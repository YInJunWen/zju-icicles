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82B00" w:rsidRDefault="00B82B00">
      <w:pPr>
        <w:spacing w:line="0" w:lineRule="atLeast"/>
        <w:rPr>
          <w:rFonts w:hint="eastAsia"/>
          <w:b/>
          <w:bCs/>
          <w:sz w:val="32"/>
          <w:szCs w:val="32"/>
        </w:rPr>
      </w:pPr>
      <w:r>
        <w:rPr>
          <w:rFonts w:hint="eastAsia"/>
          <w:b/>
          <w:bCs/>
          <w:sz w:val="32"/>
          <w:szCs w:val="32"/>
        </w:rPr>
        <w:t>病毒总论</w:t>
      </w:r>
    </w:p>
    <w:p w:rsidR="00B82B00" w:rsidRDefault="00B82B00">
      <w:pPr>
        <w:spacing w:line="0" w:lineRule="atLeast"/>
        <w:rPr>
          <w:rFonts w:hint="eastAsia"/>
          <w:b/>
          <w:bCs/>
          <w:sz w:val="32"/>
          <w:szCs w:val="32"/>
        </w:rPr>
      </w:pPr>
      <w:r>
        <w:rPr>
          <w:rFonts w:hint="eastAsia"/>
          <w:b/>
          <w:sz w:val="24"/>
        </w:rPr>
        <w:t>病毒基本特征：</w:t>
      </w:r>
    </w:p>
    <w:p w:rsidR="00B82B00" w:rsidRDefault="00B82B00">
      <w:pPr>
        <w:rPr>
          <w:rFonts w:hint="eastAsia"/>
        </w:rPr>
      </w:pPr>
      <w:r>
        <w:rPr>
          <w:rFonts w:hint="eastAsia"/>
        </w:rPr>
        <w:t>形体极其微小，必须在电子显微镜下才能观察，一般都可通过细菌滤器；</w:t>
      </w:r>
      <w:r>
        <w:rPr>
          <w:rFonts w:hint="eastAsia"/>
        </w:rPr>
        <w:t></w:t>
      </w:r>
    </w:p>
    <w:p w:rsidR="00B82B00" w:rsidRDefault="00B82B00">
      <w:pPr>
        <w:rPr>
          <w:rFonts w:hint="eastAsia"/>
        </w:rPr>
      </w:pPr>
      <w:r>
        <w:rPr>
          <w:rFonts w:hint="eastAsia"/>
        </w:rPr>
        <w:t>没有细胞构造，故也称分子生物；</w:t>
      </w:r>
    </w:p>
    <w:p w:rsidR="00B82B00" w:rsidRDefault="00B82B00">
      <w:pPr>
        <w:rPr>
          <w:rFonts w:hint="eastAsia"/>
        </w:rPr>
      </w:pPr>
      <w:r>
        <w:rPr>
          <w:rFonts w:hint="eastAsia"/>
        </w:rPr>
        <w:t>其主要成分是核酸和蛋白质；</w:t>
      </w:r>
    </w:p>
    <w:p w:rsidR="00B82B00" w:rsidRDefault="00B82B00">
      <w:pPr>
        <w:rPr>
          <w:rFonts w:hint="eastAsia"/>
        </w:rPr>
      </w:pPr>
      <w:r>
        <w:rPr>
          <w:rFonts w:hint="eastAsia"/>
        </w:rPr>
        <w:t>既无产能酶系也无蛋白质合成系统；</w:t>
      </w:r>
    </w:p>
    <w:p w:rsidR="00B82B00" w:rsidRDefault="00B82B00">
      <w:pPr>
        <w:rPr>
          <w:rFonts w:hint="eastAsia"/>
        </w:rPr>
      </w:pPr>
      <w:r>
        <w:rPr>
          <w:rFonts w:hint="eastAsia"/>
        </w:rPr>
        <w:t>在宿主的活细胞内营专性寄生；</w:t>
      </w:r>
      <w:r>
        <w:rPr>
          <w:rFonts w:hint="eastAsia"/>
        </w:rPr>
        <w:t></w:t>
      </w:r>
    </w:p>
    <w:p w:rsidR="00B82B00" w:rsidRDefault="00B82B00">
      <w:pPr>
        <w:rPr>
          <w:rFonts w:hint="eastAsia"/>
        </w:rPr>
      </w:pPr>
      <w:r>
        <w:rPr>
          <w:rFonts w:hint="eastAsia"/>
        </w:rPr>
        <w:t>在宿主细胞协助下，通过核酸的复制和核酸蛋白装配的形式进行增殖，不存在个体生长和二均等分裂等细胞繁殖方式</w:t>
      </w:r>
      <w:r>
        <w:rPr>
          <w:rFonts w:hint="eastAsia"/>
        </w:rPr>
        <w:t></w:t>
      </w:r>
    </w:p>
    <w:p w:rsidR="00B82B00" w:rsidRDefault="00B82B00">
      <w:pPr>
        <w:rPr>
          <w:rFonts w:hint="eastAsia"/>
        </w:rPr>
      </w:pPr>
      <w:r>
        <w:rPr>
          <w:rFonts w:hint="eastAsia"/>
        </w:rPr>
        <w:t>在离体条件下，以无生命的化学大分子状态存在，并可形成结晶；</w:t>
      </w:r>
    </w:p>
    <w:p w:rsidR="00B82B00" w:rsidRDefault="00B82B00">
      <w:pPr>
        <w:rPr>
          <w:rFonts w:hint="eastAsia"/>
        </w:rPr>
      </w:pPr>
      <w:r>
        <w:rPr>
          <w:rFonts w:hint="eastAsia"/>
        </w:rPr>
        <w:t>每一种病毒只含有一种核酸，不是</w:t>
      </w:r>
      <w:r>
        <w:rPr>
          <w:rFonts w:hint="eastAsia"/>
        </w:rPr>
        <w:t>DNA</w:t>
      </w:r>
      <w:r>
        <w:rPr>
          <w:rFonts w:hint="eastAsia"/>
        </w:rPr>
        <w:t>就是</w:t>
      </w:r>
      <w:r>
        <w:rPr>
          <w:rFonts w:hint="eastAsia"/>
        </w:rPr>
        <w:t>RNA</w:t>
      </w:r>
      <w:r>
        <w:rPr>
          <w:rFonts w:hint="eastAsia"/>
        </w:rPr>
        <w:t>；</w:t>
      </w:r>
    </w:p>
    <w:p w:rsidR="00B82B00" w:rsidRDefault="00B82B00">
      <w:pPr>
        <w:spacing w:line="0" w:lineRule="atLeast"/>
        <w:rPr>
          <w:rFonts w:hint="eastAsia"/>
        </w:rPr>
      </w:pPr>
      <w:r>
        <w:rPr>
          <w:rFonts w:hint="eastAsia"/>
        </w:rPr>
        <w:t>对一般抗生素不敏感，但对干扰素敏感。</w:t>
      </w:r>
    </w:p>
    <w:p w:rsidR="00B82B00" w:rsidRDefault="00B82B00">
      <w:pPr>
        <w:spacing w:line="0" w:lineRule="atLeast"/>
        <w:rPr>
          <w:rFonts w:hint="eastAsia"/>
        </w:rPr>
      </w:pPr>
    </w:p>
    <w:p w:rsidR="00B82B00" w:rsidRDefault="00B82B00">
      <w:pPr>
        <w:rPr>
          <w:rFonts w:hint="eastAsia"/>
          <w:b/>
          <w:sz w:val="24"/>
        </w:rPr>
      </w:pPr>
      <w:r>
        <w:rPr>
          <w:rFonts w:hint="eastAsia"/>
          <w:b/>
          <w:sz w:val="24"/>
        </w:rPr>
        <w:t>病毒核心、衣壳、囊膜的基本功能</w:t>
      </w:r>
    </w:p>
    <w:p w:rsidR="00B82B00" w:rsidRDefault="00B82B00">
      <w:pPr>
        <w:spacing w:line="0" w:lineRule="atLeast"/>
        <w:rPr>
          <w:rFonts w:hint="eastAsia"/>
        </w:rPr>
      </w:pPr>
      <w:r>
        <w:rPr>
          <w:rFonts w:hint="eastAsia"/>
        </w:rPr>
        <w:t>功能：含有病毒基因组</w:t>
      </w:r>
      <w:r>
        <w:rPr>
          <w:rFonts w:hint="eastAsia"/>
        </w:rPr>
        <w:t>(genome)</w:t>
      </w:r>
      <w:r>
        <w:rPr>
          <w:rFonts w:hint="eastAsia"/>
        </w:rPr>
        <w:t>，控制病毒的复制、遗传与变异</w:t>
      </w:r>
    </w:p>
    <w:p w:rsidR="00B82B00" w:rsidRDefault="00B82B00">
      <w:pPr>
        <w:spacing w:line="0" w:lineRule="atLeast"/>
        <w:rPr>
          <w:rFonts w:hint="eastAsia"/>
        </w:rPr>
      </w:pPr>
      <w:r>
        <w:rPr>
          <w:rFonts w:hint="eastAsia"/>
        </w:rPr>
        <w:t>功能：保护病毒核酸、具有免疫原性、介导病毒进入细胞</w:t>
      </w:r>
    </w:p>
    <w:p w:rsidR="00B82B00" w:rsidRDefault="00B82B00">
      <w:pPr>
        <w:spacing w:line="0" w:lineRule="atLeast"/>
        <w:rPr>
          <w:rFonts w:hint="eastAsia"/>
        </w:rPr>
      </w:pPr>
      <w:r>
        <w:rPr>
          <w:rFonts w:hint="eastAsia"/>
        </w:rPr>
        <w:t>功能：保护，介导病毒进入细胞</w:t>
      </w:r>
      <w:r>
        <w:rPr>
          <w:rFonts w:hint="eastAsia"/>
        </w:rPr>
        <w:t>(</w:t>
      </w:r>
      <w:r>
        <w:rPr>
          <w:rFonts w:hint="eastAsia"/>
        </w:rPr>
        <w:t>嗜细胞性</w:t>
      </w:r>
      <w:r>
        <w:rPr>
          <w:rFonts w:hint="eastAsia"/>
        </w:rPr>
        <w:t>)</w:t>
      </w:r>
      <w:r>
        <w:rPr>
          <w:rFonts w:hint="eastAsia"/>
        </w:rPr>
        <w:t>，具有致病性，免疫原性</w:t>
      </w:r>
    </w:p>
    <w:p w:rsidR="00B82B00" w:rsidRDefault="00B82B00">
      <w:pPr>
        <w:spacing w:line="0" w:lineRule="atLeast"/>
        <w:rPr>
          <w:rFonts w:hint="eastAsia"/>
        </w:rPr>
      </w:pPr>
    </w:p>
    <w:p w:rsidR="00B82B00" w:rsidRDefault="00B82B00">
      <w:pPr>
        <w:spacing w:line="0" w:lineRule="atLeast"/>
        <w:rPr>
          <w:rFonts w:hint="eastAsia"/>
        </w:rPr>
      </w:pPr>
    </w:p>
    <w:p w:rsidR="00B82B00" w:rsidRDefault="00B82B00">
      <w:pPr>
        <w:spacing w:line="0" w:lineRule="atLeast"/>
        <w:rPr>
          <w:rFonts w:hint="eastAsia"/>
        </w:rPr>
      </w:pPr>
    </w:p>
    <w:p w:rsidR="00B82B00" w:rsidRDefault="00B82B00">
      <w:pPr>
        <w:rPr>
          <w:rFonts w:hint="eastAsia"/>
          <w:b/>
          <w:sz w:val="24"/>
        </w:rPr>
      </w:pPr>
      <w:r>
        <w:rPr>
          <w:rFonts w:hint="eastAsia"/>
          <w:b/>
          <w:sz w:val="24"/>
        </w:rPr>
        <w:t>病毒的化学组成</w:t>
      </w:r>
    </w:p>
    <w:p w:rsidR="00B82B00" w:rsidRDefault="00B82B00">
      <w:pPr>
        <w:spacing w:line="0" w:lineRule="atLeast"/>
        <w:rPr>
          <w:rFonts w:hint="eastAsia"/>
        </w:rPr>
      </w:pPr>
      <w:r>
        <w:rPr>
          <w:rFonts w:hint="eastAsia"/>
        </w:rPr>
        <w:t>1.</w:t>
      </w:r>
      <w:r>
        <w:rPr>
          <w:rFonts w:hint="eastAsia"/>
        </w:rPr>
        <w:t>核酸：遗传的物质基础。</w:t>
      </w:r>
    </w:p>
    <w:p w:rsidR="00B82B00" w:rsidRDefault="00B82B00">
      <w:pPr>
        <w:spacing w:line="0" w:lineRule="atLeast"/>
        <w:rPr>
          <w:rFonts w:hint="eastAsia"/>
        </w:rPr>
      </w:pPr>
      <w:r>
        <w:rPr>
          <w:rFonts w:hint="eastAsia"/>
        </w:rPr>
        <w:t>2.</w:t>
      </w:r>
      <w:r>
        <w:rPr>
          <w:rFonts w:hint="eastAsia"/>
        </w:rPr>
        <w:t>蛋白质：与易感细胞表面的受体有特殊的亲和力。</w:t>
      </w:r>
    </w:p>
    <w:p w:rsidR="00B82B00" w:rsidRDefault="00B82B00">
      <w:pPr>
        <w:spacing w:line="0" w:lineRule="atLeast"/>
        <w:rPr>
          <w:rFonts w:hint="eastAsia"/>
        </w:rPr>
      </w:pPr>
      <w:r>
        <w:rPr>
          <w:rFonts w:hint="eastAsia"/>
        </w:rPr>
        <w:t>3.</w:t>
      </w:r>
      <w:r>
        <w:rPr>
          <w:rFonts w:hint="eastAsia"/>
        </w:rPr>
        <w:t>类脂质：具有宿主细胞脂质的特性。</w:t>
      </w:r>
    </w:p>
    <w:p w:rsidR="00B82B00" w:rsidRDefault="00B82B00">
      <w:pPr>
        <w:spacing w:line="0" w:lineRule="atLeast"/>
        <w:rPr>
          <w:rFonts w:hint="eastAsia"/>
        </w:rPr>
      </w:pPr>
      <w:r>
        <w:rPr>
          <w:rFonts w:hint="eastAsia"/>
        </w:rPr>
        <w:t>4.</w:t>
      </w:r>
      <w:r>
        <w:rPr>
          <w:rFonts w:hint="eastAsia"/>
        </w:rPr>
        <w:t>糖类：是某些病毒纤突的成分。</w:t>
      </w:r>
    </w:p>
    <w:p w:rsidR="00B82B00" w:rsidRDefault="00B82B00">
      <w:pPr>
        <w:spacing w:line="0" w:lineRule="atLeast"/>
        <w:rPr>
          <w:rFonts w:hint="eastAsia"/>
        </w:rPr>
      </w:pPr>
    </w:p>
    <w:p w:rsidR="00B82B00" w:rsidRDefault="00B82B00">
      <w:pPr>
        <w:rPr>
          <w:rFonts w:hint="eastAsia"/>
          <w:b/>
          <w:sz w:val="24"/>
        </w:rPr>
      </w:pPr>
      <w:r>
        <w:rPr>
          <w:rFonts w:hint="eastAsia"/>
          <w:b/>
          <w:sz w:val="24"/>
        </w:rPr>
        <w:t>病毒分类标准：</w:t>
      </w:r>
    </w:p>
    <w:p w:rsidR="00B82B00" w:rsidRDefault="00B82B00">
      <w:pPr>
        <w:spacing w:line="0" w:lineRule="atLeast"/>
        <w:rPr>
          <w:rFonts w:hint="eastAsia"/>
        </w:rPr>
      </w:pPr>
      <w:r>
        <w:rPr>
          <w:rFonts w:hint="eastAsia"/>
        </w:rPr>
        <w:t>病毒的形态结构（如杆状病毒、弹状病毒等）</w:t>
      </w:r>
    </w:p>
    <w:p w:rsidR="00B82B00" w:rsidRDefault="00B82B00">
      <w:pPr>
        <w:spacing w:line="0" w:lineRule="atLeast"/>
        <w:rPr>
          <w:rFonts w:hint="eastAsia"/>
        </w:rPr>
      </w:pPr>
      <w:r>
        <w:rPr>
          <w:rFonts w:hint="eastAsia"/>
        </w:rPr>
        <w:t>核酸类型和多肽（</w:t>
      </w:r>
      <w:r>
        <w:rPr>
          <w:rFonts w:hint="eastAsia"/>
        </w:rPr>
        <w:t>RNA/DNA</w:t>
      </w:r>
      <w:r>
        <w:rPr>
          <w:rFonts w:hint="eastAsia"/>
        </w:rPr>
        <w:t>，</w:t>
      </w:r>
      <w:r>
        <w:rPr>
          <w:rFonts w:hint="eastAsia"/>
        </w:rPr>
        <w:t>ds/ss</w:t>
      </w:r>
      <w:r>
        <w:rPr>
          <w:rFonts w:hint="eastAsia"/>
        </w:rPr>
        <w:t>，</w:t>
      </w:r>
      <w:r>
        <w:rPr>
          <w:rFonts w:hint="eastAsia"/>
        </w:rPr>
        <w:t>linear/circular</w:t>
      </w:r>
      <w:r>
        <w:rPr>
          <w:rFonts w:hint="eastAsia"/>
        </w:rPr>
        <w:t>，</w:t>
      </w:r>
      <w:r>
        <w:rPr>
          <w:rFonts w:hint="eastAsia"/>
        </w:rPr>
        <w:t>fragment /no-fragment</w:t>
      </w:r>
      <w:r>
        <w:rPr>
          <w:rFonts w:hint="eastAsia"/>
        </w:rPr>
        <w:t>）</w:t>
      </w:r>
    </w:p>
    <w:p w:rsidR="00B82B00" w:rsidRDefault="00B82B00">
      <w:pPr>
        <w:spacing w:line="0" w:lineRule="atLeast"/>
        <w:rPr>
          <w:rFonts w:hint="eastAsia"/>
        </w:rPr>
      </w:pPr>
      <w:r>
        <w:rPr>
          <w:rFonts w:hint="eastAsia"/>
        </w:rPr>
        <w:t>病毒的复制</w:t>
      </w:r>
    </w:p>
    <w:p w:rsidR="00B82B00" w:rsidRDefault="00B82B00">
      <w:pPr>
        <w:spacing w:line="0" w:lineRule="atLeast"/>
        <w:rPr>
          <w:rFonts w:hint="eastAsia"/>
        </w:rPr>
      </w:pPr>
      <w:r>
        <w:rPr>
          <w:rFonts w:hint="eastAsia"/>
        </w:rPr>
        <w:t>对理化因素的稳定性</w:t>
      </w:r>
    </w:p>
    <w:p w:rsidR="00B82B00" w:rsidRDefault="00B82B00">
      <w:pPr>
        <w:spacing w:line="0" w:lineRule="atLeast"/>
        <w:rPr>
          <w:rFonts w:hint="eastAsia"/>
        </w:rPr>
      </w:pPr>
    </w:p>
    <w:p w:rsidR="00B82B00" w:rsidRDefault="00B82B00">
      <w:pPr>
        <w:spacing w:line="0" w:lineRule="atLeast"/>
        <w:rPr>
          <w:rFonts w:hint="eastAsia"/>
          <w:b/>
          <w:sz w:val="24"/>
        </w:rPr>
      </w:pPr>
      <w:r>
        <w:rPr>
          <w:rFonts w:hint="eastAsia"/>
          <w:b/>
          <w:sz w:val="24"/>
        </w:rPr>
        <w:t>病毒的特异性吸附与细胞受体的关系</w:t>
      </w:r>
    </w:p>
    <w:p w:rsidR="00B82B00" w:rsidRDefault="00B82B00">
      <w:pPr>
        <w:spacing w:line="0" w:lineRule="atLeast"/>
        <w:rPr>
          <w:rFonts w:hint="eastAsia"/>
        </w:rPr>
      </w:pPr>
      <w:r>
        <w:rPr>
          <w:rFonts w:hint="eastAsia"/>
        </w:rPr>
        <w:t>特异性吸附（与病毒的细胞嗜性（</w:t>
      </w:r>
      <w:r>
        <w:rPr>
          <w:rFonts w:hint="eastAsia"/>
        </w:rPr>
        <w:t>cell tropism</w:t>
      </w:r>
      <w:r>
        <w:rPr>
          <w:rFonts w:hint="eastAsia"/>
        </w:rPr>
        <w:t>）相关）</w:t>
      </w:r>
    </w:p>
    <w:p w:rsidR="00B82B00" w:rsidRDefault="00B82B00">
      <w:pPr>
        <w:spacing w:line="0" w:lineRule="atLeast"/>
        <w:rPr>
          <w:rFonts w:hint="eastAsia"/>
        </w:rPr>
      </w:pPr>
      <w:r>
        <w:rPr>
          <w:rFonts w:ascii="宋体" w:hAnsi="宋体" w:cs="宋体" w:hint="eastAsia"/>
        </w:rPr>
        <w:t>①</w:t>
      </w:r>
      <w:r>
        <w:rPr>
          <w:rFonts w:hint="eastAsia"/>
        </w:rPr>
        <w:t>病毒表面分子，如纤突等</w:t>
      </w:r>
    </w:p>
    <w:p w:rsidR="00B82B00" w:rsidRDefault="00B82B00">
      <w:pPr>
        <w:spacing w:line="0" w:lineRule="atLeast"/>
        <w:rPr>
          <w:rFonts w:hint="eastAsia"/>
        </w:rPr>
      </w:pPr>
      <w:r>
        <w:rPr>
          <w:rFonts w:ascii="宋体" w:hAnsi="宋体" w:cs="宋体" w:hint="eastAsia"/>
        </w:rPr>
        <w:t>②</w:t>
      </w:r>
      <w:r>
        <w:rPr>
          <w:rFonts w:hint="eastAsia"/>
        </w:rPr>
        <w:t>细胞表面的病毒受体：多为糖蛋白</w:t>
      </w:r>
    </w:p>
    <w:p w:rsidR="00B82B00" w:rsidRDefault="00B82B00">
      <w:pPr>
        <w:spacing w:line="0" w:lineRule="atLeast"/>
        <w:rPr>
          <w:rFonts w:hint="eastAsia"/>
        </w:rPr>
      </w:pPr>
      <w:r>
        <w:rPr>
          <w:rFonts w:ascii="宋体" w:hAnsi="宋体" w:cs="宋体" w:hint="eastAsia"/>
        </w:rPr>
        <w:t>③</w:t>
      </w:r>
      <w:r>
        <w:rPr>
          <w:rFonts w:hint="eastAsia"/>
        </w:rPr>
        <w:t>部分病毒除受体外还需辅受体，如腺病毒</w:t>
      </w:r>
    </w:p>
    <w:p w:rsidR="00B82B00" w:rsidRDefault="00B82B00">
      <w:pPr>
        <w:spacing w:line="0" w:lineRule="atLeast"/>
        <w:rPr>
          <w:rFonts w:hint="eastAsia"/>
        </w:rPr>
      </w:pPr>
      <w:r>
        <w:rPr>
          <w:rFonts w:hint="eastAsia"/>
        </w:rPr>
        <w:t>血凝作用（</w:t>
      </w:r>
      <w:r>
        <w:rPr>
          <w:rFonts w:hint="eastAsia"/>
        </w:rPr>
        <w:t>haemagglutination</w:t>
      </w:r>
      <w:r>
        <w:rPr>
          <w:rFonts w:hint="eastAsia"/>
        </w:rPr>
        <w:t>，</w:t>
      </w:r>
      <w:r>
        <w:rPr>
          <w:rFonts w:hint="eastAsia"/>
        </w:rPr>
        <w:t>HA</w:t>
      </w:r>
      <w:r>
        <w:rPr>
          <w:rFonts w:hint="eastAsia"/>
        </w:rPr>
        <w:t>）：如</w:t>
      </w:r>
      <w:r>
        <w:rPr>
          <w:rFonts w:hint="eastAsia"/>
        </w:rPr>
        <w:t>AIV,NDV</w:t>
      </w:r>
      <w:r>
        <w:rPr>
          <w:rFonts w:hint="eastAsia"/>
        </w:rPr>
        <w:t>等血凝素，能与红细胞表面神经氨酸受体结合</w:t>
      </w:r>
    </w:p>
    <w:p w:rsidR="00B82B00" w:rsidRDefault="00B82B00">
      <w:pPr>
        <w:spacing w:line="0" w:lineRule="atLeast"/>
        <w:rPr>
          <w:rFonts w:hint="eastAsia"/>
        </w:rPr>
      </w:pPr>
      <w:r>
        <w:rPr>
          <w:rFonts w:hint="eastAsia"/>
        </w:rPr>
        <w:t>血凝抑制作用</w:t>
      </w:r>
      <w:r>
        <w:rPr>
          <w:rFonts w:hint="eastAsia"/>
        </w:rPr>
        <w:t xml:space="preserve"> (haemagglutination-inhibition,HI)</w:t>
      </w:r>
      <w:r>
        <w:rPr>
          <w:rFonts w:hint="eastAsia"/>
        </w:rPr>
        <w:t>：如</w:t>
      </w:r>
      <w:r>
        <w:rPr>
          <w:rFonts w:hint="eastAsia"/>
        </w:rPr>
        <w:t>AIV</w:t>
      </w:r>
      <w:r>
        <w:rPr>
          <w:rFonts w:hint="eastAsia"/>
        </w:rPr>
        <w:t>等神经氨酸酶破坏神经氨酸受体，使病毒从吸附的红细胞上脱落。</w:t>
      </w:r>
    </w:p>
    <w:p w:rsidR="00B82B00" w:rsidRDefault="00B82B00">
      <w:pPr>
        <w:spacing w:line="0" w:lineRule="atLeast"/>
        <w:rPr>
          <w:rFonts w:hint="eastAsia"/>
        </w:rPr>
      </w:pPr>
      <w:r>
        <w:rPr>
          <w:rFonts w:hint="eastAsia"/>
        </w:rPr>
        <w:t>血吸附</w:t>
      </w:r>
      <w:r>
        <w:rPr>
          <w:rFonts w:hint="eastAsia"/>
        </w:rPr>
        <w:t>(haemadsorption)</w:t>
      </w:r>
      <w:r>
        <w:rPr>
          <w:rFonts w:hint="eastAsia"/>
        </w:rPr>
        <w:t>：如非洲猪瘟病毒一种特殊形式的血凝作用，是将红细胞吸附于病毒感染的宿主细胞表面</w:t>
      </w:r>
    </w:p>
    <w:p w:rsidR="00B82B00" w:rsidRDefault="00B82B00">
      <w:pPr>
        <w:spacing w:line="0" w:lineRule="atLeast"/>
        <w:rPr>
          <w:rFonts w:hint="eastAsia"/>
        </w:rPr>
      </w:pPr>
    </w:p>
    <w:p w:rsidR="00B82B00" w:rsidRDefault="00B82B00">
      <w:pPr>
        <w:spacing w:line="0" w:lineRule="atLeast"/>
        <w:rPr>
          <w:rFonts w:hint="eastAsia"/>
        </w:rPr>
      </w:pPr>
    </w:p>
    <w:p w:rsidR="00B82B00" w:rsidRDefault="00B82B00">
      <w:pPr>
        <w:rPr>
          <w:rFonts w:hint="eastAsia"/>
          <w:b/>
          <w:sz w:val="24"/>
        </w:rPr>
      </w:pPr>
      <w:r>
        <w:rPr>
          <w:rFonts w:hint="eastAsia"/>
          <w:b/>
          <w:sz w:val="24"/>
        </w:rPr>
        <w:t xml:space="preserve">6 </w:t>
      </w:r>
      <w:r>
        <w:rPr>
          <w:rFonts w:hint="eastAsia"/>
          <w:b/>
          <w:sz w:val="24"/>
        </w:rPr>
        <w:t>病毒增殖的一般过程。</w:t>
      </w:r>
    </w:p>
    <w:p w:rsidR="00B82B00" w:rsidRDefault="00B82B00">
      <w:pPr>
        <w:rPr>
          <w:rFonts w:hint="eastAsia"/>
        </w:rPr>
      </w:pPr>
      <w:r>
        <w:rPr>
          <w:rFonts w:hint="eastAsia"/>
        </w:rPr>
        <w:t>包括（</w:t>
      </w:r>
      <w:r>
        <w:rPr>
          <w:rFonts w:hint="eastAsia"/>
        </w:rPr>
        <w:t>1</w:t>
      </w:r>
      <w:r>
        <w:rPr>
          <w:rFonts w:hint="eastAsia"/>
        </w:rPr>
        <w:t>）吸附期，病毒和细胞相互碰撞而接触，并通过病毒表面的吸附点和易</w:t>
      </w:r>
      <w:r w:rsidRPr="00CA4DBC">
        <w:rPr>
          <w:rFonts w:hint="eastAsia"/>
        </w:rPr>
        <w:t>感</w:t>
      </w:r>
      <w:r>
        <w:rPr>
          <w:rFonts w:hint="eastAsia"/>
        </w:rPr>
        <w:t>细胞表面相应受体互相吸附。（</w:t>
      </w:r>
      <w:r>
        <w:rPr>
          <w:rFonts w:hint="eastAsia"/>
        </w:rPr>
        <w:t>2</w:t>
      </w:r>
      <w:r>
        <w:rPr>
          <w:rFonts w:hint="eastAsia"/>
        </w:rPr>
        <w:t>）进入期，病毒通过吞饮方式或直接穿入方式进入细胞内（</w:t>
      </w:r>
      <w:r>
        <w:rPr>
          <w:rFonts w:hint="eastAsia"/>
        </w:rPr>
        <w:t>3</w:t>
      </w:r>
      <w:r>
        <w:rPr>
          <w:rFonts w:hint="eastAsia"/>
        </w:rPr>
        <w:t>）脱壳</w:t>
      </w:r>
      <w:r>
        <w:rPr>
          <w:rFonts w:hint="eastAsia"/>
        </w:rPr>
        <w:lastRenderedPageBreak/>
        <w:t>期：动物病毒在侵入寄主细胞的过程中，其病毒粒子会脱去包膜和壳体，使病毒核酸得以复制（</w:t>
      </w:r>
      <w:r>
        <w:rPr>
          <w:rFonts w:hint="eastAsia"/>
        </w:rPr>
        <w:t>4</w:t>
      </w:r>
      <w:r>
        <w:rPr>
          <w:rFonts w:hint="eastAsia"/>
        </w:rPr>
        <w:t>）生物合成期，病毒进行基因组复制和子代蛋白质合成。（</w:t>
      </w:r>
      <w:r>
        <w:rPr>
          <w:rFonts w:hint="eastAsia"/>
        </w:rPr>
        <w:t>5</w:t>
      </w:r>
      <w:r>
        <w:rPr>
          <w:rFonts w:hint="eastAsia"/>
        </w:rPr>
        <w:t>）病毒的组装和释放，：所有的病毒结构成分聚集在细胞内的一个位置上，形成病毒颗粒的基本结构的过程，病毒在细胞内装配完整的病毒子，然后通过出芽和裂解方式释放的细胞外。</w:t>
      </w:r>
    </w:p>
    <w:p w:rsidR="00B82B00" w:rsidRDefault="00B82B00">
      <w:pPr>
        <w:rPr>
          <w:rFonts w:hint="eastAsia"/>
        </w:rPr>
      </w:pPr>
      <w:r>
        <w:rPr>
          <w:rFonts w:hint="eastAsia"/>
        </w:rPr>
        <w:t>无囊膜病毒</w:t>
      </w:r>
    </w:p>
    <w:p w:rsidR="00B82B00" w:rsidRDefault="00B82B00">
      <w:pPr>
        <w:rPr>
          <w:rFonts w:hint="eastAsia"/>
        </w:rPr>
      </w:pPr>
      <w:r>
        <w:rPr>
          <w:rFonts w:hint="eastAsia"/>
        </w:rPr>
        <w:t>1</w:t>
      </w:r>
      <w:r>
        <w:rPr>
          <w:rFonts w:hint="eastAsia"/>
        </w:rPr>
        <w:t>、吞饮作用：病毒首先被吞入，进入吞噬泡，再与溶酶体融合，脱衣壳（蛋白酶作用），暴露基因组。</w:t>
      </w:r>
    </w:p>
    <w:p w:rsidR="00B82B00" w:rsidRDefault="00B82B00">
      <w:pPr>
        <w:rPr>
          <w:rFonts w:hint="eastAsia"/>
        </w:rPr>
      </w:pPr>
      <w:r>
        <w:rPr>
          <w:rFonts w:hint="eastAsia"/>
        </w:rPr>
        <w:t>2</w:t>
      </w:r>
      <w:r>
        <w:rPr>
          <w:rFonts w:hint="eastAsia"/>
        </w:rPr>
        <w:t>、结构改变：病毒吸附于细胞后，衣壳就开始解体，失去完整性。如小</w:t>
      </w:r>
      <w:r>
        <w:rPr>
          <w:rFonts w:hint="eastAsia"/>
        </w:rPr>
        <w:t>RNA</w:t>
      </w:r>
      <w:r>
        <w:rPr>
          <w:rFonts w:hint="eastAsia"/>
        </w:rPr>
        <w:t>病毒。主要是受体使壳粒重新安排。随后病毒被吞噬或直接进入细胞，将基因组释放到胞浆中。</w:t>
      </w:r>
    </w:p>
    <w:p w:rsidR="00B82B00" w:rsidRDefault="00B82B00">
      <w:pPr>
        <w:rPr>
          <w:rFonts w:hint="eastAsia"/>
        </w:rPr>
      </w:pPr>
      <w:r>
        <w:rPr>
          <w:rFonts w:hint="eastAsia"/>
        </w:rPr>
        <w:t>3</w:t>
      </w:r>
      <w:r>
        <w:rPr>
          <w:rFonts w:hint="eastAsia"/>
        </w:rPr>
        <w:t>、直接侵入：病毒吸附于细胞受体后，直接穿过细胞膜，衣壳被细胞蛋白酶所消化，释放核酸，如腺病毒。</w:t>
      </w:r>
    </w:p>
    <w:p w:rsidR="00B82B00" w:rsidRDefault="00B82B00">
      <w:pPr>
        <w:rPr>
          <w:rFonts w:hint="eastAsia"/>
        </w:rPr>
      </w:pPr>
      <w:r>
        <w:rPr>
          <w:rFonts w:hint="eastAsia"/>
        </w:rPr>
        <w:t>有囊膜病毒</w:t>
      </w:r>
      <w:r>
        <w:rPr>
          <w:rFonts w:hint="eastAsia"/>
        </w:rPr>
        <w:t xml:space="preserve">  </w:t>
      </w:r>
    </w:p>
    <w:p w:rsidR="00B82B00" w:rsidRDefault="00B82B00">
      <w:pPr>
        <w:rPr>
          <w:rFonts w:hint="eastAsia"/>
        </w:rPr>
      </w:pPr>
      <w:r>
        <w:rPr>
          <w:rFonts w:hint="eastAsia"/>
        </w:rPr>
        <w:t xml:space="preserve">     </w:t>
      </w:r>
      <w:r>
        <w:rPr>
          <w:rFonts w:hint="eastAsia"/>
        </w:rPr>
        <w:t>有些有囊膜病毒在吸附后囊膜与细胞膜融合，核衣壳侵入细胞，完成脱壳程序，如副粘病毒和疱诊病毒。也可经过吞噬作用而侵入细胞，如弹状病毒和披膜病毒。</w:t>
      </w:r>
    </w:p>
    <w:p w:rsidR="00B82B00" w:rsidRDefault="00B82B00">
      <w:pPr>
        <w:rPr>
          <w:rFonts w:hint="eastAsia"/>
        </w:rPr>
      </w:pP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r>
        <w:rPr>
          <w:rFonts w:hint="eastAsia"/>
          <w:sz w:val="18"/>
          <w:szCs w:val="18"/>
        </w:rPr>
        <w:t>穿入：</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在胞浆膜穿入并脱壳（膜融合）：</w:t>
      </w:r>
      <w:r>
        <w:rPr>
          <w:rFonts w:hint="eastAsia"/>
          <w:sz w:val="18"/>
          <w:szCs w:val="18"/>
        </w:rPr>
        <w:t>NDV</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在内吞小体脱壳：</w:t>
      </w:r>
      <w:r>
        <w:rPr>
          <w:rFonts w:hint="eastAsia"/>
          <w:sz w:val="18"/>
          <w:szCs w:val="18"/>
        </w:rPr>
        <w:t>AIV</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在核膜脱壳：腺病毒</w:t>
      </w:r>
    </w:p>
    <w:p w:rsidR="00B82B00" w:rsidRDefault="00B82B00">
      <w:pPr>
        <w:spacing w:line="0" w:lineRule="atLeast"/>
        <w:rPr>
          <w:rFonts w:hint="eastAsia"/>
          <w:sz w:val="18"/>
          <w:szCs w:val="18"/>
        </w:rPr>
      </w:pPr>
      <w:r>
        <w:rPr>
          <w:rFonts w:hint="eastAsia"/>
          <w:sz w:val="18"/>
          <w:szCs w:val="18"/>
        </w:rPr>
        <w:t>①有囊膜的病毒</w:t>
      </w:r>
    </w:p>
    <w:p w:rsidR="00B82B00" w:rsidRDefault="00B82B00">
      <w:pPr>
        <w:spacing w:line="0" w:lineRule="atLeast"/>
        <w:rPr>
          <w:rFonts w:hint="eastAsia"/>
          <w:sz w:val="18"/>
          <w:szCs w:val="18"/>
        </w:rPr>
      </w:pPr>
      <w:r>
        <w:rPr>
          <w:rFonts w:hint="eastAsia"/>
          <w:sz w:val="18"/>
          <w:szCs w:val="18"/>
        </w:rPr>
        <w:t>病毒囊膜与宿主细胞膜融合，病毒衣壳直接进入细胞浆中；整个病毒颗粒被吞入吞噬泡。</w:t>
      </w:r>
    </w:p>
    <w:p w:rsidR="00B82B00" w:rsidRDefault="00B82B00">
      <w:pPr>
        <w:spacing w:line="0" w:lineRule="atLeast"/>
        <w:rPr>
          <w:rFonts w:hint="eastAsia"/>
          <w:sz w:val="18"/>
          <w:szCs w:val="18"/>
        </w:rPr>
      </w:pPr>
      <w:r>
        <w:rPr>
          <w:rFonts w:hint="eastAsia"/>
          <w:sz w:val="18"/>
          <w:szCs w:val="18"/>
        </w:rPr>
        <w:t>②无囊膜的病毒——经细胞膜吞入</w:t>
      </w:r>
    </w:p>
    <w:p w:rsidR="00B82B00" w:rsidRDefault="00B82B00">
      <w:pPr>
        <w:spacing w:line="0" w:lineRule="atLeast"/>
        <w:rPr>
          <w:rFonts w:hint="eastAsia"/>
          <w:sz w:val="18"/>
          <w:szCs w:val="18"/>
        </w:rPr>
      </w:pPr>
    </w:p>
    <w:p w:rsidR="00B82B00" w:rsidRDefault="00B82B00">
      <w:pPr>
        <w:spacing w:line="0" w:lineRule="atLeast"/>
        <w:rPr>
          <w:rFonts w:hint="eastAsia"/>
          <w:sz w:val="32"/>
          <w:szCs w:val="32"/>
        </w:rPr>
      </w:pPr>
      <w:r>
        <w:rPr>
          <w:rFonts w:hint="eastAsia"/>
          <w:b/>
          <w:bCs/>
          <w:sz w:val="32"/>
          <w:szCs w:val="32"/>
        </w:rPr>
        <w:t>有囊膜病毒如何成熟和释放</w:t>
      </w:r>
      <w:r>
        <w:rPr>
          <w:rFonts w:hint="eastAsia"/>
          <w:sz w:val="32"/>
          <w:szCs w:val="32"/>
        </w:rPr>
        <w:t>：</w:t>
      </w:r>
    </w:p>
    <w:p w:rsidR="00B82B00" w:rsidRDefault="00B82B00">
      <w:pPr>
        <w:spacing w:line="0" w:lineRule="atLeast"/>
        <w:rPr>
          <w:rFonts w:hint="eastAsia"/>
          <w:sz w:val="18"/>
          <w:szCs w:val="18"/>
        </w:rPr>
      </w:pPr>
      <w:r>
        <w:rPr>
          <w:rFonts w:hint="eastAsia"/>
          <w:sz w:val="18"/>
          <w:szCs w:val="18"/>
        </w:rPr>
        <w:t>以出芽方式成熟，有细胞膜出芽和胞吐两种形式。</w:t>
      </w:r>
      <w:r>
        <w:rPr>
          <w:rFonts w:hint="eastAsia"/>
          <w:sz w:val="18"/>
          <w:szCs w:val="18"/>
        </w:rPr>
        <w:t></w:t>
      </w:r>
    </w:p>
    <w:p w:rsidR="00B82B00" w:rsidRDefault="00B82B00">
      <w:pPr>
        <w:spacing w:line="0" w:lineRule="atLeast"/>
        <w:rPr>
          <w:rFonts w:hint="eastAsia"/>
          <w:sz w:val="18"/>
          <w:szCs w:val="18"/>
        </w:rPr>
      </w:pPr>
      <w:r>
        <w:rPr>
          <w:rFonts w:hint="eastAsia"/>
          <w:sz w:val="18"/>
          <w:szCs w:val="18"/>
        </w:rPr>
        <w:t>有囊膜的</w:t>
      </w:r>
      <w:r>
        <w:rPr>
          <w:rFonts w:hint="eastAsia"/>
          <w:sz w:val="18"/>
          <w:szCs w:val="18"/>
        </w:rPr>
        <w:t>DNA</w:t>
      </w:r>
      <w:r>
        <w:rPr>
          <w:rFonts w:hint="eastAsia"/>
          <w:sz w:val="18"/>
          <w:szCs w:val="18"/>
        </w:rPr>
        <w:t>病毒</w:t>
      </w:r>
    </w:p>
    <w:p w:rsidR="00B82B00" w:rsidRDefault="00B82B00">
      <w:pPr>
        <w:spacing w:line="0" w:lineRule="atLeast"/>
        <w:rPr>
          <w:rFonts w:hint="eastAsia"/>
          <w:sz w:val="18"/>
          <w:szCs w:val="18"/>
        </w:rPr>
      </w:pPr>
      <w:r>
        <w:rPr>
          <w:rFonts w:hint="eastAsia"/>
          <w:sz w:val="18"/>
          <w:szCs w:val="18"/>
        </w:rPr>
        <w:t>一部分：移至核膜上，以芽生方式进入胞浆中，获得宿主细胞核膜成分的囊膜，并逐渐从胞浆中释放到细胞之外。</w:t>
      </w:r>
    </w:p>
    <w:p w:rsidR="00B82B00" w:rsidRDefault="00B82B00">
      <w:pPr>
        <w:spacing w:line="0" w:lineRule="atLeast"/>
        <w:rPr>
          <w:rFonts w:hint="eastAsia"/>
          <w:sz w:val="18"/>
          <w:szCs w:val="18"/>
        </w:rPr>
      </w:pPr>
      <w:r>
        <w:rPr>
          <w:rFonts w:hint="eastAsia"/>
          <w:sz w:val="18"/>
          <w:szCs w:val="18"/>
        </w:rPr>
        <w:t>另一部分：能通过核膜裂隙进入胞浆，从胞奖膜上获得囊膜，沿核周围与内质网相通部位从细胞内逐渐释放。</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有囊膜的</w:t>
      </w:r>
      <w:r>
        <w:rPr>
          <w:rFonts w:hint="eastAsia"/>
          <w:sz w:val="18"/>
          <w:szCs w:val="18"/>
        </w:rPr>
        <w:t>RNA</w:t>
      </w:r>
      <w:r>
        <w:rPr>
          <w:rFonts w:hint="eastAsia"/>
          <w:sz w:val="18"/>
          <w:szCs w:val="18"/>
        </w:rPr>
        <w:t>病毒</w:t>
      </w:r>
    </w:p>
    <w:p w:rsidR="00B82B00" w:rsidRDefault="00B82B00">
      <w:pPr>
        <w:spacing w:line="0" w:lineRule="atLeast"/>
        <w:rPr>
          <w:rFonts w:hint="eastAsia"/>
          <w:sz w:val="18"/>
          <w:szCs w:val="18"/>
        </w:rPr>
      </w:pPr>
      <w:r>
        <w:rPr>
          <w:rFonts w:hint="eastAsia"/>
          <w:sz w:val="18"/>
          <w:szCs w:val="18"/>
        </w:rPr>
        <w:t>其</w:t>
      </w:r>
      <w:r>
        <w:rPr>
          <w:rFonts w:hint="eastAsia"/>
          <w:sz w:val="18"/>
          <w:szCs w:val="18"/>
        </w:rPr>
        <w:t>RNA</w:t>
      </w:r>
      <w:r>
        <w:rPr>
          <w:rFonts w:hint="eastAsia"/>
          <w:sz w:val="18"/>
          <w:szCs w:val="18"/>
        </w:rPr>
        <w:t>与蛋白质在胞浆中装配成螺旋状的核衣壳，宿主细胞膜上在感染过程中已整合有病毒的特异抗原成分。当成熟病毒以芽生方式通过细胞膜时，就带有这种胞膜成分，并产生刺突。</w:t>
      </w:r>
    </w:p>
    <w:p w:rsidR="00B82B00" w:rsidRDefault="00B82B00">
      <w:pPr>
        <w:spacing w:line="0" w:lineRule="atLeast"/>
        <w:rPr>
          <w:rFonts w:hint="eastAsia"/>
          <w:b/>
          <w:bCs/>
          <w:sz w:val="32"/>
          <w:szCs w:val="32"/>
        </w:rPr>
      </w:pPr>
    </w:p>
    <w:p w:rsidR="00B82B00" w:rsidRDefault="00B82B00">
      <w:pPr>
        <w:spacing w:line="0" w:lineRule="atLeast"/>
        <w:rPr>
          <w:rFonts w:hint="eastAsia"/>
          <w:b/>
          <w:bCs/>
          <w:sz w:val="32"/>
          <w:szCs w:val="32"/>
        </w:rPr>
      </w:pPr>
    </w:p>
    <w:p w:rsidR="00B82B00" w:rsidRDefault="00B82B00">
      <w:pPr>
        <w:spacing w:line="0" w:lineRule="atLeast"/>
        <w:rPr>
          <w:rFonts w:hint="eastAsia"/>
          <w:b/>
          <w:bCs/>
          <w:sz w:val="32"/>
          <w:szCs w:val="32"/>
        </w:rPr>
      </w:pPr>
      <w:r>
        <w:rPr>
          <w:rFonts w:hint="eastAsia"/>
          <w:b/>
          <w:bCs/>
          <w:sz w:val="32"/>
          <w:szCs w:val="32"/>
        </w:rPr>
        <w:t>病毒的基因重组：</w:t>
      </w:r>
    </w:p>
    <w:p w:rsidR="00B82B00" w:rsidRDefault="00B82B00">
      <w:pPr>
        <w:spacing w:line="0" w:lineRule="atLeast"/>
        <w:rPr>
          <w:rFonts w:hint="eastAsia"/>
          <w:sz w:val="18"/>
          <w:szCs w:val="18"/>
        </w:rPr>
      </w:pPr>
      <w:r>
        <w:rPr>
          <w:rFonts w:hint="eastAsia"/>
          <w:sz w:val="18"/>
          <w:szCs w:val="18"/>
        </w:rPr>
        <w:t>（</w:t>
      </w:r>
      <w:r>
        <w:rPr>
          <w:rFonts w:hint="eastAsia"/>
          <w:sz w:val="18"/>
          <w:szCs w:val="18"/>
        </w:rPr>
        <w:t>1</w:t>
      </w:r>
      <w:r>
        <w:rPr>
          <w:rFonts w:hint="eastAsia"/>
          <w:sz w:val="18"/>
          <w:szCs w:val="18"/>
        </w:rPr>
        <w:t>）分子内重组：指两种不同但密切相关的病毒的核苷酸片段的交换。</w:t>
      </w:r>
      <w:r>
        <w:rPr>
          <w:rFonts w:hint="eastAsia"/>
          <w:sz w:val="18"/>
          <w:szCs w:val="18"/>
        </w:rPr>
        <w:t>DNA</w:t>
      </w:r>
      <w:r>
        <w:rPr>
          <w:rFonts w:hint="eastAsia"/>
          <w:sz w:val="18"/>
          <w:szCs w:val="18"/>
        </w:rPr>
        <w:t>病毒可发生此种现象，</w:t>
      </w:r>
      <w:r>
        <w:rPr>
          <w:rFonts w:hint="eastAsia"/>
          <w:sz w:val="18"/>
          <w:szCs w:val="18"/>
        </w:rPr>
        <w:t xml:space="preserve">RNA                   </w:t>
      </w:r>
      <w:r>
        <w:rPr>
          <w:rFonts w:hint="eastAsia"/>
          <w:sz w:val="18"/>
          <w:szCs w:val="18"/>
        </w:rPr>
        <w:t>病毒更为普遍。</w:t>
      </w:r>
    </w:p>
    <w:p w:rsidR="00B82B00" w:rsidRDefault="00B82B00">
      <w:pPr>
        <w:spacing w:line="0" w:lineRule="atLeast"/>
        <w:rPr>
          <w:rFonts w:hint="eastAsia"/>
          <w:sz w:val="18"/>
          <w:szCs w:val="18"/>
        </w:rPr>
      </w:pPr>
      <w:r>
        <w:rPr>
          <w:rFonts w:hint="eastAsia"/>
          <w:sz w:val="18"/>
          <w:szCs w:val="18"/>
        </w:rPr>
        <w:t>（</w:t>
      </w:r>
      <w:r>
        <w:rPr>
          <w:rFonts w:hint="eastAsia"/>
          <w:sz w:val="18"/>
          <w:szCs w:val="18"/>
        </w:rPr>
        <w:t>2</w:t>
      </w:r>
      <w:r>
        <w:rPr>
          <w:rFonts w:hint="eastAsia"/>
          <w:sz w:val="18"/>
          <w:szCs w:val="18"/>
        </w:rPr>
        <w:t>）重配：在两株基因组分节段的</w:t>
      </w:r>
      <w:r>
        <w:rPr>
          <w:rFonts w:hint="eastAsia"/>
          <w:sz w:val="18"/>
          <w:szCs w:val="18"/>
        </w:rPr>
        <w:t>RNA</w:t>
      </w:r>
      <w:r>
        <w:rPr>
          <w:rFonts w:hint="eastAsia"/>
          <w:sz w:val="18"/>
          <w:szCs w:val="18"/>
        </w:rPr>
        <w:t>病毒感染同一细胞时，两者基因组发生互换，产生稳定或不稳定</w:t>
      </w:r>
      <w:r>
        <w:rPr>
          <w:rFonts w:hint="eastAsia"/>
          <w:sz w:val="18"/>
          <w:szCs w:val="18"/>
        </w:rPr>
        <w:t xml:space="preserve">             </w:t>
      </w:r>
      <w:r>
        <w:rPr>
          <w:rFonts w:hint="eastAsia"/>
          <w:sz w:val="18"/>
          <w:szCs w:val="18"/>
        </w:rPr>
        <w:t>的重配毒株。</w:t>
      </w:r>
    </w:p>
    <w:p w:rsidR="00B82B00" w:rsidRDefault="00B82B00">
      <w:pPr>
        <w:spacing w:line="0" w:lineRule="atLeast"/>
        <w:rPr>
          <w:rFonts w:hint="eastAsia"/>
          <w:sz w:val="18"/>
          <w:szCs w:val="18"/>
        </w:rPr>
      </w:pPr>
      <w:r>
        <w:rPr>
          <w:rFonts w:hint="eastAsia"/>
          <w:sz w:val="18"/>
          <w:szCs w:val="18"/>
        </w:rPr>
        <w:t>（</w:t>
      </w:r>
      <w:r>
        <w:rPr>
          <w:rFonts w:hint="eastAsia"/>
          <w:sz w:val="18"/>
          <w:szCs w:val="18"/>
        </w:rPr>
        <w:t>3</w:t>
      </w:r>
      <w:r>
        <w:rPr>
          <w:rFonts w:hint="eastAsia"/>
          <w:sz w:val="18"/>
          <w:szCs w:val="18"/>
        </w:rPr>
        <w:t>）复活：是指用同一株病毒产生不同程度致死性突变的若干病毒颗粒同时感染某一细胞时。</w:t>
      </w: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p>
    <w:p w:rsidR="00B82B00" w:rsidRDefault="00B82B00">
      <w:pPr>
        <w:spacing w:line="0" w:lineRule="atLeast"/>
        <w:rPr>
          <w:rFonts w:hint="eastAsia"/>
          <w:b/>
          <w:bCs/>
          <w:sz w:val="32"/>
          <w:szCs w:val="32"/>
        </w:rPr>
      </w:pPr>
      <w:r>
        <w:rPr>
          <w:rFonts w:hint="eastAsia"/>
          <w:b/>
          <w:bCs/>
          <w:sz w:val="32"/>
          <w:szCs w:val="32"/>
        </w:rPr>
        <w:t>CPE</w:t>
      </w:r>
      <w:r>
        <w:rPr>
          <w:rFonts w:hint="eastAsia"/>
          <w:b/>
          <w:bCs/>
          <w:sz w:val="32"/>
          <w:szCs w:val="32"/>
        </w:rPr>
        <w:t>的含义及表现形式：</w:t>
      </w:r>
    </w:p>
    <w:p w:rsidR="00B82B00" w:rsidRDefault="00B82B00">
      <w:pPr>
        <w:rPr>
          <w:rFonts w:hint="eastAsia"/>
        </w:rPr>
      </w:pPr>
      <w:r>
        <w:rPr>
          <w:rFonts w:hint="eastAsia"/>
        </w:rPr>
        <w:t>CPE</w:t>
      </w:r>
      <w:r>
        <w:rPr>
          <w:rFonts w:hint="eastAsia"/>
        </w:rPr>
        <w:t>（</w:t>
      </w:r>
      <w:r>
        <w:rPr>
          <w:rFonts w:hint="eastAsia"/>
        </w:rPr>
        <w:t>Cytopathic effect</w:t>
      </w:r>
      <w:r>
        <w:rPr>
          <w:rFonts w:hint="eastAsia"/>
        </w:rPr>
        <w:t>）：某些病毒接种培养的单层细胞后，第一轮感染产生的子代病毒将蔓延感染邻近的细胞，最终感染所有的细胞，感染导致的细胞损伤称为</w:t>
      </w:r>
      <w:r>
        <w:rPr>
          <w:rFonts w:hint="eastAsia"/>
        </w:rPr>
        <w:t>CPE</w:t>
      </w:r>
      <w:r>
        <w:rPr>
          <w:rFonts w:hint="eastAsia"/>
        </w:rPr>
        <w:t>。</w:t>
      </w:r>
      <w:r>
        <w:rPr>
          <w:rFonts w:hint="eastAsia"/>
        </w:rPr>
        <w:t xml:space="preserve"> CPE</w:t>
      </w:r>
      <w:r>
        <w:rPr>
          <w:rFonts w:hint="eastAsia"/>
        </w:rPr>
        <w:t>可在光学显微镜下观察，是病毒学检测和研究的常规手段之一。</w:t>
      </w:r>
    </w:p>
    <w:p w:rsidR="00B82B00" w:rsidRDefault="00B82B00">
      <w:pPr>
        <w:rPr>
          <w:rFonts w:hint="eastAsia"/>
        </w:rPr>
      </w:pPr>
      <w:r>
        <w:rPr>
          <w:rFonts w:hint="eastAsia"/>
        </w:rPr>
        <w:t>不少病毒产生</w:t>
      </w:r>
      <w:r>
        <w:rPr>
          <w:rFonts w:hint="eastAsia"/>
        </w:rPr>
        <w:t>CPE</w:t>
      </w:r>
      <w:r>
        <w:rPr>
          <w:rFonts w:hint="eastAsia"/>
        </w:rPr>
        <w:t>的能力与其对动物致病力正相关，因此通常用</w:t>
      </w:r>
      <w:r>
        <w:rPr>
          <w:rFonts w:hint="eastAsia"/>
        </w:rPr>
        <w:t>CPE</w:t>
      </w:r>
      <w:r>
        <w:rPr>
          <w:rFonts w:hint="eastAsia"/>
        </w:rPr>
        <w:t>作为指标判定病毒的</w:t>
      </w:r>
      <w:r>
        <w:rPr>
          <w:rFonts w:hint="eastAsia"/>
        </w:rPr>
        <w:lastRenderedPageBreak/>
        <w:t>毒力，计算病毒的半数细胞感染量</w:t>
      </w:r>
      <w:r>
        <w:rPr>
          <w:rFonts w:hint="eastAsia"/>
        </w:rPr>
        <w:t>TCID50.</w:t>
      </w:r>
    </w:p>
    <w:p w:rsidR="00B82B00" w:rsidRDefault="00B82B00">
      <w:pPr>
        <w:rPr>
          <w:rFonts w:hint="eastAsia"/>
        </w:rPr>
      </w:pPr>
      <w:r>
        <w:rPr>
          <w:rFonts w:hint="eastAsia"/>
        </w:rPr>
        <w:t>CPE</w:t>
      </w:r>
      <w:r>
        <w:rPr>
          <w:rFonts w:hint="eastAsia"/>
        </w:rPr>
        <w:t>的表现因病毒和细胞种类而异</w:t>
      </w:r>
      <w:r>
        <w:rPr>
          <w:rFonts w:hint="eastAsia"/>
        </w:rPr>
        <w:t xml:space="preserve">: </w:t>
      </w:r>
      <w:r>
        <w:rPr>
          <w:rFonts w:hint="eastAsia"/>
        </w:rPr>
        <w:t>有多种形式，如细胞圆缩、肿大、形成合胞体或空泡等。可表现为细胞膜和细胞骨架的变化。</w:t>
      </w:r>
    </w:p>
    <w:p w:rsidR="00B82B00" w:rsidRDefault="00B82B00">
      <w:pPr>
        <w:rPr>
          <w:rFonts w:hint="eastAsia"/>
        </w:rPr>
      </w:pPr>
      <w:r>
        <w:rPr>
          <w:rFonts w:hint="eastAsia"/>
        </w:rPr>
        <w:t xml:space="preserve">1. </w:t>
      </w:r>
      <w:r>
        <w:rPr>
          <w:rFonts w:hint="eastAsia"/>
        </w:rPr>
        <w:t>涉及细胞膜的</w:t>
      </w:r>
      <w:r>
        <w:rPr>
          <w:rFonts w:hint="eastAsia"/>
        </w:rPr>
        <w:t>CPE</w:t>
      </w:r>
      <w:r>
        <w:rPr>
          <w:rFonts w:hint="eastAsia"/>
        </w:rPr>
        <w:t>：细胞膜与病毒吸附、进入、组装及释放有关。细胞膜融合与合胞体的形成是病毒感染的特性。</w:t>
      </w:r>
    </w:p>
    <w:p w:rsidR="00B82B00" w:rsidRDefault="00B82B00">
      <w:pPr>
        <w:rPr>
          <w:rFonts w:hint="eastAsia"/>
        </w:rPr>
      </w:pPr>
      <w:r>
        <w:rPr>
          <w:rFonts w:hint="eastAsia"/>
        </w:rPr>
        <w:t xml:space="preserve">2. </w:t>
      </w:r>
      <w:r>
        <w:rPr>
          <w:rFonts w:hint="eastAsia"/>
        </w:rPr>
        <w:t>涉及细胞骨架的</w:t>
      </w:r>
      <w:r>
        <w:rPr>
          <w:rFonts w:hint="eastAsia"/>
        </w:rPr>
        <w:t>CPE</w:t>
      </w:r>
      <w:r>
        <w:rPr>
          <w:rFonts w:hint="eastAsia"/>
        </w:rPr>
        <w:t>：细胞骨架由微丝、中间丝及微管组成，与细胞结构的完整性、物质运输及运动性有关。病毒感染可导致这些结构破坏，细胞崩解。</w:t>
      </w:r>
    </w:p>
    <w:p w:rsidR="00B82B00" w:rsidRDefault="00B82B00">
      <w:pPr>
        <w:rPr>
          <w:rFonts w:hint="eastAsia"/>
        </w:rPr>
      </w:pPr>
      <w:r>
        <w:rPr>
          <w:rFonts w:hint="eastAsia"/>
        </w:rPr>
        <w:t xml:space="preserve">3. </w:t>
      </w:r>
      <w:r>
        <w:rPr>
          <w:rFonts w:hint="eastAsia"/>
        </w:rPr>
        <w:t>细胞凋亡和坏死：感染细胞可引起程序性死亡。</w:t>
      </w:r>
    </w:p>
    <w:p w:rsidR="00B82B00" w:rsidRDefault="00B82B00">
      <w:pPr>
        <w:spacing w:line="0" w:lineRule="atLeast"/>
        <w:rPr>
          <w:rFonts w:hint="eastAsia"/>
          <w:b/>
          <w:bCs/>
          <w:sz w:val="32"/>
          <w:szCs w:val="32"/>
        </w:rPr>
      </w:pPr>
    </w:p>
    <w:p w:rsidR="00B82B00" w:rsidRDefault="00B82B00">
      <w:pPr>
        <w:spacing w:line="0" w:lineRule="atLeast"/>
        <w:rPr>
          <w:rFonts w:hint="eastAsia"/>
          <w:b/>
          <w:bCs/>
          <w:sz w:val="32"/>
          <w:szCs w:val="32"/>
        </w:rPr>
      </w:pPr>
      <w:r>
        <w:rPr>
          <w:rFonts w:hint="eastAsia"/>
          <w:b/>
          <w:bCs/>
          <w:sz w:val="32"/>
          <w:szCs w:val="32"/>
        </w:rPr>
        <w:t>病毒引致的非杀细胞变化</w:t>
      </w:r>
    </w:p>
    <w:p w:rsidR="00B82B00" w:rsidRDefault="00B82B00">
      <w:pPr>
        <w:rPr>
          <w:rFonts w:hint="eastAsia"/>
        </w:rPr>
      </w:pPr>
      <w:r>
        <w:rPr>
          <w:rFonts w:hint="eastAsia"/>
          <w:b/>
          <w:bCs/>
          <w:sz w:val="32"/>
          <w:szCs w:val="32"/>
        </w:rPr>
        <w:t>•</w:t>
      </w:r>
      <w:r>
        <w:rPr>
          <w:rFonts w:hint="eastAsia"/>
        </w:rPr>
        <w:t>通常引致持续感染，对细胞新陈代谢影响不大，同时还生产释放子代病毒粒子。</w:t>
      </w:r>
    </w:p>
    <w:p w:rsidR="00B82B00" w:rsidRDefault="00B82B00">
      <w:pPr>
        <w:rPr>
          <w:rFonts w:hint="eastAsia"/>
        </w:rPr>
      </w:pPr>
      <w:r>
        <w:rPr>
          <w:rFonts w:hint="eastAsia"/>
        </w:rPr>
        <w:t>•感染细胞大多能继续生长并分裂。</w:t>
      </w:r>
    </w:p>
    <w:p w:rsidR="00B82B00" w:rsidRDefault="00B82B00">
      <w:pPr>
        <w:rPr>
          <w:rFonts w:hint="eastAsia"/>
        </w:rPr>
      </w:pPr>
      <w:r>
        <w:rPr>
          <w:rFonts w:hint="eastAsia"/>
        </w:rPr>
        <w:t>•常见于某些</w:t>
      </w:r>
      <w:r>
        <w:rPr>
          <w:rFonts w:hint="eastAsia"/>
        </w:rPr>
        <w:t>RNA</w:t>
      </w:r>
      <w:r>
        <w:rPr>
          <w:rFonts w:hint="eastAsia"/>
        </w:rPr>
        <w:t>病毒感染，如副粘病毒、瘟病毒等。</w:t>
      </w:r>
    </w:p>
    <w:p w:rsidR="00B82B00" w:rsidRDefault="00B82B00">
      <w:pPr>
        <w:rPr>
          <w:rFonts w:hint="eastAsia"/>
        </w:rPr>
      </w:pPr>
      <w:r>
        <w:rPr>
          <w:rFonts w:hint="eastAsia"/>
        </w:rPr>
        <w:t>•持续感染的细胞发生慢性渐进性变化，最终死亡。</w:t>
      </w:r>
    </w:p>
    <w:p w:rsidR="00B82B00" w:rsidRDefault="00B82B00">
      <w:pPr>
        <w:spacing w:line="0" w:lineRule="atLeast"/>
        <w:rPr>
          <w:rFonts w:hint="eastAsia"/>
          <w:b/>
          <w:bCs/>
          <w:sz w:val="32"/>
          <w:szCs w:val="32"/>
        </w:rPr>
      </w:pPr>
    </w:p>
    <w:p w:rsidR="00B82B00" w:rsidRDefault="00B82B00">
      <w:pPr>
        <w:numPr>
          <w:ilvl w:val="0"/>
          <w:numId w:val="1"/>
        </w:numPr>
        <w:spacing w:line="0" w:lineRule="atLeast"/>
        <w:rPr>
          <w:rFonts w:hint="eastAsia"/>
          <w:b/>
          <w:bCs/>
          <w:sz w:val="18"/>
          <w:szCs w:val="18"/>
        </w:rPr>
      </w:pPr>
      <w:r>
        <w:rPr>
          <w:rFonts w:hint="eastAsia"/>
          <w:b/>
          <w:bCs/>
          <w:sz w:val="18"/>
          <w:szCs w:val="18"/>
        </w:rPr>
        <w:t>简答</w:t>
      </w:r>
    </w:p>
    <w:p w:rsidR="00B82B00" w:rsidRDefault="00B82B00">
      <w:pPr>
        <w:numPr>
          <w:ilvl w:val="0"/>
          <w:numId w:val="2"/>
        </w:numPr>
        <w:spacing w:line="0" w:lineRule="atLeast"/>
        <w:rPr>
          <w:rFonts w:hint="eastAsia"/>
          <w:b/>
          <w:bCs/>
          <w:sz w:val="18"/>
          <w:szCs w:val="18"/>
        </w:rPr>
      </w:pPr>
      <w:r>
        <w:rPr>
          <w:rFonts w:hint="eastAsia"/>
          <w:b/>
          <w:bCs/>
          <w:sz w:val="18"/>
          <w:szCs w:val="18"/>
        </w:rPr>
        <w:t>实验动物在病毒学研究中不可代替的应用</w:t>
      </w:r>
    </w:p>
    <w:p w:rsidR="00B82B00" w:rsidRDefault="00B82B00">
      <w:pPr>
        <w:spacing w:line="0" w:lineRule="atLeast"/>
        <w:rPr>
          <w:rFonts w:hint="eastAsia"/>
          <w:sz w:val="18"/>
          <w:szCs w:val="18"/>
        </w:rPr>
      </w:pPr>
      <w:r>
        <w:rPr>
          <w:rFonts w:hint="eastAsia"/>
          <w:sz w:val="18"/>
          <w:szCs w:val="18"/>
        </w:rPr>
        <w:t>（</w:t>
      </w:r>
      <w:r>
        <w:rPr>
          <w:rFonts w:hint="eastAsia"/>
          <w:sz w:val="18"/>
          <w:szCs w:val="18"/>
        </w:rPr>
        <w:t>1</w:t>
      </w:r>
      <w:r>
        <w:rPr>
          <w:rFonts w:hint="eastAsia"/>
          <w:sz w:val="18"/>
          <w:szCs w:val="18"/>
        </w:rPr>
        <w:t>）病毒的致病性研究；</w:t>
      </w:r>
    </w:p>
    <w:p w:rsidR="00B82B00" w:rsidRDefault="00B82B00">
      <w:pPr>
        <w:spacing w:line="0" w:lineRule="atLeast"/>
        <w:rPr>
          <w:rFonts w:hint="eastAsia"/>
          <w:sz w:val="18"/>
          <w:szCs w:val="18"/>
        </w:rPr>
      </w:pPr>
      <w:r>
        <w:rPr>
          <w:rFonts w:hint="eastAsia"/>
          <w:sz w:val="18"/>
          <w:szCs w:val="18"/>
        </w:rPr>
        <w:t>（</w:t>
      </w:r>
      <w:r>
        <w:rPr>
          <w:rFonts w:hint="eastAsia"/>
          <w:sz w:val="18"/>
          <w:szCs w:val="18"/>
        </w:rPr>
        <w:t>2</w:t>
      </w:r>
      <w:r>
        <w:rPr>
          <w:rFonts w:hint="eastAsia"/>
          <w:sz w:val="18"/>
          <w:szCs w:val="18"/>
        </w:rPr>
        <w:t>）抗血清的制备；</w:t>
      </w:r>
    </w:p>
    <w:p w:rsidR="00B82B00" w:rsidRDefault="00B82B00">
      <w:pPr>
        <w:spacing w:line="0" w:lineRule="atLeast"/>
        <w:rPr>
          <w:rFonts w:hint="eastAsia"/>
          <w:sz w:val="18"/>
          <w:szCs w:val="18"/>
        </w:rPr>
      </w:pPr>
      <w:r>
        <w:rPr>
          <w:rFonts w:hint="eastAsia"/>
          <w:sz w:val="18"/>
          <w:szCs w:val="18"/>
        </w:rPr>
        <w:t>（</w:t>
      </w:r>
      <w:r>
        <w:rPr>
          <w:rFonts w:hint="eastAsia"/>
          <w:sz w:val="18"/>
          <w:szCs w:val="18"/>
        </w:rPr>
        <w:t>3</w:t>
      </w:r>
      <w:r>
        <w:rPr>
          <w:rFonts w:hint="eastAsia"/>
          <w:sz w:val="18"/>
          <w:szCs w:val="18"/>
        </w:rPr>
        <w:t>）病毒性疾病的药物治疗实验；</w:t>
      </w:r>
    </w:p>
    <w:p w:rsidR="00B82B00" w:rsidRDefault="00B82B00">
      <w:pPr>
        <w:spacing w:line="0" w:lineRule="atLeast"/>
        <w:rPr>
          <w:rFonts w:hint="eastAsia"/>
          <w:sz w:val="18"/>
          <w:szCs w:val="18"/>
        </w:rPr>
      </w:pPr>
      <w:r>
        <w:rPr>
          <w:rFonts w:hint="eastAsia"/>
          <w:sz w:val="18"/>
          <w:szCs w:val="18"/>
        </w:rPr>
        <w:t>（</w:t>
      </w:r>
      <w:r>
        <w:rPr>
          <w:rFonts w:hint="eastAsia"/>
          <w:sz w:val="18"/>
          <w:szCs w:val="18"/>
        </w:rPr>
        <w:t>4</w:t>
      </w:r>
      <w:r>
        <w:rPr>
          <w:rFonts w:hint="eastAsia"/>
          <w:sz w:val="18"/>
          <w:szCs w:val="18"/>
        </w:rPr>
        <w:t>）疫苗免疫保护效果分析</w:t>
      </w:r>
    </w:p>
    <w:p w:rsidR="00B82B00" w:rsidRDefault="00B82B00">
      <w:pPr>
        <w:spacing w:line="0" w:lineRule="atLeast"/>
        <w:rPr>
          <w:rFonts w:hint="eastAsia"/>
          <w:b/>
          <w:bCs/>
          <w:sz w:val="18"/>
          <w:szCs w:val="18"/>
        </w:rPr>
      </w:pPr>
      <w:r>
        <w:rPr>
          <w:rFonts w:hint="eastAsia"/>
          <w:b/>
          <w:bCs/>
          <w:sz w:val="18"/>
          <w:szCs w:val="18"/>
        </w:rPr>
        <w:t>2.</w:t>
      </w:r>
      <w:r>
        <w:rPr>
          <w:rFonts w:hint="eastAsia"/>
          <w:b/>
          <w:bCs/>
          <w:sz w:val="18"/>
          <w:szCs w:val="18"/>
        </w:rPr>
        <w:t>以双股</w:t>
      </w:r>
      <w:r>
        <w:rPr>
          <w:rFonts w:hint="eastAsia"/>
          <w:b/>
          <w:bCs/>
          <w:sz w:val="18"/>
          <w:szCs w:val="18"/>
        </w:rPr>
        <w:t>DNA</w:t>
      </w:r>
      <w:r>
        <w:rPr>
          <w:rFonts w:hint="eastAsia"/>
          <w:b/>
          <w:bCs/>
          <w:sz w:val="18"/>
          <w:szCs w:val="18"/>
        </w:rPr>
        <w:t>病毒为例说明病毒复制机制</w:t>
      </w:r>
    </w:p>
    <w:p w:rsidR="00B82B00" w:rsidRDefault="00B82B00">
      <w:pPr>
        <w:spacing w:line="0" w:lineRule="atLeast"/>
        <w:rPr>
          <w:rFonts w:hint="eastAsia"/>
          <w:b/>
          <w:bCs/>
          <w:sz w:val="18"/>
          <w:szCs w:val="18"/>
        </w:rPr>
      </w:pPr>
      <w:r>
        <w:rPr>
          <w:rFonts w:hint="eastAsia"/>
          <w:b/>
          <w:bCs/>
          <w:sz w:val="18"/>
          <w:szCs w:val="18"/>
        </w:rPr>
        <w:t>（简图或语言）</w:t>
      </w:r>
    </w:p>
    <w:p w:rsidR="00B82B00" w:rsidRDefault="00B82B00">
      <w:pPr>
        <w:spacing w:line="0" w:lineRule="atLeast"/>
        <w:rPr>
          <w:rFonts w:hint="eastAsia"/>
          <w:b/>
          <w:bCs/>
          <w:sz w:val="18"/>
          <w:szCs w:val="18"/>
        </w:rPr>
      </w:pPr>
    </w:p>
    <w:p w:rsidR="00B82B00" w:rsidRDefault="00B82B00">
      <w:pPr>
        <w:spacing w:line="0" w:lineRule="atLeast"/>
        <w:rPr>
          <w:rFonts w:hint="eastAsia"/>
          <w:b/>
          <w:bCs/>
          <w:sz w:val="18"/>
          <w:szCs w:val="18"/>
        </w:rPr>
      </w:pPr>
    </w:p>
    <w:p w:rsidR="00B82B00" w:rsidRDefault="00B82B00">
      <w:pPr>
        <w:numPr>
          <w:ilvl w:val="0"/>
          <w:numId w:val="3"/>
        </w:numPr>
        <w:spacing w:line="0" w:lineRule="atLeast"/>
        <w:rPr>
          <w:rFonts w:hint="eastAsia"/>
          <w:b/>
          <w:bCs/>
          <w:sz w:val="18"/>
          <w:szCs w:val="18"/>
        </w:rPr>
      </w:pPr>
      <w:r>
        <w:rPr>
          <w:rFonts w:hint="eastAsia"/>
          <w:b/>
          <w:bCs/>
          <w:sz w:val="18"/>
          <w:szCs w:val="18"/>
        </w:rPr>
        <w:t>病毒持续性感染的特点</w:t>
      </w:r>
    </w:p>
    <w:p w:rsidR="00B82B00" w:rsidRDefault="00B82B00">
      <w:pPr>
        <w:spacing w:line="0" w:lineRule="atLeast"/>
        <w:rPr>
          <w:rFonts w:hint="eastAsia"/>
          <w:sz w:val="18"/>
          <w:szCs w:val="18"/>
        </w:rPr>
      </w:pPr>
      <w:r>
        <w:rPr>
          <w:rFonts w:hint="eastAsia"/>
          <w:sz w:val="18"/>
          <w:szCs w:val="18"/>
        </w:rPr>
        <w:t>①长达几个月至几年的潜伏期（除个别例外）；②病原体长期乃至终生持续存在；③病变和症状常与免疫病理或免疫缺陷有关，发病后常呈进行性，预后大多不良；④除少数例外，自然感染的宿主范围极窄，大多局限于同一种属动物，而且常有遗传倾向，临床症状和病理变化也较严重。</w:t>
      </w:r>
    </w:p>
    <w:p w:rsidR="00B82B00" w:rsidRDefault="00B82B00">
      <w:pPr>
        <w:numPr>
          <w:ilvl w:val="0"/>
          <w:numId w:val="3"/>
        </w:numPr>
        <w:spacing w:line="0" w:lineRule="atLeast"/>
        <w:rPr>
          <w:rFonts w:hint="eastAsia"/>
          <w:b/>
          <w:bCs/>
          <w:sz w:val="18"/>
          <w:szCs w:val="18"/>
        </w:rPr>
      </w:pPr>
      <w:r>
        <w:rPr>
          <w:rFonts w:hint="eastAsia"/>
          <w:b/>
          <w:bCs/>
          <w:sz w:val="18"/>
          <w:szCs w:val="18"/>
        </w:rPr>
        <w:t>病毒核衣体的对称种类</w:t>
      </w:r>
    </w:p>
    <w:p w:rsidR="00B82B00" w:rsidRDefault="00B82B00">
      <w:pPr>
        <w:spacing w:line="0" w:lineRule="atLeast"/>
        <w:rPr>
          <w:rFonts w:hint="eastAsia"/>
          <w:sz w:val="18"/>
          <w:szCs w:val="18"/>
        </w:rPr>
      </w:pPr>
      <w:r>
        <w:rPr>
          <w:rFonts w:hint="eastAsia"/>
          <w:sz w:val="18"/>
          <w:szCs w:val="18"/>
        </w:rPr>
        <w:t>1.</w:t>
      </w:r>
      <w:r>
        <w:rPr>
          <w:rFonts w:hint="eastAsia"/>
          <w:sz w:val="18"/>
          <w:szCs w:val="18"/>
        </w:rPr>
        <w:t>螺旋状对称</w:t>
      </w:r>
    </w:p>
    <w:p w:rsidR="00B82B00" w:rsidRDefault="00B82B00">
      <w:pPr>
        <w:spacing w:line="0" w:lineRule="atLeast"/>
        <w:rPr>
          <w:rFonts w:hint="eastAsia"/>
          <w:sz w:val="18"/>
          <w:szCs w:val="18"/>
        </w:rPr>
      </w:pPr>
      <w:r>
        <w:rPr>
          <w:rFonts w:hint="eastAsia"/>
          <w:sz w:val="18"/>
          <w:szCs w:val="18"/>
        </w:rPr>
        <w:t>在螺旋状对称的病毒粒子中，核衣壳内的核酸分子由蛋白亚单位周期性地围绕，一起盘绕成线团或弹簧样，外由脂蛋白囊膜所包围。病毒壳粒呈缧旋形对称</w:t>
      </w:r>
      <w:r>
        <w:rPr>
          <w:rFonts w:hint="eastAsia"/>
          <w:sz w:val="18"/>
          <w:szCs w:val="18"/>
        </w:rPr>
        <w:t xml:space="preserve"> </w:t>
      </w:r>
      <w:r>
        <w:rPr>
          <w:rFonts w:hint="eastAsia"/>
          <w:sz w:val="18"/>
          <w:szCs w:val="18"/>
        </w:rPr>
        <w:t>排列，中空，见于弹状病毒、正黏病毒和副黏病毒及多数杆状病毒。</w:t>
      </w:r>
    </w:p>
    <w:p w:rsidR="00B82B00" w:rsidRDefault="00B82B00">
      <w:pPr>
        <w:spacing w:line="0" w:lineRule="atLeast"/>
        <w:rPr>
          <w:rFonts w:hint="eastAsia"/>
          <w:sz w:val="18"/>
          <w:szCs w:val="18"/>
        </w:rPr>
      </w:pPr>
      <w:r>
        <w:rPr>
          <w:rFonts w:hint="eastAsia"/>
          <w:sz w:val="18"/>
          <w:szCs w:val="18"/>
        </w:rPr>
        <w:t>2</w:t>
      </w:r>
      <w:r>
        <w:rPr>
          <w:rFonts w:hint="eastAsia"/>
          <w:sz w:val="18"/>
          <w:szCs w:val="18"/>
        </w:rPr>
        <w:t>、</w:t>
      </w:r>
      <w:r>
        <w:rPr>
          <w:rFonts w:hint="eastAsia"/>
          <w:sz w:val="18"/>
          <w:szCs w:val="18"/>
        </w:rPr>
        <w:t xml:space="preserve"> </w:t>
      </w:r>
      <w:r>
        <w:rPr>
          <w:rFonts w:hint="eastAsia"/>
          <w:sz w:val="18"/>
          <w:szCs w:val="18"/>
        </w:rPr>
        <w:t>二十面体对称</w:t>
      </w:r>
    </w:p>
    <w:p w:rsidR="00B82B00" w:rsidRDefault="00B82B00">
      <w:pPr>
        <w:spacing w:line="0" w:lineRule="atLeast"/>
        <w:rPr>
          <w:rFonts w:hint="eastAsia"/>
          <w:sz w:val="18"/>
          <w:szCs w:val="18"/>
        </w:rPr>
      </w:pPr>
      <w:r>
        <w:rPr>
          <w:rFonts w:hint="eastAsia"/>
          <w:sz w:val="18"/>
          <w:szCs w:val="18"/>
        </w:rPr>
        <w:t>核衣壳形成球状结构，壳粒镶嵌排列成二十面体对称型式，每一面都呈等边三角</w:t>
      </w:r>
      <w:r>
        <w:rPr>
          <w:rFonts w:hint="eastAsia"/>
          <w:sz w:val="18"/>
          <w:szCs w:val="18"/>
        </w:rPr>
        <w:t xml:space="preserve"> </w:t>
      </w:r>
      <w:r>
        <w:rPr>
          <w:rFonts w:hint="eastAsia"/>
          <w:sz w:val="18"/>
          <w:szCs w:val="18"/>
        </w:rPr>
        <w:t>形，构成了</w:t>
      </w:r>
      <w:r>
        <w:rPr>
          <w:rFonts w:hint="eastAsia"/>
          <w:sz w:val="18"/>
          <w:szCs w:val="18"/>
        </w:rPr>
        <w:t xml:space="preserve"> 12</w:t>
      </w:r>
      <w:r>
        <w:rPr>
          <w:rFonts w:hint="eastAsia"/>
          <w:sz w:val="18"/>
          <w:szCs w:val="18"/>
        </w:rPr>
        <w:t>个顶、</w:t>
      </w:r>
      <w:r>
        <w:rPr>
          <w:rFonts w:hint="eastAsia"/>
          <w:sz w:val="18"/>
          <w:szCs w:val="18"/>
        </w:rPr>
        <w:t>20</w:t>
      </w:r>
      <w:r>
        <w:rPr>
          <w:rFonts w:hint="eastAsia"/>
          <w:sz w:val="18"/>
          <w:szCs w:val="18"/>
        </w:rPr>
        <w:t>个面和</w:t>
      </w:r>
      <w:r>
        <w:rPr>
          <w:rFonts w:hint="eastAsia"/>
          <w:sz w:val="18"/>
          <w:szCs w:val="18"/>
        </w:rPr>
        <w:t>30</w:t>
      </w:r>
      <w:r>
        <w:rPr>
          <w:rFonts w:hint="eastAsia"/>
          <w:sz w:val="18"/>
          <w:szCs w:val="18"/>
        </w:rPr>
        <w:t>个棱的立体结构，病毒粒子顶角由</w:t>
      </w:r>
      <w:r>
        <w:rPr>
          <w:rFonts w:hint="eastAsia"/>
          <w:sz w:val="18"/>
          <w:szCs w:val="18"/>
        </w:rPr>
        <w:t>5</w:t>
      </w:r>
      <w:r>
        <w:rPr>
          <w:rFonts w:hint="eastAsia"/>
          <w:sz w:val="18"/>
          <w:szCs w:val="18"/>
        </w:rPr>
        <w:t>个相同的壳粒构</w:t>
      </w:r>
      <w:r>
        <w:rPr>
          <w:rFonts w:hint="eastAsia"/>
          <w:sz w:val="18"/>
          <w:szCs w:val="18"/>
        </w:rPr>
        <w:t xml:space="preserve"> </w:t>
      </w:r>
      <w:r>
        <w:rPr>
          <w:rFonts w:hint="eastAsia"/>
          <w:sz w:val="18"/>
          <w:szCs w:val="18"/>
        </w:rPr>
        <w:t>成</w:t>
      </w:r>
      <w:r>
        <w:rPr>
          <w:rFonts w:hint="eastAsia"/>
          <w:sz w:val="18"/>
          <w:szCs w:val="18"/>
        </w:rPr>
        <w:t>,</w:t>
      </w:r>
      <w:r>
        <w:rPr>
          <w:rFonts w:hint="eastAsia"/>
          <w:sz w:val="18"/>
          <w:szCs w:val="18"/>
        </w:rPr>
        <w:t>称为五邻体，而三角形面由</w:t>
      </w:r>
      <w:r>
        <w:rPr>
          <w:rFonts w:hint="eastAsia"/>
          <w:sz w:val="18"/>
          <w:szCs w:val="18"/>
        </w:rPr>
        <w:t>6</w:t>
      </w:r>
      <w:r>
        <w:rPr>
          <w:rFonts w:hint="eastAsia"/>
          <w:sz w:val="18"/>
          <w:szCs w:val="18"/>
        </w:rPr>
        <w:t>个相同壳粒组成，称六邻体。</w:t>
      </w:r>
    </w:p>
    <w:p w:rsidR="00B82B00" w:rsidRDefault="00B82B00">
      <w:pPr>
        <w:spacing w:line="0" w:lineRule="atLeast"/>
        <w:rPr>
          <w:rFonts w:hint="eastAsia"/>
          <w:sz w:val="18"/>
          <w:szCs w:val="18"/>
        </w:rPr>
      </w:pPr>
      <w:r>
        <w:rPr>
          <w:rFonts w:hint="eastAsia"/>
          <w:sz w:val="18"/>
          <w:szCs w:val="18"/>
        </w:rPr>
        <w:t>3.</w:t>
      </w:r>
      <w:r>
        <w:rPr>
          <w:rFonts w:hint="eastAsia"/>
          <w:sz w:val="18"/>
          <w:szCs w:val="18"/>
        </w:rPr>
        <w:t>复合对称型</w:t>
      </w:r>
    </w:p>
    <w:p w:rsidR="00B82B00" w:rsidRDefault="00B82B00">
      <w:pPr>
        <w:spacing w:line="0" w:lineRule="atLeast"/>
        <w:rPr>
          <w:rFonts w:hint="eastAsia"/>
          <w:sz w:val="18"/>
          <w:szCs w:val="18"/>
        </w:rPr>
      </w:pPr>
      <w:r>
        <w:rPr>
          <w:rFonts w:hint="eastAsia"/>
          <w:sz w:val="18"/>
          <w:szCs w:val="18"/>
        </w:rPr>
        <w:t>病毒的壳粒排列构型，既有螺旋状对称又有二十面体对称，即为复合对称型病毒</w:t>
      </w:r>
      <w:r>
        <w:rPr>
          <w:rFonts w:hint="eastAsia"/>
          <w:sz w:val="18"/>
          <w:szCs w:val="18"/>
        </w:rPr>
        <w:t xml:space="preserve"> </w:t>
      </w:r>
      <w:r>
        <w:rPr>
          <w:rFonts w:hint="eastAsia"/>
          <w:sz w:val="18"/>
          <w:szCs w:val="18"/>
        </w:rPr>
        <w:t>结构</w:t>
      </w:r>
      <w:r>
        <w:rPr>
          <w:rFonts w:hint="eastAsia"/>
          <w:sz w:val="18"/>
          <w:szCs w:val="18"/>
        </w:rPr>
        <w:t>,</w:t>
      </w:r>
      <w:r>
        <w:rPr>
          <w:rFonts w:hint="eastAsia"/>
          <w:sz w:val="18"/>
          <w:szCs w:val="18"/>
        </w:rPr>
        <w:t>代表病毒为痘病毒、噬菌体等。</w:t>
      </w:r>
    </w:p>
    <w:p w:rsidR="00B82B00" w:rsidRDefault="00B82B00">
      <w:pPr>
        <w:numPr>
          <w:ilvl w:val="0"/>
          <w:numId w:val="3"/>
        </w:numPr>
        <w:spacing w:line="0" w:lineRule="atLeast"/>
        <w:rPr>
          <w:rFonts w:hint="eastAsia"/>
          <w:b/>
          <w:bCs/>
          <w:sz w:val="18"/>
          <w:szCs w:val="18"/>
        </w:rPr>
      </w:pPr>
      <w:r>
        <w:rPr>
          <w:rFonts w:hint="eastAsia"/>
          <w:b/>
          <w:bCs/>
          <w:sz w:val="18"/>
          <w:szCs w:val="18"/>
        </w:rPr>
        <w:t>病毒持续性感染的分类及概念</w:t>
      </w:r>
    </w:p>
    <w:p w:rsidR="00B82B00" w:rsidRDefault="00B82B00">
      <w:pPr>
        <w:spacing w:line="0" w:lineRule="atLeast"/>
        <w:rPr>
          <w:rFonts w:hint="eastAsia"/>
          <w:sz w:val="18"/>
          <w:szCs w:val="18"/>
        </w:rPr>
      </w:pPr>
      <w:r>
        <w:rPr>
          <w:rFonts w:hint="eastAsia"/>
          <w:sz w:val="18"/>
          <w:szCs w:val="18"/>
        </w:rPr>
        <w:t>持续性感染：病毒在宿主体内持续存在，达数月甚至终生，但不一定持续增殖和持续引起症状。</w:t>
      </w:r>
    </w:p>
    <w:p w:rsidR="00B82B00" w:rsidRDefault="00B82B00">
      <w:pPr>
        <w:spacing w:line="0" w:lineRule="atLeast"/>
        <w:rPr>
          <w:rFonts w:hint="eastAsia"/>
          <w:sz w:val="18"/>
          <w:szCs w:val="18"/>
        </w:rPr>
      </w:pPr>
      <w:r>
        <w:rPr>
          <w:rFonts w:hint="eastAsia"/>
          <w:sz w:val="18"/>
          <w:szCs w:val="18"/>
        </w:rPr>
        <w:t>分类</w:t>
      </w:r>
      <w:r>
        <w:rPr>
          <w:rFonts w:hint="eastAsia"/>
          <w:sz w:val="18"/>
          <w:szCs w:val="18"/>
        </w:rPr>
        <w:t xml:space="preserve"> </w:t>
      </w:r>
      <w:r>
        <w:rPr>
          <w:rFonts w:hint="eastAsia"/>
          <w:sz w:val="18"/>
          <w:szCs w:val="18"/>
        </w:rPr>
        <w:t>：①潜伏感染（</w:t>
      </w:r>
      <w:r>
        <w:rPr>
          <w:rFonts w:hint="eastAsia"/>
          <w:sz w:val="18"/>
          <w:szCs w:val="18"/>
        </w:rPr>
        <w:t>latent infection</w:t>
      </w:r>
      <w:r>
        <w:rPr>
          <w:rFonts w:hint="eastAsia"/>
          <w:sz w:val="18"/>
          <w:szCs w:val="18"/>
        </w:rPr>
        <w:t>）：是指病毒侵入机体后，并不引起明显的临床症状，也不复制出大量的病毒颗粒，仅在一定的组织中潜伏存在。</w:t>
      </w:r>
    </w:p>
    <w:p w:rsidR="00B82B00" w:rsidRDefault="00B82B00">
      <w:pPr>
        <w:spacing w:line="0" w:lineRule="atLeast"/>
        <w:rPr>
          <w:rFonts w:hint="eastAsia"/>
          <w:sz w:val="18"/>
          <w:szCs w:val="18"/>
        </w:rPr>
      </w:pPr>
      <w:r>
        <w:rPr>
          <w:rFonts w:hint="eastAsia"/>
          <w:sz w:val="18"/>
          <w:szCs w:val="18"/>
        </w:rPr>
        <w:t>②慢性感染（</w:t>
      </w:r>
      <w:r>
        <w:rPr>
          <w:rFonts w:hint="eastAsia"/>
          <w:sz w:val="18"/>
          <w:szCs w:val="18"/>
        </w:rPr>
        <w:t>chronic infection</w:t>
      </w:r>
      <w:r>
        <w:rPr>
          <w:rFonts w:hint="eastAsia"/>
          <w:sz w:val="18"/>
          <w:szCs w:val="18"/>
        </w:rPr>
        <w:t>）：病毒在机体内持续增殖，可不断排出体外，常不引起临床疾病，但在机体免疫功能低下时发病，症状长期存在，其免疫病理作用在病毒致病机制上具有重要意义。</w:t>
      </w:r>
    </w:p>
    <w:p w:rsidR="00B82B00" w:rsidRDefault="00B82B00">
      <w:pPr>
        <w:spacing w:line="0" w:lineRule="atLeast"/>
        <w:rPr>
          <w:rFonts w:hint="eastAsia"/>
          <w:sz w:val="18"/>
          <w:szCs w:val="18"/>
        </w:rPr>
      </w:pPr>
      <w:r>
        <w:rPr>
          <w:rFonts w:hint="eastAsia"/>
          <w:sz w:val="18"/>
          <w:szCs w:val="18"/>
        </w:rPr>
        <w:t>③慢病毒感染（</w:t>
      </w:r>
      <w:r>
        <w:rPr>
          <w:rFonts w:hint="eastAsia"/>
          <w:sz w:val="18"/>
          <w:szCs w:val="18"/>
        </w:rPr>
        <w:t>slow virus infection</w:t>
      </w:r>
      <w:r>
        <w:rPr>
          <w:rFonts w:hint="eastAsia"/>
          <w:sz w:val="18"/>
          <w:szCs w:val="18"/>
        </w:rPr>
        <w:t>）：为慢性发展的进行性加重的病毒感染，较为少见但后果严重。</w:t>
      </w:r>
    </w:p>
    <w:p w:rsidR="00B82B00" w:rsidRDefault="00B82B00">
      <w:pPr>
        <w:numPr>
          <w:ilvl w:val="0"/>
          <w:numId w:val="3"/>
        </w:numPr>
        <w:spacing w:line="0" w:lineRule="atLeast"/>
        <w:rPr>
          <w:rFonts w:hint="eastAsia"/>
          <w:b/>
          <w:bCs/>
          <w:sz w:val="18"/>
          <w:szCs w:val="18"/>
        </w:rPr>
      </w:pPr>
      <w:r>
        <w:rPr>
          <w:rFonts w:hint="eastAsia"/>
          <w:b/>
          <w:bCs/>
          <w:sz w:val="18"/>
          <w:szCs w:val="18"/>
        </w:rPr>
        <w:t>细胞培养及其概念</w:t>
      </w:r>
    </w:p>
    <w:p w:rsidR="00B82B00" w:rsidRDefault="00B82B00">
      <w:pPr>
        <w:spacing w:line="0" w:lineRule="atLeast"/>
        <w:rPr>
          <w:rFonts w:hint="eastAsia"/>
          <w:sz w:val="18"/>
          <w:szCs w:val="18"/>
        </w:rPr>
      </w:pPr>
      <w:r>
        <w:rPr>
          <w:rFonts w:hint="eastAsia"/>
          <w:sz w:val="18"/>
          <w:szCs w:val="18"/>
        </w:rPr>
        <w:t>细胞培养的概念：利用机械、酶或化学方法，使动物组织或传代细胞分散成单个乃至</w:t>
      </w:r>
      <w:r>
        <w:rPr>
          <w:rFonts w:hint="eastAsia"/>
          <w:sz w:val="18"/>
          <w:szCs w:val="18"/>
        </w:rPr>
        <w:t>2</w:t>
      </w:r>
      <w:r>
        <w:rPr>
          <w:rFonts w:hint="eastAsia"/>
          <w:sz w:val="18"/>
          <w:szCs w:val="18"/>
        </w:rPr>
        <w:t>～</w:t>
      </w:r>
      <w:r>
        <w:rPr>
          <w:rFonts w:hint="eastAsia"/>
          <w:sz w:val="18"/>
          <w:szCs w:val="18"/>
        </w:rPr>
        <w:t>4</w:t>
      </w:r>
      <w:r>
        <w:rPr>
          <w:rFonts w:hint="eastAsia"/>
          <w:sz w:val="18"/>
          <w:szCs w:val="18"/>
        </w:rPr>
        <w:t>个细胞团悬液进行培养。</w:t>
      </w:r>
    </w:p>
    <w:p w:rsidR="00B82B00" w:rsidRDefault="00B82B00">
      <w:pPr>
        <w:numPr>
          <w:ilvl w:val="0"/>
          <w:numId w:val="4"/>
        </w:numPr>
        <w:spacing w:line="0" w:lineRule="atLeast"/>
        <w:rPr>
          <w:rFonts w:hint="eastAsia"/>
          <w:b/>
          <w:bCs/>
          <w:sz w:val="18"/>
          <w:szCs w:val="18"/>
        </w:rPr>
      </w:pPr>
      <w:r>
        <w:rPr>
          <w:rFonts w:hint="eastAsia"/>
          <w:b/>
          <w:bCs/>
          <w:sz w:val="18"/>
          <w:szCs w:val="18"/>
        </w:rPr>
        <w:t>论述</w:t>
      </w:r>
    </w:p>
    <w:p w:rsidR="00B82B00" w:rsidRDefault="00B82B00">
      <w:pPr>
        <w:numPr>
          <w:ilvl w:val="0"/>
          <w:numId w:val="5"/>
        </w:numPr>
        <w:spacing w:line="0" w:lineRule="atLeast"/>
        <w:rPr>
          <w:rFonts w:hint="eastAsia"/>
          <w:b/>
          <w:bCs/>
          <w:sz w:val="18"/>
          <w:szCs w:val="18"/>
        </w:rPr>
      </w:pPr>
      <w:r>
        <w:rPr>
          <w:rFonts w:hint="eastAsia"/>
          <w:b/>
          <w:bCs/>
          <w:sz w:val="18"/>
          <w:szCs w:val="18"/>
        </w:rPr>
        <w:t>病毒核酸特点。举例说明哪些病毒核酸具有该特点</w:t>
      </w:r>
    </w:p>
    <w:p w:rsidR="00B82B00" w:rsidRDefault="00B82B00">
      <w:pPr>
        <w:spacing w:line="0" w:lineRule="atLeast"/>
        <w:rPr>
          <w:rFonts w:hint="eastAsia"/>
          <w:sz w:val="18"/>
          <w:szCs w:val="18"/>
        </w:rPr>
      </w:pPr>
      <w:r>
        <w:rPr>
          <w:rFonts w:hint="eastAsia"/>
          <w:sz w:val="18"/>
          <w:szCs w:val="18"/>
        </w:rPr>
        <w:t>1</w:t>
      </w:r>
      <w:r>
        <w:rPr>
          <w:rFonts w:hint="eastAsia"/>
          <w:sz w:val="18"/>
          <w:szCs w:val="18"/>
        </w:rPr>
        <w:t>、种类。</w:t>
      </w:r>
      <w:r>
        <w:rPr>
          <w:rFonts w:hint="eastAsia"/>
          <w:sz w:val="18"/>
          <w:szCs w:val="18"/>
        </w:rPr>
        <w:t>DNA</w:t>
      </w:r>
      <w:r>
        <w:rPr>
          <w:rFonts w:hint="eastAsia"/>
          <w:sz w:val="18"/>
          <w:szCs w:val="18"/>
        </w:rPr>
        <w:t>或</w:t>
      </w:r>
      <w:r>
        <w:rPr>
          <w:rFonts w:hint="eastAsia"/>
          <w:sz w:val="18"/>
          <w:szCs w:val="18"/>
        </w:rPr>
        <w:t>RNA</w:t>
      </w:r>
      <w:r>
        <w:rPr>
          <w:rFonts w:hint="eastAsia"/>
          <w:sz w:val="18"/>
          <w:szCs w:val="18"/>
        </w:rPr>
        <w:t>。</w:t>
      </w:r>
      <w:r>
        <w:rPr>
          <w:rFonts w:hint="eastAsia"/>
          <w:sz w:val="18"/>
          <w:szCs w:val="18"/>
        </w:rPr>
        <w:t>DNA</w:t>
      </w:r>
      <w:r>
        <w:rPr>
          <w:rFonts w:hint="eastAsia"/>
          <w:sz w:val="18"/>
          <w:szCs w:val="18"/>
        </w:rPr>
        <w:t>病毒：痘病毒科、天花病毒；</w:t>
      </w:r>
      <w:r>
        <w:rPr>
          <w:rFonts w:hint="eastAsia"/>
          <w:sz w:val="18"/>
          <w:szCs w:val="18"/>
        </w:rPr>
        <w:t>RNA</w:t>
      </w:r>
      <w:r>
        <w:rPr>
          <w:rFonts w:hint="eastAsia"/>
          <w:sz w:val="18"/>
          <w:szCs w:val="18"/>
        </w:rPr>
        <w:t>病毒：正黏病毒科、禽流感病毒。</w:t>
      </w:r>
    </w:p>
    <w:p w:rsidR="00B82B00" w:rsidRDefault="00B82B00">
      <w:pPr>
        <w:spacing w:line="0" w:lineRule="atLeast"/>
        <w:rPr>
          <w:rFonts w:hint="eastAsia"/>
          <w:sz w:val="18"/>
          <w:szCs w:val="18"/>
        </w:rPr>
      </w:pPr>
      <w:r>
        <w:rPr>
          <w:rFonts w:hint="eastAsia"/>
          <w:sz w:val="18"/>
          <w:szCs w:val="18"/>
        </w:rPr>
        <w:t>2</w:t>
      </w:r>
      <w:r>
        <w:rPr>
          <w:rFonts w:hint="eastAsia"/>
          <w:sz w:val="18"/>
          <w:szCs w:val="18"/>
        </w:rPr>
        <w:t>、股数。单股</w:t>
      </w:r>
      <w:r>
        <w:rPr>
          <w:rFonts w:hint="eastAsia"/>
          <w:sz w:val="18"/>
          <w:szCs w:val="18"/>
        </w:rPr>
        <w:t>DNA</w:t>
      </w:r>
      <w:r>
        <w:rPr>
          <w:rFonts w:hint="eastAsia"/>
          <w:sz w:val="18"/>
          <w:szCs w:val="18"/>
        </w:rPr>
        <w:t>病毒：犬细小病毒科、犬细小病毒；单股</w:t>
      </w:r>
      <w:r>
        <w:rPr>
          <w:rFonts w:hint="eastAsia"/>
          <w:sz w:val="18"/>
          <w:szCs w:val="18"/>
        </w:rPr>
        <w:t>RNA</w:t>
      </w:r>
      <w:r>
        <w:rPr>
          <w:rFonts w:hint="eastAsia"/>
          <w:sz w:val="18"/>
          <w:szCs w:val="18"/>
        </w:rPr>
        <w:t>病毒：微</w:t>
      </w:r>
      <w:r>
        <w:rPr>
          <w:rFonts w:hint="eastAsia"/>
          <w:sz w:val="18"/>
          <w:szCs w:val="18"/>
        </w:rPr>
        <w:t>RNA</w:t>
      </w:r>
      <w:r>
        <w:rPr>
          <w:rFonts w:hint="eastAsia"/>
          <w:sz w:val="18"/>
          <w:szCs w:val="18"/>
        </w:rPr>
        <w:t>病毒科、口蹄疫病毒；双股</w:t>
      </w:r>
      <w:r>
        <w:rPr>
          <w:rFonts w:hint="eastAsia"/>
          <w:sz w:val="18"/>
          <w:szCs w:val="18"/>
        </w:rPr>
        <w:t>DNA</w:t>
      </w:r>
      <w:r>
        <w:rPr>
          <w:rFonts w:hint="eastAsia"/>
          <w:sz w:val="18"/>
          <w:szCs w:val="18"/>
        </w:rPr>
        <w:t>病毒：疱疹病毒科、猪伪狂犬病病毒；双股</w:t>
      </w:r>
      <w:r>
        <w:rPr>
          <w:rFonts w:hint="eastAsia"/>
          <w:sz w:val="18"/>
          <w:szCs w:val="18"/>
        </w:rPr>
        <w:t>RNA</w:t>
      </w:r>
      <w:r>
        <w:rPr>
          <w:rFonts w:hint="eastAsia"/>
          <w:sz w:val="18"/>
          <w:szCs w:val="18"/>
        </w:rPr>
        <w:t>病毒：双</w:t>
      </w:r>
      <w:r>
        <w:rPr>
          <w:rFonts w:hint="eastAsia"/>
          <w:sz w:val="18"/>
          <w:szCs w:val="18"/>
        </w:rPr>
        <w:t>RNA</w:t>
      </w:r>
      <w:r>
        <w:rPr>
          <w:rFonts w:hint="eastAsia"/>
          <w:sz w:val="18"/>
          <w:szCs w:val="18"/>
        </w:rPr>
        <w:t>病毒科、鸡染性法氏囊病毒。</w:t>
      </w:r>
    </w:p>
    <w:p w:rsidR="00B82B00" w:rsidRDefault="00B82B00">
      <w:pPr>
        <w:spacing w:line="0" w:lineRule="atLeast"/>
        <w:rPr>
          <w:rFonts w:hint="eastAsia"/>
          <w:sz w:val="18"/>
          <w:szCs w:val="18"/>
        </w:rPr>
      </w:pPr>
      <w:r>
        <w:rPr>
          <w:rFonts w:hint="eastAsia"/>
          <w:sz w:val="18"/>
          <w:szCs w:val="18"/>
        </w:rPr>
        <w:t>3</w:t>
      </w:r>
      <w:r>
        <w:rPr>
          <w:rFonts w:hint="eastAsia"/>
          <w:sz w:val="18"/>
          <w:szCs w:val="18"/>
        </w:rPr>
        <w:t>、线状和环状。线状核酸病毒：副黏病毒科、新城疫病毒；环状核酸病毒：猪圆环病毒。</w:t>
      </w:r>
    </w:p>
    <w:p w:rsidR="00B82B00" w:rsidRDefault="00B82B00">
      <w:pPr>
        <w:spacing w:line="0" w:lineRule="atLeast"/>
        <w:rPr>
          <w:rFonts w:hint="eastAsia"/>
          <w:sz w:val="18"/>
          <w:szCs w:val="18"/>
        </w:rPr>
      </w:pPr>
      <w:r>
        <w:rPr>
          <w:rFonts w:hint="eastAsia"/>
          <w:sz w:val="18"/>
          <w:szCs w:val="18"/>
        </w:rPr>
        <w:t>4</w:t>
      </w:r>
      <w:r>
        <w:rPr>
          <w:rFonts w:hint="eastAsia"/>
          <w:sz w:val="18"/>
          <w:szCs w:val="18"/>
        </w:rPr>
        <w:t>、分节段和不分节段。病毒核酸分几个阶段病毒：正黏病毒科、禽流感病毒；核酸不分节段病毒：弹状病毒科、狂犬病毒。</w:t>
      </w:r>
    </w:p>
    <w:p w:rsidR="00B82B00" w:rsidRDefault="00B82B00">
      <w:pPr>
        <w:spacing w:line="0" w:lineRule="atLeast"/>
        <w:rPr>
          <w:rFonts w:hint="eastAsia"/>
          <w:sz w:val="18"/>
          <w:szCs w:val="18"/>
        </w:rPr>
      </w:pPr>
      <w:r>
        <w:rPr>
          <w:rFonts w:hint="eastAsia"/>
          <w:sz w:val="18"/>
          <w:szCs w:val="18"/>
        </w:rPr>
        <w:t>5</w:t>
      </w:r>
      <w:r>
        <w:rPr>
          <w:rFonts w:hint="eastAsia"/>
          <w:sz w:val="18"/>
          <w:szCs w:val="18"/>
        </w:rPr>
        <w:t>、正股和负股。单链正股</w:t>
      </w:r>
      <w:r>
        <w:rPr>
          <w:rFonts w:hint="eastAsia"/>
          <w:sz w:val="18"/>
          <w:szCs w:val="18"/>
        </w:rPr>
        <w:t>RNA</w:t>
      </w:r>
      <w:r>
        <w:rPr>
          <w:rFonts w:hint="eastAsia"/>
          <w:sz w:val="18"/>
          <w:szCs w:val="18"/>
        </w:rPr>
        <w:t>病毒：冠状病毒科、</w:t>
      </w:r>
      <w:r>
        <w:rPr>
          <w:rFonts w:hint="eastAsia"/>
          <w:sz w:val="18"/>
          <w:szCs w:val="18"/>
        </w:rPr>
        <w:t>SARS</w:t>
      </w:r>
      <w:r>
        <w:rPr>
          <w:rFonts w:hint="eastAsia"/>
          <w:sz w:val="18"/>
          <w:szCs w:val="18"/>
        </w:rPr>
        <w:t>病毒；单链负股</w:t>
      </w:r>
      <w:r>
        <w:rPr>
          <w:rFonts w:hint="eastAsia"/>
          <w:sz w:val="18"/>
          <w:szCs w:val="18"/>
        </w:rPr>
        <w:t>RNA</w:t>
      </w:r>
      <w:r>
        <w:rPr>
          <w:rFonts w:hint="eastAsia"/>
          <w:sz w:val="18"/>
          <w:szCs w:val="18"/>
        </w:rPr>
        <w:t>病毒：副黏病毒科、犬瘟热病毒。</w:t>
      </w:r>
    </w:p>
    <w:p w:rsidR="00B82B00" w:rsidRDefault="00B82B00">
      <w:pPr>
        <w:spacing w:line="0" w:lineRule="atLeast"/>
        <w:rPr>
          <w:rFonts w:hint="eastAsia"/>
          <w:sz w:val="18"/>
          <w:szCs w:val="18"/>
        </w:rPr>
      </w:pPr>
      <w:r>
        <w:rPr>
          <w:rFonts w:hint="eastAsia"/>
          <w:sz w:val="18"/>
          <w:szCs w:val="18"/>
        </w:rPr>
        <w:t>6</w:t>
      </w:r>
      <w:r>
        <w:rPr>
          <w:rFonts w:hint="eastAsia"/>
          <w:sz w:val="18"/>
          <w:szCs w:val="18"/>
        </w:rPr>
        <w:t>、病毒核酸差别很大。最小的动物</w:t>
      </w:r>
      <w:r>
        <w:rPr>
          <w:rFonts w:hint="eastAsia"/>
          <w:sz w:val="18"/>
          <w:szCs w:val="18"/>
        </w:rPr>
        <w:t>DNA</w:t>
      </w:r>
      <w:r>
        <w:rPr>
          <w:rFonts w:hint="eastAsia"/>
          <w:sz w:val="18"/>
          <w:szCs w:val="18"/>
        </w:rPr>
        <w:t>病毒是圆环病毒，其基因组仅</w:t>
      </w:r>
      <w:r>
        <w:rPr>
          <w:rFonts w:hint="eastAsia"/>
          <w:sz w:val="18"/>
          <w:szCs w:val="18"/>
        </w:rPr>
        <w:t>1.7 kb</w:t>
      </w:r>
      <w:r>
        <w:rPr>
          <w:rFonts w:hint="eastAsia"/>
          <w:sz w:val="18"/>
          <w:szCs w:val="18"/>
        </w:rPr>
        <w:t>，最大的</w:t>
      </w:r>
      <w:r>
        <w:rPr>
          <w:rFonts w:hint="eastAsia"/>
          <w:sz w:val="18"/>
          <w:szCs w:val="18"/>
        </w:rPr>
        <w:t>DNA</w:t>
      </w:r>
      <w:r>
        <w:rPr>
          <w:rFonts w:hint="eastAsia"/>
          <w:sz w:val="18"/>
          <w:szCs w:val="18"/>
        </w:rPr>
        <w:t>病毒是疱疹病毒及痘病毒，都大于</w:t>
      </w:r>
      <w:r>
        <w:rPr>
          <w:rFonts w:hint="eastAsia"/>
          <w:sz w:val="18"/>
          <w:szCs w:val="18"/>
        </w:rPr>
        <w:t>200 kb</w:t>
      </w:r>
      <w:r>
        <w:rPr>
          <w:rFonts w:hint="eastAsia"/>
          <w:sz w:val="18"/>
          <w:szCs w:val="18"/>
        </w:rPr>
        <w:t>。</w:t>
      </w:r>
    </w:p>
    <w:p w:rsidR="00B82B00" w:rsidRDefault="00B82B00">
      <w:pPr>
        <w:spacing w:line="0" w:lineRule="atLeast"/>
        <w:rPr>
          <w:rFonts w:hint="eastAsia"/>
          <w:sz w:val="18"/>
          <w:szCs w:val="18"/>
        </w:rPr>
      </w:pPr>
      <w:r>
        <w:rPr>
          <w:rFonts w:hint="eastAsia"/>
          <w:sz w:val="18"/>
          <w:szCs w:val="18"/>
        </w:rPr>
        <w:t>7</w:t>
      </w:r>
      <w:r>
        <w:rPr>
          <w:rFonts w:hint="eastAsia"/>
          <w:sz w:val="18"/>
          <w:szCs w:val="18"/>
        </w:rPr>
        <w:t>、病毒核酸的结构特征。</w:t>
      </w:r>
      <w:r>
        <w:rPr>
          <w:rFonts w:hint="eastAsia"/>
          <w:sz w:val="18"/>
          <w:szCs w:val="18"/>
        </w:rPr>
        <w:t xml:space="preserve"> </w:t>
      </w:r>
      <w:r>
        <w:rPr>
          <w:rFonts w:hint="eastAsia"/>
          <w:sz w:val="18"/>
          <w:szCs w:val="18"/>
        </w:rPr>
        <w:t>分段基因组病毒粒子有两种存在方式：多个核酸节段包装在同一病毒粒子中和多个核酸节段分别包装在不同的病毒粒子中，称多分体病毒。</w:t>
      </w:r>
      <w:r>
        <w:rPr>
          <w:rFonts w:hint="eastAsia"/>
          <w:sz w:val="18"/>
          <w:szCs w:val="18"/>
        </w:rPr>
        <w:t xml:space="preserve"> </w:t>
      </w:r>
      <w:r>
        <w:rPr>
          <w:rFonts w:hint="eastAsia"/>
          <w:sz w:val="18"/>
          <w:szCs w:val="18"/>
        </w:rPr>
        <w:t>帽子和</w:t>
      </w:r>
      <w:r>
        <w:rPr>
          <w:rFonts w:hint="eastAsia"/>
          <w:sz w:val="18"/>
          <w:szCs w:val="18"/>
        </w:rPr>
        <w:t>ploy</w:t>
      </w:r>
      <w:r>
        <w:rPr>
          <w:rFonts w:hint="eastAsia"/>
          <w:sz w:val="18"/>
          <w:szCs w:val="18"/>
        </w:rPr>
        <w:t>（</w:t>
      </w:r>
      <w:r>
        <w:rPr>
          <w:rFonts w:hint="eastAsia"/>
          <w:sz w:val="18"/>
          <w:szCs w:val="18"/>
        </w:rPr>
        <w:t>A</w:t>
      </w:r>
      <w:r>
        <w:rPr>
          <w:rFonts w:hint="eastAsia"/>
          <w:sz w:val="18"/>
          <w:szCs w:val="18"/>
        </w:rPr>
        <w:t>）结构</w:t>
      </w:r>
      <w:r>
        <w:rPr>
          <w:rFonts w:hint="eastAsia"/>
          <w:sz w:val="18"/>
          <w:szCs w:val="18"/>
        </w:rPr>
        <w:t xml:space="preserve"> </w:t>
      </w:r>
      <w:r>
        <w:rPr>
          <w:rFonts w:hint="eastAsia"/>
          <w:sz w:val="18"/>
          <w:szCs w:val="18"/>
        </w:rPr>
        <w:t>可以保护核酸，还与病毒的侵袭性有关。</w:t>
      </w:r>
    </w:p>
    <w:p w:rsidR="00B82B00" w:rsidRDefault="00B82B00">
      <w:pPr>
        <w:spacing w:line="0" w:lineRule="atLeast"/>
        <w:rPr>
          <w:rFonts w:hint="eastAsia"/>
          <w:b/>
          <w:bCs/>
          <w:sz w:val="18"/>
          <w:szCs w:val="18"/>
        </w:rPr>
      </w:pPr>
      <w:r>
        <w:rPr>
          <w:rFonts w:hint="eastAsia"/>
          <w:b/>
          <w:bCs/>
          <w:sz w:val="18"/>
          <w:szCs w:val="18"/>
        </w:rPr>
        <w:t>2.</w:t>
      </w:r>
      <w:r>
        <w:rPr>
          <w:rFonts w:hint="eastAsia"/>
          <w:b/>
          <w:bCs/>
          <w:sz w:val="18"/>
          <w:szCs w:val="18"/>
        </w:rPr>
        <w:t>病毒持续性感染机制</w:t>
      </w:r>
    </w:p>
    <w:p w:rsidR="00B82B00" w:rsidRDefault="00B82B00">
      <w:pPr>
        <w:spacing w:line="0" w:lineRule="atLeast"/>
        <w:rPr>
          <w:rFonts w:hint="eastAsia"/>
          <w:sz w:val="18"/>
          <w:szCs w:val="18"/>
        </w:rPr>
      </w:pPr>
      <w:r>
        <w:rPr>
          <w:rFonts w:hint="eastAsia"/>
          <w:sz w:val="18"/>
          <w:szCs w:val="18"/>
        </w:rPr>
        <w:t>（</w:t>
      </w:r>
      <w:r>
        <w:rPr>
          <w:rFonts w:hint="eastAsia"/>
          <w:sz w:val="18"/>
          <w:szCs w:val="18"/>
        </w:rPr>
        <w:t>1</w:t>
      </w:r>
      <w:r>
        <w:rPr>
          <w:rFonts w:hint="eastAsia"/>
          <w:sz w:val="18"/>
          <w:szCs w:val="18"/>
        </w:rPr>
        <w:t>）病毒基因组整合到宿主细胞</w:t>
      </w:r>
      <w:r>
        <w:rPr>
          <w:rFonts w:hint="eastAsia"/>
          <w:sz w:val="18"/>
          <w:szCs w:val="18"/>
        </w:rPr>
        <w:t>DNA</w:t>
      </w:r>
      <w:r>
        <w:rPr>
          <w:rFonts w:hint="eastAsia"/>
          <w:sz w:val="18"/>
          <w:szCs w:val="18"/>
        </w:rPr>
        <w:t>中</w:t>
      </w:r>
    </w:p>
    <w:p w:rsidR="00B82B00" w:rsidRDefault="00B82B00">
      <w:pPr>
        <w:spacing w:line="0" w:lineRule="atLeast"/>
        <w:rPr>
          <w:rFonts w:hint="eastAsia"/>
          <w:sz w:val="18"/>
          <w:szCs w:val="18"/>
        </w:rPr>
      </w:pPr>
      <w:r>
        <w:rPr>
          <w:rFonts w:hint="eastAsia"/>
          <w:sz w:val="18"/>
          <w:szCs w:val="18"/>
        </w:rPr>
        <w:t>（</w:t>
      </w:r>
      <w:r>
        <w:rPr>
          <w:rFonts w:hint="eastAsia"/>
          <w:sz w:val="18"/>
          <w:szCs w:val="18"/>
        </w:rPr>
        <w:t>2</w:t>
      </w:r>
      <w:r>
        <w:rPr>
          <w:rFonts w:hint="eastAsia"/>
          <w:sz w:val="18"/>
          <w:szCs w:val="18"/>
        </w:rPr>
        <w:t>）病毒侵犯免疫细胞或在有掩护的细胞内增殖</w:t>
      </w:r>
    </w:p>
    <w:p w:rsidR="00B82B00" w:rsidRDefault="00B82B00">
      <w:pPr>
        <w:spacing w:line="0" w:lineRule="atLeast"/>
        <w:rPr>
          <w:rFonts w:hint="eastAsia"/>
          <w:sz w:val="18"/>
          <w:szCs w:val="18"/>
        </w:rPr>
      </w:pPr>
      <w:r>
        <w:rPr>
          <w:rFonts w:hint="eastAsia"/>
          <w:sz w:val="18"/>
          <w:szCs w:val="18"/>
        </w:rPr>
        <w:t>（</w:t>
      </w:r>
      <w:r>
        <w:rPr>
          <w:rFonts w:hint="eastAsia"/>
          <w:sz w:val="18"/>
          <w:szCs w:val="18"/>
        </w:rPr>
        <w:t>3</w:t>
      </w:r>
      <w:r>
        <w:rPr>
          <w:rFonts w:hint="eastAsia"/>
          <w:sz w:val="18"/>
          <w:szCs w:val="18"/>
        </w:rPr>
        <w:t>）病毒抗原发生变异</w:t>
      </w:r>
    </w:p>
    <w:p w:rsidR="00B82B00" w:rsidRDefault="00B82B00">
      <w:pPr>
        <w:spacing w:line="0" w:lineRule="atLeast"/>
        <w:rPr>
          <w:rFonts w:hint="eastAsia"/>
          <w:sz w:val="18"/>
          <w:szCs w:val="18"/>
        </w:rPr>
      </w:pPr>
      <w:r>
        <w:rPr>
          <w:rFonts w:hint="eastAsia"/>
          <w:sz w:val="18"/>
          <w:szCs w:val="18"/>
        </w:rPr>
        <w:t>（</w:t>
      </w:r>
      <w:r>
        <w:rPr>
          <w:rFonts w:hint="eastAsia"/>
          <w:sz w:val="18"/>
          <w:szCs w:val="18"/>
        </w:rPr>
        <w:t>4</w:t>
      </w:r>
      <w:r>
        <w:rPr>
          <w:rFonts w:hint="eastAsia"/>
          <w:sz w:val="18"/>
          <w:szCs w:val="18"/>
        </w:rPr>
        <w:t>）缺损干扰颗粒的出现</w:t>
      </w:r>
    </w:p>
    <w:p w:rsidR="00B82B00" w:rsidRDefault="00B82B00">
      <w:pPr>
        <w:spacing w:line="0" w:lineRule="atLeast"/>
        <w:rPr>
          <w:rFonts w:hint="eastAsia"/>
          <w:sz w:val="18"/>
          <w:szCs w:val="18"/>
        </w:rPr>
      </w:pPr>
      <w:r>
        <w:rPr>
          <w:rFonts w:hint="eastAsia"/>
          <w:sz w:val="18"/>
          <w:szCs w:val="18"/>
        </w:rPr>
        <w:t>（</w:t>
      </w:r>
      <w:r>
        <w:rPr>
          <w:rFonts w:hint="eastAsia"/>
          <w:sz w:val="18"/>
          <w:szCs w:val="18"/>
        </w:rPr>
        <w:t>5</w:t>
      </w:r>
      <w:r>
        <w:rPr>
          <w:rFonts w:hint="eastAsia"/>
          <w:sz w:val="18"/>
          <w:szCs w:val="18"/>
        </w:rPr>
        <w:t>）免疫耐受</w:t>
      </w:r>
    </w:p>
    <w:p w:rsidR="00B82B00" w:rsidRDefault="00B82B00">
      <w:pPr>
        <w:spacing w:line="0" w:lineRule="atLeast"/>
        <w:rPr>
          <w:rFonts w:hint="eastAsia"/>
          <w:sz w:val="18"/>
          <w:szCs w:val="18"/>
        </w:rPr>
      </w:pPr>
      <w:r>
        <w:rPr>
          <w:rFonts w:hint="eastAsia"/>
          <w:sz w:val="18"/>
          <w:szCs w:val="18"/>
        </w:rPr>
        <w:t>（</w:t>
      </w:r>
      <w:r>
        <w:rPr>
          <w:rFonts w:hint="eastAsia"/>
          <w:sz w:val="18"/>
          <w:szCs w:val="18"/>
        </w:rPr>
        <w:t>6</w:t>
      </w:r>
      <w:r>
        <w:rPr>
          <w:rFonts w:hint="eastAsia"/>
          <w:sz w:val="18"/>
          <w:szCs w:val="18"/>
        </w:rPr>
        <w:t>）抗体功能异常或引起靶细胞表面病毒抗原的改变</w:t>
      </w:r>
    </w:p>
    <w:p w:rsidR="00B82B00" w:rsidRDefault="00B82B00">
      <w:pPr>
        <w:spacing w:line="0" w:lineRule="atLeast"/>
        <w:rPr>
          <w:rFonts w:hint="eastAsia"/>
          <w:sz w:val="18"/>
          <w:szCs w:val="18"/>
        </w:rPr>
      </w:pPr>
      <w:r>
        <w:rPr>
          <w:rFonts w:hint="eastAsia"/>
          <w:sz w:val="18"/>
          <w:szCs w:val="18"/>
        </w:rPr>
        <w:t>（</w:t>
      </w:r>
      <w:r>
        <w:rPr>
          <w:rFonts w:hint="eastAsia"/>
          <w:sz w:val="18"/>
          <w:szCs w:val="18"/>
        </w:rPr>
        <w:t>7</w:t>
      </w:r>
      <w:r>
        <w:rPr>
          <w:rFonts w:hint="eastAsia"/>
          <w:sz w:val="18"/>
          <w:szCs w:val="18"/>
        </w:rPr>
        <w:t>）干扰素产生能力低下</w:t>
      </w:r>
    </w:p>
    <w:p w:rsidR="00B82B00" w:rsidRDefault="00B82B00">
      <w:pPr>
        <w:spacing w:line="0" w:lineRule="atLeast"/>
        <w:rPr>
          <w:rFonts w:hint="eastAsia"/>
          <w:sz w:val="18"/>
          <w:szCs w:val="18"/>
        </w:rPr>
      </w:pPr>
      <w:r>
        <w:rPr>
          <w:rFonts w:hint="eastAsia"/>
          <w:sz w:val="18"/>
          <w:szCs w:val="18"/>
        </w:rPr>
        <w:t>（</w:t>
      </w:r>
      <w:r>
        <w:rPr>
          <w:rFonts w:hint="eastAsia"/>
          <w:sz w:val="18"/>
          <w:szCs w:val="18"/>
        </w:rPr>
        <w:t>8</w:t>
      </w:r>
      <w:r>
        <w:rPr>
          <w:rFonts w:hint="eastAsia"/>
          <w:sz w:val="18"/>
          <w:szCs w:val="18"/>
        </w:rPr>
        <w:t>）细胞免疫应答低下</w:t>
      </w:r>
    </w:p>
    <w:p w:rsidR="00B82B00" w:rsidRDefault="00B82B00">
      <w:pPr>
        <w:spacing w:line="0" w:lineRule="atLeast"/>
        <w:rPr>
          <w:rFonts w:hint="eastAsia"/>
          <w:b/>
          <w:bCs/>
          <w:sz w:val="18"/>
          <w:szCs w:val="18"/>
        </w:rPr>
      </w:pPr>
      <w:r>
        <w:rPr>
          <w:rFonts w:hint="eastAsia"/>
          <w:sz w:val="18"/>
          <w:szCs w:val="18"/>
        </w:rPr>
        <w:t>（</w:t>
      </w:r>
      <w:r>
        <w:rPr>
          <w:rFonts w:hint="eastAsia"/>
          <w:sz w:val="18"/>
          <w:szCs w:val="18"/>
        </w:rPr>
        <w:t>9</w:t>
      </w:r>
      <w:r>
        <w:rPr>
          <w:rFonts w:hint="eastAsia"/>
          <w:sz w:val="18"/>
          <w:szCs w:val="18"/>
        </w:rPr>
        <w:t>）宿主的遗传因素</w:t>
      </w:r>
      <w:r>
        <w:rPr>
          <w:rFonts w:hint="eastAsia"/>
          <w:b/>
          <w:bCs/>
          <w:sz w:val="18"/>
          <w:szCs w:val="18"/>
        </w:rPr>
        <w:t> </w:t>
      </w:r>
    </w:p>
    <w:p w:rsidR="00B82B00" w:rsidRDefault="00B82B00">
      <w:pPr>
        <w:spacing w:line="0" w:lineRule="atLeast"/>
        <w:rPr>
          <w:rFonts w:hint="eastAsia"/>
          <w:b/>
          <w:bCs/>
          <w:sz w:val="18"/>
          <w:szCs w:val="18"/>
        </w:rPr>
      </w:pPr>
      <w:r>
        <w:rPr>
          <w:rFonts w:hint="eastAsia"/>
          <w:b/>
          <w:bCs/>
          <w:sz w:val="18"/>
          <w:szCs w:val="18"/>
        </w:rPr>
        <w:t>3.</w:t>
      </w:r>
      <w:r>
        <w:rPr>
          <w:rFonts w:hint="eastAsia"/>
          <w:b/>
          <w:bCs/>
          <w:sz w:val="18"/>
          <w:szCs w:val="18"/>
        </w:rPr>
        <w:t>病毒复制、复制周期、感染复数、共分期、隐蔽期、复制阶段</w:t>
      </w:r>
    </w:p>
    <w:p w:rsidR="00B82B00" w:rsidRDefault="00B82B00">
      <w:pPr>
        <w:spacing w:line="0" w:lineRule="atLeast"/>
        <w:rPr>
          <w:rFonts w:hint="eastAsia"/>
          <w:sz w:val="18"/>
          <w:szCs w:val="18"/>
        </w:rPr>
      </w:pPr>
      <w:r>
        <w:rPr>
          <w:rFonts w:hint="eastAsia"/>
          <w:sz w:val="18"/>
          <w:szCs w:val="18"/>
        </w:rPr>
        <w:t>1</w:t>
      </w:r>
      <w:r>
        <w:rPr>
          <w:rFonts w:hint="eastAsia"/>
          <w:sz w:val="18"/>
          <w:szCs w:val="18"/>
        </w:rPr>
        <w:t>）病毒复制及复制周期的概念：病毒在活细胞内，以病毒基因组为模板，在酶的作用下，分别合成病毒基因及蛋白质，再组装成完整的病毒颗粒，这种方式称为复制。从病毒吸附于宿主细胞开始，到产生成熟子代病毒从感染细胞内释放到细胞外的复制过程，称为病毒的复制周期。</w:t>
      </w:r>
    </w:p>
    <w:p w:rsidR="00B82B00" w:rsidRDefault="00B82B00">
      <w:pPr>
        <w:spacing w:line="0" w:lineRule="atLeast"/>
        <w:rPr>
          <w:rFonts w:hint="eastAsia"/>
          <w:sz w:val="18"/>
          <w:szCs w:val="18"/>
        </w:rPr>
      </w:pPr>
      <w:r>
        <w:rPr>
          <w:rFonts w:hint="eastAsia"/>
          <w:sz w:val="18"/>
          <w:szCs w:val="18"/>
        </w:rPr>
        <w:t>2</w:t>
      </w:r>
      <w:r>
        <w:rPr>
          <w:rFonts w:hint="eastAsia"/>
          <w:sz w:val="18"/>
          <w:szCs w:val="18"/>
        </w:rPr>
        <w:t>）感染复数（</w:t>
      </w:r>
      <w:r>
        <w:rPr>
          <w:rFonts w:hint="eastAsia"/>
          <w:sz w:val="18"/>
          <w:szCs w:val="18"/>
        </w:rPr>
        <w:t>multiplicity of infection</w:t>
      </w:r>
      <w:r>
        <w:rPr>
          <w:rFonts w:hint="eastAsia"/>
          <w:sz w:val="18"/>
          <w:szCs w:val="18"/>
        </w:rPr>
        <w:t>，</w:t>
      </w:r>
      <w:r>
        <w:rPr>
          <w:rFonts w:hint="eastAsia"/>
          <w:sz w:val="18"/>
          <w:szCs w:val="18"/>
        </w:rPr>
        <w:t>m.o.i</w:t>
      </w:r>
      <w:r>
        <w:rPr>
          <w:rFonts w:hint="eastAsia"/>
          <w:sz w:val="18"/>
          <w:szCs w:val="18"/>
        </w:rPr>
        <w:t>）是指用以起始病毒感染的每个细胞所需的病毒颗粒数目，单位（</w:t>
      </w:r>
      <w:r>
        <w:rPr>
          <w:rFonts w:hint="eastAsia"/>
          <w:sz w:val="18"/>
          <w:szCs w:val="18"/>
        </w:rPr>
        <w:t>PFU/cell</w:t>
      </w:r>
      <w:r>
        <w:rPr>
          <w:rFonts w:hint="eastAsia"/>
          <w:sz w:val="18"/>
          <w:szCs w:val="18"/>
        </w:rPr>
        <w:t>）。</w:t>
      </w:r>
    </w:p>
    <w:p w:rsidR="00B82B00" w:rsidRDefault="00B82B00">
      <w:pPr>
        <w:spacing w:line="0" w:lineRule="atLeast"/>
        <w:rPr>
          <w:rFonts w:hint="eastAsia"/>
          <w:sz w:val="18"/>
          <w:szCs w:val="18"/>
        </w:rPr>
      </w:pPr>
      <w:r>
        <w:rPr>
          <w:rFonts w:hint="eastAsia"/>
          <w:sz w:val="18"/>
          <w:szCs w:val="18"/>
        </w:rPr>
        <w:t>3</w:t>
      </w:r>
      <w:r>
        <w:rPr>
          <w:rFonts w:hint="eastAsia"/>
          <w:sz w:val="18"/>
          <w:szCs w:val="18"/>
        </w:rPr>
        <w:t>）病毒的一步生长曲线及其分期：采用适量的病毒悬液来感染标准培养条件下高浓度的细胞溶液，经过病毒吸附后，洗涤细胞去除未被吸附的病毒，尽可能的达到病毒的感染复数为</w:t>
      </w:r>
      <w:r>
        <w:rPr>
          <w:rFonts w:hint="eastAsia"/>
          <w:sz w:val="18"/>
          <w:szCs w:val="18"/>
        </w:rPr>
        <w:t>1</w:t>
      </w:r>
      <w:r>
        <w:rPr>
          <w:rFonts w:hint="eastAsia"/>
          <w:sz w:val="18"/>
          <w:szCs w:val="18"/>
        </w:rPr>
        <w:t>，使一个病毒感染一个细胞。这样所有的细胞同时被感染，增殖就是同步单周期的。经过培养一段时间以后，进行取样，分别测定病毒的效价，以感染时间为横坐标，病毒效价为纵坐标，绘制出的病毒增殖特征曲线。即为一步生长曲线。分为潜伏期、裂解期和衰退期。</w:t>
      </w:r>
    </w:p>
    <w:p w:rsidR="00B82B00" w:rsidRDefault="00B82B00">
      <w:pPr>
        <w:spacing w:line="0" w:lineRule="atLeast"/>
        <w:rPr>
          <w:rFonts w:hint="eastAsia"/>
          <w:sz w:val="18"/>
          <w:szCs w:val="18"/>
        </w:rPr>
      </w:pPr>
      <w:r>
        <w:rPr>
          <w:rFonts w:hint="eastAsia"/>
          <w:sz w:val="18"/>
          <w:szCs w:val="18"/>
        </w:rPr>
        <w:t>4)</w:t>
      </w:r>
      <w:r>
        <w:rPr>
          <w:rFonts w:hint="eastAsia"/>
          <w:sz w:val="18"/>
          <w:szCs w:val="18"/>
        </w:rPr>
        <w:t>病毒复制的隐蔽期，是指有感染性的亲代病毒粒子从消失到子代病毒出现这段时期。</w:t>
      </w:r>
      <w:r>
        <w:rPr>
          <w:rFonts w:hint="eastAsia"/>
          <w:sz w:val="18"/>
          <w:szCs w:val="18"/>
        </w:rPr>
        <w:t xml:space="preserve">   </w:t>
      </w:r>
    </w:p>
    <w:p w:rsidR="00B82B00" w:rsidRDefault="00B82B00">
      <w:pPr>
        <w:spacing w:line="0" w:lineRule="atLeast"/>
        <w:rPr>
          <w:rFonts w:hint="eastAsia"/>
          <w:b/>
          <w:bCs/>
          <w:sz w:val="18"/>
          <w:szCs w:val="18"/>
        </w:rPr>
      </w:pPr>
      <w:r>
        <w:rPr>
          <w:rFonts w:hint="eastAsia"/>
          <w:sz w:val="18"/>
          <w:szCs w:val="18"/>
        </w:rPr>
        <w:t>5)</w:t>
      </w:r>
      <w:r>
        <w:rPr>
          <w:rFonts w:hint="eastAsia"/>
          <w:sz w:val="18"/>
          <w:szCs w:val="18"/>
        </w:rPr>
        <w:t>病毒的复制阶段：吸附、侵入、脱壳、生物合成、装配和释放六个阶段。</w:t>
      </w:r>
      <w:r>
        <w:rPr>
          <w:rFonts w:hint="eastAsia"/>
          <w:sz w:val="18"/>
          <w:szCs w:val="18"/>
        </w:rPr>
        <w:t xml:space="preserve"> </w:t>
      </w:r>
    </w:p>
    <w:p w:rsidR="00B82B00" w:rsidRDefault="00B82B00">
      <w:pPr>
        <w:spacing w:line="0" w:lineRule="atLeast"/>
        <w:rPr>
          <w:rFonts w:hint="eastAsia"/>
          <w:b/>
          <w:bCs/>
          <w:sz w:val="18"/>
          <w:szCs w:val="18"/>
        </w:rPr>
      </w:pPr>
      <w:r>
        <w:rPr>
          <w:rFonts w:hint="eastAsia"/>
          <w:b/>
          <w:bCs/>
          <w:sz w:val="18"/>
          <w:szCs w:val="18"/>
        </w:rPr>
        <w:t>4.</w:t>
      </w:r>
      <w:r>
        <w:rPr>
          <w:rFonts w:hint="eastAsia"/>
          <w:b/>
          <w:bCs/>
          <w:sz w:val="18"/>
          <w:szCs w:val="18"/>
        </w:rPr>
        <w:t>鸡胚接种病毒的途径及时间</w:t>
      </w:r>
    </w:p>
    <w:p w:rsidR="00B82B00" w:rsidRDefault="00B82B00">
      <w:pPr>
        <w:spacing w:line="0" w:lineRule="atLeast"/>
        <w:rPr>
          <w:rFonts w:hint="eastAsia"/>
          <w:sz w:val="18"/>
          <w:szCs w:val="18"/>
        </w:rPr>
      </w:pPr>
      <w:r>
        <w:rPr>
          <w:rFonts w:hint="eastAsia"/>
          <w:sz w:val="18"/>
          <w:szCs w:val="18"/>
        </w:rPr>
        <w:t>(1)</w:t>
      </w:r>
      <w:r>
        <w:rPr>
          <w:rFonts w:hint="eastAsia"/>
          <w:sz w:val="18"/>
          <w:szCs w:val="18"/>
        </w:rPr>
        <w:t>绒毛尿囊膜接种：主要用于在绒毛尿囊膜上能够形成痘斑样病变的病毒接种，如痘病毒、疱疹病毒等，接种的日龄是</w:t>
      </w:r>
      <w:r>
        <w:rPr>
          <w:rFonts w:hint="eastAsia"/>
          <w:sz w:val="18"/>
          <w:szCs w:val="18"/>
        </w:rPr>
        <w:t>10-12</w:t>
      </w:r>
      <w:r>
        <w:rPr>
          <w:rFonts w:hint="eastAsia"/>
          <w:sz w:val="18"/>
          <w:szCs w:val="18"/>
        </w:rPr>
        <w:t>日龄；</w:t>
      </w:r>
    </w:p>
    <w:p w:rsidR="00B82B00" w:rsidRDefault="00B82B00">
      <w:pPr>
        <w:spacing w:line="0" w:lineRule="atLeast"/>
        <w:rPr>
          <w:rFonts w:hint="eastAsia"/>
          <w:sz w:val="18"/>
          <w:szCs w:val="18"/>
        </w:rPr>
      </w:pPr>
      <w:r>
        <w:rPr>
          <w:rFonts w:hint="eastAsia"/>
          <w:sz w:val="18"/>
          <w:szCs w:val="18"/>
        </w:rPr>
        <w:t>(2)</w:t>
      </w:r>
      <w:r>
        <w:rPr>
          <w:rFonts w:hint="eastAsia"/>
          <w:sz w:val="18"/>
          <w:szCs w:val="18"/>
        </w:rPr>
        <w:t>尿囊腔接种：主要用于正黏病毒或副黏病毒的接种，接种日龄为</w:t>
      </w:r>
      <w:r>
        <w:rPr>
          <w:rFonts w:hint="eastAsia"/>
          <w:sz w:val="18"/>
          <w:szCs w:val="18"/>
        </w:rPr>
        <w:t>10-12</w:t>
      </w:r>
      <w:r>
        <w:rPr>
          <w:rFonts w:hint="eastAsia"/>
          <w:sz w:val="18"/>
          <w:szCs w:val="18"/>
        </w:rPr>
        <w:t>日龄；</w:t>
      </w:r>
    </w:p>
    <w:p w:rsidR="00B82B00" w:rsidRDefault="00B82B00">
      <w:pPr>
        <w:spacing w:line="0" w:lineRule="atLeast"/>
        <w:rPr>
          <w:rFonts w:hint="eastAsia"/>
          <w:sz w:val="18"/>
          <w:szCs w:val="18"/>
        </w:rPr>
      </w:pPr>
      <w:r>
        <w:rPr>
          <w:rFonts w:hint="eastAsia"/>
          <w:sz w:val="18"/>
          <w:szCs w:val="18"/>
        </w:rPr>
        <w:t>(3)</w:t>
      </w:r>
      <w:r>
        <w:rPr>
          <w:rFonts w:hint="eastAsia"/>
          <w:sz w:val="18"/>
          <w:szCs w:val="18"/>
        </w:rPr>
        <w:t>卵黄囊接种：主要用于虫媒病毒或披膜病毒的接种，还可用于繁殖立克次氏体</w:t>
      </w:r>
      <w:r>
        <w:rPr>
          <w:rFonts w:hint="eastAsia"/>
          <w:sz w:val="18"/>
          <w:szCs w:val="18"/>
        </w:rPr>
        <w:t>/</w:t>
      </w:r>
      <w:r>
        <w:rPr>
          <w:rFonts w:hint="eastAsia"/>
          <w:sz w:val="18"/>
          <w:szCs w:val="18"/>
        </w:rPr>
        <w:t>衣原体的接种，接种日龄多为</w:t>
      </w:r>
      <w:r>
        <w:rPr>
          <w:rFonts w:hint="eastAsia"/>
          <w:sz w:val="18"/>
          <w:szCs w:val="18"/>
        </w:rPr>
        <w:t>6-8</w:t>
      </w:r>
      <w:r>
        <w:rPr>
          <w:rFonts w:hint="eastAsia"/>
          <w:sz w:val="18"/>
          <w:szCs w:val="18"/>
        </w:rPr>
        <w:t>日龄；</w:t>
      </w:r>
    </w:p>
    <w:p w:rsidR="00B82B00" w:rsidRDefault="00B82B00">
      <w:pPr>
        <w:spacing w:line="0" w:lineRule="atLeast"/>
        <w:rPr>
          <w:rFonts w:hint="eastAsia"/>
          <w:sz w:val="18"/>
          <w:szCs w:val="18"/>
        </w:rPr>
      </w:pPr>
      <w:r>
        <w:rPr>
          <w:rFonts w:hint="eastAsia"/>
          <w:sz w:val="18"/>
          <w:szCs w:val="18"/>
        </w:rPr>
        <w:t>(4)</w:t>
      </w:r>
      <w:r>
        <w:rPr>
          <w:rFonts w:hint="eastAsia"/>
          <w:sz w:val="18"/>
          <w:szCs w:val="18"/>
        </w:rPr>
        <w:t>羊膜腔接种：很多病毒可在羊膜腔接种后繁殖。其接种方法难度较大，限制了应用。接种日龄为</w:t>
      </w:r>
      <w:r>
        <w:rPr>
          <w:rFonts w:hint="eastAsia"/>
          <w:sz w:val="18"/>
          <w:szCs w:val="18"/>
        </w:rPr>
        <w:t>10-12</w:t>
      </w:r>
      <w:r>
        <w:rPr>
          <w:rFonts w:hint="eastAsia"/>
          <w:sz w:val="18"/>
          <w:szCs w:val="18"/>
        </w:rPr>
        <w:t>日龄。</w:t>
      </w:r>
    </w:p>
    <w:p w:rsidR="00B82B00" w:rsidRDefault="00B82B00">
      <w:pPr>
        <w:spacing w:line="0" w:lineRule="atLeast"/>
        <w:rPr>
          <w:rFonts w:hint="eastAsia"/>
          <w:sz w:val="32"/>
          <w:szCs w:val="32"/>
        </w:rPr>
      </w:pPr>
    </w:p>
    <w:p w:rsidR="00B82B00" w:rsidRDefault="00B82B00">
      <w:pPr>
        <w:spacing w:line="0" w:lineRule="atLeast"/>
        <w:rPr>
          <w:rFonts w:hint="eastAsia"/>
          <w:sz w:val="32"/>
          <w:szCs w:val="32"/>
        </w:rPr>
      </w:pPr>
      <w:r>
        <w:rPr>
          <w:rFonts w:hint="eastAsia"/>
          <w:b/>
          <w:bCs/>
          <w:sz w:val="32"/>
          <w:szCs w:val="32"/>
        </w:rPr>
        <w:t>10</w:t>
      </w:r>
      <w:r>
        <w:rPr>
          <w:rFonts w:hint="eastAsia"/>
          <w:b/>
          <w:bCs/>
          <w:sz w:val="32"/>
          <w:szCs w:val="32"/>
        </w:rPr>
        <w:t>、病毒病的微生物学检验程序</w:t>
      </w:r>
      <w:r>
        <w:rPr>
          <w:rFonts w:hint="eastAsia"/>
          <w:sz w:val="32"/>
          <w:szCs w:val="32"/>
        </w:rPr>
        <w:t>。</w:t>
      </w:r>
    </w:p>
    <w:p w:rsidR="00B82B00" w:rsidRDefault="00B82B00">
      <w:pPr>
        <w:spacing w:line="0" w:lineRule="atLeast"/>
        <w:rPr>
          <w:rFonts w:hint="eastAsia"/>
          <w:sz w:val="18"/>
          <w:szCs w:val="18"/>
        </w:rPr>
      </w:pPr>
      <w:r>
        <w:rPr>
          <w:rFonts w:hint="eastAsia"/>
          <w:sz w:val="18"/>
          <w:szCs w:val="18"/>
        </w:rPr>
        <w:t>答：</w:t>
      </w:r>
      <w:r>
        <w:rPr>
          <w:rFonts w:hint="eastAsia"/>
          <w:sz w:val="18"/>
          <w:szCs w:val="18"/>
        </w:rPr>
        <w:t>(</w:t>
      </w:r>
      <w:r>
        <w:rPr>
          <w:rFonts w:hint="eastAsia"/>
          <w:sz w:val="18"/>
          <w:szCs w:val="18"/>
        </w:rPr>
        <w:t>一</w:t>
      </w:r>
      <w:r>
        <w:rPr>
          <w:rFonts w:hint="eastAsia"/>
          <w:sz w:val="18"/>
          <w:szCs w:val="18"/>
        </w:rPr>
        <w:t>)</w:t>
      </w:r>
      <w:r>
        <w:rPr>
          <w:rFonts w:hint="eastAsia"/>
          <w:sz w:val="18"/>
          <w:szCs w:val="18"/>
        </w:rPr>
        <w:t>、样品采集和递送及处理</w:t>
      </w:r>
    </w:p>
    <w:p w:rsidR="00B82B00" w:rsidRDefault="00B82B00">
      <w:pPr>
        <w:spacing w:line="0" w:lineRule="atLeast"/>
        <w:rPr>
          <w:rFonts w:hint="eastAsia"/>
          <w:sz w:val="18"/>
          <w:szCs w:val="18"/>
        </w:rPr>
      </w:pPr>
      <w:r>
        <w:rPr>
          <w:rFonts w:hint="eastAsia"/>
          <w:sz w:val="18"/>
          <w:szCs w:val="18"/>
        </w:rPr>
        <w:t>(</w:t>
      </w:r>
      <w:r>
        <w:rPr>
          <w:rFonts w:hint="eastAsia"/>
          <w:sz w:val="18"/>
          <w:szCs w:val="18"/>
        </w:rPr>
        <w:t>二</w:t>
      </w:r>
      <w:r>
        <w:rPr>
          <w:rFonts w:hint="eastAsia"/>
          <w:sz w:val="18"/>
          <w:szCs w:val="18"/>
        </w:rPr>
        <w:t>)</w:t>
      </w:r>
      <w:r>
        <w:rPr>
          <w:rFonts w:hint="eastAsia"/>
          <w:sz w:val="18"/>
          <w:szCs w:val="18"/>
        </w:rPr>
        <w:t>、镜检</w:t>
      </w:r>
    </w:p>
    <w:p w:rsidR="00B82B00" w:rsidRDefault="00B82B00">
      <w:pPr>
        <w:spacing w:line="0" w:lineRule="atLeast"/>
        <w:rPr>
          <w:rFonts w:hint="eastAsia"/>
          <w:sz w:val="18"/>
          <w:szCs w:val="18"/>
        </w:rPr>
      </w:pPr>
      <w:r>
        <w:rPr>
          <w:rFonts w:hint="eastAsia"/>
          <w:sz w:val="18"/>
          <w:szCs w:val="18"/>
        </w:rPr>
        <w:t>1</w:t>
      </w:r>
      <w:r>
        <w:rPr>
          <w:rFonts w:hint="eastAsia"/>
          <w:sz w:val="18"/>
          <w:szCs w:val="18"/>
        </w:rPr>
        <w:t>、光学显微显镜检查</w:t>
      </w:r>
      <w:r>
        <w:rPr>
          <w:rFonts w:hint="eastAsia"/>
          <w:sz w:val="18"/>
          <w:szCs w:val="18"/>
        </w:rPr>
        <w:t xml:space="preserve">  </w:t>
      </w:r>
      <w:r>
        <w:rPr>
          <w:rFonts w:hint="eastAsia"/>
          <w:sz w:val="18"/>
          <w:szCs w:val="18"/>
        </w:rPr>
        <w:t>包涵体：内基氏小体；细胞的病变特征：非化脓性脑炎。</w:t>
      </w:r>
      <w:r>
        <w:rPr>
          <w:rFonts w:hint="eastAsia"/>
          <w:sz w:val="18"/>
          <w:szCs w:val="18"/>
        </w:rPr>
        <w:t>2</w:t>
      </w:r>
      <w:r>
        <w:rPr>
          <w:rFonts w:hint="eastAsia"/>
          <w:sz w:val="18"/>
          <w:szCs w:val="18"/>
        </w:rPr>
        <w:t>、电子显微镜检查：主要有：形态、大小、构造；目前尚难培养的病毒；免疫电镜等。优点是：快速、肯定、无需培养，可以检查到混合感染；缺点是：不敏感（</w:t>
      </w:r>
      <w:r>
        <w:rPr>
          <w:rFonts w:hint="eastAsia"/>
          <w:sz w:val="18"/>
          <w:szCs w:val="18"/>
        </w:rPr>
        <w:t>106</w:t>
      </w:r>
      <w:r>
        <w:rPr>
          <w:rFonts w:hint="eastAsia"/>
          <w:sz w:val="18"/>
          <w:szCs w:val="18"/>
        </w:rPr>
        <w:t>／</w:t>
      </w:r>
      <w:r>
        <w:rPr>
          <w:rFonts w:hint="eastAsia"/>
          <w:sz w:val="18"/>
          <w:szCs w:val="18"/>
        </w:rPr>
        <w:t>ml</w:t>
      </w:r>
      <w:r>
        <w:rPr>
          <w:rFonts w:hint="eastAsia"/>
          <w:sz w:val="18"/>
          <w:szCs w:val="18"/>
        </w:rPr>
        <w:t>）、判别困难、效率低。成本昂贵。常用的技术：负染法、超薄切片法和免疫电镜法等。</w:t>
      </w:r>
    </w:p>
    <w:p w:rsidR="00B82B00" w:rsidRDefault="00B82B00">
      <w:pPr>
        <w:spacing w:line="0" w:lineRule="atLeast"/>
        <w:rPr>
          <w:rFonts w:hint="eastAsia"/>
          <w:sz w:val="18"/>
          <w:szCs w:val="18"/>
        </w:rPr>
      </w:pPr>
      <w:r>
        <w:rPr>
          <w:rFonts w:hint="eastAsia"/>
          <w:sz w:val="18"/>
          <w:szCs w:val="18"/>
        </w:rPr>
        <w:t>(</w:t>
      </w:r>
      <w:r>
        <w:rPr>
          <w:rFonts w:hint="eastAsia"/>
          <w:sz w:val="18"/>
          <w:szCs w:val="18"/>
        </w:rPr>
        <w:t>三</w:t>
      </w:r>
      <w:r>
        <w:rPr>
          <w:rFonts w:hint="eastAsia"/>
          <w:sz w:val="18"/>
          <w:szCs w:val="18"/>
        </w:rPr>
        <w:t>)</w:t>
      </w:r>
      <w:r>
        <w:rPr>
          <w:rFonts w:hint="eastAsia"/>
          <w:sz w:val="18"/>
          <w:szCs w:val="18"/>
        </w:rPr>
        <w:t>、病毒分离培养鉴定</w:t>
      </w:r>
      <w:r>
        <w:rPr>
          <w:rFonts w:hint="eastAsia"/>
          <w:sz w:val="18"/>
          <w:szCs w:val="18"/>
        </w:rPr>
        <w:t> </w:t>
      </w:r>
      <w:r>
        <w:rPr>
          <w:rFonts w:hint="eastAsia"/>
          <w:sz w:val="18"/>
          <w:szCs w:val="18"/>
        </w:rPr>
        <w:t>分离培养：动物接种——原动物</w:t>
      </w:r>
      <w:r>
        <w:rPr>
          <w:rFonts w:hint="eastAsia"/>
          <w:sz w:val="18"/>
          <w:szCs w:val="18"/>
        </w:rPr>
        <w:t>/</w:t>
      </w:r>
      <w:r>
        <w:rPr>
          <w:rFonts w:hint="eastAsia"/>
          <w:sz w:val="18"/>
          <w:szCs w:val="18"/>
        </w:rPr>
        <w:t>实验动物</w:t>
      </w:r>
      <w:r>
        <w:rPr>
          <w:rFonts w:hint="eastAsia"/>
          <w:sz w:val="18"/>
          <w:szCs w:val="18"/>
        </w:rPr>
        <w:t xml:space="preserve"> </w:t>
      </w:r>
      <w:r>
        <w:rPr>
          <w:rFonts w:hint="eastAsia"/>
          <w:sz w:val="18"/>
          <w:szCs w:val="18"/>
        </w:rPr>
        <w:t>鸡胚接种——尿囊腔、卵黄囊、尿囊膜、羊膜腔等</w:t>
      </w:r>
      <w:r>
        <w:rPr>
          <w:rFonts w:hint="eastAsia"/>
          <w:sz w:val="18"/>
          <w:szCs w:val="18"/>
        </w:rPr>
        <w:t xml:space="preserve"> </w:t>
      </w:r>
      <w:r>
        <w:rPr>
          <w:rFonts w:hint="eastAsia"/>
          <w:sz w:val="18"/>
          <w:szCs w:val="18"/>
        </w:rPr>
        <w:t>细胞培养——原代细胞</w:t>
      </w:r>
      <w:r>
        <w:rPr>
          <w:rFonts w:hint="eastAsia"/>
          <w:sz w:val="18"/>
          <w:szCs w:val="18"/>
        </w:rPr>
        <w:t xml:space="preserve"> </w:t>
      </w:r>
      <w:r>
        <w:rPr>
          <w:rFonts w:hint="eastAsia"/>
          <w:sz w:val="18"/>
          <w:szCs w:val="18"/>
        </w:rPr>
        <w:t>；</w:t>
      </w:r>
      <w:r>
        <w:rPr>
          <w:rFonts w:hint="eastAsia"/>
          <w:sz w:val="18"/>
          <w:szCs w:val="18"/>
        </w:rPr>
        <w:t xml:space="preserve"> </w:t>
      </w:r>
      <w:r>
        <w:rPr>
          <w:rFonts w:hint="eastAsia"/>
          <w:sz w:val="18"/>
          <w:szCs w:val="18"/>
        </w:rPr>
        <w:t>二倍体细胞</w:t>
      </w:r>
      <w:r>
        <w:rPr>
          <w:rFonts w:hint="eastAsia"/>
          <w:sz w:val="18"/>
          <w:szCs w:val="18"/>
        </w:rPr>
        <w:t xml:space="preserve">  </w:t>
      </w:r>
      <w:r>
        <w:rPr>
          <w:rFonts w:hint="eastAsia"/>
          <w:sz w:val="18"/>
          <w:szCs w:val="18"/>
        </w:rPr>
        <w:t>；</w:t>
      </w:r>
      <w:r>
        <w:rPr>
          <w:rFonts w:hint="eastAsia"/>
          <w:sz w:val="18"/>
          <w:szCs w:val="18"/>
        </w:rPr>
        <w:t xml:space="preserve"> </w:t>
      </w:r>
      <w:r>
        <w:rPr>
          <w:rFonts w:hint="eastAsia"/>
          <w:sz w:val="18"/>
          <w:szCs w:val="18"/>
        </w:rPr>
        <w:t>技术克隆</w:t>
      </w:r>
      <w:r>
        <w:rPr>
          <w:rFonts w:hint="eastAsia"/>
          <w:sz w:val="18"/>
          <w:szCs w:val="18"/>
        </w:rPr>
        <w:t>/</w:t>
      </w:r>
      <w:r>
        <w:rPr>
          <w:rFonts w:hint="eastAsia"/>
          <w:sz w:val="18"/>
          <w:szCs w:val="18"/>
        </w:rPr>
        <w:t>扩增；</w:t>
      </w:r>
      <w:r>
        <w:rPr>
          <w:rFonts w:hint="eastAsia"/>
          <w:sz w:val="18"/>
          <w:szCs w:val="18"/>
        </w:rPr>
        <w:t xml:space="preserve"> </w:t>
      </w:r>
      <w:r>
        <w:rPr>
          <w:rFonts w:hint="eastAsia"/>
          <w:sz w:val="18"/>
          <w:szCs w:val="18"/>
        </w:rPr>
        <w:t>传代细胞组织块培养——肠管、气管环等</w:t>
      </w:r>
      <w:r>
        <w:rPr>
          <w:rFonts w:hint="eastAsia"/>
          <w:sz w:val="18"/>
          <w:szCs w:val="18"/>
        </w:rPr>
        <w:t xml:space="preserve"> </w:t>
      </w:r>
      <w:r>
        <w:rPr>
          <w:rFonts w:hint="eastAsia"/>
          <w:sz w:val="18"/>
          <w:szCs w:val="18"/>
        </w:rPr>
        <w:t>鉴定：生物学特性鉴定；血清学鉴定（对病毒）；病毒特性：</w:t>
      </w:r>
      <w:r>
        <w:rPr>
          <w:rFonts w:hint="eastAsia"/>
          <w:sz w:val="18"/>
          <w:szCs w:val="18"/>
        </w:rPr>
        <w:t xml:space="preserve">  </w:t>
      </w:r>
      <w:r>
        <w:rPr>
          <w:rFonts w:hint="eastAsia"/>
          <w:sz w:val="18"/>
          <w:szCs w:val="18"/>
        </w:rPr>
        <w:t>如血凝性；分子生物学技术等</w:t>
      </w:r>
    </w:p>
    <w:p w:rsidR="00B82B00" w:rsidRDefault="00B82B00">
      <w:pPr>
        <w:spacing w:line="0" w:lineRule="atLeast"/>
        <w:rPr>
          <w:rFonts w:hint="eastAsia"/>
          <w:sz w:val="18"/>
          <w:szCs w:val="18"/>
        </w:rPr>
      </w:pPr>
      <w:r>
        <w:rPr>
          <w:rFonts w:hint="eastAsia"/>
          <w:sz w:val="18"/>
          <w:szCs w:val="18"/>
        </w:rPr>
        <w:t>(</w:t>
      </w:r>
      <w:r>
        <w:rPr>
          <w:rFonts w:hint="eastAsia"/>
          <w:sz w:val="18"/>
          <w:szCs w:val="18"/>
        </w:rPr>
        <w:t>四</w:t>
      </w:r>
      <w:r>
        <w:rPr>
          <w:rFonts w:hint="eastAsia"/>
          <w:sz w:val="18"/>
          <w:szCs w:val="18"/>
        </w:rPr>
        <w:t>)</w:t>
      </w:r>
      <w:r>
        <w:rPr>
          <w:rFonts w:hint="eastAsia"/>
          <w:sz w:val="18"/>
          <w:szCs w:val="18"/>
        </w:rPr>
        <w:t>、血清学检查：</w:t>
      </w:r>
      <w:r>
        <w:rPr>
          <w:rFonts w:hint="eastAsia"/>
          <w:sz w:val="18"/>
          <w:szCs w:val="18"/>
        </w:rPr>
        <w:t xml:space="preserve">   </w:t>
      </w:r>
      <w:r>
        <w:rPr>
          <w:rFonts w:hint="eastAsia"/>
          <w:sz w:val="18"/>
          <w:szCs w:val="18"/>
        </w:rPr>
        <w:t>双份血清法（检抗体）</w:t>
      </w:r>
      <w:r>
        <w:rPr>
          <w:rFonts w:hint="eastAsia"/>
          <w:sz w:val="18"/>
          <w:szCs w:val="18"/>
        </w:rPr>
        <w:t>HA</w:t>
      </w:r>
      <w:r>
        <w:rPr>
          <w:rFonts w:hint="eastAsia"/>
          <w:sz w:val="18"/>
          <w:szCs w:val="18"/>
        </w:rPr>
        <w:t>、</w:t>
      </w:r>
      <w:r>
        <w:rPr>
          <w:rFonts w:hint="eastAsia"/>
          <w:sz w:val="18"/>
          <w:szCs w:val="18"/>
        </w:rPr>
        <w:t>HI</w:t>
      </w:r>
      <w:r>
        <w:rPr>
          <w:rFonts w:hint="eastAsia"/>
          <w:sz w:val="18"/>
          <w:szCs w:val="18"/>
        </w:rPr>
        <w:t>、补反、</w:t>
      </w:r>
      <w:r>
        <w:rPr>
          <w:rFonts w:hint="eastAsia"/>
          <w:sz w:val="18"/>
          <w:szCs w:val="18"/>
        </w:rPr>
        <w:t xml:space="preserve">  </w:t>
      </w:r>
      <w:r>
        <w:rPr>
          <w:rFonts w:hint="eastAsia"/>
          <w:sz w:val="18"/>
          <w:szCs w:val="18"/>
        </w:rPr>
        <w:t>放射元素</w:t>
      </w:r>
      <w:r>
        <w:rPr>
          <w:rFonts w:hint="eastAsia"/>
          <w:sz w:val="18"/>
          <w:szCs w:val="18"/>
        </w:rPr>
        <w:t>\</w:t>
      </w:r>
      <w:r>
        <w:rPr>
          <w:rFonts w:hint="eastAsia"/>
          <w:sz w:val="18"/>
          <w:szCs w:val="18"/>
        </w:rPr>
        <w:t>荧光</w:t>
      </w:r>
      <w:r>
        <w:rPr>
          <w:rFonts w:hint="eastAsia"/>
          <w:sz w:val="18"/>
          <w:szCs w:val="18"/>
        </w:rPr>
        <w:t>\</w:t>
      </w:r>
      <w:r>
        <w:rPr>
          <w:rFonts w:hint="eastAsia"/>
          <w:sz w:val="18"/>
          <w:szCs w:val="18"/>
        </w:rPr>
        <w:t>酶标记</w:t>
      </w:r>
      <w:r>
        <w:rPr>
          <w:rFonts w:hint="eastAsia"/>
          <w:sz w:val="18"/>
          <w:szCs w:val="18"/>
        </w:rPr>
        <w:t xml:space="preserve">  </w:t>
      </w:r>
      <w:r>
        <w:rPr>
          <w:rFonts w:hint="eastAsia"/>
          <w:sz w:val="18"/>
          <w:szCs w:val="18"/>
        </w:rPr>
        <w:t>中和试验</w:t>
      </w:r>
      <w:r>
        <w:rPr>
          <w:rFonts w:hint="eastAsia"/>
          <w:sz w:val="18"/>
          <w:szCs w:val="18"/>
        </w:rPr>
        <w:t> </w:t>
      </w:r>
    </w:p>
    <w:p w:rsidR="00B82B00" w:rsidRDefault="00B82B00">
      <w:pPr>
        <w:spacing w:line="0" w:lineRule="atLeast"/>
        <w:rPr>
          <w:rFonts w:hint="eastAsia"/>
          <w:sz w:val="18"/>
          <w:szCs w:val="18"/>
        </w:rPr>
      </w:pPr>
      <w:r>
        <w:rPr>
          <w:rFonts w:hint="eastAsia"/>
          <w:sz w:val="18"/>
          <w:szCs w:val="18"/>
        </w:rPr>
        <w:t>(</w:t>
      </w:r>
      <w:r>
        <w:rPr>
          <w:rFonts w:hint="eastAsia"/>
          <w:sz w:val="18"/>
          <w:szCs w:val="18"/>
        </w:rPr>
        <w:t>五</w:t>
      </w:r>
      <w:r>
        <w:rPr>
          <w:rFonts w:hint="eastAsia"/>
          <w:sz w:val="18"/>
          <w:szCs w:val="18"/>
        </w:rPr>
        <w:t>)</w:t>
      </w:r>
      <w:r>
        <w:rPr>
          <w:rFonts w:hint="eastAsia"/>
          <w:sz w:val="18"/>
          <w:szCs w:val="18"/>
        </w:rPr>
        <w:t>、分子生物学技术</w:t>
      </w:r>
      <w:r>
        <w:rPr>
          <w:rFonts w:hint="eastAsia"/>
          <w:sz w:val="18"/>
          <w:szCs w:val="18"/>
        </w:rPr>
        <w:t xml:space="preserve">   </w:t>
      </w:r>
      <w:r>
        <w:rPr>
          <w:rFonts w:hint="eastAsia"/>
          <w:sz w:val="18"/>
          <w:szCs w:val="18"/>
        </w:rPr>
        <w:t>核酸酶切图谱</w:t>
      </w:r>
      <w:r>
        <w:rPr>
          <w:rFonts w:hint="eastAsia"/>
          <w:sz w:val="18"/>
          <w:szCs w:val="18"/>
        </w:rPr>
        <w:t xml:space="preserve"> </w:t>
      </w:r>
      <w:r>
        <w:rPr>
          <w:rFonts w:hint="eastAsia"/>
          <w:sz w:val="18"/>
          <w:szCs w:val="18"/>
        </w:rPr>
        <w:t>核酸探针</w:t>
      </w:r>
      <w:r>
        <w:rPr>
          <w:rFonts w:hint="eastAsia"/>
          <w:sz w:val="18"/>
          <w:szCs w:val="18"/>
        </w:rPr>
        <w:t xml:space="preserve"> PCR</w:t>
      </w:r>
      <w:r>
        <w:rPr>
          <w:rFonts w:hint="eastAsia"/>
          <w:sz w:val="18"/>
          <w:szCs w:val="18"/>
        </w:rPr>
        <w:t>技术等</w:t>
      </w:r>
      <w:r>
        <w:rPr>
          <w:rFonts w:hint="eastAsia"/>
          <w:sz w:val="18"/>
          <w:szCs w:val="18"/>
        </w:rPr>
        <w:t xml:space="preserve"> </w:t>
      </w:r>
      <w:r>
        <w:rPr>
          <w:rFonts w:hint="eastAsia"/>
          <w:sz w:val="18"/>
          <w:szCs w:val="18"/>
        </w:rPr>
        <w:t>其他病原微生物</w:t>
      </w: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p>
    <w:p w:rsidR="00B82B00" w:rsidRDefault="00B82B00">
      <w:pPr>
        <w:spacing w:line="0" w:lineRule="atLeast"/>
        <w:rPr>
          <w:rFonts w:hint="eastAsia"/>
          <w:b/>
          <w:bCs/>
          <w:sz w:val="32"/>
          <w:szCs w:val="32"/>
        </w:rPr>
      </w:pPr>
      <w:r>
        <w:rPr>
          <w:rFonts w:hint="eastAsia"/>
          <w:b/>
          <w:bCs/>
          <w:sz w:val="32"/>
          <w:szCs w:val="32"/>
        </w:rPr>
        <w:t>病毒各论</w:t>
      </w:r>
    </w:p>
    <w:p w:rsidR="00B82B00" w:rsidRDefault="00B82B00">
      <w:pPr>
        <w:numPr>
          <w:ilvl w:val="0"/>
          <w:numId w:val="6"/>
        </w:numPr>
        <w:spacing w:line="0" w:lineRule="atLeast"/>
        <w:rPr>
          <w:rFonts w:hint="eastAsia"/>
          <w:b/>
          <w:bCs/>
          <w:sz w:val="18"/>
          <w:szCs w:val="18"/>
        </w:rPr>
      </w:pPr>
      <w:r>
        <w:rPr>
          <w:rFonts w:hint="eastAsia"/>
          <w:b/>
          <w:bCs/>
          <w:sz w:val="18"/>
          <w:szCs w:val="18"/>
        </w:rPr>
        <w:t>新城疫病毒诊断</w:t>
      </w:r>
      <w:r>
        <w:rPr>
          <w:rFonts w:hint="eastAsia"/>
          <w:sz w:val="18"/>
          <w:szCs w:val="18"/>
        </w:rPr>
        <w:t>与</w:t>
      </w:r>
      <w:r>
        <w:rPr>
          <w:rFonts w:hint="eastAsia"/>
          <w:b/>
          <w:bCs/>
          <w:sz w:val="18"/>
          <w:szCs w:val="18"/>
        </w:rPr>
        <w:t>防控</w:t>
      </w:r>
    </w:p>
    <w:p w:rsidR="00B82B00" w:rsidRDefault="00B82B00">
      <w:pPr>
        <w:spacing w:line="0" w:lineRule="atLeast"/>
        <w:rPr>
          <w:rFonts w:hint="eastAsia"/>
          <w:sz w:val="18"/>
          <w:szCs w:val="18"/>
        </w:rPr>
      </w:pPr>
      <w:r>
        <w:rPr>
          <w:rFonts w:hint="eastAsia"/>
          <w:sz w:val="18"/>
          <w:szCs w:val="18"/>
        </w:rPr>
        <w:t xml:space="preserve">A </w:t>
      </w:r>
      <w:r>
        <w:rPr>
          <w:rFonts w:hint="eastAsia"/>
          <w:sz w:val="18"/>
          <w:szCs w:val="18"/>
        </w:rPr>
        <w:t>微生物学诊断</w:t>
      </w:r>
    </w:p>
    <w:p w:rsidR="00B82B00" w:rsidRDefault="00B82B00">
      <w:pPr>
        <w:spacing w:line="0" w:lineRule="atLeast"/>
        <w:rPr>
          <w:rFonts w:hint="eastAsia"/>
          <w:sz w:val="18"/>
          <w:szCs w:val="18"/>
        </w:rPr>
      </w:pPr>
      <w:r>
        <w:rPr>
          <w:rFonts w:hint="eastAsia"/>
          <w:sz w:val="18"/>
          <w:szCs w:val="18"/>
        </w:rPr>
        <w:t>（</w:t>
      </w:r>
      <w:r>
        <w:rPr>
          <w:rFonts w:hint="eastAsia"/>
          <w:sz w:val="18"/>
          <w:szCs w:val="18"/>
        </w:rPr>
        <w:t>1</w:t>
      </w:r>
      <w:r>
        <w:rPr>
          <w:rFonts w:hint="eastAsia"/>
          <w:sz w:val="18"/>
          <w:szCs w:val="18"/>
        </w:rPr>
        <w:t>）病毒分离：无循环抗体时，取脾、脑或肺制成匀浆，冻融三次，加双抗感作，接种</w:t>
      </w:r>
      <w:r>
        <w:rPr>
          <w:rFonts w:hint="eastAsia"/>
          <w:sz w:val="18"/>
          <w:szCs w:val="18"/>
        </w:rPr>
        <w:t>10</w:t>
      </w:r>
      <w:r>
        <w:rPr>
          <w:rFonts w:hint="eastAsia"/>
          <w:sz w:val="18"/>
          <w:szCs w:val="18"/>
        </w:rPr>
        <w:t>日鸡胚，观察死亡胚体出血情况，尿囊液做血凝试验，以新城疫病毒血清做血凝抑制实验鉴定。鉴定为新城疫病毒还需要做</w:t>
      </w:r>
      <w:r>
        <w:rPr>
          <w:rFonts w:hint="eastAsia"/>
          <w:sz w:val="18"/>
          <w:szCs w:val="18"/>
        </w:rPr>
        <w:t>ICPI</w:t>
      </w:r>
      <w:r>
        <w:rPr>
          <w:rFonts w:hint="eastAsia"/>
          <w:sz w:val="18"/>
          <w:szCs w:val="18"/>
        </w:rPr>
        <w:t>、</w:t>
      </w:r>
      <w:r>
        <w:rPr>
          <w:rFonts w:hint="eastAsia"/>
          <w:sz w:val="18"/>
          <w:szCs w:val="18"/>
        </w:rPr>
        <w:t>MDT</w:t>
      </w:r>
      <w:r>
        <w:rPr>
          <w:rFonts w:hint="eastAsia"/>
          <w:sz w:val="18"/>
          <w:szCs w:val="18"/>
        </w:rPr>
        <w:t>和</w:t>
      </w:r>
      <w:r>
        <w:rPr>
          <w:rFonts w:hint="eastAsia"/>
          <w:sz w:val="18"/>
          <w:szCs w:val="18"/>
        </w:rPr>
        <w:t>IVPI</w:t>
      </w:r>
      <w:r>
        <w:rPr>
          <w:rFonts w:hint="eastAsia"/>
          <w:sz w:val="18"/>
          <w:szCs w:val="18"/>
        </w:rPr>
        <w:t>测定病毒毒力。</w:t>
      </w:r>
    </w:p>
    <w:p w:rsidR="00B82B00" w:rsidRDefault="00B82B00">
      <w:pPr>
        <w:spacing w:line="0" w:lineRule="atLeast"/>
        <w:rPr>
          <w:rFonts w:hint="eastAsia"/>
          <w:sz w:val="18"/>
          <w:szCs w:val="18"/>
        </w:rPr>
      </w:pPr>
      <w:r>
        <w:rPr>
          <w:rFonts w:hint="eastAsia"/>
          <w:sz w:val="18"/>
          <w:szCs w:val="18"/>
        </w:rPr>
        <w:t xml:space="preserve">     </w:t>
      </w:r>
      <w:r>
        <w:rPr>
          <w:rFonts w:hint="eastAsia"/>
          <w:sz w:val="18"/>
          <w:szCs w:val="18"/>
        </w:rPr>
        <w:t>如果有循环抗体，病料为肠内容物或用肠道制成的匀浆。</w:t>
      </w:r>
    </w:p>
    <w:p w:rsidR="00B82B00" w:rsidRDefault="00B82B00">
      <w:pPr>
        <w:spacing w:line="0" w:lineRule="atLeast"/>
        <w:rPr>
          <w:rFonts w:hint="eastAsia"/>
          <w:sz w:val="18"/>
          <w:szCs w:val="18"/>
        </w:rPr>
      </w:pPr>
      <w:r>
        <w:rPr>
          <w:rFonts w:hint="eastAsia"/>
          <w:sz w:val="18"/>
          <w:szCs w:val="18"/>
        </w:rPr>
        <w:t>（</w:t>
      </w:r>
      <w:r>
        <w:rPr>
          <w:rFonts w:hint="eastAsia"/>
          <w:sz w:val="18"/>
          <w:szCs w:val="18"/>
        </w:rPr>
        <w:t>2</w:t>
      </w:r>
      <w:r>
        <w:rPr>
          <w:rFonts w:hint="eastAsia"/>
          <w:sz w:val="18"/>
          <w:szCs w:val="18"/>
        </w:rPr>
        <w:t>）荧光抗体染色：用于气管切片或抹片染色，观察荧光有无。</w:t>
      </w:r>
    </w:p>
    <w:p w:rsidR="00B82B00" w:rsidRDefault="00B82B00">
      <w:pPr>
        <w:spacing w:line="0" w:lineRule="atLeast"/>
        <w:rPr>
          <w:rFonts w:hint="eastAsia"/>
          <w:sz w:val="18"/>
          <w:szCs w:val="18"/>
        </w:rPr>
      </w:pPr>
      <w:r>
        <w:rPr>
          <w:rFonts w:hint="eastAsia"/>
          <w:sz w:val="18"/>
          <w:szCs w:val="18"/>
        </w:rPr>
        <w:t>（</w:t>
      </w:r>
      <w:r>
        <w:rPr>
          <w:rFonts w:hint="eastAsia"/>
          <w:sz w:val="18"/>
          <w:szCs w:val="18"/>
        </w:rPr>
        <w:t>3</w:t>
      </w:r>
      <w:r>
        <w:rPr>
          <w:rFonts w:hint="eastAsia"/>
          <w:sz w:val="18"/>
          <w:szCs w:val="18"/>
        </w:rPr>
        <w:t>）</w:t>
      </w:r>
      <w:r>
        <w:rPr>
          <w:rFonts w:hint="eastAsia"/>
          <w:sz w:val="18"/>
          <w:szCs w:val="18"/>
        </w:rPr>
        <w:t>RT</w:t>
      </w:r>
      <w:r>
        <w:rPr>
          <w:rFonts w:hint="eastAsia"/>
          <w:sz w:val="18"/>
          <w:szCs w:val="18"/>
        </w:rPr>
        <w:t>－</w:t>
      </w:r>
      <w:r>
        <w:rPr>
          <w:rFonts w:hint="eastAsia"/>
          <w:sz w:val="18"/>
          <w:szCs w:val="18"/>
        </w:rPr>
        <w:t>PCR</w:t>
      </w:r>
      <w:r>
        <w:rPr>
          <w:rFonts w:hint="eastAsia"/>
          <w:sz w:val="18"/>
          <w:szCs w:val="18"/>
        </w:rPr>
        <w:t>诊断：病料提取</w:t>
      </w:r>
      <w:r>
        <w:rPr>
          <w:rFonts w:hint="eastAsia"/>
          <w:sz w:val="18"/>
          <w:szCs w:val="18"/>
        </w:rPr>
        <w:t>RNA</w:t>
      </w:r>
      <w:r>
        <w:rPr>
          <w:rFonts w:hint="eastAsia"/>
          <w:sz w:val="18"/>
          <w:szCs w:val="18"/>
        </w:rPr>
        <w:t>后，反转录</w:t>
      </w:r>
      <w:r>
        <w:rPr>
          <w:rFonts w:hint="eastAsia"/>
          <w:sz w:val="18"/>
          <w:szCs w:val="18"/>
        </w:rPr>
        <w:t>cDNA</w:t>
      </w:r>
      <w:r>
        <w:rPr>
          <w:rFonts w:hint="eastAsia"/>
          <w:sz w:val="18"/>
          <w:szCs w:val="18"/>
        </w:rPr>
        <w:t>，用可区分强毒株和弱毒株的引物扩展，直接鉴定病毒确诊。</w:t>
      </w:r>
    </w:p>
    <w:p w:rsidR="00B82B00" w:rsidRDefault="00B82B00">
      <w:pPr>
        <w:spacing w:line="0" w:lineRule="atLeast"/>
        <w:rPr>
          <w:rFonts w:hint="eastAsia"/>
          <w:sz w:val="18"/>
          <w:szCs w:val="18"/>
        </w:rPr>
      </w:pPr>
      <w:r>
        <w:rPr>
          <w:rFonts w:hint="eastAsia"/>
          <w:sz w:val="18"/>
          <w:szCs w:val="18"/>
        </w:rPr>
        <w:t>（</w:t>
      </w:r>
      <w:r>
        <w:rPr>
          <w:rFonts w:hint="eastAsia"/>
          <w:sz w:val="18"/>
          <w:szCs w:val="18"/>
        </w:rPr>
        <w:t>4</w:t>
      </w:r>
      <w:r>
        <w:rPr>
          <w:rFonts w:hint="eastAsia"/>
          <w:sz w:val="18"/>
          <w:szCs w:val="18"/>
        </w:rPr>
        <w:t>）</w:t>
      </w:r>
      <w:r>
        <w:rPr>
          <w:rFonts w:hint="eastAsia"/>
          <w:sz w:val="18"/>
          <w:szCs w:val="18"/>
        </w:rPr>
        <w:t>HI</w:t>
      </w:r>
      <w:r>
        <w:rPr>
          <w:rFonts w:hint="eastAsia"/>
          <w:sz w:val="18"/>
          <w:szCs w:val="18"/>
        </w:rPr>
        <w:t>实验：用于非免疫鸡群诊断。免疫鸡群</w:t>
      </w:r>
      <w:r>
        <w:rPr>
          <w:rFonts w:hint="eastAsia"/>
          <w:sz w:val="18"/>
          <w:szCs w:val="18"/>
        </w:rPr>
        <w:t>HI</w:t>
      </w:r>
      <w:r>
        <w:rPr>
          <w:rFonts w:hint="eastAsia"/>
          <w:sz w:val="18"/>
          <w:szCs w:val="18"/>
        </w:rPr>
        <w:t>抗体效价参差不齐，可以用于辅助诊断。</w:t>
      </w:r>
    </w:p>
    <w:p w:rsidR="00B82B00" w:rsidRDefault="00B82B00">
      <w:pPr>
        <w:spacing w:line="0" w:lineRule="atLeast"/>
        <w:rPr>
          <w:rFonts w:hint="eastAsia"/>
          <w:sz w:val="18"/>
          <w:szCs w:val="18"/>
        </w:rPr>
      </w:pPr>
      <w:r>
        <w:rPr>
          <w:rFonts w:hint="eastAsia"/>
          <w:sz w:val="18"/>
          <w:szCs w:val="18"/>
        </w:rPr>
        <w:t xml:space="preserve">B </w:t>
      </w:r>
      <w:r>
        <w:rPr>
          <w:rFonts w:hint="eastAsia"/>
          <w:sz w:val="18"/>
          <w:szCs w:val="18"/>
        </w:rPr>
        <w:t>防控</w:t>
      </w:r>
    </w:p>
    <w:p w:rsidR="00B82B00" w:rsidRDefault="00B82B00">
      <w:pPr>
        <w:spacing w:line="0" w:lineRule="atLeast"/>
        <w:rPr>
          <w:rFonts w:hint="eastAsia"/>
          <w:sz w:val="18"/>
          <w:szCs w:val="18"/>
        </w:rPr>
      </w:pPr>
      <w:r>
        <w:rPr>
          <w:rFonts w:hint="eastAsia"/>
          <w:sz w:val="18"/>
          <w:szCs w:val="18"/>
        </w:rPr>
        <w:t xml:space="preserve">     </w:t>
      </w:r>
      <w:r>
        <w:rPr>
          <w:rFonts w:hint="eastAsia"/>
          <w:sz w:val="18"/>
          <w:szCs w:val="18"/>
        </w:rPr>
        <w:t>生产实践中，常用</w:t>
      </w:r>
      <w:r>
        <w:rPr>
          <w:rFonts w:hint="eastAsia"/>
          <w:sz w:val="18"/>
          <w:szCs w:val="18"/>
        </w:rPr>
        <w:t>LaSota</w:t>
      </w:r>
      <w:r>
        <w:rPr>
          <w:rFonts w:hint="eastAsia"/>
          <w:sz w:val="18"/>
          <w:szCs w:val="18"/>
        </w:rPr>
        <w:t>弱毒分别在第</w:t>
      </w:r>
      <w:r>
        <w:rPr>
          <w:rFonts w:hint="eastAsia"/>
          <w:sz w:val="18"/>
          <w:szCs w:val="18"/>
        </w:rPr>
        <w:t>7</w:t>
      </w:r>
      <w:r>
        <w:rPr>
          <w:rFonts w:hint="eastAsia"/>
          <w:sz w:val="18"/>
          <w:szCs w:val="18"/>
        </w:rPr>
        <w:t>、</w:t>
      </w:r>
      <w:r>
        <w:rPr>
          <w:rFonts w:hint="eastAsia"/>
          <w:sz w:val="18"/>
          <w:szCs w:val="18"/>
        </w:rPr>
        <w:t>15</w:t>
      </w:r>
      <w:r>
        <w:rPr>
          <w:rFonts w:hint="eastAsia"/>
          <w:sz w:val="18"/>
          <w:szCs w:val="18"/>
        </w:rPr>
        <w:t>、</w:t>
      </w:r>
      <w:r>
        <w:rPr>
          <w:rFonts w:hint="eastAsia"/>
          <w:sz w:val="18"/>
          <w:szCs w:val="18"/>
        </w:rPr>
        <w:t>30</w:t>
      </w:r>
      <w:r>
        <w:rPr>
          <w:rFonts w:hint="eastAsia"/>
          <w:sz w:val="18"/>
          <w:szCs w:val="18"/>
        </w:rPr>
        <w:t>天滴鼻点眼或饮水，</w:t>
      </w:r>
      <w:r>
        <w:rPr>
          <w:rFonts w:hint="eastAsia"/>
          <w:sz w:val="18"/>
          <w:szCs w:val="18"/>
        </w:rPr>
        <w:t>60</w:t>
      </w:r>
      <w:r>
        <w:rPr>
          <w:rFonts w:hint="eastAsia"/>
          <w:sz w:val="18"/>
          <w:szCs w:val="18"/>
        </w:rPr>
        <w:t>日注射</w:t>
      </w:r>
      <w:r>
        <w:rPr>
          <w:rFonts w:hint="eastAsia"/>
          <w:sz w:val="18"/>
          <w:szCs w:val="18"/>
        </w:rPr>
        <w:t>I</w:t>
      </w:r>
      <w:r>
        <w:rPr>
          <w:rFonts w:hint="eastAsia"/>
          <w:sz w:val="18"/>
          <w:szCs w:val="18"/>
        </w:rPr>
        <w:t>系，</w:t>
      </w:r>
      <w:r>
        <w:rPr>
          <w:rFonts w:hint="eastAsia"/>
          <w:sz w:val="18"/>
          <w:szCs w:val="18"/>
        </w:rPr>
        <w:t>120</w:t>
      </w:r>
      <w:r>
        <w:rPr>
          <w:rFonts w:hint="eastAsia"/>
          <w:sz w:val="18"/>
          <w:szCs w:val="18"/>
        </w:rPr>
        <w:t>天接种灭活油佐剂疫苗，进行预防接种。发病鸡用新城疫特异性卵黄抗体治疗有一定效果。</w:t>
      </w:r>
    </w:p>
    <w:p w:rsidR="00B82B00" w:rsidRDefault="00B82B00">
      <w:pPr>
        <w:numPr>
          <w:ilvl w:val="0"/>
          <w:numId w:val="6"/>
        </w:numPr>
        <w:spacing w:line="0" w:lineRule="atLeast"/>
        <w:rPr>
          <w:rFonts w:hint="eastAsia"/>
          <w:b/>
          <w:bCs/>
          <w:sz w:val="18"/>
          <w:szCs w:val="18"/>
        </w:rPr>
      </w:pPr>
      <w:r>
        <w:rPr>
          <w:rFonts w:hint="eastAsia"/>
          <w:b/>
          <w:bCs/>
          <w:sz w:val="18"/>
          <w:szCs w:val="18"/>
        </w:rPr>
        <w:t>犬瘟热致病机理（出现两次发热原因）、诊断</w:t>
      </w:r>
    </w:p>
    <w:p w:rsidR="00B82B00" w:rsidRDefault="00B82B00">
      <w:pPr>
        <w:spacing w:line="0" w:lineRule="atLeast"/>
        <w:rPr>
          <w:rFonts w:hint="eastAsia"/>
          <w:sz w:val="18"/>
          <w:szCs w:val="18"/>
        </w:rPr>
      </w:pPr>
      <w:r>
        <w:rPr>
          <w:rFonts w:hint="eastAsia"/>
          <w:sz w:val="18"/>
          <w:szCs w:val="18"/>
        </w:rPr>
        <w:t>原因：病毒首先在上呼吸道及黏膜上皮细胞复制，继而在局部淋巴结复制后被淋巴细胞携带进入血流，产生初始病毒血症，同时伴有第一次发热。病毒扩展到网状内皮系统，在淋巴器官增殖的病毒被淋巴细胞及单核细胞携带进入血流，产生第二次病毒血症，伴有第二次体温升高。</w:t>
      </w:r>
    </w:p>
    <w:p w:rsidR="00B82B00" w:rsidRDefault="00B82B00">
      <w:pPr>
        <w:spacing w:line="0" w:lineRule="atLeast"/>
        <w:rPr>
          <w:rFonts w:hint="eastAsia"/>
          <w:sz w:val="18"/>
          <w:szCs w:val="18"/>
        </w:rPr>
      </w:pPr>
      <w:r>
        <w:rPr>
          <w:rFonts w:hint="eastAsia"/>
          <w:sz w:val="18"/>
          <w:szCs w:val="18"/>
        </w:rPr>
        <w:t>诊断：①病毒分离：病兽的淋巴细胞与经丝裂原刺激的健康犬淋巴细胞共同培养，传代后，可在</w:t>
      </w:r>
      <w:r>
        <w:rPr>
          <w:rFonts w:hint="eastAsia"/>
          <w:sz w:val="18"/>
          <w:szCs w:val="18"/>
        </w:rPr>
        <w:t>MDCK</w:t>
      </w:r>
      <w:r>
        <w:rPr>
          <w:rFonts w:hint="eastAsia"/>
          <w:sz w:val="18"/>
          <w:szCs w:val="18"/>
        </w:rPr>
        <w:t>、</w:t>
      </w:r>
      <w:r>
        <w:rPr>
          <w:rFonts w:hint="eastAsia"/>
          <w:sz w:val="18"/>
          <w:szCs w:val="18"/>
        </w:rPr>
        <w:t>Vero</w:t>
      </w:r>
      <w:r>
        <w:rPr>
          <w:rFonts w:hint="eastAsia"/>
          <w:sz w:val="18"/>
          <w:szCs w:val="18"/>
        </w:rPr>
        <w:t>或原代细胞生长、盲传数代可形成放射状及形成合胞体。</w:t>
      </w:r>
    </w:p>
    <w:p w:rsidR="00B82B00" w:rsidRDefault="00B82B00">
      <w:pPr>
        <w:spacing w:line="0" w:lineRule="atLeast"/>
        <w:rPr>
          <w:rFonts w:hint="eastAsia"/>
          <w:sz w:val="18"/>
          <w:szCs w:val="18"/>
        </w:rPr>
      </w:pPr>
      <w:r>
        <w:rPr>
          <w:rFonts w:hint="eastAsia"/>
          <w:sz w:val="18"/>
          <w:szCs w:val="18"/>
        </w:rPr>
        <w:t>②免疫组化或</w:t>
      </w:r>
      <w:r>
        <w:rPr>
          <w:rFonts w:hint="eastAsia"/>
          <w:sz w:val="18"/>
          <w:szCs w:val="18"/>
        </w:rPr>
        <w:t>RT</w:t>
      </w:r>
      <w:r>
        <w:rPr>
          <w:rFonts w:hint="eastAsia"/>
          <w:sz w:val="18"/>
          <w:szCs w:val="18"/>
        </w:rPr>
        <w:t>－</w:t>
      </w:r>
      <w:r>
        <w:rPr>
          <w:rFonts w:hint="eastAsia"/>
          <w:sz w:val="18"/>
          <w:szCs w:val="18"/>
        </w:rPr>
        <w:t>PCR</w:t>
      </w:r>
      <w:r>
        <w:rPr>
          <w:rFonts w:hint="eastAsia"/>
          <w:sz w:val="18"/>
          <w:szCs w:val="18"/>
        </w:rPr>
        <w:t>检查病毒：取临死前动物外周血淋巴细胞或剖检动物的肺、胃、肠及膀胱组织做压片或提取</w:t>
      </w:r>
      <w:r>
        <w:rPr>
          <w:rFonts w:hint="eastAsia"/>
          <w:sz w:val="18"/>
          <w:szCs w:val="18"/>
        </w:rPr>
        <w:t>RNA</w:t>
      </w:r>
      <w:r>
        <w:rPr>
          <w:rFonts w:hint="eastAsia"/>
          <w:sz w:val="18"/>
          <w:szCs w:val="18"/>
        </w:rPr>
        <w:t>，用免疫组化或</w:t>
      </w:r>
      <w:r>
        <w:rPr>
          <w:rFonts w:hint="eastAsia"/>
          <w:sz w:val="18"/>
          <w:szCs w:val="18"/>
        </w:rPr>
        <w:t>RT</w:t>
      </w:r>
      <w:r>
        <w:rPr>
          <w:rFonts w:hint="eastAsia"/>
          <w:sz w:val="18"/>
          <w:szCs w:val="18"/>
        </w:rPr>
        <w:t>－</w:t>
      </w:r>
      <w:r>
        <w:rPr>
          <w:rFonts w:hint="eastAsia"/>
          <w:sz w:val="18"/>
          <w:szCs w:val="18"/>
        </w:rPr>
        <w:t>PCR</w:t>
      </w:r>
      <w:r>
        <w:rPr>
          <w:rFonts w:hint="eastAsia"/>
          <w:sz w:val="18"/>
          <w:szCs w:val="18"/>
        </w:rPr>
        <w:t>检测病毒抗原。</w:t>
      </w:r>
    </w:p>
    <w:p w:rsidR="00B82B00" w:rsidRDefault="00B82B00">
      <w:pPr>
        <w:spacing w:line="0" w:lineRule="atLeast"/>
        <w:rPr>
          <w:rFonts w:hint="eastAsia"/>
          <w:sz w:val="18"/>
          <w:szCs w:val="18"/>
        </w:rPr>
      </w:pPr>
      <w:r>
        <w:rPr>
          <w:rFonts w:hint="eastAsia"/>
          <w:sz w:val="18"/>
          <w:szCs w:val="18"/>
        </w:rPr>
        <w:t>另外，现在临床上还可以用胶体金试纸条。</w:t>
      </w:r>
    </w:p>
    <w:p w:rsidR="00B82B00" w:rsidRDefault="00B82B00">
      <w:pPr>
        <w:numPr>
          <w:ilvl w:val="0"/>
          <w:numId w:val="6"/>
        </w:numPr>
        <w:spacing w:line="0" w:lineRule="atLeast"/>
        <w:rPr>
          <w:rFonts w:hint="eastAsia"/>
          <w:b/>
          <w:bCs/>
          <w:sz w:val="18"/>
          <w:szCs w:val="18"/>
        </w:rPr>
      </w:pPr>
      <w:r>
        <w:rPr>
          <w:rFonts w:hint="eastAsia"/>
          <w:b/>
          <w:bCs/>
          <w:sz w:val="18"/>
          <w:szCs w:val="18"/>
        </w:rPr>
        <w:t>狂犬病致病机理</w:t>
      </w:r>
    </w:p>
    <w:p w:rsidR="00B82B00" w:rsidRDefault="00B82B00">
      <w:pPr>
        <w:spacing w:line="0" w:lineRule="atLeast"/>
        <w:rPr>
          <w:rFonts w:hint="eastAsia"/>
          <w:sz w:val="18"/>
          <w:szCs w:val="18"/>
        </w:rPr>
      </w:pPr>
      <w:r>
        <w:rPr>
          <w:rFonts w:hint="eastAsia"/>
          <w:sz w:val="18"/>
          <w:szCs w:val="18"/>
        </w:rPr>
        <w:t>主要传播途径为被带毒动物咬伤。病毒进入机体后，特异性结合神经肌肉结合处的乙酰胆碱受体和神经节苷脂等受体。在伤口附件的肌细胞内复制，然后通过感觉或运动神经末梢侵入外周神经系统，沿神经轴索上行至中枢神经系统，在脑的边缘系统大量复制，并以很高的滴度分泌到唾液中。在动物出现兴奋狂暴症状乱咬时，唾液中含有高度感染性的病毒。</w:t>
      </w:r>
    </w:p>
    <w:p w:rsidR="00B82B00" w:rsidRDefault="00B82B00">
      <w:pPr>
        <w:numPr>
          <w:ilvl w:val="0"/>
          <w:numId w:val="6"/>
        </w:numPr>
        <w:spacing w:line="0" w:lineRule="atLeast"/>
        <w:rPr>
          <w:rFonts w:hint="eastAsia"/>
          <w:b/>
          <w:bCs/>
          <w:sz w:val="18"/>
          <w:szCs w:val="18"/>
        </w:rPr>
      </w:pPr>
      <w:r>
        <w:rPr>
          <w:rFonts w:hint="eastAsia"/>
          <w:b/>
          <w:bCs/>
          <w:sz w:val="18"/>
          <w:szCs w:val="18"/>
        </w:rPr>
        <w:t>禽流感病毒抗原性及其变异</w:t>
      </w:r>
    </w:p>
    <w:p w:rsidR="00B82B00" w:rsidRDefault="00B82B00">
      <w:pPr>
        <w:numPr>
          <w:ilvl w:val="0"/>
          <w:numId w:val="6"/>
        </w:numPr>
        <w:spacing w:line="0" w:lineRule="atLeast"/>
        <w:rPr>
          <w:rFonts w:hint="eastAsia"/>
          <w:b/>
          <w:bCs/>
          <w:sz w:val="18"/>
          <w:szCs w:val="18"/>
        </w:rPr>
      </w:pPr>
      <w:r>
        <w:rPr>
          <w:rFonts w:hint="eastAsia"/>
          <w:sz w:val="18"/>
          <w:szCs w:val="18"/>
        </w:rPr>
        <w:t>AIV</w:t>
      </w:r>
      <w:r>
        <w:rPr>
          <w:rFonts w:hint="eastAsia"/>
          <w:sz w:val="18"/>
          <w:szCs w:val="18"/>
        </w:rPr>
        <w:t>表而抗原主要有</w:t>
      </w:r>
      <w:r>
        <w:rPr>
          <w:rFonts w:hint="eastAsia"/>
          <w:sz w:val="18"/>
          <w:szCs w:val="18"/>
        </w:rPr>
        <w:t>HA</w:t>
      </w:r>
      <w:r>
        <w:rPr>
          <w:rFonts w:hint="eastAsia"/>
          <w:sz w:val="18"/>
          <w:szCs w:val="18"/>
        </w:rPr>
        <w:t>抗原和</w:t>
      </w:r>
      <w:r>
        <w:rPr>
          <w:rFonts w:hint="eastAsia"/>
          <w:sz w:val="18"/>
          <w:szCs w:val="18"/>
        </w:rPr>
        <w:t>NA</w:t>
      </w:r>
      <w:r>
        <w:rPr>
          <w:rFonts w:hint="eastAsia"/>
          <w:sz w:val="18"/>
          <w:szCs w:val="18"/>
        </w:rPr>
        <w:t>抗原，内部抗原为</w:t>
      </w:r>
      <w:r>
        <w:rPr>
          <w:rFonts w:hint="eastAsia"/>
          <w:sz w:val="18"/>
          <w:szCs w:val="18"/>
        </w:rPr>
        <w:t>N</w:t>
      </w:r>
      <w:r>
        <w:rPr>
          <w:rFonts w:hint="eastAsia"/>
          <w:sz w:val="18"/>
          <w:szCs w:val="18"/>
        </w:rPr>
        <w:t>和</w:t>
      </w:r>
      <w:r>
        <w:rPr>
          <w:rFonts w:hint="eastAsia"/>
          <w:sz w:val="18"/>
          <w:szCs w:val="18"/>
        </w:rPr>
        <w:t>M</w:t>
      </w:r>
      <w:r>
        <w:rPr>
          <w:rFonts w:hint="eastAsia"/>
          <w:sz w:val="18"/>
          <w:szCs w:val="18"/>
        </w:rPr>
        <w:t>。这终抗原均具</w:t>
      </w:r>
      <w:r>
        <w:rPr>
          <w:rFonts w:hint="eastAsia"/>
          <w:sz w:val="18"/>
          <w:szCs w:val="18"/>
        </w:rPr>
        <w:t xml:space="preserve"> </w:t>
      </w:r>
      <w:r>
        <w:rPr>
          <w:rFonts w:hint="eastAsia"/>
          <w:sz w:val="18"/>
          <w:szCs w:val="18"/>
        </w:rPr>
        <w:t>杳良好的免疫原性。</w:t>
      </w:r>
      <w:r>
        <w:rPr>
          <w:rFonts w:hint="eastAsia"/>
          <w:sz w:val="18"/>
          <w:szCs w:val="18"/>
        </w:rPr>
        <w:t>A1V</w:t>
      </w:r>
      <w:r>
        <w:rPr>
          <w:rFonts w:hint="eastAsia"/>
          <w:sz w:val="18"/>
          <w:szCs w:val="18"/>
        </w:rPr>
        <w:t>的内部抗原较为保守</w:t>
      </w:r>
      <w:r>
        <w:rPr>
          <w:rFonts w:hint="eastAsia"/>
          <w:sz w:val="18"/>
          <w:szCs w:val="18"/>
        </w:rPr>
        <w:t>,</w:t>
      </w:r>
      <w:r>
        <w:rPr>
          <w:rFonts w:hint="eastAsia"/>
          <w:sz w:val="18"/>
          <w:szCs w:val="18"/>
        </w:rPr>
        <w:t>表面抗原</w:t>
      </w:r>
      <w:r>
        <w:rPr>
          <w:rFonts w:hint="eastAsia"/>
          <w:sz w:val="18"/>
          <w:szCs w:val="18"/>
        </w:rPr>
        <w:t>HA</w:t>
      </w:r>
      <w:r>
        <w:rPr>
          <w:rFonts w:hint="eastAsia"/>
          <w:sz w:val="18"/>
          <w:szCs w:val="18"/>
        </w:rPr>
        <w:t>和</w:t>
      </w:r>
      <w:r>
        <w:rPr>
          <w:rFonts w:hint="eastAsia"/>
          <w:sz w:val="18"/>
          <w:szCs w:val="18"/>
        </w:rPr>
        <w:t>NA</w:t>
      </w:r>
      <w:r>
        <w:rPr>
          <w:rFonts w:hint="eastAsia"/>
          <w:sz w:val="18"/>
          <w:szCs w:val="18"/>
        </w:rPr>
        <w:t>的变异频率髙，存时单独变有时同</w:t>
      </w:r>
      <w:r>
        <w:rPr>
          <w:rFonts w:hint="eastAsia"/>
          <w:sz w:val="18"/>
          <w:szCs w:val="18"/>
        </w:rPr>
        <w:t xml:space="preserve"> </w:t>
      </w:r>
      <w:r>
        <w:rPr>
          <w:rFonts w:hint="eastAsia"/>
          <w:sz w:val="18"/>
          <w:szCs w:val="18"/>
        </w:rPr>
        <w:t>时变异，是禽流感病毐区分亚型的主要依据。其变异嵙购种形式：抗原漂移和抗原转换。前莕指编码</w:t>
      </w:r>
      <w:r>
        <w:rPr>
          <w:rFonts w:hint="eastAsia"/>
          <w:sz w:val="18"/>
          <w:szCs w:val="18"/>
        </w:rPr>
        <w:t>NA</w:t>
      </w:r>
      <w:r>
        <w:rPr>
          <w:rFonts w:hint="eastAsia"/>
          <w:sz w:val="18"/>
          <w:szCs w:val="18"/>
        </w:rPr>
        <w:t>和</w:t>
      </w:r>
      <w:r>
        <w:rPr>
          <w:rFonts w:hint="eastAsia"/>
          <w:sz w:val="18"/>
          <w:szCs w:val="18"/>
        </w:rPr>
        <w:t>HA</w:t>
      </w:r>
      <w:r>
        <w:rPr>
          <w:rFonts w:hint="eastAsia"/>
          <w:sz w:val="18"/>
          <w:szCs w:val="18"/>
        </w:rPr>
        <w:t>蛋白的基因发生点突变而导致</w:t>
      </w:r>
      <w:r>
        <w:rPr>
          <w:rFonts w:hint="eastAsia"/>
          <w:sz w:val="18"/>
          <w:szCs w:val="18"/>
        </w:rPr>
        <w:t>HA</w:t>
      </w:r>
      <w:r>
        <w:rPr>
          <w:rFonts w:hint="eastAsia"/>
          <w:sz w:val="18"/>
          <w:szCs w:val="18"/>
        </w:rPr>
        <w:t>或</w:t>
      </w:r>
      <w:r>
        <w:rPr>
          <w:rFonts w:hint="eastAsia"/>
          <w:sz w:val="18"/>
          <w:szCs w:val="18"/>
        </w:rPr>
        <w:t>NA</w:t>
      </w:r>
      <w:r>
        <w:rPr>
          <w:rFonts w:hint="eastAsia"/>
          <w:sz w:val="18"/>
          <w:szCs w:val="18"/>
        </w:rPr>
        <w:t>抗原性的微小变化后</w:t>
      </w:r>
      <w:r>
        <w:rPr>
          <w:rFonts w:hint="eastAsia"/>
          <w:sz w:val="18"/>
          <w:szCs w:val="18"/>
        </w:rPr>
        <w:t xml:space="preserve"> </w:t>
      </w:r>
      <w:r>
        <w:rPr>
          <w:rFonts w:hint="eastAsia"/>
          <w:sz w:val="18"/>
          <w:szCs w:val="18"/>
        </w:rPr>
        <w:t>者主要指编码</w:t>
      </w:r>
      <w:r>
        <w:rPr>
          <w:rFonts w:hint="eastAsia"/>
          <w:sz w:val="18"/>
          <w:szCs w:val="18"/>
        </w:rPr>
        <w:t>HA</w:t>
      </w:r>
      <w:r>
        <w:rPr>
          <w:rFonts w:hint="eastAsia"/>
          <w:sz w:val="18"/>
          <w:szCs w:val="18"/>
        </w:rPr>
        <w:t>或</w:t>
      </w:r>
      <w:r>
        <w:rPr>
          <w:rFonts w:hint="eastAsia"/>
          <w:sz w:val="18"/>
          <w:szCs w:val="18"/>
        </w:rPr>
        <w:t>NA</w:t>
      </w:r>
      <w:r>
        <w:rPr>
          <w:rFonts w:hint="eastAsia"/>
          <w:sz w:val="18"/>
          <w:szCs w:val="18"/>
        </w:rPr>
        <w:t>的病毐基因发生基因重组或交换而导致</w:t>
      </w:r>
      <w:r>
        <w:rPr>
          <w:rFonts w:hint="eastAsia"/>
          <w:sz w:val="18"/>
          <w:szCs w:val="18"/>
        </w:rPr>
        <w:t>HA</w:t>
      </w:r>
      <w:r>
        <w:rPr>
          <w:rFonts w:hint="eastAsia"/>
          <w:sz w:val="18"/>
          <w:szCs w:val="18"/>
        </w:rPr>
        <w:t>或</w:t>
      </w:r>
      <w:r>
        <w:rPr>
          <w:rFonts w:hint="eastAsia"/>
          <w:sz w:val="18"/>
          <w:szCs w:val="18"/>
        </w:rPr>
        <w:t>NA</w:t>
      </w:r>
      <w:r>
        <w:rPr>
          <w:rFonts w:hint="eastAsia"/>
          <w:sz w:val="18"/>
          <w:szCs w:val="18"/>
        </w:rPr>
        <w:t>抗原的完全改变</w:t>
      </w:r>
      <w:r>
        <w:rPr>
          <w:rFonts w:hint="eastAsia"/>
          <w:sz w:val="18"/>
          <w:szCs w:val="18"/>
        </w:rPr>
        <w:t>,</w:t>
      </w:r>
      <w:r>
        <w:rPr>
          <w:rFonts w:hint="eastAsia"/>
          <w:sz w:val="18"/>
          <w:szCs w:val="18"/>
        </w:rPr>
        <w:t>它致使病毒</w:t>
      </w:r>
      <w:r>
        <w:rPr>
          <w:rFonts w:hint="eastAsia"/>
          <w:sz w:val="18"/>
          <w:szCs w:val="18"/>
        </w:rPr>
        <w:t xml:space="preserve"> </w:t>
      </w:r>
      <w:r>
        <w:rPr>
          <w:rFonts w:hint="eastAsia"/>
          <w:sz w:val="18"/>
          <w:szCs w:val="18"/>
        </w:rPr>
        <w:t>发生型的变异。由于甲型流感病毒各亚型之间抗体的交叉保护力差，所以当抗原转换导致新的巫型产生</w:t>
      </w:r>
      <w:r>
        <w:rPr>
          <w:rFonts w:hint="eastAsia"/>
          <w:sz w:val="18"/>
          <w:szCs w:val="18"/>
        </w:rPr>
        <w:t xml:space="preserve"> </w:t>
      </w:r>
      <w:r>
        <w:rPr>
          <w:rFonts w:hint="eastAsia"/>
          <w:sz w:val="18"/>
          <w:szCs w:val="18"/>
        </w:rPr>
        <w:t>时</w:t>
      </w:r>
      <w:r>
        <w:rPr>
          <w:rFonts w:hint="eastAsia"/>
          <w:sz w:val="18"/>
          <w:szCs w:val="18"/>
        </w:rPr>
        <w:t>,</w:t>
      </w:r>
      <w:r>
        <w:rPr>
          <w:rFonts w:hint="eastAsia"/>
          <w:sz w:val="18"/>
          <w:szCs w:val="18"/>
        </w:rPr>
        <w:t>宿主对新亚型无免疫力，往往发生流感的大流行。</w:t>
      </w:r>
    </w:p>
    <w:p w:rsidR="00B82B00" w:rsidRDefault="00B82B00">
      <w:pPr>
        <w:numPr>
          <w:ilvl w:val="0"/>
          <w:numId w:val="6"/>
        </w:numPr>
        <w:spacing w:line="0" w:lineRule="atLeast"/>
        <w:rPr>
          <w:rFonts w:hint="eastAsia"/>
          <w:b/>
          <w:bCs/>
          <w:sz w:val="18"/>
          <w:szCs w:val="18"/>
        </w:rPr>
      </w:pPr>
      <w:r>
        <w:rPr>
          <w:rFonts w:hint="eastAsia"/>
          <w:b/>
          <w:bCs/>
          <w:sz w:val="18"/>
          <w:szCs w:val="18"/>
        </w:rPr>
        <w:t>AIV</w:t>
      </w:r>
      <w:r>
        <w:rPr>
          <w:rFonts w:hint="eastAsia"/>
          <w:b/>
          <w:bCs/>
          <w:sz w:val="18"/>
          <w:szCs w:val="18"/>
        </w:rPr>
        <w:t>毒力及其分生物学基础</w:t>
      </w:r>
    </w:p>
    <w:p w:rsidR="00B82B00" w:rsidRDefault="00B82B00">
      <w:pPr>
        <w:spacing w:line="0" w:lineRule="atLeast"/>
        <w:rPr>
          <w:rFonts w:hint="eastAsia"/>
          <w:sz w:val="18"/>
          <w:szCs w:val="18"/>
        </w:rPr>
      </w:pPr>
      <w:r>
        <w:rPr>
          <w:rFonts w:hint="eastAsia"/>
          <w:sz w:val="18"/>
          <w:szCs w:val="18"/>
        </w:rPr>
        <w:t>1</w:t>
      </w:r>
      <w:r>
        <w:rPr>
          <w:rFonts w:hint="eastAsia"/>
          <w:sz w:val="18"/>
          <w:szCs w:val="18"/>
        </w:rPr>
        <w:t>、禽流感病毒的毒力差异很大，禽类感染流感病毒，轻者小表现明</w:t>
      </w:r>
      <w:r>
        <w:rPr>
          <w:rFonts w:hint="eastAsia"/>
          <w:sz w:val="18"/>
          <w:szCs w:val="18"/>
        </w:rPr>
        <w:t xml:space="preserve"> </w:t>
      </w:r>
      <w:r>
        <w:rPr>
          <w:rFonts w:hint="eastAsia"/>
          <w:sz w:val="18"/>
          <w:szCs w:val="18"/>
        </w:rPr>
        <w:t>显临床症状，重者感染鸡类可</w:t>
      </w:r>
      <w:r>
        <w:rPr>
          <w:rFonts w:hint="eastAsia"/>
          <w:sz w:val="18"/>
          <w:szCs w:val="18"/>
        </w:rPr>
        <w:t>100%</w:t>
      </w:r>
      <w:r>
        <w:rPr>
          <w:rFonts w:hint="eastAsia"/>
          <w:sz w:val="18"/>
          <w:szCs w:val="18"/>
        </w:rPr>
        <w:t>死亡。在病毒感染过程中，</w:t>
      </w:r>
      <w:r>
        <w:rPr>
          <w:rFonts w:hint="eastAsia"/>
          <w:sz w:val="18"/>
          <w:szCs w:val="18"/>
        </w:rPr>
        <w:t>HA</w:t>
      </w:r>
      <w:r>
        <w:rPr>
          <w:rFonts w:hint="eastAsia"/>
          <w:sz w:val="18"/>
          <w:szCs w:val="18"/>
        </w:rPr>
        <w:t>必须经过蛋白酶切割变成</w:t>
      </w:r>
      <w:r>
        <w:rPr>
          <w:rFonts w:hint="eastAsia"/>
          <w:sz w:val="18"/>
          <w:szCs w:val="18"/>
        </w:rPr>
        <w:t>HA1</w:t>
      </w:r>
      <w:r>
        <w:rPr>
          <w:rFonts w:hint="eastAsia"/>
          <w:sz w:val="18"/>
          <w:szCs w:val="18"/>
        </w:rPr>
        <w:t>和</w:t>
      </w:r>
      <w:r>
        <w:rPr>
          <w:rFonts w:hint="eastAsia"/>
          <w:sz w:val="18"/>
          <w:szCs w:val="18"/>
        </w:rPr>
        <w:t xml:space="preserve"> HA2,</w:t>
      </w:r>
      <w:r>
        <w:rPr>
          <w:rFonts w:hint="eastAsia"/>
          <w:sz w:val="18"/>
          <w:szCs w:val="18"/>
        </w:rPr>
        <w:t>所以</w:t>
      </w:r>
      <w:r>
        <w:rPr>
          <w:rFonts w:hint="eastAsia"/>
          <w:sz w:val="18"/>
          <w:szCs w:val="18"/>
        </w:rPr>
        <w:t>HA</w:t>
      </w:r>
      <w:r>
        <w:rPr>
          <w:rFonts w:hint="eastAsia"/>
          <w:sz w:val="18"/>
          <w:szCs w:val="18"/>
        </w:rPr>
        <w:t>对蛋白酶切割的敏感性直接影响到病毒的毒力。通过蛋白质生化及基因工程技术已经</w:t>
      </w:r>
      <w:r>
        <w:rPr>
          <w:rFonts w:hint="eastAsia"/>
          <w:sz w:val="18"/>
          <w:szCs w:val="18"/>
        </w:rPr>
        <w:t>tf:</w:t>
      </w:r>
      <w:r>
        <w:rPr>
          <w:rFonts w:hint="eastAsia"/>
          <w:sz w:val="18"/>
          <w:szCs w:val="18"/>
        </w:rPr>
        <w:t>明，</w:t>
      </w:r>
      <w:r>
        <w:rPr>
          <w:rFonts w:hint="eastAsia"/>
          <w:sz w:val="18"/>
          <w:szCs w:val="18"/>
        </w:rPr>
        <w:t>HA</w:t>
      </w:r>
      <w:r>
        <w:rPr>
          <w:rFonts w:hint="eastAsia"/>
          <w:sz w:val="18"/>
          <w:szCs w:val="18"/>
        </w:rPr>
        <w:t>切割位点的结构造影响切割</w:t>
      </w:r>
      <w:r>
        <w:rPr>
          <w:rFonts w:hint="eastAsia"/>
          <w:sz w:val="18"/>
          <w:szCs w:val="18"/>
        </w:rPr>
        <w:t xml:space="preserve"> </w:t>
      </w:r>
      <w:r>
        <w:rPr>
          <w:rFonts w:hint="eastAsia"/>
          <w:sz w:val="18"/>
          <w:szCs w:val="18"/>
        </w:rPr>
        <w:t>敏感性的主要原因。在切割位点插入碱性氨基酸序列，则容易切割。</w:t>
      </w:r>
    </w:p>
    <w:p w:rsidR="00B82B00" w:rsidRDefault="00B82B00">
      <w:pPr>
        <w:spacing w:line="0" w:lineRule="atLeast"/>
        <w:rPr>
          <w:rFonts w:hint="eastAsia"/>
          <w:b/>
          <w:bCs/>
          <w:sz w:val="18"/>
          <w:szCs w:val="18"/>
        </w:rPr>
      </w:pPr>
      <w:r>
        <w:rPr>
          <w:rFonts w:hint="eastAsia"/>
          <w:sz w:val="18"/>
          <w:szCs w:val="18"/>
        </w:rPr>
        <w:t>2</w:t>
      </w:r>
      <w:r>
        <w:rPr>
          <w:rFonts w:hint="eastAsia"/>
          <w:sz w:val="18"/>
          <w:szCs w:val="18"/>
        </w:rPr>
        <w:t>、正是由于禽流感病诲的诲力相差较大</w:t>
      </w:r>
      <w:r>
        <w:rPr>
          <w:rFonts w:hint="eastAsia"/>
          <w:sz w:val="18"/>
          <w:szCs w:val="18"/>
        </w:rPr>
        <w:t>,</w:t>
      </w:r>
      <w:r>
        <w:rPr>
          <w:rFonts w:hint="eastAsia"/>
          <w:sz w:val="18"/>
          <w:szCs w:val="18"/>
        </w:rPr>
        <w:t>根据其致病件的不同分为高致病性禽流感病海、低致病性禽流感病毒和无致病性禽流感病毒。</w:t>
      </w:r>
    </w:p>
    <w:p w:rsidR="00B82B00" w:rsidRDefault="00B82B00">
      <w:pPr>
        <w:numPr>
          <w:ilvl w:val="0"/>
          <w:numId w:val="6"/>
        </w:numPr>
        <w:spacing w:line="0" w:lineRule="atLeast"/>
        <w:rPr>
          <w:rFonts w:hint="eastAsia"/>
          <w:b/>
          <w:bCs/>
          <w:sz w:val="18"/>
          <w:szCs w:val="18"/>
        </w:rPr>
      </w:pPr>
      <w:r>
        <w:rPr>
          <w:rFonts w:hint="eastAsia"/>
          <w:b/>
          <w:bCs/>
          <w:sz w:val="18"/>
          <w:szCs w:val="18"/>
        </w:rPr>
        <w:t>PRRSV</w:t>
      </w:r>
      <w:r>
        <w:rPr>
          <w:rFonts w:hint="eastAsia"/>
          <w:b/>
          <w:bCs/>
          <w:sz w:val="18"/>
          <w:szCs w:val="18"/>
        </w:rPr>
        <w:t>实验室诊断</w:t>
      </w:r>
    </w:p>
    <w:p w:rsidR="00B82B00" w:rsidRDefault="00B82B00">
      <w:pPr>
        <w:spacing w:line="0" w:lineRule="atLeast"/>
        <w:rPr>
          <w:rFonts w:hint="eastAsia"/>
          <w:b/>
          <w:bCs/>
          <w:sz w:val="18"/>
          <w:szCs w:val="18"/>
        </w:rPr>
      </w:pPr>
      <w:r>
        <w:rPr>
          <w:rFonts w:hint="eastAsia"/>
          <w:b/>
          <w:bCs/>
          <w:sz w:val="18"/>
          <w:szCs w:val="18"/>
        </w:rPr>
        <w:t>血清学方法</w:t>
      </w:r>
      <w:r>
        <w:rPr>
          <w:rFonts w:hint="eastAsia"/>
          <w:b/>
          <w:bCs/>
          <w:sz w:val="18"/>
          <w:szCs w:val="18"/>
        </w:rPr>
        <w:t>:</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免疫过氧化物酶单层试验</w:t>
      </w:r>
      <w:r>
        <w:rPr>
          <w:rFonts w:hint="eastAsia"/>
          <w:sz w:val="18"/>
          <w:szCs w:val="18"/>
        </w:rPr>
        <w:t>(IPMA</w:t>
      </w:r>
      <w:r>
        <w:rPr>
          <w:rFonts w:hint="eastAsia"/>
          <w:sz w:val="18"/>
          <w:szCs w:val="18"/>
        </w:rPr>
        <w:t>）</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间接免疫荧光试验</w:t>
      </w:r>
      <w:r>
        <w:rPr>
          <w:rFonts w:hint="eastAsia"/>
          <w:sz w:val="18"/>
          <w:szCs w:val="18"/>
        </w:rPr>
        <w:t>(IFA)</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间接酶联免疫吸附试验</w:t>
      </w:r>
      <w:r>
        <w:rPr>
          <w:rFonts w:hint="eastAsia"/>
          <w:sz w:val="18"/>
          <w:szCs w:val="18"/>
        </w:rPr>
        <w:t>(ELISA)</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血清中和试验</w:t>
      </w:r>
      <w:r>
        <w:rPr>
          <w:rFonts w:hint="eastAsia"/>
          <w:sz w:val="18"/>
          <w:szCs w:val="18"/>
        </w:rPr>
        <w:t>(SN)</w:t>
      </w:r>
      <w:r>
        <w:rPr>
          <w:rFonts w:hint="eastAsia"/>
          <w:sz w:val="18"/>
          <w:szCs w:val="18"/>
        </w:rPr>
        <w:t>等</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血清学诊断操作容易，敏感性和特异性都较高。目前这</w:t>
      </w:r>
      <w:r>
        <w:rPr>
          <w:rFonts w:hint="eastAsia"/>
          <w:sz w:val="18"/>
          <w:szCs w:val="18"/>
        </w:rPr>
        <w:t>4</w:t>
      </w:r>
      <w:r>
        <w:rPr>
          <w:rFonts w:hint="eastAsia"/>
          <w:sz w:val="18"/>
          <w:szCs w:val="18"/>
        </w:rPr>
        <w:t>种</w:t>
      </w:r>
      <w:r>
        <w:rPr>
          <w:rFonts w:hint="eastAsia"/>
          <w:sz w:val="18"/>
          <w:szCs w:val="18"/>
        </w:rPr>
        <w:t xml:space="preserve"> </w:t>
      </w:r>
      <w:r>
        <w:rPr>
          <w:rFonts w:hint="eastAsia"/>
          <w:sz w:val="18"/>
          <w:szCs w:val="18"/>
        </w:rPr>
        <w:t>方法主要用于检测</w:t>
      </w:r>
      <w:r>
        <w:rPr>
          <w:rFonts w:hint="eastAsia"/>
          <w:sz w:val="18"/>
          <w:szCs w:val="18"/>
        </w:rPr>
        <w:t>PRRSV</w:t>
      </w:r>
      <w:r>
        <w:rPr>
          <w:rFonts w:hint="eastAsia"/>
          <w:sz w:val="18"/>
          <w:szCs w:val="18"/>
        </w:rPr>
        <w:t>抗体，对</w:t>
      </w:r>
      <w:r>
        <w:rPr>
          <w:rFonts w:hint="eastAsia"/>
          <w:sz w:val="18"/>
          <w:szCs w:val="18"/>
        </w:rPr>
        <w:t>PRRS</w:t>
      </w:r>
      <w:r>
        <w:rPr>
          <w:rFonts w:hint="eastAsia"/>
          <w:sz w:val="18"/>
          <w:szCs w:val="18"/>
        </w:rPr>
        <w:t>的诊断具有重要意义。</w:t>
      </w:r>
      <w:r>
        <w:rPr>
          <w:rFonts w:hint="eastAsia"/>
          <w:sz w:val="18"/>
          <w:szCs w:val="18"/>
        </w:rPr>
        <w:t xml:space="preserve"> </w:t>
      </w:r>
    </w:p>
    <w:p w:rsidR="00B82B00" w:rsidRDefault="00B82B00">
      <w:pPr>
        <w:spacing w:line="0" w:lineRule="atLeast"/>
        <w:rPr>
          <w:rFonts w:hint="eastAsia"/>
          <w:b/>
          <w:bCs/>
          <w:sz w:val="18"/>
          <w:szCs w:val="18"/>
        </w:rPr>
      </w:pPr>
      <w:r>
        <w:rPr>
          <w:rFonts w:hint="eastAsia"/>
          <w:b/>
          <w:bCs/>
          <w:sz w:val="18"/>
          <w:szCs w:val="18"/>
        </w:rPr>
        <w:t>病毒检测：</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RT-PCR</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Real-time RT-PCR</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病毒分离：在流产猪中的病毒失活很快，采样要迅速。样品可选用血清、肺、淋巴结等。该方法较困难，周期长且只在猪肺巨噬细胞、非洲绿猴肾细胞系</w:t>
      </w:r>
      <w:r>
        <w:rPr>
          <w:rFonts w:hint="eastAsia"/>
          <w:sz w:val="18"/>
          <w:szCs w:val="18"/>
        </w:rPr>
        <w:t>MA-104</w:t>
      </w:r>
      <w:r>
        <w:rPr>
          <w:rFonts w:hint="eastAsia"/>
          <w:sz w:val="18"/>
          <w:szCs w:val="18"/>
        </w:rPr>
        <w:t>和</w:t>
      </w:r>
      <w:r>
        <w:rPr>
          <w:rFonts w:hint="eastAsia"/>
          <w:sz w:val="18"/>
          <w:szCs w:val="18"/>
        </w:rPr>
        <w:t>Marc-145</w:t>
      </w:r>
      <w:r>
        <w:rPr>
          <w:rFonts w:hint="eastAsia"/>
          <w:sz w:val="18"/>
          <w:szCs w:val="18"/>
        </w:rPr>
        <w:t>细胞中生长，易受宿主细胞类型限制。</w:t>
      </w:r>
    </w:p>
    <w:p w:rsidR="00B82B00" w:rsidRDefault="00B82B00">
      <w:pPr>
        <w:spacing w:line="0" w:lineRule="atLeast"/>
        <w:rPr>
          <w:rFonts w:hint="eastAsia"/>
          <w:b/>
          <w:bCs/>
          <w:sz w:val="18"/>
          <w:szCs w:val="18"/>
        </w:rPr>
      </w:pPr>
    </w:p>
    <w:p w:rsidR="00B82B00" w:rsidRDefault="00B82B00">
      <w:pPr>
        <w:spacing w:line="0" w:lineRule="atLeast"/>
        <w:rPr>
          <w:rFonts w:hint="eastAsia"/>
          <w:b/>
          <w:bCs/>
          <w:sz w:val="18"/>
          <w:szCs w:val="18"/>
        </w:rPr>
      </w:pPr>
      <w:r>
        <w:rPr>
          <w:rFonts w:hint="eastAsia"/>
          <w:b/>
          <w:bCs/>
          <w:sz w:val="18"/>
          <w:szCs w:val="18"/>
        </w:rPr>
        <w:t>疫苗防制（</w:t>
      </w:r>
      <w:r>
        <w:rPr>
          <w:rFonts w:hint="eastAsia"/>
          <w:sz w:val="18"/>
          <w:szCs w:val="18"/>
        </w:rPr>
        <w:t>对种猪加强检疫，建立无病猪场是根本性措施。）</w:t>
      </w:r>
    </w:p>
    <w:p w:rsidR="00B82B00" w:rsidRDefault="00B82B00">
      <w:pPr>
        <w:spacing w:line="0" w:lineRule="atLeast"/>
        <w:rPr>
          <w:rFonts w:hint="eastAsia"/>
          <w:sz w:val="18"/>
          <w:szCs w:val="18"/>
        </w:rPr>
      </w:pPr>
      <w:r>
        <w:rPr>
          <w:rFonts w:hint="eastAsia"/>
          <w:sz w:val="18"/>
          <w:szCs w:val="18"/>
        </w:rPr>
        <w:t xml:space="preserve">    </w:t>
      </w:r>
      <w:r>
        <w:rPr>
          <w:rFonts w:hint="eastAsia"/>
          <w:b/>
          <w:bCs/>
          <w:sz w:val="18"/>
          <w:szCs w:val="18"/>
        </w:rPr>
        <w:t>灭活疫苗</w:t>
      </w:r>
    </w:p>
    <w:p w:rsidR="00B82B00" w:rsidRDefault="00B82B00">
      <w:pPr>
        <w:spacing w:line="0" w:lineRule="atLeast"/>
        <w:rPr>
          <w:rFonts w:hint="eastAsia"/>
          <w:sz w:val="18"/>
          <w:szCs w:val="18"/>
        </w:rPr>
      </w:pPr>
      <w:r>
        <w:rPr>
          <w:rFonts w:hint="eastAsia"/>
          <w:sz w:val="18"/>
          <w:szCs w:val="18"/>
        </w:rPr>
        <w:t>最大优点就是安全性较好，但是一般情况下，需要多次免疫才能刺激机体产生可以检测的抗体免疫应答。</w:t>
      </w:r>
    </w:p>
    <w:p w:rsidR="00B82B00" w:rsidRDefault="00B82B00">
      <w:pPr>
        <w:spacing w:line="0" w:lineRule="atLeast"/>
        <w:rPr>
          <w:rFonts w:hint="eastAsia"/>
          <w:sz w:val="18"/>
          <w:szCs w:val="18"/>
        </w:rPr>
      </w:pPr>
      <w:r>
        <w:rPr>
          <w:rFonts w:hint="eastAsia"/>
          <w:sz w:val="18"/>
          <w:szCs w:val="18"/>
        </w:rPr>
        <w:t></w:t>
      </w:r>
      <w:r>
        <w:rPr>
          <w:rFonts w:hint="eastAsia"/>
          <w:b/>
          <w:bCs/>
          <w:sz w:val="18"/>
          <w:szCs w:val="18"/>
        </w:rPr>
        <w:t xml:space="preserve"> </w:t>
      </w:r>
      <w:r>
        <w:rPr>
          <w:rFonts w:hint="eastAsia"/>
          <w:b/>
          <w:bCs/>
          <w:sz w:val="18"/>
          <w:szCs w:val="18"/>
        </w:rPr>
        <w:t>弱毒疫苗</w:t>
      </w:r>
    </w:p>
    <w:p w:rsidR="00B82B00" w:rsidRDefault="00B82B00">
      <w:pPr>
        <w:spacing w:line="0" w:lineRule="atLeast"/>
        <w:rPr>
          <w:rFonts w:hint="eastAsia"/>
          <w:sz w:val="18"/>
          <w:szCs w:val="18"/>
        </w:rPr>
      </w:pPr>
      <w:r>
        <w:rPr>
          <w:rFonts w:hint="eastAsia"/>
          <w:sz w:val="18"/>
          <w:szCs w:val="18"/>
        </w:rPr>
        <w:t>最有可能提供高水平保护力，但在使用时，如果外界因素造成疫苗毒在无免疫力的猪体内连续传代，其毒力就有返强的可能。</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亚单位疫苗</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基因工程缺失疫苗</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核酸疫苗</w:t>
      </w:r>
    </w:p>
    <w:p w:rsidR="00B82B00" w:rsidRDefault="00B82B00">
      <w:pPr>
        <w:spacing w:line="0" w:lineRule="atLeast"/>
        <w:rPr>
          <w:rFonts w:hint="eastAsia"/>
          <w:sz w:val="18"/>
          <w:szCs w:val="18"/>
        </w:rPr>
      </w:pPr>
      <w:r>
        <w:rPr>
          <w:rFonts w:hint="eastAsia"/>
          <w:sz w:val="18"/>
          <w:szCs w:val="18"/>
        </w:rPr>
        <w:t>感染猪场加强饲养管理，控制继发感染是重要手段。（免疫抑制）</w:t>
      </w: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p>
    <w:p w:rsidR="00B82B00" w:rsidRDefault="00B82B00">
      <w:pPr>
        <w:numPr>
          <w:ilvl w:val="0"/>
          <w:numId w:val="6"/>
        </w:numPr>
        <w:spacing w:line="0" w:lineRule="atLeast"/>
        <w:rPr>
          <w:rFonts w:hint="eastAsia"/>
          <w:b/>
          <w:bCs/>
          <w:sz w:val="18"/>
          <w:szCs w:val="18"/>
        </w:rPr>
      </w:pPr>
      <w:r>
        <w:rPr>
          <w:rFonts w:hint="eastAsia"/>
          <w:b/>
          <w:bCs/>
          <w:sz w:val="18"/>
          <w:szCs w:val="18"/>
        </w:rPr>
        <w:t>猪瘟病毒微生物学诊断</w:t>
      </w:r>
    </w:p>
    <w:p w:rsidR="00B82B00" w:rsidRDefault="00B82B00">
      <w:pPr>
        <w:spacing w:line="0" w:lineRule="atLeast"/>
        <w:rPr>
          <w:rFonts w:hint="eastAsia"/>
          <w:sz w:val="18"/>
          <w:szCs w:val="18"/>
        </w:rPr>
      </w:pPr>
      <w:r>
        <w:rPr>
          <w:rFonts w:hint="eastAsia"/>
          <w:sz w:val="18"/>
          <w:szCs w:val="18"/>
        </w:rPr>
        <w:t>(1)</w:t>
      </w:r>
      <w:r>
        <w:rPr>
          <w:rFonts w:hint="eastAsia"/>
          <w:sz w:val="18"/>
          <w:szCs w:val="18"/>
        </w:rPr>
        <w:t>病毒分离：病料可取高热期发病猪的血液或病死猪的扁桃体、脾脏和淋巴结等</w:t>
      </w:r>
      <w:r>
        <w:rPr>
          <w:rFonts w:hint="eastAsia"/>
          <w:sz w:val="18"/>
          <w:szCs w:val="18"/>
        </w:rPr>
        <w:t>;</w:t>
      </w:r>
      <w:r>
        <w:rPr>
          <w:rFonts w:hint="eastAsia"/>
          <w:sz w:val="18"/>
          <w:szCs w:val="18"/>
        </w:rPr>
        <w:t>慢性塱病例还可</w:t>
      </w:r>
      <w:r>
        <w:rPr>
          <w:rFonts w:hint="eastAsia"/>
          <w:sz w:val="18"/>
          <w:szCs w:val="18"/>
        </w:rPr>
        <w:t xml:space="preserve"> </w:t>
      </w:r>
      <w:r>
        <w:rPr>
          <w:rFonts w:hint="eastAsia"/>
          <w:sz w:val="18"/>
          <w:szCs w:val="18"/>
        </w:rPr>
        <w:t>采集流产胎儿或死产猪的脏器。无菌处理后</w:t>
      </w:r>
      <w:r>
        <w:rPr>
          <w:rFonts w:hint="eastAsia"/>
          <w:sz w:val="18"/>
          <w:szCs w:val="18"/>
        </w:rPr>
        <w:t>,</w:t>
      </w:r>
      <w:r>
        <w:rPr>
          <w:rFonts w:hint="eastAsia"/>
          <w:sz w:val="18"/>
          <w:szCs w:val="18"/>
        </w:rPr>
        <w:t>接种动物或细胞，进行病毒分离。</w:t>
      </w:r>
    </w:p>
    <w:p w:rsidR="00B82B00" w:rsidRDefault="00B82B00">
      <w:pPr>
        <w:spacing w:line="0" w:lineRule="atLeast"/>
        <w:rPr>
          <w:rFonts w:hint="eastAsia"/>
          <w:sz w:val="18"/>
          <w:szCs w:val="18"/>
        </w:rPr>
      </w:pPr>
      <w:r>
        <w:rPr>
          <w:rFonts w:hint="eastAsia"/>
          <w:sz w:val="18"/>
          <w:szCs w:val="18"/>
        </w:rPr>
        <w:t>(2)</w:t>
      </w:r>
      <w:r>
        <w:rPr>
          <w:rFonts w:hint="eastAsia"/>
          <w:sz w:val="18"/>
          <w:szCs w:val="18"/>
        </w:rPr>
        <w:t>血清学实验</w:t>
      </w:r>
      <w:r>
        <w:rPr>
          <w:rFonts w:hint="eastAsia"/>
          <w:sz w:val="18"/>
          <w:szCs w:val="18"/>
        </w:rPr>
        <w:t>:</w:t>
      </w:r>
      <w:r>
        <w:rPr>
          <w:rFonts w:hint="eastAsia"/>
          <w:sz w:val="18"/>
          <w:szCs w:val="18"/>
        </w:rPr>
        <w:t>常采用免疫荧光技术、免疫酶实验、琼脂扩散实验和中和实验等</w:t>
      </w:r>
      <w:r>
        <w:rPr>
          <w:rFonts w:hint="eastAsia"/>
          <w:sz w:val="18"/>
          <w:szCs w:val="18"/>
        </w:rPr>
        <w:t>,</w:t>
      </w:r>
      <w:r>
        <w:rPr>
          <w:rFonts w:hint="eastAsia"/>
          <w:sz w:val="18"/>
          <w:szCs w:val="18"/>
        </w:rPr>
        <w:t>其中的荧光抗体技</w:t>
      </w:r>
      <w:r>
        <w:rPr>
          <w:rFonts w:hint="eastAsia"/>
          <w:sz w:val="18"/>
          <w:szCs w:val="18"/>
        </w:rPr>
        <w:t xml:space="preserve"> </w:t>
      </w:r>
      <w:r>
        <w:rPr>
          <w:rFonts w:hint="eastAsia"/>
          <w:sz w:val="18"/>
          <w:szCs w:val="18"/>
        </w:rPr>
        <w:t>术、免疫酶组化法和抗原捕捉</w:t>
      </w:r>
      <w:r>
        <w:rPr>
          <w:rFonts w:hint="eastAsia"/>
          <w:sz w:val="18"/>
          <w:szCs w:val="18"/>
        </w:rPr>
        <w:t>EL1SA</w:t>
      </w:r>
      <w:r>
        <w:rPr>
          <w:rFonts w:hint="eastAsia"/>
          <w:sz w:val="18"/>
          <w:szCs w:val="18"/>
        </w:rPr>
        <w:t>可快速检测组织中的病毒抗原。</w:t>
      </w:r>
    </w:p>
    <w:p w:rsidR="00B82B00" w:rsidRDefault="00B82B00">
      <w:pPr>
        <w:spacing w:line="0" w:lineRule="atLeast"/>
        <w:rPr>
          <w:rFonts w:hint="eastAsia"/>
          <w:sz w:val="18"/>
          <w:szCs w:val="18"/>
        </w:rPr>
      </w:pPr>
      <w:r>
        <w:rPr>
          <w:rFonts w:hint="eastAsia"/>
          <w:sz w:val="18"/>
          <w:szCs w:val="18"/>
        </w:rPr>
        <w:t>(3)</w:t>
      </w:r>
      <w:r>
        <w:rPr>
          <w:rFonts w:hint="eastAsia"/>
          <w:sz w:val="18"/>
          <w:szCs w:val="18"/>
        </w:rPr>
        <w:t>兔体反应实验：取健康易感兔</w:t>
      </w:r>
      <w:r>
        <w:rPr>
          <w:rFonts w:hint="eastAsia"/>
          <w:sz w:val="18"/>
          <w:szCs w:val="18"/>
        </w:rPr>
        <w:t>,</w:t>
      </w:r>
      <w:r>
        <w:rPr>
          <w:rFonts w:hint="eastAsia"/>
          <w:sz w:val="18"/>
          <w:szCs w:val="18"/>
        </w:rPr>
        <w:t>测定体温后接种待检病料</w:t>
      </w:r>
      <w:r>
        <w:rPr>
          <w:rFonts w:hint="eastAsia"/>
          <w:sz w:val="18"/>
          <w:szCs w:val="18"/>
        </w:rPr>
        <w:t>,</w:t>
      </w:r>
      <w:r>
        <w:rPr>
          <w:rFonts w:hint="eastAsia"/>
          <w:sz w:val="18"/>
          <w:szCs w:val="18"/>
        </w:rPr>
        <w:t>每天测量体温，</w:t>
      </w:r>
      <w:r>
        <w:rPr>
          <w:rFonts w:hint="eastAsia"/>
          <w:sz w:val="18"/>
          <w:szCs w:val="18"/>
        </w:rPr>
        <w:t>7d</w:t>
      </w:r>
      <w:r>
        <w:rPr>
          <w:rFonts w:hint="eastAsia"/>
          <w:sz w:val="18"/>
          <w:szCs w:val="18"/>
        </w:rPr>
        <w:t>后再接种兔化猪瘟</w:t>
      </w:r>
      <w:r>
        <w:rPr>
          <w:rFonts w:hint="eastAsia"/>
          <w:sz w:val="18"/>
          <w:szCs w:val="18"/>
        </w:rPr>
        <w:t xml:space="preserve"> </w:t>
      </w:r>
      <w:r>
        <w:rPr>
          <w:rFonts w:hint="eastAsia"/>
          <w:sz w:val="18"/>
          <w:szCs w:val="18"/>
        </w:rPr>
        <w:t>病毒弱毒株，并连续测温</w:t>
      </w:r>
      <w:r>
        <w:rPr>
          <w:rFonts w:hint="eastAsia"/>
          <w:sz w:val="18"/>
          <w:szCs w:val="18"/>
        </w:rPr>
        <w:t>3 d,</w:t>
      </w:r>
      <w:r>
        <w:rPr>
          <w:rFonts w:hint="eastAsia"/>
          <w:sz w:val="18"/>
          <w:szCs w:val="18"/>
        </w:rPr>
        <w:t>如果兔体温没有升高或升高不到</w:t>
      </w:r>
      <w:r>
        <w:rPr>
          <w:rFonts w:hint="eastAsia"/>
          <w:sz w:val="18"/>
          <w:szCs w:val="18"/>
        </w:rPr>
        <w:t>1C</w:t>
      </w:r>
      <w:r>
        <w:rPr>
          <w:rFonts w:hint="eastAsia"/>
          <w:sz w:val="18"/>
          <w:szCs w:val="18"/>
        </w:rPr>
        <w:t>，则证明病料中存在猪瘟病毒。而不接</w:t>
      </w:r>
      <w:r>
        <w:rPr>
          <w:rFonts w:hint="eastAsia"/>
          <w:sz w:val="18"/>
          <w:szCs w:val="18"/>
        </w:rPr>
        <w:t xml:space="preserve"> </w:t>
      </w:r>
      <w:r>
        <w:rPr>
          <w:rFonts w:hint="eastAsia"/>
          <w:sz w:val="18"/>
          <w:szCs w:val="18"/>
        </w:rPr>
        <w:t>种病料，只接种兔化猪瘟病毒弱毒株的对照兔体温上升，超过正常体温</w:t>
      </w:r>
      <w:r>
        <w:rPr>
          <w:rFonts w:hint="eastAsia"/>
          <w:sz w:val="18"/>
          <w:szCs w:val="18"/>
        </w:rPr>
        <w:t>1 t</w:t>
      </w:r>
      <w:r>
        <w:rPr>
          <w:rFonts w:hint="eastAsia"/>
          <w:sz w:val="18"/>
          <w:szCs w:val="18"/>
        </w:rPr>
        <w:t>以上（超过</w:t>
      </w:r>
      <w:r>
        <w:rPr>
          <w:rFonts w:hint="eastAsia"/>
          <w:sz w:val="18"/>
          <w:szCs w:val="18"/>
        </w:rPr>
        <w:t>40.5C</w:t>
      </w:r>
      <w:r>
        <w:rPr>
          <w:rFonts w:hint="eastAsia"/>
          <w:sz w:val="18"/>
          <w:szCs w:val="18"/>
        </w:rPr>
        <w:t>以上）</w:t>
      </w:r>
    </w:p>
    <w:p w:rsidR="00B82B00" w:rsidRDefault="00B82B00">
      <w:pPr>
        <w:spacing w:line="0" w:lineRule="atLeast"/>
        <w:rPr>
          <w:rFonts w:hint="eastAsia"/>
          <w:b/>
          <w:bCs/>
          <w:sz w:val="18"/>
          <w:szCs w:val="18"/>
        </w:rPr>
      </w:pPr>
      <w:r>
        <w:rPr>
          <w:rFonts w:hint="eastAsia"/>
          <w:sz w:val="18"/>
          <w:szCs w:val="18"/>
        </w:rPr>
        <w:t>(4)</w:t>
      </w:r>
      <w:r>
        <w:rPr>
          <w:rFonts w:hint="eastAsia"/>
          <w:sz w:val="18"/>
          <w:szCs w:val="18"/>
        </w:rPr>
        <w:t>新城疫病毒强化法：</w:t>
      </w:r>
      <w:r>
        <w:rPr>
          <w:rFonts w:hint="eastAsia"/>
          <w:sz w:val="18"/>
          <w:szCs w:val="18"/>
        </w:rPr>
        <w:t>CSFV</w:t>
      </w:r>
      <w:r>
        <w:rPr>
          <w:rFonts w:hint="eastAsia"/>
          <w:sz w:val="18"/>
          <w:szCs w:val="18"/>
        </w:rPr>
        <w:t>可以在</w:t>
      </w:r>
      <w:r>
        <w:rPr>
          <w:rFonts w:hint="eastAsia"/>
          <w:sz w:val="18"/>
          <w:szCs w:val="18"/>
        </w:rPr>
        <w:t>ST</w:t>
      </w:r>
      <w:r>
        <w:rPr>
          <w:rFonts w:hint="eastAsia"/>
          <w:sz w:val="18"/>
          <w:szCs w:val="18"/>
        </w:rPr>
        <w:t>细胞上繁殖</w:t>
      </w:r>
      <w:r>
        <w:rPr>
          <w:rFonts w:hint="eastAsia"/>
          <w:sz w:val="18"/>
          <w:szCs w:val="18"/>
        </w:rPr>
        <w:t>,</w:t>
      </w:r>
      <w:r>
        <w:rPr>
          <w:rFonts w:hint="eastAsia"/>
          <w:sz w:val="18"/>
          <w:szCs w:val="18"/>
        </w:rPr>
        <w:t>但不产生明显的细胞病变；新城疫病毒（</w:t>
      </w:r>
      <w:r>
        <w:rPr>
          <w:rFonts w:hint="eastAsia"/>
          <w:sz w:val="18"/>
          <w:szCs w:val="18"/>
        </w:rPr>
        <w:t xml:space="preserve">NDV) </w:t>
      </w:r>
      <w:r>
        <w:rPr>
          <w:rFonts w:hint="eastAsia"/>
          <w:sz w:val="18"/>
          <w:szCs w:val="18"/>
        </w:rPr>
        <w:t>不能在</w:t>
      </w:r>
      <w:r>
        <w:rPr>
          <w:rFonts w:hint="eastAsia"/>
          <w:sz w:val="18"/>
          <w:szCs w:val="18"/>
        </w:rPr>
        <w:t>ST</w:t>
      </w:r>
      <w:r>
        <w:rPr>
          <w:rFonts w:hint="eastAsia"/>
          <w:sz w:val="18"/>
          <w:szCs w:val="18"/>
        </w:rPr>
        <w:t>细胞上繁殖</w:t>
      </w:r>
      <w:r>
        <w:rPr>
          <w:rFonts w:hint="eastAsia"/>
          <w:sz w:val="18"/>
          <w:szCs w:val="18"/>
        </w:rPr>
        <w:t>,</w:t>
      </w:r>
      <w:r>
        <w:rPr>
          <w:rFonts w:hint="eastAsia"/>
          <w:sz w:val="18"/>
          <w:szCs w:val="18"/>
        </w:rPr>
        <w:t>但将</w:t>
      </w:r>
      <w:r>
        <w:rPr>
          <w:rFonts w:hint="eastAsia"/>
          <w:sz w:val="18"/>
          <w:szCs w:val="18"/>
        </w:rPr>
        <w:t>CSFV</w:t>
      </w:r>
      <w:r>
        <w:rPr>
          <w:rFonts w:hint="eastAsia"/>
          <w:sz w:val="18"/>
          <w:szCs w:val="18"/>
        </w:rPr>
        <w:t>接种于</w:t>
      </w:r>
      <w:r>
        <w:rPr>
          <w:rFonts w:hint="eastAsia"/>
          <w:sz w:val="18"/>
          <w:szCs w:val="18"/>
        </w:rPr>
        <w:t>ST</w:t>
      </w:r>
      <w:r>
        <w:rPr>
          <w:rFonts w:hint="eastAsia"/>
          <w:sz w:val="18"/>
          <w:szCs w:val="18"/>
        </w:rPr>
        <w:t>细胞上</w:t>
      </w:r>
      <w:r>
        <w:rPr>
          <w:rFonts w:hint="eastAsia"/>
          <w:sz w:val="18"/>
          <w:szCs w:val="18"/>
        </w:rPr>
        <w:t>37 t</w:t>
      </w:r>
      <w:r>
        <w:rPr>
          <w:rFonts w:hint="eastAsia"/>
          <w:sz w:val="18"/>
          <w:szCs w:val="18"/>
        </w:rPr>
        <w:t>培养</w:t>
      </w:r>
      <w:r>
        <w:rPr>
          <w:rFonts w:hint="eastAsia"/>
          <w:sz w:val="18"/>
          <w:szCs w:val="18"/>
        </w:rPr>
        <w:t>4 d</w:t>
      </w:r>
      <w:r>
        <w:rPr>
          <w:rFonts w:hint="eastAsia"/>
          <w:sz w:val="18"/>
          <w:szCs w:val="18"/>
        </w:rPr>
        <w:t>，随后接种</w:t>
      </w:r>
      <w:r>
        <w:rPr>
          <w:rFonts w:hint="eastAsia"/>
          <w:sz w:val="18"/>
          <w:szCs w:val="18"/>
        </w:rPr>
        <w:t>1 x 106PFU</w:t>
      </w:r>
      <w:r>
        <w:rPr>
          <w:rFonts w:hint="eastAsia"/>
          <w:sz w:val="18"/>
          <w:szCs w:val="18"/>
        </w:rPr>
        <w:t>的</w:t>
      </w:r>
      <w:r>
        <w:rPr>
          <w:rFonts w:hint="eastAsia"/>
          <w:sz w:val="18"/>
          <w:szCs w:val="18"/>
        </w:rPr>
        <w:t>NDV</w:t>
      </w:r>
      <w:r>
        <w:rPr>
          <w:rFonts w:hint="eastAsia"/>
          <w:sz w:val="18"/>
          <w:szCs w:val="18"/>
        </w:rPr>
        <w:t>继续培养</w:t>
      </w:r>
      <w:r>
        <w:rPr>
          <w:rFonts w:hint="eastAsia"/>
          <w:sz w:val="18"/>
          <w:szCs w:val="18"/>
        </w:rPr>
        <w:t xml:space="preserve"> 3 d,</w:t>
      </w:r>
      <w:r>
        <w:rPr>
          <w:rFonts w:hint="eastAsia"/>
          <w:sz w:val="18"/>
          <w:szCs w:val="18"/>
        </w:rPr>
        <w:t>在细胞上可出现明显的细胞病变，以此可证明猪瘟病毒在细胞上的存在</w:t>
      </w:r>
      <w:r>
        <w:rPr>
          <w:rFonts w:hint="eastAsia"/>
          <w:sz w:val="18"/>
          <w:szCs w:val="18"/>
        </w:rPr>
        <w:t>,</w:t>
      </w:r>
      <w:r>
        <w:rPr>
          <w:rFonts w:hint="eastAsia"/>
          <w:sz w:val="18"/>
          <w:szCs w:val="18"/>
        </w:rPr>
        <w:t>进行猪瘟的诊断。这种方法</w:t>
      </w:r>
      <w:r>
        <w:rPr>
          <w:rFonts w:hint="eastAsia"/>
          <w:sz w:val="18"/>
          <w:szCs w:val="18"/>
        </w:rPr>
        <w:t xml:space="preserve"> </w:t>
      </w:r>
      <w:r>
        <w:rPr>
          <w:rFonts w:hint="eastAsia"/>
          <w:sz w:val="18"/>
          <w:szCs w:val="18"/>
        </w:rPr>
        <w:t>称为新城疫病毒强化法。亦可用</w:t>
      </w:r>
      <w:r>
        <w:rPr>
          <w:rFonts w:hint="eastAsia"/>
          <w:sz w:val="18"/>
          <w:szCs w:val="18"/>
        </w:rPr>
        <w:t>RT - PCR</w:t>
      </w:r>
      <w:r>
        <w:rPr>
          <w:rFonts w:hint="eastAsia"/>
          <w:sz w:val="18"/>
          <w:szCs w:val="18"/>
        </w:rPr>
        <w:t>快速检测感染组织中的</w:t>
      </w:r>
      <w:r>
        <w:rPr>
          <w:rFonts w:hint="eastAsia"/>
          <w:sz w:val="18"/>
          <w:szCs w:val="18"/>
        </w:rPr>
        <w:t>CSFV</w:t>
      </w:r>
      <w:r>
        <w:rPr>
          <w:rFonts w:hint="eastAsia"/>
          <w:sz w:val="18"/>
          <w:szCs w:val="18"/>
        </w:rPr>
        <w:t>。</w:t>
      </w:r>
    </w:p>
    <w:p w:rsidR="00B82B00" w:rsidRDefault="00B82B00">
      <w:pPr>
        <w:numPr>
          <w:ilvl w:val="0"/>
          <w:numId w:val="6"/>
        </w:numPr>
        <w:spacing w:line="0" w:lineRule="atLeast"/>
        <w:rPr>
          <w:rFonts w:hint="eastAsia"/>
          <w:b/>
          <w:bCs/>
          <w:sz w:val="18"/>
          <w:szCs w:val="18"/>
        </w:rPr>
      </w:pPr>
      <w:r>
        <w:rPr>
          <w:rFonts w:hint="eastAsia"/>
          <w:b/>
          <w:bCs/>
          <w:sz w:val="18"/>
          <w:szCs w:val="18"/>
        </w:rPr>
        <w:t>口蹄疫病毒生态学</w:t>
      </w:r>
    </w:p>
    <w:p w:rsidR="00B82B00" w:rsidRDefault="00B82B00">
      <w:pPr>
        <w:spacing w:line="0" w:lineRule="atLeast"/>
        <w:rPr>
          <w:rFonts w:hint="eastAsia"/>
          <w:sz w:val="18"/>
          <w:szCs w:val="18"/>
        </w:rPr>
      </w:pPr>
      <w:r>
        <w:rPr>
          <w:rFonts w:hint="eastAsia"/>
          <w:sz w:val="18"/>
          <w:szCs w:val="18"/>
        </w:rPr>
        <w:t>口蹄疫在自然条件下仅感染偶蹄兽，牛最易感，猪次之</w:t>
      </w:r>
      <w:r>
        <w:rPr>
          <w:rFonts w:hint="eastAsia"/>
          <w:sz w:val="18"/>
          <w:szCs w:val="18"/>
        </w:rPr>
        <w:t>,</w:t>
      </w:r>
      <w:r>
        <w:rPr>
          <w:rFonts w:hint="eastAsia"/>
          <w:sz w:val="18"/>
          <w:szCs w:val="18"/>
        </w:rPr>
        <w:t>羊为隐性带毒。野生偶蹄兽也能感染和发病，猫、狗等动物可以人工感染，病畜是口蹄疫的主要传染源</w:t>
      </w:r>
      <w:r>
        <w:rPr>
          <w:rFonts w:hint="eastAsia"/>
          <w:sz w:val="18"/>
          <w:szCs w:val="18"/>
        </w:rPr>
        <w:t>,</w:t>
      </w:r>
      <w:r>
        <w:rPr>
          <w:rFonts w:hint="eastAsia"/>
          <w:sz w:val="18"/>
          <w:szCs w:val="18"/>
        </w:rPr>
        <w:t>在潜伏期就能排毒。水疱皮、水疱液、奶、唾液、</w:t>
      </w:r>
      <w:r>
        <w:rPr>
          <w:rFonts w:hint="eastAsia"/>
          <w:sz w:val="18"/>
          <w:szCs w:val="18"/>
        </w:rPr>
        <w:t xml:space="preserve"> </w:t>
      </w:r>
      <w:r>
        <w:rPr>
          <w:rFonts w:hint="eastAsia"/>
          <w:sz w:val="18"/>
          <w:szCs w:val="18"/>
        </w:rPr>
        <w:t>尿液及炸便的含毒量最多，病毒力也最强，易于传染。猪不能长期带毒</w:t>
      </w:r>
      <w:r>
        <w:rPr>
          <w:rFonts w:hint="eastAsia"/>
          <w:sz w:val="18"/>
          <w:szCs w:val="18"/>
        </w:rPr>
        <w:t>,</w:t>
      </w:r>
      <w:r>
        <w:rPr>
          <w:rFonts w:hint="eastAsia"/>
          <w:sz w:val="18"/>
          <w:szCs w:val="18"/>
        </w:rPr>
        <w:t>牛、羊及野生偶蹄动物可隐性带毒。</w:t>
      </w:r>
    </w:p>
    <w:p w:rsidR="00B82B00" w:rsidRDefault="00B82B00">
      <w:pPr>
        <w:spacing w:line="0" w:lineRule="atLeast"/>
        <w:rPr>
          <w:sz w:val="18"/>
          <w:szCs w:val="18"/>
        </w:rPr>
      </w:pPr>
      <w:r>
        <w:rPr>
          <w:rFonts w:hint="eastAsia"/>
          <w:sz w:val="18"/>
          <w:szCs w:val="18"/>
        </w:rPr>
        <w:t>病毒通过直接接触传播。污染的畜产品、饲料、草场、饮水和水源、交通工具、饲养工具都可传播本病。空气也是重要的传播媒介。</w:t>
      </w:r>
      <w:r>
        <w:rPr>
          <w:rFonts w:hint="eastAsia"/>
          <w:sz w:val="18"/>
          <w:szCs w:val="18"/>
        </w:rPr>
        <w:t xml:space="preserve"> </w:t>
      </w:r>
      <w:r>
        <w:rPr>
          <w:rFonts w:hint="eastAsia"/>
          <w:sz w:val="18"/>
          <w:szCs w:val="18"/>
        </w:rPr>
        <w:t>口蹄疫传播迅速</w:t>
      </w:r>
      <w:r>
        <w:rPr>
          <w:rFonts w:hint="eastAsia"/>
          <w:sz w:val="18"/>
          <w:szCs w:val="18"/>
        </w:rPr>
        <w:t>,</w:t>
      </w:r>
      <w:r>
        <w:rPr>
          <w:rFonts w:hint="eastAsia"/>
          <w:sz w:val="18"/>
          <w:szCs w:val="18"/>
        </w:rPr>
        <w:t>且可跳跃式传播。该病流行有明显的季节性</w:t>
      </w:r>
      <w:r>
        <w:rPr>
          <w:rFonts w:hint="eastAsia"/>
          <w:sz w:val="18"/>
          <w:szCs w:val="18"/>
        </w:rPr>
        <w:t>,</w:t>
      </w:r>
      <w:r>
        <w:rPr>
          <w:rFonts w:hint="eastAsia"/>
          <w:sz w:val="18"/>
          <w:szCs w:val="18"/>
        </w:rPr>
        <w:t>一般冬春易发生大流行。</w:t>
      </w:r>
    </w:p>
    <w:p w:rsidR="00B82B00" w:rsidRDefault="00B82B00">
      <w:pPr>
        <w:numPr>
          <w:ilvl w:val="0"/>
          <w:numId w:val="6"/>
        </w:numPr>
        <w:spacing w:line="0" w:lineRule="atLeast"/>
        <w:rPr>
          <w:rFonts w:hint="eastAsia"/>
          <w:b/>
          <w:bCs/>
          <w:sz w:val="18"/>
          <w:szCs w:val="18"/>
        </w:rPr>
      </w:pPr>
      <w:r>
        <w:rPr>
          <w:rFonts w:hint="eastAsia"/>
          <w:b/>
          <w:bCs/>
          <w:sz w:val="18"/>
          <w:szCs w:val="18"/>
        </w:rPr>
        <w:t>朊病毒蛋白质结构</w:t>
      </w:r>
    </w:p>
    <w:p w:rsidR="00B82B00" w:rsidRDefault="00B82B00">
      <w:pPr>
        <w:spacing w:line="0" w:lineRule="atLeast"/>
        <w:rPr>
          <w:rFonts w:hint="eastAsia"/>
          <w:sz w:val="18"/>
          <w:szCs w:val="18"/>
        </w:rPr>
      </w:pPr>
      <w:r>
        <w:rPr>
          <w:rFonts w:hint="eastAsia"/>
          <w:sz w:val="18"/>
          <w:szCs w:val="18"/>
        </w:rPr>
        <w:t>（</w:t>
      </w:r>
      <w:r>
        <w:rPr>
          <w:rFonts w:hint="eastAsia"/>
          <w:sz w:val="18"/>
          <w:szCs w:val="18"/>
        </w:rPr>
        <w:t>1</w:t>
      </w:r>
      <w:r>
        <w:rPr>
          <w:rFonts w:hint="eastAsia"/>
          <w:sz w:val="18"/>
          <w:szCs w:val="18"/>
        </w:rPr>
        <w:t>）正常人和动物神经细胞能够表达一种</w:t>
      </w:r>
      <w:r>
        <w:rPr>
          <w:rFonts w:hint="eastAsia"/>
          <w:sz w:val="18"/>
          <w:szCs w:val="18"/>
        </w:rPr>
        <w:t>PrP</w:t>
      </w:r>
      <w:r>
        <w:rPr>
          <w:rFonts w:hint="eastAsia"/>
          <w:sz w:val="18"/>
          <w:szCs w:val="18"/>
        </w:rPr>
        <w:t>类似物，被称作</w:t>
      </w:r>
      <w:r>
        <w:rPr>
          <w:rFonts w:hint="eastAsia"/>
          <w:sz w:val="18"/>
          <w:szCs w:val="18"/>
        </w:rPr>
        <w:t>PrP</w:t>
      </w:r>
      <w:r>
        <w:rPr>
          <w:rFonts w:hint="eastAsia"/>
          <w:sz w:val="18"/>
          <w:szCs w:val="18"/>
        </w:rPr>
        <w:t>前体或朊粒前体分子，也即</w:t>
      </w:r>
      <w:r>
        <w:rPr>
          <w:rFonts w:hint="eastAsia"/>
          <w:sz w:val="18"/>
          <w:szCs w:val="18"/>
        </w:rPr>
        <w:t>PrPC</w:t>
      </w:r>
      <w:r>
        <w:rPr>
          <w:rFonts w:hint="eastAsia"/>
          <w:sz w:val="18"/>
          <w:szCs w:val="18"/>
        </w:rPr>
        <w:t>或</w:t>
      </w:r>
      <w:r>
        <w:rPr>
          <w:rFonts w:hint="eastAsia"/>
          <w:sz w:val="18"/>
          <w:szCs w:val="18"/>
        </w:rPr>
        <w:t>PrP33-35</w:t>
      </w:r>
      <w:r>
        <w:rPr>
          <w:rFonts w:hint="eastAsia"/>
          <w:sz w:val="18"/>
          <w:szCs w:val="18"/>
        </w:rPr>
        <w:t>。</w:t>
      </w:r>
    </w:p>
    <w:p w:rsidR="00B82B00" w:rsidRDefault="00B82B00">
      <w:pPr>
        <w:spacing w:line="0" w:lineRule="atLeast"/>
        <w:rPr>
          <w:rFonts w:hint="eastAsia"/>
          <w:sz w:val="18"/>
          <w:szCs w:val="18"/>
        </w:rPr>
      </w:pPr>
      <w:r>
        <w:rPr>
          <w:rFonts w:hint="eastAsia"/>
          <w:sz w:val="18"/>
          <w:szCs w:val="18"/>
        </w:rPr>
        <w:t>（</w:t>
      </w:r>
      <w:r>
        <w:rPr>
          <w:rFonts w:hint="eastAsia"/>
          <w:sz w:val="18"/>
          <w:szCs w:val="18"/>
        </w:rPr>
        <w:t>2</w:t>
      </w:r>
      <w:r>
        <w:rPr>
          <w:rFonts w:hint="eastAsia"/>
          <w:sz w:val="18"/>
          <w:szCs w:val="18"/>
        </w:rPr>
        <w:t>）</w:t>
      </w:r>
      <w:r>
        <w:rPr>
          <w:rFonts w:hint="eastAsia"/>
          <w:sz w:val="18"/>
          <w:szCs w:val="18"/>
        </w:rPr>
        <w:t>PrPC</w:t>
      </w:r>
      <w:r>
        <w:rPr>
          <w:rFonts w:hint="eastAsia"/>
          <w:sz w:val="18"/>
          <w:szCs w:val="18"/>
        </w:rPr>
        <w:t>分布于正常细胞表面，对蛋白酶敏感，其功能尚不清楚。</w:t>
      </w:r>
    </w:p>
    <w:p w:rsidR="00B82B00" w:rsidRDefault="00B82B00">
      <w:pPr>
        <w:spacing w:line="0" w:lineRule="atLeast"/>
        <w:rPr>
          <w:rFonts w:hint="eastAsia"/>
          <w:sz w:val="18"/>
          <w:szCs w:val="18"/>
        </w:rPr>
      </w:pPr>
      <w:r>
        <w:rPr>
          <w:rFonts w:hint="eastAsia"/>
          <w:sz w:val="18"/>
          <w:szCs w:val="18"/>
        </w:rPr>
        <w:t>（</w:t>
      </w:r>
      <w:r>
        <w:rPr>
          <w:rFonts w:hint="eastAsia"/>
          <w:sz w:val="18"/>
          <w:szCs w:val="18"/>
        </w:rPr>
        <w:t>3</w:t>
      </w:r>
      <w:r>
        <w:rPr>
          <w:rFonts w:hint="eastAsia"/>
          <w:sz w:val="18"/>
          <w:szCs w:val="18"/>
        </w:rPr>
        <w:t>）由羊瘙痒病因子感染的仓鼠脑组织分离的</w:t>
      </w:r>
      <w:r>
        <w:rPr>
          <w:rFonts w:hint="eastAsia"/>
          <w:sz w:val="18"/>
          <w:szCs w:val="18"/>
        </w:rPr>
        <w:t>PrP</w:t>
      </w:r>
      <w:r>
        <w:rPr>
          <w:rFonts w:hint="eastAsia"/>
          <w:sz w:val="18"/>
          <w:szCs w:val="18"/>
        </w:rPr>
        <w:t>则称之</w:t>
      </w:r>
      <w:r>
        <w:rPr>
          <w:rFonts w:hint="eastAsia"/>
          <w:sz w:val="18"/>
          <w:szCs w:val="18"/>
        </w:rPr>
        <w:t>PrPSC</w:t>
      </w:r>
      <w:r>
        <w:rPr>
          <w:rFonts w:hint="eastAsia"/>
          <w:sz w:val="18"/>
          <w:szCs w:val="18"/>
        </w:rPr>
        <w:t>（</w:t>
      </w:r>
      <w:r>
        <w:rPr>
          <w:rFonts w:hint="eastAsia"/>
          <w:sz w:val="18"/>
          <w:szCs w:val="18"/>
        </w:rPr>
        <w:t>scrapie isoform of PrP</w:t>
      </w:r>
      <w:r>
        <w:rPr>
          <w:rFonts w:hint="eastAsia"/>
          <w:sz w:val="18"/>
          <w:szCs w:val="18"/>
        </w:rPr>
        <w:t>）。（</w:t>
      </w:r>
      <w:r>
        <w:rPr>
          <w:rFonts w:hint="eastAsia"/>
          <w:sz w:val="18"/>
          <w:szCs w:val="18"/>
        </w:rPr>
        <w:t>4</w:t>
      </w:r>
      <w:r>
        <w:rPr>
          <w:rFonts w:hint="eastAsia"/>
          <w:sz w:val="18"/>
          <w:szCs w:val="18"/>
        </w:rPr>
        <w:t>）</w:t>
      </w:r>
      <w:r>
        <w:rPr>
          <w:rFonts w:hint="eastAsia"/>
          <w:sz w:val="18"/>
          <w:szCs w:val="18"/>
        </w:rPr>
        <w:t>PrPSC</w:t>
      </w:r>
      <w:r>
        <w:rPr>
          <w:rFonts w:hint="eastAsia"/>
          <w:sz w:val="18"/>
          <w:szCs w:val="18"/>
        </w:rPr>
        <w:t>和</w:t>
      </w:r>
      <w:r>
        <w:rPr>
          <w:rFonts w:hint="eastAsia"/>
          <w:sz w:val="18"/>
          <w:szCs w:val="18"/>
        </w:rPr>
        <w:t>PrPC</w:t>
      </w:r>
      <w:r>
        <w:rPr>
          <w:rFonts w:hint="eastAsia"/>
          <w:sz w:val="18"/>
          <w:szCs w:val="18"/>
        </w:rPr>
        <w:t>的一级结构相似，但由三级结构所决定的构象相有差异，</w:t>
      </w:r>
      <w:r>
        <w:rPr>
          <w:rFonts w:hint="eastAsia"/>
          <w:sz w:val="18"/>
          <w:szCs w:val="18"/>
        </w:rPr>
        <w:t>PrPC</w:t>
      </w:r>
      <w:r>
        <w:rPr>
          <w:rFonts w:hint="eastAsia"/>
          <w:sz w:val="18"/>
          <w:szCs w:val="18"/>
        </w:rPr>
        <w:t>几乎无β</w:t>
      </w:r>
      <w:r>
        <w:rPr>
          <w:rFonts w:hint="eastAsia"/>
          <w:sz w:val="18"/>
          <w:szCs w:val="18"/>
        </w:rPr>
        <w:t>-</w:t>
      </w:r>
      <w:r>
        <w:rPr>
          <w:rFonts w:hint="eastAsia"/>
          <w:sz w:val="18"/>
          <w:szCs w:val="18"/>
        </w:rPr>
        <w:t>折叠，具有</w:t>
      </w:r>
      <w:r>
        <w:rPr>
          <w:rFonts w:hint="eastAsia"/>
          <w:sz w:val="18"/>
          <w:szCs w:val="18"/>
        </w:rPr>
        <w:t>4</w:t>
      </w:r>
      <w:r>
        <w:rPr>
          <w:rFonts w:hint="eastAsia"/>
          <w:sz w:val="18"/>
          <w:szCs w:val="18"/>
        </w:rPr>
        <w:t>个α</w:t>
      </w:r>
      <w:r>
        <w:rPr>
          <w:rFonts w:hint="eastAsia"/>
          <w:sz w:val="18"/>
          <w:szCs w:val="18"/>
        </w:rPr>
        <w:t>-</w:t>
      </w:r>
      <w:r>
        <w:rPr>
          <w:rFonts w:hint="eastAsia"/>
          <w:sz w:val="18"/>
          <w:szCs w:val="18"/>
        </w:rPr>
        <w:t>螺旋结构。两者构象的主要区别为</w:t>
      </w:r>
      <w:r>
        <w:rPr>
          <w:rFonts w:hint="eastAsia"/>
          <w:sz w:val="18"/>
          <w:szCs w:val="18"/>
        </w:rPr>
        <w:t>PrPC</w:t>
      </w:r>
      <w:r>
        <w:rPr>
          <w:rFonts w:hint="eastAsia"/>
          <w:sz w:val="18"/>
          <w:szCs w:val="18"/>
        </w:rPr>
        <w:t>的</w:t>
      </w:r>
      <w:r>
        <w:rPr>
          <w:rFonts w:hint="eastAsia"/>
          <w:sz w:val="18"/>
          <w:szCs w:val="18"/>
        </w:rPr>
        <w:t>2</w:t>
      </w:r>
      <w:r>
        <w:rPr>
          <w:rFonts w:hint="eastAsia"/>
          <w:sz w:val="18"/>
          <w:szCs w:val="18"/>
        </w:rPr>
        <w:t>个α</w:t>
      </w:r>
      <w:r>
        <w:rPr>
          <w:rFonts w:hint="eastAsia"/>
          <w:sz w:val="18"/>
          <w:szCs w:val="18"/>
        </w:rPr>
        <w:t>-</w:t>
      </w:r>
      <w:r>
        <w:rPr>
          <w:rFonts w:hint="eastAsia"/>
          <w:sz w:val="18"/>
          <w:szCs w:val="18"/>
        </w:rPr>
        <w:t>螺旋与</w:t>
      </w:r>
      <w:r>
        <w:rPr>
          <w:rFonts w:hint="eastAsia"/>
          <w:sz w:val="18"/>
          <w:szCs w:val="18"/>
        </w:rPr>
        <w:t>PrPSC</w:t>
      </w:r>
      <w:r>
        <w:rPr>
          <w:rFonts w:hint="eastAsia"/>
          <w:sz w:val="18"/>
          <w:szCs w:val="18"/>
        </w:rPr>
        <w:t>结构中</w:t>
      </w:r>
      <w:r>
        <w:rPr>
          <w:rFonts w:hint="eastAsia"/>
          <w:sz w:val="18"/>
          <w:szCs w:val="18"/>
        </w:rPr>
        <w:t>4</w:t>
      </w:r>
      <w:r>
        <w:rPr>
          <w:rFonts w:hint="eastAsia"/>
          <w:sz w:val="18"/>
          <w:szCs w:val="18"/>
        </w:rPr>
        <w:t>个β</w:t>
      </w:r>
      <w:r>
        <w:rPr>
          <w:rFonts w:hint="eastAsia"/>
          <w:sz w:val="18"/>
          <w:szCs w:val="18"/>
        </w:rPr>
        <w:t>-</w:t>
      </w:r>
      <w:r>
        <w:rPr>
          <w:rFonts w:hint="eastAsia"/>
          <w:sz w:val="18"/>
          <w:szCs w:val="18"/>
        </w:rPr>
        <w:t>折叠的转变，并推测原本无毒的</w:t>
      </w:r>
      <w:r>
        <w:rPr>
          <w:rFonts w:hint="eastAsia"/>
          <w:sz w:val="18"/>
          <w:szCs w:val="18"/>
        </w:rPr>
        <w:t>PrPC</w:t>
      </w:r>
      <w:r>
        <w:rPr>
          <w:rFonts w:hint="eastAsia"/>
          <w:sz w:val="18"/>
          <w:szCs w:val="18"/>
        </w:rPr>
        <w:t>可通过这种结构的转变而获得毒性和对蛋白酶的抗性。</w:t>
      </w:r>
      <w:r>
        <w:rPr>
          <w:rFonts w:hint="eastAsia"/>
          <w:sz w:val="18"/>
          <w:szCs w:val="18"/>
        </w:rPr>
        <w:t xml:space="preserve"> </w:t>
      </w:r>
    </w:p>
    <w:p w:rsidR="00B82B00" w:rsidRDefault="00B82B00">
      <w:pPr>
        <w:spacing w:line="0" w:lineRule="atLeast"/>
        <w:rPr>
          <w:rFonts w:hint="eastAsia"/>
          <w:sz w:val="18"/>
          <w:szCs w:val="18"/>
        </w:rPr>
      </w:pPr>
      <w:r>
        <w:rPr>
          <w:rFonts w:hint="eastAsia"/>
          <w:sz w:val="18"/>
          <w:szCs w:val="18"/>
        </w:rPr>
        <w:t>（</w:t>
      </w:r>
      <w:r>
        <w:rPr>
          <w:rFonts w:hint="eastAsia"/>
          <w:sz w:val="18"/>
          <w:szCs w:val="18"/>
        </w:rPr>
        <w:t>5</w:t>
      </w:r>
      <w:r>
        <w:rPr>
          <w:rFonts w:hint="eastAsia"/>
          <w:sz w:val="18"/>
          <w:szCs w:val="18"/>
        </w:rPr>
        <w:t>）</w:t>
      </w:r>
      <w:r>
        <w:rPr>
          <w:rFonts w:hint="eastAsia"/>
          <w:sz w:val="18"/>
          <w:szCs w:val="18"/>
        </w:rPr>
        <w:t>PrP</w:t>
      </w:r>
      <w:r>
        <w:rPr>
          <w:rFonts w:hint="eastAsia"/>
          <w:sz w:val="18"/>
          <w:szCs w:val="18"/>
        </w:rPr>
        <w:t>在一定条件下形成杆状结构或纤维状结构。后者就是可在电镜下看到的所谓痒疫相关纤维。</w:t>
      </w:r>
    </w:p>
    <w:p w:rsidR="00B82B00" w:rsidRDefault="00B82B00">
      <w:pPr>
        <w:spacing w:line="0" w:lineRule="atLeast"/>
        <w:rPr>
          <w:rFonts w:hint="eastAsia"/>
          <w:b/>
          <w:bCs/>
          <w:sz w:val="18"/>
          <w:szCs w:val="18"/>
        </w:rPr>
      </w:pPr>
    </w:p>
    <w:p w:rsidR="00B82B00" w:rsidRDefault="00B82B00">
      <w:pPr>
        <w:spacing w:line="0" w:lineRule="atLeast"/>
        <w:rPr>
          <w:rFonts w:hint="eastAsia"/>
          <w:b/>
          <w:bCs/>
          <w:sz w:val="18"/>
          <w:szCs w:val="18"/>
        </w:rPr>
      </w:pPr>
      <w:r>
        <w:rPr>
          <w:rFonts w:hint="eastAsia"/>
          <w:b/>
          <w:bCs/>
          <w:sz w:val="18"/>
          <w:szCs w:val="18"/>
        </w:rPr>
        <w:t>IBDV A</w:t>
      </w:r>
      <w:r>
        <w:rPr>
          <w:rFonts w:hint="eastAsia"/>
          <w:b/>
          <w:bCs/>
          <w:sz w:val="18"/>
          <w:szCs w:val="18"/>
        </w:rPr>
        <w:t>片断各编码蛋白的功能</w:t>
      </w:r>
    </w:p>
    <w:p w:rsidR="00B82B00" w:rsidRDefault="00B82B00">
      <w:pPr>
        <w:spacing w:line="0" w:lineRule="atLeast"/>
        <w:rPr>
          <w:rFonts w:hint="eastAsia"/>
          <w:sz w:val="18"/>
          <w:szCs w:val="18"/>
        </w:rPr>
      </w:pPr>
      <w:r>
        <w:rPr>
          <w:rFonts w:hint="eastAsia"/>
          <w:b/>
          <w:bCs/>
          <w:sz w:val="18"/>
          <w:szCs w:val="18"/>
        </w:rPr>
        <w:t></w:t>
      </w:r>
      <w:r>
        <w:rPr>
          <w:rFonts w:hint="eastAsia"/>
          <w:sz w:val="18"/>
          <w:szCs w:val="18"/>
        </w:rPr>
        <w:t xml:space="preserve"> VP2</w:t>
      </w:r>
      <w:r>
        <w:rPr>
          <w:rFonts w:hint="eastAsia"/>
          <w:sz w:val="18"/>
          <w:szCs w:val="18"/>
        </w:rPr>
        <w:t>和</w:t>
      </w:r>
      <w:r>
        <w:rPr>
          <w:rFonts w:hint="eastAsia"/>
          <w:sz w:val="18"/>
          <w:szCs w:val="18"/>
        </w:rPr>
        <w:t>VP3</w:t>
      </w:r>
      <w:r>
        <w:rPr>
          <w:rFonts w:hint="eastAsia"/>
          <w:sz w:val="18"/>
          <w:szCs w:val="18"/>
        </w:rPr>
        <w:t>是主要的病毒衣壳蛋白，占病毒蛋白的</w:t>
      </w:r>
      <w:r>
        <w:rPr>
          <w:rFonts w:hint="eastAsia"/>
          <w:sz w:val="18"/>
          <w:szCs w:val="18"/>
        </w:rPr>
        <w:t>90</w:t>
      </w:r>
      <w:r>
        <w:rPr>
          <w:rFonts w:hint="eastAsia"/>
          <w:sz w:val="18"/>
          <w:szCs w:val="18"/>
        </w:rPr>
        <w:t>％，分别组成病毒粒子的内外衣壳。</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VP2</w:t>
      </w:r>
      <w:r>
        <w:rPr>
          <w:rFonts w:hint="eastAsia"/>
          <w:sz w:val="18"/>
          <w:szCs w:val="18"/>
        </w:rPr>
        <w:t>是病毒的宿主保护性抗原，与病毒中和抗体的诱导、抗原和毒力的变异及细胞凋亡等有关。</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VP3</w:t>
      </w:r>
      <w:r>
        <w:rPr>
          <w:rFonts w:hint="eastAsia"/>
          <w:sz w:val="18"/>
          <w:szCs w:val="18"/>
        </w:rPr>
        <w:t>是群特异性抗原，与</w:t>
      </w:r>
      <w:r>
        <w:rPr>
          <w:rFonts w:hint="eastAsia"/>
          <w:sz w:val="18"/>
          <w:szCs w:val="18"/>
        </w:rPr>
        <w:t>VP1</w:t>
      </w:r>
      <w:r>
        <w:rPr>
          <w:rFonts w:hint="eastAsia"/>
          <w:sz w:val="18"/>
          <w:szCs w:val="18"/>
        </w:rPr>
        <w:t>蛋白形成</w:t>
      </w:r>
      <w:r>
        <w:rPr>
          <w:rFonts w:hint="eastAsia"/>
          <w:sz w:val="18"/>
          <w:szCs w:val="18"/>
        </w:rPr>
        <w:t>VP1-VP3</w:t>
      </w:r>
      <w:r>
        <w:rPr>
          <w:rFonts w:hint="eastAsia"/>
          <w:sz w:val="18"/>
          <w:szCs w:val="18"/>
        </w:rPr>
        <w:t>复合物，促进完整的病毒形态形成。</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VP4</w:t>
      </w:r>
      <w:r>
        <w:rPr>
          <w:rFonts w:hint="eastAsia"/>
          <w:sz w:val="18"/>
          <w:szCs w:val="18"/>
        </w:rPr>
        <w:t>是病毒编码的一种具有酶活性的蛋白，能将多聚蛋白</w:t>
      </w:r>
      <w:r>
        <w:rPr>
          <w:rFonts w:hint="eastAsia"/>
          <w:sz w:val="18"/>
          <w:szCs w:val="18"/>
        </w:rPr>
        <w:t>NH2-VP2-VP4-VP3-COOH</w:t>
      </w:r>
      <w:r>
        <w:rPr>
          <w:rFonts w:hint="eastAsia"/>
          <w:sz w:val="18"/>
          <w:szCs w:val="18"/>
        </w:rPr>
        <w:t>以自裂解的方式水解，从而释放出成熟的</w:t>
      </w:r>
      <w:r>
        <w:rPr>
          <w:rFonts w:hint="eastAsia"/>
          <w:sz w:val="18"/>
          <w:szCs w:val="18"/>
        </w:rPr>
        <w:t>VP2</w:t>
      </w:r>
      <w:r>
        <w:rPr>
          <w:rFonts w:hint="eastAsia"/>
          <w:sz w:val="18"/>
          <w:szCs w:val="18"/>
        </w:rPr>
        <w:t>和</w:t>
      </w:r>
      <w:r>
        <w:rPr>
          <w:rFonts w:hint="eastAsia"/>
          <w:sz w:val="18"/>
          <w:szCs w:val="18"/>
        </w:rPr>
        <w:t>VP3</w:t>
      </w:r>
      <w:r>
        <w:rPr>
          <w:rFonts w:hint="eastAsia"/>
          <w:sz w:val="18"/>
          <w:szCs w:val="18"/>
        </w:rPr>
        <w:t>，故在病毒蛋白的成熟过程中起着重要的作用。</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VP5</w:t>
      </w:r>
      <w:r>
        <w:rPr>
          <w:rFonts w:hint="eastAsia"/>
          <w:sz w:val="18"/>
          <w:szCs w:val="18"/>
        </w:rPr>
        <w:t>，非结构蛋白，在病毒复制中不是必需的，改变细胞膜通透性，与病毒粒子的释放有关，故在致病性方面起着重要作用。</w:t>
      </w: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IBDV B</w:t>
      </w:r>
      <w:r>
        <w:rPr>
          <w:rFonts w:hint="eastAsia"/>
          <w:b/>
          <w:bCs/>
          <w:sz w:val="18"/>
          <w:szCs w:val="18"/>
        </w:rPr>
        <w:t>片断基因的功能特点</w:t>
      </w:r>
    </w:p>
    <w:p w:rsidR="00B82B00" w:rsidRDefault="00B82B00">
      <w:pPr>
        <w:spacing w:line="0" w:lineRule="atLeast"/>
        <w:rPr>
          <w:rFonts w:hint="eastAsia"/>
          <w:sz w:val="18"/>
          <w:szCs w:val="18"/>
        </w:rPr>
      </w:pPr>
      <w:r>
        <w:rPr>
          <w:rFonts w:hint="eastAsia"/>
          <w:sz w:val="18"/>
          <w:szCs w:val="18"/>
        </w:rPr>
        <w:t xml:space="preserve">   VP1</w:t>
      </w:r>
      <w:r>
        <w:rPr>
          <w:rFonts w:hint="eastAsia"/>
          <w:sz w:val="18"/>
          <w:szCs w:val="18"/>
        </w:rPr>
        <w:t>以游离和与基因组结合两种形式存在。</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与病毒基因组</w:t>
      </w:r>
      <w:r>
        <w:rPr>
          <w:rFonts w:hint="eastAsia"/>
          <w:sz w:val="18"/>
          <w:szCs w:val="18"/>
        </w:rPr>
        <w:t>dsRNA</w:t>
      </w:r>
      <w:r>
        <w:rPr>
          <w:rFonts w:hint="eastAsia"/>
          <w:sz w:val="18"/>
          <w:szCs w:val="18"/>
        </w:rPr>
        <w:t>末端通过共价键牢固结合的</w:t>
      </w:r>
      <w:r>
        <w:rPr>
          <w:rFonts w:hint="eastAsia"/>
          <w:sz w:val="18"/>
          <w:szCs w:val="18"/>
        </w:rPr>
        <w:t>VP1</w:t>
      </w:r>
      <w:r>
        <w:rPr>
          <w:rFonts w:hint="eastAsia"/>
          <w:sz w:val="18"/>
          <w:szCs w:val="18"/>
        </w:rPr>
        <w:t>称为</w:t>
      </w:r>
      <w:r>
        <w:rPr>
          <w:rFonts w:hint="eastAsia"/>
          <w:sz w:val="18"/>
          <w:szCs w:val="18"/>
        </w:rPr>
        <w:t>VPg</w:t>
      </w:r>
      <w:r>
        <w:rPr>
          <w:rFonts w:hint="eastAsia"/>
          <w:sz w:val="18"/>
          <w:szCs w:val="18"/>
        </w:rPr>
        <w:t>，游离形式的</w:t>
      </w:r>
      <w:r>
        <w:rPr>
          <w:rFonts w:hint="eastAsia"/>
          <w:sz w:val="18"/>
          <w:szCs w:val="18"/>
        </w:rPr>
        <w:t>90KDa</w:t>
      </w:r>
      <w:r>
        <w:rPr>
          <w:rFonts w:hint="eastAsia"/>
          <w:sz w:val="18"/>
          <w:szCs w:val="18"/>
        </w:rPr>
        <w:t>蛋白则称为</w:t>
      </w:r>
      <w:r>
        <w:rPr>
          <w:rFonts w:hint="eastAsia"/>
          <w:sz w:val="18"/>
          <w:szCs w:val="18"/>
        </w:rPr>
        <w:t>VP1</w:t>
      </w:r>
      <w:r>
        <w:rPr>
          <w:rFonts w:hint="eastAsia"/>
          <w:sz w:val="18"/>
          <w:szCs w:val="18"/>
        </w:rPr>
        <w:t>。</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VP1</w:t>
      </w:r>
      <w:r>
        <w:rPr>
          <w:rFonts w:hint="eastAsia"/>
          <w:sz w:val="18"/>
          <w:szCs w:val="18"/>
        </w:rPr>
        <w:t>蛋白具有</w:t>
      </w:r>
      <w:r>
        <w:rPr>
          <w:rFonts w:hint="eastAsia"/>
          <w:sz w:val="18"/>
          <w:szCs w:val="18"/>
        </w:rPr>
        <w:t>RNA</w:t>
      </w:r>
      <w:r>
        <w:rPr>
          <w:rFonts w:hint="eastAsia"/>
          <w:sz w:val="18"/>
          <w:szCs w:val="18"/>
        </w:rPr>
        <w:t>依赖</w:t>
      </w:r>
      <w:r>
        <w:rPr>
          <w:rFonts w:hint="eastAsia"/>
          <w:sz w:val="18"/>
          <w:szCs w:val="18"/>
        </w:rPr>
        <w:t>RNA</w:t>
      </w:r>
      <w:r>
        <w:rPr>
          <w:rFonts w:hint="eastAsia"/>
          <w:sz w:val="18"/>
          <w:szCs w:val="18"/>
        </w:rPr>
        <w:t>聚合酶活性（</w:t>
      </w:r>
      <w:r>
        <w:rPr>
          <w:rFonts w:hint="eastAsia"/>
          <w:sz w:val="18"/>
          <w:szCs w:val="18"/>
        </w:rPr>
        <w:t>RdRp</w:t>
      </w:r>
      <w:r>
        <w:rPr>
          <w:rFonts w:hint="eastAsia"/>
          <w:sz w:val="18"/>
          <w:szCs w:val="18"/>
        </w:rPr>
        <w:t>及鸟苷酸转移酶和甲基转移酶活性</w:t>
      </w:r>
      <w:r>
        <w:rPr>
          <w:rFonts w:hint="eastAsia"/>
          <w:sz w:val="18"/>
          <w:szCs w:val="18"/>
        </w:rPr>
        <w:t>.</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VP1</w:t>
      </w:r>
      <w:r>
        <w:rPr>
          <w:rFonts w:hint="eastAsia"/>
          <w:sz w:val="18"/>
          <w:szCs w:val="18"/>
        </w:rPr>
        <w:t>蛋白在胞浆内表达，和</w:t>
      </w:r>
      <w:r>
        <w:rPr>
          <w:rFonts w:hint="eastAsia"/>
          <w:sz w:val="18"/>
          <w:szCs w:val="18"/>
        </w:rPr>
        <w:t>VP3</w:t>
      </w:r>
      <w:r>
        <w:rPr>
          <w:rFonts w:hint="eastAsia"/>
          <w:sz w:val="18"/>
          <w:szCs w:val="18"/>
        </w:rPr>
        <w:t>蛋白共定位。</w:t>
      </w: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IBDV</w:t>
      </w:r>
      <w:r>
        <w:rPr>
          <w:rFonts w:hint="eastAsia"/>
          <w:b/>
          <w:bCs/>
          <w:sz w:val="18"/>
          <w:szCs w:val="18"/>
        </w:rPr>
        <w:t>病毒培养</w:t>
      </w:r>
    </w:p>
    <w:p w:rsidR="00B82B00" w:rsidRDefault="00B82B00">
      <w:pPr>
        <w:spacing w:line="0" w:lineRule="atLeast"/>
        <w:rPr>
          <w:rFonts w:hint="eastAsia"/>
          <w:b/>
          <w:bCs/>
          <w:sz w:val="18"/>
          <w:szCs w:val="18"/>
        </w:rPr>
      </w:pPr>
      <w:r>
        <w:rPr>
          <w:rFonts w:hint="eastAsia"/>
          <w:b/>
          <w:bCs/>
          <w:sz w:val="18"/>
          <w:szCs w:val="18"/>
        </w:rPr>
        <w:t>鸡胚接种</w:t>
      </w:r>
    </w:p>
    <w:p w:rsidR="00B82B00" w:rsidRDefault="00B82B00">
      <w:pPr>
        <w:spacing w:line="0" w:lineRule="atLeast"/>
        <w:rPr>
          <w:rFonts w:hint="eastAsia"/>
          <w:sz w:val="18"/>
          <w:szCs w:val="18"/>
        </w:rPr>
      </w:pPr>
      <w:r>
        <w:rPr>
          <w:rFonts w:hint="eastAsia"/>
          <w:b/>
          <w:bCs/>
          <w:sz w:val="18"/>
          <w:szCs w:val="18"/>
        </w:rPr>
        <w:t></w:t>
      </w:r>
      <w:r>
        <w:rPr>
          <w:rFonts w:hint="eastAsia"/>
          <w:sz w:val="18"/>
          <w:szCs w:val="18"/>
        </w:rPr>
        <w:t>培养和分离</w:t>
      </w:r>
      <w:r>
        <w:rPr>
          <w:rFonts w:hint="eastAsia"/>
          <w:sz w:val="18"/>
          <w:szCs w:val="18"/>
        </w:rPr>
        <w:t>IBDV</w:t>
      </w:r>
      <w:r>
        <w:rPr>
          <w:rFonts w:hint="eastAsia"/>
          <w:sz w:val="18"/>
          <w:szCs w:val="18"/>
        </w:rPr>
        <w:t>的最好手段</w:t>
      </w:r>
    </w:p>
    <w:p w:rsidR="00B82B00" w:rsidRDefault="00B82B00">
      <w:pPr>
        <w:spacing w:line="0" w:lineRule="atLeast"/>
        <w:rPr>
          <w:rFonts w:hint="eastAsia"/>
          <w:sz w:val="18"/>
          <w:szCs w:val="18"/>
        </w:rPr>
      </w:pPr>
      <w:r>
        <w:rPr>
          <w:rFonts w:hint="eastAsia"/>
          <w:sz w:val="18"/>
          <w:szCs w:val="18"/>
        </w:rPr>
        <w:t>选用无母源抗体的鸡胚</w:t>
      </w:r>
    </w:p>
    <w:p w:rsidR="00B82B00" w:rsidRDefault="00B82B00">
      <w:pPr>
        <w:spacing w:line="0" w:lineRule="atLeast"/>
        <w:rPr>
          <w:rFonts w:hint="eastAsia"/>
          <w:sz w:val="18"/>
          <w:szCs w:val="18"/>
        </w:rPr>
      </w:pPr>
      <w:r>
        <w:rPr>
          <w:rFonts w:hint="eastAsia"/>
          <w:sz w:val="18"/>
          <w:szCs w:val="18"/>
        </w:rPr>
        <w:t></w:t>
      </w:r>
      <w:r>
        <w:rPr>
          <w:rFonts w:hint="eastAsia"/>
          <w:sz w:val="18"/>
          <w:szCs w:val="18"/>
        </w:rPr>
        <w:t>5-7</w:t>
      </w:r>
      <w:r>
        <w:rPr>
          <w:rFonts w:hint="eastAsia"/>
          <w:sz w:val="18"/>
          <w:szCs w:val="18"/>
        </w:rPr>
        <w:t>日龄鸡胚接种卵黄囊，</w:t>
      </w:r>
      <w:r>
        <w:rPr>
          <w:rFonts w:hint="eastAsia"/>
          <w:sz w:val="18"/>
          <w:szCs w:val="18"/>
        </w:rPr>
        <w:t>9-11</w:t>
      </w:r>
      <w:r>
        <w:rPr>
          <w:rFonts w:hint="eastAsia"/>
          <w:sz w:val="18"/>
          <w:szCs w:val="18"/>
        </w:rPr>
        <w:t>日龄鸡胚接种绒毛尿囊膜（</w:t>
      </w:r>
      <w:r>
        <w:rPr>
          <w:rFonts w:hint="eastAsia"/>
          <w:sz w:val="18"/>
          <w:szCs w:val="18"/>
        </w:rPr>
        <w:t>CAM</w:t>
      </w:r>
      <w:r>
        <w:rPr>
          <w:rFonts w:hint="eastAsia"/>
          <w:sz w:val="18"/>
          <w:szCs w:val="18"/>
        </w:rPr>
        <w:t>）和尿囊腔</w:t>
      </w:r>
    </w:p>
    <w:p w:rsidR="00B82B00" w:rsidRDefault="00B82B00">
      <w:pPr>
        <w:spacing w:line="0" w:lineRule="atLeast"/>
        <w:rPr>
          <w:rFonts w:hint="eastAsia"/>
          <w:sz w:val="18"/>
          <w:szCs w:val="18"/>
        </w:rPr>
      </w:pPr>
      <w:r>
        <w:rPr>
          <w:rFonts w:hint="eastAsia"/>
          <w:sz w:val="18"/>
          <w:szCs w:val="18"/>
        </w:rPr>
        <w:t></w:t>
      </w:r>
      <w:r>
        <w:rPr>
          <w:rFonts w:hint="eastAsia"/>
          <w:sz w:val="18"/>
          <w:szCs w:val="18"/>
        </w:rPr>
        <w:t>CAM</w:t>
      </w:r>
      <w:r>
        <w:rPr>
          <w:rFonts w:hint="eastAsia"/>
          <w:sz w:val="18"/>
          <w:szCs w:val="18"/>
        </w:rPr>
        <w:t>最敏感，病料接种后</w:t>
      </w:r>
      <w:r>
        <w:rPr>
          <w:rFonts w:hint="eastAsia"/>
          <w:sz w:val="18"/>
          <w:szCs w:val="18"/>
        </w:rPr>
        <w:t>4-6</w:t>
      </w:r>
      <w:r>
        <w:rPr>
          <w:rFonts w:hint="eastAsia"/>
          <w:sz w:val="18"/>
          <w:szCs w:val="18"/>
        </w:rPr>
        <w:t>天死亡。感染鸡胚发育阻滞，水肿和出血。肾脏充血出血。肝脏斑点状坏</w:t>
      </w:r>
      <w:r>
        <w:rPr>
          <w:rFonts w:hint="eastAsia"/>
          <w:sz w:val="18"/>
          <w:szCs w:val="18"/>
        </w:rPr>
        <w:t xml:space="preserve">       </w:t>
      </w:r>
      <w:r>
        <w:rPr>
          <w:rFonts w:hint="eastAsia"/>
          <w:sz w:val="18"/>
          <w:szCs w:val="18"/>
        </w:rPr>
        <w:t>死和出血。感染鸡胚胚体较尿囊液的毒量更高。</w:t>
      </w:r>
    </w:p>
    <w:p w:rsidR="00B82B00" w:rsidRDefault="00B82B00">
      <w:pPr>
        <w:spacing w:line="0" w:lineRule="atLeast"/>
        <w:rPr>
          <w:rFonts w:hint="eastAsia"/>
          <w:b/>
          <w:bCs/>
          <w:sz w:val="18"/>
          <w:szCs w:val="18"/>
        </w:rPr>
      </w:pPr>
      <w:r>
        <w:rPr>
          <w:rFonts w:hint="eastAsia"/>
          <w:b/>
          <w:bCs/>
          <w:sz w:val="18"/>
          <w:szCs w:val="18"/>
        </w:rPr>
        <w:t>细胞培养</w:t>
      </w:r>
    </w:p>
    <w:p w:rsidR="00B82B00" w:rsidRDefault="00B82B00">
      <w:pPr>
        <w:spacing w:line="0" w:lineRule="atLeast"/>
        <w:rPr>
          <w:rFonts w:hint="eastAsia"/>
          <w:sz w:val="18"/>
          <w:szCs w:val="18"/>
        </w:rPr>
      </w:pPr>
      <w:r>
        <w:rPr>
          <w:rFonts w:hint="eastAsia"/>
          <w:b/>
          <w:bCs/>
          <w:sz w:val="18"/>
          <w:szCs w:val="18"/>
        </w:rPr>
        <w:t></w:t>
      </w:r>
      <w:r>
        <w:rPr>
          <w:rFonts w:hint="eastAsia"/>
          <w:sz w:val="18"/>
          <w:szCs w:val="18"/>
        </w:rPr>
        <w:t>能在鸡胚成纤维细胞（</w:t>
      </w:r>
      <w:r>
        <w:rPr>
          <w:rFonts w:hint="eastAsia"/>
          <w:sz w:val="18"/>
          <w:szCs w:val="18"/>
        </w:rPr>
        <w:t>CEF</w:t>
      </w:r>
      <w:r>
        <w:rPr>
          <w:rFonts w:hint="eastAsia"/>
          <w:sz w:val="18"/>
          <w:szCs w:val="18"/>
        </w:rPr>
        <w:t>），鸡胚法氏囊细胞，肾细胞中增殖，产生细胞病变和形成蚀斑。</w:t>
      </w:r>
    </w:p>
    <w:p w:rsidR="00B82B00" w:rsidRDefault="00B82B00">
      <w:pPr>
        <w:spacing w:line="0" w:lineRule="atLeast"/>
        <w:rPr>
          <w:rFonts w:hint="eastAsia"/>
          <w:sz w:val="18"/>
          <w:szCs w:val="18"/>
        </w:rPr>
      </w:pPr>
      <w:r>
        <w:rPr>
          <w:rFonts w:hint="eastAsia"/>
          <w:sz w:val="18"/>
          <w:szCs w:val="18"/>
        </w:rPr>
        <w:t>对非鸡源细胞也敏感：火鸡胚细胞，鸭胚细胞，兔肾细胞，猴肾细胞（</w:t>
      </w:r>
      <w:r>
        <w:rPr>
          <w:rFonts w:hint="eastAsia"/>
          <w:sz w:val="18"/>
          <w:szCs w:val="18"/>
        </w:rPr>
        <w:t>Vero</w:t>
      </w:r>
      <w:r>
        <w:rPr>
          <w:rFonts w:hint="eastAsia"/>
          <w:sz w:val="18"/>
          <w:szCs w:val="18"/>
        </w:rPr>
        <w:t>）和幼素领猴肾细胞等。</w:t>
      </w:r>
    </w:p>
    <w:p w:rsidR="00B82B00" w:rsidRDefault="00B82B00">
      <w:pPr>
        <w:spacing w:line="0" w:lineRule="atLeast"/>
        <w:rPr>
          <w:rFonts w:hint="eastAsia"/>
          <w:sz w:val="18"/>
          <w:szCs w:val="18"/>
        </w:rPr>
      </w:pPr>
      <w:r>
        <w:rPr>
          <w:rFonts w:hint="eastAsia"/>
          <w:sz w:val="18"/>
          <w:szCs w:val="18"/>
        </w:rPr>
        <w:t>适应鸡胚的</w:t>
      </w:r>
      <w:r>
        <w:rPr>
          <w:rFonts w:hint="eastAsia"/>
          <w:sz w:val="18"/>
          <w:szCs w:val="18"/>
        </w:rPr>
        <w:t>IBDV</w:t>
      </w:r>
      <w:r>
        <w:rPr>
          <w:rFonts w:hint="eastAsia"/>
          <w:sz w:val="18"/>
          <w:szCs w:val="18"/>
        </w:rPr>
        <w:t>可以在</w:t>
      </w:r>
      <w:r>
        <w:rPr>
          <w:rFonts w:hint="eastAsia"/>
          <w:sz w:val="18"/>
          <w:szCs w:val="18"/>
        </w:rPr>
        <w:t>CEF</w:t>
      </w:r>
      <w:r>
        <w:rPr>
          <w:rFonts w:hint="eastAsia"/>
          <w:sz w:val="18"/>
          <w:szCs w:val="18"/>
        </w:rPr>
        <w:t>上增殖，并产生细胞病变。</w:t>
      </w:r>
    </w:p>
    <w:p w:rsidR="00B82B00" w:rsidRDefault="00B82B00">
      <w:pPr>
        <w:spacing w:line="0" w:lineRule="atLeast"/>
        <w:rPr>
          <w:rFonts w:hint="eastAsia"/>
          <w:sz w:val="18"/>
          <w:szCs w:val="18"/>
        </w:rPr>
      </w:pPr>
      <w:r>
        <w:rPr>
          <w:rFonts w:hint="eastAsia"/>
          <w:b/>
          <w:bCs/>
          <w:sz w:val="18"/>
          <w:szCs w:val="18"/>
        </w:rPr>
        <w:t>免疫学鉴定</w:t>
      </w:r>
      <w:r>
        <w:rPr>
          <w:rFonts w:hint="eastAsia"/>
          <w:b/>
          <w:bCs/>
          <w:sz w:val="18"/>
          <w:szCs w:val="18"/>
        </w:rPr>
        <w:t xml:space="preserve"> </w:t>
      </w:r>
      <w:r>
        <w:rPr>
          <w:rFonts w:hint="eastAsia"/>
          <w:sz w:val="18"/>
          <w:szCs w:val="18"/>
        </w:rPr>
        <w:t>琼脂扩散试验：简便快速。</w:t>
      </w:r>
      <w:r>
        <w:rPr>
          <w:rFonts w:hint="eastAsia"/>
          <w:sz w:val="18"/>
          <w:szCs w:val="18"/>
        </w:rPr>
        <w:t xml:space="preserve"> </w:t>
      </w:r>
    </w:p>
    <w:p w:rsidR="00B82B00" w:rsidRDefault="00B82B00">
      <w:pPr>
        <w:spacing w:line="0" w:lineRule="atLeast"/>
        <w:rPr>
          <w:rFonts w:hint="eastAsia"/>
          <w:sz w:val="18"/>
          <w:szCs w:val="18"/>
        </w:rPr>
      </w:pPr>
      <w:r>
        <w:rPr>
          <w:rFonts w:hint="eastAsia"/>
          <w:sz w:val="18"/>
          <w:szCs w:val="18"/>
        </w:rPr>
        <w:t>荧光抗体：组织切片或触片。用</w:t>
      </w:r>
      <w:r>
        <w:rPr>
          <w:rFonts w:hint="eastAsia"/>
          <w:sz w:val="18"/>
          <w:szCs w:val="18"/>
        </w:rPr>
        <w:t>SPF</w:t>
      </w:r>
      <w:r>
        <w:rPr>
          <w:rFonts w:hint="eastAsia"/>
          <w:sz w:val="18"/>
          <w:szCs w:val="18"/>
        </w:rPr>
        <w:t>鸡法氏囊均浆吸附以去除荧光抗体中的非特异性结合。</w:t>
      </w:r>
      <w:r>
        <w:rPr>
          <w:rFonts w:hint="eastAsia"/>
          <w:sz w:val="18"/>
          <w:szCs w:val="18"/>
        </w:rPr>
        <w:t xml:space="preserve"> </w:t>
      </w:r>
    </w:p>
    <w:p w:rsidR="00B82B00" w:rsidRDefault="00B82B00">
      <w:pPr>
        <w:spacing w:line="0" w:lineRule="atLeast"/>
        <w:rPr>
          <w:rFonts w:hint="eastAsia"/>
          <w:sz w:val="18"/>
          <w:szCs w:val="18"/>
        </w:rPr>
      </w:pPr>
      <w:r>
        <w:rPr>
          <w:rFonts w:hint="eastAsia"/>
          <w:sz w:val="18"/>
          <w:szCs w:val="18"/>
        </w:rPr>
        <w:t>ELISA</w:t>
      </w:r>
      <w:r>
        <w:rPr>
          <w:rFonts w:hint="eastAsia"/>
          <w:sz w:val="18"/>
          <w:szCs w:val="18"/>
        </w:rPr>
        <w:t>：双夹心抗体</w:t>
      </w:r>
      <w:r>
        <w:rPr>
          <w:rFonts w:hint="eastAsia"/>
          <w:sz w:val="18"/>
          <w:szCs w:val="18"/>
        </w:rPr>
        <w:t xml:space="preserve">ELISA, </w:t>
      </w:r>
      <w:r>
        <w:rPr>
          <w:rFonts w:hint="eastAsia"/>
          <w:sz w:val="18"/>
          <w:szCs w:val="18"/>
        </w:rPr>
        <w:t>普遍用于评价鸡群内</w:t>
      </w:r>
      <w:r>
        <w:rPr>
          <w:rFonts w:hint="eastAsia"/>
          <w:sz w:val="18"/>
          <w:szCs w:val="18"/>
        </w:rPr>
        <w:t>IBDV</w:t>
      </w:r>
      <w:r>
        <w:rPr>
          <w:rFonts w:hint="eastAsia"/>
          <w:sz w:val="18"/>
          <w:szCs w:val="18"/>
        </w:rPr>
        <w:t>抗体。</w:t>
      </w:r>
      <w:r>
        <w:rPr>
          <w:rFonts w:hint="eastAsia"/>
          <w:sz w:val="18"/>
          <w:szCs w:val="18"/>
        </w:rPr>
        <w:t xml:space="preserve"> </w:t>
      </w:r>
    </w:p>
    <w:p w:rsidR="00B82B00" w:rsidRDefault="00B82B00">
      <w:pPr>
        <w:spacing w:line="0" w:lineRule="atLeast"/>
        <w:rPr>
          <w:rFonts w:hint="eastAsia"/>
          <w:sz w:val="18"/>
          <w:szCs w:val="18"/>
        </w:rPr>
      </w:pPr>
      <w:r>
        <w:rPr>
          <w:rFonts w:hint="eastAsia"/>
          <w:sz w:val="18"/>
          <w:szCs w:val="18"/>
        </w:rPr>
        <w:t>中和试验：鉴定不同血清型。</w:t>
      </w:r>
    </w:p>
    <w:p w:rsidR="00B82B00" w:rsidRDefault="00B82B00">
      <w:pPr>
        <w:spacing w:line="0" w:lineRule="atLeast"/>
        <w:rPr>
          <w:rFonts w:hint="eastAsia"/>
          <w:sz w:val="18"/>
          <w:szCs w:val="18"/>
        </w:rPr>
      </w:pPr>
      <w:r>
        <w:rPr>
          <w:rFonts w:hint="eastAsia"/>
          <w:sz w:val="18"/>
          <w:szCs w:val="18"/>
        </w:rPr>
        <w:t></w:t>
      </w:r>
      <w:r>
        <w:rPr>
          <w:rFonts w:hint="eastAsia"/>
          <w:sz w:val="18"/>
          <w:szCs w:val="18"/>
        </w:rPr>
        <w:t>RNA</w:t>
      </w:r>
      <w:r>
        <w:rPr>
          <w:rFonts w:hint="eastAsia"/>
          <w:sz w:val="18"/>
          <w:szCs w:val="18"/>
        </w:rPr>
        <w:t>电泳</w:t>
      </w:r>
      <w:r>
        <w:rPr>
          <w:rFonts w:hint="eastAsia"/>
          <w:sz w:val="18"/>
          <w:szCs w:val="18"/>
        </w:rPr>
        <w:t xml:space="preserve"> SDS</w:t>
      </w:r>
      <w:r>
        <w:rPr>
          <w:rFonts w:hint="eastAsia"/>
          <w:sz w:val="18"/>
          <w:szCs w:val="18"/>
        </w:rPr>
        <w:t>处理，苯酚－氯仿抽提后电泳，</w:t>
      </w:r>
      <w:r>
        <w:rPr>
          <w:rFonts w:hint="eastAsia"/>
          <w:sz w:val="18"/>
          <w:szCs w:val="18"/>
        </w:rPr>
        <w:t>2</w:t>
      </w:r>
      <w:r>
        <w:rPr>
          <w:rFonts w:hint="eastAsia"/>
          <w:sz w:val="18"/>
          <w:szCs w:val="18"/>
        </w:rPr>
        <w:t>条带。</w:t>
      </w:r>
    </w:p>
    <w:p w:rsidR="00B82B00" w:rsidRDefault="00B82B00">
      <w:pPr>
        <w:spacing w:line="0" w:lineRule="atLeast"/>
        <w:rPr>
          <w:rFonts w:hint="eastAsia"/>
          <w:b/>
          <w:bCs/>
          <w:sz w:val="18"/>
          <w:szCs w:val="18"/>
        </w:rPr>
      </w:pPr>
    </w:p>
    <w:p w:rsidR="00B82B00" w:rsidRDefault="00B82B00">
      <w:pPr>
        <w:spacing w:line="0" w:lineRule="atLeast"/>
        <w:rPr>
          <w:rFonts w:hint="eastAsia"/>
          <w:b/>
          <w:bCs/>
          <w:sz w:val="18"/>
          <w:szCs w:val="18"/>
        </w:rPr>
      </w:pPr>
      <w:r>
        <w:rPr>
          <w:rFonts w:hint="eastAsia"/>
          <w:b/>
          <w:bCs/>
          <w:sz w:val="18"/>
          <w:szCs w:val="18"/>
        </w:rPr>
        <w:t xml:space="preserve"> </w:t>
      </w:r>
      <w:r>
        <w:rPr>
          <w:rFonts w:hint="eastAsia"/>
          <w:b/>
          <w:bCs/>
          <w:sz w:val="18"/>
          <w:szCs w:val="18"/>
        </w:rPr>
        <w:t>某鸡场</w:t>
      </w:r>
      <w:r>
        <w:rPr>
          <w:rFonts w:hint="eastAsia"/>
          <w:b/>
          <w:bCs/>
          <w:sz w:val="18"/>
          <w:szCs w:val="18"/>
        </w:rPr>
        <w:t xml:space="preserve"> 20 </w:t>
      </w:r>
      <w:r>
        <w:rPr>
          <w:rFonts w:hint="eastAsia"/>
          <w:b/>
          <w:bCs/>
          <w:sz w:val="18"/>
          <w:szCs w:val="18"/>
        </w:rPr>
        <w:t>日龄肉用仔鸡，怀疑发生了传染性法氏囊炎，请用微生物学方法确诊？</w:t>
      </w:r>
    </w:p>
    <w:p w:rsidR="00B82B00" w:rsidRDefault="00B82B00">
      <w:pPr>
        <w:spacing w:line="0" w:lineRule="atLeast"/>
        <w:rPr>
          <w:rFonts w:hint="eastAsia"/>
          <w:b/>
          <w:bCs/>
          <w:sz w:val="18"/>
          <w:szCs w:val="18"/>
        </w:rPr>
      </w:pPr>
      <w:r>
        <w:rPr>
          <w:rFonts w:hint="eastAsia"/>
          <w:b/>
          <w:bCs/>
          <w:sz w:val="18"/>
          <w:szCs w:val="18"/>
        </w:rPr>
        <w:t>答：</w:t>
      </w:r>
    </w:p>
    <w:p w:rsidR="00B82B00" w:rsidRDefault="00B82B00">
      <w:pPr>
        <w:spacing w:line="0" w:lineRule="atLeast"/>
        <w:rPr>
          <w:rFonts w:hint="eastAsia"/>
          <w:sz w:val="18"/>
          <w:szCs w:val="18"/>
        </w:rPr>
      </w:pPr>
      <w:r>
        <w:rPr>
          <w:rFonts w:hint="eastAsia"/>
          <w:sz w:val="18"/>
          <w:szCs w:val="18"/>
        </w:rPr>
        <w:t xml:space="preserve">􀁺 </w:t>
      </w:r>
      <w:r>
        <w:rPr>
          <w:rFonts w:hint="eastAsia"/>
          <w:sz w:val="18"/>
          <w:szCs w:val="18"/>
        </w:rPr>
        <w:t>检测程序</w:t>
      </w:r>
    </w:p>
    <w:p w:rsidR="00B82B00" w:rsidRDefault="00B82B00">
      <w:pPr>
        <w:spacing w:line="0" w:lineRule="atLeast"/>
        <w:rPr>
          <w:rFonts w:hint="eastAsia"/>
          <w:sz w:val="18"/>
          <w:szCs w:val="18"/>
        </w:rPr>
      </w:pPr>
      <w:r>
        <w:rPr>
          <w:rFonts w:hint="eastAsia"/>
          <w:sz w:val="18"/>
          <w:szCs w:val="18"/>
        </w:rPr>
        <w:t>（</w:t>
      </w:r>
      <w:r>
        <w:rPr>
          <w:rFonts w:hint="eastAsia"/>
          <w:sz w:val="18"/>
          <w:szCs w:val="18"/>
        </w:rPr>
        <w:t>1</w:t>
      </w:r>
      <w:r>
        <w:rPr>
          <w:rFonts w:hint="eastAsia"/>
          <w:sz w:val="18"/>
          <w:szCs w:val="18"/>
        </w:rPr>
        <w:t>）</w:t>
      </w:r>
      <w:r>
        <w:rPr>
          <w:rFonts w:hint="eastAsia"/>
          <w:sz w:val="18"/>
          <w:szCs w:val="18"/>
        </w:rPr>
        <w:t xml:space="preserve"> </w:t>
      </w:r>
      <w:r w:rsidRPr="00B82B00">
        <w:rPr>
          <w:rFonts w:hint="eastAsia"/>
          <w:color w:val="5B9BD5"/>
          <w:sz w:val="18"/>
          <w:szCs w:val="18"/>
        </w:rPr>
        <w:t>症状观察</w:t>
      </w:r>
      <w:r>
        <w:rPr>
          <w:rFonts w:hint="eastAsia"/>
          <w:sz w:val="18"/>
          <w:szCs w:val="18"/>
        </w:rPr>
        <w:t>和</w:t>
      </w:r>
      <w:r w:rsidRPr="00B82B00">
        <w:rPr>
          <w:rFonts w:hint="eastAsia"/>
          <w:color w:val="5B9BD5"/>
          <w:sz w:val="18"/>
          <w:szCs w:val="18"/>
        </w:rPr>
        <w:t>病理解剖</w:t>
      </w:r>
      <w:r>
        <w:rPr>
          <w:rFonts w:hint="eastAsia"/>
          <w:sz w:val="18"/>
          <w:szCs w:val="18"/>
        </w:rPr>
        <w:t>，观察</w:t>
      </w:r>
      <w:r w:rsidRPr="00B82B00">
        <w:rPr>
          <w:rFonts w:hint="eastAsia"/>
          <w:color w:val="5B9BD5"/>
          <w:sz w:val="18"/>
          <w:szCs w:val="18"/>
        </w:rPr>
        <w:t>剖检病变</w:t>
      </w:r>
      <w:r>
        <w:rPr>
          <w:rFonts w:hint="eastAsia"/>
          <w:sz w:val="18"/>
          <w:szCs w:val="18"/>
        </w:rPr>
        <w:t>；（</w:t>
      </w:r>
      <w:r>
        <w:rPr>
          <w:rFonts w:hint="eastAsia"/>
          <w:sz w:val="18"/>
          <w:szCs w:val="18"/>
        </w:rPr>
        <w:t xml:space="preserve">0.5 </w:t>
      </w:r>
      <w:r>
        <w:rPr>
          <w:rFonts w:hint="eastAsia"/>
          <w:sz w:val="18"/>
          <w:szCs w:val="18"/>
        </w:rPr>
        <w:t>分）</w:t>
      </w:r>
    </w:p>
    <w:p w:rsidR="00B82B00" w:rsidRDefault="00B82B00">
      <w:pPr>
        <w:spacing w:line="0" w:lineRule="atLeast"/>
        <w:rPr>
          <w:rFonts w:hint="eastAsia"/>
          <w:sz w:val="18"/>
          <w:szCs w:val="18"/>
        </w:rPr>
      </w:pPr>
      <w:r>
        <w:rPr>
          <w:rFonts w:hint="eastAsia"/>
          <w:sz w:val="18"/>
          <w:szCs w:val="18"/>
        </w:rPr>
        <w:t>（</w:t>
      </w:r>
      <w:r>
        <w:rPr>
          <w:rFonts w:hint="eastAsia"/>
          <w:sz w:val="18"/>
          <w:szCs w:val="18"/>
        </w:rPr>
        <w:t>2</w:t>
      </w:r>
      <w:r>
        <w:rPr>
          <w:rFonts w:hint="eastAsia"/>
          <w:sz w:val="18"/>
          <w:szCs w:val="18"/>
        </w:rPr>
        <w:t>）</w:t>
      </w:r>
      <w:r>
        <w:rPr>
          <w:rFonts w:hint="eastAsia"/>
          <w:sz w:val="18"/>
          <w:szCs w:val="18"/>
        </w:rPr>
        <w:t xml:space="preserve"> </w:t>
      </w:r>
      <w:r>
        <w:rPr>
          <w:rFonts w:hint="eastAsia"/>
          <w:sz w:val="18"/>
          <w:szCs w:val="18"/>
        </w:rPr>
        <w:t>采样：以</w:t>
      </w:r>
      <w:r w:rsidRPr="00B82B00">
        <w:rPr>
          <w:rFonts w:hint="eastAsia"/>
          <w:color w:val="5B9BD5"/>
          <w:sz w:val="18"/>
          <w:szCs w:val="18"/>
        </w:rPr>
        <w:t>无菌方式</w:t>
      </w:r>
      <w:r>
        <w:rPr>
          <w:rFonts w:hint="eastAsia"/>
          <w:sz w:val="18"/>
          <w:szCs w:val="18"/>
        </w:rPr>
        <w:t>采集病变严重和含毒量高的组织</w:t>
      </w:r>
      <w:r>
        <w:rPr>
          <w:rFonts w:hint="eastAsia"/>
          <w:sz w:val="18"/>
          <w:szCs w:val="18"/>
        </w:rPr>
        <w:t>(</w:t>
      </w:r>
      <w:r>
        <w:rPr>
          <w:rFonts w:hint="eastAsia"/>
          <w:sz w:val="18"/>
          <w:szCs w:val="18"/>
        </w:rPr>
        <w:t>法氏囊、脾、肾等</w:t>
      </w:r>
      <w:r>
        <w:rPr>
          <w:rFonts w:hint="eastAsia"/>
          <w:sz w:val="18"/>
          <w:szCs w:val="18"/>
        </w:rPr>
        <w:t>)</w:t>
      </w:r>
      <w:r>
        <w:rPr>
          <w:rFonts w:hint="eastAsia"/>
          <w:sz w:val="18"/>
          <w:szCs w:val="18"/>
        </w:rPr>
        <w:t>进行实验室</w:t>
      </w:r>
    </w:p>
    <w:p w:rsidR="00B82B00" w:rsidRDefault="00B82B00">
      <w:pPr>
        <w:spacing w:line="0" w:lineRule="atLeast"/>
        <w:rPr>
          <w:rFonts w:hint="eastAsia"/>
          <w:sz w:val="18"/>
          <w:szCs w:val="18"/>
        </w:rPr>
      </w:pPr>
      <w:r>
        <w:rPr>
          <w:rFonts w:hint="eastAsia"/>
          <w:sz w:val="18"/>
          <w:szCs w:val="18"/>
        </w:rPr>
        <w:t>诊断；（</w:t>
      </w:r>
      <w:r>
        <w:rPr>
          <w:rFonts w:hint="eastAsia"/>
          <w:sz w:val="18"/>
          <w:szCs w:val="18"/>
        </w:rPr>
        <w:t xml:space="preserve">1 </w:t>
      </w:r>
      <w:r>
        <w:rPr>
          <w:rFonts w:hint="eastAsia"/>
          <w:sz w:val="18"/>
          <w:szCs w:val="18"/>
        </w:rPr>
        <w:t>分）</w:t>
      </w:r>
    </w:p>
    <w:p w:rsidR="00B82B00" w:rsidRDefault="00B82B00">
      <w:pPr>
        <w:spacing w:line="0" w:lineRule="atLeast"/>
        <w:rPr>
          <w:rFonts w:hint="eastAsia"/>
          <w:sz w:val="18"/>
          <w:szCs w:val="18"/>
        </w:rPr>
      </w:pPr>
      <w:r>
        <w:rPr>
          <w:rFonts w:hint="eastAsia"/>
          <w:sz w:val="18"/>
          <w:szCs w:val="18"/>
        </w:rPr>
        <w:t>（</w:t>
      </w:r>
      <w:r>
        <w:rPr>
          <w:rFonts w:hint="eastAsia"/>
          <w:sz w:val="18"/>
          <w:szCs w:val="18"/>
        </w:rPr>
        <w:t>3</w:t>
      </w:r>
      <w:r>
        <w:rPr>
          <w:rFonts w:hint="eastAsia"/>
          <w:sz w:val="18"/>
          <w:szCs w:val="18"/>
        </w:rPr>
        <w:t>）</w:t>
      </w:r>
      <w:r>
        <w:rPr>
          <w:rFonts w:hint="eastAsia"/>
          <w:sz w:val="18"/>
          <w:szCs w:val="18"/>
        </w:rPr>
        <w:t xml:space="preserve"> </w:t>
      </w:r>
      <w:r w:rsidRPr="00B82B00">
        <w:rPr>
          <w:rFonts w:hint="eastAsia"/>
          <w:color w:val="5B9BD5"/>
          <w:sz w:val="18"/>
          <w:szCs w:val="18"/>
        </w:rPr>
        <w:t>细菌分离</w:t>
      </w:r>
      <w:r>
        <w:rPr>
          <w:rFonts w:hint="eastAsia"/>
          <w:sz w:val="18"/>
          <w:szCs w:val="18"/>
        </w:rPr>
        <w:t>：对病料进行</w:t>
      </w:r>
      <w:r w:rsidRPr="00B82B00">
        <w:rPr>
          <w:rFonts w:hint="eastAsia"/>
          <w:color w:val="5B9BD5"/>
          <w:sz w:val="18"/>
          <w:szCs w:val="18"/>
        </w:rPr>
        <w:t>平板培养分离细菌</w:t>
      </w:r>
      <w:r>
        <w:rPr>
          <w:rFonts w:hint="eastAsia"/>
          <w:sz w:val="18"/>
          <w:szCs w:val="18"/>
        </w:rPr>
        <w:t>；（</w:t>
      </w:r>
      <w:r>
        <w:rPr>
          <w:rFonts w:hint="eastAsia"/>
          <w:sz w:val="18"/>
          <w:szCs w:val="18"/>
        </w:rPr>
        <w:t xml:space="preserve">0.5 </w:t>
      </w:r>
      <w:r>
        <w:rPr>
          <w:rFonts w:hint="eastAsia"/>
          <w:sz w:val="18"/>
          <w:szCs w:val="18"/>
        </w:rPr>
        <w:t>分）</w:t>
      </w:r>
    </w:p>
    <w:p w:rsidR="00B82B00" w:rsidRDefault="00B82B00">
      <w:pPr>
        <w:spacing w:line="0" w:lineRule="atLeast"/>
        <w:rPr>
          <w:rFonts w:hint="eastAsia"/>
          <w:sz w:val="18"/>
          <w:szCs w:val="18"/>
        </w:rPr>
      </w:pPr>
      <w:r>
        <w:rPr>
          <w:rFonts w:hint="eastAsia"/>
          <w:sz w:val="18"/>
          <w:szCs w:val="18"/>
        </w:rPr>
        <w:t>（</w:t>
      </w:r>
      <w:r>
        <w:rPr>
          <w:rFonts w:hint="eastAsia"/>
          <w:sz w:val="18"/>
          <w:szCs w:val="18"/>
        </w:rPr>
        <w:t>4</w:t>
      </w:r>
      <w:r>
        <w:rPr>
          <w:rFonts w:hint="eastAsia"/>
          <w:sz w:val="18"/>
          <w:szCs w:val="18"/>
        </w:rPr>
        <w:t>）</w:t>
      </w:r>
      <w:r>
        <w:rPr>
          <w:rFonts w:hint="eastAsia"/>
          <w:sz w:val="18"/>
          <w:szCs w:val="18"/>
        </w:rPr>
        <w:t xml:space="preserve"> </w:t>
      </w:r>
      <w:r>
        <w:rPr>
          <w:rFonts w:hint="eastAsia"/>
          <w:sz w:val="18"/>
          <w:szCs w:val="18"/>
        </w:rPr>
        <w:t>病料的</w:t>
      </w:r>
      <w:r w:rsidRPr="00B82B00">
        <w:rPr>
          <w:rFonts w:hint="eastAsia"/>
          <w:color w:val="5B9BD5"/>
          <w:sz w:val="18"/>
          <w:szCs w:val="18"/>
        </w:rPr>
        <w:t>无菌预处理：</w:t>
      </w:r>
      <w:r>
        <w:rPr>
          <w:rFonts w:hint="eastAsia"/>
          <w:sz w:val="18"/>
          <w:szCs w:val="18"/>
        </w:rPr>
        <w:t>将病料加入</w:t>
      </w:r>
      <w:r>
        <w:rPr>
          <w:rFonts w:hint="eastAsia"/>
          <w:sz w:val="18"/>
          <w:szCs w:val="18"/>
        </w:rPr>
        <w:t xml:space="preserve">5-10 </w:t>
      </w:r>
      <w:r>
        <w:rPr>
          <w:rFonts w:hint="eastAsia"/>
          <w:sz w:val="18"/>
          <w:szCs w:val="18"/>
        </w:rPr>
        <w:t>倍的生理盐水研磨均匀，离心取上清并加入一</w:t>
      </w:r>
    </w:p>
    <w:p w:rsidR="00B82B00" w:rsidRDefault="00B82B00">
      <w:pPr>
        <w:spacing w:line="0" w:lineRule="atLeast"/>
        <w:rPr>
          <w:rFonts w:hint="eastAsia"/>
          <w:sz w:val="18"/>
          <w:szCs w:val="18"/>
        </w:rPr>
      </w:pPr>
      <w:r>
        <w:rPr>
          <w:rFonts w:hint="eastAsia"/>
          <w:sz w:val="18"/>
          <w:szCs w:val="18"/>
        </w:rPr>
        <w:t>定浓度的抗生素作用一段时间或直接通过过滤除菌，进行无菌预处理；（</w:t>
      </w:r>
      <w:r>
        <w:rPr>
          <w:rFonts w:hint="eastAsia"/>
          <w:sz w:val="18"/>
          <w:szCs w:val="18"/>
        </w:rPr>
        <w:t xml:space="preserve">1 </w:t>
      </w:r>
      <w:r>
        <w:rPr>
          <w:rFonts w:hint="eastAsia"/>
          <w:sz w:val="18"/>
          <w:szCs w:val="18"/>
        </w:rPr>
        <w:t>分）</w:t>
      </w:r>
    </w:p>
    <w:p w:rsidR="00B82B00" w:rsidRDefault="00B82B00">
      <w:pPr>
        <w:spacing w:line="0" w:lineRule="atLeast"/>
        <w:rPr>
          <w:rFonts w:hint="eastAsia"/>
          <w:sz w:val="18"/>
          <w:szCs w:val="18"/>
        </w:rPr>
      </w:pPr>
      <w:r>
        <w:rPr>
          <w:rFonts w:hint="eastAsia"/>
          <w:sz w:val="18"/>
          <w:szCs w:val="18"/>
        </w:rPr>
        <w:t>（</w:t>
      </w:r>
      <w:r>
        <w:rPr>
          <w:rFonts w:hint="eastAsia"/>
          <w:sz w:val="18"/>
          <w:szCs w:val="18"/>
        </w:rPr>
        <w:t>5</w:t>
      </w:r>
      <w:r>
        <w:rPr>
          <w:rFonts w:hint="eastAsia"/>
          <w:sz w:val="18"/>
          <w:szCs w:val="18"/>
        </w:rPr>
        <w:t>）</w:t>
      </w:r>
      <w:r>
        <w:rPr>
          <w:rFonts w:hint="eastAsia"/>
          <w:sz w:val="18"/>
          <w:szCs w:val="18"/>
        </w:rPr>
        <w:t xml:space="preserve"> </w:t>
      </w:r>
      <w:r>
        <w:rPr>
          <w:rFonts w:hint="eastAsia"/>
          <w:sz w:val="18"/>
          <w:szCs w:val="18"/>
        </w:rPr>
        <w:t>病毒分离：</w:t>
      </w:r>
      <w:r w:rsidRPr="00B82B00">
        <w:rPr>
          <w:rFonts w:hint="eastAsia"/>
          <w:color w:val="5B9BD5"/>
          <w:sz w:val="18"/>
          <w:szCs w:val="18"/>
        </w:rPr>
        <w:t>绒毛尿囊膜</w:t>
      </w:r>
      <w:r>
        <w:rPr>
          <w:rFonts w:hint="eastAsia"/>
          <w:sz w:val="18"/>
          <w:szCs w:val="18"/>
        </w:rPr>
        <w:t>接种</w:t>
      </w:r>
      <w:r w:rsidRPr="00B82B00">
        <w:rPr>
          <w:rFonts w:hint="eastAsia"/>
          <w:color w:val="5B9BD5"/>
          <w:sz w:val="18"/>
          <w:szCs w:val="18"/>
        </w:rPr>
        <w:t xml:space="preserve">9-11 </w:t>
      </w:r>
      <w:r>
        <w:rPr>
          <w:rFonts w:hint="eastAsia"/>
          <w:sz w:val="18"/>
          <w:szCs w:val="18"/>
        </w:rPr>
        <w:t>日龄</w:t>
      </w:r>
      <w:r w:rsidRPr="00B82B00">
        <w:rPr>
          <w:rFonts w:hint="eastAsia"/>
          <w:color w:val="5B9BD5"/>
          <w:sz w:val="18"/>
          <w:szCs w:val="18"/>
        </w:rPr>
        <w:t>SPF</w:t>
      </w:r>
      <w:r>
        <w:rPr>
          <w:rFonts w:hint="eastAsia"/>
          <w:sz w:val="18"/>
          <w:szCs w:val="18"/>
        </w:rPr>
        <w:t xml:space="preserve"> </w:t>
      </w:r>
      <w:r>
        <w:rPr>
          <w:rFonts w:hint="eastAsia"/>
          <w:sz w:val="18"/>
          <w:szCs w:val="18"/>
        </w:rPr>
        <w:t>或</w:t>
      </w:r>
      <w:r w:rsidRPr="00B82B00">
        <w:rPr>
          <w:rFonts w:hint="eastAsia"/>
          <w:color w:val="5B9BD5"/>
          <w:sz w:val="18"/>
          <w:szCs w:val="18"/>
        </w:rPr>
        <w:t>无抗</w:t>
      </w:r>
      <w:r w:rsidRPr="00B82B00">
        <w:rPr>
          <w:rFonts w:hint="eastAsia"/>
          <w:color w:val="5B9BD5"/>
          <w:sz w:val="18"/>
          <w:szCs w:val="18"/>
        </w:rPr>
        <w:t xml:space="preserve">IBDV </w:t>
      </w:r>
      <w:r w:rsidRPr="00B82B00">
        <w:rPr>
          <w:rFonts w:hint="eastAsia"/>
          <w:color w:val="5B9BD5"/>
          <w:sz w:val="18"/>
          <w:szCs w:val="18"/>
        </w:rPr>
        <w:t>抗体</w:t>
      </w:r>
      <w:r>
        <w:rPr>
          <w:rFonts w:hint="eastAsia"/>
          <w:sz w:val="18"/>
          <w:szCs w:val="18"/>
        </w:rPr>
        <w:t>的鸡胚，接种后</w:t>
      </w:r>
      <w:r>
        <w:rPr>
          <w:rFonts w:hint="eastAsia"/>
          <w:sz w:val="18"/>
          <w:szCs w:val="18"/>
        </w:rPr>
        <w:t>24h</w:t>
      </w:r>
    </w:p>
    <w:p w:rsidR="00B82B00" w:rsidRDefault="00B82B00">
      <w:pPr>
        <w:spacing w:line="0" w:lineRule="atLeast"/>
        <w:rPr>
          <w:rFonts w:hint="eastAsia"/>
          <w:sz w:val="18"/>
          <w:szCs w:val="18"/>
        </w:rPr>
      </w:pPr>
      <w:r>
        <w:rPr>
          <w:rFonts w:hint="eastAsia"/>
          <w:sz w:val="18"/>
          <w:szCs w:val="18"/>
        </w:rPr>
        <w:t>照胚，弃去死胚，</w:t>
      </w:r>
      <w:r w:rsidRPr="00B82B00">
        <w:rPr>
          <w:rFonts w:hint="eastAsia"/>
          <w:color w:val="5B9BD5"/>
          <w:sz w:val="18"/>
          <w:szCs w:val="18"/>
        </w:rPr>
        <w:t>留下</w:t>
      </w:r>
      <w:r w:rsidRPr="00B82B00">
        <w:rPr>
          <w:rFonts w:hint="eastAsia"/>
          <w:color w:val="5B9BD5"/>
          <w:sz w:val="18"/>
          <w:szCs w:val="18"/>
        </w:rPr>
        <w:t xml:space="preserve">24h </w:t>
      </w:r>
      <w:r w:rsidRPr="00B82B00">
        <w:rPr>
          <w:rFonts w:hint="eastAsia"/>
          <w:color w:val="5B9BD5"/>
          <w:sz w:val="18"/>
          <w:szCs w:val="18"/>
        </w:rPr>
        <w:t>以后死亡鸡胚</w:t>
      </w:r>
      <w:r>
        <w:rPr>
          <w:rFonts w:hint="eastAsia"/>
          <w:sz w:val="18"/>
          <w:szCs w:val="18"/>
        </w:rPr>
        <w:t>，并收集</w:t>
      </w:r>
      <w:r w:rsidRPr="00B82B00">
        <w:rPr>
          <w:rFonts w:hint="eastAsia"/>
          <w:color w:val="5B9BD5"/>
          <w:sz w:val="18"/>
          <w:szCs w:val="18"/>
        </w:rPr>
        <w:t>尿囊膜</w:t>
      </w:r>
      <w:r>
        <w:rPr>
          <w:rFonts w:hint="eastAsia"/>
          <w:sz w:val="18"/>
          <w:szCs w:val="18"/>
        </w:rPr>
        <w:t>和</w:t>
      </w:r>
      <w:r w:rsidRPr="00B82B00">
        <w:rPr>
          <w:rFonts w:hint="eastAsia"/>
          <w:color w:val="5B9BD5"/>
          <w:sz w:val="18"/>
          <w:szCs w:val="18"/>
        </w:rPr>
        <w:t>尿囊液</w:t>
      </w:r>
      <w:r>
        <w:rPr>
          <w:rFonts w:hint="eastAsia"/>
          <w:sz w:val="18"/>
          <w:szCs w:val="18"/>
        </w:rPr>
        <w:t>进行下述检测；</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1 </w:t>
      </w:r>
      <w:r>
        <w:rPr>
          <w:rFonts w:hint="eastAsia"/>
          <w:sz w:val="18"/>
          <w:szCs w:val="18"/>
        </w:rPr>
        <w:t>分）</w:t>
      </w:r>
    </w:p>
    <w:p w:rsidR="00B82B00" w:rsidRDefault="00B82B00">
      <w:pPr>
        <w:spacing w:line="0" w:lineRule="atLeast"/>
        <w:rPr>
          <w:rFonts w:hint="eastAsia"/>
          <w:sz w:val="18"/>
          <w:szCs w:val="18"/>
        </w:rPr>
      </w:pPr>
      <w:r>
        <w:rPr>
          <w:rFonts w:hint="eastAsia"/>
          <w:sz w:val="18"/>
          <w:szCs w:val="18"/>
        </w:rPr>
        <w:t xml:space="preserve">􀁺 </w:t>
      </w:r>
      <w:r>
        <w:rPr>
          <w:rFonts w:hint="eastAsia"/>
          <w:sz w:val="18"/>
          <w:szCs w:val="18"/>
        </w:rPr>
        <w:t>病毒特异性检测：</w:t>
      </w:r>
    </w:p>
    <w:p w:rsidR="00B82B00" w:rsidRDefault="00B82B00">
      <w:pPr>
        <w:spacing w:line="0" w:lineRule="atLeast"/>
        <w:rPr>
          <w:rFonts w:hint="eastAsia"/>
          <w:sz w:val="18"/>
          <w:szCs w:val="18"/>
        </w:rPr>
      </w:pPr>
      <w:r>
        <w:rPr>
          <w:rFonts w:hint="eastAsia"/>
          <w:sz w:val="18"/>
          <w:szCs w:val="18"/>
        </w:rPr>
        <w:t>（</w:t>
      </w:r>
      <w:r>
        <w:rPr>
          <w:rFonts w:hint="eastAsia"/>
          <w:sz w:val="18"/>
          <w:szCs w:val="18"/>
        </w:rPr>
        <w:t>1</w:t>
      </w:r>
      <w:r>
        <w:rPr>
          <w:rFonts w:hint="eastAsia"/>
          <w:sz w:val="18"/>
          <w:szCs w:val="18"/>
        </w:rPr>
        <w:t>）</w:t>
      </w:r>
      <w:r>
        <w:rPr>
          <w:rFonts w:hint="eastAsia"/>
          <w:sz w:val="18"/>
          <w:szCs w:val="18"/>
        </w:rPr>
        <w:t xml:space="preserve"> </w:t>
      </w:r>
      <w:r>
        <w:rPr>
          <w:rFonts w:hint="eastAsia"/>
          <w:sz w:val="18"/>
          <w:szCs w:val="18"/>
        </w:rPr>
        <w:t>使用已知的</w:t>
      </w:r>
      <w:r w:rsidRPr="00B82B00">
        <w:rPr>
          <w:rFonts w:hint="eastAsia"/>
          <w:color w:val="5B9BD5"/>
          <w:sz w:val="18"/>
          <w:szCs w:val="18"/>
        </w:rPr>
        <w:t>抗</w:t>
      </w:r>
      <w:r w:rsidRPr="00B82B00">
        <w:rPr>
          <w:rFonts w:hint="eastAsia"/>
          <w:color w:val="5B9BD5"/>
          <w:sz w:val="18"/>
          <w:szCs w:val="18"/>
        </w:rPr>
        <w:t xml:space="preserve">IBDV </w:t>
      </w:r>
      <w:r w:rsidRPr="00B82B00">
        <w:rPr>
          <w:rFonts w:hint="eastAsia"/>
          <w:color w:val="5B9BD5"/>
          <w:sz w:val="18"/>
          <w:szCs w:val="18"/>
        </w:rPr>
        <w:t>多抗</w:t>
      </w:r>
      <w:r>
        <w:rPr>
          <w:rFonts w:hint="eastAsia"/>
          <w:sz w:val="18"/>
          <w:szCs w:val="18"/>
        </w:rPr>
        <w:t>或</w:t>
      </w:r>
      <w:r w:rsidRPr="00B82B00">
        <w:rPr>
          <w:rFonts w:hint="eastAsia"/>
          <w:color w:val="5B9BD5"/>
          <w:sz w:val="18"/>
          <w:szCs w:val="18"/>
        </w:rPr>
        <w:t>单抗</w:t>
      </w:r>
      <w:r>
        <w:rPr>
          <w:rFonts w:hint="eastAsia"/>
          <w:sz w:val="18"/>
          <w:szCs w:val="18"/>
        </w:rPr>
        <w:t>与临床分离的病毒进行</w:t>
      </w:r>
      <w:r w:rsidRPr="00B82B00">
        <w:rPr>
          <w:rFonts w:hint="eastAsia"/>
          <w:color w:val="5B9BD5"/>
          <w:sz w:val="18"/>
          <w:szCs w:val="18"/>
        </w:rPr>
        <w:t>琼脂扩散试验</w:t>
      </w:r>
      <w:r>
        <w:rPr>
          <w:rFonts w:hint="eastAsia"/>
          <w:sz w:val="18"/>
          <w:szCs w:val="18"/>
        </w:rPr>
        <w:t>（</w:t>
      </w:r>
      <w:r>
        <w:rPr>
          <w:rFonts w:hint="eastAsia"/>
          <w:sz w:val="18"/>
          <w:szCs w:val="18"/>
        </w:rPr>
        <w:t xml:space="preserve">2 </w:t>
      </w:r>
      <w:r>
        <w:rPr>
          <w:rFonts w:hint="eastAsia"/>
          <w:sz w:val="18"/>
          <w:szCs w:val="18"/>
        </w:rPr>
        <w:t>分）；</w:t>
      </w:r>
    </w:p>
    <w:p w:rsidR="00B82B00" w:rsidRPr="00B82B00" w:rsidRDefault="00B82B00">
      <w:pPr>
        <w:spacing w:line="0" w:lineRule="atLeast"/>
        <w:rPr>
          <w:rFonts w:hint="eastAsia"/>
          <w:color w:val="5B9BD5"/>
          <w:sz w:val="18"/>
          <w:szCs w:val="18"/>
        </w:rPr>
      </w:pPr>
      <w:r>
        <w:rPr>
          <w:rFonts w:hint="eastAsia"/>
          <w:sz w:val="18"/>
          <w:szCs w:val="18"/>
        </w:rPr>
        <w:t>（</w:t>
      </w:r>
      <w:r>
        <w:rPr>
          <w:rFonts w:hint="eastAsia"/>
          <w:sz w:val="18"/>
          <w:szCs w:val="18"/>
        </w:rPr>
        <w:t>2</w:t>
      </w:r>
      <w:r>
        <w:rPr>
          <w:rFonts w:hint="eastAsia"/>
          <w:sz w:val="18"/>
          <w:szCs w:val="18"/>
        </w:rPr>
        <w:t>）</w:t>
      </w:r>
      <w:r>
        <w:rPr>
          <w:rFonts w:hint="eastAsia"/>
          <w:sz w:val="18"/>
          <w:szCs w:val="18"/>
        </w:rPr>
        <w:t xml:space="preserve"> </w:t>
      </w:r>
      <w:r>
        <w:rPr>
          <w:rFonts w:hint="eastAsia"/>
          <w:sz w:val="18"/>
          <w:szCs w:val="18"/>
        </w:rPr>
        <w:t>对所分离的病毒，也可通过其它特异的实验室方法鉴定病毒，如</w:t>
      </w:r>
      <w:r w:rsidRPr="00B82B00">
        <w:rPr>
          <w:rFonts w:hint="eastAsia"/>
          <w:color w:val="5B9BD5"/>
          <w:sz w:val="18"/>
          <w:szCs w:val="18"/>
        </w:rPr>
        <w:t>病毒中和试验</w:t>
      </w:r>
      <w:r>
        <w:rPr>
          <w:rFonts w:hint="eastAsia"/>
          <w:sz w:val="18"/>
          <w:szCs w:val="18"/>
        </w:rPr>
        <w:t>、</w:t>
      </w:r>
      <w:r w:rsidRPr="00B82B00">
        <w:rPr>
          <w:rFonts w:hint="eastAsia"/>
          <w:color w:val="5B9BD5"/>
          <w:sz w:val="18"/>
          <w:szCs w:val="18"/>
        </w:rPr>
        <w:t>免</w:t>
      </w:r>
    </w:p>
    <w:p w:rsidR="00B82B00" w:rsidRDefault="00B82B00">
      <w:pPr>
        <w:spacing w:line="0" w:lineRule="atLeast"/>
        <w:rPr>
          <w:rFonts w:hint="eastAsia"/>
          <w:sz w:val="18"/>
          <w:szCs w:val="18"/>
        </w:rPr>
      </w:pPr>
      <w:r w:rsidRPr="00B82B00">
        <w:rPr>
          <w:rFonts w:hint="eastAsia"/>
          <w:color w:val="5B9BD5"/>
          <w:sz w:val="18"/>
          <w:szCs w:val="18"/>
        </w:rPr>
        <w:t>疫荧光试验</w:t>
      </w:r>
      <w:r>
        <w:rPr>
          <w:rFonts w:hint="eastAsia"/>
          <w:sz w:val="18"/>
          <w:szCs w:val="18"/>
        </w:rPr>
        <w:t>、</w:t>
      </w:r>
      <w:r w:rsidRPr="00B82B00">
        <w:rPr>
          <w:rFonts w:hint="eastAsia"/>
          <w:color w:val="5B9BD5"/>
          <w:sz w:val="18"/>
          <w:szCs w:val="18"/>
        </w:rPr>
        <w:t>ELISA</w:t>
      </w:r>
      <w:r>
        <w:rPr>
          <w:rFonts w:hint="eastAsia"/>
          <w:sz w:val="18"/>
          <w:szCs w:val="18"/>
        </w:rPr>
        <w:t>、核酸检测试验（</w:t>
      </w:r>
      <w:r w:rsidRPr="00B82B00">
        <w:rPr>
          <w:rFonts w:hint="eastAsia"/>
          <w:color w:val="5B9BD5"/>
          <w:sz w:val="18"/>
          <w:szCs w:val="18"/>
        </w:rPr>
        <w:t>PCR</w:t>
      </w:r>
      <w:r>
        <w:rPr>
          <w:rFonts w:hint="eastAsia"/>
          <w:sz w:val="18"/>
          <w:szCs w:val="18"/>
        </w:rPr>
        <w:t>、</w:t>
      </w:r>
      <w:r w:rsidRPr="00B82B00">
        <w:rPr>
          <w:rFonts w:hint="eastAsia"/>
          <w:color w:val="5B9BD5"/>
          <w:sz w:val="18"/>
          <w:szCs w:val="18"/>
        </w:rPr>
        <w:t>核酸杂交检测法</w:t>
      </w:r>
      <w:r>
        <w:rPr>
          <w:rFonts w:hint="eastAsia"/>
          <w:sz w:val="18"/>
          <w:szCs w:val="18"/>
        </w:rPr>
        <w:t>）等。（</w:t>
      </w:r>
      <w:r>
        <w:rPr>
          <w:rFonts w:hint="eastAsia"/>
          <w:sz w:val="18"/>
          <w:szCs w:val="18"/>
        </w:rPr>
        <w:t xml:space="preserve">1 </w:t>
      </w:r>
      <w:r>
        <w:rPr>
          <w:rFonts w:hint="eastAsia"/>
          <w:sz w:val="18"/>
          <w:szCs w:val="18"/>
        </w:rPr>
        <w:t>分）</w:t>
      </w:r>
    </w:p>
    <w:p w:rsidR="00B82B00" w:rsidRDefault="00B82B00">
      <w:pPr>
        <w:spacing w:line="0" w:lineRule="atLeast"/>
        <w:rPr>
          <w:rFonts w:hint="eastAsia"/>
          <w:sz w:val="18"/>
          <w:szCs w:val="18"/>
        </w:rPr>
      </w:pPr>
      <w:r>
        <w:rPr>
          <w:rFonts w:hint="eastAsia"/>
          <w:sz w:val="18"/>
          <w:szCs w:val="18"/>
        </w:rPr>
        <w:t xml:space="preserve">􀁺 </w:t>
      </w:r>
      <w:r>
        <w:rPr>
          <w:rFonts w:hint="eastAsia"/>
          <w:sz w:val="18"/>
          <w:szCs w:val="18"/>
        </w:rPr>
        <w:t>判定标准</w:t>
      </w:r>
    </w:p>
    <w:p w:rsidR="00B82B00" w:rsidRDefault="00B82B00">
      <w:pPr>
        <w:spacing w:line="0" w:lineRule="atLeast"/>
        <w:rPr>
          <w:rFonts w:hint="eastAsia"/>
          <w:sz w:val="18"/>
          <w:szCs w:val="18"/>
        </w:rPr>
      </w:pPr>
      <w:r>
        <w:rPr>
          <w:rFonts w:hint="eastAsia"/>
          <w:sz w:val="18"/>
          <w:szCs w:val="18"/>
        </w:rPr>
        <w:t>（</w:t>
      </w:r>
      <w:r>
        <w:rPr>
          <w:rFonts w:hint="eastAsia"/>
          <w:sz w:val="18"/>
          <w:szCs w:val="18"/>
        </w:rPr>
        <w:t>1</w:t>
      </w:r>
      <w:r>
        <w:rPr>
          <w:rFonts w:hint="eastAsia"/>
          <w:sz w:val="18"/>
          <w:szCs w:val="18"/>
        </w:rPr>
        <w:t>）</w:t>
      </w:r>
      <w:r>
        <w:rPr>
          <w:rFonts w:hint="eastAsia"/>
          <w:sz w:val="18"/>
          <w:szCs w:val="18"/>
        </w:rPr>
        <w:t xml:space="preserve"> </w:t>
      </w:r>
      <w:r>
        <w:rPr>
          <w:rFonts w:hint="eastAsia"/>
          <w:sz w:val="18"/>
          <w:szCs w:val="18"/>
        </w:rPr>
        <w:t>通过症状与剖检病变进行</w:t>
      </w:r>
      <w:r w:rsidRPr="00B82B00">
        <w:rPr>
          <w:rFonts w:hint="eastAsia"/>
          <w:color w:val="5B9BD5"/>
          <w:sz w:val="18"/>
          <w:szCs w:val="18"/>
        </w:rPr>
        <w:t>初步诊断</w:t>
      </w:r>
      <w:r>
        <w:rPr>
          <w:rFonts w:hint="eastAsia"/>
          <w:sz w:val="18"/>
          <w:szCs w:val="18"/>
        </w:rPr>
        <w:t>（</w:t>
      </w:r>
      <w:r>
        <w:rPr>
          <w:rFonts w:hint="eastAsia"/>
          <w:sz w:val="18"/>
          <w:szCs w:val="18"/>
        </w:rPr>
        <w:t xml:space="preserve">1 </w:t>
      </w:r>
      <w:r>
        <w:rPr>
          <w:rFonts w:hint="eastAsia"/>
          <w:sz w:val="18"/>
          <w:szCs w:val="18"/>
        </w:rPr>
        <w:t>分）；</w:t>
      </w:r>
    </w:p>
    <w:p w:rsidR="00B82B00" w:rsidRDefault="00B82B00">
      <w:pPr>
        <w:spacing w:line="0" w:lineRule="atLeast"/>
        <w:rPr>
          <w:rFonts w:hint="eastAsia"/>
          <w:sz w:val="18"/>
          <w:szCs w:val="18"/>
        </w:rPr>
      </w:pPr>
      <w:r>
        <w:rPr>
          <w:rFonts w:hint="eastAsia"/>
          <w:sz w:val="18"/>
          <w:szCs w:val="18"/>
        </w:rPr>
        <w:t>（</w:t>
      </w:r>
      <w:r>
        <w:rPr>
          <w:rFonts w:hint="eastAsia"/>
          <w:sz w:val="18"/>
          <w:szCs w:val="18"/>
        </w:rPr>
        <w:t>2</w:t>
      </w:r>
      <w:r>
        <w:rPr>
          <w:rFonts w:hint="eastAsia"/>
          <w:sz w:val="18"/>
          <w:szCs w:val="18"/>
        </w:rPr>
        <w:t>）</w:t>
      </w:r>
      <w:r>
        <w:rPr>
          <w:rFonts w:hint="eastAsia"/>
          <w:sz w:val="18"/>
          <w:szCs w:val="18"/>
        </w:rPr>
        <w:t xml:space="preserve"> </w:t>
      </w:r>
      <w:r w:rsidRPr="00B82B00">
        <w:rPr>
          <w:rFonts w:hint="eastAsia"/>
          <w:color w:val="5B9BD5"/>
          <w:sz w:val="18"/>
          <w:szCs w:val="18"/>
        </w:rPr>
        <w:t>细菌分离培养为阴性</w:t>
      </w:r>
      <w:r>
        <w:rPr>
          <w:rFonts w:hint="eastAsia"/>
          <w:sz w:val="18"/>
          <w:szCs w:val="18"/>
        </w:rPr>
        <w:t>（</w:t>
      </w:r>
      <w:r>
        <w:rPr>
          <w:rFonts w:hint="eastAsia"/>
          <w:sz w:val="18"/>
          <w:szCs w:val="18"/>
        </w:rPr>
        <w:t xml:space="preserve">1 </w:t>
      </w:r>
      <w:r>
        <w:rPr>
          <w:rFonts w:hint="eastAsia"/>
          <w:sz w:val="18"/>
          <w:szCs w:val="18"/>
        </w:rPr>
        <w:t>分）；</w:t>
      </w:r>
    </w:p>
    <w:p w:rsidR="00B82B00" w:rsidRPr="00B82B00" w:rsidRDefault="00B82B00">
      <w:pPr>
        <w:spacing w:line="0" w:lineRule="atLeast"/>
        <w:rPr>
          <w:rFonts w:hint="eastAsia"/>
          <w:color w:val="5B9BD5"/>
          <w:sz w:val="18"/>
          <w:szCs w:val="18"/>
        </w:rPr>
      </w:pPr>
      <w:r>
        <w:rPr>
          <w:rFonts w:hint="eastAsia"/>
          <w:sz w:val="18"/>
          <w:szCs w:val="18"/>
        </w:rPr>
        <w:t>（</w:t>
      </w:r>
      <w:r>
        <w:rPr>
          <w:rFonts w:hint="eastAsia"/>
          <w:sz w:val="18"/>
          <w:szCs w:val="18"/>
        </w:rPr>
        <w:t>3</w:t>
      </w:r>
      <w:r>
        <w:rPr>
          <w:rFonts w:hint="eastAsia"/>
          <w:sz w:val="18"/>
          <w:szCs w:val="18"/>
        </w:rPr>
        <w:t>）</w:t>
      </w:r>
      <w:r>
        <w:rPr>
          <w:rFonts w:hint="eastAsia"/>
          <w:sz w:val="18"/>
          <w:szCs w:val="18"/>
        </w:rPr>
        <w:t xml:space="preserve"> </w:t>
      </w:r>
      <w:r w:rsidRPr="00B82B00">
        <w:rPr>
          <w:rFonts w:hint="eastAsia"/>
          <w:color w:val="5B9BD5"/>
          <w:sz w:val="18"/>
          <w:szCs w:val="18"/>
        </w:rPr>
        <w:t>如果琼脂扩散试验中的抗原孔和抗体孔之间出现白色沉淀线，或其它特异的诊断结</w:t>
      </w:r>
    </w:p>
    <w:p w:rsidR="00B82B00" w:rsidRDefault="00B82B00">
      <w:pPr>
        <w:spacing w:line="0" w:lineRule="atLeast"/>
        <w:rPr>
          <w:rFonts w:hint="eastAsia"/>
          <w:sz w:val="18"/>
          <w:szCs w:val="18"/>
        </w:rPr>
      </w:pPr>
      <w:r w:rsidRPr="00B82B00">
        <w:rPr>
          <w:rFonts w:hint="eastAsia"/>
          <w:color w:val="5B9BD5"/>
          <w:sz w:val="18"/>
          <w:szCs w:val="18"/>
        </w:rPr>
        <w:t>果为阳性，即可判定所分离的病毒为</w:t>
      </w:r>
      <w:r w:rsidRPr="00B82B00">
        <w:rPr>
          <w:rFonts w:hint="eastAsia"/>
          <w:color w:val="5B9BD5"/>
          <w:sz w:val="18"/>
          <w:szCs w:val="18"/>
        </w:rPr>
        <w:t>IBDV</w:t>
      </w:r>
      <w:r>
        <w:rPr>
          <w:rFonts w:hint="eastAsia"/>
          <w:sz w:val="18"/>
          <w:szCs w:val="18"/>
        </w:rPr>
        <w:t>（</w:t>
      </w:r>
      <w:r>
        <w:rPr>
          <w:rFonts w:hint="eastAsia"/>
          <w:sz w:val="18"/>
          <w:szCs w:val="18"/>
        </w:rPr>
        <w:t xml:space="preserve">1 </w:t>
      </w:r>
      <w:r>
        <w:rPr>
          <w:rFonts w:hint="eastAsia"/>
          <w:sz w:val="18"/>
          <w:szCs w:val="18"/>
        </w:rPr>
        <w:t>分）。</w:t>
      </w:r>
    </w:p>
    <w:p w:rsidR="00B82B00" w:rsidRDefault="00B82B00">
      <w:pPr>
        <w:spacing w:line="0" w:lineRule="atLeast"/>
        <w:rPr>
          <w:rFonts w:hint="eastAsia"/>
          <w:sz w:val="18"/>
          <w:szCs w:val="18"/>
        </w:rPr>
      </w:pPr>
      <w:r>
        <w:rPr>
          <w:rFonts w:hint="eastAsia"/>
          <w:sz w:val="18"/>
          <w:szCs w:val="18"/>
        </w:rPr>
        <w:t xml:space="preserve">􀁺 </w:t>
      </w:r>
      <w:r>
        <w:rPr>
          <w:rFonts w:hint="eastAsia"/>
          <w:sz w:val="18"/>
          <w:szCs w:val="18"/>
        </w:rPr>
        <w:t>综上所述，可确断为传染性法氏囊炎。</w:t>
      </w: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r>
        <w:rPr>
          <w:rFonts w:hint="eastAsia"/>
          <w:b/>
          <w:bCs/>
          <w:sz w:val="18"/>
          <w:szCs w:val="18"/>
        </w:rPr>
        <w:t>AIV</w:t>
      </w:r>
      <w:r>
        <w:rPr>
          <w:rFonts w:hint="eastAsia"/>
          <w:b/>
          <w:bCs/>
          <w:sz w:val="18"/>
          <w:szCs w:val="18"/>
        </w:rPr>
        <w:t>神经氨酸酶</w:t>
      </w:r>
      <w:r>
        <w:rPr>
          <w:rFonts w:hint="eastAsia"/>
          <w:sz w:val="18"/>
          <w:szCs w:val="18"/>
        </w:rPr>
        <w:t>（</w:t>
      </w:r>
      <w:r>
        <w:rPr>
          <w:rFonts w:hint="eastAsia"/>
          <w:sz w:val="18"/>
          <w:szCs w:val="18"/>
        </w:rPr>
        <w:t>NA</w:t>
      </w:r>
      <w:r>
        <w:rPr>
          <w:rFonts w:hint="eastAsia"/>
          <w:sz w:val="18"/>
          <w:szCs w:val="18"/>
        </w:rPr>
        <w:t>）是镶嵌在病毒双层类脂膜上的另一种表面糖蛋白，是病毒的重要的表面抗原。</w:t>
      </w:r>
    </w:p>
    <w:p w:rsidR="00B82B00" w:rsidRDefault="00B82B00">
      <w:pPr>
        <w:spacing w:line="0" w:lineRule="atLeast"/>
        <w:rPr>
          <w:rFonts w:hint="eastAsia"/>
          <w:sz w:val="18"/>
          <w:szCs w:val="18"/>
        </w:rPr>
      </w:pPr>
      <w:r>
        <w:rPr>
          <w:rFonts w:hint="eastAsia"/>
          <w:sz w:val="18"/>
          <w:szCs w:val="18"/>
        </w:rPr>
        <w:t>它的主要作用是水解呼吸道细胞表面的特异性糖蛋白末端的唾液酸残基，将病毒颗粒从细胞受体上释放出来，帮助子代病毒离开细胞进一步扩散传播。</w:t>
      </w:r>
    </w:p>
    <w:p w:rsidR="00B82B00" w:rsidRDefault="00B82B00">
      <w:pPr>
        <w:spacing w:line="0" w:lineRule="atLeast"/>
        <w:rPr>
          <w:rFonts w:hint="eastAsia"/>
          <w:sz w:val="18"/>
          <w:szCs w:val="18"/>
        </w:rPr>
      </w:pPr>
      <w:r>
        <w:rPr>
          <w:rFonts w:hint="eastAsia"/>
          <w:sz w:val="18"/>
          <w:szCs w:val="18"/>
        </w:rPr>
        <w:t>基质蛋白（</w:t>
      </w:r>
      <w:r>
        <w:rPr>
          <w:rFonts w:hint="eastAsia"/>
          <w:sz w:val="18"/>
          <w:szCs w:val="18"/>
        </w:rPr>
        <w:t>M</w:t>
      </w:r>
      <w:r>
        <w:rPr>
          <w:rFonts w:hint="eastAsia"/>
          <w:sz w:val="18"/>
          <w:szCs w:val="18"/>
        </w:rPr>
        <w:t>）</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基质蛋白（</w:t>
      </w:r>
      <w:r>
        <w:rPr>
          <w:rFonts w:hint="eastAsia"/>
          <w:sz w:val="18"/>
          <w:szCs w:val="18"/>
        </w:rPr>
        <w:t>M</w:t>
      </w:r>
      <w:r>
        <w:rPr>
          <w:rFonts w:hint="eastAsia"/>
          <w:sz w:val="18"/>
          <w:szCs w:val="18"/>
        </w:rPr>
        <w:t>）蛋白有</w:t>
      </w:r>
      <w:r>
        <w:rPr>
          <w:rFonts w:hint="eastAsia"/>
          <w:sz w:val="18"/>
          <w:szCs w:val="18"/>
        </w:rPr>
        <w:t>2</w:t>
      </w:r>
      <w:r>
        <w:rPr>
          <w:rFonts w:hint="eastAsia"/>
          <w:sz w:val="18"/>
          <w:szCs w:val="18"/>
        </w:rPr>
        <w:t>个</w:t>
      </w:r>
      <w:r>
        <w:rPr>
          <w:rFonts w:hint="eastAsia"/>
          <w:sz w:val="18"/>
          <w:szCs w:val="18"/>
        </w:rPr>
        <w:t>ORF</w:t>
      </w:r>
      <w:r>
        <w:rPr>
          <w:rFonts w:hint="eastAsia"/>
          <w:sz w:val="18"/>
          <w:szCs w:val="18"/>
        </w:rPr>
        <w:t>，可转录出</w:t>
      </w:r>
      <w:r>
        <w:rPr>
          <w:rFonts w:hint="eastAsia"/>
          <w:sz w:val="18"/>
          <w:szCs w:val="18"/>
        </w:rPr>
        <w:t>2</w:t>
      </w:r>
      <w:r>
        <w:rPr>
          <w:rFonts w:hint="eastAsia"/>
          <w:sz w:val="18"/>
          <w:szCs w:val="18"/>
        </w:rPr>
        <w:t>个</w:t>
      </w:r>
      <w:r>
        <w:rPr>
          <w:rFonts w:hint="eastAsia"/>
          <w:sz w:val="18"/>
          <w:szCs w:val="18"/>
        </w:rPr>
        <w:t>mRNA</w:t>
      </w:r>
      <w:r>
        <w:rPr>
          <w:rFonts w:hint="eastAsia"/>
          <w:sz w:val="18"/>
          <w:szCs w:val="18"/>
        </w:rPr>
        <w:t>，即</w:t>
      </w:r>
      <w:r>
        <w:rPr>
          <w:rFonts w:hint="eastAsia"/>
          <w:sz w:val="18"/>
          <w:szCs w:val="18"/>
        </w:rPr>
        <w:t>M1</w:t>
      </w:r>
      <w:r>
        <w:rPr>
          <w:rFonts w:hint="eastAsia"/>
          <w:sz w:val="18"/>
          <w:szCs w:val="18"/>
        </w:rPr>
        <w:t>和</w:t>
      </w:r>
      <w:r>
        <w:rPr>
          <w:rFonts w:hint="eastAsia"/>
          <w:sz w:val="18"/>
          <w:szCs w:val="18"/>
        </w:rPr>
        <w:t>M2</w:t>
      </w:r>
      <w:r>
        <w:rPr>
          <w:rFonts w:hint="eastAsia"/>
          <w:sz w:val="18"/>
          <w:szCs w:val="18"/>
        </w:rPr>
        <w:t>。</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M1</w:t>
      </w:r>
      <w:r>
        <w:rPr>
          <w:rFonts w:hint="eastAsia"/>
          <w:sz w:val="18"/>
          <w:szCs w:val="18"/>
        </w:rPr>
        <w:t>具有连接能力，能够参与调控病毒的转录和被感染细胞的胞核与胞浆间的物质转运。</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M2</w:t>
      </w:r>
      <w:r>
        <w:rPr>
          <w:rFonts w:hint="eastAsia"/>
          <w:sz w:val="18"/>
          <w:szCs w:val="18"/>
        </w:rPr>
        <w:t>是一种跨膜蛋白，发挥离子通道作用。</w:t>
      </w: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AIV</w:t>
      </w:r>
      <w:r>
        <w:rPr>
          <w:rFonts w:hint="eastAsia"/>
          <w:b/>
          <w:bCs/>
          <w:sz w:val="18"/>
          <w:szCs w:val="18"/>
        </w:rPr>
        <w:t>致病机理</w:t>
      </w:r>
    </w:p>
    <w:p w:rsidR="00B82B00" w:rsidRDefault="00B82B00">
      <w:pPr>
        <w:spacing w:line="0" w:lineRule="atLeast"/>
        <w:rPr>
          <w:rFonts w:hint="eastAsia"/>
          <w:sz w:val="18"/>
          <w:szCs w:val="18"/>
        </w:rPr>
      </w:pPr>
      <w:r>
        <w:rPr>
          <w:rFonts w:hint="eastAsia"/>
          <w:sz w:val="18"/>
          <w:szCs w:val="18"/>
        </w:rPr>
        <w:t>毒力因子</w:t>
      </w:r>
      <w:r>
        <w:rPr>
          <w:rFonts w:hint="eastAsia"/>
          <w:sz w:val="18"/>
          <w:szCs w:val="18"/>
        </w:rPr>
        <w:t xml:space="preserve"> </w:t>
      </w:r>
      <w:r>
        <w:rPr>
          <w:rFonts w:hint="eastAsia"/>
          <w:sz w:val="18"/>
          <w:szCs w:val="18"/>
        </w:rPr>
        <w:t>除血凝素</w:t>
      </w:r>
      <w:r>
        <w:rPr>
          <w:rFonts w:hint="eastAsia"/>
          <w:sz w:val="18"/>
          <w:szCs w:val="18"/>
        </w:rPr>
        <w:t>(H)</w:t>
      </w:r>
      <w:r>
        <w:rPr>
          <w:rFonts w:hint="eastAsia"/>
          <w:sz w:val="18"/>
          <w:szCs w:val="18"/>
        </w:rPr>
        <w:t>外，还包括如核衣壳蛋白基因，聚合酶基因等。</w:t>
      </w:r>
    </w:p>
    <w:p w:rsidR="00B82B00" w:rsidRDefault="00B82B00">
      <w:pPr>
        <w:spacing w:line="0" w:lineRule="atLeast"/>
        <w:rPr>
          <w:rFonts w:hint="eastAsia"/>
          <w:sz w:val="18"/>
          <w:szCs w:val="18"/>
        </w:rPr>
      </w:pPr>
      <w:r>
        <w:rPr>
          <w:rFonts w:hint="eastAsia"/>
          <w:sz w:val="18"/>
          <w:szCs w:val="18"/>
        </w:rPr>
        <w:t>毒力差异</w:t>
      </w:r>
      <w:r>
        <w:rPr>
          <w:rFonts w:hint="eastAsia"/>
          <w:sz w:val="18"/>
          <w:szCs w:val="18"/>
        </w:rPr>
        <w:t xml:space="preserve"> </w:t>
      </w:r>
      <w:r>
        <w:rPr>
          <w:rFonts w:hint="eastAsia"/>
          <w:sz w:val="18"/>
          <w:szCs w:val="18"/>
        </w:rPr>
        <w:t>未裂解的</w:t>
      </w:r>
      <w:r>
        <w:rPr>
          <w:rFonts w:hint="eastAsia"/>
          <w:sz w:val="18"/>
          <w:szCs w:val="18"/>
        </w:rPr>
        <w:t>H</w:t>
      </w:r>
      <w:r>
        <w:rPr>
          <w:rFonts w:hint="eastAsia"/>
          <w:sz w:val="18"/>
          <w:szCs w:val="18"/>
        </w:rPr>
        <w:t>无传染性，只有在靶器官呼吸道及肠道组织的相应的蛋白酶作用下，裂解为</w:t>
      </w:r>
      <w:r>
        <w:rPr>
          <w:rFonts w:hint="eastAsia"/>
          <w:sz w:val="18"/>
          <w:szCs w:val="18"/>
        </w:rPr>
        <w:t>H1</w:t>
      </w:r>
      <w:r>
        <w:rPr>
          <w:rFonts w:hint="eastAsia"/>
          <w:sz w:val="18"/>
          <w:szCs w:val="18"/>
        </w:rPr>
        <w:t>和</w:t>
      </w:r>
      <w:r>
        <w:rPr>
          <w:rFonts w:hint="eastAsia"/>
          <w:sz w:val="18"/>
          <w:szCs w:val="18"/>
        </w:rPr>
        <w:t>H2</w:t>
      </w:r>
      <w:r>
        <w:rPr>
          <w:rFonts w:hint="eastAsia"/>
          <w:sz w:val="18"/>
          <w:szCs w:val="18"/>
        </w:rPr>
        <w:t>，暴露融合肽段，通过融合进入宿主细胞。高致病力毒株与低致病力毒株的</w:t>
      </w:r>
      <w:r>
        <w:rPr>
          <w:rFonts w:hint="eastAsia"/>
          <w:sz w:val="18"/>
          <w:szCs w:val="18"/>
        </w:rPr>
        <w:t>H</w:t>
      </w:r>
      <w:r>
        <w:rPr>
          <w:rFonts w:hint="eastAsia"/>
          <w:sz w:val="18"/>
          <w:szCs w:val="18"/>
        </w:rPr>
        <w:t>裂解位点的氨基酸序列有差异。</w:t>
      </w:r>
    </w:p>
    <w:p w:rsidR="00B82B00" w:rsidRDefault="00B82B00">
      <w:pPr>
        <w:spacing w:line="0" w:lineRule="atLeast"/>
        <w:rPr>
          <w:rFonts w:hint="eastAsia"/>
          <w:sz w:val="18"/>
          <w:szCs w:val="18"/>
        </w:rPr>
      </w:pPr>
      <w:r>
        <w:rPr>
          <w:rFonts w:hint="eastAsia"/>
          <w:sz w:val="18"/>
          <w:szCs w:val="18"/>
        </w:rPr>
        <w:t>致病</w:t>
      </w:r>
      <w:r>
        <w:rPr>
          <w:rFonts w:hint="eastAsia"/>
          <w:sz w:val="18"/>
          <w:szCs w:val="18"/>
        </w:rPr>
        <w:t xml:space="preserve"> </w:t>
      </w:r>
      <w:r>
        <w:rPr>
          <w:rFonts w:hint="eastAsia"/>
          <w:sz w:val="18"/>
          <w:szCs w:val="18"/>
        </w:rPr>
        <w:t>禽流感病毒的大多数强毒株感染鸡或火鸡可出现病毒血症，导致胰腺炎、心肌炎、肌炎及脑炎等。在发病后</w:t>
      </w:r>
      <w:r>
        <w:rPr>
          <w:rFonts w:hint="eastAsia"/>
          <w:sz w:val="18"/>
          <w:szCs w:val="18"/>
        </w:rPr>
        <w:t>3-7d</w:t>
      </w:r>
      <w:r>
        <w:rPr>
          <w:rFonts w:hint="eastAsia"/>
          <w:sz w:val="18"/>
          <w:szCs w:val="18"/>
        </w:rPr>
        <w:t>可检出抗体，在第</w:t>
      </w:r>
      <w:r>
        <w:rPr>
          <w:rFonts w:hint="eastAsia"/>
          <w:sz w:val="18"/>
          <w:szCs w:val="18"/>
        </w:rPr>
        <w:t>2</w:t>
      </w:r>
      <w:r>
        <w:rPr>
          <w:rFonts w:hint="eastAsia"/>
          <w:sz w:val="18"/>
          <w:szCs w:val="18"/>
        </w:rPr>
        <w:t>周时达到高峰，可持续</w:t>
      </w:r>
      <w:r>
        <w:rPr>
          <w:rFonts w:hint="eastAsia"/>
          <w:sz w:val="18"/>
          <w:szCs w:val="18"/>
        </w:rPr>
        <w:t>18</w:t>
      </w:r>
      <w:r>
        <w:rPr>
          <w:rFonts w:hint="eastAsia"/>
          <w:sz w:val="18"/>
          <w:szCs w:val="18"/>
        </w:rPr>
        <w:t>个月以上。</w:t>
      </w:r>
    </w:p>
    <w:p w:rsidR="00B82B00" w:rsidRDefault="00B82B00">
      <w:pPr>
        <w:spacing w:line="0" w:lineRule="atLeast"/>
        <w:rPr>
          <w:rFonts w:hint="eastAsia"/>
          <w:sz w:val="18"/>
          <w:szCs w:val="18"/>
        </w:rPr>
      </w:pPr>
      <w:r>
        <w:rPr>
          <w:rFonts w:hint="eastAsia"/>
          <w:sz w:val="18"/>
          <w:szCs w:val="18"/>
        </w:rPr>
        <w:t>传播</w:t>
      </w:r>
      <w:r>
        <w:rPr>
          <w:rFonts w:hint="eastAsia"/>
          <w:sz w:val="18"/>
          <w:szCs w:val="18"/>
        </w:rPr>
        <w:t xml:space="preserve"> </w:t>
      </w:r>
      <w:r>
        <w:rPr>
          <w:rFonts w:hint="eastAsia"/>
          <w:sz w:val="18"/>
          <w:szCs w:val="18"/>
        </w:rPr>
        <w:t>大量病毒可通过粪排出，在环境中长期存活，尤其是在低温的水中。病毒通过野禽传播，特别是野鸭，即使在迁徙及越冬时也是如此。鸟也可带毒造成鸡群禽流感的流行。</w:t>
      </w: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AIV</w:t>
      </w:r>
      <w:r>
        <w:rPr>
          <w:rFonts w:hint="eastAsia"/>
          <w:b/>
          <w:bCs/>
          <w:sz w:val="18"/>
          <w:szCs w:val="18"/>
        </w:rPr>
        <w:t>诊断</w:t>
      </w:r>
    </w:p>
    <w:p w:rsidR="00B82B00" w:rsidRDefault="00B82B00">
      <w:pPr>
        <w:spacing w:line="0" w:lineRule="atLeast"/>
        <w:rPr>
          <w:rFonts w:hint="eastAsia"/>
          <w:sz w:val="18"/>
          <w:szCs w:val="18"/>
        </w:rPr>
      </w:pPr>
      <w:r>
        <w:rPr>
          <w:rFonts w:hint="eastAsia"/>
          <w:sz w:val="18"/>
          <w:szCs w:val="18"/>
        </w:rPr>
        <w:t>分离病毒非常必要，对鉴定病原及其毒力均不可少。</w:t>
      </w:r>
    </w:p>
    <w:p w:rsidR="00B82B00" w:rsidRDefault="00B82B00">
      <w:pPr>
        <w:spacing w:line="0" w:lineRule="atLeast"/>
        <w:rPr>
          <w:rFonts w:hint="eastAsia"/>
          <w:sz w:val="18"/>
          <w:szCs w:val="18"/>
        </w:rPr>
      </w:pPr>
      <w:r>
        <w:rPr>
          <w:rFonts w:hint="eastAsia"/>
          <w:sz w:val="18"/>
          <w:szCs w:val="18"/>
        </w:rPr>
        <w:t>病料</w:t>
      </w:r>
      <w:r>
        <w:rPr>
          <w:rFonts w:hint="eastAsia"/>
          <w:sz w:val="18"/>
          <w:szCs w:val="18"/>
        </w:rPr>
        <w:t xml:space="preserve"> </w:t>
      </w:r>
      <w:r>
        <w:rPr>
          <w:rFonts w:hint="eastAsia"/>
          <w:sz w:val="18"/>
          <w:szCs w:val="18"/>
        </w:rPr>
        <w:t>一般从</w:t>
      </w:r>
      <w:r w:rsidRPr="00B82B00">
        <w:rPr>
          <w:rFonts w:hint="eastAsia"/>
          <w:color w:val="5B9BD5"/>
          <w:sz w:val="18"/>
          <w:szCs w:val="18"/>
        </w:rPr>
        <w:t>泄殖腔内采样</w:t>
      </w:r>
      <w:r>
        <w:rPr>
          <w:rFonts w:hint="eastAsia"/>
          <w:sz w:val="18"/>
          <w:szCs w:val="18"/>
        </w:rPr>
        <w:t>，也可采肝、脾、血液、肺等。</w:t>
      </w:r>
    </w:p>
    <w:p w:rsidR="00B82B00" w:rsidRDefault="00B82B00">
      <w:pPr>
        <w:spacing w:line="0" w:lineRule="atLeast"/>
        <w:rPr>
          <w:rFonts w:hint="eastAsia"/>
          <w:sz w:val="18"/>
          <w:szCs w:val="18"/>
        </w:rPr>
      </w:pPr>
      <w:r>
        <w:rPr>
          <w:rFonts w:hint="eastAsia"/>
          <w:sz w:val="18"/>
          <w:szCs w:val="18"/>
        </w:rPr>
        <w:t>分离</w:t>
      </w:r>
      <w:r>
        <w:rPr>
          <w:rFonts w:hint="eastAsia"/>
          <w:sz w:val="18"/>
          <w:szCs w:val="18"/>
        </w:rPr>
        <w:t xml:space="preserve"> </w:t>
      </w:r>
      <w:r>
        <w:rPr>
          <w:rFonts w:hint="eastAsia"/>
          <w:sz w:val="18"/>
          <w:szCs w:val="18"/>
        </w:rPr>
        <w:t>接种</w:t>
      </w:r>
      <w:r>
        <w:rPr>
          <w:rFonts w:hint="eastAsia"/>
          <w:sz w:val="18"/>
          <w:szCs w:val="18"/>
        </w:rPr>
        <w:t>8-10</w:t>
      </w:r>
      <w:r>
        <w:rPr>
          <w:rFonts w:hint="eastAsia"/>
          <w:sz w:val="18"/>
          <w:szCs w:val="18"/>
        </w:rPr>
        <w:t>日龄鸡胚尿囊腔。</w:t>
      </w:r>
    </w:p>
    <w:p w:rsidR="00B82B00" w:rsidRDefault="00B82B00">
      <w:pPr>
        <w:spacing w:line="0" w:lineRule="atLeast"/>
        <w:rPr>
          <w:rFonts w:hint="eastAsia"/>
          <w:sz w:val="18"/>
          <w:szCs w:val="18"/>
        </w:rPr>
      </w:pPr>
      <w:r>
        <w:rPr>
          <w:rFonts w:hint="eastAsia"/>
          <w:sz w:val="18"/>
          <w:szCs w:val="18"/>
        </w:rPr>
        <w:t>鉴定</w:t>
      </w:r>
      <w:r>
        <w:rPr>
          <w:rFonts w:hint="eastAsia"/>
          <w:sz w:val="18"/>
          <w:szCs w:val="18"/>
        </w:rPr>
        <w:t xml:space="preserve"> </w:t>
      </w:r>
      <w:r>
        <w:rPr>
          <w:rFonts w:hint="eastAsia"/>
          <w:sz w:val="18"/>
          <w:szCs w:val="18"/>
        </w:rPr>
        <w:t>取尿囊液用鸡红细胞作</w:t>
      </w:r>
      <w:r>
        <w:rPr>
          <w:rFonts w:hint="eastAsia"/>
          <w:sz w:val="18"/>
          <w:szCs w:val="18"/>
        </w:rPr>
        <w:t>HA-HI</w:t>
      </w:r>
      <w:r>
        <w:rPr>
          <w:rFonts w:hint="eastAsia"/>
          <w:sz w:val="18"/>
          <w:szCs w:val="18"/>
        </w:rPr>
        <w:t>或</w:t>
      </w:r>
      <w:r>
        <w:rPr>
          <w:rFonts w:hint="eastAsia"/>
          <w:sz w:val="18"/>
          <w:szCs w:val="18"/>
        </w:rPr>
        <w:t>ELISA</w:t>
      </w:r>
      <w:r>
        <w:rPr>
          <w:rFonts w:hint="eastAsia"/>
          <w:sz w:val="18"/>
          <w:szCs w:val="18"/>
        </w:rPr>
        <w:t>等。进一步鉴定亚型需送国家级指定实验室完成。</w:t>
      </w:r>
    </w:p>
    <w:p w:rsidR="00B82B00" w:rsidRDefault="00B82B00">
      <w:pPr>
        <w:spacing w:line="0" w:lineRule="atLeast"/>
        <w:rPr>
          <w:rFonts w:hint="eastAsia"/>
          <w:sz w:val="18"/>
          <w:szCs w:val="18"/>
        </w:rPr>
      </w:pPr>
      <w:r>
        <w:rPr>
          <w:rFonts w:hint="eastAsia"/>
          <w:sz w:val="18"/>
          <w:szCs w:val="18"/>
        </w:rPr>
        <w:t>毒力分析</w:t>
      </w:r>
      <w:r>
        <w:rPr>
          <w:rFonts w:hint="eastAsia"/>
          <w:sz w:val="18"/>
          <w:szCs w:val="18"/>
        </w:rPr>
        <w:t xml:space="preserve"> </w:t>
      </w:r>
      <w:r>
        <w:rPr>
          <w:rFonts w:hint="eastAsia"/>
          <w:sz w:val="18"/>
          <w:szCs w:val="18"/>
        </w:rPr>
        <w:t>可将分离株接种鸡，或用分离毒作空斑试验，检测其毒力，有毒株能产生空斑，无毒株则否。</w:t>
      </w:r>
    </w:p>
    <w:p w:rsidR="00B82B00" w:rsidRDefault="00B82B00">
      <w:pPr>
        <w:spacing w:line="0" w:lineRule="atLeast"/>
        <w:rPr>
          <w:rFonts w:hint="eastAsia"/>
          <w:sz w:val="18"/>
          <w:szCs w:val="18"/>
        </w:rPr>
      </w:pPr>
      <w:r>
        <w:rPr>
          <w:rFonts w:hint="eastAsia"/>
          <w:sz w:val="18"/>
          <w:szCs w:val="18"/>
        </w:rPr>
        <w:t>高致病力</w:t>
      </w:r>
      <w:r>
        <w:rPr>
          <w:rFonts w:hint="eastAsia"/>
          <w:sz w:val="18"/>
          <w:szCs w:val="18"/>
        </w:rPr>
        <w:t>OIE</w:t>
      </w:r>
      <w:r>
        <w:rPr>
          <w:rFonts w:hint="eastAsia"/>
          <w:sz w:val="18"/>
          <w:szCs w:val="18"/>
        </w:rPr>
        <w:t>规定的标准为：将含病毒的鸡胚尿囊液原液用灭菌生理盐水作</w:t>
      </w:r>
      <w:r>
        <w:rPr>
          <w:rFonts w:hint="eastAsia"/>
          <w:sz w:val="18"/>
          <w:szCs w:val="18"/>
        </w:rPr>
        <w:t>1:10</w:t>
      </w:r>
      <w:r>
        <w:rPr>
          <w:rFonts w:hint="eastAsia"/>
          <w:sz w:val="18"/>
          <w:szCs w:val="18"/>
        </w:rPr>
        <w:t>稀释，静脉内接种</w:t>
      </w:r>
      <w:r>
        <w:rPr>
          <w:rFonts w:hint="eastAsia"/>
          <w:sz w:val="18"/>
          <w:szCs w:val="18"/>
        </w:rPr>
        <w:t>4-8</w:t>
      </w:r>
      <w:r>
        <w:rPr>
          <w:rFonts w:hint="eastAsia"/>
          <w:sz w:val="18"/>
          <w:szCs w:val="18"/>
        </w:rPr>
        <w:t>周龄</w:t>
      </w:r>
      <w:r>
        <w:rPr>
          <w:rFonts w:hint="eastAsia"/>
          <w:sz w:val="18"/>
          <w:szCs w:val="18"/>
        </w:rPr>
        <w:t>SPF</w:t>
      </w:r>
      <w:r>
        <w:rPr>
          <w:rFonts w:hint="eastAsia"/>
          <w:sz w:val="18"/>
          <w:szCs w:val="18"/>
        </w:rPr>
        <w:t>鸡</w:t>
      </w:r>
      <w:r>
        <w:rPr>
          <w:rFonts w:hint="eastAsia"/>
          <w:sz w:val="18"/>
          <w:szCs w:val="18"/>
        </w:rPr>
        <w:t>8</w:t>
      </w:r>
      <w:r>
        <w:rPr>
          <w:rFonts w:hint="eastAsia"/>
          <w:sz w:val="18"/>
          <w:szCs w:val="18"/>
        </w:rPr>
        <w:t>只，每只</w:t>
      </w:r>
      <w:r>
        <w:rPr>
          <w:rFonts w:hint="eastAsia"/>
          <w:sz w:val="18"/>
          <w:szCs w:val="18"/>
        </w:rPr>
        <w:t>0.2ml</w:t>
      </w:r>
      <w:r>
        <w:rPr>
          <w:rFonts w:hint="eastAsia"/>
          <w:sz w:val="18"/>
          <w:szCs w:val="18"/>
        </w:rPr>
        <w:t>，隔离饲养观察</w:t>
      </w:r>
      <w:r>
        <w:rPr>
          <w:rFonts w:hint="eastAsia"/>
          <w:sz w:val="18"/>
          <w:szCs w:val="18"/>
        </w:rPr>
        <w:t>10d</w:t>
      </w:r>
      <w:r>
        <w:rPr>
          <w:rFonts w:hint="eastAsia"/>
          <w:sz w:val="18"/>
          <w:szCs w:val="18"/>
        </w:rPr>
        <w:t>，死亡≥</w:t>
      </w:r>
      <w:r>
        <w:rPr>
          <w:rFonts w:hint="eastAsia"/>
          <w:sz w:val="18"/>
          <w:szCs w:val="18"/>
        </w:rPr>
        <w:t>6</w:t>
      </w:r>
      <w:r>
        <w:rPr>
          <w:rFonts w:hint="eastAsia"/>
          <w:sz w:val="18"/>
          <w:szCs w:val="18"/>
        </w:rPr>
        <w:t>只者，判为高致病性禽流感病毒。</w:t>
      </w:r>
    </w:p>
    <w:p w:rsidR="00B82B00" w:rsidRDefault="00B82B00">
      <w:pPr>
        <w:spacing w:line="0" w:lineRule="atLeast"/>
        <w:rPr>
          <w:rFonts w:hint="eastAsia"/>
          <w:sz w:val="18"/>
          <w:szCs w:val="18"/>
        </w:rPr>
      </w:pPr>
      <w:r>
        <w:rPr>
          <w:rFonts w:hint="eastAsia"/>
          <w:sz w:val="18"/>
          <w:szCs w:val="18"/>
        </w:rPr>
        <w:t>血凝抑制试验</w:t>
      </w:r>
      <w:r>
        <w:rPr>
          <w:rFonts w:hint="eastAsia"/>
          <w:sz w:val="18"/>
          <w:szCs w:val="18"/>
        </w:rPr>
        <w:t xml:space="preserve">(HI) </w:t>
      </w:r>
      <w:r>
        <w:rPr>
          <w:rFonts w:hint="eastAsia"/>
          <w:sz w:val="18"/>
          <w:szCs w:val="18"/>
        </w:rPr>
        <w:t>非特异凝集素和非特异抑制素。</w:t>
      </w:r>
    </w:p>
    <w:p w:rsidR="00B82B00" w:rsidRDefault="00B82B00">
      <w:pPr>
        <w:spacing w:line="0" w:lineRule="atLeast"/>
        <w:rPr>
          <w:rFonts w:hint="eastAsia"/>
          <w:sz w:val="18"/>
          <w:szCs w:val="18"/>
        </w:rPr>
      </w:pPr>
      <w:r>
        <w:rPr>
          <w:rFonts w:hint="eastAsia"/>
          <w:sz w:val="18"/>
          <w:szCs w:val="18"/>
        </w:rPr>
        <w:t>神经氨酸酶抑制试验（</w:t>
      </w:r>
      <w:r>
        <w:rPr>
          <w:rFonts w:hint="eastAsia"/>
          <w:sz w:val="18"/>
          <w:szCs w:val="18"/>
        </w:rPr>
        <w:t>NIT</w:t>
      </w:r>
      <w:r>
        <w:rPr>
          <w:rFonts w:hint="eastAsia"/>
          <w:sz w:val="18"/>
          <w:szCs w:val="18"/>
        </w:rPr>
        <w:t>）</w:t>
      </w:r>
      <w:r>
        <w:rPr>
          <w:rFonts w:hint="eastAsia"/>
          <w:sz w:val="18"/>
          <w:szCs w:val="18"/>
        </w:rPr>
        <w:t xml:space="preserve"> </w:t>
      </w:r>
      <w:r>
        <w:rPr>
          <w:rFonts w:hint="eastAsia"/>
          <w:sz w:val="18"/>
          <w:szCs w:val="18"/>
        </w:rPr>
        <w:t>不能用于亚型鉴定。</w:t>
      </w:r>
    </w:p>
    <w:p w:rsidR="00B82B00" w:rsidRDefault="00B82B00">
      <w:pPr>
        <w:spacing w:line="0" w:lineRule="atLeast"/>
        <w:rPr>
          <w:rFonts w:hint="eastAsia"/>
          <w:sz w:val="18"/>
          <w:szCs w:val="18"/>
        </w:rPr>
      </w:pPr>
      <w:r>
        <w:rPr>
          <w:rFonts w:hint="eastAsia"/>
          <w:sz w:val="18"/>
          <w:szCs w:val="18"/>
        </w:rPr>
        <w:t>琼脂凝胶扩散（</w:t>
      </w:r>
      <w:r>
        <w:rPr>
          <w:rFonts w:hint="eastAsia"/>
          <w:sz w:val="18"/>
          <w:szCs w:val="18"/>
        </w:rPr>
        <w:t>AGP</w:t>
      </w:r>
      <w:r>
        <w:rPr>
          <w:rFonts w:hint="eastAsia"/>
          <w:sz w:val="18"/>
          <w:szCs w:val="18"/>
        </w:rPr>
        <w:t>）</w:t>
      </w:r>
      <w:r>
        <w:rPr>
          <w:rFonts w:hint="eastAsia"/>
          <w:sz w:val="18"/>
          <w:szCs w:val="18"/>
        </w:rPr>
        <w:t xml:space="preserve"> </w:t>
      </w:r>
      <w:r>
        <w:rPr>
          <w:rFonts w:hint="eastAsia"/>
          <w:sz w:val="18"/>
          <w:szCs w:val="18"/>
        </w:rPr>
        <w:t>水禽血清缺乏沉淀抗体。</w:t>
      </w:r>
    </w:p>
    <w:p w:rsidR="00B82B00" w:rsidRDefault="00B82B00">
      <w:pPr>
        <w:spacing w:line="0" w:lineRule="atLeast"/>
        <w:rPr>
          <w:rFonts w:hint="eastAsia"/>
          <w:sz w:val="18"/>
          <w:szCs w:val="18"/>
        </w:rPr>
      </w:pPr>
      <w:r>
        <w:rPr>
          <w:rFonts w:hint="eastAsia"/>
          <w:sz w:val="18"/>
          <w:szCs w:val="18"/>
        </w:rPr>
        <w:t>病毒中和试验（</w:t>
      </w:r>
      <w:r>
        <w:rPr>
          <w:rFonts w:hint="eastAsia"/>
          <w:sz w:val="18"/>
          <w:szCs w:val="18"/>
        </w:rPr>
        <w:t>SN</w:t>
      </w:r>
      <w:r>
        <w:rPr>
          <w:rFonts w:hint="eastAsia"/>
          <w:sz w:val="18"/>
          <w:szCs w:val="18"/>
        </w:rPr>
        <w:t>）</w:t>
      </w:r>
      <w:r>
        <w:rPr>
          <w:rFonts w:hint="eastAsia"/>
          <w:sz w:val="18"/>
          <w:szCs w:val="18"/>
        </w:rPr>
        <w:t xml:space="preserve"> </w:t>
      </w:r>
      <w:r>
        <w:rPr>
          <w:rFonts w:hint="eastAsia"/>
          <w:sz w:val="18"/>
          <w:szCs w:val="18"/>
        </w:rPr>
        <w:t>试验的周期长，操作繁琐。</w:t>
      </w:r>
    </w:p>
    <w:p w:rsidR="00B82B00" w:rsidRDefault="00B82B00">
      <w:pPr>
        <w:spacing w:line="0" w:lineRule="atLeast"/>
        <w:rPr>
          <w:rFonts w:hint="eastAsia"/>
          <w:sz w:val="18"/>
          <w:szCs w:val="18"/>
        </w:rPr>
      </w:pPr>
      <w:r>
        <w:rPr>
          <w:rFonts w:hint="eastAsia"/>
          <w:sz w:val="18"/>
          <w:szCs w:val="18"/>
        </w:rPr>
        <w:t>免疫荧光法（</w:t>
      </w:r>
      <w:r>
        <w:rPr>
          <w:rFonts w:hint="eastAsia"/>
          <w:sz w:val="18"/>
          <w:szCs w:val="18"/>
        </w:rPr>
        <w:t>IFA</w:t>
      </w:r>
      <w:r>
        <w:rPr>
          <w:rFonts w:hint="eastAsia"/>
          <w:sz w:val="18"/>
          <w:szCs w:val="18"/>
        </w:rPr>
        <w:t>）</w:t>
      </w:r>
      <w:r>
        <w:rPr>
          <w:rFonts w:hint="eastAsia"/>
          <w:sz w:val="18"/>
          <w:szCs w:val="18"/>
        </w:rPr>
        <w:t xml:space="preserve"> </w:t>
      </w:r>
      <w:r>
        <w:rPr>
          <w:rFonts w:hint="eastAsia"/>
          <w:sz w:val="18"/>
          <w:szCs w:val="18"/>
        </w:rPr>
        <w:t>成本高。</w:t>
      </w:r>
    </w:p>
    <w:p w:rsidR="00B82B00" w:rsidRDefault="00B82B00">
      <w:pPr>
        <w:spacing w:line="0" w:lineRule="atLeast"/>
        <w:rPr>
          <w:rFonts w:hint="eastAsia"/>
          <w:sz w:val="18"/>
          <w:szCs w:val="18"/>
        </w:rPr>
      </w:pPr>
      <w:r>
        <w:rPr>
          <w:rFonts w:hint="eastAsia"/>
          <w:sz w:val="18"/>
          <w:szCs w:val="18"/>
        </w:rPr>
        <w:t>酶联免疫吸附试验（</w:t>
      </w:r>
      <w:r>
        <w:rPr>
          <w:rFonts w:hint="eastAsia"/>
          <w:sz w:val="18"/>
          <w:szCs w:val="18"/>
        </w:rPr>
        <w:t>ELISA</w:t>
      </w:r>
      <w:r>
        <w:rPr>
          <w:rFonts w:hint="eastAsia"/>
          <w:sz w:val="18"/>
          <w:szCs w:val="18"/>
        </w:rPr>
        <w:t>）敏感、特异，适用大量样品。</w:t>
      </w: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r>
        <w:rPr>
          <w:rFonts w:hint="eastAsia"/>
          <w:b/>
          <w:bCs/>
          <w:sz w:val="18"/>
          <w:szCs w:val="18"/>
        </w:rPr>
        <w:t>新城疫病毒中融合蛋白</w:t>
      </w:r>
      <w:r>
        <w:rPr>
          <w:rFonts w:hint="eastAsia"/>
          <w:b/>
          <w:bCs/>
          <w:sz w:val="18"/>
          <w:szCs w:val="18"/>
        </w:rPr>
        <w:t>F</w:t>
      </w:r>
      <w:r>
        <w:rPr>
          <w:rFonts w:hint="eastAsia"/>
          <w:b/>
          <w:bCs/>
          <w:sz w:val="18"/>
          <w:szCs w:val="18"/>
        </w:rPr>
        <w:t>蛋白的主要功能及作用</w:t>
      </w:r>
      <w:r>
        <w:rPr>
          <w:rFonts w:hint="eastAsia"/>
          <w:sz w:val="18"/>
          <w:szCs w:val="18"/>
        </w:rPr>
        <w:t>有：</w:t>
      </w:r>
    </w:p>
    <w:p w:rsidR="00B82B00" w:rsidRDefault="00B82B00">
      <w:pPr>
        <w:spacing w:line="0" w:lineRule="atLeast"/>
        <w:rPr>
          <w:rFonts w:hint="eastAsia"/>
          <w:sz w:val="18"/>
          <w:szCs w:val="18"/>
        </w:rPr>
      </w:pPr>
      <w:r>
        <w:rPr>
          <w:rFonts w:hint="eastAsia"/>
          <w:sz w:val="18"/>
          <w:szCs w:val="18"/>
        </w:rPr>
        <w:t>①</w:t>
      </w:r>
      <w:r>
        <w:rPr>
          <w:rFonts w:hint="eastAsia"/>
          <w:sz w:val="18"/>
          <w:szCs w:val="18"/>
        </w:rPr>
        <w:t xml:space="preserve"> </w:t>
      </w:r>
      <w:r>
        <w:rPr>
          <w:rFonts w:hint="eastAsia"/>
          <w:sz w:val="18"/>
          <w:szCs w:val="18"/>
        </w:rPr>
        <w:t>直接参与</w:t>
      </w:r>
      <w:r>
        <w:rPr>
          <w:rFonts w:hint="eastAsia"/>
          <w:sz w:val="18"/>
          <w:szCs w:val="18"/>
        </w:rPr>
        <w:t>NDV</w:t>
      </w:r>
      <w:r>
        <w:rPr>
          <w:rFonts w:hint="eastAsia"/>
          <w:sz w:val="18"/>
          <w:szCs w:val="18"/>
        </w:rPr>
        <w:t>致病过程，在</w:t>
      </w:r>
      <w:r>
        <w:rPr>
          <w:rFonts w:hint="eastAsia"/>
          <w:sz w:val="18"/>
          <w:szCs w:val="18"/>
        </w:rPr>
        <w:t>HN</w:t>
      </w:r>
      <w:r>
        <w:rPr>
          <w:rFonts w:hint="eastAsia"/>
          <w:sz w:val="18"/>
          <w:szCs w:val="18"/>
        </w:rPr>
        <w:t>的协同作用下使病毒囊膜与宿主细胞膜的融合，病毒穿过细胞膜进入胞内，使红细胞溶解。</w:t>
      </w:r>
    </w:p>
    <w:p w:rsidR="00B82B00" w:rsidRDefault="00B82B00">
      <w:pPr>
        <w:spacing w:line="0" w:lineRule="atLeast"/>
        <w:rPr>
          <w:rFonts w:hint="eastAsia"/>
          <w:sz w:val="18"/>
          <w:szCs w:val="18"/>
        </w:rPr>
      </w:pPr>
      <w:r>
        <w:rPr>
          <w:rFonts w:hint="eastAsia"/>
          <w:sz w:val="18"/>
          <w:szCs w:val="18"/>
        </w:rPr>
        <w:t>②</w:t>
      </w:r>
      <w:r>
        <w:rPr>
          <w:rFonts w:hint="eastAsia"/>
          <w:sz w:val="18"/>
          <w:szCs w:val="18"/>
        </w:rPr>
        <w:t xml:space="preserve"> F</w:t>
      </w:r>
      <w:r>
        <w:rPr>
          <w:rFonts w:hint="eastAsia"/>
          <w:sz w:val="18"/>
          <w:szCs w:val="18"/>
        </w:rPr>
        <w:t>蛋白与病毒的毒力有关。</w:t>
      </w:r>
    </w:p>
    <w:p w:rsidR="00B82B00" w:rsidRDefault="00B82B00">
      <w:pPr>
        <w:spacing w:line="0" w:lineRule="atLeast"/>
        <w:rPr>
          <w:rFonts w:hint="eastAsia"/>
          <w:sz w:val="18"/>
          <w:szCs w:val="18"/>
        </w:rPr>
      </w:pPr>
      <w:r>
        <w:rPr>
          <w:rFonts w:hint="eastAsia"/>
          <w:sz w:val="18"/>
          <w:szCs w:val="18"/>
        </w:rPr>
        <w:t>③</w:t>
      </w:r>
      <w:r>
        <w:rPr>
          <w:rFonts w:hint="eastAsia"/>
          <w:sz w:val="18"/>
          <w:szCs w:val="18"/>
        </w:rPr>
        <w:t xml:space="preserve"> F</w:t>
      </w:r>
      <w:r>
        <w:rPr>
          <w:rFonts w:hint="eastAsia"/>
          <w:sz w:val="18"/>
          <w:szCs w:val="18"/>
        </w:rPr>
        <w:t>蛋白是主要的保护性抗原。</w:t>
      </w:r>
    </w:p>
    <w:p w:rsidR="00B82B00" w:rsidRDefault="00B82B00">
      <w:pPr>
        <w:spacing w:line="0" w:lineRule="atLeast"/>
        <w:rPr>
          <w:rFonts w:hint="eastAsia"/>
          <w:sz w:val="18"/>
          <w:szCs w:val="18"/>
        </w:rPr>
      </w:pPr>
      <w:r>
        <w:rPr>
          <w:rFonts w:hint="eastAsia"/>
          <w:sz w:val="18"/>
          <w:szCs w:val="18"/>
        </w:rPr>
        <w:t>④</w:t>
      </w:r>
      <w:r>
        <w:rPr>
          <w:rFonts w:hint="eastAsia"/>
          <w:sz w:val="18"/>
          <w:szCs w:val="18"/>
        </w:rPr>
        <w:t xml:space="preserve"> F</w:t>
      </w:r>
      <w:r>
        <w:rPr>
          <w:rFonts w:hint="eastAsia"/>
          <w:sz w:val="18"/>
          <w:szCs w:val="18"/>
        </w:rPr>
        <w:t>基因是用于遗传学分析的主要基因。</w:t>
      </w: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新城疫致病机理</w:t>
      </w:r>
    </w:p>
    <w:p w:rsidR="00B82B00" w:rsidRDefault="00B82B00">
      <w:pPr>
        <w:spacing w:line="0" w:lineRule="atLeast"/>
        <w:rPr>
          <w:rFonts w:hint="eastAsia"/>
          <w:sz w:val="18"/>
          <w:szCs w:val="18"/>
        </w:rPr>
      </w:pPr>
      <w:r>
        <w:rPr>
          <w:rFonts w:hint="eastAsia"/>
          <w:sz w:val="18"/>
          <w:szCs w:val="18"/>
        </w:rPr>
        <w:t>感染</w:t>
      </w:r>
      <w:r>
        <w:rPr>
          <w:rFonts w:hint="eastAsia"/>
          <w:sz w:val="18"/>
          <w:szCs w:val="18"/>
        </w:rPr>
        <w:t xml:space="preserve"> </w:t>
      </w:r>
      <w:r>
        <w:rPr>
          <w:rFonts w:hint="eastAsia"/>
          <w:sz w:val="18"/>
          <w:szCs w:val="18"/>
        </w:rPr>
        <w:t>病毒首先在呼吸道及肠道黏膜上皮复制，借助血流扩散到脾及骨髓，产生二次病毒血症，从而感染肺、肠及中枢神经系统。</w:t>
      </w:r>
      <w:r>
        <w:rPr>
          <w:rFonts w:hint="eastAsia"/>
          <w:sz w:val="18"/>
          <w:szCs w:val="18"/>
        </w:rPr>
        <w:t xml:space="preserve"> </w:t>
      </w:r>
    </w:p>
    <w:p w:rsidR="00B82B00" w:rsidRDefault="00B82B00">
      <w:pPr>
        <w:spacing w:line="0" w:lineRule="atLeast"/>
        <w:rPr>
          <w:rFonts w:hint="eastAsia"/>
          <w:sz w:val="18"/>
          <w:szCs w:val="18"/>
        </w:rPr>
      </w:pPr>
      <w:r>
        <w:rPr>
          <w:rFonts w:hint="eastAsia"/>
          <w:sz w:val="18"/>
          <w:szCs w:val="18"/>
        </w:rPr>
        <w:t>血清型</w:t>
      </w:r>
      <w:r>
        <w:rPr>
          <w:rFonts w:hint="eastAsia"/>
          <w:sz w:val="18"/>
          <w:szCs w:val="18"/>
        </w:rPr>
        <w:t xml:space="preserve"> NDV</w:t>
      </w:r>
      <w:r>
        <w:rPr>
          <w:rFonts w:hint="eastAsia"/>
          <w:sz w:val="18"/>
          <w:szCs w:val="18"/>
        </w:rPr>
        <w:t>只有一个血清型，但毒株毒力有较大差异。</w:t>
      </w:r>
      <w:r>
        <w:rPr>
          <w:rFonts w:hint="eastAsia"/>
          <w:sz w:val="18"/>
          <w:szCs w:val="18"/>
        </w:rPr>
        <w:t xml:space="preserve"> </w:t>
      </w:r>
      <w:r>
        <w:rPr>
          <w:rFonts w:hint="eastAsia"/>
          <w:sz w:val="18"/>
          <w:szCs w:val="18"/>
        </w:rPr>
        <w:t>可分成</w:t>
      </w:r>
      <w:r>
        <w:rPr>
          <w:rFonts w:hint="eastAsia"/>
          <w:sz w:val="18"/>
          <w:szCs w:val="18"/>
        </w:rPr>
        <w:t>3</w:t>
      </w:r>
      <w:r>
        <w:rPr>
          <w:rFonts w:hint="eastAsia"/>
          <w:sz w:val="18"/>
          <w:szCs w:val="18"/>
        </w:rPr>
        <w:t>个类型：强毒型、中毒型和弱毒型。</w:t>
      </w:r>
      <w:r>
        <w:rPr>
          <w:rFonts w:hint="eastAsia"/>
          <w:sz w:val="18"/>
          <w:szCs w:val="18"/>
        </w:rPr>
        <w:t xml:space="preserve"> </w:t>
      </w:r>
      <w:r>
        <w:rPr>
          <w:rFonts w:hint="eastAsia"/>
          <w:sz w:val="18"/>
          <w:szCs w:val="18"/>
        </w:rPr>
        <w:t>强毒型又名嗜内脏型，致死率可达</w:t>
      </w:r>
      <w:r>
        <w:rPr>
          <w:rFonts w:hint="eastAsia"/>
          <w:sz w:val="18"/>
          <w:szCs w:val="18"/>
        </w:rPr>
        <w:t>100</w:t>
      </w:r>
      <w:r>
        <w:rPr>
          <w:rFonts w:hint="eastAsia"/>
          <w:sz w:val="18"/>
          <w:szCs w:val="18"/>
        </w:rPr>
        <w:t>％，引致广泛的出血性损伤。天然弱毒株已作为疫苗使用。</w:t>
      </w:r>
      <w:r>
        <w:rPr>
          <w:rFonts w:hint="eastAsia"/>
          <w:sz w:val="18"/>
          <w:szCs w:val="18"/>
        </w:rPr>
        <w:t xml:space="preserve"> </w:t>
      </w:r>
    </w:p>
    <w:p w:rsidR="00B82B00" w:rsidRDefault="00B82B00">
      <w:pPr>
        <w:spacing w:line="0" w:lineRule="atLeast"/>
        <w:rPr>
          <w:rFonts w:hint="eastAsia"/>
          <w:sz w:val="18"/>
          <w:szCs w:val="18"/>
        </w:rPr>
      </w:pPr>
      <w:r>
        <w:rPr>
          <w:rFonts w:hint="eastAsia"/>
          <w:sz w:val="18"/>
          <w:szCs w:val="18"/>
        </w:rPr>
        <w:t>传播</w:t>
      </w:r>
      <w:r>
        <w:rPr>
          <w:rFonts w:hint="eastAsia"/>
          <w:sz w:val="18"/>
          <w:szCs w:val="18"/>
        </w:rPr>
        <w:t xml:space="preserve"> </w:t>
      </w:r>
      <w:r>
        <w:rPr>
          <w:rFonts w:hint="eastAsia"/>
          <w:sz w:val="18"/>
          <w:szCs w:val="18"/>
        </w:rPr>
        <w:t>病毒通过气雾、污染的食物及饮水传播。</w:t>
      </w:r>
      <w:r>
        <w:rPr>
          <w:rFonts w:hint="eastAsia"/>
          <w:sz w:val="18"/>
          <w:szCs w:val="18"/>
        </w:rPr>
        <w:t xml:space="preserve"> </w:t>
      </w:r>
    </w:p>
    <w:p w:rsidR="00B82B00" w:rsidRDefault="00B82B00">
      <w:pPr>
        <w:spacing w:line="0" w:lineRule="atLeast"/>
        <w:rPr>
          <w:rFonts w:hint="eastAsia"/>
          <w:sz w:val="18"/>
          <w:szCs w:val="18"/>
        </w:rPr>
      </w:pPr>
      <w:r>
        <w:rPr>
          <w:rFonts w:hint="eastAsia"/>
          <w:sz w:val="18"/>
          <w:szCs w:val="18"/>
        </w:rPr>
        <w:t>免疫</w:t>
      </w:r>
      <w:r>
        <w:rPr>
          <w:rFonts w:hint="eastAsia"/>
          <w:sz w:val="18"/>
          <w:szCs w:val="18"/>
        </w:rPr>
        <w:t xml:space="preserve"> </w:t>
      </w:r>
      <w:r>
        <w:rPr>
          <w:rFonts w:hint="eastAsia"/>
          <w:sz w:val="18"/>
          <w:szCs w:val="18"/>
        </w:rPr>
        <w:t>抗体产生迅速。</w:t>
      </w:r>
      <w:r>
        <w:rPr>
          <w:rFonts w:hint="eastAsia"/>
          <w:sz w:val="18"/>
          <w:szCs w:val="18"/>
        </w:rPr>
        <w:t>HI</w:t>
      </w:r>
      <w:r>
        <w:rPr>
          <w:rFonts w:hint="eastAsia"/>
          <w:sz w:val="18"/>
          <w:szCs w:val="18"/>
        </w:rPr>
        <w:t>抗体在感染后</w:t>
      </w:r>
      <w:r>
        <w:rPr>
          <w:rFonts w:hint="eastAsia"/>
          <w:sz w:val="18"/>
          <w:szCs w:val="18"/>
        </w:rPr>
        <w:t>4-6d</w:t>
      </w:r>
      <w:r>
        <w:rPr>
          <w:rFonts w:hint="eastAsia"/>
          <w:sz w:val="18"/>
          <w:szCs w:val="18"/>
        </w:rPr>
        <w:t>即可检出，可持续至少</w:t>
      </w:r>
      <w:r>
        <w:rPr>
          <w:rFonts w:hint="eastAsia"/>
          <w:sz w:val="18"/>
          <w:szCs w:val="18"/>
        </w:rPr>
        <w:t>2</w:t>
      </w:r>
      <w:r>
        <w:rPr>
          <w:rFonts w:hint="eastAsia"/>
          <w:sz w:val="18"/>
          <w:szCs w:val="18"/>
        </w:rPr>
        <w:t>年。</w:t>
      </w:r>
      <w:r>
        <w:rPr>
          <w:rFonts w:hint="eastAsia"/>
          <w:sz w:val="18"/>
          <w:szCs w:val="18"/>
        </w:rPr>
        <w:t>HI</w:t>
      </w:r>
      <w:r>
        <w:rPr>
          <w:rFonts w:hint="eastAsia"/>
          <w:sz w:val="18"/>
          <w:szCs w:val="18"/>
        </w:rPr>
        <w:t>抗体的水平是衡量免疫力的指标。雏鸡的母源抗体保护可有</w:t>
      </w:r>
      <w:r>
        <w:rPr>
          <w:rFonts w:hint="eastAsia"/>
          <w:sz w:val="18"/>
          <w:szCs w:val="18"/>
        </w:rPr>
        <w:t>3-4</w:t>
      </w:r>
      <w:r>
        <w:rPr>
          <w:rFonts w:hint="eastAsia"/>
          <w:sz w:val="18"/>
          <w:szCs w:val="18"/>
        </w:rPr>
        <w:t>周。</w:t>
      </w: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NDV</w:t>
      </w:r>
      <w:r>
        <w:rPr>
          <w:rFonts w:hint="eastAsia"/>
          <w:b/>
          <w:bCs/>
          <w:sz w:val="18"/>
          <w:szCs w:val="18"/>
        </w:rPr>
        <w:t>诊断</w:t>
      </w:r>
    </w:p>
    <w:p w:rsidR="00B82B00" w:rsidRDefault="00B82B00">
      <w:pPr>
        <w:spacing w:line="0" w:lineRule="atLeast"/>
        <w:rPr>
          <w:rFonts w:hint="eastAsia"/>
          <w:sz w:val="18"/>
          <w:szCs w:val="18"/>
        </w:rPr>
      </w:pPr>
      <w:r>
        <w:rPr>
          <w:rFonts w:hint="eastAsia"/>
          <w:sz w:val="18"/>
          <w:szCs w:val="18"/>
        </w:rPr>
        <w:t>血凝性：</w:t>
      </w:r>
    </w:p>
    <w:p w:rsidR="00B82B00" w:rsidRDefault="00B82B00">
      <w:pPr>
        <w:spacing w:line="0" w:lineRule="atLeast"/>
        <w:rPr>
          <w:rFonts w:hint="eastAsia"/>
          <w:sz w:val="18"/>
          <w:szCs w:val="18"/>
        </w:rPr>
      </w:pPr>
      <w:r>
        <w:rPr>
          <w:rFonts w:hint="eastAsia"/>
          <w:sz w:val="18"/>
          <w:szCs w:val="18"/>
        </w:rPr>
        <w:t xml:space="preserve">   </w:t>
      </w:r>
      <w:r>
        <w:rPr>
          <w:rFonts w:hint="eastAsia"/>
          <w:sz w:val="18"/>
          <w:szCs w:val="18"/>
        </w:rPr>
        <w:t>新城疫病毒也能使红细胞吸附在细胞培养物中感染细胞的表面，此即所谓血细胞吸附现象。</w:t>
      </w:r>
    </w:p>
    <w:p w:rsidR="00B82B00" w:rsidRDefault="00B82B00">
      <w:pPr>
        <w:spacing w:line="0" w:lineRule="atLeast"/>
        <w:rPr>
          <w:rFonts w:hint="eastAsia"/>
          <w:sz w:val="18"/>
          <w:szCs w:val="18"/>
        </w:rPr>
      </w:pPr>
      <w:r>
        <w:rPr>
          <w:rFonts w:hint="eastAsia"/>
          <w:sz w:val="18"/>
          <w:szCs w:val="18"/>
        </w:rPr>
        <w:t>血凝、血细胞吸附都由囊膜上的糖蛋白所引起，能被特异性抗体所抑制。</w:t>
      </w:r>
    </w:p>
    <w:p w:rsidR="00B82B00" w:rsidRDefault="00B82B00">
      <w:pPr>
        <w:spacing w:line="0" w:lineRule="atLeast"/>
        <w:rPr>
          <w:rFonts w:hint="eastAsia"/>
          <w:sz w:val="18"/>
          <w:szCs w:val="18"/>
        </w:rPr>
      </w:pPr>
      <w:r>
        <w:rPr>
          <w:rFonts w:hint="eastAsia"/>
          <w:sz w:val="18"/>
          <w:szCs w:val="18"/>
        </w:rPr>
        <w:t>所有毒株都有凝集多种动物红细胞的作用，但以鸡、豚鼠和人“</w:t>
      </w:r>
      <w:r>
        <w:rPr>
          <w:rFonts w:hint="eastAsia"/>
          <w:sz w:val="18"/>
          <w:szCs w:val="18"/>
        </w:rPr>
        <w:t>O</w:t>
      </w:r>
      <w:r>
        <w:rPr>
          <w:rFonts w:hint="eastAsia"/>
          <w:sz w:val="18"/>
          <w:szCs w:val="18"/>
        </w:rPr>
        <w:t>”型的红细胞最为常用。</w:t>
      </w:r>
    </w:p>
    <w:p w:rsidR="00B82B00" w:rsidRDefault="00B82B00">
      <w:pPr>
        <w:spacing w:line="0" w:lineRule="atLeast"/>
        <w:rPr>
          <w:rFonts w:hint="eastAsia"/>
          <w:sz w:val="18"/>
          <w:szCs w:val="18"/>
        </w:rPr>
      </w:pPr>
      <w:r>
        <w:rPr>
          <w:rFonts w:hint="eastAsia"/>
          <w:sz w:val="18"/>
          <w:szCs w:val="18"/>
        </w:rPr>
        <w:t>病毒培养：</w:t>
      </w:r>
    </w:p>
    <w:p w:rsidR="00B82B00" w:rsidRDefault="00B82B00">
      <w:pPr>
        <w:spacing w:line="0" w:lineRule="atLeast"/>
        <w:rPr>
          <w:rFonts w:hint="eastAsia"/>
          <w:sz w:val="18"/>
          <w:szCs w:val="18"/>
        </w:rPr>
      </w:pPr>
      <w:r>
        <w:rPr>
          <w:rFonts w:hint="eastAsia"/>
          <w:sz w:val="18"/>
          <w:szCs w:val="18"/>
        </w:rPr>
        <w:t>鸡胚培养</w:t>
      </w:r>
      <w:r>
        <w:rPr>
          <w:rFonts w:hint="eastAsia"/>
          <w:sz w:val="18"/>
          <w:szCs w:val="18"/>
        </w:rPr>
        <w:t xml:space="preserve"> 10-12</w:t>
      </w:r>
      <w:r>
        <w:rPr>
          <w:rFonts w:hint="eastAsia"/>
          <w:sz w:val="18"/>
          <w:szCs w:val="18"/>
        </w:rPr>
        <w:t>日龄鸡胚，绒毛尿囊膜或尿囊腔接种，鸡胚常经</w:t>
      </w:r>
      <w:r>
        <w:rPr>
          <w:rFonts w:hint="eastAsia"/>
          <w:sz w:val="18"/>
          <w:szCs w:val="18"/>
        </w:rPr>
        <w:t xml:space="preserve"> 24</w:t>
      </w:r>
      <w:r>
        <w:rPr>
          <w:rFonts w:hint="eastAsia"/>
          <w:sz w:val="18"/>
          <w:szCs w:val="18"/>
        </w:rPr>
        <w:t>—</w:t>
      </w:r>
      <w:r>
        <w:rPr>
          <w:rFonts w:hint="eastAsia"/>
          <w:sz w:val="18"/>
          <w:szCs w:val="18"/>
        </w:rPr>
        <w:t xml:space="preserve">72 </w:t>
      </w:r>
      <w:r>
        <w:rPr>
          <w:rFonts w:hint="eastAsia"/>
          <w:sz w:val="18"/>
          <w:szCs w:val="18"/>
        </w:rPr>
        <w:t>小时死亡，呈出血性病变和脑炎。</w:t>
      </w:r>
    </w:p>
    <w:p w:rsidR="00B82B00" w:rsidRDefault="00B82B00">
      <w:pPr>
        <w:spacing w:line="0" w:lineRule="atLeast"/>
        <w:rPr>
          <w:rFonts w:hint="eastAsia"/>
          <w:sz w:val="18"/>
          <w:szCs w:val="18"/>
        </w:rPr>
      </w:pPr>
      <w:r>
        <w:rPr>
          <w:rFonts w:hint="eastAsia"/>
          <w:sz w:val="18"/>
          <w:szCs w:val="18"/>
        </w:rPr>
        <w:t>细胞培养</w:t>
      </w:r>
      <w:r>
        <w:rPr>
          <w:rFonts w:hint="eastAsia"/>
          <w:sz w:val="18"/>
          <w:szCs w:val="18"/>
        </w:rPr>
        <w:t xml:space="preserve"> </w:t>
      </w:r>
      <w:r>
        <w:rPr>
          <w:rFonts w:hint="eastAsia"/>
          <w:sz w:val="18"/>
          <w:szCs w:val="18"/>
        </w:rPr>
        <w:t>最常用的为鸡胚成纤维细胞、鸡胚肾和乳仓鼠肾细胞。细胞培养物中病毒感染合胞体的形成。病毒引起形状不规则、嗜酸性的胞浆内包涵体。</w:t>
      </w: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预防与控制</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新城疫是</w:t>
      </w:r>
      <w:r>
        <w:rPr>
          <w:rFonts w:hint="eastAsia"/>
          <w:sz w:val="18"/>
          <w:szCs w:val="18"/>
        </w:rPr>
        <w:t>OIE</w:t>
      </w:r>
      <w:r>
        <w:rPr>
          <w:rFonts w:hint="eastAsia"/>
          <w:sz w:val="18"/>
          <w:szCs w:val="18"/>
        </w:rPr>
        <w:t>规定的</w:t>
      </w:r>
      <w:r>
        <w:rPr>
          <w:rFonts w:hint="eastAsia"/>
          <w:sz w:val="18"/>
          <w:szCs w:val="18"/>
        </w:rPr>
        <w:t>A</w:t>
      </w:r>
      <w:r>
        <w:rPr>
          <w:rFonts w:hint="eastAsia"/>
          <w:sz w:val="18"/>
          <w:szCs w:val="18"/>
        </w:rPr>
        <w:t>类疫病，许多国家都有相应的立法。</w:t>
      </w:r>
      <w:r>
        <w:rPr>
          <w:rFonts w:hint="eastAsia"/>
          <w:sz w:val="18"/>
          <w:szCs w:val="18"/>
        </w:rPr>
        <w:t xml:space="preserve"> </w:t>
      </w:r>
      <w:r>
        <w:rPr>
          <w:rFonts w:hint="eastAsia"/>
          <w:sz w:val="18"/>
          <w:szCs w:val="18"/>
        </w:rPr>
        <w:t>控制措施包括良好卫生及免疫。</w:t>
      </w:r>
    </w:p>
    <w:p w:rsidR="00B82B00" w:rsidRDefault="00B82B00">
      <w:pPr>
        <w:spacing w:line="0" w:lineRule="atLeast"/>
        <w:rPr>
          <w:rFonts w:hint="eastAsia"/>
          <w:sz w:val="18"/>
          <w:szCs w:val="18"/>
        </w:rPr>
      </w:pPr>
      <w:r>
        <w:rPr>
          <w:rFonts w:hint="eastAsia"/>
          <w:sz w:val="18"/>
          <w:szCs w:val="18"/>
        </w:rPr>
        <w:t>卫生：搞好卫生消毒，加强饲养管理，防止病原侵入。</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免疫：通常采用由天然弱毒活毒苗及强毒株的油乳剂灭活苗，应根据母源抗体水平和当地疫情合理安排免疫程序。</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弱毒疫苗免疫可采用饮水、气雾、滴眼或滴鼻途径。小鸡</w:t>
      </w:r>
      <w:r>
        <w:rPr>
          <w:rFonts w:hint="eastAsia"/>
          <w:sz w:val="18"/>
          <w:szCs w:val="18"/>
        </w:rPr>
        <w:t>7-10d</w:t>
      </w:r>
      <w:r>
        <w:rPr>
          <w:rFonts w:hint="eastAsia"/>
          <w:sz w:val="18"/>
          <w:szCs w:val="18"/>
        </w:rPr>
        <w:t>一免、</w:t>
      </w:r>
      <w:r>
        <w:rPr>
          <w:rFonts w:hint="eastAsia"/>
          <w:sz w:val="18"/>
          <w:szCs w:val="18"/>
        </w:rPr>
        <w:t>20-25d</w:t>
      </w:r>
      <w:r>
        <w:rPr>
          <w:rFonts w:hint="eastAsia"/>
          <w:sz w:val="18"/>
          <w:szCs w:val="18"/>
        </w:rPr>
        <w:t>二免、</w:t>
      </w:r>
      <w:r>
        <w:rPr>
          <w:rFonts w:hint="eastAsia"/>
          <w:sz w:val="18"/>
          <w:szCs w:val="18"/>
        </w:rPr>
        <w:t>50-60d</w:t>
      </w:r>
      <w:r>
        <w:rPr>
          <w:rFonts w:hint="eastAsia"/>
          <w:sz w:val="18"/>
          <w:szCs w:val="18"/>
        </w:rPr>
        <w:t>三免，免疫后约</w:t>
      </w:r>
      <w:r>
        <w:rPr>
          <w:rFonts w:hint="eastAsia"/>
          <w:sz w:val="18"/>
          <w:szCs w:val="18"/>
        </w:rPr>
        <w:t>3-7d</w:t>
      </w:r>
      <w:r>
        <w:rPr>
          <w:rFonts w:hint="eastAsia"/>
          <w:sz w:val="18"/>
          <w:szCs w:val="18"/>
        </w:rPr>
        <w:t>可产生免疫保护，产蛋母鸡应每</w:t>
      </w:r>
      <w:r>
        <w:rPr>
          <w:rFonts w:hint="eastAsia"/>
          <w:sz w:val="18"/>
          <w:szCs w:val="18"/>
        </w:rPr>
        <w:t>4</w:t>
      </w:r>
      <w:r>
        <w:rPr>
          <w:rFonts w:hint="eastAsia"/>
          <w:sz w:val="18"/>
          <w:szCs w:val="18"/>
        </w:rPr>
        <w:t>个月免一次。</w:t>
      </w: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r>
        <w:rPr>
          <w:rFonts w:hint="eastAsia"/>
          <w:b/>
          <w:bCs/>
          <w:sz w:val="18"/>
          <w:szCs w:val="18"/>
        </w:rPr>
        <w:t>鸡新城疫病毒强化试验</w:t>
      </w:r>
      <w:r>
        <w:rPr>
          <w:rFonts w:hint="eastAsia"/>
          <w:sz w:val="18"/>
          <w:szCs w:val="18"/>
        </w:rPr>
        <w:t>：猪瘟病毒和鸡新城疫病毒在猪睾丸细胞均不产生</w:t>
      </w:r>
      <w:r>
        <w:rPr>
          <w:rFonts w:hint="eastAsia"/>
          <w:sz w:val="18"/>
          <w:szCs w:val="18"/>
        </w:rPr>
        <w:t>CPE</w:t>
      </w:r>
      <w:r>
        <w:rPr>
          <w:rFonts w:hint="eastAsia"/>
          <w:sz w:val="18"/>
          <w:szCs w:val="18"/>
        </w:rPr>
        <w:t>，但在接种猪瘟病毒后</w:t>
      </w:r>
      <w:r>
        <w:rPr>
          <w:rFonts w:hint="eastAsia"/>
          <w:sz w:val="18"/>
          <w:szCs w:val="18"/>
        </w:rPr>
        <w:t>3</w:t>
      </w:r>
      <w:r>
        <w:rPr>
          <w:rFonts w:hint="eastAsia"/>
          <w:sz w:val="18"/>
          <w:szCs w:val="18"/>
        </w:rPr>
        <w:t>天再接种鸡新城疫病毒，可产生明显的</w:t>
      </w:r>
      <w:r>
        <w:rPr>
          <w:rFonts w:hint="eastAsia"/>
          <w:sz w:val="18"/>
          <w:szCs w:val="18"/>
        </w:rPr>
        <w:t>CPE</w:t>
      </w:r>
      <w:r>
        <w:rPr>
          <w:rFonts w:hint="eastAsia"/>
          <w:sz w:val="18"/>
          <w:szCs w:val="18"/>
        </w:rPr>
        <w:t>，而且提高鸡新城疫病毒的滴度。</w:t>
      </w: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猪瘟病毒致病机理</w:t>
      </w:r>
    </w:p>
    <w:p w:rsidR="00B82B00" w:rsidRDefault="00B82B00">
      <w:pPr>
        <w:spacing w:line="0" w:lineRule="atLeast"/>
        <w:rPr>
          <w:rFonts w:hint="eastAsia"/>
          <w:sz w:val="18"/>
          <w:szCs w:val="18"/>
        </w:rPr>
      </w:pPr>
      <w:r>
        <w:rPr>
          <w:rFonts w:hint="eastAsia"/>
          <w:sz w:val="18"/>
          <w:szCs w:val="18"/>
        </w:rPr>
        <w:t>最主要的入侵途径是通过采食，扁桃体是最先定居的器官，而后在内皮细胞、淋巴器官及骨髓增殖，导致出血症和白细胞减少。</w:t>
      </w:r>
    </w:p>
    <w:p w:rsidR="00B82B00" w:rsidRDefault="00B82B00">
      <w:pPr>
        <w:spacing w:line="0" w:lineRule="atLeast"/>
        <w:rPr>
          <w:rFonts w:hint="eastAsia"/>
          <w:sz w:val="18"/>
          <w:szCs w:val="18"/>
        </w:rPr>
      </w:pPr>
      <w:r>
        <w:rPr>
          <w:rFonts w:hint="eastAsia"/>
          <w:sz w:val="18"/>
          <w:szCs w:val="18"/>
        </w:rPr>
        <w:t>出现最急性型、急性型、亚急性型、慢性型、持续感染型等多种临床症状。</w:t>
      </w:r>
    </w:p>
    <w:p w:rsidR="00B82B00" w:rsidRDefault="00B82B00">
      <w:pPr>
        <w:spacing w:line="0" w:lineRule="atLeast"/>
        <w:rPr>
          <w:rFonts w:hint="eastAsia"/>
          <w:sz w:val="18"/>
          <w:szCs w:val="18"/>
        </w:rPr>
      </w:pPr>
      <w:r>
        <w:rPr>
          <w:rFonts w:hint="eastAsia"/>
          <w:sz w:val="18"/>
          <w:szCs w:val="18"/>
        </w:rPr>
        <w:t>组织器官的出血灶、脾梗死是特征性病变，肠黏膜的坏死性溃疡可见于亚急性和慢性病例。</w:t>
      </w: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FMDV</w:t>
      </w:r>
      <w:r>
        <w:rPr>
          <w:rFonts w:hint="eastAsia"/>
          <w:b/>
          <w:bCs/>
          <w:sz w:val="18"/>
          <w:szCs w:val="18"/>
        </w:rPr>
        <w:t>血清型：</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有</w:t>
      </w:r>
      <w:r>
        <w:rPr>
          <w:rFonts w:hint="eastAsia"/>
          <w:sz w:val="18"/>
          <w:szCs w:val="18"/>
        </w:rPr>
        <w:t>7</w:t>
      </w:r>
      <w:r>
        <w:rPr>
          <w:rFonts w:hint="eastAsia"/>
          <w:sz w:val="18"/>
          <w:szCs w:val="18"/>
        </w:rPr>
        <w:t>个血清型：</w:t>
      </w:r>
      <w:r>
        <w:rPr>
          <w:rFonts w:hint="eastAsia"/>
          <w:sz w:val="18"/>
          <w:szCs w:val="18"/>
        </w:rPr>
        <w:t xml:space="preserve"> O</w:t>
      </w:r>
      <w:r>
        <w:rPr>
          <w:rFonts w:hint="eastAsia"/>
          <w:sz w:val="18"/>
          <w:szCs w:val="18"/>
        </w:rPr>
        <w:t>型、</w:t>
      </w:r>
      <w:r>
        <w:rPr>
          <w:rFonts w:hint="eastAsia"/>
          <w:sz w:val="18"/>
          <w:szCs w:val="18"/>
        </w:rPr>
        <w:t>A</w:t>
      </w:r>
      <w:r>
        <w:rPr>
          <w:rFonts w:hint="eastAsia"/>
          <w:sz w:val="18"/>
          <w:szCs w:val="18"/>
        </w:rPr>
        <w:t>型、</w:t>
      </w:r>
      <w:r>
        <w:rPr>
          <w:rFonts w:hint="eastAsia"/>
          <w:sz w:val="18"/>
          <w:szCs w:val="18"/>
        </w:rPr>
        <w:t>C</w:t>
      </w:r>
      <w:r>
        <w:rPr>
          <w:rFonts w:hint="eastAsia"/>
          <w:sz w:val="18"/>
          <w:szCs w:val="18"/>
        </w:rPr>
        <w:t>型、</w:t>
      </w:r>
      <w:r>
        <w:rPr>
          <w:rFonts w:hint="eastAsia"/>
          <w:sz w:val="18"/>
          <w:szCs w:val="18"/>
        </w:rPr>
        <w:t>Asia-l</w:t>
      </w:r>
      <w:r>
        <w:rPr>
          <w:rFonts w:hint="eastAsia"/>
          <w:sz w:val="18"/>
          <w:szCs w:val="18"/>
        </w:rPr>
        <w:t>型（亚洲</w:t>
      </w:r>
      <w:r>
        <w:rPr>
          <w:rFonts w:hint="eastAsia"/>
          <w:sz w:val="18"/>
          <w:szCs w:val="18"/>
        </w:rPr>
        <w:t>1</w:t>
      </w:r>
      <w:r>
        <w:rPr>
          <w:rFonts w:hint="eastAsia"/>
          <w:sz w:val="18"/>
          <w:szCs w:val="18"/>
        </w:rPr>
        <w:t>型）、</w:t>
      </w:r>
      <w:r>
        <w:rPr>
          <w:rFonts w:hint="eastAsia"/>
          <w:sz w:val="18"/>
          <w:szCs w:val="18"/>
        </w:rPr>
        <w:t>SAT1</w:t>
      </w:r>
      <w:r>
        <w:rPr>
          <w:rFonts w:hint="eastAsia"/>
          <w:sz w:val="18"/>
          <w:szCs w:val="18"/>
        </w:rPr>
        <w:t>型（南非</w:t>
      </w:r>
      <w:r>
        <w:rPr>
          <w:rFonts w:hint="eastAsia"/>
          <w:sz w:val="18"/>
          <w:szCs w:val="18"/>
        </w:rPr>
        <w:t>1</w:t>
      </w:r>
      <w:r>
        <w:rPr>
          <w:rFonts w:hint="eastAsia"/>
          <w:sz w:val="18"/>
          <w:szCs w:val="18"/>
        </w:rPr>
        <w:t>型）、</w:t>
      </w:r>
      <w:r>
        <w:rPr>
          <w:rFonts w:hint="eastAsia"/>
          <w:sz w:val="18"/>
          <w:szCs w:val="18"/>
        </w:rPr>
        <w:t>SAT2</w:t>
      </w:r>
      <w:r>
        <w:rPr>
          <w:rFonts w:hint="eastAsia"/>
          <w:sz w:val="18"/>
          <w:szCs w:val="18"/>
        </w:rPr>
        <w:t>型（南非</w:t>
      </w:r>
      <w:r>
        <w:rPr>
          <w:rFonts w:hint="eastAsia"/>
          <w:sz w:val="18"/>
          <w:szCs w:val="18"/>
        </w:rPr>
        <w:t>2</w:t>
      </w:r>
      <w:r>
        <w:rPr>
          <w:rFonts w:hint="eastAsia"/>
          <w:sz w:val="18"/>
          <w:szCs w:val="18"/>
        </w:rPr>
        <w:t>型）、</w:t>
      </w:r>
      <w:r>
        <w:rPr>
          <w:rFonts w:hint="eastAsia"/>
          <w:sz w:val="18"/>
          <w:szCs w:val="18"/>
        </w:rPr>
        <w:t>SAT3</w:t>
      </w:r>
      <w:r>
        <w:rPr>
          <w:rFonts w:hint="eastAsia"/>
          <w:sz w:val="18"/>
          <w:szCs w:val="18"/>
        </w:rPr>
        <w:t>型（南非</w:t>
      </w:r>
      <w:r>
        <w:rPr>
          <w:rFonts w:hint="eastAsia"/>
          <w:sz w:val="18"/>
          <w:szCs w:val="18"/>
        </w:rPr>
        <w:t>3</w:t>
      </w:r>
      <w:r>
        <w:rPr>
          <w:rFonts w:hint="eastAsia"/>
          <w:sz w:val="18"/>
          <w:szCs w:val="18"/>
        </w:rPr>
        <w:t>型）</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型内有亚型（已有</w:t>
      </w:r>
      <w:r>
        <w:rPr>
          <w:rFonts w:hint="eastAsia"/>
          <w:sz w:val="18"/>
          <w:szCs w:val="18"/>
        </w:rPr>
        <w:t>65</w:t>
      </w:r>
      <w:r>
        <w:rPr>
          <w:rFonts w:hint="eastAsia"/>
          <w:sz w:val="18"/>
          <w:szCs w:val="18"/>
        </w:rPr>
        <w:t>个亚型</w:t>
      </w:r>
      <w:r>
        <w:rPr>
          <w:rFonts w:hint="eastAsia"/>
          <w:sz w:val="18"/>
          <w:szCs w:val="18"/>
        </w:rPr>
        <w:t xml:space="preserve"> </w:t>
      </w:r>
      <w:r>
        <w:rPr>
          <w:rFonts w:hint="eastAsia"/>
          <w:sz w:val="18"/>
          <w:szCs w:val="18"/>
        </w:rPr>
        <w:t>），型间无免疫交叉</w:t>
      </w: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口蹄疫病毒诊断</w:t>
      </w:r>
    </w:p>
    <w:p w:rsidR="00B82B00" w:rsidRDefault="00B82B00">
      <w:pPr>
        <w:spacing w:line="0" w:lineRule="atLeast"/>
        <w:rPr>
          <w:rFonts w:hint="eastAsia"/>
          <w:b/>
          <w:bCs/>
          <w:sz w:val="18"/>
          <w:szCs w:val="18"/>
        </w:rPr>
      </w:pPr>
      <w:r>
        <w:rPr>
          <w:rFonts w:hint="eastAsia"/>
          <w:b/>
          <w:bCs/>
          <w:sz w:val="18"/>
          <w:szCs w:val="18"/>
        </w:rPr>
        <w:t>(</w:t>
      </w:r>
      <w:r>
        <w:rPr>
          <w:rFonts w:hint="eastAsia"/>
          <w:b/>
          <w:bCs/>
          <w:sz w:val="18"/>
          <w:szCs w:val="18"/>
        </w:rPr>
        <w:t>一</w:t>
      </w:r>
      <w:r>
        <w:rPr>
          <w:rFonts w:hint="eastAsia"/>
          <w:b/>
          <w:bCs/>
          <w:sz w:val="18"/>
          <w:szCs w:val="18"/>
        </w:rPr>
        <w:t>)</w:t>
      </w:r>
      <w:r>
        <w:rPr>
          <w:rFonts w:hint="eastAsia"/>
          <w:b/>
          <w:bCs/>
          <w:sz w:val="18"/>
          <w:szCs w:val="18"/>
        </w:rPr>
        <w:t>病料采集</w:t>
      </w:r>
    </w:p>
    <w:p w:rsidR="00B82B00" w:rsidRDefault="00B82B00">
      <w:pPr>
        <w:spacing w:line="0" w:lineRule="atLeast"/>
        <w:rPr>
          <w:rFonts w:hint="eastAsia"/>
          <w:sz w:val="18"/>
          <w:szCs w:val="18"/>
        </w:rPr>
      </w:pPr>
      <w:r>
        <w:rPr>
          <w:rFonts w:hint="eastAsia"/>
          <w:sz w:val="18"/>
          <w:szCs w:val="18"/>
        </w:rPr>
        <w:t>可采集水泡皮或水泡液，立即加入等量细胞维持液中混匀，低温保存备用。同时剪取水泡皮，置</w:t>
      </w:r>
      <w:r>
        <w:rPr>
          <w:rFonts w:hint="eastAsia"/>
          <w:sz w:val="18"/>
          <w:szCs w:val="18"/>
        </w:rPr>
        <w:t>50%</w:t>
      </w:r>
      <w:r>
        <w:rPr>
          <w:rFonts w:hint="eastAsia"/>
          <w:sz w:val="18"/>
          <w:szCs w:val="18"/>
        </w:rPr>
        <w:t>甘油磷酸盐缓冲液中，低温保存备用。</w:t>
      </w:r>
    </w:p>
    <w:p w:rsidR="00B82B00" w:rsidRDefault="00B82B00">
      <w:pPr>
        <w:spacing w:line="0" w:lineRule="atLeast"/>
        <w:rPr>
          <w:rFonts w:hint="eastAsia"/>
          <w:sz w:val="18"/>
          <w:szCs w:val="18"/>
        </w:rPr>
      </w:pPr>
      <w:r>
        <w:rPr>
          <w:rFonts w:hint="eastAsia"/>
          <w:b/>
          <w:bCs/>
          <w:sz w:val="18"/>
          <w:szCs w:val="18"/>
        </w:rPr>
        <w:t>(</w:t>
      </w:r>
      <w:r>
        <w:rPr>
          <w:rFonts w:hint="eastAsia"/>
          <w:b/>
          <w:bCs/>
          <w:sz w:val="18"/>
          <w:szCs w:val="18"/>
        </w:rPr>
        <w:t>二</w:t>
      </w:r>
      <w:r>
        <w:rPr>
          <w:rFonts w:hint="eastAsia"/>
          <w:b/>
          <w:bCs/>
          <w:sz w:val="18"/>
          <w:szCs w:val="18"/>
        </w:rPr>
        <w:t>)</w:t>
      </w:r>
      <w:r>
        <w:rPr>
          <w:rFonts w:hint="eastAsia"/>
          <w:b/>
          <w:bCs/>
          <w:sz w:val="18"/>
          <w:szCs w:val="18"/>
        </w:rPr>
        <w:t>分离培养</w:t>
      </w:r>
    </w:p>
    <w:p w:rsidR="00B82B00" w:rsidRDefault="00B82B00">
      <w:pPr>
        <w:spacing w:line="0" w:lineRule="atLeast"/>
        <w:rPr>
          <w:rFonts w:hint="eastAsia"/>
          <w:sz w:val="18"/>
          <w:szCs w:val="18"/>
        </w:rPr>
      </w:pPr>
      <w:r>
        <w:rPr>
          <w:rFonts w:hint="eastAsia"/>
          <w:sz w:val="18"/>
          <w:szCs w:val="18"/>
        </w:rPr>
        <w:t>1.</w:t>
      </w:r>
      <w:r>
        <w:rPr>
          <w:rFonts w:hint="eastAsia"/>
          <w:sz w:val="18"/>
          <w:szCs w:val="18"/>
        </w:rPr>
        <w:t>动物接种</w:t>
      </w:r>
      <w:r>
        <w:rPr>
          <w:rFonts w:hint="eastAsia"/>
          <w:sz w:val="18"/>
          <w:szCs w:val="18"/>
        </w:rPr>
        <w:t xml:space="preserve"> </w:t>
      </w:r>
      <w:r>
        <w:rPr>
          <w:rFonts w:hint="eastAsia"/>
          <w:sz w:val="18"/>
          <w:szCs w:val="18"/>
        </w:rPr>
        <w:t>常用豚鼠、乳小白鼠、乳兔等，</w:t>
      </w:r>
      <w:r>
        <w:rPr>
          <w:rFonts w:hint="eastAsia"/>
          <w:sz w:val="18"/>
          <w:szCs w:val="18"/>
        </w:rPr>
        <w:t>3</w:t>
      </w:r>
      <w:r>
        <w:rPr>
          <w:rFonts w:hint="eastAsia"/>
          <w:sz w:val="18"/>
          <w:szCs w:val="18"/>
        </w:rPr>
        <w:t>～</w:t>
      </w:r>
      <w:r>
        <w:rPr>
          <w:rFonts w:hint="eastAsia"/>
          <w:sz w:val="18"/>
          <w:szCs w:val="18"/>
        </w:rPr>
        <w:t>5</w:t>
      </w:r>
      <w:r>
        <w:rPr>
          <w:rFonts w:hint="eastAsia"/>
          <w:sz w:val="18"/>
          <w:szCs w:val="18"/>
        </w:rPr>
        <w:t>天小鼠</w:t>
      </w:r>
      <w:r>
        <w:rPr>
          <w:rFonts w:hint="eastAsia"/>
          <w:sz w:val="18"/>
          <w:szCs w:val="18"/>
        </w:rPr>
        <w:t>20</w:t>
      </w:r>
      <w:r>
        <w:rPr>
          <w:rFonts w:hint="eastAsia"/>
          <w:sz w:val="18"/>
          <w:szCs w:val="18"/>
        </w:rPr>
        <w:t>～</w:t>
      </w:r>
      <w:r>
        <w:rPr>
          <w:rFonts w:hint="eastAsia"/>
          <w:sz w:val="18"/>
          <w:szCs w:val="18"/>
        </w:rPr>
        <w:t>30</w:t>
      </w:r>
      <w:r>
        <w:rPr>
          <w:rFonts w:hint="eastAsia"/>
          <w:sz w:val="18"/>
          <w:szCs w:val="18"/>
        </w:rPr>
        <w:t>小时死亡。</w:t>
      </w:r>
    </w:p>
    <w:p w:rsidR="00B82B00" w:rsidRDefault="00B82B00">
      <w:pPr>
        <w:spacing w:line="0" w:lineRule="atLeast"/>
        <w:rPr>
          <w:rFonts w:hint="eastAsia"/>
          <w:sz w:val="18"/>
          <w:szCs w:val="18"/>
        </w:rPr>
      </w:pPr>
      <w:r>
        <w:rPr>
          <w:rFonts w:hint="eastAsia"/>
          <w:sz w:val="18"/>
          <w:szCs w:val="18"/>
        </w:rPr>
        <w:t>2.</w:t>
      </w:r>
      <w:r>
        <w:rPr>
          <w:rFonts w:hint="eastAsia"/>
          <w:sz w:val="18"/>
          <w:szCs w:val="18"/>
        </w:rPr>
        <w:t>细胞培养</w:t>
      </w:r>
    </w:p>
    <w:p w:rsidR="00B82B00" w:rsidRDefault="00B82B00">
      <w:pPr>
        <w:spacing w:line="0" w:lineRule="atLeast"/>
        <w:rPr>
          <w:rFonts w:hint="eastAsia"/>
          <w:b/>
          <w:bCs/>
          <w:sz w:val="18"/>
          <w:szCs w:val="18"/>
        </w:rPr>
      </w:pPr>
      <w:r>
        <w:rPr>
          <w:rFonts w:hint="eastAsia"/>
          <w:b/>
          <w:bCs/>
          <w:sz w:val="18"/>
          <w:szCs w:val="18"/>
        </w:rPr>
        <w:t>(</w:t>
      </w:r>
      <w:r>
        <w:rPr>
          <w:rFonts w:hint="eastAsia"/>
          <w:b/>
          <w:bCs/>
          <w:sz w:val="18"/>
          <w:szCs w:val="18"/>
        </w:rPr>
        <w:t>三</w:t>
      </w:r>
      <w:r>
        <w:rPr>
          <w:rFonts w:hint="eastAsia"/>
          <w:b/>
          <w:bCs/>
          <w:sz w:val="18"/>
          <w:szCs w:val="18"/>
        </w:rPr>
        <w:t xml:space="preserve">) </w:t>
      </w:r>
      <w:r>
        <w:rPr>
          <w:rFonts w:hint="eastAsia"/>
          <w:b/>
          <w:bCs/>
          <w:sz w:val="18"/>
          <w:szCs w:val="18"/>
        </w:rPr>
        <w:t>血清学试验</w:t>
      </w:r>
    </w:p>
    <w:p w:rsidR="00B82B00" w:rsidRDefault="00B82B00">
      <w:pPr>
        <w:spacing w:line="0" w:lineRule="atLeast"/>
        <w:rPr>
          <w:rFonts w:hint="eastAsia"/>
          <w:sz w:val="18"/>
          <w:szCs w:val="18"/>
        </w:rPr>
      </w:pPr>
      <w:r>
        <w:rPr>
          <w:rFonts w:hint="eastAsia"/>
          <w:sz w:val="18"/>
          <w:szCs w:val="18"/>
        </w:rPr>
        <w:t>补体结合试验</w:t>
      </w:r>
      <w:r>
        <w:rPr>
          <w:rFonts w:hint="eastAsia"/>
          <w:sz w:val="18"/>
          <w:szCs w:val="18"/>
        </w:rPr>
        <w:t xml:space="preserve"> </w:t>
      </w:r>
      <w:r>
        <w:rPr>
          <w:rFonts w:hint="eastAsia"/>
          <w:sz w:val="18"/>
          <w:szCs w:val="18"/>
        </w:rPr>
        <w:t>本法可确定病毒血清型</w:t>
      </w:r>
    </w:p>
    <w:p w:rsidR="00B82B00" w:rsidRDefault="00B82B00">
      <w:pPr>
        <w:spacing w:line="0" w:lineRule="atLeast"/>
        <w:rPr>
          <w:rFonts w:hint="eastAsia"/>
          <w:sz w:val="18"/>
          <w:szCs w:val="18"/>
        </w:rPr>
      </w:pPr>
      <w:r>
        <w:rPr>
          <w:rFonts w:hint="eastAsia"/>
          <w:sz w:val="18"/>
          <w:szCs w:val="18"/>
        </w:rPr>
        <w:t>中和试验</w:t>
      </w:r>
      <w:r>
        <w:rPr>
          <w:rFonts w:hint="eastAsia"/>
          <w:sz w:val="18"/>
          <w:szCs w:val="18"/>
        </w:rPr>
        <w:t xml:space="preserve"> </w:t>
      </w:r>
      <w:r>
        <w:rPr>
          <w:rFonts w:hint="eastAsia"/>
          <w:sz w:val="18"/>
          <w:szCs w:val="18"/>
        </w:rPr>
        <w:t>主要用于检测病畜和康复动物血清中抗体，也可用已知抗血清鉴定病毒，可用乳鼠或细胞进行。</w:t>
      </w:r>
    </w:p>
    <w:p w:rsidR="00B82B00" w:rsidRDefault="00B82B00">
      <w:pPr>
        <w:spacing w:line="0" w:lineRule="atLeast"/>
        <w:rPr>
          <w:rFonts w:hint="eastAsia"/>
          <w:sz w:val="18"/>
          <w:szCs w:val="18"/>
        </w:rPr>
      </w:pPr>
      <w:r>
        <w:rPr>
          <w:rFonts w:hint="eastAsia"/>
          <w:sz w:val="18"/>
          <w:szCs w:val="18"/>
        </w:rPr>
        <w:t>琼扩试验</w:t>
      </w:r>
      <w:r>
        <w:rPr>
          <w:rFonts w:hint="eastAsia"/>
          <w:sz w:val="18"/>
          <w:szCs w:val="18"/>
        </w:rPr>
        <w:t xml:space="preserve"> </w:t>
      </w:r>
      <w:r>
        <w:rPr>
          <w:rFonts w:hint="eastAsia"/>
          <w:sz w:val="18"/>
          <w:szCs w:val="18"/>
        </w:rPr>
        <w:t>可检测抗原又可检测抗体，可确定血清型。</w:t>
      </w: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FMDV</w:t>
      </w:r>
      <w:r>
        <w:rPr>
          <w:rFonts w:hint="eastAsia"/>
          <w:b/>
          <w:bCs/>
          <w:sz w:val="18"/>
          <w:szCs w:val="18"/>
        </w:rPr>
        <w:t>防治</w:t>
      </w:r>
    </w:p>
    <w:p w:rsidR="00B82B00" w:rsidRDefault="00B82B00">
      <w:pPr>
        <w:spacing w:line="0" w:lineRule="atLeast"/>
        <w:rPr>
          <w:rFonts w:hint="eastAsia"/>
          <w:sz w:val="18"/>
          <w:szCs w:val="18"/>
        </w:rPr>
      </w:pPr>
      <w:r>
        <w:rPr>
          <w:rFonts w:hint="eastAsia"/>
          <w:sz w:val="18"/>
          <w:szCs w:val="18"/>
        </w:rPr>
        <w:t>自然感染或实验感染康复动物能产生坚强免疫力，能抵抗同型强毒攻击，但不能抵抗异型强毒攻击。</w:t>
      </w:r>
    </w:p>
    <w:p w:rsidR="00B82B00" w:rsidRDefault="00B82B00">
      <w:pPr>
        <w:spacing w:line="0" w:lineRule="atLeast"/>
        <w:rPr>
          <w:rFonts w:hint="eastAsia"/>
          <w:sz w:val="18"/>
          <w:szCs w:val="18"/>
        </w:rPr>
      </w:pPr>
      <w:r>
        <w:rPr>
          <w:rFonts w:hint="eastAsia"/>
          <w:sz w:val="18"/>
          <w:szCs w:val="18"/>
        </w:rPr>
        <w:t>应严格执行检疫、消毒等预防措施，发生口蹄疫时应采取扑灭措施。</w:t>
      </w:r>
    </w:p>
    <w:p w:rsidR="00B82B00" w:rsidRDefault="00B82B00">
      <w:pPr>
        <w:spacing w:line="0" w:lineRule="atLeast"/>
        <w:rPr>
          <w:rFonts w:hint="eastAsia"/>
          <w:sz w:val="18"/>
          <w:szCs w:val="18"/>
        </w:rPr>
      </w:pPr>
      <w:r>
        <w:rPr>
          <w:rFonts w:hint="eastAsia"/>
          <w:sz w:val="18"/>
          <w:szCs w:val="18"/>
        </w:rPr>
        <w:t>防制主要依靠综合防制措施，疫苗主要有灭活苗和弱毒苗两大类。由于口蹄疫病毒血清型复杂，尚无一种很好的疫苗用于预防接种。</w:t>
      </w:r>
    </w:p>
    <w:p w:rsidR="00B82B00" w:rsidRDefault="00B82B00">
      <w:pPr>
        <w:spacing w:line="0" w:lineRule="atLeast"/>
        <w:rPr>
          <w:rFonts w:hint="eastAsia"/>
          <w:sz w:val="18"/>
          <w:szCs w:val="18"/>
        </w:rPr>
      </w:pPr>
      <w:r>
        <w:rPr>
          <w:rFonts w:hint="eastAsia"/>
          <w:sz w:val="18"/>
          <w:szCs w:val="18"/>
        </w:rPr>
        <w:t xml:space="preserve">  </w:t>
      </w:r>
      <w:r>
        <w:rPr>
          <w:rFonts w:hint="eastAsia"/>
          <w:sz w:val="18"/>
          <w:szCs w:val="18"/>
        </w:rPr>
        <w:t>口蹄疫具有公共卫生意义，人可因接触病畜，处理病畜肉品等而感染。</w:t>
      </w:r>
    </w:p>
    <w:p w:rsidR="00B82B00" w:rsidRDefault="00B82B00">
      <w:pPr>
        <w:spacing w:line="0" w:lineRule="atLeast"/>
        <w:rPr>
          <w:rFonts w:hint="eastAsia"/>
          <w:sz w:val="18"/>
          <w:szCs w:val="18"/>
        </w:rPr>
      </w:pPr>
      <w:r>
        <w:rPr>
          <w:rFonts w:hint="eastAsia"/>
          <w:sz w:val="18"/>
          <w:szCs w:val="18"/>
        </w:rPr>
        <w:t>感染主要是由于饮食病乳奶脂，或通过挤奶、处理病畜而接触感染，创伤也可感染。</w:t>
      </w:r>
    </w:p>
    <w:p w:rsidR="00B82B00" w:rsidRDefault="00B82B00">
      <w:pPr>
        <w:spacing w:line="0" w:lineRule="atLeast"/>
        <w:rPr>
          <w:rFonts w:hint="eastAsia"/>
          <w:sz w:val="18"/>
          <w:szCs w:val="18"/>
        </w:rPr>
      </w:pPr>
      <w:r>
        <w:rPr>
          <w:rFonts w:hint="eastAsia"/>
          <w:sz w:val="18"/>
          <w:szCs w:val="18"/>
        </w:rPr>
        <w:t>人患病后，体温升高，口腔发热，唇、齿酿相颊部粘膜潮红，发生水疱，舌边咽部、手足、也发生水疱。</w:t>
      </w:r>
    </w:p>
    <w:p w:rsidR="00B82B00" w:rsidRDefault="00B82B00">
      <w:pPr>
        <w:spacing w:line="0" w:lineRule="atLeast"/>
        <w:rPr>
          <w:rFonts w:hint="eastAsia"/>
          <w:sz w:val="18"/>
          <w:szCs w:val="18"/>
        </w:rPr>
      </w:pPr>
      <w:r>
        <w:rPr>
          <w:rFonts w:hint="eastAsia"/>
          <w:sz w:val="18"/>
          <w:szCs w:val="18"/>
        </w:rPr>
        <w:t>对儿童危害大，可引发“虎斑心”而死亡。发病必须申报</w:t>
      </w: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p>
    <w:p w:rsidR="00B82B00" w:rsidRDefault="00B82B00">
      <w:pPr>
        <w:spacing w:line="0" w:lineRule="atLeast"/>
        <w:rPr>
          <w:rFonts w:hint="eastAsia"/>
          <w:b/>
          <w:bCs/>
          <w:sz w:val="18"/>
          <w:szCs w:val="18"/>
        </w:rPr>
      </w:pPr>
      <w:r>
        <w:rPr>
          <w:rFonts w:hint="eastAsia"/>
          <w:b/>
          <w:bCs/>
          <w:sz w:val="18"/>
          <w:szCs w:val="18"/>
        </w:rPr>
        <w:t>IBV</w:t>
      </w:r>
      <w:r>
        <w:rPr>
          <w:rFonts w:hint="eastAsia"/>
          <w:b/>
          <w:bCs/>
          <w:sz w:val="18"/>
          <w:szCs w:val="18"/>
        </w:rPr>
        <w:t>主要结构蛋白</w:t>
      </w:r>
    </w:p>
    <w:p w:rsidR="00B82B00" w:rsidRDefault="00B82B00">
      <w:pPr>
        <w:spacing w:line="0" w:lineRule="atLeast"/>
        <w:rPr>
          <w:rFonts w:hint="eastAsia"/>
          <w:sz w:val="18"/>
          <w:szCs w:val="18"/>
        </w:rPr>
      </w:pPr>
      <w:r>
        <w:rPr>
          <w:rFonts w:hint="eastAsia"/>
          <w:sz w:val="18"/>
          <w:szCs w:val="18"/>
        </w:rPr>
        <w:t>核衣壳蛋白（</w:t>
      </w:r>
      <w:r>
        <w:rPr>
          <w:rFonts w:hint="eastAsia"/>
          <w:sz w:val="18"/>
          <w:szCs w:val="18"/>
        </w:rPr>
        <w:t>N</w:t>
      </w:r>
      <w:r>
        <w:rPr>
          <w:rFonts w:hint="eastAsia"/>
          <w:sz w:val="18"/>
          <w:szCs w:val="18"/>
        </w:rPr>
        <w:t>）</w:t>
      </w:r>
      <w:r>
        <w:rPr>
          <w:rFonts w:hint="eastAsia"/>
          <w:sz w:val="18"/>
          <w:szCs w:val="18"/>
        </w:rPr>
        <w:t xml:space="preserve"> </w:t>
      </w:r>
      <w:r>
        <w:rPr>
          <w:rFonts w:hint="eastAsia"/>
          <w:sz w:val="18"/>
          <w:szCs w:val="18"/>
        </w:rPr>
        <w:t>：与</w:t>
      </w:r>
      <w:r>
        <w:rPr>
          <w:rFonts w:hint="eastAsia"/>
          <w:sz w:val="18"/>
          <w:szCs w:val="18"/>
        </w:rPr>
        <w:t>RNA</w:t>
      </w:r>
      <w:r>
        <w:rPr>
          <w:rFonts w:hint="eastAsia"/>
          <w:sz w:val="18"/>
          <w:szCs w:val="18"/>
        </w:rPr>
        <w:t>结合，形成螺旋对称的核衣壳</w:t>
      </w:r>
    </w:p>
    <w:p w:rsidR="00B82B00" w:rsidRDefault="00B82B00">
      <w:pPr>
        <w:spacing w:line="0" w:lineRule="atLeast"/>
        <w:rPr>
          <w:rFonts w:hint="eastAsia"/>
          <w:sz w:val="18"/>
          <w:szCs w:val="18"/>
        </w:rPr>
      </w:pPr>
      <w:r>
        <w:rPr>
          <w:rFonts w:hint="eastAsia"/>
          <w:sz w:val="18"/>
          <w:szCs w:val="18"/>
        </w:rPr>
        <w:t></w:t>
      </w:r>
      <w:r>
        <w:rPr>
          <w:rFonts w:hint="eastAsia"/>
          <w:sz w:val="18"/>
          <w:szCs w:val="18"/>
        </w:rPr>
        <w:t>S</w:t>
      </w:r>
      <w:r>
        <w:rPr>
          <w:rFonts w:hint="eastAsia"/>
          <w:sz w:val="18"/>
          <w:szCs w:val="18"/>
        </w:rPr>
        <w:t>蛋白（主要纤突糖蛋白）</w:t>
      </w:r>
      <w:r>
        <w:rPr>
          <w:rFonts w:hint="eastAsia"/>
          <w:sz w:val="18"/>
          <w:szCs w:val="18"/>
        </w:rPr>
        <w:t xml:space="preserve">: </w:t>
      </w:r>
      <w:r>
        <w:rPr>
          <w:rFonts w:hint="eastAsia"/>
          <w:sz w:val="18"/>
          <w:szCs w:val="18"/>
        </w:rPr>
        <w:t>长约</w:t>
      </w:r>
      <w:r>
        <w:rPr>
          <w:rFonts w:hint="eastAsia"/>
          <w:sz w:val="18"/>
          <w:szCs w:val="18"/>
        </w:rPr>
        <w:t xml:space="preserve">20nm </w:t>
      </w:r>
      <w:r>
        <w:rPr>
          <w:rFonts w:hint="eastAsia"/>
          <w:sz w:val="18"/>
          <w:szCs w:val="18"/>
        </w:rPr>
        <w:t>，突出于病毒表面，主要决定病毒的病原性，诱导产生中和抗体。</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M </w:t>
      </w:r>
      <w:r>
        <w:rPr>
          <w:rFonts w:hint="eastAsia"/>
          <w:sz w:val="18"/>
          <w:szCs w:val="18"/>
        </w:rPr>
        <w:t>和</w:t>
      </w:r>
      <w:r>
        <w:rPr>
          <w:rFonts w:hint="eastAsia"/>
          <w:sz w:val="18"/>
          <w:szCs w:val="18"/>
        </w:rPr>
        <w:t>E</w:t>
      </w:r>
      <w:r>
        <w:rPr>
          <w:rFonts w:hint="eastAsia"/>
          <w:sz w:val="18"/>
          <w:szCs w:val="18"/>
        </w:rPr>
        <w:t>蛋白（主要和次要嵌膜蛋白）</w:t>
      </w:r>
      <w:r>
        <w:rPr>
          <w:rFonts w:hint="eastAsia"/>
          <w:sz w:val="18"/>
          <w:szCs w:val="18"/>
        </w:rPr>
        <w:t xml:space="preserve">: </w:t>
      </w:r>
      <w:r>
        <w:rPr>
          <w:rFonts w:hint="eastAsia"/>
          <w:sz w:val="18"/>
          <w:szCs w:val="18"/>
        </w:rPr>
        <w:t>跨囊膜，镶嵌于囊膜中；</w:t>
      </w:r>
      <w:r>
        <w:rPr>
          <w:rFonts w:hint="eastAsia"/>
          <w:sz w:val="18"/>
          <w:szCs w:val="18"/>
        </w:rPr>
        <w:t>E</w:t>
      </w:r>
      <w:r>
        <w:rPr>
          <w:rFonts w:hint="eastAsia"/>
          <w:sz w:val="18"/>
          <w:szCs w:val="18"/>
        </w:rPr>
        <w:t>和</w:t>
      </w:r>
      <w:r>
        <w:rPr>
          <w:rFonts w:hint="eastAsia"/>
          <w:sz w:val="18"/>
          <w:szCs w:val="18"/>
        </w:rPr>
        <w:t>M</w:t>
      </w:r>
      <w:r>
        <w:rPr>
          <w:rFonts w:hint="eastAsia"/>
          <w:sz w:val="18"/>
          <w:szCs w:val="18"/>
        </w:rPr>
        <w:t>蛋白共同构成病毒的基本构架</w:t>
      </w: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IBV</w:t>
      </w:r>
      <w:r>
        <w:rPr>
          <w:rFonts w:hint="eastAsia"/>
          <w:b/>
          <w:bCs/>
          <w:sz w:val="18"/>
          <w:szCs w:val="18"/>
        </w:rPr>
        <w:t>致病机理</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病毒进入禽体内后，首先在上皮细胞或肠道复制，可以达到很高的滴度。</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感染</w:t>
      </w:r>
      <w:r>
        <w:rPr>
          <w:rFonts w:hint="eastAsia"/>
          <w:sz w:val="18"/>
          <w:szCs w:val="18"/>
        </w:rPr>
        <w:t>1-2d</w:t>
      </w:r>
      <w:r>
        <w:rPr>
          <w:rFonts w:hint="eastAsia"/>
          <w:sz w:val="18"/>
          <w:szCs w:val="18"/>
        </w:rPr>
        <w:t>后，出现病毒血症，将病毒散布到许多器官，导致生殖系统及肾脏的严重损伤。</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感染</w:t>
      </w:r>
      <w:r>
        <w:rPr>
          <w:rFonts w:hint="eastAsia"/>
          <w:sz w:val="18"/>
          <w:szCs w:val="18"/>
        </w:rPr>
        <w:t>10d</w:t>
      </w:r>
      <w:r>
        <w:rPr>
          <w:rFonts w:hint="eastAsia"/>
          <w:sz w:val="18"/>
          <w:szCs w:val="18"/>
        </w:rPr>
        <w:t>后，很难分离到病毒，个别情况下，病毒可持续</w:t>
      </w:r>
      <w:r>
        <w:rPr>
          <w:rFonts w:hint="eastAsia"/>
          <w:sz w:val="18"/>
          <w:szCs w:val="18"/>
        </w:rPr>
        <w:t>50d</w:t>
      </w:r>
      <w:r>
        <w:rPr>
          <w:rFonts w:hint="eastAsia"/>
          <w:sz w:val="18"/>
          <w:szCs w:val="18"/>
        </w:rPr>
        <w:t>。</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肾、腔上囊、腺胃等多种器官可分离到病毒。</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某些毒株对对未成熟的输卵管产生永久性结构损伤。</w:t>
      </w: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p>
    <w:p w:rsidR="00B82B00" w:rsidRDefault="00B82B00">
      <w:pPr>
        <w:spacing w:line="0" w:lineRule="atLeast"/>
        <w:rPr>
          <w:rFonts w:hint="eastAsia"/>
          <w:b/>
          <w:bCs/>
          <w:sz w:val="18"/>
          <w:szCs w:val="18"/>
        </w:rPr>
      </w:pPr>
      <w:r>
        <w:rPr>
          <w:rFonts w:hint="eastAsia"/>
          <w:b/>
          <w:bCs/>
          <w:sz w:val="18"/>
          <w:szCs w:val="18"/>
        </w:rPr>
        <w:t>IBV</w:t>
      </w:r>
      <w:r>
        <w:rPr>
          <w:rFonts w:hint="eastAsia"/>
          <w:b/>
          <w:bCs/>
          <w:sz w:val="18"/>
          <w:szCs w:val="18"/>
        </w:rPr>
        <w:t>诊断</w:t>
      </w:r>
    </w:p>
    <w:p w:rsidR="00B82B00" w:rsidRDefault="00B82B00">
      <w:pPr>
        <w:spacing w:line="0" w:lineRule="atLeast"/>
        <w:rPr>
          <w:rFonts w:hint="eastAsia"/>
          <w:sz w:val="18"/>
          <w:szCs w:val="18"/>
        </w:rPr>
      </w:pPr>
      <w:r>
        <w:rPr>
          <w:rFonts w:hint="eastAsia"/>
          <w:sz w:val="18"/>
          <w:szCs w:val="18"/>
        </w:rPr>
        <w:t>（</w:t>
      </w:r>
      <w:r>
        <w:rPr>
          <w:rFonts w:hint="eastAsia"/>
          <w:sz w:val="18"/>
          <w:szCs w:val="18"/>
        </w:rPr>
        <w:t>1</w:t>
      </w:r>
      <w:r>
        <w:rPr>
          <w:rFonts w:hint="eastAsia"/>
          <w:sz w:val="18"/>
          <w:szCs w:val="18"/>
        </w:rPr>
        <w:t>）鸡胚接种：特征性变化是胚体矮小并蜷缩成球形，尿囊膜增厚，紧贴胚体，卵黄囊缩小，尿囊液增多等。</w:t>
      </w:r>
    </w:p>
    <w:p w:rsidR="00B82B00" w:rsidRDefault="00B82B00">
      <w:pPr>
        <w:spacing w:line="0" w:lineRule="atLeast"/>
        <w:rPr>
          <w:rFonts w:hint="eastAsia"/>
          <w:sz w:val="18"/>
          <w:szCs w:val="18"/>
        </w:rPr>
      </w:pPr>
      <w:r>
        <w:rPr>
          <w:rFonts w:hint="eastAsia"/>
          <w:sz w:val="18"/>
          <w:szCs w:val="18"/>
        </w:rPr>
        <w:t>（</w:t>
      </w:r>
      <w:r>
        <w:rPr>
          <w:rFonts w:hint="eastAsia"/>
          <w:sz w:val="18"/>
          <w:szCs w:val="18"/>
        </w:rPr>
        <w:t>2</w:t>
      </w:r>
      <w:r>
        <w:rPr>
          <w:rFonts w:hint="eastAsia"/>
          <w:sz w:val="18"/>
          <w:szCs w:val="18"/>
        </w:rPr>
        <w:t>）细胞培养：</w:t>
      </w:r>
      <w:r>
        <w:rPr>
          <w:rFonts w:hint="eastAsia"/>
          <w:sz w:val="18"/>
          <w:szCs w:val="18"/>
        </w:rPr>
        <w:t>IBV</w:t>
      </w:r>
      <w:r>
        <w:rPr>
          <w:rFonts w:hint="eastAsia"/>
          <w:sz w:val="18"/>
          <w:szCs w:val="18"/>
        </w:rPr>
        <w:t>能在鸡胚肾细胞（</w:t>
      </w:r>
      <w:r>
        <w:rPr>
          <w:rFonts w:hint="eastAsia"/>
          <w:sz w:val="18"/>
          <w:szCs w:val="18"/>
        </w:rPr>
        <w:t>CEK</w:t>
      </w:r>
      <w:r>
        <w:rPr>
          <w:rFonts w:hint="eastAsia"/>
          <w:sz w:val="18"/>
          <w:szCs w:val="18"/>
        </w:rPr>
        <w:t>）、鸡肾细胞（</w:t>
      </w:r>
      <w:r>
        <w:rPr>
          <w:rFonts w:hint="eastAsia"/>
          <w:sz w:val="18"/>
          <w:szCs w:val="18"/>
        </w:rPr>
        <w:t>CK</w:t>
      </w:r>
      <w:r>
        <w:rPr>
          <w:rFonts w:hint="eastAsia"/>
          <w:sz w:val="18"/>
          <w:szCs w:val="18"/>
        </w:rPr>
        <w:t>）和鸡胚肝细胞（</w:t>
      </w:r>
      <w:r>
        <w:rPr>
          <w:rFonts w:hint="eastAsia"/>
          <w:sz w:val="18"/>
          <w:szCs w:val="18"/>
        </w:rPr>
        <w:t>CEL</w:t>
      </w:r>
      <w:r>
        <w:rPr>
          <w:rFonts w:hint="eastAsia"/>
          <w:sz w:val="18"/>
          <w:szCs w:val="18"/>
        </w:rPr>
        <w:t>）上生长，经多次传代（</w:t>
      </w:r>
      <w:r>
        <w:rPr>
          <w:rFonts w:hint="eastAsia"/>
          <w:sz w:val="18"/>
          <w:szCs w:val="18"/>
        </w:rPr>
        <w:t>6</w:t>
      </w:r>
      <w:r>
        <w:rPr>
          <w:rFonts w:hint="eastAsia"/>
          <w:sz w:val="18"/>
          <w:szCs w:val="18"/>
        </w:rPr>
        <w:t>～</w:t>
      </w:r>
      <w:r>
        <w:rPr>
          <w:rFonts w:hint="eastAsia"/>
          <w:sz w:val="18"/>
          <w:szCs w:val="18"/>
        </w:rPr>
        <w:t>10</w:t>
      </w:r>
      <w:r>
        <w:rPr>
          <w:rFonts w:hint="eastAsia"/>
          <w:sz w:val="18"/>
          <w:szCs w:val="18"/>
        </w:rPr>
        <w:t>代）后，可引起较明显的细胞病变，表现为胞浆融合，形成合胞体及细胞死亡。</w:t>
      </w:r>
    </w:p>
    <w:p w:rsidR="00B82B00" w:rsidRDefault="00B82B00">
      <w:pPr>
        <w:spacing w:line="0" w:lineRule="atLeast"/>
        <w:rPr>
          <w:rFonts w:hint="eastAsia"/>
          <w:sz w:val="18"/>
          <w:szCs w:val="18"/>
        </w:rPr>
      </w:pPr>
      <w:r>
        <w:rPr>
          <w:rFonts w:hint="eastAsia"/>
          <w:sz w:val="18"/>
          <w:szCs w:val="18"/>
        </w:rPr>
        <w:t>多数</w:t>
      </w:r>
      <w:r>
        <w:rPr>
          <w:rFonts w:hint="eastAsia"/>
          <w:sz w:val="18"/>
          <w:szCs w:val="18"/>
        </w:rPr>
        <w:t>IBV</w:t>
      </w:r>
      <w:r>
        <w:rPr>
          <w:rFonts w:hint="eastAsia"/>
          <w:sz w:val="18"/>
          <w:szCs w:val="18"/>
        </w:rPr>
        <w:t>野毒不需要适应就可以在气管组织培养物上生长，并引起纤毛运动停止。由此建立的鸡胚气管环培养法（</w:t>
      </w:r>
      <w:r>
        <w:rPr>
          <w:rFonts w:hint="eastAsia"/>
          <w:sz w:val="18"/>
          <w:szCs w:val="18"/>
        </w:rPr>
        <w:t>Toc</w:t>
      </w:r>
      <w:r>
        <w:rPr>
          <w:rFonts w:hint="eastAsia"/>
          <w:sz w:val="18"/>
          <w:szCs w:val="18"/>
        </w:rPr>
        <w:t>）已成为分离</w:t>
      </w:r>
      <w:r>
        <w:rPr>
          <w:rFonts w:hint="eastAsia"/>
          <w:sz w:val="18"/>
          <w:szCs w:val="18"/>
        </w:rPr>
        <w:t>IBV</w:t>
      </w:r>
      <w:r>
        <w:rPr>
          <w:rFonts w:hint="eastAsia"/>
          <w:sz w:val="18"/>
          <w:szCs w:val="18"/>
        </w:rPr>
        <w:t>、测定毒价和血清分型的有效方法。</w:t>
      </w:r>
    </w:p>
    <w:p w:rsidR="00B82B00" w:rsidRDefault="00B82B00">
      <w:pPr>
        <w:spacing w:line="0" w:lineRule="atLeast"/>
        <w:rPr>
          <w:rFonts w:hint="eastAsia"/>
          <w:sz w:val="18"/>
          <w:szCs w:val="18"/>
        </w:rPr>
      </w:pPr>
      <w:r>
        <w:rPr>
          <w:rFonts w:hint="eastAsia"/>
          <w:sz w:val="18"/>
          <w:szCs w:val="18"/>
        </w:rPr>
        <w:t>（</w:t>
      </w:r>
      <w:r>
        <w:rPr>
          <w:rFonts w:hint="eastAsia"/>
          <w:sz w:val="18"/>
          <w:szCs w:val="18"/>
        </w:rPr>
        <w:t>3</w:t>
      </w:r>
      <w:r>
        <w:rPr>
          <w:rFonts w:hint="eastAsia"/>
          <w:sz w:val="18"/>
          <w:szCs w:val="18"/>
        </w:rPr>
        <w:t>）血清学试验：荧光抗体技术、琼扩、</w:t>
      </w:r>
      <w:r>
        <w:rPr>
          <w:rFonts w:hint="eastAsia"/>
          <w:sz w:val="18"/>
          <w:szCs w:val="18"/>
        </w:rPr>
        <w:t>ELISA</w:t>
      </w:r>
      <w:r>
        <w:rPr>
          <w:rFonts w:hint="eastAsia"/>
          <w:sz w:val="18"/>
          <w:szCs w:val="18"/>
        </w:rPr>
        <w:t>或中和试验</w:t>
      </w:r>
    </w:p>
    <w:p w:rsidR="00B82B00" w:rsidRDefault="00B82B00">
      <w:pPr>
        <w:spacing w:line="0" w:lineRule="atLeast"/>
        <w:rPr>
          <w:rFonts w:hint="eastAsia"/>
          <w:sz w:val="18"/>
          <w:szCs w:val="18"/>
        </w:rPr>
      </w:pPr>
      <w:r>
        <w:rPr>
          <w:rFonts w:hint="eastAsia"/>
          <w:sz w:val="18"/>
          <w:szCs w:val="18"/>
        </w:rPr>
        <w:t>（</w:t>
      </w:r>
      <w:r>
        <w:rPr>
          <w:rFonts w:hint="eastAsia"/>
          <w:sz w:val="18"/>
          <w:szCs w:val="18"/>
        </w:rPr>
        <w:t>4</w:t>
      </w:r>
      <w:r>
        <w:rPr>
          <w:rFonts w:hint="eastAsia"/>
          <w:sz w:val="18"/>
          <w:szCs w:val="18"/>
        </w:rPr>
        <w:t>）分子生物学检测：</w:t>
      </w:r>
      <w:r>
        <w:rPr>
          <w:rFonts w:hint="eastAsia"/>
          <w:sz w:val="18"/>
          <w:szCs w:val="18"/>
        </w:rPr>
        <w:t>RT-PCR</w:t>
      </w:r>
      <w:r>
        <w:rPr>
          <w:rFonts w:hint="eastAsia"/>
          <w:sz w:val="18"/>
          <w:szCs w:val="18"/>
        </w:rPr>
        <w:t>，</w:t>
      </w:r>
      <w:r>
        <w:rPr>
          <w:rFonts w:hint="eastAsia"/>
          <w:sz w:val="18"/>
          <w:szCs w:val="18"/>
        </w:rPr>
        <w:t>cDNA</w:t>
      </w:r>
      <w:r>
        <w:rPr>
          <w:rFonts w:hint="eastAsia"/>
          <w:sz w:val="18"/>
          <w:szCs w:val="18"/>
        </w:rPr>
        <w:t>探针</w:t>
      </w:r>
    </w:p>
    <w:p w:rsidR="00B82B00" w:rsidRDefault="00B82B00">
      <w:pPr>
        <w:spacing w:line="0" w:lineRule="atLeast"/>
        <w:rPr>
          <w:rFonts w:hint="eastAsia"/>
          <w:b/>
          <w:bCs/>
          <w:sz w:val="18"/>
          <w:szCs w:val="18"/>
        </w:rPr>
      </w:pPr>
    </w:p>
    <w:p w:rsidR="00B82B00" w:rsidRDefault="00B82B00">
      <w:pPr>
        <w:spacing w:line="0" w:lineRule="atLeast"/>
        <w:rPr>
          <w:rFonts w:hint="eastAsia"/>
          <w:b/>
          <w:bCs/>
          <w:sz w:val="18"/>
          <w:szCs w:val="18"/>
        </w:rPr>
      </w:pPr>
      <w:r>
        <w:rPr>
          <w:rFonts w:hint="eastAsia"/>
          <w:b/>
          <w:bCs/>
          <w:sz w:val="18"/>
          <w:szCs w:val="18"/>
        </w:rPr>
        <w:t>IBV</w:t>
      </w:r>
      <w:r>
        <w:rPr>
          <w:rFonts w:hint="eastAsia"/>
          <w:b/>
          <w:bCs/>
          <w:sz w:val="18"/>
          <w:szCs w:val="18"/>
        </w:rPr>
        <w:t>防治</w:t>
      </w:r>
    </w:p>
    <w:p w:rsidR="00B82B00" w:rsidRDefault="00B82B00">
      <w:pPr>
        <w:numPr>
          <w:ilvl w:val="0"/>
          <w:numId w:val="7"/>
        </w:numPr>
        <w:spacing w:line="0" w:lineRule="atLeast"/>
        <w:rPr>
          <w:rFonts w:hint="eastAsia"/>
          <w:sz w:val="18"/>
          <w:szCs w:val="18"/>
        </w:rPr>
      </w:pPr>
      <w:r>
        <w:rPr>
          <w:rFonts w:hint="eastAsia"/>
          <w:sz w:val="18"/>
          <w:szCs w:val="18"/>
        </w:rPr>
        <w:t>接种疫苗：弱毒苗，通过饮水、喷雾或点眼。</w:t>
      </w:r>
      <w:r>
        <w:rPr>
          <w:rFonts w:hint="eastAsia"/>
          <w:sz w:val="18"/>
          <w:szCs w:val="18"/>
        </w:rPr>
        <w:t>7-10</w:t>
      </w:r>
      <w:r>
        <w:rPr>
          <w:rFonts w:hint="eastAsia"/>
          <w:sz w:val="18"/>
          <w:szCs w:val="18"/>
        </w:rPr>
        <w:t>日初免，</w:t>
      </w:r>
      <w:r>
        <w:rPr>
          <w:rFonts w:hint="eastAsia"/>
          <w:sz w:val="18"/>
          <w:szCs w:val="18"/>
        </w:rPr>
        <w:t>4</w:t>
      </w:r>
      <w:r>
        <w:rPr>
          <w:rFonts w:hint="eastAsia"/>
          <w:sz w:val="18"/>
          <w:szCs w:val="18"/>
        </w:rPr>
        <w:t>周后再免。由于</w:t>
      </w:r>
      <w:r>
        <w:rPr>
          <w:rFonts w:hint="eastAsia"/>
          <w:sz w:val="18"/>
          <w:szCs w:val="18"/>
        </w:rPr>
        <w:t>AIBV</w:t>
      </w:r>
      <w:r>
        <w:rPr>
          <w:rFonts w:hint="eastAsia"/>
          <w:sz w:val="18"/>
          <w:szCs w:val="18"/>
        </w:rPr>
        <w:t>不断出现新的突变株，不同血清型间缺乏交叉保护，免疫效果难以保证。</w:t>
      </w:r>
      <w:r>
        <w:rPr>
          <w:rFonts w:hint="eastAsia"/>
          <w:sz w:val="18"/>
          <w:szCs w:val="18"/>
        </w:rPr>
        <w:t xml:space="preserve"> </w:t>
      </w:r>
    </w:p>
    <w:p w:rsidR="00B82B00" w:rsidRDefault="00B82B00">
      <w:pPr>
        <w:spacing w:line="0" w:lineRule="atLeast"/>
        <w:rPr>
          <w:rFonts w:hint="eastAsia"/>
          <w:sz w:val="18"/>
          <w:szCs w:val="18"/>
        </w:rPr>
      </w:pPr>
      <w:r>
        <w:rPr>
          <w:rFonts w:hint="eastAsia"/>
          <w:sz w:val="18"/>
          <w:szCs w:val="18"/>
        </w:rPr>
        <w:t>（</w:t>
      </w:r>
      <w:r>
        <w:rPr>
          <w:rFonts w:hint="eastAsia"/>
          <w:sz w:val="18"/>
          <w:szCs w:val="18"/>
        </w:rPr>
        <w:t>2</w:t>
      </w:r>
      <w:r>
        <w:rPr>
          <w:rFonts w:hint="eastAsia"/>
          <w:sz w:val="18"/>
          <w:szCs w:val="18"/>
        </w:rPr>
        <w:t>）药物防治</w:t>
      </w:r>
      <w:r>
        <w:rPr>
          <w:rFonts w:hint="eastAsia"/>
          <w:sz w:val="18"/>
          <w:szCs w:val="18"/>
        </w:rPr>
        <w:t xml:space="preserve"> </w:t>
      </w:r>
      <w:r>
        <w:rPr>
          <w:rFonts w:hint="eastAsia"/>
          <w:sz w:val="18"/>
          <w:szCs w:val="18"/>
        </w:rPr>
        <w:t>该病目前尚无有效药物治疗，广谱抗生素只能控制并发症。</w:t>
      </w:r>
      <w:r>
        <w:rPr>
          <w:rFonts w:hint="eastAsia"/>
          <w:sz w:val="18"/>
          <w:szCs w:val="18"/>
        </w:rPr>
        <w:t xml:space="preserve"> </w:t>
      </w:r>
    </w:p>
    <w:p w:rsidR="00B82B00" w:rsidRDefault="00B82B00">
      <w:pPr>
        <w:spacing w:line="0" w:lineRule="atLeast"/>
        <w:rPr>
          <w:rFonts w:hint="eastAsia"/>
          <w:sz w:val="18"/>
          <w:szCs w:val="18"/>
        </w:rPr>
      </w:pPr>
      <w:r>
        <w:rPr>
          <w:rFonts w:hint="eastAsia"/>
          <w:sz w:val="18"/>
          <w:szCs w:val="18"/>
        </w:rPr>
        <w:t>（</w:t>
      </w:r>
      <w:r>
        <w:rPr>
          <w:rFonts w:hint="eastAsia"/>
          <w:sz w:val="18"/>
          <w:szCs w:val="18"/>
        </w:rPr>
        <w:t>3</w:t>
      </w:r>
      <w:r>
        <w:rPr>
          <w:rFonts w:hint="eastAsia"/>
          <w:sz w:val="18"/>
          <w:szCs w:val="18"/>
        </w:rPr>
        <w:t>）饲养管理</w:t>
      </w:r>
      <w:r>
        <w:rPr>
          <w:rFonts w:hint="eastAsia"/>
          <w:sz w:val="18"/>
          <w:szCs w:val="18"/>
        </w:rPr>
        <w:t xml:space="preserve"> </w:t>
      </w:r>
      <w:r>
        <w:rPr>
          <w:rFonts w:hint="eastAsia"/>
          <w:sz w:val="18"/>
          <w:szCs w:val="18"/>
        </w:rPr>
        <w:t>加强饲养管理，发病与正常鸡群隔离饲养，降低饲养密度，合理配比饲料有助于控制发病。</w:t>
      </w:r>
    </w:p>
    <w:p w:rsidR="00B82B00" w:rsidRDefault="00B82B00">
      <w:pPr>
        <w:spacing w:line="0" w:lineRule="atLeast"/>
        <w:rPr>
          <w:rFonts w:hint="eastAsia"/>
          <w:sz w:val="18"/>
          <w:szCs w:val="18"/>
        </w:rPr>
      </w:pP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MDV</w:t>
      </w:r>
      <w:r>
        <w:rPr>
          <w:rFonts w:hint="eastAsia"/>
          <w:b/>
          <w:bCs/>
          <w:sz w:val="18"/>
          <w:szCs w:val="18"/>
        </w:rPr>
        <w:t>可分为三个血清型：</w:t>
      </w:r>
    </w:p>
    <w:p w:rsidR="00B82B00" w:rsidRDefault="00B82B00">
      <w:pPr>
        <w:spacing w:line="0" w:lineRule="atLeast"/>
        <w:rPr>
          <w:rFonts w:hint="eastAsia"/>
          <w:sz w:val="18"/>
          <w:szCs w:val="18"/>
        </w:rPr>
      </w:pPr>
      <w:r>
        <w:rPr>
          <w:rFonts w:hint="eastAsia"/>
          <w:sz w:val="18"/>
          <w:szCs w:val="18"/>
        </w:rPr>
        <w:t>血清</w:t>
      </w:r>
      <w:r>
        <w:rPr>
          <w:rFonts w:hint="eastAsia"/>
          <w:sz w:val="18"/>
          <w:szCs w:val="18"/>
        </w:rPr>
        <w:t>1</w:t>
      </w:r>
      <w:r>
        <w:rPr>
          <w:rFonts w:hint="eastAsia"/>
          <w:sz w:val="18"/>
          <w:szCs w:val="18"/>
        </w:rPr>
        <w:t>型：为致瘤的</w:t>
      </w:r>
      <w:r>
        <w:rPr>
          <w:rFonts w:hint="eastAsia"/>
          <w:sz w:val="18"/>
          <w:szCs w:val="18"/>
        </w:rPr>
        <w:t>MDV</w:t>
      </w:r>
      <w:r>
        <w:rPr>
          <w:rFonts w:hint="eastAsia"/>
          <w:sz w:val="18"/>
          <w:szCs w:val="18"/>
        </w:rPr>
        <w:t>，包括强毒（</w:t>
      </w:r>
      <w:r>
        <w:rPr>
          <w:rFonts w:hint="eastAsia"/>
          <w:sz w:val="18"/>
          <w:szCs w:val="18"/>
        </w:rPr>
        <w:t>VMDV</w:t>
      </w:r>
      <w:r>
        <w:rPr>
          <w:rFonts w:hint="eastAsia"/>
          <w:sz w:val="18"/>
          <w:szCs w:val="18"/>
        </w:rPr>
        <w:t>）、超强毒（</w:t>
      </w:r>
      <w:r>
        <w:rPr>
          <w:rFonts w:hint="eastAsia"/>
          <w:sz w:val="18"/>
          <w:szCs w:val="18"/>
        </w:rPr>
        <w:t>VVMDV</w:t>
      </w:r>
      <w:r>
        <w:rPr>
          <w:rFonts w:hint="eastAsia"/>
          <w:sz w:val="18"/>
          <w:szCs w:val="18"/>
        </w:rPr>
        <w:t>）株和由它们致弱的变异株。</w:t>
      </w:r>
    </w:p>
    <w:p w:rsidR="00B82B00" w:rsidRDefault="00B82B00">
      <w:pPr>
        <w:spacing w:line="0" w:lineRule="atLeast"/>
        <w:rPr>
          <w:rFonts w:hint="eastAsia"/>
          <w:sz w:val="18"/>
          <w:szCs w:val="18"/>
        </w:rPr>
      </w:pPr>
      <w:r>
        <w:rPr>
          <w:rFonts w:hint="eastAsia"/>
          <w:sz w:val="18"/>
          <w:szCs w:val="18"/>
        </w:rPr>
        <w:t>血清</w:t>
      </w:r>
      <w:r>
        <w:rPr>
          <w:rFonts w:hint="eastAsia"/>
          <w:sz w:val="18"/>
          <w:szCs w:val="18"/>
        </w:rPr>
        <w:t>2</w:t>
      </w:r>
      <w:r>
        <w:rPr>
          <w:rFonts w:hint="eastAsia"/>
          <w:sz w:val="18"/>
          <w:szCs w:val="18"/>
        </w:rPr>
        <w:t>型：为非致瘤性的</w:t>
      </w:r>
      <w:r>
        <w:rPr>
          <w:rFonts w:hint="eastAsia"/>
          <w:sz w:val="18"/>
          <w:szCs w:val="18"/>
        </w:rPr>
        <w:t>MDV</w:t>
      </w:r>
      <w:r>
        <w:rPr>
          <w:rFonts w:hint="eastAsia"/>
          <w:sz w:val="18"/>
          <w:szCs w:val="18"/>
        </w:rPr>
        <w:t>，是自然无致病力和致瘤力的毒株；</w:t>
      </w:r>
    </w:p>
    <w:p w:rsidR="00B82B00" w:rsidRDefault="00B82B00">
      <w:pPr>
        <w:spacing w:line="0" w:lineRule="atLeast"/>
        <w:rPr>
          <w:rFonts w:hint="eastAsia"/>
          <w:sz w:val="18"/>
          <w:szCs w:val="18"/>
        </w:rPr>
      </w:pPr>
      <w:r>
        <w:rPr>
          <w:rFonts w:hint="eastAsia"/>
          <w:sz w:val="18"/>
          <w:szCs w:val="18"/>
        </w:rPr>
        <w:t>血清</w:t>
      </w:r>
      <w:r>
        <w:rPr>
          <w:rFonts w:hint="eastAsia"/>
          <w:sz w:val="18"/>
          <w:szCs w:val="18"/>
        </w:rPr>
        <w:t>3</w:t>
      </w:r>
      <w:r>
        <w:rPr>
          <w:rFonts w:hint="eastAsia"/>
          <w:sz w:val="18"/>
          <w:szCs w:val="18"/>
        </w:rPr>
        <w:t>型：包括火鸡疱疹病毒（</w:t>
      </w:r>
      <w:r>
        <w:rPr>
          <w:rFonts w:hint="eastAsia"/>
          <w:sz w:val="18"/>
          <w:szCs w:val="18"/>
        </w:rPr>
        <w:t>HVT</w:t>
      </w:r>
      <w:r>
        <w:rPr>
          <w:rFonts w:hint="eastAsia"/>
          <w:sz w:val="18"/>
          <w:szCs w:val="18"/>
        </w:rPr>
        <w:t>）和它的变异株，对火鸡可致产蛋下降，对鸡无致病性。</w:t>
      </w:r>
    </w:p>
    <w:p w:rsidR="00B82B00" w:rsidRDefault="00B82B00">
      <w:pPr>
        <w:spacing w:line="0" w:lineRule="atLeast"/>
        <w:rPr>
          <w:rFonts w:hint="eastAsia"/>
          <w:sz w:val="18"/>
          <w:szCs w:val="18"/>
        </w:rPr>
      </w:pPr>
      <w:r>
        <w:rPr>
          <w:rFonts w:hint="eastAsia"/>
          <w:sz w:val="18"/>
          <w:szCs w:val="18"/>
        </w:rPr>
        <w:t>在鸡体内的两种存在形式：</w:t>
      </w:r>
    </w:p>
    <w:p w:rsidR="00B82B00" w:rsidRDefault="00B82B00">
      <w:pPr>
        <w:spacing w:line="0" w:lineRule="atLeast"/>
        <w:rPr>
          <w:rFonts w:hint="eastAsia"/>
          <w:sz w:val="18"/>
          <w:szCs w:val="18"/>
        </w:rPr>
      </w:pPr>
      <w:r>
        <w:rPr>
          <w:rFonts w:hint="eastAsia"/>
          <w:sz w:val="18"/>
          <w:szCs w:val="18"/>
        </w:rPr>
        <w:t>不完全病毒，即无囊膜的裸体病毒或核衣壳呈六角形，主要存在于肿瘤病变中，这种病毒严格地与细胞结合，在外界很容易死亡。</w:t>
      </w:r>
    </w:p>
    <w:p w:rsidR="00B82B00" w:rsidRDefault="00B82B00">
      <w:pPr>
        <w:spacing w:line="0" w:lineRule="atLeast"/>
        <w:rPr>
          <w:rFonts w:hint="eastAsia"/>
          <w:sz w:val="18"/>
          <w:szCs w:val="18"/>
        </w:rPr>
      </w:pPr>
      <w:r>
        <w:rPr>
          <w:rFonts w:hint="eastAsia"/>
          <w:sz w:val="18"/>
          <w:szCs w:val="18"/>
        </w:rPr>
        <w:t>完全病毒，存在于羽毛囊的上皮细胞及脱落的皮屑中，外有厚的囊膜，为非细胞结合性的病毒，可脱离细胞而存活，对外界环境的抵抗力很强。</w:t>
      </w: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MDV</w:t>
      </w:r>
      <w:r>
        <w:rPr>
          <w:rFonts w:hint="eastAsia"/>
          <w:b/>
          <w:bCs/>
          <w:sz w:val="18"/>
          <w:szCs w:val="18"/>
        </w:rPr>
        <w:t>诊断</w:t>
      </w:r>
    </w:p>
    <w:p w:rsidR="00B82B00" w:rsidRDefault="00B82B00">
      <w:pPr>
        <w:spacing w:line="0" w:lineRule="atLeast"/>
        <w:rPr>
          <w:rFonts w:hint="eastAsia"/>
          <w:sz w:val="18"/>
          <w:szCs w:val="18"/>
        </w:rPr>
      </w:pPr>
      <w:r>
        <w:rPr>
          <w:rFonts w:hint="eastAsia"/>
          <w:sz w:val="18"/>
          <w:szCs w:val="18"/>
        </w:rPr>
        <w:t>临床综合诊断：本病多见于</w:t>
      </w:r>
      <w:r>
        <w:rPr>
          <w:rFonts w:hint="eastAsia"/>
          <w:sz w:val="18"/>
          <w:szCs w:val="18"/>
        </w:rPr>
        <w:t>1-3</w:t>
      </w:r>
      <w:r>
        <w:rPr>
          <w:rFonts w:hint="eastAsia"/>
          <w:sz w:val="18"/>
          <w:szCs w:val="18"/>
        </w:rPr>
        <w:t>月龄的小鸡，神经型和眼型有特征性症状，内脏型有特征的病理变化，容易作出诊断。</w:t>
      </w:r>
    </w:p>
    <w:p w:rsidR="00B82B00" w:rsidRDefault="00B82B00">
      <w:pPr>
        <w:spacing w:line="0" w:lineRule="atLeast"/>
        <w:rPr>
          <w:rFonts w:hint="eastAsia"/>
          <w:sz w:val="18"/>
          <w:szCs w:val="18"/>
        </w:rPr>
      </w:pPr>
      <w:r>
        <w:rPr>
          <w:rFonts w:hint="eastAsia"/>
          <w:sz w:val="18"/>
          <w:szCs w:val="18"/>
        </w:rPr>
        <w:t>病原学诊断：可在鸭胚成纤维细胞和鸡肾细胞上生长，继代之后可在鸡胚成纤维的细胞上繁殖。羽髓琼脂扩散试验。</w:t>
      </w:r>
    </w:p>
    <w:p w:rsidR="00B82B00" w:rsidRDefault="00B82B00">
      <w:pPr>
        <w:spacing w:line="0" w:lineRule="atLeast"/>
        <w:rPr>
          <w:rFonts w:hint="eastAsia"/>
          <w:sz w:val="18"/>
          <w:szCs w:val="18"/>
        </w:rPr>
      </w:pPr>
      <w:r>
        <w:rPr>
          <w:rFonts w:hint="eastAsia"/>
          <w:sz w:val="18"/>
          <w:szCs w:val="18"/>
        </w:rPr>
        <w:t>鉴别诊断：内脏型</w:t>
      </w:r>
      <w:r>
        <w:rPr>
          <w:rFonts w:hint="eastAsia"/>
          <w:sz w:val="18"/>
          <w:szCs w:val="18"/>
        </w:rPr>
        <w:t>MD</w:t>
      </w:r>
      <w:r>
        <w:rPr>
          <w:rFonts w:hint="eastAsia"/>
          <w:sz w:val="18"/>
          <w:szCs w:val="18"/>
        </w:rPr>
        <w:t>与鸡淋巴细胞性白血病很相似，要注意鉴别。</w:t>
      </w:r>
    </w:p>
    <w:p w:rsidR="00B82B00" w:rsidRDefault="00B82B00">
      <w:pPr>
        <w:spacing w:line="0" w:lineRule="atLeast"/>
        <w:rPr>
          <w:rFonts w:hint="eastAsia"/>
          <w:b/>
          <w:bCs/>
          <w:sz w:val="18"/>
          <w:szCs w:val="18"/>
        </w:rPr>
      </w:pPr>
      <w:r>
        <w:rPr>
          <w:rFonts w:hint="eastAsia"/>
          <w:b/>
          <w:bCs/>
          <w:sz w:val="18"/>
          <w:szCs w:val="18"/>
        </w:rPr>
        <w:t>防制</w:t>
      </w:r>
    </w:p>
    <w:p w:rsidR="00B82B00" w:rsidRDefault="00B82B00">
      <w:pPr>
        <w:spacing w:line="0" w:lineRule="atLeast"/>
        <w:rPr>
          <w:rFonts w:hint="eastAsia"/>
          <w:sz w:val="18"/>
          <w:szCs w:val="18"/>
        </w:rPr>
      </w:pPr>
      <w:r>
        <w:rPr>
          <w:rFonts w:hint="eastAsia"/>
          <w:sz w:val="18"/>
          <w:szCs w:val="18"/>
        </w:rPr>
        <w:t>疫苗接种是防制本病的关键</w:t>
      </w:r>
      <w:r>
        <w:rPr>
          <w:rFonts w:hint="eastAsia"/>
          <w:sz w:val="18"/>
          <w:szCs w:val="18"/>
        </w:rPr>
        <w:t>,</w:t>
      </w:r>
      <w:r>
        <w:rPr>
          <w:rFonts w:hint="eastAsia"/>
          <w:sz w:val="18"/>
          <w:szCs w:val="18"/>
        </w:rPr>
        <w:t>目前鸡马立克氏病疫苗使用最普遍的是火鸡疱疹病毒（</w:t>
      </w:r>
      <w:r>
        <w:rPr>
          <w:rFonts w:hint="eastAsia"/>
          <w:sz w:val="18"/>
          <w:szCs w:val="18"/>
        </w:rPr>
        <w:t>HVT</w:t>
      </w:r>
      <w:r>
        <w:rPr>
          <w:rFonts w:hint="eastAsia"/>
          <w:sz w:val="18"/>
          <w:szCs w:val="18"/>
        </w:rPr>
        <w:t>）苗，在鸡</w:t>
      </w:r>
      <w:r>
        <w:rPr>
          <w:rFonts w:hint="eastAsia"/>
          <w:sz w:val="18"/>
          <w:szCs w:val="18"/>
        </w:rPr>
        <w:t>1</w:t>
      </w:r>
      <w:r>
        <w:rPr>
          <w:rFonts w:hint="eastAsia"/>
          <w:sz w:val="18"/>
          <w:szCs w:val="18"/>
        </w:rPr>
        <w:t>日龄时进行免疫接种。</w:t>
      </w:r>
    </w:p>
    <w:p w:rsidR="00B82B00" w:rsidRDefault="00B82B00">
      <w:pPr>
        <w:spacing w:line="0" w:lineRule="atLeast"/>
        <w:rPr>
          <w:rFonts w:hint="eastAsia"/>
          <w:sz w:val="18"/>
          <w:szCs w:val="18"/>
        </w:rPr>
      </w:pPr>
      <w:r>
        <w:rPr>
          <w:rFonts w:hint="eastAsia"/>
          <w:sz w:val="18"/>
          <w:szCs w:val="18"/>
        </w:rPr>
        <w:t>对鸡群除采取全进全出的管理体制外，抗病育种也是重要措施。</w:t>
      </w: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p>
    <w:p w:rsidR="00B82B00" w:rsidRDefault="00B82B00">
      <w:pPr>
        <w:spacing w:line="0" w:lineRule="atLeast"/>
        <w:rPr>
          <w:rFonts w:hint="eastAsia"/>
          <w:sz w:val="18"/>
          <w:szCs w:val="18"/>
        </w:rPr>
      </w:pPr>
      <w:r>
        <w:rPr>
          <w:rFonts w:hint="eastAsia"/>
          <w:b/>
          <w:bCs/>
          <w:sz w:val="18"/>
          <w:szCs w:val="18"/>
        </w:rPr>
        <w:t>PCV2</w:t>
      </w:r>
      <w:r>
        <w:rPr>
          <w:rFonts w:hint="eastAsia"/>
          <w:b/>
          <w:bCs/>
          <w:sz w:val="18"/>
          <w:szCs w:val="18"/>
        </w:rPr>
        <w:t>主要引起</w:t>
      </w:r>
      <w:r>
        <w:rPr>
          <w:rFonts w:hint="eastAsia"/>
          <w:sz w:val="18"/>
          <w:szCs w:val="18"/>
        </w:rPr>
        <w:t>：</w:t>
      </w:r>
    </w:p>
    <w:p w:rsidR="00B82B00" w:rsidRDefault="00B82B00">
      <w:pPr>
        <w:spacing w:line="0" w:lineRule="atLeast"/>
        <w:rPr>
          <w:rFonts w:hint="eastAsia"/>
          <w:sz w:val="18"/>
          <w:szCs w:val="18"/>
        </w:rPr>
      </w:pPr>
      <w:r>
        <w:rPr>
          <w:rFonts w:hint="eastAsia"/>
          <w:sz w:val="18"/>
          <w:szCs w:val="18"/>
        </w:rPr>
        <w:t>仔猪多系统衰弱综合征</w:t>
      </w:r>
      <w:r>
        <w:rPr>
          <w:rFonts w:hint="eastAsia"/>
          <w:sz w:val="18"/>
          <w:szCs w:val="18"/>
        </w:rPr>
        <w:t xml:space="preserve"> (PMWS)</w:t>
      </w:r>
    </w:p>
    <w:p w:rsidR="00B82B00" w:rsidRDefault="00B82B00">
      <w:pPr>
        <w:spacing w:line="0" w:lineRule="atLeast"/>
        <w:rPr>
          <w:rFonts w:hint="eastAsia"/>
          <w:sz w:val="18"/>
          <w:szCs w:val="18"/>
        </w:rPr>
      </w:pPr>
      <w:r>
        <w:rPr>
          <w:rFonts w:hint="eastAsia"/>
          <w:b/>
          <w:bCs/>
          <w:sz w:val="18"/>
          <w:szCs w:val="18"/>
        </w:rPr>
        <w:t>PCV2</w:t>
      </w:r>
      <w:r>
        <w:rPr>
          <w:rFonts w:hint="eastAsia"/>
          <w:b/>
          <w:bCs/>
          <w:sz w:val="18"/>
          <w:szCs w:val="18"/>
        </w:rPr>
        <w:t>能够诱导淋巴系统中</w:t>
      </w:r>
      <w:r>
        <w:rPr>
          <w:rFonts w:hint="eastAsia"/>
          <w:b/>
          <w:bCs/>
          <w:sz w:val="18"/>
          <w:szCs w:val="18"/>
        </w:rPr>
        <w:t>B</w:t>
      </w:r>
      <w:r>
        <w:rPr>
          <w:rFonts w:hint="eastAsia"/>
          <w:b/>
          <w:bCs/>
          <w:sz w:val="18"/>
          <w:szCs w:val="18"/>
        </w:rPr>
        <w:t>细胞凋亡，使患猪处于免疫抑制状态，从而导致机体免疫功能下降</w:t>
      </w:r>
    </w:p>
    <w:p w:rsidR="00B82B00" w:rsidRDefault="00B82B00">
      <w:pPr>
        <w:spacing w:line="0" w:lineRule="atLeast"/>
        <w:rPr>
          <w:rFonts w:hint="eastAsia"/>
          <w:sz w:val="18"/>
          <w:szCs w:val="18"/>
        </w:rPr>
      </w:pPr>
      <w:r>
        <w:rPr>
          <w:rFonts w:hint="eastAsia"/>
          <w:sz w:val="18"/>
          <w:szCs w:val="18"/>
        </w:rPr>
        <w:t>猪皮炎与肾炎综合征</w:t>
      </w:r>
      <w:r>
        <w:rPr>
          <w:rFonts w:hint="eastAsia"/>
          <w:sz w:val="18"/>
          <w:szCs w:val="18"/>
        </w:rPr>
        <w:t>(PDNS)</w:t>
      </w:r>
    </w:p>
    <w:p w:rsidR="00B82B00" w:rsidRDefault="00B82B00">
      <w:pPr>
        <w:spacing w:line="0" w:lineRule="atLeast"/>
        <w:rPr>
          <w:rFonts w:hint="eastAsia"/>
          <w:sz w:val="18"/>
          <w:szCs w:val="18"/>
        </w:rPr>
      </w:pPr>
      <w:r>
        <w:rPr>
          <w:rFonts w:hint="eastAsia"/>
          <w:sz w:val="18"/>
          <w:szCs w:val="18"/>
        </w:rPr>
        <w:t>仔猪先天性震颤</w:t>
      </w:r>
      <w:r>
        <w:rPr>
          <w:rFonts w:hint="eastAsia"/>
          <w:sz w:val="18"/>
          <w:szCs w:val="18"/>
        </w:rPr>
        <w:t>(CT)</w:t>
      </w:r>
    </w:p>
    <w:p w:rsidR="00B82B00" w:rsidRDefault="00B82B00">
      <w:pPr>
        <w:spacing w:line="0" w:lineRule="atLeast"/>
        <w:rPr>
          <w:rFonts w:hint="eastAsia"/>
          <w:sz w:val="18"/>
          <w:szCs w:val="18"/>
        </w:rPr>
      </w:pPr>
      <w:r>
        <w:rPr>
          <w:rFonts w:hint="eastAsia"/>
          <w:sz w:val="18"/>
          <w:szCs w:val="18"/>
        </w:rPr>
        <w:t>增生性坏死性肺炎</w:t>
      </w: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PVC</w:t>
      </w:r>
      <w:r>
        <w:rPr>
          <w:rFonts w:hint="eastAsia"/>
          <w:b/>
          <w:bCs/>
          <w:sz w:val="18"/>
          <w:szCs w:val="18"/>
        </w:rPr>
        <w:t>诊断</w:t>
      </w:r>
    </w:p>
    <w:p w:rsidR="00B82B00" w:rsidRDefault="00B82B00">
      <w:pPr>
        <w:spacing w:line="0" w:lineRule="atLeast"/>
        <w:rPr>
          <w:rFonts w:hint="eastAsia"/>
          <w:sz w:val="18"/>
          <w:szCs w:val="18"/>
        </w:rPr>
      </w:pPr>
      <w:r>
        <w:rPr>
          <w:rFonts w:hint="eastAsia"/>
          <w:sz w:val="18"/>
          <w:szCs w:val="18"/>
        </w:rPr>
        <w:t>通过临床症状、剖解变化做出初步诊断</w:t>
      </w:r>
    </w:p>
    <w:p w:rsidR="00B82B00" w:rsidRDefault="00B82B00">
      <w:pPr>
        <w:spacing w:line="0" w:lineRule="atLeast"/>
        <w:rPr>
          <w:rFonts w:hint="eastAsia"/>
          <w:sz w:val="18"/>
          <w:szCs w:val="18"/>
        </w:rPr>
      </w:pPr>
      <w:r>
        <w:rPr>
          <w:rFonts w:hint="eastAsia"/>
          <w:sz w:val="18"/>
          <w:szCs w:val="18"/>
        </w:rPr>
        <w:t>实验室诊断</w:t>
      </w:r>
      <w:r>
        <w:rPr>
          <w:rFonts w:hint="eastAsia"/>
          <w:sz w:val="18"/>
          <w:szCs w:val="18"/>
        </w:rPr>
        <w:t xml:space="preserve">: </w:t>
      </w:r>
      <w:r>
        <w:rPr>
          <w:rFonts w:hint="eastAsia"/>
          <w:sz w:val="18"/>
          <w:szCs w:val="18"/>
        </w:rPr>
        <w:t>病毒分离—细胞培养</w:t>
      </w:r>
      <w:r>
        <w:rPr>
          <w:rFonts w:hint="eastAsia"/>
          <w:sz w:val="18"/>
          <w:szCs w:val="18"/>
        </w:rPr>
        <w:t>(</w:t>
      </w:r>
      <w:r>
        <w:rPr>
          <w:rFonts w:hint="eastAsia"/>
          <w:sz w:val="18"/>
          <w:szCs w:val="18"/>
        </w:rPr>
        <w:t>无</w:t>
      </w:r>
      <w:r>
        <w:rPr>
          <w:rFonts w:hint="eastAsia"/>
          <w:sz w:val="18"/>
          <w:szCs w:val="18"/>
        </w:rPr>
        <w:t>CPE</w:t>
      </w:r>
      <w:r>
        <w:rPr>
          <w:rFonts w:hint="eastAsia"/>
          <w:sz w:val="18"/>
          <w:szCs w:val="18"/>
        </w:rPr>
        <w:t>，结合</w:t>
      </w:r>
      <w:r>
        <w:rPr>
          <w:rFonts w:hint="eastAsia"/>
          <w:sz w:val="18"/>
          <w:szCs w:val="18"/>
        </w:rPr>
        <w:t>IFA</w:t>
      </w:r>
      <w:r>
        <w:rPr>
          <w:rFonts w:hint="eastAsia"/>
          <w:sz w:val="18"/>
          <w:szCs w:val="18"/>
        </w:rPr>
        <w:t>进行检测</w:t>
      </w:r>
      <w:r>
        <w:rPr>
          <w:rFonts w:hint="eastAsia"/>
          <w:sz w:val="18"/>
          <w:szCs w:val="18"/>
        </w:rPr>
        <w:t>)</w:t>
      </w:r>
    </w:p>
    <w:p w:rsidR="00B82B00" w:rsidRDefault="00B82B00">
      <w:pPr>
        <w:spacing w:line="0" w:lineRule="atLeast"/>
        <w:rPr>
          <w:rFonts w:hint="eastAsia"/>
          <w:sz w:val="18"/>
          <w:szCs w:val="18"/>
        </w:rPr>
      </w:pPr>
      <w:r>
        <w:rPr>
          <w:rFonts w:hint="eastAsia"/>
          <w:sz w:val="18"/>
          <w:szCs w:val="18"/>
        </w:rPr>
        <w:t xml:space="preserve">            </w:t>
      </w:r>
      <w:r>
        <w:rPr>
          <w:rFonts w:hint="eastAsia"/>
          <w:sz w:val="18"/>
          <w:szCs w:val="18"/>
        </w:rPr>
        <w:t>核酸诊断—</w:t>
      </w:r>
      <w:r>
        <w:rPr>
          <w:rFonts w:hint="eastAsia"/>
          <w:sz w:val="18"/>
          <w:szCs w:val="18"/>
        </w:rPr>
        <w:t>PCR</w:t>
      </w:r>
    </w:p>
    <w:p w:rsidR="00B82B00" w:rsidRDefault="00B82B00">
      <w:pPr>
        <w:spacing w:line="0" w:lineRule="atLeast"/>
        <w:rPr>
          <w:rFonts w:hint="eastAsia"/>
          <w:sz w:val="18"/>
          <w:szCs w:val="18"/>
        </w:rPr>
      </w:pPr>
      <w:r>
        <w:rPr>
          <w:rFonts w:hint="eastAsia"/>
          <w:sz w:val="18"/>
          <w:szCs w:val="18"/>
        </w:rPr>
        <w:t xml:space="preserve">            </w:t>
      </w:r>
      <w:r>
        <w:rPr>
          <w:rFonts w:hint="eastAsia"/>
          <w:sz w:val="18"/>
          <w:szCs w:val="18"/>
        </w:rPr>
        <w:t>免疫实验技术—抗体检测</w:t>
      </w:r>
    </w:p>
    <w:p w:rsidR="00B82B00" w:rsidRDefault="00B82B00">
      <w:pPr>
        <w:spacing w:line="0" w:lineRule="atLeast"/>
        <w:rPr>
          <w:rFonts w:hint="eastAsia"/>
          <w:sz w:val="18"/>
          <w:szCs w:val="18"/>
        </w:rPr>
      </w:pPr>
    </w:p>
    <w:p w:rsidR="00B82B00" w:rsidRDefault="00B82B00">
      <w:pPr>
        <w:spacing w:line="0" w:lineRule="atLeast"/>
        <w:rPr>
          <w:rFonts w:hint="eastAsia"/>
          <w:b/>
          <w:bCs/>
          <w:sz w:val="18"/>
          <w:szCs w:val="18"/>
        </w:rPr>
      </w:pPr>
      <w:r>
        <w:rPr>
          <w:rFonts w:hint="eastAsia"/>
          <w:b/>
          <w:bCs/>
          <w:sz w:val="18"/>
          <w:szCs w:val="18"/>
        </w:rPr>
        <w:t>PVC</w:t>
      </w:r>
      <w:r>
        <w:rPr>
          <w:rFonts w:hint="eastAsia"/>
          <w:b/>
          <w:bCs/>
          <w:sz w:val="18"/>
          <w:szCs w:val="18"/>
        </w:rPr>
        <w:t>防制措施</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猪的圆环病毒病，目前尚无疫苗可供免疫接种，用抗生素治疗也无效果，仅能减少继发性的细菌感染。</w:t>
      </w:r>
    </w:p>
    <w:p w:rsidR="00B82B00" w:rsidRDefault="00B82B00">
      <w:pPr>
        <w:spacing w:line="0" w:lineRule="atLeast"/>
        <w:rPr>
          <w:rFonts w:hint="eastAsia"/>
          <w:sz w:val="18"/>
          <w:szCs w:val="18"/>
        </w:rPr>
      </w:pPr>
      <w:r>
        <w:rPr>
          <w:rFonts w:hint="eastAsia"/>
          <w:sz w:val="18"/>
          <w:szCs w:val="18"/>
        </w:rPr>
        <w:t></w:t>
      </w:r>
      <w:r>
        <w:rPr>
          <w:rFonts w:hint="eastAsia"/>
          <w:sz w:val="18"/>
          <w:szCs w:val="18"/>
        </w:rPr>
        <w:t xml:space="preserve"> </w:t>
      </w:r>
      <w:r>
        <w:rPr>
          <w:rFonts w:hint="eastAsia"/>
          <w:sz w:val="18"/>
          <w:szCs w:val="18"/>
        </w:rPr>
        <w:t>有效的方法是改进饲养管理方法。</w:t>
      </w:r>
    </w:p>
    <w:p w:rsidR="00B82B00" w:rsidRDefault="00B82B00">
      <w:pPr>
        <w:spacing w:line="0" w:lineRule="atLeast"/>
        <w:rPr>
          <w:rFonts w:hint="eastAsia"/>
          <w:sz w:val="18"/>
          <w:szCs w:val="18"/>
        </w:rPr>
      </w:pPr>
      <w:r>
        <w:rPr>
          <w:rFonts w:hint="eastAsia"/>
          <w:sz w:val="18"/>
          <w:szCs w:val="18"/>
        </w:rPr>
        <w:t>①减少断奶仔猪的应激；</w:t>
      </w:r>
    </w:p>
    <w:p w:rsidR="00B82B00" w:rsidRDefault="00B82B00">
      <w:pPr>
        <w:spacing w:line="0" w:lineRule="atLeast"/>
        <w:rPr>
          <w:rFonts w:hint="eastAsia"/>
          <w:sz w:val="18"/>
          <w:szCs w:val="18"/>
        </w:rPr>
      </w:pPr>
      <w:r>
        <w:rPr>
          <w:rFonts w:hint="eastAsia"/>
          <w:sz w:val="18"/>
          <w:szCs w:val="18"/>
        </w:rPr>
        <w:t>②强化猪场的生物安全；</w:t>
      </w:r>
    </w:p>
    <w:p w:rsidR="00B82B00" w:rsidRDefault="00B82B00">
      <w:pPr>
        <w:spacing w:line="0" w:lineRule="atLeast"/>
        <w:rPr>
          <w:rFonts w:hint="eastAsia"/>
          <w:sz w:val="18"/>
          <w:szCs w:val="18"/>
        </w:rPr>
      </w:pPr>
      <w:r>
        <w:rPr>
          <w:rFonts w:hint="eastAsia"/>
          <w:sz w:val="18"/>
          <w:szCs w:val="18"/>
        </w:rPr>
        <w:t>③全面实施严格的防疫消毒制度。</w:t>
      </w:r>
    </w:p>
    <w:p w:rsidR="00B82B00" w:rsidRDefault="00B82B00"/>
    <w:sectPr w:rsidR="00B82B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2B00" w:rsidRDefault="00B82B00" w:rsidP="00CA4DBC">
      <w:r>
        <w:separator/>
      </w:r>
    </w:p>
  </w:endnote>
  <w:endnote w:type="continuationSeparator" w:id="0">
    <w:p w:rsidR="00B82B00" w:rsidRDefault="00B82B00" w:rsidP="00CA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2B00" w:rsidRDefault="00B82B00" w:rsidP="00CA4DBC">
      <w:r>
        <w:separator/>
      </w:r>
    </w:p>
  </w:footnote>
  <w:footnote w:type="continuationSeparator" w:id="0">
    <w:p w:rsidR="00B82B00" w:rsidRDefault="00B82B00" w:rsidP="00CA4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chineseCounting"/>
      <w:suff w:val="nothing"/>
      <w:lvlText w:val="（%1）"/>
      <w:lvlJc w:val="left"/>
    </w:lvl>
  </w:abstractNum>
  <w:abstractNum w:abstractNumId="1" w15:restartNumberingAfterBreak="0">
    <w:nsid w:val="00000004"/>
    <w:multiLevelType w:val="singleLevel"/>
    <w:tmpl w:val="00000004"/>
    <w:lvl w:ilvl="0">
      <w:start w:val="1"/>
      <w:numFmt w:val="decimal"/>
      <w:suff w:val="nothing"/>
      <w:lvlText w:val="%1."/>
      <w:lvlJc w:val="left"/>
    </w:lvl>
  </w:abstractNum>
  <w:abstractNum w:abstractNumId="2" w15:restartNumberingAfterBreak="0">
    <w:nsid w:val="00000007"/>
    <w:multiLevelType w:val="singleLevel"/>
    <w:tmpl w:val="00000007"/>
    <w:lvl w:ilvl="0">
      <w:start w:val="2"/>
      <w:numFmt w:val="chineseCounting"/>
      <w:suff w:val="nothing"/>
      <w:lvlText w:val="（%1）"/>
      <w:lvlJc w:val="left"/>
    </w:lvl>
  </w:abstractNum>
  <w:abstractNum w:abstractNumId="3" w15:restartNumberingAfterBreak="0">
    <w:nsid w:val="00000009"/>
    <w:multiLevelType w:val="singleLevel"/>
    <w:tmpl w:val="00000009"/>
    <w:lvl w:ilvl="0">
      <w:start w:val="1"/>
      <w:numFmt w:val="decimal"/>
      <w:suff w:val="nothing"/>
      <w:lvlText w:val="%1."/>
      <w:lvlJc w:val="left"/>
    </w:lvl>
  </w:abstractNum>
  <w:abstractNum w:abstractNumId="4" w15:restartNumberingAfterBreak="0">
    <w:nsid w:val="0000000C"/>
    <w:multiLevelType w:val="singleLevel"/>
    <w:tmpl w:val="0000000C"/>
    <w:lvl w:ilvl="0">
      <w:start w:val="3"/>
      <w:numFmt w:val="decimal"/>
      <w:suff w:val="nothing"/>
      <w:lvlText w:val="%1."/>
      <w:lvlJc w:val="left"/>
    </w:lvl>
  </w:abstractNum>
  <w:abstractNum w:abstractNumId="5" w15:restartNumberingAfterBreak="0">
    <w:nsid w:val="0000000D"/>
    <w:multiLevelType w:val="singleLevel"/>
    <w:tmpl w:val="0000000D"/>
    <w:lvl w:ilvl="0">
      <w:start w:val="1"/>
      <w:numFmt w:val="decimal"/>
      <w:suff w:val="nothing"/>
      <w:lvlText w:val="%1."/>
      <w:lvlJc w:val="left"/>
    </w:lvl>
  </w:abstractNum>
  <w:abstractNum w:abstractNumId="6" w15:restartNumberingAfterBreak="0">
    <w:nsid w:val="56964B6A"/>
    <w:multiLevelType w:val="singleLevel"/>
    <w:tmpl w:val="56964B6A"/>
    <w:lvl w:ilvl="0">
      <w:start w:val="1"/>
      <w:numFmt w:val="decimal"/>
      <w:suff w:val="nothing"/>
      <w:lvlText w:val="（%1）"/>
      <w:lvlJc w:val="left"/>
    </w:lvl>
  </w:abstractNum>
  <w:num w:numId="1" w16cid:durableId="913783636">
    <w:abstractNumId w:val="0"/>
  </w:num>
  <w:num w:numId="2" w16cid:durableId="1448964031">
    <w:abstractNumId w:val="1"/>
  </w:num>
  <w:num w:numId="3" w16cid:durableId="920257854">
    <w:abstractNumId w:val="4"/>
  </w:num>
  <w:num w:numId="4" w16cid:durableId="1237975760">
    <w:abstractNumId w:val="2"/>
  </w:num>
  <w:num w:numId="5" w16cid:durableId="168058697">
    <w:abstractNumId w:val="3"/>
  </w:num>
  <w:num w:numId="6" w16cid:durableId="1288271690">
    <w:abstractNumId w:val="5"/>
  </w:num>
  <w:num w:numId="7" w16cid:durableId="376046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4DBC"/>
    <w:rsid w:val="00B82B00"/>
    <w:rsid w:val="00CA4DBC"/>
    <w:rsid w:val="00D347F4"/>
    <w:rsid w:val="00DB7481"/>
    <w:rsid w:val="3E0D3DDD"/>
    <w:rsid w:val="53F1176C"/>
    <w:rsid w:val="5AD45F3B"/>
    <w:rsid w:val="7F7E6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E84A5C6-D52D-4AD4-BD79-5AE825B2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4DB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CA4DBC"/>
    <w:rPr>
      <w:kern w:val="2"/>
      <w:sz w:val="18"/>
      <w:szCs w:val="18"/>
    </w:rPr>
  </w:style>
  <w:style w:type="paragraph" w:styleId="a5">
    <w:name w:val="footer"/>
    <w:basedOn w:val="a"/>
    <w:link w:val="a6"/>
    <w:rsid w:val="00CA4DBC"/>
    <w:pPr>
      <w:tabs>
        <w:tab w:val="center" w:pos="4153"/>
        <w:tab w:val="right" w:pos="8306"/>
      </w:tabs>
      <w:snapToGrid w:val="0"/>
      <w:jc w:val="left"/>
    </w:pPr>
    <w:rPr>
      <w:sz w:val="18"/>
      <w:szCs w:val="18"/>
    </w:rPr>
  </w:style>
  <w:style w:type="character" w:customStyle="1" w:styleId="a6">
    <w:name w:val="页脚 字符"/>
    <w:link w:val="a5"/>
    <w:rsid w:val="00CA4D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2084</Words>
  <Characters>11879</Characters>
  <Application>Microsoft Office Word</Application>
  <DocSecurity>0</DocSecurity>
  <PresentationFormat/>
  <Lines>98</Lines>
  <Paragraphs>27</Paragraphs>
  <Slides>0</Slides>
  <Notes>0</Notes>
  <HiddenSlides>0</HiddenSlides>
  <MMClips>0</MMClips>
  <ScaleCrop>false</ScaleCrop>
  <Manager/>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贾 智磊</cp:lastModifiedBy>
  <cp:revision>2</cp:revision>
  <dcterms:created xsi:type="dcterms:W3CDTF">2023-04-23T14:10:00Z</dcterms:created>
  <dcterms:modified xsi:type="dcterms:W3CDTF">2023-04-23T14:10:00Z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