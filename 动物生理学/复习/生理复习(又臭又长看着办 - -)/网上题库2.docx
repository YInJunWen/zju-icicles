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66509C">
      <w:pPr>
        <w:spacing w:afterLines="50" w:after="156" w:line="360" w:lineRule="auto"/>
        <w:jc w:val="center"/>
        <w:rPr>
          <w:rFonts w:hint="eastAsia"/>
          <w:b/>
          <w:sz w:val="32"/>
        </w:rPr>
      </w:pPr>
      <w:r>
        <w:rPr>
          <w:rFonts w:hint="eastAsia"/>
          <w:b/>
          <w:sz w:val="32"/>
        </w:rPr>
        <w:t>动物生理学试题库</w:t>
      </w:r>
    </w:p>
    <w:p w:rsidR="00000000" w:rsidRDefault="0066509C">
      <w:pPr>
        <w:spacing w:afterLines="50" w:after="156"/>
        <w:rPr>
          <w:rFonts w:hint="eastAsia"/>
          <w:b/>
          <w:sz w:val="24"/>
        </w:rPr>
      </w:pPr>
      <w:r>
        <w:rPr>
          <w:rFonts w:hint="eastAsia"/>
          <w:b/>
          <w:sz w:val="24"/>
        </w:rPr>
        <w:t>一、名词解释</w:t>
      </w:r>
    </w:p>
    <w:p w:rsidR="00000000" w:rsidRDefault="0066509C">
      <w:pPr>
        <w:rPr>
          <w:rFonts w:hint="eastAsia"/>
        </w:rPr>
      </w:pPr>
      <w:r>
        <w:rPr>
          <w:rFonts w:hint="eastAsia"/>
        </w:rPr>
        <w:t>1</w:t>
      </w:r>
      <w:r>
        <w:rPr>
          <w:rFonts w:hint="eastAsia"/>
        </w:rPr>
        <w:t>．</w:t>
      </w:r>
      <w:r>
        <w:rPr>
          <w:rFonts w:hint="eastAsia"/>
        </w:rPr>
        <w:t xml:space="preserve"> </w:t>
      </w:r>
      <w:r>
        <w:rPr>
          <w:rFonts w:hint="eastAsia"/>
        </w:rPr>
        <w:t>每分通气量</w:t>
      </w:r>
      <w:r>
        <w:rPr>
          <w:rFonts w:hint="eastAsia"/>
        </w:rPr>
        <w:t xml:space="preserve">             2</w:t>
      </w:r>
      <w:r>
        <w:rPr>
          <w:rFonts w:hint="eastAsia"/>
        </w:rPr>
        <w:t>．</w:t>
      </w:r>
      <w:r>
        <w:rPr>
          <w:rFonts w:hint="eastAsia"/>
        </w:rPr>
        <w:t xml:space="preserve"> </w:t>
      </w:r>
      <w:r>
        <w:rPr>
          <w:rFonts w:hint="eastAsia"/>
        </w:rPr>
        <w:t>氧饱和度</w:t>
      </w:r>
      <w:r>
        <w:rPr>
          <w:rFonts w:hint="eastAsia"/>
        </w:rPr>
        <w:t xml:space="preserve">   </w:t>
      </w:r>
      <w:r>
        <w:t xml:space="preserve">        </w:t>
      </w:r>
      <w:r>
        <w:rPr>
          <w:rFonts w:hint="eastAsia"/>
        </w:rPr>
        <w:t xml:space="preserve">    3</w:t>
      </w:r>
      <w:r>
        <w:rPr>
          <w:rFonts w:hint="eastAsia"/>
        </w:rPr>
        <w:t>．</w:t>
      </w:r>
      <w:r>
        <w:rPr>
          <w:rFonts w:hint="eastAsia"/>
        </w:rPr>
        <w:t xml:space="preserve"> </w:t>
      </w:r>
      <w:r>
        <w:rPr>
          <w:rFonts w:hint="eastAsia"/>
        </w:rPr>
        <w:t>氧解离曲线</w:t>
      </w:r>
    </w:p>
    <w:p w:rsidR="00000000" w:rsidRDefault="0066509C">
      <w:pPr>
        <w:rPr>
          <w:rFonts w:hint="eastAsia"/>
        </w:rPr>
      </w:pPr>
      <w:r>
        <w:rPr>
          <w:rFonts w:hint="eastAsia"/>
        </w:rPr>
        <w:t>4</w:t>
      </w:r>
      <w:r>
        <w:rPr>
          <w:rFonts w:hint="eastAsia"/>
        </w:rPr>
        <w:t>．</w:t>
      </w:r>
      <w:r>
        <w:rPr>
          <w:rFonts w:hint="eastAsia"/>
        </w:rPr>
        <w:t xml:space="preserve"> </w:t>
      </w:r>
      <w:r>
        <w:rPr>
          <w:rFonts w:hint="eastAsia"/>
        </w:rPr>
        <w:t>通气血流比值</w:t>
      </w:r>
      <w:r>
        <w:rPr>
          <w:rFonts w:hint="eastAsia"/>
        </w:rPr>
        <w:t xml:space="preserve">           5</w:t>
      </w:r>
      <w:r>
        <w:rPr>
          <w:rFonts w:hint="eastAsia"/>
        </w:rPr>
        <w:t>．</w:t>
      </w:r>
      <w:r>
        <w:rPr>
          <w:rFonts w:hint="eastAsia"/>
        </w:rPr>
        <w:t xml:space="preserve"> </w:t>
      </w:r>
      <w:r>
        <w:rPr>
          <w:rFonts w:hint="eastAsia"/>
        </w:rPr>
        <w:t>余气量</w:t>
      </w:r>
      <w:r>
        <w:rPr>
          <w:rFonts w:hint="eastAsia"/>
        </w:rPr>
        <w:t xml:space="preserve">                 6</w:t>
      </w:r>
      <w:r>
        <w:rPr>
          <w:rFonts w:hint="eastAsia"/>
        </w:rPr>
        <w:t>．</w:t>
      </w:r>
      <w:r>
        <w:rPr>
          <w:rFonts w:hint="eastAsia"/>
        </w:rPr>
        <w:t xml:space="preserve"> </w:t>
      </w:r>
      <w:r>
        <w:rPr>
          <w:rFonts w:hint="eastAsia"/>
        </w:rPr>
        <w:t>肺牵张反射</w:t>
      </w:r>
    </w:p>
    <w:p w:rsidR="00000000" w:rsidRDefault="0066509C">
      <w:pPr>
        <w:rPr>
          <w:rFonts w:hint="eastAsia"/>
        </w:rPr>
      </w:pPr>
      <w:r>
        <w:t>7</w:t>
      </w:r>
      <w:r>
        <w:rPr>
          <w:rFonts w:hint="eastAsia"/>
        </w:rPr>
        <w:t>．</w:t>
      </w:r>
      <w:r>
        <w:rPr>
          <w:rFonts w:hint="eastAsia"/>
        </w:rPr>
        <w:t xml:space="preserve"> </w:t>
      </w:r>
      <w:r>
        <w:rPr>
          <w:rFonts w:hint="eastAsia"/>
        </w:rPr>
        <w:t>原尿</w:t>
      </w:r>
      <w:r>
        <w:rPr>
          <w:rFonts w:hint="eastAsia"/>
        </w:rPr>
        <w:t xml:space="preserve">                   8</w:t>
      </w:r>
      <w:r>
        <w:rPr>
          <w:rFonts w:hint="eastAsia"/>
        </w:rPr>
        <w:t>．</w:t>
      </w:r>
      <w:r>
        <w:rPr>
          <w:rFonts w:hint="eastAsia"/>
        </w:rPr>
        <w:t xml:space="preserve"> </w:t>
      </w:r>
      <w:r>
        <w:rPr>
          <w:rFonts w:hint="eastAsia"/>
        </w:rPr>
        <w:t>终尿</w:t>
      </w:r>
      <w:r>
        <w:rPr>
          <w:rFonts w:hint="eastAsia"/>
        </w:rPr>
        <w:t xml:space="preserve">                   9</w:t>
      </w:r>
      <w:r>
        <w:rPr>
          <w:rFonts w:hint="eastAsia"/>
        </w:rPr>
        <w:t>．</w:t>
      </w:r>
      <w:r>
        <w:rPr>
          <w:rFonts w:hint="eastAsia"/>
        </w:rPr>
        <w:t xml:space="preserve"> </w:t>
      </w:r>
      <w:r>
        <w:rPr>
          <w:rFonts w:hint="eastAsia"/>
        </w:rPr>
        <w:t>肾小球滤过率</w:t>
      </w:r>
      <w:r>
        <w:rPr>
          <w:rFonts w:hint="eastAsia"/>
        </w:rPr>
        <w:t xml:space="preserve">     </w:t>
      </w:r>
    </w:p>
    <w:p w:rsidR="00000000" w:rsidRDefault="0066509C">
      <w:pPr>
        <w:rPr>
          <w:rFonts w:hint="eastAsia"/>
        </w:rPr>
      </w:pPr>
      <w:r>
        <w:rPr>
          <w:rFonts w:hint="eastAsia"/>
        </w:rPr>
        <w:t>10</w:t>
      </w:r>
      <w:r>
        <w:rPr>
          <w:rFonts w:hint="eastAsia"/>
        </w:rPr>
        <w:t>．有效滤过压</w:t>
      </w:r>
      <w:r>
        <w:rPr>
          <w:rFonts w:hint="eastAsia"/>
        </w:rPr>
        <w:t xml:space="preserve">             11</w:t>
      </w:r>
      <w:r>
        <w:rPr>
          <w:rFonts w:hint="eastAsia"/>
        </w:rPr>
        <w:t>．排泄</w:t>
      </w:r>
      <w:r>
        <w:rPr>
          <w:rFonts w:hint="eastAsia"/>
        </w:rPr>
        <w:t xml:space="preserve">                   12</w:t>
      </w:r>
      <w:r>
        <w:rPr>
          <w:rFonts w:hint="eastAsia"/>
        </w:rPr>
        <w:t>．肾糖阈</w:t>
      </w:r>
    </w:p>
    <w:p w:rsidR="00000000" w:rsidRDefault="0066509C">
      <w:pPr>
        <w:rPr>
          <w:rFonts w:hint="eastAsia"/>
        </w:rPr>
      </w:pPr>
      <w:r>
        <w:rPr>
          <w:rFonts w:hint="eastAsia"/>
        </w:rPr>
        <w:t>13</w:t>
      </w:r>
      <w:r>
        <w:rPr>
          <w:rFonts w:hint="eastAsia"/>
        </w:rPr>
        <w:t>．能量代谢</w:t>
      </w:r>
      <w:r>
        <w:rPr>
          <w:rFonts w:hint="eastAsia"/>
        </w:rPr>
        <w:t xml:space="preserve">              </w:t>
      </w:r>
      <w:r>
        <w:rPr>
          <w:rFonts w:hint="eastAsia"/>
        </w:rPr>
        <w:t xml:space="preserve"> 14</w:t>
      </w:r>
      <w:r>
        <w:rPr>
          <w:rFonts w:hint="eastAsia"/>
        </w:rPr>
        <w:t>．基础代谢</w:t>
      </w:r>
      <w:r>
        <w:rPr>
          <w:rFonts w:hint="eastAsia"/>
        </w:rPr>
        <w:t xml:space="preserve">               15</w:t>
      </w:r>
      <w:r>
        <w:rPr>
          <w:rFonts w:hint="eastAsia"/>
        </w:rPr>
        <w:t>．氧热价</w:t>
      </w:r>
    </w:p>
    <w:p w:rsidR="00000000" w:rsidRDefault="0066509C">
      <w:pPr>
        <w:rPr>
          <w:rFonts w:hint="eastAsia"/>
        </w:rPr>
      </w:pPr>
      <w:r>
        <w:rPr>
          <w:rFonts w:hint="eastAsia"/>
        </w:rPr>
        <w:t>16</w:t>
      </w:r>
      <w:r>
        <w:rPr>
          <w:rFonts w:hint="eastAsia"/>
        </w:rPr>
        <w:t>．等热范围</w:t>
      </w:r>
      <w:r>
        <w:rPr>
          <w:rFonts w:hint="eastAsia"/>
        </w:rPr>
        <w:t xml:space="preserve">               17</w:t>
      </w:r>
      <w:r>
        <w:rPr>
          <w:rFonts w:hint="eastAsia"/>
        </w:rPr>
        <w:t>．蒸发</w:t>
      </w:r>
      <w:r>
        <w:rPr>
          <w:rFonts w:hint="eastAsia"/>
        </w:rPr>
        <w:t xml:space="preserve">                   18</w:t>
      </w:r>
      <w:r>
        <w:rPr>
          <w:rFonts w:hint="eastAsia"/>
        </w:rPr>
        <w:t>．辐射</w:t>
      </w:r>
    </w:p>
    <w:p w:rsidR="00000000" w:rsidRDefault="0066509C">
      <w:pPr>
        <w:rPr>
          <w:rFonts w:hint="eastAsia"/>
        </w:rPr>
      </w:pPr>
      <w:r>
        <w:rPr>
          <w:rFonts w:hint="eastAsia"/>
        </w:rPr>
        <w:t>19</w:t>
      </w:r>
      <w:r>
        <w:rPr>
          <w:rFonts w:hint="eastAsia"/>
        </w:rPr>
        <w:t>．物理消化</w:t>
      </w:r>
      <w:r>
        <w:rPr>
          <w:rFonts w:hint="eastAsia"/>
        </w:rPr>
        <w:t xml:space="preserve">               20</w:t>
      </w:r>
      <w:r>
        <w:rPr>
          <w:rFonts w:hint="eastAsia"/>
        </w:rPr>
        <w:t>．胃的排空</w:t>
      </w:r>
      <w:r>
        <w:rPr>
          <w:rFonts w:hint="eastAsia"/>
        </w:rPr>
        <w:t xml:space="preserve">               21</w:t>
      </w:r>
      <w:r>
        <w:rPr>
          <w:rFonts w:hint="eastAsia"/>
        </w:rPr>
        <w:t>．反刍</w:t>
      </w:r>
    </w:p>
    <w:p w:rsidR="00000000" w:rsidRDefault="0066509C">
      <w:r>
        <w:rPr>
          <w:rFonts w:hint="eastAsia"/>
        </w:rPr>
        <w:t>22</w:t>
      </w:r>
      <w:r>
        <w:rPr>
          <w:rFonts w:hint="eastAsia"/>
        </w:rPr>
        <w:t>．容受性舒张</w:t>
      </w:r>
      <w:r>
        <w:rPr>
          <w:rFonts w:hint="eastAsia"/>
        </w:rPr>
        <w:t xml:space="preserve">             23</w:t>
      </w:r>
      <w:r>
        <w:rPr>
          <w:rFonts w:hint="eastAsia"/>
        </w:rPr>
        <w:t>．化学消化</w:t>
      </w:r>
      <w:r>
        <w:rPr>
          <w:rFonts w:hint="eastAsia"/>
        </w:rPr>
        <w:t xml:space="preserve">               24</w:t>
      </w:r>
      <w:r>
        <w:rPr>
          <w:rFonts w:hint="eastAsia"/>
        </w:rPr>
        <w:t>．微生物消化</w:t>
      </w:r>
    </w:p>
    <w:p w:rsidR="00000000" w:rsidRDefault="0066509C">
      <w:pPr>
        <w:rPr>
          <w:rFonts w:hint="eastAsia"/>
        </w:rPr>
      </w:pPr>
      <w:r>
        <w:t>25.</w:t>
      </w:r>
      <w:r>
        <w:rPr>
          <w:rFonts w:hint="eastAsia"/>
        </w:rPr>
        <w:t>肾单位</w:t>
      </w:r>
      <w:r>
        <w:t xml:space="preserve">            </w:t>
      </w:r>
      <w:r>
        <w:rPr>
          <w:rFonts w:hint="eastAsia"/>
        </w:rPr>
        <w:t xml:space="preserve">      </w:t>
      </w:r>
      <w:r>
        <w:t>26.</w:t>
      </w:r>
      <w:r>
        <w:rPr>
          <w:rFonts w:hint="eastAsia"/>
        </w:rPr>
        <w:t>致密斑</w:t>
      </w:r>
      <w:r>
        <w:t xml:space="preserve">                   27.</w:t>
      </w:r>
      <w:r>
        <w:rPr>
          <w:rFonts w:hint="eastAsia"/>
        </w:rPr>
        <w:t>继发转运</w:t>
      </w:r>
    </w:p>
    <w:p w:rsidR="00000000" w:rsidRDefault="0066509C">
      <w:pPr>
        <w:rPr>
          <w:rFonts w:hint="eastAsia"/>
        </w:rPr>
      </w:pPr>
      <w:r>
        <w:t>28.</w:t>
      </w:r>
      <w:r>
        <w:rPr>
          <w:rFonts w:hint="eastAsia"/>
        </w:rPr>
        <w:t>肾小球滤过率</w:t>
      </w:r>
      <w:r>
        <w:t xml:space="preserve">      </w:t>
      </w:r>
      <w:r>
        <w:rPr>
          <w:rFonts w:hint="eastAsia"/>
        </w:rPr>
        <w:t xml:space="preserve">     </w:t>
      </w:r>
      <w:r>
        <w:t xml:space="preserve"> 29.</w:t>
      </w:r>
      <w:r>
        <w:rPr>
          <w:rFonts w:hint="eastAsia"/>
        </w:rPr>
        <w:t>肾糖阈</w:t>
      </w:r>
      <w:r>
        <w:t xml:space="preserve">                 </w:t>
      </w:r>
      <w:r>
        <w:rPr>
          <w:rFonts w:hint="eastAsia"/>
        </w:rPr>
        <w:t xml:space="preserve"> </w:t>
      </w:r>
      <w:r>
        <w:t xml:space="preserve"> 30.</w:t>
      </w:r>
      <w:r>
        <w:rPr>
          <w:rFonts w:hint="eastAsia"/>
        </w:rPr>
        <w:t>高渗尿</w:t>
      </w:r>
    </w:p>
    <w:p w:rsidR="00000000" w:rsidRDefault="0066509C">
      <w:r>
        <w:t>3</w:t>
      </w:r>
      <w:r>
        <w:rPr>
          <w:rFonts w:hint="eastAsia"/>
        </w:rPr>
        <w:t>1.</w:t>
      </w:r>
      <w:r>
        <w:rPr>
          <w:rFonts w:hint="eastAsia"/>
        </w:rPr>
        <w:t>肌小节</w:t>
      </w:r>
      <w:r>
        <w:rPr>
          <w:rFonts w:hint="eastAsia"/>
        </w:rPr>
        <w:t xml:space="preserve"> </w:t>
      </w:r>
      <w:r>
        <w:t xml:space="preserve">            </w:t>
      </w:r>
      <w:r>
        <w:rPr>
          <w:rFonts w:hint="eastAsia"/>
        </w:rPr>
        <w:t xml:space="preserve">      </w:t>
      </w:r>
      <w:r>
        <w:t>32</w:t>
      </w:r>
      <w:r>
        <w:rPr>
          <w:rFonts w:hint="eastAsia"/>
        </w:rPr>
        <w:t>.</w:t>
      </w:r>
      <w:r>
        <w:rPr>
          <w:rFonts w:hint="eastAsia"/>
        </w:rPr>
        <w:t>横桥</w:t>
      </w:r>
      <w:r>
        <w:rPr>
          <w:rFonts w:hint="eastAsia"/>
        </w:rPr>
        <w:t xml:space="preserve">  </w:t>
      </w:r>
      <w:r>
        <w:t xml:space="preserve">                </w:t>
      </w:r>
      <w:r>
        <w:rPr>
          <w:rFonts w:hint="eastAsia"/>
        </w:rPr>
        <w:t xml:space="preserve">  </w:t>
      </w:r>
      <w:r>
        <w:t>33</w:t>
      </w:r>
      <w:r>
        <w:rPr>
          <w:rFonts w:hint="eastAsia"/>
        </w:rPr>
        <w:t>.</w:t>
      </w:r>
      <w:r>
        <w:rPr>
          <w:rFonts w:hint="eastAsia"/>
        </w:rPr>
        <w:t>等张收缩</w:t>
      </w:r>
      <w:r>
        <w:rPr>
          <w:rFonts w:hint="eastAsia"/>
        </w:rPr>
        <w:t xml:space="preserve"> </w:t>
      </w:r>
    </w:p>
    <w:p w:rsidR="00000000" w:rsidRDefault="0066509C">
      <w:r>
        <w:t>34</w:t>
      </w:r>
      <w:r>
        <w:rPr>
          <w:rFonts w:hint="eastAsia"/>
        </w:rPr>
        <w:t>.</w:t>
      </w:r>
      <w:r>
        <w:rPr>
          <w:rFonts w:hint="eastAsia"/>
        </w:rPr>
        <w:t>等长收缩</w:t>
      </w:r>
      <w:r>
        <w:rPr>
          <w:rFonts w:hint="eastAsia"/>
        </w:rPr>
        <w:t xml:space="preserve"> </w:t>
      </w:r>
      <w:r>
        <w:t xml:space="preserve">          </w:t>
      </w:r>
      <w:r>
        <w:rPr>
          <w:rFonts w:hint="eastAsia"/>
        </w:rPr>
        <w:t xml:space="preserve">      </w:t>
      </w:r>
      <w:r>
        <w:t>35</w:t>
      </w:r>
      <w:r>
        <w:rPr>
          <w:rFonts w:hint="eastAsia"/>
        </w:rPr>
        <w:t>.</w:t>
      </w:r>
      <w:r>
        <w:rPr>
          <w:rFonts w:hint="eastAsia"/>
        </w:rPr>
        <w:t>强直收缩</w:t>
      </w:r>
      <w:r>
        <w:rPr>
          <w:rFonts w:hint="eastAsia"/>
        </w:rPr>
        <w:t xml:space="preserve"> </w:t>
      </w:r>
      <w:r>
        <w:t xml:space="preserve">             </w:t>
      </w:r>
      <w:r>
        <w:rPr>
          <w:rFonts w:hint="eastAsia"/>
        </w:rPr>
        <w:t xml:space="preserve"> </w:t>
      </w:r>
      <w:r>
        <w:t xml:space="preserve"> 36</w:t>
      </w:r>
      <w:r>
        <w:rPr>
          <w:rFonts w:hint="eastAsia"/>
        </w:rPr>
        <w:t>.</w:t>
      </w:r>
      <w:r>
        <w:rPr>
          <w:rFonts w:hint="eastAsia"/>
        </w:rPr>
        <w:t>终板电位</w:t>
      </w:r>
      <w:r>
        <w:rPr>
          <w:rFonts w:hint="eastAsia"/>
        </w:rPr>
        <w:t xml:space="preserve"> </w:t>
      </w:r>
    </w:p>
    <w:p w:rsidR="00000000" w:rsidRDefault="0066509C">
      <w:r>
        <w:t>37</w:t>
      </w:r>
      <w:r>
        <w:rPr>
          <w:rFonts w:hint="eastAsia"/>
        </w:rPr>
        <w:t>.</w:t>
      </w:r>
      <w:r>
        <w:rPr>
          <w:rFonts w:hint="eastAsia"/>
        </w:rPr>
        <w:t>量子释放</w:t>
      </w:r>
      <w:r>
        <w:rPr>
          <w:rFonts w:hint="eastAsia"/>
        </w:rPr>
        <w:t xml:space="preserve"> </w:t>
      </w:r>
      <w:r>
        <w:t xml:space="preserve">          </w:t>
      </w:r>
      <w:r>
        <w:rPr>
          <w:rFonts w:hint="eastAsia"/>
        </w:rPr>
        <w:t xml:space="preserve">      </w:t>
      </w:r>
      <w:r>
        <w:t>38</w:t>
      </w:r>
      <w:r>
        <w:rPr>
          <w:rFonts w:hint="eastAsia"/>
        </w:rPr>
        <w:t>.</w:t>
      </w:r>
      <w:r>
        <w:rPr>
          <w:rFonts w:hint="eastAsia"/>
        </w:rPr>
        <w:t>三联体</w:t>
      </w:r>
      <w:r>
        <w:rPr>
          <w:rFonts w:hint="eastAsia"/>
        </w:rPr>
        <w:t xml:space="preserve"> </w:t>
      </w:r>
      <w:r>
        <w:t xml:space="preserve">                </w:t>
      </w:r>
      <w:r>
        <w:rPr>
          <w:rFonts w:hint="eastAsia"/>
        </w:rPr>
        <w:t xml:space="preserve"> </w:t>
      </w:r>
      <w:r>
        <w:t>39</w:t>
      </w:r>
      <w:r>
        <w:rPr>
          <w:rFonts w:hint="eastAsia"/>
        </w:rPr>
        <w:t>.</w:t>
      </w:r>
      <w:r>
        <w:rPr>
          <w:rFonts w:hint="eastAsia"/>
        </w:rPr>
        <w:t>横管</w:t>
      </w:r>
      <w:r>
        <w:rPr>
          <w:rFonts w:hint="eastAsia"/>
        </w:rPr>
        <w:t xml:space="preserve"> </w:t>
      </w:r>
    </w:p>
    <w:p w:rsidR="00000000" w:rsidRDefault="0066509C">
      <w:r>
        <w:t>40</w:t>
      </w:r>
      <w:r>
        <w:rPr>
          <w:rFonts w:hint="eastAsia"/>
        </w:rPr>
        <w:t>.</w:t>
      </w:r>
      <w:r>
        <w:rPr>
          <w:rFonts w:hint="eastAsia"/>
        </w:rPr>
        <w:t>化学性突触</w:t>
      </w:r>
      <w:r>
        <w:rPr>
          <w:rFonts w:hint="eastAsia"/>
        </w:rPr>
        <w:t xml:space="preserve"> </w:t>
      </w:r>
      <w:r>
        <w:t xml:space="preserve">        </w:t>
      </w:r>
      <w:r>
        <w:rPr>
          <w:rFonts w:hint="eastAsia"/>
        </w:rPr>
        <w:t xml:space="preserve">      </w:t>
      </w:r>
      <w:r>
        <w:t>41</w:t>
      </w:r>
      <w:r>
        <w:rPr>
          <w:rFonts w:hint="eastAsia"/>
        </w:rPr>
        <w:t>.</w:t>
      </w:r>
      <w:r>
        <w:rPr>
          <w:rFonts w:hint="eastAsia"/>
        </w:rPr>
        <w:t>神经递质</w:t>
      </w:r>
      <w:r>
        <w:rPr>
          <w:rFonts w:hint="eastAsia"/>
        </w:rPr>
        <w:t xml:space="preserve"> </w:t>
      </w:r>
      <w:r>
        <w:t xml:space="preserve">             </w:t>
      </w:r>
      <w:r>
        <w:rPr>
          <w:rFonts w:hint="eastAsia"/>
        </w:rPr>
        <w:t xml:space="preserve"> </w:t>
      </w:r>
      <w:r>
        <w:t xml:space="preserve"> 42</w:t>
      </w:r>
      <w:r>
        <w:rPr>
          <w:rFonts w:hint="eastAsia"/>
        </w:rPr>
        <w:t>.</w:t>
      </w:r>
      <w:r>
        <w:rPr>
          <w:rFonts w:hint="eastAsia"/>
        </w:rPr>
        <w:t>突触延搁</w:t>
      </w:r>
      <w:r>
        <w:rPr>
          <w:rFonts w:hint="eastAsia"/>
        </w:rPr>
        <w:t xml:space="preserve"> </w:t>
      </w:r>
    </w:p>
    <w:p w:rsidR="00000000" w:rsidRDefault="0066509C">
      <w:r>
        <w:t>43</w:t>
      </w:r>
      <w:r>
        <w:rPr>
          <w:rFonts w:hint="eastAsia"/>
        </w:rPr>
        <w:t>.</w:t>
      </w:r>
      <w:r>
        <w:rPr>
          <w:rFonts w:hint="eastAsia"/>
        </w:rPr>
        <w:t>受体</w:t>
      </w:r>
      <w:r>
        <w:rPr>
          <w:rFonts w:hint="eastAsia"/>
        </w:rPr>
        <w:t xml:space="preserve"> </w:t>
      </w:r>
      <w:r>
        <w:t xml:space="preserve">              </w:t>
      </w:r>
      <w:r>
        <w:rPr>
          <w:rFonts w:hint="eastAsia"/>
        </w:rPr>
        <w:t xml:space="preserve">      </w:t>
      </w:r>
      <w:r>
        <w:t>44</w:t>
      </w:r>
      <w:r>
        <w:rPr>
          <w:rFonts w:hint="eastAsia"/>
        </w:rPr>
        <w:t>.</w:t>
      </w:r>
      <w:r>
        <w:rPr>
          <w:rFonts w:hint="eastAsia"/>
        </w:rPr>
        <w:t>特异投射系统</w:t>
      </w:r>
      <w:r>
        <w:rPr>
          <w:rFonts w:hint="eastAsia"/>
        </w:rPr>
        <w:t xml:space="preserve"> </w:t>
      </w:r>
      <w:r>
        <w:t xml:space="preserve">         </w:t>
      </w:r>
      <w:r>
        <w:rPr>
          <w:rFonts w:hint="eastAsia"/>
        </w:rPr>
        <w:t xml:space="preserve"> </w:t>
      </w:r>
      <w:r>
        <w:t xml:space="preserve"> 45</w:t>
      </w:r>
      <w:r>
        <w:rPr>
          <w:rFonts w:hint="eastAsia"/>
        </w:rPr>
        <w:t>.</w:t>
      </w:r>
      <w:r>
        <w:rPr>
          <w:rFonts w:hint="eastAsia"/>
        </w:rPr>
        <w:t>脑干网状结构</w:t>
      </w:r>
      <w:r>
        <w:rPr>
          <w:rFonts w:hint="eastAsia"/>
        </w:rPr>
        <w:t xml:space="preserve"> </w:t>
      </w:r>
    </w:p>
    <w:p w:rsidR="00000000" w:rsidRDefault="0066509C">
      <w:r>
        <w:t>46</w:t>
      </w:r>
      <w:r>
        <w:rPr>
          <w:rFonts w:hint="eastAsia"/>
        </w:rPr>
        <w:t>.</w:t>
      </w:r>
      <w:r>
        <w:rPr>
          <w:rFonts w:hint="eastAsia"/>
        </w:rPr>
        <w:t>去大脑僵直</w:t>
      </w:r>
      <w:r>
        <w:rPr>
          <w:rFonts w:hint="eastAsia"/>
        </w:rPr>
        <w:t xml:space="preserve"> </w:t>
      </w:r>
      <w:r>
        <w:t xml:space="preserve">        </w:t>
      </w:r>
      <w:r>
        <w:rPr>
          <w:rFonts w:hint="eastAsia"/>
        </w:rPr>
        <w:t xml:space="preserve">      </w:t>
      </w:r>
      <w:r>
        <w:t>47</w:t>
      </w:r>
      <w:r>
        <w:rPr>
          <w:rFonts w:hint="eastAsia"/>
        </w:rPr>
        <w:t>.</w:t>
      </w:r>
      <w:r>
        <w:rPr>
          <w:rFonts w:hint="eastAsia"/>
        </w:rPr>
        <w:t>锥体系</w:t>
      </w:r>
      <w:r>
        <w:rPr>
          <w:rFonts w:hint="eastAsia"/>
        </w:rPr>
        <w:t xml:space="preserve"> </w:t>
      </w:r>
      <w:r>
        <w:t xml:space="preserve">               </w:t>
      </w:r>
      <w:r>
        <w:rPr>
          <w:rFonts w:hint="eastAsia"/>
        </w:rPr>
        <w:t xml:space="preserve"> </w:t>
      </w:r>
      <w:r>
        <w:t xml:space="preserve"> 48</w:t>
      </w:r>
      <w:r>
        <w:rPr>
          <w:rFonts w:hint="eastAsia"/>
        </w:rPr>
        <w:t>.</w:t>
      </w:r>
      <w:r>
        <w:rPr>
          <w:rFonts w:hint="eastAsia"/>
        </w:rPr>
        <w:t>条件反射</w:t>
      </w:r>
      <w:r>
        <w:rPr>
          <w:rFonts w:hint="eastAsia"/>
        </w:rPr>
        <w:t xml:space="preserve"> </w:t>
      </w:r>
    </w:p>
    <w:p w:rsidR="00000000" w:rsidRDefault="0066509C">
      <w:pPr>
        <w:rPr>
          <w:rFonts w:hint="eastAsia"/>
        </w:rPr>
      </w:pPr>
      <w:r>
        <w:t>49</w:t>
      </w:r>
      <w:r>
        <w:rPr>
          <w:rFonts w:hint="eastAsia"/>
        </w:rPr>
        <w:t>.</w:t>
      </w:r>
      <w:r>
        <w:rPr>
          <w:rFonts w:hint="eastAsia"/>
        </w:rPr>
        <w:t>牵张反射</w:t>
      </w:r>
      <w:r>
        <w:rPr>
          <w:rFonts w:hint="eastAsia"/>
        </w:rPr>
        <w:t xml:space="preserve"> </w:t>
      </w:r>
      <w:r>
        <w:t xml:space="preserve">          </w:t>
      </w:r>
      <w:r>
        <w:rPr>
          <w:rFonts w:hint="eastAsia"/>
        </w:rPr>
        <w:t xml:space="preserve">      </w:t>
      </w:r>
      <w:r>
        <w:t>50</w:t>
      </w:r>
      <w:r>
        <w:rPr>
          <w:rFonts w:hint="eastAsia"/>
        </w:rPr>
        <w:t>.</w:t>
      </w:r>
      <w:r>
        <w:rPr>
          <w:rFonts w:hint="eastAsia"/>
        </w:rPr>
        <w:t>脊髓休克</w:t>
      </w:r>
      <w:r>
        <w:rPr>
          <w:rFonts w:hint="eastAsia"/>
        </w:rPr>
        <w:t xml:space="preserve">                51.</w:t>
      </w:r>
      <w:r>
        <w:rPr>
          <w:rFonts w:hint="eastAsia"/>
        </w:rPr>
        <w:t>内分泌</w:t>
      </w:r>
      <w:r>
        <w:rPr>
          <w:rFonts w:hint="eastAsia"/>
        </w:rPr>
        <w:t xml:space="preserve"> </w:t>
      </w:r>
    </w:p>
    <w:p w:rsidR="00000000" w:rsidRDefault="0066509C">
      <w:pPr>
        <w:rPr>
          <w:rFonts w:hint="eastAsia"/>
        </w:rPr>
      </w:pPr>
      <w:r>
        <w:rPr>
          <w:rFonts w:hint="eastAsia"/>
        </w:rPr>
        <w:t>52.</w:t>
      </w:r>
      <w:r>
        <w:rPr>
          <w:rFonts w:hint="eastAsia"/>
        </w:rPr>
        <w:t>神经内分泌</w:t>
      </w:r>
      <w:r>
        <w:rPr>
          <w:rFonts w:hint="eastAsia"/>
        </w:rPr>
        <w:t xml:space="preserve">               53.</w:t>
      </w:r>
      <w:r>
        <w:rPr>
          <w:rFonts w:hint="eastAsia"/>
        </w:rPr>
        <w:t>旁分泌</w:t>
      </w:r>
      <w:r>
        <w:rPr>
          <w:rFonts w:hint="eastAsia"/>
        </w:rPr>
        <w:t xml:space="preserve">                  54.</w:t>
      </w:r>
      <w:r>
        <w:rPr>
          <w:rFonts w:hint="eastAsia"/>
        </w:rPr>
        <w:t>激素</w:t>
      </w:r>
      <w:r>
        <w:rPr>
          <w:rFonts w:hint="eastAsia"/>
        </w:rPr>
        <w:t xml:space="preserve"> </w:t>
      </w:r>
    </w:p>
    <w:p w:rsidR="00000000" w:rsidRDefault="0066509C">
      <w:pPr>
        <w:rPr>
          <w:rFonts w:hint="eastAsia"/>
        </w:rPr>
      </w:pPr>
      <w:r>
        <w:rPr>
          <w:rFonts w:hint="eastAsia"/>
        </w:rPr>
        <w:t>55.</w:t>
      </w:r>
      <w:r>
        <w:rPr>
          <w:rFonts w:hint="eastAsia"/>
        </w:rPr>
        <w:t>垂体门脉系统</w:t>
      </w:r>
      <w:r>
        <w:rPr>
          <w:rFonts w:hint="eastAsia"/>
        </w:rPr>
        <w:t xml:space="preserve">             56.</w:t>
      </w:r>
      <w:r>
        <w:rPr>
          <w:rFonts w:hint="eastAsia"/>
        </w:rPr>
        <w:t>长</w:t>
      </w:r>
      <w:r>
        <w:rPr>
          <w:rFonts w:hint="eastAsia"/>
        </w:rPr>
        <w:t>反馈调节</w:t>
      </w:r>
      <w:r>
        <w:rPr>
          <w:rFonts w:hint="eastAsia"/>
        </w:rPr>
        <w:t xml:space="preserve">              57.</w:t>
      </w:r>
      <w:r>
        <w:rPr>
          <w:rFonts w:hint="eastAsia"/>
        </w:rPr>
        <w:t>应急反应</w:t>
      </w:r>
    </w:p>
    <w:p w:rsidR="00000000" w:rsidRDefault="0066509C">
      <w:pPr>
        <w:rPr>
          <w:rFonts w:hint="eastAsia"/>
        </w:rPr>
      </w:pPr>
      <w:r>
        <w:rPr>
          <w:rFonts w:hint="eastAsia"/>
        </w:rPr>
        <w:t>58.</w:t>
      </w:r>
      <w:r>
        <w:rPr>
          <w:rFonts w:hint="eastAsia"/>
        </w:rPr>
        <w:t>性成熟</w:t>
      </w:r>
      <w:r>
        <w:rPr>
          <w:rFonts w:hint="eastAsia"/>
        </w:rPr>
        <w:t xml:space="preserve">                   59.</w:t>
      </w:r>
      <w:r>
        <w:rPr>
          <w:rFonts w:hint="eastAsia"/>
        </w:rPr>
        <w:t>体成熟</w:t>
      </w:r>
      <w:r>
        <w:rPr>
          <w:rFonts w:hint="eastAsia"/>
        </w:rPr>
        <w:t xml:space="preserve">                  60.</w:t>
      </w:r>
      <w:r>
        <w:rPr>
          <w:rFonts w:hint="eastAsia"/>
        </w:rPr>
        <w:t>发情周期</w:t>
      </w:r>
      <w:r>
        <w:rPr>
          <w:rFonts w:hint="eastAsia"/>
        </w:rPr>
        <w:t xml:space="preserve"> </w:t>
      </w:r>
    </w:p>
    <w:p w:rsidR="00000000" w:rsidRDefault="0066509C">
      <w:pPr>
        <w:rPr>
          <w:rFonts w:hint="eastAsia"/>
        </w:rPr>
      </w:pPr>
      <w:r>
        <w:rPr>
          <w:rFonts w:hint="eastAsia"/>
        </w:rPr>
        <w:t>61.</w:t>
      </w:r>
      <w:r>
        <w:rPr>
          <w:rFonts w:hint="eastAsia"/>
        </w:rPr>
        <w:t>精子获能</w:t>
      </w:r>
      <w:r>
        <w:rPr>
          <w:rFonts w:hint="eastAsia"/>
        </w:rPr>
        <w:t xml:space="preserve">                 62.</w:t>
      </w:r>
      <w:r>
        <w:rPr>
          <w:rFonts w:hint="eastAsia"/>
        </w:rPr>
        <w:t>顶体反应</w:t>
      </w:r>
      <w:r>
        <w:rPr>
          <w:rFonts w:hint="eastAsia"/>
        </w:rPr>
        <w:t xml:space="preserve">                63..</w:t>
      </w:r>
      <w:r>
        <w:rPr>
          <w:rFonts w:hint="eastAsia"/>
        </w:rPr>
        <w:t>着床</w:t>
      </w:r>
      <w:r>
        <w:rPr>
          <w:rFonts w:hint="eastAsia"/>
        </w:rPr>
        <w:t xml:space="preserve">       </w:t>
      </w:r>
    </w:p>
    <w:p w:rsidR="00000000" w:rsidRDefault="0066509C">
      <w:pPr>
        <w:rPr>
          <w:rFonts w:hint="eastAsia"/>
        </w:rPr>
      </w:pPr>
      <w:r>
        <w:rPr>
          <w:rFonts w:hint="eastAsia"/>
        </w:rPr>
        <w:t>64.</w:t>
      </w:r>
      <w:r>
        <w:rPr>
          <w:rFonts w:hint="eastAsia"/>
        </w:rPr>
        <w:t>生殖</w:t>
      </w:r>
      <w:r>
        <w:rPr>
          <w:rFonts w:hint="eastAsia"/>
        </w:rPr>
        <w:t xml:space="preserve">                     65.</w:t>
      </w:r>
      <w:r>
        <w:rPr>
          <w:rFonts w:hint="eastAsia"/>
        </w:rPr>
        <w:t>排卵</w:t>
      </w:r>
      <w:r>
        <w:rPr>
          <w:rFonts w:hint="eastAsia"/>
        </w:rPr>
        <w:t xml:space="preserve">                    66.</w:t>
      </w:r>
      <w:r>
        <w:rPr>
          <w:rFonts w:hint="eastAsia"/>
        </w:rPr>
        <w:t>分娩</w:t>
      </w:r>
      <w:r>
        <w:rPr>
          <w:rFonts w:hint="eastAsia"/>
        </w:rPr>
        <w:t xml:space="preserve"> </w:t>
      </w:r>
    </w:p>
    <w:p w:rsidR="00000000" w:rsidRDefault="0066509C">
      <w:pPr>
        <w:rPr>
          <w:rFonts w:hint="eastAsia"/>
        </w:rPr>
      </w:pPr>
      <w:r>
        <w:rPr>
          <w:rFonts w:hint="eastAsia"/>
        </w:rPr>
        <w:t>67.</w:t>
      </w:r>
      <w:r>
        <w:rPr>
          <w:rFonts w:hint="eastAsia"/>
        </w:rPr>
        <w:t>妊娠维持</w:t>
      </w:r>
      <w:r>
        <w:rPr>
          <w:rFonts w:hint="eastAsia"/>
        </w:rPr>
        <w:t xml:space="preserve">                 68.</w:t>
      </w:r>
      <w:r>
        <w:rPr>
          <w:rFonts w:hint="eastAsia"/>
        </w:rPr>
        <w:t>初乳</w:t>
      </w:r>
      <w:r>
        <w:rPr>
          <w:rFonts w:hint="eastAsia"/>
        </w:rPr>
        <w:t xml:space="preserve">                    69.</w:t>
      </w:r>
      <w:r>
        <w:rPr>
          <w:rFonts w:hint="eastAsia"/>
        </w:rPr>
        <w:t>常</w:t>
      </w:r>
      <w:r>
        <w:rPr>
          <w:rFonts w:hint="eastAsia"/>
        </w:rPr>
        <w:t>乳</w:t>
      </w:r>
    </w:p>
    <w:p w:rsidR="00000000" w:rsidRDefault="0066509C">
      <w:pPr>
        <w:rPr>
          <w:rFonts w:hint="eastAsia"/>
        </w:rPr>
      </w:pPr>
      <w:r>
        <w:rPr>
          <w:rFonts w:hint="eastAsia"/>
        </w:rPr>
        <w:t>70.</w:t>
      </w:r>
      <w:r>
        <w:rPr>
          <w:rFonts w:hint="eastAsia"/>
        </w:rPr>
        <w:t>心动周期</w:t>
      </w:r>
      <w:r>
        <w:rPr>
          <w:rFonts w:hint="eastAsia"/>
        </w:rPr>
        <w:t xml:space="preserve">                 71.</w:t>
      </w:r>
      <w:r>
        <w:rPr>
          <w:rFonts w:hint="eastAsia"/>
        </w:rPr>
        <w:t>每搏输出量</w:t>
      </w:r>
      <w:r>
        <w:rPr>
          <w:rFonts w:hint="eastAsia"/>
        </w:rPr>
        <w:t xml:space="preserve">              72.</w:t>
      </w:r>
      <w:r>
        <w:rPr>
          <w:rFonts w:hint="eastAsia"/>
        </w:rPr>
        <w:t>心力储备</w:t>
      </w:r>
    </w:p>
    <w:p w:rsidR="00000000" w:rsidRDefault="0066509C">
      <w:pPr>
        <w:rPr>
          <w:rFonts w:hint="eastAsia"/>
        </w:rPr>
      </w:pPr>
      <w:r>
        <w:rPr>
          <w:rFonts w:hint="eastAsia"/>
        </w:rPr>
        <w:t>73.</w:t>
      </w:r>
      <w:r>
        <w:rPr>
          <w:rFonts w:hint="eastAsia"/>
        </w:rPr>
        <w:t>期前收缩</w:t>
      </w:r>
      <w:r>
        <w:rPr>
          <w:rFonts w:hint="eastAsia"/>
        </w:rPr>
        <w:t xml:space="preserve">                 74.</w:t>
      </w:r>
      <w:r>
        <w:rPr>
          <w:rFonts w:hint="eastAsia"/>
        </w:rPr>
        <w:t>代偿间隙</w:t>
      </w:r>
      <w:r>
        <w:rPr>
          <w:rFonts w:hint="eastAsia"/>
        </w:rPr>
        <w:t xml:space="preserve">                75.</w:t>
      </w:r>
      <w:r>
        <w:rPr>
          <w:rFonts w:hint="eastAsia"/>
        </w:rPr>
        <w:t>窦性节律</w:t>
      </w:r>
    </w:p>
    <w:p w:rsidR="00000000" w:rsidRDefault="0066509C">
      <w:pPr>
        <w:rPr>
          <w:rFonts w:hint="eastAsia"/>
        </w:rPr>
      </w:pPr>
      <w:r>
        <w:rPr>
          <w:rFonts w:hint="eastAsia"/>
        </w:rPr>
        <w:t>76.</w:t>
      </w:r>
      <w:r>
        <w:rPr>
          <w:rFonts w:hint="eastAsia"/>
        </w:rPr>
        <w:t>异位节律</w:t>
      </w:r>
      <w:r>
        <w:rPr>
          <w:rFonts w:hint="eastAsia"/>
        </w:rPr>
        <w:t xml:space="preserve">                 77.</w:t>
      </w:r>
      <w:r>
        <w:rPr>
          <w:rFonts w:hint="eastAsia"/>
        </w:rPr>
        <w:t>每分输出量</w:t>
      </w:r>
      <w:r>
        <w:rPr>
          <w:rFonts w:hint="eastAsia"/>
        </w:rPr>
        <w:t xml:space="preserve">              78.</w:t>
      </w:r>
      <w:r>
        <w:rPr>
          <w:rFonts w:hint="eastAsia"/>
        </w:rPr>
        <w:t>脉搏压</w:t>
      </w:r>
    </w:p>
    <w:p w:rsidR="00000000" w:rsidRDefault="0066509C">
      <w:pPr>
        <w:rPr>
          <w:rFonts w:hint="eastAsia"/>
        </w:rPr>
      </w:pPr>
      <w:r>
        <w:t>79.</w:t>
      </w:r>
      <w:r>
        <w:rPr>
          <w:rFonts w:hint="eastAsia"/>
        </w:rPr>
        <w:t>动作电位</w:t>
      </w:r>
      <w:r>
        <w:rPr>
          <w:rFonts w:hint="eastAsia"/>
        </w:rPr>
        <w:t xml:space="preserve">                 80.</w:t>
      </w:r>
      <w:r>
        <w:rPr>
          <w:rFonts w:hint="eastAsia"/>
        </w:rPr>
        <w:t>静息电位</w:t>
      </w:r>
      <w:r>
        <w:rPr>
          <w:rFonts w:hint="eastAsia"/>
        </w:rPr>
        <w:t xml:space="preserve">                81.</w:t>
      </w:r>
      <w:r>
        <w:rPr>
          <w:rFonts w:hint="eastAsia"/>
        </w:rPr>
        <w:t>主动运输</w:t>
      </w:r>
    </w:p>
    <w:p w:rsidR="00000000" w:rsidRDefault="0066509C">
      <w:pPr>
        <w:rPr>
          <w:rFonts w:hint="eastAsia"/>
        </w:rPr>
      </w:pPr>
      <w:r>
        <w:rPr>
          <w:rFonts w:hint="eastAsia"/>
        </w:rPr>
        <w:t>82.</w:t>
      </w:r>
      <w:r>
        <w:rPr>
          <w:rFonts w:hint="eastAsia"/>
        </w:rPr>
        <w:t>易化扩散</w:t>
      </w:r>
      <w:r>
        <w:rPr>
          <w:rFonts w:hint="eastAsia"/>
        </w:rPr>
        <w:t xml:space="preserve">                 83.</w:t>
      </w:r>
      <w:r>
        <w:rPr>
          <w:rFonts w:hint="eastAsia"/>
        </w:rPr>
        <w:t>内吞</w:t>
      </w:r>
      <w:r>
        <w:rPr>
          <w:rFonts w:hint="eastAsia"/>
        </w:rPr>
        <w:t xml:space="preserve">        </w:t>
      </w:r>
      <w:r>
        <w:rPr>
          <w:rFonts w:hint="eastAsia"/>
        </w:rPr>
        <w:t xml:space="preserve">            84.</w:t>
      </w:r>
      <w:r>
        <w:rPr>
          <w:rFonts w:hint="eastAsia"/>
        </w:rPr>
        <w:t>胞吐作用</w:t>
      </w:r>
    </w:p>
    <w:p w:rsidR="00000000" w:rsidRDefault="0066509C">
      <w:pPr>
        <w:rPr>
          <w:rFonts w:hint="eastAsia"/>
        </w:rPr>
      </w:pPr>
      <w:r>
        <w:rPr>
          <w:rFonts w:hint="eastAsia"/>
        </w:rPr>
        <w:t>85.</w:t>
      </w:r>
      <w:r>
        <w:rPr>
          <w:rFonts w:hint="eastAsia"/>
        </w:rPr>
        <w:t>时值</w:t>
      </w:r>
      <w:r>
        <w:rPr>
          <w:rFonts w:hint="eastAsia"/>
        </w:rPr>
        <w:t xml:space="preserve">                     86.</w:t>
      </w:r>
      <w:r>
        <w:rPr>
          <w:rFonts w:hint="eastAsia"/>
        </w:rPr>
        <w:t>阈值</w:t>
      </w:r>
      <w:r>
        <w:rPr>
          <w:rFonts w:hint="eastAsia"/>
        </w:rPr>
        <w:t xml:space="preserve">                    87.</w:t>
      </w:r>
      <w:r>
        <w:rPr>
          <w:rFonts w:hint="eastAsia"/>
        </w:rPr>
        <w:t>内环境</w:t>
      </w:r>
      <w:r>
        <w:rPr>
          <w:rFonts w:hint="eastAsia"/>
        </w:rPr>
        <w:t xml:space="preserve">             </w:t>
      </w:r>
    </w:p>
    <w:p w:rsidR="00000000" w:rsidRDefault="0066509C">
      <w:pPr>
        <w:rPr>
          <w:rFonts w:hint="eastAsia"/>
        </w:rPr>
      </w:pPr>
      <w:r>
        <w:rPr>
          <w:rFonts w:hint="eastAsia"/>
        </w:rPr>
        <w:t>88.</w:t>
      </w:r>
      <w:r>
        <w:rPr>
          <w:rFonts w:hint="eastAsia"/>
        </w:rPr>
        <w:t>血压</w:t>
      </w:r>
      <w:r>
        <w:rPr>
          <w:rFonts w:hint="eastAsia"/>
        </w:rPr>
        <w:t xml:space="preserve">                     89.</w:t>
      </w:r>
      <w:r>
        <w:rPr>
          <w:rFonts w:hint="eastAsia"/>
        </w:rPr>
        <w:t>吸收</w:t>
      </w:r>
      <w:r>
        <w:rPr>
          <w:rFonts w:hint="eastAsia"/>
        </w:rPr>
        <w:t xml:space="preserve">                    90.</w:t>
      </w:r>
      <w:r>
        <w:rPr>
          <w:rFonts w:hint="eastAsia"/>
        </w:rPr>
        <w:t>基本电节律</w:t>
      </w:r>
      <w:r>
        <w:rPr>
          <w:rFonts w:hint="eastAsia"/>
        </w:rPr>
        <w:t xml:space="preserve">         </w:t>
      </w:r>
    </w:p>
    <w:p w:rsidR="00000000" w:rsidRDefault="0066509C">
      <w:pPr>
        <w:rPr>
          <w:rFonts w:hint="eastAsia"/>
        </w:rPr>
      </w:pPr>
      <w:r>
        <w:rPr>
          <w:rFonts w:hint="eastAsia"/>
        </w:rPr>
        <w:t>91.</w:t>
      </w:r>
      <w:r>
        <w:rPr>
          <w:rFonts w:hint="eastAsia"/>
        </w:rPr>
        <w:t>肺活量</w:t>
      </w:r>
      <w:r>
        <w:rPr>
          <w:rFonts w:hint="eastAsia"/>
        </w:rPr>
        <w:t xml:space="preserve">                   92.</w:t>
      </w:r>
      <w:r>
        <w:rPr>
          <w:rFonts w:hint="eastAsia"/>
        </w:rPr>
        <w:t>血型</w:t>
      </w:r>
      <w:r>
        <w:rPr>
          <w:rFonts w:hint="eastAsia"/>
        </w:rPr>
        <w:t xml:space="preserve">                    93.</w:t>
      </w:r>
      <w:r>
        <w:rPr>
          <w:rFonts w:hint="eastAsia"/>
        </w:rPr>
        <w:t>稳态</w:t>
      </w:r>
      <w:r>
        <w:rPr>
          <w:rFonts w:hint="eastAsia"/>
        </w:rPr>
        <w:t xml:space="preserve">                </w:t>
      </w:r>
    </w:p>
    <w:p w:rsidR="00000000" w:rsidRDefault="0066509C">
      <w:pPr>
        <w:tabs>
          <w:tab w:val="left" w:pos="5745"/>
        </w:tabs>
        <w:rPr>
          <w:rFonts w:hint="eastAsia"/>
        </w:rPr>
      </w:pPr>
      <w:r>
        <w:rPr>
          <w:rFonts w:hint="eastAsia"/>
        </w:rPr>
        <w:t>94.</w:t>
      </w:r>
      <w:r>
        <w:rPr>
          <w:rFonts w:hint="eastAsia"/>
        </w:rPr>
        <w:t>血清</w:t>
      </w:r>
      <w:r>
        <w:rPr>
          <w:rFonts w:hint="eastAsia"/>
        </w:rPr>
        <w:t xml:space="preserve">                   </w:t>
      </w:r>
      <w:r>
        <w:rPr>
          <w:rFonts w:hint="eastAsia"/>
        </w:rPr>
        <w:t xml:space="preserve">  95.</w:t>
      </w:r>
      <w:r>
        <w:rPr>
          <w:rFonts w:hint="eastAsia"/>
        </w:rPr>
        <w:t>血浆</w:t>
      </w:r>
      <w:r>
        <w:tab/>
      </w:r>
      <w:r>
        <w:rPr>
          <w:rFonts w:hint="eastAsia"/>
        </w:rPr>
        <w:t>96.</w:t>
      </w:r>
      <w:r>
        <w:rPr>
          <w:rFonts w:hint="eastAsia"/>
        </w:rPr>
        <w:t>红细胞比容</w:t>
      </w:r>
    </w:p>
    <w:p w:rsidR="00000000" w:rsidRDefault="0066509C">
      <w:pPr>
        <w:tabs>
          <w:tab w:val="left" w:pos="2880"/>
          <w:tab w:val="left" w:pos="5745"/>
        </w:tabs>
        <w:rPr>
          <w:rFonts w:hint="eastAsia"/>
        </w:rPr>
      </w:pPr>
      <w:r>
        <w:rPr>
          <w:rFonts w:hint="eastAsia"/>
        </w:rPr>
        <w:t>97.</w:t>
      </w:r>
      <w:r>
        <w:rPr>
          <w:rFonts w:hint="eastAsia"/>
        </w:rPr>
        <w:t>红细胞脆性</w:t>
      </w:r>
      <w:r>
        <w:rPr>
          <w:rFonts w:hint="eastAsia"/>
        </w:rPr>
        <w:t xml:space="preserve">              98.</w:t>
      </w:r>
      <w:r>
        <w:rPr>
          <w:rFonts w:hint="eastAsia"/>
        </w:rPr>
        <w:t>血液的粘滞性</w:t>
      </w:r>
      <w:r>
        <w:tab/>
      </w:r>
      <w:r>
        <w:rPr>
          <w:rFonts w:hint="eastAsia"/>
        </w:rPr>
        <w:t>99.</w:t>
      </w:r>
      <w:r>
        <w:rPr>
          <w:rFonts w:hint="eastAsia"/>
        </w:rPr>
        <w:t>血沉</w:t>
      </w:r>
    </w:p>
    <w:p w:rsidR="00000000" w:rsidRDefault="0066509C">
      <w:pPr>
        <w:tabs>
          <w:tab w:val="left" w:pos="5640"/>
        </w:tabs>
        <w:rPr>
          <w:rFonts w:hint="eastAsia"/>
        </w:rPr>
      </w:pPr>
      <w:r>
        <w:rPr>
          <w:rFonts w:hint="eastAsia"/>
        </w:rPr>
        <w:t>100.</w:t>
      </w:r>
      <w:r>
        <w:rPr>
          <w:rFonts w:hint="eastAsia"/>
        </w:rPr>
        <w:t>血液凝固</w:t>
      </w:r>
      <w:r>
        <w:t xml:space="preserve">          </w:t>
      </w:r>
      <w:r>
        <w:rPr>
          <w:rFonts w:hint="eastAsia"/>
        </w:rPr>
        <w:t xml:space="preserve">     </w:t>
      </w:r>
      <w:r>
        <w:t>101.</w:t>
      </w:r>
      <w:r>
        <w:rPr>
          <w:rFonts w:hint="eastAsia"/>
        </w:rPr>
        <w:t xml:space="preserve"> </w:t>
      </w:r>
      <w:r>
        <w:rPr>
          <w:rFonts w:hint="eastAsia"/>
        </w:rPr>
        <w:t>去极化</w:t>
      </w:r>
      <w:r>
        <w:tab/>
      </w:r>
      <w:r>
        <w:rPr>
          <w:rFonts w:hint="eastAsia"/>
        </w:rPr>
        <w:t xml:space="preserve">102. </w:t>
      </w:r>
      <w:r>
        <w:rPr>
          <w:rFonts w:hint="eastAsia"/>
        </w:rPr>
        <w:t>中枢延搁</w:t>
      </w:r>
    </w:p>
    <w:p w:rsidR="00000000" w:rsidRDefault="0066509C">
      <w:pPr>
        <w:tabs>
          <w:tab w:val="left" w:pos="5640"/>
        </w:tabs>
        <w:rPr>
          <w:rFonts w:hint="eastAsia"/>
        </w:rPr>
      </w:pPr>
      <w:r>
        <w:rPr>
          <w:rFonts w:hint="eastAsia"/>
        </w:rPr>
        <w:t xml:space="preserve">103. </w:t>
      </w:r>
      <w:r>
        <w:rPr>
          <w:rFonts w:hint="eastAsia"/>
        </w:rPr>
        <w:t>突触</w:t>
      </w:r>
      <w:r>
        <w:rPr>
          <w:rFonts w:hint="eastAsia"/>
        </w:rPr>
        <w:t xml:space="preserve">                  104. </w:t>
      </w:r>
      <w:r>
        <w:rPr>
          <w:rFonts w:hint="eastAsia"/>
        </w:rPr>
        <w:t>兴奋</w:t>
      </w:r>
      <w:r>
        <w:rPr>
          <w:rFonts w:hint="eastAsia"/>
        </w:rPr>
        <w:t>-</w:t>
      </w:r>
      <w:r>
        <w:rPr>
          <w:rFonts w:hint="eastAsia"/>
        </w:rPr>
        <w:t>收缩耦联</w:t>
      </w:r>
      <w:r>
        <w:tab/>
      </w:r>
      <w:r>
        <w:rPr>
          <w:rFonts w:hint="eastAsia"/>
        </w:rPr>
        <w:t xml:space="preserve">105. </w:t>
      </w:r>
      <w:r>
        <w:rPr>
          <w:rFonts w:hint="eastAsia"/>
        </w:rPr>
        <w:t>兴奋性突触后电位</w:t>
      </w:r>
    </w:p>
    <w:p w:rsidR="00000000" w:rsidRDefault="0066509C">
      <w:pPr>
        <w:tabs>
          <w:tab w:val="left" w:pos="5640"/>
        </w:tabs>
        <w:rPr>
          <w:rFonts w:hint="eastAsia"/>
        </w:rPr>
      </w:pPr>
      <w:r>
        <w:rPr>
          <w:rFonts w:hint="eastAsia"/>
        </w:rPr>
        <w:t xml:space="preserve">106. </w:t>
      </w:r>
      <w:r>
        <w:rPr>
          <w:rFonts w:hint="eastAsia"/>
        </w:rPr>
        <w:t>抑制性突触后电位</w:t>
      </w:r>
      <w:r>
        <w:rPr>
          <w:rFonts w:hint="eastAsia"/>
        </w:rPr>
        <w:t xml:space="preserve">      107. </w:t>
      </w:r>
      <w:r>
        <w:rPr>
          <w:rFonts w:hint="eastAsia"/>
        </w:rPr>
        <w:t>突触前抑制</w:t>
      </w:r>
      <w:r>
        <w:tab/>
      </w:r>
      <w:r>
        <w:rPr>
          <w:rFonts w:hint="eastAsia"/>
        </w:rPr>
        <w:t xml:space="preserve">108. </w:t>
      </w:r>
      <w:r>
        <w:rPr>
          <w:rFonts w:hint="eastAsia"/>
        </w:rPr>
        <w:t>突触后抑制</w:t>
      </w:r>
    </w:p>
    <w:p w:rsidR="00000000" w:rsidRDefault="0066509C">
      <w:pPr>
        <w:rPr>
          <w:rFonts w:hint="eastAsia"/>
        </w:rPr>
      </w:pPr>
      <w:r>
        <w:rPr>
          <w:rFonts w:hint="eastAsia"/>
        </w:rPr>
        <w:t xml:space="preserve">109. </w:t>
      </w:r>
      <w:r>
        <w:rPr>
          <w:rFonts w:hint="eastAsia"/>
        </w:rPr>
        <w:t>潮气量</w:t>
      </w:r>
      <w:r>
        <w:rPr>
          <w:rFonts w:hint="eastAsia"/>
        </w:rPr>
        <w:t xml:space="preserve">                110. </w:t>
      </w:r>
      <w:r>
        <w:rPr>
          <w:rFonts w:hint="eastAsia"/>
        </w:rPr>
        <w:t>非特异性投射系统</w:t>
      </w:r>
      <w:r>
        <w:rPr>
          <w:rFonts w:hint="eastAsia"/>
        </w:rPr>
        <w:t xml:space="preserve">       111.  </w:t>
      </w:r>
      <w:r>
        <w:rPr>
          <w:rFonts w:hint="eastAsia"/>
        </w:rPr>
        <w:t>单收缩</w:t>
      </w:r>
    </w:p>
    <w:p w:rsidR="00000000" w:rsidRDefault="0066509C">
      <w:pPr>
        <w:tabs>
          <w:tab w:val="left" w:pos="5670"/>
        </w:tabs>
        <w:rPr>
          <w:rFonts w:hint="eastAsia"/>
        </w:rPr>
      </w:pPr>
      <w:r>
        <w:rPr>
          <w:rFonts w:hint="eastAsia"/>
        </w:rPr>
        <w:t xml:space="preserve">112. </w:t>
      </w:r>
      <w:r>
        <w:rPr>
          <w:rFonts w:hint="eastAsia"/>
        </w:rPr>
        <w:t>凝血因子</w:t>
      </w:r>
      <w:r>
        <w:rPr>
          <w:rFonts w:hint="eastAsia"/>
        </w:rPr>
        <w:t xml:space="preserve">   </w:t>
      </w:r>
      <w:r>
        <w:rPr>
          <w:rFonts w:hint="eastAsia"/>
        </w:rPr>
        <w:t xml:space="preserve">           113. </w:t>
      </w:r>
      <w:r>
        <w:rPr>
          <w:rFonts w:hint="eastAsia"/>
        </w:rPr>
        <w:t>等渗溶液</w:t>
      </w:r>
      <w:r>
        <w:tab/>
      </w:r>
      <w:r>
        <w:rPr>
          <w:rFonts w:hint="eastAsia"/>
        </w:rPr>
        <w:t xml:space="preserve">114. </w:t>
      </w:r>
      <w:r>
        <w:rPr>
          <w:rFonts w:hint="eastAsia"/>
        </w:rPr>
        <w:t>红细胞悬浮稳定性</w:t>
      </w:r>
    </w:p>
    <w:p w:rsidR="00000000" w:rsidRDefault="0066509C">
      <w:pPr>
        <w:tabs>
          <w:tab w:val="left" w:pos="5670"/>
        </w:tabs>
        <w:rPr>
          <w:rFonts w:hint="eastAsia"/>
        </w:rPr>
      </w:pPr>
      <w:r>
        <w:rPr>
          <w:rFonts w:hint="eastAsia"/>
        </w:rPr>
        <w:t xml:space="preserve">115. </w:t>
      </w:r>
      <w:r>
        <w:rPr>
          <w:rFonts w:hint="eastAsia"/>
        </w:rPr>
        <w:t>血浆胶体渗透压</w:t>
      </w:r>
      <w:r>
        <w:rPr>
          <w:rFonts w:hint="eastAsia"/>
        </w:rPr>
        <w:t xml:space="preserve">        116. </w:t>
      </w:r>
      <w:r>
        <w:rPr>
          <w:rFonts w:hint="eastAsia"/>
        </w:rPr>
        <w:t>血浆胶体渗透压</w:t>
      </w:r>
      <w:r>
        <w:tab/>
      </w:r>
      <w:r>
        <w:rPr>
          <w:rFonts w:hint="eastAsia"/>
        </w:rPr>
        <w:t xml:space="preserve">117.  </w:t>
      </w:r>
      <w:r>
        <w:rPr>
          <w:rFonts w:hint="eastAsia"/>
        </w:rPr>
        <w:t>解剖无效腔</w:t>
      </w:r>
    </w:p>
    <w:p w:rsidR="00000000" w:rsidRDefault="0066509C">
      <w:pPr>
        <w:tabs>
          <w:tab w:val="left" w:pos="5670"/>
        </w:tabs>
        <w:rPr>
          <w:rFonts w:hint="eastAsia"/>
        </w:rPr>
      </w:pPr>
      <w:r>
        <w:rPr>
          <w:rFonts w:hint="eastAsia"/>
        </w:rPr>
        <w:t xml:space="preserve">118. </w:t>
      </w:r>
      <w:r>
        <w:rPr>
          <w:rFonts w:hint="eastAsia"/>
        </w:rPr>
        <w:t>氧容量</w:t>
      </w:r>
      <w:r>
        <w:rPr>
          <w:rFonts w:hint="eastAsia"/>
        </w:rPr>
        <w:t xml:space="preserve">                119. </w:t>
      </w:r>
      <w:r>
        <w:rPr>
          <w:rFonts w:hint="eastAsia"/>
        </w:rPr>
        <w:t>氧含量</w:t>
      </w:r>
      <w:r>
        <w:tab/>
      </w:r>
      <w:r>
        <w:rPr>
          <w:rFonts w:hint="eastAsia"/>
        </w:rPr>
        <w:t xml:space="preserve">120. </w:t>
      </w:r>
      <w:r>
        <w:rPr>
          <w:rFonts w:hint="eastAsia"/>
        </w:rPr>
        <w:t>消化</w:t>
      </w:r>
    </w:p>
    <w:p w:rsidR="00000000" w:rsidRDefault="0066509C">
      <w:pPr>
        <w:tabs>
          <w:tab w:val="left" w:pos="5670"/>
          <w:tab w:val="left" w:pos="5760"/>
        </w:tabs>
        <w:rPr>
          <w:rFonts w:hint="eastAsia"/>
        </w:rPr>
      </w:pPr>
      <w:r>
        <w:rPr>
          <w:rFonts w:hint="eastAsia"/>
        </w:rPr>
        <w:lastRenderedPageBreak/>
        <w:t xml:space="preserve"> 121. </w:t>
      </w:r>
      <w:r>
        <w:rPr>
          <w:rFonts w:hint="eastAsia"/>
        </w:rPr>
        <w:t>细胞内消化</w:t>
      </w:r>
      <w:r>
        <w:rPr>
          <w:rFonts w:hint="eastAsia"/>
        </w:rPr>
        <w:t xml:space="preserve">           122. </w:t>
      </w:r>
      <w:r>
        <w:rPr>
          <w:rFonts w:hint="eastAsia"/>
        </w:rPr>
        <w:t>细胞外消化</w:t>
      </w:r>
      <w:r>
        <w:tab/>
      </w:r>
      <w:r>
        <w:rPr>
          <w:rFonts w:hint="eastAsia"/>
        </w:rPr>
        <w:t xml:space="preserve">123. </w:t>
      </w:r>
      <w:r>
        <w:rPr>
          <w:rFonts w:hint="eastAsia"/>
        </w:rPr>
        <w:t>呼吸商</w:t>
      </w:r>
    </w:p>
    <w:p w:rsidR="00000000" w:rsidRDefault="0066509C">
      <w:pPr>
        <w:tabs>
          <w:tab w:val="left" w:pos="5670"/>
        </w:tabs>
        <w:rPr>
          <w:rFonts w:hint="eastAsia"/>
        </w:rPr>
      </w:pPr>
      <w:r>
        <w:rPr>
          <w:rFonts w:hint="eastAsia"/>
        </w:rPr>
        <w:t xml:space="preserve"> 124. </w:t>
      </w:r>
      <w:r>
        <w:rPr>
          <w:rFonts w:hint="eastAsia"/>
        </w:rPr>
        <w:t>能量代谢</w:t>
      </w:r>
      <w:r>
        <w:rPr>
          <w:rFonts w:hint="eastAsia"/>
        </w:rPr>
        <w:t xml:space="preserve">             125. </w:t>
      </w:r>
      <w:r>
        <w:rPr>
          <w:rFonts w:hint="eastAsia"/>
        </w:rPr>
        <w:t>靶细胞</w:t>
      </w:r>
      <w:r>
        <w:tab/>
      </w:r>
      <w:r>
        <w:rPr>
          <w:rFonts w:hint="eastAsia"/>
        </w:rPr>
        <w:t xml:space="preserve">126. </w:t>
      </w:r>
      <w:r>
        <w:rPr>
          <w:rFonts w:hint="eastAsia"/>
        </w:rPr>
        <w:t>第二信使</w:t>
      </w:r>
    </w:p>
    <w:p w:rsidR="00000000" w:rsidRDefault="0066509C">
      <w:pPr>
        <w:tabs>
          <w:tab w:val="left" w:pos="5670"/>
        </w:tabs>
        <w:rPr>
          <w:rFonts w:hint="eastAsia"/>
        </w:rPr>
      </w:pPr>
      <w:r>
        <w:rPr>
          <w:rFonts w:hint="eastAsia"/>
        </w:rPr>
        <w:t xml:space="preserve"> 127. </w:t>
      </w:r>
      <w:r>
        <w:rPr>
          <w:rFonts w:hint="eastAsia"/>
        </w:rPr>
        <w:t>妊娠</w:t>
      </w:r>
      <w:r>
        <w:rPr>
          <w:rFonts w:hint="eastAsia"/>
        </w:rPr>
        <w:t xml:space="preserve">                 128. </w:t>
      </w:r>
      <w:r>
        <w:rPr>
          <w:rFonts w:hint="eastAsia"/>
        </w:rPr>
        <w:t>单纯扩散</w:t>
      </w:r>
      <w:r>
        <w:tab/>
      </w:r>
      <w:r>
        <w:rPr>
          <w:rFonts w:hint="eastAsia"/>
        </w:rPr>
        <w:t xml:space="preserve">129. </w:t>
      </w:r>
      <w:r>
        <w:rPr>
          <w:rFonts w:hint="eastAsia"/>
        </w:rPr>
        <w:t>阈电位</w:t>
      </w:r>
    </w:p>
    <w:p w:rsidR="00000000" w:rsidRDefault="0066509C">
      <w:pPr>
        <w:rPr>
          <w:rFonts w:hint="eastAsia"/>
        </w:rPr>
      </w:pPr>
      <w:r>
        <w:rPr>
          <w:rFonts w:hint="eastAsia"/>
        </w:rPr>
        <w:t xml:space="preserve"> 130. </w:t>
      </w:r>
      <w:r>
        <w:rPr>
          <w:rFonts w:hint="eastAsia"/>
        </w:rPr>
        <w:t>止</w:t>
      </w:r>
      <w:r>
        <w:rPr>
          <w:rFonts w:hint="eastAsia"/>
        </w:rPr>
        <w:t>血</w:t>
      </w:r>
      <w:r>
        <w:rPr>
          <w:rFonts w:hint="eastAsia"/>
        </w:rPr>
        <w:t xml:space="preserve">                 131. </w:t>
      </w:r>
      <w:r>
        <w:rPr>
          <w:rFonts w:hint="eastAsia"/>
        </w:rPr>
        <w:t>生理无效腔</w:t>
      </w:r>
      <w:r>
        <w:rPr>
          <w:rFonts w:hint="eastAsia"/>
        </w:rPr>
        <w:t xml:space="preserve">             132. </w:t>
      </w:r>
      <w:r>
        <w:rPr>
          <w:rFonts w:hint="eastAsia"/>
        </w:rPr>
        <w:t>恒温动物</w:t>
      </w:r>
    </w:p>
    <w:p w:rsidR="00000000" w:rsidRDefault="0066509C">
      <w:pPr>
        <w:rPr>
          <w:rFonts w:hint="eastAsia"/>
        </w:rPr>
      </w:pPr>
      <w:r>
        <w:rPr>
          <w:rFonts w:hint="eastAsia"/>
        </w:rPr>
        <w:t xml:space="preserve"> 133. </w:t>
      </w:r>
      <w:r>
        <w:rPr>
          <w:rFonts w:hint="eastAsia"/>
        </w:rPr>
        <w:t>变温动物</w:t>
      </w:r>
      <w:r>
        <w:rPr>
          <w:rFonts w:hint="eastAsia"/>
        </w:rPr>
        <w:t xml:space="preserve">             134. </w:t>
      </w:r>
      <w:r>
        <w:rPr>
          <w:rFonts w:hint="eastAsia"/>
        </w:rPr>
        <w:t>近球小体</w:t>
      </w:r>
      <w:r>
        <w:rPr>
          <w:rFonts w:hint="eastAsia"/>
        </w:rPr>
        <w:t xml:space="preserve">               135. </w:t>
      </w:r>
      <w:r>
        <w:rPr>
          <w:rFonts w:hint="eastAsia"/>
        </w:rPr>
        <w:t>逆流倍增</w:t>
      </w:r>
    </w:p>
    <w:p w:rsidR="00000000" w:rsidRDefault="0066509C">
      <w:pPr>
        <w:rPr>
          <w:rFonts w:hint="eastAsia"/>
        </w:rPr>
      </w:pPr>
      <w:r>
        <w:rPr>
          <w:rFonts w:hint="eastAsia"/>
        </w:rPr>
        <w:t xml:space="preserve"> 136. </w:t>
      </w:r>
      <w:r>
        <w:rPr>
          <w:rFonts w:hint="eastAsia"/>
        </w:rPr>
        <w:t>不完全强直收缩</w:t>
      </w:r>
      <w:r>
        <w:rPr>
          <w:rFonts w:hint="eastAsia"/>
        </w:rPr>
        <w:t xml:space="preserve">       137. </w:t>
      </w:r>
      <w:r>
        <w:rPr>
          <w:rFonts w:hint="eastAsia"/>
        </w:rPr>
        <w:t>超极化</w:t>
      </w:r>
      <w:r>
        <w:rPr>
          <w:rFonts w:hint="eastAsia"/>
        </w:rPr>
        <w:t xml:space="preserve">                 138. </w:t>
      </w:r>
      <w:r>
        <w:rPr>
          <w:rFonts w:hint="eastAsia"/>
        </w:rPr>
        <w:t>感受器</w:t>
      </w:r>
    </w:p>
    <w:p w:rsidR="00000000" w:rsidRDefault="0066509C">
      <w:pPr>
        <w:rPr>
          <w:rFonts w:hint="eastAsia"/>
        </w:rPr>
      </w:pPr>
      <w:r>
        <w:rPr>
          <w:rFonts w:hint="eastAsia"/>
        </w:rPr>
        <w:t xml:space="preserve"> 139. </w:t>
      </w:r>
      <w:r>
        <w:rPr>
          <w:rFonts w:hint="eastAsia"/>
        </w:rPr>
        <w:t>反射</w:t>
      </w:r>
      <w:r>
        <w:rPr>
          <w:rFonts w:hint="eastAsia"/>
        </w:rPr>
        <w:t xml:space="preserve">                 140. </w:t>
      </w:r>
      <w:r>
        <w:rPr>
          <w:rFonts w:hint="eastAsia"/>
        </w:rPr>
        <w:t>渗透性利尿</w:t>
      </w:r>
      <w:r>
        <w:rPr>
          <w:rFonts w:hint="eastAsia"/>
        </w:rPr>
        <w:t xml:space="preserve">             141. </w:t>
      </w:r>
      <w:r>
        <w:rPr>
          <w:rFonts w:hint="eastAsia"/>
        </w:rPr>
        <w:t>激素的允许作用</w:t>
      </w:r>
      <w:r>
        <w:rPr>
          <w:rFonts w:hint="eastAsia"/>
        </w:rPr>
        <w:t xml:space="preserve">   </w:t>
      </w:r>
    </w:p>
    <w:p w:rsidR="00000000" w:rsidRDefault="0066509C">
      <w:pPr>
        <w:ind w:firstLineChars="50" w:firstLine="105"/>
        <w:rPr>
          <w:rFonts w:hint="eastAsia"/>
        </w:rPr>
      </w:pPr>
      <w:r>
        <w:rPr>
          <w:rFonts w:hint="eastAsia"/>
        </w:rPr>
        <w:t xml:space="preserve">142. </w:t>
      </w:r>
      <w:r>
        <w:rPr>
          <w:rFonts w:hint="eastAsia"/>
        </w:rPr>
        <w:t>兴奋性</w:t>
      </w:r>
      <w:r>
        <w:rPr>
          <w:rFonts w:hint="eastAsia"/>
        </w:rPr>
        <w:t xml:space="preserve">               143. </w:t>
      </w:r>
      <w:r>
        <w:rPr>
          <w:rFonts w:hint="eastAsia"/>
        </w:rPr>
        <w:t>自身</w:t>
      </w:r>
      <w:r>
        <w:rPr>
          <w:rFonts w:hint="eastAsia"/>
        </w:rPr>
        <w:t>调节</w:t>
      </w:r>
      <w:r>
        <w:rPr>
          <w:rFonts w:hint="eastAsia"/>
        </w:rPr>
        <w:t xml:space="preserve">               144. </w:t>
      </w:r>
      <w:r>
        <w:rPr>
          <w:rFonts w:hint="eastAsia"/>
        </w:rPr>
        <w:t>减压反射</w:t>
      </w:r>
    </w:p>
    <w:p w:rsidR="00000000" w:rsidRDefault="0066509C">
      <w:pPr>
        <w:tabs>
          <w:tab w:val="left" w:pos="3120"/>
          <w:tab w:val="left" w:pos="5715"/>
        </w:tabs>
        <w:ind w:firstLineChars="50" w:firstLine="105"/>
        <w:rPr>
          <w:rFonts w:hint="eastAsia"/>
        </w:rPr>
      </w:pPr>
      <w:r>
        <w:rPr>
          <w:rFonts w:hint="eastAsia"/>
        </w:rPr>
        <w:t>145</w:t>
      </w:r>
      <w:r>
        <w:rPr>
          <w:rFonts w:hint="eastAsia"/>
        </w:rPr>
        <w:t>补吸气量</w:t>
      </w:r>
      <w:r>
        <w:rPr>
          <w:rFonts w:hint="eastAsia"/>
        </w:rPr>
        <w:t xml:space="preserve">              146</w:t>
      </w:r>
      <w:r>
        <w:rPr>
          <w:rFonts w:hint="eastAsia"/>
        </w:rPr>
        <w:t>补呼气量</w:t>
      </w:r>
      <w:r>
        <w:tab/>
      </w:r>
      <w:r>
        <w:rPr>
          <w:rFonts w:hint="eastAsia"/>
        </w:rPr>
        <w:t xml:space="preserve">147 </w:t>
      </w:r>
      <w:r>
        <w:rPr>
          <w:rFonts w:hint="eastAsia"/>
        </w:rPr>
        <w:t>脑肠肽</w:t>
      </w:r>
      <w:r>
        <w:rPr>
          <w:rFonts w:hint="eastAsia"/>
        </w:rPr>
        <w:t xml:space="preserve">           </w:t>
      </w:r>
    </w:p>
    <w:p w:rsidR="00000000" w:rsidRDefault="0066509C">
      <w:pPr>
        <w:tabs>
          <w:tab w:val="left" w:pos="3120"/>
          <w:tab w:val="left" w:pos="5400"/>
        </w:tabs>
        <w:ind w:firstLineChars="50" w:firstLine="105"/>
        <w:rPr>
          <w:rFonts w:hint="eastAsia"/>
        </w:rPr>
      </w:pPr>
      <w:r>
        <w:rPr>
          <w:rFonts w:hint="eastAsia"/>
        </w:rPr>
        <w:t>148</w:t>
      </w:r>
      <w:r>
        <w:rPr>
          <w:rFonts w:hint="eastAsia"/>
        </w:rPr>
        <w:t>肠胃反射</w:t>
      </w:r>
      <w:r>
        <w:rPr>
          <w:rFonts w:hint="eastAsia"/>
        </w:rPr>
        <w:t xml:space="preserve">              149</w:t>
      </w:r>
      <w:r>
        <w:rPr>
          <w:rFonts w:hint="eastAsia"/>
        </w:rPr>
        <w:t>胆盐的肠肝循环</w:t>
      </w:r>
      <w:r>
        <w:rPr>
          <w:rFonts w:hint="eastAsia"/>
        </w:rPr>
        <w:t xml:space="preserve">          150</w:t>
      </w:r>
      <w:r>
        <w:rPr>
          <w:rFonts w:hint="eastAsia"/>
        </w:rPr>
        <w:t>食管沟反射</w:t>
      </w:r>
      <w:r>
        <w:tab/>
      </w:r>
    </w:p>
    <w:p w:rsidR="00000000" w:rsidRDefault="0066509C">
      <w:pPr>
        <w:tabs>
          <w:tab w:val="left" w:pos="2805"/>
          <w:tab w:val="left" w:pos="5715"/>
        </w:tabs>
        <w:ind w:firstLineChars="50" w:firstLine="105"/>
        <w:rPr>
          <w:rFonts w:hint="eastAsia"/>
        </w:rPr>
      </w:pPr>
      <w:r>
        <w:rPr>
          <w:rFonts w:hint="eastAsia"/>
        </w:rPr>
        <w:t xml:space="preserve">151 </w:t>
      </w:r>
      <w:r>
        <w:rPr>
          <w:rFonts w:hint="eastAsia"/>
        </w:rPr>
        <w:t>后放</w:t>
      </w:r>
      <w:r>
        <w:tab/>
      </w:r>
      <w:r>
        <w:rPr>
          <w:rFonts w:hint="eastAsia"/>
        </w:rPr>
        <w:t xml:space="preserve">152 </w:t>
      </w:r>
      <w:r>
        <w:rPr>
          <w:rFonts w:hint="eastAsia"/>
        </w:rPr>
        <w:t>尿素再循环</w:t>
      </w:r>
      <w:r>
        <w:tab/>
      </w:r>
      <w:r>
        <w:rPr>
          <w:rFonts w:hint="eastAsia"/>
        </w:rPr>
        <w:t>153</w:t>
      </w:r>
      <w:r>
        <w:rPr>
          <w:rFonts w:hint="eastAsia"/>
        </w:rPr>
        <w:t>下丘脑—腺垂体—甲状腺轴</w:t>
      </w:r>
    </w:p>
    <w:p w:rsidR="00000000" w:rsidRDefault="0066509C">
      <w:pPr>
        <w:spacing w:beforeLines="50" w:before="156" w:afterLines="50" w:after="156"/>
        <w:rPr>
          <w:rFonts w:hint="eastAsia"/>
          <w:b/>
          <w:sz w:val="24"/>
        </w:rPr>
      </w:pPr>
      <w:r>
        <w:rPr>
          <w:rFonts w:hint="eastAsia"/>
          <w:b/>
          <w:sz w:val="24"/>
        </w:rPr>
        <w:t>二、填</w:t>
      </w:r>
      <w:r>
        <w:rPr>
          <w:rFonts w:hint="eastAsia"/>
          <w:b/>
          <w:sz w:val="24"/>
        </w:rPr>
        <w:t xml:space="preserve"> </w:t>
      </w:r>
      <w:r>
        <w:rPr>
          <w:rFonts w:hint="eastAsia"/>
          <w:b/>
          <w:sz w:val="24"/>
        </w:rPr>
        <w:t>空</w:t>
      </w:r>
    </w:p>
    <w:p w:rsidR="00000000" w:rsidRDefault="0066509C">
      <w:pPr>
        <w:spacing w:line="360" w:lineRule="auto"/>
        <w:rPr>
          <w:rFonts w:hint="eastAsia"/>
        </w:rPr>
      </w:pPr>
      <w:r>
        <w:rPr>
          <w:rFonts w:hint="eastAsia"/>
        </w:rPr>
        <w:t>1</w:t>
      </w:r>
      <w:r>
        <w:rPr>
          <w:rFonts w:hint="eastAsia"/>
        </w:rPr>
        <w:t>．胸内压</w:t>
      </w:r>
      <w:r>
        <w:rPr>
          <w:rFonts w:hint="eastAsia"/>
        </w:rPr>
        <w:t xml:space="preserve">=  _______________  </w:t>
      </w:r>
      <w:r>
        <w:rPr>
          <w:rFonts w:hint="eastAsia"/>
        </w:rPr>
        <w:t>－</w:t>
      </w:r>
      <w:r>
        <w:rPr>
          <w:rFonts w:hint="eastAsia"/>
        </w:rPr>
        <w:t xml:space="preserve">  __________________</w:t>
      </w:r>
      <w:r>
        <w:rPr>
          <w:rFonts w:hint="eastAsia"/>
        </w:rPr>
        <w:t>。</w:t>
      </w:r>
    </w:p>
    <w:p w:rsidR="00000000" w:rsidRDefault="0066509C">
      <w:pPr>
        <w:spacing w:line="360" w:lineRule="auto"/>
        <w:rPr>
          <w:rFonts w:hint="eastAsia"/>
        </w:rPr>
      </w:pPr>
      <w:r>
        <w:rPr>
          <w:rFonts w:hint="eastAsia"/>
        </w:rPr>
        <w:t>2</w:t>
      </w:r>
      <w:r>
        <w:rPr>
          <w:rFonts w:hint="eastAsia"/>
        </w:rPr>
        <w:t>．气体分子扩散的速度与</w:t>
      </w:r>
      <w:r>
        <w:rPr>
          <w:rFonts w:hint="eastAsia"/>
        </w:rPr>
        <w:t>__________</w:t>
      </w:r>
      <w:r>
        <w:rPr>
          <w:rFonts w:hint="eastAsia"/>
        </w:rPr>
        <w:t>成正比，与</w:t>
      </w:r>
      <w:r>
        <w:rPr>
          <w:rFonts w:hint="eastAsia"/>
        </w:rPr>
        <w:t>______________</w:t>
      </w:r>
      <w:r>
        <w:rPr>
          <w:rFonts w:hint="eastAsia"/>
        </w:rPr>
        <w:t>成反</w:t>
      </w:r>
      <w:r>
        <w:rPr>
          <w:rFonts w:hint="eastAsia"/>
        </w:rPr>
        <w:t>比。</w:t>
      </w:r>
    </w:p>
    <w:p w:rsidR="00000000" w:rsidRDefault="0066509C">
      <w:pPr>
        <w:spacing w:line="360" w:lineRule="auto"/>
        <w:rPr>
          <w:rFonts w:hint="eastAsia"/>
        </w:rPr>
      </w:pPr>
      <w:r>
        <w:rPr>
          <w:rFonts w:hint="eastAsia"/>
        </w:rPr>
        <w:t>3</w:t>
      </w:r>
      <w:r>
        <w:rPr>
          <w:rFonts w:hint="eastAsia"/>
        </w:rPr>
        <w:t>．功能余气量</w:t>
      </w:r>
      <w:r>
        <w:rPr>
          <w:rFonts w:hint="eastAsia"/>
        </w:rPr>
        <w:t>= ______________  + ________________</w:t>
      </w:r>
      <w:r>
        <w:rPr>
          <w:rFonts w:hint="eastAsia"/>
        </w:rPr>
        <w:t>。</w:t>
      </w:r>
    </w:p>
    <w:p w:rsidR="00000000" w:rsidRDefault="0066509C">
      <w:pPr>
        <w:spacing w:line="360" w:lineRule="auto"/>
        <w:rPr>
          <w:rFonts w:hint="eastAsia"/>
        </w:rPr>
      </w:pPr>
      <w:r>
        <w:rPr>
          <w:rFonts w:hint="eastAsia"/>
        </w:rPr>
        <w:t>4</w:t>
      </w:r>
      <w:r>
        <w:rPr>
          <w:rFonts w:hint="eastAsia"/>
        </w:rPr>
        <w:t>．以化学结合形式运输的</w:t>
      </w:r>
      <w:r>
        <w:rPr>
          <w:rFonts w:hint="eastAsia"/>
        </w:rPr>
        <w:t>CO</w:t>
      </w:r>
      <w:r>
        <w:rPr>
          <w:rFonts w:hint="eastAsia"/>
          <w:vertAlign w:val="subscript"/>
        </w:rPr>
        <w:t>2</w:t>
      </w:r>
      <w:r>
        <w:rPr>
          <w:rFonts w:hint="eastAsia"/>
        </w:rPr>
        <w:t>有</w:t>
      </w:r>
      <w:r>
        <w:rPr>
          <w:rFonts w:hint="eastAsia"/>
        </w:rPr>
        <w:t>______________</w:t>
      </w:r>
      <w:r>
        <w:rPr>
          <w:rFonts w:hint="eastAsia"/>
        </w:rPr>
        <w:t>和</w:t>
      </w:r>
      <w:r>
        <w:rPr>
          <w:rFonts w:hint="eastAsia"/>
        </w:rPr>
        <w:t>_______________</w:t>
      </w:r>
      <w:r>
        <w:rPr>
          <w:rFonts w:hint="eastAsia"/>
        </w:rPr>
        <w:t>两种。</w:t>
      </w:r>
    </w:p>
    <w:p w:rsidR="00000000" w:rsidRDefault="0066509C">
      <w:pPr>
        <w:spacing w:line="360" w:lineRule="auto"/>
        <w:rPr>
          <w:rFonts w:hint="eastAsia"/>
        </w:rPr>
      </w:pPr>
      <w:r>
        <w:rPr>
          <w:rFonts w:hint="eastAsia"/>
        </w:rPr>
        <w:t>5</w:t>
      </w:r>
      <w:r>
        <w:rPr>
          <w:rFonts w:hint="eastAsia"/>
        </w:rPr>
        <w:t>．血液运输氧主要是与</w:t>
      </w:r>
      <w:r>
        <w:rPr>
          <w:rFonts w:hint="eastAsia"/>
        </w:rPr>
        <w:t>___________</w:t>
      </w:r>
      <w:r>
        <w:rPr>
          <w:rFonts w:hint="eastAsia"/>
        </w:rPr>
        <w:t>结合，以</w:t>
      </w:r>
      <w:r>
        <w:rPr>
          <w:rFonts w:hint="eastAsia"/>
        </w:rPr>
        <w:t>_________________</w:t>
      </w:r>
      <w:r>
        <w:rPr>
          <w:rFonts w:hint="eastAsia"/>
        </w:rPr>
        <w:t>的形式存在于</w:t>
      </w:r>
      <w:r>
        <w:rPr>
          <w:rFonts w:hint="eastAsia"/>
        </w:rPr>
        <w:t>___________</w:t>
      </w:r>
      <w:r>
        <w:rPr>
          <w:rFonts w:hint="eastAsia"/>
        </w:rPr>
        <w:t>中。</w:t>
      </w:r>
    </w:p>
    <w:p w:rsidR="00000000" w:rsidRDefault="0066509C">
      <w:pPr>
        <w:spacing w:line="360" w:lineRule="auto"/>
        <w:rPr>
          <w:rFonts w:hint="eastAsia"/>
        </w:rPr>
      </w:pPr>
      <w:r>
        <w:rPr>
          <w:rFonts w:hint="eastAsia"/>
        </w:rPr>
        <w:t>6</w:t>
      </w:r>
      <w:r>
        <w:rPr>
          <w:rFonts w:hint="eastAsia"/>
        </w:rPr>
        <w:t>．气体分子扩散的动力是</w:t>
      </w:r>
      <w:r>
        <w:rPr>
          <w:rFonts w:hint="eastAsia"/>
        </w:rPr>
        <w:t>________________</w:t>
      </w:r>
      <w:r>
        <w:rPr>
          <w:rFonts w:hint="eastAsia"/>
        </w:rPr>
        <w:t>。</w:t>
      </w:r>
    </w:p>
    <w:p w:rsidR="00000000" w:rsidRDefault="0066509C">
      <w:pPr>
        <w:spacing w:line="360" w:lineRule="auto"/>
        <w:rPr>
          <w:rFonts w:hint="eastAsia"/>
        </w:rPr>
      </w:pPr>
      <w:r>
        <w:rPr>
          <w:rFonts w:hint="eastAsia"/>
        </w:rPr>
        <w:t>7</w:t>
      </w:r>
      <w:r>
        <w:rPr>
          <w:rFonts w:hint="eastAsia"/>
        </w:rPr>
        <w:t>．使氧解离曲线右移的因素有</w:t>
      </w:r>
      <w:r>
        <w:rPr>
          <w:rFonts w:hint="eastAsia"/>
        </w:rPr>
        <w:t>______________</w:t>
      </w:r>
      <w:r>
        <w:rPr>
          <w:rFonts w:hint="eastAsia"/>
        </w:rPr>
        <w:t>，</w:t>
      </w:r>
      <w:r>
        <w:rPr>
          <w:rFonts w:hint="eastAsia"/>
        </w:rPr>
        <w:t>_____________</w:t>
      </w:r>
      <w:r>
        <w:rPr>
          <w:rFonts w:hint="eastAsia"/>
        </w:rPr>
        <w:t>，</w:t>
      </w:r>
      <w:r>
        <w:rPr>
          <w:rFonts w:hint="eastAsia"/>
        </w:rPr>
        <w:t>__________</w:t>
      </w:r>
      <w:r>
        <w:rPr>
          <w:rFonts w:hint="eastAsia"/>
        </w:rPr>
        <w:t>，</w:t>
      </w:r>
      <w:r>
        <w:rPr>
          <w:rFonts w:hint="eastAsia"/>
        </w:rPr>
        <w:t>___________</w:t>
      </w:r>
      <w:r>
        <w:rPr>
          <w:rFonts w:hint="eastAsia"/>
        </w:rPr>
        <w:t>__</w:t>
      </w:r>
      <w:r>
        <w:rPr>
          <w:rFonts w:hint="eastAsia"/>
        </w:rPr>
        <w:t>，</w:t>
      </w:r>
      <w:r>
        <w:rPr>
          <w:rFonts w:hint="eastAsia"/>
        </w:rPr>
        <w:t>______________</w:t>
      </w:r>
      <w:r>
        <w:rPr>
          <w:rFonts w:hint="eastAsia"/>
        </w:rPr>
        <w:t>。</w:t>
      </w:r>
    </w:p>
    <w:p w:rsidR="00000000" w:rsidRDefault="0066509C">
      <w:pPr>
        <w:spacing w:line="360" w:lineRule="auto"/>
        <w:rPr>
          <w:rFonts w:hint="eastAsia"/>
        </w:rPr>
      </w:pPr>
      <w:r>
        <w:rPr>
          <w:rFonts w:hint="eastAsia"/>
        </w:rPr>
        <w:t>8</w:t>
      </w:r>
      <w:r>
        <w:rPr>
          <w:rFonts w:hint="eastAsia"/>
        </w:rPr>
        <w:t>．肺表面活性物质由</w:t>
      </w:r>
      <w:r>
        <w:rPr>
          <w:rFonts w:hint="eastAsia"/>
        </w:rPr>
        <w:t>____________________</w:t>
      </w:r>
      <w:r>
        <w:rPr>
          <w:rFonts w:hint="eastAsia"/>
        </w:rPr>
        <w:t>分泌。</w:t>
      </w:r>
    </w:p>
    <w:p w:rsidR="00000000" w:rsidRDefault="0066509C">
      <w:pPr>
        <w:spacing w:line="360" w:lineRule="auto"/>
        <w:rPr>
          <w:rFonts w:hint="eastAsia"/>
        </w:rPr>
      </w:pPr>
      <w:r>
        <w:rPr>
          <w:rFonts w:hint="eastAsia"/>
        </w:rPr>
        <w:t>９．原尿是不含</w:t>
      </w:r>
      <w:r>
        <w:rPr>
          <w:rFonts w:hint="eastAsia"/>
        </w:rPr>
        <w:t>__________________</w:t>
      </w:r>
      <w:r>
        <w:rPr>
          <w:rFonts w:hint="eastAsia"/>
        </w:rPr>
        <w:t>的血浆。</w:t>
      </w:r>
    </w:p>
    <w:p w:rsidR="00000000" w:rsidRDefault="0066509C">
      <w:pPr>
        <w:spacing w:line="360" w:lineRule="auto"/>
        <w:rPr>
          <w:rFonts w:hint="eastAsia"/>
        </w:rPr>
      </w:pPr>
      <w:r>
        <w:rPr>
          <w:rFonts w:hint="eastAsia"/>
        </w:rPr>
        <w:t>10</w:t>
      </w:r>
      <w:r>
        <w:rPr>
          <w:rFonts w:hint="eastAsia"/>
        </w:rPr>
        <w:t>．肾小球滤过作用的动力是</w:t>
      </w:r>
      <w:r>
        <w:rPr>
          <w:rFonts w:hint="eastAsia"/>
        </w:rPr>
        <w:t>_______________________</w:t>
      </w:r>
      <w:r>
        <w:rPr>
          <w:rFonts w:hint="eastAsia"/>
        </w:rPr>
        <w:t>。</w:t>
      </w:r>
    </w:p>
    <w:p w:rsidR="00000000" w:rsidRDefault="0066509C">
      <w:pPr>
        <w:spacing w:line="360" w:lineRule="auto"/>
        <w:rPr>
          <w:rFonts w:hint="eastAsia"/>
        </w:rPr>
      </w:pPr>
      <w:r>
        <w:rPr>
          <w:rFonts w:hint="eastAsia"/>
        </w:rPr>
        <w:t>11</w:t>
      </w:r>
      <w:r>
        <w:rPr>
          <w:rFonts w:hint="eastAsia"/>
        </w:rPr>
        <w:t>．分泌与排泄都是通过</w:t>
      </w:r>
      <w:r>
        <w:rPr>
          <w:rFonts w:hint="eastAsia"/>
        </w:rPr>
        <w:t>____________________</w:t>
      </w:r>
      <w:r>
        <w:rPr>
          <w:rFonts w:hint="eastAsia"/>
        </w:rPr>
        <w:t>进行的。</w:t>
      </w:r>
    </w:p>
    <w:p w:rsidR="00000000" w:rsidRDefault="0066509C">
      <w:pPr>
        <w:spacing w:line="360" w:lineRule="auto"/>
        <w:rPr>
          <w:rFonts w:hint="eastAsia"/>
        </w:rPr>
      </w:pPr>
      <w:r>
        <w:rPr>
          <w:rFonts w:hint="eastAsia"/>
        </w:rPr>
        <w:t>12</w:t>
      </w:r>
      <w:r>
        <w:rPr>
          <w:rFonts w:hint="eastAsia"/>
        </w:rPr>
        <w:t>．引起排尿反射的刺激是</w:t>
      </w:r>
      <w:r>
        <w:rPr>
          <w:rFonts w:hint="eastAsia"/>
        </w:rPr>
        <w:t>__________________</w:t>
      </w:r>
      <w:r>
        <w:rPr>
          <w:rFonts w:hint="eastAsia"/>
        </w:rPr>
        <w:t>。</w:t>
      </w:r>
    </w:p>
    <w:p w:rsidR="00000000" w:rsidRDefault="0066509C">
      <w:pPr>
        <w:spacing w:line="360" w:lineRule="auto"/>
        <w:rPr>
          <w:rFonts w:hint="eastAsia"/>
        </w:rPr>
      </w:pPr>
      <w:r>
        <w:rPr>
          <w:rFonts w:hint="eastAsia"/>
        </w:rPr>
        <w:t>13</w:t>
      </w:r>
      <w:r>
        <w:rPr>
          <w:rFonts w:hint="eastAsia"/>
        </w:rPr>
        <w:t>．影响肾小球滤过作用的因素有</w:t>
      </w:r>
      <w:r>
        <w:rPr>
          <w:rFonts w:hint="eastAsia"/>
        </w:rPr>
        <w:t>__________________</w:t>
      </w:r>
      <w:r>
        <w:rPr>
          <w:rFonts w:hint="eastAsia"/>
        </w:rPr>
        <w:t>和</w:t>
      </w:r>
      <w:r>
        <w:rPr>
          <w:rFonts w:hint="eastAsia"/>
        </w:rPr>
        <w:t>______________</w:t>
      </w:r>
      <w:r>
        <w:rPr>
          <w:rFonts w:hint="eastAsia"/>
        </w:rPr>
        <w:t>。</w:t>
      </w:r>
    </w:p>
    <w:p w:rsidR="00000000" w:rsidRDefault="0066509C">
      <w:pPr>
        <w:spacing w:line="360" w:lineRule="auto"/>
        <w:rPr>
          <w:rFonts w:hint="eastAsia"/>
        </w:rPr>
      </w:pPr>
      <w:r>
        <w:rPr>
          <w:rFonts w:hint="eastAsia"/>
        </w:rPr>
        <w:t>14</w:t>
      </w:r>
      <w:r>
        <w:rPr>
          <w:rFonts w:hint="eastAsia"/>
        </w:rPr>
        <w:t>．肾小管和集合管的重吸</w:t>
      </w:r>
      <w:r>
        <w:rPr>
          <w:rFonts w:hint="eastAsia"/>
        </w:rPr>
        <w:t>收方式有</w:t>
      </w:r>
      <w:r>
        <w:rPr>
          <w:rFonts w:hint="eastAsia"/>
        </w:rPr>
        <w:t>_____________</w:t>
      </w:r>
      <w:r>
        <w:rPr>
          <w:rFonts w:hint="eastAsia"/>
        </w:rPr>
        <w:t>和</w:t>
      </w:r>
      <w:r>
        <w:rPr>
          <w:rFonts w:hint="eastAsia"/>
        </w:rPr>
        <w:t>_____________</w:t>
      </w:r>
      <w:r>
        <w:rPr>
          <w:rFonts w:hint="eastAsia"/>
        </w:rPr>
        <w:t>两类。</w:t>
      </w:r>
    </w:p>
    <w:p w:rsidR="00000000" w:rsidRDefault="0066509C">
      <w:pPr>
        <w:spacing w:line="360" w:lineRule="auto"/>
        <w:rPr>
          <w:rFonts w:hint="eastAsia"/>
        </w:rPr>
      </w:pPr>
      <w:r>
        <w:rPr>
          <w:rFonts w:hint="eastAsia"/>
        </w:rPr>
        <w:t>15</w:t>
      </w:r>
      <w:r>
        <w:rPr>
          <w:rFonts w:hint="eastAsia"/>
        </w:rPr>
        <w:t>．影响抗利尿激素释放的因素有</w:t>
      </w:r>
      <w:r>
        <w:rPr>
          <w:rFonts w:hint="eastAsia"/>
        </w:rPr>
        <w:t>_______________________________</w:t>
      </w:r>
      <w:r>
        <w:rPr>
          <w:rFonts w:hint="eastAsia"/>
        </w:rPr>
        <w:t>和</w:t>
      </w:r>
      <w:r>
        <w:rPr>
          <w:rFonts w:hint="eastAsia"/>
        </w:rPr>
        <w:t>_________________</w:t>
      </w:r>
      <w:r>
        <w:rPr>
          <w:rFonts w:hint="eastAsia"/>
        </w:rPr>
        <w:t>。</w:t>
      </w:r>
    </w:p>
    <w:p w:rsidR="00000000" w:rsidRDefault="0066509C">
      <w:pPr>
        <w:spacing w:line="360" w:lineRule="auto"/>
        <w:rPr>
          <w:rFonts w:hint="eastAsia"/>
        </w:rPr>
      </w:pPr>
      <w:r>
        <w:rPr>
          <w:rFonts w:hint="eastAsia"/>
        </w:rPr>
        <w:t>16</w:t>
      </w:r>
      <w:r>
        <w:rPr>
          <w:rFonts w:hint="eastAsia"/>
        </w:rPr>
        <w:t>．醛固酮由</w:t>
      </w:r>
      <w:r>
        <w:rPr>
          <w:rFonts w:hint="eastAsia"/>
        </w:rPr>
        <w:t>_______________</w:t>
      </w:r>
      <w:r>
        <w:rPr>
          <w:rFonts w:hint="eastAsia"/>
        </w:rPr>
        <w:t>分泌，作用为</w:t>
      </w:r>
      <w:r>
        <w:rPr>
          <w:rFonts w:hint="eastAsia"/>
        </w:rPr>
        <w:t>__________________________</w:t>
      </w:r>
      <w:r>
        <w:rPr>
          <w:rFonts w:hint="eastAsia"/>
        </w:rPr>
        <w:t>。</w:t>
      </w:r>
    </w:p>
    <w:p w:rsidR="00000000" w:rsidRDefault="0066509C">
      <w:pPr>
        <w:spacing w:line="360" w:lineRule="auto"/>
        <w:rPr>
          <w:rFonts w:hint="eastAsia"/>
        </w:rPr>
      </w:pPr>
      <w:r>
        <w:rPr>
          <w:rFonts w:hint="eastAsia"/>
        </w:rPr>
        <w:t>17</w:t>
      </w:r>
      <w:r>
        <w:rPr>
          <w:rFonts w:hint="eastAsia"/>
        </w:rPr>
        <w:t>．</w:t>
      </w:r>
      <w:r>
        <w:rPr>
          <w:rFonts w:hint="eastAsia"/>
        </w:rPr>
        <w:t>__________________</w:t>
      </w:r>
      <w:r>
        <w:rPr>
          <w:rFonts w:hint="eastAsia"/>
        </w:rPr>
        <w:t>是人体的主要能源。</w:t>
      </w:r>
    </w:p>
    <w:p w:rsidR="00000000" w:rsidRDefault="0066509C">
      <w:pPr>
        <w:spacing w:line="360" w:lineRule="auto"/>
        <w:rPr>
          <w:rFonts w:hint="eastAsia"/>
        </w:rPr>
      </w:pPr>
      <w:r>
        <w:rPr>
          <w:rFonts w:hint="eastAsia"/>
        </w:rPr>
        <w:t>18</w:t>
      </w:r>
      <w:r>
        <w:rPr>
          <w:rFonts w:hint="eastAsia"/>
        </w:rPr>
        <w:t>．正常生理情况下，每天的体温在</w:t>
      </w:r>
      <w:r>
        <w:rPr>
          <w:rFonts w:hint="eastAsia"/>
        </w:rPr>
        <w:t>_________</w:t>
      </w:r>
      <w:r>
        <w:rPr>
          <w:rFonts w:hint="eastAsia"/>
        </w:rPr>
        <w:t>中最低，在</w:t>
      </w:r>
      <w:r>
        <w:rPr>
          <w:rFonts w:hint="eastAsia"/>
        </w:rPr>
        <w:t>__________</w:t>
      </w:r>
      <w:r>
        <w:rPr>
          <w:rFonts w:hint="eastAsia"/>
        </w:rPr>
        <w:t>最高。</w:t>
      </w:r>
    </w:p>
    <w:p w:rsidR="00000000" w:rsidRDefault="0066509C">
      <w:pPr>
        <w:spacing w:line="360" w:lineRule="auto"/>
        <w:rPr>
          <w:rFonts w:hint="eastAsia"/>
        </w:rPr>
      </w:pPr>
      <w:r>
        <w:rPr>
          <w:rFonts w:hint="eastAsia"/>
        </w:rPr>
        <w:t>19</w:t>
      </w:r>
      <w:r>
        <w:rPr>
          <w:rFonts w:hint="eastAsia"/>
        </w:rPr>
        <w:t>．安静时人体热量主要来自身体</w:t>
      </w:r>
      <w:r>
        <w:rPr>
          <w:rFonts w:hint="eastAsia"/>
        </w:rPr>
        <w:t>______</w:t>
      </w:r>
      <w:r>
        <w:rPr>
          <w:rFonts w:hint="eastAsia"/>
        </w:rPr>
        <w:t>__________</w:t>
      </w:r>
      <w:r>
        <w:rPr>
          <w:rFonts w:hint="eastAsia"/>
        </w:rPr>
        <w:t>。</w:t>
      </w:r>
    </w:p>
    <w:p w:rsidR="00000000" w:rsidRDefault="0066509C">
      <w:pPr>
        <w:spacing w:line="360" w:lineRule="auto"/>
        <w:rPr>
          <w:rFonts w:hint="eastAsia"/>
        </w:rPr>
      </w:pPr>
      <w:r>
        <w:rPr>
          <w:rFonts w:hint="eastAsia"/>
        </w:rPr>
        <w:t>20</w:t>
      </w:r>
      <w:r>
        <w:rPr>
          <w:rFonts w:hint="eastAsia"/>
        </w:rPr>
        <w:t>．劳动或运动时，人体产热的主要器官是</w:t>
      </w:r>
      <w:r>
        <w:rPr>
          <w:rFonts w:hint="eastAsia"/>
        </w:rPr>
        <w:t>________________</w:t>
      </w:r>
      <w:r>
        <w:rPr>
          <w:rFonts w:hint="eastAsia"/>
        </w:rPr>
        <w:t>。</w:t>
      </w:r>
    </w:p>
    <w:p w:rsidR="00000000" w:rsidRDefault="0066509C">
      <w:pPr>
        <w:spacing w:line="360" w:lineRule="auto"/>
        <w:rPr>
          <w:rFonts w:hint="eastAsia"/>
        </w:rPr>
      </w:pPr>
      <w:r>
        <w:rPr>
          <w:rFonts w:hint="eastAsia"/>
        </w:rPr>
        <w:lastRenderedPageBreak/>
        <w:t>21</w:t>
      </w:r>
      <w:r>
        <w:rPr>
          <w:rFonts w:hint="eastAsia"/>
        </w:rPr>
        <w:t>．皮肤散热的方式有</w:t>
      </w:r>
      <w:r>
        <w:rPr>
          <w:rFonts w:hint="eastAsia"/>
        </w:rPr>
        <w:t>________</w:t>
      </w:r>
      <w:r>
        <w:rPr>
          <w:rFonts w:hint="eastAsia"/>
        </w:rPr>
        <w:t>、</w:t>
      </w:r>
      <w:r>
        <w:rPr>
          <w:rFonts w:hint="eastAsia"/>
        </w:rPr>
        <w:t>_________</w:t>
      </w:r>
      <w:r>
        <w:rPr>
          <w:rFonts w:hint="eastAsia"/>
        </w:rPr>
        <w:t>、</w:t>
      </w:r>
      <w:r>
        <w:rPr>
          <w:rFonts w:hint="eastAsia"/>
        </w:rPr>
        <w:t>_________</w:t>
      </w:r>
      <w:r>
        <w:rPr>
          <w:rFonts w:hint="eastAsia"/>
        </w:rPr>
        <w:t>、</w:t>
      </w:r>
      <w:r>
        <w:rPr>
          <w:rFonts w:hint="eastAsia"/>
        </w:rPr>
        <w:t>_________</w:t>
      </w:r>
      <w:r>
        <w:rPr>
          <w:rFonts w:hint="eastAsia"/>
        </w:rPr>
        <w:t>四种。</w:t>
      </w:r>
    </w:p>
    <w:p w:rsidR="00000000" w:rsidRDefault="0066509C">
      <w:pPr>
        <w:spacing w:line="360" w:lineRule="auto"/>
        <w:rPr>
          <w:rFonts w:hint="eastAsia"/>
        </w:rPr>
      </w:pPr>
      <w:r>
        <w:rPr>
          <w:rFonts w:hint="eastAsia"/>
        </w:rPr>
        <w:t>22</w:t>
      </w:r>
      <w:r>
        <w:rPr>
          <w:rFonts w:hint="eastAsia"/>
        </w:rPr>
        <w:t>．饲料在消化管内消化方式有</w:t>
      </w:r>
      <w:r>
        <w:rPr>
          <w:rFonts w:hint="eastAsia"/>
        </w:rPr>
        <w:t>_______</w:t>
      </w:r>
      <w:r>
        <w:rPr>
          <w:rFonts w:hint="eastAsia"/>
        </w:rPr>
        <w:t>、</w:t>
      </w:r>
      <w:r>
        <w:rPr>
          <w:rFonts w:hint="eastAsia"/>
        </w:rPr>
        <w:t>____________</w:t>
      </w:r>
      <w:r>
        <w:rPr>
          <w:rFonts w:hint="eastAsia"/>
        </w:rPr>
        <w:t>、</w:t>
      </w:r>
      <w:r>
        <w:rPr>
          <w:rFonts w:hint="eastAsia"/>
        </w:rPr>
        <w:t>__________</w:t>
      </w:r>
      <w:r>
        <w:rPr>
          <w:rFonts w:hint="eastAsia"/>
        </w:rPr>
        <w:t>三种。</w:t>
      </w:r>
    </w:p>
    <w:p w:rsidR="00000000" w:rsidRDefault="0066509C">
      <w:pPr>
        <w:spacing w:line="360" w:lineRule="auto"/>
        <w:rPr>
          <w:rFonts w:hint="eastAsia"/>
        </w:rPr>
      </w:pPr>
      <w:r>
        <w:rPr>
          <w:rFonts w:hint="eastAsia"/>
        </w:rPr>
        <w:t>23</w:t>
      </w:r>
      <w:r>
        <w:rPr>
          <w:rFonts w:hint="eastAsia"/>
        </w:rPr>
        <w:t>．胃内压超过</w:t>
      </w:r>
      <w:r>
        <w:rPr>
          <w:rFonts w:hint="eastAsia"/>
        </w:rPr>
        <w:t>_________________</w:t>
      </w:r>
      <w:r>
        <w:rPr>
          <w:rFonts w:hint="eastAsia"/>
        </w:rPr>
        <w:t>时，才能排空。</w:t>
      </w:r>
    </w:p>
    <w:p w:rsidR="00000000" w:rsidRDefault="0066509C">
      <w:pPr>
        <w:spacing w:line="360" w:lineRule="auto"/>
        <w:rPr>
          <w:rFonts w:hint="eastAsia"/>
        </w:rPr>
      </w:pPr>
      <w:r>
        <w:rPr>
          <w:rFonts w:hint="eastAsia"/>
        </w:rPr>
        <w:t>24</w:t>
      </w:r>
      <w:r>
        <w:rPr>
          <w:rFonts w:hint="eastAsia"/>
        </w:rPr>
        <w:t>．人体最重要的消化腺是</w:t>
      </w:r>
      <w:r>
        <w:rPr>
          <w:rFonts w:hint="eastAsia"/>
        </w:rPr>
        <w:t>______________</w:t>
      </w:r>
      <w:r>
        <w:rPr>
          <w:rFonts w:hint="eastAsia"/>
        </w:rPr>
        <w:t>。</w:t>
      </w:r>
    </w:p>
    <w:p w:rsidR="00000000" w:rsidRDefault="0066509C">
      <w:pPr>
        <w:spacing w:line="360" w:lineRule="auto"/>
        <w:rPr>
          <w:rFonts w:hint="eastAsia"/>
        </w:rPr>
      </w:pPr>
      <w:r>
        <w:rPr>
          <w:rFonts w:hint="eastAsia"/>
        </w:rPr>
        <w:t>25</w:t>
      </w:r>
      <w:r>
        <w:rPr>
          <w:rFonts w:hint="eastAsia"/>
        </w:rPr>
        <w:t>．胃的消化性运动主要有</w:t>
      </w:r>
      <w:r>
        <w:rPr>
          <w:rFonts w:hint="eastAsia"/>
        </w:rPr>
        <w:t>_____________</w:t>
      </w:r>
      <w:r>
        <w:rPr>
          <w:rFonts w:hint="eastAsia"/>
        </w:rPr>
        <w:t>和</w:t>
      </w:r>
      <w:r>
        <w:rPr>
          <w:rFonts w:hint="eastAsia"/>
        </w:rPr>
        <w:t>______________</w:t>
      </w:r>
      <w:r>
        <w:rPr>
          <w:rFonts w:hint="eastAsia"/>
        </w:rPr>
        <w:t>___</w:t>
      </w:r>
      <w:r>
        <w:rPr>
          <w:rFonts w:hint="eastAsia"/>
        </w:rPr>
        <w:t>两种。</w:t>
      </w:r>
    </w:p>
    <w:p w:rsidR="00000000" w:rsidRDefault="0066509C">
      <w:pPr>
        <w:spacing w:line="360" w:lineRule="auto"/>
        <w:rPr>
          <w:rFonts w:hint="eastAsia"/>
        </w:rPr>
      </w:pPr>
      <w:r>
        <w:rPr>
          <w:rFonts w:hint="eastAsia"/>
        </w:rPr>
        <w:t>26</w:t>
      </w:r>
      <w:r>
        <w:rPr>
          <w:rFonts w:hint="eastAsia"/>
        </w:rPr>
        <w:t>．瘤胃内的微生物主要为</w:t>
      </w:r>
      <w:r>
        <w:rPr>
          <w:rFonts w:hint="eastAsia"/>
        </w:rPr>
        <w:t>_________</w:t>
      </w:r>
      <w:r>
        <w:rPr>
          <w:rFonts w:hint="eastAsia"/>
        </w:rPr>
        <w:t>、</w:t>
      </w:r>
      <w:r>
        <w:rPr>
          <w:rFonts w:hint="eastAsia"/>
        </w:rPr>
        <w:t>______________</w:t>
      </w:r>
      <w:r>
        <w:rPr>
          <w:rFonts w:hint="eastAsia"/>
        </w:rPr>
        <w:t>、</w:t>
      </w:r>
      <w:r>
        <w:rPr>
          <w:rFonts w:hint="eastAsia"/>
        </w:rPr>
        <w:t>_____________</w:t>
      </w:r>
      <w:r>
        <w:rPr>
          <w:rFonts w:hint="eastAsia"/>
        </w:rPr>
        <w:t>。</w:t>
      </w:r>
    </w:p>
    <w:p w:rsidR="00000000" w:rsidRDefault="0066509C">
      <w:pPr>
        <w:spacing w:line="360" w:lineRule="auto"/>
        <w:rPr>
          <w:rFonts w:hint="eastAsia"/>
        </w:rPr>
      </w:pPr>
      <w:r>
        <w:rPr>
          <w:rFonts w:hint="eastAsia"/>
        </w:rPr>
        <w:t>27</w:t>
      </w:r>
      <w:r>
        <w:rPr>
          <w:rFonts w:hint="eastAsia"/>
        </w:rPr>
        <w:t>．家畜吸收营养的主要部位是</w:t>
      </w:r>
      <w:r>
        <w:rPr>
          <w:rFonts w:hint="eastAsia"/>
        </w:rPr>
        <w:t>___________________</w:t>
      </w:r>
      <w:r>
        <w:rPr>
          <w:rFonts w:hint="eastAsia"/>
        </w:rPr>
        <w:t>。</w:t>
      </w:r>
    </w:p>
    <w:p w:rsidR="00000000" w:rsidRDefault="0066509C">
      <w:pPr>
        <w:spacing w:line="360" w:lineRule="auto"/>
        <w:rPr>
          <w:rFonts w:hint="eastAsia"/>
        </w:rPr>
      </w:pPr>
      <w:r>
        <w:rPr>
          <w:rFonts w:hint="eastAsia"/>
        </w:rPr>
        <w:t>28</w:t>
      </w:r>
      <w:r>
        <w:rPr>
          <w:rFonts w:hint="eastAsia"/>
        </w:rPr>
        <w:t>．瘤胃微生物能合成</w:t>
      </w:r>
      <w:r>
        <w:rPr>
          <w:rFonts w:hint="eastAsia"/>
        </w:rPr>
        <w:t>_________________</w:t>
      </w:r>
      <w:r>
        <w:rPr>
          <w:rFonts w:hint="eastAsia"/>
        </w:rPr>
        <w:t>及</w:t>
      </w:r>
      <w:r>
        <w:rPr>
          <w:rFonts w:hint="eastAsia"/>
        </w:rPr>
        <w:t>__________________</w:t>
      </w:r>
      <w:r>
        <w:rPr>
          <w:rFonts w:hint="eastAsia"/>
        </w:rPr>
        <w:t>。</w:t>
      </w:r>
    </w:p>
    <w:p w:rsidR="00000000" w:rsidRDefault="0066509C">
      <w:pPr>
        <w:spacing w:line="360" w:lineRule="auto"/>
        <w:rPr>
          <w:rFonts w:hint="eastAsia"/>
        </w:rPr>
      </w:pPr>
      <w:r>
        <w:rPr>
          <w:rFonts w:hint="eastAsia"/>
        </w:rPr>
        <w:t>29</w:t>
      </w:r>
      <w:r>
        <w:rPr>
          <w:rFonts w:hint="eastAsia"/>
        </w:rPr>
        <w:t>．胃液的分泌分为</w:t>
      </w:r>
      <w:r>
        <w:rPr>
          <w:rFonts w:hint="eastAsia"/>
        </w:rPr>
        <w:t>_________</w:t>
      </w:r>
      <w:r>
        <w:rPr>
          <w:rFonts w:hint="eastAsia"/>
        </w:rPr>
        <w:t>、</w:t>
      </w:r>
      <w:r>
        <w:rPr>
          <w:rFonts w:hint="eastAsia"/>
        </w:rPr>
        <w:t>___________</w:t>
      </w:r>
      <w:r>
        <w:rPr>
          <w:rFonts w:hint="eastAsia"/>
        </w:rPr>
        <w:t>、</w:t>
      </w:r>
      <w:r>
        <w:rPr>
          <w:rFonts w:hint="eastAsia"/>
        </w:rPr>
        <w:t>_______________</w:t>
      </w:r>
      <w:r>
        <w:rPr>
          <w:rFonts w:hint="eastAsia"/>
        </w:rPr>
        <w:t>三个阶段。</w:t>
      </w:r>
    </w:p>
    <w:p w:rsidR="00000000" w:rsidRDefault="0066509C">
      <w:pPr>
        <w:spacing w:line="360" w:lineRule="auto"/>
        <w:rPr>
          <w:rFonts w:hint="eastAsia"/>
        </w:rPr>
      </w:pPr>
      <w:r>
        <w:rPr>
          <w:rFonts w:hint="eastAsia"/>
        </w:rPr>
        <w:t>30</w:t>
      </w:r>
      <w:r>
        <w:rPr>
          <w:rFonts w:hint="eastAsia"/>
        </w:rPr>
        <w:t>．胰淀粉酶的作用是</w:t>
      </w:r>
      <w:r>
        <w:rPr>
          <w:rFonts w:hint="eastAsia"/>
        </w:rPr>
        <w:t>__________________________________</w:t>
      </w:r>
      <w:r>
        <w:rPr>
          <w:rFonts w:hint="eastAsia"/>
        </w:rPr>
        <w:t>。</w:t>
      </w:r>
    </w:p>
    <w:p w:rsidR="00000000" w:rsidRDefault="0066509C">
      <w:pPr>
        <w:spacing w:line="360" w:lineRule="auto"/>
        <w:rPr>
          <w:rFonts w:hint="eastAsia"/>
        </w:rPr>
      </w:pPr>
      <w:r>
        <w:t>3</w:t>
      </w:r>
      <w:r>
        <w:rPr>
          <w:rFonts w:hint="eastAsia"/>
        </w:rPr>
        <w:t>1.</w:t>
      </w:r>
      <w:r>
        <w:rPr>
          <w:rFonts w:hint="eastAsia"/>
        </w:rPr>
        <w:t>滤过膜由</w:t>
      </w:r>
      <w:r>
        <w:rPr>
          <w:rFonts w:hint="eastAsia"/>
          <w:u w:val="single"/>
        </w:rPr>
        <w:t xml:space="preserve">    </w:t>
      </w:r>
      <w:r>
        <w:rPr>
          <w:rFonts w:hint="eastAsia"/>
          <w:u w:val="single"/>
        </w:rPr>
        <w:t xml:space="preserve">    </w:t>
      </w:r>
      <w:r>
        <w:rPr>
          <w:rFonts w:hint="eastAsia"/>
        </w:rPr>
        <w:t>，</w:t>
      </w:r>
      <w:r>
        <w:rPr>
          <w:rFonts w:hint="eastAsia"/>
          <w:u w:val="single"/>
        </w:rPr>
        <w:t xml:space="preserve">        </w:t>
      </w:r>
      <w:r>
        <w:rPr>
          <w:rFonts w:hint="eastAsia"/>
        </w:rPr>
        <w:t xml:space="preserve"> </w:t>
      </w:r>
      <w:r>
        <w:rPr>
          <w:rFonts w:hint="eastAsia"/>
        </w:rPr>
        <w:t>，</w:t>
      </w:r>
      <w:r>
        <w:rPr>
          <w:rFonts w:hint="eastAsia"/>
          <w:u w:val="single"/>
        </w:rPr>
        <w:t xml:space="preserve">          </w:t>
      </w:r>
      <w:r>
        <w:rPr>
          <w:rFonts w:hint="eastAsia"/>
        </w:rPr>
        <w:t>三层膜组成。</w:t>
      </w:r>
    </w:p>
    <w:p w:rsidR="00000000" w:rsidRDefault="0066509C">
      <w:pPr>
        <w:spacing w:line="360" w:lineRule="auto"/>
        <w:rPr>
          <w:rFonts w:hint="eastAsia"/>
        </w:rPr>
      </w:pPr>
      <w:r>
        <w:t>32</w:t>
      </w:r>
      <w:r>
        <w:rPr>
          <w:rFonts w:hint="eastAsia"/>
        </w:rPr>
        <w:t>.</w:t>
      </w:r>
      <w:r>
        <w:rPr>
          <w:rFonts w:hint="eastAsia"/>
        </w:rPr>
        <w:t>尿液生成过程包括</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w:t>
      </w:r>
    </w:p>
    <w:p w:rsidR="00000000" w:rsidRDefault="0066509C">
      <w:pPr>
        <w:spacing w:line="360" w:lineRule="auto"/>
        <w:rPr>
          <w:rFonts w:hint="eastAsia"/>
        </w:rPr>
      </w:pPr>
      <w:r>
        <w:t>3</w:t>
      </w:r>
      <w:r>
        <w:rPr>
          <w:rFonts w:hint="eastAsia"/>
        </w:rPr>
        <w:t>3.</w:t>
      </w:r>
      <w:r>
        <w:rPr>
          <w:rFonts w:hint="eastAsia"/>
        </w:rPr>
        <w:t>肾小管由</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三部分组成。</w:t>
      </w:r>
    </w:p>
    <w:p w:rsidR="00000000" w:rsidRDefault="0066509C">
      <w:pPr>
        <w:spacing w:line="360" w:lineRule="auto"/>
        <w:rPr>
          <w:rFonts w:hint="eastAsia"/>
        </w:rPr>
      </w:pPr>
      <w:r>
        <w:t>3</w:t>
      </w:r>
      <w:r>
        <w:rPr>
          <w:rFonts w:hint="eastAsia"/>
        </w:rPr>
        <w:t>4</w:t>
      </w:r>
      <w:r>
        <w:rPr>
          <w:rFonts w:hint="eastAsia"/>
        </w:rPr>
        <w:t>．肾小体包括</w:t>
      </w:r>
      <w:r>
        <w:rPr>
          <w:rFonts w:hint="eastAsia"/>
          <w:u w:val="single"/>
        </w:rPr>
        <w:t xml:space="preserve">        </w:t>
      </w:r>
      <w:r>
        <w:rPr>
          <w:rFonts w:hint="eastAsia"/>
        </w:rPr>
        <w:t>和</w:t>
      </w:r>
      <w:r>
        <w:rPr>
          <w:rFonts w:hint="eastAsia"/>
          <w:u w:val="single"/>
        </w:rPr>
        <w:t xml:space="preserve">        </w:t>
      </w:r>
      <w:r>
        <w:rPr>
          <w:rFonts w:hint="eastAsia"/>
        </w:rPr>
        <w:t>两部分。</w:t>
      </w:r>
    </w:p>
    <w:p w:rsidR="00000000" w:rsidRDefault="0066509C">
      <w:pPr>
        <w:spacing w:line="360" w:lineRule="auto"/>
        <w:rPr>
          <w:rFonts w:hint="eastAsia"/>
        </w:rPr>
      </w:pPr>
      <w:r>
        <w:t>3</w:t>
      </w:r>
      <w:r>
        <w:rPr>
          <w:rFonts w:hint="eastAsia"/>
        </w:rPr>
        <w:t>5.</w:t>
      </w:r>
      <w:r>
        <w:rPr>
          <w:rFonts w:hint="eastAsia"/>
        </w:rPr>
        <w:t>肾小球旁器由</w:t>
      </w:r>
      <w:r>
        <w:rPr>
          <w:rFonts w:hint="eastAsia"/>
          <w:u w:val="single"/>
        </w:rPr>
        <w:t xml:space="preserve">        </w:t>
      </w:r>
      <w:r>
        <w:rPr>
          <w:rFonts w:hint="eastAsia"/>
        </w:rPr>
        <w:t>，</w:t>
      </w:r>
      <w:r>
        <w:rPr>
          <w:rFonts w:hint="eastAsia"/>
          <w:u w:val="single"/>
        </w:rPr>
        <w:t xml:space="preserve">        </w:t>
      </w:r>
      <w:r>
        <w:rPr>
          <w:rFonts w:hint="eastAsia"/>
        </w:rPr>
        <w:t>和</w:t>
      </w:r>
      <w:r>
        <w:rPr>
          <w:rFonts w:hint="eastAsia"/>
          <w:u w:val="single"/>
        </w:rPr>
        <w:t xml:space="preserve">        </w:t>
      </w:r>
      <w:r>
        <w:rPr>
          <w:rFonts w:hint="eastAsia"/>
        </w:rPr>
        <w:t>三类细胞组成。</w:t>
      </w:r>
    </w:p>
    <w:p w:rsidR="00000000" w:rsidRDefault="0066509C">
      <w:pPr>
        <w:spacing w:line="360" w:lineRule="auto"/>
        <w:rPr>
          <w:rFonts w:hint="eastAsia"/>
        </w:rPr>
      </w:pPr>
      <w:r>
        <w:t>3</w:t>
      </w:r>
      <w:r>
        <w:rPr>
          <w:rFonts w:hint="eastAsia"/>
        </w:rPr>
        <w:t>6.</w:t>
      </w:r>
      <w:r>
        <w:rPr>
          <w:rFonts w:hint="eastAsia"/>
        </w:rPr>
        <w:t>影响肾小球滤过作用的因素有</w:t>
      </w:r>
      <w:r>
        <w:rPr>
          <w:rFonts w:hint="eastAsia"/>
          <w:u w:val="single"/>
        </w:rPr>
        <w:t xml:space="preserve">        </w:t>
      </w:r>
      <w:r>
        <w:rPr>
          <w:rFonts w:hint="eastAsia"/>
        </w:rPr>
        <w:t>和</w:t>
      </w:r>
      <w:r>
        <w:rPr>
          <w:rFonts w:hint="eastAsia"/>
          <w:u w:val="single"/>
        </w:rPr>
        <w:t xml:space="preserve">         </w:t>
      </w:r>
      <w:r>
        <w:rPr>
          <w:rFonts w:hint="eastAsia"/>
        </w:rPr>
        <w:t>。</w:t>
      </w:r>
    </w:p>
    <w:p w:rsidR="00000000" w:rsidRDefault="0066509C">
      <w:pPr>
        <w:spacing w:line="360" w:lineRule="auto"/>
        <w:rPr>
          <w:rFonts w:hint="eastAsia"/>
        </w:rPr>
      </w:pPr>
      <w:r>
        <w:t>3</w:t>
      </w:r>
      <w:r>
        <w:rPr>
          <w:rFonts w:hint="eastAsia"/>
        </w:rPr>
        <w:t>7.</w:t>
      </w:r>
      <w:r>
        <w:rPr>
          <w:rFonts w:hint="eastAsia"/>
        </w:rPr>
        <w:t>肾小管和集合管的重吸收的方式有</w:t>
      </w:r>
      <w:r>
        <w:rPr>
          <w:rFonts w:hint="eastAsia"/>
          <w:u w:val="single"/>
        </w:rPr>
        <w:t xml:space="preserve">        </w:t>
      </w:r>
      <w:r>
        <w:rPr>
          <w:rFonts w:hint="eastAsia"/>
        </w:rPr>
        <w:t>和</w:t>
      </w:r>
      <w:r>
        <w:rPr>
          <w:rFonts w:hint="eastAsia"/>
          <w:u w:val="single"/>
        </w:rPr>
        <w:t xml:space="preserve">       </w:t>
      </w:r>
      <w:r>
        <w:rPr>
          <w:rFonts w:hint="eastAsia"/>
          <w:u w:val="single"/>
        </w:rPr>
        <w:t xml:space="preserve"> </w:t>
      </w:r>
      <w:r>
        <w:rPr>
          <w:rFonts w:hint="eastAsia"/>
        </w:rPr>
        <w:t>。</w:t>
      </w:r>
    </w:p>
    <w:p w:rsidR="00000000" w:rsidRDefault="0066509C">
      <w:pPr>
        <w:spacing w:line="360" w:lineRule="auto"/>
        <w:rPr>
          <w:rFonts w:hint="eastAsia"/>
        </w:rPr>
      </w:pPr>
      <w:r>
        <w:t>3</w:t>
      </w:r>
      <w:r>
        <w:rPr>
          <w:rFonts w:hint="eastAsia"/>
        </w:rPr>
        <w:t>8.</w:t>
      </w:r>
      <w:r>
        <w:rPr>
          <w:rFonts w:hint="eastAsia"/>
        </w:rPr>
        <w:t>葡萄糖和</w:t>
      </w:r>
      <w:r>
        <w:t>Na</w:t>
      </w:r>
      <w:r>
        <w:rPr>
          <w:rFonts w:hint="eastAsia"/>
          <w:vertAlign w:val="superscript"/>
        </w:rPr>
        <w:t>+</w:t>
      </w:r>
      <w:r>
        <w:rPr>
          <w:rFonts w:hint="eastAsia"/>
        </w:rPr>
        <w:t>重吸收的主要部位在</w:t>
      </w:r>
      <w:r>
        <w:rPr>
          <w:rFonts w:hint="eastAsia"/>
          <w:u w:val="single"/>
        </w:rPr>
        <w:t xml:space="preserve">           </w:t>
      </w:r>
      <w:r>
        <w:rPr>
          <w:rFonts w:hint="eastAsia"/>
        </w:rPr>
        <w:t>和</w:t>
      </w:r>
      <w:r>
        <w:rPr>
          <w:rFonts w:hint="eastAsia"/>
          <w:u w:val="single"/>
        </w:rPr>
        <w:t xml:space="preserve">        </w:t>
      </w:r>
      <w:r>
        <w:rPr>
          <w:rFonts w:hint="eastAsia"/>
        </w:rPr>
        <w:t>。</w:t>
      </w:r>
    </w:p>
    <w:p w:rsidR="00000000" w:rsidRDefault="0066509C">
      <w:pPr>
        <w:spacing w:line="360" w:lineRule="auto"/>
        <w:rPr>
          <w:rFonts w:hint="eastAsia"/>
          <w:u w:val="single"/>
        </w:rPr>
      </w:pPr>
      <w:r>
        <w:t>3</w:t>
      </w:r>
      <w:r>
        <w:rPr>
          <w:rFonts w:hint="eastAsia"/>
        </w:rPr>
        <w:t>9.</w:t>
      </w:r>
      <w:r>
        <w:rPr>
          <w:rFonts w:hint="eastAsia"/>
        </w:rPr>
        <w:t>肾单位的基本功能是排出代谢终末产物，这主要通过</w:t>
      </w:r>
      <w:r>
        <w:rPr>
          <w:rFonts w:hint="eastAsia"/>
          <w:u w:val="single"/>
        </w:rPr>
        <w:t xml:space="preserve">        </w:t>
      </w:r>
      <w:r>
        <w:rPr>
          <w:rFonts w:hint="eastAsia"/>
        </w:rPr>
        <w:t>的滤过，</w:t>
      </w:r>
    </w:p>
    <w:p w:rsidR="00000000" w:rsidRDefault="0066509C">
      <w:pPr>
        <w:spacing w:line="360" w:lineRule="auto"/>
        <w:ind w:firstLineChars="905" w:firstLine="1810"/>
        <w:jc w:val="left"/>
        <w:rPr>
          <w:rFonts w:hint="eastAsia"/>
        </w:rPr>
      </w:pPr>
      <w:r>
        <w:rPr>
          <w:sz w:val="20"/>
          <w:lang w:val="en-US" w:eastAsia="zh-CN"/>
        </w:rPr>
        <w:pict>
          <v:line id="_x0000_s1026" style="position:absolute;left:0;text-align:left;z-index:251623424;mso-wrap-style:square" from="36pt,11.95pt" to="84.75pt,12pt"/>
        </w:pict>
      </w:r>
      <w:r>
        <w:rPr>
          <w:rFonts w:hint="eastAsia"/>
        </w:rPr>
        <w:t>的选择性重吸收与主动分泌。</w:t>
      </w:r>
    </w:p>
    <w:p w:rsidR="00000000" w:rsidRDefault="0066509C">
      <w:pPr>
        <w:spacing w:line="360" w:lineRule="auto"/>
        <w:ind w:leftChars="37" w:left="1401" w:hangingChars="630" w:hanging="1323"/>
        <w:rPr>
          <w:rFonts w:hint="eastAsia"/>
        </w:rPr>
      </w:pPr>
      <w:r>
        <w:t>4</w:t>
      </w:r>
      <w:r>
        <w:rPr>
          <w:rFonts w:hint="eastAsia"/>
        </w:rPr>
        <w:t>0.</w:t>
      </w:r>
      <w:r>
        <w:rPr>
          <w:rFonts w:hint="eastAsia"/>
        </w:rPr>
        <w:t>远曲小管和集合管对水分具有一定的通透性，这种通透性的高低主要受</w:t>
      </w:r>
      <w:r>
        <w:rPr>
          <w:rFonts w:hint="eastAsia"/>
        </w:rPr>
        <w:t xml:space="preserve">      </w:t>
      </w:r>
      <w:r>
        <w:rPr>
          <w:rFonts w:hint="eastAsia"/>
        </w:rPr>
        <w:t>激素的调节。</w:t>
      </w:r>
    </w:p>
    <w:p w:rsidR="00000000" w:rsidRDefault="0066509C">
      <w:pPr>
        <w:spacing w:line="360" w:lineRule="auto"/>
        <w:rPr>
          <w:rFonts w:hint="eastAsia"/>
        </w:rPr>
      </w:pPr>
      <w:r>
        <w:rPr>
          <w:sz w:val="20"/>
          <w:lang w:val="en-US" w:eastAsia="zh-CN"/>
        </w:rPr>
        <w:pict>
          <v:line id="_x0000_s1027" style="position:absolute;left:0;text-align:left;z-index:251624448;mso-wrap-style:square" from="342pt,0" to="369pt,.05pt"/>
        </w:pict>
      </w:r>
      <w:r>
        <w:t>4</w:t>
      </w:r>
      <w:r>
        <w:rPr>
          <w:rFonts w:hint="eastAsia"/>
        </w:rPr>
        <w:t>1.</w:t>
      </w:r>
      <w:r>
        <w:rPr>
          <w:rFonts w:hint="eastAsia"/>
        </w:rPr>
        <w:t>在明带（</w:t>
      </w:r>
      <w:r>
        <w:t>I</w:t>
      </w:r>
      <w:r>
        <w:rPr>
          <w:rFonts w:hint="eastAsia"/>
        </w:rPr>
        <w:t>带）正中间有一条暗纹，叫</w:t>
      </w:r>
      <w:r>
        <w:rPr>
          <w:rFonts w:hint="eastAsia"/>
          <w:u w:val="single"/>
        </w:rPr>
        <w:t xml:space="preserve">          </w:t>
      </w:r>
      <w:r>
        <w:rPr>
          <w:rFonts w:hint="eastAsia"/>
        </w:rPr>
        <w:t>；</w:t>
      </w:r>
      <w:r>
        <w:t>H</w:t>
      </w:r>
      <w:r>
        <w:rPr>
          <w:rFonts w:hint="eastAsia"/>
        </w:rPr>
        <w:t>带正中有一条深色线，叫</w:t>
      </w:r>
      <w:r>
        <w:rPr>
          <w:rFonts w:hint="eastAsia"/>
          <w:u w:val="single"/>
        </w:rPr>
        <w:t xml:space="preserve">        </w:t>
      </w:r>
      <w:r>
        <w:rPr>
          <w:rFonts w:hint="eastAsia"/>
        </w:rPr>
        <w:t>。</w:t>
      </w:r>
    </w:p>
    <w:p w:rsidR="00000000" w:rsidRDefault="0066509C">
      <w:pPr>
        <w:spacing w:line="360" w:lineRule="auto"/>
        <w:rPr>
          <w:rFonts w:hint="eastAsia"/>
        </w:rPr>
      </w:pPr>
      <w:r>
        <w:rPr>
          <w:sz w:val="20"/>
          <w:lang w:val="en-US" w:eastAsia="zh-CN"/>
        </w:rPr>
        <w:pict>
          <v:line id="_x0000_s1028" style="position:absolute;left:0;text-align:left;z-index:251625472;mso-wrap-style:square" from="54pt,7.8pt" to="99pt,7.85pt"/>
        </w:pict>
      </w:r>
      <w:r>
        <w:t>4</w:t>
      </w:r>
      <w:r>
        <w:rPr>
          <w:rFonts w:hint="eastAsia"/>
        </w:rPr>
        <w:t>2.</w:t>
      </w:r>
      <w:r>
        <w:rPr>
          <w:rFonts w:hint="eastAsia"/>
        </w:rPr>
        <w:t>粗肌丝由</w:t>
      </w:r>
      <w:r>
        <w:rPr>
          <w:rFonts w:hint="eastAsia"/>
        </w:rPr>
        <w:t xml:space="preserve">         </w:t>
      </w:r>
      <w:r>
        <w:rPr>
          <w:rFonts w:hint="eastAsia"/>
        </w:rPr>
        <w:t>聚合而成，细肌丝由</w:t>
      </w:r>
      <w:r>
        <w:rPr>
          <w:rFonts w:hint="eastAsia"/>
          <w:u w:val="single"/>
        </w:rPr>
        <w:t xml:space="preserve">       </w:t>
      </w:r>
      <w:r>
        <w:rPr>
          <w:rFonts w:hint="eastAsia"/>
        </w:rPr>
        <w:t>，</w:t>
      </w:r>
      <w:r>
        <w:rPr>
          <w:rFonts w:hint="eastAsia"/>
          <w:u w:val="single"/>
        </w:rPr>
        <w:t xml:space="preserve">         </w:t>
      </w:r>
      <w:r>
        <w:rPr>
          <w:rFonts w:hint="eastAsia"/>
        </w:rPr>
        <w:t>和</w:t>
      </w:r>
      <w:r>
        <w:rPr>
          <w:rFonts w:hint="eastAsia"/>
          <w:u w:val="single"/>
        </w:rPr>
        <w:t xml:space="preserve">        </w:t>
      </w:r>
      <w:r>
        <w:rPr>
          <w:rFonts w:hint="eastAsia"/>
        </w:rPr>
        <w:t>三种蛋白组</w:t>
      </w:r>
      <w:r>
        <w:rPr>
          <w:rFonts w:hint="eastAsia"/>
        </w:rPr>
        <w:t>成。</w:t>
      </w:r>
    </w:p>
    <w:p w:rsidR="00000000" w:rsidRDefault="0066509C">
      <w:pPr>
        <w:spacing w:line="360" w:lineRule="auto"/>
        <w:rPr>
          <w:rFonts w:hint="eastAsia"/>
        </w:rPr>
      </w:pPr>
      <w:r>
        <w:t>4</w:t>
      </w:r>
      <w:r>
        <w:rPr>
          <w:rFonts w:hint="eastAsia"/>
        </w:rPr>
        <w:t>3.</w:t>
      </w:r>
      <w:r>
        <w:rPr>
          <w:rFonts w:hint="eastAsia"/>
        </w:rPr>
        <w:t>肌膜电位变化与肌丝滑行引起肌肉收缩之间的耦联因子是</w:t>
      </w:r>
      <w:r>
        <w:rPr>
          <w:rFonts w:hint="eastAsia"/>
          <w:u w:val="single"/>
        </w:rPr>
        <w:t xml:space="preserve">         </w:t>
      </w:r>
      <w:r>
        <w:rPr>
          <w:rFonts w:hint="eastAsia"/>
        </w:rPr>
        <w:t>。</w:t>
      </w:r>
    </w:p>
    <w:p w:rsidR="00000000" w:rsidRDefault="0066509C">
      <w:pPr>
        <w:spacing w:line="360" w:lineRule="auto"/>
        <w:rPr>
          <w:rFonts w:hint="eastAsia"/>
        </w:rPr>
      </w:pPr>
      <w:r>
        <w:t>4</w:t>
      </w:r>
      <w:r>
        <w:rPr>
          <w:rFonts w:hint="eastAsia"/>
        </w:rPr>
        <w:t>4.</w:t>
      </w:r>
      <w:r>
        <w:rPr>
          <w:rFonts w:hint="eastAsia"/>
        </w:rPr>
        <w:t>骨骼肌有</w:t>
      </w:r>
      <w:r>
        <w:rPr>
          <w:rFonts w:hint="eastAsia"/>
          <w:u w:val="single"/>
        </w:rPr>
        <w:t xml:space="preserve">        </w:t>
      </w:r>
      <w:r>
        <w:rPr>
          <w:rFonts w:hint="eastAsia"/>
        </w:rPr>
        <w:t>，</w:t>
      </w:r>
      <w:r>
        <w:rPr>
          <w:rFonts w:hint="eastAsia"/>
          <w:u w:val="single"/>
        </w:rPr>
        <w:t xml:space="preserve">        </w:t>
      </w:r>
      <w:r>
        <w:rPr>
          <w:rFonts w:hint="eastAsia"/>
        </w:rPr>
        <w:t>和</w:t>
      </w:r>
      <w:r>
        <w:rPr>
          <w:rFonts w:hint="eastAsia"/>
          <w:u w:val="single"/>
        </w:rPr>
        <w:t xml:space="preserve">        </w:t>
      </w:r>
      <w:r>
        <w:rPr>
          <w:rFonts w:hint="eastAsia"/>
        </w:rPr>
        <w:t>等生理特性。</w:t>
      </w:r>
    </w:p>
    <w:p w:rsidR="00000000" w:rsidRDefault="0066509C">
      <w:pPr>
        <w:spacing w:line="360" w:lineRule="auto"/>
        <w:rPr>
          <w:rFonts w:hint="eastAsia"/>
        </w:rPr>
      </w:pPr>
      <w:r>
        <w:t>4</w:t>
      </w:r>
      <w:r>
        <w:rPr>
          <w:rFonts w:hint="eastAsia"/>
        </w:rPr>
        <w:t>5.</w:t>
      </w:r>
      <w:r>
        <w:rPr>
          <w:rFonts w:hint="eastAsia"/>
        </w:rPr>
        <w:t>畜禽的骨骼肌分</w:t>
      </w:r>
      <w:r>
        <w:rPr>
          <w:rFonts w:hint="eastAsia"/>
          <w:u w:val="single"/>
        </w:rPr>
        <w:t xml:space="preserve">       </w:t>
      </w:r>
      <w:r>
        <w:rPr>
          <w:rFonts w:hint="eastAsia"/>
        </w:rPr>
        <w:t>和</w:t>
      </w:r>
      <w:r>
        <w:rPr>
          <w:rFonts w:hint="eastAsia"/>
          <w:u w:val="single"/>
        </w:rPr>
        <w:t xml:space="preserve">       </w:t>
      </w:r>
      <w:r>
        <w:rPr>
          <w:rFonts w:hint="eastAsia"/>
        </w:rPr>
        <w:t>两种类型。</w:t>
      </w:r>
    </w:p>
    <w:p w:rsidR="00000000" w:rsidRDefault="0066509C">
      <w:pPr>
        <w:spacing w:line="360" w:lineRule="auto"/>
        <w:rPr>
          <w:rFonts w:hint="eastAsia"/>
        </w:rPr>
      </w:pPr>
      <w:r>
        <w:t>4</w:t>
      </w:r>
      <w:r>
        <w:rPr>
          <w:rFonts w:hint="eastAsia"/>
        </w:rPr>
        <w:t>6.</w:t>
      </w:r>
      <w:r>
        <w:rPr>
          <w:rFonts w:hint="eastAsia"/>
        </w:rPr>
        <w:t>一个单收缩过程包括</w:t>
      </w:r>
      <w:r>
        <w:rPr>
          <w:rFonts w:hint="eastAsia"/>
          <w:u w:val="single"/>
        </w:rPr>
        <w:t xml:space="preserve">        </w:t>
      </w:r>
      <w:r>
        <w:rPr>
          <w:rFonts w:hint="eastAsia"/>
        </w:rPr>
        <w:t>，</w:t>
      </w:r>
      <w:r>
        <w:rPr>
          <w:rFonts w:hint="eastAsia"/>
          <w:u w:val="single"/>
        </w:rPr>
        <w:t xml:space="preserve">        </w:t>
      </w:r>
      <w:r>
        <w:rPr>
          <w:rFonts w:hint="eastAsia"/>
        </w:rPr>
        <w:t>和</w:t>
      </w:r>
      <w:r>
        <w:rPr>
          <w:rFonts w:hint="eastAsia"/>
          <w:u w:val="single"/>
        </w:rPr>
        <w:t xml:space="preserve">        </w:t>
      </w:r>
      <w:r>
        <w:rPr>
          <w:rFonts w:hint="eastAsia"/>
        </w:rPr>
        <w:t>。</w:t>
      </w:r>
    </w:p>
    <w:p w:rsidR="00000000" w:rsidRDefault="0066509C">
      <w:pPr>
        <w:spacing w:line="360" w:lineRule="auto"/>
        <w:rPr>
          <w:rFonts w:hint="eastAsia"/>
        </w:rPr>
      </w:pPr>
      <w:r>
        <w:t>4</w:t>
      </w:r>
      <w:r>
        <w:rPr>
          <w:rFonts w:hint="eastAsia"/>
        </w:rPr>
        <w:t>7.</w:t>
      </w:r>
      <w:r>
        <w:rPr>
          <w:rFonts w:hint="eastAsia"/>
        </w:rPr>
        <w:t>骨骼肌是由</w:t>
      </w:r>
      <w:r>
        <w:rPr>
          <w:rFonts w:hint="eastAsia"/>
          <w:u w:val="single"/>
        </w:rPr>
        <w:t xml:space="preserve">        </w:t>
      </w:r>
      <w:r>
        <w:rPr>
          <w:rFonts w:hint="eastAsia"/>
        </w:rPr>
        <w:t>组成的；而每个肌细胞又包含许多纵贯肌细胞全长的长纤维状的</w:t>
      </w:r>
      <w:r>
        <w:rPr>
          <w:rFonts w:hint="eastAsia"/>
          <w:u w:val="single"/>
        </w:rPr>
        <w:t xml:space="preserve">       </w:t>
      </w:r>
      <w:r>
        <w:rPr>
          <w:rFonts w:hint="eastAsia"/>
        </w:rPr>
        <w:t>。</w:t>
      </w:r>
    </w:p>
    <w:p w:rsidR="00000000" w:rsidRDefault="0066509C">
      <w:pPr>
        <w:spacing w:line="360" w:lineRule="auto"/>
        <w:rPr>
          <w:rFonts w:hint="eastAsia"/>
        </w:rPr>
      </w:pPr>
      <w:r>
        <w:t>4</w:t>
      </w:r>
      <w:r>
        <w:rPr>
          <w:rFonts w:hint="eastAsia"/>
        </w:rPr>
        <w:t>8.</w:t>
      </w:r>
      <w:r>
        <w:rPr>
          <w:rFonts w:hint="eastAsia"/>
        </w:rPr>
        <w:t>骨骼肌缩短时，暗带长度</w:t>
      </w:r>
      <w:r>
        <w:rPr>
          <w:rFonts w:hint="eastAsia"/>
          <w:u w:val="single"/>
        </w:rPr>
        <w:t xml:space="preserve">        </w:t>
      </w:r>
      <w:r>
        <w:rPr>
          <w:rFonts w:hint="eastAsia"/>
        </w:rPr>
        <w:t>，而明带长度</w:t>
      </w:r>
      <w:r>
        <w:rPr>
          <w:rFonts w:hint="eastAsia"/>
          <w:u w:val="single"/>
        </w:rPr>
        <w:t xml:space="preserve">       </w:t>
      </w:r>
      <w:r>
        <w:rPr>
          <w:rFonts w:hint="eastAsia"/>
        </w:rPr>
        <w:t>。</w:t>
      </w:r>
    </w:p>
    <w:p w:rsidR="00000000" w:rsidRDefault="0066509C">
      <w:pPr>
        <w:spacing w:line="360" w:lineRule="auto"/>
        <w:rPr>
          <w:rFonts w:hint="eastAsia"/>
        </w:rPr>
      </w:pPr>
      <w:r>
        <w:t>49</w:t>
      </w:r>
      <w:r>
        <w:rPr>
          <w:rFonts w:hint="eastAsia"/>
        </w:rPr>
        <w:t>.</w:t>
      </w:r>
      <w:r>
        <w:rPr>
          <w:rFonts w:hint="eastAsia"/>
        </w:rPr>
        <w:t>根据神经元的功能，可</w:t>
      </w:r>
      <w:r>
        <w:rPr>
          <w:rFonts w:hint="eastAsia"/>
        </w:rPr>
        <w:t>将其分为</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三种。</w:t>
      </w:r>
    </w:p>
    <w:p w:rsidR="00000000" w:rsidRDefault="0066509C">
      <w:pPr>
        <w:spacing w:line="360" w:lineRule="auto"/>
        <w:rPr>
          <w:rFonts w:hint="eastAsia"/>
        </w:rPr>
      </w:pPr>
      <w:r>
        <w:t>50</w:t>
      </w:r>
      <w:r>
        <w:rPr>
          <w:rFonts w:hint="eastAsia"/>
        </w:rPr>
        <w:t>.</w:t>
      </w:r>
      <w:r>
        <w:rPr>
          <w:rFonts w:hint="eastAsia"/>
        </w:rPr>
        <w:t>神经纤维传导的一般特征是</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w:t>
      </w:r>
    </w:p>
    <w:p w:rsidR="00000000" w:rsidRDefault="0066509C">
      <w:pPr>
        <w:spacing w:line="360" w:lineRule="auto"/>
        <w:rPr>
          <w:rFonts w:hint="eastAsia"/>
        </w:rPr>
      </w:pPr>
      <w:r>
        <w:t>51</w:t>
      </w:r>
      <w:r>
        <w:rPr>
          <w:rFonts w:hint="eastAsia"/>
        </w:rPr>
        <w:t>.</w:t>
      </w:r>
      <w:r>
        <w:rPr>
          <w:rFonts w:hint="eastAsia"/>
        </w:rPr>
        <w:t>根据突触传递信息的方式，可将突触分为</w:t>
      </w:r>
      <w:r>
        <w:rPr>
          <w:rFonts w:hint="eastAsia"/>
          <w:u w:val="single"/>
        </w:rPr>
        <w:t xml:space="preserve">         </w:t>
      </w:r>
      <w:r>
        <w:rPr>
          <w:rFonts w:hint="eastAsia"/>
        </w:rPr>
        <w:t>和</w:t>
      </w:r>
      <w:r>
        <w:rPr>
          <w:rFonts w:hint="eastAsia"/>
          <w:u w:val="single"/>
        </w:rPr>
        <w:t xml:space="preserve">      </w:t>
      </w:r>
      <w:r>
        <w:rPr>
          <w:rFonts w:hint="eastAsia"/>
        </w:rPr>
        <w:t>两种。</w:t>
      </w:r>
    </w:p>
    <w:p w:rsidR="00000000" w:rsidRDefault="0066509C">
      <w:pPr>
        <w:spacing w:line="360" w:lineRule="auto"/>
        <w:rPr>
          <w:rFonts w:hint="eastAsia"/>
        </w:rPr>
      </w:pPr>
      <w:r>
        <w:t>52</w:t>
      </w:r>
      <w:r>
        <w:rPr>
          <w:rFonts w:hint="eastAsia"/>
        </w:rPr>
        <w:t>.</w:t>
      </w:r>
      <w:r>
        <w:rPr>
          <w:rFonts w:hint="eastAsia"/>
        </w:rPr>
        <w:t>突触传递的特征是</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w:t>
      </w:r>
    </w:p>
    <w:p w:rsidR="00000000" w:rsidRDefault="0066509C">
      <w:pPr>
        <w:spacing w:line="360" w:lineRule="auto"/>
        <w:rPr>
          <w:rFonts w:hint="eastAsia"/>
        </w:rPr>
      </w:pPr>
      <w:r>
        <w:rPr>
          <w:rFonts w:hint="eastAsia"/>
        </w:rPr>
        <w:t>5</w:t>
      </w:r>
      <w:r>
        <w:t>3</w:t>
      </w:r>
      <w:r>
        <w:rPr>
          <w:rFonts w:hint="eastAsia"/>
        </w:rPr>
        <w:t>.</w:t>
      </w:r>
      <w:r>
        <w:rPr>
          <w:rFonts w:hint="eastAsia"/>
        </w:rPr>
        <w:t>中枢神经系统内神经元之间相互联系的主要方式有</w:t>
      </w:r>
      <w:r>
        <w:rPr>
          <w:rFonts w:hint="eastAsia"/>
          <w:u w:val="single"/>
        </w:rPr>
        <w:t xml:space="preserve">         </w:t>
      </w:r>
      <w:r>
        <w:rPr>
          <w:rFonts w:hint="eastAsia"/>
        </w:rPr>
        <w:t>，</w:t>
      </w:r>
      <w:r>
        <w:rPr>
          <w:rFonts w:hint="eastAsia"/>
          <w:u w:val="single"/>
        </w:rPr>
        <w:t xml:space="preserve">       </w:t>
      </w:r>
      <w:r>
        <w:rPr>
          <w:rFonts w:hint="eastAsia"/>
        </w:rPr>
        <w:t>，</w:t>
      </w:r>
    </w:p>
    <w:p w:rsidR="00000000" w:rsidRDefault="0066509C">
      <w:pPr>
        <w:spacing w:line="360" w:lineRule="auto"/>
        <w:ind w:firstLineChars="100" w:firstLine="210"/>
        <w:rPr>
          <w:rFonts w:hint="eastAsia"/>
        </w:rPr>
      </w:pPr>
      <w:r>
        <w:rPr>
          <w:rFonts w:hint="eastAsia"/>
          <w:u w:val="single"/>
        </w:rPr>
        <w:t xml:space="preserve">        </w:t>
      </w:r>
      <w:r>
        <w:rPr>
          <w:rFonts w:hint="eastAsia"/>
        </w:rPr>
        <w:t>与</w:t>
      </w:r>
      <w:r>
        <w:rPr>
          <w:rFonts w:hint="eastAsia"/>
          <w:u w:val="single"/>
        </w:rPr>
        <w:t xml:space="preserve">       </w:t>
      </w:r>
      <w:r>
        <w:rPr>
          <w:rFonts w:hint="eastAsia"/>
        </w:rPr>
        <w:t>。</w:t>
      </w:r>
    </w:p>
    <w:p w:rsidR="00000000" w:rsidRDefault="0066509C">
      <w:pPr>
        <w:spacing w:line="360" w:lineRule="auto"/>
        <w:ind w:left="210" w:hangingChars="100" w:hanging="210"/>
        <w:rPr>
          <w:rFonts w:hint="eastAsia"/>
        </w:rPr>
      </w:pPr>
      <w:r>
        <w:t>54</w:t>
      </w:r>
      <w:r>
        <w:rPr>
          <w:rFonts w:hint="eastAsia"/>
        </w:rPr>
        <w:t>.</w:t>
      </w:r>
      <w:r>
        <w:rPr>
          <w:rFonts w:hint="eastAsia"/>
        </w:rPr>
        <w:t>根据</w:t>
      </w:r>
      <w:r>
        <w:rPr>
          <w:rFonts w:hint="eastAsia"/>
        </w:rPr>
        <w:t>感受器所能感受的适宜刺激种类，常分为</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和</w:t>
      </w:r>
      <w:r>
        <w:rPr>
          <w:rFonts w:hint="eastAsia"/>
          <w:u w:val="single"/>
        </w:rPr>
        <w:t xml:space="preserve">        </w:t>
      </w:r>
      <w:r>
        <w:rPr>
          <w:rFonts w:hint="eastAsia"/>
        </w:rPr>
        <w:t>。</w:t>
      </w:r>
    </w:p>
    <w:p w:rsidR="00000000" w:rsidRDefault="0066509C">
      <w:pPr>
        <w:spacing w:line="360" w:lineRule="auto"/>
        <w:rPr>
          <w:rFonts w:hint="eastAsia"/>
        </w:rPr>
      </w:pPr>
      <w:r>
        <w:t>55</w:t>
      </w:r>
      <w:r>
        <w:rPr>
          <w:rFonts w:hint="eastAsia"/>
        </w:rPr>
        <w:t>.</w:t>
      </w:r>
      <w:r>
        <w:rPr>
          <w:rFonts w:hint="eastAsia"/>
        </w:rPr>
        <w:t>感受器的一般生理特性有</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和</w:t>
      </w:r>
      <w:r>
        <w:rPr>
          <w:rFonts w:hint="eastAsia"/>
          <w:u w:val="single"/>
        </w:rPr>
        <w:t xml:space="preserve">      </w:t>
      </w:r>
      <w:r>
        <w:rPr>
          <w:rFonts w:hint="eastAsia"/>
        </w:rPr>
        <w:t>。</w:t>
      </w:r>
    </w:p>
    <w:p w:rsidR="00000000" w:rsidRDefault="0066509C">
      <w:pPr>
        <w:spacing w:line="360" w:lineRule="auto"/>
        <w:rPr>
          <w:rFonts w:hint="eastAsia"/>
        </w:rPr>
      </w:pPr>
      <w:r>
        <w:t>56</w:t>
      </w:r>
      <w:r>
        <w:rPr>
          <w:rFonts w:hint="eastAsia"/>
        </w:rPr>
        <w:t>.</w:t>
      </w:r>
      <w:r>
        <w:rPr>
          <w:rFonts w:hint="eastAsia"/>
        </w:rPr>
        <w:t>小脑的主要功能有</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w:t>
      </w:r>
    </w:p>
    <w:p w:rsidR="00000000" w:rsidRDefault="0066509C">
      <w:pPr>
        <w:spacing w:line="360" w:lineRule="auto"/>
        <w:rPr>
          <w:rFonts w:hint="eastAsia"/>
        </w:rPr>
      </w:pPr>
      <w:r>
        <w:t>57</w:t>
      </w:r>
      <w:r>
        <w:rPr>
          <w:rFonts w:hint="eastAsia"/>
        </w:rPr>
        <w:t>.</w:t>
      </w:r>
      <w:r>
        <w:rPr>
          <w:rFonts w:hint="eastAsia"/>
        </w:rPr>
        <w:t>根据脑电图的频率，人为地将其分为</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四个波形。</w:t>
      </w:r>
    </w:p>
    <w:p w:rsidR="00000000" w:rsidRDefault="0066509C">
      <w:pPr>
        <w:spacing w:line="360" w:lineRule="auto"/>
        <w:rPr>
          <w:rFonts w:hint="eastAsia"/>
        </w:rPr>
      </w:pPr>
      <w:r>
        <w:t>58</w:t>
      </w:r>
      <w:r>
        <w:rPr>
          <w:rFonts w:hint="eastAsia"/>
        </w:rPr>
        <w:t>.</w:t>
      </w:r>
      <w:r>
        <w:rPr>
          <w:rFonts w:hint="eastAsia"/>
        </w:rPr>
        <w:t>根据不同睡眠状态下脑电特征，睡眠可分为</w:t>
      </w:r>
      <w:r>
        <w:rPr>
          <w:rFonts w:hint="eastAsia"/>
          <w:u w:val="single"/>
        </w:rPr>
        <w:t xml:space="preserve">       </w:t>
      </w:r>
      <w:r>
        <w:rPr>
          <w:rFonts w:hint="eastAsia"/>
        </w:rPr>
        <w:t>和</w:t>
      </w:r>
      <w:r>
        <w:rPr>
          <w:rFonts w:hint="eastAsia"/>
          <w:u w:val="single"/>
        </w:rPr>
        <w:t xml:space="preserve">      </w:t>
      </w:r>
      <w:r>
        <w:rPr>
          <w:rFonts w:hint="eastAsia"/>
        </w:rPr>
        <w:t>两种时相。</w:t>
      </w:r>
    </w:p>
    <w:p w:rsidR="00000000" w:rsidRDefault="0066509C">
      <w:pPr>
        <w:spacing w:line="360" w:lineRule="auto"/>
        <w:rPr>
          <w:rFonts w:hint="eastAsia"/>
        </w:rPr>
      </w:pPr>
      <w:r>
        <w:rPr>
          <w:rFonts w:hint="eastAsia"/>
        </w:rPr>
        <w:t>59.</w:t>
      </w:r>
      <w:r>
        <w:rPr>
          <w:rFonts w:hint="eastAsia"/>
        </w:rPr>
        <w:t>按化学性质不同</w:t>
      </w:r>
      <w:r>
        <w:rPr>
          <w:rFonts w:hint="eastAsia"/>
        </w:rPr>
        <w:t>，激素可分为四类</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w:t>
      </w:r>
    </w:p>
    <w:p w:rsidR="00000000" w:rsidRDefault="0066509C">
      <w:pPr>
        <w:spacing w:line="360" w:lineRule="auto"/>
        <w:rPr>
          <w:rFonts w:hint="eastAsia"/>
        </w:rPr>
      </w:pPr>
      <w:r>
        <w:rPr>
          <w:rFonts w:hint="eastAsia"/>
          <w:u w:val="single"/>
        </w:rPr>
        <w:t xml:space="preserve">        </w:t>
      </w:r>
      <w:r>
        <w:rPr>
          <w:rFonts w:hint="eastAsia"/>
        </w:rPr>
        <w:t>。</w:t>
      </w:r>
    </w:p>
    <w:p w:rsidR="00000000" w:rsidRDefault="0066509C">
      <w:pPr>
        <w:spacing w:line="360" w:lineRule="auto"/>
        <w:rPr>
          <w:rFonts w:hint="eastAsia"/>
        </w:rPr>
      </w:pPr>
      <w:r>
        <w:rPr>
          <w:rFonts w:hint="eastAsia"/>
        </w:rPr>
        <w:t>60.</w:t>
      </w:r>
      <w:r>
        <w:rPr>
          <w:rFonts w:hint="eastAsia"/>
        </w:rPr>
        <w:t>加压素和催产素分别由</w:t>
      </w:r>
      <w:r>
        <w:rPr>
          <w:rFonts w:hint="eastAsia"/>
          <w:u w:val="single"/>
        </w:rPr>
        <w:t xml:space="preserve">        </w:t>
      </w:r>
      <w:r>
        <w:rPr>
          <w:rFonts w:hint="eastAsia"/>
        </w:rPr>
        <w:t>和</w:t>
      </w:r>
      <w:r>
        <w:rPr>
          <w:rFonts w:hint="eastAsia"/>
          <w:u w:val="single"/>
        </w:rPr>
        <w:t xml:space="preserve">        </w:t>
      </w:r>
      <w:r>
        <w:rPr>
          <w:rFonts w:hint="eastAsia"/>
        </w:rPr>
        <w:t>所分泌。</w:t>
      </w:r>
    </w:p>
    <w:p w:rsidR="00000000" w:rsidRDefault="0066509C">
      <w:pPr>
        <w:spacing w:line="360" w:lineRule="auto"/>
        <w:rPr>
          <w:rFonts w:hint="eastAsia"/>
        </w:rPr>
      </w:pPr>
      <w:r>
        <w:rPr>
          <w:rFonts w:hint="eastAsia"/>
        </w:rPr>
        <w:t>61.</w:t>
      </w:r>
      <w:r>
        <w:rPr>
          <w:rFonts w:hint="eastAsia"/>
        </w:rPr>
        <w:t>甲状腺分泌的激素为含碘的</w:t>
      </w:r>
      <w:r>
        <w:rPr>
          <w:rFonts w:hint="eastAsia"/>
          <w:u w:val="single"/>
        </w:rPr>
        <w:t xml:space="preserve">        </w:t>
      </w:r>
      <w:r>
        <w:rPr>
          <w:rFonts w:hint="eastAsia"/>
        </w:rPr>
        <w:t>，主要有</w:t>
      </w:r>
      <w:r>
        <w:rPr>
          <w:rFonts w:hint="eastAsia"/>
          <w:u w:val="single"/>
        </w:rPr>
        <w:t xml:space="preserve">        </w:t>
      </w:r>
      <w:r>
        <w:rPr>
          <w:rFonts w:hint="eastAsia"/>
        </w:rPr>
        <w:t>和</w:t>
      </w:r>
      <w:r>
        <w:rPr>
          <w:rFonts w:hint="eastAsia"/>
          <w:u w:val="single"/>
        </w:rPr>
        <w:t xml:space="preserve">       </w:t>
      </w:r>
      <w:r>
        <w:rPr>
          <w:rFonts w:hint="eastAsia"/>
        </w:rPr>
        <w:t>两种。</w:t>
      </w:r>
    </w:p>
    <w:p w:rsidR="00000000" w:rsidRDefault="0066509C">
      <w:pPr>
        <w:spacing w:line="360" w:lineRule="auto"/>
        <w:ind w:left="210" w:hangingChars="100" w:hanging="210"/>
        <w:rPr>
          <w:rFonts w:hint="eastAsia"/>
        </w:rPr>
      </w:pPr>
      <w:r>
        <w:rPr>
          <w:rFonts w:hint="eastAsia"/>
        </w:rPr>
        <w:t>62.</w:t>
      </w:r>
      <w:r>
        <w:rPr>
          <w:rFonts w:hint="eastAsia"/>
        </w:rPr>
        <w:t>甲状腺素的合成过程可概括为</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和</w:t>
      </w:r>
      <w:r>
        <w:rPr>
          <w:rFonts w:hint="eastAsia"/>
          <w:u w:val="single"/>
        </w:rPr>
        <w:t xml:space="preserve">        </w:t>
      </w:r>
      <w:r>
        <w:rPr>
          <w:rFonts w:hint="eastAsia"/>
        </w:rPr>
        <w:t>等步骤。</w:t>
      </w:r>
    </w:p>
    <w:p w:rsidR="00000000" w:rsidRDefault="0066509C">
      <w:pPr>
        <w:spacing w:line="360" w:lineRule="auto"/>
        <w:rPr>
          <w:rFonts w:hint="eastAsia"/>
        </w:rPr>
      </w:pPr>
      <w:r>
        <w:rPr>
          <w:rFonts w:hint="eastAsia"/>
        </w:rPr>
        <w:t>63.</w:t>
      </w:r>
      <w:r>
        <w:rPr>
          <w:rFonts w:hint="eastAsia"/>
        </w:rPr>
        <w:t>参与调节钙代谢最重要的激素是</w:t>
      </w:r>
      <w:r>
        <w:rPr>
          <w:rFonts w:hint="eastAsia"/>
          <w:u w:val="single"/>
        </w:rPr>
        <w:t xml:space="preserve">         </w:t>
      </w:r>
      <w:r>
        <w:rPr>
          <w:rFonts w:hint="eastAsia"/>
        </w:rPr>
        <w:t>，</w:t>
      </w:r>
      <w:r>
        <w:rPr>
          <w:rFonts w:hint="eastAsia"/>
          <w:u w:val="single"/>
        </w:rPr>
        <w:t xml:space="preserve">        </w:t>
      </w:r>
      <w:r>
        <w:rPr>
          <w:rFonts w:hint="eastAsia"/>
        </w:rPr>
        <w:t>和</w:t>
      </w:r>
      <w:r>
        <w:rPr>
          <w:rFonts w:hint="eastAsia"/>
          <w:u w:val="single"/>
        </w:rPr>
        <w:t xml:space="preserve">                 </w:t>
      </w:r>
      <w:r>
        <w:rPr>
          <w:rFonts w:hint="eastAsia"/>
        </w:rPr>
        <w:t>。</w:t>
      </w:r>
    </w:p>
    <w:p w:rsidR="00000000" w:rsidRDefault="0066509C">
      <w:pPr>
        <w:spacing w:line="360" w:lineRule="auto"/>
        <w:rPr>
          <w:rFonts w:hint="eastAsia"/>
        </w:rPr>
      </w:pPr>
      <w:r>
        <w:rPr>
          <w:rFonts w:hint="eastAsia"/>
        </w:rPr>
        <w:t>64.</w:t>
      </w:r>
      <w:r>
        <w:rPr>
          <w:rFonts w:hint="eastAsia"/>
        </w:rPr>
        <w:t>哺乳动物</w:t>
      </w:r>
      <w:r>
        <w:rPr>
          <w:rFonts w:hint="eastAsia"/>
        </w:rPr>
        <w:t>的胰岛至少含</w:t>
      </w:r>
      <w:r>
        <w:rPr>
          <w:rFonts w:hint="eastAsia"/>
        </w:rPr>
        <w:t>5</w:t>
      </w:r>
      <w:r>
        <w:rPr>
          <w:rFonts w:hint="eastAsia"/>
        </w:rPr>
        <w:t>种内分泌细胞，即</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w:t>
      </w:r>
    </w:p>
    <w:p w:rsidR="00000000" w:rsidRDefault="0066509C">
      <w:pPr>
        <w:spacing w:line="360" w:lineRule="auto"/>
        <w:ind w:firstLineChars="100" w:firstLine="210"/>
        <w:rPr>
          <w:rFonts w:hint="eastAsia"/>
        </w:rPr>
      </w:pPr>
      <w:r>
        <w:rPr>
          <w:rFonts w:hint="eastAsia"/>
        </w:rPr>
        <w:t>和</w:t>
      </w:r>
      <w:r>
        <w:rPr>
          <w:rFonts w:hint="eastAsia"/>
          <w:u w:val="single"/>
        </w:rPr>
        <w:t xml:space="preserve">       </w:t>
      </w:r>
      <w:r>
        <w:rPr>
          <w:rFonts w:hint="eastAsia"/>
        </w:rPr>
        <w:t>。</w:t>
      </w:r>
    </w:p>
    <w:p w:rsidR="00000000" w:rsidRDefault="0066509C">
      <w:pPr>
        <w:spacing w:line="360" w:lineRule="auto"/>
        <w:rPr>
          <w:rFonts w:hint="eastAsia"/>
        </w:rPr>
      </w:pPr>
      <w:r>
        <w:rPr>
          <w:rFonts w:hint="eastAsia"/>
        </w:rPr>
        <w:t>65.</w:t>
      </w:r>
      <w:r>
        <w:rPr>
          <w:rFonts w:hint="eastAsia"/>
        </w:rPr>
        <w:t>胰岛分泌的激素有：</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等。</w:t>
      </w:r>
    </w:p>
    <w:p w:rsidR="00000000" w:rsidRDefault="0066509C">
      <w:pPr>
        <w:spacing w:line="360" w:lineRule="auto"/>
        <w:rPr>
          <w:rFonts w:hint="eastAsia"/>
        </w:rPr>
      </w:pPr>
      <w:r>
        <w:rPr>
          <w:rFonts w:hint="eastAsia"/>
        </w:rPr>
        <w:t>66.</w:t>
      </w:r>
      <w:r>
        <w:rPr>
          <w:rFonts w:hint="eastAsia"/>
        </w:rPr>
        <w:t>根据结构和功能可将肾上腺皮质激素分为</w:t>
      </w:r>
      <w:r>
        <w:rPr>
          <w:rFonts w:hint="eastAsia"/>
          <w:u w:val="single"/>
        </w:rPr>
        <w:t xml:space="preserve">       </w:t>
      </w:r>
      <w:r>
        <w:rPr>
          <w:rFonts w:hint="eastAsia"/>
        </w:rPr>
        <w:t>，</w:t>
      </w:r>
      <w:r>
        <w:rPr>
          <w:rFonts w:hint="eastAsia"/>
          <w:u w:val="single"/>
        </w:rPr>
        <w:t xml:space="preserve">        </w:t>
      </w:r>
      <w:r>
        <w:rPr>
          <w:rFonts w:hint="eastAsia"/>
        </w:rPr>
        <w:t>和</w:t>
      </w:r>
      <w:r>
        <w:rPr>
          <w:rFonts w:hint="eastAsia"/>
          <w:u w:val="single"/>
        </w:rPr>
        <w:t xml:space="preserve">       </w:t>
      </w:r>
      <w:r>
        <w:rPr>
          <w:rFonts w:hint="eastAsia"/>
        </w:rPr>
        <w:t>三类。</w:t>
      </w:r>
    </w:p>
    <w:p w:rsidR="00000000" w:rsidRDefault="0066509C">
      <w:pPr>
        <w:spacing w:line="360" w:lineRule="auto"/>
        <w:rPr>
          <w:rFonts w:hint="eastAsia"/>
        </w:rPr>
      </w:pPr>
      <w:r>
        <w:rPr>
          <w:rFonts w:hint="eastAsia"/>
        </w:rPr>
        <w:t>67..</w:t>
      </w:r>
      <w:r>
        <w:rPr>
          <w:rFonts w:hint="eastAsia"/>
        </w:rPr>
        <w:t>卵巢主要分泌</w:t>
      </w:r>
      <w:r>
        <w:rPr>
          <w:rFonts w:hint="eastAsia"/>
          <w:u w:val="single"/>
        </w:rPr>
        <w:t xml:space="preserve">        </w:t>
      </w:r>
      <w:r>
        <w:rPr>
          <w:rFonts w:hint="eastAsia"/>
        </w:rPr>
        <w:t>和</w:t>
      </w:r>
      <w:r>
        <w:rPr>
          <w:rFonts w:hint="eastAsia"/>
          <w:u w:val="single"/>
        </w:rPr>
        <w:t xml:space="preserve">       </w:t>
      </w:r>
      <w:r>
        <w:rPr>
          <w:rFonts w:hint="eastAsia"/>
        </w:rPr>
        <w:t>两类激素。</w:t>
      </w:r>
    </w:p>
    <w:p w:rsidR="00000000" w:rsidRDefault="0066509C">
      <w:pPr>
        <w:spacing w:line="360" w:lineRule="auto"/>
        <w:rPr>
          <w:rFonts w:hint="eastAsia"/>
        </w:rPr>
      </w:pPr>
      <w:r>
        <w:rPr>
          <w:rFonts w:hint="eastAsia"/>
        </w:rPr>
        <w:t>68.</w:t>
      </w:r>
      <w:r>
        <w:rPr>
          <w:rFonts w:hint="eastAsia"/>
        </w:rPr>
        <w:t>家畜生殖过程包括</w:t>
      </w:r>
      <w:r>
        <w:rPr>
          <w:rFonts w:hint="eastAsia"/>
          <w:u w:val="single"/>
        </w:rPr>
        <w:t xml:space="preserve">      </w:t>
      </w:r>
      <w:r>
        <w:rPr>
          <w:rFonts w:hint="eastAsia"/>
        </w:rPr>
        <w:t>、</w:t>
      </w:r>
      <w:r>
        <w:rPr>
          <w:rFonts w:hint="eastAsia"/>
          <w:u w:val="single"/>
        </w:rPr>
        <w:t xml:space="preserve">       </w:t>
      </w:r>
      <w:r>
        <w:rPr>
          <w:rFonts w:hint="eastAsia"/>
        </w:rPr>
        <w:t>和</w:t>
      </w:r>
      <w:r>
        <w:rPr>
          <w:rFonts w:hint="eastAsia"/>
          <w:u w:val="single"/>
        </w:rPr>
        <w:t xml:space="preserve">      </w:t>
      </w:r>
      <w:r>
        <w:rPr>
          <w:rFonts w:hint="eastAsia"/>
        </w:rPr>
        <w:t>，以及</w:t>
      </w:r>
      <w:r>
        <w:rPr>
          <w:rFonts w:hint="eastAsia"/>
          <w:u w:val="single"/>
        </w:rPr>
        <w:t xml:space="preserve">      </w:t>
      </w:r>
      <w:r>
        <w:rPr>
          <w:rFonts w:hint="eastAsia"/>
        </w:rPr>
        <w:t>、</w:t>
      </w:r>
      <w:r>
        <w:rPr>
          <w:rFonts w:hint="eastAsia"/>
          <w:u w:val="single"/>
        </w:rPr>
        <w:t xml:space="preserve">       </w:t>
      </w:r>
      <w:r>
        <w:rPr>
          <w:rFonts w:hint="eastAsia"/>
        </w:rPr>
        <w:t>等过程。</w:t>
      </w:r>
    </w:p>
    <w:p w:rsidR="00000000" w:rsidRDefault="0066509C">
      <w:pPr>
        <w:spacing w:line="360" w:lineRule="auto"/>
        <w:rPr>
          <w:rFonts w:hint="eastAsia"/>
        </w:rPr>
      </w:pPr>
      <w:r>
        <w:rPr>
          <w:rFonts w:hint="eastAsia"/>
        </w:rPr>
        <w:t>69.</w:t>
      </w:r>
      <w:r>
        <w:rPr>
          <w:rFonts w:hint="eastAsia"/>
        </w:rPr>
        <w:t>从生精细胞发育成精子</w:t>
      </w:r>
      <w:r>
        <w:rPr>
          <w:rFonts w:hint="eastAsia"/>
        </w:rPr>
        <w:t>要经历</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和</w:t>
      </w:r>
      <w:r>
        <w:rPr>
          <w:rFonts w:hint="eastAsia"/>
          <w:u w:val="single"/>
        </w:rPr>
        <w:t xml:space="preserve">        </w:t>
      </w:r>
      <w:r>
        <w:rPr>
          <w:rFonts w:hint="eastAsia"/>
        </w:rPr>
        <w:t>四个时期。</w:t>
      </w:r>
    </w:p>
    <w:p w:rsidR="00000000" w:rsidRDefault="0066509C">
      <w:pPr>
        <w:spacing w:line="360" w:lineRule="auto"/>
        <w:rPr>
          <w:rFonts w:hint="eastAsia"/>
        </w:rPr>
      </w:pPr>
      <w:r>
        <w:rPr>
          <w:rFonts w:hint="eastAsia"/>
        </w:rPr>
        <w:t>70.</w:t>
      </w:r>
      <w:r>
        <w:t>FSH</w:t>
      </w:r>
      <w:r>
        <w:rPr>
          <w:rFonts w:hint="eastAsia"/>
        </w:rPr>
        <w:t>作用于睾丸曲精细管生殖上皮，促进</w:t>
      </w:r>
      <w:r>
        <w:rPr>
          <w:rFonts w:hint="eastAsia"/>
          <w:u w:val="single"/>
        </w:rPr>
        <w:t xml:space="preserve">       </w:t>
      </w:r>
      <w:r>
        <w:rPr>
          <w:rFonts w:hint="eastAsia"/>
        </w:rPr>
        <w:t>生成；</w:t>
      </w:r>
      <w:r>
        <w:t>LH</w:t>
      </w:r>
      <w:r>
        <w:rPr>
          <w:rFonts w:hint="eastAsia"/>
        </w:rPr>
        <w:t>作用于间质细胞，促进</w:t>
      </w:r>
      <w:r>
        <w:rPr>
          <w:u w:val="single"/>
        </w:rPr>
        <w:t xml:space="preserve">         </w:t>
      </w:r>
      <w:r>
        <w:rPr>
          <w:rFonts w:hint="eastAsia"/>
        </w:rPr>
        <w:t>分泌。</w:t>
      </w:r>
    </w:p>
    <w:p w:rsidR="00000000" w:rsidRDefault="0066509C">
      <w:pPr>
        <w:spacing w:line="360" w:lineRule="auto"/>
        <w:rPr>
          <w:rFonts w:hint="eastAsia"/>
        </w:rPr>
      </w:pPr>
      <w:r>
        <w:rPr>
          <w:rFonts w:hint="eastAsia"/>
        </w:rPr>
        <w:t>71.</w:t>
      </w:r>
      <w:r>
        <w:rPr>
          <w:rFonts w:hint="eastAsia"/>
        </w:rPr>
        <w:t>从卵原细胞发育至成熟卵子需经历</w:t>
      </w:r>
      <w:r>
        <w:rPr>
          <w:rFonts w:hint="eastAsia"/>
          <w:u w:val="single"/>
        </w:rPr>
        <w:t xml:space="preserve">        </w:t>
      </w:r>
      <w:r>
        <w:rPr>
          <w:rFonts w:hint="eastAsia"/>
        </w:rPr>
        <w:t>，</w:t>
      </w:r>
      <w:r>
        <w:rPr>
          <w:rFonts w:hint="eastAsia"/>
          <w:u w:val="single"/>
        </w:rPr>
        <w:t xml:space="preserve">        </w:t>
      </w:r>
      <w:r>
        <w:rPr>
          <w:rFonts w:hint="eastAsia"/>
        </w:rPr>
        <w:t>和</w:t>
      </w:r>
      <w:r>
        <w:rPr>
          <w:rFonts w:hint="eastAsia"/>
          <w:u w:val="single"/>
        </w:rPr>
        <w:t xml:space="preserve">       </w:t>
      </w:r>
      <w:r>
        <w:rPr>
          <w:rFonts w:hint="eastAsia"/>
        </w:rPr>
        <w:t>三个时期。</w:t>
      </w:r>
    </w:p>
    <w:p w:rsidR="00000000" w:rsidRDefault="0066509C">
      <w:pPr>
        <w:spacing w:line="360" w:lineRule="auto"/>
        <w:rPr>
          <w:rFonts w:hint="eastAsia"/>
        </w:rPr>
      </w:pPr>
      <w:r>
        <w:rPr>
          <w:rFonts w:hint="eastAsia"/>
        </w:rPr>
        <w:t>72.</w:t>
      </w:r>
      <w:r>
        <w:rPr>
          <w:rFonts w:hint="eastAsia"/>
        </w:rPr>
        <w:t>发情周期可分为</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和</w:t>
      </w:r>
      <w:r>
        <w:rPr>
          <w:rFonts w:hint="eastAsia"/>
          <w:u w:val="single"/>
        </w:rPr>
        <w:t xml:space="preserve">        </w:t>
      </w:r>
      <w:r>
        <w:rPr>
          <w:rFonts w:hint="eastAsia"/>
        </w:rPr>
        <w:t>四个时期。</w:t>
      </w:r>
    </w:p>
    <w:p w:rsidR="00000000" w:rsidRDefault="0066509C">
      <w:pPr>
        <w:spacing w:line="360" w:lineRule="auto"/>
        <w:rPr>
          <w:rFonts w:hint="eastAsia"/>
        </w:rPr>
      </w:pPr>
      <w:r>
        <w:rPr>
          <w:rFonts w:hint="eastAsia"/>
        </w:rPr>
        <w:t>73.</w:t>
      </w:r>
      <w:r>
        <w:rPr>
          <w:rFonts w:hint="eastAsia"/>
        </w:rPr>
        <w:t>受精过程主要分为</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三个步骤。</w:t>
      </w:r>
    </w:p>
    <w:p w:rsidR="00000000" w:rsidRDefault="0066509C">
      <w:pPr>
        <w:spacing w:line="360" w:lineRule="auto"/>
        <w:rPr>
          <w:rFonts w:hint="eastAsia"/>
        </w:rPr>
      </w:pPr>
      <w:r>
        <w:rPr>
          <w:rFonts w:hint="eastAsia"/>
        </w:rPr>
        <w:t>74.</w:t>
      </w:r>
      <w:r>
        <w:rPr>
          <w:rFonts w:hint="eastAsia"/>
        </w:rPr>
        <w:t>分娩过</w:t>
      </w:r>
      <w:r>
        <w:rPr>
          <w:rFonts w:hint="eastAsia"/>
        </w:rPr>
        <w:t>程一般分为</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三个时期。</w:t>
      </w:r>
    </w:p>
    <w:p w:rsidR="00000000" w:rsidRDefault="0066509C">
      <w:pPr>
        <w:spacing w:line="360" w:lineRule="auto"/>
        <w:rPr>
          <w:rFonts w:hint="eastAsia"/>
        </w:rPr>
      </w:pPr>
      <w:r>
        <w:rPr>
          <w:rFonts w:hint="eastAsia"/>
        </w:rPr>
        <w:t>75.</w:t>
      </w:r>
      <w:r>
        <w:rPr>
          <w:rFonts w:hint="eastAsia"/>
        </w:rPr>
        <w:t>胎儿的</w:t>
      </w:r>
      <w:r>
        <w:rPr>
          <w:rFonts w:hint="eastAsia"/>
          <w:u w:val="single"/>
        </w:rPr>
        <w:t xml:space="preserve">                  </w:t>
      </w:r>
      <w:r>
        <w:rPr>
          <w:rFonts w:hint="eastAsia"/>
        </w:rPr>
        <w:t>在启动分娩中起决定性作用。</w:t>
      </w:r>
    </w:p>
    <w:p w:rsidR="00000000" w:rsidRDefault="0066509C">
      <w:pPr>
        <w:spacing w:line="360" w:lineRule="auto"/>
        <w:rPr>
          <w:rFonts w:hint="eastAsia"/>
        </w:rPr>
      </w:pPr>
      <w:r>
        <w:rPr>
          <w:rFonts w:hint="eastAsia"/>
        </w:rPr>
        <w:t>76.</w:t>
      </w:r>
      <w:r>
        <w:rPr>
          <w:rFonts w:hint="eastAsia"/>
        </w:rPr>
        <w:t>从受精卵发育成足月胎儿一般要经过</w:t>
      </w:r>
      <w:r>
        <w:rPr>
          <w:rFonts w:hint="eastAsia"/>
          <w:u w:val="single"/>
        </w:rPr>
        <w:t xml:space="preserve">        </w:t>
      </w:r>
      <w:r>
        <w:rPr>
          <w:rFonts w:hint="eastAsia"/>
        </w:rPr>
        <w:t>，</w:t>
      </w:r>
      <w:r>
        <w:rPr>
          <w:rFonts w:hint="eastAsia"/>
          <w:u w:val="single"/>
        </w:rPr>
        <w:t xml:space="preserve">           </w:t>
      </w:r>
      <w:r>
        <w:rPr>
          <w:rFonts w:hint="eastAsia"/>
        </w:rPr>
        <w:t>和</w:t>
      </w:r>
      <w:r>
        <w:rPr>
          <w:rFonts w:hint="eastAsia"/>
          <w:u w:val="single"/>
        </w:rPr>
        <w:t xml:space="preserve">         </w:t>
      </w:r>
      <w:r>
        <w:rPr>
          <w:rFonts w:hint="eastAsia"/>
        </w:rPr>
        <w:t>三个连续发展时期。</w:t>
      </w:r>
    </w:p>
    <w:p w:rsidR="00000000" w:rsidRDefault="0066509C">
      <w:pPr>
        <w:spacing w:line="360" w:lineRule="auto"/>
        <w:rPr>
          <w:rFonts w:hint="eastAsia"/>
        </w:rPr>
      </w:pPr>
      <w:r>
        <w:rPr>
          <w:rFonts w:hint="eastAsia"/>
        </w:rPr>
        <w:t>77.</w:t>
      </w:r>
      <w:r>
        <w:rPr>
          <w:rFonts w:hint="eastAsia"/>
        </w:rPr>
        <w:t>家畜的受精部位在</w:t>
      </w:r>
      <w:r>
        <w:rPr>
          <w:rFonts w:hint="eastAsia"/>
          <w:u w:val="single"/>
        </w:rPr>
        <w:t xml:space="preserve">        </w:t>
      </w:r>
      <w:r>
        <w:rPr>
          <w:rFonts w:hint="eastAsia"/>
        </w:rPr>
        <w:t>。</w:t>
      </w:r>
    </w:p>
    <w:p w:rsidR="00000000" w:rsidRDefault="0066509C">
      <w:pPr>
        <w:spacing w:line="360" w:lineRule="auto"/>
        <w:ind w:left="856" w:hangingChars="428" w:hanging="856"/>
        <w:rPr>
          <w:rFonts w:hint="eastAsia"/>
        </w:rPr>
      </w:pPr>
      <w:r>
        <w:rPr>
          <w:sz w:val="20"/>
          <w:lang w:val="en-US" w:eastAsia="zh-CN"/>
        </w:rPr>
        <w:pict>
          <v:line id="_x0000_s1029" style="position:absolute;left:0;text-align:left;z-index:251628544;mso-wrap-style:square" from="252pt,15.6pt" to="298.5pt,15.65pt"/>
        </w:pict>
      </w:r>
      <w:r>
        <w:rPr>
          <w:sz w:val="20"/>
          <w:lang w:val="en-US" w:eastAsia="zh-CN"/>
        </w:rPr>
        <w:pict>
          <v:line id="_x0000_s1030" style="position:absolute;left:0;text-align:left;z-index:251627520;mso-wrap-style:square" from="189pt,15.6pt" to="234pt,15.65pt"/>
        </w:pict>
      </w:r>
      <w:r>
        <w:rPr>
          <w:sz w:val="20"/>
          <w:lang w:val="en-US" w:eastAsia="zh-CN"/>
        </w:rPr>
        <w:pict>
          <v:line id="_x0000_s1031" style="position:absolute;left:0;text-align:left;flip:y;z-index:251626496;mso-wrap-style:square" from="135pt,15.6pt" to="174.75pt,16.3pt"/>
        </w:pict>
      </w:r>
      <w:r>
        <w:rPr>
          <w:sz w:val="20"/>
          <w:lang w:val="en-US" w:eastAsia="zh-CN"/>
        </w:rPr>
        <w:pict>
          <v:line id="_x0000_s1032" style="position:absolute;left:0;text-align:left;z-index:251629568;mso-wrap-style:square" from="315pt,15.6pt" to="369pt,15.65pt"/>
        </w:pict>
      </w:r>
      <w:r>
        <w:rPr>
          <w:rFonts w:hint="eastAsia"/>
        </w:rPr>
        <w:t>78.</w:t>
      </w:r>
      <w:r>
        <w:rPr>
          <w:rFonts w:hint="eastAsia"/>
        </w:rPr>
        <w:t>细胞膜的物质转运方式有</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w:t>
      </w:r>
    </w:p>
    <w:p w:rsidR="00000000" w:rsidRDefault="0066509C">
      <w:pPr>
        <w:spacing w:line="360" w:lineRule="auto"/>
        <w:rPr>
          <w:rFonts w:hint="eastAsia"/>
        </w:rPr>
      </w:pPr>
      <w:r>
        <w:rPr>
          <w:sz w:val="20"/>
          <w:lang w:val="en-US" w:eastAsia="zh-CN"/>
        </w:rPr>
        <w:pict>
          <v:line id="_x0000_s1033" style="position:absolute;left:0;text-align:left;z-index:251630592;mso-wrap-style:square" from="342pt,15.6pt" to="396pt,15.65pt"/>
        </w:pict>
      </w:r>
      <w:r>
        <w:rPr>
          <w:rFonts w:hint="eastAsia"/>
        </w:rPr>
        <w:t>79.</w:t>
      </w:r>
      <w:r>
        <w:rPr>
          <w:rFonts w:hint="eastAsia"/>
        </w:rPr>
        <w:t>在内外环境因素作用下，细胞具有产生膜电位变化的能力或特性，称为</w:t>
      </w:r>
      <w:r>
        <w:rPr>
          <w:rFonts w:hint="eastAsia"/>
        </w:rPr>
        <w:t xml:space="preserve">   </w:t>
      </w:r>
      <w:r>
        <w:rPr>
          <w:rFonts w:hint="eastAsia"/>
        </w:rPr>
        <w:t xml:space="preserve">        </w:t>
      </w:r>
      <w:r>
        <w:rPr>
          <w:rFonts w:hint="eastAsia"/>
        </w:rPr>
        <w:t>。</w:t>
      </w:r>
    </w:p>
    <w:p w:rsidR="00000000" w:rsidRDefault="0066509C">
      <w:pPr>
        <w:spacing w:line="360" w:lineRule="auto"/>
        <w:rPr>
          <w:rFonts w:hint="eastAsia"/>
        </w:rPr>
      </w:pPr>
      <w:r>
        <w:rPr>
          <w:sz w:val="20"/>
          <w:lang w:val="en-US" w:eastAsia="zh-CN"/>
        </w:rPr>
        <w:pict>
          <v:line id="_x0000_s1034" style="position:absolute;left:0;text-align:left;z-index:251631616;mso-wrap-style:square" from="153pt,15.6pt" to="207.75pt,15.65pt"/>
        </w:pict>
      </w:r>
      <w:r>
        <w:rPr>
          <w:rFonts w:hint="eastAsia"/>
        </w:rPr>
        <w:t>80.</w:t>
      </w:r>
      <w:r>
        <w:rPr>
          <w:rFonts w:hint="eastAsia"/>
        </w:rPr>
        <w:t>生命活动中出现的电现象称为</w:t>
      </w:r>
      <w:r>
        <w:rPr>
          <w:rFonts w:hint="eastAsia"/>
        </w:rPr>
        <w:t xml:space="preserve">            </w:t>
      </w:r>
      <w:r>
        <w:rPr>
          <w:rFonts w:hint="eastAsia"/>
        </w:rPr>
        <w:t>。</w:t>
      </w:r>
    </w:p>
    <w:p w:rsidR="00000000" w:rsidRDefault="0066509C">
      <w:pPr>
        <w:spacing w:line="360" w:lineRule="auto"/>
        <w:rPr>
          <w:rFonts w:hint="eastAsia"/>
        </w:rPr>
      </w:pPr>
      <w:r>
        <w:rPr>
          <w:sz w:val="20"/>
          <w:lang w:val="en-US" w:eastAsia="zh-CN"/>
        </w:rPr>
        <w:pict>
          <v:line id="_x0000_s1035" style="position:absolute;left:0;text-align:left;flip:y;z-index:251635712;mso-wrap-style:square" from="333pt,15.6pt" to="378pt,17pt"/>
        </w:pict>
      </w:r>
      <w:r>
        <w:rPr>
          <w:sz w:val="20"/>
          <w:lang w:val="en-US" w:eastAsia="zh-CN"/>
        </w:rPr>
        <w:pict>
          <v:line id="_x0000_s1036" style="position:absolute;left:0;text-align:left;z-index:251634688;mso-wrap-style:square" from="261pt,15.6pt" to="318.75pt,15.65pt"/>
        </w:pict>
      </w:r>
      <w:r>
        <w:rPr>
          <w:sz w:val="20"/>
          <w:lang w:val="en-US" w:eastAsia="zh-CN"/>
        </w:rPr>
        <w:pict>
          <v:line id="_x0000_s1037" style="position:absolute;left:0;text-align:left;z-index:251632640;mso-wrap-style:square" from="126pt,15.6pt" to="180pt,15.65pt"/>
        </w:pict>
      </w:r>
      <w:r>
        <w:rPr>
          <w:sz w:val="20"/>
          <w:lang w:val="en-US" w:eastAsia="zh-CN"/>
        </w:rPr>
        <w:pict>
          <v:line id="_x0000_s1038" style="position:absolute;left:0;text-align:left;flip:y;z-index:251633664;mso-wrap-style:square" from="189pt,15.6pt" to="246.75pt,16.3pt"/>
        </w:pict>
      </w:r>
      <w:r>
        <w:rPr>
          <w:rFonts w:hint="eastAsia"/>
        </w:rPr>
        <w:t>81.</w:t>
      </w:r>
      <w:r>
        <w:rPr>
          <w:rFonts w:hint="eastAsia"/>
        </w:rPr>
        <w:t>神经细胞的兴奋性经历</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四个阶段的变化，然后又恢复到正常水平。</w:t>
      </w:r>
    </w:p>
    <w:p w:rsidR="00000000" w:rsidRDefault="0066509C">
      <w:pPr>
        <w:spacing w:line="360" w:lineRule="auto"/>
        <w:rPr>
          <w:rFonts w:hint="eastAsia"/>
          <w:sz w:val="24"/>
        </w:rPr>
      </w:pPr>
      <w:r>
        <w:rPr>
          <w:sz w:val="20"/>
          <w:lang w:val="en-US" w:eastAsia="zh-CN"/>
        </w:rPr>
        <w:pict>
          <v:line id="_x0000_s1039" style="position:absolute;left:0;text-align:left;z-index:251638784;mso-wrap-style:square" from="225pt,15.6pt" to="258.75pt,15.65pt"/>
        </w:pict>
      </w:r>
      <w:r>
        <w:rPr>
          <w:sz w:val="20"/>
          <w:lang w:val="en-US" w:eastAsia="zh-CN"/>
        </w:rPr>
        <w:pict>
          <v:line id="_x0000_s1040" style="position:absolute;left:0;text-align:left;z-index:251637760;mso-wrap-style:square" from="153pt,15.6pt" to="201.75pt,15.65pt"/>
        </w:pict>
      </w:r>
      <w:r>
        <w:rPr>
          <w:sz w:val="20"/>
          <w:lang w:val="en-US" w:eastAsia="zh-CN"/>
        </w:rPr>
        <w:pict>
          <v:line id="_x0000_s1041" style="position:absolute;left:0;text-align:left;z-index:251636736;mso-wrap-style:square" from="90pt,15.6pt" to="144.75pt,15.65pt"/>
        </w:pict>
      </w:r>
      <w:r>
        <w:rPr>
          <w:rFonts w:hint="eastAsia"/>
          <w:sz w:val="24"/>
        </w:rPr>
        <w:t>82.</w:t>
      </w:r>
      <w:r>
        <w:rPr>
          <w:rFonts w:hint="eastAsia"/>
          <w:sz w:val="24"/>
        </w:rPr>
        <w:t>动作电位包括</w:t>
      </w:r>
      <w:r>
        <w:rPr>
          <w:rFonts w:hint="eastAsia"/>
          <w:sz w:val="24"/>
        </w:rPr>
        <w:t xml:space="preserve">          </w:t>
      </w:r>
      <w:r>
        <w:rPr>
          <w:rFonts w:hint="eastAsia"/>
          <w:sz w:val="24"/>
        </w:rPr>
        <w:t>，</w:t>
      </w:r>
      <w:r>
        <w:rPr>
          <w:rFonts w:hint="eastAsia"/>
          <w:sz w:val="24"/>
        </w:rPr>
        <w:t xml:space="preserve">        </w:t>
      </w:r>
      <w:r>
        <w:rPr>
          <w:rFonts w:hint="eastAsia"/>
          <w:sz w:val="24"/>
        </w:rPr>
        <w:t>和</w:t>
      </w:r>
      <w:r>
        <w:rPr>
          <w:rFonts w:hint="eastAsia"/>
          <w:sz w:val="24"/>
        </w:rPr>
        <w:t xml:space="preserve">        </w:t>
      </w:r>
      <w:r>
        <w:rPr>
          <w:rFonts w:hint="eastAsia"/>
          <w:sz w:val="24"/>
        </w:rPr>
        <w:t>三个过程</w:t>
      </w:r>
    </w:p>
    <w:p w:rsidR="00000000" w:rsidRDefault="0066509C">
      <w:pPr>
        <w:spacing w:line="360" w:lineRule="auto"/>
        <w:rPr>
          <w:rFonts w:hint="eastAsia"/>
          <w:sz w:val="24"/>
        </w:rPr>
      </w:pPr>
      <w:r>
        <w:rPr>
          <w:sz w:val="20"/>
          <w:lang w:val="en-US" w:eastAsia="zh-CN"/>
        </w:rPr>
        <w:pict>
          <v:line id="_x0000_s1042" style="position:absolute;left:0;text-align:left;z-index:251639808;mso-wrap-style:square" from="17.25pt,11.55pt" to="59.25pt,11.6pt"/>
        </w:pict>
      </w:r>
      <w:r>
        <w:rPr>
          <w:rFonts w:hint="eastAsia"/>
          <w:sz w:val="24"/>
        </w:rPr>
        <w:t xml:space="preserve">83.        </w:t>
      </w:r>
      <w:r>
        <w:rPr>
          <w:rFonts w:hint="eastAsia"/>
          <w:sz w:val="24"/>
        </w:rPr>
        <w:t>是神经调节的基本方式。</w:t>
      </w:r>
    </w:p>
    <w:p w:rsidR="00000000" w:rsidRDefault="0066509C">
      <w:pPr>
        <w:spacing w:line="360" w:lineRule="auto"/>
        <w:rPr>
          <w:rFonts w:hint="eastAsia"/>
          <w:sz w:val="24"/>
        </w:rPr>
      </w:pPr>
      <w:r>
        <w:rPr>
          <w:sz w:val="20"/>
          <w:lang w:val="en-US" w:eastAsia="zh-CN"/>
        </w:rPr>
        <w:pict>
          <v:line id="_x0000_s1043" style="position:absolute;left:0;text-align:left;z-index:251642880;mso-wrap-style:square" from="351pt,15.6pt" to="395.25pt,15.65pt"/>
        </w:pict>
      </w:r>
      <w:r>
        <w:rPr>
          <w:sz w:val="20"/>
          <w:lang w:val="en-US" w:eastAsia="zh-CN"/>
        </w:rPr>
        <w:pict>
          <v:line id="_x0000_s1044" style="position:absolute;left:0;text-align:left;z-index:251641856;mso-wrap-style:square" from="279pt,15.6pt" to="324pt,15.65pt"/>
        </w:pict>
      </w:r>
      <w:r>
        <w:rPr>
          <w:sz w:val="20"/>
          <w:lang w:val="en-US" w:eastAsia="zh-CN"/>
        </w:rPr>
        <w:pict>
          <v:line id="_x0000_s1045" style="position:absolute;left:0;text-align:left;flip:y;z-index:251640832;mso-wrap-style:square" from="225pt,15.6pt" to="256.5pt,15.65pt"/>
        </w:pict>
      </w:r>
      <w:r>
        <w:rPr>
          <w:sz w:val="20"/>
          <w:lang w:val="en-US" w:eastAsia="zh-CN"/>
        </w:rPr>
        <w:pict>
          <v:line id="_x0000_s1046" style="position:absolute;left:0;text-align:left;z-index:251643904;mso-wrap-style:square" from="180pt,15.6pt" to="3in,15.65pt"/>
        </w:pict>
      </w:r>
      <w:r>
        <w:rPr>
          <w:rFonts w:hint="eastAsia"/>
          <w:sz w:val="24"/>
        </w:rPr>
        <w:t>84.</w:t>
      </w:r>
      <w:r>
        <w:rPr>
          <w:rFonts w:hint="eastAsia"/>
          <w:sz w:val="24"/>
        </w:rPr>
        <w:t>体液调节的作用方式主要包括：</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和</w:t>
      </w:r>
      <w:r>
        <w:rPr>
          <w:rFonts w:hint="eastAsia"/>
          <w:sz w:val="24"/>
        </w:rPr>
        <w:t xml:space="preserve">           </w:t>
      </w:r>
      <w:r>
        <w:rPr>
          <w:rFonts w:hint="eastAsia"/>
          <w:sz w:val="24"/>
        </w:rPr>
        <w:t>。</w:t>
      </w:r>
    </w:p>
    <w:p w:rsidR="00000000" w:rsidRDefault="0066509C">
      <w:pPr>
        <w:spacing w:line="360" w:lineRule="auto"/>
        <w:rPr>
          <w:rFonts w:hint="eastAsia"/>
          <w:sz w:val="24"/>
        </w:rPr>
      </w:pPr>
      <w:r>
        <w:rPr>
          <w:sz w:val="20"/>
          <w:lang w:val="en-US" w:eastAsia="zh-CN"/>
        </w:rPr>
        <w:pict>
          <v:line id="_x0000_s1047" style="position:absolute;left:0;text-align:left;flip:y;z-index:251645952;mso-wrap-style:square" from="243pt,15.6pt" to="285pt,16.3pt"/>
        </w:pict>
      </w:r>
      <w:r>
        <w:rPr>
          <w:sz w:val="20"/>
          <w:lang w:val="en-US" w:eastAsia="zh-CN"/>
        </w:rPr>
        <w:pict>
          <v:line id="_x0000_s1048" style="position:absolute;left:0;text-align:left;z-index:251644928;mso-wrap-style:square" from="126pt,15.6pt" to="168.75pt,15.65pt"/>
        </w:pict>
      </w:r>
      <w:r>
        <w:rPr>
          <w:rFonts w:hint="eastAsia"/>
          <w:sz w:val="24"/>
        </w:rPr>
        <w:t>85.</w:t>
      </w:r>
      <w:r>
        <w:rPr>
          <w:rFonts w:hint="eastAsia"/>
          <w:sz w:val="24"/>
        </w:rPr>
        <w:t>血</w:t>
      </w:r>
      <w:r>
        <w:rPr>
          <w:rFonts w:hint="eastAsia"/>
          <w:sz w:val="24"/>
        </w:rPr>
        <w:t>液是由液体成分的</w:t>
      </w:r>
      <w:r>
        <w:rPr>
          <w:rFonts w:hint="eastAsia"/>
          <w:sz w:val="24"/>
        </w:rPr>
        <w:t xml:space="preserve">        </w:t>
      </w:r>
      <w:r>
        <w:rPr>
          <w:rFonts w:hint="eastAsia"/>
          <w:sz w:val="24"/>
        </w:rPr>
        <w:t>和悬浮其中的</w:t>
      </w:r>
      <w:r>
        <w:rPr>
          <w:rFonts w:hint="eastAsia"/>
          <w:sz w:val="24"/>
        </w:rPr>
        <w:t xml:space="preserve">        </w:t>
      </w:r>
      <w:r>
        <w:rPr>
          <w:rFonts w:hint="eastAsia"/>
          <w:sz w:val="24"/>
        </w:rPr>
        <w:t>所组成。</w:t>
      </w:r>
    </w:p>
    <w:p w:rsidR="00000000" w:rsidRDefault="0066509C">
      <w:pPr>
        <w:spacing w:line="360" w:lineRule="auto"/>
        <w:rPr>
          <w:rFonts w:hint="eastAsia"/>
          <w:sz w:val="24"/>
        </w:rPr>
      </w:pPr>
      <w:r>
        <w:rPr>
          <w:sz w:val="20"/>
          <w:lang w:val="en-US" w:eastAsia="zh-CN"/>
        </w:rPr>
        <w:pict>
          <v:line id="_x0000_s1049" style="position:absolute;left:0;text-align:left;z-index:251646976;mso-wrap-style:square" from="298.5pt,12.65pt" to="345pt,12.7pt"/>
        </w:pict>
      </w:r>
      <w:r>
        <w:rPr>
          <w:rFonts w:hint="eastAsia"/>
          <w:sz w:val="24"/>
        </w:rPr>
        <w:t>86.</w:t>
      </w:r>
      <w:r>
        <w:rPr>
          <w:rFonts w:hint="eastAsia"/>
          <w:sz w:val="24"/>
        </w:rPr>
        <w:t>血清和血浆的主要区别在于：血清中不含有一种叫做</w:t>
      </w:r>
      <w:r>
        <w:rPr>
          <w:rFonts w:hint="eastAsia"/>
          <w:sz w:val="24"/>
        </w:rPr>
        <w:t xml:space="preserve">         </w:t>
      </w:r>
      <w:r>
        <w:rPr>
          <w:rFonts w:hint="eastAsia"/>
          <w:sz w:val="24"/>
        </w:rPr>
        <w:t>的血浆蛋白成分。</w:t>
      </w:r>
    </w:p>
    <w:p w:rsidR="00000000" w:rsidRDefault="0066509C">
      <w:pPr>
        <w:spacing w:line="360" w:lineRule="auto"/>
        <w:rPr>
          <w:rFonts w:hint="eastAsia"/>
          <w:sz w:val="24"/>
        </w:rPr>
      </w:pPr>
      <w:r>
        <w:rPr>
          <w:sz w:val="20"/>
          <w:lang w:val="en-US" w:eastAsia="zh-CN"/>
        </w:rPr>
        <w:pict>
          <v:line id="_x0000_s1050" style="position:absolute;left:0;text-align:left;z-index:251650048;mso-wrap-style:square" from="156pt,13.35pt" to="203.25pt,13.4pt"/>
        </w:pict>
      </w:r>
      <w:r>
        <w:rPr>
          <w:sz w:val="20"/>
          <w:lang w:val="en-US" w:eastAsia="zh-CN"/>
        </w:rPr>
        <w:pict>
          <v:line id="_x0000_s1051" style="position:absolute;left:0;text-align:left;z-index:251649024;mso-wrap-style:square" from="294.75pt,11.95pt" to="348pt,12pt"/>
        </w:pict>
      </w:r>
      <w:r>
        <w:rPr>
          <w:sz w:val="20"/>
          <w:lang w:val="en-US" w:eastAsia="zh-CN"/>
        </w:rPr>
        <w:pict>
          <v:line id="_x0000_s1052" style="position:absolute;left:0;text-align:left;z-index:251648000;mso-wrap-style:square" from="219.75pt,14.05pt" to="273.75pt,14.1pt"/>
        </w:pict>
      </w:r>
      <w:r>
        <w:rPr>
          <w:rFonts w:hint="eastAsia"/>
          <w:sz w:val="24"/>
        </w:rPr>
        <w:t>87.</w:t>
      </w:r>
      <w:r>
        <w:rPr>
          <w:rFonts w:hint="eastAsia"/>
          <w:sz w:val="24"/>
        </w:rPr>
        <w:t>血浆中主要缓冲物质对有：</w:t>
      </w:r>
      <w:r>
        <w:rPr>
          <w:rFonts w:hint="eastAsia"/>
          <w:sz w:val="24"/>
        </w:rPr>
        <w:t xml:space="preserve">         </w:t>
      </w:r>
      <w:r>
        <w:rPr>
          <w:rFonts w:hint="eastAsia"/>
          <w:sz w:val="24"/>
        </w:rPr>
        <w:t>，</w:t>
      </w:r>
      <w:r>
        <w:rPr>
          <w:rFonts w:hint="eastAsia"/>
          <w:sz w:val="24"/>
        </w:rPr>
        <w:t xml:space="preserve">          </w:t>
      </w:r>
      <w:r>
        <w:rPr>
          <w:rFonts w:hint="eastAsia"/>
          <w:sz w:val="24"/>
        </w:rPr>
        <w:t>和</w:t>
      </w:r>
      <w:r>
        <w:rPr>
          <w:rFonts w:hint="eastAsia"/>
          <w:sz w:val="24"/>
        </w:rPr>
        <w:t xml:space="preserve">           </w:t>
      </w:r>
      <w:r>
        <w:rPr>
          <w:rFonts w:hint="eastAsia"/>
          <w:sz w:val="24"/>
        </w:rPr>
        <w:t>。</w:t>
      </w:r>
    </w:p>
    <w:p w:rsidR="00000000" w:rsidRDefault="0066509C">
      <w:pPr>
        <w:spacing w:line="360" w:lineRule="auto"/>
        <w:rPr>
          <w:rFonts w:hint="eastAsia"/>
        </w:rPr>
      </w:pPr>
      <w:r>
        <w:rPr>
          <w:sz w:val="20"/>
          <w:lang w:val="en-US" w:eastAsia="zh-CN"/>
        </w:rPr>
        <w:pict>
          <v:line id="_x0000_s1053" style="position:absolute;left:0;text-align:left;flip:y;z-index:251653120;mso-wrap-style:square" from="272.25pt,8.1pt" to="314.25pt,8.8pt"/>
        </w:pict>
      </w:r>
      <w:r>
        <w:rPr>
          <w:sz w:val="20"/>
          <w:lang w:val="en-US" w:eastAsia="zh-CN"/>
        </w:rPr>
        <w:pict>
          <v:line id="_x0000_s1054" style="position:absolute;left:0;text-align:left;z-index:251652096;mso-wrap-style:square" from="204.75pt,9.5pt" to="245.25pt,9.55pt"/>
        </w:pict>
      </w:r>
      <w:r>
        <w:rPr>
          <w:sz w:val="20"/>
          <w:lang w:val="en-US" w:eastAsia="zh-CN"/>
        </w:rPr>
        <w:pict>
          <v:line id="_x0000_s1055" style="position:absolute;left:0;text-align:left;z-index:251651072;mso-wrap-style:square" from="142.5pt,8.8pt" to="186.75pt,8.85pt"/>
        </w:pict>
      </w:r>
      <w:r>
        <w:rPr>
          <w:rFonts w:hint="eastAsia"/>
        </w:rPr>
        <w:t>88.</w:t>
      </w:r>
      <w:r>
        <w:rPr>
          <w:rFonts w:hint="eastAsia"/>
        </w:rPr>
        <w:t>用盐析法可将血浆蛋白分为</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w:t>
      </w:r>
    </w:p>
    <w:p w:rsidR="00000000" w:rsidRDefault="0066509C">
      <w:pPr>
        <w:spacing w:line="360" w:lineRule="auto"/>
        <w:rPr>
          <w:rFonts w:hint="eastAsia"/>
        </w:rPr>
      </w:pPr>
      <w:r>
        <w:rPr>
          <w:sz w:val="20"/>
          <w:lang w:val="en-US" w:eastAsia="zh-CN"/>
        </w:rPr>
        <w:pict>
          <v:line id="_x0000_s1056" style="position:absolute;left:0;text-align:left;z-index:251656192;mso-wrap-style:square" from="294pt,11.95pt" to="329.25pt,12pt"/>
        </w:pict>
      </w:r>
      <w:r>
        <w:rPr>
          <w:sz w:val="20"/>
          <w:lang w:val="en-US" w:eastAsia="zh-CN"/>
        </w:rPr>
        <w:pict>
          <v:line id="_x0000_s1057" style="position:absolute;left:0;text-align:left;z-index:251655168;mso-wrap-style:square" from="231.75pt,11.25pt" to="278.25pt,11.3pt"/>
        </w:pict>
      </w:r>
      <w:r>
        <w:rPr>
          <w:sz w:val="20"/>
          <w:lang w:val="en-US" w:eastAsia="zh-CN"/>
        </w:rPr>
        <w:pict>
          <v:line id="_x0000_s1058" style="position:absolute;left:0;text-align:left;z-index:251654144;mso-wrap-style:square" from="183pt,9.85pt" to="217.5pt,9.9pt"/>
        </w:pict>
      </w:r>
      <w:r>
        <w:rPr>
          <w:rFonts w:hint="eastAsia"/>
        </w:rPr>
        <w:t>89.</w:t>
      </w:r>
      <w:r>
        <w:rPr>
          <w:rFonts w:hint="eastAsia"/>
        </w:rPr>
        <w:t>促进红细胞发育和成熟的物质主要是</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w:t>
      </w:r>
    </w:p>
    <w:p w:rsidR="00000000" w:rsidRDefault="0066509C">
      <w:pPr>
        <w:spacing w:line="360" w:lineRule="auto"/>
        <w:rPr>
          <w:rFonts w:hint="eastAsia"/>
        </w:rPr>
      </w:pPr>
      <w:r>
        <w:rPr>
          <w:sz w:val="20"/>
          <w:lang w:val="en-US" w:eastAsia="zh-CN"/>
        </w:rPr>
        <w:pict>
          <v:line id="_x0000_s1059" style="position:absolute;left:0;text-align:left;z-index:251658240;mso-wrap-style:square" from="194.25pt,9.85pt" to="235.5pt,9.9pt"/>
        </w:pict>
      </w:r>
      <w:r>
        <w:rPr>
          <w:sz w:val="20"/>
          <w:lang w:val="en-US" w:eastAsia="zh-CN"/>
        </w:rPr>
        <w:pict>
          <v:line id="_x0000_s1060" style="position:absolute;left:0;text-align:left;z-index:251657216;mso-wrap-style:square" from="131.25pt,9.85pt" to="176.25pt,9.9pt"/>
        </w:pict>
      </w:r>
      <w:r>
        <w:rPr>
          <w:rFonts w:hint="eastAsia"/>
        </w:rPr>
        <w:t>90.</w:t>
      </w:r>
      <w:r>
        <w:rPr>
          <w:rFonts w:hint="eastAsia"/>
        </w:rPr>
        <w:t>血浆中的主要抗凝物质是</w:t>
      </w:r>
      <w:r>
        <w:rPr>
          <w:rFonts w:hint="eastAsia"/>
        </w:rPr>
        <w:t xml:space="preserve">     </w:t>
      </w:r>
      <w:r>
        <w:rPr>
          <w:rFonts w:hint="eastAsia"/>
        </w:rPr>
        <w:t xml:space="preserve">     </w:t>
      </w:r>
      <w:r>
        <w:rPr>
          <w:rFonts w:hint="eastAsia"/>
        </w:rPr>
        <w:t>和</w:t>
      </w:r>
      <w:r>
        <w:rPr>
          <w:rFonts w:hint="eastAsia"/>
        </w:rPr>
        <w:t xml:space="preserve">          </w:t>
      </w:r>
      <w:r>
        <w:rPr>
          <w:rFonts w:hint="eastAsia"/>
        </w:rPr>
        <w:t>。</w:t>
      </w:r>
    </w:p>
    <w:p w:rsidR="00000000" w:rsidRDefault="0066509C">
      <w:pPr>
        <w:spacing w:line="360" w:lineRule="auto"/>
        <w:rPr>
          <w:rFonts w:hint="eastAsia"/>
        </w:rPr>
      </w:pPr>
      <w:r>
        <w:rPr>
          <w:sz w:val="20"/>
          <w:lang w:val="en-US" w:eastAsia="zh-CN"/>
        </w:rPr>
        <w:pict>
          <v:line id="_x0000_s1061" style="position:absolute;left:0;text-align:left;z-index:251661312;mso-wrap-style:square" from="351pt,15.6pt" to="393pt,16.3pt"/>
        </w:pict>
      </w:r>
      <w:r>
        <w:rPr>
          <w:sz w:val="20"/>
          <w:lang w:val="en-US" w:eastAsia="zh-CN"/>
        </w:rPr>
        <w:pict>
          <v:line id="_x0000_s1062" style="position:absolute;left:0;text-align:left;z-index:251662336;mso-wrap-style:square" from="4in,15.6pt" to="333pt,15.65pt"/>
        </w:pict>
      </w:r>
      <w:r>
        <w:rPr>
          <w:sz w:val="20"/>
          <w:lang w:val="en-US" w:eastAsia="zh-CN"/>
        </w:rPr>
        <w:pict>
          <v:line id="_x0000_s1063" style="position:absolute;left:0;text-align:left;flip:y;z-index:251660288;mso-wrap-style:square" from="3in,15.6pt" to="279pt,15.65pt"/>
        </w:pict>
      </w:r>
      <w:r>
        <w:rPr>
          <w:sz w:val="20"/>
          <w:lang w:val="en-US" w:eastAsia="zh-CN"/>
        </w:rPr>
        <w:pict>
          <v:line id="_x0000_s1064" style="position:absolute;left:0;text-align:left;z-index:251659264;mso-wrap-style:square" from="135pt,15.6pt" to="207pt,15.65pt"/>
        </w:pict>
      </w:r>
      <w:r>
        <w:rPr>
          <w:rFonts w:hint="eastAsia"/>
        </w:rPr>
        <w:t>91.</w:t>
      </w:r>
      <w:r>
        <w:rPr>
          <w:rFonts w:hint="eastAsia"/>
        </w:rPr>
        <w:t>影响心输出量的因素有</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w:t>
      </w:r>
    </w:p>
    <w:p w:rsidR="00000000" w:rsidRDefault="0066509C">
      <w:pPr>
        <w:spacing w:line="360" w:lineRule="auto"/>
        <w:rPr>
          <w:rFonts w:hint="eastAsia"/>
        </w:rPr>
      </w:pPr>
      <w:r>
        <w:rPr>
          <w:sz w:val="20"/>
          <w:lang w:val="en-US" w:eastAsia="zh-CN"/>
        </w:rPr>
        <w:pict>
          <v:line id="_x0000_s1065" style="position:absolute;left:0;text-align:left;z-index:251664384;mso-wrap-style:square" from="252pt,15.6pt" to="334.5pt,15.65pt"/>
        </w:pict>
      </w:r>
      <w:r>
        <w:rPr>
          <w:sz w:val="20"/>
          <w:lang w:val="en-US" w:eastAsia="zh-CN"/>
        </w:rPr>
        <w:pict>
          <v:line id="_x0000_s1066" style="position:absolute;left:0;text-align:left;z-index:251663360;mso-wrap-style:square" from="153pt,15.6pt" to="227.25pt,15.65pt"/>
        </w:pict>
      </w:r>
      <w:r>
        <w:rPr>
          <w:rFonts w:hint="eastAsia"/>
        </w:rPr>
        <w:t>92.</w:t>
      </w:r>
      <w:r>
        <w:rPr>
          <w:rFonts w:hint="eastAsia"/>
        </w:rPr>
        <w:t>心肌细胞按结构和功能可分为</w:t>
      </w:r>
      <w:r>
        <w:rPr>
          <w:rFonts w:hint="eastAsia"/>
        </w:rPr>
        <w:t xml:space="preserve">                </w:t>
      </w:r>
      <w:r>
        <w:rPr>
          <w:rFonts w:hint="eastAsia"/>
        </w:rPr>
        <w:t>和</w:t>
      </w:r>
      <w:r>
        <w:rPr>
          <w:rFonts w:hint="eastAsia"/>
        </w:rPr>
        <w:t xml:space="preserve">                  </w:t>
      </w:r>
      <w:r>
        <w:rPr>
          <w:rFonts w:hint="eastAsia"/>
        </w:rPr>
        <w:t>两大类。</w:t>
      </w:r>
    </w:p>
    <w:p w:rsidR="00000000" w:rsidRDefault="0066509C">
      <w:pPr>
        <w:spacing w:line="360" w:lineRule="auto"/>
        <w:rPr>
          <w:rFonts w:hint="eastAsia"/>
        </w:rPr>
      </w:pPr>
      <w:r>
        <w:rPr>
          <w:sz w:val="20"/>
          <w:lang w:val="en-US" w:eastAsia="zh-CN"/>
        </w:rPr>
        <w:pict>
          <v:line id="_x0000_s1067" style="position:absolute;left:0;text-align:left;z-index:251665408;mso-wrap-style:square" from="153pt,15.6pt" to="183pt,15.65pt"/>
        </w:pict>
      </w:r>
      <w:r>
        <w:rPr>
          <w:sz w:val="20"/>
          <w:lang w:val="en-US" w:eastAsia="zh-CN"/>
        </w:rPr>
        <w:pict>
          <v:line id="_x0000_s1068" style="position:absolute;left:0;text-align:left;z-index:251666432;mso-wrap-style:square" from="198pt,15.6pt" to="230.25pt,15.65pt"/>
        </w:pict>
      </w:r>
      <w:r>
        <w:rPr>
          <w:sz w:val="20"/>
          <w:lang w:val="en-US" w:eastAsia="zh-CN"/>
        </w:rPr>
        <w:pict>
          <v:line id="_x0000_s1069" style="position:absolute;left:0;text-align:left;z-index:251667456;mso-wrap-style:square" from="243pt,15.6pt" to="276.75pt,15.65pt"/>
        </w:pict>
      </w:r>
      <w:r>
        <w:rPr>
          <w:sz w:val="20"/>
          <w:lang w:val="en-US" w:eastAsia="zh-CN"/>
        </w:rPr>
        <w:pict>
          <v:line id="_x0000_s1070" style="position:absolute;left:0;text-align:left;z-index:251668480;mso-wrap-style:square" from="297pt,15.6pt" to="330pt,15.65pt"/>
        </w:pict>
      </w:r>
      <w:r>
        <w:rPr>
          <w:rFonts w:hint="eastAsia"/>
        </w:rPr>
        <w:t>93.</w:t>
      </w:r>
      <w:r>
        <w:rPr>
          <w:rFonts w:hint="eastAsia"/>
        </w:rPr>
        <w:t>普通心肌细胞的生理特性包括</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w:t>
      </w:r>
    </w:p>
    <w:p w:rsidR="00000000" w:rsidRDefault="0066509C">
      <w:pPr>
        <w:spacing w:line="360" w:lineRule="auto"/>
        <w:rPr>
          <w:rFonts w:hint="eastAsia"/>
        </w:rPr>
      </w:pPr>
      <w:r>
        <w:rPr>
          <w:rFonts w:hint="eastAsia"/>
          <w:lang w:val="en-US" w:eastAsia="zh-CN"/>
        </w:rPr>
        <w:pict>
          <v:line id="_x0000_s1071" style="position:absolute;left:0;text-align:left;z-index:251692032;mso-wrap-style:square" from="162pt,15.6pt" to="199.5pt,15.65pt"/>
        </w:pict>
      </w:r>
      <w:r>
        <w:rPr>
          <w:rFonts w:hint="eastAsia"/>
          <w:lang w:val="en-US" w:eastAsia="zh-CN"/>
        </w:rPr>
        <w:pict>
          <v:line id="_x0000_s1072" style="position:absolute;left:0;text-align:left;z-index:251691008;mso-wrap-style:square" from="117pt,15.6pt" to="154.5pt,15.65pt"/>
        </w:pict>
      </w:r>
      <w:r>
        <w:rPr>
          <w:rFonts w:hint="eastAsia"/>
          <w:lang w:val="en-US" w:eastAsia="zh-CN"/>
        </w:rPr>
        <w:pict>
          <v:line id="_x0000_s1073" style="position:absolute;left:0;text-align:left;z-index:251689984;mso-wrap-style:square" from="63pt,15.6pt" to="100.5pt,15.65pt"/>
        </w:pict>
      </w:r>
      <w:r>
        <w:rPr>
          <w:rFonts w:hint="eastAsia"/>
        </w:rPr>
        <w:t>94.</w:t>
      </w:r>
      <w:r>
        <w:rPr>
          <w:rFonts w:hint="eastAsia"/>
        </w:rPr>
        <w:t>血管系统由</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组成。</w:t>
      </w:r>
    </w:p>
    <w:p w:rsidR="00000000" w:rsidRDefault="0066509C">
      <w:pPr>
        <w:spacing w:line="360" w:lineRule="auto"/>
        <w:rPr>
          <w:rFonts w:hint="eastAsia"/>
        </w:rPr>
      </w:pPr>
      <w:r>
        <w:rPr>
          <w:sz w:val="20"/>
          <w:lang w:val="en-US" w:eastAsia="zh-CN"/>
        </w:rPr>
        <w:pict>
          <v:line id="_x0000_s1074" style="position:absolute;left:0;text-align:left;z-index:251672576;mso-wrap-style:square" from="315pt,15.6pt" to="354.75pt,15.65pt"/>
        </w:pict>
      </w:r>
      <w:r>
        <w:rPr>
          <w:sz w:val="20"/>
          <w:lang w:val="en-US" w:eastAsia="zh-CN"/>
        </w:rPr>
        <w:pict>
          <v:line id="_x0000_s1075" style="position:absolute;left:0;text-align:left;z-index:251671552;mso-wrap-style:square" from="252pt,15.6pt" to="294.75pt,15.65pt"/>
        </w:pict>
      </w:r>
      <w:r>
        <w:rPr>
          <w:sz w:val="20"/>
          <w:lang w:val="en-US" w:eastAsia="zh-CN"/>
        </w:rPr>
        <w:pict>
          <v:line id="_x0000_s1076" style="position:absolute;left:0;text-align:left;z-index:251670528;mso-wrap-style:square" from="180pt,15.6pt" to="234pt,15.65pt"/>
        </w:pict>
      </w:r>
      <w:r>
        <w:rPr>
          <w:sz w:val="20"/>
          <w:lang w:val="en-US" w:eastAsia="zh-CN"/>
        </w:rPr>
        <w:pict>
          <v:line id="_x0000_s1077" style="position:absolute;left:0;text-align:left;z-index:251669504;mso-wrap-style:square" from="126pt,15.6pt" to="163.5pt,15.65pt"/>
        </w:pict>
      </w:r>
      <w:r>
        <w:rPr>
          <w:rFonts w:hint="eastAsia"/>
        </w:rPr>
        <w:t>95.</w:t>
      </w:r>
      <w:r>
        <w:rPr>
          <w:rFonts w:hint="eastAsia"/>
        </w:rPr>
        <w:t>影响组织液生成的因素是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w:t>
      </w:r>
    </w:p>
    <w:p w:rsidR="00000000" w:rsidRDefault="0066509C">
      <w:pPr>
        <w:spacing w:line="360" w:lineRule="auto"/>
        <w:rPr>
          <w:rFonts w:hint="eastAsia"/>
        </w:rPr>
      </w:pPr>
      <w:r>
        <w:rPr>
          <w:sz w:val="20"/>
          <w:lang w:val="en-US" w:eastAsia="zh-CN"/>
        </w:rPr>
        <w:pict>
          <v:line id="_x0000_s1078" style="position:absolute;left:0;text-align:left;z-index:251673600;mso-wrap-style:square" from="120pt,10.85pt" to="165pt,10.9pt"/>
        </w:pict>
      </w:r>
      <w:r>
        <w:rPr>
          <w:rFonts w:hint="eastAsia"/>
        </w:rPr>
        <w:t>96.</w:t>
      </w:r>
      <w:r>
        <w:rPr>
          <w:rFonts w:hint="eastAsia"/>
        </w:rPr>
        <w:t>心血管调节基本中枢在</w:t>
      </w:r>
      <w:r>
        <w:rPr>
          <w:rFonts w:hint="eastAsia"/>
        </w:rPr>
        <w:t xml:space="preserve">         </w:t>
      </w:r>
      <w:r>
        <w:rPr>
          <w:rFonts w:hint="eastAsia"/>
        </w:rPr>
        <w:t>。</w:t>
      </w:r>
    </w:p>
    <w:p w:rsidR="00000000" w:rsidRDefault="0066509C">
      <w:pPr>
        <w:spacing w:line="360" w:lineRule="auto"/>
        <w:rPr>
          <w:rFonts w:hint="eastAsia"/>
        </w:rPr>
      </w:pPr>
      <w:r>
        <w:rPr>
          <w:sz w:val="20"/>
          <w:lang w:val="en-US" w:eastAsia="zh-CN"/>
        </w:rPr>
        <w:pict>
          <v:line id="_x0000_s1079" style="position:absolute;left:0;text-align:left;z-index:251676672;mso-wrap-style:square" from="252pt,11.9pt" to="302.25pt,11.95pt"/>
        </w:pict>
      </w:r>
      <w:r>
        <w:rPr>
          <w:sz w:val="20"/>
          <w:lang w:val="en-US" w:eastAsia="zh-CN"/>
        </w:rPr>
        <w:pict>
          <v:line id="_x0000_s1080" style="position:absolute;left:0;text-align:left;z-index:251675648;mso-wrap-style:square" from="188.25pt,11.9pt" to="234.75pt,11.95pt"/>
        </w:pict>
      </w:r>
      <w:r>
        <w:rPr>
          <w:sz w:val="20"/>
          <w:lang w:val="en-US" w:eastAsia="zh-CN"/>
        </w:rPr>
        <w:pict>
          <v:line id="_x0000_s1081" style="position:absolute;left:0;text-align:left;z-index:251674624;mso-wrap-style:square" from="132.75pt,11.9pt" to="175.5pt,11.95pt"/>
        </w:pict>
      </w:r>
      <w:r>
        <w:rPr>
          <w:rFonts w:hint="eastAsia"/>
        </w:rPr>
        <w:t>97.</w:t>
      </w:r>
      <w:r>
        <w:rPr>
          <w:rFonts w:hint="eastAsia"/>
        </w:rPr>
        <w:t>高等动物的呼吸过程包括</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w:t>
      </w:r>
    </w:p>
    <w:p w:rsidR="00000000" w:rsidRDefault="0066509C">
      <w:pPr>
        <w:spacing w:line="360" w:lineRule="auto"/>
        <w:rPr>
          <w:rFonts w:hint="eastAsia"/>
        </w:rPr>
      </w:pPr>
      <w:r>
        <w:rPr>
          <w:sz w:val="20"/>
          <w:lang w:val="en-US" w:eastAsia="zh-CN"/>
        </w:rPr>
        <w:pict>
          <v:line id="_x0000_s1082" style="position:absolute;left:0;text-align:left;z-index:251681792;mso-wrap-style:square" from="378pt,15.6pt" to="426.75pt,15.65pt"/>
        </w:pict>
      </w:r>
      <w:r>
        <w:rPr>
          <w:sz w:val="20"/>
          <w:lang w:val="en-US" w:eastAsia="zh-CN"/>
        </w:rPr>
        <w:pict>
          <v:line id="_x0000_s1083" style="position:absolute;left:0;text-align:left;z-index:251680768;mso-wrap-style:square" from="324pt,15.6pt" to="357.75pt,15.65pt"/>
        </w:pict>
      </w:r>
      <w:r>
        <w:rPr>
          <w:sz w:val="20"/>
          <w:lang w:val="en-US" w:eastAsia="zh-CN"/>
        </w:rPr>
        <w:pict>
          <v:line id="_x0000_s1084" style="position:absolute;left:0;text-align:left;z-index:251679744;mso-wrap-style:square" from="270pt,15.6pt" to="312.75pt,15.65pt"/>
        </w:pict>
      </w:r>
      <w:r>
        <w:rPr>
          <w:sz w:val="20"/>
          <w:lang w:val="en-US" w:eastAsia="zh-CN"/>
        </w:rPr>
        <w:pict>
          <v:line id="_x0000_s1085" style="position:absolute;left:0;text-align:left;z-index:251678720;mso-wrap-style:square" from="3in,15.6pt" to="262.5pt,15.65pt"/>
        </w:pict>
      </w:r>
      <w:r>
        <w:rPr>
          <w:sz w:val="20"/>
          <w:lang w:val="en-US" w:eastAsia="zh-CN"/>
        </w:rPr>
        <w:pict>
          <v:line id="_x0000_s1086" style="position:absolute;left:0;text-align:left;z-index:251677696;mso-wrap-style:square" from="153pt,15.6pt" to="197.25pt,15.65pt"/>
        </w:pict>
      </w:r>
      <w:r>
        <w:rPr>
          <w:rFonts w:hint="eastAsia"/>
        </w:rPr>
        <w:t>98.</w:t>
      </w:r>
      <w:r>
        <w:rPr>
          <w:rFonts w:hint="eastAsia"/>
        </w:rPr>
        <w:t>在电子显微镜下，呼吸膜含有</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000000" w:rsidRDefault="0066509C">
      <w:pPr>
        <w:spacing w:line="360" w:lineRule="auto"/>
        <w:rPr>
          <w:rFonts w:hint="eastAsia"/>
        </w:rPr>
      </w:pPr>
      <w:r>
        <w:rPr>
          <w:sz w:val="20"/>
          <w:lang w:val="en-US" w:eastAsia="zh-CN"/>
        </w:rPr>
        <w:pict>
          <v:line id="_x0000_s1087" style="position:absolute;left:0;text-align:left;z-index:251682816;mso-wrap-style:square" from="3pt,12.6pt" to="36pt,12.65pt"/>
        </w:pict>
      </w:r>
      <w:r>
        <w:rPr>
          <w:rFonts w:hint="eastAsia"/>
        </w:rPr>
        <w:t xml:space="preserve">       6</w:t>
      </w:r>
      <w:r>
        <w:rPr>
          <w:rFonts w:hint="eastAsia"/>
        </w:rPr>
        <w:t>层结构</w:t>
      </w:r>
    </w:p>
    <w:p w:rsidR="00000000" w:rsidRDefault="0066509C">
      <w:pPr>
        <w:spacing w:line="360" w:lineRule="auto"/>
        <w:rPr>
          <w:rFonts w:hint="eastAsia"/>
        </w:rPr>
      </w:pPr>
      <w:r>
        <w:rPr>
          <w:sz w:val="20"/>
          <w:lang w:val="en-US" w:eastAsia="zh-CN"/>
        </w:rPr>
        <w:pict>
          <v:line id="_x0000_s1088" style="position:absolute;left:0;text-align:left;z-index:251685888;mso-wrap-style:square" from="284.25pt,12.6pt" to="345.75pt,12.65pt"/>
        </w:pict>
      </w:r>
      <w:r>
        <w:rPr>
          <w:sz w:val="20"/>
          <w:lang w:val="en-US" w:eastAsia="zh-CN"/>
        </w:rPr>
        <w:pict>
          <v:line id="_x0000_s1089" style="position:absolute;left:0;text-align:left;z-index:251684864;mso-wrap-style:square" from="204.75pt,11.55pt" to="256.5pt,11.6pt"/>
        </w:pict>
      </w:r>
      <w:r>
        <w:rPr>
          <w:sz w:val="20"/>
          <w:lang w:val="en-US" w:eastAsia="zh-CN"/>
        </w:rPr>
        <w:pict>
          <v:line id="_x0000_s1090" style="position:absolute;left:0;text-align:left;z-index:251683840;mso-wrap-style:square" from="131.25pt,11.55pt" to="188.25pt,11.6pt"/>
        </w:pict>
      </w:r>
      <w:r>
        <w:rPr>
          <w:rFonts w:hint="eastAsia"/>
        </w:rPr>
        <w:t>99.</w:t>
      </w:r>
      <w:r>
        <w:rPr>
          <w:rFonts w:hint="eastAsia"/>
        </w:rPr>
        <w:t>影响肺换气的主要因素是</w:t>
      </w:r>
      <w:r>
        <w:rPr>
          <w:rFonts w:hint="eastAsia"/>
        </w:rPr>
        <w:t xml:space="preserve">            </w:t>
      </w:r>
      <w:r>
        <w:rPr>
          <w:rFonts w:hint="eastAsia"/>
        </w:rPr>
        <w:t>、</w:t>
      </w:r>
      <w:r>
        <w:rPr>
          <w:rFonts w:hint="eastAsia"/>
        </w:rPr>
        <w:t xml:space="preserve">          </w:t>
      </w:r>
      <w:r>
        <w:rPr>
          <w:rFonts w:hint="eastAsia"/>
        </w:rPr>
        <w:t xml:space="preserve">  </w:t>
      </w:r>
      <w:r>
        <w:rPr>
          <w:rFonts w:hint="eastAsia"/>
        </w:rPr>
        <w:t>和</w:t>
      </w:r>
      <w:r>
        <w:rPr>
          <w:rFonts w:hint="eastAsia"/>
        </w:rPr>
        <w:t xml:space="preserve">               </w:t>
      </w:r>
      <w:r>
        <w:rPr>
          <w:rFonts w:hint="eastAsia"/>
        </w:rPr>
        <w:t>。</w:t>
      </w:r>
    </w:p>
    <w:p w:rsidR="00000000" w:rsidRDefault="0066509C">
      <w:pPr>
        <w:spacing w:line="360" w:lineRule="auto"/>
        <w:rPr>
          <w:rFonts w:hint="eastAsia"/>
        </w:rPr>
      </w:pPr>
      <w:r>
        <w:rPr>
          <w:sz w:val="20"/>
          <w:lang w:val="en-US" w:eastAsia="zh-CN"/>
        </w:rPr>
        <w:pict>
          <v:line id="_x0000_s1091" style="position:absolute;left:0;text-align:left;z-index:251688960;mso-wrap-style:square" from="299.25pt,11.2pt" to="348.75pt,11.25pt"/>
        </w:pict>
      </w:r>
      <w:r>
        <w:rPr>
          <w:sz w:val="20"/>
          <w:lang w:val="en-US" w:eastAsia="zh-CN"/>
        </w:rPr>
        <w:pict>
          <v:line id="_x0000_s1092" style="position:absolute;left:0;text-align:left;z-index:251687936;mso-wrap-style:square" from="222.75pt,11.9pt" to="276.75pt,11.95pt"/>
        </w:pict>
      </w:r>
      <w:r>
        <w:rPr>
          <w:sz w:val="20"/>
          <w:lang w:val="en-US" w:eastAsia="zh-CN"/>
        </w:rPr>
        <w:pict>
          <v:line id="_x0000_s1093" style="position:absolute;left:0;text-align:left;z-index:251686912;mso-wrap-style:square" from="159pt,11.9pt" to="208.5pt,11.95pt"/>
        </w:pict>
      </w:r>
      <w:r>
        <w:rPr>
          <w:rFonts w:hint="eastAsia"/>
        </w:rPr>
        <w:t>100.</w:t>
      </w:r>
      <w:r>
        <w:rPr>
          <w:rFonts w:hint="eastAsia"/>
        </w:rPr>
        <w:t>饲料在消化管内的消化方式有</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w:t>
      </w:r>
    </w:p>
    <w:p w:rsidR="00000000" w:rsidRDefault="0066509C">
      <w:pPr>
        <w:spacing w:line="360" w:lineRule="auto"/>
        <w:rPr>
          <w:rFonts w:hint="eastAsia"/>
        </w:rPr>
      </w:pPr>
      <w:r>
        <w:rPr>
          <w:rFonts w:hint="eastAsia"/>
        </w:rPr>
        <w:t xml:space="preserve">101. </w:t>
      </w:r>
      <w:r>
        <w:rPr>
          <w:rFonts w:hint="eastAsia"/>
        </w:rPr>
        <w:t>细胞膜的脂质中磷脂的亲水极性基团分布在膜的</w:t>
      </w:r>
      <w:r>
        <w:rPr>
          <w:rFonts w:hint="eastAsia"/>
        </w:rPr>
        <w:t>________,</w:t>
      </w:r>
      <w:r>
        <w:rPr>
          <w:rFonts w:hint="eastAsia"/>
        </w:rPr>
        <w:t>其疏水非极性基团分布在膜的</w:t>
      </w:r>
      <w:r>
        <w:rPr>
          <w:rFonts w:hint="eastAsia"/>
        </w:rPr>
        <w:t>________</w:t>
      </w:r>
      <w:r>
        <w:rPr>
          <w:rFonts w:ascii="宋体" w:hAnsi="宋体" w:hint="eastAsia"/>
        </w:rPr>
        <w:t>。</w:t>
      </w:r>
    </w:p>
    <w:p w:rsidR="00000000" w:rsidRDefault="0066509C">
      <w:pPr>
        <w:spacing w:line="360" w:lineRule="auto"/>
        <w:rPr>
          <w:rFonts w:hint="eastAsia"/>
        </w:rPr>
      </w:pPr>
      <w:r>
        <w:rPr>
          <w:rFonts w:hint="eastAsia"/>
        </w:rPr>
        <w:t xml:space="preserve">102. </w:t>
      </w:r>
      <w:r>
        <w:rPr>
          <w:rFonts w:hint="eastAsia"/>
        </w:rPr>
        <w:t>易化扩散主要是指</w:t>
      </w:r>
      <w:r>
        <w:rPr>
          <w:rFonts w:hint="eastAsia"/>
        </w:rPr>
        <w:t>____</w:t>
      </w:r>
      <w:r>
        <w:rPr>
          <w:rFonts w:hint="eastAsia"/>
        </w:rPr>
        <w:t>溶性小分子物质的跨膜转运</w:t>
      </w:r>
      <w:r>
        <w:rPr>
          <w:rFonts w:hint="eastAsia"/>
        </w:rPr>
        <w:t>,</w:t>
      </w:r>
      <w:r>
        <w:rPr>
          <w:rFonts w:hint="eastAsia"/>
        </w:rPr>
        <w:t>它受物质的结构特点</w:t>
      </w:r>
      <w:r>
        <w:rPr>
          <w:rFonts w:ascii="宋体" w:hAnsi="宋体" w:hint="eastAsia"/>
        </w:rPr>
        <w:t>、</w:t>
      </w:r>
      <w:r>
        <w:rPr>
          <w:rFonts w:hint="eastAsia"/>
        </w:rPr>
        <w:t>结合的位点数目的影响</w:t>
      </w:r>
      <w:r>
        <w:rPr>
          <w:rFonts w:hint="eastAsia"/>
        </w:rPr>
        <w:t>,</w:t>
      </w:r>
      <w:r>
        <w:rPr>
          <w:rFonts w:hint="eastAsia"/>
        </w:rPr>
        <w:t>需要细胞膜上</w:t>
      </w:r>
      <w:r>
        <w:rPr>
          <w:rFonts w:hint="eastAsia"/>
        </w:rPr>
        <w:t>________</w:t>
      </w:r>
      <w:r>
        <w:rPr>
          <w:rFonts w:hint="eastAsia"/>
        </w:rPr>
        <w:t>的帮助</w:t>
      </w:r>
      <w:r>
        <w:rPr>
          <w:rFonts w:hint="eastAsia"/>
        </w:rPr>
        <w:t>,</w:t>
      </w:r>
      <w:r>
        <w:rPr>
          <w:rFonts w:hint="eastAsia"/>
        </w:rPr>
        <w:t>是</w:t>
      </w:r>
      <w:r>
        <w:rPr>
          <w:rFonts w:hint="eastAsia"/>
        </w:rPr>
        <w:t>______</w:t>
      </w:r>
      <w:r>
        <w:rPr>
          <w:rFonts w:hint="eastAsia"/>
        </w:rPr>
        <w:t>转动的一种形式</w:t>
      </w:r>
      <w:r>
        <w:rPr>
          <w:rFonts w:ascii="宋体" w:hAnsi="宋体" w:hint="eastAsia"/>
        </w:rPr>
        <w:t>。</w:t>
      </w:r>
    </w:p>
    <w:p w:rsidR="00000000" w:rsidRDefault="0066509C">
      <w:pPr>
        <w:spacing w:line="360" w:lineRule="auto"/>
        <w:rPr>
          <w:rFonts w:ascii="宋体" w:hAnsi="宋体" w:hint="eastAsia"/>
        </w:rPr>
      </w:pPr>
      <w:r>
        <w:rPr>
          <w:rFonts w:hint="eastAsia"/>
        </w:rPr>
        <w:t xml:space="preserve">103. </w:t>
      </w:r>
      <w:r>
        <w:rPr>
          <w:rFonts w:hint="eastAsia"/>
        </w:rPr>
        <w:t>引起组织兴奋的条件是</w:t>
      </w:r>
      <w:r>
        <w:rPr>
          <w:rFonts w:hint="eastAsia"/>
        </w:rPr>
        <w:t xml:space="preserve">____________ </w:t>
      </w:r>
      <w:r>
        <w:rPr>
          <w:rFonts w:ascii="宋体" w:hAnsi="宋体" w:hint="eastAsia"/>
        </w:rPr>
        <w:t>、</w:t>
      </w:r>
      <w:r>
        <w:rPr>
          <w:rFonts w:hint="eastAsia"/>
        </w:rPr>
        <w:t>_____</w:t>
      </w:r>
      <w:r>
        <w:rPr>
          <w:rFonts w:hint="eastAsia"/>
        </w:rPr>
        <w:t>_______</w:t>
      </w:r>
      <w:r>
        <w:rPr>
          <w:rFonts w:hint="eastAsia"/>
        </w:rPr>
        <w:t>和</w:t>
      </w:r>
      <w:r>
        <w:rPr>
          <w:rFonts w:hint="eastAsia"/>
        </w:rPr>
        <w:t>_______________</w:t>
      </w:r>
      <w:r>
        <w:rPr>
          <w:rFonts w:ascii="宋体" w:hAnsi="宋体" w:hint="eastAsia"/>
        </w:rPr>
        <w:t>。</w:t>
      </w:r>
    </w:p>
    <w:p w:rsidR="00000000" w:rsidRDefault="0066509C">
      <w:pPr>
        <w:spacing w:line="360" w:lineRule="auto"/>
        <w:rPr>
          <w:rFonts w:hint="eastAsia"/>
        </w:rPr>
      </w:pPr>
      <w:r>
        <w:t>104.</w:t>
      </w:r>
      <w:r>
        <w:rPr>
          <w:rFonts w:hint="eastAsia"/>
        </w:rPr>
        <w:t xml:space="preserve"> </w:t>
      </w:r>
      <w:r>
        <w:rPr>
          <w:rFonts w:hint="eastAsia"/>
        </w:rPr>
        <w:t>肌丝中具有</w:t>
      </w:r>
      <w:r>
        <w:rPr>
          <w:rFonts w:hint="eastAsia"/>
        </w:rPr>
        <w:t>ATP</w:t>
      </w:r>
      <w:r>
        <w:rPr>
          <w:rFonts w:hint="eastAsia"/>
        </w:rPr>
        <w:t>酶作用的部位是</w:t>
      </w:r>
      <w:r>
        <w:rPr>
          <w:rFonts w:hint="eastAsia"/>
        </w:rPr>
        <w:t>________</w:t>
      </w:r>
      <w:r>
        <w:rPr>
          <w:rFonts w:ascii="宋体" w:hAnsi="宋体" w:hint="eastAsia"/>
        </w:rPr>
        <w:t>。</w:t>
      </w:r>
    </w:p>
    <w:p w:rsidR="00000000" w:rsidRDefault="0066509C">
      <w:pPr>
        <w:spacing w:line="360" w:lineRule="auto"/>
        <w:rPr>
          <w:rFonts w:hint="eastAsia"/>
        </w:rPr>
      </w:pPr>
      <w:r>
        <w:rPr>
          <w:rFonts w:hint="eastAsia"/>
        </w:rPr>
        <w:t>105</w:t>
      </w:r>
      <w:r>
        <w:rPr>
          <w:rFonts w:hint="eastAsia"/>
        </w:rPr>
        <w:t>．肌肉兴奋收缩耦联的关键部位是</w:t>
      </w:r>
      <w:r>
        <w:rPr>
          <w:rFonts w:hint="eastAsia"/>
        </w:rPr>
        <w:t>_________</w:t>
      </w:r>
      <w:r>
        <w:rPr>
          <w:rFonts w:hint="eastAsia"/>
        </w:rPr>
        <w:t>。</w:t>
      </w:r>
    </w:p>
    <w:p w:rsidR="00000000" w:rsidRDefault="0066509C">
      <w:pPr>
        <w:spacing w:line="360" w:lineRule="auto"/>
        <w:rPr>
          <w:rFonts w:hint="eastAsia"/>
        </w:rPr>
      </w:pPr>
      <w:r>
        <w:rPr>
          <w:rFonts w:hint="eastAsia"/>
        </w:rPr>
        <w:t xml:space="preserve">106. </w:t>
      </w:r>
      <w:r>
        <w:rPr>
          <w:rFonts w:hint="eastAsia"/>
        </w:rPr>
        <w:t>单纯从耗能的角度来看</w:t>
      </w:r>
      <w:r>
        <w:rPr>
          <w:rFonts w:hint="eastAsia"/>
        </w:rPr>
        <w:t>,</w:t>
      </w:r>
      <w:r>
        <w:rPr>
          <w:rFonts w:hint="eastAsia"/>
        </w:rPr>
        <w:t>细胞膜对物质的转动形式有以下两种</w:t>
      </w:r>
      <w:r>
        <w:rPr>
          <w:rFonts w:hint="eastAsia"/>
        </w:rPr>
        <w:t>:__________</w:t>
      </w:r>
      <w:r>
        <w:rPr>
          <w:rFonts w:hint="eastAsia"/>
        </w:rPr>
        <w:t>和</w:t>
      </w:r>
      <w:r>
        <w:rPr>
          <w:rFonts w:hint="eastAsia"/>
        </w:rPr>
        <w:t>__________</w:t>
      </w:r>
      <w:r>
        <w:rPr>
          <w:rFonts w:ascii="宋体" w:hAnsi="宋体" w:hint="eastAsia"/>
        </w:rPr>
        <w:t>。</w:t>
      </w:r>
    </w:p>
    <w:p w:rsidR="00000000" w:rsidRDefault="0066509C">
      <w:pPr>
        <w:spacing w:line="360" w:lineRule="auto"/>
        <w:rPr>
          <w:rFonts w:hint="eastAsia"/>
        </w:rPr>
      </w:pPr>
      <w:r>
        <w:rPr>
          <w:rFonts w:hint="eastAsia"/>
        </w:rPr>
        <w:t xml:space="preserve">107. </w:t>
      </w:r>
      <w:r>
        <w:rPr>
          <w:rFonts w:hint="eastAsia"/>
        </w:rPr>
        <w:t>可兴奋细胞受到刺激发生反应有</w:t>
      </w:r>
      <w:r>
        <w:rPr>
          <w:rFonts w:hint="eastAsia"/>
        </w:rPr>
        <w:t>______</w:t>
      </w:r>
      <w:r>
        <w:rPr>
          <w:rFonts w:hint="eastAsia"/>
        </w:rPr>
        <w:t>和</w:t>
      </w:r>
      <w:r>
        <w:rPr>
          <w:rFonts w:hint="eastAsia"/>
        </w:rPr>
        <w:t>______</w:t>
      </w:r>
      <w:r>
        <w:rPr>
          <w:rFonts w:hint="eastAsia"/>
        </w:rPr>
        <w:t>两种形式</w:t>
      </w:r>
      <w:r>
        <w:rPr>
          <w:rFonts w:ascii="宋体" w:hAnsi="宋体" w:hint="eastAsia"/>
        </w:rPr>
        <w:t>。</w:t>
      </w:r>
    </w:p>
    <w:p w:rsidR="00000000" w:rsidRDefault="0066509C">
      <w:pPr>
        <w:spacing w:line="360" w:lineRule="auto"/>
        <w:rPr>
          <w:rFonts w:hint="eastAsia"/>
        </w:rPr>
      </w:pPr>
      <w:r>
        <w:rPr>
          <w:rFonts w:hint="eastAsia"/>
        </w:rPr>
        <w:t>108</w:t>
      </w:r>
      <w:r>
        <w:rPr>
          <w:rFonts w:hint="eastAsia"/>
        </w:rPr>
        <w:t>．神经动作电位的去极相是由</w:t>
      </w:r>
      <w:r>
        <w:rPr>
          <w:rFonts w:hint="eastAsia"/>
        </w:rPr>
        <w:t>_____</w:t>
      </w:r>
      <w:r>
        <w:rPr>
          <w:rFonts w:hint="eastAsia"/>
        </w:rPr>
        <w:t>内流形成</w:t>
      </w:r>
      <w:r>
        <w:rPr>
          <w:rFonts w:hint="eastAsia"/>
        </w:rPr>
        <w:t>,</w:t>
      </w:r>
      <w:r>
        <w:rPr>
          <w:rFonts w:hint="eastAsia"/>
        </w:rPr>
        <w:t>而复极相是由</w:t>
      </w:r>
      <w:r>
        <w:rPr>
          <w:rFonts w:hint="eastAsia"/>
        </w:rPr>
        <w:t>____</w:t>
      </w:r>
      <w:r>
        <w:rPr>
          <w:rFonts w:hint="eastAsia"/>
        </w:rPr>
        <w:t>外流形成。</w:t>
      </w:r>
    </w:p>
    <w:p w:rsidR="00000000" w:rsidRDefault="0066509C">
      <w:pPr>
        <w:spacing w:line="360" w:lineRule="auto"/>
        <w:rPr>
          <w:rFonts w:hint="eastAsia"/>
        </w:rPr>
      </w:pPr>
      <w:r>
        <w:rPr>
          <w:rFonts w:hint="eastAsia"/>
        </w:rPr>
        <w:t xml:space="preserve">109. </w:t>
      </w:r>
      <w:r>
        <w:rPr>
          <w:rFonts w:hint="eastAsia"/>
        </w:rPr>
        <w:t>无髓纤维传导兴奋的机制是</w:t>
      </w:r>
      <w:r>
        <w:rPr>
          <w:rFonts w:hint="eastAsia"/>
        </w:rPr>
        <w:t>____________;</w:t>
      </w:r>
      <w:r>
        <w:rPr>
          <w:rFonts w:hint="eastAsia"/>
        </w:rPr>
        <w:t>而有髓纤维传</w:t>
      </w:r>
      <w:r>
        <w:rPr>
          <w:rFonts w:hint="eastAsia"/>
        </w:rPr>
        <w:t>导兴奋的特点是</w:t>
      </w:r>
      <w:r>
        <w:rPr>
          <w:rFonts w:hint="eastAsia"/>
        </w:rPr>
        <w:t>____________,</w:t>
      </w:r>
      <w:r>
        <w:rPr>
          <w:rFonts w:hint="eastAsia"/>
        </w:rPr>
        <w:t>其优点是</w:t>
      </w:r>
      <w:r>
        <w:rPr>
          <w:rFonts w:hint="eastAsia"/>
        </w:rPr>
        <w:t>_________</w:t>
      </w:r>
      <w:r>
        <w:rPr>
          <w:rFonts w:ascii="宋体" w:hAnsi="宋体" w:hint="eastAsia"/>
        </w:rPr>
        <w:t>、</w:t>
      </w:r>
      <w:r>
        <w:rPr>
          <w:rFonts w:hint="eastAsia"/>
        </w:rPr>
        <w:t>___________</w:t>
      </w:r>
      <w:r>
        <w:rPr>
          <w:rFonts w:ascii="宋体" w:hAnsi="宋体" w:hint="eastAsia"/>
        </w:rPr>
        <w:t>。</w:t>
      </w:r>
    </w:p>
    <w:p w:rsidR="00000000" w:rsidRDefault="0066509C">
      <w:pPr>
        <w:spacing w:line="360" w:lineRule="auto"/>
        <w:rPr>
          <w:rFonts w:hint="eastAsia"/>
        </w:rPr>
      </w:pPr>
      <w:r>
        <w:rPr>
          <w:rFonts w:hint="eastAsia"/>
        </w:rPr>
        <w:t xml:space="preserve">110. </w:t>
      </w:r>
      <w:r>
        <w:rPr>
          <w:rFonts w:hint="eastAsia"/>
        </w:rPr>
        <w:t>横桥与</w:t>
      </w:r>
      <w:r>
        <w:rPr>
          <w:rFonts w:hint="eastAsia"/>
        </w:rPr>
        <w:t>____________</w:t>
      </w:r>
      <w:r>
        <w:rPr>
          <w:rFonts w:hint="eastAsia"/>
        </w:rPr>
        <w:t>的结合是引起肌丝滑行的必要条件</w:t>
      </w:r>
      <w:r>
        <w:rPr>
          <w:rFonts w:ascii="宋体" w:hAnsi="宋体" w:hint="eastAsia"/>
        </w:rPr>
        <w:t>。</w:t>
      </w:r>
    </w:p>
    <w:p w:rsidR="00000000" w:rsidRDefault="0066509C">
      <w:pPr>
        <w:spacing w:line="360" w:lineRule="auto"/>
        <w:rPr>
          <w:rFonts w:hint="eastAsia"/>
        </w:rPr>
      </w:pPr>
      <w:r>
        <w:rPr>
          <w:rFonts w:hint="eastAsia"/>
        </w:rPr>
        <w:t>111</w:t>
      </w:r>
      <w:r>
        <w:rPr>
          <w:rFonts w:hint="eastAsia"/>
        </w:rPr>
        <w:t>．根据对下一个神经元的功能影响不同，突触可分为</w:t>
      </w:r>
      <w:r>
        <w:rPr>
          <w:rFonts w:hint="eastAsia"/>
        </w:rPr>
        <w:t>______</w:t>
      </w:r>
      <w:r>
        <w:rPr>
          <w:rFonts w:hint="eastAsia"/>
        </w:rPr>
        <w:t>突触和</w:t>
      </w:r>
      <w:r>
        <w:rPr>
          <w:rFonts w:hint="eastAsia"/>
        </w:rPr>
        <w:t>_____</w:t>
      </w:r>
      <w:r>
        <w:rPr>
          <w:rFonts w:hint="eastAsia"/>
        </w:rPr>
        <w:t>突触</w:t>
      </w:r>
    </w:p>
    <w:p w:rsidR="00000000" w:rsidRDefault="0066509C">
      <w:pPr>
        <w:spacing w:line="360" w:lineRule="auto"/>
        <w:rPr>
          <w:rFonts w:hint="eastAsia"/>
        </w:rPr>
      </w:pPr>
      <w:r>
        <w:rPr>
          <w:rFonts w:hint="eastAsia"/>
        </w:rPr>
        <w:t xml:space="preserve">112. </w:t>
      </w:r>
      <w:r>
        <w:rPr>
          <w:rFonts w:hint="eastAsia"/>
        </w:rPr>
        <w:t>如果某一神经细胞的动作电位幅度为</w:t>
      </w:r>
      <w:r>
        <w:rPr>
          <w:rFonts w:hint="eastAsia"/>
        </w:rPr>
        <w:t>120mV,</w:t>
      </w:r>
      <w:r>
        <w:rPr>
          <w:rFonts w:hint="eastAsia"/>
        </w:rPr>
        <w:t>其超射电位数值为</w:t>
      </w:r>
      <w:r>
        <w:rPr>
          <w:rFonts w:hint="eastAsia"/>
        </w:rPr>
        <w:t>40mV,</w:t>
      </w:r>
      <w:r>
        <w:rPr>
          <w:rFonts w:hint="eastAsia"/>
        </w:rPr>
        <w:t>它的静息电位则为</w:t>
      </w:r>
      <w:r>
        <w:rPr>
          <w:rFonts w:hint="eastAsia"/>
        </w:rPr>
        <w:t>_____mV</w:t>
      </w:r>
      <w:r>
        <w:rPr>
          <w:rFonts w:ascii="宋体" w:hAnsi="宋体" w:hint="eastAsia"/>
        </w:rPr>
        <w:t>。</w:t>
      </w:r>
    </w:p>
    <w:p w:rsidR="00000000" w:rsidRDefault="0066509C">
      <w:pPr>
        <w:spacing w:line="360" w:lineRule="auto"/>
        <w:rPr>
          <w:rFonts w:hint="eastAsia"/>
        </w:rPr>
      </w:pPr>
      <w:r>
        <w:rPr>
          <w:rFonts w:hint="eastAsia"/>
        </w:rPr>
        <w:t xml:space="preserve">113. </w:t>
      </w:r>
      <w:r>
        <w:rPr>
          <w:rFonts w:hint="eastAsia"/>
        </w:rPr>
        <w:t>植物性神经系统对内脏活动的控制具有</w:t>
      </w:r>
      <w:r>
        <w:rPr>
          <w:rFonts w:hint="eastAsia"/>
        </w:rPr>
        <w:t>__________,</w:t>
      </w:r>
      <w:r>
        <w:rPr>
          <w:rFonts w:hint="eastAsia"/>
        </w:rPr>
        <w:t>所以当剪断支配心脏的交感神经后</w:t>
      </w:r>
      <w:r>
        <w:rPr>
          <w:rFonts w:hint="eastAsia"/>
        </w:rPr>
        <w:t>,</w:t>
      </w:r>
      <w:r>
        <w:rPr>
          <w:rFonts w:hint="eastAsia"/>
        </w:rPr>
        <w:t>动物的心率</w:t>
      </w:r>
      <w:r>
        <w:rPr>
          <w:rFonts w:hint="eastAsia"/>
        </w:rPr>
        <w:t>__________</w:t>
      </w:r>
      <w:r>
        <w:rPr>
          <w:rFonts w:ascii="宋体" w:hAnsi="宋体" w:hint="eastAsia"/>
        </w:rPr>
        <w:t>。</w:t>
      </w:r>
    </w:p>
    <w:p w:rsidR="00000000" w:rsidRDefault="0066509C">
      <w:pPr>
        <w:spacing w:line="360" w:lineRule="auto"/>
        <w:rPr>
          <w:rFonts w:hint="eastAsia"/>
        </w:rPr>
      </w:pPr>
      <w:r>
        <w:rPr>
          <w:rFonts w:hint="eastAsia"/>
        </w:rPr>
        <w:t xml:space="preserve">114. </w:t>
      </w:r>
      <w:r>
        <w:rPr>
          <w:rFonts w:hint="eastAsia"/>
        </w:rPr>
        <w:t>交</w:t>
      </w:r>
      <w:r>
        <w:rPr>
          <w:rFonts w:hint="eastAsia"/>
        </w:rPr>
        <w:t>感神经节前纤维释放的递质是</w:t>
      </w:r>
      <w:r>
        <w:rPr>
          <w:rFonts w:hint="eastAsia"/>
        </w:rPr>
        <w:t>__________,</w:t>
      </w:r>
      <w:r>
        <w:rPr>
          <w:rFonts w:hint="eastAsia"/>
        </w:rPr>
        <w:t>可以使</w:t>
      </w:r>
      <w:r>
        <w:rPr>
          <w:rFonts w:hint="eastAsia"/>
        </w:rPr>
        <w:t>________</w:t>
      </w:r>
      <w:r>
        <w:rPr>
          <w:rFonts w:hint="eastAsia"/>
        </w:rPr>
        <w:t>髓质分泌肾上腺素和去甲肾上腺素增多</w:t>
      </w:r>
      <w:r>
        <w:rPr>
          <w:rFonts w:ascii="宋体" w:hAnsi="宋体" w:hint="eastAsia"/>
        </w:rPr>
        <w:t>。</w:t>
      </w:r>
    </w:p>
    <w:p w:rsidR="00000000" w:rsidRDefault="0066509C">
      <w:pPr>
        <w:spacing w:line="360" w:lineRule="auto"/>
        <w:rPr>
          <w:rFonts w:hint="eastAsia"/>
        </w:rPr>
      </w:pPr>
      <w:r>
        <w:rPr>
          <w:rFonts w:hint="eastAsia"/>
        </w:rPr>
        <w:t xml:space="preserve">115. </w:t>
      </w:r>
      <w:r>
        <w:rPr>
          <w:rFonts w:hint="eastAsia"/>
        </w:rPr>
        <w:t>在建立条件反射时</w:t>
      </w:r>
      <w:r>
        <w:rPr>
          <w:rFonts w:hint="eastAsia"/>
        </w:rPr>
        <w:t>,</w:t>
      </w:r>
      <w:r>
        <w:rPr>
          <w:rFonts w:hint="eastAsia"/>
        </w:rPr>
        <w:t>需要使用无关刺激与</w:t>
      </w:r>
      <w:r>
        <w:rPr>
          <w:rFonts w:hint="eastAsia"/>
        </w:rPr>
        <w:t>________</w:t>
      </w:r>
      <w:r>
        <w:rPr>
          <w:rFonts w:hint="eastAsia"/>
        </w:rPr>
        <w:t>刺激在时间上反复结合</w:t>
      </w:r>
      <w:r>
        <w:rPr>
          <w:rFonts w:hint="eastAsia"/>
        </w:rPr>
        <w:t>,</w:t>
      </w:r>
      <w:r>
        <w:rPr>
          <w:rFonts w:hint="eastAsia"/>
        </w:rPr>
        <w:t>这个过程叫做</w:t>
      </w:r>
      <w:r>
        <w:rPr>
          <w:rFonts w:hint="eastAsia"/>
        </w:rPr>
        <w:t>________</w:t>
      </w:r>
      <w:r>
        <w:rPr>
          <w:rFonts w:ascii="宋体" w:hAnsi="宋体" w:hint="eastAsia"/>
        </w:rPr>
        <w:t>。</w:t>
      </w:r>
    </w:p>
    <w:p w:rsidR="00000000" w:rsidRDefault="0066509C">
      <w:pPr>
        <w:spacing w:line="360" w:lineRule="auto"/>
        <w:rPr>
          <w:rFonts w:ascii="宋体" w:hAnsi="宋体" w:hint="eastAsia"/>
        </w:rPr>
      </w:pPr>
      <w:r>
        <w:rPr>
          <w:rFonts w:hint="eastAsia"/>
        </w:rPr>
        <w:t xml:space="preserve">116. </w:t>
      </w:r>
      <w:r>
        <w:rPr>
          <w:rFonts w:hint="eastAsia"/>
        </w:rPr>
        <w:t>血液的主要生理功能有</w:t>
      </w:r>
      <w:r>
        <w:rPr>
          <w:rFonts w:hint="eastAsia"/>
        </w:rPr>
        <w:t>____________</w:t>
      </w:r>
      <w:r>
        <w:rPr>
          <w:rFonts w:ascii="宋体" w:hAnsi="宋体" w:hint="eastAsia"/>
        </w:rPr>
        <w:t>、</w:t>
      </w:r>
      <w:r>
        <w:rPr>
          <w:rFonts w:ascii="宋体" w:hAnsi="宋体" w:hint="eastAsia"/>
        </w:rPr>
        <w:t>____________</w:t>
      </w:r>
      <w:r>
        <w:rPr>
          <w:rFonts w:ascii="宋体" w:hAnsi="宋体" w:hint="eastAsia"/>
        </w:rPr>
        <w:t>、</w:t>
      </w:r>
      <w:r>
        <w:rPr>
          <w:rFonts w:ascii="宋体" w:hAnsi="宋体" w:hint="eastAsia"/>
        </w:rPr>
        <w:t>____________</w:t>
      </w:r>
      <w:r>
        <w:rPr>
          <w:rFonts w:ascii="宋体" w:hAnsi="宋体" w:hint="eastAsia"/>
        </w:rPr>
        <w:t>和</w:t>
      </w:r>
      <w:r>
        <w:rPr>
          <w:rFonts w:ascii="宋体" w:hAnsi="宋体" w:hint="eastAsia"/>
        </w:rPr>
        <w:t>____________</w:t>
      </w:r>
      <w:r>
        <w:rPr>
          <w:rFonts w:ascii="宋体" w:hAnsi="宋体" w:hint="eastAsia"/>
        </w:rPr>
        <w:t>。</w:t>
      </w:r>
    </w:p>
    <w:p w:rsidR="00000000" w:rsidRDefault="0066509C">
      <w:pPr>
        <w:spacing w:line="360" w:lineRule="auto"/>
        <w:rPr>
          <w:rFonts w:hint="eastAsia"/>
        </w:rPr>
      </w:pPr>
      <w:r>
        <w:t>117.</w:t>
      </w:r>
      <w:r>
        <w:rPr>
          <w:rFonts w:hint="eastAsia"/>
        </w:rPr>
        <w:t xml:space="preserve"> </w:t>
      </w:r>
      <w:r>
        <w:rPr>
          <w:rFonts w:hint="eastAsia"/>
        </w:rPr>
        <w:t>血液样品经抗凝剂处理后离心</w:t>
      </w:r>
      <w:r>
        <w:rPr>
          <w:rFonts w:hint="eastAsia"/>
        </w:rPr>
        <w:t>,</w:t>
      </w:r>
      <w:r>
        <w:rPr>
          <w:rFonts w:hint="eastAsia"/>
        </w:rPr>
        <w:t>离心管底部的红色部分是</w:t>
      </w:r>
      <w:r>
        <w:rPr>
          <w:rFonts w:hint="eastAsia"/>
        </w:rPr>
        <w:t>________,</w:t>
      </w:r>
      <w:r>
        <w:rPr>
          <w:rFonts w:hint="eastAsia"/>
        </w:rPr>
        <w:t>顶部的淡黄色液体是</w:t>
      </w:r>
      <w:r>
        <w:rPr>
          <w:rFonts w:hint="eastAsia"/>
        </w:rPr>
        <w:t>________,</w:t>
      </w:r>
      <w:r>
        <w:rPr>
          <w:rFonts w:hint="eastAsia"/>
        </w:rPr>
        <w:t>二者之间很薄的白色部分是</w:t>
      </w:r>
      <w:r>
        <w:rPr>
          <w:rFonts w:hint="eastAsia"/>
        </w:rPr>
        <w:t>_______</w:t>
      </w:r>
      <w:r>
        <w:rPr>
          <w:rFonts w:hint="eastAsia"/>
        </w:rPr>
        <w:t>_____</w:t>
      </w:r>
      <w:r>
        <w:rPr>
          <w:rFonts w:ascii="宋体" w:hAnsi="宋体" w:hint="eastAsia"/>
        </w:rPr>
        <w:t>。</w:t>
      </w:r>
    </w:p>
    <w:p w:rsidR="00000000" w:rsidRDefault="0066509C">
      <w:pPr>
        <w:spacing w:line="360" w:lineRule="auto"/>
        <w:rPr>
          <w:rFonts w:hint="eastAsia"/>
        </w:rPr>
      </w:pPr>
      <w:r>
        <w:rPr>
          <w:rFonts w:hint="eastAsia"/>
        </w:rPr>
        <w:t xml:space="preserve">118. </w:t>
      </w:r>
      <w:r>
        <w:rPr>
          <w:rFonts w:hint="eastAsia"/>
        </w:rPr>
        <w:t>红细胞沉降率与血浆蛋白成分有关</w:t>
      </w:r>
      <w:r>
        <w:rPr>
          <w:rFonts w:hint="eastAsia"/>
        </w:rPr>
        <w:t>,__________</w:t>
      </w:r>
      <w:r>
        <w:rPr>
          <w:rFonts w:hint="eastAsia"/>
        </w:rPr>
        <w:t>增多时红细胞沉降率降低</w:t>
      </w:r>
      <w:r>
        <w:rPr>
          <w:rFonts w:hint="eastAsia"/>
        </w:rPr>
        <w:t>,</w:t>
      </w:r>
      <w:r>
        <w:rPr>
          <w:rFonts w:hint="eastAsia"/>
        </w:rPr>
        <w:t>而</w:t>
      </w:r>
      <w:r>
        <w:rPr>
          <w:rFonts w:hint="eastAsia"/>
        </w:rPr>
        <w:t>__________</w:t>
      </w:r>
      <w:r>
        <w:rPr>
          <w:rFonts w:hint="eastAsia"/>
        </w:rPr>
        <w:t>增多时红细胞沉降率升高</w:t>
      </w:r>
      <w:r>
        <w:rPr>
          <w:rFonts w:ascii="宋体" w:hAnsi="宋体" w:hint="eastAsia"/>
        </w:rPr>
        <w:t>。</w:t>
      </w:r>
    </w:p>
    <w:p w:rsidR="00000000" w:rsidRDefault="0066509C">
      <w:pPr>
        <w:spacing w:line="360" w:lineRule="auto"/>
        <w:rPr>
          <w:rFonts w:hint="eastAsia"/>
        </w:rPr>
      </w:pPr>
      <w:r>
        <w:rPr>
          <w:rFonts w:hint="eastAsia"/>
        </w:rPr>
        <w:t xml:space="preserve">119. </w:t>
      </w:r>
      <w:r>
        <w:rPr>
          <w:rFonts w:hint="eastAsia"/>
        </w:rPr>
        <w:t>长期居住在高原者的红细胞数量</w:t>
      </w:r>
      <w:r>
        <w:rPr>
          <w:rFonts w:hint="eastAsia"/>
        </w:rPr>
        <w:t>______</w:t>
      </w:r>
      <w:r>
        <w:rPr>
          <w:rFonts w:hint="eastAsia"/>
        </w:rPr>
        <w:t>居住在平原者</w:t>
      </w:r>
      <w:r>
        <w:rPr>
          <w:rFonts w:hint="eastAsia"/>
        </w:rPr>
        <w:t>,</w:t>
      </w:r>
      <w:r>
        <w:rPr>
          <w:rFonts w:hint="eastAsia"/>
        </w:rPr>
        <w:t>其主要原因是由于</w:t>
      </w:r>
      <w:r>
        <w:rPr>
          <w:rFonts w:hint="eastAsia"/>
        </w:rPr>
        <w:t>_________</w:t>
      </w:r>
      <w:r>
        <w:rPr>
          <w:rFonts w:hint="eastAsia"/>
        </w:rPr>
        <w:t>分压降低</w:t>
      </w:r>
      <w:r>
        <w:rPr>
          <w:rFonts w:hint="eastAsia"/>
        </w:rPr>
        <w:t>,</w:t>
      </w:r>
      <w:r>
        <w:rPr>
          <w:rFonts w:hint="eastAsia"/>
        </w:rPr>
        <w:t>刺激肾产生</w:t>
      </w:r>
      <w:r>
        <w:rPr>
          <w:rFonts w:hint="eastAsia"/>
        </w:rPr>
        <w:t>____________</w:t>
      </w:r>
      <w:r>
        <w:rPr>
          <w:rFonts w:ascii="宋体" w:hAnsi="宋体" w:hint="eastAsia"/>
        </w:rPr>
        <w:t>。</w:t>
      </w:r>
    </w:p>
    <w:p w:rsidR="00000000" w:rsidRDefault="0066509C">
      <w:pPr>
        <w:spacing w:line="360" w:lineRule="auto"/>
        <w:rPr>
          <w:rFonts w:hint="eastAsia"/>
        </w:rPr>
      </w:pPr>
      <w:r>
        <w:rPr>
          <w:rFonts w:hint="eastAsia"/>
        </w:rPr>
        <w:t xml:space="preserve">120. </w:t>
      </w:r>
      <w:r>
        <w:rPr>
          <w:rFonts w:hint="eastAsia"/>
        </w:rPr>
        <w:t>心室肌细胞的静息电位与</w:t>
      </w:r>
      <w:r>
        <w:rPr>
          <w:rFonts w:hint="eastAsia"/>
        </w:rPr>
        <w:t>_____</w:t>
      </w:r>
      <w:r>
        <w:rPr>
          <w:rFonts w:hint="eastAsia"/>
        </w:rPr>
        <w:t>的平衡电位基本相等</w:t>
      </w:r>
      <w:r>
        <w:rPr>
          <w:rFonts w:hint="eastAsia"/>
        </w:rPr>
        <w:t>,0</w:t>
      </w:r>
      <w:r>
        <w:rPr>
          <w:rFonts w:hint="eastAsia"/>
        </w:rPr>
        <w:t>期去极化主要由</w:t>
      </w:r>
      <w:r>
        <w:rPr>
          <w:rFonts w:hint="eastAsia"/>
        </w:rPr>
        <w:t>_____</w:t>
      </w:r>
      <w:r>
        <w:rPr>
          <w:rFonts w:hint="eastAsia"/>
        </w:rPr>
        <w:t>内流形成</w:t>
      </w:r>
      <w:r>
        <w:rPr>
          <w:rFonts w:hint="eastAsia"/>
        </w:rPr>
        <w:t>,1</w:t>
      </w:r>
      <w:r>
        <w:rPr>
          <w:rFonts w:hint="eastAsia"/>
        </w:rPr>
        <w:t>期复极化主要由</w:t>
      </w:r>
      <w:r>
        <w:rPr>
          <w:rFonts w:hint="eastAsia"/>
        </w:rPr>
        <w:t>________</w:t>
      </w:r>
      <w:r>
        <w:rPr>
          <w:rFonts w:hint="eastAsia"/>
        </w:rPr>
        <w:t>失活和</w:t>
      </w:r>
      <w:r>
        <w:rPr>
          <w:rFonts w:hint="eastAsia"/>
        </w:rPr>
        <w:t>____________</w:t>
      </w:r>
      <w:r>
        <w:rPr>
          <w:rFonts w:hint="eastAsia"/>
        </w:rPr>
        <w:t>短暂外流相等所致</w:t>
      </w:r>
      <w:r>
        <w:rPr>
          <w:rFonts w:hint="eastAsia"/>
        </w:rPr>
        <w:t>,</w:t>
      </w:r>
      <w:r>
        <w:rPr>
          <w:rFonts w:hint="eastAsia"/>
        </w:rPr>
        <w:t>平台期是由于</w:t>
      </w:r>
      <w:r>
        <w:rPr>
          <w:rFonts w:hint="eastAsia"/>
        </w:rPr>
        <w:t>______</w:t>
      </w:r>
      <w:r>
        <w:rPr>
          <w:rFonts w:hint="eastAsia"/>
        </w:rPr>
        <w:t>携带的外向电流和</w:t>
      </w:r>
      <w:r>
        <w:rPr>
          <w:rFonts w:hint="eastAsia"/>
        </w:rPr>
        <w:t>______</w:t>
      </w:r>
      <w:r>
        <w:rPr>
          <w:rFonts w:hint="eastAsia"/>
        </w:rPr>
        <w:t>携带的内向电流大致相等所致</w:t>
      </w:r>
      <w:r>
        <w:rPr>
          <w:rFonts w:hint="eastAsia"/>
        </w:rPr>
        <w:t>,3</w:t>
      </w:r>
      <w:r>
        <w:rPr>
          <w:rFonts w:hint="eastAsia"/>
        </w:rPr>
        <w:t>期复极化的主要原因是由于</w:t>
      </w:r>
      <w:r>
        <w:rPr>
          <w:rFonts w:hint="eastAsia"/>
        </w:rPr>
        <w:t>____________</w:t>
      </w:r>
      <w:r>
        <w:rPr>
          <w:rFonts w:hint="eastAsia"/>
        </w:rPr>
        <w:t>完全失活而</w:t>
      </w:r>
      <w:r>
        <w:rPr>
          <w:rFonts w:hint="eastAsia"/>
        </w:rPr>
        <w:t>______</w:t>
      </w:r>
      <w:r>
        <w:rPr>
          <w:rFonts w:hint="eastAsia"/>
        </w:rPr>
        <w:t>外流逐渐增强。</w:t>
      </w:r>
    </w:p>
    <w:p w:rsidR="00000000" w:rsidRDefault="0066509C">
      <w:pPr>
        <w:spacing w:line="360" w:lineRule="auto"/>
        <w:rPr>
          <w:rFonts w:hint="eastAsia"/>
        </w:rPr>
      </w:pPr>
      <w:r>
        <w:rPr>
          <w:rFonts w:hint="eastAsia"/>
        </w:rPr>
        <w:t xml:space="preserve">121. </w:t>
      </w:r>
      <w:r>
        <w:rPr>
          <w:rFonts w:hint="eastAsia"/>
        </w:rPr>
        <w:t>在心电图中，</w:t>
      </w:r>
      <w:r>
        <w:rPr>
          <w:rFonts w:hint="eastAsia"/>
        </w:rPr>
        <w:t>P</w:t>
      </w:r>
      <w:r>
        <w:rPr>
          <w:rFonts w:hint="eastAsia"/>
        </w:rPr>
        <w:t>波表示</w:t>
      </w:r>
      <w:r>
        <w:rPr>
          <w:rFonts w:hint="eastAsia"/>
        </w:rPr>
        <w:t>____________</w:t>
      </w:r>
      <w:r>
        <w:rPr>
          <w:rFonts w:hint="eastAsia"/>
        </w:rPr>
        <w:t>的电位变化</w:t>
      </w:r>
      <w:r>
        <w:rPr>
          <w:rFonts w:hint="eastAsia"/>
        </w:rPr>
        <w:t>,PRS</w:t>
      </w:r>
      <w:r>
        <w:rPr>
          <w:rFonts w:hint="eastAsia"/>
        </w:rPr>
        <w:t>波群表示</w:t>
      </w:r>
      <w:r>
        <w:rPr>
          <w:rFonts w:hint="eastAsia"/>
        </w:rPr>
        <w:t>____________</w:t>
      </w:r>
      <w:r>
        <w:rPr>
          <w:rFonts w:hint="eastAsia"/>
        </w:rPr>
        <w:t>的电位变化</w:t>
      </w:r>
      <w:r>
        <w:rPr>
          <w:rFonts w:hint="eastAsia"/>
        </w:rPr>
        <w:t>,T</w:t>
      </w:r>
      <w:r>
        <w:rPr>
          <w:rFonts w:hint="eastAsia"/>
        </w:rPr>
        <w:t>波表示</w:t>
      </w:r>
      <w:r>
        <w:rPr>
          <w:rFonts w:hint="eastAsia"/>
        </w:rPr>
        <w:t>______________</w:t>
      </w:r>
      <w:r>
        <w:rPr>
          <w:rFonts w:hint="eastAsia"/>
        </w:rPr>
        <w:t>的电位变化</w:t>
      </w:r>
      <w:r>
        <w:rPr>
          <w:rFonts w:hint="eastAsia"/>
        </w:rPr>
        <w:t>,P-Q</w:t>
      </w:r>
      <w:r>
        <w:rPr>
          <w:rFonts w:hint="eastAsia"/>
        </w:rPr>
        <w:t>间期代表</w:t>
      </w:r>
      <w:r>
        <w:rPr>
          <w:rFonts w:hint="eastAsia"/>
        </w:rPr>
        <w:t>___________________</w:t>
      </w:r>
      <w:r>
        <w:rPr>
          <w:rFonts w:hint="eastAsia"/>
        </w:rPr>
        <w:t>所需的时间</w:t>
      </w:r>
      <w:r>
        <w:rPr>
          <w:rFonts w:ascii="宋体" w:hAnsi="宋体" w:hint="eastAsia"/>
        </w:rPr>
        <w:t>。</w:t>
      </w:r>
    </w:p>
    <w:p w:rsidR="00000000" w:rsidRDefault="0066509C">
      <w:pPr>
        <w:spacing w:line="360" w:lineRule="auto"/>
        <w:rPr>
          <w:rFonts w:hint="eastAsia"/>
        </w:rPr>
      </w:pPr>
      <w:r>
        <w:rPr>
          <w:rFonts w:hint="eastAsia"/>
        </w:rPr>
        <w:t xml:space="preserve">122. </w:t>
      </w:r>
      <w:r>
        <w:rPr>
          <w:rFonts w:hint="eastAsia"/>
        </w:rPr>
        <w:t>在心室快速射血期</w:t>
      </w:r>
      <w:r>
        <w:rPr>
          <w:rFonts w:hint="eastAsia"/>
        </w:rPr>
        <w:t>,</w:t>
      </w:r>
      <w:r>
        <w:rPr>
          <w:rFonts w:hint="eastAsia"/>
        </w:rPr>
        <w:t>室内压</w:t>
      </w:r>
      <w:r>
        <w:rPr>
          <w:rFonts w:hint="eastAsia"/>
        </w:rPr>
        <w:t>______</w:t>
      </w:r>
      <w:r>
        <w:rPr>
          <w:rFonts w:hint="eastAsia"/>
        </w:rPr>
        <w:t>房内压和主动脉压</w:t>
      </w:r>
      <w:r>
        <w:rPr>
          <w:rFonts w:hint="eastAsia"/>
        </w:rPr>
        <w:t>,</w:t>
      </w:r>
      <w:r>
        <w:rPr>
          <w:rFonts w:hint="eastAsia"/>
        </w:rPr>
        <w:t>房室瓣处于</w:t>
      </w:r>
      <w:r>
        <w:rPr>
          <w:rFonts w:hint="eastAsia"/>
        </w:rPr>
        <w:t>______</w:t>
      </w:r>
      <w:r>
        <w:rPr>
          <w:rFonts w:hint="eastAsia"/>
        </w:rPr>
        <w:t>状态</w:t>
      </w:r>
      <w:r>
        <w:rPr>
          <w:rFonts w:hint="eastAsia"/>
        </w:rPr>
        <w:t>,</w:t>
      </w:r>
      <w:r>
        <w:rPr>
          <w:rFonts w:hint="eastAsia"/>
        </w:rPr>
        <w:t>主动脉瓣处于</w:t>
      </w:r>
      <w:r>
        <w:rPr>
          <w:rFonts w:hint="eastAsia"/>
        </w:rPr>
        <w:t>______</w:t>
      </w:r>
      <w:r>
        <w:rPr>
          <w:rFonts w:hint="eastAsia"/>
        </w:rPr>
        <w:t>状态</w:t>
      </w:r>
      <w:r>
        <w:rPr>
          <w:rFonts w:ascii="宋体" w:hAnsi="宋体" w:hint="eastAsia"/>
        </w:rPr>
        <w:t>。</w:t>
      </w:r>
    </w:p>
    <w:p w:rsidR="00000000" w:rsidRDefault="0066509C">
      <w:pPr>
        <w:spacing w:line="360" w:lineRule="auto"/>
        <w:rPr>
          <w:rFonts w:ascii="宋体" w:hAnsi="宋体" w:hint="eastAsia"/>
        </w:rPr>
      </w:pPr>
      <w:r>
        <w:rPr>
          <w:rFonts w:hint="eastAsia"/>
        </w:rPr>
        <w:t xml:space="preserve">123. </w:t>
      </w:r>
      <w:r>
        <w:rPr>
          <w:rFonts w:hint="eastAsia"/>
        </w:rPr>
        <w:t>支配心脏的神经有</w:t>
      </w:r>
      <w:r>
        <w:rPr>
          <w:rFonts w:hint="eastAsia"/>
        </w:rPr>
        <w:t>__</w:t>
      </w:r>
      <w:r>
        <w:rPr>
          <w:rFonts w:hint="eastAsia"/>
        </w:rPr>
        <w:t>________</w:t>
      </w:r>
      <w:r>
        <w:rPr>
          <w:rFonts w:ascii="宋体" w:hAnsi="宋体" w:hint="eastAsia"/>
        </w:rPr>
        <w:t>、</w:t>
      </w:r>
      <w:r>
        <w:rPr>
          <w:rFonts w:ascii="宋体" w:hAnsi="宋体" w:hint="eastAsia"/>
        </w:rPr>
        <w:t>__________</w:t>
      </w:r>
      <w:r>
        <w:rPr>
          <w:rFonts w:ascii="宋体" w:hAnsi="宋体" w:hint="eastAsia"/>
        </w:rPr>
        <w:t>和</w:t>
      </w:r>
      <w:r>
        <w:rPr>
          <w:rFonts w:ascii="宋体" w:hAnsi="宋体" w:hint="eastAsia"/>
        </w:rPr>
        <w:t>__________;</w:t>
      </w:r>
      <w:r>
        <w:rPr>
          <w:rFonts w:ascii="宋体" w:hAnsi="宋体" w:hint="eastAsia"/>
        </w:rPr>
        <w:t>支配血管的神经有</w:t>
      </w:r>
      <w:r>
        <w:rPr>
          <w:rFonts w:ascii="宋体" w:hAnsi="宋体" w:hint="eastAsia"/>
        </w:rPr>
        <w:t>________</w:t>
      </w:r>
      <w:r>
        <w:rPr>
          <w:rFonts w:ascii="宋体" w:hAnsi="宋体" w:hint="eastAsia"/>
        </w:rPr>
        <w:t>和</w:t>
      </w:r>
      <w:r>
        <w:rPr>
          <w:rFonts w:ascii="宋体" w:hAnsi="宋体" w:hint="eastAsia"/>
        </w:rPr>
        <w:t>________</w:t>
      </w:r>
      <w:r>
        <w:rPr>
          <w:rFonts w:ascii="宋体" w:hAnsi="宋体" w:hint="eastAsia"/>
        </w:rPr>
        <w:t>。</w:t>
      </w:r>
    </w:p>
    <w:p w:rsidR="00000000" w:rsidRDefault="0066509C">
      <w:pPr>
        <w:spacing w:line="360" w:lineRule="auto"/>
        <w:rPr>
          <w:rFonts w:hint="eastAsia"/>
        </w:rPr>
      </w:pPr>
      <w:r>
        <w:t xml:space="preserve">124. </w:t>
      </w:r>
      <w:r>
        <w:rPr>
          <w:rFonts w:hint="eastAsia"/>
        </w:rPr>
        <w:t>刺激心交感神经的主要效应是</w:t>
      </w:r>
      <w:r>
        <w:rPr>
          <w:rFonts w:hint="eastAsia"/>
        </w:rPr>
        <w:t>__________,</w:t>
      </w:r>
      <w:r>
        <w:rPr>
          <w:rFonts w:hint="eastAsia"/>
        </w:rPr>
        <w:t>而刺激心迷走神经的主要效应是</w:t>
      </w:r>
      <w:r>
        <w:rPr>
          <w:rFonts w:hint="eastAsia"/>
        </w:rPr>
        <w:t>__________</w:t>
      </w:r>
      <w:r>
        <w:rPr>
          <w:rFonts w:ascii="宋体" w:hAnsi="宋体" w:hint="eastAsia"/>
        </w:rPr>
        <w:t>。</w:t>
      </w:r>
    </w:p>
    <w:p w:rsidR="00000000" w:rsidRDefault="0066509C">
      <w:pPr>
        <w:spacing w:line="360" w:lineRule="auto"/>
        <w:rPr>
          <w:rFonts w:ascii="宋体" w:hAnsi="宋体" w:hint="eastAsia"/>
        </w:rPr>
      </w:pPr>
      <w:r>
        <w:rPr>
          <w:rFonts w:hint="eastAsia"/>
        </w:rPr>
        <w:t xml:space="preserve">125. </w:t>
      </w:r>
      <w:r>
        <w:rPr>
          <w:rFonts w:hint="eastAsia"/>
        </w:rPr>
        <w:t>交感舒血管纤维末梢释放</w:t>
      </w:r>
      <w:r>
        <w:rPr>
          <w:rFonts w:hint="eastAsia"/>
        </w:rPr>
        <w:t>________,</w:t>
      </w:r>
      <w:r>
        <w:rPr>
          <w:rFonts w:hint="eastAsia"/>
        </w:rPr>
        <w:t>通过</w:t>
      </w:r>
      <w:r>
        <w:rPr>
          <w:rFonts w:hint="eastAsia"/>
        </w:rPr>
        <w:t>____</w:t>
      </w:r>
      <w:r>
        <w:rPr>
          <w:rFonts w:hint="eastAsia"/>
        </w:rPr>
        <w:t>受体发挥效应</w:t>
      </w:r>
      <w:r>
        <w:rPr>
          <w:rFonts w:ascii="宋体" w:hAnsi="宋体" w:hint="eastAsia"/>
        </w:rPr>
        <w:t>。</w:t>
      </w:r>
    </w:p>
    <w:p w:rsidR="00000000" w:rsidRDefault="0066509C">
      <w:pPr>
        <w:spacing w:line="360" w:lineRule="auto"/>
        <w:rPr>
          <w:rFonts w:ascii="宋体" w:hAnsi="宋体" w:hint="eastAsia"/>
        </w:rPr>
      </w:pPr>
      <w:r>
        <w:t xml:space="preserve">126. </w:t>
      </w:r>
      <w:r>
        <w:rPr>
          <w:rFonts w:hint="eastAsia"/>
        </w:rPr>
        <w:t>心交感神经元的节前纤维释放</w:t>
      </w:r>
      <w:r>
        <w:rPr>
          <w:rFonts w:hint="eastAsia"/>
        </w:rPr>
        <w:t>________,</w:t>
      </w:r>
      <w:r>
        <w:rPr>
          <w:rFonts w:hint="eastAsia"/>
        </w:rPr>
        <w:t>与节后神经元表面的</w:t>
      </w:r>
      <w:r>
        <w:rPr>
          <w:rFonts w:hint="eastAsia"/>
        </w:rPr>
        <w:t>____</w:t>
      </w:r>
      <w:r>
        <w:rPr>
          <w:rFonts w:hint="eastAsia"/>
        </w:rPr>
        <w:t>受体结合发挥作用</w:t>
      </w:r>
      <w:r>
        <w:rPr>
          <w:rFonts w:hint="eastAsia"/>
        </w:rPr>
        <w:t>,</w:t>
      </w:r>
      <w:r>
        <w:rPr>
          <w:rFonts w:hint="eastAsia"/>
        </w:rPr>
        <w:t>而节后纤维释放</w:t>
      </w:r>
      <w:r>
        <w:rPr>
          <w:rFonts w:hint="eastAsia"/>
        </w:rPr>
        <w:t>________,</w:t>
      </w:r>
      <w:r>
        <w:rPr>
          <w:rFonts w:hint="eastAsia"/>
        </w:rPr>
        <w:t>与心肌细胞膜上的</w:t>
      </w:r>
      <w:r>
        <w:rPr>
          <w:rFonts w:hint="eastAsia"/>
        </w:rPr>
        <w:t>____</w:t>
      </w:r>
      <w:r>
        <w:rPr>
          <w:rFonts w:hint="eastAsia"/>
        </w:rPr>
        <w:t>受体结合发挥作用</w:t>
      </w:r>
      <w:r>
        <w:rPr>
          <w:rFonts w:ascii="宋体" w:hAnsi="宋体" w:hint="eastAsia"/>
        </w:rPr>
        <w:t>。心迷走神经节前纤维和节后纤维均释放</w:t>
      </w:r>
      <w:r>
        <w:rPr>
          <w:rFonts w:ascii="宋体" w:hAnsi="宋体" w:hint="eastAsia"/>
        </w:rPr>
        <w:t>_</w:t>
      </w:r>
      <w:r>
        <w:rPr>
          <w:rFonts w:ascii="宋体" w:hAnsi="宋体" w:hint="eastAsia"/>
        </w:rPr>
        <w:t>_______,</w:t>
      </w:r>
      <w:r>
        <w:rPr>
          <w:rFonts w:ascii="宋体" w:hAnsi="宋体" w:hint="eastAsia"/>
        </w:rPr>
        <w:t>但神经节细胞膜上的受体是</w:t>
      </w:r>
      <w:r>
        <w:rPr>
          <w:rFonts w:ascii="宋体" w:hAnsi="宋体" w:hint="eastAsia"/>
        </w:rPr>
        <w:t>____,</w:t>
      </w:r>
      <w:r>
        <w:rPr>
          <w:rFonts w:ascii="宋体" w:hAnsi="宋体" w:hint="eastAsia"/>
        </w:rPr>
        <w:t>而心肌细胞膜上的受体是</w:t>
      </w:r>
      <w:r>
        <w:rPr>
          <w:rFonts w:ascii="宋体" w:hAnsi="宋体" w:hint="eastAsia"/>
        </w:rPr>
        <w:t>____</w:t>
      </w:r>
      <w:r>
        <w:rPr>
          <w:rFonts w:ascii="宋体" w:hAnsi="宋体" w:hint="eastAsia"/>
        </w:rPr>
        <w:t>。</w:t>
      </w:r>
    </w:p>
    <w:p w:rsidR="00000000" w:rsidRDefault="0066509C">
      <w:pPr>
        <w:spacing w:line="360" w:lineRule="auto"/>
        <w:rPr>
          <w:rFonts w:hint="eastAsia"/>
        </w:rPr>
      </w:pPr>
      <w:r>
        <w:rPr>
          <w:rFonts w:hint="eastAsia"/>
        </w:rPr>
        <w:t xml:space="preserve">127. </w:t>
      </w:r>
      <w:r>
        <w:rPr>
          <w:rFonts w:hint="eastAsia"/>
        </w:rPr>
        <w:t>肺泡表面活性物质是由肺泡</w:t>
      </w:r>
      <w:r>
        <w:rPr>
          <w:rFonts w:hint="eastAsia"/>
        </w:rPr>
        <w:t>____</w:t>
      </w:r>
      <w:r>
        <w:rPr>
          <w:rFonts w:hint="eastAsia"/>
        </w:rPr>
        <w:t>型细胞分泌的</w:t>
      </w:r>
      <w:r>
        <w:rPr>
          <w:rFonts w:hint="eastAsia"/>
        </w:rPr>
        <w:t>,</w:t>
      </w:r>
      <w:r>
        <w:rPr>
          <w:rFonts w:hint="eastAsia"/>
        </w:rPr>
        <w:t>它的主要化学成分是</w:t>
      </w:r>
      <w:r>
        <w:rPr>
          <w:rFonts w:hint="eastAsia"/>
        </w:rPr>
        <w:t>____________,</w:t>
      </w:r>
      <w:r>
        <w:rPr>
          <w:rFonts w:hint="eastAsia"/>
        </w:rPr>
        <w:t>其作用是</w:t>
      </w:r>
      <w:r>
        <w:rPr>
          <w:rFonts w:hint="eastAsia"/>
        </w:rPr>
        <w:t>________________</w:t>
      </w:r>
      <w:r>
        <w:rPr>
          <w:rFonts w:hint="eastAsia"/>
        </w:rPr>
        <w:t>。</w:t>
      </w:r>
    </w:p>
    <w:p w:rsidR="00000000" w:rsidRDefault="0066509C">
      <w:pPr>
        <w:spacing w:line="360" w:lineRule="auto"/>
        <w:rPr>
          <w:rFonts w:hint="eastAsia"/>
        </w:rPr>
      </w:pPr>
      <w:r>
        <w:rPr>
          <w:rFonts w:hint="eastAsia"/>
        </w:rPr>
        <w:t xml:space="preserve">128. </w:t>
      </w:r>
      <w:r>
        <w:rPr>
          <w:rFonts w:hint="eastAsia"/>
        </w:rPr>
        <w:t>氧的化学结合是结合到血红蛋白中血红素的</w:t>
      </w:r>
      <w:r>
        <w:rPr>
          <w:rFonts w:hint="eastAsia"/>
        </w:rPr>
        <w:t>______</w:t>
      </w:r>
      <w:r>
        <w:rPr>
          <w:rFonts w:hint="eastAsia"/>
        </w:rPr>
        <w:t>上。一个分子的血红蛋白可以结合</w:t>
      </w:r>
      <w:r>
        <w:rPr>
          <w:rFonts w:hint="eastAsia"/>
        </w:rPr>
        <w:t>______</w:t>
      </w:r>
      <w:r>
        <w:rPr>
          <w:rFonts w:hint="eastAsia"/>
        </w:rPr>
        <w:t>个分子的氧。</w:t>
      </w:r>
    </w:p>
    <w:p w:rsidR="00000000" w:rsidRDefault="0066509C">
      <w:pPr>
        <w:spacing w:line="360" w:lineRule="auto"/>
        <w:rPr>
          <w:rFonts w:hint="eastAsia"/>
        </w:rPr>
      </w:pPr>
      <w:r>
        <w:rPr>
          <w:rFonts w:hint="eastAsia"/>
        </w:rPr>
        <w:t xml:space="preserve">129. </w:t>
      </w:r>
      <w:r>
        <w:rPr>
          <w:rFonts w:hint="eastAsia"/>
        </w:rPr>
        <w:t>氧的解离曲线发生左移</w:t>
      </w:r>
      <w:r>
        <w:rPr>
          <w:rFonts w:hint="eastAsia"/>
        </w:rPr>
        <w:t>,</w:t>
      </w:r>
      <w:r>
        <w:rPr>
          <w:rFonts w:hint="eastAsia"/>
        </w:rPr>
        <w:t>表明血红蛋白结合氧的能力</w:t>
      </w:r>
      <w:r>
        <w:rPr>
          <w:rFonts w:hint="eastAsia"/>
        </w:rPr>
        <w:t>________;</w:t>
      </w:r>
      <w:r>
        <w:rPr>
          <w:rFonts w:hint="eastAsia"/>
        </w:rPr>
        <w:t>当温度升高、</w:t>
      </w:r>
      <w:r>
        <w:rPr>
          <w:rFonts w:hint="eastAsia"/>
        </w:rPr>
        <w:t>PO</w:t>
      </w:r>
      <w:r>
        <w:rPr>
          <w:rFonts w:hint="eastAsia"/>
          <w:vertAlign w:val="subscript"/>
        </w:rPr>
        <w:t>2</w:t>
      </w:r>
      <w:r>
        <w:rPr>
          <w:rFonts w:hint="eastAsia"/>
        </w:rPr>
        <w:t>升高时，曲线将会</w:t>
      </w:r>
      <w:r>
        <w:rPr>
          <w:rFonts w:hint="eastAsia"/>
        </w:rPr>
        <w:t>____</w:t>
      </w:r>
      <w:r>
        <w:rPr>
          <w:rFonts w:hint="eastAsia"/>
        </w:rPr>
        <w:t>移。</w:t>
      </w:r>
    </w:p>
    <w:p w:rsidR="00000000" w:rsidRDefault="0066509C">
      <w:pPr>
        <w:spacing w:line="360" w:lineRule="auto"/>
        <w:rPr>
          <w:rFonts w:hint="eastAsia"/>
        </w:rPr>
      </w:pPr>
      <w:r>
        <w:rPr>
          <w:rFonts w:hint="eastAsia"/>
        </w:rPr>
        <w:t>130. 2,3-</w:t>
      </w:r>
      <w:r>
        <w:rPr>
          <w:rFonts w:hint="eastAsia"/>
        </w:rPr>
        <w:t>二磷酸甘油酸是</w:t>
      </w:r>
      <w:r>
        <w:rPr>
          <w:rFonts w:hint="eastAsia"/>
        </w:rPr>
        <w:t>____</w:t>
      </w:r>
      <w:r>
        <w:rPr>
          <w:rFonts w:hint="eastAsia"/>
        </w:rPr>
        <w:t>细胞在</w:t>
      </w:r>
      <w:r>
        <w:rPr>
          <w:rFonts w:hint="eastAsia"/>
        </w:rPr>
        <w:t>______</w:t>
      </w:r>
      <w:r>
        <w:rPr>
          <w:rFonts w:hint="eastAsia"/>
        </w:rPr>
        <w:t>代谢中产生的</w:t>
      </w:r>
      <w:r>
        <w:rPr>
          <w:rFonts w:hint="eastAsia"/>
        </w:rPr>
        <w:t>,</w:t>
      </w:r>
      <w:r>
        <w:rPr>
          <w:rFonts w:hint="eastAsia"/>
        </w:rPr>
        <w:t>它可以使血红蛋白与氧的亲和力</w:t>
      </w:r>
      <w:r>
        <w:rPr>
          <w:rFonts w:hint="eastAsia"/>
        </w:rPr>
        <w:t>______</w:t>
      </w:r>
      <w:r>
        <w:rPr>
          <w:rFonts w:hint="eastAsia"/>
        </w:rPr>
        <w:t>。</w:t>
      </w:r>
    </w:p>
    <w:p w:rsidR="00000000" w:rsidRDefault="0066509C">
      <w:pPr>
        <w:spacing w:line="360" w:lineRule="auto"/>
        <w:rPr>
          <w:rFonts w:hint="eastAsia"/>
        </w:rPr>
      </w:pPr>
      <w:r>
        <w:rPr>
          <w:rFonts w:hint="eastAsia"/>
        </w:rPr>
        <w:t>131. CO</w:t>
      </w:r>
      <w:r>
        <w:rPr>
          <w:rFonts w:hint="eastAsia"/>
          <w:vertAlign w:val="subscript"/>
        </w:rPr>
        <w:t>2</w:t>
      </w:r>
      <w:r>
        <w:rPr>
          <w:rFonts w:hint="eastAsia"/>
        </w:rPr>
        <w:t>可以结合到血红蛋白分子的</w:t>
      </w:r>
      <w:r>
        <w:rPr>
          <w:rFonts w:hint="eastAsia"/>
        </w:rPr>
        <w:t>________</w:t>
      </w:r>
      <w:r>
        <w:rPr>
          <w:rFonts w:hint="eastAsia"/>
        </w:rPr>
        <w:t>上</w:t>
      </w:r>
      <w:r>
        <w:rPr>
          <w:rFonts w:hint="eastAsia"/>
        </w:rPr>
        <w:t>,</w:t>
      </w:r>
      <w:r>
        <w:rPr>
          <w:rFonts w:hint="eastAsia"/>
        </w:rPr>
        <w:t>形成的物质叫做</w:t>
      </w:r>
      <w:r>
        <w:rPr>
          <w:rFonts w:hint="eastAsia"/>
        </w:rPr>
        <w:t>________</w:t>
      </w:r>
      <w:r>
        <w:rPr>
          <w:rFonts w:hint="eastAsia"/>
        </w:rPr>
        <w:t>。</w:t>
      </w:r>
    </w:p>
    <w:p w:rsidR="00000000" w:rsidRDefault="0066509C">
      <w:pPr>
        <w:spacing w:line="360" w:lineRule="auto"/>
        <w:rPr>
          <w:rFonts w:hint="eastAsia"/>
        </w:rPr>
      </w:pPr>
      <w:r>
        <w:rPr>
          <w:rFonts w:hint="eastAsia"/>
        </w:rPr>
        <w:t xml:space="preserve">132. </w:t>
      </w:r>
      <w:r>
        <w:rPr>
          <w:rFonts w:hint="eastAsia"/>
        </w:rPr>
        <w:t>人体呼吸运动的基本节律产生于</w:t>
      </w:r>
      <w:r>
        <w:rPr>
          <w:rFonts w:hint="eastAsia"/>
        </w:rPr>
        <w:t>_________</w:t>
      </w:r>
      <w:r>
        <w:rPr>
          <w:rFonts w:hint="eastAsia"/>
        </w:rPr>
        <w:t>。</w:t>
      </w:r>
    </w:p>
    <w:p w:rsidR="00000000" w:rsidRDefault="0066509C">
      <w:pPr>
        <w:spacing w:line="360" w:lineRule="auto"/>
        <w:rPr>
          <w:rFonts w:hint="eastAsia"/>
        </w:rPr>
      </w:pPr>
      <w:r>
        <w:rPr>
          <w:rFonts w:hint="eastAsia"/>
        </w:rPr>
        <w:t>133. CO</w:t>
      </w:r>
      <w:r>
        <w:rPr>
          <w:rFonts w:hint="eastAsia"/>
          <w:vertAlign w:val="subscript"/>
        </w:rPr>
        <w:t>2</w:t>
      </w:r>
      <w:r>
        <w:rPr>
          <w:rFonts w:hint="eastAsia"/>
        </w:rPr>
        <w:t>分压增高时</w:t>
      </w:r>
      <w:r>
        <w:rPr>
          <w:rFonts w:hint="eastAsia"/>
        </w:rPr>
        <w:t>,</w:t>
      </w:r>
      <w:r>
        <w:rPr>
          <w:rFonts w:hint="eastAsia"/>
        </w:rPr>
        <w:t>主要是通过</w:t>
      </w:r>
      <w:r>
        <w:rPr>
          <w:rFonts w:hint="eastAsia"/>
        </w:rPr>
        <w:t>____________,</w:t>
      </w:r>
      <w:r>
        <w:rPr>
          <w:rFonts w:hint="eastAsia"/>
        </w:rPr>
        <w:t>其次才是通过</w:t>
      </w:r>
      <w:r>
        <w:rPr>
          <w:rFonts w:hint="eastAsia"/>
        </w:rPr>
        <w:t>__________</w:t>
      </w:r>
      <w:r>
        <w:rPr>
          <w:rFonts w:hint="eastAsia"/>
        </w:rPr>
        <w:t>和</w:t>
      </w:r>
      <w:r>
        <w:rPr>
          <w:rFonts w:hint="eastAsia"/>
        </w:rPr>
        <w:t>__________</w:t>
      </w:r>
      <w:r>
        <w:rPr>
          <w:rFonts w:hint="eastAsia"/>
        </w:rPr>
        <w:t>反射性地使呼吸运动加强。</w:t>
      </w:r>
    </w:p>
    <w:p w:rsidR="00000000" w:rsidRDefault="0066509C">
      <w:pPr>
        <w:spacing w:line="360" w:lineRule="auto"/>
        <w:rPr>
          <w:rFonts w:hint="eastAsia"/>
        </w:rPr>
      </w:pPr>
      <w:r>
        <w:rPr>
          <w:rFonts w:hint="eastAsia"/>
        </w:rPr>
        <w:t>134.</w:t>
      </w:r>
      <w:r>
        <w:rPr>
          <w:rFonts w:hint="eastAsia"/>
        </w:rPr>
        <w:t>肺通气的阻力包括</w:t>
      </w:r>
      <w:r>
        <w:rPr>
          <w:rFonts w:hint="eastAsia"/>
        </w:rPr>
        <w:t>______</w:t>
      </w:r>
      <w:r>
        <w:rPr>
          <w:rFonts w:hint="eastAsia"/>
        </w:rPr>
        <w:t>阻力和</w:t>
      </w:r>
      <w:r>
        <w:rPr>
          <w:rFonts w:hint="eastAsia"/>
        </w:rPr>
        <w:t>______</w:t>
      </w:r>
      <w:r>
        <w:rPr>
          <w:rFonts w:hint="eastAsia"/>
        </w:rPr>
        <w:t>阻力。</w:t>
      </w:r>
    </w:p>
    <w:p w:rsidR="00000000" w:rsidRDefault="0066509C">
      <w:pPr>
        <w:spacing w:line="360" w:lineRule="auto"/>
        <w:rPr>
          <w:rFonts w:hint="eastAsia"/>
        </w:rPr>
      </w:pPr>
      <w:r>
        <w:rPr>
          <w:rFonts w:hint="eastAsia"/>
        </w:rPr>
        <w:t xml:space="preserve">135. </w:t>
      </w:r>
      <w:r>
        <w:rPr>
          <w:rFonts w:hint="eastAsia"/>
        </w:rPr>
        <w:t>在呼吸运动的调节中</w:t>
      </w:r>
      <w:r>
        <w:rPr>
          <w:rFonts w:hint="eastAsia"/>
        </w:rPr>
        <w:t>,CO</w:t>
      </w:r>
      <w:r>
        <w:rPr>
          <w:rFonts w:hint="eastAsia"/>
          <w:vertAlign w:val="subscript"/>
        </w:rPr>
        <w:t>2</w:t>
      </w:r>
      <w:r>
        <w:rPr>
          <w:rFonts w:hint="eastAsia"/>
        </w:rPr>
        <w:t>增多主要作用于</w:t>
      </w:r>
      <w:r>
        <w:rPr>
          <w:rFonts w:hint="eastAsia"/>
        </w:rPr>
        <w:t>____________,</w:t>
      </w:r>
      <w:r>
        <w:rPr>
          <w:rFonts w:hint="eastAsia"/>
        </w:rPr>
        <w:t>缺氧刺</w:t>
      </w:r>
      <w:r>
        <w:rPr>
          <w:rFonts w:hint="eastAsia"/>
        </w:rPr>
        <w:t>激主要作用于</w:t>
      </w:r>
      <w:r>
        <w:rPr>
          <w:rFonts w:hint="eastAsia"/>
        </w:rPr>
        <w:t>_____________,</w:t>
      </w:r>
      <w:r>
        <w:rPr>
          <w:rFonts w:hint="eastAsia"/>
        </w:rPr>
        <w:t>二者都能引起呼吸运动增强。</w:t>
      </w:r>
    </w:p>
    <w:p w:rsidR="00000000" w:rsidRDefault="0066509C">
      <w:pPr>
        <w:spacing w:line="360" w:lineRule="auto"/>
        <w:rPr>
          <w:rFonts w:hint="eastAsia"/>
        </w:rPr>
      </w:pPr>
      <w:r>
        <w:rPr>
          <w:rFonts w:hint="eastAsia"/>
        </w:rPr>
        <w:t xml:space="preserve">136. </w:t>
      </w:r>
      <w:r>
        <w:rPr>
          <w:rFonts w:hint="eastAsia"/>
        </w:rPr>
        <w:t>缺氧刺激对颈动脉体和主动脉体的作用是</w:t>
      </w:r>
      <w:r>
        <w:rPr>
          <w:rFonts w:hint="eastAsia"/>
        </w:rPr>
        <w:t>______,</w:t>
      </w:r>
      <w:r>
        <w:rPr>
          <w:rFonts w:hint="eastAsia"/>
        </w:rPr>
        <w:t>对呼吸中枢的直接作用是</w:t>
      </w:r>
      <w:r>
        <w:rPr>
          <w:rFonts w:hint="eastAsia"/>
        </w:rPr>
        <w:t>______</w:t>
      </w:r>
      <w:r>
        <w:rPr>
          <w:rFonts w:hint="eastAsia"/>
        </w:rPr>
        <w:t>。</w:t>
      </w:r>
    </w:p>
    <w:p w:rsidR="00000000" w:rsidRDefault="0066509C">
      <w:pPr>
        <w:spacing w:line="360" w:lineRule="auto"/>
        <w:rPr>
          <w:rFonts w:hint="eastAsia"/>
        </w:rPr>
      </w:pPr>
      <w:r>
        <w:rPr>
          <w:rFonts w:hint="eastAsia"/>
        </w:rPr>
        <w:t xml:space="preserve">137. </w:t>
      </w:r>
      <w:r>
        <w:rPr>
          <w:rFonts w:hint="eastAsia"/>
        </w:rPr>
        <w:t>人体最主要的吸气肌是</w:t>
      </w:r>
      <w:r>
        <w:rPr>
          <w:rFonts w:hint="eastAsia"/>
        </w:rPr>
        <w:t>__________</w:t>
      </w:r>
      <w:r>
        <w:rPr>
          <w:rFonts w:hint="eastAsia"/>
        </w:rPr>
        <w:t>和</w:t>
      </w:r>
      <w:r>
        <w:rPr>
          <w:rFonts w:hint="eastAsia"/>
        </w:rPr>
        <w:t>__________;</w:t>
      </w:r>
      <w:r>
        <w:rPr>
          <w:rFonts w:hint="eastAsia"/>
        </w:rPr>
        <w:t>最主要的呼气肌是</w:t>
      </w:r>
      <w:r>
        <w:rPr>
          <w:rFonts w:hint="eastAsia"/>
        </w:rPr>
        <w:t>__________</w:t>
      </w:r>
      <w:r>
        <w:rPr>
          <w:rFonts w:hint="eastAsia"/>
        </w:rPr>
        <w:t>和</w:t>
      </w:r>
      <w:r>
        <w:rPr>
          <w:rFonts w:hint="eastAsia"/>
        </w:rPr>
        <w:t>__________</w:t>
      </w:r>
      <w:r>
        <w:rPr>
          <w:rFonts w:hint="eastAsia"/>
        </w:rPr>
        <w:t>。</w:t>
      </w:r>
    </w:p>
    <w:p w:rsidR="00000000" w:rsidRDefault="0066509C">
      <w:pPr>
        <w:spacing w:line="360" w:lineRule="auto"/>
        <w:rPr>
          <w:rFonts w:hint="eastAsia"/>
        </w:rPr>
      </w:pPr>
      <w:r>
        <w:rPr>
          <w:rFonts w:hint="eastAsia"/>
        </w:rPr>
        <w:t>138.</w:t>
      </w:r>
      <w:r>
        <w:rPr>
          <w:rFonts w:hint="eastAsia"/>
        </w:rPr>
        <w:t>促胰液素可使胰腺分泌大量的</w:t>
      </w:r>
      <w:r>
        <w:rPr>
          <w:rFonts w:hint="eastAsia"/>
        </w:rPr>
        <w:t>______</w:t>
      </w:r>
      <w:r>
        <w:rPr>
          <w:rFonts w:hint="eastAsia"/>
        </w:rPr>
        <w:t>和</w:t>
      </w:r>
      <w:r>
        <w:rPr>
          <w:rFonts w:hint="eastAsia"/>
        </w:rPr>
        <w:t>______</w:t>
      </w:r>
      <w:r>
        <w:rPr>
          <w:rFonts w:hint="eastAsia"/>
        </w:rPr>
        <w:t>。</w:t>
      </w:r>
    </w:p>
    <w:p w:rsidR="00000000" w:rsidRDefault="0066509C">
      <w:pPr>
        <w:spacing w:line="360" w:lineRule="auto"/>
        <w:rPr>
          <w:rFonts w:hint="eastAsia"/>
        </w:rPr>
      </w:pPr>
      <w:r>
        <w:rPr>
          <w:rFonts w:hint="eastAsia"/>
        </w:rPr>
        <w:t xml:space="preserve">139. </w:t>
      </w:r>
      <w:r>
        <w:rPr>
          <w:rFonts w:hint="eastAsia"/>
        </w:rPr>
        <w:t>胃肠道的神经支配有交感神经、</w:t>
      </w:r>
      <w:r>
        <w:rPr>
          <w:rFonts w:hint="eastAsia"/>
        </w:rPr>
        <w:t>____________</w:t>
      </w:r>
      <w:r>
        <w:rPr>
          <w:rFonts w:hint="eastAsia"/>
        </w:rPr>
        <w:t>和</w:t>
      </w:r>
      <w:r>
        <w:rPr>
          <w:rFonts w:hint="eastAsia"/>
        </w:rPr>
        <w:t>__________</w:t>
      </w:r>
      <w:r>
        <w:rPr>
          <w:rFonts w:hint="eastAsia"/>
        </w:rPr>
        <w:t>。</w:t>
      </w:r>
    </w:p>
    <w:p w:rsidR="00000000" w:rsidRDefault="0066509C">
      <w:pPr>
        <w:spacing w:line="360" w:lineRule="auto"/>
        <w:rPr>
          <w:rFonts w:hint="eastAsia"/>
        </w:rPr>
      </w:pPr>
      <w:r>
        <w:rPr>
          <w:rFonts w:hint="eastAsia"/>
        </w:rPr>
        <w:t xml:space="preserve">140. </w:t>
      </w:r>
      <w:r>
        <w:rPr>
          <w:rFonts w:hint="eastAsia"/>
        </w:rPr>
        <w:t>支配胃肠道的副交感神经是</w:t>
      </w:r>
      <w:r>
        <w:rPr>
          <w:rFonts w:hint="eastAsia"/>
        </w:rPr>
        <w:t>_________</w:t>
      </w:r>
      <w:r>
        <w:rPr>
          <w:rFonts w:hint="eastAsia"/>
        </w:rPr>
        <w:t>和</w:t>
      </w:r>
      <w:r>
        <w:rPr>
          <w:rFonts w:hint="eastAsia"/>
        </w:rPr>
        <w:t>__</w:t>
      </w:r>
      <w:r>
        <w:rPr>
          <w:rFonts w:hint="eastAsia"/>
        </w:rPr>
        <w:t>________</w:t>
      </w:r>
      <w:r>
        <w:rPr>
          <w:rFonts w:hint="eastAsia"/>
        </w:rPr>
        <w:t>。</w:t>
      </w:r>
    </w:p>
    <w:p w:rsidR="00000000" w:rsidRDefault="0066509C">
      <w:pPr>
        <w:spacing w:line="360" w:lineRule="auto"/>
        <w:rPr>
          <w:rFonts w:hint="eastAsia"/>
        </w:rPr>
      </w:pPr>
      <w:r>
        <w:rPr>
          <w:rFonts w:hint="eastAsia"/>
        </w:rPr>
        <w:t xml:space="preserve">141. </w:t>
      </w:r>
      <w:r>
        <w:rPr>
          <w:rFonts w:hint="eastAsia"/>
        </w:rPr>
        <w:t>胃液主要有</w:t>
      </w:r>
      <w:r>
        <w:rPr>
          <w:rFonts w:hint="eastAsia"/>
        </w:rPr>
        <w:t>4</w:t>
      </w:r>
      <w:r>
        <w:rPr>
          <w:rFonts w:hint="eastAsia"/>
        </w:rPr>
        <w:t>种成份</w:t>
      </w:r>
      <w:r>
        <w:rPr>
          <w:rFonts w:hint="eastAsia"/>
        </w:rPr>
        <w:t>,</w:t>
      </w:r>
      <w:r>
        <w:rPr>
          <w:rFonts w:hint="eastAsia"/>
        </w:rPr>
        <w:t>分别是</w:t>
      </w:r>
      <w:r>
        <w:rPr>
          <w:rFonts w:hint="eastAsia"/>
        </w:rPr>
        <w:t>____________</w:t>
      </w:r>
      <w:r>
        <w:rPr>
          <w:rFonts w:hint="eastAsia"/>
        </w:rPr>
        <w:t>、</w:t>
      </w:r>
      <w:r>
        <w:rPr>
          <w:rFonts w:hint="eastAsia"/>
        </w:rPr>
        <w:t>___________</w:t>
      </w:r>
      <w:r>
        <w:rPr>
          <w:rFonts w:hint="eastAsia"/>
        </w:rPr>
        <w:t>、</w:t>
      </w:r>
      <w:r>
        <w:rPr>
          <w:rFonts w:hint="eastAsia"/>
        </w:rPr>
        <w:t>_________</w:t>
      </w:r>
      <w:r>
        <w:rPr>
          <w:rFonts w:hint="eastAsia"/>
        </w:rPr>
        <w:t>和</w:t>
      </w:r>
      <w:r>
        <w:rPr>
          <w:rFonts w:hint="eastAsia"/>
        </w:rPr>
        <w:t>____________</w:t>
      </w:r>
      <w:r>
        <w:rPr>
          <w:rFonts w:hint="eastAsia"/>
        </w:rPr>
        <w:t>。</w:t>
      </w:r>
    </w:p>
    <w:p w:rsidR="00000000" w:rsidRDefault="0066509C">
      <w:pPr>
        <w:spacing w:line="360" w:lineRule="auto"/>
        <w:ind w:leftChars="50" w:left="105"/>
        <w:rPr>
          <w:rFonts w:hint="eastAsia"/>
        </w:rPr>
      </w:pPr>
      <w:r>
        <w:rPr>
          <w:rFonts w:hint="eastAsia"/>
        </w:rPr>
        <w:t xml:space="preserve">142. </w:t>
      </w:r>
      <w:r>
        <w:rPr>
          <w:rFonts w:hint="eastAsia"/>
        </w:rPr>
        <w:t>小肠运动的形式主要有</w:t>
      </w:r>
      <w:r>
        <w:rPr>
          <w:rFonts w:hint="eastAsia"/>
        </w:rPr>
        <w:t>_________</w:t>
      </w:r>
      <w:r>
        <w:rPr>
          <w:rFonts w:hint="eastAsia"/>
        </w:rPr>
        <w:t>、</w:t>
      </w:r>
      <w:r>
        <w:rPr>
          <w:rFonts w:hint="eastAsia"/>
        </w:rPr>
        <w:t>_________</w:t>
      </w:r>
      <w:r>
        <w:rPr>
          <w:rFonts w:hint="eastAsia"/>
        </w:rPr>
        <w:t>和摆动。小肠内的消化液有</w:t>
      </w:r>
      <w:r>
        <w:rPr>
          <w:rFonts w:hint="eastAsia"/>
        </w:rPr>
        <w:t>:</w:t>
      </w:r>
      <w:r>
        <w:rPr>
          <w:rFonts w:hint="eastAsia"/>
        </w:rPr>
        <w:t>小肠分泌的小肠液和</w:t>
      </w:r>
      <w:r>
        <w:rPr>
          <w:rFonts w:hint="eastAsia"/>
        </w:rPr>
        <w:t>_______,</w:t>
      </w:r>
      <w:r>
        <w:rPr>
          <w:rFonts w:hint="eastAsia"/>
        </w:rPr>
        <w:t>以及肝分泌的</w:t>
      </w:r>
      <w:r>
        <w:rPr>
          <w:rFonts w:hint="eastAsia"/>
        </w:rPr>
        <w:t>________,</w:t>
      </w:r>
      <w:r>
        <w:rPr>
          <w:rFonts w:hint="eastAsia"/>
        </w:rPr>
        <w:t>其中消化能力最强的是</w:t>
      </w:r>
      <w:r>
        <w:rPr>
          <w:rFonts w:hint="eastAsia"/>
        </w:rPr>
        <w:t>________</w:t>
      </w:r>
      <w:r>
        <w:rPr>
          <w:rFonts w:hint="eastAsia"/>
        </w:rPr>
        <w:t>。</w:t>
      </w:r>
    </w:p>
    <w:p w:rsidR="00000000" w:rsidRDefault="0066509C">
      <w:pPr>
        <w:spacing w:line="360" w:lineRule="auto"/>
        <w:ind w:leftChars="50" w:left="105"/>
        <w:rPr>
          <w:rFonts w:hint="eastAsia"/>
        </w:rPr>
      </w:pPr>
      <w:r>
        <w:rPr>
          <w:rFonts w:hint="eastAsia"/>
        </w:rPr>
        <w:t xml:space="preserve">143. </w:t>
      </w:r>
      <w:r>
        <w:rPr>
          <w:rFonts w:hint="eastAsia"/>
        </w:rPr>
        <w:t>蛋白质的主要吸收形式是</w:t>
      </w:r>
      <w:r>
        <w:rPr>
          <w:rFonts w:hint="eastAsia"/>
        </w:rPr>
        <w:t>________,</w:t>
      </w:r>
      <w:r>
        <w:rPr>
          <w:rFonts w:hint="eastAsia"/>
        </w:rPr>
        <w:t>糖的主要吸收形式是</w:t>
      </w:r>
      <w:r>
        <w:rPr>
          <w:rFonts w:hint="eastAsia"/>
        </w:rPr>
        <w:t>________,</w:t>
      </w:r>
      <w:r>
        <w:rPr>
          <w:rFonts w:hint="eastAsia"/>
        </w:rPr>
        <w:t>二者的吸收都需要与</w:t>
      </w:r>
      <w:r>
        <w:rPr>
          <w:rFonts w:hint="eastAsia"/>
        </w:rPr>
        <w:t>_________</w:t>
      </w:r>
      <w:r>
        <w:rPr>
          <w:rFonts w:hint="eastAsia"/>
        </w:rPr>
        <w:t>协同吸收。</w:t>
      </w:r>
    </w:p>
    <w:p w:rsidR="00000000" w:rsidRDefault="0066509C">
      <w:pPr>
        <w:spacing w:line="360" w:lineRule="auto"/>
        <w:rPr>
          <w:rFonts w:hint="eastAsia"/>
        </w:rPr>
      </w:pPr>
      <w:r>
        <w:rPr>
          <w:rFonts w:hint="eastAsia"/>
        </w:rPr>
        <w:t xml:space="preserve">144. </w:t>
      </w:r>
      <w:r>
        <w:rPr>
          <w:rFonts w:hint="eastAsia"/>
        </w:rPr>
        <w:t>大肠内微生素可合</w:t>
      </w:r>
      <w:r>
        <w:rPr>
          <w:rFonts w:hint="eastAsia"/>
        </w:rPr>
        <w:t>成少量的维生素</w:t>
      </w:r>
      <w:r>
        <w:rPr>
          <w:rFonts w:hint="eastAsia"/>
        </w:rPr>
        <w:t>____</w:t>
      </w:r>
      <w:r>
        <w:rPr>
          <w:rFonts w:hint="eastAsia"/>
        </w:rPr>
        <w:t>和维生素</w:t>
      </w:r>
      <w:r>
        <w:rPr>
          <w:rFonts w:hint="eastAsia"/>
        </w:rPr>
        <w:t>____,</w:t>
      </w:r>
      <w:r>
        <w:rPr>
          <w:rFonts w:hint="eastAsia"/>
        </w:rPr>
        <w:t>并由肠壁吸收。</w:t>
      </w:r>
    </w:p>
    <w:p w:rsidR="00000000" w:rsidRDefault="0066509C">
      <w:pPr>
        <w:spacing w:line="360" w:lineRule="auto"/>
        <w:rPr>
          <w:rFonts w:hint="eastAsia"/>
        </w:rPr>
      </w:pPr>
      <w:r>
        <w:rPr>
          <w:rFonts w:hint="eastAsia"/>
        </w:rPr>
        <w:t>145</w:t>
      </w:r>
      <w:r>
        <w:rPr>
          <w:rFonts w:hint="eastAsia"/>
        </w:rPr>
        <w:t>．血糖浓度升高时，胰岛素分泌</w:t>
      </w:r>
      <w:r>
        <w:rPr>
          <w:rFonts w:hint="eastAsia"/>
        </w:rPr>
        <w:t>_______,</w:t>
      </w:r>
      <w:r>
        <w:rPr>
          <w:rFonts w:hint="eastAsia"/>
        </w:rPr>
        <w:t>而胰高血糖素分泌</w:t>
      </w:r>
      <w:r>
        <w:rPr>
          <w:rFonts w:hint="eastAsia"/>
        </w:rPr>
        <w:t>______</w:t>
      </w:r>
      <w:r>
        <w:rPr>
          <w:rFonts w:hint="eastAsia"/>
        </w:rPr>
        <w:t>。</w:t>
      </w:r>
    </w:p>
    <w:p w:rsidR="00000000" w:rsidRDefault="0066509C">
      <w:pPr>
        <w:spacing w:line="360" w:lineRule="auto"/>
        <w:ind w:leftChars="50" w:left="105"/>
        <w:rPr>
          <w:rFonts w:hint="eastAsia"/>
        </w:rPr>
      </w:pPr>
      <w:r>
        <w:rPr>
          <w:rFonts w:hint="eastAsia"/>
        </w:rPr>
        <w:t>146</w:t>
      </w:r>
      <w:r>
        <w:rPr>
          <w:rFonts w:hint="eastAsia"/>
        </w:rPr>
        <w:t>．生理状况下，促进肾小球滤过的动力是</w:t>
      </w:r>
      <w:r>
        <w:rPr>
          <w:rFonts w:hint="eastAsia"/>
        </w:rPr>
        <w:t>____________,</w:t>
      </w:r>
      <w:r>
        <w:rPr>
          <w:rFonts w:hint="eastAsia"/>
        </w:rPr>
        <w:t>滤过的阻力是</w:t>
      </w:r>
      <w:r>
        <w:rPr>
          <w:rFonts w:hint="eastAsia"/>
        </w:rPr>
        <w:t>_________</w:t>
      </w:r>
      <w:r>
        <w:rPr>
          <w:rFonts w:hint="eastAsia"/>
        </w:rPr>
        <w:t>和</w:t>
      </w:r>
      <w:r>
        <w:rPr>
          <w:rFonts w:hint="eastAsia"/>
        </w:rPr>
        <w:t>___________</w:t>
      </w:r>
      <w:r>
        <w:rPr>
          <w:rFonts w:hint="eastAsia"/>
        </w:rPr>
        <w:t>。</w:t>
      </w:r>
    </w:p>
    <w:p w:rsidR="00000000" w:rsidRDefault="0066509C">
      <w:pPr>
        <w:spacing w:line="360" w:lineRule="auto"/>
        <w:rPr>
          <w:rFonts w:hint="eastAsia"/>
        </w:rPr>
      </w:pPr>
      <w:r>
        <w:rPr>
          <w:rFonts w:hint="eastAsia"/>
        </w:rPr>
        <w:t xml:space="preserve">147. </w:t>
      </w:r>
      <w:r>
        <w:rPr>
          <w:rFonts w:hint="eastAsia"/>
        </w:rPr>
        <w:t>肾小管和集合管分泌的主要物质有</w:t>
      </w:r>
      <w:r>
        <w:rPr>
          <w:rFonts w:hint="eastAsia"/>
        </w:rPr>
        <w:t>_________</w:t>
      </w:r>
      <w:r>
        <w:rPr>
          <w:rFonts w:hint="eastAsia"/>
        </w:rPr>
        <w:t>、</w:t>
      </w:r>
      <w:r>
        <w:rPr>
          <w:rFonts w:hint="eastAsia"/>
        </w:rPr>
        <w:t>________</w:t>
      </w:r>
      <w:r>
        <w:rPr>
          <w:rFonts w:hint="eastAsia"/>
        </w:rPr>
        <w:t>和</w:t>
      </w:r>
      <w:r>
        <w:rPr>
          <w:rFonts w:hint="eastAsia"/>
        </w:rPr>
        <w:t>________</w:t>
      </w:r>
      <w:r>
        <w:rPr>
          <w:rFonts w:hint="eastAsia"/>
        </w:rPr>
        <w:t>。</w:t>
      </w:r>
    </w:p>
    <w:p w:rsidR="00000000" w:rsidRDefault="0066509C">
      <w:pPr>
        <w:spacing w:line="360" w:lineRule="auto"/>
        <w:rPr>
          <w:rFonts w:hint="eastAsia"/>
        </w:rPr>
      </w:pPr>
      <w:r>
        <w:rPr>
          <w:rFonts w:hint="eastAsia"/>
        </w:rPr>
        <w:t>148</w:t>
      </w:r>
      <w:r>
        <w:rPr>
          <w:rFonts w:hint="eastAsia"/>
        </w:rPr>
        <w:t>．血浆胶体渗透压的升高，肾小球滤过率将</w:t>
      </w:r>
      <w:r>
        <w:rPr>
          <w:rFonts w:hint="eastAsia"/>
        </w:rPr>
        <w:t>______;</w:t>
      </w:r>
      <w:r>
        <w:rPr>
          <w:rFonts w:hint="eastAsia"/>
        </w:rPr>
        <w:t>而肾小管重吸收率</w:t>
      </w:r>
      <w:r>
        <w:rPr>
          <w:rFonts w:hint="eastAsia"/>
        </w:rPr>
        <w:t>______;</w:t>
      </w:r>
      <w:r>
        <w:rPr>
          <w:rFonts w:hint="eastAsia"/>
        </w:rPr>
        <w:t>使尿的排出量</w:t>
      </w:r>
      <w:r>
        <w:rPr>
          <w:rFonts w:hint="eastAsia"/>
        </w:rPr>
        <w:t>______</w:t>
      </w:r>
      <w:r>
        <w:rPr>
          <w:rFonts w:hint="eastAsia"/>
        </w:rPr>
        <w:t>。</w:t>
      </w:r>
    </w:p>
    <w:p w:rsidR="00000000" w:rsidRDefault="0066509C">
      <w:pPr>
        <w:spacing w:line="360" w:lineRule="auto"/>
        <w:rPr>
          <w:rFonts w:hint="eastAsia"/>
        </w:rPr>
      </w:pPr>
      <w:r>
        <w:rPr>
          <w:rFonts w:hint="eastAsia"/>
        </w:rPr>
        <w:t xml:space="preserve">149. </w:t>
      </w:r>
      <w:r>
        <w:rPr>
          <w:rFonts w:hint="eastAsia"/>
        </w:rPr>
        <w:t>甲状腺激素分泌增多时</w:t>
      </w:r>
      <w:r>
        <w:rPr>
          <w:rFonts w:hint="eastAsia"/>
        </w:rPr>
        <w:t>,</w:t>
      </w:r>
      <w:r>
        <w:rPr>
          <w:rFonts w:hint="eastAsia"/>
        </w:rPr>
        <w:t>机</w:t>
      </w:r>
      <w:r>
        <w:rPr>
          <w:rFonts w:hint="eastAsia"/>
        </w:rPr>
        <w:t>体产热量</w:t>
      </w:r>
      <w:r>
        <w:rPr>
          <w:rFonts w:hint="eastAsia"/>
        </w:rPr>
        <w:t>______,</w:t>
      </w:r>
      <w:r>
        <w:rPr>
          <w:rFonts w:hint="eastAsia"/>
        </w:rPr>
        <w:t>神经系统的兴奋性</w:t>
      </w:r>
      <w:r>
        <w:rPr>
          <w:rFonts w:hint="eastAsia"/>
        </w:rPr>
        <w:t>________</w:t>
      </w:r>
      <w:r>
        <w:rPr>
          <w:rFonts w:hint="eastAsia"/>
        </w:rPr>
        <w:t>。</w:t>
      </w:r>
    </w:p>
    <w:p w:rsidR="00000000" w:rsidRDefault="0066509C">
      <w:pPr>
        <w:spacing w:line="360" w:lineRule="auto"/>
        <w:ind w:leftChars="50" w:left="105"/>
        <w:rPr>
          <w:rFonts w:hint="eastAsia"/>
        </w:rPr>
      </w:pPr>
      <w:r>
        <w:rPr>
          <w:rFonts w:hint="eastAsia"/>
        </w:rPr>
        <w:t xml:space="preserve">150. </w:t>
      </w:r>
      <w:r>
        <w:rPr>
          <w:rFonts w:hint="eastAsia"/>
        </w:rPr>
        <w:t>下丘脑分泌的</w:t>
      </w:r>
      <w:r>
        <w:rPr>
          <w:rFonts w:hint="eastAsia"/>
        </w:rPr>
        <w:t>____________</w:t>
      </w:r>
      <w:r>
        <w:rPr>
          <w:rFonts w:hint="eastAsia"/>
        </w:rPr>
        <w:t>激素可促进腺垂体释放</w:t>
      </w:r>
      <w:r>
        <w:rPr>
          <w:rFonts w:hint="eastAsia"/>
        </w:rPr>
        <w:t>________</w:t>
      </w:r>
      <w:r>
        <w:rPr>
          <w:rFonts w:hint="eastAsia"/>
        </w:rPr>
        <w:t>激素</w:t>
      </w:r>
      <w:r>
        <w:rPr>
          <w:rFonts w:hint="eastAsia"/>
        </w:rPr>
        <w:t>,</w:t>
      </w:r>
      <w:r>
        <w:rPr>
          <w:rFonts w:hint="eastAsia"/>
        </w:rPr>
        <w:t>此种激素能促进甲状腺激素的分泌。</w:t>
      </w:r>
    </w:p>
    <w:p w:rsidR="00000000" w:rsidRDefault="0066509C">
      <w:pPr>
        <w:spacing w:line="360" w:lineRule="auto"/>
        <w:ind w:leftChars="50" w:left="105"/>
        <w:rPr>
          <w:rFonts w:hint="eastAsia"/>
        </w:rPr>
      </w:pPr>
      <w:r>
        <w:rPr>
          <w:rFonts w:hint="eastAsia"/>
        </w:rPr>
        <w:t xml:space="preserve">151. </w:t>
      </w:r>
      <w:r>
        <w:rPr>
          <w:rFonts w:hint="eastAsia"/>
        </w:rPr>
        <w:t>现已知腺垂体释放的激素至少有</w:t>
      </w:r>
      <w:r>
        <w:rPr>
          <w:rFonts w:hint="eastAsia"/>
        </w:rPr>
        <w:t>7</w:t>
      </w:r>
      <w:r>
        <w:rPr>
          <w:rFonts w:hint="eastAsia"/>
        </w:rPr>
        <w:t>种</w:t>
      </w:r>
      <w:r>
        <w:rPr>
          <w:rFonts w:hint="eastAsia"/>
        </w:rPr>
        <w:t>,</w:t>
      </w:r>
      <w:r>
        <w:rPr>
          <w:rFonts w:hint="eastAsia"/>
        </w:rPr>
        <w:t>它们分别是</w:t>
      </w:r>
      <w:r>
        <w:rPr>
          <w:rFonts w:hint="eastAsia"/>
        </w:rPr>
        <w:t>_________</w:t>
      </w:r>
      <w:r>
        <w:rPr>
          <w:rFonts w:hint="eastAsia"/>
        </w:rPr>
        <w:t>、</w:t>
      </w:r>
      <w:r>
        <w:rPr>
          <w:rFonts w:hint="eastAsia"/>
        </w:rPr>
        <w:t>__________</w:t>
      </w:r>
      <w:r>
        <w:rPr>
          <w:rFonts w:hint="eastAsia"/>
        </w:rPr>
        <w:t>、</w:t>
      </w:r>
      <w:r>
        <w:rPr>
          <w:rFonts w:hint="eastAsia"/>
        </w:rPr>
        <w:t>___________</w:t>
      </w:r>
      <w:r>
        <w:rPr>
          <w:rFonts w:hint="eastAsia"/>
        </w:rPr>
        <w:t>、</w:t>
      </w:r>
      <w:r>
        <w:rPr>
          <w:rFonts w:hint="eastAsia"/>
        </w:rPr>
        <w:t>_________</w:t>
      </w:r>
      <w:r>
        <w:rPr>
          <w:rFonts w:hint="eastAsia"/>
        </w:rPr>
        <w:t>、</w:t>
      </w:r>
      <w:r>
        <w:rPr>
          <w:rFonts w:hint="eastAsia"/>
        </w:rPr>
        <w:t>__________</w:t>
      </w:r>
      <w:r>
        <w:rPr>
          <w:rFonts w:hint="eastAsia"/>
        </w:rPr>
        <w:t>、</w:t>
      </w:r>
      <w:r>
        <w:rPr>
          <w:rFonts w:hint="eastAsia"/>
        </w:rPr>
        <w:t>__________</w:t>
      </w:r>
      <w:r>
        <w:rPr>
          <w:rFonts w:hint="eastAsia"/>
        </w:rPr>
        <w:t>和</w:t>
      </w:r>
      <w:r>
        <w:rPr>
          <w:rFonts w:hint="eastAsia"/>
        </w:rPr>
        <w:t>__________</w:t>
      </w:r>
      <w:r>
        <w:rPr>
          <w:rFonts w:hint="eastAsia"/>
        </w:rPr>
        <w:t>。</w:t>
      </w:r>
      <w:r>
        <w:rPr>
          <w:rFonts w:hint="eastAsia"/>
        </w:rPr>
        <w:t xml:space="preserve"> </w:t>
      </w:r>
    </w:p>
    <w:p w:rsidR="00000000" w:rsidRDefault="0066509C">
      <w:pPr>
        <w:spacing w:beforeLines="50" w:before="156" w:afterLines="50" w:after="156"/>
        <w:rPr>
          <w:rFonts w:hint="eastAsia"/>
          <w:b/>
          <w:sz w:val="24"/>
        </w:rPr>
      </w:pPr>
      <w:r>
        <w:rPr>
          <w:rFonts w:hint="eastAsia"/>
          <w:b/>
          <w:sz w:val="24"/>
        </w:rPr>
        <w:t>三、单项选择题</w:t>
      </w:r>
    </w:p>
    <w:p w:rsidR="00000000" w:rsidRDefault="0066509C">
      <w:pPr>
        <w:rPr>
          <w:rFonts w:hint="eastAsia"/>
        </w:rPr>
      </w:pPr>
      <w:r>
        <w:rPr>
          <w:rFonts w:hint="eastAsia"/>
        </w:rPr>
        <w:t>1</w:t>
      </w:r>
      <w:r>
        <w:rPr>
          <w:rFonts w:hint="eastAsia"/>
        </w:rPr>
        <w:t>．下列对肺换气的描述正确的是（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肺与外界气体交换</w:t>
      </w:r>
    </w:p>
    <w:p w:rsidR="00000000" w:rsidRDefault="0066509C">
      <w:pPr>
        <w:rPr>
          <w:rFonts w:hint="eastAsia"/>
        </w:rPr>
      </w:pPr>
      <w:r>
        <w:rPr>
          <w:rFonts w:hint="eastAsia"/>
        </w:rPr>
        <w:t xml:space="preserve">   B  </w:t>
      </w:r>
      <w:r>
        <w:rPr>
          <w:rFonts w:hint="eastAsia"/>
        </w:rPr>
        <w:t>肺泡与血液气体交换</w:t>
      </w:r>
    </w:p>
    <w:p w:rsidR="00000000" w:rsidRDefault="0066509C">
      <w:pPr>
        <w:rPr>
          <w:rFonts w:hint="eastAsia"/>
        </w:rPr>
      </w:pPr>
      <w:r>
        <w:rPr>
          <w:rFonts w:hint="eastAsia"/>
        </w:rPr>
        <w:t xml:space="preserve">   C  </w:t>
      </w:r>
      <w:r>
        <w:rPr>
          <w:rFonts w:hint="eastAsia"/>
        </w:rPr>
        <w:t>血液与组织液间的气体交换</w:t>
      </w:r>
    </w:p>
    <w:p w:rsidR="00000000" w:rsidRDefault="0066509C">
      <w:pPr>
        <w:rPr>
          <w:rFonts w:hint="eastAsia"/>
        </w:rPr>
      </w:pPr>
      <w:r>
        <w:rPr>
          <w:rFonts w:hint="eastAsia"/>
        </w:rPr>
        <w:t xml:space="preserve">   D  </w:t>
      </w:r>
      <w:r>
        <w:rPr>
          <w:rFonts w:hint="eastAsia"/>
        </w:rPr>
        <w:t>组织液与细胞间的气体交换</w:t>
      </w:r>
    </w:p>
    <w:p w:rsidR="00000000" w:rsidRDefault="0066509C">
      <w:pPr>
        <w:rPr>
          <w:rFonts w:hint="eastAsia"/>
        </w:rPr>
      </w:pPr>
      <w:r>
        <w:rPr>
          <w:rFonts w:hint="eastAsia"/>
        </w:rPr>
        <w:t>2</w:t>
      </w:r>
      <w:r>
        <w:rPr>
          <w:rFonts w:hint="eastAsia"/>
        </w:rPr>
        <w:t>．下列对肺通气的描述正确的是（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肺与外界气体交换</w:t>
      </w:r>
    </w:p>
    <w:p w:rsidR="00000000" w:rsidRDefault="0066509C">
      <w:pPr>
        <w:rPr>
          <w:rFonts w:hint="eastAsia"/>
        </w:rPr>
      </w:pPr>
      <w:r>
        <w:rPr>
          <w:rFonts w:hint="eastAsia"/>
        </w:rPr>
        <w:t xml:space="preserve">   B  </w:t>
      </w:r>
      <w:r>
        <w:rPr>
          <w:rFonts w:hint="eastAsia"/>
        </w:rPr>
        <w:t>肺泡与血液气体交换</w:t>
      </w:r>
    </w:p>
    <w:p w:rsidR="00000000" w:rsidRDefault="0066509C">
      <w:pPr>
        <w:rPr>
          <w:rFonts w:hint="eastAsia"/>
        </w:rPr>
      </w:pPr>
      <w:r>
        <w:rPr>
          <w:rFonts w:hint="eastAsia"/>
        </w:rPr>
        <w:t xml:space="preserve">   C  </w:t>
      </w:r>
      <w:r>
        <w:rPr>
          <w:rFonts w:hint="eastAsia"/>
        </w:rPr>
        <w:t>血液与组织液间的气体交换</w:t>
      </w:r>
    </w:p>
    <w:p w:rsidR="00000000" w:rsidRDefault="0066509C">
      <w:pPr>
        <w:rPr>
          <w:rFonts w:hint="eastAsia"/>
        </w:rPr>
      </w:pPr>
      <w:r>
        <w:rPr>
          <w:rFonts w:hint="eastAsia"/>
        </w:rPr>
        <w:t xml:space="preserve">   D  </w:t>
      </w:r>
      <w:r>
        <w:rPr>
          <w:rFonts w:hint="eastAsia"/>
        </w:rPr>
        <w:t>组织液与细胞间的气体交换</w:t>
      </w:r>
    </w:p>
    <w:p w:rsidR="00000000" w:rsidRDefault="0066509C">
      <w:pPr>
        <w:rPr>
          <w:rFonts w:hint="eastAsia"/>
        </w:rPr>
      </w:pPr>
      <w:r>
        <w:rPr>
          <w:rFonts w:hint="eastAsia"/>
        </w:rPr>
        <w:t>3</w:t>
      </w:r>
      <w:r>
        <w:rPr>
          <w:rFonts w:hint="eastAsia"/>
        </w:rPr>
        <w:t>．决定气体进出肺泡流动的因素是（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肺的回缩力</w:t>
      </w:r>
    </w:p>
    <w:p w:rsidR="00000000" w:rsidRDefault="0066509C">
      <w:pPr>
        <w:rPr>
          <w:rFonts w:hint="eastAsia"/>
        </w:rPr>
      </w:pPr>
      <w:r>
        <w:rPr>
          <w:rFonts w:hint="eastAsia"/>
        </w:rPr>
        <w:t xml:space="preserve">   B  </w:t>
      </w:r>
      <w:r>
        <w:rPr>
          <w:rFonts w:hint="eastAsia"/>
        </w:rPr>
        <w:t>胸廓的扩张和回缩</w:t>
      </w:r>
    </w:p>
    <w:p w:rsidR="00000000" w:rsidRDefault="0066509C">
      <w:pPr>
        <w:rPr>
          <w:rFonts w:hint="eastAsia"/>
        </w:rPr>
      </w:pPr>
      <w:r>
        <w:rPr>
          <w:rFonts w:hint="eastAsia"/>
        </w:rPr>
        <w:t xml:space="preserve">   C  </w:t>
      </w:r>
      <w:r>
        <w:rPr>
          <w:rFonts w:hint="eastAsia"/>
        </w:rPr>
        <w:t>肺内压与大气压之差</w:t>
      </w:r>
    </w:p>
    <w:p w:rsidR="00000000" w:rsidRDefault="0066509C">
      <w:pPr>
        <w:rPr>
          <w:rFonts w:hint="eastAsia"/>
        </w:rPr>
      </w:pPr>
      <w:r>
        <w:rPr>
          <w:rFonts w:hint="eastAsia"/>
        </w:rPr>
        <w:t xml:space="preserve">   D  </w:t>
      </w:r>
      <w:r>
        <w:rPr>
          <w:rFonts w:hint="eastAsia"/>
        </w:rPr>
        <w:t>胸内压与大气压之差</w:t>
      </w:r>
    </w:p>
    <w:p w:rsidR="00000000" w:rsidRDefault="0066509C">
      <w:pPr>
        <w:rPr>
          <w:rFonts w:hint="eastAsia"/>
        </w:rPr>
      </w:pPr>
      <w:r>
        <w:rPr>
          <w:rFonts w:hint="eastAsia"/>
        </w:rPr>
        <w:t>4</w:t>
      </w:r>
      <w:r>
        <w:rPr>
          <w:rFonts w:hint="eastAsia"/>
        </w:rPr>
        <w:t>．下列对肺泡表面张力的描述正确的是（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肺泡表面液体层的分</w:t>
      </w:r>
      <w:r>
        <w:rPr>
          <w:rFonts w:hint="eastAsia"/>
        </w:rPr>
        <w:t>子间引力所产生</w:t>
      </w:r>
    </w:p>
    <w:p w:rsidR="00000000" w:rsidRDefault="0066509C">
      <w:pPr>
        <w:rPr>
          <w:rFonts w:hint="eastAsia"/>
        </w:rPr>
      </w:pPr>
      <w:r>
        <w:rPr>
          <w:rFonts w:hint="eastAsia"/>
        </w:rPr>
        <w:t xml:space="preserve">   B  </w:t>
      </w:r>
      <w:r>
        <w:rPr>
          <w:rFonts w:hint="eastAsia"/>
        </w:rPr>
        <w:t>肺泡表面活性物质所产生</w:t>
      </w:r>
    </w:p>
    <w:p w:rsidR="00000000" w:rsidRDefault="0066509C">
      <w:pPr>
        <w:rPr>
          <w:rFonts w:hint="eastAsia"/>
        </w:rPr>
      </w:pPr>
      <w:r>
        <w:rPr>
          <w:rFonts w:hint="eastAsia"/>
        </w:rPr>
        <w:t xml:space="preserve">   C  </w:t>
      </w:r>
      <w:r>
        <w:rPr>
          <w:rFonts w:hint="eastAsia"/>
        </w:rPr>
        <w:t>肺泡弹性纤维所产生</w:t>
      </w:r>
    </w:p>
    <w:p w:rsidR="00000000" w:rsidRDefault="0066509C">
      <w:pPr>
        <w:rPr>
          <w:rFonts w:hint="eastAsia"/>
        </w:rPr>
      </w:pPr>
      <w:r>
        <w:rPr>
          <w:rFonts w:hint="eastAsia"/>
        </w:rPr>
        <w:t xml:space="preserve">   D  </w:t>
      </w:r>
      <w:r>
        <w:rPr>
          <w:rFonts w:hint="eastAsia"/>
        </w:rPr>
        <w:t>肺泡内皮细胞所产生</w:t>
      </w:r>
    </w:p>
    <w:p w:rsidR="00000000" w:rsidRDefault="0066509C">
      <w:pPr>
        <w:rPr>
          <w:rFonts w:hint="eastAsia"/>
        </w:rPr>
      </w:pPr>
      <w:r>
        <w:rPr>
          <w:rFonts w:hint="eastAsia"/>
        </w:rPr>
        <w:t>5</w:t>
      </w:r>
      <w:r>
        <w:rPr>
          <w:rFonts w:hint="eastAsia"/>
        </w:rPr>
        <w:t>．胸内压在吸气末时（</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低于大气压</w:t>
      </w:r>
    </w:p>
    <w:p w:rsidR="00000000" w:rsidRDefault="0066509C">
      <w:pPr>
        <w:rPr>
          <w:rFonts w:hint="eastAsia"/>
        </w:rPr>
      </w:pPr>
      <w:r>
        <w:rPr>
          <w:rFonts w:hint="eastAsia"/>
        </w:rPr>
        <w:t xml:space="preserve">   B  </w:t>
      </w:r>
      <w:r>
        <w:rPr>
          <w:rFonts w:hint="eastAsia"/>
        </w:rPr>
        <w:t>高于大气压</w:t>
      </w:r>
    </w:p>
    <w:p w:rsidR="00000000" w:rsidRDefault="0066509C">
      <w:pPr>
        <w:rPr>
          <w:rFonts w:hint="eastAsia"/>
        </w:rPr>
      </w:pPr>
      <w:r>
        <w:rPr>
          <w:rFonts w:hint="eastAsia"/>
        </w:rPr>
        <w:t xml:space="preserve">   C  </w:t>
      </w:r>
      <w:r>
        <w:rPr>
          <w:rFonts w:hint="eastAsia"/>
        </w:rPr>
        <w:t>低于肺内压</w:t>
      </w:r>
    </w:p>
    <w:p w:rsidR="00000000" w:rsidRDefault="0066509C">
      <w:pPr>
        <w:rPr>
          <w:rFonts w:hint="eastAsia"/>
        </w:rPr>
      </w:pPr>
      <w:r>
        <w:rPr>
          <w:rFonts w:hint="eastAsia"/>
        </w:rPr>
        <w:t xml:space="preserve">   D  </w:t>
      </w:r>
      <w:r>
        <w:rPr>
          <w:rFonts w:hint="eastAsia"/>
        </w:rPr>
        <w:t>高于肺内压</w:t>
      </w:r>
    </w:p>
    <w:p w:rsidR="00000000" w:rsidRDefault="0066509C">
      <w:pPr>
        <w:rPr>
          <w:rFonts w:hint="eastAsia"/>
        </w:rPr>
      </w:pPr>
      <w:r>
        <w:rPr>
          <w:rFonts w:hint="eastAsia"/>
        </w:rPr>
        <w:t>6</w:t>
      </w:r>
      <w:r>
        <w:rPr>
          <w:rFonts w:hint="eastAsia"/>
        </w:rPr>
        <w:t>．深吸气量是指（</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补吸气量</w:t>
      </w:r>
    </w:p>
    <w:p w:rsidR="00000000" w:rsidRDefault="0066509C">
      <w:pPr>
        <w:rPr>
          <w:rFonts w:hint="eastAsia"/>
        </w:rPr>
      </w:pPr>
      <w:r>
        <w:rPr>
          <w:rFonts w:hint="eastAsia"/>
        </w:rPr>
        <w:t xml:space="preserve">   B  </w:t>
      </w:r>
      <w:r>
        <w:rPr>
          <w:rFonts w:hint="eastAsia"/>
        </w:rPr>
        <w:t>余气量</w:t>
      </w:r>
    </w:p>
    <w:p w:rsidR="00000000" w:rsidRDefault="0066509C">
      <w:pPr>
        <w:rPr>
          <w:rFonts w:hint="eastAsia"/>
        </w:rPr>
      </w:pPr>
      <w:r>
        <w:rPr>
          <w:rFonts w:hint="eastAsia"/>
        </w:rPr>
        <w:t xml:space="preserve">   C  </w:t>
      </w:r>
      <w:r>
        <w:rPr>
          <w:rFonts w:hint="eastAsia"/>
        </w:rPr>
        <w:t>潮气量加补吸气量</w:t>
      </w:r>
    </w:p>
    <w:p w:rsidR="00000000" w:rsidRDefault="0066509C">
      <w:pPr>
        <w:rPr>
          <w:rFonts w:hint="eastAsia"/>
        </w:rPr>
      </w:pPr>
      <w:r>
        <w:rPr>
          <w:rFonts w:hint="eastAsia"/>
        </w:rPr>
        <w:t xml:space="preserve">   D  </w:t>
      </w:r>
      <w:r>
        <w:rPr>
          <w:rFonts w:hint="eastAsia"/>
        </w:rPr>
        <w:t>补吸气量加余气量</w:t>
      </w:r>
    </w:p>
    <w:p w:rsidR="00000000" w:rsidRDefault="0066509C">
      <w:pPr>
        <w:rPr>
          <w:rFonts w:hint="eastAsia"/>
        </w:rPr>
      </w:pPr>
      <w:r>
        <w:rPr>
          <w:rFonts w:hint="eastAsia"/>
        </w:rPr>
        <w:t>7</w:t>
      </w:r>
      <w:r>
        <w:rPr>
          <w:rFonts w:hint="eastAsia"/>
        </w:rPr>
        <w:t>．功能余气量等于（</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潮气量加补吸气量</w:t>
      </w:r>
    </w:p>
    <w:p w:rsidR="00000000" w:rsidRDefault="0066509C">
      <w:pPr>
        <w:rPr>
          <w:rFonts w:hint="eastAsia"/>
        </w:rPr>
      </w:pPr>
      <w:r>
        <w:rPr>
          <w:rFonts w:hint="eastAsia"/>
        </w:rPr>
        <w:t xml:space="preserve">   B  </w:t>
      </w:r>
      <w:r>
        <w:rPr>
          <w:rFonts w:hint="eastAsia"/>
        </w:rPr>
        <w:t>余气量加补呼气量</w:t>
      </w:r>
    </w:p>
    <w:p w:rsidR="00000000" w:rsidRDefault="0066509C">
      <w:pPr>
        <w:rPr>
          <w:rFonts w:hint="eastAsia"/>
        </w:rPr>
      </w:pPr>
      <w:r>
        <w:rPr>
          <w:rFonts w:hint="eastAsia"/>
        </w:rPr>
        <w:t xml:space="preserve">   C  </w:t>
      </w:r>
      <w:r>
        <w:rPr>
          <w:rFonts w:hint="eastAsia"/>
        </w:rPr>
        <w:t>潮气量加余气量</w:t>
      </w:r>
    </w:p>
    <w:p w:rsidR="00000000" w:rsidRDefault="0066509C">
      <w:pPr>
        <w:rPr>
          <w:rFonts w:hint="eastAsia"/>
        </w:rPr>
      </w:pPr>
      <w:r>
        <w:rPr>
          <w:rFonts w:hint="eastAsia"/>
        </w:rPr>
        <w:t xml:space="preserve">  </w:t>
      </w:r>
      <w:r>
        <w:rPr>
          <w:rFonts w:hint="eastAsia"/>
        </w:rPr>
        <w:t xml:space="preserve"> D  </w:t>
      </w:r>
      <w:r>
        <w:rPr>
          <w:rFonts w:hint="eastAsia"/>
        </w:rPr>
        <w:t>潮气量加肺活量</w:t>
      </w:r>
    </w:p>
    <w:p w:rsidR="00000000" w:rsidRDefault="0066509C">
      <w:pPr>
        <w:rPr>
          <w:rFonts w:hint="eastAsia"/>
        </w:rPr>
      </w:pPr>
      <w:r>
        <w:rPr>
          <w:rFonts w:hint="eastAsia"/>
        </w:rPr>
        <w:t>8</w:t>
      </w:r>
      <w:r>
        <w:rPr>
          <w:rFonts w:hint="eastAsia"/>
        </w:rPr>
        <w:t>．氧分压最高的是（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静脉血</w:t>
      </w:r>
    </w:p>
    <w:p w:rsidR="00000000" w:rsidRDefault="0066509C">
      <w:pPr>
        <w:rPr>
          <w:rFonts w:hint="eastAsia"/>
        </w:rPr>
      </w:pPr>
      <w:r>
        <w:rPr>
          <w:rFonts w:hint="eastAsia"/>
        </w:rPr>
        <w:t xml:space="preserve">   B  </w:t>
      </w:r>
      <w:r>
        <w:rPr>
          <w:rFonts w:hint="eastAsia"/>
        </w:rPr>
        <w:t>动脉血</w:t>
      </w:r>
    </w:p>
    <w:p w:rsidR="00000000" w:rsidRDefault="0066509C">
      <w:pPr>
        <w:rPr>
          <w:rFonts w:hint="eastAsia"/>
        </w:rPr>
      </w:pPr>
      <w:r>
        <w:rPr>
          <w:rFonts w:hint="eastAsia"/>
        </w:rPr>
        <w:t xml:space="preserve">   C  </w:t>
      </w:r>
      <w:r>
        <w:rPr>
          <w:rFonts w:hint="eastAsia"/>
        </w:rPr>
        <w:t>组织液</w:t>
      </w:r>
    </w:p>
    <w:p w:rsidR="00000000" w:rsidRDefault="0066509C">
      <w:pPr>
        <w:rPr>
          <w:rFonts w:hint="eastAsia"/>
        </w:rPr>
      </w:pPr>
      <w:r>
        <w:rPr>
          <w:rFonts w:hint="eastAsia"/>
        </w:rPr>
        <w:t xml:space="preserve">   D  </w:t>
      </w:r>
      <w:r>
        <w:rPr>
          <w:rFonts w:hint="eastAsia"/>
        </w:rPr>
        <w:t>新鲜空气</w:t>
      </w:r>
    </w:p>
    <w:p w:rsidR="00000000" w:rsidRDefault="0066509C">
      <w:pPr>
        <w:rPr>
          <w:rFonts w:hint="eastAsia"/>
        </w:rPr>
      </w:pPr>
      <w:r>
        <w:rPr>
          <w:rFonts w:hint="eastAsia"/>
        </w:rPr>
        <w:t>9</w:t>
      </w:r>
      <w:r>
        <w:rPr>
          <w:rFonts w:hint="eastAsia"/>
        </w:rPr>
        <w:t>．通气</w:t>
      </w:r>
      <w:r>
        <w:rPr>
          <w:rFonts w:hint="eastAsia"/>
        </w:rPr>
        <w:t>/</w:t>
      </w:r>
      <w:r>
        <w:rPr>
          <w:rFonts w:hint="eastAsia"/>
        </w:rPr>
        <w:t>血流比值增大时意味着（</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功能性无效腔增大</w:t>
      </w:r>
    </w:p>
    <w:p w:rsidR="00000000" w:rsidRDefault="0066509C">
      <w:pPr>
        <w:rPr>
          <w:rFonts w:hint="eastAsia"/>
        </w:rPr>
      </w:pPr>
      <w:r>
        <w:rPr>
          <w:rFonts w:hint="eastAsia"/>
        </w:rPr>
        <w:t xml:space="preserve">   B  </w:t>
      </w:r>
      <w:r>
        <w:rPr>
          <w:rFonts w:hint="eastAsia"/>
        </w:rPr>
        <w:t>解剖无效腔增大</w:t>
      </w:r>
    </w:p>
    <w:p w:rsidR="00000000" w:rsidRDefault="0066509C">
      <w:pPr>
        <w:rPr>
          <w:rFonts w:hint="eastAsia"/>
        </w:rPr>
      </w:pPr>
      <w:r>
        <w:rPr>
          <w:rFonts w:hint="eastAsia"/>
        </w:rPr>
        <w:t xml:space="preserve">   C  </w:t>
      </w:r>
      <w:r>
        <w:rPr>
          <w:rFonts w:hint="eastAsia"/>
        </w:rPr>
        <w:t>呼吸膜通透性增高</w:t>
      </w:r>
    </w:p>
    <w:p w:rsidR="00000000" w:rsidRDefault="0066509C">
      <w:pPr>
        <w:rPr>
          <w:rFonts w:hint="eastAsia"/>
        </w:rPr>
      </w:pPr>
      <w:r>
        <w:rPr>
          <w:rFonts w:hint="eastAsia"/>
        </w:rPr>
        <w:t xml:space="preserve">   D  </w:t>
      </w:r>
      <w:r>
        <w:rPr>
          <w:rFonts w:hint="eastAsia"/>
        </w:rPr>
        <w:t>肺弹性阻力增大</w:t>
      </w:r>
    </w:p>
    <w:p w:rsidR="00000000" w:rsidRDefault="0066509C">
      <w:pPr>
        <w:rPr>
          <w:rFonts w:hint="eastAsia"/>
        </w:rPr>
      </w:pPr>
      <w:r>
        <w:rPr>
          <w:rFonts w:hint="eastAsia"/>
        </w:rPr>
        <w:t>10</w:t>
      </w:r>
      <w:r>
        <w:rPr>
          <w:rFonts w:hint="eastAsia"/>
        </w:rPr>
        <w:t>．使血红蛋白易与氧结合的情况是（</w:t>
      </w:r>
      <w:r>
        <w:rPr>
          <w:rFonts w:hint="eastAsia"/>
        </w:rPr>
        <w:t xml:space="preserve">      </w:t>
      </w:r>
      <w:r>
        <w:rPr>
          <w:rFonts w:hint="eastAsia"/>
        </w:rPr>
        <w:t>）</w:t>
      </w:r>
    </w:p>
    <w:p w:rsidR="00000000" w:rsidRDefault="0066509C">
      <w:pPr>
        <w:rPr>
          <w:rFonts w:hint="eastAsia"/>
        </w:rPr>
      </w:pPr>
      <w:r>
        <w:rPr>
          <w:rFonts w:hint="eastAsia"/>
        </w:rPr>
        <w:t xml:space="preserve">   A  CO</w:t>
      </w:r>
      <w:r>
        <w:rPr>
          <w:rFonts w:hint="eastAsia"/>
        </w:rPr>
        <w:t>中毒</w:t>
      </w:r>
    </w:p>
    <w:p w:rsidR="00000000" w:rsidRDefault="0066509C">
      <w:pPr>
        <w:rPr>
          <w:rFonts w:hint="eastAsia"/>
        </w:rPr>
      </w:pPr>
      <w:r>
        <w:rPr>
          <w:rFonts w:hint="eastAsia"/>
        </w:rPr>
        <w:t xml:space="preserve">   B  CO</w:t>
      </w:r>
      <w:r>
        <w:rPr>
          <w:rFonts w:hint="eastAsia"/>
          <w:vertAlign w:val="subscript"/>
        </w:rPr>
        <w:t>2</w:t>
      </w:r>
      <w:r>
        <w:rPr>
          <w:rFonts w:hint="eastAsia"/>
        </w:rPr>
        <w:t>分压增高</w:t>
      </w:r>
    </w:p>
    <w:p w:rsidR="00000000" w:rsidRDefault="0066509C">
      <w:pPr>
        <w:rPr>
          <w:rFonts w:hint="eastAsia"/>
        </w:rPr>
      </w:pPr>
      <w:r>
        <w:rPr>
          <w:rFonts w:hint="eastAsia"/>
        </w:rPr>
        <w:t xml:space="preserve">   C  O</w:t>
      </w:r>
      <w:r>
        <w:rPr>
          <w:rFonts w:hint="eastAsia"/>
          <w:vertAlign w:val="subscript"/>
        </w:rPr>
        <w:t>2</w:t>
      </w:r>
      <w:r>
        <w:rPr>
          <w:rFonts w:hint="eastAsia"/>
        </w:rPr>
        <w:t>分压增高</w:t>
      </w:r>
    </w:p>
    <w:p w:rsidR="00000000" w:rsidRDefault="0066509C">
      <w:pPr>
        <w:rPr>
          <w:rFonts w:hint="eastAsia"/>
        </w:rPr>
      </w:pPr>
      <w:r>
        <w:rPr>
          <w:rFonts w:hint="eastAsia"/>
        </w:rPr>
        <w:t xml:space="preserve">   D  PH</w:t>
      </w:r>
      <w:r>
        <w:rPr>
          <w:rFonts w:hint="eastAsia"/>
        </w:rPr>
        <w:t>增高</w:t>
      </w:r>
    </w:p>
    <w:p w:rsidR="00000000" w:rsidRDefault="0066509C">
      <w:pPr>
        <w:rPr>
          <w:rFonts w:hint="eastAsia"/>
        </w:rPr>
      </w:pPr>
      <w:r>
        <w:rPr>
          <w:rFonts w:hint="eastAsia"/>
        </w:rPr>
        <w:t>11</w:t>
      </w:r>
      <w:r>
        <w:rPr>
          <w:rFonts w:hint="eastAsia"/>
        </w:rPr>
        <w:t>．呼吸的基本节律产生于（</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延</w:t>
      </w:r>
      <w:r>
        <w:rPr>
          <w:rFonts w:hint="eastAsia"/>
        </w:rPr>
        <w:t>髓</w:t>
      </w:r>
      <w:r>
        <w:rPr>
          <w:rFonts w:hint="eastAsia"/>
        </w:rPr>
        <w:t xml:space="preserve">         B  </w:t>
      </w:r>
      <w:r>
        <w:rPr>
          <w:rFonts w:hint="eastAsia"/>
        </w:rPr>
        <w:t>脑桥</w:t>
      </w:r>
    </w:p>
    <w:p w:rsidR="00000000" w:rsidRDefault="0066509C">
      <w:pPr>
        <w:rPr>
          <w:rFonts w:hint="eastAsia"/>
        </w:rPr>
      </w:pPr>
      <w:r>
        <w:rPr>
          <w:rFonts w:hint="eastAsia"/>
        </w:rPr>
        <w:t xml:space="preserve">   C  </w:t>
      </w:r>
      <w:r>
        <w:rPr>
          <w:rFonts w:hint="eastAsia"/>
        </w:rPr>
        <w:t>中桥</w:t>
      </w:r>
      <w:r>
        <w:rPr>
          <w:rFonts w:hint="eastAsia"/>
        </w:rPr>
        <w:t xml:space="preserve">         D  </w:t>
      </w:r>
      <w:r>
        <w:rPr>
          <w:rFonts w:hint="eastAsia"/>
        </w:rPr>
        <w:t>丘脑</w:t>
      </w:r>
    </w:p>
    <w:p w:rsidR="00000000" w:rsidRDefault="0066509C">
      <w:pPr>
        <w:rPr>
          <w:rFonts w:hint="eastAsia"/>
        </w:rPr>
      </w:pPr>
      <w:r>
        <w:t>12</w:t>
      </w:r>
      <w:r>
        <w:rPr>
          <w:rFonts w:hint="eastAsia"/>
        </w:rPr>
        <w:t>．肺牵张反射的感受器位于（</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颈动脉窦</w:t>
      </w:r>
    </w:p>
    <w:p w:rsidR="00000000" w:rsidRDefault="0066509C">
      <w:pPr>
        <w:rPr>
          <w:rFonts w:hint="eastAsia"/>
        </w:rPr>
      </w:pPr>
      <w:r>
        <w:rPr>
          <w:rFonts w:hint="eastAsia"/>
        </w:rPr>
        <w:t xml:space="preserve">   B  </w:t>
      </w:r>
      <w:r>
        <w:rPr>
          <w:rFonts w:hint="eastAsia"/>
        </w:rPr>
        <w:t>颈动脉体</w:t>
      </w:r>
    </w:p>
    <w:p w:rsidR="00000000" w:rsidRDefault="0066509C">
      <w:pPr>
        <w:rPr>
          <w:rFonts w:hint="eastAsia"/>
        </w:rPr>
      </w:pPr>
      <w:r>
        <w:rPr>
          <w:rFonts w:hint="eastAsia"/>
        </w:rPr>
        <w:t xml:space="preserve">   C  </w:t>
      </w:r>
      <w:r>
        <w:rPr>
          <w:rFonts w:hint="eastAsia"/>
        </w:rPr>
        <w:t>主动脉弓</w:t>
      </w:r>
    </w:p>
    <w:p w:rsidR="00000000" w:rsidRDefault="0066509C">
      <w:pPr>
        <w:rPr>
          <w:rFonts w:hint="eastAsia"/>
        </w:rPr>
      </w:pPr>
      <w:r>
        <w:rPr>
          <w:rFonts w:hint="eastAsia"/>
        </w:rPr>
        <w:t xml:space="preserve">   D  </w:t>
      </w:r>
      <w:r>
        <w:rPr>
          <w:rFonts w:hint="eastAsia"/>
        </w:rPr>
        <w:t>支气管和细支气管的平滑肌</w:t>
      </w:r>
    </w:p>
    <w:p w:rsidR="00000000" w:rsidRDefault="0066509C">
      <w:pPr>
        <w:rPr>
          <w:rFonts w:hint="eastAsia"/>
        </w:rPr>
      </w:pPr>
      <w:r>
        <w:rPr>
          <w:rFonts w:hint="eastAsia"/>
        </w:rPr>
        <w:t>13</w:t>
      </w:r>
      <w:r>
        <w:rPr>
          <w:rFonts w:hint="eastAsia"/>
        </w:rPr>
        <w:t>．肾素由细胞中哪种细胞产生（</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近球细胞</w:t>
      </w:r>
      <w:r>
        <w:rPr>
          <w:rFonts w:hint="eastAsia"/>
        </w:rPr>
        <w:t xml:space="preserve">             B  </w:t>
      </w:r>
      <w:r>
        <w:rPr>
          <w:rFonts w:hint="eastAsia"/>
        </w:rPr>
        <w:t>致密斑的细胞</w:t>
      </w:r>
    </w:p>
    <w:p w:rsidR="00000000" w:rsidRDefault="0066509C">
      <w:pPr>
        <w:rPr>
          <w:rFonts w:hint="eastAsia"/>
        </w:rPr>
      </w:pPr>
      <w:r>
        <w:rPr>
          <w:rFonts w:hint="eastAsia"/>
        </w:rPr>
        <w:t xml:space="preserve">   C  </w:t>
      </w:r>
      <w:r>
        <w:rPr>
          <w:rFonts w:hint="eastAsia"/>
        </w:rPr>
        <w:t>间质细胞</w:t>
      </w:r>
      <w:r>
        <w:rPr>
          <w:rFonts w:hint="eastAsia"/>
        </w:rPr>
        <w:t xml:space="preserve">             D  </w:t>
      </w:r>
      <w:r>
        <w:rPr>
          <w:rFonts w:hint="eastAsia"/>
        </w:rPr>
        <w:t>内皮细胞</w:t>
      </w:r>
    </w:p>
    <w:p w:rsidR="00000000" w:rsidRDefault="0066509C">
      <w:pPr>
        <w:rPr>
          <w:rFonts w:hint="eastAsia"/>
        </w:rPr>
      </w:pPr>
      <w:r>
        <w:rPr>
          <w:rFonts w:hint="eastAsia"/>
        </w:rPr>
        <w:t>14</w:t>
      </w:r>
      <w:r>
        <w:rPr>
          <w:rFonts w:hint="eastAsia"/>
        </w:rPr>
        <w:t>．抗利尿激素的作用是（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减少肾小管对水的重吸收</w:t>
      </w:r>
    </w:p>
    <w:p w:rsidR="00000000" w:rsidRDefault="0066509C">
      <w:pPr>
        <w:rPr>
          <w:rFonts w:hint="eastAsia"/>
        </w:rPr>
      </w:pPr>
      <w:r>
        <w:rPr>
          <w:rFonts w:hint="eastAsia"/>
        </w:rPr>
        <w:t xml:space="preserve">   B  </w:t>
      </w:r>
      <w:r>
        <w:rPr>
          <w:rFonts w:hint="eastAsia"/>
        </w:rPr>
        <w:t>增加集合管对水的通透性</w:t>
      </w:r>
    </w:p>
    <w:p w:rsidR="00000000" w:rsidRDefault="0066509C">
      <w:pPr>
        <w:rPr>
          <w:rFonts w:hint="eastAsia"/>
        </w:rPr>
      </w:pPr>
      <w:r>
        <w:rPr>
          <w:rFonts w:hint="eastAsia"/>
        </w:rPr>
        <w:t xml:space="preserve"> </w:t>
      </w:r>
      <w:r>
        <w:rPr>
          <w:rFonts w:hint="eastAsia"/>
        </w:rPr>
        <w:t xml:space="preserve">  C  </w:t>
      </w:r>
      <w:r>
        <w:rPr>
          <w:rFonts w:hint="eastAsia"/>
        </w:rPr>
        <w:t>使肾小管的髓袢降支对尿素的通透性增加</w:t>
      </w:r>
    </w:p>
    <w:p w:rsidR="00000000" w:rsidRDefault="0066509C">
      <w:pPr>
        <w:rPr>
          <w:rFonts w:hint="eastAsia"/>
        </w:rPr>
      </w:pPr>
      <w:r>
        <w:rPr>
          <w:rFonts w:hint="eastAsia"/>
        </w:rPr>
        <w:t xml:space="preserve">   D  </w:t>
      </w:r>
      <w:r>
        <w:rPr>
          <w:rFonts w:hint="eastAsia"/>
        </w:rPr>
        <w:t>使近曲小管对</w:t>
      </w:r>
      <w:r>
        <w:rPr>
          <w:rFonts w:hint="eastAsia"/>
        </w:rPr>
        <w:t>Nacl</w:t>
      </w:r>
      <w:r>
        <w:rPr>
          <w:rFonts w:hint="eastAsia"/>
        </w:rPr>
        <w:t>的重吸收增加</w:t>
      </w:r>
    </w:p>
    <w:p w:rsidR="00000000" w:rsidRDefault="0066509C">
      <w:pPr>
        <w:rPr>
          <w:rFonts w:hint="eastAsia"/>
        </w:rPr>
      </w:pPr>
      <w:r>
        <w:rPr>
          <w:rFonts w:hint="eastAsia"/>
        </w:rPr>
        <w:t>15</w:t>
      </w:r>
      <w:r>
        <w:rPr>
          <w:rFonts w:hint="eastAsia"/>
        </w:rPr>
        <w:t>．下列哪种物质不能由肾小球滤过（</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葡萄糖</w:t>
      </w:r>
      <w:r>
        <w:rPr>
          <w:rFonts w:hint="eastAsia"/>
        </w:rPr>
        <w:t xml:space="preserve">               B  Nacl</w:t>
      </w:r>
    </w:p>
    <w:p w:rsidR="00000000" w:rsidRDefault="0066509C">
      <w:pPr>
        <w:rPr>
          <w:rFonts w:hint="eastAsia"/>
        </w:rPr>
      </w:pPr>
      <w:r>
        <w:rPr>
          <w:rFonts w:hint="eastAsia"/>
        </w:rPr>
        <w:t xml:space="preserve">   C  Kcl                  D  </w:t>
      </w:r>
      <w:r>
        <w:rPr>
          <w:rFonts w:hint="eastAsia"/>
        </w:rPr>
        <w:t>蛋白质</w:t>
      </w:r>
    </w:p>
    <w:p w:rsidR="00000000" w:rsidRDefault="0066509C">
      <w:pPr>
        <w:rPr>
          <w:rFonts w:hint="eastAsia"/>
        </w:rPr>
      </w:pPr>
      <w:r>
        <w:rPr>
          <w:rFonts w:hint="eastAsia"/>
        </w:rPr>
        <w:t>16</w:t>
      </w:r>
      <w:r>
        <w:rPr>
          <w:rFonts w:hint="eastAsia"/>
        </w:rPr>
        <w:t>．推动血浆从肾小球滤过的力量是（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肾小球毛细血管血压</w:t>
      </w:r>
    </w:p>
    <w:p w:rsidR="00000000" w:rsidRDefault="0066509C">
      <w:pPr>
        <w:rPr>
          <w:rFonts w:hint="eastAsia"/>
        </w:rPr>
      </w:pPr>
      <w:r>
        <w:rPr>
          <w:rFonts w:hint="eastAsia"/>
        </w:rPr>
        <w:t xml:space="preserve">   B  </w:t>
      </w:r>
      <w:r>
        <w:rPr>
          <w:rFonts w:hint="eastAsia"/>
        </w:rPr>
        <w:t>血浆胶体渗透压</w:t>
      </w:r>
    </w:p>
    <w:p w:rsidR="00000000" w:rsidRDefault="0066509C">
      <w:pPr>
        <w:rPr>
          <w:rFonts w:hint="eastAsia"/>
        </w:rPr>
      </w:pPr>
      <w:r>
        <w:rPr>
          <w:rFonts w:hint="eastAsia"/>
        </w:rPr>
        <w:t xml:space="preserve">   C  </w:t>
      </w:r>
      <w:r>
        <w:rPr>
          <w:rFonts w:hint="eastAsia"/>
        </w:rPr>
        <w:t>肾球囊囊内压</w:t>
      </w:r>
    </w:p>
    <w:p w:rsidR="00000000" w:rsidRDefault="0066509C">
      <w:pPr>
        <w:rPr>
          <w:rFonts w:hint="eastAsia"/>
        </w:rPr>
      </w:pPr>
      <w:r>
        <w:rPr>
          <w:rFonts w:hint="eastAsia"/>
        </w:rPr>
        <w:t xml:space="preserve">   D  </w:t>
      </w:r>
      <w:r>
        <w:rPr>
          <w:rFonts w:hint="eastAsia"/>
        </w:rPr>
        <w:t>血浆晶体渗透压</w:t>
      </w:r>
    </w:p>
    <w:p w:rsidR="00000000" w:rsidRDefault="0066509C">
      <w:pPr>
        <w:rPr>
          <w:rFonts w:hint="eastAsia"/>
        </w:rPr>
      </w:pPr>
      <w:r>
        <w:rPr>
          <w:rFonts w:hint="eastAsia"/>
        </w:rPr>
        <w:t>17</w:t>
      </w:r>
      <w:r>
        <w:rPr>
          <w:rFonts w:hint="eastAsia"/>
        </w:rPr>
        <w:t>．出球小动脉收缩时可出现（</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肾球囊囊内压升高</w:t>
      </w:r>
    </w:p>
    <w:p w:rsidR="00000000" w:rsidRDefault="0066509C">
      <w:pPr>
        <w:rPr>
          <w:rFonts w:hint="eastAsia"/>
        </w:rPr>
      </w:pPr>
      <w:r>
        <w:rPr>
          <w:rFonts w:hint="eastAsia"/>
        </w:rPr>
        <w:t xml:space="preserve">  </w:t>
      </w:r>
      <w:r>
        <w:rPr>
          <w:rFonts w:hint="eastAsia"/>
        </w:rPr>
        <w:t xml:space="preserve"> B  </w:t>
      </w:r>
      <w:r>
        <w:rPr>
          <w:rFonts w:hint="eastAsia"/>
        </w:rPr>
        <w:t>肾小球毛细血管血压升高</w:t>
      </w:r>
    </w:p>
    <w:p w:rsidR="00000000" w:rsidRDefault="0066509C">
      <w:pPr>
        <w:rPr>
          <w:rFonts w:hint="eastAsia"/>
        </w:rPr>
      </w:pPr>
      <w:r>
        <w:rPr>
          <w:rFonts w:hint="eastAsia"/>
        </w:rPr>
        <w:t xml:space="preserve">   C  </w:t>
      </w:r>
      <w:r>
        <w:rPr>
          <w:rFonts w:hint="eastAsia"/>
        </w:rPr>
        <w:t>肾小球毛细血管血压降低</w:t>
      </w:r>
    </w:p>
    <w:p w:rsidR="00000000" w:rsidRDefault="0066509C">
      <w:pPr>
        <w:rPr>
          <w:rFonts w:hint="eastAsia"/>
        </w:rPr>
      </w:pPr>
      <w:r>
        <w:rPr>
          <w:rFonts w:hint="eastAsia"/>
        </w:rPr>
        <w:t xml:space="preserve">   D  </w:t>
      </w:r>
      <w:r>
        <w:rPr>
          <w:rFonts w:hint="eastAsia"/>
        </w:rPr>
        <w:t>平均动脉血压升高</w:t>
      </w:r>
    </w:p>
    <w:p w:rsidR="00000000" w:rsidRDefault="0066509C">
      <w:pPr>
        <w:rPr>
          <w:rFonts w:hint="eastAsia"/>
        </w:rPr>
      </w:pPr>
      <w:r>
        <w:rPr>
          <w:rFonts w:hint="eastAsia"/>
        </w:rPr>
        <w:t>18</w:t>
      </w:r>
      <w:r>
        <w:rPr>
          <w:rFonts w:hint="eastAsia"/>
        </w:rPr>
        <w:t>．快速静脉滴注生理盐水时可出现（</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肾球囊囊内压升高</w:t>
      </w:r>
    </w:p>
    <w:p w:rsidR="00000000" w:rsidRDefault="0066509C">
      <w:pPr>
        <w:rPr>
          <w:rFonts w:hint="eastAsia"/>
        </w:rPr>
      </w:pPr>
      <w:r>
        <w:rPr>
          <w:rFonts w:hint="eastAsia"/>
        </w:rPr>
        <w:t xml:space="preserve">   B  </w:t>
      </w:r>
      <w:r>
        <w:rPr>
          <w:rFonts w:hint="eastAsia"/>
        </w:rPr>
        <w:t>肾小球毛细血管血压升高</w:t>
      </w:r>
    </w:p>
    <w:p w:rsidR="00000000" w:rsidRDefault="0066509C">
      <w:pPr>
        <w:rPr>
          <w:rFonts w:hint="eastAsia"/>
        </w:rPr>
      </w:pPr>
      <w:r>
        <w:rPr>
          <w:rFonts w:hint="eastAsia"/>
        </w:rPr>
        <w:t xml:space="preserve">   C  </w:t>
      </w:r>
      <w:r>
        <w:rPr>
          <w:rFonts w:hint="eastAsia"/>
        </w:rPr>
        <w:t>肾小球毛细血管血压降低</w:t>
      </w:r>
    </w:p>
    <w:p w:rsidR="00000000" w:rsidRDefault="0066509C">
      <w:pPr>
        <w:rPr>
          <w:rFonts w:hint="eastAsia"/>
        </w:rPr>
      </w:pPr>
      <w:r>
        <w:rPr>
          <w:rFonts w:hint="eastAsia"/>
        </w:rPr>
        <w:t xml:space="preserve">   D  </w:t>
      </w:r>
      <w:r>
        <w:rPr>
          <w:rFonts w:hint="eastAsia"/>
        </w:rPr>
        <w:t>血浆胶体渗透压降低</w:t>
      </w:r>
    </w:p>
    <w:p w:rsidR="00000000" w:rsidRDefault="0066509C">
      <w:pPr>
        <w:rPr>
          <w:rFonts w:hint="eastAsia"/>
        </w:rPr>
      </w:pPr>
      <w:r>
        <w:rPr>
          <w:rFonts w:hint="eastAsia"/>
        </w:rPr>
        <w:t>19</w:t>
      </w:r>
      <w:r>
        <w:rPr>
          <w:rFonts w:hint="eastAsia"/>
        </w:rPr>
        <w:t>．肾的近曲小管对</w:t>
      </w:r>
      <w:r>
        <w:rPr>
          <w:rFonts w:hint="eastAsia"/>
        </w:rPr>
        <w:t>Na+</w:t>
      </w:r>
      <w:r>
        <w:rPr>
          <w:rFonts w:hint="eastAsia"/>
        </w:rPr>
        <w:t>的重吸收是（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与氢泵有关的主动重吸收</w:t>
      </w:r>
    </w:p>
    <w:p w:rsidR="00000000" w:rsidRDefault="0066509C">
      <w:pPr>
        <w:rPr>
          <w:rFonts w:hint="eastAsia"/>
        </w:rPr>
      </w:pPr>
      <w:r>
        <w:rPr>
          <w:rFonts w:hint="eastAsia"/>
        </w:rPr>
        <w:t xml:space="preserve">   B  </w:t>
      </w:r>
      <w:r>
        <w:rPr>
          <w:rFonts w:hint="eastAsia"/>
        </w:rPr>
        <w:t>与钠泵有关的主动重吸收</w:t>
      </w:r>
    </w:p>
    <w:p w:rsidR="00000000" w:rsidRDefault="0066509C">
      <w:pPr>
        <w:rPr>
          <w:rFonts w:hint="eastAsia"/>
        </w:rPr>
      </w:pPr>
      <w:r>
        <w:rPr>
          <w:rFonts w:hint="eastAsia"/>
        </w:rPr>
        <w:t xml:space="preserve">   C  </w:t>
      </w:r>
      <w:r>
        <w:rPr>
          <w:rFonts w:hint="eastAsia"/>
        </w:rPr>
        <w:t>由电位差促使其被动重吸收</w:t>
      </w:r>
    </w:p>
    <w:p w:rsidR="00000000" w:rsidRDefault="0066509C">
      <w:pPr>
        <w:rPr>
          <w:rFonts w:hint="eastAsia"/>
        </w:rPr>
      </w:pPr>
      <w:r>
        <w:rPr>
          <w:rFonts w:hint="eastAsia"/>
        </w:rPr>
        <w:t xml:space="preserve">   D  </w:t>
      </w:r>
      <w:r>
        <w:rPr>
          <w:rFonts w:hint="eastAsia"/>
        </w:rPr>
        <w:t>由浓度差促使其被动重吸收</w:t>
      </w:r>
    </w:p>
    <w:p w:rsidR="00000000" w:rsidRDefault="0066509C">
      <w:pPr>
        <w:rPr>
          <w:rFonts w:hint="eastAsia"/>
        </w:rPr>
      </w:pPr>
      <w:r>
        <w:rPr>
          <w:rFonts w:hint="eastAsia"/>
        </w:rPr>
        <w:t>20</w:t>
      </w:r>
      <w:r>
        <w:rPr>
          <w:rFonts w:hint="eastAsia"/>
        </w:rPr>
        <w:t>．近曲小管对水的重吸收是（</w:t>
      </w:r>
      <w:r>
        <w:rPr>
          <w:rFonts w:hint="eastAsia"/>
        </w:rPr>
        <w:t xml:space="preserve"> </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与氢泵有关的主动重吸收</w:t>
      </w:r>
    </w:p>
    <w:p w:rsidR="00000000" w:rsidRDefault="0066509C">
      <w:pPr>
        <w:rPr>
          <w:rFonts w:hint="eastAsia"/>
        </w:rPr>
      </w:pPr>
      <w:r>
        <w:rPr>
          <w:rFonts w:hint="eastAsia"/>
        </w:rPr>
        <w:t xml:space="preserve">   B  </w:t>
      </w:r>
      <w:r>
        <w:rPr>
          <w:rFonts w:hint="eastAsia"/>
        </w:rPr>
        <w:t>与钠泵有关的主动重吸收</w:t>
      </w:r>
    </w:p>
    <w:p w:rsidR="00000000" w:rsidRDefault="0066509C">
      <w:pPr>
        <w:rPr>
          <w:rFonts w:hint="eastAsia"/>
        </w:rPr>
      </w:pPr>
      <w:r>
        <w:rPr>
          <w:rFonts w:hint="eastAsia"/>
        </w:rPr>
        <w:t xml:space="preserve">   C  </w:t>
      </w:r>
      <w:r>
        <w:rPr>
          <w:rFonts w:hint="eastAsia"/>
        </w:rPr>
        <w:t>由浓度差促使其被动重吸收</w:t>
      </w:r>
    </w:p>
    <w:p w:rsidR="00000000" w:rsidRDefault="0066509C">
      <w:pPr>
        <w:rPr>
          <w:rFonts w:hint="eastAsia"/>
        </w:rPr>
      </w:pPr>
      <w:r>
        <w:rPr>
          <w:rFonts w:hint="eastAsia"/>
        </w:rPr>
        <w:t xml:space="preserve">   D  </w:t>
      </w:r>
      <w:r>
        <w:rPr>
          <w:rFonts w:hint="eastAsia"/>
        </w:rPr>
        <w:t>由于渗透作用而被动重吸收</w:t>
      </w:r>
    </w:p>
    <w:p w:rsidR="00000000" w:rsidRDefault="0066509C">
      <w:pPr>
        <w:rPr>
          <w:rFonts w:hint="eastAsia"/>
        </w:rPr>
      </w:pPr>
      <w:r>
        <w:rPr>
          <w:rFonts w:hint="eastAsia"/>
        </w:rPr>
        <w:t>21</w:t>
      </w:r>
      <w:r>
        <w:rPr>
          <w:rFonts w:hint="eastAsia"/>
        </w:rPr>
        <w:t>．肾脏在下列哪个部位对水进行调节性重吸收</w:t>
      </w:r>
    </w:p>
    <w:p w:rsidR="00000000" w:rsidRDefault="0066509C">
      <w:pPr>
        <w:rPr>
          <w:rFonts w:hint="eastAsia"/>
        </w:rPr>
      </w:pPr>
      <w:r>
        <w:rPr>
          <w:rFonts w:hint="eastAsia"/>
        </w:rPr>
        <w:t xml:space="preserve">   A  </w:t>
      </w:r>
      <w:r>
        <w:rPr>
          <w:rFonts w:hint="eastAsia"/>
        </w:rPr>
        <w:t>髓袢升支细段</w:t>
      </w:r>
      <w:r>
        <w:rPr>
          <w:rFonts w:hint="eastAsia"/>
        </w:rPr>
        <w:t xml:space="preserve">        B  </w:t>
      </w:r>
      <w:r>
        <w:rPr>
          <w:rFonts w:hint="eastAsia"/>
        </w:rPr>
        <w:t>髓袢降支粗段</w:t>
      </w:r>
    </w:p>
    <w:p w:rsidR="00000000" w:rsidRDefault="0066509C">
      <w:pPr>
        <w:rPr>
          <w:rFonts w:hint="eastAsia"/>
        </w:rPr>
      </w:pPr>
      <w:r>
        <w:rPr>
          <w:rFonts w:hint="eastAsia"/>
        </w:rPr>
        <w:t xml:space="preserve">   C  </w:t>
      </w:r>
      <w:r>
        <w:rPr>
          <w:rFonts w:hint="eastAsia"/>
        </w:rPr>
        <w:t>集合管</w:t>
      </w:r>
      <w:r>
        <w:rPr>
          <w:rFonts w:hint="eastAsia"/>
        </w:rPr>
        <w:t xml:space="preserve">              D  </w:t>
      </w:r>
      <w:r>
        <w:rPr>
          <w:rFonts w:hint="eastAsia"/>
        </w:rPr>
        <w:t>近曲小管</w:t>
      </w:r>
      <w:r>
        <w:rPr>
          <w:rFonts w:hint="eastAsia"/>
        </w:rPr>
        <w:t xml:space="preserve"> </w:t>
      </w:r>
    </w:p>
    <w:p w:rsidR="00000000" w:rsidRDefault="0066509C">
      <w:pPr>
        <w:rPr>
          <w:rFonts w:hint="eastAsia"/>
        </w:rPr>
      </w:pPr>
      <w:r>
        <w:rPr>
          <w:rFonts w:hint="eastAsia"/>
        </w:rPr>
        <w:t>22</w:t>
      </w:r>
      <w:r>
        <w:rPr>
          <w:rFonts w:hint="eastAsia"/>
        </w:rPr>
        <w:t>．抗利尿激素的作用部位是（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髓袢升支细段</w:t>
      </w:r>
      <w:r>
        <w:rPr>
          <w:rFonts w:hint="eastAsia"/>
        </w:rPr>
        <w:t xml:space="preserve">        B  </w:t>
      </w:r>
      <w:r>
        <w:rPr>
          <w:rFonts w:hint="eastAsia"/>
        </w:rPr>
        <w:t>髓袢降支粗段</w:t>
      </w:r>
    </w:p>
    <w:p w:rsidR="00000000" w:rsidRDefault="0066509C">
      <w:pPr>
        <w:rPr>
          <w:rFonts w:hint="eastAsia"/>
        </w:rPr>
      </w:pPr>
      <w:r>
        <w:rPr>
          <w:rFonts w:hint="eastAsia"/>
        </w:rPr>
        <w:t xml:space="preserve">   C  </w:t>
      </w:r>
      <w:r>
        <w:rPr>
          <w:rFonts w:hint="eastAsia"/>
        </w:rPr>
        <w:t>集合管</w:t>
      </w:r>
      <w:r>
        <w:rPr>
          <w:rFonts w:hint="eastAsia"/>
        </w:rPr>
        <w:t xml:space="preserve">              D  </w:t>
      </w:r>
      <w:r>
        <w:rPr>
          <w:rFonts w:hint="eastAsia"/>
        </w:rPr>
        <w:t>近曲小管</w:t>
      </w:r>
    </w:p>
    <w:p w:rsidR="00000000" w:rsidRDefault="0066509C">
      <w:pPr>
        <w:rPr>
          <w:rFonts w:hint="eastAsia"/>
        </w:rPr>
      </w:pPr>
      <w:r>
        <w:rPr>
          <w:rFonts w:hint="eastAsia"/>
        </w:rPr>
        <w:t>23</w:t>
      </w:r>
      <w:r>
        <w:rPr>
          <w:rFonts w:hint="eastAsia"/>
        </w:rPr>
        <w:t>．合成抗利尿激</w:t>
      </w:r>
      <w:r>
        <w:rPr>
          <w:rFonts w:hint="eastAsia"/>
        </w:rPr>
        <w:t>素的部位是（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大脑皮质</w:t>
      </w:r>
      <w:r>
        <w:rPr>
          <w:rFonts w:hint="eastAsia"/>
        </w:rPr>
        <w:t xml:space="preserve">            B </w:t>
      </w:r>
      <w:r>
        <w:rPr>
          <w:rFonts w:hint="eastAsia"/>
        </w:rPr>
        <w:t>下丘脑的视上核和室旁核</w:t>
      </w:r>
    </w:p>
    <w:p w:rsidR="00000000" w:rsidRDefault="0066509C">
      <w:pPr>
        <w:rPr>
          <w:rFonts w:hint="eastAsia"/>
        </w:rPr>
      </w:pPr>
      <w:r>
        <w:rPr>
          <w:rFonts w:hint="eastAsia"/>
        </w:rPr>
        <w:t xml:space="preserve">   C  </w:t>
      </w:r>
      <w:r>
        <w:rPr>
          <w:rFonts w:hint="eastAsia"/>
        </w:rPr>
        <w:t>神经垂体</w:t>
      </w:r>
      <w:r>
        <w:rPr>
          <w:rFonts w:hint="eastAsia"/>
        </w:rPr>
        <w:t xml:space="preserve">            D  </w:t>
      </w:r>
      <w:r>
        <w:rPr>
          <w:rFonts w:hint="eastAsia"/>
        </w:rPr>
        <w:t>中脑上丘</w:t>
      </w:r>
    </w:p>
    <w:p w:rsidR="00000000" w:rsidRDefault="0066509C">
      <w:pPr>
        <w:rPr>
          <w:rFonts w:hint="eastAsia"/>
        </w:rPr>
      </w:pPr>
      <w:r>
        <w:rPr>
          <w:rFonts w:hint="eastAsia"/>
        </w:rPr>
        <w:t>24</w:t>
      </w:r>
      <w:r>
        <w:rPr>
          <w:rFonts w:hint="eastAsia"/>
        </w:rPr>
        <w:t>．渗透压感受器所在部位是（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大脑皮质</w:t>
      </w:r>
      <w:r>
        <w:rPr>
          <w:rFonts w:hint="eastAsia"/>
        </w:rPr>
        <w:t xml:space="preserve">            B </w:t>
      </w:r>
      <w:r>
        <w:rPr>
          <w:rFonts w:hint="eastAsia"/>
        </w:rPr>
        <w:t>下丘脑的视上核和室旁核</w:t>
      </w:r>
    </w:p>
    <w:p w:rsidR="00000000" w:rsidRDefault="0066509C">
      <w:pPr>
        <w:rPr>
          <w:rFonts w:hint="eastAsia"/>
        </w:rPr>
      </w:pPr>
      <w:r>
        <w:rPr>
          <w:rFonts w:hint="eastAsia"/>
        </w:rPr>
        <w:t xml:space="preserve">   C  </w:t>
      </w:r>
      <w:r>
        <w:rPr>
          <w:rFonts w:hint="eastAsia"/>
        </w:rPr>
        <w:t>神经垂体</w:t>
      </w:r>
      <w:r>
        <w:rPr>
          <w:rFonts w:hint="eastAsia"/>
        </w:rPr>
        <w:t xml:space="preserve">            D  </w:t>
      </w:r>
      <w:r>
        <w:rPr>
          <w:rFonts w:hint="eastAsia"/>
        </w:rPr>
        <w:t>中脑上丘</w:t>
      </w:r>
    </w:p>
    <w:p w:rsidR="00000000" w:rsidRDefault="0066509C">
      <w:pPr>
        <w:rPr>
          <w:rFonts w:hint="eastAsia"/>
        </w:rPr>
      </w:pPr>
      <w:r>
        <w:rPr>
          <w:rFonts w:hint="eastAsia"/>
        </w:rPr>
        <w:t>25</w:t>
      </w:r>
      <w:r>
        <w:rPr>
          <w:rFonts w:hint="eastAsia"/>
        </w:rPr>
        <w:t>．渗透压感受器受到的刺激是（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动脉血氧分压的改变</w:t>
      </w:r>
    </w:p>
    <w:p w:rsidR="00000000" w:rsidRDefault="0066509C">
      <w:pPr>
        <w:rPr>
          <w:rFonts w:hint="eastAsia"/>
        </w:rPr>
      </w:pPr>
      <w:r>
        <w:rPr>
          <w:rFonts w:hint="eastAsia"/>
        </w:rPr>
        <w:t xml:space="preserve">   B  </w:t>
      </w:r>
      <w:r>
        <w:rPr>
          <w:rFonts w:hint="eastAsia"/>
        </w:rPr>
        <w:t>动脉血压的改变</w:t>
      </w:r>
    </w:p>
    <w:p w:rsidR="00000000" w:rsidRDefault="0066509C">
      <w:pPr>
        <w:rPr>
          <w:rFonts w:hint="eastAsia"/>
        </w:rPr>
      </w:pPr>
      <w:r>
        <w:rPr>
          <w:rFonts w:hint="eastAsia"/>
        </w:rPr>
        <w:t xml:space="preserve">   C  </w:t>
      </w:r>
      <w:r>
        <w:rPr>
          <w:rFonts w:hint="eastAsia"/>
        </w:rPr>
        <w:t>血浆晶体渗透压的改变</w:t>
      </w:r>
    </w:p>
    <w:p w:rsidR="00000000" w:rsidRDefault="0066509C">
      <w:pPr>
        <w:rPr>
          <w:rFonts w:hint="eastAsia"/>
        </w:rPr>
      </w:pPr>
      <w:r>
        <w:rPr>
          <w:rFonts w:hint="eastAsia"/>
        </w:rPr>
        <w:t xml:space="preserve">   D  </w:t>
      </w:r>
      <w:r>
        <w:rPr>
          <w:rFonts w:hint="eastAsia"/>
        </w:rPr>
        <w:t>血浆胶体渗透压改变</w:t>
      </w:r>
    </w:p>
    <w:p w:rsidR="00000000" w:rsidRDefault="0066509C">
      <w:pPr>
        <w:rPr>
          <w:rFonts w:hint="eastAsia"/>
        </w:rPr>
      </w:pPr>
      <w:r>
        <w:rPr>
          <w:rFonts w:hint="eastAsia"/>
        </w:rPr>
        <w:t>26</w:t>
      </w:r>
      <w:r>
        <w:rPr>
          <w:rFonts w:hint="eastAsia"/>
        </w:rPr>
        <w:t>．容量感受</w:t>
      </w:r>
      <w:r>
        <w:rPr>
          <w:rFonts w:hint="eastAsia"/>
        </w:rPr>
        <w:t>器位于（</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心房和胸腔内大静脉</w:t>
      </w:r>
    </w:p>
    <w:p w:rsidR="00000000" w:rsidRDefault="0066509C">
      <w:pPr>
        <w:rPr>
          <w:rFonts w:hint="eastAsia"/>
        </w:rPr>
      </w:pPr>
      <w:r>
        <w:rPr>
          <w:rFonts w:hint="eastAsia"/>
        </w:rPr>
        <w:t xml:space="preserve">   B  </w:t>
      </w:r>
      <w:r>
        <w:rPr>
          <w:rFonts w:hint="eastAsia"/>
        </w:rPr>
        <w:t>心房和胸腔内大动脉</w:t>
      </w:r>
    </w:p>
    <w:p w:rsidR="00000000" w:rsidRDefault="0066509C">
      <w:pPr>
        <w:rPr>
          <w:rFonts w:hint="eastAsia"/>
        </w:rPr>
      </w:pPr>
      <w:r>
        <w:rPr>
          <w:rFonts w:hint="eastAsia"/>
        </w:rPr>
        <w:t xml:space="preserve">   C  </w:t>
      </w:r>
      <w:r>
        <w:rPr>
          <w:rFonts w:hint="eastAsia"/>
        </w:rPr>
        <w:t>主动脉弓</w:t>
      </w:r>
    </w:p>
    <w:p w:rsidR="00000000" w:rsidRDefault="0066509C">
      <w:pPr>
        <w:rPr>
          <w:rFonts w:hint="eastAsia"/>
        </w:rPr>
      </w:pPr>
      <w:r>
        <w:rPr>
          <w:rFonts w:hint="eastAsia"/>
        </w:rPr>
        <w:t xml:space="preserve">   D  </w:t>
      </w:r>
      <w:r>
        <w:rPr>
          <w:rFonts w:hint="eastAsia"/>
        </w:rPr>
        <w:t>颈动脉窦</w:t>
      </w:r>
    </w:p>
    <w:p w:rsidR="00000000" w:rsidRDefault="0066509C">
      <w:pPr>
        <w:rPr>
          <w:rFonts w:hint="eastAsia"/>
        </w:rPr>
      </w:pPr>
      <w:r>
        <w:rPr>
          <w:rFonts w:hint="eastAsia"/>
        </w:rPr>
        <w:t>27</w:t>
      </w:r>
      <w:r>
        <w:rPr>
          <w:rFonts w:hint="eastAsia"/>
        </w:rPr>
        <w:t>．容量感受器受到的刺激是（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动脉血压的改变</w:t>
      </w:r>
    </w:p>
    <w:p w:rsidR="00000000" w:rsidRDefault="0066509C">
      <w:pPr>
        <w:rPr>
          <w:rFonts w:hint="eastAsia"/>
        </w:rPr>
      </w:pPr>
      <w:r>
        <w:rPr>
          <w:rFonts w:hint="eastAsia"/>
        </w:rPr>
        <w:t xml:space="preserve">   B  </w:t>
      </w:r>
      <w:r>
        <w:rPr>
          <w:rFonts w:hint="eastAsia"/>
        </w:rPr>
        <w:t>血浆晶体渗透压的改变</w:t>
      </w:r>
    </w:p>
    <w:p w:rsidR="00000000" w:rsidRDefault="0066509C">
      <w:pPr>
        <w:rPr>
          <w:rFonts w:hint="eastAsia"/>
        </w:rPr>
      </w:pPr>
      <w:r>
        <w:rPr>
          <w:rFonts w:hint="eastAsia"/>
        </w:rPr>
        <w:t xml:space="preserve">   C  </w:t>
      </w:r>
      <w:r>
        <w:rPr>
          <w:rFonts w:hint="eastAsia"/>
        </w:rPr>
        <w:t>血浆胶体渗透压改变</w:t>
      </w:r>
    </w:p>
    <w:p w:rsidR="00000000" w:rsidRDefault="0066509C">
      <w:pPr>
        <w:rPr>
          <w:rFonts w:hint="eastAsia"/>
        </w:rPr>
      </w:pPr>
      <w:r>
        <w:rPr>
          <w:rFonts w:hint="eastAsia"/>
        </w:rPr>
        <w:t xml:space="preserve">   D  </w:t>
      </w:r>
      <w:r>
        <w:rPr>
          <w:rFonts w:hint="eastAsia"/>
        </w:rPr>
        <w:t>血容量的改变</w:t>
      </w:r>
    </w:p>
    <w:p w:rsidR="00000000" w:rsidRDefault="0066509C">
      <w:pPr>
        <w:rPr>
          <w:rFonts w:hint="eastAsia"/>
        </w:rPr>
      </w:pPr>
      <w:r>
        <w:rPr>
          <w:rFonts w:hint="eastAsia"/>
        </w:rPr>
        <w:t>28</w:t>
      </w:r>
      <w:r>
        <w:rPr>
          <w:rFonts w:hint="eastAsia"/>
        </w:rPr>
        <w:t>．醛固酮产生于（</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肾上腺髓质</w:t>
      </w:r>
      <w:r>
        <w:rPr>
          <w:rFonts w:hint="eastAsia"/>
        </w:rPr>
        <w:t xml:space="preserve">        B  </w:t>
      </w:r>
      <w:r>
        <w:rPr>
          <w:rFonts w:hint="eastAsia"/>
        </w:rPr>
        <w:t>肾上腺皮质</w:t>
      </w:r>
    </w:p>
    <w:p w:rsidR="00000000" w:rsidRDefault="0066509C">
      <w:pPr>
        <w:rPr>
          <w:rFonts w:hint="eastAsia"/>
        </w:rPr>
      </w:pPr>
      <w:r>
        <w:rPr>
          <w:rFonts w:hint="eastAsia"/>
        </w:rPr>
        <w:t xml:space="preserve">   C  </w:t>
      </w:r>
      <w:r>
        <w:rPr>
          <w:rFonts w:hint="eastAsia"/>
        </w:rPr>
        <w:t>肾小球近球细胞</w:t>
      </w:r>
      <w:r>
        <w:rPr>
          <w:rFonts w:hint="eastAsia"/>
        </w:rPr>
        <w:t xml:space="preserve">    D  </w:t>
      </w:r>
      <w:r>
        <w:rPr>
          <w:rFonts w:hint="eastAsia"/>
        </w:rPr>
        <w:t>腺垂体</w:t>
      </w:r>
    </w:p>
    <w:p w:rsidR="00000000" w:rsidRDefault="0066509C">
      <w:pPr>
        <w:rPr>
          <w:rFonts w:hint="eastAsia"/>
        </w:rPr>
      </w:pPr>
      <w:r>
        <w:rPr>
          <w:rFonts w:hint="eastAsia"/>
        </w:rPr>
        <w:t>29</w:t>
      </w:r>
      <w:r>
        <w:rPr>
          <w:rFonts w:hint="eastAsia"/>
        </w:rPr>
        <w:t>．在尿液的浓缩和稀释中起作用的激素是（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抗利尿激素</w:t>
      </w:r>
      <w:r>
        <w:rPr>
          <w:rFonts w:hint="eastAsia"/>
        </w:rPr>
        <w:t xml:space="preserve">   </w:t>
      </w:r>
      <w:r>
        <w:rPr>
          <w:rFonts w:hint="eastAsia"/>
        </w:rPr>
        <w:t xml:space="preserve">     B  </w:t>
      </w:r>
      <w:r>
        <w:rPr>
          <w:rFonts w:hint="eastAsia"/>
        </w:rPr>
        <w:t>醛固酮</w:t>
      </w:r>
    </w:p>
    <w:p w:rsidR="00000000" w:rsidRDefault="0066509C">
      <w:pPr>
        <w:rPr>
          <w:rFonts w:hint="eastAsia"/>
        </w:rPr>
      </w:pPr>
      <w:r>
        <w:rPr>
          <w:rFonts w:hint="eastAsia"/>
        </w:rPr>
        <w:t xml:space="preserve">   C  </w:t>
      </w:r>
      <w:r>
        <w:rPr>
          <w:rFonts w:hint="eastAsia"/>
        </w:rPr>
        <w:t>血管紧张素Ⅱ</w:t>
      </w:r>
      <w:r>
        <w:rPr>
          <w:rFonts w:hint="eastAsia"/>
        </w:rPr>
        <w:t xml:space="preserve">      D  </w:t>
      </w:r>
      <w:r>
        <w:rPr>
          <w:rFonts w:hint="eastAsia"/>
        </w:rPr>
        <w:t>肾素</w:t>
      </w:r>
    </w:p>
    <w:p w:rsidR="00000000" w:rsidRDefault="0066509C">
      <w:pPr>
        <w:rPr>
          <w:rFonts w:hint="eastAsia"/>
        </w:rPr>
      </w:pPr>
      <w:r>
        <w:rPr>
          <w:rFonts w:hint="eastAsia"/>
        </w:rPr>
        <w:t>30</w:t>
      </w:r>
      <w:r>
        <w:rPr>
          <w:rFonts w:hint="eastAsia"/>
        </w:rPr>
        <w:t>．用冰袋、冰帽降温时加速了哪种散热形式（</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辐射</w:t>
      </w:r>
      <w:r>
        <w:rPr>
          <w:rFonts w:hint="eastAsia"/>
        </w:rPr>
        <w:t xml:space="preserve">              B  </w:t>
      </w:r>
      <w:r>
        <w:rPr>
          <w:rFonts w:hint="eastAsia"/>
        </w:rPr>
        <w:t>传导</w:t>
      </w:r>
    </w:p>
    <w:p w:rsidR="00000000" w:rsidRDefault="0066509C">
      <w:pPr>
        <w:rPr>
          <w:rFonts w:hint="eastAsia"/>
        </w:rPr>
      </w:pPr>
      <w:r>
        <w:rPr>
          <w:rFonts w:hint="eastAsia"/>
        </w:rPr>
        <w:t xml:space="preserve">   C  </w:t>
      </w:r>
      <w:r>
        <w:rPr>
          <w:rFonts w:hint="eastAsia"/>
        </w:rPr>
        <w:t>对流</w:t>
      </w:r>
      <w:r>
        <w:rPr>
          <w:rFonts w:hint="eastAsia"/>
        </w:rPr>
        <w:t xml:space="preserve">              D  </w:t>
      </w:r>
      <w:r>
        <w:rPr>
          <w:rFonts w:hint="eastAsia"/>
        </w:rPr>
        <w:t>蒸发</w:t>
      </w:r>
    </w:p>
    <w:p w:rsidR="00000000" w:rsidRDefault="0066509C">
      <w:pPr>
        <w:rPr>
          <w:rFonts w:hint="eastAsia"/>
        </w:rPr>
      </w:pPr>
      <w:r>
        <w:rPr>
          <w:rFonts w:hint="eastAsia"/>
        </w:rPr>
        <w:t>31</w:t>
      </w:r>
      <w:r>
        <w:rPr>
          <w:rFonts w:hint="eastAsia"/>
        </w:rPr>
        <w:t>．用酒精擦洗降温是通过哪种散热形式（</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辐射</w:t>
      </w:r>
      <w:r>
        <w:rPr>
          <w:rFonts w:hint="eastAsia"/>
        </w:rPr>
        <w:t xml:space="preserve">              B  </w:t>
      </w:r>
      <w:r>
        <w:rPr>
          <w:rFonts w:hint="eastAsia"/>
        </w:rPr>
        <w:t>传导</w:t>
      </w:r>
    </w:p>
    <w:p w:rsidR="00000000" w:rsidRDefault="0066509C">
      <w:pPr>
        <w:rPr>
          <w:rFonts w:hint="eastAsia"/>
        </w:rPr>
      </w:pPr>
      <w:r>
        <w:rPr>
          <w:rFonts w:hint="eastAsia"/>
        </w:rPr>
        <w:t xml:space="preserve">   C  </w:t>
      </w:r>
      <w:r>
        <w:rPr>
          <w:rFonts w:hint="eastAsia"/>
        </w:rPr>
        <w:t>对流</w:t>
      </w:r>
      <w:r>
        <w:rPr>
          <w:rFonts w:hint="eastAsia"/>
        </w:rPr>
        <w:t xml:space="preserve">              D  </w:t>
      </w:r>
      <w:r>
        <w:rPr>
          <w:rFonts w:hint="eastAsia"/>
        </w:rPr>
        <w:t>蒸发</w:t>
      </w:r>
    </w:p>
    <w:p w:rsidR="00000000" w:rsidRDefault="0066509C">
      <w:pPr>
        <w:rPr>
          <w:rFonts w:hint="eastAsia"/>
        </w:rPr>
      </w:pPr>
      <w:r>
        <w:rPr>
          <w:rFonts w:hint="eastAsia"/>
        </w:rPr>
        <w:t>32</w:t>
      </w:r>
      <w:r>
        <w:rPr>
          <w:rFonts w:hint="eastAsia"/>
        </w:rPr>
        <w:t>．对汗液的描述，错误的是（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汗液是高渗溶液</w:t>
      </w:r>
    </w:p>
    <w:p w:rsidR="00000000" w:rsidRDefault="0066509C">
      <w:pPr>
        <w:rPr>
          <w:rFonts w:hint="eastAsia"/>
        </w:rPr>
      </w:pPr>
      <w:r>
        <w:rPr>
          <w:rFonts w:hint="eastAsia"/>
        </w:rPr>
        <w:t xml:space="preserve">   B  </w:t>
      </w:r>
      <w:r>
        <w:rPr>
          <w:rFonts w:hint="eastAsia"/>
        </w:rPr>
        <w:t>大量出汗时不但失</w:t>
      </w:r>
      <w:r>
        <w:rPr>
          <w:rFonts w:hint="eastAsia"/>
        </w:rPr>
        <w:t>水而且失</w:t>
      </w:r>
      <w:r>
        <w:rPr>
          <w:rFonts w:hint="eastAsia"/>
        </w:rPr>
        <w:t>Nacl</w:t>
      </w:r>
    </w:p>
    <w:p w:rsidR="00000000" w:rsidRDefault="0066509C">
      <w:pPr>
        <w:rPr>
          <w:rFonts w:hint="eastAsia"/>
        </w:rPr>
      </w:pPr>
      <w:r>
        <w:rPr>
          <w:rFonts w:hint="eastAsia"/>
        </w:rPr>
        <w:t xml:space="preserve">   C  </w:t>
      </w:r>
      <w:r>
        <w:rPr>
          <w:rFonts w:hint="eastAsia"/>
        </w:rPr>
        <w:t>汗液中有少量尿素和乳酸</w:t>
      </w:r>
    </w:p>
    <w:p w:rsidR="00000000" w:rsidRDefault="0066509C">
      <w:pPr>
        <w:rPr>
          <w:rFonts w:hint="eastAsia"/>
        </w:rPr>
      </w:pPr>
      <w:r>
        <w:rPr>
          <w:rFonts w:hint="eastAsia"/>
        </w:rPr>
        <w:t xml:space="preserve">   D  </w:t>
      </w:r>
      <w:r>
        <w:rPr>
          <w:rFonts w:hint="eastAsia"/>
        </w:rPr>
        <w:t>汗液流经汗腺时，部分氯化钠被吸收</w:t>
      </w:r>
    </w:p>
    <w:p w:rsidR="00000000" w:rsidRDefault="0066509C">
      <w:pPr>
        <w:rPr>
          <w:rFonts w:hint="eastAsia"/>
        </w:rPr>
      </w:pPr>
      <w:r>
        <w:rPr>
          <w:rFonts w:hint="eastAsia"/>
        </w:rPr>
        <w:t>33</w:t>
      </w:r>
      <w:r>
        <w:rPr>
          <w:rFonts w:hint="eastAsia"/>
        </w:rPr>
        <w:t>．当环境温度超过体表温度时，散热方式是（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辐射</w:t>
      </w:r>
      <w:r>
        <w:rPr>
          <w:rFonts w:hint="eastAsia"/>
        </w:rPr>
        <w:t xml:space="preserve">              B  </w:t>
      </w:r>
      <w:r>
        <w:rPr>
          <w:rFonts w:hint="eastAsia"/>
        </w:rPr>
        <w:t>传导</w:t>
      </w:r>
    </w:p>
    <w:p w:rsidR="00000000" w:rsidRDefault="0066509C">
      <w:pPr>
        <w:rPr>
          <w:rFonts w:hint="eastAsia"/>
        </w:rPr>
      </w:pPr>
      <w:r>
        <w:rPr>
          <w:rFonts w:hint="eastAsia"/>
        </w:rPr>
        <w:t xml:space="preserve">   C  </w:t>
      </w:r>
      <w:r>
        <w:rPr>
          <w:rFonts w:hint="eastAsia"/>
        </w:rPr>
        <w:t>对流</w:t>
      </w:r>
      <w:r>
        <w:rPr>
          <w:rFonts w:hint="eastAsia"/>
        </w:rPr>
        <w:t xml:space="preserve">              D  </w:t>
      </w:r>
      <w:r>
        <w:rPr>
          <w:rFonts w:hint="eastAsia"/>
        </w:rPr>
        <w:t>蒸发</w:t>
      </w:r>
    </w:p>
    <w:p w:rsidR="00000000" w:rsidRDefault="0066509C">
      <w:pPr>
        <w:rPr>
          <w:rFonts w:hint="eastAsia"/>
        </w:rPr>
      </w:pPr>
      <w:r>
        <w:rPr>
          <w:rFonts w:hint="eastAsia"/>
        </w:rPr>
        <w:t>34</w:t>
      </w:r>
      <w:r>
        <w:rPr>
          <w:rFonts w:hint="eastAsia"/>
        </w:rPr>
        <w:t>．牛的等热范围是（</w:t>
      </w:r>
      <w:r>
        <w:rPr>
          <w:rFonts w:hint="eastAsia"/>
        </w:rPr>
        <w:t xml:space="preserve">     </w:t>
      </w:r>
      <w:r>
        <w:rPr>
          <w:rFonts w:hint="eastAsia"/>
        </w:rPr>
        <w:t>）</w:t>
      </w:r>
      <w:r>
        <w:rPr>
          <w:rFonts w:hint="eastAsia"/>
        </w:rPr>
        <w:t xml:space="preserve"> </w:t>
      </w:r>
    </w:p>
    <w:p w:rsidR="00000000" w:rsidRDefault="0066509C">
      <w:pPr>
        <w:rPr>
          <w:rFonts w:hint="eastAsia"/>
        </w:rPr>
      </w:pPr>
      <w:r>
        <w:rPr>
          <w:rFonts w:hint="eastAsia"/>
        </w:rPr>
        <w:t xml:space="preserve">   </w:t>
      </w:r>
      <w:r>
        <w:rPr>
          <w:rFonts w:hint="eastAsia"/>
        </w:rPr>
        <w:t>Ａ</w:t>
      </w:r>
      <w:r>
        <w:rPr>
          <w:rFonts w:hint="eastAsia"/>
        </w:rPr>
        <w:t xml:space="preserve"> 10~20</w:t>
      </w:r>
      <w:r>
        <w:rPr>
          <w:rFonts w:hint="eastAsia"/>
          <w:vertAlign w:val="superscript"/>
        </w:rPr>
        <w:t>0</w:t>
      </w:r>
      <w:r>
        <w:rPr>
          <w:rFonts w:hint="eastAsia"/>
        </w:rPr>
        <w:t>C           B  15~25</w:t>
      </w:r>
      <w:r>
        <w:rPr>
          <w:rFonts w:hint="eastAsia"/>
          <w:vertAlign w:val="superscript"/>
        </w:rPr>
        <w:t>0</w:t>
      </w:r>
      <w:r>
        <w:rPr>
          <w:rFonts w:hint="eastAsia"/>
        </w:rPr>
        <w:t>C</w:t>
      </w:r>
    </w:p>
    <w:p w:rsidR="00000000" w:rsidRDefault="0066509C">
      <w:pPr>
        <w:rPr>
          <w:rFonts w:hint="eastAsia"/>
        </w:rPr>
      </w:pPr>
      <w:r>
        <w:rPr>
          <w:rFonts w:hint="eastAsia"/>
        </w:rPr>
        <w:t xml:space="preserve">   C  16~24</w:t>
      </w:r>
      <w:r>
        <w:rPr>
          <w:rFonts w:hint="eastAsia"/>
          <w:vertAlign w:val="superscript"/>
        </w:rPr>
        <w:t>0</w:t>
      </w:r>
      <w:r>
        <w:rPr>
          <w:rFonts w:hint="eastAsia"/>
        </w:rPr>
        <w:t>C           D  20~23</w:t>
      </w:r>
      <w:r>
        <w:rPr>
          <w:rFonts w:hint="eastAsia"/>
          <w:vertAlign w:val="superscript"/>
        </w:rPr>
        <w:t>0</w:t>
      </w:r>
      <w:r>
        <w:rPr>
          <w:rFonts w:hint="eastAsia"/>
        </w:rPr>
        <w:t>C</w:t>
      </w:r>
    </w:p>
    <w:p w:rsidR="00000000" w:rsidRDefault="0066509C">
      <w:pPr>
        <w:rPr>
          <w:rFonts w:hint="eastAsia"/>
        </w:rPr>
      </w:pPr>
      <w:r>
        <w:rPr>
          <w:rFonts w:hint="eastAsia"/>
        </w:rPr>
        <w:t>35</w:t>
      </w:r>
      <w:r>
        <w:rPr>
          <w:rFonts w:hint="eastAsia"/>
        </w:rPr>
        <w:t>．猪的正常直肠平均温度值是（</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Ａ</w:t>
      </w:r>
      <w:r>
        <w:rPr>
          <w:rFonts w:hint="eastAsia"/>
        </w:rPr>
        <w:t xml:space="preserve"> 39.2</w:t>
      </w:r>
      <w:r>
        <w:rPr>
          <w:rFonts w:hint="eastAsia"/>
        </w:rPr>
        <w:t>C             B  37.8</w:t>
      </w:r>
      <w:r>
        <w:rPr>
          <w:rFonts w:hint="eastAsia"/>
          <w:vertAlign w:val="superscript"/>
        </w:rPr>
        <w:t>0</w:t>
      </w:r>
      <w:r>
        <w:rPr>
          <w:rFonts w:hint="eastAsia"/>
        </w:rPr>
        <w:t>C</w:t>
      </w:r>
    </w:p>
    <w:p w:rsidR="00000000" w:rsidRDefault="0066509C">
      <w:pPr>
        <w:rPr>
          <w:rFonts w:hint="eastAsia"/>
        </w:rPr>
      </w:pPr>
      <w:r>
        <w:rPr>
          <w:rFonts w:hint="eastAsia"/>
        </w:rPr>
        <w:t xml:space="preserve">   C  37.6</w:t>
      </w:r>
      <w:r>
        <w:rPr>
          <w:rFonts w:hint="eastAsia"/>
          <w:vertAlign w:val="superscript"/>
        </w:rPr>
        <w:t>0</w:t>
      </w:r>
      <w:r>
        <w:rPr>
          <w:rFonts w:hint="eastAsia"/>
        </w:rPr>
        <w:t>C            D  41.7</w:t>
      </w:r>
      <w:r>
        <w:rPr>
          <w:rFonts w:hint="eastAsia"/>
          <w:vertAlign w:val="superscript"/>
        </w:rPr>
        <w:t>0</w:t>
      </w:r>
      <w:r>
        <w:rPr>
          <w:rFonts w:hint="eastAsia"/>
        </w:rPr>
        <w:t>C</w:t>
      </w:r>
    </w:p>
    <w:p w:rsidR="00000000" w:rsidRDefault="0066509C">
      <w:pPr>
        <w:rPr>
          <w:rFonts w:hint="eastAsia"/>
        </w:rPr>
      </w:pPr>
      <w:r>
        <w:rPr>
          <w:rFonts w:hint="eastAsia"/>
        </w:rPr>
        <w:t>36</w:t>
      </w:r>
      <w:r>
        <w:rPr>
          <w:rFonts w:hint="eastAsia"/>
        </w:rPr>
        <w:t>．最基本的体温调节中枢位于（</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大脑皮质</w:t>
      </w:r>
      <w:r>
        <w:rPr>
          <w:rFonts w:hint="eastAsia"/>
        </w:rPr>
        <w:t xml:space="preserve">         B  </w:t>
      </w:r>
      <w:r>
        <w:rPr>
          <w:rFonts w:hint="eastAsia"/>
        </w:rPr>
        <w:t>下丘脑</w:t>
      </w:r>
    </w:p>
    <w:p w:rsidR="00000000" w:rsidRDefault="0066509C">
      <w:pPr>
        <w:rPr>
          <w:rFonts w:hint="eastAsia"/>
        </w:rPr>
      </w:pPr>
      <w:r>
        <w:rPr>
          <w:rFonts w:hint="eastAsia"/>
        </w:rPr>
        <w:t xml:space="preserve">   C  </w:t>
      </w:r>
      <w:r>
        <w:rPr>
          <w:rFonts w:hint="eastAsia"/>
        </w:rPr>
        <w:t>丘脑</w:t>
      </w:r>
      <w:r>
        <w:rPr>
          <w:rFonts w:hint="eastAsia"/>
        </w:rPr>
        <w:t xml:space="preserve">             D  </w:t>
      </w:r>
      <w:r>
        <w:rPr>
          <w:rFonts w:hint="eastAsia"/>
        </w:rPr>
        <w:t>延髓</w:t>
      </w:r>
    </w:p>
    <w:p w:rsidR="00000000" w:rsidRDefault="0066509C">
      <w:pPr>
        <w:rPr>
          <w:rFonts w:hint="eastAsia"/>
        </w:rPr>
      </w:pPr>
      <w:r>
        <w:rPr>
          <w:rFonts w:hint="eastAsia"/>
        </w:rPr>
        <w:t>37</w:t>
      </w:r>
      <w:r>
        <w:rPr>
          <w:rFonts w:hint="eastAsia"/>
        </w:rPr>
        <w:t>．当中枢温度升高时（</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皮肤温度下降</w:t>
      </w:r>
      <w:r>
        <w:rPr>
          <w:rFonts w:hint="eastAsia"/>
        </w:rPr>
        <w:t xml:space="preserve">   </w:t>
      </w:r>
    </w:p>
    <w:p w:rsidR="00000000" w:rsidRDefault="0066509C">
      <w:pPr>
        <w:rPr>
          <w:rFonts w:hint="eastAsia"/>
        </w:rPr>
      </w:pPr>
      <w:r>
        <w:rPr>
          <w:rFonts w:hint="eastAsia"/>
        </w:rPr>
        <w:t xml:space="preserve">   B  </w:t>
      </w:r>
      <w:r>
        <w:rPr>
          <w:rFonts w:hint="eastAsia"/>
        </w:rPr>
        <w:t>直肠温度升高</w:t>
      </w:r>
    </w:p>
    <w:p w:rsidR="00000000" w:rsidRDefault="0066509C">
      <w:pPr>
        <w:rPr>
          <w:rFonts w:hint="eastAsia"/>
        </w:rPr>
      </w:pPr>
      <w:r>
        <w:rPr>
          <w:rFonts w:hint="eastAsia"/>
        </w:rPr>
        <w:t xml:space="preserve">   C  </w:t>
      </w:r>
      <w:r>
        <w:rPr>
          <w:rFonts w:hint="eastAsia"/>
        </w:rPr>
        <w:t>热敏神经元放电频率增加</w:t>
      </w:r>
    </w:p>
    <w:p w:rsidR="00000000" w:rsidRDefault="0066509C">
      <w:pPr>
        <w:rPr>
          <w:rFonts w:hint="eastAsia"/>
        </w:rPr>
      </w:pPr>
      <w:r>
        <w:rPr>
          <w:rFonts w:hint="eastAsia"/>
        </w:rPr>
        <w:t xml:space="preserve">   D  </w:t>
      </w:r>
      <w:r>
        <w:rPr>
          <w:rFonts w:hint="eastAsia"/>
        </w:rPr>
        <w:t>冷敏神经元放电频率增加</w:t>
      </w:r>
    </w:p>
    <w:p w:rsidR="00000000" w:rsidRDefault="0066509C">
      <w:pPr>
        <w:rPr>
          <w:rFonts w:hint="eastAsia"/>
        </w:rPr>
      </w:pPr>
      <w:r>
        <w:rPr>
          <w:rFonts w:hint="eastAsia"/>
        </w:rPr>
        <w:t>38</w:t>
      </w:r>
      <w:r>
        <w:rPr>
          <w:rFonts w:hint="eastAsia"/>
        </w:rPr>
        <w:t>．消化管壁的平滑肌主要特性是（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有自动节律性</w:t>
      </w:r>
      <w:r>
        <w:rPr>
          <w:rFonts w:hint="eastAsia"/>
        </w:rPr>
        <w:t>活动</w:t>
      </w:r>
    </w:p>
    <w:p w:rsidR="00000000" w:rsidRDefault="0066509C">
      <w:pPr>
        <w:rPr>
          <w:rFonts w:hint="eastAsia"/>
        </w:rPr>
      </w:pPr>
      <w:r>
        <w:rPr>
          <w:rFonts w:hint="eastAsia"/>
        </w:rPr>
        <w:t xml:space="preserve">   B  </w:t>
      </w:r>
      <w:r>
        <w:rPr>
          <w:rFonts w:hint="eastAsia"/>
        </w:rPr>
        <w:t>不受神经支配</w:t>
      </w:r>
    </w:p>
    <w:p w:rsidR="00000000" w:rsidRDefault="0066509C">
      <w:pPr>
        <w:rPr>
          <w:rFonts w:hint="eastAsia"/>
        </w:rPr>
      </w:pPr>
      <w:r>
        <w:rPr>
          <w:rFonts w:hint="eastAsia"/>
        </w:rPr>
        <w:t xml:space="preserve">   C  </w:t>
      </w:r>
      <w:r>
        <w:rPr>
          <w:rFonts w:hint="eastAsia"/>
        </w:rPr>
        <w:t>不受体液因素的影响</w:t>
      </w:r>
    </w:p>
    <w:p w:rsidR="00000000" w:rsidRDefault="0066509C">
      <w:pPr>
        <w:rPr>
          <w:rFonts w:hint="eastAsia"/>
        </w:rPr>
      </w:pPr>
      <w:r>
        <w:rPr>
          <w:rFonts w:hint="eastAsia"/>
        </w:rPr>
        <w:t xml:space="preserve">   D  </w:t>
      </w:r>
      <w:r>
        <w:rPr>
          <w:rFonts w:hint="eastAsia"/>
        </w:rPr>
        <w:t>对温度改变不敏感</w:t>
      </w:r>
    </w:p>
    <w:p w:rsidR="00000000" w:rsidRDefault="0066509C">
      <w:pPr>
        <w:rPr>
          <w:rFonts w:hint="eastAsia"/>
        </w:rPr>
      </w:pPr>
      <w:r>
        <w:rPr>
          <w:rFonts w:hint="eastAsia"/>
        </w:rPr>
        <w:t>39</w:t>
      </w:r>
      <w:r>
        <w:rPr>
          <w:rFonts w:hint="eastAsia"/>
        </w:rPr>
        <w:t>．唾液含的消化酶是（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淀粉酶</w:t>
      </w:r>
      <w:r>
        <w:rPr>
          <w:rFonts w:hint="eastAsia"/>
        </w:rPr>
        <w:t xml:space="preserve">           B  </w:t>
      </w:r>
      <w:r>
        <w:rPr>
          <w:rFonts w:hint="eastAsia"/>
        </w:rPr>
        <w:t>蛋白酶</w:t>
      </w:r>
    </w:p>
    <w:p w:rsidR="00000000" w:rsidRDefault="0066509C">
      <w:pPr>
        <w:rPr>
          <w:rFonts w:hint="eastAsia"/>
        </w:rPr>
      </w:pPr>
      <w:r>
        <w:rPr>
          <w:rFonts w:hint="eastAsia"/>
        </w:rPr>
        <w:t xml:space="preserve">   C  ATP</w:t>
      </w:r>
      <w:r>
        <w:rPr>
          <w:rFonts w:hint="eastAsia"/>
        </w:rPr>
        <w:t>酶</w:t>
      </w:r>
      <w:r>
        <w:rPr>
          <w:rFonts w:hint="eastAsia"/>
        </w:rPr>
        <w:t xml:space="preserve">           D  </w:t>
      </w:r>
      <w:r>
        <w:rPr>
          <w:rFonts w:hint="eastAsia"/>
        </w:rPr>
        <w:t>脂肪酶</w:t>
      </w:r>
    </w:p>
    <w:p w:rsidR="00000000" w:rsidRDefault="0066509C">
      <w:pPr>
        <w:rPr>
          <w:rFonts w:hint="eastAsia"/>
        </w:rPr>
      </w:pPr>
      <w:r>
        <w:rPr>
          <w:rFonts w:hint="eastAsia"/>
        </w:rPr>
        <w:t>40</w:t>
      </w:r>
      <w:r>
        <w:rPr>
          <w:rFonts w:hint="eastAsia"/>
        </w:rPr>
        <w:t>．胃液含的消化酶是（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淀粉酶</w:t>
      </w:r>
      <w:r>
        <w:rPr>
          <w:rFonts w:hint="eastAsia"/>
        </w:rPr>
        <w:t xml:space="preserve">           B  </w:t>
      </w:r>
      <w:r>
        <w:rPr>
          <w:rFonts w:hint="eastAsia"/>
        </w:rPr>
        <w:t>蛋白酶</w:t>
      </w:r>
    </w:p>
    <w:p w:rsidR="00000000" w:rsidRDefault="0066509C">
      <w:pPr>
        <w:rPr>
          <w:rFonts w:hint="eastAsia"/>
        </w:rPr>
      </w:pPr>
      <w:r>
        <w:rPr>
          <w:rFonts w:hint="eastAsia"/>
        </w:rPr>
        <w:t xml:space="preserve">   C  ATP</w:t>
      </w:r>
      <w:r>
        <w:rPr>
          <w:rFonts w:hint="eastAsia"/>
        </w:rPr>
        <w:t>酶</w:t>
      </w:r>
      <w:r>
        <w:rPr>
          <w:rFonts w:hint="eastAsia"/>
        </w:rPr>
        <w:t xml:space="preserve">           D  </w:t>
      </w:r>
      <w:r>
        <w:rPr>
          <w:rFonts w:hint="eastAsia"/>
        </w:rPr>
        <w:t>脂肪酶</w:t>
      </w:r>
    </w:p>
    <w:p w:rsidR="00000000" w:rsidRDefault="0066509C">
      <w:pPr>
        <w:rPr>
          <w:rFonts w:hint="eastAsia"/>
        </w:rPr>
      </w:pPr>
      <w:r>
        <w:rPr>
          <w:rFonts w:hint="eastAsia"/>
        </w:rPr>
        <w:t>41</w:t>
      </w:r>
      <w:r>
        <w:rPr>
          <w:rFonts w:hint="eastAsia"/>
        </w:rPr>
        <w:t>．盐酸是由下列哪种细胞分泌的（</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胃腺的主细胞</w:t>
      </w:r>
      <w:r>
        <w:rPr>
          <w:rFonts w:hint="eastAsia"/>
        </w:rPr>
        <w:t xml:space="preserve">     B  </w:t>
      </w:r>
      <w:r>
        <w:rPr>
          <w:rFonts w:hint="eastAsia"/>
        </w:rPr>
        <w:t>胃腺的粘液细胞</w:t>
      </w:r>
    </w:p>
    <w:p w:rsidR="00000000" w:rsidRDefault="0066509C">
      <w:pPr>
        <w:rPr>
          <w:rFonts w:hint="eastAsia"/>
        </w:rPr>
      </w:pPr>
      <w:r>
        <w:rPr>
          <w:rFonts w:hint="eastAsia"/>
        </w:rPr>
        <w:t xml:space="preserve">   C  </w:t>
      </w:r>
      <w:r>
        <w:rPr>
          <w:rFonts w:hint="eastAsia"/>
        </w:rPr>
        <w:t>胃腺的</w:t>
      </w:r>
      <w:r>
        <w:rPr>
          <w:rFonts w:hint="eastAsia"/>
        </w:rPr>
        <w:t>壁细胞</w:t>
      </w:r>
      <w:r>
        <w:rPr>
          <w:rFonts w:hint="eastAsia"/>
        </w:rPr>
        <w:t xml:space="preserve">     D  </w:t>
      </w:r>
      <w:r>
        <w:rPr>
          <w:rFonts w:hint="eastAsia"/>
        </w:rPr>
        <w:t>幽门腺的</w:t>
      </w:r>
      <w:r>
        <w:rPr>
          <w:rFonts w:hint="eastAsia"/>
        </w:rPr>
        <w:t>G</w:t>
      </w:r>
      <w:r>
        <w:rPr>
          <w:rFonts w:hint="eastAsia"/>
        </w:rPr>
        <w:t>细胞</w:t>
      </w:r>
    </w:p>
    <w:p w:rsidR="00000000" w:rsidRDefault="0066509C">
      <w:pPr>
        <w:rPr>
          <w:rFonts w:hint="eastAsia"/>
        </w:rPr>
      </w:pPr>
      <w:r>
        <w:rPr>
          <w:rFonts w:hint="eastAsia"/>
        </w:rPr>
        <w:t>42</w:t>
      </w:r>
      <w:r>
        <w:rPr>
          <w:rFonts w:hint="eastAsia"/>
        </w:rPr>
        <w:t>．胃蛋白酶原是由下列哪种细胞分泌的（</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胃腺的主细胞</w:t>
      </w:r>
      <w:r>
        <w:rPr>
          <w:rFonts w:hint="eastAsia"/>
        </w:rPr>
        <w:t xml:space="preserve">     B  </w:t>
      </w:r>
      <w:r>
        <w:rPr>
          <w:rFonts w:hint="eastAsia"/>
        </w:rPr>
        <w:t>胃腺的粘液细胞</w:t>
      </w:r>
    </w:p>
    <w:p w:rsidR="00000000" w:rsidRDefault="0066509C">
      <w:pPr>
        <w:rPr>
          <w:rFonts w:hint="eastAsia"/>
        </w:rPr>
      </w:pPr>
      <w:r>
        <w:rPr>
          <w:rFonts w:hint="eastAsia"/>
        </w:rPr>
        <w:t xml:space="preserve">   C  </w:t>
      </w:r>
      <w:r>
        <w:rPr>
          <w:rFonts w:hint="eastAsia"/>
        </w:rPr>
        <w:t>胃腺的壁细胞</w:t>
      </w:r>
      <w:r>
        <w:rPr>
          <w:rFonts w:hint="eastAsia"/>
        </w:rPr>
        <w:t xml:space="preserve">     D  </w:t>
      </w:r>
      <w:r>
        <w:rPr>
          <w:rFonts w:hint="eastAsia"/>
        </w:rPr>
        <w:t>幽门腺的</w:t>
      </w:r>
      <w:r>
        <w:rPr>
          <w:rFonts w:hint="eastAsia"/>
        </w:rPr>
        <w:t>G</w:t>
      </w:r>
      <w:r>
        <w:rPr>
          <w:rFonts w:hint="eastAsia"/>
        </w:rPr>
        <w:t>细胞</w:t>
      </w:r>
    </w:p>
    <w:p w:rsidR="00000000" w:rsidRDefault="0066509C">
      <w:pPr>
        <w:rPr>
          <w:rFonts w:hint="eastAsia"/>
        </w:rPr>
      </w:pPr>
      <w:r>
        <w:rPr>
          <w:rFonts w:hint="eastAsia"/>
        </w:rPr>
        <w:t>43</w:t>
      </w:r>
      <w:r>
        <w:rPr>
          <w:rFonts w:hint="eastAsia"/>
        </w:rPr>
        <w:t>．内因子是由下列哪种细胞分泌的（</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胃腺的主细胞</w:t>
      </w:r>
      <w:r>
        <w:rPr>
          <w:rFonts w:hint="eastAsia"/>
        </w:rPr>
        <w:t xml:space="preserve">     B  </w:t>
      </w:r>
      <w:r>
        <w:rPr>
          <w:rFonts w:hint="eastAsia"/>
        </w:rPr>
        <w:t>胃腺的粘液细胞</w:t>
      </w:r>
    </w:p>
    <w:p w:rsidR="00000000" w:rsidRDefault="0066509C">
      <w:pPr>
        <w:rPr>
          <w:rFonts w:hint="eastAsia"/>
        </w:rPr>
      </w:pPr>
      <w:r>
        <w:rPr>
          <w:rFonts w:hint="eastAsia"/>
        </w:rPr>
        <w:t xml:space="preserve">   C  </w:t>
      </w:r>
      <w:r>
        <w:rPr>
          <w:rFonts w:hint="eastAsia"/>
        </w:rPr>
        <w:t>胃腺的壁细胞</w:t>
      </w:r>
      <w:r>
        <w:rPr>
          <w:rFonts w:hint="eastAsia"/>
        </w:rPr>
        <w:t xml:space="preserve">     D  </w:t>
      </w:r>
      <w:r>
        <w:rPr>
          <w:rFonts w:hint="eastAsia"/>
        </w:rPr>
        <w:t>幽门腺的</w:t>
      </w:r>
      <w:r>
        <w:rPr>
          <w:rFonts w:hint="eastAsia"/>
        </w:rPr>
        <w:t>G</w:t>
      </w:r>
      <w:r>
        <w:rPr>
          <w:rFonts w:hint="eastAsia"/>
        </w:rPr>
        <w:t>细胞</w:t>
      </w:r>
    </w:p>
    <w:p w:rsidR="00000000" w:rsidRDefault="0066509C">
      <w:pPr>
        <w:rPr>
          <w:rFonts w:hint="eastAsia"/>
        </w:rPr>
      </w:pPr>
      <w:r>
        <w:rPr>
          <w:rFonts w:hint="eastAsia"/>
        </w:rPr>
        <w:t>44</w:t>
      </w:r>
      <w:r>
        <w:rPr>
          <w:rFonts w:hint="eastAsia"/>
        </w:rPr>
        <w:t>．胃泌素是由下列哪种细胞分泌的（</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胃腺的主细胞</w:t>
      </w:r>
      <w:r>
        <w:rPr>
          <w:rFonts w:hint="eastAsia"/>
        </w:rPr>
        <w:t xml:space="preserve">     B  </w:t>
      </w:r>
      <w:r>
        <w:rPr>
          <w:rFonts w:hint="eastAsia"/>
        </w:rPr>
        <w:t>胃腺的粘液细胞</w:t>
      </w:r>
    </w:p>
    <w:p w:rsidR="00000000" w:rsidRDefault="0066509C">
      <w:pPr>
        <w:rPr>
          <w:rFonts w:hint="eastAsia"/>
        </w:rPr>
      </w:pPr>
      <w:r>
        <w:rPr>
          <w:rFonts w:hint="eastAsia"/>
        </w:rPr>
        <w:t xml:space="preserve">   C  </w:t>
      </w:r>
      <w:r>
        <w:rPr>
          <w:rFonts w:hint="eastAsia"/>
        </w:rPr>
        <w:t>胃腺的壁细胞</w:t>
      </w:r>
      <w:r>
        <w:rPr>
          <w:rFonts w:hint="eastAsia"/>
        </w:rPr>
        <w:t xml:space="preserve">     D  </w:t>
      </w:r>
      <w:r>
        <w:rPr>
          <w:rFonts w:hint="eastAsia"/>
        </w:rPr>
        <w:t>幽门腺的</w:t>
      </w:r>
      <w:r>
        <w:rPr>
          <w:rFonts w:hint="eastAsia"/>
        </w:rPr>
        <w:t>G</w:t>
      </w:r>
      <w:r>
        <w:rPr>
          <w:rFonts w:hint="eastAsia"/>
        </w:rPr>
        <w:t>细胞</w:t>
      </w:r>
    </w:p>
    <w:p w:rsidR="00000000" w:rsidRDefault="0066509C">
      <w:pPr>
        <w:rPr>
          <w:rFonts w:hint="eastAsia"/>
        </w:rPr>
      </w:pPr>
      <w:r>
        <w:rPr>
          <w:rFonts w:hint="eastAsia"/>
        </w:rPr>
        <w:t>45</w:t>
      </w:r>
      <w:r>
        <w:rPr>
          <w:rFonts w:hint="eastAsia"/>
        </w:rPr>
        <w:t>．下列哪种维生素的吸收与内因子有关（</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维生素</w:t>
      </w:r>
      <w:r>
        <w:rPr>
          <w:rFonts w:hint="eastAsia"/>
        </w:rPr>
        <w:t>B</w:t>
      </w:r>
      <w:r>
        <w:rPr>
          <w:rFonts w:hint="eastAsia"/>
          <w:vertAlign w:val="subscript"/>
        </w:rPr>
        <w:t>1</w:t>
      </w:r>
      <w:r>
        <w:rPr>
          <w:rFonts w:hint="eastAsia"/>
        </w:rPr>
        <w:t xml:space="preserve">        B  </w:t>
      </w:r>
      <w:r>
        <w:rPr>
          <w:rFonts w:hint="eastAsia"/>
        </w:rPr>
        <w:t>维生素</w:t>
      </w:r>
      <w:r>
        <w:rPr>
          <w:rFonts w:hint="eastAsia"/>
        </w:rPr>
        <w:t>B</w:t>
      </w:r>
      <w:r>
        <w:rPr>
          <w:rFonts w:hint="eastAsia"/>
          <w:vertAlign w:val="subscript"/>
        </w:rPr>
        <w:t>12</w:t>
      </w:r>
    </w:p>
    <w:p w:rsidR="00000000" w:rsidRDefault="0066509C">
      <w:pPr>
        <w:rPr>
          <w:rFonts w:hint="eastAsia"/>
        </w:rPr>
      </w:pPr>
      <w:r>
        <w:rPr>
          <w:rFonts w:hint="eastAsia"/>
        </w:rPr>
        <w:t xml:space="preserve">   C  </w:t>
      </w:r>
      <w:r>
        <w:rPr>
          <w:rFonts w:hint="eastAsia"/>
        </w:rPr>
        <w:t>维生素</w:t>
      </w:r>
      <w:r>
        <w:rPr>
          <w:rFonts w:hint="eastAsia"/>
        </w:rPr>
        <w:t xml:space="preserve">C         D  </w:t>
      </w:r>
      <w:r>
        <w:rPr>
          <w:rFonts w:hint="eastAsia"/>
        </w:rPr>
        <w:t>维生素</w:t>
      </w:r>
      <w:r>
        <w:rPr>
          <w:rFonts w:hint="eastAsia"/>
        </w:rPr>
        <w:t>A</w:t>
      </w:r>
    </w:p>
    <w:p w:rsidR="00000000" w:rsidRDefault="0066509C">
      <w:pPr>
        <w:rPr>
          <w:rFonts w:hint="eastAsia"/>
        </w:rPr>
      </w:pPr>
      <w:r>
        <w:rPr>
          <w:rFonts w:hint="eastAsia"/>
        </w:rPr>
        <w:t>46</w:t>
      </w:r>
      <w:r>
        <w:rPr>
          <w:rFonts w:hint="eastAsia"/>
        </w:rPr>
        <w:t>．下列哪种维生素的吸收与胆汁有关（</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维生素</w:t>
      </w:r>
      <w:r>
        <w:rPr>
          <w:rFonts w:hint="eastAsia"/>
        </w:rPr>
        <w:t>B</w:t>
      </w:r>
      <w:r>
        <w:rPr>
          <w:rFonts w:hint="eastAsia"/>
          <w:vertAlign w:val="subscript"/>
        </w:rPr>
        <w:t>1</w:t>
      </w:r>
      <w:r>
        <w:rPr>
          <w:rFonts w:hint="eastAsia"/>
        </w:rPr>
        <w:t xml:space="preserve">        B  </w:t>
      </w:r>
      <w:r>
        <w:rPr>
          <w:rFonts w:hint="eastAsia"/>
        </w:rPr>
        <w:t>维生素</w:t>
      </w:r>
      <w:r>
        <w:rPr>
          <w:rFonts w:hint="eastAsia"/>
        </w:rPr>
        <w:t>B</w:t>
      </w:r>
      <w:r>
        <w:rPr>
          <w:rFonts w:hint="eastAsia"/>
          <w:vertAlign w:val="subscript"/>
        </w:rPr>
        <w:t>12</w:t>
      </w:r>
    </w:p>
    <w:p w:rsidR="00000000" w:rsidRDefault="0066509C">
      <w:pPr>
        <w:rPr>
          <w:rFonts w:hint="eastAsia"/>
        </w:rPr>
      </w:pPr>
      <w:r>
        <w:rPr>
          <w:rFonts w:hint="eastAsia"/>
        </w:rPr>
        <w:t xml:space="preserve">   C  </w:t>
      </w:r>
      <w:r>
        <w:rPr>
          <w:rFonts w:hint="eastAsia"/>
        </w:rPr>
        <w:t>维生素</w:t>
      </w:r>
      <w:r>
        <w:rPr>
          <w:rFonts w:hint="eastAsia"/>
        </w:rPr>
        <w:t xml:space="preserve">C         D  </w:t>
      </w:r>
      <w:r>
        <w:rPr>
          <w:rFonts w:hint="eastAsia"/>
        </w:rPr>
        <w:t>维生素</w:t>
      </w:r>
      <w:r>
        <w:rPr>
          <w:rFonts w:hint="eastAsia"/>
        </w:rPr>
        <w:t>A</w:t>
      </w:r>
    </w:p>
    <w:p w:rsidR="00000000" w:rsidRDefault="0066509C">
      <w:pPr>
        <w:rPr>
          <w:rFonts w:hint="eastAsia"/>
        </w:rPr>
      </w:pPr>
      <w:r>
        <w:rPr>
          <w:rFonts w:hint="eastAsia"/>
        </w:rPr>
        <w:t>47</w:t>
      </w:r>
      <w:r>
        <w:rPr>
          <w:rFonts w:hint="eastAsia"/>
        </w:rPr>
        <w:t>．胃期的胃液分泌是食物刺激哪个部分的感受器引起的（</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口腔和咽部</w:t>
      </w:r>
      <w:r>
        <w:rPr>
          <w:rFonts w:hint="eastAsia"/>
        </w:rPr>
        <w:t xml:space="preserve">       B  </w:t>
      </w:r>
      <w:r>
        <w:rPr>
          <w:rFonts w:hint="eastAsia"/>
        </w:rPr>
        <w:t>胃</w:t>
      </w:r>
    </w:p>
    <w:p w:rsidR="00000000" w:rsidRDefault="0066509C">
      <w:pPr>
        <w:rPr>
          <w:rFonts w:hint="eastAsia"/>
        </w:rPr>
      </w:pPr>
      <w:r>
        <w:rPr>
          <w:rFonts w:hint="eastAsia"/>
        </w:rPr>
        <w:t xml:space="preserve">   C  </w:t>
      </w:r>
      <w:r>
        <w:rPr>
          <w:rFonts w:hint="eastAsia"/>
        </w:rPr>
        <w:t>十二指肠</w:t>
      </w:r>
      <w:r>
        <w:rPr>
          <w:rFonts w:hint="eastAsia"/>
        </w:rPr>
        <w:t xml:space="preserve">         D  </w:t>
      </w:r>
      <w:r>
        <w:rPr>
          <w:rFonts w:hint="eastAsia"/>
        </w:rPr>
        <w:t>回肠</w:t>
      </w:r>
    </w:p>
    <w:p w:rsidR="00000000" w:rsidRDefault="0066509C">
      <w:pPr>
        <w:rPr>
          <w:rFonts w:hint="eastAsia"/>
        </w:rPr>
      </w:pPr>
      <w:r>
        <w:rPr>
          <w:rFonts w:hint="eastAsia"/>
        </w:rPr>
        <w:t>4</w:t>
      </w:r>
      <w:r>
        <w:rPr>
          <w:rFonts w:hint="eastAsia"/>
        </w:rPr>
        <w:t>8</w:t>
      </w:r>
      <w:r>
        <w:rPr>
          <w:rFonts w:hint="eastAsia"/>
        </w:rPr>
        <w:t>．肠期的胃液分泌是食物刺激哪个部分的感受器引起的（</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口腔和咽部</w:t>
      </w:r>
      <w:r>
        <w:rPr>
          <w:rFonts w:hint="eastAsia"/>
        </w:rPr>
        <w:t xml:space="preserve">       B  </w:t>
      </w:r>
      <w:r>
        <w:rPr>
          <w:rFonts w:hint="eastAsia"/>
        </w:rPr>
        <w:t>胃</w:t>
      </w:r>
    </w:p>
    <w:p w:rsidR="00000000" w:rsidRDefault="0066509C">
      <w:pPr>
        <w:rPr>
          <w:rFonts w:hint="eastAsia"/>
        </w:rPr>
      </w:pPr>
      <w:r>
        <w:rPr>
          <w:rFonts w:hint="eastAsia"/>
        </w:rPr>
        <w:t xml:space="preserve">   C  </w:t>
      </w:r>
      <w:r>
        <w:rPr>
          <w:rFonts w:hint="eastAsia"/>
        </w:rPr>
        <w:t>十二指肠</w:t>
      </w:r>
      <w:r>
        <w:rPr>
          <w:rFonts w:hint="eastAsia"/>
        </w:rPr>
        <w:t xml:space="preserve">         D  </w:t>
      </w:r>
      <w:r>
        <w:rPr>
          <w:rFonts w:hint="eastAsia"/>
        </w:rPr>
        <w:t>回肠</w:t>
      </w:r>
    </w:p>
    <w:p w:rsidR="00000000" w:rsidRDefault="0066509C">
      <w:pPr>
        <w:rPr>
          <w:rFonts w:hint="eastAsia"/>
        </w:rPr>
      </w:pPr>
      <w:r>
        <w:rPr>
          <w:rFonts w:hint="eastAsia"/>
        </w:rPr>
        <w:t>49</w:t>
      </w:r>
      <w:r>
        <w:rPr>
          <w:rFonts w:hint="eastAsia"/>
        </w:rPr>
        <w:t>．下列有关胃泌素的描述，正确的是（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由胃幽门部的</w:t>
      </w:r>
      <w:r>
        <w:rPr>
          <w:rFonts w:hint="eastAsia"/>
        </w:rPr>
        <w:t>D</w:t>
      </w:r>
      <w:r>
        <w:rPr>
          <w:rFonts w:hint="eastAsia"/>
        </w:rPr>
        <w:t>细胞所分泌</w:t>
      </w:r>
    </w:p>
    <w:p w:rsidR="00000000" w:rsidRDefault="0066509C">
      <w:pPr>
        <w:rPr>
          <w:rFonts w:hint="eastAsia"/>
        </w:rPr>
      </w:pPr>
      <w:r>
        <w:rPr>
          <w:rFonts w:hint="eastAsia"/>
        </w:rPr>
        <w:t xml:space="preserve">   B  </w:t>
      </w:r>
      <w:r>
        <w:rPr>
          <w:rFonts w:hint="eastAsia"/>
        </w:rPr>
        <w:t>胃中淀粉分解产物刺激其分泌作用最强</w:t>
      </w:r>
    </w:p>
    <w:p w:rsidR="00000000" w:rsidRDefault="0066509C">
      <w:pPr>
        <w:rPr>
          <w:rFonts w:hint="eastAsia"/>
        </w:rPr>
      </w:pPr>
      <w:r>
        <w:rPr>
          <w:rFonts w:hint="eastAsia"/>
        </w:rPr>
        <w:t xml:space="preserve">   C  </w:t>
      </w:r>
      <w:r>
        <w:rPr>
          <w:rFonts w:hint="eastAsia"/>
        </w:rPr>
        <w:t>可刺激壁细胞分泌盐酸</w:t>
      </w:r>
    </w:p>
    <w:p w:rsidR="00000000" w:rsidRDefault="0066509C">
      <w:pPr>
        <w:rPr>
          <w:rFonts w:hint="eastAsia"/>
        </w:rPr>
      </w:pPr>
      <w:r>
        <w:rPr>
          <w:rFonts w:hint="eastAsia"/>
        </w:rPr>
        <w:t xml:space="preserve">   D  </w:t>
      </w:r>
      <w:r>
        <w:rPr>
          <w:rFonts w:hint="eastAsia"/>
        </w:rPr>
        <w:t>胃中</w:t>
      </w:r>
      <w:r>
        <w:rPr>
          <w:rFonts w:hint="eastAsia"/>
        </w:rPr>
        <w:t>PH</w:t>
      </w:r>
      <w:r>
        <w:rPr>
          <w:rFonts w:hint="eastAsia"/>
        </w:rPr>
        <w:t>降低可促进其分泌</w:t>
      </w:r>
    </w:p>
    <w:p w:rsidR="00000000" w:rsidRDefault="0066509C">
      <w:pPr>
        <w:rPr>
          <w:rFonts w:hint="eastAsia"/>
        </w:rPr>
      </w:pPr>
      <w:r>
        <w:rPr>
          <w:rFonts w:hint="eastAsia"/>
        </w:rPr>
        <w:t>50</w:t>
      </w:r>
      <w:r>
        <w:rPr>
          <w:rFonts w:hint="eastAsia"/>
        </w:rPr>
        <w:t>．下列对胆汁的描述，错误的是（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由肝细胞分泌</w:t>
      </w:r>
      <w:r>
        <w:rPr>
          <w:rFonts w:hint="eastAsia"/>
        </w:rPr>
        <w:t xml:space="preserve">      B  </w:t>
      </w:r>
      <w:r>
        <w:rPr>
          <w:rFonts w:hint="eastAsia"/>
        </w:rPr>
        <w:t>含有胆色素</w:t>
      </w:r>
    </w:p>
    <w:p w:rsidR="00000000" w:rsidRDefault="0066509C">
      <w:pPr>
        <w:rPr>
          <w:rFonts w:hint="eastAsia"/>
        </w:rPr>
      </w:pPr>
      <w:r>
        <w:rPr>
          <w:rFonts w:hint="eastAsia"/>
        </w:rPr>
        <w:t xml:space="preserve">   C  </w:t>
      </w:r>
      <w:r>
        <w:rPr>
          <w:rFonts w:hint="eastAsia"/>
        </w:rPr>
        <w:t>含有胆盐</w:t>
      </w:r>
      <w:r>
        <w:rPr>
          <w:rFonts w:hint="eastAsia"/>
        </w:rPr>
        <w:t xml:space="preserve">        </w:t>
      </w:r>
      <w:r>
        <w:rPr>
          <w:rFonts w:hint="eastAsia"/>
        </w:rPr>
        <w:t xml:space="preserve">  D  </w:t>
      </w:r>
      <w:r>
        <w:rPr>
          <w:rFonts w:hint="eastAsia"/>
        </w:rPr>
        <w:t>含有消化酶</w:t>
      </w:r>
      <w:r>
        <w:rPr>
          <w:rFonts w:hint="eastAsia"/>
        </w:rPr>
        <w:t xml:space="preserve">  </w:t>
      </w:r>
    </w:p>
    <w:p w:rsidR="00000000" w:rsidRDefault="0066509C">
      <w:pPr>
        <w:rPr>
          <w:rFonts w:hint="eastAsia"/>
        </w:rPr>
      </w:pPr>
      <w:r>
        <w:rPr>
          <w:rFonts w:hint="eastAsia"/>
        </w:rPr>
        <w:t>51</w:t>
      </w:r>
      <w:r>
        <w:rPr>
          <w:rFonts w:hint="eastAsia"/>
        </w:rPr>
        <w:t>．对消化道物理消化作用的描述，错误的是（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将食物不断推向前进</w:t>
      </w:r>
    </w:p>
    <w:p w:rsidR="00000000" w:rsidRDefault="0066509C">
      <w:pPr>
        <w:rPr>
          <w:rFonts w:hint="eastAsia"/>
        </w:rPr>
      </w:pPr>
      <w:r>
        <w:rPr>
          <w:rFonts w:hint="eastAsia"/>
        </w:rPr>
        <w:t xml:space="preserve">   B  </w:t>
      </w:r>
      <w:r>
        <w:rPr>
          <w:rFonts w:hint="eastAsia"/>
        </w:rPr>
        <w:t>将食物磨碎</w:t>
      </w:r>
    </w:p>
    <w:p w:rsidR="00000000" w:rsidRDefault="0066509C">
      <w:pPr>
        <w:rPr>
          <w:rFonts w:hint="eastAsia"/>
        </w:rPr>
      </w:pPr>
      <w:r>
        <w:rPr>
          <w:rFonts w:hint="eastAsia"/>
        </w:rPr>
        <w:t xml:space="preserve">   C  </w:t>
      </w:r>
      <w:r>
        <w:rPr>
          <w:rFonts w:hint="eastAsia"/>
        </w:rPr>
        <w:t>使食物与消化液混合</w:t>
      </w:r>
    </w:p>
    <w:p w:rsidR="00000000" w:rsidRDefault="0066509C">
      <w:pPr>
        <w:rPr>
          <w:rFonts w:hint="eastAsia"/>
        </w:rPr>
      </w:pPr>
      <w:r>
        <w:rPr>
          <w:rFonts w:hint="eastAsia"/>
        </w:rPr>
        <w:t xml:space="preserve">   D  </w:t>
      </w:r>
      <w:r>
        <w:rPr>
          <w:rFonts w:hint="eastAsia"/>
        </w:rPr>
        <w:t>使脂肪分解</w:t>
      </w:r>
    </w:p>
    <w:p w:rsidR="00000000" w:rsidRDefault="0066509C">
      <w:pPr>
        <w:rPr>
          <w:rFonts w:hint="eastAsia"/>
        </w:rPr>
      </w:pPr>
      <w:r>
        <w:rPr>
          <w:rFonts w:hint="eastAsia"/>
        </w:rPr>
        <w:t>52</w:t>
      </w:r>
      <w:r>
        <w:rPr>
          <w:rFonts w:hint="eastAsia"/>
        </w:rPr>
        <w:t>．消化管壁平滑肌的生理特性不包括（</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对电刺激敏感</w:t>
      </w:r>
    </w:p>
    <w:p w:rsidR="00000000" w:rsidRDefault="0066509C">
      <w:pPr>
        <w:rPr>
          <w:rFonts w:hint="eastAsia"/>
        </w:rPr>
      </w:pPr>
      <w:r>
        <w:rPr>
          <w:rFonts w:hint="eastAsia"/>
        </w:rPr>
        <w:t xml:space="preserve">   B  </w:t>
      </w:r>
      <w:r>
        <w:rPr>
          <w:rFonts w:hint="eastAsia"/>
        </w:rPr>
        <w:t>有自动节律性</w:t>
      </w:r>
    </w:p>
    <w:p w:rsidR="00000000" w:rsidRDefault="0066509C">
      <w:pPr>
        <w:rPr>
          <w:rFonts w:hint="eastAsia"/>
        </w:rPr>
      </w:pPr>
      <w:r>
        <w:rPr>
          <w:rFonts w:hint="eastAsia"/>
        </w:rPr>
        <w:t xml:space="preserve">   C  </w:t>
      </w:r>
      <w:r>
        <w:rPr>
          <w:rFonts w:hint="eastAsia"/>
        </w:rPr>
        <w:t>对某些物质和激素敏感</w:t>
      </w:r>
    </w:p>
    <w:p w:rsidR="00000000" w:rsidRDefault="0066509C">
      <w:pPr>
        <w:rPr>
          <w:rFonts w:hint="eastAsia"/>
        </w:rPr>
      </w:pPr>
      <w:r>
        <w:rPr>
          <w:rFonts w:hint="eastAsia"/>
        </w:rPr>
        <w:t xml:space="preserve">   D  </w:t>
      </w:r>
      <w:r>
        <w:rPr>
          <w:rFonts w:hint="eastAsia"/>
        </w:rPr>
        <w:t>温度下降可使其活动改变</w:t>
      </w:r>
    </w:p>
    <w:p w:rsidR="00000000" w:rsidRDefault="0066509C">
      <w:pPr>
        <w:rPr>
          <w:rFonts w:hint="eastAsia"/>
        </w:rPr>
      </w:pPr>
      <w:r>
        <w:rPr>
          <w:rFonts w:hint="eastAsia"/>
        </w:rPr>
        <w:t>53</w:t>
      </w:r>
      <w:r>
        <w:rPr>
          <w:rFonts w:hint="eastAsia"/>
        </w:rPr>
        <w:t>．下列与头期胃液分泌有关的描述，错误的是（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分泌的持续时间长</w:t>
      </w:r>
      <w:r>
        <w:rPr>
          <w:rFonts w:hint="eastAsia"/>
        </w:rPr>
        <w:t xml:space="preserve">     B  </w:t>
      </w:r>
      <w:r>
        <w:rPr>
          <w:rFonts w:hint="eastAsia"/>
        </w:rPr>
        <w:t>分泌量大</w:t>
      </w:r>
    </w:p>
    <w:p w:rsidR="00000000" w:rsidRDefault="0066509C">
      <w:pPr>
        <w:rPr>
          <w:rFonts w:hint="eastAsia"/>
        </w:rPr>
      </w:pPr>
      <w:r>
        <w:rPr>
          <w:rFonts w:hint="eastAsia"/>
        </w:rPr>
        <w:t xml:space="preserve">   C  </w:t>
      </w:r>
      <w:r>
        <w:rPr>
          <w:rFonts w:hint="eastAsia"/>
        </w:rPr>
        <w:t>分泌的酸度</w:t>
      </w:r>
      <w:r>
        <w:rPr>
          <w:rFonts w:hint="eastAsia"/>
        </w:rPr>
        <w:t>高</w:t>
      </w:r>
      <w:r>
        <w:rPr>
          <w:rFonts w:hint="eastAsia"/>
        </w:rPr>
        <w:t xml:space="preserve">         D  </w:t>
      </w:r>
      <w:r>
        <w:rPr>
          <w:rFonts w:hint="eastAsia"/>
        </w:rPr>
        <w:t>与食欲无关</w:t>
      </w:r>
    </w:p>
    <w:p w:rsidR="00000000" w:rsidRDefault="0066509C">
      <w:pPr>
        <w:rPr>
          <w:rFonts w:hint="eastAsia"/>
        </w:rPr>
      </w:pPr>
      <w:r>
        <w:rPr>
          <w:rFonts w:hint="eastAsia"/>
        </w:rPr>
        <w:t>54</w:t>
      </w:r>
      <w:r>
        <w:rPr>
          <w:rFonts w:hint="eastAsia"/>
        </w:rPr>
        <w:t>．小肠的运动形式不包括（</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容受性舒张</w:t>
      </w:r>
      <w:r>
        <w:rPr>
          <w:rFonts w:hint="eastAsia"/>
        </w:rPr>
        <w:t xml:space="preserve">           B  </w:t>
      </w:r>
      <w:r>
        <w:rPr>
          <w:rFonts w:hint="eastAsia"/>
        </w:rPr>
        <w:t>紧张性收缩</w:t>
      </w:r>
    </w:p>
    <w:p w:rsidR="00000000" w:rsidRDefault="0066509C">
      <w:pPr>
        <w:rPr>
          <w:rFonts w:hint="eastAsia"/>
        </w:rPr>
      </w:pPr>
      <w:r>
        <w:rPr>
          <w:rFonts w:hint="eastAsia"/>
        </w:rPr>
        <w:t xml:space="preserve">   C  </w:t>
      </w:r>
      <w:r>
        <w:rPr>
          <w:rFonts w:hint="eastAsia"/>
        </w:rPr>
        <w:t>分节运动</w:t>
      </w:r>
      <w:r>
        <w:rPr>
          <w:rFonts w:hint="eastAsia"/>
        </w:rPr>
        <w:t xml:space="preserve">             D  </w:t>
      </w:r>
      <w:r>
        <w:rPr>
          <w:rFonts w:hint="eastAsia"/>
        </w:rPr>
        <w:t>蠕动</w:t>
      </w:r>
    </w:p>
    <w:p w:rsidR="00000000" w:rsidRDefault="0066509C">
      <w:pPr>
        <w:rPr>
          <w:rFonts w:hint="eastAsia"/>
        </w:rPr>
      </w:pPr>
      <w:r>
        <w:rPr>
          <w:rFonts w:hint="eastAsia"/>
        </w:rPr>
        <w:t>55</w:t>
      </w:r>
      <w:r>
        <w:rPr>
          <w:rFonts w:hint="eastAsia"/>
        </w:rPr>
        <w:t>．下列哪项与胆汁的分泌和排出无关（</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进食动作</w:t>
      </w:r>
      <w:r>
        <w:rPr>
          <w:rFonts w:hint="eastAsia"/>
        </w:rPr>
        <w:t xml:space="preserve">             B  </w:t>
      </w:r>
      <w:r>
        <w:rPr>
          <w:rFonts w:hint="eastAsia"/>
        </w:rPr>
        <w:t>胃泌素</w:t>
      </w:r>
    </w:p>
    <w:p w:rsidR="00000000" w:rsidRDefault="0066509C">
      <w:pPr>
        <w:rPr>
          <w:rFonts w:hint="eastAsia"/>
        </w:rPr>
      </w:pPr>
      <w:r>
        <w:rPr>
          <w:rFonts w:hint="eastAsia"/>
        </w:rPr>
        <w:t xml:space="preserve">   C  </w:t>
      </w:r>
      <w:r>
        <w:rPr>
          <w:rFonts w:hint="eastAsia"/>
        </w:rPr>
        <w:t>胆色素</w:t>
      </w:r>
      <w:r>
        <w:rPr>
          <w:rFonts w:hint="eastAsia"/>
        </w:rPr>
        <w:t xml:space="preserve">               D  </w:t>
      </w:r>
      <w:r>
        <w:rPr>
          <w:rFonts w:hint="eastAsia"/>
        </w:rPr>
        <w:t>胆盐</w:t>
      </w:r>
    </w:p>
    <w:p w:rsidR="00000000" w:rsidRDefault="0066509C">
      <w:pPr>
        <w:rPr>
          <w:rFonts w:hint="eastAsia"/>
        </w:rPr>
      </w:pPr>
      <w:r>
        <w:rPr>
          <w:rFonts w:hint="eastAsia"/>
        </w:rPr>
        <w:t>56</w:t>
      </w:r>
      <w:r>
        <w:rPr>
          <w:rFonts w:hint="eastAsia"/>
        </w:rPr>
        <w:t>．瘤胃内的微生素可合成（</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维生素</w:t>
      </w:r>
      <w:r>
        <w:rPr>
          <w:rFonts w:hint="eastAsia"/>
        </w:rPr>
        <w:t xml:space="preserve">D         B  </w:t>
      </w:r>
      <w:r>
        <w:rPr>
          <w:rFonts w:hint="eastAsia"/>
        </w:rPr>
        <w:t>维生素</w:t>
      </w:r>
      <w:r>
        <w:rPr>
          <w:rFonts w:hint="eastAsia"/>
        </w:rPr>
        <w:t>K</w:t>
      </w:r>
    </w:p>
    <w:p w:rsidR="00000000" w:rsidRDefault="0066509C">
      <w:pPr>
        <w:rPr>
          <w:rFonts w:hint="eastAsia"/>
        </w:rPr>
      </w:pPr>
      <w:r>
        <w:rPr>
          <w:rFonts w:hint="eastAsia"/>
        </w:rPr>
        <w:t xml:space="preserve">   C  </w:t>
      </w:r>
      <w:r>
        <w:rPr>
          <w:rFonts w:hint="eastAsia"/>
        </w:rPr>
        <w:t>维生素</w:t>
      </w:r>
      <w:r>
        <w:rPr>
          <w:rFonts w:hint="eastAsia"/>
        </w:rPr>
        <w:t xml:space="preserve">C         D </w:t>
      </w:r>
      <w:r>
        <w:rPr>
          <w:rFonts w:hint="eastAsia"/>
        </w:rPr>
        <w:t xml:space="preserve"> </w:t>
      </w:r>
      <w:r>
        <w:rPr>
          <w:rFonts w:hint="eastAsia"/>
        </w:rPr>
        <w:t>维生素</w:t>
      </w:r>
      <w:r>
        <w:rPr>
          <w:rFonts w:hint="eastAsia"/>
        </w:rPr>
        <w:t>A</w:t>
      </w:r>
    </w:p>
    <w:p w:rsidR="00000000" w:rsidRDefault="0066509C">
      <w:pPr>
        <w:rPr>
          <w:rFonts w:hint="eastAsia"/>
        </w:rPr>
      </w:pPr>
      <w:r>
        <w:rPr>
          <w:rFonts w:hint="eastAsia"/>
        </w:rPr>
        <w:t>57</w:t>
      </w:r>
      <w:r>
        <w:t>.</w:t>
      </w:r>
      <w:r>
        <w:rPr>
          <w:rFonts w:hint="eastAsia"/>
        </w:rPr>
        <w:t>可兴奋细胞兴奋时，共有的特征是产生</w:t>
      </w:r>
    </w:p>
    <w:p w:rsidR="00000000" w:rsidRDefault="0066509C">
      <w:pPr>
        <w:ind w:left="105"/>
      </w:pPr>
      <w:r>
        <w:t>A.</w:t>
      </w:r>
      <w:r>
        <w:rPr>
          <w:rFonts w:hint="eastAsia"/>
        </w:rPr>
        <w:t>收缩反应</w:t>
      </w:r>
      <w:r>
        <w:rPr>
          <w:rFonts w:hint="eastAsia"/>
        </w:rPr>
        <w:t xml:space="preserve">    </w:t>
      </w:r>
      <w:r>
        <w:t>B.</w:t>
      </w:r>
      <w:r>
        <w:rPr>
          <w:rFonts w:hint="eastAsia"/>
        </w:rPr>
        <w:t>分泌</w:t>
      </w:r>
      <w:r>
        <w:rPr>
          <w:rFonts w:hint="eastAsia"/>
        </w:rPr>
        <w:t xml:space="preserve">  </w:t>
      </w:r>
      <w:r>
        <w:t>C.</w:t>
      </w:r>
      <w:r>
        <w:rPr>
          <w:rFonts w:hint="eastAsia"/>
        </w:rPr>
        <w:t>神经</w:t>
      </w:r>
      <w:r>
        <w:rPr>
          <w:rFonts w:hint="eastAsia"/>
        </w:rPr>
        <w:t xml:space="preserve">  </w:t>
      </w:r>
      <w:r>
        <w:t>D.</w:t>
      </w:r>
      <w:r>
        <w:rPr>
          <w:rFonts w:hint="eastAsia"/>
        </w:rPr>
        <w:t>反射活动</w:t>
      </w:r>
      <w:r>
        <w:t xml:space="preserve">  E.</w:t>
      </w:r>
      <w:r>
        <w:rPr>
          <w:rFonts w:hint="eastAsia"/>
        </w:rPr>
        <w:t>电位变化</w:t>
      </w:r>
    </w:p>
    <w:p w:rsidR="00000000" w:rsidRDefault="0066509C">
      <w:pPr>
        <w:rPr>
          <w:rFonts w:hint="eastAsia"/>
        </w:rPr>
      </w:pPr>
      <w:r>
        <w:rPr>
          <w:rFonts w:hint="eastAsia"/>
        </w:rPr>
        <w:t>58.</w:t>
      </w:r>
      <w:r>
        <w:rPr>
          <w:rFonts w:hint="eastAsia"/>
        </w:rPr>
        <w:t>机体内环境的稳态是指：</w:t>
      </w:r>
    </w:p>
    <w:p w:rsidR="00000000" w:rsidRDefault="0066509C">
      <w:pPr>
        <w:ind w:left="105"/>
      </w:pPr>
      <w:r>
        <w:t>A.</w:t>
      </w:r>
      <w:r>
        <w:rPr>
          <w:rFonts w:hint="eastAsia"/>
        </w:rPr>
        <w:t>细胞内液理化性质保持不变</w:t>
      </w:r>
      <w:r>
        <w:rPr>
          <w:rFonts w:hint="eastAsia"/>
        </w:rPr>
        <w:t xml:space="preserve">  </w:t>
      </w:r>
      <w:r>
        <w:t>B.</w:t>
      </w:r>
      <w:r>
        <w:rPr>
          <w:rFonts w:hint="eastAsia"/>
        </w:rPr>
        <w:t>细胞外液理化性质保持不变</w:t>
      </w:r>
      <w:r>
        <w:rPr>
          <w:rFonts w:hint="eastAsia"/>
        </w:rPr>
        <w:t xml:space="preserve">  </w:t>
      </w:r>
      <w:r>
        <w:t>C.</w:t>
      </w:r>
      <w:r>
        <w:rPr>
          <w:rFonts w:hint="eastAsia"/>
        </w:rPr>
        <w:t>细胞内液化学成分相对恒定</w:t>
      </w:r>
      <w:r>
        <w:rPr>
          <w:rFonts w:hint="eastAsia"/>
        </w:rPr>
        <w:t xml:space="preserve">  </w:t>
      </w:r>
      <w:r>
        <w:t>D.</w:t>
      </w:r>
      <w:r>
        <w:rPr>
          <w:rFonts w:hint="eastAsia"/>
        </w:rPr>
        <w:t>细胞外液化学成分相对恒定</w:t>
      </w:r>
      <w:r>
        <w:rPr>
          <w:rFonts w:hint="eastAsia"/>
        </w:rPr>
        <w:t xml:space="preserve">  </w:t>
      </w:r>
      <w:r>
        <w:t>E.</w:t>
      </w:r>
      <w:r>
        <w:rPr>
          <w:rFonts w:hint="eastAsia"/>
        </w:rPr>
        <w:t>细胞外液理化性质相对恒定</w:t>
      </w:r>
      <w:r>
        <w:rPr>
          <w:rFonts w:hint="eastAsia"/>
        </w:rPr>
        <w:t xml:space="preserve">  </w:t>
      </w:r>
    </w:p>
    <w:p w:rsidR="00000000" w:rsidRDefault="0066509C">
      <w:pPr>
        <w:rPr>
          <w:rFonts w:hint="eastAsia"/>
        </w:rPr>
      </w:pPr>
      <w:r>
        <w:t>59.</w:t>
      </w:r>
      <w:r>
        <w:rPr>
          <w:rFonts w:hint="eastAsia"/>
        </w:rPr>
        <w:t>神经调节的基本方式是</w:t>
      </w:r>
    </w:p>
    <w:p w:rsidR="00000000" w:rsidRDefault="0066509C">
      <w:pPr>
        <w:ind w:left="105"/>
        <w:rPr>
          <w:rFonts w:hint="eastAsia"/>
        </w:rPr>
      </w:pPr>
      <w:r>
        <w:t>A.</w:t>
      </w:r>
      <w:r>
        <w:rPr>
          <w:rFonts w:hint="eastAsia"/>
        </w:rPr>
        <w:t>反射</w:t>
      </w:r>
      <w:r>
        <w:rPr>
          <w:rFonts w:hint="eastAsia"/>
        </w:rPr>
        <w:t xml:space="preserve">  </w:t>
      </w:r>
      <w:r>
        <w:t>B.</w:t>
      </w:r>
      <w:r>
        <w:rPr>
          <w:rFonts w:hint="eastAsia"/>
        </w:rPr>
        <w:t>反应</w:t>
      </w:r>
      <w:r>
        <w:rPr>
          <w:rFonts w:hint="eastAsia"/>
        </w:rPr>
        <w:t xml:space="preserve">  </w:t>
      </w:r>
      <w:r>
        <w:t>C.</w:t>
      </w:r>
      <w:r>
        <w:rPr>
          <w:rFonts w:hint="eastAsia"/>
        </w:rPr>
        <w:t>适应</w:t>
      </w:r>
      <w:r>
        <w:rPr>
          <w:rFonts w:hint="eastAsia"/>
        </w:rPr>
        <w:t xml:space="preserve">  </w:t>
      </w:r>
      <w:r>
        <w:t>D.</w:t>
      </w:r>
      <w:r>
        <w:rPr>
          <w:rFonts w:hint="eastAsia"/>
        </w:rPr>
        <w:t>正反馈调节</w:t>
      </w:r>
      <w:r>
        <w:rPr>
          <w:rFonts w:hint="eastAsia"/>
        </w:rPr>
        <w:t xml:space="preserve">  </w:t>
      </w:r>
      <w:r>
        <w:t>E.</w:t>
      </w:r>
      <w:r>
        <w:rPr>
          <w:rFonts w:hint="eastAsia"/>
        </w:rPr>
        <w:t>负反馈调节</w:t>
      </w:r>
    </w:p>
    <w:p w:rsidR="00000000" w:rsidRDefault="0066509C">
      <w:pPr>
        <w:rPr>
          <w:rFonts w:hint="eastAsia"/>
        </w:rPr>
      </w:pPr>
      <w:r>
        <w:t>60.</w:t>
      </w:r>
      <w:r>
        <w:rPr>
          <w:rFonts w:hint="eastAsia"/>
        </w:rPr>
        <w:t>感受细胞能将刺激转变为：</w:t>
      </w:r>
    </w:p>
    <w:p w:rsidR="00000000" w:rsidRDefault="0066509C">
      <w:pPr>
        <w:ind w:left="270"/>
      </w:pPr>
      <w:r>
        <w:t>A.</w:t>
      </w:r>
      <w:r>
        <w:rPr>
          <w:rFonts w:hint="eastAsia"/>
        </w:rPr>
        <w:t>化学信号</w:t>
      </w:r>
      <w:r>
        <w:rPr>
          <w:rFonts w:hint="eastAsia"/>
        </w:rPr>
        <w:t xml:space="preserve">   </w:t>
      </w:r>
      <w:r>
        <w:t>B.</w:t>
      </w:r>
      <w:r>
        <w:rPr>
          <w:rFonts w:hint="eastAsia"/>
        </w:rPr>
        <w:t>机械信号</w:t>
      </w:r>
      <w:r>
        <w:rPr>
          <w:rFonts w:hint="eastAsia"/>
        </w:rPr>
        <w:t xml:space="preserve">   </w:t>
      </w:r>
      <w:r>
        <w:t>C.</w:t>
      </w:r>
      <w:r>
        <w:rPr>
          <w:rFonts w:hint="eastAsia"/>
        </w:rPr>
        <w:t>物理信号</w:t>
      </w:r>
      <w:r>
        <w:rPr>
          <w:rFonts w:hint="eastAsia"/>
        </w:rPr>
        <w:t xml:space="preserve">   </w:t>
      </w:r>
      <w:r>
        <w:t>D.</w:t>
      </w:r>
      <w:r>
        <w:rPr>
          <w:rFonts w:hint="eastAsia"/>
        </w:rPr>
        <w:t>反馈</w:t>
      </w:r>
      <w:r>
        <w:rPr>
          <w:rFonts w:hint="eastAsia"/>
        </w:rPr>
        <w:t>信号</w:t>
      </w:r>
      <w:r>
        <w:rPr>
          <w:rFonts w:hint="eastAsia"/>
        </w:rPr>
        <w:t xml:space="preserve">   </w:t>
      </w:r>
      <w:r>
        <w:t>E.</w:t>
      </w:r>
      <w:r>
        <w:rPr>
          <w:rFonts w:hint="eastAsia"/>
        </w:rPr>
        <w:t>电信号</w:t>
      </w:r>
    </w:p>
    <w:p w:rsidR="00000000" w:rsidRDefault="0066509C">
      <w:pPr>
        <w:rPr>
          <w:rFonts w:hint="eastAsia"/>
        </w:rPr>
      </w:pPr>
      <w:r>
        <w:t>61.</w:t>
      </w:r>
      <w:r>
        <w:rPr>
          <w:rFonts w:hint="eastAsia"/>
        </w:rPr>
        <w:t>内环境稳态的意义在于：</w:t>
      </w:r>
    </w:p>
    <w:p w:rsidR="00000000" w:rsidRDefault="0066509C">
      <w:pPr>
        <w:ind w:left="270"/>
        <w:rPr>
          <w:rFonts w:hint="eastAsia"/>
        </w:rPr>
      </w:pPr>
      <w:r>
        <w:t>A.</w:t>
      </w:r>
      <w:r>
        <w:rPr>
          <w:rFonts w:hint="eastAsia"/>
        </w:rPr>
        <w:t>为细胞提供适宜的生存环境</w:t>
      </w:r>
      <w:r>
        <w:rPr>
          <w:rFonts w:hint="eastAsia"/>
        </w:rPr>
        <w:t xml:space="preserve">   </w:t>
      </w:r>
      <w:r>
        <w:t>B.</w:t>
      </w:r>
      <w:r>
        <w:rPr>
          <w:rFonts w:hint="eastAsia"/>
        </w:rPr>
        <w:t>保证足够的能量储备</w:t>
      </w:r>
      <w:r>
        <w:rPr>
          <w:rFonts w:hint="eastAsia"/>
        </w:rPr>
        <w:t xml:space="preserve">   </w:t>
      </w:r>
      <w:r>
        <w:t>C.</w:t>
      </w:r>
      <w:r>
        <w:rPr>
          <w:rFonts w:hint="eastAsia"/>
        </w:rPr>
        <w:t>使营养物质不致过度消耗</w:t>
      </w:r>
      <w:r>
        <w:rPr>
          <w:rFonts w:hint="eastAsia"/>
        </w:rPr>
        <w:t xml:space="preserve">   </w:t>
      </w:r>
      <w:r>
        <w:t>D.</w:t>
      </w:r>
      <w:r>
        <w:rPr>
          <w:rFonts w:hint="eastAsia"/>
        </w:rPr>
        <w:t>与环境变化保持一致</w:t>
      </w:r>
      <w:r>
        <w:rPr>
          <w:rFonts w:hint="eastAsia"/>
        </w:rPr>
        <w:t xml:space="preserve">   </w:t>
      </w:r>
      <w:r>
        <w:t>E.</w:t>
      </w:r>
      <w:r>
        <w:rPr>
          <w:rFonts w:hint="eastAsia"/>
        </w:rPr>
        <w:t>将内部功能活动固定在一个水平</w:t>
      </w:r>
    </w:p>
    <w:p w:rsidR="00000000" w:rsidRDefault="0066509C">
      <w:pPr>
        <w:rPr>
          <w:rFonts w:hint="eastAsia"/>
        </w:rPr>
      </w:pPr>
      <w:r>
        <w:t>62.</w:t>
      </w:r>
      <w:r>
        <w:rPr>
          <w:rFonts w:hint="eastAsia"/>
        </w:rPr>
        <w:t>兴奋性是指机体的下列何种能力？</w:t>
      </w:r>
      <w:r>
        <w:rPr>
          <w:rFonts w:hint="eastAsia"/>
        </w:rPr>
        <w:t xml:space="preserve"> </w:t>
      </w:r>
    </w:p>
    <w:p w:rsidR="00000000" w:rsidRDefault="0066509C">
      <w:pPr>
        <w:ind w:left="270"/>
      </w:pPr>
      <w:r>
        <w:t>A.</w:t>
      </w:r>
      <w:r>
        <w:rPr>
          <w:rFonts w:hint="eastAsia"/>
        </w:rPr>
        <w:t>对刺激产生反应</w:t>
      </w:r>
      <w:r>
        <w:rPr>
          <w:rFonts w:hint="eastAsia"/>
        </w:rPr>
        <w:t xml:space="preserve">   </w:t>
      </w:r>
      <w:r>
        <w:t>B.</w:t>
      </w:r>
      <w:r>
        <w:rPr>
          <w:rFonts w:hint="eastAsia"/>
        </w:rPr>
        <w:t>作功</w:t>
      </w:r>
      <w:r>
        <w:rPr>
          <w:rFonts w:hint="eastAsia"/>
        </w:rPr>
        <w:t xml:space="preserve">   </w:t>
      </w:r>
      <w:r>
        <w:t>C.</w:t>
      </w:r>
      <w:r>
        <w:rPr>
          <w:rFonts w:hint="eastAsia"/>
        </w:rPr>
        <w:t>动作灵敏</w:t>
      </w:r>
      <w:r>
        <w:rPr>
          <w:rFonts w:hint="eastAsia"/>
        </w:rPr>
        <w:t xml:space="preserve">   </w:t>
      </w:r>
      <w:r>
        <w:t>D.</w:t>
      </w:r>
      <w:r>
        <w:rPr>
          <w:rFonts w:hint="eastAsia"/>
        </w:rPr>
        <w:t>能量代谢率增高</w:t>
      </w:r>
      <w:r>
        <w:rPr>
          <w:rFonts w:hint="eastAsia"/>
        </w:rPr>
        <w:t xml:space="preserve">   </w:t>
      </w:r>
      <w:r>
        <w:t>E.</w:t>
      </w:r>
      <w:r>
        <w:rPr>
          <w:rFonts w:hint="eastAsia"/>
        </w:rPr>
        <w:t>运动</w:t>
      </w:r>
    </w:p>
    <w:p w:rsidR="00000000" w:rsidRDefault="0066509C">
      <w:pPr>
        <w:rPr>
          <w:rFonts w:hint="eastAsia"/>
        </w:rPr>
      </w:pPr>
      <w:r>
        <w:t>63.</w:t>
      </w:r>
      <w:r>
        <w:rPr>
          <w:rFonts w:hint="eastAsia"/>
        </w:rPr>
        <w:t>内环境是指：</w:t>
      </w:r>
    </w:p>
    <w:p w:rsidR="00000000" w:rsidRDefault="0066509C">
      <w:pPr>
        <w:ind w:left="270"/>
      </w:pPr>
      <w:r>
        <w:t>A.</w:t>
      </w:r>
      <w:r>
        <w:rPr>
          <w:rFonts w:hint="eastAsia"/>
        </w:rPr>
        <w:t>机体的生活环境</w:t>
      </w:r>
      <w:r>
        <w:rPr>
          <w:rFonts w:hint="eastAsia"/>
        </w:rPr>
        <w:t xml:space="preserve">   </w:t>
      </w:r>
      <w:r>
        <w:t>B.</w:t>
      </w:r>
      <w:r>
        <w:rPr>
          <w:rFonts w:hint="eastAsia"/>
        </w:rPr>
        <w:t>细胞生活的液体环境</w:t>
      </w:r>
      <w:r>
        <w:rPr>
          <w:rFonts w:hint="eastAsia"/>
        </w:rPr>
        <w:t xml:space="preserve">   </w:t>
      </w:r>
      <w:r>
        <w:t>C.</w:t>
      </w:r>
      <w:r>
        <w:rPr>
          <w:rFonts w:hint="eastAsia"/>
        </w:rPr>
        <w:t>细胞内液</w:t>
      </w:r>
      <w:r>
        <w:rPr>
          <w:rFonts w:hint="eastAsia"/>
        </w:rPr>
        <w:t xml:space="preserve">   </w:t>
      </w:r>
      <w:r>
        <w:t>D.</w:t>
      </w:r>
      <w:r>
        <w:rPr>
          <w:rFonts w:hint="eastAsia"/>
        </w:rPr>
        <w:t>胃肠道内</w:t>
      </w:r>
      <w:r>
        <w:rPr>
          <w:rFonts w:hint="eastAsia"/>
        </w:rPr>
        <w:t xml:space="preserve">   </w:t>
      </w:r>
      <w:r>
        <w:t>E.</w:t>
      </w:r>
      <w:r>
        <w:rPr>
          <w:rFonts w:hint="eastAsia"/>
        </w:rPr>
        <w:t>机体深部</w:t>
      </w:r>
    </w:p>
    <w:p w:rsidR="00000000" w:rsidRDefault="0066509C">
      <w:pPr>
        <w:rPr>
          <w:rFonts w:hint="eastAsia"/>
        </w:rPr>
      </w:pPr>
      <w:r>
        <w:t>64.</w:t>
      </w:r>
      <w:r>
        <w:rPr>
          <w:rFonts w:hint="eastAsia"/>
        </w:rPr>
        <w:t>条件反射建立在下列哪项基础上：</w:t>
      </w:r>
    </w:p>
    <w:p w:rsidR="00000000" w:rsidRDefault="0066509C">
      <w:pPr>
        <w:ind w:left="270"/>
      </w:pPr>
      <w:r>
        <w:t>A.</w:t>
      </w:r>
      <w:r>
        <w:rPr>
          <w:rFonts w:hint="eastAsia"/>
        </w:rPr>
        <w:t>固定的反射</w:t>
      </w:r>
      <w:r>
        <w:rPr>
          <w:rFonts w:hint="eastAsia"/>
        </w:rPr>
        <w:t>弧</w:t>
      </w:r>
      <w:r>
        <w:rPr>
          <w:rFonts w:hint="eastAsia"/>
        </w:rPr>
        <w:t xml:space="preserve">   </w:t>
      </w:r>
      <w:r>
        <w:t>B.</w:t>
      </w:r>
      <w:r>
        <w:rPr>
          <w:rFonts w:hint="eastAsia"/>
        </w:rPr>
        <w:t>刺激</w:t>
      </w:r>
      <w:r>
        <w:rPr>
          <w:rFonts w:hint="eastAsia"/>
        </w:rPr>
        <w:t xml:space="preserve">   </w:t>
      </w:r>
      <w:r>
        <w:t>C.</w:t>
      </w:r>
      <w:r>
        <w:rPr>
          <w:rFonts w:hint="eastAsia"/>
        </w:rPr>
        <w:t>非条件反射</w:t>
      </w:r>
      <w:r>
        <w:rPr>
          <w:rFonts w:hint="eastAsia"/>
        </w:rPr>
        <w:t xml:space="preserve">   </w:t>
      </w:r>
      <w:r>
        <w:t>D.</w:t>
      </w:r>
      <w:r>
        <w:rPr>
          <w:rFonts w:hint="eastAsia"/>
        </w:rPr>
        <w:t>无关信号</w:t>
      </w:r>
      <w:r>
        <w:rPr>
          <w:rFonts w:hint="eastAsia"/>
        </w:rPr>
        <w:t xml:space="preserve">   </w:t>
      </w:r>
      <w:r>
        <w:t>E.</w:t>
      </w:r>
      <w:r>
        <w:rPr>
          <w:rFonts w:hint="eastAsia"/>
        </w:rPr>
        <w:t>食物</w:t>
      </w:r>
    </w:p>
    <w:p w:rsidR="00000000" w:rsidRDefault="0066509C">
      <w:pPr>
        <w:rPr>
          <w:rFonts w:hint="eastAsia"/>
        </w:rPr>
      </w:pPr>
      <w:r>
        <w:t>65.</w:t>
      </w:r>
      <w:r>
        <w:rPr>
          <w:rFonts w:hint="eastAsia"/>
        </w:rPr>
        <w:t>胰岛</w:t>
      </w:r>
      <w:r>
        <w:t>D</w:t>
      </w:r>
      <w:r>
        <w:rPr>
          <w:rFonts w:hint="eastAsia"/>
        </w:rPr>
        <w:t>细胞分泌生长抑素调节其临近细胞功能，属于：</w:t>
      </w:r>
    </w:p>
    <w:p w:rsidR="00000000" w:rsidRDefault="0066509C">
      <w:pPr>
        <w:ind w:left="270"/>
      </w:pPr>
      <w:r>
        <w:t>A.</w:t>
      </w:r>
      <w:r>
        <w:rPr>
          <w:rFonts w:hint="eastAsia"/>
        </w:rPr>
        <w:t>自身分泌</w:t>
      </w:r>
      <w:r>
        <w:rPr>
          <w:rFonts w:hint="eastAsia"/>
        </w:rPr>
        <w:t xml:space="preserve">   </w:t>
      </w:r>
      <w:r>
        <w:t>B.</w:t>
      </w:r>
      <w:r>
        <w:rPr>
          <w:rFonts w:hint="eastAsia"/>
        </w:rPr>
        <w:t>旁分泌</w:t>
      </w:r>
      <w:r>
        <w:rPr>
          <w:rFonts w:hint="eastAsia"/>
        </w:rPr>
        <w:t xml:space="preserve">   </w:t>
      </w:r>
      <w:r>
        <w:t>C.</w:t>
      </w:r>
      <w:r>
        <w:rPr>
          <w:rFonts w:hint="eastAsia"/>
        </w:rPr>
        <w:t>远距离分泌</w:t>
      </w:r>
      <w:r>
        <w:rPr>
          <w:rFonts w:hint="eastAsia"/>
        </w:rPr>
        <w:t xml:space="preserve">   </w:t>
      </w:r>
      <w:r>
        <w:t>D.</w:t>
      </w:r>
      <w:r>
        <w:rPr>
          <w:rFonts w:hint="eastAsia"/>
        </w:rPr>
        <w:t>腔分泌</w:t>
      </w:r>
      <w:r>
        <w:rPr>
          <w:rFonts w:hint="eastAsia"/>
        </w:rPr>
        <w:t xml:space="preserve">   </w:t>
      </w:r>
      <w:r>
        <w:t>E.</w:t>
      </w:r>
      <w:r>
        <w:rPr>
          <w:rFonts w:hint="eastAsia"/>
        </w:rPr>
        <w:t>神经分泌</w:t>
      </w:r>
    </w:p>
    <w:p w:rsidR="00000000" w:rsidRDefault="0066509C">
      <w:pPr>
        <w:rPr>
          <w:rFonts w:hint="eastAsia"/>
        </w:rPr>
      </w:pPr>
      <w:r>
        <w:t>66.</w:t>
      </w:r>
      <w:r>
        <w:rPr>
          <w:rFonts w:hint="eastAsia"/>
        </w:rPr>
        <w:t>定单纯扩散方向和通量的驱动力是：</w:t>
      </w:r>
    </w:p>
    <w:p w:rsidR="00000000" w:rsidRDefault="0066509C">
      <w:pPr>
        <w:ind w:left="375"/>
      </w:pPr>
      <w:r>
        <w:t>A.</w:t>
      </w:r>
      <w:r>
        <w:rPr>
          <w:rFonts w:hint="eastAsia"/>
        </w:rPr>
        <w:t>通道特性</w:t>
      </w:r>
      <w:r>
        <w:rPr>
          <w:rFonts w:hint="eastAsia"/>
        </w:rPr>
        <w:t xml:space="preserve">   </w:t>
      </w:r>
      <w:r>
        <w:t>B.</w:t>
      </w:r>
      <w:r>
        <w:rPr>
          <w:rFonts w:hint="eastAsia"/>
        </w:rPr>
        <w:t>溶解度</w:t>
      </w:r>
      <w:r>
        <w:rPr>
          <w:rFonts w:hint="eastAsia"/>
        </w:rPr>
        <w:t xml:space="preserve">   </w:t>
      </w:r>
      <w:r>
        <w:t>C.</w:t>
      </w:r>
      <w:r>
        <w:rPr>
          <w:rFonts w:hint="eastAsia"/>
        </w:rPr>
        <w:t>化学梯度</w:t>
      </w:r>
      <w:r>
        <w:rPr>
          <w:rFonts w:hint="eastAsia"/>
        </w:rPr>
        <w:t xml:space="preserve">   </w:t>
      </w:r>
      <w:r>
        <w:t>D.</w:t>
      </w:r>
      <w:r>
        <w:rPr>
          <w:rFonts w:hint="eastAsia"/>
        </w:rPr>
        <w:t>分子热运动</w:t>
      </w:r>
      <w:r>
        <w:rPr>
          <w:rFonts w:hint="eastAsia"/>
        </w:rPr>
        <w:t xml:space="preserve">   </w:t>
      </w:r>
      <w:r>
        <w:t>E.</w:t>
      </w:r>
      <w:r>
        <w:rPr>
          <w:rFonts w:hint="eastAsia"/>
        </w:rPr>
        <w:t>膜蛋白质运动</w:t>
      </w:r>
    </w:p>
    <w:p w:rsidR="00000000" w:rsidRDefault="0066509C">
      <w:pPr>
        <w:rPr>
          <w:rFonts w:hint="eastAsia"/>
        </w:rPr>
      </w:pPr>
      <w:r>
        <w:t>67.</w:t>
      </w:r>
      <w:r>
        <w:rPr>
          <w:rFonts w:hint="eastAsia"/>
        </w:rPr>
        <w:t>氨基酸跨膜转运进入一般细胞的形式为：</w:t>
      </w:r>
    </w:p>
    <w:p w:rsidR="00000000" w:rsidRDefault="0066509C">
      <w:pPr>
        <w:rPr>
          <w:rFonts w:hint="eastAsia"/>
        </w:rPr>
      </w:pPr>
      <w:r>
        <w:rPr>
          <w:rFonts w:hint="eastAsia"/>
        </w:rPr>
        <w:t xml:space="preserve">   </w:t>
      </w:r>
      <w:r>
        <w:t>A.</w:t>
      </w:r>
      <w:r>
        <w:rPr>
          <w:rFonts w:hint="eastAsia"/>
        </w:rPr>
        <w:t>单纯扩散</w:t>
      </w:r>
      <w:r>
        <w:rPr>
          <w:rFonts w:hint="eastAsia"/>
        </w:rPr>
        <w:t xml:space="preserve">   </w:t>
      </w:r>
      <w:r>
        <w:t>B.</w:t>
      </w:r>
      <w:r>
        <w:rPr>
          <w:rFonts w:hint="eastAsia"/>
        </w:rPr>
        <w:t>通道转运</w:t>
      </w:r>
      <w:r>
        <w:rPr>
          <w:rFonts w:hint="eastAsia"/>
        </w:rPr>
        <w:t xml:space="preserve">   </w:t>
      </w:r>
      <w:r>
        <w:t>C.</w:t>
      </w:r>
      <w:r>
        <w:rPr>
          <w:rFonts w:hint="eastAsia"/>
        </w:rPr>
        <w:t>泵转运</w:t>
      </w:r>
      <w:r>
        <w:rPr>
          <w:rFonts w:hint="eastAsia"/>
        </w:rPr>
        <w:t xml:space="preserve">   </w:t>
      </w:r>
      <w:r>
        <w:t>D.</w:t>
      </w:r>
      <w:r>
        <w:rPr>
          <w:rFonts w:hint="eastAsia"/>
        </w:rPr>
        <w:t>载体转运</w:t>
      </w:r>
      <w:r>
        <w:rPr>
          <w:rFonts w:hint="eastAsia"/>
        </w:rPr>
        <w:t xml:space="preserve">  </w:t>
      </w:r>
      <w:r>
        <w:t>E.</w:t>
      </w:r>
      <w:r>
        <w:rPr>
          <w:rFonts w:hint="eastAsia"/>
        </w:rPr>
        <w:t>吞饮</w:t>
      </w:r>
    </w:p>
    <w:p w:rsidR="00000000" w:rsidRDefault="0066509C">
      <w:pPr>
        <w:rPr>
          <w:rFonts w:hint="eastAsia"/>
        </w:rPr>
      </w:pPr>
      <w:r>
        <w:t>68.</w:t>
      </w:r>
      <w:r>
        <w:rPr>
          <w:rFonts w:hint="eastAsia"/>
        </w:rPr>
        <w:t>组织处于绝对不应期，其兴奋性：</w:t>
      </w:r>
    </w:p>
    <w:p w:rsidR="00000000" w:rsidRDefault="0066509C">
      <w:pPr>
        <w:ind w:left="375"/>
      </w:pPr>
      <w:r>
        <w:t>A.</w:t>
      </w:r>
      <w:r>
        <w:rPr>
          <w:rFonts w:hint="eastAsia"/>
        </w:rPr>
        <w:t>为</w:t>
      </w:r>
      <w:r>
        <w:rPr>
          <w:rFonts w:hint="eastAsia"/>
        </w:rPr>
        <w:t>零</w:t>
      </w:r>
      <w:r>
        <w:rPr>
          <w:rFonts w:hint="eastAsia"/>
        </w:rPr>
        <w:t xml:space="preserve">   </w:t>
      </w:r>
      <w:r>
        <w:t>B.</w:t>
      </w:r>
      <w:r>
        <w:rPr>
          <w:rFonts w:hint="eastAsia"/>
        </w:rPr>
        <w:t>较高</w:t>
      </w:r>
      <w:r>
        <w:rPr>
          <w:rFonts w:hint="eastAsia"/>
        </w:rPr>
        <w:t xml:space="preserve">   </w:t>
      </w:r>
      <w:r>
        <w:t>C.</w:t>
      </w:r>
      <w:r>
        <w:rPr>
          <w:rFonts w:hint="eastAsia"/>
        </w:rPr>
        <w:t>正常</w:t>
      </w:r>
      <w:r>
        <w:rPr>
          <w:rFonts w:hint="eastAsia"/>
        </w:rPr>
        <w:t xml:space="preserve">   </w:t>
      </w:r>
      <w:r>
        <w:t>D.</w:t>
      </w:r>
      <w:r>
        <w:rPr>
          <w:rFonts w:hint="eastAsia"/>
        </w:rPr>
        <w:t>无限大</w:t>
      </w:r>
    </w:p>
    <w:p w:rsidR="00000000" w:rsidRDefault="0066509C">
      <w:pPr>
        <w:rPr>
          <w:rFonts w:hint="eastAsia"/>
        </w:rPr>
      </w:pPr>
      <w:r>
        <w:t>69.</w:t>
      </w:r>
      <w:r>
        <w:rPr>
          <w:rFonts w:hint="eastAsia"/>
        </w:rPr>
        <w:t>氧和二氧化碳的跨膜转运是通过：</w:t>
      </w:r>
    </w:p>
    <w:p w:rsidR="00000000" w:rsidRDefault="0066509C">
      <w:pPr>
        <w:ind w:left="435"/>
      </w:pPr>
      <w:r>
        <w:t>A.</w:t>
      </w:r>
      <w:r>
        <w:rPr>
          <w:rFonts w:hint="eastAsia"/>
        </w:rPr>
        <w:t>易化扩散</w:t>
      </w:r>
      <w:r>
        <w:rPr>
          <w:rFonts w:hint="eastAsia"/>
        </w:rPr>
        <w:t xml:space="preserve">   </w:t>
      </w:r>
      <w:r>
        <w:t>B.</w:t>
      </w:r>
      <w:r>
        <w:rPr>
          <w:rFonts w:hint="eastAsia"/>
        </w:rPr>
        <w:t>主动转运</w:t>
      </w:r>
      <w:r>
        <w:rPr>
          <w:rFonts w:hint="eastAsia"/>
        </w:rPr>
        <w:t xml:space="preserve">   </w:t>
      </w:r>
      <w:r>
        <w:t>C.</w:t>
      </w:r>
      <w:r>
        <w:rPr>
          <w:rFonts w:hint="eastAsia"/>
        </w:rPr>
        <w:t>单纯扩散</w:t>
      </w:r>
      <w:r>
        <w:rPr>
          <w:rFonts w:hint="eastAsia"/>
        </w:rPr>
        <w:t xml:space="preserve">   </w:t>
      </w:r>
      <w:r>
        <w:t>D.</w:t>
      </w:r>
      <w:r>
        <w:rPr>
          <w:rFonts w:hint="eastAsia"/>
        </w:rPr>
        <w:t>继发性主动转运</w:t>
      </w:r>
      <w:r>
        <w:rPr>
          <w:rFonts w:hint="eastAsia"/>
        </w:rPr>
        <w:t xml:space="preserve">   </w:t>
      </w:r>
      <w:r>
        <w:t>E.</w:t>
      </w:r>
      <w:r>
        <w:rPr>
          <w:rFonts w:hint="eastAsia"/>
        </w:rPr>
        <w:t>通道中介易化扩散</w:t>
      </w:r>
    </w:p>
    <w:p w:rsidR="00000000" w:rsidRDefault="0066509C">
      <w:pPr>
        <w:rPr>
          <w:rFonts w:hint="eastAsia"/>
        </w:rPr>
      </w:pPr>
      <w:r>
        <w:t>70.</w:t>
      </w:r>
      <w:r>
        <w:rPr>
          <w:rFonts w:hint="eastAsia"/>
        </w:rPr>
        <w:t>小肠上皮细胞从肠腔吸收葡萄糖是通过：</w:t>
      </w:r>
    </w:p>
    <w:p w:rsidR="00000000" w:rsidRDefault="0066509C">
      <w:pPr>
        <w:ind w:left="435"/>
      </w:pPr>
      <w:r>
        <w:t>A.</w:t>
      </w:r>
      <w:r>
        <w:rPr>
          <w:rFonts w:hint="eastAsia"/>
        </w:rPr>
        <w:t>吞饮</w:t>
      </w:r>
      <w:r>
        <w:rPr>
          <w:rFonts w:hint="eastAsia"/>
        </w:rPr>
        <w:t xml:space="preserve">   </w:t>
      </w:r>
      <w:r>
        <w:t>B.</w:t>
      </w:r>
      <w:r>
        <w:rPr>
          <w:rFonts w:hint="eastAsia"/>
        </w:rPr>
        <w:t>载体中介易化扩散</w:t>
      </w:r>
      <w:r>
        <w:rPr>
          <w:rFonts w:hint="eastAsia"/>
        </w:rPr>
        <w:t xml:space="preserve">   </w:t>
      </w:r>
      <w:r>
        <w:t>C.</w:t>
      </w:r>
      <w:r>
        <w:rPr>
          <w:rFonts w:hint="eastAsia"/>
        </w:rPr>
        <w:t>泵转运</w:t>
      </w:r>
      <w:r>
        <w:rPr>
          <w:rFonts w:hint="eastAsia"/>
        </w:rPr>
        <w:t xml:space="preserve">   </w:t>
      </w:r>
      <w:r>
        <w:t>D.</w:t>
      </w:r>
      <w:r>
        <w:rPr>
          <w:rFonts w:hint="eastAsia"/>
        </w:rPr>
        <w:t>继发性主动转运</w:t>
      </w:r>
      <w:r>
        <w:rPr>
          <w:rFonts w:hint="eastAsia"/>
        </w:rPr>
        <w:t xml:space="preserve">   </w:t>
      </w:r>
      <w:r>
        <w:t>E.</w:t>
      </w:r>
      <w:r>
        <w:rPr>
          <w:rFonts w:hint="eastAsia"/>
        </w:rPr>
        <w:t>通道中介易化扩散</w:t>
      </w:r>
    </w:p>
    <w:p w:rsidR="00000000" w:rsidRDefault="0066509C">
      <w:pPr>
        <w:rPr>
          <w:rFonts w:hint="eastAsia"/>
        </w:rPr>
      </w:pPr>
      <w:r>
        <w:t>71.</w:t>
      </w:r>
      <w:r>
        <w:rPr>
          <w:rFonts w:hint="eastAsia"/>
        </w:rPr>
        <w:t>判断组织兴奋性高低最常用的指标是：</w:t>
      </w:r>
    </w:p>
    <w:p w:rsidR="00000000" w:rsidRDefault="0066509C">
      <w:pPr>
        <w:ind w:left="435"/>
      </w:pPr>
      <w:r>
        <w:t>A.</w:t>
      </w:r>
      <w:r>
        <w:rPr>
          <w:rFonts w:hint="eastAsia"/>
        </w:rPr>
        <w:t>刺激的频率</w:t>
      </w:r>
      <w:r>
        <w:rPr>
          <w:rFonts w:hint="eastAsia"/>
        </w:rPr>
        <w:t xml:space="preserve">   </w:t>
      </w:r>
      <w:r>
        <w:t>B.</w:t>
      </w:r>
      <w:r>
        <w:rPr>
          <w:rFonts w:hint="eastAsia"/>
        </w:rPr>
        <w:t>阈强度</w:t>
      </w:r>
      <w:r>
        <w:rPr>
          <w:rFonts w:hint="eastAsia"/>
        </w:rPr>
        <w:t xml:space="preserve">   </w:t>
      </w:r>
      <w:r>
        <w:t>C.</w:t>
      </w:r>
      <w:r>
        <w:rPr>
          <w:rFonts w:hint="eastAsia"/>
        </w:rPr>
        <w:t>阈电位</w:t>
      </w:r>
      <w:r>
        <w:rPr>
          <w:rFonts w:hint="eastAsia"/>
        </w:rPr>
        <w:t xml:space="preserve">   </w:t>
      </w:r>
      <w:r>
        <w:t>D.</w:t>
      </w:r>
      <w:r>
        <w:rPr>
          <w:rFonts w:hint="eastAsia"/>
        </w:rPr>
        <w:t>基强度</w:t>
      </w:r>
      <w:r>
        <w:rPr>
          <w:rFonts w:hint="eastAsia"/>
        </w:rPr>
        <w:t xml:space="preserve">   </w:t>
      </w:r>
      <w:r>
        <w:t>E.</w:t>
      </w:r>
      <w:r>
        <w:rPr>
          <w:rFonts w:hint="eastAsia"/>
        </w:rPr>
        <w:t>强度</w:t>
      </w:r>
      <w:r>
        <w:rPr>
          <w:rFonts w:hint="eastAsia"/>
        </w:rPr>
        <w:t>-</w:t>
      </w:r>
      <w:r>
        <w:rPr>
          <w:rFonts w:hint="eastAsia"/>
        </w:rPr>
        <w:t>时间变化率</w:t>
      </w:r>
    </w:p>
    <w:p w:rsidR="00000000" w:rsidRDefault="0066509C">
      <w:pPr>
        <w:rPr>
          <w:rFonts w:hint="eastAsia"/>
        </w:rPr>
      </w:pPr>
      <w:r>
        <w:rPr>
          <w:rFonts w:hint="eastAsia"/>
        </w:rPr>
        <w:t>72.</w:t>
      </w:r>
      <w:r>
        <w:rPr>
          <w:rFonts w:hint="eastAsia"/>
        </w:rPr>
        <w:t>下列物质中哪一种是形成血浆胶体渗透压的主要</w:t>
      </w:r>
      <w:r>
        <w:rPr>
          <w:rFonts w:hint="eastAsia"/>
        </w:rPr>
        <w:t>成分？</w:t>
      </w:r>
    </w:p>
    <w:p w:rsidR="00000000" w:rsidRDefault="0066509C">
      <w:pPr>
        <w:rPr>
          <w:rFonts w:hint="eastAsia"/>
        </w:rPr>
      </w:pPr>
      <w:r>
        <w:t>A.Nacl            B.KCl          C.</w:t>
      </w:r>
      <w:r>
        <w:rPr>
          <w:rFonts w:hint="eastAsia"/>
        </w:rPr>
        <w:t>白蛋白</w:t>
      </w:r>
      <w:r>
        <w:rPr>
          <w:rFonts w:hint="eastAsia"/>
        </w:rPr>
        <w:t xml:space="preserve">      </w:t>
      </w:r>
      <w:r>
        <w:t>D</w:t>
      </w:r>
      <w:r>
        <w:rPr>
          <w:rFonts w:hint="eastAsia"/>
        </w:rPr>
        <w:t>.</w:t>
      </w:r>
      <w:r>
        <w:rPr>
          <w:rFonts w:hint="eastAsia"/>
        </w:rPr>
        <w:t>球蛋白</w:t>
      </w:r>
      <w:r>
        <w:rPr>
          <w:rFonts w:hint="eastAsia"/>
        </w:rPr>
        <w:t xml:space="preserve">      </w:t>
      </w:r>
      <w:r>
        <w:t>E.</w:t>
      </w:r>
      <w:r>
        <w:rPr>
          <w:rFonts w:hint="eastAsia"/>
        </w:rPr>
        <w:t>红细胞</w:t>
      </w:r>
    </w:p>
    <w:p w:rsidR="00000000" w:rsidRDefault="0066509C">
      <w:pPr>
        <w:rPr>
          <w:rFonts w:hint="eastAsia"/>
        </w:rPr>
      </w:pPr>
      <w:r>
        <w:rPr>
          <w:rFonts w:hint="eastAsia"/>
        </w:rPr>
        <w:t>73.</w:t>
      </w:r>
      <w:r>
        <w:rPr>
          <w:rFonts w:hint="eastAsia"/>
        </w:rPr>
        <w:t>血浆中有强大抗凝作用的是：</w:t>
      </w:r>
    </w:p>
    <w:p w:rsidR="00000000" w:rsidRDefault="0066509C">
      <w:pPr>
        <w:rPr>
          <w:rFonts w:hint="eastAsia"/>
        </w:rPr>
      </w:pPr>
      <w:r>
        <w:t>A.</w:t>
      </w:r>
      <w:r>
        <w:rPr>
          <w:rFonts w:hint="eastAsia"/>
        </w:rPr>
        <w:t>白蛋白</w:t>
      </w:r>
      <w:r>
        <w:rPr>
          <w:rFonts w:hint="eastAsia"/>
        </w:rPr>
        <w:t xml:space="preserve">          </w:t>
      </w:r>
      <w:r>
        <w:t>B.</w:t>
      </w:r>
      <w:r>
        <w:rPr>
          <w:rFonts w:hint="eastAsia"/>
        </w:rPr>
        <w:t>肝素</w:t>
      </w:r>
      <w:r>
        <w:rPr>
          <w:rFonts w:hint="eastAsia"/>
        </w:rPr>
        <w:t xml:space="preserve">              </w:t>
      </w:r>
      <w:r>
        <w:t>C.</w:t>
      </w:r>
      <w:r>
        <w:rPr>
          <w:rFonts w:hint="eastAsia"/>
        </w:rPr>
        <w:t>球蛋白</w:t>
      </w:r>
      <w:r>
        <w:rPr>
          <w:rFonts w:hint="eastAsia"/>
        </w:rPr>
        <w:t xml:space="preserve">              </w:t>
      </w:r>
      <w:r>
        <w:t>D.</w:t>
      </w:r>
      <w:r>
        <w:rPr>
          <w:rFonts w:hint="eastAsia"/>
        </w:rPr>
        <w:t>葡萄糖</w:t>
      </w:r>
    </w:p>
    <w:p w:rsidR="00000000" w:rsidRDefault="0066509C">
      <w:pPr>
        <w:rPr>
          <w:rFonts w:hint="eastAsia"/>
          <w:vertAlign w:val="superscript"/>
        </w:rPr>
      </w:pPr>
      <w:r>
        <w:t>E.Ca</w:t>
      </w:r>
      <w:r>
        <w:rPr>
          <w:rFonts w:hint="eastAsia"/>
          <w:vertAlign w:val="superscript"/>
        </w:rPr>
        <w:t>2+</w:t>
      </w:r>
    </w:p>
    <w:p w:rsidR="00000000" w:rsidRDefault="0066509C">
      <w:pPr>
        <w:spacing w:line="360" w:lineRule="auto"/>
        <w:rPr>
          <w:rFonts w:hint="eastAsia"/>
        </w:rPr>
      </w:pPr>
      <w:r>
        <w:rPr>
          <w:rFonts w:hint="eastAsia"/>
        </w:rPr>
        <w:t>74.</w:t>
      </w:r>
      <w:r>
        <w:rPr>
          <w:rFonts w:hint="eastAsia"/>
        </w:rPr>
        <w:t>血浆中起关键作用的缓冲对是：（</w:t>
      </w:r>
      <w:r>
        <w:rPr>
          <w:rFonts w:hint="eastAsia"/>
        </w:rPr>
        <w:t xml:space="preserve">  </w:t>
      </w:r>
      <w:r>
        <w:rPr>
          <w:rFonts w:hint="eastAsia"/>
        </w:rPr>
        <w:t>）</w:t>
      </w:r>
    </w:p>
    <w:p w:rsidR="00000000" w:rsidRDefault="0066509C">
      <w:pPr>
        <w:spacing w:line="360" w:lineRule="auto"/>
        <w:rPr>
          <w:rFonts w:hint="eastAsia"/>
        </w:rPr>
      </w:pPr>
      <w:r>
        <w:t>A.KHCO</w:t>
      </w:r>
      <w:r>
        <w:rPr>
          <w:vertAlign w:val="subscript"/>
        </w:rPr>
        <w:t>3</w:t>
      </w:r>
      <w:r>
        <w:t>/ H</w:t>
      </w:r>
      <w:r>
        <w:rPr>
          <w:vertAlign w:val="subscript"/>
        </w:rPr>
        <w:t>2</w:t>
      </w:r>
      <w:r>
        <w:t>CO</w:t>
      </w:r>
      <w:r>
        <w:rPr>
          <w:vertAlign w:val="subscript"/>
        </w:rPr>
        <w:t>3</w:t>
      </w:r>
      <w:r>
        <w:t xml:space="preserve">  </w:t>
      </w:r>
      <w:r>
        <w:rPr>
          <w:rFonts w:hint="eastAsia"/>
        </w:rPr>
        <w:t xml:space="preserve">            </w:t>
      </w:r>
      <w:r>
        <w:t>B.NaHCO</w:t>
      </w:r>
      <w:r>
        <w:rPr>
          <w:vertAlign w:val="subscript"/>
        </w:rPr>
        <w:t>3</w:t>
      </w:r>
      <w:r>
        <w:t>/H2CO</w:t>
      </w:r>
      <w:r>
        <w:rPr>
          <w:vertAlign w:val="subscript"/>
        </w:rPr>
        <w:t>3</w:t>
      </w:r>
      <w:r>
        <w:t xml:space="preserve">  </w:t>
      </w:r>
    </w:p>
    <w:p w:rsidR="00000000" w:rsidRDefault="0066509C">
      <w:pPr>
        <w:spacing w:line="360" w:lineRule="auto"/>
        <w:rPr>
          <w:vertAlign w:val="subscript"/>
        </w:rPr>
      </w:pPr>
      <w:r>
        <w:t>C.K</w:t>
      </w:r>
      <w:r>
        <w:rPr>
          <w:vertAlign w:val="subscript"/>
        </w:rPr>
        <w:t>2</w:t>
      </w:r>
      <w:r>
        <w:t>HPO</w:t>
      </w:r>
      <w:r>
        <w:rPr>
          <w:vertAlign w:val="subscript"/>
        </w:rPr>
        <w:t>4</w:t>
      </w:r>
      <w:r>
        <w:t>/KH</w:t>
      </w:r>
      <w:r>
        <w:rPr>
          <w:vertAlign w:val="subscript"/>
        </w:rPr>
        <w:t>2</w:t>
      </w:r>
      <w:r>
        <w:t>PO</w:t>
      </w:r>
      <w:r>
        <w:rPr>
          <w:vertAlign w:val="subscript"/>
        </w:rPr>
        <w:t>4</w:t>
      </w:r>
      <w:r>
        <w:t xml:space="preserve">  </w:t>
      </w:r>
      <w:r>
        <w:rPr>
          <w:rFonts w:hint="eastAsia"/>
        </w:rPr>
        <w:t xml:space="preserve">           </w:t>
      </w:r>
      <w:r>
        <w:t>D.Na</w:t>
      </w:r>
      <w:r>
        <w:rPr>
          <w:vertAlign w:val="subscript"/>
        </w:rPr>
        <w:t>2</w:t>
      </w:r>
      <w:r>
        <w:t>HPO</w:t>
      </w:r>
      <w:r>
        <w:rPr>
          <w:vertAlign w:val="subscript"/>
        </w:rPr>
        <w:t>4</w:t>
      </w:r>
      <w:r>
        <w:t>/NaH</w:t>
      </w:r>
      <w:r>
        <w:rPr>
          <w:vertAlign w:val="subscript"/>
        </w:rPr>
        <w:t>2</w:t>
      </w:r>
      <w:r>
        <w:t>PO</w:t>
      </w:r>
      <w:r>
        <w:rPr>
          <w:vertAlign w:val="subscript"/>
        </w:rPr>
        <w:t>4</w:t>
      </w:r>
    </w:p>
    <w:p w:rsidR="00000000" w:rsidRDefault="0066509C">
      <w:pPr>
        <w:spacing w:line="360" w:lineRule="auto"/>
        <w:rPr>
          <w:rFonts w:hint="eastAsia"/>
        </w:rPr>
      </w:pPr>
      <w:r>
        <w:rPr>
          <w:rFonts w:hint="eastAsia"/>
        </w:rPr>
        <w:t>75</w:t>
      </w:r>
      <w:r>
        <w:t>.</w:t>
      </w:r>
      <w:r>
        <w:rPr>
          <w:rFonts w:hint="eastAsia"/>
        </w:rPr>
        <w:t>血液的组成是：（</w:t>
      </w:r>
      <w:r>
        <w:rPr>
          <w:rFonts w:hint="eastAsia"/>
        </w:rPr>
        <w:t xml:space="preserve">  </w:t>
      </w:r>
      <w:r>
        <w:rPr>
          <w:rFonts w:hint="eastAsia"/>
        </w:rPr>
        <w:t>）</w:t>
      </w:r>
    </w:p>
    <w:p w:rsidR="00000000" w:rsidRDefault="0066509C">
      <w:pPr>
        <w:spacing w:line="360" w:lineRule="auto"/>
        <w:rPr>
          <w:rFonts w:hint="eastAsia"/>
        </w:rPr>
      </w:pPr>
      <w:r>
        <w:t>A.</w:t>
      </w:r>
      <w:r>
        <w:rPr>
          <w:rFonts w:hint="eastAsia"/>
        </w:rPr>
        <w:t>血清＋血浆</w:t>
      </w:r>
      <w:r>
        <w:t xml:space="preserve">  </w:t>
      </w:r>
      <w:r>
        <w:rPr>
          <w:rFonts w:hint="eastAsia"/>
        </w:rPr>
        <w:t xml:space="preserve">              </w:t>
      </w:r>
      <w:r>
        <w:t>B.</w:t>
      </w:r>
      <w:r>
        <w:rPr>
          <w:rFonts w:hint="eastAsia"/>
        </w:rPr>
        <w:t>血清＋红细胞</w:t>
      </w:r>
      <w:r>
        <w:rPr>
          <w:rFonts w:hint="eastAsia"/>
        </w:rPr>
        <w:t xml:space="preserve">  </w:t>
      </w:r>
    </w:p>
    <w:p w:rsidR="00000000" w:rsidRDefault="0066509C">
      <w:pPr>
        <w:spacing w:line="360" w:lineRule="auto"/>
        <w:rPr>
          <w:rFonts w:hint="eastAsia"/>
        </w:rPr>
      </w:pPr>
      <w:r>
        <w:t>C.</w:t>
      </w:r>
      <w:r>
        <w:rPr>
          <w:rFonts w:hint="eastAsia"/>
        </w:rPr>
        <w:t>血浆</w:t>
      </w:r>
      <w:r>
        <w:rPr>
          <w:rFonts w:hint="eastAsia"/>
        </w:rPr>
        <w:t>+</w:t>
      </w:r>
      <w:r>
        <w:rPr>
          <w:rFonts w:hint="eastAsia"/>
        </w:rPr>
        <w:t>红细胞</w:t>
      </w:r>
      <w:r>
        <w:rPr>
          <w:rFonts w:hint="eastAsia"/>
        </w:rPr>
        <w:t xml:space="preserve">               </w:t>
      </w:r>
      <w:r>
        <w:t>D.</w:t>
      </w:r>
      <w:r>
        <w:rPr>
          <w:rFonts w:hint="eastAsia"/>
        </w:rPr>
        <w:t>血浆</w:t>
      </w:r>
      <w:r>
        <w:rPr>
          <w:rFonts w:hint="eastAsia"/>
        </w:rPr>
        <w:t>+</w:t>
      </w:r>
      <w:r>
        <w:rPr>
          <w:rFonts w:hint="eastAsia"/>
        </w:rPr>
        <w:t>血细胞</w:t>
      </w:r>
      <w:r>
        <w:rPr>
          <w:rFonts w:hint="eastAsia"/>
        </w:rPr>
        <w:t xml:space="preserve">  </w:t>
      </w:r>
    </w:p>
    <w:p w:rsidR="00000000" w:rsidRDefault="0066509C">
      <w:pPr>
        <w:rPr>
          <w:rFonts w:hint="eastAsia"/>
        </w:rPr>
      </w:pPr>
      <w:r>
        <w:rPr>
          <w:rFonts w:hint="eastAsia"/>
        </w:rPr>
        <w:t>76.</w:t>
      </w:r>
      <w:r>
        <w:rPr>
          <w:rFonts w:hint="eastAsia"/>
        </w:rPr>
        <w:t>下列哪种离子内流引起心室肌细胞产生动作电位？</w:t>
      </w:r>
    </w:p>
    <w:p w:rsidR="00000000" w:rsidRDefault="0066509C">
      <w:r>
        <w:t>A.Na</w:t>
      </w:r>
      <w:r>
        <w:rPr>
          <w:vertAlign w:val="superscript"/>
        </w:rPr>
        <w:t>+</w:t>
      </w:r>
      <w:r>
        <w:t xml:space="preserve">        B.K</w:t>
      </w:r>
      <w:r>
        <w:rPr>
          <w:vertAlign w:val="superscript"/>
        </w:rPr>
        <w:t>+</w:t>
      </w:r>
      <w:r>
        <w:t xml:space="preserve">        C.Cl</w:t>
      </w:r>
      <w:r>
        <w:rPr>
          <w:vertAlign w:val="superscript"/>
        </w:rPr>
        <w:t>-</w:t>
      </w:r>
      <w:r>
        <w:t xml:space="preserve">           D.Mg</w:t>
      </w:r>
      <w:r>
        <w:rPr>
          <w:vertAlign w:val="superscript"/>
        </w:rPr>
        <w:t>2+</w:t>
      </w:r>
      <w:r>
        <w:t xml:space="preserve">          E.Mn</w:t>
      </w:r>
      <w:r>
        <w:rPr>
          <w:vertAlign w:val="superscript"/>
        </w:rPr>
        <w:t>2+</w:t>
      </w:r>
    </w:p>
    <w:p w:rsidR="00000000" w:rsidRDefault="0066509C">
      <w:pPr>
        <w:rPr>
          <w:rFonts w:hint="eastAsia"/>
        </w:rPr>
      </w:pPr>
      <w:r>
        <w:t>77.</w:t>
      </w:r>
      <w:r>
        <w:rPr>
          <w:rFonts w:hint="eastAsia"/>
        </w:rPr>
        <w:t>心室肌细胞动作电位</w:t>
      </w:r>
      <w:r>
        <w:rPr>
          <w:rFonts w:hint="eastAsia"/>
        </w:rPr>
        <w:t>0</w:t>
      </w:r>
      <w:r>
        <w:rPr>
          <w:rFonts w:hint="eastAsia"/>
        </w:rPr>
        <w:t>期的形成是因为（</w:t>
      </w:r>
      <w:r>
        <w:rPr>
          <w:rFonts w:hint="eastAsia"/>
        </w:rPr>
        <w:t xml:space="preserve">    </w:t>
      </w:r>
      <w:r>
        <w:rPr>
          <w:rFonts w:hint="eastAsia"/>
        </w:rPr>
        <w:t>）</w:t>
      </w:r>
    </w:p>
    <w:p w:rsidR="00000000" w:rsidRDefault="0066509C">
      <w:pPr>
        <w:rPr>
          <w:rFonts w:hint="eastAsia"/>
        </w:rPr>
      </w:pPr>
      <w:r>
        <w:t>A.Ca</w:t>
      </w:r>
      <w:r>
        <w:rPr>
          <w:vertAlign w:val="superscript"/>
        </w:rPr>
        <w:t>2+</w:t>
      </w:r>
      <w:r>
        <w:rPr>
          <w:rFonts w:hint="eastAsia"/>
        </w:rPr>
        <w:t>外流</w:t>
      </w:r>
      <w:r>
        <w:rPr>
          <w:rFonts w:hint="eastAsia"/>
        </w:rPr>
        <w:t xml:space="preserve">        </w:t>
      </w:r>
      <w:r>
        <w:t>B.Ca</w:t>
      </w:r>
      <w:r>
        <w:rPr>
          <w:vertAlign w:val="superscript"/>
        </w:rPr>
        <w:t>2+</w:t>
      </w:r>
      <w:r>
        <w:rPr>
          <w:rFonts w:hint="eastAsia"/>
        </w:rPr>
        <w:t>内流</w:t>
      </w:r>
      <w:r>
        <w:rPr>
          <w:rFonts w:hint="eastAsia"/>
        </w:rPr>
        <w:t xml:space="preserve">          </w:t>
      </w:r>
      <w:r>
        <w:t>C.Na</w:t>
      </w:r>
      <w:r>
        <w:rPr>
          <w:vertAlign w:val="superscript"/>
        </w:rPr>
        <w:t>+</w:t>
      </w:r>
      <w:r>
        <w:rPr>
          <w:rFonts w:hint="eastAsia"/>
        </w:rPr>
        <w:t>内流</w:t>
      </w:r>
      <w:r>
        <w:rPr>
          <w:rFonts w:hint="eastAsia"/>
        </w:rPr>
        <w:t xml:space="preserve">        </w:t>
      </w:r>
      <w:r>
        <w:t>D.K</w:t>
      </w:r>
      <w:r>
        <w:rPr>
          <w:vertAlign w:val="superscript"/>
        </w:rPr>
        <w:t>+</w:t>
      </w:r>
      <w:r>
        <w:rPr>
          <w:rFonts w:hint="eastAsia"/>
        </w:rPr>
        <w:t>外流</w:t>
      </w:r>
    </w:p>
    <w:p w:rsidR="00000000" w:rsidRDefault="0066509C">
      <w:pPr>
        <w:rPr>
          <w:rFonts w:hint="eastAsia"/>
        </w:rPr>
      </w:pPr>
      <w:r>
        <w:t>E.K</w:t>
      </w:r>
      <w:r>
        <w:rPr>
          <w:vertAlign w:val="superscript"/>
        </w:rPr>
        <w:t>+</w:t>
      </w:r>
      <w:r>
        <w:rPr>
          <w:rFonts w:hint="eastAsia"/>
        </w:rPr>
        <w:t>内流</w:t>
      </w:r>
    </w:p>
    <w:p w:rsidR="00000000" w:rsidRDefault="0066509C">
      <w:pPr>
        <w:rPr>
          <w:rFonts w:hint="eastAsia"/>
        </w:rPr>
      </w:pPr>
      <w:r>
        <w:rPr>
          <w:rFonts w:hint="eastAsia"/>
        </w:rPr>
        <w:t>78.</w:t>
      </w:r>
      <w:r>
        <w:rPr>
          <w:rFonts w:hint="eastAsia"/>
        </w:rPr>
        <w:t>蒲肯野纤维细胞有自律性是因为（</w:t>
      </w:r>
      <w:r>
        <w:rPr>
          <w:rFonts w:hint="eastAsia"/>
        </w:rPr>
        <w:t xml:space="preserve">    </w:t>
      </w:r>
      <w:r>
        <w:rPr>
          <w:rFonts w:hint="eastAsia"/>
        </w:rPr>
        <w:t>）</w:t>
      </w:r>
    </w:p>
    <w:p w:rsidR="00000000" w:rsidRDefault="0066509C">
      <w:pPr>
        <w:rPr>
          <w:rFonts w:hint="eastAsia"/>
        </w:rPr>
      </w:pPr>
      <w:r>
        <w:t>A.0</w:t>
      </w:r>
      <w:r>
        <w:rPr>
          <w:rFonts w:hint="eastAsia"/>
        </w:rPr>
        <w:t>期去极化速度快</w:t>
      </w:r>
      <w:r>
        <w:rPr>
          <w:rFonts w:hint="eastAsia"/>
        </w:rPr>
        <w:t xml:space="preserve">         </w:t>
      </w:r>
      <w:r>
        <w:t>B.</w:t>
      </w:r>
      <w:r>
        <w:rPr>
          <w:rFonts w:hint="eastAsia"/>
        </w:rPr>
        <w:t>4</w:t>
      </w:r>
      <w:r>
        <w:rPr>
          <w:rFonts w:hint="eastAsia"/>
        </w:rPr>
        <w:t>期有舒张期自动去极化</w:t>
      </w:r>
    </w:p>
    <w:p w:rsidR="00000000" w:rsidRDefault="0066509C">
      <w:pPr>
        <w:rPr>
          <w:rFonts w:hint="eastAsia"/>
        </w:rPr>
      </w:pPr>
      <w:r>
        <w:t>C.</w:t>
      </w:r>
      <w:r>
        <w:rPr>
          <w:rFonts w:hint="eastAsia"/>
        </w:rPr>
        <w:t>2</w:t>
      </w:r>
      <w:r>
        <w:rPr>
          <w:rFonts w:hint="eastAsia"/>
        </w:rPr>
        <w:t>期持续时间很长</w:t>
      </w:r>
      <w:r>
        <w:rPr>
          <w:rFonts w:hint="eastAsia"/>
        </w:rPr>
        <w:t xml:space="preserve">         </w:t>
      </w:r>
      <w:r>
        <w:t>D.</w:t>
      </w:r>
      <w:r>
        <w:rPr>
          <w:rFonts w:hint="eastAsia"/>
        </w:rPr>
        <w:t>3</w:t>
      </w:r>
      <w:r>
        <w:rPr>
          <w:rFonts w:hint="eastAsia"/>
        </w:rPr>
        <w:t>期有舒张期自动去极化</w:t>
      </w:r>
    </w:p>
    <w:p w:rsidR="00000000" w:rsidRDefault="0066509C">
      <w:r>
        <w:t>E.</w:t>
      </w:r>
      <w:r>
        <w:rPr>
          <w:rFonts w:hint="eastAsia"/>
        </w:rPr>
        <w:t>1</w:t>
      </w:r>
      <w:r>
        <w:rPr>
          <w:rFonts w:hint="eastAsia"/>
        </w:rPr>
        <w:t>期持续时间很长。</w:t>
      </w:r>
    </w:p>
    <w:p w:rsidR="00000000" w:rsidRDefault="0066509C">
      <w:pPr>
        <w:rPr>
          <w:rFonts w:hint="eastAsia"/>
        </w:rPr>
      </w:pPr>
      <w:r>
        <w:t>79.</w:t>
      </w:r>
      <w:r>
        <w:rPr>
          <w:rFonts w:hint="eastAsia"/>
        </w:rPr>
        <w:t>传导速度最快的是</w:t>
      </w:r>
    </w:p>
    <w:p w:rsidR="00000000" w:rsidRDefault="0066509C">
      <w:pPr>
        <w:rPr>
          <w:rFonts w:hint="eastAsia"/>
        </w:rPr>
      </w:pPr>
      <w:r>
        <w:t>A.</w:t>
      </w:r>
      <w:r>
        <w:rPr>
          <w:rFonts w:hint="eastAsia"/>
        </w:rPr>
        <w:t>房间束</w:t>
      </w:r>
      <w:r>
        <w:rPr>
          <w:rFonts w:hint="eastAsia"/>
        </w:rPr>
        <w:t xml:space="preserve">        </w:t>
      </w:r>
      <w:r>
        <w:t>B.</w:t>
      </w:r>
      <w:r>
        <w:rPr>
          <w:rFonts w:hint="eastAsia"/>
        </w:rPr>
        <w:t>蒲肯野纤维</w:t>
      </w:r>
      <w:r>
        <w:rPr>
          <w:rFonts w:hint="eastAsia"/>
        </w:rPr>
        <w:t xml:space="preserve">        </w:t>
      </w:r>
      <w:r>
        <w:t>C.</w:t>
      </w:r>
      <w:r>
        <w:rPr>
          <w:rFonts w:hint="eastAsia"/>
        </w:rPr>
        <w:t>左束支</w:t>
      </w:r>
      <w:r>
        <w:rPr>
          <w:rFonts w:hint="eastAsia"/>
        </w:rPr>
        <w:t xml:space="preserve">     </w:t>
      </w:r>
      <w:r>
        <w:t>D.</w:t>
      </w:r>
      <w:r>
        <w:rPr>
          <w:rFonts w:hint="eastAsia"/>
        </w:rPr>
        <w:t>右束支</w:t>
      </w:r>
    </w:p>
    <w:p w:rsidR="00000000" w:rsidRDefault="0066509C">
      <w:pPr>
        <w:rPr>
          <w:rFonts w:hint="eastAsia"/>
        </w:rPr>
      </w:pPr>
      <w:r>
        <w:t>E.</w:t>
      </w:r>
      <w:r>
        <w:rPr>
          <w:rFonts w:hint="eastAsia"/>
        </w:rPr>
        <w:t>房室结</w:t>
      </w:r>
    </w:p>
    <w:p w:rsidR="00000000" w:rsidRDefault="0066509C">
      <w:pPr>
        <w:spacing w:line="360" w:lineRule="auto"/>
        <w:rPr>
          <w:rFonts w:hint="eastAsia"/>
        </w:rPr>
      </w:pPr>
      <w:r>
        <w:rPr>
          <w:rFonts w:hint="eastAsia"/>
        </w:rPr>
        <w:t>80.</w:t>
      </w:r>
      <w:r>
        <w:rPr>
          <w:rFonts w:hint="eastAsia"/>
        </w:rPr>
        <w:t>心室充盈时心室内的压力是（</w:t>
      </w:r>
      <w:r>
        <w:rPr>
          <w:rFonts w:hint="eastAsia"/>
        </w:rPr>
        <w:t xml:space="preserve">  </w:t>
      </w:r>
      <w:r>
        <w:rPr>
          <w:rFonts w:hint="eastAsia"/>
        </w:rPr>
        <w:t>）</w:t>
      </w:r>
    </w:p>
    <w:p w:rsidR="00000000" w:rsidRDefault="0066509C">
      <w:pPr>
        <w:spacing w:line="360" w:lineRule="auto"/>
        <w:rPr>
          <w:rFonts w:hint="eastAsia"/>
        </w:rPr>
      </w:pPr>
      <w:r>
        <w:t>A.</w:t>
      </w:r>
      <w:r>
        <w:rPr>
          <w:rFonts w:hint="eastAsia"/>
        </w:rPr>
        <w:t>房内压</w:t>
      </w:r>
      <w:r>
        <w:t>&gt;</w:t>
      </w:r>
      <w:r>
        <w:rPr>
          <w:rFonts w:hint="eastAsia"/>
        </w:rPr>
        <w:t>室内压</w:t>
      </w:r>
      <w:r>
        <w:t>&gt;</w:t>
      </w:r>
      <w:r>
        <w:rPr>
          <w:rFonts w:hint="eastAsia"/>
        </w:rPr>
        <w:t>主动脉压</w:t>
      </w:r>
      <w:r>
        <w:rPr>
          <w:rFonts w:hint="eastAsia"/>
        </w:rPr>
        <w:t xml:space="preserve">        </w:t>
      </w:r>
      <w:r>
        <w:t xml:space="preserve"> </w:t>
      </w:r>
      <w:r>
        <w:rPr>
          <w:rFonts w:hint="eastAsia"/>
        </w:rPr>
        <w:t xml:space="preserve"> </w:t>
      </w:r>
      <w:r>
        <w:t>B.</w:t>
      </w:r>
      <w:r>
        <w:rPr>
          <w:rFonts w:hint="eastAsia"/>
        </w:rPr>
        <w:t>房内压</w:t>
      </w:r>
      <w:r>
        <w:t>&lt;</w:t>
      </w:r>
      <w:r>
        <w:rPr>
          <w:rFonts w:hint="eastAsia"/>
        </w:rPr>
        <w:t>室内压</w:t>
      </w:r>
      <w:r>
        <w:t>&gt;</w:t>
      </w:r>
      <w:r>
        <w:rPr>
          <w:rFonts w:hint="eastAsia"/>
        </w:rPr>
        <w:t>主动脉压</w:t>
      </w:r>
    </w:p>
    <w:p w:rsidR="00000000" w:rsidRDefault="0066509C">
      <w:pPr>
        <w:spacing w:line="360" w:lineRule="auto"/>
      </w:pPr>
      <w:r>
        <w:t>C.</w:t>
      </w:r>
      <w:r>
        <w:rPr>
          <w:rFonts w:hint="eastAsia"/>
        </w:rPr>
        <w:t>房内压</w:t>
      </w:r>
      <w:r>
        <w:t>&gt;</w:t>
      </w:r>
      <w:r>
        <w:rPr>
          <w:rFonts w:hint="eastAsia"/>
        </w:rPr>
        <w:t>室内压</w:t>
      </w:r>
      <w:r>
        <w:t>&lt;</w:t>
      </w:r>
      <w:r>
        <w:rPr>
          <w:rFonts w:hint="eastAsia"/>
        </w:rPr>
        <w:t>主动脉压</w:t>
      </w:r>
      <w:r>
        <w:rPr>
          <w:rFonts w:hint="eastAsia"/>
        </w:rPr>
        <w:t xml:space="preserve">        </w:t>
      </w:r>
      <w:r>
        <w:t xml:space="preserve"> </w:t>
      </w:r>
      <w:r>
        <w:rPr>
          <w:rFonts w:hint="eastAsia"/>
        </w:rPr>
        <w:t xml:space="preserve"> </w:t>
      </w:r>
      <w:r>
        <w:t>D.</w:t>
      </w:r>
      <w:r>
        <w:rPr>
          <w:rFonts w:hint="eastAsia"/>
        </w:rPr>
        <w:t>房内压</w:t>
      </w:r>
      <w:r>
        <w:t>&lt;</w:t>
      </w:r>
      <w:r>
        <w:rPr>
          <w:rFonts w:hint="eastAsia"/>
        </w:rPr>
        <w:t>室内压</w:t>
      </w:r>
      <w:r>
        <w:t>&lt;</w:t>
      </w:r>
      <w:r>
        <w:rPr>
          <w:rFonts w:hint="eastAsia"/>
        </w:rPr>
        <w:t>主动脉压</w:t>
      </w:r>
    </w:p>
    <w:p w:rsidR="00000000" w:rsidRDefault="0066509C">
      <w:pPr>
        <w:spacing w:line="360" w:lineRule="auto"/>
        <w:rPr>
          <w:rFonts w:hint="eastAsia"/>
        </w:rPr>
      </w:pPr>
      <w:r>
        <w:rPr>
          <w:rFonts w:hint="eastAsia"/>
        </w:rPr>
        <w:t>8</w:t>
      </w:r>
      <w:r>
        <w:t>1.</w:t>
      </w:r>
      <w:r>
        <w:rPr>
          <w:rFonts w:hint="eastAsia"/>
        </w:rPr>
        <w:t>外周阻力最大的血管是（</w:t>
      </w:r>
      <w:r>
        <w:rPr>
          <w:rFonts w:hint="eastAsia"/>
        </w:rPr>
        <w:t xml:space="preserve">  </w:t>
      </w:r>
      <w:r>
        <w:rPr>
          <w:rFonts w:hint="eastAsia"/>
        </w:rPr>
        <w:t>）</w:t>
      </w:r>
    </w:p>
    <w:p w:rsidR="00000000" w:rsidRDefault="0066509C">
      <w:pPr>
        <w:spacing w:line="360" w:lineRule="auto"/>
        <w:rPr>
          <w:rFonts w:hint="eastAsia"/>
        </w:rPr>
      </w:pPr>
      <w:r>
        <w:t xml:space="preserve">A. </w:t>
      </w:r>
      <w:r>
        <w:rPr>
          <w:rFonts w:hint="eastAsia"/>
        </w:rPr>
        <w:t>毛细血管</w:t>
      </w:r>
      <w:r>
        <w:rPr>
          <w:rFonts w:hint="eastAsia"/>
        </w:rPr>
        <w:t xml:space="preserve">                       </w:t>
      </w:r>
      <w:r>
        <w:t>B.</w:t>
      </w:r>
      <w:r>
        <w:rPr>
          <w:rFonts w:hint="eastAsia"/>
        </w:rPr>
        <w:t>小动脉和微动脉</w:t>
      </w:r>
    </w:p>
    <w:p w:rsidR="00000000" w:rsidRDefault="0066509C">
      <w:pPr>
        <w:spacing w:line="360" w:lineRule="auto"/>
        <w:rPr>
          <w:rFonts w:hint="eastAsia"/>
        </w:rPr>
      </w:pPr>
      <w:r>
        <w:t>C.</w:t>
      </w:r>
      <w:r>
        <w:rPr>
          <w:rFonts w:hint="eastAsia"/>
        </w:rPr>
        <w:t>小静脉</w:t>
      </w:r>
      <w:r>
        <w:rPr>
          <w:rFonts w:hint="eastAsia"/>
        </w:rPr>
        <w:t xml:space="preserve">                          </w:t>
      </w:r>
      <w:r>
        <w:t>D.</w:t>
      </w:r>
      <w:r>
        <w:rPr>
          <w:rFonts w:hint="eastAsia"/>
        </w:rPr>
        <w:t>中动脉</w:t>
      </w:r>
    </w:p>
    <w:p w:rsidR="00000000" w:rsidRDefault="0066509C">
      <w:pPr>
        <w:rPr>
          <w:rFonts w:hint="eastAsia"/>
        </w:rPr>
      </w:pPr>
      <w:r>
        <w:rPr>
          <w:rFonts w:hint="eastAsia"/>
        </w:rPr>
        <w:t>82.</w:t>
      </w:r>
      <w:r>
        <w:rPr>
          <w:rFonts w:hint="eastAsia"/>
        </w:rPr>
        <w:t>射血期心室内的压力是</w:t>
      </w:r>
    </w:p>
    <w:p w:rsidR="00000000" w:rsidRDefault="0066509C">
      <w:pPr>
        <w:spacing w:line="360" w:lineRule="auto"/>
      </w:pPr>
      <w:r>
        <w:t>A.</w:t>
      </w:r>
      <w:r>
        <w:rPr>
          <w:rFonts w:hint="eastAsia"/>
        </w:rPr>
        <w:t>室内压</w:t>
      </w:r>
      <w:r>
        <w:t>&gt;</w:t>
      </w:r>
      <w:r>
        <w:rPr>
          <w:rFonts w:hint="eastAsia"/>
        </w:rPr>
        <w:t>房内压</w:t>
      </w:r>
      <w:r>
        <w:t>&gt;</w:t>
      </w:r>
      <w:r>
        <w:rPr>
          <w:rFonts w:hint="eastAsia"/>
        </w:rPr>
        <w:t>主动脉压</w:t>
      </w:r>
      <w:r>
        <w:rPr>
          <w:rFonts w:hint="eastAsia"/>
        </w:rPr>
        <w:t xml:space="preserve">        </w:t>
      </w:r>
      <w:r>
        <w:t>B.</w:t>
      </w:r>
      <w:r>
        <w:rPr>
          <w:rFonts w:hint="eastAsia"/>
        </w:rPr>
        <w:t xml:space="preserve"> </w:t>
      </w:r>
      <w:r>
        <w:rPr>
          <w:rFonts w:hint="eastAsia"/>
        </w:rPr>
        <w:t>房内压</w:t>
      </w:r>
      <w:r>
        <w:t>&lt;</w:t>
      </w:r>
      <w:r>
        <w:rPr>
          <w:rFonts w:hint="eastAsia"/>
        </w:rPr>
        <w:t>室内压</w:t>
      </w:r>
      <w:r>
        <w:t>&lt;</w:t>
      </w:r>
      <w:r>
        <w:rPr>
          <w:rFonts w:hint="eastAsia"/>
        </w:rPr>
        <w:t>主动脉压</w:t>
      </w:r>
    </w:p>
    <w:p w:rsidR="00000000" w:rsidRDefault="0066509C">
      <w:pPr>
        <w:spacing w:line="360" w:lineRule="auto"/>
      </w:pPr>
      <w:r>
        <w:t>C.</w:t>
      </w:r>
      <w:r>
        <w:rPr>
          <w:rFonts w:hint="eastAsia"/>
        </w:rPr>
        <w:t xml:space="preserve"> </w:t>
      </w:r>
      <w:r>
        <w:rPr>
          <w:rFonts w:hint="eastAsia"/>
        </w:rPr>
        <w:t>房内压</w:t>
      </w:r>
      <w:r>
        <w:t>&lt;</w:t>
      </w:r>
      <w:r>
        <w:rPr>
          <w:rFonts w:hint="eastAsia"/>
        </w:rPr>
        <w:t>室内压</w:t>
      </w:r>
      <w:r>
        <w:t>&gt;</w:t>
      </w:r>
      <w:r>
        <w:rPr>
          <w:rFonts w:hint="eastAsia"/>
        </w:rPr>
        <w:t>主动脉压</w:t>
      </w:r>
      <w:r>
        <w:t xml:space="preserve">       </w:t>
      </w:r>
      <w:r>
        <w:rPr>
          <w:rFonts w:hint="eastAsia"/>
        </w:rPr>
        <w:t>D</w:t>
      </w:r>
      <w:r>
        <w:rPr>
          <w:rFonts w:hint="eastAsia"/>
        </w:rPr>
        <w:t>房内压</w:t>
      </w:r>
      <w:r>
        <w:t>&gt;</w:t>
      </w:r>
      <w:r>
        <w:rPr>
          <w:rFonts w:hint="eastAsia"/>
        </w:rPr>
        <w:t>室内压</w:t>
      </w:r>
      <w:r>
        <w:t>&lt;</w:t>
      </w:r>
      <w:r>
        <w:rPr>
          <w:rFonts w:hint="eastAsia"/>
        </w:rPr>
        <w:t>主动脉压</w:t>
      </w:r>
    </w:p>
    <w:p w:rsidR="00000000" w:rsidRDefault="0066509C">
      <w:r>
        <w:t>E.</w:t>
      </w:r>
      <w:r>
        <w:rPr>
          <w:rFonts w:hint="eastAsia"/>
        </w:rPr>
        <w:t xml:space="preserve"> </w:t>
      </w:r>
      <w:r>
        <w:rPr>
          <w:rFonts w:hint="eastAsia"/>
        </w:rPr>
        <w:t>房内压</w:t>
      </w:r>
      <w:r>
        <w:t>&gt;</w:t>
      </w:r>
      <w:r>
        <w:rPr>
          <w:rFonts w:hint="eastAsia"/>
        </w:rPr>
        <w:t>室内压</w:t>
      </w:r>
      <w:r>
        <w:t>&gt;</w:t>
      </w:r>
      <w:r>
        <w:rPr>
          <w:rFonts w:hint="eastAsia"/>
        </w:rPr>
        <w:t>主动脉压</w:t>
      </w:r>
    </w:p>
    <w:p w:rsidR="00000000" w:rsidRDefault="0066509C">
      <w:pPr>
        <w:rPr>
          <w:rFonts w:hint="eastAsia"/>
        </w:rPr>
      </w:pPr>
      <w:r>
        <w:t>83.</w:t>
      </w:r>
      <w:r>
        <w:rPr>
          <w:rFonts w:hint="eastAsia"/>
        </w:rPr>
        <w:t>正常心电图</w:t>
      </w:r>
      <w:r>
        <w:t>QRS</w:t>
      </w:r>
      <w:r>
        <w:rPr>
          <w:rFonts w:hint="eastAsia"/>
        </w:rPr>
        <w:t>波代表</w:t>
      </w:r>
    </w:p>
    <w:p w:rsidR="00000000" w:rsidRDefault="0066509C">
      <w:pPr>
        <w:rPr>
          <w:rFonts w:hint="eastAsia"/>
        </w:rPr>
      </w:pPr>
      <w:r>
        <w:t>A.</w:t>
      </w:r>
      <w:r>
        <w:rPr>
          <w:rFonts w:hint="eastAsia"/>
        </w:rPr>
        <w:t>心房兴奋过程</w:t>
      </w:r>
      <w:r>
        <w:rPr>
          <w:rFonts w:hint="eastAsia"/>
        </w:rPr>
        <w:t xml:space="preserve">                 </w:t>
      </w:r>
      <w:r>
        <w:rPr>
          <w:rFonts w:hint="eastAsia"/>
        </w:rPr>
        <w:t xml:space="preserve">  </w:t>
      </w:r>
      <w:r>
        <w:t>B.</w:t>
      </w:r>
      <w:r>
        <w:rPr>
          <w:rFonts w:hint="eastAsia"/>
        </w:rPr>
        <w:t>心室兴奋过程</w:t>
      </w:r>
    </w:p>
    <w:p w:rsidR="00000000" w:rsidRDefault="0066509C">
      <w:pPr>
        <w:rPr>
          <w:rFonts w:hint="eastAsia"/>
        </w:rPr>
      </w:pPr>
      <w:r>
        <w:t>C.</w:t>
      </w:r>
      <w:r>
        <w:rPr>
          <w:rFonts w:hint="eastAsia"/>
        </w:rPr>
        <w:t>心室复极化过程</w:t>
      </w:r>
      <w:r>
        <w:rPr>
          <w:rFonts w:hint="eastAsia"/>
        </w:rPr>
        <w:t xml:space="preserve">                 </w:t>
      </w:r>
      <w:r>
        <w:t>D.</w:t>
      </w:r>
      <w:r>
        <w:rPr>
          <w:rFonts w:hint="eastAsia"/>
        </w:rPr>
        <w:t>心房开始兴奋到心室开始兴奋之间的时间</w:t>
      </w:r>
      <w:r>
        <w:rPr>
          <w:rFonts w:hint="eastAsia"/>
        </w:rPr>
        <w:t xml:space="preserve">              </w:t>
      </w:r>
    </w:p>
    <w:p w:rsidR="00000000" w:rsidRDefault="0066509C">
      <w:pPr>
        <w:rPr>
          <w:rFonts w:hint="eastAsia"/>
        </w:rPr>
      </w:pPr>
      <w:r>
        <w:t>E.</w:t>
      </w:r>
      <w:r>
        <w:rPr>
          <w:rFonts w:hint="eastAsia"/>
        </w:rPr>
        <w:t>心室开始兴奋到心室全部复极化完了之间的时间</w:t>
      </w:r>
    </w:p>
    <w:p w:rsidR="00000000" w:rsidRDefault="0066509C">
      <w:pPr>
        <w:rPr>
          <w:rFonts w:hint="eastAsia"/>
        </w:rPr>
      </w:pPr>
      <w:r>
        <w:rPr>
          <w:rFonts w:hint="eastAsia"/>
        </w:rPr>
        <w:t>84.</w:t>
      </w:r>
      <w:r>
        <w:rPr>
          <w:rFonts w:hint="eastAsia"/>
        </w:rPr>
        <w:t>正常心电图</w:t>
      </w:r>
      <w:r>
        <w:t>P-R</w:t>
      </w:r>
      <w:r>
        <w:rPr>
          <w:rFonts w:hint="eastAsia"/>
        </w:rPr>
        <w:t>间期代表</w:t>
      </w:r>
    </w:p>
    <w:p w:rsidR="00000000" w:rsidRDefault="0066509C">
      <w:pPr>
        <w:rPr>
          <w:rFonts w:hint="eastAsia"/>
        </w:rPr>
      </w:pPr>
      <w:r>
        <w:t>A.</w:t>
      </w:r>
      <w:r>
        <w:rPr>
          <w:rFonts w:hint="eastAsia"/>
        </w:rPr>
        <w:t>心房兴奋过程</w:t>
      </w:r>
      <w:r>
        <w:rPr>
          <w:rFonts w:hint="eastAsia"/>
        </w:rPr>
        <w:t xml:space="preserve">                   </w:t>
      </w:r>
      <w:r>
        <w:t>B.</w:t>
      </w:r>
      <w:r>
        <w:rPr>
          <w:rFonts w:hint="eastAsia"/>
        </w:rPr>
        <w:t>心室兴奋过程</w:t>
      </w:r>
    </w:p>
    <w:p w:rsidR="00000000" w:rsidRDefault="0066509C">
      <w:pPr>
        <w:rPr>
          <w:rFonts w:hint="eastAsia"/>
        </w:rPr>
      </w:pPr>
      <w:r>
        <w:t>C.</w:t>
      </w:r>
      <w:r>
        <w:rPr>
          <w:rFonts w:hint="eastAsia"/>
        </w:rPr>
        <w:t>心室复极化过程</w:t>
      </w:r>
      <w:r>
        <w:rPr>
          <w:rFonts w:hint="eastAsia"/>
        </w:rPr>
        <w:t xml:space="preserve">                 </w:t>
      </w:r>
      <w:r>
        <w:t>D.</w:t>
      </w:r>
      <w:r>
        <w:rPr>
          <w:rFonts w:hint="eastAsia"/>
        </w:rPr>
        <w:t xml:space="preserve"> </w:t>
      </w:r>
      <w:r>
        <w:rPr>
          <w:rFonts w:hint="eastAsia"/>
        </w:rPr>
        <w:t>心室开始兴奋到心室全部复极化完了之间的时间</w:t>
      </w:r>
      <w:r>
        <w:rPr>
          <w:rFonts w:hint="eastAsia"/>
        </w:rPr>
        <w:t xml:space="preserve">               </w:t>
      </w:r>
      <w:r>
        <w:t>E.</w:t>
      </w:r>
      <w:r>
        <w:rPr>
          <w:rFonts w:hint="eastAsia"/>
        </w:rPr>
        <w:t xml:space="preserve"> </w:t>
      </w:r>
      <w:r>
        <w:rPr>
          <w:rFonts w:hint="eastAsia"/>
        </w:rPr>
        <w:t>心房开始兴奋到心室开始兴奋之间的时间</w:t>
      </w:r>
    </w:p>
    <w:p w:rsidR="00000000" w:rsidRDefault="0066509C">
      <w:pPr>
        <w:rPr>
          <w:rFonts w:hint="eastAsia"/>
        </w:rPr>
      </w:pPr>
      <w:r>
        <w:rPr>
          <w:rFonts w:hint="eastAsia"/>
        </w:rPr>
        <w:t>85.</w:t>
      </w:r>
      <w:r>
        <w:rPr>
          <w:rFonts w:hint="eastAsia"/>
        </w:rPr>
        <w:t>收缩压主要反映</w:t>
      </w:r>
    </w:p>
    <w:p w:rsidR="00000000" w:rsidRDefault="0066509C">
      <w:pPr>
        <w:rPr>
          <w:rFonts w:hint="eastAsia"/>
        </w:rPr>
      </w:pPr>
      <w:r>
        <w:t>A.</w:t>
      </w:r>
      <w:r>
        <w:rPr>
          <w:rFonts w:hint="eastAsia"/>
        </w:rPr>
        <w:t>心率快慢</w:t>
      </w:r>
      <w:r>
        <w:rPr>
          <w:rFonts w:hint="eastAsia"/>
        </w:rPr>
        <w:t xml:space="preserve">    </w:t>
      </w:r>
      <w:r>
        <w:rPr>
          <w:rFonts w:hint="eastAsia"/>
        </w:rPr>
        <w:t xml:space="preserve">           </w:t>
      </w:r>
      <w:r>
        <w:t>B.</w:t>
      </w:r>
      <w:r>
        <w:rPr>
          <w:rFonts w:hint="eastAsia"/>
        </w:rPr>
        <w:t>外周阻力大小</w:t>
      </w:r>
      <w:r>
        <w:rPr>
          <w:rFonts w:hint="eastAsia"/>
        </w:rPr>
        <w:t xml:space="preserve">         </w:t>
      </w:r>
      <w:r>
        <w:t>C.</w:t>
      </w:r>
      <w:r>
        <w:rPr>
          <w:rFonts w:hint="eastAsia"/>
        </w:rPr>
        <w:t>每搏输出量大小</w:t>
      </w:r>
    </w:p>
    <w:p w:rsidR="00000000" w:rsidRDefault="0066509C">
      <w:pPr>
        <w:rPr>
          <w:rFonts w:hint="eastAsia"/>
        </w:rPr>
      </w:pPr>
      <w:r>
        <w:t>D.</w:t>
      </w:r>
      <w:r>
        <w:rPr>
          <w:rFonts w:hint="eastAsia"/>
        </w:rPr>
        <w:t>大动脉弹性</w:t>
      </w:r>
      <w:r>
        <w:rPr>
          <w:rFonts w:hint="eastAsia"/>
        </w:rPr>
        <w:t xml:space="preserve">            </w:t>
      </w:r>
      <w:r>
        <w:t>E.</w:t>
      </w:r>
      <w:r>
        <w:rPr>
          <w:rFonts w:hint="eastAsia"/>
        </w:rPr>
        <w:t>血量多少</w:t>
      </w:r>
    </w:p>
    <w:p w:rsidR="00000000" w:rsidRDefault="0066509C">
      <w:pPr>
        <w:rPr>
          <w:rFonts w:hint="eastAsia"/>
        </w:rPr>
      </w:pPr>
      <w:r>
        <w:rPr>
          <w:rFonts w:hint="eastAsia"/>
        </w:rPr>
        <w:t xml:space="preserve">86. </w:t>
      </w:r>
      <w:r>
        <w:rPr>
          <w:rFonts w:hint="eastAsia"/>
        </w:rPr>
        <w:t>每搏输出量增大，其它因素不变时</w:t>
      </w:r>
    </w:p>
    <w:p w:rsidR="00000000" w:rsidRDefault="0066509C">
      <w:pPr>
        <w:numPr>
          <w:ilvl w:val="0"/>
          <w:numId w:val="1"/>
        </w:numPr>
        <w:rPr>
          <w:rFonts w:hint="eastAsia"/>
        </w:rPr>
      </w:pPr>
      <w:r>
        <w:rPr>
          <w:rFonts w:hint="eastAsia"/>
        </w:rPr>
        <w:t>收缩压升高，舒张压升高，脉压增大</w:t>
      </w:r>
      <w:r>
        <w:rPr>
          <w:rFonts w:hint="eastAsia"/>
        </w:rPr>
        <w:t xml:space="preserve">   </w:t>
      </w:r>
    </w:p>
    <w:p w:rsidR="00000000" w:rsidRDefault="0066509C">
      <w:pPr>
        <w:rPr>
          <w:rFonts w:hint="eastAsia"/>
        </w:rPr>
      </w:pPr>
      <w:r>
        <w:t>B.</w:t>
      </w:r>
      <w:r>
        <w:rPr>
          <w:rFonts w:hint="eastAsia"/>
        </w:rPr>
        <w:t xml:space="preserve"> </w:t>
      </w:r>
      <w:r>
        <w:rPr>
          <w:rFonts w:hint="eastAsia"/>
        </w:rPr>
        <w:t>收缩压升高，舒张压升高，脉压减小</w:t>
      </w:r>
    </w:p>
    <w:p w:rsidR="00000000" w:rsidRDefault="0066509C">
      <w:pPr>
        <w:rPr>
          <w:rFonts w:hint="eastAsia"/>
        </w:rPr>
      </w:pPr>
      <w:r>
        <w:t>C.</w:t>
      </w:r>
      <w:r>
        <w:rPr>
          <w:rFonts w:hint="eastAsia"/>
        </w:rPr>
        <w:t xml:space="preserve"> </w:t>
      </w:r>
      <w:r>
        <w:rPr>
          <w:rFonts w:hint="eastAsia"/>
        </w:rPr>
        <w:t>收缩压升高，舒张压降低，脉压增大</w:t>
      </w:r>
    </w:p>
    <w:p w:rsidR="00000000" w:rsidRDefault="0066509C">
      <w:r>
        <w:t>D.</w:t>
      </w:r>
      <w:r>
        <w:rPr>
          <w:rFonts w:hint="eastAsia"/>
        </w:rPr>
        <w:t xml:space="preserve"> </w:t>
      </w:r>
      <w:r>
        <w:rPr>
          <w:rFonts w:hint="eastAsia"/>
        </w:rPr>
        <w:t>收缩压降低，舒张压降低，脉压变小</w:t>
      </w:r>
    </w:p>
    <w:p w:rsidR="00000000" w:rsidRDefault="0066509C">
      <w:r>
        <w:t>E.</w:t>
      </w:r>
      <w:r>
        <w:rPr>
          <w:rFonts w:hint="eastAsia"/>
        </w:rPr>
        <w:t xml:space="preserve"> </w:t>
      </w:r>
      <w:r>
        <w:rPr>
          <w:rFonts w:hint="eastAsia"/>
        </w:rPr>
        <w:t>收缩压降低，舒张压降低，脉压增大</w:t>
      </w:r>
    </w:p>
    <w:p w:rsidR="00000000" w:rsidRDefault="0066509C">
      <w:pPr>
        <w:rPr>
          <w:rFonts w:hint="eastAsia"/>
        </w:rPr>
      </w:pPr>
      <w:r>
        <w:rPr>
          <w:rFonts w:hint="eastAsia"/>
        </w:rPr>
        <w:t>87.</w:t>
      </w:r>
      <w:r>
        <w:rPr>
          <w:rFonts w:hint="eastAsia"/>
        </w:rPr>
        <w:t>外周阻力增加，其它因素不变时</w:t>
      </w:r>
    </w:p>
    <w:p w:rsidR="00000000" w:rsidRDefault="0066509C">
      <w:pPr>
        <w:rPr>
          <w:rFonts w:hint="eastAsia"/>
        </w:rPr>
      </w:pPr>
      <w:r>
        <w:t>A.</w:t>
      </w:r>
      <w:r>
        <w:rPr>
          <w:rFonts w:hint="eastAsia"/>
        </w:rPr>
        <w:t>收缩压升高，舒张压升高，脉压增大</w:t>
      </w:r>
      <w:r>
        <w:rPr>
          <w:rFonts w:hint="eastAsia"/>
        </w:rPr>
        <w:t xml:space="preserve">   </w:t>
      </w:r>
    </w:p>
    <w:p w:rsidR="00000000" w:rsidRDefault="0066509C">
      <w:pPr>
        <w:rPr>
          <w:rFonts w:hint="eastAsia"/>
        </w:rPr>
      </w:pPr>
      <w:r>
        <w:t>B.</w:t>
      </w:r>
      <w:r>
        <w:rPr>
          <w:rFonts w:hint="eastAsia"/>
        </w:rPr>
        <w:t xml:space="preserve"> </w:t>
      </w:r>
      <w:r>
        <w:rPr>
          <w:rFonts w:hint="eastAsia"/>
        </w:rPr>
        <w:t>收缩压升高，舒张压升高，脉压减小</w:t>
      </w:r>
    </w:p>
    <w:p w:rsidR="00000000" w:rsidRDefault="0066509C">
      <w:pPr>
        <w:rPr>
          <w:rFonts w:hint="eastAsia"/>
        </w:rPr>
      </w:pPr>
      <w:r>
        <w:t>C.</w:t>
      </w:r>
      <w:r>
        <w:rPr>
          <w:rFonts w:hint="eastAsia"/>
        </w:rPr>
        <w:t xml:space="preserve"> </w:t>
      </w:r>
      <w:r>
        <w:rPr>
          <w:rFonts w:hint="eastAsia"/>
        </w:rPr>
        <w:t>收缩压升高，舒张压</w:t>
      </w:r>
      <w:r>
        <w:rPr>
          <w:rFonts w:hint="eastAsia"/>
        </w:rPr>
        <w:t>降低，脉压增大</w:t>
      </w:r>
    </w:p>
    <w:p w:rsidR="00000000" w:rsidRDefault="0066509C">
      <w:r>
        <w:t>D.</w:t>
      </w:r>
      <w:r>
        <w:rPr>
          <w:rFonts w:hint="eastAsia"/>
        </w:rPr>
        <w:t xml:space="preserve"> </w:t>
      </w:r>
      <w:r>
        <w:rPr>
          <w:rFonts w:hint="eastAsia"/>
        </w:rPr>
        <w:t>收缩压降低，舒张压降低，脉压变小</w:t>
      </w:r>
    </w:p>
    <w:p w:rsidR="00000000" w:rsidRDefault="0066509C">
      <w:r>
        <w:t>E.</w:t>
      </w:r>
      <w:r>
        <w:rPr>
          <w:rFonts w:hint="eastAsia"/>
        </w:rPr>
        <w:t xml:space="preserve"> </w:t>
      </w:r>
      <w:r>
        <w:rPr>
          <w:rFonts w:hint="eastAsia"/>
        </w:rPr>
        <w:t>收缩压降低，舒张压降低，脉压增大</w:t>
      </w:r>
    </w:p>
    <w:p w:rsidR="00000000" w:rsidRDefault="0066509C">
      <w:pPr>
        <w:rPr>
          <w:rFonts w:hint="eastAsia"/>
        </w:rPr>
      </w:pPr>
      <w:r>
        <w:rPr>
          <w:rFonts w:hint="eastAsia"/>
        </w:rPr>
        <w:t>88.</w:t>
      </w:r>
      <w:r>
        <w:rPr>
          <w:rFonts w:hint="eastAsia"/>
        </w:rPr>
        <w:t>迷走神经释放乙酰胆碱与心肌细胞膜上何种受体结合？</w:t>
      </w:r>
    </w:p>
    <w:p w:rsidR="00000000" w:rsidRDefault="0066509C">
      <w:pPr>
        <w:rPr>
          <w:rFonts w:hint="eastAsia"/>
        </w:rPr>
      </w:pPr>
      <w:r>
        <w:t>A.N</w:t>
      </w:r>
      <w:r>
        <w:rPr>
          <w:rFonts w:hint="eastAsia"/>
        </w:rPr>
        <w:t>受体</w:t>
      </w:r>
      <w:r>
        <w:rPr>
          <w:rFonts w:hint="eastAsia"/>
        </w:rPr>
        <w:t xml:space="preserve">           </w:t>
      </w:r>
      <w:r>
        <w:t>B.M</w:t>
      </w:r>
      <w:r>
        <w:rPr>
          <w:rFonts w:hint="eastAsia"/>
        </w:rPr>
        <w:t>受体</w:t>
      </w:r>
    </w:p>
    <w:p w:rsidR="00000000" w:rsidRDefault="0066509C">
      <w:r>
        <w:t>C.</w:t>
      </w:r>
      <w:r>
        <w:rPr>
          <w:rFonts w:ascii="宋体" w:hAnsi="宋体" w:hint="eastAsia"/>
        </w:rPr>
        <w:t>α</w:t>
      </w:r>
      <w:r>
        <w:rPr>
          <w:rFonts w:hint="eastAsia"/>
        </w:rPr>
        <w:t>受体</w:t>
      </w:r>
      <w:r>
        <w:rPr>
          <w:rFonts w:hint="eastAsia"/>
        </w:rPr>
        <w:t xml:space="preserve"> </w:t>
      </w:r>
      <w:r>
        <w:rPr>
          <w:rFonts w:hint="eastAsia"/>
        </w:rPr>
        <w:t xml:space="preserve">　　　　　</w:t>
      </w:r>
      <w:r>
        <w:t>D.</w:t>
      </w:r>
      <w:r>
        <w:rPr>
          <w:rFonts w:ascii="宋体" w:hAnsi="宋体" w:hint="eastAsia"/>
        </w:rPr>
        <w:t>β</w:t>
      </w:r>
      <w:r>
        <w:rPr>
          <w:rFonts w:hint="eastAsia"/>
          <w:vertAlign w:val="subscript"/>
        </w:rPr>
        <w:t>1</w:t>
      </w:r>
      <w:r>
        <w:rPr>
          <w:rFonts w:hint="eastAsia"/>
        </w:rPr>
        <w:t>受体</w:t>
      </w:r>
    </w:p>
    <w:p w:rsidR="00000000" w:rsidRDefault="0066509C">
      <w:r>
        <w:t>E.</w:t>
      </w:r>
      <w:r>
        <w:rPr>
          <w:rFonts w:ascii="宋体" w:hAnsi="宋体" w:hint="eastAsia"/>
        </w:rPr>
        <w:t xml:space="preserve"> </w:t>
      </w:r>
      <w:r>
        <w:rPr>
          <w:rFonts w:ascii="宋体" w:hAnsi="宋体" w:hint="eastAsia"/>
        </w:rPr>
        <w:t>β</w:t>
      </w:r>
      <w:r>
        <w:rPr>
          <w:rFonts w:hint="eastAsia"/>
          <w:vertAlign w:val="subscript"/>
        </w:rPr>
        <w:t>2</w:t>
      </w:r>
      <w:r>
        <w:rPr>
          <w:rFonts w:hint="eastAsia"/>
        </w:rPr>
        <w:t>受体</w:t>
      </w:r>
    </w:p>
    <w:p w:rsidR="00000000" w:rsidRDefault="0066509C">
      <w:pPr>
        <w:rPr>
          <w:rFonts w:hint="eastAsia"/>
        </w:rPr>
      </w:pPr>
      <w:r>
        <w:t>89.</w:t>
      </w:r>
      <w:r>
        <w:rPr>
          <w:rFonts w:hint="eastAsia"/>
        </w:rPr>
        <w:t>交感神经释放的去甲肾上腺素与心肌细胞膜上何种受体结合？</w:t>
      </w:r>
    </w:p>
    <w:p w:rsidR="00000000" w:rsidRDefault="0066509C">
      <w:pPr>
        <w:rPr>
          <w:rFonts w:hint="eastAsia"/>
        </w:rPr>
      </w:pPr>
      <w:r>
        <w:t>A.N</w:t>
      </w:r>
      <w:r>
        <w:rPr>
          <w:rFonts w:hint="eastAsia"/>
        </w:rPr>
        <w:t>受体</w:t>
      </w:r>
      <w:r>
        <w:rPr>
          <w:rFonts w:hint="eastAsia"/>
        </w:rPr>
        <w:t xml:space="preserve">           </w:t>
      </w:r>
      <w:r>
        <w:t>B.M</w:t>
      </w:r>
      <w:r>
        <w:rPr>
          <w:rFonts w:hint="eastAsia"/>
        </w:rPr>
        <w:t>受体</w:t>
      </w:r>
    </w:p>
    <w:p w:rsidR="00000000" w:rsidRDefault="0066509C">
      <w:r>
        <w:t>C.</w:t>
      </w:r>
      <w:r>
        <w:rPr>
          <w:rFonts w:ascii="宋体" w:hAnsi="宋体" w:hint="eastAsia"/>
        </w:rPr>
        <w:t>α</w:t>
      </w:r>
      <w:r>
        <w:rPr>
          <w:rFonts w:hint="eastAsia"/>
        </w:rPr>
        <w:t>受体</w:t>
      </w:r>
      <w:r>
        <w:rPr>
          <w:rFonts w:hint="eastAsia"/>
        </w:rPr>
        <w:t xml:space="preserve"> </w:t>
      </w:r>
      <w:r>
        <w:rPr>
          <w:rFonts w:hint="eastAsia"/>
        </w:rPr>
        <w:t xml:space="preserve">　　　　　</w:t>
      </w:r>
      <w:r>
        <w:t>D.</w:t>
      </w:r>
      <w:r>
        <w:rPr>
          <w:rFonts w:ascii="宋体" w:hAnsi="宋体" w:hint="eastAsia"/>
        </w:rPr>
        <w:t>β</w:t>
      </w:r>
      <w:r>
        <w:rPr>
          <w:rFonts w:hint="eastAsia"/>
          <w:vertAlign w:val="subscript"/>
        </w:rPr>
        <w:t>1</w:t>
      </w:r>
      <w:r>
        <w:rPr>
          <w:rFonts w:hint="eastAsia"/>
        </w:rPr>
        <w:t>受体</w:t>
      </w:r>
    </w:p>
    <w:p w:rsidR="00000000" w:rsidRDefault="0066509C">
      <w:r>
        <w:t>E.</w:t>
      </w:r>
      <w:r>
        <w:rPr>
          <w:rFonts w:ascii="宋体" w:hAnsi="宋体" w:hint="eastAsia"/>
        </w:rPr>
        <w:t xml:space="preserve"> </w:t>
      </w:r>
      <w:r>
        <w:rPr>
          <w:rFonts w:ascii="宋体" w:hAnsi="宋体" w:hint="eastAsia"/>
        </w:rPr>
        <w:t>β</w:t>
      </w:r>
      <w:r>
        <w:rPr>
          <w:rFonts w:hint="eastAsia"/>
          <w:vertAlign w:val="subscript"/>
        </w:rPr>
        <w:t>2</w:t>
      </w:r>
      <w:r>
        <w:rPr>
          <w:rFonts w:hint="eastAsia"/>
        </w:rPr>
        <w:t>受体</w:t>
      </w:r>
    </w:p>
    <w:p w:rsidR="00000000" w:rsidRDefault="0066509C">
      <w:pPr>
        <w:rPr>
          <w:rFonts w:hint="eastAsia"/>
        </w:rPr>
      </w:pPr>
      <w:r>
        <w:rPr>
          <w:rFonts w:hint="eastAsia"/>
        </w:rPr>
        <w:t>90.</w:t>
      </w:r>
      <w:r>
        <w:rPr>
          <w:rFonts w:hint="eastAsia"/>
        </w:rPr>
        <w:t>支配心脏的迷走神经节后纤维释放的递质是</w:t>
      </w:r>
    </w:p>
    <w:p w:rsidR="00000000" w:rsidRDefault="0066509C">
      <w:pPr>
        <w:rPr>
          <w:rFonts w:hint="eastAsia"/>
        </w:rPr>
      </w:pPr>
      <w:r>
        <w:t>A.</w:t>
      </w:r>
      <w:r>
        <w:rPr>
          <w:rFonts w:hint="eastAsia"/>
        </w:rPr>
        <w:t>乙酰胆碱</w:t>
      </w:r>
      <w:r>
        <w:rPr>
          <w:rFonts w:hint="eastAsia"/>
        </w:rPr>
        <w:t xml:space="preserve">         </w:t>
      </w:r>
      <w:r>
        <w:t>B.</w:t>
      </w:r>
      <w:r>
        <w:rPr>
          <w:rFonts w:hint="eastAsia"/>
        </w:rPr>
        <w:t>去甲肾上腺素</w:t>
      </w:r>
    </w:p>
    <w:p w:rsidR="00000000" w:rsidRDefault="0066509C">
      <w:pPr>
        <w:rPr>
          <w:rFonts w:hint="eastAsia"/>
        </w:rPr>
      </w:pPr>
      <w:r>
        <w:t>C.</w:t>
      </w:r>
      <w:r>
        <w:rPr>
          <w:rFonts w:hint="eastAsia"/>
        </w:rPr>
        <w:t>肾上腺素</w:t>
      </w:r>
      <w:r>
        <w:rPr>
          <w:rFonts w:hint="eastAsia"/>
        </w:rPr>
        <w:t xml:space="preserve">         </w:t>
      </w:r>
      <w:r>
        <w:t>D.</w:t>
      </w:r>
      <w:r>
        <w:rPr>
          <w:rFonts w:hint="eastAsia"/>
        </w:rPr>
        <w:t>5-</w:t>
      </w:r>
      <w:r>
        <w:rPr>
          <w:rFonts w:hint="eastAsia"/>
        </w:rPr>
        <w:t>羟色胺</w:t>
      </w:r>
    </w:p>
    <w:p w:rsidR="00000000" w:rsidRDefault="0066509C">
      <w:pPr>
        <w:rPr>
          <w:rFonts w:hint="eastAsia"/>
        </w:rPr>
      </w:pPr>
      <w:r>
        <w:t>E.</w:t>
      </w:r>
      <w:r>
        <w:rPr>
          <w:rFonts w:ascii="宋体" w:hAnsi="宋体" w:hint="eastAsia"/>
        </w:rPr>
        <w:t>γ</w:t>
      </w:r>
      <w:r>
        <w:rPr>
          <w:rFonts w:hint="eastAsia"/>
        </w:rPr>
        <w:t>-</w:t>
      </w:r>
      <w:r>
        <w:rPr>
          <w:rFonts w:hint="eastAsia"/>
        </w:rPr>
        <w:t>氨基丁酸</w:t>
      </w:r>
    </w:p>
    <w:p w:rsidR="00000000" w:rsidRDefault="0066509C">
      <w:pPr>
        <w:rPr>
          <w:rFonts w:hint="eastAsia"/>
        </w:rPr>
      </w:pPr>
      <w:r>
        <w:rPr>
          <w:rFonts w:hint="eastAsia"/>
        </w:rPr>
        <w:t>91.</w:t>
      </w:r>
      <w:r>
        <w:rPr>
          <w:rFonts w:hint="eastAsia"/>
        </w:rPr>
        <w:t>支配心脏的交感神经节后纤维释放的递质是</w:t>
      </w:r>
    </w:p>
    <w:p w:rsidR="00000000" w:rsidRDefault="0066509C">
      <w:pPr>
        <w:rPr>
          <w:rFonts w:hint="eastAsia"/>
        </w:rPr>
      </w:pPr>
      <w:r>
        <w:t>A.</w:t>
      </w:r>
      <w:r>
        <w:rPr>
          <w:rFonts w:hint="eastAsia"/>
        </w:rPr>
        <w:t>乙酰胆碱</w:t>
      </w:r>
      <w:r>
        <w:rPr>
          <w:rFonts w:hint="eastAsia"/>
        </w:rPr>
        <w:t xml:space="preserve">         </w:t>
      </w:r>
      <w:r>
        <w:t>B.</w:t>
      </w:r>
      <w:r>
        <w:rPr>
          <w:rFonts w:hint="eastAsia"/>
        </w:rPr>
        <w:t>去甲肾上腺素</w:t>
      </w:r>
    </w:p>
    <w:p w:rsidR="00000000" w:rsidRDefault="0066509C">
      <w:pPr>
        <w:rPr>
          <w:rFonts w:hint="eastAsia"/>
        </w:rPr>
      </w:pPr>
      <w:r>
        <w:t>C.</w:t>
      </w:r>
      <w:r>
        <w:rPr>
          <w:rFonts w:hint="eastAsia"/>
        </w:rPr>
        <w:t>肾上腺素</w:t>
      </w:r>
      <w:r>
        <w:rPr>
          <w:rFonts w:hint="eastAsia"/>
        </w:rPr>
        <w:t xml:space="preserve">         </w:t>
      </w:r>
      <w:r>
        <w:t>D.</w:t>
      </w:r>
      <w:r>
        <w:rPr>
          <w:rFonts w:hint="eastAsia"/>
        </w:rPr>
        <w:t>5-</w:t>
      </w:r>
      <w:r>
        <w:rPr>
          <w:rFonts w:hint="eastAsia"/>
        </w:rPr>
        <w:t>羟色胺</w:t>
      </w:r>
    </w:p>
    <w:p w:rsidR="00000000" w:rsidRDefault="0066509C">
      <w:pPr>
        <w:rPr>
          <w:rFonts w:hint="eastAsia"/>
        </w:rPr>
      </w:pPr>
      <w:r>
        <w:t>E.</w:t>
      </w:r>
      <w:r>
        <w:rPr>
          <w:rFonts w:ascii="宋体" w:hAnsi="宋体" w:hint="eastAsia"/>
        </w:rPr>
        <w:t>γ</w:t>
      </w:r>
      <w:r>
        <w:rPr>
          <w:rFonts w:hint="eastAsia"/>
        </w:rPr>
        <w:t>-</w:t>
      </w:r>
      <w:r>
        <w:rPr>
          <w:rFonts w:hint="eastAsia"/>
        </w:rPr>
        <w:t>氨基丁酸</w:t>
      </w:r>
    </w:p>
    <w:p w:rsidR="00000000" w:rsidRDefault="0066509C">
      <w:pPr>
        <w:rPr>
          <w:rFonts w:hint="eastAsia"/>
        </w:rPr>
      </w:pPr>
      <w:r>
        <w:rPr>
          <w:rFonts w:hint="eastAsia"/>
        </w:rPr>
        <w:t>92.</w:t>
      </w:r>
      <w:r>
        <w:rPr>
          <w:rFonts w:hint="eastAsia"/>
        </w:rPr>
        <w:t>交感舒血管神经节后纤维释放的递质是</w:t>
      </w:r>
    </w:p>
    <w:p w:rsidR="00000000" w:rsidRDefault="0066509C">
      <w:pPr>
        <w:rPr>
          <w:rFonts w:hint="eastAsia"/>
        </w:rPr>
      </w:pPr>
      <w:r>
        <w:t>A.</w:t>
      </w:r>
      <w:r>
        <w:rPr>
          <w:rFonts w:hint="eastAsia"/>
        </w:rPr>
        <w:t>乙酰胆碱</w:t>
      </w:r>
      <w:r>
        <w:rPr>
          <w:rFonts w:hint="eastAsia"/>
        </w:rPr>
        <w:t xml:space="preserve">         </w:t>
      </w:r>
      <w:r>
        <w:t>B.</w:t>
      </w:r>
      <w:r>
        <w:rPr>
          <w:rFonts w:hint="eastAsia"/>
        </w:rPr>
        <w:t>去甲肾上腺素</w:t>
      </w:r>
    </w:p>
    <w:p w:rsidR="00000000" w:rsidRDefault="0066509C">
      <w:pPr>
        <w:rPr>
          <w:rFonts w:hint="eastAsia"/>
        </w:rPr>
      </w:pPr>
      <w:r>
        <w:t>C.</w:t>
      </w:r>
      <w:r>
        <w:rPr>
          <w:rFonts w:hint="eastAsia"/>
        </w:rPr>
        <w:t>肾上腺素</w:t>
      </w:r>
      <w:r>
        <w:rPr>
          <w:rFonts w:hint="eastAsia"/>
        </w:rPr>
        <w:t xml:space="preserve">         </w:t>
      </w:r>
      <w:r>
        <w:t>D.</w:t>
      </w:r>
      <w:r>
        <w:rPr>
          <w:rFonts w:hint="eastAsia"/>
        </w:rPr>
        <w:t>5-</w:t>
      </w:r>
      <w:r>
        <w:rPr>
          <w:rFonts w:hint="eastAsia"/>
        </w:rPr>
        <w:t>羟色胺</w:t>
      </w:r>
    </w:p>
    <w:p w:rsidR="00000000" w:rsidRDefault="0066509C">
      <w:pPr>
        <w:rPr>
          <w:rFonts w:hint="eastAsia"/>
        </w:rPr>
      </w:pPr>
      <w:r>
        <w:t>E.</w:t>
      </w:r>
      <w:r>
        <w:rPr>
          <w:rFonts w:ascii="宋体" w:hAnsi="宋体" w:hint="eastAsia"/>
        </w:rPr>
        <w:t>γ</w:t>
      </w:r>
      <w:r>
        <w:rPr>
          <w:rFonts w:hint="eastAsia"/>
        </w:rPr>
        <w:t>-</w:t>
      </w:r>
      <w:r>
        <w:rPr>
          <w:rFonts w:hint="eastAsia"/>
        </w:rPr>
        <w:t>氨基丁酸</w:t>
      </w:r>
    </w:p>
    <w:p w:rsidR="00000000" w:rsidRDefault="0066509C">
      <w:pPr>
        <w:rPr>
          <w:rFonts w:hint="eastAsia"/>
        </w:rPr>
      </w:pPr>
      <w:r>
        <w:rPr>
          <w:rFonts w:hint="eastAsia"/>
        </w:rPr>
        <w:t>93.</w:t>
      </w:r>
      <w:r>
        <w:rPr>
          <w:rFonts w:hint="eastAsia"/>
        </w:rPr>
        <w:t>心血管基本中枢位于</w:t>
      </w:r>
    </w:p>
    <w:p w:rsidR="00000000" w:rsidRDefault="0066509C">
      <w:pPr>
        <w:rPr>
          <w:rFonts w:hint="eastAsia"/>
        </w:rPr>
      </w:pPr>
      <w:r>
        <w:t>A.</w:t>
      </w:r>
      <w:r>
        <w:rPr>
          <w:rFonts w:hint="eastAsia"/>
        </w:rPr>
        <w:t>脊髓</w:t>
      </w:r>
      <w:r>
        <w:rPr>
          <w:rFonts w:hint="eastAsia"/>
        </w:rPr>
        <w:t xml:space="preserve">            </w:t>
      </w:r>
      <w:r>
        <w:t>B.</w:t>
      </w:r>
      <w:r>
        <w:rPr>
          <w:rFonts w:hint="eastAsia"/>
        </w:rPr>
        <w:t>延髓</w:t>
      </w:r>
    </w:p>
    <w:p w:rsidR="00000000" w:rsidRDefault="0066509C">
      <w:pPr>
        <w:rPr>
          <w:rFonts w:hint="eastAsia"/>
        </w:rPr>
      </w:pPr>
      <w:r>
        <w:t>C.</w:t>
      </w:r>
      <w:r>
        <w:rPr>
          <w:rFonts w:hint="eastAsia"/>
        </w:rPr>
        <w:t>中脑</w:t>
      </w:r>
      <w:r>
        <w:rPr>
          <w:rFonts w:hint="eastAsia"/>
        </w:rPr>
        <w:t xml:space="preserve">            </w:t>
      </w:r>
      <w:r>
        <w:t>D.</w:t>
      </w:r>
      <w:r>
        <w:rPr>
          <w:rFonts w:hint="eastAsia"/>
        </w:rPr>
        <w:t>丘脑</w:t>
      </w:r>
    </w:p>
    <w:p w:rsidR="00000000" w:rsidRDefault="0066509C">
      <w:pPr>
        <w:rPr>
          <w:rFonts w:hint="eastAsia"/>
        </w:rPr>
      </w:pPr>
      <w:r>
        <w:t>E.</w:t>
      </w:r>
      <w:r>
        <w:rPr>
          <w:rFonts w:hint="eastAsia"/>
        </w:rPr>
        <w:t>大脑皮质</w:t>
      </w:r>
    </w:p>
    <w:p w:rsidR="00000000" w:rsidRDefault="0066509C">
      <w:pPr>
        <w:rPr>
          <w:rFonts w:hint="eastAsia"/>
        </w:rPr>
      </w:pPr>
      <w:r>
        <w:rPr>
          <w:rFonts w:hint="eastAsia"/>
        </w:rPr>
        <w:t>94.</w:t>
      </w:r>
      <w:r>
        <w:rPr>
          <w:rFonts w:hint="eastAsia"/>
        </w:rPr>
        <w:t>兴奋性突触后电位的</w:t>
      </w:r>
      <w:r>
        <w:rPr>
          <w:rFonts w:hint="eastAsia"/>
        </w:rPr>
        <w:t>形成是因为</w:t>
      </w:r>
    </w:p>
    <w:p w:rsidR="00000000" w:rsidRDefault="0066509C">
      <w:pPr>
        <w:rPr>
          <w:rFonts w:hint="eastAsia"/>
        </w:rPr>
      </w:pPr>
      <w:r>
        <w:t>A.</w:t>
      </w:r>
      <w:r>
        <w:rPr>
          <w:rFonts w:hint="eastAsia"/>
        </w:rPr>
        <w:t>突触后膜对</w:t>
      </w:r>
      <w:r>
        <w:t>Na</w:t>
      </w:r>
      <w:r>
        <w:rPr>
          <w:rFonts w:hint="eastAsia"/>
          <w:vertAlign w:val="superscript"/>
        </w:rPr>
        <w:t>+</w:t>
      </w:r>
      <w:r>
        <w:rPr>
          <w:rFonts w:hint="eastAsia"/>
        </w:rPr>
        <w:t>通透性升高，局部去极化</w:t>
      </w:r>
    </w:p>
    <w:p w:rsidR="00000000" w:rsidRDefault="0066509C">
      <w:pPr>
        <w:numPr>
          <w:ilvl w:val="0"/>
          <w:numId w:val="1"/>
        </w:numPr>
      </w:pPr>
      <w:r>
        <w:rPr>
          <w:rFonts w:hint="eastAsia"/>
        </w:rPr>
        <w:t>突触后膜对</w:t>
      </w:r>
      <w:r>
        <w:t>cl</w:t>
      </w:r>
      <w:r>
        <w:rPr>
          <w:vertAlign w:val="superscript"/>
        </w:rPr>
        <w:t>-</w:t>
      </w:r>
      <w:r>
        <w:rPr>
          <w:rFonts w:hint="eastAsia"/>
        </w:rPr>
        <w:t>通透性升高，局部去极化</w:t>
      </w:r>
    </w:p>
    <w:p w:rsidR="00000000" w:rsidRDefault="0066509C">
      <w:pPr>
        <w:numPr>
          <w:ilvl w:val="0"/>
          <w:numId w:val="1"/>
        </w:numPr>
        <w:rPr>
          <w:rFonts w:hint="eastAsia"/>
        </w:rPr>
      </w:pPr>
      <w:r>
        <w:rPr>
          <w:rFonts w:hint="eastAsia"/>
        </w:rPr>
        <w:t>突触后膜对</w:t>
      </w:r>
      <w:r>
        <w:t>cl</w:t>
      </w:r>
      <w:r>
        <w:rPr>
          <w:vertAlign w:val="superscript"/>
        </w:rPr>
        <w:t>-</w:t>
      </w:r>
      <w:r>
        <w:rPr>
          <w:rFonts w:hint="eastAsia"/>
        </w:rPr>
        <w:t>通透性升高，局部超极化</w:t>
      </w:r>
    </w:p>
    <w:p w:rsidR="00000000" w:rsidRDefault="0066509C">
      <w:pPr>
        <w:numPr>
          <w:ilvl w:val="0"/>
          <w:numId w:val="1"/>
        </w:numPr>
      </w:pPr>
      <w:r>
        <w:rPr>
          <w:rFonts w:hint="eastAsia"/>
        </w:rPr>
        <w:t>突触后膜对</w:t>
      </w:r>
      <w:r>
        <w:t>K</w:t>
      </w:r>
      <w:r>
        <w:rPr>
          <w:rFonts w:hint="eastAsia"/>
          <w:vertAlign w:val="superscript"/>
        </w:rPr>
        <w:t>+</w:t>
      </w:r>
      <w:r>
        <w:rPr>
          <w:rFonts w:hint="eastAsia"/>
        </w:rPr>
        <w:t>通透性升高，局部超极化</w:t>
      </w:r>
    </w:p>
    <w:p w:rsidR="00000000" w:rsidRDefault="0066509C">
      <w:pPr>
        <w:numPr>
          <w:ilvl w:val="0"/>
          <w:numId w:val="1"/>
        </w:numPr>
      </w:pPr>
      <w:r>
        <w:rPr>
          <w:rFonts w:hint="eastAsia"/>
        </w:rPr>
        <w:t>突触后膜对</w:t>
      </w:r>
      <w:r>
        <w:t>K</w:t>
      </w:r>
      <w:r>
        <w:rPr>
          <w:rFonts w:hint="eastAsia"/>
          <w:vertAlign w:val="superscript"/>
        </w:rPr>
        <w:t>+</w:t>
      </w:r>
      <w:r>
        <w:rPr>
          <w:rFonts w:hint="eastAsia"/>
        </w:rPr>
        <w:t>通透性升高，局部去极化</w:t>
      </w:r>
    </w:p>
    <w:p w:rsidR="00000000" w:rsidRDefault="0066509C">
      <w:pPr>
        <w:rPr>
          <w:rFonts w:hint="eastAsia"/>
        </w:rPr>
      </w:pPr>
      <w:r>
        <w:t>95.</w:t>
      </w:r>
      <w:r>
        <w:rPr>
          <w:rFonts w:hint="eastAsia"/>
        </w:rPr>
        <w:t>侧支抑制是</w:t>
      </w:r>
    </w:p>
    <w:p w:rsidR="00000000" w:rsidRDefault="0066509C">
      <w:pPr>
        <w:numPr>
          <w:ilvl w:val="0"/>
          <w:numId w:val="2"/>
        </w:numPr>
        <w:rPr>
          <w:rFonts w:hint="eastAsia"/>
        </w:rPr>
      </w:pPr>
      <w:r>
        <w:rPr>
          <w:rFonts w:hint="eastAsia"/>
        </w:rPr>
        <w:t>运动神经元轴突发出的侧支所引起</w:t>
      </w:r>
    </w:p>
    <w:p w:rsidR="00000000" w:rsidRDefault="0066509C">
      <w:pPr>
        <w:numPr>
          <w:ilvl w:val="0"/>
          <w:numId w:val="2"/>
        </w:numPr>
        <w:rPr>
          <w:rFonts w:hint="eastAsia"/>
        </w:rPr>
      </w:pPr>
      <w:r>
        <w:rPr>
          <w:rFonts w:hint="eastAsia"/>
        </w:rPr>
        <w:t>经过兴奋性中间神经元起作用</w:t>
      </w:r>
    </w:p>
    <w:p w:rsidR="00000000" w:rsidRDefault="0066509C">
      <w:pPr>
        <w:numPr>
          <w:ilvl w:val="0"/>
          <w:numId w:val="2"/>
        </w:numPr>
        <w:rPr>
          <w:rFonts w:hint="eastAsia"/>
        </w:rPr>
      </w:pPr>
      <w:r>
        <w:rPr>
          <w:rFonts w:hint="eastAsia"/>
        </w:rPr>
        <w:t>使拮抗肌同时兴奋</w:t>
      </w:r>
    </w:p>
    <w:p w:rsidR="00000000" w:rsidRDefault="0066509C">
      <w:pPr>
        <w:numPr>
          <w:ilvl w:val="0"/>
          <w:numId w:val="2"/>
        </w:numPr>
        <w:rPr>
          <w:rFonts w:hint="eastAsia"/>
        </w:rPr>
      </w:pPr>
      <w:r>
        <w:rPr>
          <w:rFonts w:hint="eastAsia"/>
        </w:rPr>
        <w:t>经过抑制性中间神经元起作用</w:t>
      </w:r>
    </w:p>
    <w:p w:rsidR="00000000" w:rsidRDefault="0066509C">
      <w:pPr>
        <w:numPr>
          <w:ilvl w:val="0"/>
          <w:numId w:val="2"/>
        </w:numPr>
        <w:rPr>
          <w:rFonts w:hint="eastAsia"/>
        </w:rPr>
      </w:pPr>
      <w:r>
        <w:rPr>
          <w:rFonts w:hint="eastAsia"/>
        </w:rPr>
        <w:t>引起侧支抑制的兴奋来自运动神经元</w:t>
      </w:r>
    </w:p>
    <w:p w:rsidR="00000000" w:rsidRDefault="0066509C">
      <w:pPr>
        <w:rPr>
          <w:rFonts w:hint="eastAsia"/>
        </w:rPr>
      </w:pPr>
      <w:r>
        <w:rPr>
          <w:rFonts w:hint="eastAsia"/>
        </w:rPr>
        <w:t>96.</w:t>
      </w:r>
      <w:r>
        <w:rPr>
          <w:rFonts w:hint="eastAsia"/>
        </w:rPr>
        <w:t>下列哪一项不是突触传递的特征？</w:t>
      </w:r>
    </w:p>
    <w:p w:rsidR="00000000" w:rsidRDefault="0066509C">
      <w:pPr>
        <w:rPr>
          <w:rFonts w:hint="eastAsia"/>
        </w:rPr>
      </w:pPr>
      <w:r>
        <w:t>A.</w:t>
      </w:r>
      <w:r>
        <w:rPr>
          <w:rFonts w:hint="eastAsia"/>
        </w:rPr>
        <w:t>单向传递</w:t>
      </w:r>
      <w:r>
        <w:rPr>
          <w:rFonts w:hint="eastAsia"/>
        </w:rPr>
        <w:t xml:space="preserve">         </w:t>
      </w:r>
      <w:r>
        <w:t>B.</w:t>
      </w:r>
      <w:r>
        <w:rPr>
          <w:rFonts w:hint="eastAsia"/>
        </w:rPr>
        <w:t>有时间延搁</w:t>
      </w:r>
    </w:p>
    <w:p w:rsidR="00000000" w:rsidRDefault="0066509C">
      <w:pPr>
        <w:rPr>
          <w:rFonts w:hint="eastAsia"/>
        </w:rPr>
      </w:pPr>
      <w:r>
        <w:t>C.</w:t>
      </w:r>
      <w:r>
        <w:rPr>
          <w:rFonts w:hint="eastAsia"/>
        </w:rPr>
        <w:t>可以总和</w:t>
      </w:r>
      <w:r>
        <w:rPr>
          <w:rFonts w:hint="eastAsia"/>
        </w:rPr>
        <w:t xml:space="preserve">         </w:t>
      </w:r>
      <w:r>
        <w:t>D.</w:t>
      </w:r>
      <w:r>
        <w:rPr>
          <w:rFonts w:hint="eastAsia"/>
        </w:rPr>
        <w:t>对内环境变化不敏感</w:t>
      </w:r>
    </w:p>
    <w:p w:rsidR="00000000" w:rsidRDefault="0066509C">
      <w:pPr>
        <w:rPr>
          <w:rFonts w:hint="eastAsia"/>
        </w:rPr>
      </w:pPr>
      <w:r>
        <w:t>E.</w:t>
      </w:r>
      <w:r>
        <w:rPr>
          <w:rFonts w:hint="eastAsia"/>
        </w:rPr>
        <w:t>对某些药物敏感</w:t>
      </w:r>
    </w:p>
    <w:p w:rsidR="00000000" w:rsidRDefault="0066509C">
      <w:pPr>
        <w:rPr>
          <w:rFonts w:hint="eastAsia"/>
        </w:rPr>
      </w:pPr>
      <w:r>
        <w:t>97.</w:t>
      </w:r>
      <w:r>
        <w:rPr>
          <w:rFonts w:hint="eastAsia"/>
        </w:rPr>
        <w:t>对特意性投射系统的描述，错误的是</w:t>
      </w:r>
    </w:p>
    <w:p w:rsidR="00000000" w:rsidRDefault="0066509C">
      <w:pPr>
        <w:numPr>
          <w:ilvl w:val="0"/>
          <w:numId w:val="3"/>
        </w:numPr>
        <w:rPr>
          <w:rFonts w:hint="eastAsia"/>
        </w:rPr>
      </w:pPr>
      <w:r>
        <w:rPr>
          <w:rFonts w:hint="eastAsia"/>
        </w:rPr>
        <w:t>丘脑的神经元点对点地投射到大脑皮质特定部位</w:t>
      </w:r>
    </w:p>
    <w:p w:rsidR="00000000" w:rsidRDefault="0066509C">
      <w:pPr>
        <w:numPr>
          <w:ilvl w:val="0"/>
          <w:numId w:val="3"/>
        </w:numPr>
        <w:rPr>
          <w:rFonts w:hint="eastAsia"/>
        </w:rPr>
      </w:pPr>
      <w:r>
        <w:rPr>
          <w:rFonts w:hint="eastAsia"/>
        </w:rPr>
        <w:t>每一种感觉的传导投射系统是专一的，可产生特异性感觉</w:t>
      </w:r>
    </w:p>
    <w:p w:rsidR="00000000" w:rsidRDefault="0066509C">
      <w:pPr>
        <w:numPr>
          <w:ilvl w:val="0"/>
          <w:numId w:val="3"/>
        </w:numPr>
        <w:rPr>
          <w:rFonts w:hint="eastAsia"/>
        </w:rPr>
      </w:pPr>
      <w:r>
        <w:rPr>
          <w:rFonts w:hint="eastAsia"/>
        </w:rPr>
        <w:t>由三级神经元组成</w:t>
      </w:r>
    </w:p>
    <w:p w:rsidR="00000000" w:rsidRDefault="0066509C">
      <w:pPr>
        <w:numPr>
          <w:ilvl w:val="0"/>
          <w:numId w:val="3"/>
        </w:numPr>
        <w:rPr>
          <w:rFonts w:hint="eastAsia"/>
        </w:rPr>
      </w:pPr>
      <w:r>
        <w:rPr>
          <w:rFonts w:hint="eastAsia"/>
        </w:rPr>
        <w:t>在脑干中经过多突触联系再投射到丘脑</w:t>
      </w:r>
    </w:p>
    <w:p w:rsidR="00000000" w:rsidRDefault="0066509C">
      <w:pPr>
        <w:numPr>
          <w:ilvl w:val="0"/>
          <w:numId w:val="3"/>
        </w:numPr>
        <w:rPr>
          <w:rFonts w:hint="eastAsia"/>
        </w:rPr>
      </w:pPr>
      <w:r>
        <w:rPr>
          <w:rFonts w:hint="eastAsia"/>
        </w:rPr>
        <w:t>躯体四肢的感觉投射到对侧大脑皮质</w:t>
      </w:r>
    </w:p>
    <w:p w:rsidR="00000000" w:rsidRDefault="0066509C">
      <w:pPr>
        <w:rPr>
          <w:rFonts w:hint="eastAsia"/>
        </w:rPr>
      </w:pPr>
      <w:r>
        <w:t>98.</w:t>
      </w:r>
      <w:r>
        <w:rPr>
          <w:rFonts w:hint="eastAsia"/>
        </w:rPr>
        <w:t>在动物的中脑上、下丘之间横断脑干后，将出现</w:t>
      </w:r>
    </w:p>
    <w:p w:rsidR="00000000" w:rsidRDefault="0066509C">
      <w:pPr>
        <w:rPr>
          <w:rFonts w:hint="eastAsia"/>
        </w:rPr>
      </w:pPr>
      <w:r>
        <w:t>A.</w:t>
      </w:r>
      <w:r>
        <w:rPr>
          <w:rFonts w:hint="eastAsia"/>
        </w:rPr>
        <w:t>去大脑僵直</w:t>
      </w:r>
      <w:r>
        <w:rPr>
          <w:rFonts w:hint="eastAsia"/>
        </w:rPr>
        <w:t xml:space="preserve">           </w:t>
      </w:r>
      <w:r>
        <w:t>B.</w:t>
      </w:r>
      <w:r>
        <w:rPr>
          <w:rFonts w:hint="eastAsia"/>
        </w:rPr>
        <w:t>脊髓休克</w:t>
      </w:r>
    </w:p>
    <w:p w:rsidR="00000000" w:rsidRDefault="0066509C">
      <w:pPr>
        <w:rPr>
          <w:rFonts w:hint="eastAsia"/>
        </w:rPr>
      </w:pPr>
      <w:r>
        <w:t>C.</w:t>
      </w:r>
      <w:r>
        <w:rPr>
          <w:rFonts w:hint="eastAsia"/>
        </w:rPr>
        <w:t>上肢肌紧张下降</w:t>
      </w:r>
      <w:r>
        <w:rPr>
          <w:rFonts w:hint="eastAsia"/>
        </w:rPr>
        <w:t xml:space="preserve">       </w:t>
      </w:r>
      <w:r>
        <w:t>D.</w:t>
      </w:r>
      <w:r>
        <w:rPr>
          <w:rFonts w:hint="eastAsia"/>
        </w:rPr>
        <w:t>下肢肌紧张下降</w:t>
      </w:r>
    </w:p>
    <w:p w:rsidR="00000000" w:rsidRDefault="0066509C">
      <w:r>
        <w:t>E.</w:t>
      </w:r>
      <w:r>
        <w:rPr>
          <w:rFonts w:hint="eastAsia"/>
        </w:rPr>
        <w:t>死亡</w:t>
      </w:r>
    </w:p>
    <w:p w:rsidR="00000000" w:rsidRDefault="0066509C">
      <w:pPr>
        <w:rPr>
          <w:rFonts w:hint="eastAsia"/>
        </w:rPr>
      </w:pPr>
      <w:r>
        <w:t>99.</w:t>
      </w:r>
      <w:r>
        <w:rPr>
          <w:rFonts w:hint="eastAsia"/>
        </w:rPr>
        <w:t>小脑对躯体运动的调节不包括</w:t>
      </w:r>
    </w:p>
    <w:p w:rsidR="00000000" w:rsidRDefault="0066509C">
      <w:pPr>
        <w:rPr>
          <w:rFonts w:hint="eastAsia"/>
        </w:rPr>
      </w:pPr>
      <w:r>
        <w:t>A.</w:t>
      </w:r>
      <w:r>
        <w:rPr>
          <w:rFonts w:hint="eastAsia"/>
        </w:rPr>
        <w:t>维持平衡</w:t>
      </w:r>
      <w:r>
        <w:rPr>
          <w:rFonts w:hint="eastAsia"/>
        </w:rPr>
        <w:t xml:space="preserve">          </w:t>
      </w:r>
      <w:r>
        <w:t>B.</w:t>
      </w:r>
      <w:r>
        <w:rPr>
          <w:rFonts w:hint="eastAsia"/>
        </w:rPr>
        <w:t>调节肌紧张</w:t>
      </w:r>
    </w:p>
    <w:p w:rsidR="00000000" w:rsidRDefault="0066509C">
      <w:pPr>
        <w:rPr>
          <w:rFonts w:hint="eastAsia"/>
        </w:rPr>
      </w:pPr>
      <w:r>
        <w:t>C.</w:t>
      </w:r>
      <w:r>
        <w:rPr>
          <w:rFonts w:hint="eastAsia"/>
        </w:rPr>
        <w:t>协调随意运动</w:t>
      </w:r>
      <w:r>
        <w:rPr>
          <w:rFonts w:hint="eastAsia"/>
        </w:rPr>
        <w:t xml:space="preserve">      </w:t>
      </w:r>
      <w:r>
        <w:t>D.</w:t>
      </w:r>
      <w:r>
        <w:rPr>
          <w:rFonts w:hint="eastAsia"/>
        </w:rPr>
        <w:t>直接控制精细运动</w:t>
      </w:r>
    </w:p>
    <w:p w:rsidR="00000000" w:rsidRDefault="0066509C">
      <w:pPr>
        <w:rPr>
          <w:rFonts w:hint="eastAsia"/>
        </w:rPr>
      </w:pPr>
      <w:r>
        <w:t>E.</w:t>
      </w:r>
      <w:r>
        <w:rPr>
          <w:rFonts w:hint="eastAsia"/>
        </w:rPr>
        <w:t>以上都不对</w:t>
      </w:r>
    </w:p>
    <w:p w:rsidR="00000000" w:rsidRDefault="0066509C">
      <w:pPr>
        <w:rPr>
          <w:rFonts w:hint="eastAsia"/>
        </w:rPr>
      </w:pPr>
      <w:r>
        <w:t>100.</w:t>
      </w:r>
      <w:r>
        <w:rPr>
          <w:rFonts w:hint="eastAsia"/>
        </w:rPr>
        <w:t>大脑皮质运动区控制躯体运动的特征不包括</w:t>
      </w:r>
    </w:p>
    <w:p w:rsidR="00000000" w:rsidRDefault="0066509C">
      <w:pPr>
        <w:rPr>
          <w:rFonts w:hint="eastAsia"/>
        </w:rPr>
      </w:pPr>
      <w:r>
        <w:t>A.</w:t>
      </w:r>
      <w:r>
        <w:rPr>
          <w:rFonts w:hint="eastAsia"/>
        </w:rPr>
        <w:t>具有精确的定位</w:t>
      </w:r>
      <w:r>
        <w:rPr>
          <w:rFonts w:hint="eastAsia"/>
        </w:rPr>
        <w:t xml:space="preserve">          </w:t>
      </w:r>
      <w:r>
        <w:t>B.</w:t>
      </w:r>
      <w:r>
        <w:rPr>
          <w:rFonts w:hint="eastAsia"/>
        </w:rPr>
        <w:t>代表区大小与运动精细复杂程度有关</w:t>
      </w:r>
    </w:p>
    <w:p w:rsidR="00000000" w:rsidRDefault="0066509C">
      <w:pPr>
        <w:rPr>
          <w:rFonts w:hint="eastAsia"/>
        </w:rPr>
      </w:pPr>
      <w:r>
        <w:t>C.</w:t>
      </w:r>
      <w:r>
        <w:rPr>
          <w:rFonts w:hint="eastAsia"/>
        </w:rPr>
        <w:t>刺激皮质运动区主要引起少数个别肌肉收缩</w:t>
      </w:r>
    </w:p>
    <w:p w:rsidR="00000000" w:rsidRDefault="0066509C">
      <w:pPr>
        <w:rPr>
          <w:rFonts w:hint="eastAsia"/>
        </w:rPr>
      </w:pPr>
      <w:r>
        <w:t>D.</w:t>
      </w:r>
      <w:r>
        <w:rPr>
          <w:rFonts w:hint="eastAsia"/>
        </w:rPr>
        <w:t>刺激皮质运动区可发生肌群的协同性活动</w:t>
      </w:r>
    </w:p>
    <w:p w:rsidR="00000000" w:rsidRDefault="0066509C">
      <w:pPr>
        <w:rPr>
          <w:rFonts w:hint="eastAsia"/>
        </w:rPr>
      </w:pPr>
      <w:r>
        <w:t>E.</w:t>
      </w:r>
      <w:r>
        <w:rPr>
          <w:rFonts w:hint="eastAsia"/>
        </w:rPr>
        <w:t>左半球运动区支配右侧躯体运动</w:t>
      </w:r>
    </w:p>
    <w:p w:rsidR="00000000" w:rsidRDefault="0066509C">
      <w:pPr>
        <w:rPr>
          <w:rFonts w:hint="eastAsia"/>
        </w:rPr>
      </w:pPr>
      <w:r>
        <w:t>101.</w:t>
      </w:r>
      <w:r>
        <w:rPr>
          <w:rFonts w:hint="eastAsia"/>
        </w:rPr>
        <w:t>大脑皮质兴奋时的脑电波是</w:t>
      </w:r>
    </w:p>
    <w:p w:rsidR="00000000" w:rsidRDefault="0066509C">
      <w:pPr>
        <w:rPr>
          <w:rFonts w:ascii="宋体" w:hAnsi="宋体"/>
        </w:rPr>
      </w:pPr>
      <w:r>
        <w:t>A.</w:t>
      </w:r>
      <w:r>
        <w:rPr>
          <w:rFonts w:ascii="宋体" w:hAnsi="宋体" w:hint="eastAsia"/>
        </w:rPr>
        <w:t>α波</w:t>
      </w:r>
      <w:r>
        <w:rPr>
          <w:rFonts w:ascii="宋体" w:hAnsi="宋体" w:hint="eastAsia"/>
        </w:rPr>
        <w:t xml:space="preserve">          </w:t>
      </w:r>
      <w:r>
        <w:rPr>
          <w:rFonts w:ascii="宋体" w:hAnsi="宋体"/>
        </w:rPr>
        <w:t>B.</w:t>
      </w:r>
      <w:r>
        <w:rPr>
          <w:rFonts w:ascii="宋体" w:hAnsi="宋体" w:hint="eastAsia"/>
        </w:rPr>
        <w:t>β波</w:t>
      </w:r>
    </w:p>
    <w:p w:rsidR="00000000" w:rsidRDefault="0066509C">
      <w:r>
        <w:rPr>
          <w:rFonts w:ascii="宋体" w:hAnsi="宋体"/>
        </w:rPr>
        <w:t>C.</w:t>
      </w:r>
      <w:r>
        <w:rPr>
          <w:rFonts w:ascii="宋体" w:hAnsi="宋体" w:hint="eastAsia"/>
        </w:rPr>
        <w:t>δ波</w:t>
      </w:r>
      <w:r>
        <w:rPr>
          <w:rFonts w:ascii="宋体" w:hAnsi="宋体"/>
        </w:rPr>
        <w:t xml:space="preserve">         D.</w:t>
      </w:r>
      <w:r>
        <w:rPr>
          <w:rFonts w:ascii="宋体" w:hAnsi="宋体" w:hint="eastAsia"/>
        </w:rPr>
        <w:t>θ波</w:t>
      </w:r>
    </w:p>
    <w:p w:rsidR="00000000" w:rsidRDefault="0066509C">
      <w:pPr>
        <w:rPr>
          <w:rFonts w:hint="eastAsia"/>
        </w:rPr>
      </w:pPr>
      <w:r>
        <w:t>E.</w:t>
      </w:r>
      <w:r>
        <w:rPr>
          <w:rFonts w:hint="eastAsia"/>
        </w:rPr>
        <w:t>尖波</w:t>
      </w:r>
    </w:p>
    <w:p w:rsidR="00000000" w:rsidRDefault="0066509C">
      <w:pPr>
        <w:rPr>
          <w:rFonts w:hint="eastAsia"/>
        </w:rPr>
      </w:pPr>
      <w:r>
        <w:rPr>
          <w:rFonts w:hint="eastAsia"/>
        </w:rPr>
        <w:t>102.</w:t>
      </w:r>
      <w:r>
        <w:rPr>
          <w:rFonts w:hint="eastAsia"/>
        </w:rPr>
        <w:t>下列对激素描述中错误的是</w:t>
      </w:r>
    </w:p>
    <w:p w:rsidR="00000000" w:rsidRDefault="0066509C">
      <w:pPr>
        <w:rPr>
          <w:rFonts w:hint="eastAsia"/>
        </w:rPr>
      </w:pPr>
      <w:r>
        <w:t>A.</w:t>
      </w:r>
      <w:r>
        <w:rPr>
          <w:rFonts w:hint="eastAsia"/>
        </w:rPr>
        <w:t>在血液中含量极微但却有高度生物活性</w:t>
      </w:r>
      <w:r>
        <w:rPr>
          <w:rFonts w:hint="eastAsia"/>
        </w:rPr>
        <w:t xml:space="preserve">      </w:t>
      </w:r>
    </w:p>
    <w:p w:rsidR="00000000" w:rsidRDefault="0066509C">
      <w:pPr>
        <w:rPr>
          <w:rFonts w:hint="eastAsia"/>
        </w:rPr>
      </w:pPr>
      <w:r>
        <w:t>B.</w:t>
      </w:r>
      <w:r>
        <w:rPr>
          <w:rFonts w:hint="eastAsia"/>
        </w:rPr>
        <w:t>正常情况下在血液中浓度</w:t>
      </w:r>
      <w:r>
        <w:rPr>
          <w:rFonts w:hint="eastAsia"/>
        </w:rPr>
        <w:t>相当稳定</w:t>
      </w:r>
    </w:p>
    <w:p w:rsidR="00000000" w:rsidRDefault="0066509C">
      <w:pPr>
        <w:rPr>
          <w:rFonts w:hint="eastAsia"/>
        </w:rPr>
      </w:pPr>
      <w:r>
        <w:t>C.</w:t>
      </w:r>
      <w:r>
        <w:rPr>
          <w:rFonts w:hint="eastAsia"/>
        </w:rPr>
        <w:t>激素过多或过少可出现疾病</w:t>
      </w:r>
    </w:p>
    <w:p w:rsidR="00000000" w:rsidRDefault="0066509C">
      <w:pPr>
        <w:rPr>
          <w:rFonts w:hint="eastAsia"/>
        </w:rPr>
      </w:pPr>
      <w:r>
        <w:t>D.</w:t>
      </w:r>
      <w:r>
        <w:rPr>
          <w:rFonts w:hint="eastAsia"/>
        </w:rPr>
        <w:t>与激素结合的特异性受体不足也可出现疾病</w:t>
      </w:r>
    </w:p>
    <w:p w:rsidR="00000000" w:rsidRDefault="0066509C">
      <w:pPr>
        <w:rPr>
          <w:rFonts w:hint="eastAsia"/>
        </w:rPr>
      </w:pPr>
      <w:r>
        <w:t>E.</w:t>
      </w:r>
      <w:r>
        <w:rPr>
          <w:rFonts w:hint="eastAsia"/>
        </w:rPr>
        <w:t>激素本身可给靶细胞提供能量</w:t>
      </w:r>
    </w:p>
    <w:p w:rsidR="00000000" w:rsidRDefault="0066509C">
      <w:pPr>
        <w:rPr>
          <w:rFonts w:hint="eastAsia"/>
        </w:rPr>
      </w:pPr>
      <w:r>
        <w:t>103.</w:t>
      </w:r>
      <w:r>
        <w:rPr>
          <w:rFonts w:hint="eastAsia"/>
        </w:rPr>
        <w:t>产生降钙素的内分泌腺是</w:t>
      </w:r>
    </w:p>
    <w:p w:rsidR="00000000" w:rsidRDefault="0066509C">
      <w:pPr>
        <w:rPr>
          <w:rFonts w:hint="eastAsia"/>
        </w:rPr>
      </w:pPr>
      <w:r>
        <w:t>A.</w:t>
      </w:r>
      <w:r>
        <w:rPr>
          <w:rFonts w:hint="eastAsia"/>
        </w:rPr>
        <w:t>甲状腺</w:t>
      </w:r>
      <w:r>
        <w:rPr>
          <w:rFonts w:hint="eastAsia"/>
        </w:rPr>
        <w:t xml:space="preserve">           </w:t>
      </w:r>
      <w:r>
        <w:t>B.</w:t>
      </w:r>
      <w:r>
        <w:rPr>
          <w:rFonts w:hint="eastAsia"/>
        </w:rPr>
        <w:t>肾上腺髓质</w:t>
      </w:r>
    </w:p>
    <w:p w:rsidR="00000000" w:rsidRDefault="0066509C">
      <w:pPr>
        <w:rPr>
          <w:rFonts w:hint="eastAsia"/>
        </w:rPr>
      </w:pPr>
      <w:r>
        <w:t>C.</w:t>
      </w:r>
      <w:r>
        <w:rPr>
          <w:rFonts w:hint="eastAsia"/>
        </w:rPr>
        <w:t>肾上腺皮质</w:t>
      </w:r>
      <w:r>
        <w:rPr>
          <w:rFonts w:hint="eastAsia"/>
        </w:rPr>
        <w:t xml:space="preserve">       </w:t>
      </w:r>
      <w:r>
        <w:t>D.</w:t>
      </w:r>
      <w:r>
        <w:rPr>
          <w:rFonts w:hint="eastAsia"/>
        </w:rPr>
        <w:t>胰岛</w:t>
      </w:r>
    </w:p>
    <w:p w:rsidR="00000000" w:rsidRDefault="0066509C">
      <w:pPr>
        <w:rPr>
          <w:rFonts w:hint="eastAsia"/>
        </w:rPr>
      </w:pPr>
      <w:r>
        <w:t>E.</w:t>
      </w:r>
      <w:r>
        <w:rPr>
          <w:rFonts w:hint="eastAsia"/>
        </w:rPr>
        <w:t>甲状旁腺</w:t>
      </w:r>
    </w:p>
    <w:p w:rsidR="00000000" w:rsidRDefault="0066509C">
      <w:pPr>
        <w:rPr>
          <w:rFonts w:hint="eastAsia"/>
        </w:rPr>
      </w:pPr>
      <w:r>
        <w:rPr>
          <w:rFonts w:hint="eastAsia"/>
        </w:rPr>
        <w:t>104.</w:t>
      </w:r>
      <w:r>
        <w:rPr>
          <w:rFonts w:hint="eastAsia"/>
        </w:rPr>
        <w:t>产生肾上腺素的内分泌腺是</w:t>
      </w:r>
    </w:p>
    <w:p w:rsidR="00000000" w:rsidRDefault="0066509C">
      <w:pPr>
        <w:rPr>
          <w:rFonts w:hint="eastAsia"/>
        </w:rPr>
      </w:pPr>
      <w:r>
        <w:t>A.</w:t>
      </w:r>
      <w:r>
        <w:rPr>
          <w:rFonts w:hint="eastAsia"/>
        </w:rPr>
        <w:t>甲状腺</w:t>
      </w:r>
      <w:r>
        <w:rPr>
          <w:rFonts w:hint="eastAsia"/>
        </w:rPr>
        <w:t xml:space="preserve">           </w:t>
      </w:r>
      <w:r>
        <w:t>B.</w:t>
      </w:r>
      <w:r>
        <w:rPr>
          <w:rFonts w:hint="eastAsia"/>
        </w:rPr>
        <w:t>肾上腺髓质</w:t>
      </w:r>
    </w:p>
    <w:p w:rsidR="00000000" w:rsidRDefault="0066509C">
      <w:pPr>
        <w:rPr>
          <w:rFonts w:hint="eastAsia"/>
        </w:rPr>
      </w:pPr>
      <w:r>
        <w:t>C.</w:t>
      </w:r>
      <w:r>
        <w:rPr>
          <w:rFonts w:hint="eastAsia"/>
        </w:rPr>
        <w:t>肾上腺皮质</w:t>
      </w:r>
      <w:r>
        <w:rPr>
          <w:rFonts w:hint="eastAsia"/>
        </w:rPr>
        <w:t xml:space="preserve">       </w:t>
      </w:r>
      <w:r>
        <w:t>D.</w:t>
      </w:r>
      <w:r>
        <w:rPr>
          <w:rFonts w:hint="eastAsia"/>
        </w:rPr>
        <w:t>交感神经末梢</w:t>
      </w:r>
    </w:p>
    <w:p w:rsidR="00000000" w:rsidRDefault="0066509C">
      <w:pPr>
        <w:rPr>
          <w:rFonts w:hint="eastAsia"/>
        </w:rPr>
      </w:pPr>
      <w:r>
        <w:t>E.</w:t>
      </w:r>
      <w:r>
        <w:rPr>
          <w:rFonts w:hint="eastAsia"/>
        </w:rPr>
        <w:t>甲状旁腺</w:t>
      </w:r>
    </w:p>
    <w:p w:rsidR="00000000" w:rsidRDefault="0066509C">
      <w:pPr>
        <w:rPr>
          <w:rFonts w:hint="eastAsia"/>
        </w:rPr>
      </w:pPr>
      <w:r>
        <w:rPr>
          <w:rFonts w:hint="eastAsia"/>
        </w:rPr>
        <w:t>105.</w:t>
      </w:r>
      <w:r>
        <w:rPr>
          <w:rFonts w:hint="eastAsia"/>
        </w:rPr>
        <w:t>产生胰高血糖素的内分泌腺是</w:t>
      </w:r>
    </w:p>
    <w:p w:rsidR="00000000" w:rsidRDefault="0066509C">
      <w:pPr>
        <w:rPr>
          <w:rFonts w:hint="eastAsia"/>
        </w:rPr>
      </w:pPr>
      <w:r>
        <w:t>A.</w:t>
      </w:r>
      <w:r>
        <w:rPr>
          <w:rFonts w:hint="eastAsia"/>
        </w:rPr>
        <w:t>甲状腺</w:t>
      </w:r>
      <w:r>
        <w:rPr>
          <w:rFonts w:hint="eastAsia"/>
        </w:rPr>
        <w:t xml:space="preserve">           </w:t>
      </w:r>
      <w:r>
        <w:t>B.</w:t>
      </w:r>
      <w:r>
        <w:rPr>
          <w:rFonts w:hint="eastAsia"/>
        </w:rPr>
        <w:t>肾上腺髓质</w:t>
      </w:r>
    </w:p>
    <w:p w:rsidR="00000000" w:rsidRDefault="0066509C">
      <w:pPr>
        <w:rPr>
          <w:rFonts w:hint="eastAsia"/>
        </w:rPr>
      </w:pPr>
      <w:r>
        <w:t>C.</w:t>
      </w:r>
      <w:r>
        <w:rPr>
          <w:rFonts w:hint="eastAsia"/>
        </w:rPr>
        <w:t>肾上腺皮质</w:t>
      </w:r>
      <w:r>
        <w:rPr>
          <w:rFonts w:hint="eastAsia"/>
        </w:rPr>
        <w:t xml:space="preserve">       </w:t>
      </w:r>
      <w:r>
        <w:t>D.</w:t>
      </w:r>
      <w:r>
        <w:rPr>
          <w:rFonts w:hint="eastAsia"/>
        </w:rPr>
        <w:t>胰岛</w:t>
      </w:r>
    </w:p>
    <w:p w:rsidR="00000000" w:rsidRDefault="0066509C">
      <w:pPr>
        <w:rPr>
          <w:rFonts w:hint="eastAsia"/>
        </w:rPr>
      </w:pPr>
      <w:r>
        <w:t>E.</w:t>
      </w:r>
      <w:r>
        <w:rPr>
          <w:rFonts w:hint="eastAsia"/>
        </w:rPr>
        <w:t>甲状旁腺</w:t>
      </w:r>
    </w:p>
    <w:p w:rsidR="00000000" w:rsidRDefault="0066509C">
      <w:pPr>
        <w:rPr>
          <w:rFonts w:hint="eastAsia"/>
        </w:rPr>
      </w:pPr>
      <w:r>
        <w:rPr>
          <w:rFonts w:hint="eastAsia"/>
        </w:rPr>
        <w:t>106.</w:t>
      </w:r>
      <w:r>
        <w:rPr>
          <w:rFonts w:hint="eastAsia"/>
        </w:rPr>
        <w:t>下列哪些物质是合成甲状腺素的必需原料</w:t>
      </w:r>
    </w:p>
    <w:p w:rsidR="00000000" w:rsidRDefault="0066509C">
      <w:pPr>
        <w:rPr>
          <w:rFonts w:hint="eastAsia"/>
        </w:rPr>
      </w:pPr>
      <w:r>
        <w:t>A.</w:t>
      </w:r>
      <w:r>
        <w:rPr>
          <w:rFonts w:hint="eastAsia"/>
        </w:rPr>
        <w:t>碘</w:t>
      </w:r>
      <w:r>
        <w:rPr>
          <w:rFonts w:hint="eastAsia"/>
        </w:rPr>
        <w:t xml:space="preserve">           </w:t>
      </w:r>
      <w:r>
        <w:t>B.</w:t>
      </w:r>
      <w:r>
        <w:rPr>
          <w:rFonts w:hint="eastAsia"/>
        </w:rPr>
        <w:t>铁</w:t>
      </w:r>
    </w:p>
    <w:p w:rsidR="00000000" w:rsidRDefault="0066509C">
      <w:pPr>
        <w:rPr>
          <w:rFonts w:hint="eastAsia"/>
        </w:rPr>
      </w:pPr>
      <w:r>
        <w:t>C.</w:t>
      </w:r>
      <w:r>
        <w:rPr>
          <w:rFonts w:hint="eastAsia"/>
        </w:rPr>
        <w:t>镁</w:t>
      </w:r>
      <w:r>
        <w:rPr>
          <w:rFonts w:hint="eastAsia"/>
        </w:rPr>
        <w:t xml:space="preserve">          </w:t>
      </w:r>
      <w:r>
        <w:t>C.</w:t>
      </w:r>
      <w:r>
        <w:rPr>
          <w:rFonts w:hint="eastAsia"/>
        </w:rPr>
        <w:t>钠</w:t>
      </w:r>
    </w:p>
    <w:p w:rsidR="00000000" w:rsidRDefault="0066509C">
      <w:pPr>
        <w:rPr>
          <w:rFonts w:hint="eastAsia"/>
        </w:rPr>
      </w:pPr>
      <w:r>
        <w:t>E.</w:t>
      </w:r>
      <w:r>
        <w:rPr>
          <w:rFonts w:hint="eastAsia"/>
        </w:rPr>
        <w:t>钙</w:t>
      </w:r>
    </w:p>
    <w:p w:rsidR="00000000" w:rsidRDefault="0066509C">
      <w:pPr>
        <w:rPr>
          <w:rFonts w:hint="eastAsia"/>
        </w:rPr>
      </w:pPr>
      <w:r>
        <w:t>107.</w:t>
      </w:r>
      <w:r>
        <w:rPr>
          <w:rFonts w:hint="eastAsia"/>
        </w:rPr>
        <w:t>幼儿期甲状腺功能不足可导致</w:t>
      </w:r>
    </w:p>
    <w:p w:rsidR="00000000" w:rsidRDefault="0066509C">
      <w:pPr>
        <w:rPr>
          <w:rFonts w:hint="eastAsia"/>
        </w:rPr>
      </w:pPr>
      <w:r>
        <w:t>A.</w:t>
      </w:r>
      <w:r>
        <w:rPr>
          <w:rFonts w:hint="eastAsia"/>
        </w:rPr>
        <w:t>呆小症</w:t>
      </w:r>
      <w:r>
        <w:rPr>
          <w:rFonts w:hint="eastAsia"/>
        </w:rPr>
        <w:t xml:space="preserve">                </w:t>
      </w:r>
      <w:r>
        <w:t>B.</w:t>
      </w:r>
      <w:r>
        <w:rPr>
          <w:rFonts w:hint="eastAsia"/>
        </w:rPr>
        <w:t>侏儒症</w:t>
      </w:r>
    </w:p>
    <w:p w:rsidR="00000000" w:rsidRDefault="0066509C">
      <w:pPr>
        <w:rPr>
          <w:rFonts w:hint="eastAsia"/>
        </w:rPr>
      </w:pPr>
      <w:r>
        <w:t>C.</w:t>
      </w:r>
      <w:r>
        <w:rPr>
          <w:rFonts w:hint="eastAsia"/>
        </w:rPr>
        <w:t>巨人症</w:t>
      </w:r>
      <w:r>
        <w:rPr>
          <w:rFonts w:hint="eastAsia"/>
        </w:rPr>
        <w:t xml:space="preserve">                </w:t>
      </w:r>
      <w:r>
        <w:t>D.</w:t>
      </w:r>
      <w:r>
        <w:rPr>
          <w:rFonts w:hint="eastAsia"/>
        </w:rPr>
        <w:t>尿崩症</w:t>
      </w:r>
    </w:p>
    <w:p w:rsidR="00000000" w:rsidRDefault="0066509C">
      <w:pPr>
        <w:rPr>
          <w:rFonts w:hint="eastAsia"/>
        </w:rPr>
      </w:pPr>
      <w:r>
        <w:t>E.</w:t>
      </w:r>
      <w:r>
        <w:rPr>
          <w:rFonts w:hint="eastAsia"/>
        </w:rPr>
        <w:t>糖尿病</w:t>
      </w:r>
    </w:p>
    <w:p w:rsidR="00000000" w:rsidRDefault="0066509C">
      <w:pPr>
        <w:rPr>
          <w:rFonts w:hint="eastAsia"/>
        </w:rPr>
      </w:pPr>
      <w:r>
        <w:rPr>
          <w:rFonts w:hint="eastAsia"/>
        </w:rPr>
        <w:t>108.</w:t>
      </w:r>
      <w:r>
        <w:rPr>
          <w:rFonts w:hint="eastAsia"/>
        </w:rPr>
        <w:t>幼儿期生长素分泌不足可导致</w:t>
      </w:r>
    </w:p>
    <w:p w:rsidR="00000000" w:rsidRDefault="0066509C">
      <w:pPr>
        <w:rPr>
          <w:rFonts w:hint="eastAsia"/>
        </w:rPr>
      </w:pPr>
      <w:r>
        <w:t>A.</w:t>
      </w:r>
      <w:r>
        <w:rPr>
          <w:rFonts w:hint="eastAsia"/>
        </w:rPr>
        <w:t>呆小症</w:t>
      </w:r>
      <w:r>
        <w:rPr>
          <w:rFonts w:hint="eastAsia"/>
        </w:rPr>
        <w:t xml:space="preserve">                </w:t>
      </w:r>
      <w:r>
        <w:t>B.</w:t>
      </w:r>
      <w:r>
        <w:rPr>
          <w:rFonts w:hint="eastAsia"/>
        </w:rPr>
        <w:t>侏儒症</w:t>
      </w:r>
    </w:p>
    <w:p w:rsidR="00000000" w:rsidRDefault="0066509C">
      <w:pPr>
        <w:rPr>
          <w:rFonts w:hint="eastAsia"/>
        </w:rPr>
      </w:pPr>
      <w:r>
        <w:t>C.</w:t>
      </w:r>
      <w:r>
        <w:rPr>
          <w:rFonts w:hint="eastAsia"/>
        </w:rPr>
        <w:t>巨人症</w:t>
      </w:r>
      <w:r>
        <w:rPr>
          <w:rFonts w:hint="eastAsia"/>
        </w:rPr>
        <w:t xml:space="preserve">                </w:t>
      </w:r>
      <w:r>
        <w:t>D.</w:t>
      </w:r>
      <w:r>
        <w:rPr>
          <w:rFonts w:hint="eastAsia"/>
        </w:rPr>
        <w:t>尿崩症</w:t>
      </w:r>
    </w:p>
    <w:p w:rsidR="00000000" w:rsidRDefault="0066509C">
      <w:pPr>
        <w:rPr>
          <w:rFonts w:hint="eastAsia"/>
        </w:rPr>
      </w:pPr>
      <w:r>
        <w:t>E.</w:t>
      </w:r>
      <w:r>
        <w:rPr>
          <w:rFonts w:hint="eastAsia"/>
        </w:rPr>
        <w:t>糖尿病</w:t>
      </w:r>
    </w:p>
    <w:p w:rsidR="00000000" w:rsidRDefault="0066509C">
      <w:pPr>
        <w:rPr>
          <w:rFonts w:hint="eastAsia"/>
        </w:rPr>
      </w:pPr>
      <w:r>
        <w:rPr>
          <w:rFonts w:hint="eastAsia"/>
        </w:rPr>
        <w:t>109.</w:t>
      </w:r>
      <w:r>
        <w:rPr>
          <w:rFonts w:hint="eastAsia"/>
        </w:rPr>
        <w:t>胰岛素分泌不足可导致</w:t>
      </w:r>
    </w:p>
    <w:p w:rsidR="00000000" w:rsidRDefault="0066509C">
      <w:pPr>
        <w:rPr>
          <w:rFonts w:hint="eastAsia"/>
        </w:rPr>
      </w:pPr>
      <w:r>
        <w:t>A.</w:t>
      </w:r>
      <w:r>
        <w:rPr>
          <w:rFonts w:hint="eastAsia"/>
        </w:rPr>
        <w:t>呆小症</w:t>
      </w:r>
      <w:r>
        <w:rPr>
          <w:rFonts w:hint="eastAsia"/>
        </w:rPr>
        <w:t xml:space="preserve">           </w:t>
      </w:r>
      <w:r>
        <w:rPr>
          <w:rFonts w:hint="eastAsia"/>
        </w:rPr>
        <w:t xml:space="preserve">     </w:t>
      </w:r>
      <w:r>
        <w:t>B.</w:t>
      </w:r>
      <w:r>
        <w:rPr>
          <w:rFonts w:hint="eastAsia"/>
        </w:rPr>
        <w:t>侏儒症</w:t>
      </w:r>
    </w:p>
    <w:p w:rsidR="00000000" w:rsidRDefault="0066509C">
      <w:pPr>
        <w:rPr>
          <w:rFonts w:hint="eastAsia"/>
        </w:rPr>
      </w:pPr>
      <w:r>
        <w:t>C.</w:t>
      </w:r>
      <w:r>
        <w:rPr>
          <w:rFonts w:hint="eastAsia"/>
        </w:rPr>
        <w:t>巨人症</w:t>
      </w:r>
      <w:r>
        <w:rPr>
          <w:rFonts w:hint="eastAsia"/>
        </w:rPr>
        <w:t xml:space="preserve">                </w:t>
      </w:r>
      <w:r>
        <w:t>D.</w:t>
      </w:r>
      <w:r>
        <w:rPr>
          <w:rFonts w:hint="eastAsia"/>
        </w:rPr>
        <w:t>尿崩症</w:t>
      </w:r>
    </w:p>
    <w:p w:rsidR="00000000" w:rsidRDefault="0066509C">
      <w:pPr>
        <w:rPr>
          <w:rFonts w:hint="eastAsia"/>
        </w:rPr>
      </w:pPr>
      <w:r>
        <w:t>E.</w:t>
      </w:r>
      <w:r>
        <w:rPr>
          <w:rFonts w:hint="eastAsia"/>
        </w:rPr>
        <w:t>糖尿病</w:t>
      </w:r>
    </w:p>
    <w:p w:rsidR="00000000" w:rsidRDefault="0066509C">
      <w:pPr>
        <w:rPr>
          <w:rFonts w:hint="eastAsia"/>
        </w:rPr>
      </w:pPr>
      <w:r>
        <w:rPr>
          <w:rFonts w:hint="eastAsia"/>
        </w:rPr>
        <w:t>110.</w:t>
      </w:r>
      <w:r>
        <w:rPr>
          <w:rFonts w:hint="eastAsia"/>
        </w:rPr>
        <w:t>甲状腺旁素的生理作用是</w:t>
      </w:r>
    </w:p>
    <w:p w:rsidR="00000000" w:rsidRDefault="0066509C">
      <w:pPr>
        <w:rPr>
          <w:rFonts w:hint="eastAsia"/>
        </w:rPr>
      </w:pPr>
      <w:r>
        <w:t>A.</w:t>
      </w:r>
      <w:r>
        <w:rPr>
          <w:rFonts w:hint="eastAsia"/>
        </w:rPr>
        <w:t>升高血钙</w:t>
      </w:r>
      <w:r>
        <w:rPr>
          <w:rFonts w:hint="eastAsia"/>
        </w:rPr>
        <w:t xml:space="preserve">               </w:t>
      </w:r>
      <w:r>
        <w:t>B.</w:t>
      </w:r>
      <w:r>
        <w:rPr>
          <w:rFonts w:hint="eastAsia"/>
        </w:rPr>
        <w:t>降低血钙</w:t>
      </w:r>
    </w:p>
    <w:p w:rsidR="00000000" w:rsidRDefault="0066509C">
      <w:pPr>
        <w:rPr>
          <w:rFonts w:hint="eastAsia"/>
        </w:rPr>
      </w:pPr>
      <w:r>
        <w:t>C.</w:t>
      </w:r>
      <w:r>
        <w:rPr>
          <w:rFonts w:hint="eastAsia"/>
        </w:rPr>
        <w:t>升高血糖</w:t>
      </w:r>
      <w:r>
        <w:rPr>
          <w:rFonts w:hint="eastAsia"/>
        </w:rPr>
        <w:t xml:space="preserve"> </w:t>
      </w:r>
      <w:r>
        <w:t xml:space="preserve">              D.</w:t>
      </w:r>
      <w:r>
        <w:rPr>
          <w:rFonts w:hint="eastAsia"/>
        </w:rPr>
        <w:t>降低血糖</w:t>
      </w:r>
    </w:p>
    <w:p w:rsidR="00000000" w:rsidRDefault="0066509C">
      <w:pPr>
        <w:rPr>
          <w:rFonts w:hint="eastAsia"/>
        </w:rPr>
      </w:pPr>
      <w:r>
        <w:t>E.</w:t>
      </w:r>
      <w:r>
        <w:rPr>
          <w:rFonts w:hint="eastAsia"/>
        </w:rPr>
        <w:t>升高血纳</w:t>
      </w:r>
    </w:p>
    <w:p w:rsidR="00000000" w:rsidRDefault="0066509C">
      <w:pPr>
        <w:rPr>
          <w:rFonts w:hint="eastAsia"/>
        </w:rPr>
      </w:pPr>
      <w:r>
        <w:rPr>
          <w:rFonts w:hint="eastAsia"/>
        </w:rPr>
        <w:t>111.</w:t>
      </w:r>
      <w:r>
        <w:rPr>
          <w:rFonts w:hint="eastAsia"/>
        </w:rPr>
        <w:t>降钙素的生理作用是</w:t>
      </w:r>
    </w:p>
    <w:p w:rsidR="00000000" w:rsidRDefault="0066509C">
      <w:pPr>
        <w:rPr>
          <w:rFonts w:hint="eastAsia"/>
        </w:rPr>
      </w:pPr>
      <w:r>
        <w:t>A.</w:t>
      </w:r>
      <w:r>
        <w:rPr>
          <w:rFonts w:hint="eastAsia"/>
        </w:rPr>
        <w:t>升高血钙</w:t>
      </w:r>
      <w:r>
        <w:rPr>
          <w:rFonts w:hint="eastAsia"/>
        </w:rPr>
        <w:t xml:space="preserve">               </w:t>
      </w:r>
      <w:r>
        <w:t>B.</w:t>
      </w:r>
      <w:r>
        <w:rPr>
          <w:rFonts w:hint="eastAsia"/>
        </w:rPr>
        <w:t>降低血钙</w:t>
      </w:r>
    </w:p>
    <w:p w:rsidR="00000000" w:rsidRDefault="0066509C">
      <w:pPr>
        <w:rPr>
          <w:rFonts w:hint="eastAsia"/>
        </w:rPr>
      </w:pPr>
      <w:r>
        <w:t>C.</w:t>
      </w:r>
      <w:r>
        <w:rPr>
          <w:rFonts w:hint="eastAsia"/>
        </w:rPr>
        <w:t>升高血糖</w:t>
      </w:r>
      <w:r>
        <w:rPr>
          <w:rFonts w:hint="eastAsia"/>
        </w:rPr>
        <w:t xml:space="preserve"> </w:t>
      </w:r>
      <w:r>
        <w:t xml:space="preserve">              D.</w:t>
      </w:r>
      <w:r>
        <w:rPr>
          <w:rFonts w:hint="eastAsia"/>
        </w:rPr>
        <w:t>降低血糖</w:t>
      </w:r>
    </w:p>
    <w:p w:rsidR="00000000" w:rsidRDefault="0066509C">
      <w:pPr>
        <w:rPr>
          <w:rFonts w:hint="eastAsia"/>
        </w:rPr>
      </w:pPr>
      <w:r>
        <w:t>E.</w:t>
      </w:r>
      <w:r>
        <w:rPr>
          <w:rFonts w:hint="eastAsia"/>
        </w:rPr>
        <w:t>升高血纳</w:t>
      </w:r>
    </w:p>
    <w:p w:rsidR="00000000" w:rsidRDefault="0066509C">
      <w:pPr>
        <w:rPr>
          <w:rFonts w:hint="eastAsia"/>
        </w:rPr>
      </w:pPr>
      <w:r>
        <w:rPr>
          <w:rFonts w:hint="eastAsia"/>
        </w:rPr>
        <w:t>112.</w:t>
      </w:r>
      <w:r>
        <w:rPr>
          <w:rFonts w:hint="eastAsia"/>
        </w:rPr>
        <w:t>使胰岛素分泌增加的是</w:t>
      </w:r>
    </w:p>
    <w:p w:rsidR="00000000" w:rsidRDefault="0066509C">
      <w:pPr>
        <w:rPr>
          <w:rFonts w:hint="eastAsia"/>
        </w:rPr>
      </w:pPr>
      <w:r>
        <w:t>A.</w:t>
      </w:r>
      <w:r>
        <w:rPr>
          <w:rFonts w:hint="eastAsia"/>
        </w:rPr>
        <w:t>血钙浓度升高</w:t>
      </w:r>
      <w:r>
        <w:rPr>
          <w:rFonts w:hint="eastAsia"/>
        </w:rPr>
        <w:t xml:space="preserve">           </w:t>
      </w:r>
      <w:r>
        <w:t>B.</w:t>
      </w:r>
      <w:r>
        <w:rPr>
          <w:rFonts w:hint="eastAsia"/>
        </w:rPr>
        <w:t>血钙浓度降低</w:t>
      </w:r>
    </w:p>
    <w:p w:rsidR="00000000" w:rsidRDefault="0066509C">
      <w:pPr>
        <w:rPr>
          <w:rFonts w:hint="eastAsia"/>
        </w:rPr>
      </w:pPr>
      <w:r>
        <w:t>C.</w:t>
      </w:r>
      <w:r>
        <w:rPr>
          <w:rFonts w:hint="eastAsia"/>
        </w:rPr>
        <w:t>血糖浓度升高</w:t>
      </w:r>
      <w:r>
        <w:rPr>
          <w:rFonts w:hint="eastAsia"/>
        </w:rPr>
        <w:t xml:space="preserve">     </w:t>
      </w:r>
      <w:r>
        <w:rPr>
          <w:rFonts w:hint="eastAsia"/>
        </w:rPr>
        <w:t xml:space="preserve">      </w:t>
      </w:r>
      <w:r>
        <w:t>C.</w:t>
      </w:r>
      <w:r>
        <w:rPr>
          <w:rFonts w:hint="eastAsia"/>
        </w:rPr>
        <w:t>血糖浓度降低</w:t>
      </w:r>
    </w:p>
    <w:p w:rsidR="00000000" w:rsidRDefault="0066509C">
      <w:pPr>
        <w:rPr>
          <w:rFonts w:hint="eastAsia"/>
        </w:rPr>
      </w:pPr>
      <w:r>
        <w:t>E.</w:t>
      </w:r>
      <w:r>
        <w:rPr>
          <w:rFonts w:hint="eastAsia"/>
        </w:rPr>
        <w:t>血</w:t>
      </w:r>
      <w:r>
        <w:t>K</w:t>
      </w:r>
      <w:r>
        <w:rPr>
          <w:vertAlign w:val="superscript"/>
        </w:rPr>
        <w:t>+</w:t>
      </w:r>
      <w:r>
        <w:rPr>
          <w:rFonts w:hint="eastAsia"/>
        </w:rPr>
        <w:t>浓度升高</w:t>
      </w:r>
    </w:p>
    <w:p w:rsidR="00000000" w:rsidRDefault="0066509C">
      <w:pPr>
        <w:rPr>
          <w:rFonts w:hint="eastAsia"/>
        </w:rPr>
      </w:pPr>
      <w:r>
        <w:t>113.</w:t>
      </w:r>
      <w:r>
        <w:rPr>
          <w:rFonts w:hint="eastAsia"/>
        </w:rPr>
        <w:t>胰岛素由何种细胞所分泌</w:t>
      </w:r>
    </w:p>
    <w:p w:rsidR="00000000" w:rsidRDefault="0066509C">
      <w:pPr>
        <w:rPr>
          <w:rFonts w:hint="eastAsia"/>
        </w:rPr>
      </w:pPr>
      <w:r>
        <w:t>A.A</w:t>
      </w:r>
      <w:r>
        <w:rPr>
          <w:rFonts w:hint="eastAsia"/>
        </w:rPr>
        <w:t>细胞</w:t>
      </w:r>
      <w:r>
        <w:rPr>
          <w:rFonts w:hint="eastAsia"/>
        </w:rPr>
        <w:t xml:space="preserve">                  </w:t>
      </w:r>
      <w:r>
        <w:t>B.B</w:t>
      </w:r>
      <w:r>
        <w:rPr>
          <w:rFonts w:hint="eastAsia"/>
        </w:rPr>
        <w:t>细胞</w:t>
      </w:r>
    </w:p>
    <w:p w:rsidR="00000000" w:rsidRDefault="0066509C">
      <w:pPr>
        <w:rPr>
          <w:rFonts w:hint="eastAsia"/>
        </w:rPr>
      </w:pPr>
      <w:r>
        <w:t>C.D</w:t>
      </w:r>
      <w:r>
        <w:rPr>
          <w:rFonts w:hint="eastAsia"/>
        </w:rPr>
        <w:t>细胞</w:t>
      </w:r>
      <w:r>
        <w:rPr>
          <w:rFonts w:hint="eastAsia"/>
        </w:rPr>
        <w:t xml:space="preserve">                  </w:t>
      </w:r>
      <w:r>
        <w:t>D.PP</w:t>
      </w:r>
      <w:r>
        <w:rPr>
          <w:rFonts w:hint="eastAsia"/>
        </w:rPr>
        <w:t>细胞</w:t>
      </w:r>
    </w:p>
    <w:p w:rsidR="00000000" w:rsidRDefault="0066509C">
      <w:pPr>
        <w:rPr>
          <w:rFonts w:hint="eastAsia"/>
        </w:rPr>
      </w:pPr>
      <w:r>
        <w:t>E.D</w:t>
      </w:r>
      <w:r>
        <w:rPr>
          <w:vertAlign w:val="subscript"/>
        </w:rPr>
        <w:t>1</w:t>
      </w:r>
      <w:r>
        <w:rPr>
          <w:rFonts w:hint="eastAsia"/>
        </w:rPr>
        <w:t>细胞</w:t>
      </w:r>
    </w:p>
    <w:p w:rsidR="00000000" w:rsidRDefault="0066509C">
      <w:pPr>
        <w:rPr>
          <w:rFonts w:hint="eastAsia"/>
        </w:rPr>
      </w:pPr>
      <w:r>
        <w:rPr>
          <w:rFonts w:hint="eastAsia"/>
        </w:rPr>
        <w:t>114.</w:t>
      </w:r>
      <w:r>
        <w:rPr>
          <w:rFonts w:hint="eastAsia"/>
        </w:rPr>
        <w:t>胰高血糖素由何种细胞所分泌</w:t>
      </w:r>
    </w:p>
    <w:p w:rsidR="00000000" w:rsidRDefault="0066509C">
      <w:pPr>
        <w:rPr>
          <w:rFonts w:hint="eastAsia"/>
        </w:rPr>
      </w:pPr>
      <w:r>
        <w:t>A.A</w:t>
      </w:r>
      <w:r>
        <w:rPr>
          <w:rFonts w:hint="eastAsia"/>
        </w:rPr>
        <w:t>细胞</w:t>
      </w:r>
      <w:r>
        <w:rPr>
          <w:rFonts w:hint="eastAsia"/>
        </w:rPr>
        <w:t xml:space="preserve">                  </w:t>
      </w:r>
      <w:r>
        <w:t>B.B</w:t>
      </w:r>
      <w:r>
        <w:rPr>
          <w:rFonts w:hint="eastAsia"/>
        </w:rPr>
        <w:t>细胞</w:t>
      </w:r>
    </w:p>
    <w:p w:rsidR="00000000" w:rsidRDefault="0066509C">
      <w:pPr>
        <w:rPr>
          <w:rFonts w:hint="eastAsia"/>
        </w:rPr>
      </w:pPr>
      <w:r>
        <w:t>C.D</w:t>
      </w:r>
      <w:r>
        <w:rPr>
          <w:rFonts w:hint="eastAsia"/>
        </w:rPr>
        <w:t>细胞</w:t>
      </w:r>
      <w:r>
        <w:rPr>
          <w:rFonts w:hint="eastAsia"/>
        </w:rPr>
        <w:t xml:space="preserve">                  </w:t>
      </w:r>
      <w:r>
        <w:t>D.PP</w:t>
      </w:r>
      <w:r>
        <w:rPr>
          <w:rFonts w:hint="eastAsia"/>
        </w:rPr>
        <w:t>细胞</w:t>
      </w:r>
    </w:p>
    <w:p w:rsidR="00000000" w:rsidRDefault="0066509C">
      <w:pPr>
        <w:rPr>
          <w:rFonts w:hint="eastAsia"/>
        </w:rPr>
      </w:pPr>
      <w:r>
        <w:t>E.D</w:t>
      </w:r>
      <w:r>
        <w:rPr>
          <w:vertAlign w:val="subscript"/>
        </w:rPr>
        <w:t>1</w:t>
      </w:r>
      <w:r>
        <w:rPr>
          <w:rFonts w:hint="eastAsia"/>
        </w:rPr>
        <w:t>细胞</w:t>
      </w:r>
    </w:p>
    <w:p w:rsidR="00000000" w:rsidRDefault="0066509C">
      <w:pPr>
        <w:rPr>
          <w:rFonts w:hint="eastAsia"/>
        </w:rPr>
      </w:pPr>
      <w:r>
        <w:rPr>
          <w:rFonts w:hint="eastAsia"/>
        </w:rPr>
        <w:t>115.</w:t>
      </w:r>
      <w:r>
        <w:rPr>
          <w:rFonts w:hint="eastAsia"/>
        </w:rPr>
        <w:t>肾上腺皮质的作用不包括</w:t>
      </w:r>
    </w:p>
    <w:p w:rsidR="00000000" w:rsidRDefault="0066509C">
      <w:pPr>
        <w:rPr>
          <w:rFonts w:hint="eastAsia"/>
        </w:rPr>
      </w:pPr>
      <w:r>
        <w:t>A.</w:t>
      </w:r>
      <w:r>
        <w:rPr>
          <w:rFonts w:hint="eastAsia"/>
        </w:rPr>
        <w:t>分泌盐皮质激素</w:t>
      </w:r>
      <w:r>
        <w:rPr>
          <w:rFonts w:hint="eastAsia"/>
        </w:rPr>
        <w:t xml:space="preserve">          </w:t>
      </w:r>
      <w:r>
        <w:t>B.</w:t>
      </w:r>
      <w:r>
        <w:rPr>
          <w:rFonts w:hint="eastAsia"/>
        </w:rPr>
        <w:t>分泌糖皮质激素</w:t>
      </w:r>
    </w:p>
    <w:p w:rsidR="00000000" w:rsidRDefault="0066509C">
      <w:pPr>
        <w:rPr>
          <w:rFonts w:hint="eastAsia"/>
        </w:rPr>
      </w:pPr>
      <w:r>
        <w:t>C.</w:t>
      </w:r>
      <w:r>
        <w:rPr>
          <w:rFonts w:hint="eastAsia"/>
        </w:rPr>
        <w:t>分泌微量性激素</w:t>
      </w:r>
      <w:r>
        <w:rPr>
          <w:rFonts w:hint="eastAsia"/>
        </w:rPr>
        <w:t xml:space="preserve">          </w:t>
      </w:r>
      <w:r>
        <w:t>D</w:t>
      </w:r>
      <w:r>
        <w:t>.</w:t>
      </w:r>
      <w:r>
        <w:rPr>
          <w:rFonts w:hint="eastAsia"/>
        </w:rPr>
        <w:t>分泌肾上腺素</w:t>
      </w:r>
    </w:p>
    <w:p w:rsidR="00000000" w:rsidRDefault="0066509C">
      <w:pPr>
        <w:rPr>
          <w:rFonts w:hint="eastAsia"/>
        </w:rPr>
      </w:pPr>
      <w:r>
        <w:rPr>
          <w:rFonts w:hint="eastAsia"/>
        </w:rPr>
        <w:t>116.</w:t>
      </w:r>
      <w:r>
        <w:rPr>
          <w:rFonts w:hint="eastAsia"/>
        </w:rPr>
        <w:t>促进成熟卵泡排卵的是</w:t>
      </w:r>
    </w:p>
    <w:p w:rsidR="00000000" w:rsidRDefault="0066509C">
      <w:pPr>
        <w:rPr>
          <w:rFonts w:hint="eastAsia"/>
        </w:rPr>
      </w:pPr>
      <w:r>
        <w:t>A.</w:t>
      </w:r>
      <w:r>
        <w:rPr>
          <w:rFonts w:hint="eastAsia"/>
        </w:rPr>
        <w:t>孕激素高峰</w:t>
      </w:r>
      <w:r>
        <w:rPr>
          <w:rFonts w:hint="eastAsia"/>
        </w:rPr>
        <w:t xml:space="preserve">                 </w:t>
      </w:r>
      <w:r>
        <w:t>B.</w:t>
      </w:r>
      <w:r>
        <w:rPr>
          <w:rFonts w:hint="eastAsia"/>
        </w:rPr>
        <w:t>黄体生成素</w:t>
      </w:r>
    </w:p>
    <w:p w:rsidR="00000000" w:rsidRDefault="0066509C">
      <w:pPr>
        <w:rPr>
          <w:rFonts w:hint="eastAsia"/>
        </w:rPr>
      </w:pPr>
      <w:r>
        <w:t>C</w:t>
      </w:r>
      <w:r>
        <w:rPr>
          <w:rFonts w:hint="eastAsia"/>
        </w:rPr>
        <w:t>.</w:t>
      </w:r>
      <w:r>
        <w:rPr>
          <w:rFonts w:hint="eastAsia"/>
        </w:rPr>
        <w:t>雌激素第一个高峰</w:t>
      </w:r>
      <w:r>
        <w:rPr>
          <w:rFonts w:hint="eastAsia"/>
        </w:rPr>
        <w:t xml:space="preserve">          </w:t>
      </w:r>
      <w:r>
        <w:t>D..</w:t>
      </w:r>
      <w:r>
        <w:rPr>
          <w:rFonts w:hint="eastAsia"/>
        </w:rPr>
        <w:t>雌激素第二个高峰</w:t>
      </w:r>
    </w:p>
    <w:p w:rsidR="00000000" w:rsidRDefault="0066509C">
      <w:pPr>
        <w:rPr>
          <w:rFonts w:hint="eastAsia"/>
        </w:rPr>
      </w:pPr>
      <w:r>
        <w:t>E.</w:t>
      </w:r>
      <w:r>
        <w:rPr>
          <w:rFonts w:hint="eastAsia"/>
        </w:rPr>
        <w:t>卵泡雌激素高峰</w:t>
      </w:r>
    </w:p>
    <w:p w:rsidR="00000000" w:rsidRDefault="0066509C">
      <w:pPr>
        <w:rPr>
          <w:rFonts w:hint="eastAsia"/>
        </w:rPr>
      </w:pPr>
      <w:r>
        <w:rPr>
          <w:rFonts w:hint="eastAsia"/>
        </w:rPr>
        <w:t xml:space="preserve">117. </w:t>
      </w:r>
      <w:r>
        <w:rPr>
          <w:rFonts w:hint="eastAsia"/>
        </w:rPr>
        <w:t>维持内环境稳态的调节方式是</w:t>
      </w:r>
      <w:r>
        <w:rPr>
          <w:rFonts w:hint="eastAsia"/>
        </w:rPr>
        <w:t>:  (   )</w:t>
      </w:r>
    </w:p>
    <w:p w:rsidR="00000000" w:rsidRDefault="0066509C">
      <w:pPr>
        <w:rPr>
          <w:rFonts w:hint="eastAsia"/>
        </w:rPr>
      </w:pPr>
      <w:r>
        <w:rPr>
          <w:rFonts w:hint="eastAsia"/>
        </w:rPr>
        <w:t xml:space="preserve">    A </w:t>
      </w:r>
      <w:r>
        <w:rPr>
          <w:rFonts w:hint="eastAsia"/>
        </w:rPr>
        <w:t>体液调节</w:t>
      </w:r>
      <w:r>
        <w:rPr>
          <w:rFonts w:hint="eastAsia"/>
        </w:rPr>
        <w:t xml:space="preserve">      B </w:t>
      </w:r>
      <w:r>
        <w:rPr>
          <w:rFonts w:hint="eastAsia"/>
        </w:rPr>
        <w:t>自身调节</w:t>
      </w:r>
      <w:r>
        <w:rPr>
          <w:rFonts w:hint="eastAsia"/>
        </w:rPr>
        <w:t xml:space="preserve">     C </w:t>
      </w:r>
      <w:r>
        <w:rPr>
          <w:rFonts w:hint="eastAsia"/>
        </w:rPr>
        <w:t>正反馈调节</w:t>
      </w:r>
      <w:r>
        <w:rPr>
          <w:rFonts w:hint="eastAsia"/>
        </w:rPr>
        <w:t xml:space="preserve">    D </w:t>
      </w:r>
      <w:r>
        <w:rPr>
          <w:rFonts w:hint="eastAsia"/>
        </w:rPr>
        <w:t>负反馈调节</w:t>
      </w:r>
      <w:r>
        <w:rPr>
          <w:rFonts w:hint="eastAsia"/>
        </w:rPr>
        <w:t xml:space="preserve">    </w:t>
      </w:r>
    </w:p>
    <w:p w:rsidR="00000000" w:rsidRDefault="0066509C">
      <w:pPr>
        <w:rPr>
          <w:rFonts w:hint="eastAsia"/>
        </w:rPr>
      </w:pPr>
      <w:r>
        <w:rPr>
          <w:rFonts w:hint="eastAsia"/>
        </w:rPr>
        <w:t xml:space="preserve">118. </w:t>
      </w:r>
      <w:r>
        <w:rPr>
          <w:rFonts w:hint="eastAsia"/>
        </w:rPr>
        <w:t>将神经调节和体液调节相比较</w:t>
      </w:r>
      <w:r>
        <w:rPr>
          <w:rFonts w:hint="eastAsia"/>
        </w:rPr>
        <w:t>,</w:t>
      </w:r>
      <w:r>
        <w:rPr>
          <w:rFonts w:hint="eastAsia"/>
        </w:rPr>
        <w:t>下述哪项是错误的</w:t>
      </w:r>
      <w:r>
        <w:rPr>
          <w:rFonts w:hint="eastAsia"/>
        </w:rPr>
        <w:t>:  (  )</w:t>
      </w:r>
    </w:p>
    <w:p w:rsidR="00000000" w:rsidRDefault="0066509C">
      <w:pPr>
        <w:ind w:firstLine="435"/>
        <w:rPr>
          <w:rFonts w:hint="eastAsia"/>
        </w:rPr>
      </w:pPr>
      <w:r>
        <w:rPr>
          <w:rFonts w:hint="eastAsia"/>
        </w:rPr>
        <w:t xml:space="preserve">A </w:t>
      </w:r>
      <w:r>
        <w:rPr>
          <w:rFonts w:hint="eastAsia"/>
        </w:rPr>
        <w:t>神经调节发生快</w:t>
      </w:r>
      <w:r>
        <w:rPr>
          <w:rFonts w:hint="eastAsia"/>
        </w:rPr>
        <w:t xml:space="preserve">                 B </w:t>
      </w:r>
      <w:r>
        <w:rPr>
          <w:rFonts w:hint="eastAsia"/>
        </w:rPr>
        <w:t>神经调节作用时间短</w:t>
      </w:r>
    </w:p>
    <w:p w:rsidR="00000000" w:rsidRDefault="0066509C">
      <w:pPr>
        <w:ind w:firstLine="435"/>
        <w:rPr>
          <w:rFonts w:hint="eastAsia"/>
        </w:rPr>
      </w:pPr>
      <w:r>
        <w:rPr>
          <w:rFonts w:hint="eastAsia"/>
        </w:rPr>
        <w:t xml:space="preserve">C </w:t>
      </w:r>
      <w:r>
        <w:rPr>
          <w:rFonts w:hint="eastAsia"/>
        </w:rPr>
        <w:t>神经调节的范围</w:t>
      </w:r>
      <w:r>
        <w:rPr>
          <w:rFonts w:hint="eastAsia"/>
        </w:rPr>
        <w:t>比较广</w:t>
      </w:r>
      <w:r>
        <w:rPr>
          <w:rFonts w:hint="eastAsia"/>
        </w:rPr>
        <w:t xml:space="preserve">           D </w:t>
      </w:r>
      <w:r>
        <w:rPr>
          <w:rFonts w:hint="eastAsia"/>
        </w:rPr>
        <w:t>神经调节是通过反射实现的</w:t>
      </w:r>
    </w:p>
    <w:p w:rsidR="00000000" w:rsidRDefault="0066509C">
      <w:pPr>
        <w:ind w:firstLine="435"/>
        <w:rPr>
          <w:rFonts w:hint="eastAsia"/>
        </w:rPr>
      </w:pPr>
      <w:r>
        <w:rPr>
          <w:rFonts w:hint="eastAsia"/>
        </w:rPr>
        <w:t xml:space="preserve">E </w:t>
      </w:r>
      <w:r>
        <w:rPr>
          <w:rFonts w:hint="eastAsia"/>
        </w:rPr>
        <w:t>神经调节起主导作用</w:t>
      </w:r>
    </w:p>
    <w:p w:rsidR="00000000" w:rsidRDefault="0066509C">
      <w:pPr>
        <w:rPr>
          <w:rFonts w:hint="eastAsia"/>
        </w:rPr>
      </w:pPr>
      <w:r>
        <w:rPr>
          <w:rFonts w:hint="eastAsia"/>
        </w:rPr>
        <w:t xml:space="preserve">119. </w:t>
      </w:r>
      <w:r>
        <w:rPr>
          <w:rFonts w:hint="eastAsia"/>
        </w:rPr>
        <w:t>下列生理过程中</w:t>
      </w:r>
      <w:r>
        <w:rPr>
          <w:rFonts w:hint="eastAsia"/>
        </w:rPr>
        <w:t>,</w:t>
      </w:r>
      <w:r>
        <w:rPr>
          <w:rFonts w:hint="eastAsia"/>
        </w:rPr>
        <w:t>属于负反馈调节的是</w:t>
      </w:r>
      <w:r>
        <w:rPr>
          <w:rFonts w:hint="eastAsia"/>
        </w:rPr>
        <w:t>:   (   )</w:t>
      </w:r>
    </w:p>
    <w:p w:rsidR="00000000" w:rsidRDefault="0066509C">
      <w:pPr>
        <w:ind w:firstLine="435"/>
        <w:rPr>
          <w:rFonts w:hint="eastAsia"/>
        </w:rPr>
      </w:pPr>
      <w:r>
        <w:rPr>
          <w:rFonts w:hint="eastAsia"/>
        </w:rPr>
        <w:t xml:space="preserve">A </w:t>
      </w:r>
      <w:r>
        <w:rPr>
          <w:rFonts w:hint="eastAsia"/>
        </w:rPr>
        <w:t>排尿反射</w:t>
      </w:r>
      <w:r>
        <w:rPr>
          <w:rFonts w:hint="eastAsia"/>
        </w:rPr>
        <w:t xml:space="preserve">    B </w:t>
      </w:r>
      <w:r>
        <w:rPr>
          <w:rFonts w:hint="eastAsia"/>
        </w:rPr>
        <w:t>减压反射</w:t>
      </w:r>
      <w:r>
        <w:rPr>
          <w:rFonts w:hint="eastAsia"/>
        </w:rPr>
        <w:t xml:space="preserve">     C </w:t>
      </w:r>
      <w:r>
        <w:rPr>
          <w:rFonts w:hint="eastAsia"/>
        </w:rPr>
        <w:t>分娩</w:t>
      </w:r>
      <w:r>
        <w:rPr>
          <w:rFonts w:hint="eastAsia"/>
        </w:rPr>
        <w:t xml:space="preserve">     D </w:t>
      </w:r>
      <w:r>
        <w:rPr>
          <w:rFonts w:hint="eastAsia"/>
        </w:rPr>
        <w:t>血液凝固</w:t>
      </w:r>
      <w:r>
        <w:rPr>
          <w:rFonts w:hint="eastAsia"/>
        </w:rPr>
        <w:t xml:space="preserve">   E </w:t>
      </w:r>
      <w:r>
        <w:rPr>
          <w:rFonts w:hint="eastAsia"/>
        </w:rPr>
        <w:t>以上都不是</w:t>
      </w:r>
    </w:p>
    <w:p w:rsidR="00000000" w:rsidRDefault="0066509C">
      <w:pPr>
        <w:rPr>
          <w:rFonts w:hint="eastAsia"/>
        </w:rPr>
      </w:pPr>
      <w:r>
        <w:rPr>
          <w:rFonts w:hint="eastAsia"/>
        </w:rPr>
        <w:t xml:space="preserve">120. </w:t>
      </w:r>
      <w:r>
        <w:rPr>
          <w:rFonts w:hint="eastAsia"/>
        </w:rPr>
        <w:t>下列生理过程中</w:t>
      </w:r>
      <w:r>
        <w:rPr>
          <w:rFonts w:hint="eastAsia"/>
        </w:rPr>
        <w:t>,</w:t>
      </w:r>
      <w:r>
        <w:rPr>
          <w:rFonts w:hint="eastAsia"/>
        </w:rPr>
        <w:t>属于正反馈调节的是</w:t>
      </w:r>
      <w:r>
        <w:rPr>
          <w:rFonts w:hint="eastAsia"/>
        </w:rPr>
        <w:t>:   (   )</w:t>
      </w:r>
    </w:p>
    <w:p w:rsidR="00000000" w:rsidRDefault="0066509C">
      <w:pPr>
        <w:ind w:firstLine="435"/>
        <w:rPr>
          <w:rFonts w:hint="eastAsia"/>
        </w:rPr>
      </w:pPr>
      <w:r>
        <w:rPr>
          <w:rFonts w:hint="eastAsia"/>
        </w:rPr>
        <w:t>A</w:t>
      </w:r>
      <w:r>
        <w:rPr>
          <w:rFonts w:hint="eastAsia"/>
        </w:rPr>
        <w:t>减压反射</w:t>
      </w:r>
      <w:r>
        <w:rPr>
          <w:rFonts w:hint="eastAsia"/>
        </w:rPr>
        <w:t xml:space="preserve">             B </w:t>
      </w:r>
      <w:r>
        <w:rPr>
          <w:rFonts w:hint="eastAsia"/>
        </w:rPr>
        <w:t>排尿反射</w:t>
      </w:r>
      <w:r>
        <w:rPr>
          <w:rFonts w:hint="eastAsia"/>
        </w:rPr>
        <w:t xml:space="preserve">            C </w:t>
      </w:r>
      <w:r>
        <w:rPr>
          <w:rFonts w:hint="eastAsia"/>
        </w:rPr>
        <w:t>体温调节</w:t>
      </w:r>
      <w:r>
        <w:rPr>
          <w:rFonts w:hint="eastAsia"/>
        </w:rPr>
        <w:t xml:space="preserve">     </w:t>
      </w:r>
    </w:p>
    <w:p w:rsidR="00000000" w:rsidRDefault="0066509C">
      <w:pPr>
        <w:ind w:firstLine="435"/>
        <w:rPr>
          <w:rFonts w:hint="eastAsia"/>
        </w:rPr>
      </w:pPr>
      <w:r>
        <w:rPr>
          <w:rFonts w:hint="eastAsia"/>
        </w:rPr>
        <w:t xml:space="preserve">D </w:t>
      </w:r>
      <w:r>
        <w:rPr>
          <w:rFonts w:hint="eastAsia"/>
        </w:rPr>
        <w:t>血糖浓度调节</w:t>
      </w:r>
      <w:r>
        <w:rPr>
          <w:rFonts w:hint="eastAsia"/>
        </w:rPr>
        <w:t xml:space="preserve">         E </w:t>
      </w:r>
      <w:r>
        <w:rPr>
          <w:rFonts w:hint="eastAsia"/>
        </w:rPr>
        <w:t>心室异长自身调节</w:t>
      </w:r>
    </w:p>
    <w:p w:rsidR="00000000" w:rsidRDefault="0066509C">
      <w:pPr>
        <w:rPr>
          <w:rFonts w:hint="eastAsia"/>
        </w:rPr>
      </w:pPr>
      <w:r>
        <w:rPr>
          <w:rFonts w:hint="eastAsia"/>
        </w:rPr>
        <w:t xml:space="preserve">121. </w:t>
      </w:r>
      <w:r>
        <w:rPr>
          <w:rFonts w:hint="eastAsia"/>
        </w:rPr>
        <w:t>可兴奋细胞包括</w:t>
      </w:r>
      <w:r>
        <w:rPr>
          <w:rFonts w:hint="eastAsia"/>
        </w:rPr>
        <w:t>:   (   )</w:t>
      </w:r>
    </w:p>
    <w:p w:rsidR="00000000" w:rsidRDefault="0066509C">
      <w:pPr>
        <w:ind w:firstLine="435"/>
        <w:rPr>
          <w:rFonts w:hint="eastAsia"/>
        </w:rPr>
      </w:pPr>
      <w:r>
        <w:rPr>
          <w:rFonts w:hint="eastAsia"/>
        </w:rPr>
        <w:t xml:space="preserve">A </w:t>
      </w:r>
      <w:r>
        <w:rPr>
          <w:rFonts w:hint="eastAsia"/>
        </w:rPr>
        <w:t>神经细胞</w:t>
      </w:r>
      <w:r>
        <w:rPr>
          <w:rFonts w:ascii="宋体" w:hAnsi="宋体" w:hint="eastAsia"/>
        </w:rPr>
        <w:t>、</w:t>
      </w:r>
      <w:r>
        <w:rPr>
          <w:rFonts w:hint="eastAsia"/>
        </w:rPr>
        <w:t>肌细胞</w:t>
      </w:r>
      <w:r>
        <w:rPr>
          <w:rFonts w:hint="eastAsia"/>
        </w:rPr>
        <w:t xml:space="preserve">       B </w:t>
      </w:r>
      <w:r>
        <w:rPr>
          <w:rFonts w:hint="eastAsia"/>
        </w:rPr>
        <w:t>神经细胞</w:t>
      </w:r>
      <w:r>
        <w:rPr>
          <w:rFonts w:ascii="宋体" w:hAnsi="宋体" w:hint="eastAsia"/>
        </w:rPr>
        <w:t>、</w:t>
      </w:r>
      <w:r>
        <w:rPr>
          <w:rFonts w:hint="eastAsia"/>
        </w:rPr>
        <w:t>腺细胞</w:t>
      </w:r>
      <w:r>
        <w:rPr>
          <w:rFonts w:hint="eastAsia"/>
        </w:rPr>
        <w:t xml:space="preserve">    C</w:t>
      </w:r>
      <w:r>
        <w:rPr>
          <w:rFonts w:hint="eastAsia"/>
        </w:rPr>
        <w:t>神经细胞</w:t>
      </w:r>
      <w:r>
        <w:rPr>
          <w:rFonts w:ascii="宋体" w:hAnsi="宋体" w:hint="eastAsia"/>
        </w:rPr>
        <w:t>、</w:t>
      </w:r>
      <w:r>
        <w:rPr>
          <w:rFonts w:hint="eastAsia"/>
        </w:rPr>
        <w:t>肌细胞</w:t>
      </w:r>
      <w:r>
        <w:rPr>
          <w:rFonts w:ascii="宋体" w:hAnsi="宋体" w:hint="eastAsia"/>
        </w:rPr>
        <w:t>、</w:t>
      </w:r>
      <w:r>
        <w:rPr>
          <w:rFonts w:hint="eastAsia"/>
        </w:rPr>
        <w:t>腺细胞</w:t>
      </w:r>
    </w:p>
    <w:p w:rsidR="00000000" w:rsidRDefault="0066509C">
      <w:pPr>
        <w:ind w:firstLine="435"/>
        <w:rPr>
          <w:rFonts w:hint="eastAsia"/>
        </w:rPr>
      </w:pPr>
      <w:r>
        <w:rPr>
          <w:rFonts w:hint="eastAsia"/>
        </w:rPr>
        <w:t>D</w:t>
      </w:r>
      <w:r>
        <w:rPr>
          <w:rFonts w:hint="eastAsia"/>
        </w:rPr>
        <w:t>神经细胞</w:t>
      </w:r>
      <w:r>
        <w:rPr>
          <w:rFonts w:ascii="宋体" w:hAnsi="宋体" w:hint="eastAsia"/>
        </w:rPr>
        <w:t>、</w:t>
      </w:r>
      <w:r>
        <w:rPr>
          <w:rFonts w:hint="eastAsia"/>
        </w:rPr>
        <w:t>肌细胞</w:t>
      </w:r>
      <w:r>
        <w:rPr>
          <w:rFonts w:ascii="宋体" w:hAnsi="宋体" w:hint="eastAsia"/>
        </w:rPr>
        <w:t>、</w:t>
      </w:r>
      <w:r>
        <w:rPr>
          <w:rFonts w:hint="eastAsia"/>
        </w:rPr>
        <w:t>骨细胞</w:t>
      </w:r>
      <w:r>
        <w:rPr>
          <w:rFonts w:hint="eastAsia"/>
        </w:rPr>
        <w:t xml:space="preserve">     E</w:t>
      </w:r>
      <w:r>
        <w:rPr>
          <w:rFonts w:hint="eastAsia"/>
        </w:rPr>
        <w:t>神经细胞</w:t>
      </w:r>
      <w:r>
        <w:rPr>
          <w:rFonts w:ascii="宋体" w:hAnsi="宋体" w:hint="eastAsia"/>
        </w:rPr>
        <w:t>、</w:t>
      </w:r>
      <w:r>
        <w:rPr>
          <w:rFonts w:hint="eastAsia"/>
        </w:rPr>
        <w:t>肌细胞</w:t>
      </w:r>
      <w:r>
        <w:rPr>
          <w:rFonts w:ascii="宋体" w:hAnsi="宋体" w:hint="eastAsia"/>
        </w:rPr>
        <w:t>、</w:t>
      </w:r>
      <w:r>
        <w:rPr>
          <w:rFonts w:hint="eastAsia"/>
        </w:rPr>
        <w:t>脂肪细胞</w:t>
      </w:r>
    </w:p>
    <w:p w:rsidR="00000000" w:rsidRDefault="0066509C">
      <w:pPr>
        <w:rPr>
          <w:rFonts w:hint="eastAsia"/>
        </w:rPr>
      </w:pPr>
      <w:r>
        <w:rPr>
          <w:rFonts w:hint="eastAsia"/>
        </w:rPr>
        <w:t xml:space="preserve">122. </w:t>
      </w:r>
      <w:r>
        <w:rPr>
          <w:rFonts w:hint="eastAsia"/>
        </w:rPr>
        <w:t>关于负反馈</w:t>
      </w:r>
      <w:r>
        <w:rPr>
          <w:rFonts w:hint="eastAsia"/>
        </w:rPr>
        <w:t>,</w:t>
      </w:r>
      <w:r>
        <w:rPr>
          <w:rFonts w:hint="eastAsia"/>
        </w:rPr>
        <w:t>错误的是</w:t>
      </w:r>
      <w:r>
        <w:rPr>
          <w:rFonts w:hint="eastAsia"/>
        </w:rPr>
        <w:t>:  (   )</w:t>
      </w:r>
    </w:p>
    <w:p w:rsidR="00000000" w:rsidRDefault="0066509C">
      <w:pPr>
        <w:ind w:firstLine="435"/>
        <w:rPr>
          <w:rFonts w:hint="eastAsia"/>
        </w:rPr>
      </w:pPr>
      <w:r>
        <w:rPr>
          <w:rFonts w:hint="eastAsia"/>
        </w:rPr>
        <w:t xml:space="preserve">A </w:t>
      </w:r>
      <w:r>
        <w:rPr>
          <w:rFonts w:hint="eastAsia"/>
        </w:rPr>
        <w:t>属于自动控制系统</w:t>
      </w:r>
      <w:r>
        <w:rPr>
          <w:rFonts w:hint="eastAsia"/>
        </w:rPr>
        <w:t xml:space="preserve">                      B </w:t>
      </w:r>
      <w:r>
        <w:rPr>
          <w:rFonts w:hint="eastAsia"/>
        </w:rPr>
        <w:t>与神经调节和体液调节无关</w:t>
      </w:r>
    </w:p>
    <w:p w:rsidR="00000000" w:rsidRDefault="0066509C">
      <w:pPr>
        <w:ind w:firstLine="435"/>
        <w:rPr>
          <w:rFonts w:hint="eastAsia"/>
        </w:rPr>
      </w:pPr>
      <w:r>
        <w:rPr>
          <w:rFonts w:hint="eastAsia"/>
        </w:rPr>
        <w:t xml:space="preserve">C </w:t>
      </w:r>
      <w:r>
        <w:rPr>
          <w:rFonts w:hint="eastAsia"/>
        </w:rPr>
        <w:t>反馈信息与控制信息的作用性质相反</w:t>
      </w:r>
      <w:r>
        <w:rPr>
          <w:rFonts w:hint="eastAsia"/>
        </w:rPr>
        <w:t xml:space="preserve">      D </w:t>
      </w:r>
      <w:r>
        <w:rPr>
          <w:rFonts w:hint="eastAsia"/>
        </w:rPr>
        <w:t>起减弱控制信息的作用</w:t>
      </w:r>
    </w:p>
    <w:p w:rsidR="00000000" w:rsidRDefault="0066509C">
      <w:pPr>
        <w:ind w:firstLine="435"/>
        <w:rPr>
          <w:rFonts w:hint="eastAsia"/>
        </w:rPr>
      </w:pPr>
      <w:r>
        <w:rPr>
          <w:rFonts w:hint="eastAsia"/>
        </w:rPr>
        <w:t xml:space="preserve">E </w:t>
      </w:r>
      <w:r>
        <w:rPr>
          <w:rFonts w:hint="eastAsia"/>
        </w:rPr>
        <w:t>是维持稳态的重要调节方式</w:t>
      </w:r>
    </w:p>
    <w:p w:rsidR="00000000" w:rsidRDefault="0066509C">
      <w:pPr>
        <w:rPr>
          <w:rFonts w:hint="eastAsia"/>
        </w:rPr>
      </w:pPr>
      <w:r>
        <w:rPr>
          <w:rFonts w:hint="eastAsia"/>
        </w:rPr>
        <w:t xml:space="preserve">123. </w:t>
      </w:r>
      <w:r>
        <w:rPr>
          <w:rFonts w:hint="eastAsia"/>
        </w:rPr>
        <w:t>下列哪些活动属于条件反射</w:t>
      </w:r>
      <w:r>
        <w:rPr>
          <w:rFonts w:hint="eastAsia"/>
        </w:rPr>
        <w:t>:  (   )</w:t>
      </w:r>
    </w:p>
    <w:p w:rsidR="00000000" w:rsidRDefault="0066509C">
      <w:pPr>
        <w:rPr>
          <w:rFonts w:hint="eastAsia"/>
        </w:rPr>
      </w:pPr>
      <w:r>
        <w:rPr>
          <w:rFonts w:hint="eastAsia"/>
        </w:rPr>
        <w:t xml:space="preserve">     A </w:t>
      </w:r>
      <w:r>
        <w:rPr>
          <w:rFonts w:hint="eastAsia"/>
        </w:rPr>
        <w:t>看到酸梅时引起唾液分泌</w:t>
      </w:r>
      <w:r>
        <w:rPr>
          <w:rFonts w:hint="eastAsia"/>
        </w:rPr>
        <w:t xml:space="preserve">          B </w:t>
      </w:r>
      <w:r>
        <w:rPr>
          <w:rFonts w:hint="eastAsia"/>
        </w:rPr>
        <w:t>食物进入口</w:t>
      </w:r>
      <w:r>
        <w:rPr>
          <w:rFonts w:hint="eastAsia"/>
        </w:rPr>
        <w:t>腔后</w:t>
      </w:r>
      <w:r>
        <w:rPr>
          <w:rFonts w:hint="eastAsia"/>
        </w:rPr>
        <w:t>,</w:t>
      </w:r>
      <w:r>
        <w:rPr>
          <w:rFonts w:hint="eastAsia"/>
        </w:rPr>
        <w:t>引起胃腺分泌</w:t>
      </w:r>
    </w:p>
    <w:p w:rsidR="00000000" w:rsidRDefault="0066509C">
      <w:pPr>
        <w:rPr>
          <w:rFonts w:hint="eastAsia"/>
        </w:rPr>
      </w:pPr>
      <w:r>
        <w:rPr>
          <w:rFonts w:hint="eastAsia"/>
        </w:rPr>
        <w:t xml:space="preserve">     C </w:t>
      </w:r>
      <w:r>
        <w:rPr>
          <w:rFonts w:hint="eastAsia"/>
        </w:rPr>
        <w:t>大量饮水后尿量增加</w:t>
      </w:r>
      <w:r>
        <w:rPr>
          <w:rFonts w:hint="eastAsia"/>
        </w:rPr>
        <w:t xml:space="preserve">              D </w:t>
      </w:r>
      <w:r>
        <w:rPr>
          <w:rFonts w:hint="eastAsia"/>
        </w:rPr>
        <w:t>寒冷环境下皮肤血管收缩</w:t>
      </w:r>
    </w:p>
    <w:p w:rsidR="00000000" w:rsidRDefault="0066509C">
      <w:pPr>
        <w:rPr>
          <w:rFonts w:hint="eastAsia"/>
        </w:rPr>
      </w:pPr>
      <w:r>
        <w:rPr>
          <w:rFonts w:hint="eastAsia"/>
        </w:rPr>
        <w:t xml:space="preserve">     E </w:t>
      </w:r>
      <w:r>
        <w:rPr>
          <w:rFonts w:hint="eastAsia"/>
        </w:rPr>
        <w:t>炎热环境下出汗</w:t>
      </w:r>
    </w:p>
    <w:p w:rsidR="00000000" w:rsidRDefault="0066509C">
      <w:pPr>
        <w:rPr>
          <w:rFonts w:hint="eastAsia"/>
        </w:rPr>
      </w:pPr>
      <w:r>
        <w:rPr>
          <w:rFonts w:hint="eastAsia"/>
        </w:rPr>
        <w:t xml:space="preserve">124. </w:t>
      </w:r>
      <w:r>
        <w:rPr>
          <w:rFonts w:hint="eastAsia"/>
        </w:rPr>
        <w:t>关于神经纤维的静息电位</w:t>
      </w:r>
      <w:r>
        <w:rPr>
          <w:rFonts w:hint="eastAsia"/>
        </w:rPr>
        <w:t>,</w:t>
      </w:r>
      <w:r>
        <w:rPr>
          <w:rFonts w:hint="eastAsia"/>
        </w:rPr>
        <w:t>下述哪项是错误的</w:t>
      </w:r>
      <w:r>
        <w:rPr>
          <w:rFonts w:hint="eastAsia"/>
        </w:rPr>
        <w:t xml:space="preserve">     (   )</w:t>
      </w:r>
    </w:p>
    <w:p w:rsidR="00000000" w:rsidRDefault="0066509C">
      <w:pPr>
        <w:ind w:firstLine="435"/>
        <w:rPr>
          <w:rFonts w:hint="eastAsia"/>
        </w:rPr>
      </w:pPr>
      <w:r>
        <w:rPr>
          <w:rFonts w:hint="eastAsia"/>
        </w:rPr>
        <w:t xml:space="preserve">A </w:t>
      </w:r>
      <w:r>
        <w:rPr>
          <w:rFonts w:hint="eastAsia"/>
        </w:rPr>
        <w:t>它是膜外为正</w:t>
      </w:r>
      <w:r>
        <w:rPr>
          <w:rFonts w:hint="eastAsia"/>
        </w:rPr>
        <w:t>,</w:t>
      </w:r>
      <w:r>
        <w:rPr>
          <w:rFonts w:hint="eastAsia"/>
        </w:rPr>
        <w:t>膜内为负的电位</w:t>
      </w:r>
      <w:r>
        <w:rPr>
          <w:rFonts w:hint="eastAsia"/>
        </w:rPr>
        <w:t xml:space="preserve">        B </w:t>
      </w:r>
      <w:r>
        <w:rPr>
          <w:rFonts w:hint="eastAsia"/>
        </w:rPr>
        <w:t>其大小接近钾平衡电位</w:t>
      </w:r>
    </w:p>
    <w:p w:rsidR="00000000" w:rsidRDefault="0066509C">
      <w:pPr>
        <w:ind w:firstLine="435"/>
        <w:rPr>
          <w:rFonts w:hint="eastAsia"/>
        </w:rPr>
      </w:pPr>
      <w:r>
        <w:rPr>
          <w:rFonts w:hint="eastAsia"/>
        </w:rPr>
        <w:t xml:space="preserve">C </w:t>
      </w:r>
      <w:r>
        <w:rPr>
          <w:rFonts w:hint="eastAsia"/>
        </w:rPr>
        <w:t>在不同的细胞</w:t>
      </w:r>
      <w:r>
        <w:rPr>
          <w:rFonts w:hint="eastAsia"/>
        </w:rPr>
        <w:t>,</w:t>
      </w:r>
      <w:r>
        <w:rPr>
          <w:rFonts w:hint="eastAsia"/>
        </w:rPr>
        <w:t>其大小可以不同</w:t>
      </w:r>
      <w:r>
        <w:rPr>
          <w:rFonts w:hint="eastAsia"/>
        </w:rPr>
        <w:t xml:space="preserve">        D </w:t>
      </w:r>
      <w:r>
        <w:rPr>
          <w:rFonts w:hint="eastAsia"/>
        </w:rPr>
        <w:t>它是个稳定的电位</w:t>
      </w:r>
    </w:p>
    <w:p w:rsidR="00000000" w:rsidRDefault="0066509C">
      <w:pPr>
        <w:ind w:firstLine="435"/>
        <w:rPr>
          <w:rFonts w:hint="eastAsia"/>
        </w:rPr>
      </w:pPr>
      <w:r>
        <w:rPr>
          <w:rFonts w:hint="eastAsia"/>
        </w:rPr>
        <w:t xml:space="preserve">E </w:t>
      </w:r>
      <w:r>
        <w:rPr>
          <w:rFonts w:hint="eastAsia"/>
        </w:rPr>
        <w:t>其大小接近钠平衡电位</w:t>
      </w:r>
    </w:p>
    <w:p w:rsidR="00000000" w:rsidRDefault="0066509C">
      <w:r>
        <w:rPr>
          <w:rFonts w:hint="eastAsia"/>
        </w:rPr>
        <w:t xml:space="preserve">125. </w:t>
      </w:r>
      <w:r>
        <w:rPr>
          <w:rFonts w:hint="eastAsia"/>
        </w:rPr>
        <w:t>关于神经纤维静息电位的形成机制</w:t>
      </w:r>
      <w:r>
        <w:rPr>
          <w:rFonts w:hint="eastAsia"/>
        </w:rPr>
        <w:t>,</w:t>
      </w:r>
      <w:r>
        <w:rPr>
          <w:rFonts w:hint="eastAsia"/>
        </w:rPr>
        <w:t>下述哪项是错误的</w:t>
      </w:r>
      <w:r>
        <w:rPr>
          <w:rFonts w:hint="eastAsia"/>
        </w:rPr>
        <w:t xml:space="preserve">    (   )</w:t>
      </w:r>
    </w:p>
    <w:p w:rsidR="00000000" w:rsidRDefault="0066509C">
      <w:pPr>
        <w:ind w:firstLineChars="200" w:firstLine="420"/>
        <w:rPr>
          <w:rFonts w:hint="eastAsia"/>
        </w:rPr>
      </w:pPr>
      <w:r>
        <w:rPr>
          <w:rFonts w:hint="eastAsia"/>
        </w:rPr>
        <w:t xml:space="preserve">A </w:t>
      </w:r>
      <w:r>
        <w:rPr>
          <w:rFonts w:hint="eastAsia"/>
        </w:rPr>
        <w:t>细胞外的</w:t>
      </w:r>
      <w:r>
        <w:rPr>
          <w:rFonts w:hint="eastAsia"/>
        </w:rPr>
        <w:t>K</w:t>
      </w:r>
      <w:r>
        <w:rPr>
          <w:rFonts w:hint="eastAsia"/>
          <w:vertAlign w:val="superscript"/>
        </w:rPr>
        <w:t>+</w:t>
      </w:r>
      <w:r>
        <w:rPr>
          <w:rFonts w:hint="eastAsia"/>
        </w:rPr>
        <w:t>浓度小于细胞内的浓度</w:t>
      </w:r>
      <w:r>
        <w:rPr>
          <w:rFonts w:hint="eastAsia"/>
        </w:rPr>
        <w:t xml:space="preserve">    B </w:t>
      </w:r>
      <w:r>
        <w:rPr>
          <w:rFonts w:hint="eastAsia"/>
        </w:rPr>
        <w:t>细胞膜</w:t>
      </w:r>
      <w:r>
        <w:rPr>
          <w:rFonts w:hint="eastAsia"/>
        </w:rPr>
        <w:t>对</w:t>
      </w:r>
      <w:r>
        <w:rPr>
          <w:rFonts w:hint="eastAsia"/>
        </w:rPr>
        <w:t>Na</w:t>
      </w:r>
      <w:r>
        <w:rPr>
          <w:rFonts w:hint="eastAsia"/>
          <w:vertAlign w:val="superscript"/>
        </w:rPr>
        <w:t>+</w:t>
      </w:r>
      <w:r>
        <w:rPr>
          <w:rFonts w:hint="eastAsia"/>
        </w:rPr>
        <w:t>有点通透性</w:t>
      </w:r>
    </w:p>
    <w:p w:rsidR="00000000" w:rsidRDefault="0066509C">
      <w:pPr>
        <w:tabs>
          <w:tab w:val="center" w:pos="0"/>
        </w:tabs>
        <w:ind w:firstLineChars="200" w:firstLine="420"/>
        <w:rPr>
          <w:rFonts w:hint="eastAsia"/>
        </w:rPr>
      </w:pPr>
      <w:r>
        <w:rPr>
          <w:rFonts w:hint="eastAsia"/>
        </w:rPr>
        <w:t>C</w:t>
      </w:r>
      <w:r>
        <w:rPr>
          <w:rFonts w:hint="eastAsia"/>
        </w:rPr>
        <w:t>细胞膜主要对</w:t>
      </w:r>
      <w:r>
        <w:rPr>
          <w:rFonts w:hint="eastAsia"/>
        </w:rPr>
        <w:t>K</w:t>
      </w:r>
      <w:r>
        <w:rPr>
          <w:rFonts w:hint="eastAsia"/>
          <w:vertAlign w:val="superscript"/>
        </w:rPr>
        <w:t>+</w:t>
      </w:r>
      <w:r>
        <w:rPr>
          <w:rFonts w:hint="eastAsia"/>
        </w:rPr>
        <w:t>有通透性</w:t>
      </w:r>
      <w:r>
        <w:tab/>
      </w:r>
      <w:r>
        <w:rPr>
          <w:rFonts w:hint="eastAsia"/>
        </w:rPr>
        <w:t xml:space="preserve">         D </w:t>
      </w:r>
      <w:r>
        <w:rPr>
          <w:rFonts w:hint="eastAsia"/>
        </w:rPr>
        <w:t>加大细胞外</w:t>
      </w:r>
      <w:r>
        <w:rPr>
          <w:rFonts w:hint="eastAsia"/>
        </w:rPr>
        <w:t>K</w:t>
      </w:r>
      <w:r>
        <w:rPr>
          <w:rFonts w:hint="eastAsia"/>
          <w:vertAlign w:val="superscript"/>
        </w:rPr>
        <w:t>+</w:t>
      </w:r>
      <w:r>
        <w:rPr>
          <w:rFonts w:hint="eastAsia"/>
        </w:rPr>
        <w:t>浓度</w:t>
      </w:r>
      <w:r>
        <w:rPr>
          <w:rFonts w:hint="eastAsia"/>
        </w:rPr>
        <w:t>,</w:t>
      </w:r>
      <w:r>
        <w:rPr>
          <w:rFonts w:hint="eastAsia"/>
        </w:rPr>
        <w:t>会使静息电位值加大</w:t>
      </w:r>
    </w:p>
    <w:p w:rsidR="00000000" w:rsidRDefault="0066509C">
      <w:pPr>
        <w:tabs>
          <w:tab w:val="center" w:pos="0"/>
        </w:tabs>
        <w:ind w:firstLineChars="200" w:firstLine="420"/>
        <w:rPr>
          <w:rFonts w:hint="eastAsia"/>
        </w:rPr>
      </w:pPr>
      <w:r>
        <w:rPr>
          <w:rFonts w:hint="eastAsia"/>
        </w:rPr>
        <w:t>E</w:t>
      </w:r>
      <w:r>
        <w:rPr>
          <w:rFonts w:hint="eastAsia"/>
        </w:rPr>
        <w:t>细胞内的</w:t>
      </w:r>
      <w:r>
        <w:rPr>
          <w:rFonts w:hint="eastAsia"/>
        </w:rPr>
        <w:t>Na</w:t>
      </w:r>
      <w:r>
        <w:rPr>
          <w:rFonts w:hint="eastAsia"/>
          <w:vertAlign w:val="superscript"/>
        </w:rPr>
        <w:t>+</w:t>
      </w:r>
      <w:r>
        <w:rPr>
          <w:rFonts w:hint="eastAsia"/>
        </w:rPr>
        <w:t>浓度低于细胞外浓度</w:t>
      </w:r>
    </w:p>
    <w:p w:rsidR="00000000" w:rsidRDefault="0066509C">
      <w:pPr>
        <w:tabs>
          <w:tab w:val="center" w:pos="0"/>
        </w:tabs>
        <w:rPr>
          <w:rFonts w:hint="eastAsia"/>
        </w:rPr>
      </w:pPr>
      <w:r>
        <w:rPr>
          <w:rFonts w:hint="eastAsia"/>
        </w:rPr>
        <w:t xml:space="preserve">126. </w:t>
      </w:r>
      <w:r>
        <w:rPr>
          <w:rFonts w:hint="eastAsia"/>
        </w:rPr>
        <w:t>骨骼肌兴奋</w:t>
      </w:r>
      <w:r>
        <w:t>—</w:t>
      </w:r>
      <w:r>
        <w:rPr>
          <w:rFonts w:hint="eastAsia"/>
        </w:rPr>
        <w:t>收缩耦联中起关键作用的离子是</w:t>
      </w:r>
      <w:r>
        <w:rPr>
          <w:rFonts w:hint="eastAsia"/>
        </w:rPr>
        <w:t>:  (   )</w:t>
      </w:r>
    </w:p>
    <w:p w:rsidR="00000000" w:rsidRDefault="0066509C">
      <w:pPr>
        <w:tabs>
          <w:tab w:val="center" w:pos="0"/>
        </w:tabs>
        <w:ind w:firstLineChars="257" w:firstLine="540"/>
        <w:rPr>
          <w:rFonts w:hint="eastAsia"/>
          <w:vertAlign w:val="superscript"/>
        </w:rPr>
      </w:pPr>
      <w:r>
        <w:rPr>
          <w:rFonts w:hint="eastAsia"/>
        </w:rPr>
        <w:t>A  Na</w:t>
      </w:r>
      <w:r>
        <w:rPr>
          <w:rFonts w:hint="eastAsia"/>
          <w:vertAlign w:val="superscript"/>
        </w:rPr>
        <w:t>+</w:t>
      </w:r>
      <w:r>
        <w:rPr>
          <w:rFonts w:hint="eastAsia"/>
        </w:rPr>
        <w:t xml:space="preserve">          B K</w:t>
      </w:r>
      <w:r>
        <w:rPr>
          <w:rFonts w:hint="eastAsia"/>
          <w:vertAlign w:val="superscript"/>
        </w:rPr>
        <w:t>+</w:t>
      </w:r>
      <w:r>
        <w:rPr>
          <w:rFonts w:hint="eastAsia"/>
        </w:rPr>
        <w:t xml:space="preserve">        C  Ca</w:t>
      </w:r>
      <w:r>
        <w:rPr>
          <w:rFonts w:hint="eastAsia"/>
          <w:vertAlign w:val="superscript"/>
        </w:rPr>
        <w:t>2+</w:t>
      </w:r>
      <w:r>
        <w:rPr>
          <w:rFonts w:hint="eastAsia"/>
        </w:rPr>
        <w:t xml:space="preserve">         D Cl</w:t>
      </w:r>
      <w:r>
        <w:rPr>
          <w:rFonts w:hint="eastAsia"/>
          <w:vertAlign w:val="superscript"/>
        </w:rPr>
        <w:t>-</w:t>
      </w:r>
      <w:r>
        <w:rPr>
          <w:rFonts w:hint="eastAsia"/>
        </w:rPr>
        <w:t xml:space="preserve">           E Mg</w:t>
      </w:r>
      <w:r>
        <w:rPr>
          <w:rFonts w:hint="eastAsia"/>
          <w:vertAlign w:val="superscript"/>
        </w:rPr>
        <w:t xml:space="preserve">2+ </w:t>
      </w:r>
    </w:p>
    <w:p w:rsidR="00000000" w:rsidRDefault="0066509C">
      <w:pPr>
        <w:tabs>
          <w:tab w:val="center" w:pos="0"/>
        </w:tabs>
        <w:rPr>
          <w:rFonts w:hint="eastAsia"/>
        </w:rPr>
      </w:pPr>
      <w:r>
        <w:rPr>
          <w:rFonts w:hint="eastAsia"/>
        </w:rPr>
        <w:t xml:space="preserve">127. </w:t>
      </w:r>
      <w:r>
        <w:rPr>
          <w:rFonts w:hint="eastAsia"/>
        </w:rPr>
        <w:t>在静息时</w:t>
      </w:r>
      <w:r>
        <w:rPr>
          <w:rFonts w:hint="eastAsia"/>
        </w:rPr>
        <w:t>,</w:t>
      </w:r>
      <w:r>
        <w:rPr>
          <w:rFonts w:hint="eastAsia"/>
        </w:rPr>
        <w:t>细胞膜外正内负的稳定状态称为</w:t>
      </w:r>
      <w:r>
        <w:rPr>
          <w:rFonts w:hint="eastAsia"/>
        </w:rPr>
        <w:t>:     (   )</w:t>
      </w:r>
    </w:p>
    <w:p w:rsidR="00000000" w:rsidRDefault="0066509C">
      <w:pPr>
        <w:tabs>
          <w:tab w:val="center" w:pos="0"/>
        </w:tabs>
        <w:ind w:firstLine="435"/>
        <w:rPr>
          <w:rFonts w:hint="eastAsia"/>
        </w:rPr>
      </w:pPr>
      <w:r>
        <w:rPr>
          <w:rFonts w:hint="eastAsia"/>
        </w:rPr>
        <w:t xml:space="preserve">A </w:t>
      </w:r>
      <w:r>
        <w:rPr>
          <w:rFonts w:hint="eastAsia"/>
        </w:rPr>
        <w:t>极化</w:t>
      </w:r>
      <w:r>
        <w:rPr>
          <w:rFonts w:hint="eastAsia"/>
        </w:rPr>
        <w:t xml:space="preserve">        B </w:t>
      </w:r>
      <w:r>
        <w:rPr>
          <w:rFonts w:hint="eastAsia"/>
        </w:rPr>
        <w:t>超极化</w:t>
      </w:r>
      <w:r>
        <w:rPr>
          <w:rFonts w:hint="eastAsia"/>
        </w:rPr>
        <w:t xml:space="preserve">          C </w:t>
      </w:r>
      <w:r>
        <w:rPr>
          <w:rFonts w:hint="eastAsia"/>
        </w:rPr>
        <w:t>反极化</w:t>
      </w:r>
      <w:r>
        <w:rPr>
          <w:rFonts w:hint="eastAsia"/>
        </w:rPr>
        <w:t xml:space="preserve">      D </w:t>
      </w:r>
      <w:r>
        <w:rPr>
          <w:rFonts w:hint="eastAsia"/>
        </w:rPr>
        <w:t>复极化</w:t>
      </w:r>
      <w:r>
        <w:rPr>
          <w:rFonts w:hint="eastAsia"/>
        </w:rPr>
        <w:t xml:space="preserve">  </w:t>
      </w:r>
      <w:r>
        <w:rPr>
          <w:rFonts w:hint="eastAsia"/>
        </w:rPr>
        <w:t xml:space="preserve">     E </w:t>
      </w:r>
      <w:r>
        <w:rPr>
          <w:rFonts w:hint="eastAsia"/>
        </w:rPr>
        <w:t>去极化</w:t>
      </w:r>
      <w:r>
        <w:rPr>
          <w:rFonts w:hint="eastAsia"/>
        </w:rPr>
        <w:t xml:space="preserve"> </w:t>
      </w:r>
    </w:p>
    <w:p w:rsidR="00000000" w:rsidRDefault="0066509C">
      <w:pPr>
        <w:tabs>
          <w:tab w:val="center" w:pos="0"/>
        </w:tabs>
        <w:rPr>
          <w:rFonts w:hint="eastAsia"/>
        </w:rPr>
      </w:pPr>
      <w:r>
        <w:rPr>
          <w:rFonts w:hint="eastAsia"/>
        </w:rPr>
        <w:t xml:space="preserve">128. </w:t>
      </w:r>
      <w:r>
        <w:rPr>
          <w:rFonts w:hint="eastAsia"/>
        </w:rPr>
        <w:t>细胞膜内外正常</w:t>
      </w:r>
      <w:r>
        <w:rPr>
          <w:rFonts w:hint="eastAsia"/>
        </w:rPr>
        <w:t>Na</w:t>
      </w:r>
      <w:r>
        <w:rPr>
          <w:rFonts w:hint="eastAsia"/>
          <w:vertAlign w:val="superscript"/>
        </w:rPr>
        <w:t>+</w:t>
      </w:r>
      <w:r>
        <w:rPr>
          <w:rFonts w:hint="eastAsia"/>
        </w:rPr>
        <w:t>和</w:t>
      </w:r>
      <w:r>
        <w:rPr>
          <w:rFonts w:hint="eastAsia"/>
        </w:rPr>
        <w:t>K</w:t>
      </w:r>
      <w:r>
        <w:rPr>
          <w:rFonts w:hint="eastAsia"/>
          <w:vertAlign w:val="superscript"/>
        </w:rPr>
        <w:t>+</w:t>
      </w:r>
      <w:r>
        <w:rPr>
          <w:rFonts w:hint="eastAsia"/>
        </w:rPr>
        <w:t>的浓度差的形成和维持是由于</w:t>
      </w:r>
      <w:r>
        <w:rPr>
          <w:rFonts w:hint="eastAsia"/>
        </w:rPr>
        <w:t xml:space="preserve">:     (  ) </w:t>
      </w:r>
    </w:p>
    <w:p w:rsidR="00000000" w:rsidRDefault="0066509C">
      <w:pPr>
        <w:tabs>
          <w:tab w:val="center" w:pos="0"/>
        </w:tabs>
        <w:ind w:firstLine="435"/>
        <w:rPr>
          <w:rFonts w:hint="eastAsia"/>
        </w:rPr>
      </w:pPr>
      <w:r>
        <w:rPr>
          <w:rFonts w:hint="eastAsia"/>
        </w:rPr>
        <w:t xml:space="preserve">A </w:t>
      </w:r>
      <w:r>
        <w:rPr>
          <w:rFonts w:hint="eastAsia"/>
        </w:rPr>
        <w:t>膜安静时</w:t>
      </w:r>
      <w:r>
        <w:rPr>
          <w:rFonts w:hint="eastAsia"/>
        </w:rPr>
        <w:t>K</w:t>
      </w:r>
      <w:r>
        <w:rPr>
          <w:rFonts w:hint="eastAsia"/>
          <w:vertAlign w:val="superscript"/>
        </w:rPr>
        <w:t>+</w:t>
      </w:r>
      <w:r>
        <w:rPr>
          <w:rFonts w:hint="eastAsia"/>
        </w:rPr>
        <w:t>通透性大</w:t>
      </w:r>
      <w:r>
        <w:rPr>
          <w:rFonts w:hint="eastAsia"/>
        </w:rPr>
        <w:t xml:space="preserve">                B </w:t>
      </w:r>
      <w:r>
        <w:rPr>
          <w:rFonts w:hint="eastAsia"/>
        </w:rPr>
        <w:t>膜兴奋时对</w:t>
      </w:r>
      <w:r>
        <w:rPr>
          <w:rFonts w:hint="eastAsia"/>
        </w:rPr>
        <w:t>Na</w:t>
      </w:r>
      <w:r>
        <w:rPr>
          <w:rFonts w:hint="eastAsia"/>
          <w:vertAlign w:val="superscript"/>
        </w:rPr>
        <w:t>+</w:t>
      </w:r>
      <w:r>
        <w:rPr>
          <w:rFonts w:hint="eastAsia"/>
        </w:rPr>
        <w:t>通透性增加</w:t>
      </w:r>
    </w:p>
    <w:p w:rsidR="00000000" w:rsidRDefault="0066509C">
      <w:pPr>
        <w:tabs>
          <w:tab w:val="center" w:pos="0"/>
        </w:tabs>
        <w:ind w:firstLine="435"/>
        <w:rPr>
          <w:rFonts w:hint="eastAsia"/>
        </w:rPr>
      </w:pPr>
      <w:r>
        <w:rPr>
          <w:rFonts w:hint="eastAsia"/>
        </w:rPr>
        <w:t>C Na</w:t>
      </w:r>
      <w:r>
        <w:rPr>
          <w:rFonts w:hint="eastAsia"/>
          <w:vertAlign w:val="superscript"/>
        </w:rPr>
        <w:t>+</w:t>
      </w:r>
      <w:r>
        <w:rPr>
          <w:rFonts w:hint="eastAsia"/>
        </w:rPr>
        <w:t>易化扩散的结果</w:t>
      </w:r>
      <w:r>
        <w:rPr>
          <w:rFonts w:hint="eastAsia"/>
        </w:rPr>
        <w:t xml:space="preserve">                  D </w:t>
      </w:r>
      <w:r>
        <w:rPr>
          <w:rFonts w:hint="eastAsia"/>
        </w:rPr>
        <w:t>膜上</w:t>
      </w:r>
      <w:r>
        <w:rPr>
          <w:rFonts w:hint="eastAsia"/>
        </w:rPr>
        <w:t>Na</w:t>
      </w:r>
      <w:r>
        <w:rPr>
          <w:rFonts w:hint="eastAsia"/>
          <w:vertAlign w:val="superscript"/>
        </w:rPr>
        <w:t>+</w:t>
      </w:r>
      <w:r>
        <w:rPr>
          <w:rFonts w:hint="eastAsia"/>
        </w:rPr>
        <w:t xml:space="preserve"> -K</w:t>
      </w:r>
      <w:r>
        <w:rPr>
          <w:rFonts w:hint="eastAsia"/>
          <w:vertAlign w:val="superscript"/>
        </w:rPr>
        <w:t>+</w:t>
      </w:r>
      <w:r>
        <w:rPr>
          <w:rFonts w:hint="eastAsia"/>
        </w:rPr>
        <w:t>泵的作用</w:t>
      </w:r>
    </w:p>
    <w:p w:rsidR="00000000" w:rsidRDefault="0066509C">
      <w:pPr>
        <w:tabs>
          <w:tab w:val="center" w:pos="0"/>
        </w:tabs>
        <w:ind w:firstLine="435"/>
        <w:rPr>
          <w:rFonts w:hint="eastAsia"/>
        </w:rPr>
      </w:pPr>
      <w:r>
        <w:rPr>
          <w:rFonts w:hint="eastAsia"/>
        </w:rPr>
        <w:t xml:space="preserve">E </w:t>
      </w:r>
      <w:r>
        <w:rPr>
          <w:rFonts w:hint="eastAsia"/>
        </w:rPr>
        <w:t>膜上</w:t>
      </w:r>
      <w:r>
        <w:rPr>
          <w:rFonts w:hint="eastAsia"/>
        </w:rPr>
        <w:t>Na</w:t>
      </w:r>
      <w:r>
        <w:rPr>
          <w:rFonts w:hint="eastAsia"/>
          <w:vertAlign w:val="superscript"/>
        </w:rPr>
        <w:t>+</w:t>
      </w:r>
      <w:r>
        <w:rPr>
          <w:rFonts w:hint="eastAsia"/>
        </w:rPr>
        <w:t xml:space="preserve"> -K</w:t>
      </w:r>
      <w:r>
        <w:rPr>
          <w:rFonts w:hint="eastAsia"/>
          <w:vertAlign w:val="superscript"/>
        </w:rPr>
        <w:t>+</w:t>
      </w:r>
      <w:r>
        <w:rPr>
          <w:rFonts w:hint="eastAsia"/>
        </w:rPr>
        <w:t>泵和</w:t>
      </w:r>
      <w:r>
        <w:rPr>
          <w:rFonts w:hint="eastAsia"/>
        </w:rPr>
        <w:t>Ca</w:t>
      </w:r>
      <w:r>
        <w:rPr>
          <w:rFonts w:hint="eastAsia"/>
          <w:vertAlign w:val="superscript"/>
        </w:rPr>
        <w:t>2+</w:t>
      </w:r>
      <w:r>
        <w:rPr>
          <w:rFonts w:hint="eastAsia"/>
        </w:rPr>
        <w:t>泵的共同作用</w:t>
      </w:r>
    </w:p>
    <w:p w:rsidR="00000000" w:rsidRDefault="0066509C">
      <w:pPr>
        <w:tabs>
          <w:tab w:val="center" w:pos="0"/>
        </w:tabs>
        <w:rPr>
          <w:rFonts w:hint="eastAsia"/>
        </w:rPr>
      </w:pPr>
      <w:r>
        <w:rPr>
          <w:rFonts w:hint="eastAsia"/>
        </w:rPr>
        <w:t xml:space="preserve">129. </w:t>
      </w:r>
      <w:r>
        <w:rPr>
          <w:rFonts w:hint="eastAsia"/>
        </w:rPr>
        <w:t>神经细胞动作电位上升支是由于</w:t>
      </w:r>
      <w:r>
        <w:rPr>
          <w:rFonts w:hint="eastAsia"/>
        </w:rPr>
        <w:t xml:space="preserve">:    (  ) </w:t>
      </w:r>
    </w:p>
    <w:p w:rsidR="00000000" w:rsidRDefault="0066509C">
      <w:pPr>
        <w:tabs>
          <w:tab w:val="center" w:pos="0"/>
        </w:tabs>
        <w:ind w:firstLine="435"/>
        <w:rPr>
          <w:rFonts w:hint="eastAsia"/>
        </w:rPr>
      </w:pPr>
      <w:r>
        <w:rPr>
          <w:rFonts w:hint="eastAsia"/>
        </w:rPr>
        <w:t>A  K</w:t>
      </w:r>
      <w:r>
        <w:rPr>
          <w:rFonts w:hint="eastAsia"/>
          <w:vertAlign w:val="superscript"/>
        </w:rPr>
        <w:t>+</w:t>
      </w:r>
      <w:r>
        <w:rPr>
          <w:rFonts w:hint="eastAsia"/>
        </w:rPr>
        <w:t>内流</w:t>
      </w:r>
      <w:r>
        <w:rPr>
          <w:rFonts w:hint="eastAsia"/>
        </w:rPr>
        <w:t xml:space="preserve">    B  Cl</w:t>
      </w:r>
      <w:r>
        <w:rPr>
          <w:rFonts w:hint="eastAsia"/>
          <w:vertAlign w:val="superscript"/>
        </w:rPr>
        <w:t>-</w:t>
      </w:r>
      <w:r>
        <w:rPr>
          <w:rFonts w:hint="eastAsia"/>
        </w:rPr>
        <w:t>外流</w:t>
      </w:r>
      <w:r>
        <w:rPr>
          <w:rFonts w:hint="eastAsia"/>
        </w:rPr>
        <w:t xml:space="preserve">     C  Na</w:t>
      </w:r>
      <w:r>
        <w:rPr>
          <w:rFonts w:hint="eastAsia"/>
          <w:vertAlign w:val="superscript"/>
        </w:rPr>
        <w:t>+</w:t>
      </w:r>
      <w:r>
        <w:rPr>
          <w:rFonts w:hint="eastAsia"/>
        </w:rPr>
        <w:t xml:space="preserve"> </w:t>
      </w:r>
      <w:r>
        <w:rPr>
          <w:rFonts w:hint="eastAsia"/>
        </w:rPr>
        <w:t>内流</w:t>
      </w:r>
      <w:r>
        <w:rPr>
          <w:rFonts w:hint="eastAsia"/>
        </w:rPr>
        <w:t xml:space="preserve">    D   Na</w:t>
      </w:r>
      <w:r>
        <w:rPr>
          <w:rFonts w:hint="eastAsia"/>
          <w:vertAlign w:val="superscript"/>
        </w:rPr>
        <w:t>+</w:t>
      </w:r>
      <w:r>
        <w:rPr>
          <w:rFonts w:hint="eastAsia"/>
        </w:rPr>
        <w:t>外流</w:t>
      </w:r>
      <w:r>
        <w:rPr>
          <w:rFonts w:hint="eastAsia"/>
        </w:rPr>
        <w:t xml:space="preserve">   E  K</w:t>
      </w:r>
      <w:r>
        <w:rPr>
          <w:rFonts w:hint="eastAsia"/>
          <w:vertAlign w:val="superscript"/>
        </w:rPr>
        <w:t>+</w:t>
      </w:r>
      <w:r>
        <w:rPr>
          <w:rFonts w:hint="eastAsia"/>
        </w:rPr>
        <w:t>外流</w:t>
      </w:r>
    </w:p>
    <w:p w:rsidR="00000000" w:rsidRDefault="0066509C">
      <w:pPr>
        <w:tabs>
          <w:tab w:val="center" w:pos="0"/>
        </w:tabs>
        <w:rPr>
          <w:rFonts w:hint="eastAsia"/>
        </w:rPr>
      </w:pPr>
      <w:r>
        <w:rPr>
          <w:rFonts w:hint="eastAsia"/>
        </w:rPr>
        <w:t xml:space="preserve">130. </w:t>
      </w:r>
      <w:r>
        <w:rPr>
          <w:rFonts w:hint="eastAsia"/>
        </w:rPr>
        <w:t>关于神经纤维动作电位产生的机制</w:t>
      </w:r>
      <w:r>
        <w:rPr>
          <w:rFonts w:hint="eastAsia"/>
        </w:rPr>
        <w:t>,</w:t>
      </w:r>
      <w:r>
        <w:rPr>
          <w:rFonts w:hint="eastAsia"/>
        </w:rPr>
        <w:t>下述哪项是错误的</w:t>
      </w:r>
      <w:r>
        <w:rPr>
          <w:rFonts w:hint="eastAsia"/>
        </w:rPr>
        <w:t>:   (  )</w:t>
      </w:r>
    </w:p>
    <w:p w:rsidR="00000000" w:rsidRDefault="0066509C">
      <w:pPr>
        <w:tabs>
          <w:tab w:val="center" w:pos="0"/>
        </w:tabs>
        <w:ind w:firstLine="435"/>
        <w:rPr>
          <w:rFonts w:hint="eastAsia"/>
        </w:rPr>
      </w:pPr>
      <w:r>
        <w:rPr>
          <w:rFonts w:hint="eastAsia"/>
        </w:rPr>
        <w:t xml:space="preserve">A </w:t>
      </w:r>
      <w:r>
        <w:rPr>
          <w:rFonts w:hint="eastAsia"/>
        </w:rPr>
        <w:t>加大细胞外</w:t>
      </w:r>
      <w:r>
        <w:rPr>
          <w:rFonts w:hint="eastAsia"/>
        </w:rPr>
        <w:t>Na</w:t>
      </w:r>
      <w:r>
        <w:rPr>
          <w:rFonts w:hint="eastAsia"/>
          <w:vertAlign w:val="superscript"/>
        </w:rPr>
        <w:t>+</w:t>
      </w:r>
      <w:r>
        <w:rPr>
          <w:rFonts w:hint="eastAsia"/>
        </w:rPr>
        <w:t>浓度</w:t>
      </w:r>
      <w:r>
        <w:rPr>
          <w:rFonts w:hint="eastAsia"/>
        </w:rPr>
        <w:t>,</w:t>
      </w:r>
      <w:r>
        <w:rPr>
          <w:rFonts w:hint="eastAsia"/>
        </w:rPr>
        <w:t>动作电位会减少</w:t>
      </w:r>
    </w:p>
    <w:p w:rsidR="00000000" w:rsidRDefault="0066509C">
      <w:pPr>
        <w:tabs>
          <w:tab w:val="center" w:pos="0"/>
        </w:tabs>
        <w:ind w:firstLine="435"/>
        <w:rPr>
          <w:rFonts w:hint="eastAsia"/>
        </w:rPr>
      </w:pPr>
      <w:r>
        <w:rPr>
          <w:rFonts w:hint="eastAsia"/>
        </w:rPr>
        <w:t xml:space="preserve">B </w:t>
      </w:r>
      <w:r>
        <w:rPr>
          <w:rFonts w:hint="eastAsia"/>
        </w:rPr>
        <w:t>其去极过程是由于</w:t>
      </w:r>
      <w:r>
        <w:rPr>
          <w:rFonts w:hint="eastAsia"/>
        </w:rPr>
        <w:t>Na</w:t>
      </w:r>
      <w:r>
        <w:rPr>
          <w:rFonts w:hint="eastAsia"/>
          <w:vertAlign w:val="superscript"/>
        </w:rPr>
        <w:t>+</w:t>
      </w:r>
      <w:r>
        <w:rPr>
          <w:rFonts w:hint="eastAsia"/>
        </w:rPr>
        <w:t>内流形成的</w:t>
      </w:r>
    </w:p>
    <w:p w:rsidR="00000000" w:rsidRDefault="0066509C">
      <w:pPr>
        <w:tabs>
          <w:tab w:val="center" w:pos="0"/>
        </w:tabs>
        <w:ind w:firstLine="435"/>
        <w:rPr>
          <w:rFonts w:hint="eastAsia"/>
        </w:rPr>
      </w:pPr>
      <w:r>
        <w:rPr>
          <w:rFonts w:hint="eastAsia"/>
        </w:rPr>
        <w:t xml:space="preserve">C </w:t>
      </w:r>
      <w:r>
        <w:rPr>
          <w:rFonts w:hint="eastAsia"/>
        </w:rPr>
        <w:t>其复极过程是由于</w:t>
      </w:r>
      <w:r>
        <w:rPr>
          <w:rFonts w:hint="eastAsia"/>
        </w:rPr>
        <w:t>K</w:t>
      </w:r>
      <w:r>
        <w:rPr>
          <w:rFonts w:hint="eastAsia"/>
          <w:vertAlign w:val="superscript"/>
        </w:rPr>
        <w:t>+</w:t>
      </w:r>
      <w:r>
        <w:rPr>
          <w:rFonts w:hint="eastAsia"/>
        </w:rPr>
        <w:t>外流形成的</w:t>
      </w:r>
    </w:p>
    <w:p w:rsidR="00000000" w:rsidRDefault="0066509C">
      <w:pPr>
        <w:tabs>
          <w:tab w:val="center" w:pos="0"/>
        </w:tabs>
        <w:ind w:firstLine="435"/>
        <w:rPr>
          <w:rFonts w:hint="eastAsia"/>
        </w:rPr>
      </w:pPr>
      <w:r>
        <w:rPr>
          <w:rFonts w:hint="eastAsia"/>
        </w:rPr>
        <w:t xml:space="preserve">D </w:t>
      </w:r>
      <w:r>
        <w:rPr>
          <w:rFonts w:hint="eastAsia"/>
        </w:rPr>
        <w:t>膜电位去极到阈电位时</w:t>
      </w:r>
      <w:r>
        <w:rPr>
          <w:rFonts w:hint="eastAsia"/>
        </w:rPr>
        <w:t>, Na</w:t>
      </w:r>
      <w:r>
        <w:rPr>
          <w:rFonts w:hint="eastAsia"/>
          <w:vertAlign w:val="superscript"/>
        </w:rPr>
        <w:t>+</w:t>
      </w:r>
      <w:r>
        <w:rPr>
          <w:rFonts w:hint="eastAsia"/>
        </w:rPr>
        <w:t>通道迅速大量开放</w:t>
      </w:r>
    </w:p>
    <w:p w:rsidR="00000000" w:rsidRDefault="0066509C">
      <w:pPr>
        <w:tabs>
          <w:tab w:val="center" w:pos="0"/>
        </w:tabs>
        <w:ind w:firstLine="435"/>
        <w:rPr>
          <w:rFonts w:hint="eastAsia"/>
        </w:rPr>
      </w:pPr>
      <w:r>
        <w:rPr>
          <w:rFonts w:hint="eastAsia"/>
        </w:rPr>
        <w:t xml:space="preserve">E </w:t>
      </w:r>
      <w:r>
        <w:rPr>
          <w:rFonts w:hint="eastAsia"/>
        </w:rPr>
        <w:t>该动作电位的形成与</w:t>
      </w:r>
      <w:r>
        <w:rPr>
          <w:rFonts w:hint="eastAsia"/>
        </w:rPr>
        <w:t>Ca</w:t>
      </w:r>
      <w:r>
        <w:rPr>
          <w:rFonts w:hint="eastAsia"/>
          <w:vertAlign w:val="superscript"/>
        </w:rPr>
        <w:t>2+</w:t>
      </w:r>
      <w:r>
        <w:rPr>
          <w:rFonts w:hint="eastAsia"/>
        </w:rPr>
        <w:t>无关</w:t>
      </w:r>
    </w:p>
    <w:p w:rsidR="00000000" w:rsidRDefault="0066509C">
      <w:pPr>
        <w:tabs>
          <w:tab w:val="center" w:pos="0"/>
        </w:tabs>
        <w:rPr>
          <w:rFonts w:hint="eastAsia"/>
        </w:rPr>
      </w:pPr>
      <w:r>
        <w:rPr>
          <w:rFonts w:hint="eastAsia"/>
        </w:rPr>
        <w:t xml:space="preserve">131. </w:t>
      </w:r>
      <w:r>
        <w:rPr>
          <w:rFonts w:hint="eastAsia"/>
        </w:rPr>
        <w:t>关于骨骼肌收缩机制</w:t>
      </w:r>
      <w:r>
        <w:rPr>
          <w:rFonts w:hint="eastAsia"/>
        </w:rPr>
        <w:t>,</w:t>
      </w:r>
      <w:r>
        <w:rPr>
          <w:rFonts w:hint="eastAsia"/>
        </w:rPr>
        <w:t>下列哪条是错误的</w:t>
      </w:r>
      <w:r>
        <w:rPr>
          <w:rFonts w:hint="eastAsia"/>
        </w:rPr>
        <w:t>:   (  )</w:t>
      </w:r>
    </w:p>
    <w:p w:rsidR="00000000" w:rsidRDefault="0066509C">
      <w:pPr>
        <w:tabs>
          <w:tab w:val="center" w:pos="0"/>
        </w:tabs>
        <w:ind w:firstLine="435"/>
        <w:rPr>
          <w:rFonts w:hint="eastAsia"/>
        </w:rPr>
      </w:pPr>
      <w:r>
        <w:rPr>
          <w:rFonts w:hint="eastAsia"/>
        </w:rPr>
        <w:t xml:space="preserve">A </w:t>
      </w:r>
      <w:r>
        <w:rPr>
          <w:rFonts w:hint="eastAsia"/>
        </w:rPr>
        <w:t>引起兴奋</w:t>
      </w:r>
      <w:r>
        <w:t>—</w:t>
      </w:r>
      <w:r>
        <w:rPr>
          <w:rFonts w:hint="eastAsia"/>
        </w:rPr>
        <w:t>收缩耦联的是</w:t>
      </w:r>
      <w:r>
        <w:rPr>
          <w:rFonts w:hint="eastAsia"/>
        </w:rPr>
        <w:t>Ca</w:t>
      </w:r>
      <w:r>
        <w:rPr>
          <w:rFonts w:hint="eastAsia"/>
          <w:vertAlign w:val="superscript"/>
        </w:rPr>
        <w:t xml:space="preserve">2+ </w:t>
      </w:r>
      <w:r>
        <w:rPr>
          <w:rFonts w:hint="eastAsia"/>
        </w:rPr>
        <w:t xml:space="preserve">           B </w:t>
      </w:r>
      <w:r>
        <w:rPr>
          <w:rFonts w:hint="eastAsia"/>
        </w:rPr>
        <w:t>细肌丝向粗肌丝滑动</w:t>
      </w:r>
    </w:p>
    <w:p w:rsidR="00000000" w:rsidRDefault="0066509C">
      <w:pPr>
        <w:tabs>
          <w:tab w:val="center" w:pos="0"/>
        </w:tabs>
        <w:ind w:firstLine="435"/>
        <w:rPr>
          <w:rFonts w:hint="eastAsia"/>
        </w:rPr>
      </w:pPr>
      <w:r>
        <w:rPr>
          <w:rFonts w:hint="eastAsia"/>
        </w:rPr>
        <w:t>C Ca</w:t>
      </w:r>
      <w:r>
        <w:rPr>
          <w:rFonts w:hint="eastAsia"/>
          <w:vertAlign w:val="superscript"/>
        </w:rPr>
        <w:t>2+</w:t>
      </w:r>
      <w:r>
        <w:rPr>
          <w:rFonts w:hint="eastAsia"/>
        </w:rPr>
        <w:t>与横桥结合</w:t>
      </w:r>
      <w:r>
        <w:rPr>
          <w:rFonts w:hint="eastAsia"/>
        </w:rPr>
        <w:t xml:space="preserve">                         D </w:t>
      </w:r>
      <w:r>
        <w:rPr>
          <w:rFonts w:hint="eastAsia"/>
        </w:rPr>
        <w:t>横桥与肌纤</w:t>
      </w:r>
      <w:r>
        <w:rPr>
          <w:rFonts w:hint="eastAsia"/>
        </w:rPr>
        <w:t>蛋白结合</w:t>
      </w:r>
    </w:p>
    <w:p w:rsidR="00000000" w:rsidRDefault="0066509C">
      <w:pPr>
        <w:tabs>
          <w:tab w:val="center" w:pos="0"/>
        </w:tabs>
        <w:ind w:firstLine="435"/>
        <w:rPr>
          <w:rFonts w:hint="eastAsia"/>
        </w:rPr>
      </w:pPr>
      <w:r>
        <w:rPr>
          <w:rFonts w:hint="eastAsia"/>
        </w:rPr>
        <w:t xml:space="preserve">E </w:t>
      </w:r>
      <w:r>
        <w:rPr>
          <w:rFonts w:hint="eastAsia"/>
        </w:rPr>
        <w:t>肌小节缩短</w:t>
      </w:r>
    </w:p>
    <w:p w:rsidR="00000000" w:rsidRDefault="0066509C">
      <w:pPr>
        <w:tabs>
          <w:tab w:val="center" w:pos="0"/>
        </w:tabs>
        <w:rPr>
          <w:rFonts w:hint="eastAsia"/>
        </w:rPr>
      </w:pPr>
      <w:r>
        <w:rPr>
          <w:rFonts w:hint="eastAsia"/>
        </w:rPr>
        <w:t xml:space="preserve">132. </w:t>
      </w:r>
      <w:r>
        <w:rPr>
          <w:rFonts w:hint="eastAsia"/>
        </w:rPr>
        <w:t>安静时细胞膜内</w:t>
      </w:r>
      <w:r>
        <w:rPr>
          <w:rFonts w:hint="eastAsia"/>
        </w:rPr>
        <w:t>K</w:t>
      </w:r>
      <w:r>
        <w:rPr>
          <w:rFonts w:hint="eastAsia"/>
          <w:vertAlign w:val="superscript"/>
        </w:rPr>
        <w:t>+</w:t>
      </w:r>
      <w:r>
        <w:rPr>
          <w:rFonts w:hint="eastAsia"/>
        </w:rPr>
        <w:t>向膜外移动是通过</w:t>
      </w:r>
      <w:r>
        <w:rPr>
          <w:rFonts w:hint="eastAsia"/>
        </w:rPr>
        <w:t>:  (  )</w:t>
      </w:r>
    </w:p>
    <w:p w:rsidR="00000000" w:rsidRDefault="0066509C">
      <w:pPr>
        <w:tabs>
          <w:tab w:val="center" w:pos="0"/>
        </w:tabs>
      </w:pPr>
      <w:r>
        <w:rPr>
          <w:rFonts w:hint="eastAsia"/>
        </w:rPr>
        <w:t xml:space="preserve">    A </w:t>
      </w:r>
      <w:r>
        <w:rPr>
          <w:rFonts w:hint="eastAsia"/>
        </w:rPr>
        <w:t>单纯扩散</w:t>
      </w:r>
      <w:r>
        <w:rPr>
          <w:rFonts w:hint="eastAsia"/>
        </w:rPr>
        <w:t xml:space="preserve">      B </w:t>
      </w:r>
      <w:r>
        <w:rPr>
          <w:rFonts w:hint="eastAsia"/>
        </w:rPr>
        <w:t>易化作用</w:t>
      </w:r>
      <w:r>
        <w:rPr>
          <w:rFonts w:hint="eastAsia"/>
        </w:rPr>
        <w:t xml:space="preserve">    C </w:t>
      </w:r>
      <w:r>
        <w:rPr>
          <w:rFonts w:hint="eastAsia"/>
        </w:rPr>
        <w:t>主动转运</w:t>
      </w:r>
      <w:r>
        <w:rPr>
          <w:rFonts w:hint="eastAsia"/>
        </w:rPr>
        <w:t xml:space="preserve">    D </w:t>
      </w:r>
      <w:r>
        <w:rPr>
          <w:rFonts w:hint="eastAsia"/>
        </w:rPr>
        <w:t>出胞作用</w:t>
      </w:r>
      <w:r>
        <w:rPr>
          <w:rFonts w:hint="eastAsia"/>
        </w:rPr>
        <w:t xml:space="preserve">    E </w:t>
      </w:r>
      <w:r>
        <w:rPr>
          <w:rFonts w:hint="eastAsia"/>
        </w:rPr>
        <w:t>被动转运</w:t>
      </w:r>
    </w:p>
    <w:p w:rsidR="00000000" w:rsidRDefault="0066509C">
      <w:pPr>
        <w:rPr>
          <w:rFonts w:hint="eastAsia"/>
        </w:rPr>
      </w:pPr>
      <w:r>
        <w:rPr>
          <w:rFonts w:hint="eastAsia"/>
        </w:rPr>
        <w:t xml:space="preserve">133. </w:t>
      </w:r>
      <w:r>
        <w:rPr>
          <w:rFonts w:hint="eastAsia"/>
        </w:rPr>
        <w:t>各种可兴奋组织产生兴奋的共同标志是</w:t>
      </w:r>
      <w:r>
        <w:rPr>
          <w:rFonts w:hint="eastAsia"/>
        </w:rPr>
        <w:t>:  (  )</w:t>
      </w:r>
    </w:p>
    <w:p w:rsidR="00000000" w:rsidRDefault="0066509C">
      <w:pPr>
        <w:ind w:firstLine="435"/>
        <w:rPr>
          <w:rFonts w:hint="eastAsia"/>
        </w:rPr>
      </w:pPr>
      <w:r>
        <w:rPr>
          <w:rFonts w:hint="eastAsia"/>
        </w:rPr>
        <w:t xml:space="preserve">A </w:t>
      </w:r>
      <w:r>
        <w:rPr>
          <w:rFonts w:hint="eastAsia"/>
        </w:rPr>
        <w:t>肌肉收缩</w:t>
      </w:r>
      <w:r>
        <w:rPr>
          <w:rFonts w:hint="eastAsia"/>
        </w:rPr>
        <w:t xml:space="preserve">   B </w:t>
      </w:r>
      <w:r>
        <w:rPr>
          <w:rFonts w:hint="eastAsia"/>
        </w:rPr>
        <w:t>腺体分泌</w:t>
      </w:r>
      <w:r>
        <w:rPr>
          <w:rFonts w:hint="eastAsia"/>
        </w:rPr>
        <w:t xml:space="preserve">   C </w:t>
      </w:r>
      <w:r>
        <w:rPr>
          <w:rFonts w:hint="eastAsia"/>
        </w:rPr>
        <w:t>产生神经冲动</w:t>
      </w:r>
      <w:r>
        <w:rPr>
          <w:rFonts w:hint="eastAsia"/>
        </w:rPr>
        <w:t xml:space="preserve">   D </w:t>
      </w:r>
      <w:r>
        <w:rPr>
          <w:rFonts w:hint="eastAsia"/>
        </w:rPr>
        <w:t>产生动作电位</w:t>
      </w:r>
      <w:r>
        <w:rPr>
          <w:rFonts w:hint="eastAsia"/>
        </w:rPr>
        <w:t xml:space="preserve">  E </w:t>
      </w:r>
      <w:r>
        <w:rPr>
          <w:rFonts w:hint="eastAsia"/>
        </w:rPr>
        <w:t>产生局部电位</w:t>
      </w:r>
    </w:p>
    <w:p w:rsidR="00000000" w:rsidRDefault="0066509C">
      <w:pPr>
        <w:rPr>
          <w:rFonts w:hint="eastAsia"/>
        </w:rPr>
      </w:pPr>
      <w:r>
        <w:rPr>
          <w:rFonts w:hint="eastAsia"/>
        </w:rPr>
        <w:t xml:space="preserve">134. </w:t>
      </w:r>
      <w:r>
        <w:rPr>
          <w:rFonts w:hint="eastAsia"/>
        </w:rPr>
        <w:t>下列关于神经兴奋传导的叙述</w:t>
      </w:r>
      <w:r>
        <w:rPr>
          <w:rFonts w:hint="eastAsia"/>
        </w:rPr>
        <w:t>,</w:t>
      </w:r>
      <w:r>
        <w:rPr>
          <w:rFonts w:hint="eastAsia"/>
        </w:rPr>
        <w:t>哪项是错误的</w:t>
      </w:r>
      <w:r>
        <w:rPr>
          <w:rFonts w:hint="eastAsia"/>
        </w:rPr>
        <w:t>:   (  )</w:t>
      </w:r>
    </w:p>
    <w:p w:rsidR="00000000" w:rsidRDefault="0066509C">
      <w:pPr>
        <w:ind w:firstLine="435"/>
        <w:rPr>
          <w:rFonts w:hint="eastAsia"/>
        </w:rPr>
      </w:pPr>
      <w:r>
        <w:rPr>
          <w:rFonts w:hint="eastAsia"/>
        </w:rPr>
        <w:t xml:space="preserve">A </w:t>
      </w:r>
      <w:r>
        <w:rPr>
          <w:rFonts w:hint="eastAsia"/>
        </w:rPr>
        <w:t>动作电位可沿细胞膜传导到整个细胞</w:t>
      </w:r>
    </w:p>
    <w:p w:rsidR="00000000" w:rsidRDefault="0066509C">
      <w:pPr>
        <w:ind w:firstLine="435"/>
        <w:rPr>
          <w:rFonts w:hint="eastAsia"/>
        </w:rPr>
      </w:pPr>
      <w:r>
        <w:rPr>
          <w:rFonts w:hint="eastAsia"/>
        </w:rPr>
        <w:t xml:space="preserve">B </w:t>
      </w:r>
      <w:r>
        <w:rPr>
          <w:rFonts w:hint="eastAsia"/>
        </w:rPr>
        <w:t>传导的方式是通过产生局部电流来刺激未兴奋部位</w:t>
      </w:r>
      <w:r>
        <w:rPr>
          <w:rFonts w:hint="eastAsia"/>
        </w:rPr>
        <w:t>,</w:t>
      </w:r>
      <w:r>
        <w:rPr>
          <w:rFonts w:hint="eastAsia"/>
        </w:rPr>
        <w:t>使之也出</w:t>
      </w:r>
      <w:r>
        <w:rPr>
          <w:rFonts w:hint="eastAsia"/>
        </w:rPr>
        <w:t>现动作电位</w:t>
      </w:r>
    </w:p>
    <w:p w:rsidR="00000000" w:rsidRDefault="0066509C">
      <w:pPr>
        <w:ind w:firstLine="435"/>
        <w:rPr>
          <w:rFonts w:hint="eastAsia"/>
        </w:rPr>
      </w:pPr>
      <w:r>
        <w:rPr>
          <w:rFonts w:hint="eastAsia"/>
        </w:rPr>
        <w:t xml:space="preserve">C </w:t>
      </w:r>
      <w:r>
        <w:rPr>
          <w:rFonts w:hint="eastAsia"/>
        </w:rPr>
        <w:t>动作电位的幅度随传导距离增加而衰减</w:t>
      </w:r>
    </w:p>
    <w:p w:rsidR="00000000" w:rsidRDefault="0066509C">
      <w:pPr>
        <w:ind w:firstLine="435"/>
        <w:rPr>
          <w:rFonts w:hint="eastAsia"/>
        </w:rPr>
      </w:pPr>
      <w:r>
        <w:rPr>
          <w:rFonts w:hint="eastAsia"/>
        </w:rPr>
        <w:t xml:space="preserve">D </w:t>
      </w:r>
      <w:r>
        <w:rPr>
          <w:rFonts w:hint="eastAsia"/>
        </w:rPr>
        <w:t>传导速度与神经纤维的直径有关</w:t>
      </w:r>
    </w:p>
    <w:p w:rsidR="00000000" w:rsidRDefault="0066509C">
      <w:pPr>
        <w:ind w:firstLine="435"/>
        <w:rPr>
          <w:rFonts w:hint="eastAsia"/>
        </w:rPr>
      </w:pPr>
      <w:r>
        <w:rPr>
          <w:rFonts w:hint="eastAsia"/>
        </w:rPr>
        <w:t xml:space="preserve">E </w:t>
      </w:r>
      <w:r>
        <w:rPr>
          <w:rFonts w:hint="eastAsia"/>
        </w:rPr>
        <w:t>传导速度与温度有关</w:t>
      </w:r>
    </w:p>
    <w:p w:rsidR="00000000" w:rsidRDefault="0066509C">
      <w:pPr>
        <w:rPr>
          <w:rFonts w:hint="eastAsia"/>
        </w:rPr>
      </w:pPr>
      <w:r>
        <w:rPr>
          <w:rFonts w:hint="eastAsia"/>
        </w:rPr>
        <w:t xml:space="preserve">135. </w:t>
      </w:r>
      <w:r>
        <w:rPr>
          <w:rFonts w:hint="eastAsia"/>
        </w:rPr>
        <w:t>受体的化学本质是</w:t>
      </w:r>
      <w:r>
        <w:rPr>
          <w:rFonts w:hint="eastAsia"/>
        </w:rPr>
        <w:t>:  (  )</w:t>
      </w:r>
    </w:p>
    <w:p w:rsidR="00000000" w:rsidRDefault="0066509C">
      <w:pPr>
        <w:ind w:firstLine="435"/>
        <w:rPr>
          <w:rFonts w:hint="eastAsia"/>
        </w:rPr>
      </w:pPr>
      <w:r>
        <w:rPr>
          <w:rFonts w:hint="eastAsia"/>
        </w:rPr>
        <w:t xml:space="preserve">A </w:t>
      </w:r>
      <w:r>
        <w:rPr>
          <w:rFonts w:hint="eastAsia"/>
        </w:rPr>
        <w:t>脂质</w:t>
      </w:r>
      <w:r>
        <w:rPr>
          <w:rFonts w:hint="eastAsia"/>
        </w:rPr>
        <w:t xml:space="preserve">     B </w:t>
      </w:r>
      <w:r>
        <w:rPr>
          <w:rFonts w:hint="eastAsia"/>
        </w:rPr>
        <w:t>蛋白质</w:t>
      </w:r>
      <w:r>
        <w:rPr>
          <w:rFonts w:hint="eastAsia"/>
        </w:rPr>
        <w:t xml:space="preserve">    C </w:t>
      </w:r>
      <w:r>
        <w:rPr>
          <w:rFonts w:hint="eastAsia"/>
        </w:rPr>
        <w:t>糖类</w:t>
      </w:r>
      <w:r>
        <w:rPr>
          <w:rFonts w:hint="eastAsia"/>
        </w:rPr>
        <w:t xml:space="preserve">     D </w:t>
      </w:r>
      <w:r>
        <w:rPr>
          <w:rFonts w:hint="eastAsia"/>
        </w:rPr>
        <w:t>核酸</w:t>
      </w:r>
      <w:r>
        <w:rPr>
          <w:rFonts w:hint="eastAsia"/>
        </w:rPr>
        <w:t xml:space="preserve">   </w:t>
      </w:r>
    </w:p>
    <w:p w:rsidR="00000000" w:rsidRDefault="0066509C">
      <w:pPr>
        <w:rPr>
          <w:rFonts w:hint="eastAsia"/>
        </w:rPr>
      </w:pPr>
      <w:r>
        <w:rPr>
          <w:rFonts w:hint="eastAsia"/>
        </w:rPr>
        <w:t xml:space="preserve">136. </w:t>
      </w:r>
      <w:r>
        <w:rPr>
          <w:rFonts w:hint="eastAsia"/>
        </w:rPr>
        <w:t>骨骼肌收缩和舒张的基本功能单位是</w:t>
      </w:r>
      <w:r>
        <w:rPr>
          <w:rFonts w:hint="eastAsia"/>
        </w:rPr>
        <w:t>:  (  )</w:t>
      </w:r>
    </w:p>
    <w:p w:rsidR="00000000" w:rsidRDefault="0066509C">
      <w:pPr>
        <w:ind w:firstLine="435"/>
        <w:rPr>
          <w:rFonts w:hint="eastAsia"/>
        </w:rPr>
      </w:pPr>
      <w:r>
        <w:rPr>
          <w:rFonts w:hint="eastAsia"/>
        </w:rPr>
        <w:t xml:space="preserve">A </w:t>
      </w:r>
      <w:r>
        <w:rPr>
          <w:rFonts w:hint="eastAsia"/>
        </w:rPr>
        <w:t>肌原纤维</w:t>
      </w:r>
      <w:r>
        <w:rPr>
          <w:rFonts w:hint="eastAsia"/>
        </w:rPr>
        <w:t xml:space="preserve">    B </w:t>
      </w:r>
      <w:r>
        <w:rPr>
          <w:rFonts w:hint="eastAsia"/>
        </w:rPr>
        <w:t>细肌丝</w:t>
      </w:r>
      <w:r>
        <w:rPr>
          <w:rFonts w:hint="eastAsia"/>
        </w:rPr>
        <w:t xml:space="preserve">     C </w:t>
      </w:r>
      <w:r>
        <w:rPr>
          <w:rFonts w:hint="eastAsia"/>
        </w:rPr>
        <w:t>肌纤维</w:t>
      </w:r>
      <w:r>
        <w:rPr>
          <w:rFonts w:hint="eastAsia"/>
        </w:rPr>
        <w:t xml:space="preserve">    D </w:t>
      </w:r>
      <w:r>
        <w:rPr>
          <w:rFonts w:hint="eastAsia"/>
        </w:rPr>
        <w:t>粗肌丝</w:t>
      </w:r>
      <w:r>
        <w:rPr>
          <w:rFonts w:hint="eastAsia"/>
        </w:rPr>
        <w:t xml:space="preserve">     E </w:t>
      </w:r>
      <w:r>
        <w:rPr>
          <w:rFonts w:hint="eastAsia"/>
        </w:rPr>
        <w:t>肌小节</w:t>
      </w:r>
    </w:p>
    <w:p w:rsidR="00000000" w:rsidRDefault="0066509C">
      <w:pPr>
        <w:rPr>
          <w:rFonts w:hint="eastAsia"/>
        </w:rPr>
      </w:pPr>
      <w:r>
        <w:rPr>
          <w:rFonts w:hint="eastAsia"/>
        </w:rPr>
        <w:t xml:space="preserve">137. </w:t>
      </w:r>
      <w:r>
        <w:rPr>
          <w:rFonts w:hint="eastAsia"/>
        </w:rPr>
        <w:t>骨骼肌细胞中横管的功能是</w:t>
      </w:r>
      <w:r>
        <w:rPr>
          <w:rFonts w:hint="eastAsia"/>
        </w:rPr>
        <w:t>:   (  )</w:t>
      </w:r>
    </w:p>
    <w:p w:rsidR="00000000" w:rsidRDefault="0066509C">
      <w:pPr>
        <w:ind w:firstLine="435"/>
        <w:rPr>
          <w:rFonts w:hint="eastAsia"/>
        </w:rPr>
      </w:pPr>
      <w:r>
        <w:rPr>
          <w:rFonts w:hint="eastAsia"/>
        </w:rPr>
        <w:t>A  Ca</w:t>
      </w:r>
      <w:r>
        <w:rPr>
          <w:rFonts w:hint="eastAsia"/>
          <w:vertAlign w:val="superscript"/>
        </w:rPr>
        <w:t>2+</w:t>
      </w:r>
      <w:r>
        <w:rPr>
          <w:rFonts w:hint="eastAsia"/>
        </w:rPr>
        <w:t>的贮存库</w:t>
      </w:r>
      <w:r>
        <w:rPr>
          <w:rFonts w:hint="eastAsia"/>
        </w:rPr>
        <w:t xml:space="preserve">                      B  Ca</w:t>
      </w:r>
      <w:r>
        <w:rPr>
          <w:rFonts w:hint="eastAsia"/>
          <w:vertAlign w:val="superscript"/>
        </w:rPr>
        <w:t>2+</w:t>
      </w:r>
      <w:r>
        <w:rPr>
          <w:rFonts w:hint="eastAsia"/>
        </w:rPr>
        <w:t>进出肌纤维</w:t>
      </w:r>
      <w:r>
        <w:rPr>
          <w:rFonts w:hint="eastAsia"/>
        </w:rPr>
        <w:t>的通道</w:t>
      </w:r>
    </w:p>
    <w:p w:rsidR="00000000" w:rsidRDefault="0066509C">
      <w:pPr>
        <w:ind w:firstLine="435"/>
        <w:rPr>
          <w:rFonts w:hint="eastAsia"/>
        </w:rPr>
      </w:pPr>
      <w:r>
        <w:rPr>
          <w:rFonts w:hint="eastAsia"/>
        </w:rPr>
        <w:t xml:space="preserve">C  </w:t>
      </w:r>
      <w:r>
        <w:rPr>
          <w:rFonts w:hint="eastAsia"/>
        </w:rPr>
        <w:t>使兴奋传向肌细胞的深部</w:t>
      </w:r>
      <w:r>
        <w:rPr>
          <w:rFonts w:hint="eastAsia"/>
        </w:rPr>
        <w:t xml:space="preserve">            D </w:t>
      </w:r>
      <w:r>
        <w:rPr>
          <w:rFonts w:hint="eastAsia"/>
        </w:rPr>
        <w:t>使</w:t>
      </w:r>
      <w:r>
        <w:rPr>
          <w:rFonts w:hint="eastAsia"/>
        </w:rPr>
        <w:t>Ca</w:t>
      </w:r>
      <w:r>
        <w:rPr>
          <w:rFonts w:hint="eastAsia"/>
          <w:vertAlign w:val="superscript"/>
        </w:rPr>
        <w:t>2+</w:t>
      </w:r>
      <w:r>
        <w:rPr>
          <w:rFonts w:hint="eastAsia"/>
        </w:rPr>
        <w:t>与肌钙蛋白结合</w:t>
      </w:r>
    </w:p>
    <w:p w:rsidR="00000000" w:rsidRDefault="0066509C">
      <w:pPr>
        <w:ind w:firstLine="435"/>
        <w:rPr>
          <w:rFonts w:hint="eastAsia"/>
        </w:rPr>
      </w:pPr>
      <w:r>
        <w:rPr>
          <w:rFonts w:hint="eastAsia"/>
        </w:rPr>
        <w:t xml:space="preserve">E </w:t>
      </w:r>
      <w:r>
        <w:rPr>
          <w:rFonts w:hint="eastAsia"/>
        </w:rPr>
        <w:t>使</w:t>
      </w:r>
      <w:r>
        <w:rPr>
          <w:rFonts w:hint="eastAsia"/>
        </w:rPr>
        <w:t>Ca</w:t>
      </w:r>
      <w:r>
        <w:rPr>
          <w:rFonts w:hint="eastAsia"/>
          <w:vertAlign w:val="superscript"/>
        </w:rPr>
        <w:t>2+</w:t>
      </w:r>
      <w:r>
        <w:rPr>
          <w:rFonts w:hint="eastAsia"/>
        </w:rPr>
        <w:t>通道开放</w:t>
      </w:r>
    </w:p>
    <w:p w:rsidR="00000000" w:rsidRDefault="0066509C">
      <w:pPr>
        <w:rPr>
          <w:rFonts w:hint="eastAsia"/>
        </w:rPr>
      </w:pPr>
      <w:r>
        <w:rPr>
          <w:rFonts w:hint="eastAsia"/>
        </w:rPr>
        <w:t xml:space="preserve">138. </w:t>
      </w:r>
      <w:r>
        <w:rPr>
          <w:rFonts w:hint="eastAsia"/>
        </w:rPr>
        <w:t>细胞膜脂质双分子层中</w:t>
      </w:r>
      <w:r>
        <w:rPr>
          <w:rFonts w:hint="eastAsia"/>
        </w:rPr>
        <w:t>,</w:t>
      </w:r>
      <w:r>
        <w:rPr>
          <w:rFonts w:hint="eastAsia"/>
        </w:rPr>
        <w:t>镶嵌蛋白质的位置是</w:t>
      </w:r>
      <w:r>
        <w:rPr>
          <w:rFonts w:hint="eastAsia"/>
        </w:rPr>
        <w:t>:  (  )</w:t>
      </w:r>
    </w:p>
    <w:p w:rsidR="00000000" w:rsidRDefault="0066509C">
      <w:pPr>
        <w:ind w:firstLine="435"/>
        <w:rPr>
          <w:rFonts w:hint="eastAsia"/>
        </w:rPr>
      </w:pPr>
      <w:r>
        <w:rPr>
          <w:rFonts w:hint="eastAsia"/>
        </w:rPr>
        <w:t xml:space="preserve">A </w:t>
      </w:r>
      <w:r>
        <w:rPr>
          <w:rFonts w:hint="eastAsia"/>
        </w:rPr>
        <w:t>仅在内表面</w:t>
      </w:r>
      <w:r>
        <w:rPr>
          <w:rFonts w:hint="eastAsia"/>
        </w:rPr>
        <w:t xml:space="preserve">       B </w:t>
      </w:r>
      <w:r>
        <w:rPr>
          <w:rFonts w:hint="eastAsia"/>
        </w:rPr>
        <w:t>仅在外表面</w:t>
      </w:r>
      <w:r>
        <w:rPr>
          <w:rFonts w:hint="eastAsia"/>
        </w:rPr>
        <w:t xml:space="preserve">        C </w:t>
      </w:r>
      <w:r>
        <w:rPr>
          <w:rFonts w:hint="eastAsia"/>
        </w:rPr>
        <w:t>仅在两层之间</w:t>
      </w:r>
    </w:p>
    <w:p w:rsidR="00000000" w:rsidRDefault="0066509C">
      <w:pPr>
        <w:ind w:firstLine="435"/>
        <w:rPr>
          <w:rFonts w:hint="eastAsia"/>
        </w:rPr>
      </w:pPr>
      <w:r>
        <w:rPr>
          <w:rFonts w:hint="eastAsia"/>
        </w:rPr>
        <w:t xml:space="preserve">D </w:t>
      </w:r>
      <w:r>
        <w:rPr>
          <w:rFonts w:hint="eastAsia"/>
        </w:rPr>
        <w:t>仅在外表面和内表面</w:t>
      </w:r>
      <w:r>
        <w:rPr>
          <w:rFonts w:hint="eastAsia"/>
        </w:rPr>
        <w:t xml:space="preserve">    E </w:t>
      </w:r>
      <w:r>
        <w:rPr>
          <w:rFonts w:hint="eastAsia"/>
        </w:rPr>
        <w:t>靠近膜的内侧面</w:t>
      </w:r>
      <w:r>
        <w:rPr>
          <w:rFonts w:ascii="宋体" w:hAnsi="宋体" w:hint="eastAsia"/>
        </w:rPr>
        <w:t>、</w:t>
      </w:r>
      <w:r>
        <w:rPr>
          <w:rFonts w:hint="eastAsia"/>
        </w:rPr>
        <w:t>外侧面</w:t>
      </w:r>
      <w:r>
        <w:rPr>
          <w:rFonts w:ascii="宋体" w:hAnsi="宋体" w:hint="eastAsia"/>
        </w:rPr>
        <w:t>、</w:t>
      </w:r>
      <w:r>
        <w:rPr>
          <w:rFonts w:hint="eastAsia"/>
        </w:rPr>
        <w:t>贯穿脂质双分子层三种都有</w:t>
      </w:r>
    </w:p>
    <w:p w:rsidR="00000000" w:rsidRDefault="0066509C">
      <w:pPr>
        <w:rPr>
          <w:rFonts w:hint="eastAsia"/>
        </w:rPr>
      </w:pPr>
      <w:r>
        <w:rPr>
          <w:rFonts w:hint="eastAsia"/>
        </w:rPr>
        <w:t xml:space="preserve">139. </w:t>
      </w:r>
      <w:r>
        <w:rPr>
          <w:rFonts w:hint="eastAsia"/>
        </w:rPr>
        <w:t>肾小管液中的葡萄糖重吸收进入肾小管上皮细胞是通过</w:t>
      </w:r>
      <w:r>
        <w:rPr>
          <w:rFonts w:hint="eastAsia"/>
        </w:rPr>
        <w:t>:    (  )</w:t>
      </w:r>
    </w:p>
    <w:p w:rsidR="00000000" w:rsidRDefault="0066509C">
      <w:pPr>
        <w:ind w:firstLine="435"/>
        <w:rPr>
          <w:rFonts w:hint="eastAsia"/>
        </w:rPr>
      </w:pPr>
      <w:r>
        <w:rPr>
          <w:rFonts w:hint="eastAsia"/>
        </w:rPr>
        <w:t xml:space="preserve">A </w:t>
      </w:r>
      <w:r>
        <w:rPr>
          <w:rFonts w:hint="eastAsia"/>
        </w:rPr>
        <w:t>单纯扩散</w:t>
      </w:r>
      <w:r>
        <w:rPr>
          <w:rFonts w:hint="eastAsia"/>
        </w:rPr>
        <w:t xml:space="preserve">      B </w:t>
      </w:r>
      <w:r>
        <w:rPr>
          <w:rFonts w:hint="eastAsia"/>
        </w:rPr>
        <w:t>易化扩散</w:t>
      </w:r>
      <w:r>
        <w:rPr>
          <w:rFonts w:hint="eastAsia"/>
        </w:rPr>
        <w:t xml:space="preserve">    C </w:t>
      </w:r>
      <w:r>
        <w:rPr>
          <w:rFonts w:hint="eastAsia"/>
        </w:rPr>
        <w:t>主动转运</w:t>
      </w:r>
      <w:r>
        <w:rPr>
          <w:rFonts w:hint="eastAsia"/>
        </w:rPr>
        <w:t xml:space="preserve">    D </w:t>
      </w:r>
      <w:r>
        <w:rPr>
          <w:rFonts w:hint="eastAsia"/>
        </w:rPr>
        <w:t>入胞</w:t>
      </w:r>
      <w:r>
        <w:rPr>
          <w:rFonts w:hint="eastAsia"/>
        </w:rPr>
        <w:t xml:space="preserve">    E </w:t>
      </w:r>
      <w:r>
        <w:rPr>
          <w:rFonts w:hint="eastAsia"/>
        </w:rPr>
        <w:t>出胞</w:t>
      </w:r>
    </w:p>
    <w:p w:rsidR="00000000" w:rsidRDefault="0066509C">
      <w:pPr>
        <w:rPr>
          <w:rFonts w:hint="eastAsia"/>
        </w:rPr>
      </w:pPr>
      <w:r>
        <w:rPr>
          <w:rFonts w:hint="eastAsia"/>
        </w:rPr>
        <w:t>14</w:t>
      </w:r>
      <w:r>
        <w:rPr>
          <w:rFonts w:hint="eastAsia"/>
        </w:rPr>
        <w:t xml:space="preserve">0. </w:t>
      </w:r>
      <w:r>
        <w:rPr>
          <w:rFonts w:hint="eastAsia"/>
        </w:rPr>
        <w:t>运动神经纤维末稍释放</w:t>
      </w:r>
      <w:r>
        <w:rPr>
          <w:rFonts w:hint="eastAsia"/>
        </w:rPr>
        <w:t>Ach</w:t>
      </w:r>
      <w:r>
        <w:rPr>
          <w:rFonts w:hint="eastAsia"/>
        </w:rPr>
        <w:t>属于</w:t>
      </w:r>
      <w:r>
        <w:rPr>
          <w:rFonts w:hint="eastAsia"/>
        </w:rPr>
        <w:t>:    (  )</w:t>
      </w:r>
    </w:p>
    <w:p w:rsidR="00000000" w:rsidRDefault="0066509C">
      <w:pPr>
        <w:ind w:firstLineChars="100" w:firstLine="210"/>
        <w:rPr>
          <w:rFonts w:hint="eastAsia"/>
        </w:rPr>
      </w:pPr>
      <w:r>
        <w:rPr>
          <w:rFonts w:hint="eastAsia"/>
        </w:rPr>
        <w:t xml:space="preserve"> A </w:t>
      </w:r>
      <w:r>
        <w:rPr>
          <w:rFonts w:hint="eastAsia"/>
        </w:rPr>
        <w:t>单纯扩散</w:t>
      </w:r>
      <w:r>
        <w:rPr>
          <w:rFonts w:hint="eastAsia"/>
        </w:rPr>
        <w:t xml:space="preserve">      B </w:t>
      </w:r>
      <w:r>
        <w:rPr>
          <w:rFonts w:hint="eastAsia"/>
        </w:rPr>
        <w:t>易化作用</w:t>
      </w:r>
      <w:r>
        <w:rPr>
          <w:rFonts w:hint="eastAsia"/>
        </w:rPr>
        <w:t xml:space="preserve">    C </w:t>
      </w:r>
      <w:r>
        <w:rPr>
          <w:rFonts w:hint="eastAsia"/>
        </w:rPr>
        <w:t>主动转运</w:t>
      </w:r>
      <w:r>
        <w:rPr>
          <w:rFonts w:hint="eastAsia"/>
        </w:rPr>
        <w:t xml:space="preserve">    D</w:t>
      </w:r>
      <w:r>
        <w:rPr>
          <w:rFonts w:hint="eastAsia"/>
        </w:rPr>
        <w:t>出胞</w:t>
      </w:r>
      <w:r>
        <w:rPr>
          <w:rFonts w:hint="eastAsia"/>
        </w:rPr>
        <w:t xml:space="preserve">    E</w:t>
      </w:r>
      <w:r>
        <w:rPr>
          <w:rFonts w:hint="eastAsia"/>
        </w:rPr>
        <w:t>入胞</w:t>
      </w:r>
    </w:p>
    <w:p w:rsidR="00000000" w:rsidRDefault="0066509C">
      <w:pPr>
        <w:rPr>
          <w:rFonts w:hint="eastAsia"/>
        </w:rPr>
      </w:pPr>
      <w:r>
        <w:rPr>
          <w:rFonts w:hint="eastAsia"/>
        </w:rPr>
        <w:t xml:space="preserve">145. </w:t>
      </w:r>
      <w:r>
        <w:rPr>
          <w:rFonts w:hint="eastAsia"/>
        </w:rPr>
        <w:t>当达到</w:t>
      </w:r>
      <w:r>
        <w:rPr>
          <w:rFonts w:hint="eastAsia"/>
        </w:rPr>
        <w:t>K</w:t>
      </w:r>
      <w:r>
        <w:rPr>
          <w:rFonts w:hint="eastAsia"/>
          <w:vertAlign w:val="superscript"/>
        </w:rPr>
        <w:t>+</w:t>
      </w:r>
      <w:r>
        <w:rPr>
          <w:rFonts w:hint="eastAsia"/>
        </w:rPr>
        <w:t>平衡电位时</w:t>
      </w:r>
      <w:r>
        <w:rPr>
          <w:rFonts w:hint="eastAsia"/>
        </w:rPr>
        <w:t>:    (  )</w:t>
      </w:r>
    </w:p>
    <w:p w:rsidR="00000000" w:rsidRDefault="0066509C">
      <w:pPr>
        <w:ind w:firstLine="435"/>
        <w:rPr>
          <w:rFonts w:hint="eastAsia"/>
        </w:rPr>
      </w:pPr>
      <w:r>
        <w:rPr>
          <w:rFonts w:hint="eastAsia"/>
        </w:rPr>
        <w:t>A</w:t>
      </w:r>
      <w:r>
        <w:rPr>
          <w:rFonts w:hint="eastAsia"/>
        </w:rPr>
        <w:t>膜两侧</w:t>
      </w:r>
      <w:r>
        <w:rPr>
          <w:rFonts w:hint="eastAsia"/>
        </w:rPr>
        <w:t>K</w:t>
      </w:r>
      <w:r>
        <w:rPr>
          <w:rFonts w:hint="eastAsia"/>
          <w:vertAlign w:val="superscript"/>
        </w:rPr>
        <w:t>+</w:t>
      </w:r>
      <w:r>
        <w:rPr>
          <w:rFonts w:hint="eastAsia"/>
        </w:rPr>
        <w:t>浓度梯度为零</w:t>
      </w:r>
      <w:r>
        <w:rPr>
          <w:rFonts w:hint="eastAsia"/>
        </w:rPr>
        <w:t xml:space="preserve">        B </w:t>
      </w:r>
      <w:r>
        <w:rPr>
          <w:rFonts w:hint="eastAsia"/>
        </w:rPr>
        <w:t>膜外</w:t>
      </w:r>
      <w:r>
        <w:rPr>
          <w:rFonts w:hint="eastAsia"/>
        </w:rPr>
        <w:t>K</w:t>
      </w:r>
      <w:r>
        <w:rPr>
          <w:rFonts w:hint="eastAsia"/>
          <w:vertAlign w:val="superscript"/>
        </w:rPr>
        <w:t>+</w:t>
      </w:r>
      <w:r>
        <w:rPr>
          <w:rFonts w:hint="eastAsia"/>
        </w:rPr>
        <w:t>浓度大于膜内</w:t>
      </w:r>
      <w:r>
        <w:rPr>
          <w:rFonts w:hint="eastAsia"/>
        </w:rPr>
        <w:t xml:space="preserve">   </w:t>
      </w:r>
    </w:p>
    <w:p w:rsidR="00000000" w:rsidRDefault="0066509C">
      <w:pPr>
        <w:ind w:firstLine="435"/>
        <w:rPr>
          <w:rFonts w:hint="eastAsia"/>
        </w:rPr>
      </w:pPr>
      <w:r>
        <w:rPr>
          <w:rFonts w:hint="eastAsia"/>
        </w:rPr>
        <w:t xml:space="preserve">C </w:t>
      </w:r>
      <w:r>
        <w:rPr>
          <w:rFonts w:hint="eastAsia"/>
        </w:rPr>
        <w:t>膜两侧电位梯度为零</w:t>
      </w:r>
      <w:r>
        <w:rPr>
          <w:rFonts w:hint="eastAsia"/>
        </w:rPr>
        <w:t xml:space="preserve">          D </w:t>
      </w:r>
      <w:r>
        <w:rPr>
          <w:rFonts w:hint="eastAsia"/>
        </w:rPr>
        <w:t>膜内电位较膜外电位相对较正</w:t>
      </w:r>
      <w:r>
        <w:rPr>
          <w:rFonts w:hint="eastAsia"/>
        </w:rPr>
        <w:t xml:space="preserve">       </w:t>
      </w:r>
    </w:p>
    <w:p w:rsidR="00000000" w:rsidRDefault="0066509C">
      <w:pPr>
        <w:ind w:firstLine="435"/>
        <w:rPr>
          <w:rFonts w:hint="eastAsia"/>
        </w:rPr>
      </w:pPr>
      <w:r>
        <w:rPr>
          <w:rFonts w:hint="eastAsia"/>
        </w:rPr>
        <w:t xml:space="preserve">E </w:t>
      </w:r>
      <w:r>
        <w:rPr>
          <w:rFonts w:hint="eastAsia"/>
        </w:rPr>
        <w:t>膜内外</w:t>
      </w:r>
      <w:r>
        <w:rPr>
          <w:rFonts w:hint="eastAsia"/>
        </w:rPr>
        <w:t>K</w:t>
      </w:r>
      <w:r>
        <w:rPr>
          <w:rFonts w:hint="eastAsia"/>
          <w:vertAlign w:val="superscript"/>
        </w:rPr>
        <w:t>+</w:t>
      </w:r>
      <w:r>
        <w:rPr>
          <w:rFonts w:hint="eastAsia"/>
        </w:rPr>
        <w:t>的净外流为零</w:t>
      </w:r>
    </w:p>
    <w:p w:rsidR="00000000" w:rsidRDefault="0066509C">
      <w:pPr>
        <w:rPr>
          <w:rFonts w:hint="eastAsia"/>
        </w:rPr>
      </w:pPr>
      <w:r>
        <w:rPr>
          <w:rFonts w:hint="eastAsia"/>
        </w:rPr>
        <w:t xml:space="preserve">141. </w:t>
      </w:r>
      <w:r>
        <w:rPr>
          <w:rFonts w:hint="eastAsia"/>
        </w:rPr>
        <w:t>以下关于钠泵生理作用的描述</w:t>
      </w:r>
      <w:r>
        <w:rPr>
          <w:rFonts w:hint="eastAsia"/>
        </w:rPr>
        <w:t>,</w:t>
      </w:r>
      <w:r>
        <w:rPr>
          <w:rFonts w:hint="eastAsia"/>
        </w:rPr>
        <w:t>哪项是错误的</w:t>
      </w:r>
      <w:r>
        <w:rPr>
          <w:rFonts w:hint="eastAsia"/>
        </w:rPr>
        <w:t>:  (  )</w:t>
      </w:r>
    </w:p>
    <w:p w:rsidR="00000000" w:rsidRDefault="0066509C">
      <w:pPr>
        <w:ind w:firstLine="435"/>
        <w:rPr>
          <w:rFonts w:hint="eastAsia"/>
        </w:rPr>
      </w:pPr>
      <w:r>
        <w:rPr>
          <w:rFonts w:hint="eastAsia"/>
        </w:rPr>
        <w:t xml:space="preserve">A </w:t>
      </w:r>
      <w:r>
        <w:rPr>
          <w:rFonts w:hint="eastAsia"/>
        </w:rPr>
        <w:t>钠泵能逆着浓度差将进入细胞内的</w:t>
      </w:r>
      <w:r>
        <w:rPr>
          <w:rFonts w:hint="eastAsia"/>
        </w:rPr>
        <w:t>Na</w:t>
      </w:r>
      <w:r>
        <w:rPr>
          <w:rFonts w:hint="eastAsia"/>
          <w:vertAlign w:val="superscript"/>
        </w:rPr>
        <w:t>+</w:t>
      </w:r>
      <w:r>
        <w:rPr>
          <w:rFonts w:hint="eastAsia"/>
        </w:rPr>
        <w:t>移出胞外</w:t>
      </w:r>
    </w:p>
    <w:p w:rsidR="00000000" w:rsidRDefault="0066509C">
      <w:pPr>
        <w:ind w:firstLine="435"/>
        <w:rPr>
          <w:rFonts w:hint="eastAsia"/>
        </w:rPr>
      </w:pPr>
      <w:r>
        <w:rPr>
          <w:rFonts w:hint="eastAsia"/>
        </w:rPr>
        <w:t xml:space="preserve">B </w:t>
      </w:r>
      <w:r>
        <w:rPr>
          <w:rFonts w:hint="eastAsia"/>
        </w:rPr>
        <w:t>钠泵能顺着</w:t>
      </w:r>
      <w:r>
        <w:rPr>
          <w:rFonts w:hint="eastAsia"/>
        </w:rPr>
        <w:t>浓度差使细胞外的</w:t>
      </w:r>
      <w:r>
        <w:rPr>
          <w:rFonts w:hint="eastAsia"/>
        </w:rPr>
        <w:t>K</w:t>
      </w:r>
      <w:r>
        <w:rPr>
          <w:rFonts w:hint="eastAsia"/>
          <w:vertAlign w:val="superscript"/>
        </w:rPr>
        <w:t>+</w:t>
      </w:r>
      <w:r>
        <w:rPr>
          <w:rFonts w:hint="eastAsia"/>
        </w:rPr>
        <w:t>移入胞内</w:t>
      </w:r>
    </w:p>
    <w:p w:rsidR="00000000" w:rsidRDefault="0066509C">
      <w:pPr>
        <w:ind w:firstLine="435"/>
        <w:rPr>
          <w:rFonts w:hint="eastAsia"/>
        </w:rPr>
      </w:pPr>
      <w:r>
        <w:rPr>
          <w:rFonts w:hint="eastAsia"/>
        </w:rPr>
        <w:t xml:space="preserve">C </w:t>
      </w:r>
      <w:r>
        <w:rPr>
          <w:rFonts w:hint="eastAsia"/>
        </w:rPr>
        <w:t>由于从膜内移出</w:t>
      </w:r>
      <w:r>
        <w:rPr>
          <w:rFonts w:hint="eastAsia"/>
        </w:rPr>
        <w:t>Na</w:t>
      </w:r>
      <w:r>
        <w:rPr>
          <w:rFonts w:hint="eastAsia"/>
          <w:vertAlign w:val="superscript"/>
        </w:rPr>
        <w:t>+</w:t>
      </w:r>
      <w:r>
        <w:rPr>
          <w:rFonts w:hint="eastAsia"/>
        </w:rPr>
        <w:t>,</w:t>
      </w:r>
      <w:r>
        <w:rPr>
          <w:rFonts w:hint="eastAsia"/>
        </w:rPr>
        <w:t>可防止水分进入细胞内</w:t>
      </w:r>
    </w:p>
    <w:p w:rsidR="00000000" w:rsidRDefault="0066509C">
      <w:pPr>
        <w:ind w:firstLine="435"/>
        <w:rPr>
          <w:rFonts w:hint="eastAsia"/>
        </w:rPr>
      </w:pPr>
      <w:r>
        <w:rPr>
          <w:rFonts w:hint="eastAsia"/>
        </w:rPr>
        <w:t xml:space="preserve">D </w:t>
      </w:r>
      <w:r>
        <w:rPr>
          <w:rFonts w:hint="eastAsia"/>
        </w:rPr>
        <w:t>钠泵的活动造成细胞内高</w:t>
      </w:r>
      <w:r>
        <w:rPr>
          <w:rFonts w:hint="eastAsia"/>
        </w:rPr>
        <w:t>K</w:t>
      </w:r>
      <w:r>
        <w:rPr>
          <w:rFonts w:hint="eastAsia"/>
          <w:vertAlign w:val="superscript"/>
        </w:rPr>
        <w:t>+</w:t>
      </w:r>
      <w:r>
        <w:rPr>
          <w:rFonts w:hint="eastAsia"/>
        </w:rPr>
        <w:t>,</w:t>
      </w:r>
      <w:r>
        <w:rPr>
          <w:rFonts w:hint="eastAsia"/>
        </w:rPr>
        <w:t>使许多反应得以进行</w:t>
      </w:r>
    </w:p>
    <w:p w:rsidR="00000000" w:rsidRDefault="0066509C">
      <w:pPr>
        <w:ind w:firstLine="435"/>
        <w:rPr>
          <w:rFonts w:hint="eastAsia"/>
        </w:rPr>
      </w:pPr>
      <w:r>
        <w:rPr>
          <w:rFonts w:hint="eastAsia"/>
        </w:rPr>
        <w:t xml:space="preserve">E </w:t>
      </w:r>
      <w:r>
        <w:rPr>
          <w:rFonts w:hint="eastAsia"/>
        </w:rPr>
        <w:t>钠泵的活动可造成膜两侧的离子势能储备</w:t>
      </w:r>
    </w:p>
    <w:p w:rsidR="00000000" w:rsidRDefault="0066509C">
      <w:pPr>
        <w:rPr>
          <w:rFonts w:hint="eastAsia"/>
        </w:rPr>
      </w:pPr>
      <w:r>
        <w:rPr>
          <w:rFonts w:hint="eastAsia"/>
        </w:rPr>
        <w:t xml:space="preserve">142. </w:t>
      </w:r>
      <w:r>
        <w:rPr>
          <w:rFonts w:hint="eastAsia"/>
        </w:rPr>
        <w:t>按照现代生理学观点</w:t>
      </w:r>
      <w:r>
        <w:rPr>
          <w:rFonts w:hint="eastAsia"/>
        </w:rPr>
        <w:t>,</w:t>
      </w:r>
      <w:r>
        <w:rPr>
          <w:rFonts w:hint="eastAsia"/>
        </w:rPr>
        <w:t>兴奋性为</w:t>
      </w:r>
      <w:r>
        <w:rPr>
          <w:rFonts w:hint="eastAsia"/>
        </w:rPr>
        <w:t>:     (  )</w:t>
      </w:r>
    </w:p>
    <w:p w:rsidR="00000000" w:rsidRDefault="0066509C">
      <w:pPr>
        <w:ind w:firstLine="435"/>
        <w:rPr>
          <w:rFonts w:hint="eastAsia"/>
        </w:rPr>
      </w:pPr>
      <w:r>
        <w:rPr>
          <w:rFonts w:hint="eastAsia"/>
        </w:rPr>
        <w:t xml:space="preserve">A </w:t>
      </w:r>
      <w:r>
        <w:rPr>
          <w:rFonts w:hint="eastAsia"/>
        </w:rPr>
        <w:t>活的组织或细胞对外界刺激发生反应的能力</w:t>
      </w:r>
    </w:p>
    <w:p w:rsidR="00000000" w:rsidRDefault="0066509C">
      <w:pPr>
        <w:ind w:firstLine="435"/>
        <w:rPr>
          <w:rFonts w:hint="eastAsia"/>
        </w:rPr>
      </w:pPr>
      <w:r>
        <w:rPr>
          <w:rFonts w:hint="eastAsia"/>
        </w:rPr>
        <w:t>B</w:t>
      </w:r>
      <w:r>
        <w:rPr>
          <w:rFonts w:hint="eastAsia"/>
        </w:rPr>
        <w:t>活的组织或细胞对外界刺激发生反应的过程</w:t>
      </w:r>
    </w:p>
    <w:p w:rsidR="00000000" w:rsidRDefault="0066509C">
      <w:pPr>
        <w:ind w:firstLine="435"/>
        <w:rPr>
          <w:rFonts w:hint="eastAsia"/>
        </w:rPr>
      </w:pPr>
      <w:r>
        <w:rPr>
          <w:rFonts w:hint="eastAsia"/>
        </w:rPr>
        <w:t xml:space="preserve">C </w:t>
      </w:r>
      <w:r>
        <w:rPr>
          <w:rFonts w:hint="eastAsia"/>
        </w:rPr>
        <w:t>动作电位就是兴奋性</w:t>
      </w:r>
    </w:p>
    <w:p w:rsidR="00000000" w:rsidRDefault="0066509C">
      <w:pPr>
        <w:ind w:firstLine="435"/>
        <w:rPr>
          <w:rFonts w:hint="eastAsia"/>
        </w:rPr>
      </w:pPr>
      <w:r>
        <w:rPr>
          <w:rFonts w:hint="eastAsia"/>
        </w:rPr>
        <w:t xml:space="preserve">D </w:t>
      </w:r>
      <w:r>
        <w:rPr>
          <w:rFonts w:hint="eastAsia"/>
        </w:rPr>
        <w:t>细胞在受刺激时产生动作电位的过程</w:t>
      </w:r>
    </w:p>
    <w:p w:rsidR="00000000" w:rsidRDefault="0066509C">
      <w:pPr>
        <w:ind w:firstLine="435"/>
        <w:rPr>
          <w:rFonts w:hint="eastAsia"/>
        </w:rPr>
      </w:pPr>
      <w:r>
        <w:rPr>
          <w:rFonts w:hint="eastAsia"/>
        </w:rPr>
        <w:t xml:space="preserve">E </w:t>
      </w:r>
      <w:r>
        <w:rPr>
          <w:rFonts w:hint="eastAsia"/>
        </w:rPr>
        <w:t>细胞在受刺激时产生动作电位的能力</w:t>
      </w:r>
    </w:p>
    <w:p w:rsidR="00000000" w:rsidRDefault="0066509C">
      <w:pPr>
        <w:rPr>
          <w:rFonts w:hint="eastAsia"/>
        </w:rPr>
      </w:pPr>
      <w:r>
        <w:rPr>
          <w:rFonts w:hint="eastAsia"/>
        </w:rPr>
        <w:t xml:space="preserve">143. </w:t>
      </w:r>
      <w:r>
        <w:rPr>
          <w:rFonts w:hint="eastAsia"/>
        </w:rPr>
        <w:t>神经细胞在接受一次阈上刺激后</w:t>
      </w:r>
      <w:r>
        <w:rPr>
          <w:rFonts w:hint="eastAsia"/>
        </w:rPr>
        <w:t>,</w:t>
      </w:r>
      <w:r>
        <w:rPr>
          <w:rFonts w:hint="eastAsia"/>
        </w:rPr>
        <w:t>兴奋性周期变化的顺序是</w:t>
      </w:r>
      <w:r>
        <w:rPr>
          <w:rFonts w:hint="eastAsia"/>
        </w:rPr>
        <w:t>:  (  )</w:t>
      </w:r>
    </w:p>
    <w:p w:rsidR="00000000" w:rsidRDefault="0066509C">
      <w:pPr>
        <w:ind w:firstLine="435"/>
        <w:rPr>
          <w:rFonts w:hint="eastAsia"/>
        </w:rPr>
      </w:pPr>
      <w:r>
        <w:rPr>
          <w:rFonts w:hint="eastAsia"/>
        </w:rPr>
        <w:t xml:space="preserve">A </w:t>
      </w:r>
      <w:r>
        <w:rPr>
          <w:rFonts w:hint="eastAsia"/>
        </w:rPr>
        <w:t>相对不应期</w:t>
      </w:r>
      <w:r>
        <w:t>—</w:t>
      </w:r>
      <w:r>
        <w:rPr>
          <w:rFonts w:hint="eastAsia"/>
        </w:rPr>
        <w:t>绝对不应期</w:t>
      </w:r>
      <w:r>
        <w:t>—</w:t>
      </w:r>
      <w:r>
        <w:rPr>
          <w:rFonts w:hint="eastAsia"/>
        </w:rPr>
        <w:t>超常期</w:t>
      </w:r>
      <w:r>
        <w:t>—</w:t>
      </w:r>
      <w:r>
        <w:rPr>
          <w:rFonts w:hint="eastAsia"/>
        </w:rPr>
        <w:t>低常期</w:t>
      </w:r>
    </w:p>
    <w:p w:rsidR="00000000" w:rsidRDefault="0066509C">
      <w:pPr>
        <w:ind w:firstLine="435"/>
        <w:rPr>
          <w:rFonts w:hint="eastAsia"/>
        </w:rPr>
      </w:pPr>
      <w:r>
        <w:rPr>
          <w:rFonts w:hint="eastAsia"/>
        </w:rPr>
        <w:t xml:space="preserve">B </w:t>
      </w:r>
      <w:r>
        <w:rPr>
          <w:rFonts w:hint="eastAsia"/>
        </w:rPr>
        <w:t>绝对不应期</w:t>
      </w:r>
      <w:r>
        <w:t>—</w:t>
      </w:r>
      <w:r>
        <w:rPr>
          <w:rFonts w:hint="eastAsia"/>
        </w:rPr>
        <w:t>相对不应期</w:t>
      </w:r>
      <w:r>
        <w:t>—</w:t>
      </w:r>
      <w:r>
        <w:rPr>
          <w:rFonts w:hint="eastAsia"/>
        </w:rPr>
        <w:t>低常期</w:t>
      </w:r>
      <w:r>
        <w:t>—</w:t>
      </w:r>
      <w:r>
        <w:rPr>
          <w:rFonts w:hint="eastAsia"/>
        </w:rPr>
        <w:t>超常期</w:t>
      </w:r>
    </w:p>
    <w:p w:rsidR="00000000" w:rsidRDefault="0066509C">
      <w:pPr>
        <w:ind w:firstLine="435"/>
        <w:rPr>
          <w:rFonts w:hint="eastAsia"/>
        </w:rPr>
      </w:pPr>
      <w:r>
        <w:rPr>
          <w:rFonts w:hint="eastAsia"/>
        </w:rPr>
        <w:t xml:space="preserve">C </w:t>
      </w:r>
      <w:r>
        <w:rPr>
          <w:rFonts w:hint="eastAsia"/>
        </w:rPr>
        <w:t>绝对不应期</w:t>
      </w:r>
      <w:r>
        <w:t>—</w:t>
      </w:r>
      <w:r>
        <w:rPr>
          <w:rFonts w:hint="eastAsia"/>
        </w:rPr>
        <w:t>低常期</w:t>
      </w:r>
      <w:r>
        <w:t>—</w:t>
      </w:r>
      <w:r>
        <w:rPr>
          <w:rFonts w:hint="eastAsia"/>
        </w:rPr>
        <w:t>相对不应期</w:t>
      </w:r>
      <w:r>
        <w:t>—</w:t>
      </w:r>
      <w:r>
        <w:rPr>
          <w:rFonts w:hint="eastAsia"/>
        </w:rPr>
        <w:t>超常期</w:t>
      </w:r>
    </w:p>
    <w:p w:rsidR="00000000" w:rsidRDefault="0066509C">
      <w:pPr>
        <w:ind w:firstLine="435"/>
        <w:rPr>
          <w:rFonts w:hint="eastAsia"/>
        </w:rPr>
      </w:pPr>
      <w:r>
        <w:rPr>
          <w:rFonts w:hint="eastAsia"/>
        </w:rPr>
        <w:t xml:space="preserve">D </w:t>
      </w:r>
      <w:r>
        <w:rPr>
          <w:rFonts w:hint="eastAsia"/>
        </w:rPr>
        <w:t>绝对不应期</w:t>
      </w:r>
      <w:r>
        <w:t>—</w:t>
      </w:r>
      <w:r>
        <w:rPr>
          <w:rFonts w:hint="eastAsia"/>
        </w:rPr>
        <w:t>相对不应期</w:t>
      </w:r>
      <w:r>
        <w:t>—</w:t>
      </w:r>
      <w:r>
        <w:rPr>
          <w:rFonts w:hint="eastAsia"/>
        </w:rPr>
        <w:t>超常期</w:t>
      </w:r>
      <w:r>
        <w:t>—</w:t>
      </w:r>
      <w:r>
        <w:rPr>
          <w:rFonts w:hint="eastAsia"/>
        </w:rPr>
        <w:t>低常期</w:t>
      </w:r>
    </w:p>
    <w:p w:rsidR="00000000" w:rsidRDefault="0066509C">
      <w:pPr>
        <w:ind w:firstLine="435"/>
        <w:rPr>
          <w:rFonts w:hint="eastAsia"/>
        </w:rPr>
      </w:pPr>
      <w:r>
        <w:rPr>
          <w:rFonts w:hint="eastAsia"/>
        </w:rPr>
        <w:t xml:space="preserve">E </w:t>
      </w:r>
      <w:r>
        <w:rPr>
          <w:rFonts w:hint="eastAsia"/>
        </w:rPr>
        <w:t>绝对不应期</w:t>
      </w:r>
      <w:r>
        <w:t>—</w:t>
      </w:r>
      <w:r>
        <w:rPr>
          <w:rFonts w:hint="eastAsia"/>
        </w:rPr>
        <w:t>超常期</w:t>
      </w:r>
      <w:r>
        <w:t>—</w:t>
      </w:r>
      <w:r>
        <w:rPr>
          <w:rFonts w:hint="eastAsia"/>
        </w:rPr>
        <w:t>低常期</w:t>
      </w:r>
      <w:r>
        <w:t>—</w:t>
      </w:r>
      <w:r>
        <w:rPr>
          <w:rFonts w:hint="eastAsia"/>
        </w:rPr>
        <w:t>相对不应期</w:t>
      </w:r>
    </w:p>
    <w:p w:rsidR="00000000" w:rsidRDefault="0066509C">
      <w:pPr>
        <w:rPr>
          <w:rFonts w:hint="eastAsia"/>
        </w:rPr>
      </w:pPr>
      <w:r>
        <w:rPr>
          <w:rFonts w:hint="eastAsia"/>
        </w:rPr>
        <w:t xml:space="preserve">144. </w:t>
      </w:r>
      <w:r>
        <w:rPr>
          <w:rFonts w:hint="eastAsia"/>
        </w:rPr>
        <w:t>以下关于可兴奋细胞动作电位的描述</w:t>
      </w:r>
      <w:r>
        <w:rPr>
          <w:rFonts w:hint="eastAsia"/>
        </w:rPr>
        <w:t>,</w:t>
      </w:r>
      <w:r>
        <w:rPr>
          <w:rFonts w:hint="eastAsia"/>
        </w:rPr>
        <w:t>正确的是</w:t>
      </w:r>
      <w:r>
        <w:rPr>
          <w:rFonts w:hint="eastAsia"/>
        </w:rPr>
        <w:t>:  (  )</w:t>
      </w:r>
    </w:p>
    <w:p w:rsidR="00000000" w:rsidRDefault="0066509C">
      <w:pPr>
        <w:ind w:firstLine="435"/>
        <w:rPr>
          <w:rFonts w:hint="eastAsia"/>
        </w:rPr>
      </w:pPr>
      <w:r>
        <w:rPr>
          <w:rFonts w:hint="eastAsia"/>
        </w:rPr>
        <w:t xml:space="preserve">A </w:t>
      </w:r>
      <w:r>
        <w:rPr>
          <w:rFonts w:hint="eastAsia"/>
        </w:rPr>
        <w:t>动作电位是细胞受刺激时出现的快速而不可逆的电位变化</w:t>
      </w:r>
    </w:p>
    <w:p w:rsidR="00000000" w:rsidRDefault="0066509C">
      <w:pPr>
        <w:ind w:firstLine="435"/>
        <w:rPr>
          <w:rFonts w:hint="eastAsia"/>
        </w:rPr>
      </w:pPr>
      <w:r>
        <w:rPr>
          <w:rFonts w:hint="eastAsia"/>
        </w:rPr>
        <w:t xml:space="preserve">B </w:t>
      </w:r>
      <w:r>
        <w:rPr>
          <w:rFonts w:hint="eastAsia"/>
        </w:rPr>
        <w:t>在动作电位的去极相</w:t>
      </w:r>
      <w:r>
        <w:rPr>
          <w:rFonts w:hint="eastAsia"/>
        </w:rPr>
        <w:t>,</w:t>
      </w:r>
      <w:r>
        <w:rPr>
          <w:rFonts w:hint="eastAsia"/>
        </w:rPr>
        <w:t>膜电位由内正外负变为内负外正</w:t>
      </w:r>
    </w:p>
    <w:p w:rsidR="00000000" w:rsidRDefault="0066509C">
      <w:pPr>
        <w:ind w:firstLine="435"/>
        <w:rPr>
          <w:rFonts w:hint="eastAsia"/>
        </w:rPr>
      </w:pPr>
      <w:r>
        <w:rPr>
          <w:rFonts w:hint="eastAsia"/>
        </w:rPr>
        <w:t xml:space="preserve">C </w:t>
      </w:r>
      <w:r>
        <w:rPr>
          <w:rFonts w:hint="eastAsia"/>
        </w:rPr>
        <w:t>动作电位的大小不随刺激强度和传导距离而改变</w:t>
      </w:r>
    </w:p>
    <w:p w:rsidR="00000000" w:rsidRDefault="0066509C">
      <w:pPr>
        <w:ind w:firstLine="435"/>
        <w:rPr>
          <w:rFonts w:hint="eastAsia"/>
        </w:rPr>
      </w:pPr>
      <w:r>
        <w:rPr>
          <w:rFonts w:hint="eastAsia"/>
        </w:rPr>
        <w:t xml:space="preserve">D </w:t>
      </w:r>
      <w:r>
        <w:rPr>
          <w:rFonts w:hint="eastAsia"/>
        </w:rPr>
        <w:t>动作电位的传导距离随刺激强度的大小而改变</w:t>
      </w:r>
    </w:p>
    <w:p w:rsidR="00000000" w:rsidRDefault="0066509C">
      <w:pPr>
        <w:ind w:firstLine="435"/>
        <w:rPr>
          <w:rFonts w:hint="eastAsia"/>
        </w:rPr>
      </w:pPr>
      <w:r>
        <w:rPr>
          <w:rFonts w:hint="eastAsia"/>
        </w:rPr>
        <w:t xml:space="preserve">E </w:t>
      </w:r>
      <w:r>
        <w:rPr>
          <w:rFonts w:hint="eastAsia"/>
        </w:rPr>
        <w:t>不同的细胞</w:t>
      </w:r>
      <w:r>
        <w:rPr>
          <w:rFonts w:hint="eastAsia"/>
        </w:rPr>
        <w:t>,</w:t>
      </w:r>
      <w:r>
        <w:rPr>
          <w:rFonts w:hint="eastAsia"/>
        </w:rPr>
        <w:t>动作电位的幅值都相同</w:t>
      </w:r>
    </w:p>
    <w:p w:rsidR="00000000" w:rsidRDefault="0066509C">
      <w:pPr>
        <w:rPr>
          <w:rFonts w:hint="eastAsia"/>
        </w:rPr>
      </w:pPr>
      <w:r>
        <w:rPr>
          <w:rFonts w:hint="eastAsia"/>
        </w:rPr>
        <w:t>145.</w:t>
      </w:r>
      <w:r>
        <w:rPr>
          <w:rFonts w:hint="eastAsia"/>
        </w:rPr>
        <w:t>下列关于有髓纤维跳跃传导的叙述</w:t>
      </w:r>
      <w:r>
        <w:rPr>
          <w:rFonts w:hint="eastAsia"/>
        </w:rPr>
        <w:t>,</w:t>
      </w:r>
      <w:r>
        <w:rPr>
          <w:rFonts w:hint="eastAsia"/>
        </w:rPr>
        <w:t>哪项是错误的</w:t>
      </w:r>
      <w:r>
        <w:rPr>
          <w:rFonts w:hint="eastAsia"/>
        </w:rPr>
        <w:t>:  (  )</w:t>
      </w:r>
    </w:p>
    <w:p w:rsidR="00000000" w:rsidRDefault="0066509C">
      <w:pPr>
        <w:ind w:firstLine="435"/>
        <w:rPr>
          <w:rFonts w:hint="eastAsia"/>
        </w:rPr>
      </w:pPr>
      <w:r>
        <w:rPr>
          <w:rFonts w:hint="eastAsia"/>
        </w:rPr>
        <w:t xml:space="preserve">A </w:t>
      </w:r>
      <w:r>
        <w:rPr>
          <w:rFonts w:hint="eastAsia"/>
        </w:rPr>
        <w:t>以相邻朗飞氏结间形成局部电流进行传导</w:t>
      </w:r>
    </w:p>
    <w:p w:rsidR="00000000" w:rsidRDefault="0066509C">
      <w:pPr>
        <w:ind w:firstLine="435"/>
        <w:rPr>
          <w:rFonts w:hint="eastAsia"/>
        </w:rPr>
      </w:pPr>
      <w:r>
        <w:rPr>
          <w:rFonts w:hint="eastAsia"/>
        </w:rPr>
        <w:t xml:space="preserve">B </w:t>
      </w:r>
      <w:r>
        <w:rPr>
          <w:rFonts w:hint="eastAsia"/>
        </w:rPr>
        <w:t>传导速度比无髓纤维快得多</w:t>
      </w:r>
    </w:p>
    <w:p w:rsidR="00000000" w:rsidRDefault="0066509C">
      <w:pPr>
        <w:ind w:firstLine="435"/>
        <w:rPr>
          <w:rFonts w:hint="eastAsia"/>
        </w:rPr>
      </w:pPr>
      <w:r>
        <w:rPr>
          <w:rFonts w:hint="eastAsia"/>
        </w:rPr>
        <w:t xml:space="preserve">C </w:t>
      </w:r>
      <w:r>
        <w:rPr>
          <w:rFonts w:hint="eastAsia"/>
        </w:rPr>
        <w:t>不衰减传导</w:t>
      </w:r>
    </w:p>
    <w:p w:rsidR="00000000" w:rsidRDefault="0066509C">
      <w:pPr>
        <w:ind w:firstLine="435"/>
        <w:rPr>
          <w:rFonts w:hint="eastAsia"/>
        </w:rPr>
      </w:pPr>
      <w:r>
        <w:rPr>
          <w:rFonts w:hint="eastAsia"/>
        </w:rPr>
        <w:t xml:space="preserve">D </w:t>
      </w:r>
      <w:r>
        <w:rPr>
          <w:rFonts w:hint="eastAsia"/>
        </w:rPr>
        <w:t>双向传导</w:t>
      </w:r>
    </w:p>
    <w:p w:rsidR="00000000" w:rsidRDefault="0066509C">
      <w:pPr>
        <w:ind w:firstLine="435"/>
        <w:rPr>
          <w:rFonts w:hint="eastAsia"/>
        </w:rPr>
      </w:pPr>
      <w:r>
        <w:rPr>
          <w:rFonts w:hint="eastAsia"/>
        </w:rPr>
        <w:t xml:space="preserve">E </w:t>
      </w:r>
      <w:r>
        <w:rPr>
          <w:rFonts w:hint="eastAsia"/>
        </w:rPr>
        <w:t>离子跨膜移动总数多</w:t>
      </w:r>
      <w:r>
        <w:rPr>
          <w:rFonts w:hint="eastAsia"/>
        </w:rPr>
        <w:t>,</w:t>
      </w:r>
      <w:r>
        <w:rPr>
          <w:rFonts w:hint="eastAsia"/>
        </w:rPr>
        <w:t>耗能多</w:t>
      </w:r>
    </w:p>
    <w:p w:rsidR="00000000" w:rsidRDefault="0066509C">
      <w:pPr>
        <w:rPr>
          <w:rFonts w:hint="eastAsia"/>
        </w:rPr>
      </w:pPr>
      <w:r>
        <w:rPr>
          <w:rFonts w:hint="eastAsia"/>
        </w:rPr>
        <w:t xml:space="preserve">146. </w:t>
      </w:r>
      <w:r>
        <w:rPr>
          <w:rFonts w:hint="eastAsia"/>
        </w:rPr>
        <w:t>神经肌肉接头中</w:t>
      </w:r>
      <w:r>
        <w:rPr>
          <w:rFonts w:hint="eastAsia"/>
        </w:rPr>
        <w:t>,</w:t>
      </w:r>
      <w:r>
        <w:rPr>
          <w:rFonts w:hint="eastAsia"/>
        </w:rPr>
        <w:t>清除乙酰胆碱的酶是</w:t>
      </w:r>
      <w:r>
        <w:rPr>
          <w:rFonts w:hint="eastAsia"/>
        </w:rPr>
        <w:t>:   (  )</w:t>
      </w:r>
    </w:p>
    <w:p w:rsidR="00000000" w:rsidRDefault="0066509C">
      <w:pPr>
        <w:ind w:firstLine="435"/>
        <w:rPr>
          <w:rFonts w:hint="eastAsia"/>
        </w:rPr>
      </w:pPr>
      <w:r>
        <w:rPr>
          <w:rFonts w:hint="eastAsia"/>
        </w:rPr>
        <w:t xml:space="preserve">A </w:t>
      </w:r>
      <w:r>
        <w:rPr>
          <w:rFonts w:hint="eastAsia"/>
        </w:rPr>
        <w:t>磷酸二脂酶</w:t>
      </w:r>
      <w:r>
        <w:rPr>
          <w:rFonts w:hint="eastAsia"/>
        </w:rPr>
        <w:t xml:space="preserve">    B  ATP</w:t>
      </w:r>
      <w:r>
        <w:rPr>
          <w:rFonts w:hint="eastAsia"/>
        </w:rPr>
        <w:t>酶</w:t>
      </w:r>
      <w:r>
        <w:rPr>
          <w:rFonts w:hint="eastAsia"/>
        </w:rPr>
        <w:t xml:space="preserve">    C </w:t>
      </w:r>
      <w:r>
        <w:rPr>
          <w:rFonts w:hint="eastAsia"/>
        </w:rPr>
        <w:t>腺苷酸环化酶</w:t>
      </w:r>
      <w:r>
        <w:rPr>
          <w:rFonts w:hint="eastAsia"/>
        </w:rPr>
        <w:t xml:space="preserve">   D </w:t>
      </w:r>
      <w:r>
        <w:rPr>
          <w:rFonts w:hint="eastAsia"/>
        </w:rPr>
        <w:t>胆碱脂酶</w:t>
      </w:r>
      <w:r>
        <w:rPr>
          <w:rFonts w:hint="eastAsia"/>
        </w:rPr>
        <w:t xml:space="preserve">   E </w:t>
      </w:r>
      <w:r>
        <w:rPr>
          <w:rFonts w:hint="eastAsia"/>
        </w:rPr>
        <w:t>脂肪酶</w:t>
      </w:r>
    </w:p>
    <w:p w:rsidR="00000000" w:rsidRDefault="0066509C">
      <w:pPr>
        <w:rPr>
          <w:rFonts w:hint="eastAsia"/>
        </w:rPr>
      </w:pPr>
      <w:r>
        <w:rPr>
          <w:rFonts w:hint="eastAsia"/>
        </w:rPr>
        <w:t xml:space="preserve">147. </w:t>
      </w:r>
      <w:r>
        <w:rPr>
          <w:rFonts w:hint="eastAsia"/>
        </w:rPr>
        <w:t>肌细胞中的三联管结构是指</w:t>
      </w:r>
      <w:r>
        <w:rPr>
          <w:rFonts w:hint="eastAsia"/>
        </w:rPr>
        <w:t>:  (  )</w:t>
      </w:r>
    </w:p>
    <w:p w:rsidR="00000000" w:rsidRDefault="0066509C">
      <w:pPr>
        <w:ind w:firstLine="435"/>
        <w:rPr>
          <w:rFonts w:hint="eastAsia"/>
        </w:rPr>
      </w:pPr>
      <w:r>
        <w:rPr>
          <w:rFonts w:hint="eastAsia"/>
        </w:rPr>
        <w:t xml:space="preserve">A </w:t>
      </w:r>
      <w:r>
        <w:rPr>
          <w:rFonts w:hint="eastAsia"/>
        </w:rPr>
        <w:t>每个横管及其两侧的肌小节</w:t>
      </w:r>
    </w:p>
    <w:p w:rsidR="00000000" w:rsidRDefault="0066509C">
      <w:pPr>
        <w:ind w:firstLine="435"/>
        <w:rPr>
          <w:rFonts w:hint="eastAsia"/>
        </w:rPr>
      </w:pPr>
      <w:r>
        <w:rPr>
          <w:rFonts w:hint="eastAsia"/>
        </w:rPr>
        <w:t xml:space="preserve">B </w:t>
      </w:r>
      <w:r>
        <w:rPr>
          <w:rFonts w:hint="eastAsia"/>
        </w:rPr>
        <w:t>每个横管及其两侧的终末池</w:t>
      </w:r>
    </w:p>
    <w:p w:rsidR="00000000" w:rsidRDefault="0066509C">
      <w:pPr>
        <w:ind w:firstLine="435"/>
        <w:rPr>
          <w:rFonts w:hint="eastAsia"/>
        </w:rPr>
      </w:pPr>
      <w:r>
        <w:rPr>
          <w:rFonts w:hint="eastAsia"/>
        </w:rPr>
        <w:t xml:space="preserve">C </w:t>
      </w:r>
      <w:r>
        <w:rPr>
          <w:rFonts w:hint="eastAsia"/>
        </w:rPr>
        <w:t>横管</w:t>
      </w:r>
      <w:r>
        <w:rPr>
          <w:rFonts w:ascii="宋体" w:hAnsi="宋体" w:hint="eastAsia"/>
        </w:rPr>
        <w:t>、</w:t>
      </w:r>
      <w:r>
        <w:rPr>
          <w:rFonts w:hint="eastAsia"/>
        </w:rPr>
        <w:t>纵管和肌质网</w:t>
      </w:r>
    </w:p>
    <w:p w:rsidR="00000000" w:rsidRDefault="0066509C">
      <w:pPr>
        <w:ind w:firstLine="435"/>
        <w:rPr>
          <w:rFonts w:hint="eastAsia"/>
        </w:rPr>
      </w:pPr>
      <w:r>
        <w:rPr>
          <w:rFonts w:hint="eastAsia"/>
        </w:rPr>
        <w:t xml:space="preserve">D </w:t>
      </w:r>
      <w:r>
        <w:rPr>
          <w:rFonts w:hint="eastAsia"/>
        </w:rPr>
        <w:t>每个纵管及其</w:t>
      </w:r>
      <w:r>
        <w:rPr>
          <w:rFonts w:hint="eastAsia"/>
        </w:rPr>
        <w:t>两侧的横管</w:t>
      </w:r>
    </w:p>
    <w:p w:rsidR="00000000" w:rsidRDefault="0066509C">
      <w:pPr>
        <w:ind w:firstLine="435"/>
        <w:rPr>
          <w:rFonts w:hint="eastAsia"/>
        </w:rPr>
      </w:pPr>
      <w:r>
        <w:rPr>
          <w:rFonts w:hint="eastAsia"/>
        </w:rPr>
        <w:t>E</w:t>
      </w:r>
      <w:r>
        <w:rPr>
          <w:rFonts w:hint="eastAsia"/>
        </w:rPr>
        <w:t>每个纵管及其两侧的肌小节</w:t>
      </w:r>
    </w:p>
    <w:p w:rsidR="00000000" w:rsidRDefault="0066509C">
      <w:pPr>
        <w:rPr>
          <w:rFonts w:hint="eastAsia"/>
        </w:rPr>
      </w:pPr>
      <w:r>
        <w:rPr>
          <w:rFonts w:hint="eastAsia"/>
        </w:rPr>
        <w:t xml:space="preserve">148. </w:t>
      </w:r>
      <w:r>
        <w:rPr>
          <w:rFonts w:hint="eastAsia"/>
        </w:rPr>
        <w:t>骨骼肌兴奋</w:t>
      </w:r>
      <w:r>
        <w:rPr>
          <w:rFonts w:hint="eastAsia"/>
        </w:rPr>
        <w:t>-</w:t>
      </w:r>
      <w:r>
        <w:rPr>
          <w:rFonts w:hint="eastAsia"/>
        </w:rPr>
        <w:t>收缩耦联不包括</w:t>
      </w:r>
      <w:r>
        <w:rPr>
          <w:rFonts w:hint="eastAsia"/>
        </w:rPr>
        <w:t>:  (  )</w:t>
      </w:r>
    </w:p>
    <w:p w:rsidR="00000000" w:rsidRDefault="0066509C">
      <w:pPr>
        <w:ind w:firstLine="435"/>
        <w:rPr>
          <w:rFonts w:hint="eastAsia"/>
        </w:rPr>
      </w:pPr>
      <w:r>
        <w:rPr>
          <w:rFonts w:hint="eastAsia"/>
        </w:rPr>
        <w:t xml:space="preserve">A </w:t>
      </w:r>
      <w:r>
        <w:rPr>
          <w:rFonts w:hint="eastAsia"/>
        </w:rPr>
        <w:t>电兴奋通过横管系传向肌细胞的深部</w:t>
      </w:r>
    </w:p>
    <w:p w:rsidR="00000000" w:rsidRDefault="0066509C">
      <w:pPr>
        <w:ind w:firstLine="435"/>
        <w:rPr>
          <w:rFonts w:hint="eastAsia"/>
        </w:rPr>
      </w:pPr>
      <w:r>
        <w:rPr>
          <w:rFonts w:hint="eastAsia"/>
        </w:rPr>
        <w:t xml:space="preserve">B </w:t>
      </w:r>
      <w:r>
        <w:rPr>
          <w:rFonts w:hint="eastAsia"/>
        </w:rPr>
        <w:t>三联管结构处的信息传递</w:t>
      </w:r>
      <w:r>
        <w:rPr>
          <w:rFonts w:hint="eastAsia"/>
        </w:rPr>
        <w:t>,</w:t>
      </w:r>
      <w:r>
        <w:rPr>
          <w:rFonts w:hint="eastAsia"/>
        </w:rPr>
        <w:t>导致终末池</w:t>
      </w:r>
      <w:r>
        <w:rPr>
          <w:rFonts w:hint="eastAsia"/>
        </w:rPr>
        <w:t>Ca</w:t>
      </w:r>
      <w:r>
        <w:rPr>
          <w:rFonts w:hint="eastAsia"/>
          <w:vertAlign w:val="superscript"/>
        </w:rPr>
        <w:t>2+</w:t>
      </w:r>
      <w:r>
        <w:rPr>
          <w:rFonts w:hint="eastAsia"/>
        </w:rPr>
        <w:t>释放</w:t>
      </w:r>
    </w:p>
    <w:p w:rsidR="00000000" w:rsidRDefault="0066509C">
      <w:pPr>
        <w:ind w:firstLine="435"/>
        <w:rPr>
          <w:rFonts w:hint="eastAsia"/>
        </w:rPr>
      </w:pPr>
      <w:r>
        <w:rPr>
          <w:rFonts w:hint="eastAsia"/>
        </w:rPr>
        <w:t xml:space="preserve">C </w:t>
      </w:r>
      <w:r>
        <w:rPr>
          <w:rFonts w:hint="eastAsia"/>
        </w:rPr>
        <w:t>肌浆中的</w:t>
      </w:r>
      <w:r>
        <w:rPr>
          <w:rFonts w:hint="eastAsia"/>
        </w:rPr>
        <w:t>Ca</w:t>
      </w:r>
      <w:r>
        <w:rPr>
          <w:rFonts w:hint="eastAsia"/>
          <w:vertAlign w:val="superscript"/>
        </w:rPr>
        <w:t>2+</w:t>
      </w:r>
      <w:r>
        <w:rPr>
          <w:rFonts w:hint="eastAsia"/>
        </w:rPr>
        <w:t>与肌钙蛋白结合</w:t>
      </w:r>
    </w:p>
    <w:p w:rsidR="00000000" w:rsidRDefault="0066509C">
      <w:pPr>
        <w:ind w:firstLine="435"/>
        <w:rPr>
          <w:rFonts w:hint="eastAsia"/>
        </w:rPr>
      </w:pPr>
      <w:r>
        <w:rPr>
          <w:rFonts w:hint="eastAsia"/>
        </w:rPr>
        <w:t xml:space="preserve">D </w:t>
      </w:r>
      <w:r>
        <w:rPr>
          <w:rFonts w:hint="eastAsia"/>
        </w:rPr>
        <w:t>肌浆中的</w:t>
      </w:r>
      <w:r>
        <w:rPr>
          <w:rFonts w:hint="eastAsia"/>
        </w:rPr>
        <w:t>Ca</w:t>
      </w:r>
      <w:r>
        <w:rPr>
          <w:rFonts w:hint="eastAsia"/>
          <w:vertAlign w:val="superscript"/>
        </w:rPr>
        <w:t>2+</w:t>
      </w:r>
      <w:r>
        <w:rPr>
          <w:rFonts w:hint="eastAsia"/>
        </w:rPr>
        <w:t>浓度迅速降低</w:t>
      </w:r>
      <w:r>
        <w:rPr>
          <w:rFonts w:hint="eastAsia"/>
        </w:rPr>
        <w:t>,</w:t>
      </w:r>
      <w:r>
        <w:rPr>
          <w:rFonts w:hint="eastAsia"/>
        </w:rPr>
        <w:t>导致肌钙蛋白和它所结合的</w:t>
      </w:r>
      <w:r>
        <w:rPr>
          <w:rFonts w:hint="eastAsia"/>
        </w:rPr>
        <w:t>Ca</w:t>
      </w:r>
      <w:r>
        <w:rPr>
          <w:rFonts w:hint="eastAsia"/>
          <w:vertAlign w:val="superscript"/>
        </w:rPr>
        <w:t>2+</w:t>
      </w:r>
      <w:r>
        <w:rPr>
          <w:rFonts w:hint="eastAsia"/>
        </w:rPr>
        <w:t>解离</w:t>
      </w:r>
    </w:p>
    <w:p w:rsidR="00000000" w:rsidRDefault="0066509C">
      <w:pPr>
        <w:ind w:firstLine="435"/>
        <w:rPr>
          <w:rFonts w:hint="eastAsia"/>
        </w:rPr>
      </w:pPr>
      <w:r>
        <w:rPr>
          <w:rFonts w:hint="eastAsia"/>
        </w:rPr>
        <w:t xml:space="preserve">E </w:t>
      </w:r>
      <w:r>
        <w:rPr>
          <w:rFonts w:hint="eastAsia"/>
        </w:rPr>
        <w:t>当肌浆中的</w:t>
      </w:r>
      <w:r>
        <w:rPr>
          <w:rFonts w:hint="eastAsia"/>
        </w:rPr>
        <w:t>Ca</w:t>
      </w:r>
      <w:r>
        <w:rPr>
          <w:rFonts w:hint="eastAsia"/>
          <w:vertAlign w:val="superscript"/>
        </w:rPr>
        <w:t>2+</w:t>
      </w:r>
      <w:r>
        <w:rPr>
          <w:rFonts w:hint="eastAsia"/>
        </w:rPr>
        <w:t>与肌钙蛋白结合后</w:t>
      </w:r>
      <w:r>
        <w:rPr>
          <w:rFonts w:hint="eastAsia"/>
        </w:rPr>
        <w:t>,</w:t>
      </w:r>
      <w:r>
        <w:rPr>
          <w:rFonts w:hint="eastAsia"/>
        </w:rPr>
        <w:t>可触发肌丝滑行</w:t>
      </w:r>
    </w:p>
    <w:p w:rsidR="00000000" w:rsidRDefault="0066509C">
      <w:pPr>
        <w:rPr>
          <w:rFonts w:hint="eastAsia"/>
        </w:rPr>
      </w:pPr>
      <w:r>
        <w:rPr>
          <w:rFonts w:hint="eastAsia"/>
        </w:rPr>
        <w:t xml:space="preserve">149. </w:t>
      </w:r>
      <w:r>
        <w:rPr>
          <w:rFonts w:hint="eastAsia"/>
        </w:rPr>
        <w:t>肌肉的初长度取决于</w:t>
      </w:r>
      <w:r>
        <w:rPr>
          <w:rFonts w:hint="eastAsia"/>
        </w:rPr>
        <w:t>:  (  )</w:t>
      </w:r>
    </w:p>
    <w:p w:rsidR="00000000" w:rsidRDefault="0066509C">
      <w:pPr>
        <w:rPr>
          <w:rFonts w:hint="eastAsia"/>
        </w:rPr>
      </w:pPr>
      <w:r>
        <w:rPr>
          <w:rFonts w:hint="eastAsia"/>
        </w:rPr>
        <w:t xml:space="preserve">   A </w:t>
      </w:r>
      <w:r>
        <w:rPr>
          <w:rFonts w:hint="eastAsia"/>
        </w:rPr>
        <w:t>被动张力</w:t>
      </w:r>
      <w:r>
        <w:rPr>
          <w:rFonts w:hint="eastAsia"/>
        </w:rPr>
        <w:t xml:space="preserve">  B </w:t>
      </w:r>
      <w:r>
        <w:rPr>
          <w:rFonts w:hint="eastAsia"/>
        </w:rPr>
        <w:t>前负荷</w:t>
      </w:r>
      <w:r>
        <w:rPr>
          <w:rFonts w:hint="eastAsia"/>
        </w:rPr>
        <w:t xml:space="preserve">  C </w:t>
      </w:r>
      <w:r>
        <w:rPr>
          <w:rFonts w:hint="eastAsia"/>
        </w:rPr>
        <w:t>后负荷</w:t>
      </w:r>
      <w:r>
        <w:rPr>
          <w:rFonts w:hint="eastAsia"/>
        </w:rPr>
        <w:t xml:space="preserve">  D </w:t>
      </w:r>
      <w:r>
        <w:rPr>
          <w:rFonts w:hint="eastAsia"/>
        </w:rPr>
        <w:t>前负荷与后负荷之和</w:t>
      </w:r>
      <w:r>
        <w:rPr>
          <w:rFonts w:hint="eastAsia"/>
        </w:rPr>
        <w:t xml:space="preserve">  D </w:t>
      </w:r>
      <w:r>
        <w:rPr>
          <w:rFonts w:hint="eastAsia"/>
        </w:rPr>
        <w:t>前负荷和后负荷之差</w:t>
      </w:r>
    </w:p>
    <w:p w:rsidR="00000000" w:rsidRDefault="0066509C">
      <w:pPr>
        <w:rPr>
          <w:rFonts w:hint="eastAsia"/>
        </w:rPr>
      </w:pPr>
      <w:r>
        <w:rPr>
          <w:rFonts w:hint="eastAsia"/>
        </w:rPr>
        <w:t xml:space="preserve">150. </w:t>
      </w:r>
      <w:r>
        <w:rPr>
          <w:rFonts w:hint="eastAsia"/>
        </w:rPr>
        <w:t>刺激阈值是指</w:t>
      </w:r>
      <w:r>
        <w:rPr>
          <w:rFonts w:hint="eastAsia"/>
        </w:rPr>
        <w:t>:  (  )</w:t>
      </w:r>
    </w:p>
    <w:p w:rsidR="00000000" w:rsidRDefault="0066509C">
      <w:pPr>
        <w:ind w:firstLine="435"/>
        <w:rPr>
          <w:rFonts w:hint="eastAsia"/>
        </w:rPr>
      </w:pPr>
      <w:r>
        <w:rPr>
          <w:rFonts w:hint="eastAsia"/>
        </w:rPr>
        <w:t xml:space="preserve">A </w:t>
      </w:r>
      <w:r>
        <w:rPr>
          <w:rFonts w:hint="eastAsia"/>
        </w:rPr>
        <w:t>用最小刺激强度</w:t>
      </w:r>
      <w:r>
        <w:rPr>
          <w:rFonts w:hint="eastAsia"/>
        </w:rPr>
        <w:t>,</w:t>
      </w:r>
      <w:r>
        <w:rPr>
          <w:rFonts w:hint="eastAsia"/>
        </w:rPr>
        <w:t>刚刚引起组织兴奋的最短作用时间</w:t>
      </w:r>
    </w:p>
    <w:p w:rsidR="00000000" w:rsidRDefault="0066509C">
      <w:pPr>
        <w:ind w:firstLine="435"/>
        <w:rPr>
          <w:rFonts w:hint="eastAsia"/>
        </w:rPr>
      </w:pPr>
      <w:r>
        <w:rPr>
          <w:rFonts w:hint="eastAsia"/>
        </w:rPr>
        <w:t xml:space="preserve">B </w:t>
      </w:r>
      <w:r>
        <w:rPr>
          <w:rFonts w:hint="eastAsia"/>
        </w:rPr>
        <w:t>保持一定的刺激强度不变</w:t>
      </w:r>
      <w:r>
        <w:rPr>
          <w:rFonts w:hint="eastAsia"/>
        </w:rPr>
        <w:t>,</w:t>
      </w:r>
      <w:r>
        <w:rPr>
          <w:rFonts w:hint="eastAsia"/>
        </w:rPr>
        <w:t>能引起组织兴奋的最适作用时间</w:t>
      </w:r>
    </w:p>
    <w:p w:rsidR="00000000" w:rsidRDefault="0066509C">
      <w:pPr>
        <w:ind w:firstLine="435"/>
        <w:rPr>
          <w:rFonts w:hint="eastAsia"/>
        </w:rPr>
      </w:pPr>
      <w:r>
        <w:rPr>
          <w:rFonts w:hint="eastAsia"/>
        </w:rPr>
        <w:t xml:space="preserve">C </w:t>
      </w:r>
      <w:r>
        <w:rPr>
          <w:rFonts w:hint="eastAsia"/>
        </w:rPr>
        <w:t>保持一定的刺激时间和强度</w:t>
      </w:r>
      <w:r>
        <w:rPr>
          <w:rFonts w:hint="eastAsia"/>
        </w:rPr>
        <w:t>-</w:t>
      </w:r>
      <w:r>
        <w:rPr>
          <w:rFonts w:hint="eastAsia"/>
        </w:rPr>
        <w:t>时间变化率不变</w:t>
      </w:r>
      <w:r>
        <w:rPr>
          <w:rFonts w:hint="eastAsia"/>
        </w:rPr>
        <w:t>,</w:t>
      </w:r>
      <w:r>
        <w:rPr>
          <w:rFonts w:hint="eastAsia"/>
        </w:rPr>
        <w:t>引起组织发生兴奋的最小刺激强度</w:t>
      </w:r>
    </w:p>
    <w:p w:rsidR="00000000" w:rsidRDefault="0066509C">
      <w:pPr>
        <w:ind w:firstLine="435"/>
        <w:rPr>
          <w:rFonts w:hint="eastAsia"/>
        </w:rPr>
      </w:pPr>
      <w:r>
        <w:rPr>
          <w:rFonts w:hint="eastAsia"/>
        </w:rPr>
        <w:t xml:space="preserve">D </w:t>
      </w:r>
      <w:r>
        <w:rPr>
          <w:rFonts w:hint="eastAsia"/>
        </w:rPr>
        <w:t>刺激时间不限</w:t>
      </w:r>
      <w:r>
        <w:rPr>
          <w:rFonts w:hint="eastAsia"/>
        </w:rPr>
        <w:t>,</w:t>
      </w:r>
      <w:r>
        <w:rPr>
          <w:rFonts w:hint="eastAsia"/>
        </w:rPr>
        <w:t>能引起组织兴奋的最适刺激强度</w:t>
      </w:r>
    </w:p>
    <w:p w:rsidR="00000000" w:rsidRDefault="0066509C">
      <w:pPr>
        <w:ind w:firstLine="435"/>
        <w:rPr>
          <w:rFonts w:hint="eastAsia"/>
        </w:rPr>
      </w:pPr>
      <w:r>
        <w:rPr>
          <w:rFonts w:hint="eastAsia"/>
        </w:rPr>
        <w:t xml:space="preserve">E </w:t>
      </w:r>
      <w:r>
        <w:rPr>
          <w:rFonts w:hint="eastAsia"/>
        </w:rPr>
        <w:t>刺激时间不限</w:t>
      </w:r>
      <w:r>
        <w:rPr>
          <w:rFonts w:hint="eastAsia"/>
        </w:rPr>
        <w:t>,</w:t>
      </w:r>
      <w:r>
        <w:rPr>
          <w:rFonts w:hint="eastAsia"/>
        </w:rPr>
        <w:t>能引起组织最大兴奋的最小刺激强度</w:t>
      </w:r>
    </w:p>
    <w:p w:rsidR="00000000" w:rsidRDefault="0066509C">
      <w:pPr>
        <w:rPr>
          <w:rFonts w:hint="eastAsia"/>
        </w:rPr>
      </w:pPr>
      <w:r>
        <w:rPr>
          <w:rFonts w:hint="eastAsia"/>
        </w:rPr>
        <w:t>151.</w:t>
      </w:r>
      <w:r>
        <w:rPr>
          <w:rFonts w:hint="eastAsia"/>
        </w:rPr>
        <w:t>神经</w:t>
      </w:r>
      <w:r>
        <w:rPr>
          <w:rFonts w:hint="eastAsia"/>
        </w:rPr>
        <w:t>-</w:t>
      </w:r>
      <w:r>
        <w:rPr>
          <w:rFonts w:hint="eastAsia"/>
        </w:rPr>
        <w:t>肌肉接头的处的化学递质是</w:t>
      </w:r>
      <w:r>
        <w:rPr>
          <w:rFonts w:hint="eastAsia"/>
        </w:rPr>
        <w:t>: (   )</w:t>
      </w:r>
    </w:p>
    <w:p w:rsidR="00000000" w:rsidRDefault="0066509C">
      <w:pPr>
        <w:ind w:firstLine="435"/>
        <w:rPr>
          <w:rFonts w:hint="eastAsia"/>
        </w:rPr>
      </w:pPr>
      <w:r>
        <w:rPr>
          <w:rFonts w:hint="eastAsia"/>
        </w:rPr>
        <w:t xml:space="preserve">A </w:t>
      </w:r>
      <w:r>
        <w:rPr>
          <w:rFonts w:hint="eastAsia"/>
        </w:rPr>
        <w:t>肾上腺素</w:t>
      </w:r>
      <w:r>
        <w:rPr>
          <w:rFonts w:hint="eastAsia"/>
        </w:rPr>
        <w:t xml:space="preserve">   B </w:t>
      </w:r>
      <w:r>
        <w:rPr>
          <w:rFonts w:hint="eastAsia"/>
        </w:rPr>
        <w:t>去甲肾上腺素</w:t>
      </w:r>
      <w:r>
        <w:rPr>
          <w:rFonts w:hint="eastAsia"/>
        </w:rPr>
        <w:t xml:space="preserve">   C </w:t>
      </w:r>
      <w:r>
        <w:rPr>
          <w:rFonts w:ascii="宋体" w:hAnsi="宋体" w:hint="eastAsia"/>
        </w:rPr>
        <w:t>γ</w:t>
      </w:r>
      <w:r>
        <w:rPr>
          <w:rFonts w:hint="eastAsia"/>
        </w:rPr>
        <w:t>-</w:t>
      </w:r>
      <w:r>
        <w:rPr>
          <w:rFonts w:hint="eastAsia"/>
        </w:rPr>
        <w:t>氨基丁酸</w:t>
      </w:r>
      <w:r>
        <w:rPr>
          <w:rFonts w:hint="eastAsia"/>
        </w:rPr>
        <w:t xml:space="preserve">   D </w:t>
      </w:r>
      <w:r>
        <w:rPr>
          <w:rFonts w:hint="eastAsia"/>
        </w:rPr>
        <w:t>乙酰胆碱</w:t>
      </w:r>
      <w:r>
        <w:rPr>
          <w:rFonts w:hint="eastAsia"/>
        </w:rPr>
        <w:t xml:space="preserve">   E 5-</w:t>
      </w:r>
      <w:r>
        <w:rPr>
          <w:rFonts w:hint="eastAsia"/>
        </w:rPr>
        <w:t>羟色胺</w:t>
      </w:r>
    </w:p>
    <w:p w:rsidR="00000000" w:rsidRDefault="0066509C">
      <w:pPr>
        <w:tabs>
          <w:tab w:val="left" w:pos="1575"/>
          <w:tab w:val="center" w:pos="4370"/>
        </w:tabs>
        <w:rPr>
          <w:rFonts w:hint="eastAsia"/>
        </w:rPr>
      </w:pPr>
      <w:r>
        <w:rPr>
          <w:rFonts w:hint="eastAsia"/>
        </w:rPr>
        <w:t xml:space="preserve">152. </w:t>
      </w:r>
      <w:r>
        <w:rPr>
          <w:rFonts w:hint="eastAsia"/>
        </w:rPr>
        <w:t>主动转运与被动转运的根本区别是</w:t>
      </w:r>
      <w:r>
        <w:rPr>
          <w:rFonts w:hint="eastAsia"/>
        </w:rPr>
        <w:t>: (   )</w:t>
      </w:r>
    </w:p>
    <w:p w:rsidR="00000000" w:rsidRDefault="0066509C">
      <w:pPr>
        <w:tabs>
          <w:tab w:val="left" w:pos="1575"/>
          <w:tab w:val="center" w:pos="4370"/>
        </w:tabs>
        <w:rPr>
          <w:rFonts w:hint="eastAsia"/>
        </w:rPr>
      </w:pPr>
      <w:r>
        <w:rPr>
          <w:rFonts w:hint="eastAsia"/>
        </w:rPr>
        <w:t xml:space="preserve"> </w:t>
      </w:r>
      <w:r>
        <w:rPr>
          <w:rFonts w:hint="eastAsia"/>
        </w:rPr>
        <w:t xml:space="preserve">    A </w:t>
      </w:r>
      <w:r>
        <w:rPr>
          <w:rFonts w:hint="eastAsia"/>
        </w:rPr>
        <w:t>主动转运需要外界提供能量</w:t>
      </w:r>
      <w:r>
        <w:rPr>
          <w:rFonts w:hint="eastAsia"/>
        </w:rPr>
        <w:t xml:space="preserve">           B </w:t>
      </w:r>
      <w:r>
        <w:rPr>
          <w:rFonts w:hint="eastAsia"/>
        </w:rPr>
        <w:t>被动转运需要外界提供能量</w:t>
      </w:r>
    </w:p>
    <w:p w:rsidR="00000000" w:rsidRDefault="0066509C">
      <w:pPr>
        <w:tabs>
          <w:tab w:val="left" w:pos="1575"/>
          <w:tab w:val="center" w:pos="4370"/>
        </w:tabs>
        <w:rPr>
          <w:rFonts w:hint="eastAsia"/>
        </w:rPr>
      </w:pPr>
      <w:r>
        <w:rPr>
          <w:rFonts w:hint="eastAsia"/>
        </w:rPr>
        <w:t xml:space="preserve">     C </w:t>
      </w:r>
      <w:r>
        <w:rPr>
          <w:rFonts w:hint="eastAsia"/>
        </w:rPr>
        <w:t>主动转运依靠细胞膜上的特殊蛋白质</w:t>
      </w:r>
      <w:r>
        <w:rPr>
          <w:rFonts w:hint="eastAsia"/>
        </w:rPr>
        <w:t xml:space="preserve">   D </w:t>
      </w:r>
      <w:r>
        <w:rPr>
          <w:rFonts w:hint="eastAsia"/>
        </w:rPr>
        <w:t>被动转运不依靠细胞膜上的蛋白质</w:t>
      </w:r>
    </w:p>
    <w:p w:rsidR="00000000" w:rsidRDefault="0066509C">
      <w:pPr>
        <w:tabs>
          <w:tab w:val="left" w:pos="1575"/>
          <w:tab w:val="center" w:pos="4370"/>
        </w:tabs>
        <w:rPr>
          <w:rFonts w:hint="eastAsia"/>
        </w:rPr>
      </w:pPr>
      <w:r>
        <w:rPr>
          <w:rFonts w:hint="eastAsia"/>
        </w:rPr>
        <w:t xml:space="preserve">153. </w:t>
      </w:r>
      <w:r>
        <w:rPr>
          <w:rFonts w:hint="eastAsia"/>
        </w:rPr>
        <w:t>钠泵的化学本质是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载体蛋白</w:t>
      </w:r>
      <w:r>
        <w:rPr>
          <w:rFonts w:hint="eastAsia"/>
        </w:rPr>
        <w:t xml:space="preserve">     B </w:t>
      </w:r>
      <w:r>
        <w:rPr>
          <w:rFonts w:hint="eastAsia"/>
        </w:rPr>
        <w:t>受体蛋白</w:t>
      </w:r>
      <w:r>
        <w:rPr>
          <w:rFonts w:hint="eastAsia"/>
        </w:rPr>
        <w:t xml:space="preserve">   C Na</w:t>
      </w:r>
      <w:r>
        <w:rPr>
          <w:rFonts w:hint="eastAsia"/>
          <w:vertAlign w:val="superscript"/>
        </w:rPr>
        <w:t>+</w:t>
      </w:r>
      <w:r>
        <w:rPr>
          <w:rFonts w:hint="eastAsia"/>
        </w:rPr>
        <w:t>- K</w:t>
      </w:r>
      <w:r>
        <w:rPr>
          <w:rFonts w:hint="eastAsia"/>
          <w:vertAlign w:val="superscript"/>
        </w:rPr>
        <w:t>+</w:t>
      </w:r>
      <w:r>
        <w:rPr>
          <w:rFonts w:hint="eastAsia"/>
        </w:rPr>
        <w:t>依赖式</w:t>
      </w:r>
      <w:r>
        <w:rPr>
          <w:rFonts w:hint="eastAsia"/>
        </w:rPr>
        <w:t>ATP</w:t>
      </w:r>
      <w:r>
        <w:rPr>
          <w:rFonts w:hint="eastAsia"/>
        </w:rPr>
        <w:t>酶</w:t>
      </w:r>
      <w:r>
        <w:rPr>
          <w:rFonts w:hint="eastAsia"/>
        </w:rPr>
        <w:t xml:space="preserve">   D </w:t>
      </w:r>
      <w:r>
        <w:rPr>
          <w:rFonts w:hint="eastAsia"/>
        </w:rPr>
        <w:t>糖蛋白</w:t>
      </w:r>
    </w:p>
    <w:p w:rsidR="00000000" w:rsidRDefault="0066509C">
      <w:pPr>
        <w:tabs>
          <w:tab w:val="left" w:pos="1575"/>
          <w:tab w:val="center" w:pos="4370"/>
        </w:tabs>
        <w:rPr>
          <w:rFonts w:hint="eastAsia"/>
        </w:rPr>
      </w:pPr>
      <w:r>
        <w:rPr>
          <w:rFonts w:hint="eastAsia"/>
        </w:rPr>
        <w:t xml:space="preserve">154. </w:t>
      </w:r>
      <w:r>
        <w:rPr>
          <w:rFonts w:hint="eastAsia"/>
        </w:rPr>
        <w:t>下列哪一种离子决定锋电位的高度</w:t>
      </w:r>
      <w:r>
        <w:rPr>
          <w:rFonts w:hint="eastAsia"/>
        </w:rPr>
        <w:t>:  (   )</w:t>
      </w:r>
    </w:p>
    <w:p w:rsidR="00000000" w:rsidRDefault="0066509C">
      <w:pPr>
        <w:tabs>
          <w:tab w:val="left" w:pos="1575"/>
          <w:tab w:val="center" w:pos="4370"/>
        </w:tabs>
      </w:pPr>
      <w:r>
        <w:rPr>
          <w:rFonts w:hint="eastAsia"/>
        </w:rPr>
        <w:t xml:space="preserve">     A  K</w:t>
      </w:r>
      <w:r>
        <w:rPr>
          <w:rFonts w:hint="eastAsia"/>
          <w:vertAlign w:val="superscript"/>
        </w:rPr>
        <w:t>+</w:t>
      </w:r>
      <w:r>
        <w:rPr>
          <w:rFonts w:hint="eastAsia"/>
        </w:rPr>
        <w:t xml:space="preserve">            B  Na</w:t>
      </w:r>
      <w:r>
        <w:rPr>
          <w:rFonts w:hint="eastAsia"/>
          <w:vertAlign w:val="superscript"/>
        </w:rPr>
        <w:t>+</w:t>
      </w:r>
      <w:r>
        <w:rPr>
          <w:rFonts w:hint="eastAsia"/>
        </w:rPr>
        <w:t xml:space="preserve">         C  Ca</w:t>
      </w:r>
      <w:r>
        <w:rPr>
          <w:rFonts w:hint="eastAsia"/>
          <w:vertAlign w:val="superscript"/>
        </w:rPr>
        <w:t>2+</w:t>
      </w:r>
      <w:r>
        <w:rPr>
          <w:rFonts w:hint="eastAsia"/>
        </w:rPr>
        <w:t xml:space="preserve">          D  K</w:t>
      </w:r>
      <w:r>
        <w:rPr>
          <w:rFonts w:hint="eastAsia"/>
          <w:vertAlign w:val="superscript"/>
        </w:rPr>
        <w:t>+</w:t>
      </w:r>
      <w:r>
        <w:rPr>
          <w:rFonts w:hint="eastAsia"/>
        </w:rPr>
        <w:t>和</w:t>
      </w:r>
      <w:r>
        <w:rPr>
          <w:rFonts w:hint="eastAsia"/>
        </w:rPr>
        <w:t>Na</w:t>
      </w:r>
      <w:r>
        <w:rPr>
          <w:rFonts w:hint="eastAsia"/>
          <w:vertAlign w:val="superscript"/>
        </w:rPr>
        <w:t>+</w:t>
      </w:r>
    </w:p>
    <w:p w:rsidR="00000000" w:rsidRDefault="0066509C">
      <w:pPr>
        <w:rPr>
          <w:rFonts w:hint="eastAsia"/>
        </w:rPr>
      </w:pPr>
      <w:r>
        <w:rPr>
          <w:rFonts w:hint="eastAsia"/>
        </w:rPr>
        <w:t>155.</w:t>
      </w:r>
      <w:r>
        <w:rPr>
          <w:rFonts w:hint="eastAsia"/>
        </w:rPr>
        <w:t xml:space="preserve"> </w:t>
      </w:r>
      <w:r>
        <w:rPr>
          <w:rFonts w:hint="eastAsia"/>
        </w:rPr>
        <w:t>细胞膜电位变为外负内正的状态称为</w:t>
      </w:r>
      <w:r>
        <w:rPr>
          <w:rFonts w:hint="eastAsia"/>
        </w:rPr>
        <w:t>:  (   )</w:t>
      </w:r>
    </w:p>
    <w:p w:rsidR="00000000" w:rsidRDefault="0066509C">
      <w:pPr>
        <w:rPr>
          <w:rFonts w:hint="eastAsia"/>
        </w:rPr>
      </w:pPr>
      <w:r>
        <w:rPr>
          <w:rFonts w:hint="eastAsia"/>
        </w:rPr>
        <w:t xml:space="preserve">     A </w:t>
      </w:r>
      <w:r>
        <w:rPr>
          <w:rFonts w:hint="eastAsia"/>
        </w:rPr>
        <w:t>极化</w:t>
      </w:r>
      <w:r>
        <w:rPr>
          <w:rFonts w:hint="eastAsia"/>
        </w:rPr>
        <w:t xml:space="preserve">           B </w:t>
      </w:r>
      <w:r>
        <w:rPr>
          <w:rFonts w:hint="eastAsia"/>
        </w:rPr>
        <w:t>超极化</w:t>
      </w:r>
      <w:r>
        <w:rPr>
          <w:rFonts w:hint="eastAsia"/>
        </w:rPr>
        <w:t xml:space="preserve">        C </w:t>
      </w:r>
      <w:r>
        <w:rPr>
          <w:rFonts w:hint="eastAsia"/>
        </w:rPr>
        <w:t>去极化</w:t>
      </w:r>
      <w:r>
        <w:rPr>
          <w:rFonts w:hint="eastAsia"/>
        </w:rPr>
        <w:t xml:space="preserve">         D </w:t>
      </w:r>
      <w:r>
        <w:rPr>
          <w:rFonts w:hint="eastAsia"/>
        </w:rPr>
        <w:t>反极化</w:t>
      </w:r>
    </w:p>
    <w:p w:rsidR="00000000" w:rsidRDefault="0066509C">
      <w:pPr>
        <w:rPr>
          <w:rFonts w:hint="eastAsia"/>
        </w:rPr>
      </w:pPr>
      <w:r>
        <w:rPr>
          <w:rFonts w:hint="eastAsia"/>
        </w:rPr>
        <w:t xml:space="preserve">156. </w:t>
      </w:r>
      <w:r>
        <w:rPr>
          <w:rFonts w:hint="eastAsia"/>
        </w:rPr>
        <w:t>肌肉在收缩后</w:t>
      </w:r>
      <w:r>
        <w:rPr>
          <w:rFonts w:hint="eastAsia"/>
        </w:rPr>
        <w:t>,</w:t>
      </w:r>
      <w:r>
        <w:rPr>
          <w:rFonts w:hint="eastAsia"/>
        </w:rPr>
        <w:t>肌小节的</w:t>
      </w:r>
      <w:r>
        <w:rPr>
          <w:rFonts w:hint="eastAsia"/>
        </w:rPr>
        <w:t>(   )</w:t>
      </w:r>
    </w:p>
    <w:p w:rsidR="00000000" w:rsidRDefault="0066509C">
      <w:pPr>
        <w:rPr>
          <w:rFonts w:hint="eastAsia"/>
        </w:rPr>
      </w:pPr>
      <w:r>
        <w:rPr>
          <w:rFonts w:hint="eastAsia"/>
        </w:rPr>
        <w:t xml:space="preserve">     A </w:t>
      </w:r>
      <w:r>
        <w:rPr>
          <w:rFonts w:hint="eastAsia"/>
        </w:rPr>
        <w:t>长度不变</w:t>
      </w:r>
      <w:r>
        <w:rPr>
          <w:rFonts w:hint="eastAsia"/>
        </w:rPr>
        <w:t xml:space="preserve">                           B </w:t>
      </w:r>
      <w:r>
        <w:rPr>
          <w:rFonts w:hint="eastAsia"/>
        </w:rPr>
        <w:t>明带的长度不变</w:t>
      </w:r>
    </w:p>
    <w:p w:rsidR="00000000" w:rsidRDefault="0066509C">
      <w:pPr>
        <w:rPr>
          <w:rFonts w:hint="eastAsia"/>
        </w:rPr>
      </w:pPr>
      <w:r>
        <w:rPr>
          <w:rFonts w:hint="eastAsia"/>
        </w:rPr>
        <w:t xml:space="preserve">     C </w:t>
      </w:r>
      <w:r>
        <w:rPr>
          <w:rFonts w:hint="eastAsia"/>
        </w:rPr>
        <w:t>细肌丝的长度不变</w:t>
      </w:r>
      <w:r>
        <w:rPr>
          <w:rFonts w:ascii="宋体" w:hAnsi="宋体" w:hint="eastAsia"/>
        </w:rPr>
        <w:t>、</w:t>
      </w:r>
      <w:r>
        <w:rPr>
          <w:rFonts w:hint="eastAsia"/>
        </w:rPr>
        <w:t>暗带长度变短</w:t>
      </w:r>
      <w:r>
        <w:rPr>
          <w:rFonts w:hint="eastAsia"/>
        </w:rPr>
        <w:t xml:space="preserve">     D </w:t>
      </w:r>
      <w:r>
        <w:rPr>
          <w:rFonts w:hint="eastAsia"/>
        </w:rPr>
        <w:t>粗肌丝的长度不变</w:t>
      </w:r>
      <w:r>
        <w:rPr>
          <w:rFonts w:ascii="宋体" w:hAnsi="宋体" w:hint="eastAsia"/>
        </w:rPr>
        <w:t>、</w:t>
      </w:r>
      <w:r>
        <w:rPr>
          <w:rFonts w:hint="eastAsia"/>
        </w:rPr>
        <w:t>暗带的长度不变</w:t>
      </w:r>
    </w:p>
    <w:p w:rsidR="00000000" w:rsidRDefault="0066509C">
      <w:pPr>
        <w:rPr>
          <w:rFonts w:hint="eastAsia"/>
        </w:rPr>
      </w:pPr>
      <w:r>
        <w:rPr>
          <w:rFonts w:hint="eastAsia"/>
        </w:rPr>
        <w:t xml:space="preserve">157. </w:t>
      </w:r>
      <w:r>
        <w:rPr>
          <w:rFonts w:hint="eastAsia"/>
        </w:rPr>
        <w:t>将细胞膜的电变化和肌细胞内的收缩过程耦联起来的关键部位是</w:t>
      </w:r>
      <w:r>
        <w:rPr>
          <w:rFonts w:hint="eastAsia"/>
        </w:rPr>
        <w:t>:  (   )</w:t>
      </w:r>
    </w:p>
    <w:p w:rsidR="00000000" w:rsidRDefault="0066509C">
      <w:pPr>
        <w:rPr>
          <w:rFonts w:hint="eastAsia"/>
        </w:rPr>
      </w:pPr>
      <w:r>
        <w:rPr>
          <w:rFonts w:hint="eastAsia"/>
        </w:rPr>
        <w:t xml:space="preserve">     A </w:t>
      </w:r>
      <w:r>
        <w:rPr>
          <w:rFonts w:hint="eastAsia"/>
        </w:rPr>
        <w:t>横管系统</w:t>
      </w:r>
      <w:r>
        <w:rPr>
          <w:rFonts w:hint="eastAsia"/>
        </w:rPr>
        <w:t xml:space="preserve">       B</w:t>
      </w:r>
      <w:r>
        <w:rPr>
          <w:rFonts w:hint="eastAsia"/>
        </w:rPr>
        <w:t xml:space="preserve"> </w:t>
      </w:r>
      <w:r>
        <w:rPr>
          <w:rFonts w:hint="eastAsia"/>
        </w:rPr>
        <w:t>纵管系统</w:t>
      </w:r>
      <w:r>
        <w:rPr>
          <w:rFonts w:hint="eastAsia"/>
        </w:rPr>
        <w:t xml:space="preserve">     C </w:t>
      </w:r>
      <w:r>
        <w:rPr>
          <w:rFonts w:hint="eastAsia"/>
        </w:rPr>
        <w:t>纵管终池</w:t>
      </w:r>
      <w:r>
        <w:rPr>
          <w:rFonts w:hint="eastAsia"/>
        </w:rPr>
        <w:t xml:space="preserve">        D </w:t>
      </w:r>
      <w:r>
        <w:rPr>
          <w:rFonts w:hint="eastAsia"/>
        </w:rPr>
        <w:t>三联体</w:t>
      </w:r>
    </w:p>
    <w:p w:rsidR="00000000" w:rsidRDefault="0066509C">
      <w:pPr>
        <w:rPr>
          <w:rFonts w:hint="eastAsia"/>
        </w:rPr>
      </w:pPr>
      <w:r>
        <w:rPr>
          <w:rFonts w:hint="eastAsia"/>
        </w:rPr>
        <w:t xml:space="preserve">158. </w:t>
      </w:r>
      <w:r>
        <w:rPr>
          <w:rFonts w:hint="eastAsia"/>
        </w:rPr>
        <w:t>有髓神经纤维的传导速度</w:t>
      </w:r>
      <w:r>
        <w:rPr>
          <w:rFonts w:hint="eastAsia"/>
        </w:rPr>
        <w:t>:  (   )</w:t>
      </w:r>
    </w:p>
    <w:p w:rsidR="00000000" w:rsidRDefault="0066509C">
      <w:pPr>
        <w:rPr>
          <w:rFonts w:hint="eastAsia"/>
        </w:rPr>
      </w:pPr>
      <w:r>
        <w:rPr>
          <w:rFonts w:hint="eastAsia"/>
        </w:rPr>
        <w:t xml:space="preserve">     A </w:t>
      </w:r>
      <w:r>
        <w:rPr>
          <w:rFonts w:hint="eastAsia"/>
        </w:rPr>
        <w:t>与髓鞘的厚度无关</w:t>
      </w:r>
      <w:r>
        <w:rPr>
          <w:rFonts w:hint="eastAsia"/>
        </w:rPr>
        <w:t xml:space="preserve">        B </w:t>
      </w:r>
      <w:r>
        <w:rPr>
          <w:rFonts w:hint="eastAsia"/>
        </w:rPr>
        <w:t>与纤维的直径成正比</w:t>
      </w:r>
    </w:p>
    <w:p w:rsidR="00000000" w:rsidRDefault="0066509C">
      <w:pPr>
        <w:rPr>
          <w:rFonts w:hint="eastAsia"/>
        </w:rPr>
      </w:pPr>
      <w:r>
        <w:rPr>
          <w:rFonts w:hint="eastAsia"/>
        </w:rPr>
        <w:t xml:space="preserve">     C </w:t>
      </w:r>
      <w:r>
        <w:rPr>
          <w:rFonts w:hint="eastAsia"/>
        </w:rPr>
        <w:t>与刺激强度有关</w:t>
      </w:r>
      <w:r>
        <w:rPr>
          <w:rFonts w:hint="eastAsia"/>
        </w:rPr>
        <w:t xml:space="preserve">          D </w:t>
      </w:r>
      <w:r>
        <w:rPr>
          <w:rFonts w:hint="eastAsia"/>
        </w:rPr>
        <w:t>与温度无关</w:t>
      </w:r>
    </w:p>
    <w:p w:rsidR="00000000" w:rsidRDefault="0066509C">
      <w:pPr>
        <w:rPr>
          <w:rFonts w:hint="eastAsia"/>
        </w:rPr>
      </w:pPr>
      <w:r>
        <w:rPr>
          <w:rFonts w:hint="eastAsia"/>
        </w:rPr>
        <w:t xml:space="preserve">159. </w:t>
      </w:r>
      <w:r>
        <w:rPr>
          <w:rFonts w:hint="eastAsia"/>
        </w:rPr>
        <w:t>神经冲动传到轴突末梢</w:t>
      </w:r>
      <w:r>
        <w:rPr>
          <w:rFonts w:hint="eastAsia"/>
        </w:rPr>
        <w:t>,</w:t>
      </w:r>
      <w:r>
        <w:rPr>
          <w:rFonts w:hint="eastAsia"/>
        </w:rPr>
        <w:t>哪种离子的内流导致递质释放</w:t>
      </w:r>
      <w:r>
        <w:rPr>
          <w:rFonts w:hint="eastAsia"/>
        </w:rPr>
        <w:t xml:space="preserve"> : (   )</w:t>
      </w:r>
    </w:p>
    <w:p w:rsidR="00000000" w:rsidRDefault="0066509C">
      <w:pPr>
        <w:rPr>
          <w:rFonts w:hint="eastAsia"/>
          <w:vertAlign w:val="superscript"/>
        </w:rPr>
      </w:pPr>
      <w:r>
        <w:rPr>
          <w:rFonts w:hint="eastAsia"/>
        </w:rPr>
        <w:t xml:space="preserve">     A  Na</w:t>
      </w:r>
      <w:r>
        <w:rPr>
          <w:rFonts w:hint="eastAsia"/>
          <w:vertAlign w:val="superscript"/>
        </w:rPr>
        <w:t>+</w:t>
      </w:r>
      <w:r>
        <w:rPr>
          <w:rFonts w:hint="eastAsia"/>
        </w:rPr>
        <w:t xml:space="preserve">            B  K</w:t>
      </w:r>
      <w:r>
        <w:rPr>
          <w:rFonts w:hint="eastAsia"/>
          <w:vertAlign w:val="superscript"/>
        </w:rPr>
        <w:t xml:space="preserve">+           </w:t>
      </w:r>
      <w:r>
        <w:rPr>
          <w:rFonts w:hint="eastAsia"/>
        </w:rPr>
        <w:t xml:space="preserve">  C  Ca</w:t>
      </w:r>
      <w:r>
        <w:rPr>
          <w:rFonts w:hint="eastAsia"/>
          <w:vertAlign w:val="superscript"/>
        </w:rPr>
        <w:t>2+</w:t>
      </w:r>
      <w:r>
        <w:rPr>
          <w:rFonts w:hint="eastAsia"/>
        </w:rPr>
        <w:t xml:space="preserve">          D Cl</w:t>
      </w:r>
      <w:r>
        <w:rPr>
          <w:rFonts w:hint="eastAsia"/>
          <w:vertAlign w:val="superscript"/>
        </w:rPr>
        <w:t>-</w:t>
      </w:r>
    </w:p>
    <w:p w:rsidR="00000000" w:rsidRDefault="0066509C">
      <w:pPr>
        <w:rPr>
          <w:rFonts w:hint="eastAsia"/>
        </w:rPr>
      </w:pPr>
      <w:r>
        <w:rPr>
          <w:rFonts w:hint="eastAsia"/>
        </w:rPr>
        <w:t xml:space="preserve">160. </w:t>
      </w:r>
      <w:r>
        <w:rPr>
          <w:rFonts w:hint="eastAsia"/>
        </w:rPr>
        <w:t>对电突触的描述</w:t>
      </w:r>
      <w:r>
        <w:rPr>
          <w:rFonts w:hint="eastAsia"/>
        </w:rPr>
        <w:t>,</w:t>
      </w:r>
      <w:r>
        <w:rPr>
          <w:rFonts w:hint="eastAsia"/>
        </w:rPr>
        <w:t>错误的是</w:t>
      </w:r>
      <w:r>
        <w:rPr>
          <w:rFonts w:hint="eastAsia"/>
        </w:rPr>
        <w:t>:  (   )</w:t>
      </w:r>
    </w:p>
    <w:p w:rsidR="00000000" w:rsidRDefault="0066509C">
      <w:pPr>
        <w:rPr>
          <w:rFonts w:hint="eastAsia"/>
        </w:rPr>
      </w:pPr>
      <w:r>
        <w:rPr>
          <w:rFonts w:hint="eastAsia"/>
        </w:rPr>
        <w:t xml:space="preserve">     A</w:t>
      </w:r>
      <w:r>
        <w:rPr>
          <w:rFonts w:hint="eastAsia"/>
        </w:rPr>
        <w:t xml:space="preserve"> </w:t>
      </w:r>
      <w:r>
        <w:rPr>
          <w:rFonts w:hint="eastAsia"/>
        </w:rPr>
        <w:t>结构基础是缝隙连接</w:t>
      </w:r>
      <w:r>
        <w:rPr>
          <w:rFonts w:hint="eastAsia"/>
        </w:rPr>
        <w:t xml:space="preserve">       B </w:t>
      </w:r>
      <w:r>
        <w:rPr>
          <w:rFonts w:hint="eastAsia"/>
        </w:rPr>
        <w:t>突触前后膜的电阻较低</w:t>
      </w:r>
    </w:p>
    <w:p w:rsidR="00000000" w:rsidRDefault="0066509C">
      <w:pPr>
        <w:rPr>
          <w:rFonts w:hint="eastAsia"/>
        </w:rPr>
      </w:pPr>
      <w:r>
        <w:rPr>
          <w:rFonts w:hint="eastAsia"/>
        </w:rPr>
        <w:t xml:space="preserve">     C </w:t>
      </w:r>
      <w:r>
        <w:rPr>
          <w:rFonts w:hint="eastAsia"/>
        </w:rPr>
        <w:t>为双向传递</w:t>
      </w:r>
      <w:r>
        <w:rPr>
          <w:rFonts w:hint="eastAsia"/>
        </w:rPr>
        <w:t xml:space="preserve">               D </w:t>
      </w:r>
      <w:r>
        <w:rPr>
          <w:rFonts w:hint="eastAsia"/>
        </w:rPr>
        <w:t>为单向传递</w:t>
      </w:r>
    </w:p>
    <w:p w:rsidR="00000000" w:rsidRDefault="0066509C">
      <w:pPr>
        <w:rPr>
          <w:rFonts w:hint="eastAsia"/>
        </w:rPr>
      </w:pPr>
      <w:r>
        <w:rPr>
          <w:rFonts w:hint="eastAsia"/>
        </w:rPr>
        <w:t xml:space="preserve">161. </w:t>
      </w:r>
      <w:r>
        <w:rPr>
          <w:rFonts w:hint="eastAsia"/>
        </w:rPr>
        <w:t>使用普鲁卡因麻醉神经纤维</w:t>
      </w:r>
      <w:r>
        <w:rPr>
          <w:rFonts w:hint="eastAsia"/>
        </w:rPr>
        <w:t>,</w:t>
      </w:r>
      <w:r>
        <w:rPr>
          <w:rFonts w:hint="eastAsia"/>
        </w:rPr>
        <w:t>影响了神经纤维传导兴奋的哪一项特征</w:t>
      </w:r>
      <w:r>
        <w:rPr>
          <w:rFonts w:hint="eastAsia"/>
        </w:rPr>
        <w:t>: (   )</w:t>
      </w:r>
    </w:p>
    <w:p w:rsidR="00000000" w:rsidRDefault="0066509C">
      <w:pPr>
        <w:rPr>
          <w:rFonts w:hint="eastAsia"/>
        </w:rPr>
      </w:pPr>
      <w:r>
        <w:rPr>
          <w:rFonts w:hint="eastAsia"/>
        </w:rPr>
        <w:t xml:space="preserve">     A </w:t>
      </w:r>
      <w:r>
        <w:rPr>
          <w:rFonts w:hint="eastAsia"/>
        </w:rPr>
        <w:t>生理完整性</w:t>
      </w:r>
      <w:r>
        <w:rPr>
          <w:rFonts w:hint="eastAsia"/>
        </w:rPr>
        <w:t xml:space="preserve">     B </w:t>
      </w:r>
      <w:r>
        <w:rPr>
          <w:rFonts w:hint="eastAsia"/>
        </w:rPr>
        <w:t>绝缘性</w:t>
      </w:r>
      <w:r>
        <w:rPr>
          <w:rFonts w:hint="eastAsia"/>
        </w:rPr>
        <w:t xml:space="preserve">     C </w:t>
      </w:r>
      <w:r>
        <w:rPr>
          <w:rFonts w:hint="eastAsia"/>
        </w:rPr>
        <w:t>双向传导性</w:t>
      </w:r>
      <w:r>
        <w:rPr>
          <w:rFonts w:hint="eastAsia"/>
        </w:rPr>
        <w:t xml:space="preserve">    D </w:t>
      </w:r>
      <w:r>
        <w:rPr>
          <w:rFonts w:hint="eastAsia"/>
        </w:rPr>
        <w:t>相对不疲劳性</w:t>
      </w:r>
    </w:p>
    <w:p w:rsidR="00000000" w:rsidRDefault="0066509C">
      <w:pPr>
        <w:rPr>
          <w:rFonts w:hint="eastAsia"/>
        </w:rPr>
      </w:pPr>
      <w:r>
        <w:rPr>
          <w:rFonts w:hint="eastAsia"/>
        </w:rPr>
        <w:t xml:space="preserve">162. </w:t>
      </w:r>
      <w:r>
        <w:rPr>
          <w:rFonts w:hint="eastAsia"/>
        </w:rPr>
        <w:t>侧支性抑制和回返性抑制都属于</w:t>
      </w:r>
      <w:r>
        <w:rPr>
          <w:rFonts w:hint="eastAsia"/>
        </w:rPr>
        <w:t>:  (   )</w:t>
      </w:r>
    </w:p>
    <w:p w:rsidR="00000000" w:rsidRDefault="0066509C">
      <w:pPr>
        <w:rPr>
          <w:rFonts w:hint="eastAsia"/>
        </w:rPr>
      </w:pPr>
      <w:r>
        <w:rPr>
          <w:rFonts w:hint="eastAsia"/>
        </w:rPr>
        <w:t xml:space="preserve">     A </w:t>
      </w:r>
      <w:r>
        <w:rPr>
          <w:rFonts w:hint="eastAsia"/>
        </w:rPr>
        <w:t>突触前抑制</w:t>
      </w:r>
      <w:r>
        <w:rPr>
          <w:rFonts w:hint="eastAsia"/>
        </w:rPr>
        <w:t xml:space="preserve">    B </w:t>
      </w:r>
      <w:r>
        <w:rPr>
          <w:rFonts w:hint="eastAsia"/>
        </w:rPr>
        <w:t>去极化抑制</w:t>
      </w:r>
      <w:r>
        <w:rPr>
          <w:rFonts w:hint="eastAsia"/>
        </w:rPr>
        <w:t xml:space="preserve">   C </w:t>
      </w:r>
      <w:r>
        <w:rPr>
          <w:rFonts w:hint="eastAsia"/>
        </w:rPr>
        <w:t>外周性抑制</w:t>
      </w:r>
      <w:r>
        <w:rPr>
          <w:rFonts w:hint="eastAsia"/>
        </w:rPr>
        <w:t xml:space="preserve">    D </w:t>
      </w:r>
      <w:r>
        <w:rPr>
          <w:rFonts w:hint="eastAsia"/>
        </w:rPr>
        <w:t>突触后抑制</w:t>
      </w:r>
    </w:p>
    <w:p w:rsidR="00000000" w:rsidRDefault="0066509C">
      <w:pPr>
        <w:rPr>
          <w:rFonts w:hint="eastAsia"/>
        </w:rPr>
      </w:pPr>
      <w:r>
        <w:rPr>
          <w:rFonts w:hint="eastAsia"/>
        </w:rPr>
        <w:t xml:space="preserve">163. </w:t>
      </w:r>
      <w:r>
        <w:rPr>
          <w:rFonts w:hint="eastAsia"/>
        </w:rPr>
        <w:t>关于心动周期的论述</w:t>
      </w:r>
      <w:r>
        <w:rPr>
          <w:rFonts w:hint="eastAsia"/>
        </w:rPr>
        <w:t>,</w:t>
      </w:r>
      <w:r>
        <w:rPr>
          <w:rFonts w:hint="eastAsia"/>
        </w:rPr>
        <w:t>以下哪项是错误的</w:t>
      </w:r>
      <w:r>
        <w:rPr>
          <w:rFonts w:hint="eastAsia"/>
        </w:rPr>
        <w:t xml:space="preserve">:  ( </w:t>
      </w:r>
      <w:r>
        <w:rPr>
          <w:rFonts w:hint="eastAsia"/>
        </w:rPr>
        <w:t xml:space="preserve">  )</w:t>
      </w:r>
    </w:p>
    <w:p w:rsidR="00000000" w:rsidRDefault="0066509C">
      <w:pPr>
        <w:ind w:firstLine="435"/>
        <w:rPr>
          <w:rFonts w:hint="eastAsia"/>
        </w:rPr>
      </w:pPr>
      <w:r>
        <w:rPr>
          <w:rFonts w:hint="eastAsia"/>
        </w:rPr>
        <w:t xml:space="preserve">A </w:t>
      </w:r>
      <w:r>
        <w:rPr>
          <w:rFonts w:hint="eastAsia"/>
        </w:rPr>
        <w:t>舒张期大于收缩期</w:t>
      </w:r>
      <w:r>
        <w:rPr>
          <w:rFonts w:hint="eastAsia"/>
        </w:rPr>
        <w:t xml:space="preserve">               B </w:t>
      </w:r>
      <w:r>
        <w:rPr>
          <w:rFonts w:hint="eastAsia"/>
        </w:rPr>
        <w:t>房室有共同收缩的时期</w:t>
      </w:r>
    </w:p>
    <w:p w:rsidR="00000000" w:rsidRDefault="0066509C">
      <w:pPr>
        <w:ind w:firstLine="435"/>
        <w:rPr>
          <w:rFonts w:hint="eastAsia"/>
        </w:rPr>
      </w:pPr>
      <w:r>
        <w:rPr>
          <w:rFonts w:hint="eastAsia"/>
        </w:rPr>
        <w:t xml:space="preserve">C </w:t>
      </w:r>
      <w:r>
        <w:rPr>
          <w:rFonts w:hint="eastAsia"/>
        </w:rPr>
        <w:t>房室有共同舒张的时期</w:t>
      </w:r>
      <w:r>
        <w:rPr>
          <w:rFonts w:hint="eastAsia"/>
        </w:rPr>
        <w:t xml:space="preserve">           D </w:t>
      </w:r>
      <w:r>
        <w:rPr>
          <w:rFonts w:hint="eastAsia"/>
        </w:rPr>
        <w:t>通常心动周期是指心室的活动周期而言</w:t>
      </w:r>
    </w:p>
    <w:p w:rsidR="00000000" w:rsidRDefault="0066509C">
      <w:pPr>
        <w:ind w:firstLine="435"/>
        <w:rPr>
          <w:rFonts w:hint="eastAsia"/>
        </w:rPr>
      </w:pPr>
      <w:r>
        <w:rPr>
          <w:rFonts w:hint="eastAsia"/>
        </w:rPr>
        <w:t xml:space="preserve">E </w:t>
      </w:r>
      <w:r>
        <w:rPr>
          <w:rFonts w:hint="eastAsia"/>
        </w:rPr>
        <w:t>心动周期持续的时间与心率有关</w:t>
      </w:r>
    </w:p>
    <w:p w:rsidR="00000000" w:rsidRDefault="0066509C">
      <w:pPr>
        <w:rPr>
          <w:rFonts w:hint="eastAsia"/>
        </w:rPr>
      </w:pPr>
      <w:r>
        <w:rPr>
          <w:rFonts w:hint="eastAsia"/>
        </w:rPr>
        <w:t xml:space="preserve">164. </w:t>
      </w:r>
      <w:r>
        <w:rPr>
          <w:rFonts w:hint="eastAsia"/>
        </w:rPr>
        <w:t>心动周期中</w:t>
      </w:r>
      <w:r>
        <w:rPr>
          <w:rFonts w:hint="eastAsia"/>
        </w:rPr>
        <w:t>,</w:t>
      </w:r>
      <w:r>
        <w:rPr>
          <w:rFonts w:hint="eastAsia"/>
        </w:rPr>
        <w:t>占时间最长的是</w:t>
      </w:r>
      <w:r>
        <w:rPr>
          <w:rFonts w:hint="eastAsia"/>
        </w:rPr>
        <w:t>:  (   )</w:t>
      </w:r>
    </w:p>
    <w:p w:rsidR="00000000" w:rsidRDefault="0066509C">
      <w:pPr>
        <w:ind w:firstLine="435"/>
        <w:rPr>
          <w:rFonts w:hint="eastAsia"/>
        </w:rPr>
      </w:pPr>
      <w:r>
        <w:rPr>
          <w:rFonts w:hint="eastAsia"/>
        </w:rPr>
        <w:t>A</w:t>
      </w:r>
      <w:r>
        <w:rPr>
          <w:rFonts w:hint="eastAsia"/>
        </w:rPr>
        <w:t>心房收缩期</w:t>
      </w:r>
      <w:r>
        <w:rPr>
          <w:rFonts w:hint="eastAsia"/>
        </w:rPr>
        <w:t xml:space="preserve">   B </w:t>
      </w:r>
      <w:r>
        <w:rPr>
          <w:rFonts w:hint="eastAsia"/>
        </w:rPr>
        <w:t>等容收缩期</w:t>
      </w:r>
      <w:r>
        <w:rPr>
          <w:rFonts w:hint="eastAsia"/>
        </w:rPr>
        <w:t xml:space="preserve">   C </w:t>
      </w:r>
      <w:r>
        <w:rPr>
          <w:rFonts w:hint="eastAsia"/>
        </w:rPr>
        <w:t>等容舒张期</w:t>
      </w:r>
      <w:r>
        <w:rPr>
          <w:rFonts w:hint="eastAsia"/>
        </w:rPr>
        <w:t xml:space="preserve">   D </w:t>
      </w:r>
      <w:r>
        <w:rPr>
          <w:rFonts w:hint="eastAsia"/>
        </w:rPr>
        <w:t>射血期</w:t>
      </w:r>
      <w:r>
        <w:rPr>
          <w:rFonts w:hint="eastAsia"/>
        </w:rPr>
        <w:t xml:space="preserve">   E </w:t>
      </w:r>
      <w:r>
        <w:rPr>
          <w:rFonts w:hint="eastAsia"/>
        </w:rPr>
        <w:t>充盈期</w:t>
      </w:r>
    </w:p>
    <w:p w:rsidR="00000000" w:rsidRDefault="0066509C">
      <w:pPr>
        <w:rPr>
          <w:rFonts w:hint="eastAsia"/>
        </w:rPr>
      </w:pPr>
      <w:r>
        <w:rPr>
          <w:rFonts w:hint="eastAsia"/>
        </w:rPr>
        <w:t xml:space="preserve">165. </w:t>
      </w:r>
      <w:r>
        <w:rPr>
          <w:rFonts w:hint="eastAsia"/>
        </w:rPr>
        <w:t>心动周期中</w:t>
      </w:r>
      <w:r>
        <w:rPr>
          <w:rFonts w:hint="eastAsia"/>
        </w:rPr>
        <w:t>,</w:t>
      </w:r>
      <w:r>
        <w:rPr>
          <w:rFonts w:hint="eastAsia"/>
        </w:rPr>
        <w:t>心室血液的充盈主要取决</w:t>
      </w:r>
      <w:r>
        <w:rPr>
          <w:rFonts w:hint="eastAsia"/>
        </w:rPr>
        <w:t>: (   )</w:t>
      </w:r>
    </w:p>
    <w:p w:rsidR="00000000" w:rsidRDefault="0066509C">
      <w:pPr>
        <w:ind w:firstLine="435"/>
        <w:rPr>
          <w:rFonts w:hint="eastAsia"/>
        </w:rPr>
      </w:pPr>
      <w:r>
        <w:rPr>
          <w:rFonts w:hint="eastAsia"/>
        </w:rPr>
        <w:t>A</w:t>
      </w:r>
      <w:r>
        <w:rPr>
          <w:rFonts w:hint="eastAsia"/>
        </w:rPr>
        <w:t>心房收缩的挤压作用</w:t>
      </w:r>
      <w:r>
        <w:rPr>
          <w:rFonts w:hint="eastAsia"/>
        </w:rPr>
        <w:t xml:space="preserve">             B </w:t>
      </w:r>
      <w:r>
        <w:rPr>
          <w:rFonts w:hint="eastAsia"/>
        </w:rPr>
        <w:t>心室舒张时的“抽吸</w:t>
      </w:r>
      <w:r>
        <w:t>”</w:t>
      </w:r>
      <w:r>
        <w:rPr>
          <w:rFonts w:hint="eastAsia"/>
        </w:rPr>
        <w:t>作用</w:t>
      </w:r>
    </w:p>
    <w:p w:rsidR="00000000" w:rsidRDefault="0066509C">
      <w:pPr>
        <w:ind w:firstLine="435"/>
        <w:rPr>
          <w:rFonts w:hint="eastAsia"/>
        </w:rPr>
      </w:pPr>
      <w:r>
        <w:rPr>
          <w:rFonts w:hint="eastAsia"/>
        </w:rPr>
        <w:t>C</w:t>
      </w:r>
      <w:r>
        <w:rPr>
          <w:rFonts w:hint="eastAsia"/>
        </w:rPr>
        <w:t>胸内负压促进静脉血回心</w:t>
      </w:r>
      <w:r>
        <w:rPr>
          <w:rFonts w:hint="eastAsia"/>
        </w:rPr>
        <w:t xml:space="preserve">    </w:t>
      </w:r>
      <w:r>
        <w:rPr>
          <w:rFonts w:hint="eastAsia"/>
        </w:rPr>
        <w:t xml:space="preserve">     D </w:t>
      </w:r>
      <w:r>
        <w:rPr>
          <w:rFonts w:hint="eastAsia"/>
        </w:rPr>
        <w:t>血液依赖地心引力而回流</w:t>
      </w:r>
    </w:p>
    <w:p w:rsidR="00000000" w:rsidRDefault="0066509C">
      <w:pPr>
        <w:ind w:firstLine="435"/>
        <w:rPr>
          <w:rFonts w:hint="eastAsia"/>
        </w:rPr>
      </w:pPr>
      <w:r>
        <w:rPr>
          <w:rFonts w:hint="eastAsia"/>
        </w:rPr>
        <w:t xml:space="preserve">E </w:t>
      </w:r>
      <w:r>
        <w:rPr>
          <w:rFonts w:hint="eastAsia"/>
        </w:rPr>
        <w:t>骨骼肌的挤压作用促进静脉血回心</w:t>
      </w:r>
    </w:p>
    <w:p w:rsidR="00000000" w:rsidRDefault="0066509C">
      <w:pPr>
        <w:rPr>
          <w:rFonts w:hint="eastAsia"/>
        </w:rPr>
      </w:pPr>
      <w:r>
        <w:rPr>
          <w:rFonts w:hint="eastAsia"/>
        </w:rPr>
        <w:t xml:space="preserve">166. </w:t>
      </w:r>
      <w:r>
        <w:rPr>
          <w:rFonts w:hint="eastAsia"/>
        </w:rPr>
        <w:t>心动周期中</w:t>
      </w:r>
      <w:r>
        <w:rPr>
          <w:rFonts w:hint="eastAsia"/>
        </w:rPr>
        <w:t>,</w:t>
      </w:r>
      <w:r>
        <w:rPr>
          <w:rFonts w:hint="eastAsia"/>
        </w:rPr>
        <w:t>在下列哪个时期左心室容积最大</w:t>
      </w:r>
      <w:r>
        <w:rPr>
          <w:rFonts w:hint="eastAsia"/>
        </w:rPr>
        <w:t>: (  )</w:t>
      </w:r>
    </w:p>
    <w:p w:rsidR="00000000" w:rsidRDefault="0066509C">
      <w:pPr>
        <w:rPr>
          <w:rFonts w:hint="eastAsia"/>
        </w:rPr>
      </w:pPr>
      <w:r>
        <w:rPr>
          <w:rFonts w:hint="eastAsia"/>
        </w:rPr>
        <w:t xml:space="preserve">   A</w:t>
      </w:r>
      <w:r>
        <w:rPr>
          <w:rFonts w:hint="eastAsia"/>
        </w:rPr>
        <w:t>等容舒张期末</w:t>
      </w:r>
      <w:r>
        <w:rPr>
          <w:rFonts w:hint="eastAsia"/>
        </w:rPr>
        <w:t xml:space="preserve"> B </w:t>
      </w:r>
      <w:r>
        <w:rPr>
          <w:rFonts w:hint="eastAsia"/>
        </w:rPr>
        <w:t>快速充盈期末</w:t>
      </w:r>
      <w:r>
        <w:rPr>
          <w:rFonts w:hint="eastAsia"/>
        </w:rPr>
        <w:t xml:space="preserve"> C </w:t>
      </w:r>
      <w:r>
        <w:rPr>
          <w:rFonts w:hint="eastAsia"/>
        </w:rPr>
        <w:t>快速射血期末</w:t>
      </w:r>
      <w:r>
        <w:rPr>
          <w:rFonts w:hint="eastAsia"/>
        </w:rPr>
        <w:t xml:space="preserve">  D </w:t>
      </w:r>
      <w:r>
        <w:rPr>
          <w:rFonts w:hint="eastAsia"/>
        </w:rPr>
        <w:t>减慢充盈期末</w:t>
      </w:r>
      <w:r>
        <w:rPr>
          <w:rFonts w:hint="eastAsia"/>
        </w:rPr>
        <w:t xml:space="preserve"> E </w:t>
      </w:r>
      <w:r>
        <w:rPr>
          <w:rFonts w:hint="eastAsia"/>
        </w:rPr>
        <w:t>心房收缩期末</w:t>
      </w:r>
    </w:p>
    <w:p w:rsidR="00000000" w:rsidRDefault="0066509C">
      <w:r>
        <w:rPr>
          <w:rFonts w:hint="eastAsia"/>
        </w:rPr>
        <w:t xml:space="preserve">167. </w:t>
      </w:r>
      <w:r>
        <w:rPr>
          <w:rFonts w:hint="eastAsia"/>
        </w:rPr>
        <w:t>房室瓣开放见于</w:t>
      </w:r>
      <w:r>
        <w:rPr>
          <w:rFonts w:hint="eastAsia"/>
        </w:rPr>
        <w:t>: (  )</w:t>
      </w:r>
    </w:p>
    <w:p w:rsidR="00000000" w:rsidRDefault="0066509C">
      <w:pPr>
        <w:ind w:firstLineChars="150" w:firstLine="315"/>
        <w:rPr>
          <w:rFonts w:hint="eastAsia"/>
        </w:rPr>
      </w:pPr>
      <w:r>
        <w:rPr>
          <w:rFonts w:hint="eastAsia"/>
        </w:rPr>
        <w:t>A</w:t>
      </w:r>
      <w:r>
        <w:rPr>
          <w:rFonts w:hint="eastAsia"/>
        </w:rPr>
        <w:t>等容收缩期末</w:t>
      </w:r>
      <w:r>
        <w:rPr>
          <w:rFonts w:hint="eastAsia"/>
        </w:rPr>
        <w:t xml:space="preserve"> B </w:t>
      </w:r>
      <w:r>
        <w:rPr>
          <w:rFonts w:hint="eastAsia"/>
        </w:rPr>
        <w:t>心室收缩期初</w:t>
      </w:r>
      <w:r>
        <w:rPr>
          <w:rFonts w:hint="eastAsia"/>
        </w:rPr>
        <w:t xml:space="preserve"> C </w:t>
      </w:r>
      <w:r>
        <w:rPr>
          <w:rFonts w:hint="eastAsia"/>
        </w:rPr>
        <w:t>等容舒张期初</w:t>
      </w:r>
      <w:r>
        <w:rPr>
          <w:rFonts w:hint="eastAsia"/>
        </w:rPr>
        <w:t xml:space="preserve">  D </w:t>
      </w:r>
      <w:r>
        <w:rPr>
          <w:rFonts w:hint="eastAsia"/>
        </w:rPr>
        <w:t>等容收缩期初</w:t>
      </w:r>
      <w:r>
        <w:rPr>
          <w:rFonts w:hint="eastAsia"/>
        </w:rPr>
        <w:t xml:space="preserve"> E </w:t>
      </w:r>
      <w:r>
        <w:rPr>
          <w:rFonts w:hint="eastAsia"/>
        </w:rPr>
        <w:t>等容舒张期末</w:t>
      </w:r>
    </w:p>
    <w:p w:rsidR="00000000" w:rsidRDefault="0066509C">
      <w:pPr>
        <w:rPr>
          <w:rFonts w:hint="eastAsia"/>
        </w:rPr>
      </w:pPr>
      <w:r>
        <w:rPr>
          <w:rFonts w:hint="eastAsia"/>
        </w:rPr>
        <w:t xml:space="preserve">168. </w:t>
      </w:r>
      <w:r>
        <w:rPr>
          <w:rFonts w:hint="eastAsia"/>
        </w:rPr>
        <w:t>主动脉瓣关闭见于</w:t>
      </w:r>
      <w:r>
        <w:rPr>
          <w:rFonts w:hint="eastAsia"/>
        </w:rPr>
        <w:t>: (  )</w:t>
      </w:r>
    </w:p>
    <w:p w:rsidR="00000000" w:rsidRDefault="0066509C">
      <w:pPr>
        <w:ind w:firstLine="435"/>
        <w:rPr>
          <w:rFonts w:hint="eastAsia"/>
        </w:rPr>
      </w:pPr>
      <w:r>
        <w:rPr>
          <w:rFonts w:hint="eastAsia"/>
        </w:rPr>
        <w:t xml:space="preserve">A </w:t>
      </w:r>
      <w:r>
        <w:rPr>
          <w:rFonts w:hint="eastAsia"/>
        </w:rPr>
        <w:t>快速射血期开始时</w:t>
      </w:r>
      <w:r>
        <w:rPr>
          <w:rFonts w:hint="eastAsia"/>
        </w:rPr>
        <w:t xml:space="preserve">                 B </w:t>
      </w:r>
      <w:r>
        <w:rPr>
          <w:rFonts w:hint="eastAsia"/>
        </w:rPr>
        <w:t>快速充盈期开始时</w:t>
      </w:r>
    </w:p>
    <w:p w:rsidR="00000000" w:rsidRDefault="0066509C">
      <w:pPr>
        <w:ind w:firstLine="435"/>
        <w:rPr>
          <w:rFonts w:hint="eastAsia"/>
        </w:rPr>
      </w:pPr>
      <w:r>
        <w:rPr>
          <w:rFonts w:hint="eastAsia"/>
        </w:rPr>
        <w:t xml:space="preserve">C </w:t>
      </w:r>
      <w:r>
        <w:rPr>
          <w:rFonts w:hint="eastAsia"/>
        </w:rPr>
        <w:t>等容收缩期开始时</w:t>
      </w:r>
      <w:r>
        <w:rPr>
          <w:rFonts w:hint="eastAsia"/>
        </w:rPr>
        <w:t xml:space="preserve">       </w:t>
      </w:r>
      <w:r>
        <w:rPr>
          <w:rFonts w:hint="eastAsia"/>
        </w:rPr>
        <w:t xml:space="preserve">          D </w:t>
      </w:r>
      <w:r>
        <w:rPr>
          <w:rFonts w:hint="eastAsia"/>
        </w:rPr>
        <w:t>等容舒张期开始时</w:t>
      </w:r>
    </w:p>
    <w:p w:rsidR="00000000" w:rsidRDefault="0066509C">
      <w:pPr>
        <w:ind w:firstLine="435"/>
        <w:rPr>
          <w:rFonts w:hint="eastAsia"/>
        </w:rPr>
      </w:pPr>
      <w:r>
        <w:rPr>
          <w:rFonts w:hint="eastAsia"/>
        </w:rPr>
        <w:t xml:space="preserve">E </w:t>
      </w:r>
      <w:r>
        <w:rPr>
          <w:rFonts w:hint="eastAsia"/>
        </w:rPr>
        <w:t>减慢充盈期开始时</w:t>
      </w:r>
    </w:p>
    <w:p w:rsidR="00000000" w:rsidRDefault="0066509C">
      <w:pPr>
        <w:rPr>
          <w:rFonts w:hint="eastAsia"/>
        </w:rPr>
      </w:pPr>
      <w:r>
        <w:rPr>
          <w:rFonts w:hint="eastAsia"/>
        </w:rPr>
        <w:t xml:space="preserve">169. </w:t>
      </w:r>
      <w:r>
        <w:rPr>
          <w:rFonts w:hint="eastAsia"/>
        </w:rPr>
        <w:t>心输出量是指</w:t>
      </w:r>
      <w:r>
        <w:rPr>
          <w:rFonts w:hint="eastAsia"/>
        </w:rPr>
        <w:t>:  (  )</w:t>
      </w:r>
    </w:p>
    <w:p w:rsidR="00000000" w:rsidRDefault="0066509C">
      <w:pPr>
        <w:ind w:firstLine="435"/>
        <w:rPr>
          <w:rFonts w:hint="eastAsia"/>
        </w:rPr>
      </w:pPr>
      <w:r>
        <w:rPr>
          <w:rFonts w:hint="eastAsia"/>
        </w:rPr>
        <w:t xml:space="preserve">A </w:t>
      </w:r>
      <w:r>
        <w:rPr>
          <w:rFonts w:hint="eastAsia"/>
        </w:rPr>
        <w:t>每分钟由一侧心房射出的血量</w:t>
      </w:r>
      <w:r>
        <w:rPr>
          <w:rFonts w:hint="eastAsia"/>
        </w:rPr>
        <w:t xml:space="preserve">         B </w:t>
      </w:r>
      <w:r>
        <w:rPr>
          <w:rFonts w:hint="eastAsia"/>
        </w:rPr>
        <w:t>每分钟由一侧心室射出的血量</w:t>
      </w:r>
    </w:p>
    <w:p w:rsidR="00000000" w:rsidRDefault="0066509C">
      <w:pPr>
        <w:ind w:firstLine="435"/>
        <w:rPr>
          <w:rFonts w:hint="eastAsia"/>
        </w:rPr>
      </w:pPr>
      <w:r>
        <w:rPr>
          <w:rFonts w:hint="eastAsia"/>
        </w:rPr>
        <w:t xml:space="preserve">C </w:t>
      </w:r>
      <w:r>
        <w:rPr>
          <w:rFonts w:hint="eastAsia"/>
        </w:rPr>
        <w:t>每分钟由左</w:t>
      </w:r>
      <w:r>
        <w:rPr>
          <w:rFonts w:ascii="宋体" w:hAnsi="宋体" w:hint="eastAsia"/>
        </w:rPr>
        <w:t>、</w:t>
      </w:r>
      <w:r>
        <w:rPr>
          <w:rFonts w:hint="eastAsia"/>
        </w:rPr>
        <w:t>右心室射出的血量之和</w:t>
      </w:r>
      <w:r>
        <w:rPr>
          <w:rFonts w:hint="eastAsia"/>
        </w:rPr>
        <w:t xml:space="preserve">   D </w:t>
      </w:r>
      <w:r>
        <w:rPr>
          <w:rFonts w:hint="eastAsia"/>
        </w:rPr>
        <w:t>一次心跳一侧心室射出的血量</w:t>
      </w:r>
    </w:p>
    <w:p w:rsidR="00000000" w:rsidRDefault="0066509C">
      <w:pPr>
        <w:ind w:firstLine="435"/>
        <w:rPr>
          <w:rFonts w:hint="eastAsia"/>
        </w:rPr>
      </w:pPr>
      <w:r>
        <w:rPr>
          <w:rFonts w:hint="eastAsia"/>
        </w:rPr>
        <w:t xml:space="preserve">E </w:t>
      </w:r>
      <w:r>
        <w:rPr>
          <w:rFonts w:hint="eastAsia"/>
        </w:rPr>
        <w:t>一次心跳两侧心室同时射出的血量</w:t>
      </w:r>
      <w:r>
        <w:rPr>
          <w:rFonts w:hint="eastAsia"/>
        </w:rPr>
        <w:t xml:space="preserve">  </w:t>
      </w:r>
    </w:p>
    <w:p w:rsidR="00000000" w:rsidRDefault="0066509C">
      <w:pPr>
        <w:rPr>
          <w:rFonts w:hint="eastAsia"/>
        </w:rPr>
      </w:pPr>
      <w:r>
        <w:rPr>
          <w:rFonts w:hint="eastAsia"/>
        </w:rPr>
        <w:t>170.</w:t>
      </w:r>
      <w:r>
        <w:rPr>
          <w:rFonts w:hint="eastAsia"/>
        </w:rPr>
        <w:t>搏出量占下列哪个容积的面分数称为射血分数</w:t>
      </w:r>
      <w:r>
        <w:rPr>
          <w:rFonts w:hint="eastAsia"/>
        </w:rPr>
        <w:t>: (  )</w:t>
      </w:r>
    </w:p>
    <w:p w:rsidR="00000000" w:rsidRDefault="0066509C">
      <w:pPr>
        <w:ind w:firstLine="435"/>
        <w:rPr>
          <w:rFonts w:hint="eastAsia"/>
        </w:rPr>
      </w:pPr>
      <w:r>
        <w:rPr>
          <w:rFonts w:hint="eastAsia"/>
        </w:rPr>
        <w:t xml:space="preserve">A </w:t>
      </w:r>
      <w:r>
        <w:rPr>
          <w:rFonts w:hint="eastAsia"/>
        </w:rPr>
        <w:t>回心血量</w:t>
      </w:r>
      <w:r>
        <w:rPr>
          <w:rFonts w:hint="eastAsia"/>
        </w:rPr>
        <w:t xml:space="preserve">            B </w:t>
      </w:r>
      <w:r>
        <w:rPr>
          <w:rFonts w:hint="eastAsia"/>
        </w:rPr>
        <w:t>心输出量</w:t>
      </w:r>
      <w:r>
        <w:rPr>
          <w:rFonts w:hint="eastAsia"/>
        </w:rPr>
        <w:t xml:space="preserve">   </w:t>
      </w:r>
      <w:r>
        <w:rPr>
          <w:rFonts w:hint="eastAsia"/>
        </w:rPr>
        <w:tab/>
      </w:r>
      <w:r>
        <w:rPr>
          <w:rFonts w:hint="eastAsia"/>
        </w:rPr>
        <w:t xml:space="preserve">        C </w:t>
      </w:r>
      <w:r>
        <w:rPr>
          <w:rFonts w:hint="eastAsia"/>
        </w:rPr>
        <w:t>等容舒张期容积</w:t>
      </w:r>
      <w:r>
        <w:rPr>
          <w:rFonts w:hint="eastAsia"/>
        </w:rPr>
        <w:t xml:space="preserve">  </w:t>
      </w:r>
    </w:p>
    <w:p w:rsidR="00000000" w:rsidRDefault="0066509C">
      <w:pPr>
        <w:ind w:firstLineChars="200" w:firstLine="420"/>
        <w:rPr>
          <w:rFonts w:hint="eastAsia"/>
        </w:rPr>
      </w:pPr>
      <w:r>
        <w:rPr>
          <w:rFonts w:hint="eastAsia"/>
        </w:rPr>
        <w:t xml:space="preserve">D </w:t>
      </w:r>
      <w:r>
        <w:rPr>
          <w:rFonts w:hint="eastAsia"/>
        </w:rPr>
        <w:t>心室收缩末期容积</w:t>
      </w:r>
      <w:r>
        <w:rPr>
          <w:rFonts w:hint="eastAsia"/>
        </w:rPr>
        <w:t xml:space="preserve">    E </w:t>
      </w:r>
      <w:r>
        <w:rPr>
          <w:rFonts w:hint="eastAsia"/>
        </w:rPr>
        <w:t>心室舒张末期容积</w:t>
      </w:r>
    </w:p>
    <w:p w:rsidR="00000000" w:rsidRDefault="0066509C">
      <w:pPr>
        <w:rPr>
          <w:rFonts w:hint="eastAsia"/>
        </w:rPr>
      </w:pPr>
      <w:r>
        <w:rPr>
          <w:rFonts w:hint="eastAsia"/>
        </w:rPr>
        <w:t>171.</w:t>
      </w:r>
      <w:r>
        <w:rPr>
          <w:rFonts w:hint="eastAsia"/>
        </w:rPr>
        <w:t xml:space="preserve"> </w:t>
      </w:r>
      <w:r>
        <w:rPr>
          <w:rFonts w:hint="eastAsia"/>
        </w:rPr>
        <w:t>心室肌的前负荷可以用下列哪项来间接表示</w:t>
      </w:r>
      <w:r>
        <w:rPr>
          <w:rFonts w:hint="eastAsia"/>
        </w:rPr>
        <w:t>: (  )</w:t>
      </w:r>
    </w:p>
    <w:p w:rsidR="00000000" w:rsidRDefault="0066509C">
      <w:pPr>
        <w:ind w:firstLine="435"/>
        <w:rPr>
          <w:rFonts w:hint="eastAsia"/>
        </w:rPr>
      </w:pPr>
      <w:r>
        <w:rPr>
          <w:rFonts w:hint="eastAsia"/>
        </w:rPr>
        <w:t xml:space="preserve">A </w:t>
      </w:r>
      <w:r>
        <w:rPr>
          <w:rFonts w:hint="eastAsia"/>
        </w:rPr>
        <w:t>收缩末期容积或压力</w:t>
      </w:r>
      <w:r>
        <w:rPr>
          <w:rFonts w:hint="eastAsia"/>
        </w:rPr>
        <w:t xml:space="preserve">     B </w:t>
      </w:r>
      <w:r>
        <w:rPr>
          <w:rFonts w:hint="eastAsia"/>
        </w:rPr>
        <w:t>舒张末期容积或压力</w:t>
      </w:r>
      <w:r>
        <w:rPr>
          <w:rFonts w:hint="eastAsia"/>
        </w:rPr>
        <w:t xml:space="preserve">   C </w:t>
      </w:r>
      <w:r>
        <w:rPr>
          <w:rFonts w:hint="eastAsia"/>
        </w:rPr>
        <w:t>等容收缩期容积或压力</w:t>
      </w:r>
    </w:p>
    <w:p w:rsidR="00000000" w:rsidRDefault="0066509C">
      <w:pPr>
        <w:ind w:firstLine="435"/>
        <w:rPr>
          <w:rFonts w:hint="eastAsia"/>
        </w:rPr>
      </w:pPr>
      <w:r>
        <w:rPr>
          <w:rFonts w:hint="eastAsia"/>
        </w:rPr>
        <w:t xml:space="preserve">D </w:t>
      </w:r>
      <w:r>
        <w:rPr>
          <w:rFonts w:hint="eastAsia"/>
        </w:rPr>
        <w:t>等容舒张期容积或压力</w:t>
      </w:r>
      <w:r>
        <w:rPr>
          <w:rFonts w:hint="eastAsia"/>
        </w:rPr>
        <w:t xml:space="preserve">   E </w:t>
      </w:r>
      <w:r>
        <w:rPr>
          <w:rFonts w:hint="eastAsia"/>
        </w:rPr>
        <w:t>舒张末期动脉压</w:t>
      </w:r>
    </w:p>
    <w:p w:rsidR="00000000" w:rsidRDefault="0066509C">
      <w:pPr>
        <w:rPr>
          <w:rFonts w:hint="eastAsia"/>
        </w:rPr>
      </w:pPr>
      <w:r>
        <w:rPr>
          <w:rFonts w:hint="eastAsia"/>
        </w:rPr>
        <w:t xml:space="preserve">172. </w:t>
      </w:r>
      <w:r>
        <w:rPr>
          <w:rFonts w:hint="eastAsia"/>
        </w:rPr>
        <w:t>衡量心肌自律性高低的主要指标是</w:t>
      </w:r>
      <w:r>
        <w:rPr>
          <w:rFonts w:hint="eastAsia"/>
        </w:rPr>
        <w:t xml:space="preserve">: (  ) </w:t>
      </w:r>
    </w:p>
    <w:p w:rsidR="00000000" w:rsidRDefault="0066509C">
      <w:pPr>
        <w:ind w:firstLine="435"/>
        <w:rPr>
          <w:rFonts w:hint="eastAsia"/>
        </w:rPr>
      </w:pPr>
      <w:r>
        <w:rPr>
          <w:rFonts w:hint="eastAsia"/>
        </w:rPr>
        <w:t>A</w:t>
      </w:r>
      <w:r>
        <w:rPr>
          <w:rFonts w:hint="eastAsia"/>
        </w:rPr>
        <w:t>动作电位的幅值</w:t>
      </w:r>
      <w:r>
        <w:rPr>
          <w:rFonts w:hint="eastAsia"/>
        </w:rPr>
        <w:t xml:space="preserve">  B </w:t>
      </w:r>
      <w:r>
        <w:rPr>
          <w:rFonts w:hint="eastAsia"/>
        </w:rPr>
        <w:t>最大复极电位水平</w:t>
      </w:r>
      <w:r>
        <w:rPr>
          <w:rFonts w:hint="eastAsia"/>
        </w:rPr>
        <w:t xml:space="preserve">   C 4</w:t>
      </w:r>
      <w:r>
        <w:rPr>
          <w:rFonts w:hint="eastAsia"/>
        </w:rPr>
        <w:t>期末电位自动去极化速率</w:t>
      </w:r>
    </w:p>
    <w:p w:rsidR="00000000" w:rsidRDefault="0066509C">
      <w:pPr>
        <w:ind w:firstLine="435"/>
        <w:rPr>
          <w:rFonts w:hint="eastAsia"/>
        </w:rPr>
      </w:pPr>
      <w:r>
        <w:rPr>
          <w:rFonts w:hint="eastAsia"/>
        </w:rPr>
        <w:t xml:space="preserve">D </w:t>
      </w:r>
      <w:r>
        <w:rPr>
          <w:rFonts w:hint="eastAsia"/>
        </w:rPr>
        <w:t>阈电位水平</w:t>
      </w:r>
      <w:r>
        <w:rPr>
          <w:rFonts w:hint="eastAsia"/>
        </w:rPr>
        <w:t xml:space="preserve">      E 0</w:t>
      </w:r>
      <w:r>
        <w:rPr>
          <w:rFonts w:hint="eastAsia"/>
        </w:rPr>
        <w:t>期去极化速度</w:t>
      </w:r>
    </w:p>
    <w:p w:rsidR="00000000" w:rsidRDefault="0066509C">
      <w:pPr>
        <w:rPr>
          <w:rFonts w:hint="eastAsia"/>
        </w:rPr>
      </w:pPr>
      <w:r>
        <w:rPr>
          <w:rFonts w:hint="eastAsia"/>
        </w:rPr>
        <w:t xml:space="preserve">173. </w:t>
      </w:r>
      <w:r>
        <w:rPr>
          <w:rFonts w:hint="eastAsia"/>
        </w:rPr>
        <w:t>某人的心率为</w:t>
      </w:r>
      <w:r>
        <w:rPr>
          <w:rFonts w:hint="eastAsia"/>
        </w:rPr>
        <w:t>75</w:t>
      </w:r>
      <w:r>
        <w:rPr>
          <w:rFonts w:hint="eastAsia"/>
        </w:rPr>
        <w:t>次</w:t>
      </w:r>
      <w:r>
        <w:rPr>
          <w:rFonts w:hint="eastAsia"/>
        </w:rPr>
        <w:t>/</w:t>
      </w:r>
      <w:r>
        <w:rPr>
          <w:rFonts w:hint="eastAsia"/>
        </w:rPr>
        <w:t>分钟</w:t>
      </w:r>
      <w:r>
        <w:rPr>
          <w:rFonts w:hint="eastAsia"/>
        </w:rPr>
        <w:t>,</w:t>
      </w:r>
      <w:r>
        <w:rPr>
          <w:rFonts w:hint="eastAsia"/>
        </w:rPr>
        <w:t>该人的心动周期为</w:t>
      </w:r>
      <w:r>
        <w:rPr>
          <w:rFonts w:hint="eastAsia"/>
        </w:rPr>
        <w:t>: (  )</w:t>
      </w:r>
    </w:p>
    <w:p w:rsidR="00000000" w:rsidRDefault="0066509C">
      <w:pPr>
        <w:ind w:firstLine="435"/>
        <w:rPr>
          <w:rFonts w:hint="eastAsia"/>
        </w:rPr>
      </w:pPr>
      <w:r>
        <w:rPr>
          <w:rFonts w:hint="eastAsia"/>
        </w:rPr>
        <w:t>A 0.5</w:t>
      </w:r>
      <w:r>
        <w:rPr>
          <w:rFonts w:hint="eastAsia"/>
        </w:rPr>
        <w:t>秒</w:t>
      </w:r>
      <w:r>
        <w:rPr>
          <w:rFonts w:hint="eastAsia"/>
        </w:rPr>
        <w:t xml:space="preserve">    B 0.6</w:t>
      </w:r>
      <w:r>
        <w:rPr>
          <w:rFonts w:hint="eastAsia"/>
        </w:rPr>
        <w:t>秒</w:t>
      </w:r>
      <w:r>
        <w:rPr>
          <w:rFonts w:hint="eastAsia"/>
        </w:rPr>
        <w:t xml:space="preserve">     C 0.7</w:t>
      </w:r>
      <w:r>
        <w:rPr>
          <w:rFonts w:hint="eastAsia"/>
        </w:rPr>
        <w:t>秒</w:t>
      </w:r>
      <w:r>
        <w:rPr>
          <w:rFonts w:hint="eastAsia"/>
        </w:rPr>
        <w:t xml:space="preserve">     D 0.8</w:t>
      </w:r>
      <w:r>
        <w:rPr>
          <w:rFonts w:hint="eastAsia"/>
        </w:rPr>
        <w:t>秒</w:t>
      </w:r>
      <w:r>
        <w:rPr>
          <w:rFonts w:hint="eastAsia"/>
        </w:rPr>
        <w:t xml:space="preserve"> </w:t>
      </w:r>
      <w:r>
        <w:rPr>
          <w:rFonts w:hint="eastAsia"/>
        </w:rPr>
        <w:t xml:space="preserve">    E 0.9</w:t>
      </w:r>
      <w:r>
        <w:rPr>
          <w:rFonts w:hint="eastAsia"/>
        </w:rPr>
        <w:t>秒</w:t>
      </w:r>
    </w:p>
    <w:p w:rsidR="00000000" w:rsidRDefault="0066509C">
      <w:pPr>
        <w:rPr>
          <w:rFonts w:hint="eastAsia"/>
        </w:rPr>
      </w:pPr>
      <w:r>
        <w:rPr>
          <w:rFonts w:hint="eastAsia"/>
        </w:rPr>
        <w:t xml:space="preserve">174. </w:t>
      </w:r>
      <w:r>
        <w:rPr>
          <w:rFonts w:hint="eastAsia"/>
        </w:rPr>
        <w:t>心室肌的后负荷是指</w:t>
      </w:r>
      <w:r>
        <w:rPr>
          <w:rFonts w:hint="eastAsia"/>
        </w:rPr>
        <w:t>: (  )</w:t>
      </w:r>
    </w:p>
    <w:p w:rsidR="00000000" w:rsidRDefault="0066509C">
      <w:pPr>
        <w:ind w:firstLine="435"/>
        <w:rPr>
          <w:rFonts w:hint="eastAsia"/>
        </w:rPr>
      </w:pPr>
      <w:r>
        <w:rPr>
          <w:rFonts w:hint="eastAsia"/>
        </w:rPr>
        <w:t xml:space="preserve">A </w:t>
      </w:r>
      <w:r>
        <w:rPr>
          <w:rFonts w:hint="eastAsia"/>
        </w:rPr>
        <w:t>心房压力</w:t>
      </w:r>
      <w:r>
        <w:rPr>
          <w:rFonts w:hint="eastAsia"/>
        </w:rPr>
        <w:t xml:space="preserve">               B </w:t>
      </w:r>
      <w:r>
        <w:rPr>
          <w:rFonts w:hint="eastAsia"/>
        </w:rPr>
        <w:t>大动脉血压</w:t>
      </w:r>
      <w:r>
        <w:rPr>
          <w:rFonts w:hint="eastAsia"/>
        </w:rPr>
        <w:t xml:space="preserve">           C </w:t>
      </w:r>
      <w:r>
        <w:rPr>
          <w:rFonts w:hint="eastAsia"/>
        </w:rPr>
        <w:t>快速射血期心室内压</w:t>
      </w:r>
      <w:r>
        <w:rPr>
          <w:rFonts w:hint="eastAsia"/>
        </w:rPr>
        <w:t xml:space="preserve"> </w:t>
      </w:r>
    </w:p>
    <w:p w:rsidR="00000000" w:rsidRDefault="0066509C">
      <w:pPr>
        <w:ind w:firstLine="435"/>
        <w:rPr>
          <w:rFonts w:hint="eastAsia"/>
        </w:rPr>
      </w:pPr>
      <w:r>
        <w:rPr>
          <w:rFonts w:hint="eastAsia"/>
        </w:rPr>
        <w:t>D</w:t>
      </w:r>
      <w:r>
        <w:rPr>
          <w:rFonts w:hint="eastAsia"/>
        </w:rPr>
        <w:t>减慢射血期心室内压</w:t>
      </w:r>
      <w:r>
        <w:rPr>
          <w:rFonts w:hint="eastAsia"/>
        </w:rPr>
        <w:t xml:space="preserve">     E </w:t>
      </w:r>
      <w:r>
        <w:rPr>
          <w:rFonts w:hint="eastAsia"/>
        </w:rPr>
        <w:t>等容收缩期初心室内压</w:t>
      </w:r>
    </w:p>
    <w:p w:rsidR="00000000" w:rsidRDefault="0066509C">
      <w:pPr>
        <w:rPr>
          <w:rFonts w:hint="eastAsia"/>
        </w:rPr>
      </w:pPr>
      <w:r>
        <w:rPr>
          <w:rFonts w:hint="eastAsia"/>
        </w:rPr>
        <w:t xml:space="preserve">175. </w:t>
      </w:r>
      <w:r>
        <w:rPr>
          <w:rFonts w:hint="eastAsia"/>
        </w:rPr>
        <w:t>正常人心率超过</w:t>
      </w:r>
      <w:r>
        <w:rPr>
          <w:rFonts w:hint="eastAsia"/>
        </w:rPr>
        <w:t>150</w:t>
      </w:r>
      <w:r>
        <w:rPr>
          <w:rFonts w:hint="eastAsia"/>
        </w:rPr>
        <w:t>次</w:t>
      </w:r>
      <w:r>
        <w:rPr>
          <w:rFonts w:hint="eastAsia"/>
        </w:rPr>
        <w:t>/</w:t>
      </w:r>
      <w:r>
        <w:rPr>
          <w:rFonts w:hint="eastAsia"/>
        </w:rPr>
        <w:t>分时</w:t>
      </w:r>
      <w:r>
        <w:rPr>
          <w:rFonts w:hint="eastAsia"/>
        </w:rPr>
        <w:t>,</w:t>
      </w:r>
      <w:r>
        <w:rPr>
          <w:rFonts w:hint="eastAsia"/>
        </w:rPr>
        <w:t>心输出量减少的主要原因是</w:t>
      </w:r>
      <w:r>
        <w:rPr>
          <w:rFonts w:hint="eastAsia"/>
        </w:rPr>
        <w:t>:  (  )</w:t>
      </w:r>
    </w:p>
    <w:p w:rsidR="00000000" w:rsidRDefault="0066509C">
      <w:pPr>
        <w:ind w:firstLine="435"/>
        <w:rPr>
          <w:rFonts w:hint="eastAsia"/>
        </w:rPr>
      </w:pPr>
      <w:r>
        <w:rPr>
          <w:rFonts w:hint="eastAsia"/>
        </w:rPr>
        <w:t xml:space="preserve">A </w:t>
      </w:r>
      <w:r>
        <w:rPr>
          <w:rFonts w:hint="eastAsia"/>
        </w:rPr>
        <w:t>快速射血期缩短</w:t>
      </w:r>
      <w:r>
        <w:rPr>
          <w:rFonts w:hint="eastAsia"/>
        </w:rPr>
        <w:t xml:space="preserve">        B </w:t>
      </w:r>
      <w:r>
        <w:rPr>
          <w:rFonts w:hint="eastAsia"/>
        </w:rPr>
        <w:t>减慢射血期缩短</w:t>
      </w:r>
      <w:r>
        <w:rPr>
          <w:rFonts w:hint="eastAsia"/>
        </w:rPr>
        <w:t xml:space="preserve">       C </w:t>
      </w:r>
      <w:r>
        <w:rPr>
          <w:rFonts w:hint="eastAsia"/>
        </w:rPr>
        <w:t>充盈期缩短</w:t>
      </w:r>
      <w:r>
        <w:rPr>
          <w:rFonts w:hint="eastAsia"/>
        </w:rPr>
        <w:t xml:space="preserve">  </w:t>
      </w:r>
    </w:p>
    <w:p w:rsidR="00000000" w:rsidRDefault="0066509C">
      <w:pPr>
        <w:ind w:firstLine="435"/>
        <w:rPr>
          <w:rFonts w:hint="eastAsia"/>
        </w:rPr>
      </w:pPr>
      <w:r>
        <w:rPr>
          <w:rFonts w:hint="eastAsia"/>
        </w:rPr>
        <w:t xml:space="preserve">D </w:t>
      </w:r>
      <w:r>
        <w:rPr>
          <w:rFonts w:hint="eastAsia"/>
        </w:rPr>
        <w:t>等容收缩期缩短</w:t>
      </w:r>
      <w:r>
        <w:rPr>
          <w:rFonts w:hint="eastAsia"/>
        </w:rPr>
        <w:t xml:space="preserve">        E </w:t>
      </w:r>
      <w:r>
        <w:rPr>
          <w:rFonts w:hint="eastAsia"/>
        </w:rPr>
        <w:t>等容舒张期缩短</w:t>
      </w:r>
    </w:p>
    <w:p w:rsidR="00000000" w:rsidRDefault="0066509C">
      <w:pPr>
        <w:rPr>
          <w:rFonts w:hint="eastAsia"/>
        </w:rPr>
      </w:pPr>
      <w:r>
        <w:rPr>
          <w:rFonts w:hint="eastAsia"/>
        </w:rPr>
        <w:t xml:space="preserve">176. </w:t>
      </w:r>
      <w:r>
        <w:rPr>
          <w:rFonts w:hint="eastAsia"/>
        </w:rPr>
        <w:t>第一心音的产生主要是由于</w:t>
      </w:r>
      <w:r>
        <w:rPr>
          <w:rFonts w:hint="eastAsia"/>
        </w:rPr>
        <w:t>:  (  )</w:t>
      </w:r>
    </w:p>
    <w:p w:rsidR="00000000" w:rsidRDefault="0066509C">
      <w:pPr>
        <w:ind w:firstLine="435"/>
        <w:rPr>
          <w:rFonts w:hint="eastAsia"/>
        </w:rPr>
      </w:pPr>
      <w:r>
        <w:rPr>
          <w:rFonts w:hint="eastAsia"/>
        </w:rPr>
        <w:t xml:space="preserve">A </w:t>
      </w:r>
      <w:r>
        <w:rPr>
          <w:rFonts w:hint="eastAsia"/>
        </w:rPr>
        <w:t>半月瓣关闭</w:t>
      </w:r>
      <w:r>
        <w:rPr>
          <w:rFonts w:hint="eastAsia"/>
        </w:rPr>
        <w:t xml:space="preserve">  </w:t>
      </w:r>
      <w:r>
        <w:rPr>
          <w:rFonts w:hint="eastAsia"/>
        </w:rPr>
        <w:t xml:space="preserve">        B</w:t>
      </w:r>
      <w:r>
        <w:rPr>
          <w:rFonts w:hint="eastAsia"/>
        </w:rPr>
        <w:t>半月瓣开放</w:t>
      </w:r>
      <w:r>
        <w:rPr>
          <w:rFonts w:hint="eastAsia"/>
        </w:rPr>
        <w:t xml:space="preserve">         C </w:t>
      </w:r>
      <w:r>
        <w:rPr>
          <w:rFonts w:hint="eastAsia"/>
        </w:rPr>
        <w:t>房室瓣关闭</w:t>
      </w:r>
      <w:r>
        <w:rPr>
          <w:rFonts w:hint="eastAsia"/>
        </w:rPr>
        <w:t xml:space="preserve">  </w:t>
      </w:r>
    </w:p>
    <w:p w:rsidR="00000000" w:rsidRDefault="0066509C">
      <w:pPr>
        <w:ind w:firstLine="435"/>
        <w:rPr>
          <w:rFonts w:hint="eastAsia"/>
        </w:rPr>
      </w:pPr>
      <w:r>
        <w:rPr>
          <w:rFonts w:hint="eastAsia"/>
        </w:rPr>
        <w:t xml:space="preserve">D </w:t>
      </w:r>
      <w:r>
        <w:rPr>
          <w:rFonts w:hint="eastAsia"/>
        </w:rPr>
        <w:t>房室瓣开放</w:t>
      </w:r>
      <w:r>
        <w:rPr>
          <w:rFonts w:hint="eastAsia"/>
        </w:rPr>
        <w:t xml:space="preserve">          E </w:t>
      </w:r>
      <w:r>
        <w:rPr>
          <w:rFonts w:hint="eastAsia"/>
        </w:rPr>
        <w:t>心室射血入大动脉</w:t>
      </w:r>
      <w:r>
        <w:rPr>
          <w:rFonts w:hint="eastAsia"/>
        </w:rPr>
        <w:t>,</w:t>
      </w:r>
      <w:r>
        <w:rPr>
          <w:rFonts w:hint="eastAsia"/>
        </w:rPr>
        <w:t>引起动脉管壁振动</w:t>
      </w:r>
    </w:p>
    <w:p w:rsidR="00000000" w:rsidRDefault="0066509C">
      <w:pPr>
        <w:rPr>
          <w:rFonts w:hint="eastAsia"/>
        </w:rPr>
      </w:pPr>
      <w:r>
        <w:rPr>
          <w:rFonts w:hint="eastAsia"/>
        </w:rPr>
        <w:t xml:space="preserve">177. </w:t>
      </w:r>
      <w:r>
        <w:rPr>
          <w:rFonts w:hint="eastAsia"/>
        </w:rPr>
        <w:t>第二心音的产生主要是由于</w:t>
      </w:r>
      <w:r>
        <w:rPr>
          <w:rFonts w:hint="eastAsia"/>
        </w:rPr>
        <w:t>:  (  )</w:t>
      </w:r>
    </w:p>
    <w:p w:rsidR="00000000" w:rsidRDefault="0066509C">
      <w:pPr>
        <w:ind w:firstLine="435"/>
        <w:rPr>
          <w:rFonts w:hint="eastAsia"/>
        </w:rPr>
      </w:pPr>
      <w:r>
        <w:rPr>
          <w:rFonts w:hint="eastAsia"/>
        </w:rPr>
        <w:t xml:space="preserve">A </w:t>
      </w:r>
      <w:r>
        <w:rPr>
          <w:rFonts w:hint="eastAsia"/>
        </w:rPr>
        <w:t>心室收缩时</w:t>
      </w:r>
      <w:r>
        <w:rPr>
          <w:rFonts w:hint="eastAsia"/>
        </w:rPr>
        <w:t>,</w:t>
      </w:r>
      <w:r>
        <w:rPr>
          <w:rFonts w:hint="eastAsia"/>
        </w:rPr>
        <w:t>血液冲击半月瓣引起的振动</w:t>
      </w:r>
    </w:p>
    <w:p w:rsidR="00000000" w:rsidRDefault="0066509C">
      <w:pPr>
        <w:ind w:firstLine="435"/>
        <w:rPr>
          <w:rFonts w:hint="eastAsia"/>
        </w:rPr>
      </w:pPr>
      <w:r>
        <w:rPr>
          <w:rFonts w:hint="eastAsia"/>
        </w:rPr>
        <w:t xml:space="preserve">B </w:t>
      </w:r>
      <w:r>
        <w:rPr>
          <w:rFonts w:hint="eastAsia"/>
        </w:rPr>
        <w:t>心室舒张时</w:t>
      </w:r>
      <w:r>
        <w:rPr>
          <w:rFonts w:hint="eastAsia"/>
        </w:rPr>
        <w:t>,</w:t>
      </w:r>
      <w:r>
        <w:rPr>
          <w:rFonts w:hint="eastAsia"/>
        </w:rPr>
        <w:t>动脉管壁弹性回缩引起的振动</w:t>
      </w:r>
    </w:p>
    <w:p w:rsidR="00000000" w:rsidRDefault="0066509C">
      <w:pPr>
        <w:ind w:firstLine="435"/>
        <w:rPr>
          <w:rFonts w:hint="eastAsia"/>
        </w:rPr>
      </w:pPr>
      <w:r>
        <w:rPr>
          <w:rFonts w:hint="eastAsia"/>
        </w:rPr>
        <w:t xml:space="preserve">C </w:t>
      </w:r>
      <w:r>
        <w:rPr>
          <w:rFonts w:hint="eastAsia"/>
        </w:rPr>
        <w:t>心室收缩</w:t>
      </w:r>
      <w:r>
        <w:rPr>
          <w:rFonts w:hint="eastAsia"/>
        </w:rPr>
        <w:t>,</w:t>
      </w:r>
      <w:r>
        <w:rPr>
          <w:rFonts w:hint="eastAsia"/>
        </w:rPr>
        <w:t>动脉瓣突然开放时的振动</w:t>
      </w:r>
    </w:p>
    <w:p w:rsidR="00000000" w:rsidRDefault="0066509C">
      <w:pPr>
        <w:ind w:firstLine="435"/>
        <w:rPr>
          <w:rFonts w:hint="eastAsia"/>
        </w:rPr>
      </w:pPr>
      <w:r>
        <w:rPr>
          <w:rFonts w:hint="eastAsia"/>
        </w:rPr>
        <w:t xml:space="preserve">D </w:t>
      </w:r>
      <w:r>
        <w:rPr>
          <w:rFonts w:hint="eastAsia"/>
        </w:rPr>
        <w:t>心室舒张</w:t>
      </w:r>
      <w:r>
        <w:rPr>
          <w:rFonts w:hint="eastAsia"/>
        </w:rPr>
        <w:t>,</w:t>
      </w:r>
      <w:r>
        <w:rPr>
          <w:rFonts w:hint="eastAsia"/>
        </w:rPr>
        <w:t>半月瓣迅速关闭时的振动</w:t>
      </w:r>
    </w:p>
    <w:p w:rsidR="00000000" w:rsidRDefault="0066509C">
      <w:pPr>
        <w:ind w:firstLine="435"/>
        <w:rPr>
          <w:rFonts w:hint="eastAsia"/>
        </w:rPr>
      </w:pPr>
      <w:r>
        <w:rPr>
          <w:rFonts w:hint="eastAsia"/>
        </w:rPr>
        <w:t xml:space="preserve">E </w:t>
      </w:r>
      <w:r>
        <w:rPr>
          <w:rFonts w:hint="eastAsia"/>
        </w:rPr>
        <w:t>心室收缩时</w:t>
      </w:r>
      <w:r>
        <w:rPr>
          <w:rFonts w:hint="eastAsia"/>
        </w:rPr>
        <w:t>,</w:t>
      </w:r>
      <w:r>
        <w:rPr>
          <w:rFonts w:hint="eastAsia"/>
        </w:rPr>
        <w:t>血液射入大动脉时冲击管壁引起的振动</w:t>
      </w:r>
    </w:p>
    <w:p w:rsidR="00000000" w:rsidRDefault="0066509C">
      <w:pPr>
        <w:rPr>
          <w:rFonts w:hint="eastAsia"/>
        </w:rPr>
      </w:pPr>
      <w:r>
        <w:rPr>
          <w:rFonts w:hint="eastAsia"/>
        </w:rPr>
        <w:t xml:space="preserve">178. </w:t>
      </w:r>
      <w:r>
        <w:rPr>
          <w:rFonts w:hint="eastAsia"/>
        </w:rPr>
        <w:t>下列关于心室肌细胞动作电位离子基础的叙述</w:t>
      </w:r>
      <w:r>
        <w:rPr>
          <w:rFonts w:hint="eastAsia"/>
        </w:rPr>
        <w:t>,</w:t>
      </w:r>
      <w:r>
        <w:rPr>
          <w:rFonts w:hint="eastAsia"/>
        </w:rPr>
        <w:t>哪一项是错误的</w:t>
      </w:r>
      <w:r>
        <w:rPr>
          <w:rFonts w:hint="eastAsia"/>
        </w:rPr>
        <w:t>: (  )</w:t>
      </w:r>
    </w:p>
    <w:p w:rsidR="00000000" w:rsidRDefault="0066509C">
      <w:pPr>
        <w:ind w:firstLine="435"/>
        <w:rPr>
          <w:rFonts w:hint="eastAsia"/>
        </w:rPr>
      </w:pPr>
      <w:r>
        <w:rPr>
          <w:rFonts w:hint="eastAsia"/>
        </w:rPr>
        <w:t>A  0</w:t>
      </w:r>
      <w:r>
        <w:rPr>
          <w:rFonts w:hint="eastAsia"/>
        </w:rPr>
        <w:t>期主要是</w:t>
      </w:r>
      <w:r>
        <w:rPr>
          <w:rFonts w:hint="eastAsia"/>
        </w:rPr>
        <w:t>Na</w:t>
      </w:r>
      <w:r>
        <w:rPr>
          <w:rFonts w:hint="eastAsia"/>
          <w:vertAlign w:val="superscript"/>
        </w:rPr>
        <w:t>+</w:t>
      </w:r>
      <w:r>
        <w:rPr>
          <w:rFonts w:hint="eastAsia"/>
        </w:rPr>
        <w:t>内流</w:t>
      </w:r>
      <w:r>
        <w:rPr>
          <w:rFonts w:hint="eastAsia"/>
        </w:rPr>
        <w:t xml:space="preserve"> </w:t>
      </w:r>
      <w:r>
        <w:rPr>
          <w:rFonts w:hint="eastAsia"/>
        </w:rPr>
        <w:t xml:space="preserve">   B  1</w:t>
      </w:r>
      <w:r>
        <w:rPr>
          <w:rFonts w:hint="eastAsia"/>
        </w:rPr>
        <w:t>期主要是</w:t>
      </w:r>
      <w:r>
        <w:rPr>
          <w:rFonts w:hint="eastAsia"/>
        </w:rPr>
        <w:t>Cl</w:t>
      </w:r>
      <w:r>
        <w:rPr>
          <w:rFonts w:hint="eastAsia"/>
          <w:vertAlign w:val="superscript"/>
        </w:rPr>
        <w:t>-</w:t>
      </w:r>
      <w:r>
        <w:rPr>
          <w:rFonts w:hint="eastAsia"/>
        </w:rPr>
        <w:t>内流</w:t>
      </w:r>
      <w:r>
        <w:rPr>
          <w:rFonts w:hint="eastAsia"/>
        </w:rPr>
        <w:t xml:space="preserve">  C  2</w:t>
      </w:r>
      <w:r>
        <w:rPr>
          <w:rFonts w:hint="eastAsia"/>
        </w:rPr>
        <w:t>期主要是</w:t>
      </w:r>
      <w:r>
        <w:rPr>
          <w:rFonts w:hint="eastAsia"/>
        </w:rPr>
        <w:t>Ca</w:t>
      </w:r>
      <w:r>
        <w:rPr>
          <w:rFonts w:hint="eastAsia"/>
          <w:vertAlign w:val="superscript"/>
        </w:rPr>
        <w:t>2+</w:t>
      </w:r>
      <w:r>
        <w:rPr>
          <w:rFonts w:hint="eastAsia"/>
        </w:rPr>
        <w:t>内流和</w:t>
      </w:r>
      <w:r>
        <w:rPr>
          <w:rFonts w:hint="eastAsia"/>
        </w:rPr>
        <w:t>K</w:t>
      </w:r>
      <w:r>
        <w:rPr>
          <w:rFonts w:hint="eastAsia"/>
          <w:vertAlign w:val="superscript"/>
        </w:rPr>
        <w:t>+</w:t>
      </w:r>
      <w:r>
        <w:rPr>
          <w:rFonts w:hint="eastAsia"/>
        </w:rPr>
        <w:t>外流</w:t>
      </w:r>
    </w:p>
    <w:p w:rsidR="00000000" w:rsidRDefault="0066509C">
      <w:pPr>
        <w:ind w:firstLine="435"/>
        <w:rPr>
          <w:rFonts w:hint="eastAsia"/>
        </w:rPr>
      </w:pPr>
      <w:r>
        <w:rPr>
          <w:rFonts w:hint="eastAsia"/>
        </w:rPr>
        <w:t>D  3</w:t>
      </w:r>
      <w:r>
        <w:rPr>
          <w:rFonts w:hint="eastAsia"/>
        </w:rPr>
        <w:t>期主要是</w:t>
      </w:r>
      <w:r>
        <w:rPr>
          <w:rFonts w:hint="eastAsia"/>
        </w:rPr>
        <w:t>K</w:t>
      </w:r>
      <w:r>
        <w:rPr>
          <w:rFonts w:hint="eastAsia"/>
          <w:vertAlign w:val="superscript"/>
        </w:rPr>
        <w:t>+</w:t>
      </w:r>
      <w:r>
        <w:rPr>
          <w:rFonts w:hint="eastAsia"/>
        </w:rPr>
        <w:t>外流</w:t>
      </w:r>
      <w:r>
        <w:rPr>
          <w:rFonts w:hint="eastAsia"/>
        </w:rPr>
        <w:t xml:space="preserve">     E  1</w:t>
      </w:r>
      <w:r>
        <w:rPr>
          <w:rFonts w:hint="eastAsia"/>
        </w:rPr>
        <w:t>期主要是</w:t>
      </w:r>
      <w:r>
        <w:rPr>
          <w:rFonts w:hint="eastAsia"/>
        </w:rPr>
        <w:t>K</w:t>
      </w:r>
      <w:r>
        <w:rPr>
          <w:rFonts w:hint="eastAsia"/>
          <w:vertAlign w:val="superscript"/>
        </w:rPr>
        <w:t>+</w:t>
      </w:r>
      <w:r>
        <w:rPr>
          <w:rFonts w:hint="eastAsia"/>
        </w:rPr>
        <w:t>外流</w:t>
      </w:r>
    </w:p>
    <w:p w:rsidR="00000000" w:rsidRDefault="0066509C">
      <w:pPr>
        <w:rPr>
          <w:rFonts w:hint="eastAsia"/>
        </w:rPr>
      </w:pPr>
      <w:r>
        <w:rPr>
          <w:rFonts w:hint="eastAsia"/>
        </w:rPr>
        <w:t xml:space="preserve">179. </w:t>
      </w:r>
      <w:r>
        <w:rPr>
          <w:rFonts w:hint="eastAsia"/>
        </w:rPr>
        <w:t>心室肌的有效不应期较长</w:t>
      </w:r>
      <w:r>
        <w:rPr>
          <w:rFonts w:hint="eastAsia"/>
        </w:rPr>
        <w:t>,</w:t>
      </w:r>
      <w:r>
        <w:rPr>
          <w:rFonts w:hint="eastAsia"/>
        </w:rPr>
        <w:t>一直持续到</w:t>
      </w:r>
      <w:r>
        <w:rPr>
          <w:rFonts w:hint="eastAsia"/>
        </w:rPr>
        <w:t>: (  )</w:t>
      </w:r>
    </w:p>
    <w:p w:rsidR="00000000" w:rsidRDefault="0066509C">
      <w:pPr>
        <w:ind w:firstLine="435"/>
        <w:rPr>
          <w:rFonts w:hint="eastAsia"/>
        </w:rPr>
      </w:pPr>
      <w:r>
        <w:rPr>
          <w:rFonts w:hint="eastAsia"/>
        </w:rPr>
        <w:t xml:space="preserve">A </w:t>
      </w:r>
      <w:r>
        <w:rPr>
          <w:rFonts w:hint="eastAsia"/>
        </w:rPr>
        <w:t>收缩期开始</w:t>
      </w:r>
      <w:r>
        <w:rPr>
          <w:rFonts w:hint="eastAsia"/>
        </w:rPr>
        <w:t xml:space="preserve">  B </w:t>
      </w:r>
      <w:r>
        <w:rPr>
          <w:rFonts w:hint="eastAsia"/>
        </w:rPr>
        <w:t>收缩期中间</w:t>
      </w:r>
      <w:r>
        <w:rPr>
          <w:rFonts w:hint="eastAsia"/>
        </w:rPr>
        <w:t xml:space="preserve">    C </w:t>
      </w:r>
      <w:r>
        <w:rPr>
          <w:rFonts w:hint="eastAsia"/>
        </w:rPr>
        <w:t>舒张期开始</w:t>
      </w:r>
      <w:r>
        <w:rPr>
          <w:rFonts w:hint="eastAsia"/>
        </w:rPr>
        <w:t xml:space="preserve">  D </w:t>
      </w:r>
      <w:r>
        <w:rPr>
          <w:rFonts w:hint="eastAsia"/>
        </w:rPr>
        <w:t>舒张中后期</w:t>
      </w:r>
      <w:r>
        <w:rPr>
          <w:rFonts w:hint="eastAsia"/>
        </w:rPr>
        <w:t xml:space="preserve">  E </w:t>
      </w:r>
      <w:r>
        <w:rPr>
          <w:rFonts w:hint="eastAsia"/>
        </w:rPr>
        <w:t>舒张期结束</w:t>
      </w:r>
    </w:p>
    <w:p w:rsidR="00000000" w:rsidRDefault="0066509C">
      <w:pPr>
        <w:rPr>
          <w:rFonts w:hint="eastAsia"/>
        </w:rPr>
      </w:pPr>
      <w:r>
        <w:rPr>
          <w:rFonts w:hint="eastAsia"/>
        </w:rPr>
        <w:t xml:space="preserve">180 </w:t>
      </w:r>
      <w:r>
        <w:rPr>
          <w:rFonts w:hint="eastAsia"/>
        </w:rPr>
        <w:t>心室肌有效不应期长短主要取决于</w:t>
      </w:r>
      <w:r>
        <w:rPr>
          <w:rFonts w:hint="eastAsia"/>
        </w:rPr>
        <w:t>: (  )</w:t>
      </w:r>
    </w:p>
    <w:p w:rsidR="00000000" w:rsidRDefault="0066509C">
      <w:pPr>
        <w:ind w:firstLine="435"/>
        <w:rPr>
          <w:rFonts w:hint="eastAsia"/>
        </w:rPr>
      </w:pPr>
      <w:r>
        <w:rPr>
          <w:rFonts w:hint="eastAsia"/>
        </w:rPr>
        <w:t xml:space="preserve">A </w:t>
      </w:r>
      <w:r>
        <w:rPr>
          <w:rFonts w:hint="eastAsia"/>
        </w:rPr>
        <w:t>动作电位</w:t>
      </w:r>
      <w:r>
        <w:rPr>
          <w:rFonts w:hint="eastAsia"/>
        </w:rPr>
        <w:t>0</w:t>
      </w:r>
      <w:r>
        <w:rPr>
          <w:rFonts w:hint="eastAsia"/>
        </w:rPr>
        <w:t>期去极的速度</w:t>
      </w:r>
      <w:r>
        <w:rPr>
          <w:rFonts w:hint="eastAsia"/>
        </w:rPr>
        <w:t xml:space="preserve">     B </w:t>
      </w:r>
      <w:r>
        <w:rPr>
          <w:rFonts w:hint="eastAsia"/>
        </w:rPr>
        <w:t>动作电位</w:t>
      </w:r>
      <w:r>
        <w:rPr>
          <w:rFonts w:hint="eastAsia"/>
        </w:rPr>
        <w:t>2</w:t>
      </w:r>
      <w:r>
        <w:rPr>
          <w:rFonts w:hint="eastAsia"/>
        </w:rPr>
        <w:t>期的长短</w:t>
      </w:r>
      <w:r>
        <w:rPr>
          <w:rFonts w:hint="eastAsia"/>
        </w:rPr>
        <w:t xml:space="preserve">   C </w:t>
      </w:r>
      <w:r>
        <w:rPr>
          <w:rFonts w:hint="eastAsia"/>
        </w:rPr>
        <w:t>阈电位水平的高低</w:t>
      </w:r>
    </w:p>
    <w:p w:rsidR="00000000" w:rsidRDefault="0066509C">
      <w:pPr>
        <w:ind w:firstLine="435"/>
        <w:rPr>
          <w:rFonts w:hint="eastAsia"/>
        </w:rPr>
      </w:pPr>
      <w:r>
        <w:rPr>
          <w:rFonts w:hint="eastAsia"/>
        </w:rPr>
        <w:t xml:space="preserve">D </w:t>
      </w:r>
      <w:r>
        <w:rPr>
          <w:rFonts w:hint="eastAsia"/>
        </w:rPr>
        <w:t>动作电位</w:t>
      </w:r>
      <w:r>
        <w:rPr>
          <w:rFonts w:hint="eastAsia"/>
        </w:rPr>
        <w:t>3</w:t>
      </w:r>
      <w:r>
        <w:rPr>
          <w:rFonts w:hint="eastAsia"/>
        </w:rPr>
        <w:t>期的长短</w:t>
      </w:r>
      <w:r>
        <w:rPr>
          <w:rFonts w:hint="eastAsia"/>
        </w:rPr>
        <w:t xml:space="preserve">         E </w:t>
      </w:r>
      <w:r>
        <w:rPr>
          <w:rFonts w:hint="eastAsia"/>
        </w:rPr>
        <w:t>钠</w:t>
      </w:r>
      <w:r>
        <w:rPr>
          <w:rFonts w:hint="eastAsia"/>
        </w:rPr>
        <w:t>--</w:t>
      </w:r>
      <w:r>
        <w:rPr>
          <w:rFonts w:hint="eastAsia"/>
        </w:rPr>
        <w:t>钾泵功能</w:t>
      </w:r>
    </w:p>
    <w:p w:rsidR="00000000" w:rsidRDefault="0066509C">
      <w:pPr>
        <w:rPr>
          <w:rFonts w:hint="eastAsia"/>
        </w:rPr>
      </w:pPr>
      <w:r>
        <w:rPr>
          <w:rFonts w:hint="eastAsia"/>
        </w:rPr>
        <w:t xml:space="preserve">181. </w:t>
      </w:r>
      <w:r>
        <w:rPr>
          <w:rFonts w:hint="eastAsia"/>
        </w:rPr>
        <w:t>室性期前收缩之后出</w:t>
      </w:r>
      <w:r>
        <w:rPr>
          <w:rFonts w:hint="eastAsia"/>
        </w:rPr>
        <w:t>现代偿间期的原因是</w:t>
      </w:r>
      <w:r>
        <w:rPr>
          <w:rFonts w:hint="eastAsia"/>
        </w:rPr>
        <w:t>:</w:t>
      </w:r>
      <w:r>
        <w:rPr>
          <w:rFonts w:hint="eastAsia"/>
        </w:rPr>
        <w:t xml:space="preserve">　（　）</w:t>
      </w:r>
    </w:p>
    <w:p w:rsidR="00000000" w:rsidRDefault="0066509C">
      <w:pPr>
        <w:ind w:firstLine="420"/>
        <w:rPr>
          <w:rFonts w:hint="eastAsia"/>
        </w:rPr>
      </w:pPr>
      <w:r>
        <w:rPr>
          <w:rFonts w:hint="eastAsia"/>
        </w:rPr>
        <w:t>Ａ　窦房结的节律性兴奋延迟发放</w:t>
      </w:r>
    </w:p>
    <w:p w:rsidR="00000000" w:rsidRDefault="0066509C">
      <w:pPr>
        <w:ind w:firstLine="420"/>
        <w:rPr>
          <w:rFonts w:hint="eastAsia"/>
        </w:rPr>
      </w:pPr>
      <w:r>
        <w:rPr>
          <w:rFonts w:hint="eastAsia"/>
        </w:rPr>
        <w:t>Ｂ　窦房结的节律性兴奋少发放一次</w:t>
      </w:r>
    </w:p>
    <w:p w:rsidR="00000000" w:rsidRDefault="0066509C">
      <w:pPr>
        <w:ind w:firstLine="420"/>
        <w:rPr>
          <w:rFonts w:hint="eastAsia"/>
        </w:rPr>
      </w:pPr>
      <w:r>
        <w:rPr>
          <w:rFonts w:hint="eastAsia"/>
        </w:rPr>
        <w:t>Ｃ　窦房结的节律性兴奋传出速度大大减慢</w:t>
      </w:r>
    </w:p>
    <w:p w:rsidR="00000000" w:rsidRDefault="0066509C">
      <w:pPr>
        <w:ind w:firstLine="420"/>
        <w:rPr>
          <w:rFonts w:hint="eastAsia"/>
        </w:rPr>
      </w:pPr>
      <w:r>
        <w:rPr>
          <w:rFonts w:hint="eastAsia"/>
        </w:rPr>
        <w:t>Ｄ　室性期前收缩的有效不应期特别长</w:t>
      </w:r>
    </w:p>
    <w:p w:rsidR="00000000" w:rsidRDefault="0066509C">
      <w:pPr>
        <w:ind w:firstLine="420"/>
        <w:rPr>
          <w:rFonts w:hint="eastAsia"/>
        </w:rPr>
      </w:pPr>
      <w:r>
        <w:rPr>
          <w:rFonts w:hint="eastAsia"/>
        </w:rPr>
        <w:t>Ｅ　窦房结的一次节律性兴奋落在室性期前收缩的有效不应期内</w:t>
      </w:r>
    </w:p>
    <w:p w:rsidR="00000000" w:rsidRDefault="0066509C">
      <w:pPr>
        <w:rPr>
          <w:rFonts w:hint="eastAsia"/>
        </w:rPr>
      </w:pPr>
      <w:r>
        <w:rPr>
          <w:rFonts w:hint="eastAsia"/>
        </w:rPr>
        <w:t xml:space="preserve">182. </w:t>
      </w:r>
      <w:r>
        <w:rPr>
          <w:rFonts w:hint="eastAsia"/>
        </w:rPr>
        <w:t>心肌不会出现强直收缩</w:t>
      </w:r>
      <w:r>
        <w:rPr>
          <w:rFonts w:hint="eastAsia"/>
        </w:rPr>
        <w:t>,</w:t>
      </w:r>
      <w:r>
        <w:rPr>
          <w:rFonts w:hint="eastAsia"/>
        </w:rPr>
        <w:t>其原因是</w:t>
      </w:r>
      <w:r>
        <w:rPr>
          <w:rFonts w:hint="eastAsia"/>
        </w:rPr>
        <w:t>: (  )</w:t>
      </w:r>
    </w:p>
    <w:p w:rsidR="00000000" w:rsidRDefault="0066509C">
      <w:pPr>
        <w:ind w:firstLine="435"/>
        <w:rPr>
          <w:rFonts w:hint="eastAsia"/>
        </w:rPr>
      </w:pPr>
      <w:r>
        <w:rPr>
          <w:rFonts w:hint="eastAsia"/>
        </w:rPr>
        <w:t xml:space="preserve">A </w:t>
      </w:r>
      <w:r>
        <w:rPr>
          <w:rFonts w:hint="eastAsia"/>
        </w:rPr>
        <w:t>心肌是功能上的合胞体</w:t>
      </w:r>
      <w:r>
        <w:rPr>
          <w:rFonts w:hint="eastAsia"/>
        </w:rPr>
        <w:t xml:space="preserve">          B </w:t>
      </w:r>
      <w:r>
        <w:rPr>
          <w:rFonts w:hint="eastAsia"/>
        </w:rPr>
        <w:t>心肌肌浆网不发达</w:t>
      </w:r>
      <w:r>
        <w:rPr>
          <w:rFonts w:hint="eastAsia"/>
        </w:rPr>
        <w:t>, Ca</w:t>
      </w:r>
      <w:r>
        <w:rPr>
          <w:rFonts w:hint="eastAsia"/>
          <w:vertAlign w:val="superscript"/>
        </w:rPr>
        <w:t>2+</w:t>
      </w:r>
      <w:r>
        <w:rPr>
          <w:rFonts w:hint="eastAsia"/>
        </w:rPr>
        <w:t>贮存少</w:t>
      </w:r>
      <w:r>
        <w:rPr>
          <w:rFonts w:hint="eastAsia"/>
        </w:rPr>
        <w:t xml:space="preserve">  </w:t>
      </w:r>
    </w:p>
    <w:p w:rsidR="00000000" w:rsidRDefault="0066509C">
      <w:pPr>
        <w:ind w:firstLine="435"/>
        <w:rPr>
          <w:rFonts w:hint="eastAsia"/>
        </w:rPr>
      </w:pPr>
      <w:r>
        <w:rPr>
          <w:rFonts w:hint="eastAsia"/>
        </w:rPr>
        <w:t xml:space="preserve">C </w:t>
      </w:r>
      <w:r>
        <w:rPr>
          <w:rFonts w:hint="eastAsia"/>
        </w:rPr>
        <w:t>心肌的有效不应期特别长</w:t>
      </w:r>
      <w:r>
        <w:rPr>
          <w:rFonts w:hint="eastAsia"/>
        </w:rPr>
        <w:t xml:space="preserve">        D </w:t>
      </w:r>
      <w:r>
        <w:rPr>
          <w:rFonts w:hint="eastAsia"/>
        </w:rPr>
        <w:t>心肌有自动节律性</w:t>
      </w:r>
      <w:r>
        <w:rPr>
          <w:rFonts w:hint="eastAsia"/>
        </w:rPr>
        <w:t xml:space="preserve">     </w:t>
      </w:r>
    </w:p>
    <w:p w:rsidR="00000000" w:rsidRDefault="0066509C">
      <w:pPr>
        <w:ind w:firstLine="435"/>
        <w:rPr>
          <w:rFonts w:ascii="宋体" w:hAnsi="宋体" w:hint="eastAsia"/>
        </w:rPr>
      </w:pPr>
      <w:r>
        <w:rPr>
          <w:rFonts w:hint="eastAsia"/>
        </w:rPr>
        <w:t xml:space="preserve">E </w:t>
      </w:r>
      <w:r>
        <w:rPr>
          <w:rFonts w:hint="eastAsia"/>
        </w:rPr>
        <w:t>心肌呈</w:t>
      </w:r>
      <w:r>
        <w:rPr>
          <w:rFonts w:ascii="宋体" w:hAnsi="宋体" w:hint="eastAsia"/>
        </w:rPr>
        <w:t>“全或无”收缩</w:t>
      </w:r>
    </w:p>
    <w:p w:rsidR="00000000" w:rsidRDefault="0066509C">
      <w:pPr>
        <w:rPr>
          <w:rFonts w:hint="eastAsia"/>
        </w:rPr>
      </w:pPr>
      <w:r>
        <w:t>18</w:t>
      </w:r>
      <w:r>
        <w:rPr>
          <w:rFonts w:hint="eastAsia"/>
        </w:rPr>
        <w:t>3</w:t>
      </w:r>
      <w:r>
        <w:t>.</w:t>
      </w:r>
      <w:r>
        <w:rPr>
          <w:rFonts w:hint="eastAsia"/>
        </w:rPr>
        <w:t xml:space="preserve"> </w:t>
      </w:r>
      <w:r>
        <w:rPr>
          <w:rFonts w:hint="eastAsia"/>
        </w:rPr>
        <w:t>窦房结能成为心脏正常起搏点的原</w:t>
      </w:r>
      <w:r>
        <w:rPr>
          <w:rFonts w:hint="eastAsia"/>
        </w:rPr>
        <w:t>因是</w:t>
      </w:r>
      <w:r>
        <w:rPr>
          <w:rFonts w:hint="eastAsia"/>
        </w:rPr>
        <w:t>: (  )</w:t>
      </w:r>
    </w:p>
    <w:p w:rsidR="00000000" w:rsidRDefault="0066509C">
      <w:pPr>
        <w:ind w:firstLine="435"/>
        <w:rPr>
          <w:rFonts w:hint="eastAsia"/>
        </w:rPr>
      </w:pPr>
      <w:r>
        <w:rPr>
          <w:rFonts w:hint="eastAsia"/>
        </w:rPr>
        <w:t xml:space="preserve">A </w:t>
      </w:r>
      <w:r>
        <w:rPr>
          <w:rFonts w:hint="eastAsia"/>
        </w:rPr>
        <w:t>静息电位仅为</w:t>
      </w:r>
      <w:r>
        <w:rPr>
          <w:rFonts w:hint="eastAsia"/>
        </w:rPr>
        <w:t>-70mV           B</w:t>
      </w:r>
      <w:r>
        <w:rPr>
          <w:rFonts w:hint="eastAsia"/>
        </w:rPr>
        <w:t>阈电位为</w:t>
      </w:r>
      <w:r>
        <w:rPr>
          <w:rFonts w:hint="eastAsia"/>
        </w:rPr>
        <w:t xml:space="preserve"> -40mV     C 0</w:t>
      </w:r>
      <w:r>
        <w:rPr>
          <w:rFonts w:hint="eastAsia"/>
        </w:rPr>
        <w:t>期去极速度快</w:t>
      </w:r>
    </w:p>
    <w:p w:rsidR="00000000" w:rsidRDefault="0066509C">
      <w:pPr>
        <w:ind w:firstLine="435"/>
        <w:rPr>
          <w:rFonts w:hint="eastAsia"/>
        </w:rPr>
      </w:pPr>
      <w:r>
        <w:rPr>
          <w:rFonts w:hint="eastAsia"/>
        </w:rPr>
        <w:t xml:space="preserve">D </w:t>
      </w:r>
      <w:r>
        <w:rPr>
          <w:rFonts w:hint="eastAsia"/>
        </w:rPr>
        <w:t>动作电位没有明显的平台期</w:t>
      </w:r>
      <w:r>
        <w:rPr>
          <w:rFonts w:hint="eastAsia"/>
        </w:rPr>
        <w:t xml:space="preserve">     E 4</w:t>
      </w:r>
      <w:r>
        <w:rPr>
          <w:rFonts w:hint="eastAsia"/>
        </w:rPr>
        <w:t>期电位去极速率快</w:t>
      </w:r>
    </w:p>
    <w:p w:rsidR="00000000" w:rsidRDefault="0066509C">
      <w:pPr>
        <w:rPr>
          <w:rFonts w:hint="eastAsia"/>
        </w:rPr>
      </w:pPr>
      <w:r>
        <w:rPr>
          <w:rFonts w:hint="eastAsia"/>
        </w:rPr>
        <w:t xml:space="preserve">184. </w:t>
      </w:r>
      <w:r>
        <w:rPr>
          <w:rFonts w:hint="eastAsia"/>
        </w:rPr>
        <w:t>心肌细胞中</w:t>
      </w:r>
      <w:r>
        <w:rPr>
          <w:rFonts w:hint="eastAsia"/>
        </w:rPr>
        <w:t>,</w:t>
      </w:r>
      <w:r>
        <w:rPr>
          <w:rFonts w:hint="eastAsia"/>
        </w:rPr>
        <w:t>传导速度最慢的是</w:t>
      </w:r>
      <w:r>
        <w:rPr>
          <w:rFonts w:hint="eastAsia"/>
        </w:rPr>
        <w:t>: (  )</w:t>
      </w:r>
    </w:p>
    <w:p w:rsidR="00000000" w:rsidRDefault="0066509C">
      <w:pPr>
        <w:ind w:firstLine="435"/>
        <w:rPr>
          <w:rFonts w:hint="eastAsia"/>
        </w:rPr>
      </w:pPr>
      <w:r>
        <w:rPr>
          <w:rFonts w:hint="eastAsia"/>
        </w:rPr>
        <w:t xml:space="preserve">A </w:t>
      </w:r>
      <w:r>
        <w:rPr>
          <w:rFonts w:hint="eastAsia"/>
        </w:rPr>
        <w:t>心房</w:t>
      </w:r>
      <w:r>
        <w:rPr>
          <w:rFonts w:hint="eastAsia"/>
        </w:rPr>
        <w:t xml:space="preserve">   B </w:t>
      </w:r>
      <w:r>
        <w:rPr>
          <w:rFonts w:hint="eastAsia"/>
        </w:rPr>
        <w:t>房室交界</w:t>
      </w:r>
      <w:r>
        <w:rPr>
          <w:rFonts w:hint="eastAsia"/>
        </w:rPr>
        <w:t xml:space="preserve">   C </w:t>
      </w:r>
      <w:r>
        <w:rPr>
          <w:rFonts w:hint="eastAsia"/>
        </w:rPr>
        <w:t>左</w:t>
      </w:r>
      <w:r>
        <w:rPr>
          <w:rFonts w:ascii="宋体" w:hAnsi="宋体" w:hint="eastAsia"/>
        </w:rPr>
        <w:t>、</w:t>
      </w:r>
      <w:r>
        <w:rPr>
          <w:rFonts w:hint="eastAsia"/>
        </w:rPr>
        <w:t>右束支</w:t>
      </w:r>
      <w:r>
        <w:rPr>
          <w:rFonts w:hint="eastAsia"/>
        </w:rPr>
        <w:t xml:space="preserve">   D </w:t>
      </w:r>
      <w:r>
        <w:rPr>
          <w:rFonts w:hint="eastAsia"/>
        </w:rPr>
        <w:t>浦肯野纤维</w:t>
      </w:r>
      <w:r>
        <w:rPr>
          <w:rFonts w:hint="eastAsia"/>
        </w:rPr>
        <w:t xml:space="preserve">   E </w:t>
      </w:r>
      <w:r>
        <w:rPr>
          <w:rFonts w:hint="eastAsia"/>
        </w:rPr>
        <w:t>心室</w:t>
      </w:r>
    </w:p>
    <w:p w:rsidR="00000000" w:rsidRDefault="0066509C">
      <w:pPr>
        <w:rPr>
          <w:rFonts w:hint="eastAsia"/>
        </w:rPr>
      </w:pPr>
      <w:r>
        <w:rPr>
          <w:rFonts w:hint="eastAsia"/>
        </w:rPr>
        <w:t xml:space="preserve">185. </w:t>
      </w:r>
      <w:r>
        <w:rPr>
          <w:rFonts w:hint="eastAsia"/>
        </w:rPr>
        <w:t>房室延搁的生理意义是</w:t>
      </w:r>
      <w:r>
        <w:rPr>
          <w:rFonts w:hint="eastAsia"/>
        </w:rPr>
        <w:t>: (  )</w:t>
      </w:r>
    </w:p>
    <w:p w:rsidR="00000000" w:rsidRDefault="0066509C">
      <w:pPr>
        <w:ind w:firstLine="435"/>
        <w:rPr>
          <w:rFonts w:hint="eastAsia"/>
        </w:rPr>
      </w:pPr>
      <w:r>
        <w:rPr>
          <w:rFonts w:hint="eastAsia"/>
        </w:rPr>
        <w:t xml:space="preserve">A </w:t>
      </w:r>
      <w:r>
        <w:rPr>
          <w:rFonts w:hint="eastAsia"/>
        </w:rPr>
        <w:t>使心室肌不会产生完全强直收缩</w:t>
      </w:r>
      <w:r>
        <w:rPr>
          <w:rFonts w:hint="eastAsia"/>
        </w:rPr>
        <w:t xml:space="preserve">  </w:t>
      </w:r>
    </w:p>
    <w:p w:rsidR="00000000" w:rsidRDefault="0066509C">
      <w:pPr>
        <w:ind w:firstLine="435"/>
        <w:rPr>
          <w:rFonts w:hint="eastAsia"/>
        </w:rPr>
      </w:pPr>
      <w:r>
        <w:rPr>
          <w:rFonts w:hint="eastAsia"/>
        </w:rPr>
        <w:t xml:space="preserve">B </w:t>
      </w:r>
      <w:r>
        <w:rPr>
          <w:rFonts w:hint="eastAsia"/>
        </w:rPr>
        <w:t>增强心肌收缩力</w:t>
      </w:r>
    </w:p>
    <w:p w:rsidR="00000000" w:rsidRDefault="0066509C">
      <w:pPr>
        <w:ind w:firstLine="435"/>
        <w:rPr>
          <w:rFonts w:hint="eastAsia"/>
        </w:rPr>
      </w:pPr>
      <w:r>
        <w:rPr>
          <w:rFonts w:hint="eastAsia"/>
        </w:rPr>
        <w:t xml:space="preserve">C </w:t>
      </w:r>
      <w:r>
        <w:rPr>
          <w:rFonts w:hint="eastAsia"/>
        </w:rPr>
        <w:t>使心室肌有效不应期延长</w:t>
      </w:r>
    </w:p>
    <w:p w:rsidR="00000000" w:rsidRDefault="0066509C">
      <w:pPr>
        <w:ind w:firstLine="435"/>
        <w:rPr>
          <w:rFonts w:hint="eastAsia"/>
        </w:rPr>
      </w:pPr>
      <w:r>
        <w:rPr>
          <w:rFonts w:hint="eastAsia"/>
        </w:rPr>
        <w:t xml:space="preserve">D </w:t>
      </w:r>
      <w:r>
        <w:rPr>
          <w:rFonts w:hint="eastAsia"/>
        </w:rPr>
        <w:t>使心房</w:t>
      </w:r>
      <w:r>
        <w:rPr>
          <w:rFonts w:ascii="宋体" w:hAnsi="宋体" w:hint="eastAsia"/>
        </w:rPr>
        <w:t>、</w:t>
      </w:r>
      <w:r>
        <w:rPr>
          <w:rFonts w:hint="eastAsia"/>
        </w:rPr>
        <w:t>心室不会同时收缩</w:t>
      </w:r>
    </w:p>
    <w:p w:rsidR="00000000" w:rsidRDefault="0066509C">
      <w:pPr>
        <w:ind w:firstLine="435"/>
        <w:rPr>
          <w:rFonts w:hint="eastAsia"/>
        </w:rPr>
      </w:pPr>
      <w:r>
        <w:rPr>
          <w:rFonts w:hint="eastAsia"/>
        </w:rPr>
        <w:t xml:space="preserve">E </w:t>
      </w:r>
      <w:r>
        <w:rPr>
          <w:rFonts w:hint="eastAsia"/>
        </w:rPr>
        <w:t>使心室肌动作电位幅度增加</w:t>
      </w:r>
    </w:p>
    <w:p w:rsidR="00000000" w:rsidRDefault="0066509C">
      <w:pPr>
        <w:rPr>
          <w:rFonts w:hint="eastAsia"/>
        </w:rPr>
      </w:pPr>
      <w:r>
        <w:rPr>
          <w:rFonts w:hint="eastAsia"/>
        </w:rPr>
        <w:t>186.</w:t>
      </w:r>
      <w:r>
        <w:rPr>
          <w:rFonts w:hint="eastAsia"/>
        </w:rPr>
        <w:t xml:space="preserve"> </w:t>
      </w:r>
      <w:r>
        <w:rPr>
          <w:rFonts w:hint="eastAsia"/>
        </w:rPr>
        <w:t>关于心电图的描述</w:t>
      </w:r>
      <w:r>
        <w:rPr>
          <w:rFonts w:hint="eastAsia"/>
        </w:rPr>
        <w:t>,</w:t>
      </w:r>
      <w:r>
        <w:rPr>
          <w:rFonts w:hint="eastAsia"/>
        </w:rPr>
        <w:t>下列哪一项是错误的</w:t>
      </w:r>
      <w:r>
        <w:rPr>
          <w:rFonts w:hint="eastAsia"/>
        </w:rPr>
        <w:t>:  (  )</w:t>
      </w:r>
    </w:p>
    <w:p w:rsidR="00000000" w:rsidRDefault="0066509C">
      <w:pPr>
        <w:ind w:firstLine="435"/>
        <w:rPr>
          <w:rFonts w:hint="eastAsia"/>
        </w:rPr>
      </w:pPr>
      <w:r>
        <w:rPr>
          <w:rFonts w:hint="eastAsia"/>
        </w:rPr>
        <w:t xml:space="preserve">A </w:t>
      </w:r>
      <w:r>
        <w:rPr>
          <w:rFonts w:hint="eastAsia"/>
        </w:rPr>
        <w:t>心电图反映心脏兴奋的产生</w:t>
      </w:r>
      <w:r>
        <w:rPr>
          <w:rFonts w:ascii="宋体" w:hAnsi="宋体" w:hint="eastAsia"/>
        </w:rPr>
        <w:t>、</w:t>
      </w:r>
      <w:r>
        <w:rPr>
          <w:rFonts w:hint="eastAsia"/>
        </w:rPr>
        <w:t>传导和恢复过程中的生物电变化</w:t>
      </w:r>
    </w:p>
    <w:p w:rsidR="00000000" w:rsidRDefault="0066509C">
      <w:pPr>
        <w:ind w:firstLine="435"/>
        <w:rPr>
          <w:rFonts w:hint="eastAsia"/>
        </w:rPr>
      </w:pPr>
      <w:r>
        <w:rPr>
          <w:rFonts w:hint="eastAsia"/>
        </w:rPr>
        <w:t xml:space="preserve">B </w:t>
      </w:r>
      <w:r>
        <w:rPr>
          <w:rFonts w:hint="eastAsia"/>
        </w:rPr>
        <w:t>心电图与心脏的机械收缩活动无直接关系</w:t>
      </w:r>
    </w:p>
    <w:p w:rsidR="00000000" w:rsidRDefault="0066509C">
      <w:pPr>
        <w:ind w:firstLine="435"/>
        <w:rPr>
          <w:rFonts w:hint="eastAsia"/>
        </w:rPr>
      </w:pPr>
      <w:r>
        <w:rPr>
          <w:rFonts w:hint="eastAsia"/>
        </w:rPr>
        <w:t xml:space="preserve">C </w:t>
      </w:r>
      <w:r>
        <w:rPr>
          <w:rFonts w:hint="eastAsia"/>
        </w:rPr>
        <w:t>心肌细胞的生物电变化是心电图的来源</w:t>
      </w:r>
    </w:p>
    <w:p w:rsidR="00000000" w:rsidRDefault="0066509C">
      <w:pPr>
        <w:ind w:firstLine="435"/>
        <w:rPr>
          <w:rFonts w:hint="eastAsia"/>
        </w:rPr>
      </w:pPr>
      <w:r>
        <w:rPr>
          <w:rFonts w:hint="eastAsia"/>
        </w:rPr>
        <w:t xml:space="preserve">D </w:t>
      </w:r>
      <w:r>
        <w:rPr>
          <w:rFonts w:hint="eastAsia"/>
        </w:rPr>
        <w:t>电极放置的位置不同</w:t>
      </w:r>
      <w:r>
        <w:rPr>
          <w:rFonts w:hint="eastAsia"/>
        </w:rPr>
        <w:t>,</w:t>
      </w:r>
      <w:r>
        <w:rPr>
          <w:rFonts w:hint="eastAsia"/>
        </w:rPr>
        <w:t>记录出来的心电图曲线基本相同</w:t>
      </w:r>
    </w:p>
    <w:p w:rsidR="00000000" w:rsidRDefault="0066509C">
      <w:pPr>
        <w:ind w:firstLine="435"/>
        <w:rPr>
          <w:rFonts w:hint="eastAsia"/>
        </w:rPr>
      </w:pPr>
      <w:r>
        <w:rPr>
          <w:rFonts w:hint="eastAsia"/>
        </w:rPr>
        <w:t xml:space="preserve">E </w:t>
      </w:r>
      <w:r>
        <w:rPr>
          <w:rFonts w:hint="eastAsia"/>
        </w:rPr>
        <w:t>心电图曲线与单个心肌细胞的生物电变化曲线有明显的区别</w:t>
      </w:r>
    </w:p>
    <w:p w:rsidR="00000000" w:rsidRDefault="0066509C">
      <w:pPr>
        <w:rPr>
          <w:rFonts w:hint="eastAsia"/>
        </w:rPr>
      </w:pPr>
      <w:r>
        <w:rPr>
          <w:rFonts w:hint="eastAsia"/>
        </w:rPr>
        <w:t xml:space="preserve">187. </w:t>
      </w:r>
      <w:r>
        <w:rPr>
          <w:rFonts w:hint="eastAsia"/>
        </w:rPr>
        <w:t>下列关于正常心电图的描述哪项是错误的</w:t>
      </w:r>
      <w:r>
        <w:rPr>
          <w:rFonts w:hint="eastAsia"/>
        </w:rPr>
        <w:t>: (  )</w:t>
      </w:r>
    </w:p>
    <w:p w:rsidR="00000000" w:rsidRDefault="0066509C">
      <w:pPr>
        <w:ind w:firstLine="435"/>
        <w:rPr>
          <w:rFonts w:hint="eastAsia"/>
        </w:rPr>
      </w:pPr>
      <w:r>
        <w:rPr>
          <w:rFonts w:hint="eastAsia"/>
        </w:rPr>
        <w:t>A  P</w:t>
      </w:r>
      <w:r>
        <w:rPr>
          <w:rFonts w:hint="eastAsia"/>
        </w:rPr>
        <w:t>波代表两心房去极化</w:t>
      </w:r>
      <w:r>
        <w:rPr>
          <w:rFonts w:hint="eastAsia"/>
        </w:rPr>
        <w:t xml:space="preserve">                 B  QRS</w:t>
      </w:r>
      <w:r>
        <w:rPr>
          <w:rFonts w:hint="eastAsia"/>
        </w:rPr>
        <w:t>波代表两心室去极化</w:t>
      </w:r>
    </w:p>
    <w:p w:rsidR="00000000" w:rsidRDefault="0066509C">
      <w:pPr>
        <w:ind w:firstLine="435"/>
        <w:rPr>
          <w:rFonts w:hint="eastAsia"/>
        </w:rPr>
      </w:pPr>
      <w:r>
        <w:rPr>
          <w:rFonts w:hint="eastAsia"/>
        </w:rPr>
        <w:t>C  QRS</w:t>
      </w:r>
      <w:r>
        <w:rPr>
          <w:rFonts w:hint="eastAsia"/>
        </w:rPr>
        <w:t>三个波可见于心电图各个导联</w:t>
      </w:r>
      <w:r>
        <w:rPr>
          <w:rFonts w:hint="eastAsia"/>
        </w:rPr>
        <w:t xml:space="preserve">      D</w:t>
      </w:r>
      <w:r>
        <w:rPr>
          <w:rFonts w:hint="eastAsia"/>
        </w:rPr>
        <w:t xml:space="preserve">  PR</w:t>
      </w:r>
      <w:r>
        <w:rPr>
          <w:rFonts w:hint="eastAsia"/>
        </w:rPr>
        <w:t>间期延长说明房室传导阻滞</w:t>
      </w:r>
      <w:r>
        <w:rPr>
          <w:rFonts w:hint="eastAsia"/>
        </w:rPr>
        <w:t xml:space="preserve">    </w:t>
      </w:r>
    </w:p>
    <w:p w:rsidR="00000000" w:rsidRDefault="0066509C">
      <w:pPr>
        <w:ind w:firstLine="435"/>
        <w:rPr>
          <w:rFonts w:hint="eastAsia"/>
        </w:rPr>
      </w:pPr>
      <w:r>
        <w:rPr>
          <w:rFonts w:hint="eastAsia"/>
        </w:rPr>
        <w:t>E  ST</w:t>
      </w:r>
      <w:r>
        <w:rPr>
          <w:rFonts w:hint="eastAsia"/>
        </w:rPr>
        <w:t>段表明心室各部分之间没有电位差存在</w:t>
      </w:r>
    </w:p>
    <w:p w:rsidR="00000000" w:rsidRDefault="0066509C">
      <w:pPr>
        <w:rPr>
          <w:rFonts w:hint="eastAsia"/>
        </w:rPr>
      </w:pPr>
      <w:r>
        <w:rPr>
          <w:rFonts w:hint="eastAsia"/>
        </w:rPr>
        <w:t xml:space="preserve">188. </w:t>
      </w:r>
      <w:r>
        <w:rPr>
          <w:rFonts w:hint="eastAsia"/>
        </w:rPr>
        <w:t>以下心电图的各段时间中</w:t>
      </w:r>
      <w:r>
        <w:rPr>
          <w:rFonts w:hint="eastAsia"/>
        </w:rPr>
        <w:t>,</w:t>
      </w:r>
      <w:r>
        <w:rPr>
          <w:rFonts w:hint="eastAsia"/>
        </w:rPr>
        <w:t>哪一段最长</w:t>
      </w:r>
      <w:r>
        <w:rPr>
          <w:rFonts w:hint="eastAsia"/>
        </w:rPr>
        <w:t>: (  )</w:t>
      </w:r>
    </w:p>
    <w:p w:rsidR="00000000" w:rsidRDefault="0066509C">
      <w:pPr>
        <w:ind w:firstLine="435"/>
        <w:rPr>
          <w:rFonts w:hint="eastAsia"/>
        </w:rPr>
      </w:pPr>
      <w:r>
        <w:rPr>
          <w:rFonts w:hint="eastAsia"/>
        </w:rPr>
        <w:t>A  PR</w:t>
      </w:r>
      <w:r>
        <w:rPr>
          <w:rFonts w:hint="eastAsia"/>
        </w:rPr>
        <w:t>间期</w:t>
      </w:r>
      <w:r>
        <w:rPr>
          <w:rFonts w:hint="eastAsia"/>
        </w:rPr>
        <w:t xml:space="preserve">  B  ST </w:t>
      </w:r>
      <w:r>
        <w:rPr>
          <w:rFonts w:hint="eastAsia"/>
        </w:rPr>
        <w:t>段</w:t>
      </w:r>
      <w:r>
        <w:rPr>
          <w:rFonts w:hint="eastAsia"/>
        </w:rPr>
        <w:t xml:space="preserve">    C  QRS</w:t>
      </w:r>
      <w:r>
        <w:rPr>
          <w:rFonts w:hint="eastAsia"/>
        </w:rPr>
        <w:t>波群时间</w:t>
      </w:r>
      <w:r>
        <w:rPr>
          <w:rFonts w:hint="eastAsia"/>
        </w:rPr>
        <w:t xml:space="preserve">  D  P</w:t>
      </w:r>
      <w:r>
        <w:rPr>
          <w:rFonts w:hint="eastAsia"/>
        </w:rPr>
        <w:t>波时间</w:t>
      </w:r>
      <w:r>
        <w:rPr>
          <w:rFonts w:hint="eastAsia"/>
        </w:rPr>
        <w:t xml:space="preserve">   E  QT</w:t>
      </w:r>
      <w:r>
        <w:rPr>
          <w:rFonts w:hint="eastAsia"/>
        </w:rPr>
        <w:t>间期</w:t>
      </w:r>
    </w:p>
    <w:p w:rsidR="00000000" w:rsidRDefault="0066509C">
      <w:pPr>
        <w:rPr>
          <w:rFonts w:hint="eastAsia"/>
        </w:rPr>
      </w:pPr>
      <w:r>
        <w:rPr>
          <w:rFonts w:hint="eastAsia"/>
        </w:rPr>
        <w:t xml:space="preserve">189. </w:t>
      </w:r>
      <w:r>
        <w:rPr>
          <w:rFonts w:hint="eastAsia"/>
        </w:rPr>
        <w:t>血管外破坏红细胞的场所主要是</w:t>
      </w:r>
      <w:r>
        <w:rPr>
          <w:rFonts w:hint="eastAsia"/>
        </w:rPr>
        <w:t>: (  )</w:t>
      </w:r>
    </w:p>
    <w:p w:rsidR="00000000" w:rsidRDefault="0066509C">
      <w:pPr>
        <w:rPr>
          <w:rFonts w:hint="eastAsia"/>
        </w:rPr>
      </w:pPr>
      <w:r>
        <w:rPr>
          <w:rFonts w:hint="eastAsia"/>
        </w:rPr>
        <w:t xml:space="preserve">    A </w:t>
      </w:r>
      <w:r>
        <w:rPr>
          <w:rFonts w:hint="eastAsia"/>
        </w:rPr>
        <w:t>肝</w:t>
      </w:r>
      <w:r>
        <w:rPr>
          <w:rFonts w:hint="eastAsia"/>
        </w:rPr>
        <w:t xml:space="preserve">      B </w:t>
      </w:r>
      <w:r>
        <w:rPr>
          <w:rFonts w:hint="eastAsia"/>
        </w:rPr>
        <w:t>脾</w:t>
      </w:r>
      <w:r>
        <w:rPr>
          <w:rFonts w:hint="eastAsia"/>
        </w:rPr>
        <w:t xml:space="preserve">     C </w:t>
      </w:r>
      <w:r>
        <w:rPr>
          <w:rFonts w:hint="eastAsia"/>
        </w:rPr>
        <w:t>胸腺</w:t>
      </w:r>
      <w:r>
        <w:rPr>
          <w:rFonts w:hint="eastAsia"/>
        </w:rPr>
        <w:t xml:space="preserve">     D </w:t>
      </w:r>
      <w:r>
        <w:rPr>
          <w:rFonts w:hint="eastAsia"/>
        </w:rPr>
        <w:t>骨髓</w:t>
      </w:r>
    </w:p>
    <w:p w:rsidR="00000000" w:rsidRDefault="0066509C">
      <w:pPr>
        <w:rPr>
          <w:rFonts w:hint="eastAsia"/>
        </w:rPr>
      </w:pPr>
      <w:r>
        <w:rPr>
          <w:rFonts w:hint="eastAsia"/>
        </w:rPr>
        <w:t xml:space="preserve">190. </w:t>
      </w:r>
      <w:r>
        <w:rPr>
          <w:rFonts w:hint="eastAsia"/>
        </w:rPr>
        <w:t>对血管内外水平衡发挥主要作用的是</w:t>
      </w:r>
      <w:r>
        <w:rPr>
          <w:rFonts w:hint="eastAsia"/>
        </w:rPr>
        <w:t>:  (   )</w:t>
      </w:r>
    </w:p>
    <w:p w:rsidR="00000000" w:rsidRDefault="0066509C">
      <w:pPr>
        <w:rPr>
          <w:rFonts w:hint="eastAsia"/>
        </w:rPr>
      </w:pPr>
      <w:r>
        <w:rPr>
          <w:rFonts w:hint="eastAsia"/>
        </w:rPr>
        <w:t xml:space="preserve">     A </w:t>
      </w:r>
      <w:r>
        <w:rPr>
          <w:rFonts w:hint="eastAsia"/>
        </w:rPr>
        <w:t>血浆胶体渗透压</w:t>
      </w:r>
      <w:r>
        <w:rPr>
          <w:rFonts w:hint="eastAsia"/>
        </w:rPr>
        <w:t xml:space="preserve">            B </w:t>
      </w:r>
      <w:r>
        <w:rPr>
          <w:rFonts w:hint="eastAsia"/>
        </w:rPr>
        <w:t>血浆晶体渗透压</w:t>
      </w:r>
      <w:r>
        <w:rPr>
          <w:rFonts w:hint="eastAsia"/>
        </w:rPr>
        <w:t xml:space="preserve">   </w:t>
      </w:r>
    </w:p>
    <w:p w:rsidR="00000000" w:rsidRDefault="0066509C">
      <w:pPr>
        <w:ind w:firstLineChars="200" w:firstLine="420"/>
        <w:rPr>
          <w:rFonts w:hint="eastAsia"/>
        </w:rPr>
      </w:pPr>
      <w:r>
        <w:rPr>
          <w:rFonts w:hint="eastAsia"/>
        </w:rPr>
        <w:t xml:space="preserve"> C </w:t>
      </w:r>
      <w:r>
        <w:rPr>
          <w:rFonts w:hint="eastAsia"/>
        </w:rPr>
        <w:t>血浆总渗透压</w:t>
      </w:r>
      <w:r>
        <w:rPr>
          <w:rFonts w:hint="eastAsia"/>
        </w:rPr>
        <w:t xml:space="preserve">              D </w:t>
      </w:r>
      <w:r>
        <w:rPr>
          <w:rFonts w:hint="eastAsia"/>
        </w:rPr>
        <w:t>血红蛋白含量</w:t>
      </w:r>
    </w:p>
    <w:p w:rsidR="00000000" w:rsidRDefault="0066509C">
      <w:pPr>
        <w:rPr>
          <w:rFonts w:hint="eastAsia"/>
        </w:rPr>
      </w:pPr>
      <w:r>
        <w:rPr>
          <w:rFonts w:hint="eastAsia"/>
        </w:rPr>
        <w:t xml:space="preserve">191. </w:t>
      </w:r>
      <w:r>
        <w:rPr>
          <w:rFonts w:hint="eastAsia"/>
        </w:rPr>
        <w:t>维持血浆胶体渗透压的主要是</w:t>
      </w:r>
      <w:r>
        <w:rPr>
          <w:rFonts w:hint="eastAsia"/>
        </w:rPr>
        <w:t>:  (   )</w:t>
      </w:r>
    </w:p>
    <w:p w:rsidR="00000000" w:rsidRDefault="0066509C">
      <w:pPr>
        <w:rPr>
          <w:rFonts w:hint="eastAsia"/>
        </w:rPr>
      </w:pPr>
      <w:r>
        <w:rPr>
          <w:rFonts w:hint="eastAsia"/>
        </w:rPr>
        <w:t xml:space="preserve">     A </w:t>
      </w:r>
      <w:r>
        <w:rPr>
          <w:rFonts w:hint="eastAsia"/>
        </w:rPr>
        <w:t>球蛋白</w:t>
      </w:r>
      <w:r>
        <w:rPr>
          <w:rFonts w:hint="eastAsia"/>
        </w:rPr>
        <w:t xml:space="preserve">    B </w:t>
      </w:r>
      <w:r>
        <w:rPr>
          <w:rFonts w:hint="eastAsia"/>
        </w:rPr>
        <w:t>白蛋白</w:t>
      </w:r>
      <w:r>
        <w:rPr>
          <w:rFonts w:hint="eastAsia"/>
        </w:rPr>
        <w:t xml:space="preserve">    C </w:t>
      </w:r>
      <w:r>
        <w:rPr>
          <w:rFonts w:hint="eastAsia"/>
        </w:rPr>
        <w:t>小分子有机物</w:t>
      </w:r>
      <w:r>
        <w:rPr>
          <w:rFonts w:hint="eastAsia"/>
        </w:rPr>
        <w:t xml:space="preserve">    D </w:t>
      </w:r>
      <w:r>
        <w:rPr>
          <w:rFonts w:hint="eastAsia"/>
        </w:rPr>
        <w:t>电解质</w:t>
      </w:r>
    </w:p>
    <w:p w:rsidR="00000000" w:rsidRDefault="0066509C">
      <w:pPr>
        <w:rPr>
          <w:rFonts w:hint="eastAsia"/>
        </w:rPr>
      </w:pPr>
      <w:r>
        <w:rPr>
          <w:rFonts w:hint="eastAsia"/>
        </w:rPr>
        <w:t xml:space="preserve">192. </w:t>
      </w:r>
      <w:r>
        <w:rPr>
          <w:rFonts w:hint="eastAsia"/>
        </w:rPr>
        <w:t>参与血液凝固的成分是</w:t>
      </w:r>
      <w:r>
        <w:rPr>
          <w:rFonts w:hint="eastAsia"/>
        </w:rPr>
        <w:t>: (   )</w:t>
      </w:r>
    </w:p>
    <w:p w:rsidR="00000000" w:rsidRDefault="0066509C">
      <w:pPr>
        <w:rPr>
          <w:rFonts w:hint="eastAsia"/>
        </w:rPr>
      </w:pPr>
      <w:r>
        <w:rPr>
          <w:rFonts w:hint="eastAsia"/>
        </w:rPr>
        <w:t xml:space="preserve">     A </w:t>
      </w:r>
      <w:r>
        <w:rPr>
          <w:rFonts w:hint="eastAsia"/>
        </w:rPr>
        <w:t>白蛋白</w:t>
      </w:r>
      <w:r>
        <w:rPr>
          <w:rFonts w:hint="eastAsia"/>
        </w:rPr>
        <w:t xml:space="preserve">     B </w:t>
      </w:r>
      <w:r>
        <w:rPr>
          <w:rFonts w:hint="eastAsia"/>
        </w:rPr>
        <w:t>球蛋白</w:t>
      </w:r>
      <w:r>
        <w:rPr>
          <w:rFonts w:hint="eastAsia"/>
        </w:rPr>
        <w:t xml:space="preserve">    C </w:t>
      </w:r>
      <w:r>
        <w:rPr>
          <w:rFonts w:hint="eastAsia"/>
        </w:rPr>
        <w:t>纤维蛋白原</w:t>
      </w:r>
      <w:r>
        <w:rPr>
          <w:rFonts w:hint="eastAsia"/>
        </w:rPr>
        <w:t xml:space="preserve">    D </w:t>
      </w:r>
      <w:r>
        <w:rPr>
          <w:rFonts w:hint="eastAsia"/>
        </w:rPr>
        <w:t>凝集素</w:t>
      </w:r>
      <w:r>
        <w:rPr>
          <w:rFonts w:hint="eastAsia"/>
        </w:rPr>
        <w:t>A</w:t>
      </w:r>
      <w:r>
        <w:rPr>
          <w:rFonts w:hint="eastAsia"/>
        </w:rPr>
        <w:t>和凝集素</w:t>
      </w:r>
      <w:r>
        <w:rPr>
          <w:rFonts w:hint="eastAsia"/>
        </w:rPr>
        <w:t>B</w:t>
      </w:r>
    </w:p>
    <w:p w:rsidR="00000000" w:rsidRDefault="0066509C">
      <w:pPr>
        <w:rPr>
          <w:rFonts w:hint="eastAsia"/>
        </w:rPr>
      </w:pPr>
      <w:r>
        <w:rPr>
          <w:rFonts w:hint="eastAsia"/>
        </w:rPr>
        <w:t xml:space="preserve">193. </w:t>
      </w:r>
      <w:r>
        <w:rPr>
          <w:rFonts w:hint="eastAsia"/>
        </w:rPr>
        <w:t>血浆总渗透压</w:t>
      </w:r>
      <w:r>
        <w:rPr>
          <w:rFonts w:hint="eastAsia"/>
        </w:rPr>
        <w:t xml:space="preserve">  (   )</w:t>
      </w:r>
    </w:p>
    <w:p w:rsidR="00000000" w:rsidRDefault="0066509C">
      <w:pPr>
        <w:rPr>
          <w:rFonts w:hint="eastAsia"/>
        </w:rPr>
      </w:pPr>
      <w:r>
        <w:rPr>
          <w:rFonts w:hint="eastAsia"/>
        </w:rPr>
        <w:t xml:space="preserve">     A </w:t>
      </w:r>
      <w:r>
        <w:rPr>
          <w:rFonts w:hint="eastAsia"/>
        </w:rPr>
        <w:t>近似</w:t>
      </w:r>
      <w:r>
        <w:rPr>
          <w:rFonts w:hint="eastAsia"/>
        </w:rPr>
        <w:t>NaCl0.9%</w:t>
      </w:r>
      <w:r>
        <w:rPr>
          <w:rFonts w:hint="eastAsia"/>
        </w:rPr>
        <w:t>溶液的渗透压</w:t>
      </w:r>
      <w:r>
        <w:rPr>
          <w:rFonts w:hint="eastAsia"/>
        </w:rPr>
        <w:t xml:space="preserve">         B </w:t>
      </w:r>
      <w:r>
        <w:rPr>
          <w:rFonts w:hint="eastAsia"/>
        </w:rPr>
        <w:t>近似</w:t>
      </w:r>
      <w:r>
        <w:rPr>
          <w:rFonts w:hint="eastAsia"/>
        </w:rPr>
        <w:t>0.9%</w:t>
      </w:r>
      <w:r>
        <w:rPr>
          <w:rFonts w:hint="eastAsia"/>
        </w:rPr>
        <w:t>葡萄糖溶液的渗透压</w:t>
      </w:r>
    </w:p>
    <w:p w:rsidR="00000000" w:rsidRDefault="0066509C">
      <w:pPr>
        <w:rPr>
          <w:rFonts w:hint="eastAsia"/>
        </w:rPr>
      </w:pPr>
      <w:r>
        <w:rPr>
          <w:rFonts w:hint="eastAsia"/>
        </w:rPr>
        <w:t xml:space="preserve">     C </w:t>
      </w:r>
      <w:r>
        <w:rPr>
          <w:rFonts w:hint="eastAsia"/>
        </w:rPr>
        <w:t>近似</w:t>
      </w:r>
      <w:r>
        <w:rPr>
          <w:rFonts w:hint="eastAsia"/>
        </w:rPr>
        <w:t>0.9%</w:t>
      </w:r>
      <w:r>
        <w:rPr>
          <w:rFonts w:hint="eastAsia"/>
        </w:rPr>
        <w:t>尿素溶液的渗透</w:t>
      </w:r>
      <w:r>
        <w:rPr>
          <w:rFonts w:hint="eastAsia"/>
        </w:rPr>
        <w:t>压</w:t>
      </w:r>
      <w:r>
        <w:rPr>
          <w:rFonts w:hint="eastAsia"/>
        </w:rPr>
        <w:t xml:space="preserve">         D </w:t>
      </w:r>
      <w:r>
        <w:rPr>
          <w:rFonts w:hint="eastAsia"/>
        </w:rPr>
        <w:t>近似血浆胶体渗透压</w:t>
      </w:r>
    </w:p>
    <w:p w:rsidR="00000000" w:rsidRDefault="0066509C">
      <w:pPr>
        <w:rPr>
          <w:rFonts w:hint="eastAsia"/>
        </w:rPr>
      </w:pPr>
      <w:r>
        <w:rPr>
          <w:rFonts w:hint="eastAsia"/>
        </w:rPr>
        <w:t xml:space="preserve">194. </w:t>
      </w:r>
      <w:r>
        <w:rPr>
          <w:rFonts w:hint="eastAsia"/>
        </w:rPr>
        <w:t>细胞内液与组织液常具有相同的</w:t>
      </w:r>
      <w:r>
        <w:rPr>
          <w:rFonts w:hint="eastAsia"/>
        </w:rPr>
        <w:t>:  (   )</w:t>
      </w:r>
    </w:p>
    <w:p w:rsidR="00000000" w:rsidRDefault="0066509C">
      <w:pPr>
        <w:rPr>
          <w:rFonts w:hint="eastAsia"/>
        </w:rPr>
      </w:pPr>
      <w:r>
        <w:rPr>
          <w:rFonts w:hint="eastAsia"/>
        </w:rPr>
        <w:t xml:space="preserve">     A  Na</w:t>
      </w:r>
      <w:r>
        <w:rPr>
          <w:rFonts w:hint="eastAsia"/>
          <w:vertAlign w:val="superscript"/>
        </w:rPr>
        <w:t>+</w:t>
      </w:r>
      <w:r>
        <w:rPr>
          <w:rFonts w:hint="eastAsia"/>
        </w:rPr>
        <w:t>浓度</w:t>
      </w:r>
      <w:r>
        <w:rPr>
          <w:rFonts w:hint="eastAsia"/>
        </w:rPr>
        <w:t xml:space="preserve">      B  K</w:t>
      </w:r>
      <w:r>
        <w:rPr>
          <w:rFonts w:hint="eastAsia"/>
          <w:vertAlign w:val="superscript"/>
        </w:rPr>
        <w:t>+</w:t>
      </w:r>
      <w:r>
        <w:rPr>
          <w:rFonts w:hint="eastAsia"/>
        </w:rPr>
        <w:t>浓度</w:t>
      </w:r>
      <w:r>
        <w:rPr>
          <w:rFonts w:hint="eastAsia"/>
        </w:rPr>
        <w:t xml:space="preserve">       C  </w:t>
      </w:r>
      <w:r>
        <w:rPr>
          <w:rFonts w:hint="eastAsia"/>
        </w:rPr>
        <w:t>总渗透压</w:t>
      </w:r>
      <w:r>
        <w:rPr>
          <w:rFonts w:hint="eastAsia"/>
        </w:rPr>
        <w:t xml:space="preserve">       D </w:t>
      </w:r>
      <w:r>
        <w:rPr>
          <w:rFonts w:hint="eastAsia"/>
        </w:rPr>
        <w:t>胶体渗透压</w:t>
      </w:r>
    </w:p>
    <w:p w:rsidR="00000000" w:rsidRDefault="0066509C">
      <w:pPr>
        <w:rPr>
          <w:rFonts w:hint="eastAsia"/>
        </w:rPr>
      </w:pPr>
      <w:r>
        <w:rPr>
          <w:rFonts w:hint="eastAsia"/>
        </w:rPr>
        <w:t xml:space="preserve">195. </w:t>
      </w:r>
      <w:r>
        <w:rPr>
          <w:rFonts w:hint="eastAsia"/>
        </w:rPr>
        <w:t>红细胞比容是指红细胞</w:t>
      </w:r>
      <w:r>
        <w:rPr>
          <w:rFonts w:hint="eastAsia"/>
        </w:rPr>
        <w:t>: (   )</w:t>
      </w:r>
    </w:p>
    <w:p w:rsidR="00000000" w:rsidRDefault="0066509C">
      <w:pPr>
        <w:rPr>
          <w:rFonts w:hint="eastAsia"/>
        </w:rPr>
      </w:pPr>
      <w:r>
        <w:rPr>
          <w:rFonts w:hint="eastAsia"/>
        </w:rPr>
        <w:t xml:space="preserve">     A </w:t>
      </w:r>
      <w:r>
        <w:rPr>
          <w:rFonts w:hint="eastAsia"/>
        </w:rPr>
        <w:t>与血浆容积之比</w:t>
      </w:r>
      <w:r>
        <w:rPr>
          <w:rFonts w:hint="eastAsia"/>
        </w:rPr>
        <w:t xml:space="preserve">        B </w:t>
      </w:r>
      <w:r>
        <w:rPr>
          <w:rFonts w:hint="eastAsia"/>
        </w:rPr>
        <w:t>与血管容积之比</w:t>
      </w:r>
    </w:p>
    <w:p w:rsidR="00000000" w:rsidRDefault="0066509C">
      <w:r>
        <w:rPr>
          <w:rFonts w:hint="eastAsia"/>
        </w:rPr>
        <w:t xml:space="preserve">     C </w:t>
      </w:r>
      <w:r>
        <w:rPr>
          <w:rFonts w:hint="eastAsia"/>
        </w:rPr>
        <w:t>与白细胞容积之比</w:t>
      </w:r>
      <w:r>
        <w:rPr>
          <w:rFonts w:hint="eastAsia"/>
        </w:rPr>
        <w:t xml:space="preserve">      D </w:t>
      </w:r>
      <w:r>
        <w:rPr>
          <w:rFonts w:hint="eastAsia"/>
        </w:rPr>
        <w:t>在血液中所占的容积百分比</w:t>
      </w:r>
    </w:p>
    <w:p w:rsidR="00000000" w:rsidRDefault="0066509C">
      <w:pPr>
        <w:rPr>
          <w:rFonts w:hint="eastAsia"/>
        </w:rPr>
      </w:pPr>
      <w:r>
        <w:rPr>
          <w:rFonts w:hint="eastAsia"/>
        </w:rPr>
        <w:t xml:space="preserve">196. </w:t>
      </w:r>
      <w:r>
        <w:rPr>
          <w:rFonts w:hint="eastAsia"/>
        </w:rPr>
        <w:t>红细胞不具备的特性是</w:t>
      </w:r>
      <w:r>
        <w:rPr>
          <w:rFonts w:hint="eastAsia"/>
        </w:rPr>
        <w:t>: (  )</w:t>
      </w:r>
    </w:p>
    <w:p w:rsidR="00000000" w:rsidRDefault="0066509C">
      <w:pPr>
        <w:rPr>
          <w:rFonts w:hint="eastAsia"/>
        </w:rPr>
      </w:pPr>
      <w:r>
        <w:rPr>
          <w:rFonts w:hint="eastAsia"/>
        </w:rPr>
        <w:t xml:space="preserve">     A </w:t>
      </w:r>
      <w:r>
        <w:rPr>
          <w:rFonts w:hint="eastAsia"/>
        </w:rPr>
        <w:t>在血浆内的悬浮稳定性</w:t>
      </w:r>
      <w:r>
        <w:rPr>
          <w:rFonts w:hint="eastAsia"/>
        </w:rPr>
        <w:t xml:space="preserve">     B </w:t>
      </w:r>
      <w:r>
        <w:rPr>
          <w:rFonts w:hint="eastAsia"/>
        </w:rPr>
        <w:t>趋化性</w:t>
      </w:r>
      <w:r>
        <w:rPr>
          <w:rFonts w:hint="eastAsia"/>
        </w:rPr>
        <w:t xml:space="preserve">    C </w:t>
      </w:r>
      <w:r>
        <w:rPr>
          <w:rFonts w:hint="eastAsia"/>
        </w:rPr>
        <w:t>可变形性</w:t>
      </w:r>
      <w:r>
        <w:rPr>
          <w:rFonts w:hint="eastAsia"/>
        </w:rPr>
        <w:t xml:space="preserve"> </w:t>
      </w:r>
      <w:r>
        <w:rPr>
          <w:rFonts w:hint="eastAsia"/>
        </w:rPr>
        <w:t xml:space="preserve"> D </w:t>
      </w:r>
      <w:r>
        <w:rPr>
          <w:rFonts w:hint="eastAsia"/>
        </w:rPr>
        <w:t>对低渗溶液的抵抗性</w:t>
      </w:r>
    </w:p>
    <w:p w:rsidR="00000000" w:rsidRDefault="0066509C">
      <w:pPr>
        <w:rPr>
          <w:rFonts w:hint="eastAsia"/>
        </w:rPr>
      </w:pPr>
      <w:r>
        <w:rPr>
          <w:rFonts w:hint="eastAsia"/>
        </w:rPr>
        <w:t xml:space="preserve">197. </w:t>
      </w:r>
      <w:r>
        <w:rPr>
          <w:rFonts w:hint="eastAsia"/>
        </w:rPr>
        <w:t>产生促红细胞生成素的主要器官是</w:t>
      </w:r>
      <w:r>
        <w:rPr>
          <w:rFonts w:hint="eastAsia"/>
        </w:rPr>
        <w:t>:  (  )</w:t>
      </w:r>
    </w:p>
    <w:p w:rsidR="00000000" w:rsidRDefault="0066509C">
      <w:pPr>
        <w:rPr>
          <w:rFonts w:hint="eastAsia"/>
        </w:rPr>
      </w:pPr>
      <w:r>
        <w:rPr>
          <w:rFonts w:hint="eastAsia"/>
        </w:rPr>
        <w:t xml:space="preserve">     A  </w:t>
      </w:r>
      <w:r>
        <w:rPr>
          <w:rFonts w:hint="eastAsia"/>
        </w:rPr>
        <w:t>骨髓</w:t>
      </w:r>
      <w:r>
        <w:rPr>
          <w:rFonts w:hint="eastAsia"/>
        </w:rPr>
        <w:t xml:space="preserve">     B </w:t>
      </w:r>
      <w:r>
        <w:rPr>
          <w:rFonts w:hint="eastAsia"/>
        </w:rPr>
        <w:t>肺</w:t>
      </w:r>
      <w:r>
        <w:rPr>
          <w:rFonts w:hint="eastAsia"/>
        </w:rPr>
        <w:t xml:space="preserve">    C </w:t>
      </w:r>
      <w:r>
        <w:rPr>
          <w:rFonts w:hint="eastAsia"/>
        </w:rPr>
        <w:t>肾</w:t>
      </w:r>
      <w:r>
        <w:rPr>
          <w:rFonts w:hint="eastAsia"/>
        </w:rPr>
        <w:t xml:space="preserve">    D </w:t>
      </w:r>
      <w:r>
        <w:rPr>
          <w:rFonts w:hint="eastAsia"/>
        </w:rPr>
        <w:t>肝</w:t>
      </w:r>
    </w:p>
    <w:p w:rsidR="00000000" w:rsidRDefault="0066509C">
      <w:pPr>
        <w:rPr>
          <w:rFonts w:hint="eastAsia"/>
        </w:rPr>
      </w:pPr>
      <w:r>
        <w:rPr>
          <w:rFonts w:hint="eastAsia"/>
        </w:rPr>
        <w:t xml:space="preserve">198. </w:t>
      </w:r>
      <w:r>
        <w:rPr>
          <w:rFonts w:hint="eastAsia"/>
        </w:rPr>
        <w:t>影响红细胞生成的最直接因素是</w:t>
      </w:r>
      <w:r>
        <w:rPr>
          <w:rFonts w:hint="eastAsia"/>
        </w:rPr>
        <w:t>:  (  )</w:t>
      </w:r>
    </w:p>
    <w:p w:rsidR="00000000" w:rsidRDefault="0066509C">
      <w:pPr>
        <w:rPr>
          <w:rFonts w:hint="eastAsia"/>
        </w:rPr>
      </w:pPr>
      <w:r>
        <w:rPr>
          <w:rFonts w:hint="eastAsia"/>
        </w:rPr>
        <w:t xml:space="preserve">     A </w:t>
      </w:r>
      <w:r>
        <w:rPr>
          <w:rFonts w:hint="eastAsia"/>
        </w:rPr>
        <w:t>铁的供给</w:t>
      </w:r>
      <w:r>
        <w:rPr>
          <w:rFonts w:hint="eastAsia"/>
        </w:rPr>
        <w:t xml:space="preserve">     B </w:t>
      </w:r>
      <w:r>
        <w:rPr>
          <w:rFonts w:hint="eastAsia"/>
        </w:rPr>
        <w:t>雄激素</w:t>
      </w:r>
      <w:r>
        <w:rPr>
          <w:rFonts w:hint="eastAsia"/>
        </w:rPr>
        <w:t xml:space="preserve">    C </w:t>
      </w:r>
      <w:r>
        <w:rPr>
          <w:rFonts w:hint="eastAsia"/>
        </w:rPr>
        <w:t>促红细胞生成素</w:t>
      </w:r>
      <w:r>
        <w:rPr>
          <w:rFonts w:hint="eastAsia"/>
        </w:rPr>
        <w:t xml:space="preserve">   D </w:t>
      </w:r>
      <w:r>
        <w:rPr>
          <w:rFonts w:hint="eastAsia"/>
        </w:rPr>
        <w:t>组织内</w:t>
      </w:r>
      <w:r>
        <w:rPr>
          <w:rFonts w:hint="eastAsia"/>
        </w:rPr>
        <w:t>O</w:t>
      </w:r>
      <w:r>
        <w:rPr>
          <w:rFonts w:hint="eastAsia"/>
          <w:vertAlign w:val="subscript"/>
        </w:rPr>
        <w:t>2</w:t>
      </w:r>
      <w:r>
        <w:rPr>
          <w:rFonts w:hint="eastAsia"/>
        </w:rPr>
        <w:t>分压降低</w:t>
      </w:r>
    </w:p>
    <w:p w:rsidR="00000000" w:rsidRDefault="0066509C">
      <w:pPr>
        <w:rPr>
          <w:rFonts w:hint="eastAsia"/>
        </w:rPr>
      </w:pPr>
      <w:r>
        <w:rPr>
          <w:rFonts w:hint="eastAsia"/>
        </w:rPr>
        <w:t xml:space="preserve">199. </w:t>
      </w:r>
      <w:r>
        <w:rPr>
          <w:rFonts w:hint="eastAsia"/>
        </w:rPr>
        <w:t>外源性凝血</w:t>
      </w:r>
      <w:r>
        <w:rPr>
          <w:rFonts w:hint="eastAsia"/>
        </w:rPr>
        <w:t>:  (  )</w:t>
      </w:r>
    </w:p>
    <w:p w:rsidR="00000000" w:rsidRDefault="0066509C">
      <w:pPr>
        <w:rPr>
          <w:rFonts w:hint="eastAsia"/>
        </w:rPr>
      </w:pPr>
      <w:r>
        <w:rPr>
          <w:rFonts w:hint="eastAsia"/>
        </w:rPr>
        <w:t xml:space="preserve">     A </w:t>
      </w:r>
      <w:r>
        <w:rPr>
          <w:rFonts w:hint="eastAsia"/>
        </w:rPr>
        <w:t>由出血激活凝血因子</w:t>
      </w:r>
      <w:r>
        <w:fldChar w:fldCharType="begin"/>
      </w:r>
      <w:r>
        <w:instrText xml:space="preserve"> </w:instrText>
      </w:r>
      <w:r>
        <w:rPr>
          <w:rFonts w:hint="eastAsia"/>
        </w:rPr>
        <w:instrText>= 12 \* ROMAN</w:instrText>
      </w:r>
      <w:r>
        <w:instrText xml:space="preserve"> </w:instrText>
      </w:r>
      <w:r>
        <w:fldChar w:fldCharType="separate"/>
      </w:r>
      <w:r>
        <w:rPr>
          <w:lang w:val="en-US" w:eastAsia="zh-CN"/>
        </w:rPr>
        <w:t>XII</w:t>
      </w:r>
      <w:r>
        <w:fldChar w:fldCharType="end"/>
      </w:r>
      <w:r>
        <w:rPr>
          <w:rFonts w:hint="eastAsia"/>
        </w:rPr>
        <w:t>开始</w:t>
      </w:r>
      <w:r>
        <w:rPr>
          <w:rFonts w:hint="eastAsia"/>
        </w:rPr>
        <w:t xml:space="preserve">     B </w:t>
      </w:r>
      <w:r>
        <w:rPr>
          <w:rFonts w:hint="eastAsia"/>
        </w:rPr>
        <w:t>由损伤组织释放因子</w:t>
      </w:r>
      <w:r>
        <w:fldChar w:fldCharType="begin"/>
      </w:r>
      <w:r>
        <w:instrText xml:space="preserve"> </w:instrText>
      </w:r>
      <w:r>
        <w:rPr>
          <w:rFonts w:hint="eastAsia"/>
        </w:rPr>
        <w:instrText>= 3 \* ROMAN</w:instrText>
      </w:r>
      <w:r>
        <w:instrText xml:space="preserve"> </w:instrText>
      </w:r>
      <w:r>
        <w:fldChar w:fldCharType="separate"/>
      </w:r>
      <w:r>
        <w:rPr>
          <w:lang w:val="en-US" w:eastAsia="zh-CN"/>
        </w:rPr>
        <w:t>III</w:t>
      </w:r>
      <w:r>
        <w:fldChar w:fldCharType="end"/>
      </w:r>
      <w:r>
        <w:rPr>
          <w:rFonts w:hint="eastAsia"/>
        </w:rPr>
        <w:t>引发</w:t>
      </w:r>
    </w:p>
    <w:p w:rsidR="00000000" w:rsidRDefault="0066509C">
      <w:pPr>
        <w:rPr>
          <w:rFonts w:hint="eastAsia"/>
        </w:rPr>
      </w:pPr>
      <w:r>
        <w:rPr>
          <w:rFonts w:hint="eastAsia"/>
        </w:rPr>
        <w:t xml:space="preserve">     C </w:t>
      </w:r>
      <w:r>
        <w:rPr>
          <w:rFonts w:hint="eastAsia"/>
        </w:rPr>
        <w:t>不需要</w:t>
      </w:r>
      <w:r>
        <w:rPr>
          <w:rFonts w:hint="eastAsia"/>
        </w:rPr>
        <w:t>形成凝血酶原激活物</w:t>
      </w:r>
      <w:r>
        <w:rPr>
          <w:rFonts w:hint="eastAsia"/>
        </w:rPr>
        <w:t xml:space="preserve">       D </w:t>
      </w:r>
      <w:r>
        <w:rPr>
          <w:rFonts w:hint="eastAsia"/>
        </w:rPr>
        <w:t>凝血时间较长</w:t>
      </w:r>
    </w:p>
    <w:p w:rsidR="00000000" w:rsidRDefault="0066509C">
      <w:pPr>
        <w:rPr>
          <w:rFonts w:hint="eastAsia"/>
        </w:rPr>
      </w:pPr>
      <w:r>
        <w:rPr>
          <w:rFonts w:hint="eastAsia"/>
        </w:rPr>
        <w:t xml:space="preserve">200. </w:t>
      </w:r>
      <w:r>
        <w:rPr>
          <w:rFonts w:hint="eastAsia"/>
        </w:rPr>
        <w:t>内源性和外源性凝血的主要区别是</w:t>
      </w:r>
      <w:r>
        <w:rPr>
          <w:rFonts w:hint="eastAsia"/>
        </w:rPr>
        <w:t>:  (   )</w:t>
      </w:r>
    </w:p>
    <w:p w:rsidR="00000000" w:rsidRDefault="0066509C">
      <w:pPr>
        <w:rPr>
          <w:rFonts w:hint="eastAsia"/>
        </w:rPr>
      </w:pPr>
      <w:r>
        <w:rPr>
          <w:rFonts w:hint="eastAsia"/>
        </w:rPr>
        <w:t xml:space="preserve">     A </w:t>
      </w:r>
      <w:r>
        <w:rPr>
          <w:rFonts w:hint="eastAsia"/>
        </w:rPr>
        <w:t>前者发生在体内</w:t>
      </w:r>
      <w:r>
        <w:rPr>
          <w:rFonts w:hint="eastAsia"/>
        </w:rPr>
        <w:t>,</w:t>
      </w:r>
      <w:r>
        <w:rPr>
          <w:rFonts w:hint="eastAsia"/>
        </w:rPr>
        <w:t>后者在体外</w:t>
      </w:r>
      <w:r>
        <w:rPr>
          <w:rFonts w:hint="eastAsia"/>
        </w:rPr>
        <w:t xml:space="preserve">         B </w:t>
      </w:r>
      <w:r>
        <w:rPr>
          <w:rFonts w:hint="eastAsia"/>
        </w:rPr>
        <w:t>前者发生在血管内</w:t>
      </w:r>
      <w:r>
        <w:rPr>
          <w:rFonts w:hint="eastAsia"/>
        </w:rPr>
        <w:t>,</w:t>
      </w:r>
      <w:r>
        <w:rPr>
          <w:rFonts w:hint="eastAsia"/>
        </w:rPr>
        <w:t>后者在血管外</w:t>
      </w:r>
    </w:p>
    <w:p w:rsidR="00000000" w:rsidRDefault="0066509C">
      <w:pPr>
        <w:rPr>
          <w:rFonts w:hint="eastAsia"/>
        </w:rPr>
      </w:pPr>
      <w:r>
        <w:rPr>
          <w:rFonts w:hint="eastAsia"/>
        </w:rPr>
        <w:t xml:space="preserve">     C </w:t>
      </w:r>
      <w:r>
        <w:rPr>
          <w:rFonts w:hint="eastAsia"/>
        </w:rPr>
        <w:t>前者只需体内因子</w:t>
      </w:r>
      <w:r>
        <w:rPr>
          <w:rFonts w:hint="eastAsia"/>
        </w:rPr>
        <w:t>,</w:t>
      </w:r>
      <w:r>
        <w:rPr>
          <w:rFonts w:hint="eastAsia"/>
        </w:rPr>
        <w:t>后者需外加因子</w:t>
      </w:r>
      <w:r>
        <w:rPr>
          <w:rFonts w:hint="eastAsia"/>
        </w:rPr>
        <w:t xml:space="preserve">   D </w:t>
      </w:r>
      <w:r>
        <w:rPr>
          <w:rFonts w:hint="eastAsia"/>
        </w:rPr>
        <w:t>前者只需血浆因子</w:t>
      </w:r>
      <w:r>
        <w:rPr>
          <w:rFonts w:hint="eastAsia"/>
        </w:rPr>
        <w:t>,</w:t>
      </w:r>
      <w:r>
        <w:rPr>
          <w:rFonts w:hint="eastAsia"/>
        </w:rPr>
        <w:t>后者还需组织因子</w:t>
      </w:r>
    </w:p>
    <w:p w:rsidR="00000000" w:rsidRDefault="0066509C">
      <w:pPr>
        <w:rPr>
          <w:rFonts w:hint="eastAsia"/>
        </w:rPr>
      </w:pPr>
      <w:r>
        <w:rPr>
          <w:rFonts w:hint="eastAsia"/>
        </w:rPr>
        <w:t xml:space="preserve">201. </w:t>
      </w:r>
      <w:r>
        <w:rPr>
          <w:rFonts w:hint="eastAsia"/>
        </w:rPr>
        <w:t>可延缓或防止体外血液凝固的是</w:t>
      </w:r>
      <w:r>
        <w:rPr>
          <w:rFonts w:hint="eastAsia"/>
        </w:rPr>
        <w:t>:  (  )</w:t>
      </w:r>
    </w:p>
    <w:p w:rsidR="00000000" w:rsidRDefault="0066509C">
      <w:pPr>
        <w:rPr>
          <w:rFonts w:hint="eastAsia"/>
        </w:rPr>
      </w:pPr>
      <w:r>
        <w:rPr>
          <w:rFonts w:hint="eastAsia"/>
        </w:rPr>
        <w:t xml:space="preserve">     A </w:t>
      </w:r>
      <w:r>
        <w:rPr>
          <w:rFonts w:hint="eastAsia"/>
        </w:rPr>
        <w:t>维生素</w:t>
      </w:r>
      <w:r>
        <w:rPr>
          <w:rFonts w:hint="eastAsia"/>
        </w:rPr>
        <w:t xml:space="preserve">K        B </w:t>
      </w:r>
      <w:r>
        <w:rPr>
          <w:rFonts w:hint="eastAsia"/>
        </w:rPr>
        <w:t>血管舒缓素</w:t>
      </w:r>
      <w:r>
        <w:rPr>
          <w:rFonts w:hint="eastAsia"/>
        </w:rPr>
        <w:t xml:space="preserve">     C </w:t>
      </w:r>
      <w:r>
        <w:rPr>
          <w:rFonts w:hint="eastAsia"/>
        </w:rPr>
        <w:t>肝素</w:t>
      </w:r>
      <w:r>
        <w:rPr>
          <w:rFonts w:hint="eastAsia"/>
        </w:rPr>
        <w:t xml:space="preserve">           D </w:t>
      </w:r>
      <w:r>
        <w:rPr>
          <w:rFonts w:hint="eastAsia"/>
        </w:rPr>
        <w:t>香豆素</w:t>
      </w:r>
    </w:p>
    <w:p w:rsidR="00000000" w:rsidRDefault="0066509C">
      <w:pPr>
        <w:rPr>
          <w:rFonts w:hint="eastAsia"/>
        </w:rPr>
      </w:pPr>
      <w:r>
        <w:rPr>
          <w:rFonts w:hint="eastAsia"/>
        </w:rPr>
        <w:t xml:space="preserve">202. </w:t>
      </w:r>
      <w:r>
        <w:rPr>
          <w:rFonts w:hint="eastAsia"/>
        </w:rPr>
        <w:t>不属于纤维蛋白溶解系统的成份是</w:t>
      </w:r>
      <w:r>
        <w:rPr>
          <w:rFonts w:hint="eastAsia"/>
        </w:rPr>
        <w:t>:  (  )</w:t>
      </w:r>
    </w:p>
    <w:p w:rsidR="00000000" w:rsidRDefault="0066509C">
      <w:pPr>
        <w:rPr>
          <w:rFonts w:hint="eastAsia"/>
        </w:rPr>
      </w:pPr>
      <w:r>
        <w:rPr>
          <w:rFonts w:hint="eastAsia"/>
        </w:rPr>
        <w:t xml:space="preserve">  </w:t>
      </w:r>
      <w:r>
        <w:rPr>
          <w:rFonts w:hint="eastAsia"/>
        </w:rPr>
        <w:t xml:space="preserve">   A </w:t>
      </w:r>
      <w:r>
        <w:rPr>
          <w:rFonts w:hint="eastAsia"/>
        </w:rPr>
        <w:t>前激肽释放酶</w:t>
      </w:r>
      <w:r>
        <w:rPr>
          <w:rFonts w:hint="eastAsia"/>
        </w:rPr>
        <w:t xml:space="preserve">     B </w:t>
      </w:r>
      <w:r>
        <w:rPr>
          <w:rFonts w:hint="eastAsia"/>
        </w:rPr>
        <w:t>尿激酶</w:t>
      </w:r>
      <w:r>
        <w:rPr>
          <w:rFonts w:hint="eastAsia"/>
        </w:rPr>
        <w:t xml:space="preserve">        C </w:t>
      </w:r>
      <w:r>
        <w:rPr>
          <w:rFonts w:hint="eastAsia"/>
        </w:rPr>
        <w:t>抗凝血酶</w:t>
      </w:r>
      <w:r>
        <w:fldChar w:fldCharType="begin"/>
      </w:r>
      <w:r>
        <w:instrText xml:space="preserve"> </w:instrText>
      </w:r>
      <w:r>
        <w:rPr>
          <w:rFonts w:hint="eastAsia"/>
        </w:rPr>
        <w:instrText>= 3 \* ROMAN</w:instrText>
      </w:r>
      <w:r>
        <w:instrText xml:space="preserve"> </w:instrText>
      </w:r>
      <w:r>
        <w:fldChar w:fldCharType="separate"/>
      </w:r>
      <w:r>
        <w:rPr>
          <w:lang w:val="en-US" w:eastAsia="zh-CN"/>
        </w:rPr>
        <w:t>III</w:t>
      </w:r>
      <w:r>
        <w:fldChar w:fldCharType="end"/>
      </w:r>
      <w:r>
        <w:rPr>
          <w:rFonts w:hint="eastAsia"/>
        </w:rPr>
        <w:t xml:space="preserve">     D </w:t>
      </w:r>
      <w:r>
        <w:rPr>
          <w:rFonts w:hint="eastAsia"/>
        </w:rPr>
        <w:t>纤溶酶原</w:t>
      </w:r>
    </w:p>
    <w:p w:rsidR="00000000" w:rsidRDefault="0066509C">
      <w:pPr>
        <w:rPr>
          <w:rFonts w:hint="eastAsia"/>
        </w:rPr>
      </w:pPr>
      <w:r>
        <w:rPr>
          <w:rFonts w:hint="eastAsia"/>
        </w:rPr>
        <w:t>203. ABO</w:t>
      </w:r>
      <w:r>
        <w:rPr>
          <w:rFonts w:hint="eastAsia"/>
        </w:rPr>
        <w:t>血型的分类依据是</w:t>
      </w:r>
      <w:r>
        <w:rPr>
          <w:rFonts w:hint="eastAsia"/>
        </w:rPr>
        <w:t>:  (  )</w:t>
      </w:r>
    </w:p>
    <w:p w:rsidR="00000000" w:rsidRDefault="0066509C">
      <w:pPr>
        <w:rPr>
          <w:rFonts w:hint="eastAsia"/>
        </w:rPr>
      </w:pPr>
      <w:r>
        <w:rPr>
          <w:rFonts w:hint="eastAsia"/>
        </w:rPr>
        <w:t xml:space="preserve">     A </w:t>
      </w:r>
      <w:r>
        <w:rPr>
          <w:rFonts w:hint="eastAsia"/>
        </w:rPr>
        <w:t>红细胞膜上特异性凝集原的类型</w:t>
      </w:r>
      <w:r>
        <w:rPr>
          <w:rFonts w:hint="eastAsia"/>
        </w:rPr>
        <w:t xml:space="preserve">      B </w:t>
      </w:r>
      <w:r>
        <w:rPr>
          <w:rFonts w:hint="eastAsia"/>
        </w:rPr>
        <w:t>红细胞膜上特异性受体的类型</w:t>
      </w:r>
    </w:p>
    <w:p w:rsidR="00000000" w:rsidRDefault="0066509C">
      <w:pPr>
        <w:rPr>
          <w:rFonts w:hint="eastAsia"/>
        </w:rPr>
      </w:pPr>
      <w:r>
        <w:rPr>
          <w:rFonts w:hint="eastAsia"/>
        </w:rPr>
        <w:t xml:space="preserve">     C </w:t>
      </w:r>
      <w:r>
        <w:rPr>
          <w:rFonts w:hint="eastAsia"/>
        </w:rPr>
        <w:t>血清中特异性凝集素的种类</w:t>
      </w:r>
      <w:r>
        <w:rPr>
          <w:rFonts w:hint="eastAsia"/>
        </w:rPr>
        <w:t xml:space="preserve">          D </w:t>
      </w:r>
      <w:r>
        <w:rPr>
          <w:rFonts w:hint="eastAsia"/>
        </w:rPr>
        <w:t>血清中的特殊免疫抗体种类</w:t>
      </w:r>
    </w:p>
    <w:p w:rsidR="00000000" w:rsidRDefault="0066509C">
      <w:pPr>
        <w:rPr>
          <w:rFonts w:hint="eastAsia"/>
        </w:rPr>
      </w:pPr>
      <w:r>
        <w:rPr>
          <w:rFonts w:hint="eastAsia"/>
        </w:rPr>
        <w:t xml:space="preserve">204. </w:t>
      </w:r>
      <w:r>
        <w:rPr>
          <w:rFonts w:hint="eastAsia"/>
        </w:rPr>
        <w:t>使血液沿单方向流动的基础是</w:t>
      </w:r>
      <w:r>
        <w:rPr>
          <w:rFonts w:hint="eastAsia"/>
        </w:rPr>
        <w:t>:  (  )</w:t>
      </w:r>
    </w:p>
    <w:p w:rsidR="00000000" w:rsidRDefault="0066509C">
      <w:pPr>
        <w:rPr>
          <w:rFonts w:hint="eastAsia"/>
        </w:rPr>
      </w:pPr>
      <w:r>
        <w:rPr>
          <w:rFonts w:hint="eastAsia"/>
        </w:rPr>
        <w:t xml:space="preserve">     A </w:t>
      </w:r>
      <w:r>
        <w:rPr>
          <w:rFonts w:hint="eastAsia"/>
        </w:rPr>
        <w:t>心脏特殊传导组织的节律性活动</w:t>
      </w:r>
      <w:r>
        <w:rPr>
          <w:rFonts w:hint="eastAsia"/>
        </w:rPr>
        <w:t xml:space="preserve">      B </w:t>
      </w:r>
      <w:r>
        <w:rPr>
          <w:rFonts w:hint="eastAsia"/>
        </w:rPr>
        <w:t>大动脉的弹性</w:t>
      </w:r>
    </w:p>
    <w:p w:rsidR="00000000" w:rsidRDefault="0066509C">
      <w:pPr>
        <w:rPr>
          <w:rFonts w:hint="eastAsia"/>
        </w:rPr>
      </w:pPr>
      <w:r>
        <w:rPr>
          <w:rFonts w:hint="eastAsia"/>
        </w:rPr>
        <w:t xml:space="preserve">     C </w:t>
      </w:r>
      <w:r>
        <w:rPr>
          <w:rFonts w:hint="eastAsia"/>
        </w:rPr>
        <w:t>心瓣膜的规律性开闭</w:t>
      </w:r>
      <w:r>
        <w:rPr>
          <w:rFonts w:hint="eastAsia"/>
        </w:rPr>
        <w:t>活动</w:t>
      </w:r>
      <w:r>
        <w:rPr>
          <w:rFonts w:hint="eastAsia"/>
        </w:rPr>
        <w:t xml:space="preserve">            D </w:t>
      </w:r>
      <w:r>
        <w:rPr>
          <w:rFonts w:hint="eastAsia"/>
        </w:rPr>
        <w:t>骨骼肌活动和胸内负压促进静脉回流</w:t>
      </w:r>
    </w:p>
    <w:p w:rsidR="00000000" w:rsidRDefault="0066509C">
      <w:pPr>
        <w:rPr>
          <w:rFonts w:hint="eastAsia"/>
        </w:rPr>
      </w:pPr>
      <w:r>
        <w:rPr>
          <w:rFonts w:hint="eastAsia"/>
        </w:rPr>
        <w:t xml:space="preserve">205. </w:t>
      </w:r>
      <w:r>
        <w:rPr>
          <w:rFonts w:hint="eastAsia"/>
        </w:rPr>
        <w:t>心室肌动作电位持续时间较长的主要原因在于</w:t>
      </w:r>
      <w:r>
        <w:rPr>
          <w:rFonts w:hint="eastAsia"/>
        </w:rPr>
        <w:t>:  (  )</w:t>
      </w:r>
    </w:p>
    <w:p w:rsidR="00000000" w:rsidRDefault="0066509C">
      <w:pPr>
        <w:rPr>
          <w:rFonts w:hint="eastAsia"/>
        </w:rPr>
      </w:pPr>
      <w:r>
        <w:rPr>
          <w:rFonts w:hint="eastAsia"/>
        </w:rPr>
        <w:t xml:space="preserve">     A  0</w:t>
      </w:r>
      <w:r>
        <w:rPr>
          <w:rFonts w:hint="eastAsia"/>
        </w:rPr>
        <w:t>期去极化缓慢</w:t>
      </w:r>
      <w:r>
        <w:rPr>
          <w:rFonts w:hint="eastAsia"/>
        </w:rPr>
        <w:t xml:space="preserve">                    B  1</w:t>
      </w:r>
      <w:r>
        <w:rPr>
          <w:rFonts w:hint="eastAsia"/>
        </w:rPr>
        <w:t>期复极化缓慢</w:t>
      </w:r>
    </w:p>
    <w:p w:rsidR="00000000" w:rsidRDefault="0066509C">
      <w:pPr>
        <w:rPr>
          <w:rFonts w:hint="eastAsia"/>
        </w:rPr>
      </w:pPr>
      <w:r>
        <w:rPr>
          <w:rFonts w:hint="eastAsia"/>
        </w:rPr>
        <w:t xml:space="preserve">     C  </w:t>
      </w:r>
      <w:r>
        <w:rPr>
          <w:rFonts w:hint="eastAsia"/>
        </w:rPr>
        <w:t>电位变化较小的平台期</w:t>
      </w:r>
      <w:r>
        <w:rPr>
          <w:rFonts w:hint="eastAsia"/>
        </w:rPr>
        <w:t xml:space="preserve">              D  </w:t>
      </w:r>
      <w:r>
        <w:rPr>
          <w:rFonts w:hint="eastAsia"/>
        </w:rPr>
        <w:t>慢钙通道失活</w:t>
      </w:r>
    </w:p>
    <w:p w:rsidR="00000000" w:rsidRDefault="0066509C">
      <w:pPr>
        <w:rPr>
          <w:rFonts w:hint="eastAsia"/>
        </w:rPr>
      </w:pPr>
      <w:r>
        <w:rPr>
          <w:rFonts w:hint="eastAsia"/>
        </w:rPr>
        <w:t xml:space="preserve">206. </w:t>
      </w:r>
      <w:r>
        <w:rPr>
          <w:rFonts w:hint="eastAsia"/>
        </w:rPr>
        <w:t>下列结构中</w:t>
      </w:r>
      <w:r>
        <w:rPr>
          <w:rFonts w:hint="eastAsia"/>
        </w:rPr>
        <w:t>,</w:t>
      </w:r>
      <w:r>
        <w:rPr>
          <w:rFonts w:hint="eastAsia"/>
        </w:rPr>
        <w:t>自律性最高的是</w:t>
      </w:r>
      <w:r>
        <w:rPr>
          <w:rFonts w:hint="eastAsia"/>
        </w:rPr>
        <w:t>:  (  )</w:t>
      </w:r>
    </w:p>
    <w:p w:rsidR="00000000" w:rsidRDefault="0066509C">
      <w:pPr>
        <w:rPr>
          <w:rFonts w:hint="eastAsia"/>
        </w:rPr>
      </w:pPr>
      <w:r>
        <w:rPr>
          <w:rFonts w:hint="eastAsia"/>
        </w:rPr>
        <w:t xml:space="preserve">     A </w:t>
      </w:r>
      <w:r>
        <w:rPr>
          <w:rFonts w:hint="eastAsia"/>
        </w:rPr>
        <w:t>窦房结</w:t>
      </w:r>
      <w:r>
        <w:rPr>
          <w:rFonts w:hint="eastAsia"/>
        </w:rPr>
        <w:t xml:space="preserve">      B </w:t>
      </w:r>
      <w:r>
        <w:rPr>
          <w:rFonts w:hint="eastAsia"/>
        </w:rPr>
        <w:t>房室交界</w:t>
      </w:r>
      <w:r>
        <w:rPr>
          <w:rFonts w:hint="eastAsia"/>
        </w:rPr>
        <w:t xml:space="preserve">      C </w:t>
      </w:r>
      <w:r>
        <w:rPr>
          <w:rFonts w:hint="eastAsia"/>
        </w:rPr>
        <w:t>房室束</w:t>
      </w:r>
      <w:r>
        <w:rPr>
          <w:rFonts w:hint="eastAsia"/>
        </w:rPr>
        <w:t xml:space="preserve">       D </w:t>
      </w:r>
      <w:r>
        <w:rPr>
          <w:rFonts w:hint="eastAsia"/>
        </w:rPr>
        <w:t>浦肯野纤维</w:t>
      </w:r>
    </w:p>
    <w:p w:rsidR="00000000" w:rsidRDefault="0066509C">
      <w:pPr>
        <w:rPr>
          <w:rFonts w:hint="eastAsia"/>
        </w:rPr>
      </w:pPr>
      <w:r>
        <w:rPr>
          <w:rFonts w:hint="eastAsia"/>
        </w:rPr>
        <w:t xml:space="preserve">207. </w:t>
      </w:r>
      <w:r>
        <w:rPr>
          <w:rFonts w:hint="eastAsia"/>
        </w:rPr>
        <w:t>心肌自律细胞的自律性高低主要取决于动作电位的</w:t>
      </w:r>
      <w:r>
        <w:rPr>
          <w:rFonts w:hint="eastAsia"/>
        </w:rPr>
        <w:t>:</w:t>
      </w:r>
      <w:r>
        <w:rPr>
          <w:rFonts w:hint="eastAsia"/>
        </w:rPr>
        <w:t xml:space="preserve">  (  )</w:t>
      </w:r>
    </w:p>
    <w:p w:rsidR="00000000" w:rsidRDefault="0066509C">
      <w:pPr>
        <w:rPr>
          <w:rFonts w:hint="eastAsia"/>
        </w:rPr>
      </w:pPr>
      <w:r>
        <w:rPr>
          <w:rFonts w:hint="eastAsia"/>
        </w:rPr>
        <w:t xml:space="preserve">     A 0</w:t>
      </w:r>
      <w:r>
        <w:rPr>
          <w:rFonts w:hint="eastAsia"/>
        </w:rPr>
        <w:t>期去极化速度快慢</w:t>
      </w:r>
      <w:r>
        <w:rPr>
          <w:rFonts w:hint="eastAsia"/>
        </w:rPr>
        <w:t xml:space="preserve">                  B 1</w:t>
      </w:r>
      <w:r>
        <w:rPr>
          <w:rFonts w:hint="eastAsia"/>
        </w:rPr>
        <w:t>期复极化速度快慢</w:t>
      </w:r>
    </w:p>
    <w:p w:rsidR="00000000" w:rsidRDefault="0066509C">
      <w:pPr>
        <w:rPr>
          <w:rFonts w:hint="eastAsia"/>
        </w:rPr>
      </w:pPr>
      <w:r>
        <w:rPr>
          <w:rFonts w:hint="eastAsia"/>
        </w:rPr>
        <w:t xml:space="preserve">     C </w:t>
      </w:r>
      <w:r>
        <w:rPr>
          <w:rFonts w:hint="eastAsia"/>
        </w:rPr>
        <w:t>舒张期自动去极化速度快慢</w:t>
      </w:r>
      <w:r>
        <w:rPr>
          <w:rFonts w:hint="eastAsia"/>
        </w:rPr>
        <w:t xml:space="preserve">           D </w:t>
      </w:r>
      <w:r>
        <w:rPr>
          <w:rFonts w:hint="eastAsia"/>
        </w:rPr>
        <w:t>快离子通道和慢离子通道的比例</w:t>
      </w:r>
    </w:p>
    <w:p w:rsidR="00000000" w:rsidRDefault="0066509C">
      <w:pPr>
        <w:rPr>
          <w:rFonts w:hint="eastAsia"/>
        </w:rPr>
      </w:pPr>
      <w:r>
        <w:rPr>
          <w:rFonts w:hint="eastAsia"/>
        </w:rPr>
        <w:t xml:space="preserve">208. </w:t>
      </w:r>
      <w:r>
        <w:rPr>
          <w:rFonts w:hint="eastAsia"/>
        </w:rPr>
        <w:t>心电图反映的是</w:t>
      </w:r>
      <w:r>
        <w:rPr>
          <w:rFonts w:hint="eastAsia"/>
        </w:rPr>
        <w:t>:  (  )</w:t>
      </w:r>
    </w:p>
    <w:p w:rsidR="00000000" w:rsidRDefault="0066509C">
      <w:pPr>
        <w:rPr>
          <w:rFonts w:hint="eastAsia"/>
        </w:rPr>
      </w:pPr>
      <w:r>
        <w:rPr>
          <w:rFonts w:hint="eastAsia"/>
        </w:rPr>
        <w:t xml:space="preserve">     A </w:t>
      </w:r>
      <w:r>
        <w:rPr>
          <w:rFonts w:hint="eastAsia"/>
        </w:rPr>
        <w:t>心脏不同部位之间的电位差</w:t>
      </w:r>
      <w:r>
        <w:rPr>
          <w:rFonts w:hint="eastAsia"/>
        </w:rPr>
        <w:t xml:space="preserve">           B </w:t>
      </w:r>
      <w:r>
        <w:rPr>
          <w:rFonts w:hint="eastAsia"/>
        </w:rPr>
        <w:t>心脏与体表之间的电位差</w:t>
      </w:r>
    </w:p>
    <w:p w:rsidR="00000000" w:rsidRDefault="0066509C">
      <w:pPr>
        <w:rPr>
          <w:rFonts w:hint="eastAsia"/>
        </w:rPr>
      </w:pPr>
      <w:r>
        <w:rPr>
          <w:rFonts w:hint="eastAsia"/>
        </w:rPr>
        <w:t xml:space="preserve">     C </w:t>
      </w:r>
      <w:r>
        <w:rPr>
          <w:rFonts w:hint="eastAsia"/>
        </w:rPr>
        <w:t>体表不同部位之间的电位差</w:t>
      </w:r>
      <w:r>
        <w:rPr>
          <w:rFonts w:hint="eastAsia"/>
        </w:rPr>
        <w:t xml:space="preserve">           D </w:t>
      </w:r>
      <w:r>
        <w:rPr>
          <w:rFonts w:hint="eastAsia"/>
        </w:rPr>
        <w:t>心脏的静息电位</w:t>
      </w:r>
    </w:p>
    <w:p w:rsidR="00000000" w:rsidRDefault="0066509C">
      <w:pPr>
        <w:rPr>
          <w:rFonts w:hint="eastAsia"/>
        </w:rPr>
      </w:pPr>
      <w:r>
        <w:rPr>
          <w:rFonts w:hint="eastAsia"/>
        </w:rPr>
        <w:t xml:space="preserve">209. </w:t>
      </w:r>
      <w:r>
        <w:rPr>
          <w:rFonts w:hint="eastAsia"/>
        </w:rPr>
        <w:t>心率过快时</w:t>
      </w:r>
      <w:r>
        <w:rPr>
          <w:rFonts w:hint="eastAsia"/>
        </w:rPr>
        <w:t>,</w:t>
      </w:r>
      <w:r>
        <w:rPr>
          <w:rFonts w:hint="eastAsia"/>
        </w:rPr>
        <w:t>缩短最明显的是</w:t>
      </w:r>
      <w:r>
        <w:rPr>
          <w:rFonts w:hint="eastAsia"/>
        </w:rPr>
        <w:t>:  (  )</w:t>
      </w:r>
    </w:p>
    <w:p w:rsidR="00000000" w:rsidRDefault="0066509C">
      <w:pPr>
        <w:rPr>
          <w:rFonts w:hint="eastAsia"/>
        </w:rPr>
      </w:pPr>
      <w:r>
        <w:rPr>
          <w:rFonts w:hint="eastAsia"/>
        </w:rPr>
        <w:t xml:space="preserve">     A </w:t>
      </w:r>
      <w:r>
        <w:rPr>
          <w:rFonts w:hint="eastAsia"/>
        </w:rPr>
        <w:t>心房收缩期</w:t>
      </w:r>
      <w:r>
        <w:rPr>
          <w:rFonts w:hint="eastAsia"/>
        </w:rPr>
        <w:t xml:space="preserve">     B </w:t>
      </w:r>
      <w:r>
        <w:rPr>
          <w:rFonts w:hint="eastAsia"/>
        </w:rPr>
        <w:t>心房舒张期</w:t>
      </w:r>
      <w:r>
        <w:rPr>
          <w:rFonts w:hint="eastAsia"/>
        </w:rPr>
        <w:t xml:space="preserve">  </w:t>
      </w:r>
      <w:r>
        <w:rPr>
          <w:rFonts w:hint="eastAsia"/>
        </w:rPr>
        <w:t xml:space="preserve">   C </w:t>
      </w:r>
      <w:r>
        <w:rPr>
          <w:rFonts w:hint="eastAsia"/>
        </w:rPr>
        <w:t>心室收缩期</w:t>
      </w:r>
      <w:r>
        <w:rPr>
          <w:rFonts w:hint="eastAsia"/>
        </w:rPr>
        <w:t xml:space="preserve">     D </w:t>
      </w:r>
      <w:r>
        <w:rPr>
          <w:rFonts w:hint="eastAsia"/>
        </w:rPr>
        <w:t>心室舒张期</w:t>
      </w:r>
    </w:p>
    <w:p w:rsidR="00000000" w:rsidRDefault="0066509C">
      <w:pPr>
        <w:rPr>
          <w:rFonts w:hint="eastAsia"/>
        </w:rPr>
      </w:pPr>
      <w:r>
        <w:rPr>
          <w:rFonts w:hint="eastAsia"/>
        </w:rPr>
        <w:t xml:space="preserve">210. </w:t>
      </w:r>
      <w:r>
        <w:rPr>
          <w:rFonts w:hint="eastAsia"/>
        </w:rPr>
        <w:t>血液在血管内流动时</w:t>
      </w:r>
      <w:r>
        <w:rPr>
          <w:rFonts w:hint="eastAsia"/>
        </w:rPr>
        <w:t>,</w:t>
      </w:r>
      <w:r>
        <w:rPr>
          <w:rFonts w:hint="eastAsia"/>
        </w:rPr>
        <w:t>血流阻力</w:t>
      </w:r>
      <w:r>
        <w:rPr>
          <w:rFonts w:hint="eastAsia"/>
        </w:rPr>
        <w:t>(  )</w:t>
      </w:r>
    </w:p>
    <w:p w:rsidR="00000000" w:rsidRDefault="0066509C">
      <w:pPr>
        <w:rPr>
          <w:rFonts w:hint="eastAsia"/>
        </w:rPr>
      </w:pPr>
      <w:r>
        <w:rPr>
          <w:rFonts w:hint="eastAsia"/>
        </w:rPr>
        <w:t xml:space="preserve">     A </w:t>
      </w:r>
      <w:r>
        <w:rPr>
          <w:rFonts w:hint="eastAsia"/>
        </w:rPr>
        <w:t>与血管半径成反比</w:t>
      </w:r>
      <w:r>
        <w:rPr>
          <w:rFonts w:hint="eastAsia"/>
        </w:rPr>
        <w:t xml:space="preserve">             B </w:t>
      </w:r>
      <w:r>
        <w:rPr>
          <w:rFonts w:hint="eastAsia"/>
        </w:rPr>
        <w:t>与血管半径的平方成反比</w:t>
      </w:r>
    </w:p>
    <w:p w:rsidR="00000000" w:rsidRDefault="0066509C">
      <w:pPr>
        <w:rPr>
          <w:rFonts w:hint="eastAsia"/>
        </w:rPr>
      </w:pPr>
      <w:r>
        <w:rPr>
          <w:rFonts w:hint="eastAsia"/>
        </w:rPr>
        <w:t xml:space="preserve">     C </w:t>
      </w:r>
      <w:r>
        <w:rPr>
          <w:rFonts w:hint="eastAsia"/>
        </w:rPr>
        <w:t>与血管半径的平方根成反比</w:t>
      </w:r>
      <w:r>
        <w:rPr>
          <w:rFonts w:hint="eastAsia"/>
        </w:rPr>
        <w:t xml:space="preserve">     D </w:t>
      </w:r>
      <w:r>
        <w:rPr>
          <w:rFonts w:hint="eastAsia"/>
        </w:rPr>
        <w:t>与血管半径的</w:t>
      </w:r>
      <w:r>
        <w:rPr>
          <w:rFonts w:hint="eastAsia"/>
        </w:rPr>
        <w:t>4</w:t>
      </w:r>
      <w:r>
        <w:rPr>
          <w:rFonts w:hint="eastAsia"/>
        </w:rPr>
        <w:t>次方成反比</w:t>
      </w:r>
    </w:p>
    <w:p w:rsidR="00000000" w:rsidRDefault="0066509C">
      <w:pPr>
        <w:rPr>
          <w:rFonts w:hint="eastAsia"/>
        </w:rPr>
      </w:pPr>
      <w:r>
        <w:rPr>
          <w:rFonts w:hint="eastAsia"/>
        </w:rPr>
        <w:t xml:space="preserve">211. </w:t>
      </w:r>
      <w:r>
        <w:rPr>
          <w:rFonts w:hint="eastAsia"/>
        </w:rPr>
        <w:t>在血管系统中血压落差最大的部位是</w:t>
      </w:r>
      <w:r>
        <w:rPr>
          <w:rFonts w:hint="eastAsia"/>
        </w:rPr>
        <w:t>:  (  )</w:t>
      </w:r>
    </w:p>
    <w:p w:rsidR="00000000" w:rsidRDefault="0066509C">
      <w:pPr>
        <w:rPr>
          <w:rFonts w:hint="eastAsia"/>
        </w:rPr>
      </w:pPr>
      <w:r>
        <w:rPr>
          <w:rFonts w:hint="eastAsia"/>
        </w:rPr>
        <w:t xml:space="preserve">     A </w:t>
      </w:r>
      <w:r>
        <w:rPr>
          <w:rFonts w:hint="eastAsia"/>
        </w:rPr>
        <w:t>大动脉和中动脉</w:t>
      </w:r>
      <w:r>
        <w:rPr>
          <w:rFonts w:hint="eastAsia"/>
        </w:rPr>
        <w:t xml:space="preserve">     B </w:t>
      </w:r>
      <w:r>
        <w:rPr>
          <w:rFonts w:hint="eastAsia"/>
        </w:rPr>
        <w:t>小动脉和微动脉</w:t>
      </w:r>
      <w:r>
        <w:rPr>
          <w:rFonts w:hint="eastAsia"/>
        </w:rPr>
        <w:t xml:space="preserve">     C </w:t>
      </w:r>
      <w:r>
        <w:rPr>
          <w:rFonts w:hint="eastAsia"/>
        </w:rPr>
        <w:t>毛细血管</w:t>
      </w:r>
      <w:r>
        <w:rPr>
          <w:rFonts w:hint="eastAsia"/>
        </w:rPr>
        <w:t xml:space="preserve">    D </w:t>
      </w:r>
      <w:r>
        <w:rPr>
          <w:rFonts w:hint="eastAsia"/>
        </w:rPr>
        <w:t>静脉</w:t>
      </w:r>
    </w:p>
    <w:p w:rsidR="00000000" w:rsidRDefault="0066509C">
      <w:pPr>
        <w:rPr>
          <w:rFonts w:hint="eastAsia"/>
        </w:rPr>
      </w:pPr>
      <w:r>
        <w:rPr>
          <w:rFonts w:hint="eastAsia"/>
        </w:rPr>
        <w:t xml:space="preserve">212. </w:t>
      </w:r>
      <w:r>
        <w:rPr>
          <w:rFonts w:hint="eastAsia"/>
        </w:rPr>
        <w:t>平均动脉压等于</w:t>
      </w:r>
      <w:r>
        <w:rPr>
          <w:rFonts w:hint="eastAsia"/>
        </w:rPr>
        <w:t>:  (  )</w:t>
      </w:r>
    </w:p>
    <w:p w:rsidR="00000000" w:rsidRDefault="0066509C">
      <w:pPr>
        <w:rPr>
          <w:rFonts w:hint="eastAsia"/>
        </w:rPr>
      </w:pPr>
      <w:r>
        <w:rPr>
          <w:rFonts w:hint="eastAsia"/>
        </w:rPr>
        <w:t xml:space="preserve">     A </w:t>
      </w:r>
      <w:r>
        <w:rPr>
          <w:rFonts w:hint="eastAsia"/>
        </w:rPr>
        <w:t>收缩压与舒张压的平均值</w:t>
      </w:r>
      <w:r>
        <w:rPr>
          <w:rFonts w:hint="eastAsia"/>
        </w:rPr>
        <w:t xml:space="preserve">        B </w:t>
      </w:r>
      <w:r>
        <w:rPr>
          <w:rFonts w:hint="eastAsia"/>
        </w:rPr>
        <w:t>收缩压</w:t>
      </w:r>
      <w:r>
        <w:rPr>
          <w:rFonts w:hint="eastAsia"/>
        </w:rPr>
        <w:t>+1/3</w:t>
      </w:r>
      <w:r>
        <w:rPr>
          <w:rFonts w:hint="eastAsia"/>
        </w:rPr>
        <w:t>脉压</w:t>
      </w:r>
    </w:p>
    <w:p w:rsidR="00000000" w:rsidRDefault="0066509C">
      <w:pPr>
        <w:rPr>
          <w:rFonts w:hint="eastAsia"/>
        </w:rPr>
      </w:pPr>
      <w:r>
        <w:rPr>
          <w:rFonts w:hint="eastAsia"/>
        </w:rPr>
        <w:t xml:space="preserve">     C </w:t>
      </w:r>
      <w:r>
        <w:rPr>
          <w:rFonts w:hint="eastAsia"/>
        </w:rPr>
        <w:t>舒张压</w:t>
      </w:r>
      <w:r>
        <w:rPr>
          <w:rFonts w:hint="eastAsia"/>
        </w:rPr>
        <w:t>+1/3</w:t>
      </w:r>
      <w:r>
        <w:rPr>
          <w:rFonts w:hint="eastAsia"/>
        </w:rPr>
        <w:t>脉压</w:t>
      </w:r>
      <w:r>
        <w:rPr>
          <w:rFonts w:hint="eastAsia"/>
        </w:rPr>
        <w:t xml:space="preserve">                D</w:t>
      </w:r>
      <w:r>
        <w:rPr>
          <w:rFonts w:hint="eastAsia"/>
        </w:rPr>
        <w:t>收缩压</w:t>
      </w:r>
      <w:r>
        <w:rPr>
          <w:rFonts w:hint="eastAsia"/>
        </w:rPr>
        <w:t>-1/3</w:t>
      </w:r>
      <w:r>
        <w:rPr>
          <w:rFonts w:hint="eastAsia"/>
        </w:rPr>
        <w:t>脉压</w:t>
      </w:r>
    </w:p>
    <w:p w:rsidR="00000000" w:rsidRDefault="0066509C">
      <w:pPr>
        <w:rPr>
          <w:rFonts w:hint="eastAsia"/>
        </w:rPr>
      </w:pPr>
      <w:r>
        <w:rPr>
          <w:rFonts w:hint="eastAsia"/>
        </w:rPr>
        <w:t xml:space="preserve">213. </w:t>
      </w:r>
      <w:r>
        <w:rPr>
          <w:rFonts w:hint="eastAsia"/>
        </w:rPr>
        <w:t>心输出量恒定而每搏输出量增加时</w:t>
      </w:r>
      <w:r>
        <w:rPr>
          <w:rFonts w:hint="eastAsia"/>
        </w:rPr>
        <w:t>,</w:t>
      </w:r>
      <w:r>
        <w:rPr>
          <w:rFonts w:hint="eastAsia"/>
        </w:rPr>
        <w:t>可维持不变的是</w:t>
      </w:r>
      <w:r>
        <w:rPr>
          <w:rFonts w:hint="eastAsia"/>
        </w:rPr>
        <w:t>:  (  )</w:t>
      </w:r>
    </w:p>
    <w:p w:rsidR="00000000" w:rsidRDefault="0066509C">
      <w:pPr>
        <w:rPr>
          <w:rFonts w:hint="eastAsia"/>
        </w:rPr>
      </w:pPr>
      <w:r>
        <w:rPr>
          <w:rFonts w:hint="eastAsia"/>
        </w:rPr>
        <w:t xml:space="preserve">     A </w:t>
      </w:r>
      <w:r>
        <w:rPr>
          <w:rFonts w:hint="eastAsia"/>
        </w:rPr>
        <w:t>收缩压</w:t>
      </w:r>
      <w:r>
        <w:rPr>
          <w:rFonts w:hint="eastAsia"/>
        </w:rPr>
        <w:t xml:space="preserve">     B </w:t>
      </w:r>
      <w:r>
        <w:rPr>
          <w:rFonts w:hint="eastAsia"/>
        </w:rPr>
        <w:t>舒张压</w:t>
      </w:r>
      <w:r>
        <w:rPr>
          <w:rFonts w:hint="eastAsia"/>
        </w:rPr>
        <w:t xml:space="preserve">      C </w:t>
      </w:r>
      <w:r>
        <w:rPr>
          <w:rFonts w:hint="eastAsia"/>
        </w:rPr>
        <w:t>脉压</w:t>
      </w:r>
      <w:r>
        <w:rPr>
          <w:rFonts w:hint="eastAsia"/>
        </w:rPr>
        <w:t xml:space="preserve">       D </w:t>
      </w:r>
      <w:r>
        <w:rPr>
          <w:rFonts w:hint="eastAsia"/>
        </w:rPr>
        <w:t>平均动脉压</w:t>
      </w:r>
    </w:p>
    <w:p w:rsidR="00000000" w:rsidRDefault="0066509C">
      <w:pPr>
        <w:rPr>
          <w:rFonts w:hint="eastAsia"/>
        </w:rPr>
      </w:pPr>
      <w:r>
        <w:rPr>
          <w:rFonts w:hint="eastAsia"/>
        </w:rPr>
        <w:t xml:space="preserve">214. </w:t>
      </w:r>
      <w:r>
        <w:rPr>
          <w:rFonts w:hint="eastAsia"/>
        </w:rPr>
        <w:t>心脏射血能力减弱引起中心静脉压升高</w:t>
      </w:r>
      <w:r>
        <w:rPr>
          <w:rFonts w:hint="eastAsia"/>
        </w:rPr>
        <w:t>,</w:t>
      </w:r>
      <w:r>
        <w:rPr>
          <w:rFonts w:hint="eastAsia"/>
        </w:rPr>
        <w:t>主要是由于</w:t>
      </w:r>
      <w:r>
        <w:rPr>
          <w:rFonts w:hint="eastAsia"/>
        </w:rPr>
        <w:t>:  (   )</w:t>
      </w:r>
    </w:p>
    <w:p w:rsidR="00000000" w:rsidRDefault="0066509C">
      <w:pPr>
        <w:rPr>
          <w:rFonts w:hint="eastAsia"/>
        </w:rPr>
      </w:pPr>
      <w:r>
        <w:rPr>
          <w:rFonts w:hint="eastAsia"/>
        </w:rPr>
        <w:t xml:space="preserve">     A </w:t>
      </w:r>
      <w:r>
        <w:rPr>
          <w:rFonts w:hint="eastAsia"/>
        </w:rPr>
        <w:t>舒张期室内压高</w:t>
      </w:r>
      <w:r>
        <w:rPr>
          <w:rFonts w:hint="eastAsia"/>
        </w:rPr>
        <w:t xml:space="preserve">              B </w:t>
      </w:r>
      <w:r>
        <w:rPr>
          <w:rFonts w:hint="eastAsia"/>
        </w:rPr>
        <w:t>动脉血压低</w:t>
      </w:r>
    </w:p>
    <w:p w:rsidR="00000000" w:rsidRDefault="0066509C">
      <w:pPr>
        <w:rPr>
          <w:rFonts w:hint="eastAsia"/>
        </w:rPr>
      </w:pPr>
      <w:r>
        <w:rPr>
          <w:rFonts w:hint="eastAsia"/>
        </w:rPr>
        <w:t xml:space="preserve">     C </w:t>
      </w:r>
      <w:r>
        <w:rPr>
          <w:rFonts w:hint="eastAsia"/>
        </w:rPr>
        <w:t>血流速度慢</w:t>
      </w:r>
      <w:r>
        <w:rPr>
          <w:rFonts w:hint="eastAsia"/>
        </w:rPr>
        <w:t xml:space="preserve">                  D </w:t>
      </w:r>
      <w:r>
        <w:rPr>
          <w:rFonts w:hint="eastAsia"/>
        </w:rPr>
        <w:t>循环血量减少</w:t>
      </w:r>
    </w:p>
    <w:p w:rsidR="00000000" w:rsidRDefault="0066509C">
      <w:pPr>
        <w:rPr>
          <w:rFonts w:hint="eastAsia"/>
        </w:rPr>
      </w:pPr>
      <w:r>
        <w:rPr>
          <w:rFonts w:hint="eastAsia"/>
        </w:rPr>
        <w:t xml:space="preserve">215. </w:t>
      </w:r>
      <w:r>
        <w:rPr>
          <w:rFonts w:hint="eastAsia"/>
        </w:rPr>
        <w:t>右心衰竭时组织液</w:t>
      </w:r>
      <w:r>
        <w:rPr>
          <w:rFonts w:hint="eastAsia"/>
        </w:rPr>
        <w:t>生成增加而导致水肿</w:t>
      </w:r>
      <w:r>
        <w:rPr>
          <w:rFonts w:hint="eastAsia"/>
        </w:rPr>
        <w:t>,</w:t>
      </w:r>
      <w:r>
        <w:rPr>
          <w:rFonts w:hint="eastAsia"/>
        </w:rPr>
        <w:t>其主要原因是</w:t>
      </w:r>
      <w:r>
        <w:rPr>
          <w:rFonts w:hint="eastAsia"/>
        </w:rPr>
        <w:t>:  (   )</w:t>
      </w:r>
    </w:p>
    <w:p w:rsidR="00000000" w:rsidRDefault="0066509C">
      <w:pPr>
        <w:rPr>
          <w:rFonts w:hint="eastAsia"/>
        </w:rPr>
      </w:pPr>
      <w:r>
        <w:rPr>
          <w:rFonts w:hint="eastAsia"/>
        </w:rPr>
        <w:t xml:space="preserve">     A </w:t>
      </w:r>
      <w:r>
        <w:rPr>
          <w:rFonts w:hint="eastAsia"/>
        </w:rPr>
        <w:t>血浆胶体渗透压下降</w:t>
      </w:r>
      <w:r>
        <w:rPr>
          <w:rFonts w:hint="eastAsia"/>
        </w:rPr>
        <w:t xml:space="preserve">          B </w:t>
      </w:r>
      <w:r>
        <w:rPr>
          <w:rFonts w:hint="eastAsia"/>
        </w:rPr>
        <w:t>组织液胶体渗透压升高</w:t>
      </w:r>
    </w:p>
    <w:p w:rsidR="00000000" w:rsidRDefault="0066509C">
      <w:pPr>
        <w:rPr>
          <w:rFonts w:hint="eastAsia"/>
        </w:rPr>
      </w:pPr>
      <w:r>
        <w:rPr>
          <w:rFonts w:hint="eastAsia"/>
        </w:rPr>
        <w:t xml:space="preserve">     C </w:t>
      </w:r>
      <w:r>
        <w:rPr>
          <w:rFonts w:hint="eastAsia"/>
        </w:rPr>
        <w:t>毛细血管血压升高</w:t>
      </w:r>
      <w:r>
        <w:rPr>
          <w:rFonts w:hint="eastAsia"/>
        </w:rPr>
        <w:t xml:space="preserve">            D </w:t>
      </w:r>
      <w:r>
        <w:rPr>
          <w:rFonts w:hint="eastAsia"/>
        </w:rPr>
        <w:t>组织液静水压降低</w:t>
      </w:r>
    </w:p>
    <w:p w:rsidR="00000000" w:rsidRDefault="0066509C">
      <w:pPr>
        <w:rPr>
          <w:rFonts w:hint="eastAsia"/>
        </w:rPr>
      </w:pPr>
      <w:r>
        <w:rPr>
          <w:rFonts w:hint="eastAsia"/>
        </w:rPr>
        <w:t xml:space="preserve">216. </w:t>
      </w:r>
      <w:r>
        <w:rPr>
          <w:rFonts w:hint="eastAsia"/>
        </w:rPr>
        <w:t>生理条件下</w:t>
      </w:r>
      <w:r>
        <w:rPr>
          <w:rFonts w:hint="eastAsia"/>
        </w:rPr>
        <w:t>,</w:t>
      </w:r>
      <w:r>
        <w:rPr>
          <w:rFonts w:hint="eastAsia"/>
        </w:rPr>
        <w:t>影响组织液生成的主要因素是</w:t>
      </w:r>
      <w:r>
        <w:rPr>
          <w:rFonts w:hint="eastAsia"/>
        </w:rPr>
        <w:t>:  (   )</w:t>
      </w:r>
    </w:p>
    <w:p w:rsidR="00000000" w:rsidRDefault="0066509C">
      <w:pPr>
        <w:rPr>
          <w:rFonts w:hint="eastAsia"/>
        </w:rPr>
      </w:pPr>
      <w:r>
        <w:rPr>
          <w:rFonts w:hint="eastAsia"/>
        </w:rPr>
        <w:t xml:space="preserve">     A </w:t>
      </w:r>
      <w:r>
        <w:rPr>
          <w:rFonts w:hint="eastAsia"/>
        </w:rPr>
        <w:t>组织液静水压</w:t>
      </w:r>
      <w:r>
        <w:rPr>
          <w:rFonts w:hint="eastAsia"/>
        </w:rPr>
        <w:t xml:space="preserve">                B </w:t>
      </w:r>
      <w:r>
        <w:rPr>
          <w:rFonts w:hint="eastAsia"/>
        </w:rPr>
        <w:t>毛细血管血压</w:t>
      </w:r>
    </w:p>
    <w:p w:rsidR="00000000" w:rsidRDefault="0066509C">
      <w:pPr>
        <w:rPr>
          <w:rFonts w:hint="eastAsia"/>
        </w:rPr>
      </w:pPr>
      <w:r>
        <w:rPr>
          <w:rFonts w:hint="eastAsia"/>
        </w:rPr>
        <w:t xml:space="preserve">     C </w:t>
      </w:r>
      <w:r>
        <w:rPr>
          <w:rFonts w:hint="eastAsia"/>
        </w:rPr>
        <w:t>血浆胶体渗透压</w:t>
      </w:r>
      <w:r>
        <w:rPr>
          <w:rFonts w:hint="eastAsia"/>
        </w:rPr>
        <w:t xml:space="preserve">              D </w:t>
      </w:r>
      <w:r>
        <w:rPr>
          <w:rFonts w:hint="eastAsia"/>
        </w:rPr>
        <w:t>组织液胶体渗透压</w:t>
      </w:r>
    </w:p>
    <w:p w:rsidR="00000000" w:rsidRDefault="0066509C">
      <w:pPr>
        <w:rPr>
          <w:rFonts w:hint="eastAsia"/>
        </w:rPr>
      </w:pPr>
      <w:r>
        <w:rPr>
          <w:rFonts w:hint="eastAsia"/>
        </w:rPr>
        <w:t>217.</w:t>
      </w:r>
      <w:r>
        <w:rPr>
          <w:rFonts w:hint="eastAsia"/>
        </w:rPr>
        <w:t xml:space="preserve">　交感缩血管纤维分布最密集的是：　（　　）</w:t>
      </w:r>
    </w:p>
    <w:p w:rsidR="00000000" w:rsidRDefault="0066509C">
      <w:pPr>
        <w:rPr>
          <w:rFonts w:hint="eastAsia"/>
        </w:rPr>
      </w:pPr>
      <w:r>
        <w:rPr>
          <w:rFonts w:hint="eastAsia"/>
        </w:rPr>
        <w:t xml:space="preserve">　　　</w:t>
      </w:r>
      <w:r>
        <w:rPr>
          <w:rFonts w:hint="eastAsia"/>
        </w:rPr>
        <w:t>A</w:t>
      </w:r>
      <w:r>
        <w:rPr>
          <w:rFonts w:hint="eastAsia"/>
        </w:rPr>
        <w:t xml:space="preserve">　皮肤血管　　</w:t>
      </w:r>
      <w:r>
        <w:rPr>
          <w:rFonts w:hint="eastAsia"/>
        </w:rPr>
        <w:t>B</w:t>
      </w:r>
      <w:r>
        <w:rPr>
          <w:rFonts w:hint="eastAsia"/>
        </w:rPr>
        <w:t xml:space="preserve">　冠状血管　</w:t>
      </w:r>
      <w:r>
        <w:rPr>
          <w:rFonts w:hint="eastAsia"/>
        </w:rPr>
        <w:t xml:space="preserve">　</w:t>
      </w:r>
      <w:r>
        <w:rPr>
          <w:rFonts w:hint="eastAsia"/>
        </w:rPr>
        <w:t>C</w:t>
      </w:r>
      <w:r>
        <w:rPr>
          <w:rFonts w:hint="eastAsia"/>
        </w:rPr>
        <w:t xml:space="preserve">　骨骼肌血管　　　</w:t>
      </w:r>
      <w:r>
        <w:rPr>
          <w:rFonts w:hint="eastAsia"/>
        </w:rPr>
        <w:t>D</w:t>
      </w:r>
      <w:r>
        <w:rPr>
          <w:rFonts w:hint="eastAsia"/>
        </w:rPr>
        <w:t xml:space="preserve">　内脏血管</w:t>
      </w:r>
    </w:p>
    <w:p w:rsidR="00000000" w:rsidRDefault="0066509C">
      <w:pPr>
        <w:rPr>
          <w:rFonts w:hint="eastAsia"/>
        </w:rPr>
      </w:pPr>
      <w:r>
        <w:rPr>
          <w:rFonts w:hint="eastAsia"/>
        </w:rPr>
        <w:t>218.</w:t>
      </w:r>
      <w:r>
        <w:rPr>
          <w:rFonts w:hint="eastAsia"/>
        </w:rPr>
        <w:t xml:space="preserve">　在大多数组织，产生血管舒张的主要机制是：　（　　）</w:t>
      </w:r>
    </w:p>
    <w:p w:rsidR="00000000" w:rsidRDefault="0066509C">
      <w:pPr>
        <w:rPr>
          <w:rFonts w:hint="eastAsia"/>
        </w:rPr>
      </w:pPr>
      <w:r>
        <w:rPr>
          <w:rFonts w:hint="eastAsia"/>
        </w:rPr>
        <w:t xml:space="preserve">　　　</w:t>
      </w:r>
      <w:r>
        <w:rPr>
          <w:rFonts w:hint="eastAsia"/>
        </w:rPr>
        <w:t>A</w:t>
      </w:r>
      <w:r>
        <w:rPr>
          <w:rFonts w:hint="eastAsia"/>
        </w:rPr>
        <w:t xml:space="preserve">　交感缩血管纤维的紧张性降低</w:t>
      </w:r>
    </w:p>
    <w:p w:rsidR="00000000" w:rsidRDefault="0066509C">
      <w:pPr>
        <w:rPr>
          <w:rFonts w:hint="eastAsia"/>
        </w:rPr>
      </w:pPr>
      <w:r>
        <w:rPr>
          <w:rFonts w:hint="eastAsia"/>
        </w:rPr>
        <w:t xml:space="preserve">　　　</w:t>
      </w:r>
      <w:r>
        <w:rPr>
          <w:rFonts w:hint="eastAsia"/>
        </w:rPr>
        <w:t>B</w:t>
      </w:r>
      <w:r>
        <w:rPr>
          <w:rFonts w:hint="eastAsia"/>
        </w:rPr>
        <w:t xml:space="preserve">　交感舒血管纤维的紧张性升高</w:t>
      </w:r>
    </w:p>
    <w:p w:rsidR="00000000" w:rsidRDefault="0066509C">
      <w:pPr>
        <w:rPr>
          <w:rFonts w:hint="eastAsia"/>
        </w:rPr>
      </w:pPr>
      <w:r>
        <w:rPr>
          <w:rFonts w:hint="eastAsia"/>
        </w:rPr>
        <w:t xml:space="preserve">　　　</w:t>
      </w:r>
      <w:r>
        <w:rPr>
          <w:rFonts w:hint="eastAsia"/>
        </w:rPr>
        <w:t>C</w:t>
      </w:r>
      <w:r>
        <w:rPr>
          <w:rFonts w:hint="eastAsia"/>
        </w:rPr>
        <w:t xml:space="preserve">　副交感舒血管纤维紧张性升高</w:t>
      </w:r>
    </w:p>
    <w:p w:rsidR="00000000" w:rsidRDefault="0066509C">
      <w:pPr>
        <w:rPr>
          <w:rFonts w:hint="eastAsia"/>
        </w:rPr>
      </w:pPr>
      <w:r>
        <w:rPr>
          <w:rFonts w:hint="eastAsia"/>
        </w:rPr>
        <w:t xml:space="preserve">　　　</w:t>
      </w:r>
      <w:r>
        <w:rPr>
          <w:rFonts w:hint="eastAsia"/>
        </w:rPr>
        <w:t>D</w:t>
      </w:r>
      <w:r>
        <w:rPr>
          <w:rFonts w:hint="eastAsia"/>
        </w:rPr>
        <w:t xml:space="preserve">　脊髓背根舒血管纤维紧张性升高</w:t>
      </w:r>
    </w:p>
    <w:p w:rsidR="00000000" w:rsidRDefault="0066509C">
      <w:pPr>
        <w:rPr>
          <w:rFonts w:hint="eastAsia"/>
        </w:rPr>
      </w:pPr>
      <w:r>
        <w:rPr>
          <w:rFonts w:hint="eastAsia"/>
        </w:rPr>
        <w:t>219.</w:t>
      </w:r>
      <w:r>
        <w:rPr>
          <w:rFonts w:hint="eastAsia"/>
        </w:rPr>
        <w:t xml:space="preserve">　下列情况中，能引起心交感神经活动减弱的是：（　　）</w:t>
      </w:r>
    </w:p>
    <w:p w:rsidR="00000000" w:rsidRDefault="0066509C">
      <w:pPr>
        <w:rPr>
          <w:rFonts w:hint="eastAsia"/>
        </w:rPr>
      </w:pPr>
      <w:r>
        <w:rPr>
          <w:rFonts w:hint="eastAsia"/>
        </w:rPr>
        <w:t xml:space="preserve">　　　</w:t>
      </w:r>
      <w:r>
        <w:rPr>
          <w:rFonts w:hint="eastAsia"/>
        </w:rPr>
        <w:t>A</w:t>
      </w:r>
      <w:r>
        <w:rPr>
          <w:rFonts w:hint="eastAsia"/>
        </w:rPr>
        <w:t xml:space="preserve">　动脉血压降低　　　　　　　　　　</w:t>
      </w:r>
      <w:r>
        <w:rPr>
          <w:rFonts w:hint="eastAsia"/>
        </w:rPr>
        <w:t>B</w:t>
      </w:r>
      <w:r>
        <w:rPr>
          <w:rFonts w:hint="eastAsia"/>
        </w:rPr>
        <w:t xml:space="preserve">　血容量减少</w:t>
      </w:r>
    </w:p>
    <w:p w:rsidR="00000000" w:rsidRDefault="0066509C">
      <w:pPr>
        <w:rPr>
          <w:rFonts w:ascii="宋体-方正超大字符集" w:eastAsia="宋体-方正超大字符集" w:hAnsi="宋体-方正超大字符集" w:hint="eastAsia"/>
        </w:rPr>
      </w:pPr>
      <w:r>
        <w:rPr>
          <w:rFonts w:hint="eastAsia"/>
        </w:rPr>
        <w:t xml:space="preserve">　　　</w:t>
      </w:r>
      <w:r>
        <w:rPr>
          <w:rFonts w:hint="eastAsia"/>
        </w:rPr>
        <w:t>C</w:t>
      </w:r>
      <w:r>
        <w:rPr>
          <w:rFonts w:hint="eastAsia"/>
        </w:rPr>
        <w:t xml:space="preserve">　由直立变为</w:t>
      </w:r>
      <w:r>
        <w:rPr>
          <w:rFonts w:ascii="宋体-方正超大字符集" w:eastAsia="宋体-方正超大字符集" w:hAnsi="宋体-方正超大字符集" w:hint="eastAsia"/>
        </w:rPr>
        <w:t xml:space="preserve">平卧　　　　　　　　　</w:t>
      </w:r>
      <w:r>
        <w:rPr>
          <w:rFonts w:ascii="宋体-方正超大字符集" w:eastAsia="宋体-方正超大字符集" w:hAnsi="宋体-方正超大字符集" w:hint="eastAsia"/>
        </w:rPr>
        <w:t>D</w:t>
      </w:r>
      <w:r>
        <w:rPr>
          <w:rFonts w:ascii="宋体-方正超大字符集" w:eastAsia="宋体-方正超大字符集" w:hAnsi="宋体-方正超大字符集" w:hint="eastAsia"/>
        </w:rPr>
        <w:t xml:space="preserve">　肌肉活动</w:t>
      </w:r>
    </w:p>
    <w:p w:rsidR="00000000" w:rsidRDefault="0066509C">
      <w:pPr>
        <w:rPr>
          <w:rFonts w:hint="eastAsia"/>
        </w:rPr>
      </w:pPr>
      <w:r>
        <w:rPr>
          <w:rFonts w:hint="eastAsia"/>
        </w:rPr>
        <w:t>220.</w:t>
      </w:r>
      <w:r>
        <w:rPr>
          <w:rFonts w:hint="eastAsia"/>
        </w:rPr>
        <w:t xml:space="preserve">　动物实验中，夹闭双侧颈总动脉可引起：（　　）</w:t>
      </w:r>
    </w:p>
    <w:p w:rsidR="00000000" w:rsidRDefault="0066509C">
      <w:pPr>
        <w:rPr>
          <w:rFonts w:hint="eastAsia"/>
        </w:rPr>
      </w:pPr>
      <w:r>
        <w:rPr>
          <w:rFonts w:hint="eastAsia"/>
        </w:rPr>
        <w:t xml:space="preserve">　　　</w:t>
      </w:r>
      <w:r>
        <w:rPr>
          <w:rFonts w:hint="eastAsia"/>
        </w:rPr>
        <w:t>A</w:t>
      </w:r>
      <w:r>
        <w:rPr>
          <w:rFonts w:hint="eastAsia"/>
        </w:rPr>
        <w:t xml:space="preserve">　窦神经和主动脉神经</w:t>
      </w:r>
      <w:r>
        <w:rPr>
          <w:rFonts w:hint="eastAsia"/>
        </w:rPr>
        <w:t>传入冲动增多</w:t>
      </w:r>
    </w:p>
    <w:p w:rsidR="00000000" w:rsidRDefault="0066509C">
      <w:pPr>
        <w:rPr>
          <w:rFonts w:hint="eastAsia"/>
        </w:rPr>
      </w:pPr>
      <w:r>
        <w:rPr>
          <w:rFonts w:hint="eastAsia"/>
        </w:rPr>
        <w:t xml:space="preserve">　　　</w:t>
      </w:r>
      <w:r>
        <w:rPr>
          <w:rFonts w:hint="eastAsia"/>
        </w:rPr>
        <w:t>B</w:t>
      </w:r>
      <w:r>
        <w:rPr>
          <w:rFonts w:hint="eastAsia"/>
        </w:rPr>
        <w:t xml:space="preserve">　心迷走神经兴奋</w:t>
      </w:r>
    </w:p>
    <w:p w:rsidR="00000000" w:rsidRDefault="0066509C">
      <w:pPr>
        <w:rPr>
          <w:rFonts w:hint="eastAsia"/>
        </w:rPr>
      </w:pPr>
      <w:r>
        <w:rPr>
          <w:rFonts w:hint="eastAsia"/>
        </w:rPr>
        <w:t xml:space="preserve">　　　</w:t>
      </w:r>
      <w:r>
        <w:rPr>
          <w:rFonts w:hint="eastAsia"/>
        </w:rPr>
        <w:t>C</w:t>
      </w:r>
      <w:r>
        <w:rPr>
          <w:rFonts w:hint="eastAsia"/>
        </w:rPr>
        <w:t xml:space="preserve">　回心血量减少</w:t>
      </w:r>
    </w:p>
    <w:p w:rsidR="00000000" w:rsidRDefault="0066509C">
      <w:pPr>
        <w:rPr>
          <w:rFonts w:hint="eastAsia"/>
        </w:rPr>
      </w:pPr>
      <w:r>
        <w:rPr>
          <w:rFonts w:hint="eastAsia"/>
        </w:rPr>
        <w:t xml:space="preserve">　　　</w:t>
      </w:r>
      <w:r>
        <w:rPr>
          <w:rFonts w:hint="eastAsia"/>
        </w:rPr>
        <w:t>D</w:t>
      </w:r>
      <w:r>
        <w:rPr>
          <w:rFonts w:hint="eastAsia"/>
        </w:rPr>
        <w:t xml:space="preserve">　血压升高</w:t>
      </w:r>
    </w:p>
    <w:p w:rsidR="00000000" w:rsidRDefault="0066509C">
      <w:pPr>
        <w:numPr>
          <w:ilvl w:val="0"/>
          <w:numId w:val="4"/>
        </w:numPr>
        <w:rPr>
          <w:rFonts w:hint="eastAsia"/>
        </w:rPr>
      </w:pPr>
      <w:r>
        <w:rPr>
          <w:rFonts w:hint="eastAsia"/>
        </w:rPr>
        <w:t xml:space="preserve">  </w:t>
      </w:r>
      <w:r>
        <w:rPr>
          <w:rFonts w:hint="eastAsia"/>
        </w:rPr>
        <w:t>急性失血时，首先出现的代偿反应是：（　　）</w:t>
      </w:r>
    </w:p>
    <w:p w:rsidR="00000000" w:rsidRDefault="0066509C">
      <w:pPr>
        <w:ind w:left="585"/>
        <w:rPr>
          <w:rFonts w:hint="eastAsia"/>
        </w:rPr>
      </w:pPr>
      <w:r>
        <w:rPr>
          <w:rFonts w:hint="eastAsia"/>
        </w:rPr>
        <w:t>A</w:t>
      </w:r>
      <w:r>
        <w:rPr>
          <w:rFonts w:hint="eastAsia"/>
        </w:rPr>
        <w:t xml:space="preserve">　交感神经兴奋　　　　　　　　</w:t>
      </w:r>
      <w:r>
        <w:rPr>
          <w:rFonts w:hint="eastAsia"/>
        </w:rPr>
        <w:t>B</w:t>
      </w:r>
      <w:r>
        <w:rPr>
          <w:rFonts w:hint="eastAsia"/>
        </w:rPr>
        <w:t xml:space="preserve">　组织液生成增多</w:t>
      </w:r>
    </w:p>
    <w:p w:rsidR="00000000" w:rsidRDefault="0066509C">
      <w:pPr>
        <w:ind w:left="585"/>
        <w:rPr>
          <w:rFonts w:hint="eastAsia"/>
        </w:rPr>
      </w:pPr>
      <w:r>
        <w:rPr>
          <w:rFonts w:hint="eastAsia"/>
        </w:rPr>
        <w:t>C</w:t>
      </w:r>
      <w:r>
        <w:rPr>
          <w:rFonts w:hint="eastAsia"/>
        </w:rPr>
        <w:t xml:space="preserve">　外周阻力减小　　　　　　　　</w:t>
      </w:r>
      <w:r>
        <w:rPr>
          <w:rFonts w:hint="eastAsia"/>
        </w:rPr>
        <w:t>D</w:t>
      </w:r>
      <w:r>
        <w:rPr>
          <w:rFonts w:hint="eastAsia"/>
        </w:rPr>
        <w:t xml:space="preserve">　血管加压素分泌减少</w:t>
      </w:r>
    </w:p>
    <w:p w:rsidR="00000000" w:rsidRDefault="0066509C">
      <w:pPr>
        <w:rPr>
          <w:rFonts w:hint="eastAsia"/>
        </w:rPr>
      </w:pPr>
      <w:r>
        <w:rPr>
          <w:rFonts w:hint="eastAsia"/>
        </w:rPr>
        <w:t>222.</w:t>
      </w:r>
      <w:r>
        <w:rPr>
          <w:rFonts w:hint="eastAsia"/>
        </w:rPr>
        <w:t xml:space="preserve">　动脉血压的长期调节的主要机制是：（　　）</w:t>
      </w:r>
    </w:p>
    <w:p w:rsidR="00000000" w:rsidRDefault="0066509C">
      <w:pPr>
        <w:rPr>
          <w:rFonts w:hint="eastAsia"/>
        </w:rPr>
      </w:pPr>
      <w:r>
        <w:rPr>
          <w:rFonts w:hint="eastAsia"/>
        </w:rPr>
        <w:t xml:space="preserve">　　　</w:t>
      </w:r>
      <w:r>
        <w:rPr>
          <w:rFonts w:hint="eastAsia"/>
        </w:rPr>
        <w:t xml:space="preserve">A </w:t>
      </w:r>
      <w:r>
        <w:rPr>
          <w:rFonts w:hint="eastAsia"/>
        </w:rPr>
        <w:t>肾对体液量的调节</w:t>
      </w:r>
      <w:r>
        <w:rPr>
          <w:rFonts w:hint="eastAsia"/>
        </w:rPr>
        <w:t xml:space="preserve">             B </w:t>
      </w:r>
      <w:r>
        <w:rPr>
          <w:rFonts w:hint="eastAsia"/>
        </w:rPr>
        <w:t>局部血流量的调节</w:t>
      </w:r>
    </w:p>
    <w:p w:rsidR="00000000" w:rsidRDefault="0066509C">
      <w:pPr>
        <w:rPr>
          <w:rFonts w:hint="eastAsia"/>
        </w:rPr>
      </w:pPr>
      <w:r>
        <w:rPr>
          <w:rFonts w:hint="eastAsia"/>
        </w:rPr>
        <w:t xml:space="preserve">      C </w:t>
      </w:r>
      <w:r>
        <w:rPr>
          <w:rFonts w:hint="eastAsia"/>
        </w:rPr>
        <w:t>压力感受器反射</w:t>
      </w:r>
      <w:r>
        <w:rPr>
          <w:rFonts w:hint="eastAsia"/>
        </w:rPr>
        <w:t xml:space="preserve">               D </w:t>
      </w:r>
      <w:r>
        <w:rPr>
          <w:rFonts w:hint="eastAsia"/>
        </w:rPr>
        <w:t>化学感受器反射</w:t>
      </w:r>
    </w:p>
    <w:p w:rsidR="00000000" w:rsidRDefault="0066509C">
      <w:pPr>
        <w:rPr>
          <w:rFonts w:hint="eastAsia"/>
        </w:rPr>
      </w:pPr>
      <w:r>
        <w:rPr>
          <w:rFonts w:hint="eastAsia"/>
        </w:rPr>
        <w:t xml:space="preserve">223. </w:t>
      </w:r>
      <w:r>
        <w:rPr>
          <w:rFonts w:hint="eastAsia"/>
        </w:rPr>
        <w:t>能使脑血流量明显增加的因素是</w:t>
      </w:r>
      <w:r>
        <w:rPr>
          <w:rFonts w:hint="eastAsia"/>
        </w:rPr>
        <w:t>:  (    )</w:t>
      </w:r>
    </w:p>
    <w:p w:rsidR="00000000" w:rsidRDefault="0066509C">
      <w:pPr>
        <w:rPr>
          <w:rFonts w:hint="eastAsia"/>
        </w:rPr>
      </w:pPr>
      <w:r>
        <w:rPr>
          <w:rFonts w:hint="eastAsia"/>
        </w:rPr>
        <w:t xml:space="preserve">    </w:t>
      </w:r>
      <w:r>
        <w:rPr>
          <w:rFonts w:hint="eastAsia"/>
        </w:rPr>
        <w:t xml:space="preserve"> A </w:t>
      </w:r>
      <w:r>
        <w:rPr>
          <w:rFonts w:hint="eastAsia"/>
        </w:rPr>
        <w:t>颅内压升高</w:t>
      </w:r>
      <w:r>
        <w:rPr>
          <w:rFonts w:hint="eastAsia"/>
        </w:rPr>
        <w:t xml:space="preserve">                  B </w:t>
      </w:r>
      <w:r>
        <w:rPr>
          <w:rFonts w:hint="eastAsia"/>
        </w:rPr>
        <w:t>动脉血中</w:t>
      </w:r>
      <w:r>
        <w:rPr>
          <w:rFonts w:hint="eastAsia"/>
        </w:rPr>
        <w:t>CO</w:t>
      </w:r>
      <w:r>
        <w:rPr>
          <w:rFonts w:hint="eastAsia"/>
          <w:vertAlign w:val="subscript"/>
        </w:rPr>
        <w:t>2</w:t>
      </w:r>
      <w:r>
        <w:rPr>
          <w:rFonts w:hint="eastAsia"/>
        </w:rPr>
        <w:t>分压升高</w:t>
      </w:r>
    </w:p>
    <w:p w:rsidR="00000000" w:rsidRDefault="0066509C">
      <w:pPr>
        <w:rPr>
          <w:rFonts w:hint="eastAsia"/>
        </w:rPr>
      </w:pPr>
      <w:r>
        <w:rPr>
          <w:rFonts w:hint="eastAsia"/>
        </w:rPr>
        <w:t xml:space="preserve">     C </w:t>
      </w:r>
      <w:r>
        <w:rPr>
          <w:rFonts w:hint="eastAsia"/>
        </w:rPr>
        <w:t>脑脊液中</w:t>
      </w:r>
      <w:r>
        <w:rPr>
          <w:rFonts w:hint="eastAsia"/>
        </w:rPr>
        <w:t>H</w:t>
      </w:r>
      <w:r>
        <w:rPr>
          <w:rFonts w:hint="eastAsia"/>
          <w:vertAlign w:val="superscript"/>
        </w:rPr>
        <w:t>+</w:t>
      </w:r>
      <w:r>
        <w:rPr>
          <w:rFonts w:hint="eastAsia"/>
        </w:rPr>
        <w:t>浓度降低</w:t>
      </w:r>
      <w:r>
        <w:rPr>
          <w:rFonts w:hint="eastAsia"/>
        </w:rPr>
        <w:t xml:space="preserve">         D </w:t>
      </w:r>
      <w:r>
        <w:rPr>
          <w:rFonts w:hint="eastAsia"/>
        </w:rPr>
        <w:t>脑脊液中</w:t>
      </w:r>
      <w:r>
        <w:rPr>
          <w:rFonts w:hint="eastAsia"/>
        </w:rPr>
        <w:t>pH</w:t>
      </w:r>
      <w:r>
        <w:rPr>
          <w:rFonts w:hint="eastAsia"/>
        </w:rPr>
        <w:t>值升高</w:t>
      </w:r>
    </w:p>
    <w:p w:rsidR="00000000" w:rsidRDefault="0066509C">
      <w:pPr>
        <w:rPr>
          <w:rFonts w:hint="eastAsia"/>
        </w:rPr>
      </w:pPr>
      <w:r>
        <w:rPr>
          <w:rFonts w:hint="eastAsia"/>
        </w:rPr>
        <w:t>224.</w:t>
      </w:r>
      <w:r>
        <w:rPr>
          <w:rFonts w:hint="eastAsia"/>
        </w:rPr>
        <w:t>正常人吸入下列哪种混合气体时</w:t>
      </w:r>
      <w:r>
        <w:rPr>
          <w:rFonts w:hint="eastAsia"/>
        </w:rPr>
        <w:t>,</w:t>
      </w:r>
      <w:r>
        <w:rPr>
          <w:rFonts w:hint="eastAsia"/>
        </w:rPr>
        <w:t>肺通气量增加最明显</w:t>
      </w:r>
      <w:r>
        <w:rPr>
          <w:rFonts w:hint="eastAsia"/>
        </w:rPr>
        <w:t>: (  )</w:t>
      </w:r>
    </w:p>
    <w:p w:rsidR="00000000" w:rsidRDefault="0066509C">
      <w:pPr>
        <w:ind w:firstLine="435"/>
        <w:rPr>
          <w:rFonts w:hint="eastAsia"/>
        </w:rPr>
      </w:pPr>
      <w:r>
        <w:rPr>
          <w:rFonts w:hint="eastAsia"/>
        </w:rPr>
        <w:t>A 21%</w:t>
      </w:r>
      <w:r>
        <w:rPr>
          <w:rFonts w:hint="eastAsia"/>
        </w:rPr>
        <w:t>氧和</w:t>
      </w:r>
      <w:r>
        <w:rPr>
          <w:rFonts w:hint="eastAsia"/>
        </w:rPr>
        <w:t>79%</w:t>
      </w:r>
      <w:r>
        <w:rPr>
          <w:rFonts w:hint="eastAsia"/>
        </w:rPr>
        <w:t>氮</w:t>
      </w:r>
    </w:p>
    <w:p w:rsidR="00000000" w:rsidRDefault="0066509C">
      <w:pPr>
        <w:ind w:firstLine="435"/>
        <w:rPr>
          <w:rFonts w:hint="eastAsia"/>
        </w:rPr>
      </w:pPr>
      <w:r>
        <w:rPr>
          <w:rFonts w:hint="eastAsia"/>
        </w:rPr>
        <w:t>B 2%</w:t>
      </w:r>
      <w:r>
        <w:rPr>
          <w:rFonts w:hint="eastAsia"/>
        </w:rPr>
        <w:t>二氧化碳和</w:t>
      </w:r>
      <w:r>
        <w:rPr>
          <w:rFonts w:hint="eastAsia"/>
        </w:rPr>
        <w:t>98%</w:t>
      </w:r>
      <w:r>
        <w:rPr>
          <w:rFonts w:hint="eastAsia"/>
        </w:rPr>
        <w:t>氧</w:t>
      </w:r>
    </w:p>
    <w:p w:rsidR="00000000" w:rsidRDefault="0066509C">
      <w:pPr>
        <w:ind w:firstLine="435"/>
        <w:rPr>
          <w:rFonts w:hint="eastAsia"/>
        </w:rPr>
      </w:pPr>
      <w:r>
        <w:rPr>
          <w:rFonts w:hint="eastAsia"/>
        </w:rPr>
        <w:t>C 20%</w:t>
      </w:r>
      <w:r>
        <w:rPr>
          <w:rFonts w:hint="eastAsia"/>
        </w:rPr>
        <w:t>二氧化碳和</w:t>
      </w:r>
      <w:r>
        <w:rPr>
          <w:rFonts w:hint="eastAsia"/>
        </w:rPr>
        <w:t>80%</w:t>
      </w:r>
      <w:r>
        <w:rPr>
          <w:rFonts w:hint="eastAsia"/>
        </w:rPr>
        <w:t>氧</w:t>
      </w:r>
    </w:p>
    <w:p w:rsidR="00000000" w:rsidRDefault="0066509C">
      <w:pPr>
        <w:ind w:firstLine="435"/>
        <w:rPr>
          <w:rFonts w:hint="eastAsia"/>
        </w:rPr>
      </w:pPr>
      <w:r>
        <w:rPr>
          <w:rFonts w:hint="eastAsia"/>
        </w:rPr>
        <w:t>D 30%</w:t>
      </w:r>
      <w:r>
        <w:rPr>
          <w:rFonts w:hint="eastAsia"/>
        </w:rPr>
        <w:t>二氧化碳和</w:t>
      </w:r>
      <w:r>
        <w:rPr>
          <w:rFonts w:hint="eastAsia"/>
        </w:rPr>
        <w:t>70%</w:t>
      </w:r>
      <w:r>
        <w:rPr>
          <w:rFonts w:hint="eastAsia"/>
        </w:rPr>
        <w:t>氧</w:t>
      </w:r>
    </w:p>
    <w:p w:rsidR="00000000" w:rsidRDefault="0066509C">
      <w:pPr>
        <w:rPr>
          <w:rFonts w:hint="eastAsia"/>
        </w:rPr>
      </w:pPr>
      <w:r>
        <w:rPr>
          <w:rFonts w:hint="eastAsia"/>
        </w:rPr>
        <w:t xml:space="preserve">225. </w:t>
      </w:r>
      <w:r>
        <w:rPr>
          <w:rFonts w:hint="eastAsia"/>
        </w:rPr>
        <w:t>有关肺泡表面活性物质生理作用的叙述</w:t>
      </w:r>
      <w:r>
        <w:rPr>
          <w:rFonts w:hint="eastAsia"/>
        </w:rPr>
        <w:t>,</w:t>
      </w:r>
      <w:r>
        <w:rPr>
          <w:rFonts w:hint="eastAsia"/>
        </w:rPr>
        <w:t>正确的是</w:t>
      </w:r>
      <w:r>
        <w:rPr>
          <w:rFonts w:hint="eastAsia"/>
        </w:rPr>
        <w:t>:  (  )</w:t>
      </w:r>
    </w:p>
    <w:p w:rsidR="00000000" w:rsidRDefault="0066509C">
      <w:pPr>
        <w:ind w:firstLine="435"/>
        <w:rPr>
          <w:rFonts w:hint="eastAsia"/>
        </w:rPr>
      </w:pPr>
      <w:r>
        <w:rPr>
          <w:rFonts w:hint="eastAsia"/>
        </w:rPr>
        <w:t xml:space="preserve">A </w:t>
      </w:r>
      <w:r>
        <w:rPr>
          <w:rFonts w:hint="eastAsia"/>
        </w:rPr>
        <w:t>增加肺泡表面张力</w:t>
      </w:r>
      <w:r>
        <w:rPr>
          <w:rFonts w:hint="eastAsia"/>
        </w:rPr>
        <w:t xml:space="preserve">   B </w:t>
      </w:r>
      <w:r>
        <w:rPr>
          <w:rFonts w:hint="eastAsia"/>
        </w:rPr>
        <w:t>降低肺的顺应性</w:t>
      </w:r>
      <w:r>
        <w:rPr>
          <w:rFonts w:hint="eastAsia"/>
        </w:rPr>
        <w:t xml:space="preserve">   C </w:t>
      </w:r>
      <w:r>
        <w:rPr>
          <w:rFonts w:hint="eastAsia"/>
        </w:rPr>
        <w:t>阻止血管内水分滤入肺泡</w:t>
      </w:r>
    </w:p>
    <w:p w:rsidR="00000000" w:rsidRDefault="0066509C">
      <w:pPr>
        <w:ind w:firstLine="435"/>
        <w:rPr>
          <w:rFonts w:hint="eastAsia"/>
        </w:rPr>
      </w:pPr>
      <w:r>
        <w:rPr>
          <w:rFonts w:hint="eastAsia"/>
        </w:rPr>
        <w:t xml:space="preserve">D </w:t>
      </w:r>
      <w:r>
        <w:rPr>
          <w:rFonts w:hint="eastAsia"/>
        </w:rPr>
        <w:t>增强肺的回缩力</w:t>
      </w:r>
      <w:r>
        <w:rPr>
          <w:rFonts w:hint="eastAsia"/>
        </w:rPr>
        <w:t xml:space="preserve">    </w:t>
      </w:r>
      <w:r>
        <w:rPr>
          <w:rFonts w:hint="eastAsia"/>
        </w:rPr>
        <w:t xml:space="preserve"> E </w:t>
      </w:r>
      <w:r>
        <w:rPr>
          <w:rFonts w:hint="eastAsia"/>
        </w:rPr>
        <w:t>降低胸内压</w:t>
      </w:r>
    </w:p>
    <w:p w:rsidR="00000000" w:rsidRDefault="0066509C">
      <w:pPr>
        <w:rPr>
          <w:rFonts w:hint="eastAsia"/>
        </w:rPr>
      </w:pPr>
      <w:r>
        <w:rPr>
          <w:rFonts w:hint="eastAsia"/>
        </w:rPr>
        <w:t xml:space="preserve">226. </w:t>
      </w:r>
      <w:r>
        <w:rPr>
          <w:rFonts w:hint="eastAsia"/>
        </w:rPr>
        <w:t>下列关于肺泡表面活性物质的叙述</w:t>
      </w:r>
      <w:r>
        <w:rPr>
          <w:rFonts w:hint="eastAsia"/>
        </w:rPr>
        <w:t>,</w:t>
      </w:r>
      <w:r>
        <w:rPr>
          <w:rFonts w:hint="eastAsia"/>
        </w:rPr>
        <w:t>错误的是</w:t>
      </w:r>
      <w:r>
        <w:rPr>
          <w:rFonts w:hint="eastAsia"/>
        </w:rPr>
        <w:t>:  (  )</w:t>
      </w:r>
    </w:p>
    <w:p w:rsidR="00000000" w:rsidRDefault="0066509C">
      <w:pPr>
        <w:ind w:firstLine="435"/>
        <w:rPr>
          <w:rFonts w:hint="eastAsia"/>
        </w:rPr>
      </w:pPr>
      <w:r>
        <w:rPr>
          <w:rFonts w:hint="eastAsia"/>
        </w:rPr>
        <w:t xml:space="preserve">A </w:t>
      </w:r>
      <w:r>
        <w:rPr>
          <w:rFonts w:hint="eastAsia"/>
        </w:rPr>
        <w:t>由肺泡</w:t>
      </w:r>
      <w:r>
        <w:fldChar w:fldCharType="begin"/>
      </w:r>
      <w:r>
        <w:instrText xml:space="preserve"> </w:instrText>
      </w:r>
      <w:r>
        <w:rPr>
          <w:rFonts w:hint="eastAsia"/>
        </w:rPr>
        <w:instrText>= 2 \* ROMAN</w:instrText>
      </w:r>
      <w:r>
        <w:instrText xml:space="preserve"> </w:instrText>
      </w:r>
      <w:r>
        <w:fldChar w:fldCharType="separate"/>
      </w:r>
      <w:r>
        <w:rPr>
          <w:lang w:val="en-US" w:eastAsia="zh-CN"/>
        </w:rPr>
        <w:t>II</w:t>
      </w:r>
      <w:r>
        <w:fldChar w:fldCharType="end"/>
      </w:r>
      <w:r>
        <w:rPr>
          <w:rFonts w:hint="eastAsia"/>
        </w:rPr>
        <w:t>型细胞合成和分泌</w:t>
      </w:r>
      <w:r>
        <w:rPr>
          <w:rFonts w:hint="eastAsia"/>
        </w:rPr>
        <w:t xml:space="preserve">         B </w:t>
      </w:r>
      <w:r>
        <w:rPr>
          <w:rFonts w:hint="eastAsia"/>
        </w:rPr>
        <w:t>主要成分是二棕榈酰卵磷脂</w:t>
      </w:r>
      <w:r>
        <w:rPr>
          <w:rFonts w:hint="eastAsia"/>
        </w:rPr>
        <w:t xml:space="preserve">  </w:t>
      </w:r>
      <w:r>
        <w:rPr>
          <w:rFonts w:hint="eastAsia"/>
        </w:rPr>
        <w:tab/>
      </w:r>
    </w:p>
    <w:p w:rsidR="00000000" w:rsidRDefault="0066509C">
      <w:pPr>
        <w:tabs>
          <w:tab w:val="center" w:pos="4370"/>
        </w:tabs>
        <w:ind w:firstLine="435"/>
        <w:rPr>
          <w:rFonts w:hint="eastAsia"/>
        </w:rPr>
      </w:pPr>
      <w:r>
        <w:rPr>
          <w:rFonts w:hint="eastAsia"/>
        </w:rPr>
        <w:t xml:space="preserve">C </w:t>
      </w:r>
      <w:r>
        <w:rPr>
          <w:rFonts w:hint="eastAsia"/>
        </w:rPr>
        <w:t>减少时可引起肺不张</w:t>
      </w:r>
      <w:r>
        <w:rPr>
          <w:rFonts w:hint="eastAsia"/>
        </w:rPr>
        <w:t xml:space="preserve">               D </w:t>
      </w:r>
      <w:r>
        <w:rPr>
          <w:rFonts w:hint="eastAsia"/>
        </w:rPr>
        <w:t>增加时可引起肺弹性阻力增大</w:t>
      </w:r>
    </w:p>
    <w:p w:rsidR="00000000" w:rsidRDefault="0066509C">
      <w:pPr>
        <w:tabs>
          <w:tab w:val="center" w:pos="4370"/>
        </w:tabs>
        <w:ind w:firstLine="435"/>
        <w:rPr>
          <w:rFonts w:hint="eastAsia"/>
        </w:rPr>
      </w:pPr>
      <w:r>
        <w:rPr>
          <w:rFonts w:hint="eastAsia"/>
        </w:rPr>
        <w:t xml:space="preserve">E </w:t>
      </w:r>
      <w:r>
        <w:rPr>
          <w:rFonts w:hint="eastAsia"/>
        </w:rPr>
        <w:t>增加时可阻止血管内水分进入肺泡</w:t>
      </w:r>
    </w:p>
    <w:p w:rsidR="00000000" w:rsidRDefault="0066509C">
      <w:pPr>
        <w:tabs>
          <w:tab w:val="center" w:pos="4370"/>
        </w:tabs>
        <w:rPr>
          <w:rFonts w:hint="eastAsia"/>
        </w:rPr>
      </w:pPr>
      <w:r>
        <w:rPr>
          <w:rFonts w:hint="eastAsia"/>
        </w:rPr>
        <w:t xml:space="preserve">227. </w:t>
      </w:r>
      <w:r>
        <w:rPr>
          <w:rFonts w:hint="eastAsia"/>
        </w:rPr>
        <w:t>肺通气的直接动力来自</w:t>
      </w:r>
      <w:r>
        <w:rPr>
          <w:rFonts w:hint="eastAsia"/>
        </w:rPr>
        <w:t>: (  )</w:t>
      </w:r>
    </w:p>
    <w:p w:rsidR="00000000" w:rsidRDefault="0066509C">
      <w:pPr>
        <w:tabs>
          <w:tab w:val="center" w:pos="4370"/>
        </w:tabs>
        <w:ind w:firstLine="435"/>
        <w:rPr>
          <w:rFonts w:hint="eastAsia"/>
        </w:rPr>
      </w:pPr>
      <w:r>
        <w:rPr>
          <w:rFonts w:hint="eastAsia"/>
        </w:rPr>
        <w:t>A</w:t>
      </w:r>
      <w:r>
        <w:rPr>
          <w:rFonts w:hint="eastAsia"/>
        </w:rPr>
        <w:t>呼吸肌运动</w:t>
      </w:r>
      <w:r>
        <w:rPr>
          <w:rFonts w:hint="eastAsia"/>
        </w:rPr>
        <w:t xml:space="preserve">      B</w:t>
      </w:r>
      <w:r>
        <w:rPr>
          <w:rFonts w:hint="eastAsia"/>
        </w:rPr>
        <w:t>肺内压与大气压之差</w:t>
      </w:r>
      <w:r>
        <w:rPr>
          <w:rFonts w:hint="eastAsia"/>
        </w:rPr>
        <w:t xml:space="preserve">      C</w:t>
      </w:r>
      <w:r>
        <w:rPr>
          <w:rFonts w:hint="eastAsia"/>
        </w:rPr>
        <w:t>肺内压与胸内压之差</w:t>
      </w:r>
    </w:p>
    <w:p w:rsidR="00000000" w:rsidRDefault="0066509C">
      <w:pPr>
        <w:tabs>
          <w:tab w:val="center" w:pos="4370"/>
        </w:tabs>
        <w:ind w:firstLine="435"/>
        <w:rPr>
          <w:rFonts w:hint="eastAsia"/>
        </w:rPr>
      </w:pPr>
      <w:r>
        <w:rPr>
          <w:rFonts w:hint="eastAsia"/>
        </w:rPr>
        <w:t>D</w:t>
      </w:r>
      <w:r>
        <w:rPr>
          <w:rFonts w:hint="eastAsia"/>
        </w:rPr>
        <w:t>气体的分压差</w:t>
      </w:r>
      <w:r>
        <w:rPr>
          <w:rFonts w:hint="eastAsia"/>
        </w:rPr>
        <w:t xml:space="preserve">      E </w:t>
      </w:r>
      <w:r>
        <w:rPr>
          <w:rFonts w:hint="eastAsia"/>
        </w:rPr>
        <w:t>肺的弹性回缩</w:t>
      </w:r>
    </w:p>
    <w:p w:rsidR="00000000" w:rsidRDefault="0066509C">
      <w:pPr>
        <w:tabs>
          <w:tab w:val="center" w:pos="4370"/>
        </w:tabs>
        <w:rPr>
          <w:rFonts w:hint="eastAsia"/>
        </w:rPr>
      </w:pPr>
      <w:r>
        <w:rPr>
          <w:rFonts w:hint="eastAsia"/>
        </w:rPr>
        <w:t xml:space="preserve">228. </w:t>
      </w:r>
      <w:r>
        <w:rPr>
          <w:rFonts w:hint="eastAsia"/>
        </w:rPr>
        <w:t>肺换气的动力为</w:t>
      </w:r>
      <w:r>
        <w:rPr>
          <w:rFonts w:hint="eastAsia"/>
        </w:rPr>
        <w:t>: (  )</w:t>
      </w:r>
    </w:p>
    <w:p w:rsidR="00000000" w:rsidRDefault="0066509C">
      <w:pPr>
        <w:tabs>
          <w:tab w:val="center" w:pos="4370"/>
        </w:tabs>
        <w:ind w:firstLine="435"/>
        <w:rPr>
          <w:rFonts w:hint="eastAsia"/>
        </w:rPr>
      </w:pPr>
      <w:r>
        <w:rPr>
          <w:rFonts w:hint="eastAsia"/>
        </w:rPr>
        <w:t>A</w:t>
      </w:r>
      <w:r>
        <w:rPr>
          <w:rFonts w:hint="eastAsia"/>
        </w:rPr>
        <w:t>呼吸运动</w:t>
      </w:r>
      <w:r>
        <w:rPr>
          <w:rFonts w:hint="eastAsia"/>
        </w:rPr>
        <w:t xml:space="preserve">          B </w:t>
      </w:r>
      <w:r>
        <w:rPr>
          <w:rFonts w:hint="eastAsia"/>
        </w:rPr>
        <w:t>呼吸膜两侧气体的分压差</w:t>
      </w:r>
      <w:r>
        <w:rPr>
          <w:rFonts w:hint="eastAsia"/>
        </w:rPr>
        <w:t xml:space="preserve">      C </w:t>
      </w:r>
      <w:r>
        <w:rPr>
          <w:rFonts w:hint="eastAsia"/>
        </w:rPr>
        <w:t>肺内压与大气压之差</w:t>
      </w:r>
    </w:p>
    <w:p w:rsidR="00000000" w:rsidRDefault="0066509C">
      <w:pPr>
        <w:tabs>
          <w:tab w:val="center" w:pos="4370"/>
        </w:tabs>
        <w:ind w:firstLine="435"/>
        <w:rPr>
          <w:rFonts w:hint="eastAsia"/>
        </w:rPr>
      </w:pPr>
      <w:r>
        <w:rPr>
          <w:rFonts w:hint="eastAsia"/>
        </w:rPr>
        <w:t>D</w:t>
      </w:r>
      <w:r>
        <w:rPr>
          <w:rFonts w:hint="eastAsia"/>
        </w:rPr>
        <w:t>肺内压与胸内压之差</w:t>
      </w:r>
      <w:r>
        <w:rPr>
          <w:rFonts w:hint="eastAsia"/>
        </w:rPr>
        <w:t xml:space="preserve">    E</w:t>
      </w:r>
      <w:r>
        <w:rPr>
          <w:rFonts w:hint="eastAsia"/>
        </w:rPr>
        <w:t>肺的弹性回缩力</w:t>
      </w:r>
    </w:p>
    <w:p w:rsidR="00000000" w:rsidRDefault="0066509C">
      <w:pPr>
        <w:tabs>
          <w:tab w:val="center" w:pos="4370"/>
        </w:tabs>
        <w:rPr>
          <w:rFonts w:hint="eastAsia"/>
        </w:rPr>
      </w:pPr>
      <w:r>
        <w:rPr>
          <w:rFonts w:hint="eastAsia"/>
        </w:rPr>
        <w:t xml:space="preserve">229. </w:t>
      </w:r>
      <w:r>
        <w:rPr>
          <w:rFonts w:hint="eastAsia"/>
        </w:rPr>
        <w:t>有关平静呼吸的叙述</w:t>
      </w:r>
      <w:r>
        <w:rPr>
          <w:rFonts w:hint="eastAsia"/>
        </w:rPr>
        <w:t>,</w:t>
      </w:r>
      <w:r>
        <w:rPr>
          <w:rFonts w:hint="eastAsia"/>
        </w:rPr>
        <w:t>错误的是</w:t>
      </w:r>
      <w:r>
        <w:rPr>
          <w:rFonts w:hint="eastAsia"/>
        </w:rPr>
        <w:t>: (  )</w:t>
      </w:r>
    </w:p>
    <w:p w:rsidR="00000000" w:rsidRDefault="0066509C">
      <w:pPr>
        <w:tabs>
          <w:tab w:val="center" w:pos="4370"/>
        </w:tabs>
        <w:ind w:firstLine="435"/>
        <w:rPr>
          <w:rFonts w:hint="eastAsia"/>
        </w:rPr>
      </w:pPr>
      <w:r>
        <w:rPr>
          <w:rFonts w:hint="eastAsia"/>
        </w:rPr>
        <w:t xml:space="preserve">A </w:t>
      </w:r>
      <w:r>
        <w:rPr>
          <w:rFonts w:hint="eastAsia"/>
        </w:rPr>
        <w:t>吸气时肋间外肌收缩</w:t>
      </w:r>
      <w:r>
        <w:rPr>
          <w:rFonts w:hint="eastAsia"/>
        </w:rPr>
        <w:t xml:space="preserve">    B </w:t>
      </w:r>
      <w:r>
        <w:rPr>
          <w:rFonts w:hint="eastAsia"/>
        </w:rPr>
        <w:t>吸气时膈肌收缩</w:t>
      </w:r>
      <w:r>
        <w:rPr>
          <w:rFonts w:hint="eastAsia"/>
        </w:rPr>
        <w:t xml:space="preserve">       C </w:t>
      </w:r>
      <w:r>
        <w:rPr>
          <w:rFonts w:hint="eastAsia"/>
        </w:rPr>
        <w:t>呼气时肋间内肌收缩</w:t>
      </w:r>
    </w:p>
    <w:p w:rsidR="00000000" w:rsidRDefault="0066509C">
      <w:pPr>
        <w:tabs>
          <w:tab w:val="center" w:pos="4370"/>
        </w:tabs>
        <w:ind w:firstLine="435"/>
        <w:rPr>
          <w:rFonts w:hint="eastAsia"/>
        </w:rPr>
      </w:pPr>
      <w:r>
        <w:rPr>
          <w:rFonts w:hint="eastAsia"/>
        </w:rPr>
        <w:t xml:space="preserve">D </w:t>
      </w:r>
      <w:r>
        <w:rPr>
          <w:rFonts w:hint="eastAsia"/>
        </w:rPr>
        <w:t>呼气时胸廓自然回位</w:t>
      </w:r>
      <w:r>
        <w:rPr>
          <w:rFonts w:hint="eastAsia"/>
        </w:rPr>
        <w:t xml:space="preserve">    E </w:t>
      </w:r>
      <w:r>
        <w:rPr>
          <w:rFonts w:hint="eastAsia"/>
        </w:rPr>
        <w:t>吸气是主动的过程</w:t>
      </w:r>
    </w:p>
    <w:p w:rsidR="00000000" w:rsidRDefault="0066509C">
      <w:pPr>
        <w:tabs>
          <w:tab w:val="center" w:pos="4370"/>
        </w:tabs>
        <w:rPr>
          <w:rFonts w:hint="eastAsia"/>
        </w:rPr>
      </w:pPr>
      <w:r>
        <w:rPr>
          <w:rFonts w:hint="eastAsia"/>
        </w:rPr>
        <w:t xml:space="preserve">230. </w:t>
      </w:r>
      <w:r>
        <w:rPr>
          <w:rFonts w:hint="eastAsia"/>
        </w:rPr>
        <w:t>胸膜腔内的压力等于</w:t>
      </w:r>
      <w:r>
        <w:rPr>
          <w:rFonts w:hint="eastAsia"/>
        </w:rPr>
        <w:t>:  (  )</w:t>
      </w:r>
    </w:p>
    <w:p w:rsidR="00000000" w:rsidRDefault="0066509C">
      <w:pPr>
        <w:tabs>
          <w:tab w:val="center" w:pos="4370"/>
        </w:tabs>
        <w:ind w:firstLine="435"/>
        <w:rPr>
          <w:rFonts w:hint="eastAsia"/>
        </w:rPr>
      </w:pPr>
      <w:r>
        <w:rPr>
          <w:rFonts w:hint="eastAsia"/>
        </w:rPr>
        <w:t xml:space="preserve">A </w:t>
      </w:r>
      <w:r>
        <w:rPr>
          <w:rFonts w:hint="eastAsia"/>
        </w:rPr>
        <w:t>大气压</w:t>
      </w:r>
      <w:r>
        <w:rPr>
          <w:rFonts w:hint="eastAsia"/>
        </w:rPr>
        <w:t>+</w:t>
      </w:r>
      <w:r>
        <w:rPr>
          <w:rFonts w:hint="eastAsia"/>
        </w:rPr>
        <w:t>肺内压</w:t>
      </w:r>
      <w:r>
        <w:rPr>
          <w:rFonts w:hint="eastAsia"/>
        </w:rPr>
        <w:t xml:space="preserve">         B </w:t>
      </w:r>
      <w:r>
        <w:rPr>
          <w:rFonts w:hint="eastAsia"/>
        </w:rPr>
        <w:t>大气压</w:t>
      </w:r>
      <w:r>
        <w:rPr>
          <w:rFonts w:hint="eastAsia"/>
        </w:rPr>
        <w:t>+</w:t>
      </w:r>
      <w:r>
        <w:rPr>
          <w:rFonts w:hint="eastAsia"/>
        </w:rPr>
        <w:t>肺回缩力</w:t>
      </w:r>
      <w:r>
        <w:rPr>
          <w:rFonts w:hint="eastAsia"/>
        </w:rPr>
        <w:t xml:space="preserve">       C </w:t>
      </w:r>
      <w:r>
        <w:rPr>
          <w:rFonts w:hint="eastAsia"/>
        </w:rPr>
        <w:t>大气压</w:t>
      </w:r>
      <w:r>
        <w:rPr>
          <w:rFonts w:hint="eastAsia"/>
        </w:rPr>
        <w:t>-</w:t>
      </w:r>
      <w:r>
        <w:rPr>
          <w:rFonts w:hint="eastAsia"/>
        </w:rPr>
        <w:t>肺回缩力</w:t>
      </w:r>
    </w:p>
    <w:p w:rsidR="00000000" w:rsidRDefault="0066509C">
      <w:pPr>
        <w:tabs>
          <w:tab w:val="center" w:pos="4370"/>
        </w:tabs>
        <w:ind w:firstLine="435"/>
        <w:rPr>
          <w:rFonts w:hint="eastAsia"/>
        </w:rPr>
      </w:pPr>
      <w:r>
        <w:rPr>
          <w:rFonts w:hint="eastAsia"/>
        </w:rPr>
        <w:t xml:space="preserve">D </w:t>
      </w:r>
      <w:r>
        <w:rPr>
          <w:rFonts w:hint="eastAsia"/>
        </w:rPr>
        <w:t>大气压</w:t>
      </w:r>
      <w:r>
        <w:rPr>
          <w:rFonts w:hint="eastAsia"/>
        </w:rPr>
        <w:t>-</w:t>
      </w:r>
      <w:r>
        <w:rPr>
          <w:rFonts w:hint="eastAsia"/>
        </w:rPr>
        <w:t>非弹性阻力</w:t>
      </w:r>
      <w:r>
        <w:rPr>
          <w:rFonts w:hint="eastAsia"/>
        </w:rPr>
        <w:t xml:space="preserve">     E</w:t>
      </w:r>
      <w:r>
        <w:rPr>
          <w:rFonts w:hint="eastAsia"/>
        </w:rPr>
        <w:t>大气压</w:t>
      </w:r>
      <w:r>
        <w:rPr>
          <w:rFonts w:hint="eastAsia"/>
        </w:rPr>
        <w:t>+</w:t>
      </w:r>
      <w:r>
        <w:rPr>
          <w:rFonts w:hint="eastAsia"/>
        </w:rPr>
        <w:t>非弹性阻力</w:t>
      </w:r>
    </w:p>
    <w:p w:rsidR="00000000" w:rsidRDefault="0066509C">
      <w:pPr>
        <w:tabs>
          <w:tab w:val="center" w:pos="4370"/>
        </w:tabs>
        <w:rPr>
          <w:rFonts w:hint="eastAsia"/>
        </w:rPr>
      </w:pPr>
      <w:r>
        <w:rPr>
          <w:rFonts w:hint="eastAsia"/>
        </w:rPr>
        <w:t xml:space="preserve">231. </w:t>
      </w:r>
      <w:r>
        <w:rPr>
          <w:rFonts w:hint="eastAsia"/>
        </w:rPr>
        <w:t>引起肺泡回缩的主要因素是</w:t>
      </w:r>
      <w:r>
        <w:rPr>
          <w:rFonts w:hint="eastAsia"/>
        </w:rPr>
        <w:t>: (  )</w:t>
      </w:r>
    </w:p>
    <w:p w:rsidR="00000000" w:rsidRDefault="0066509C">
      <w:pPr>
        <w:tabs>
          <w:tab w:val="center" w:pos="4370"/>
        </w:tabs>
        <w:ind w:firstLine="435"/>
        <w:rPr>
          <w:rFonts w:hint="eastAsia"/>
        </w:rPr>
      </w:pPr>
      <w:r>
        <w:rPr>
          <w:rFonts w:hint="eastAsia"/>
        </w:rPr>
        <w:t xml:space="preserve">A </w:t>
      </w:r>
      <w:r>
        <w:rPr>
          <w:rFonts w:hint="eastAsia"/>
        </w:rPr>
        <w:t>支气管平滑肌收缩</w:t>
      </w:r>
      <w:r>
        <w:rPr>
          <w:rFonts w:hint="eastAsia"/>
        </w:rPr>
        <w:t xml:space="preserve">       B </w:t>
      </w:r>
      <w:r>
        <w:rPr>
          <w:rFonts w:hint="eastAsia"/>
        </w:rPr>
        <w:t>肺泡表面张力</w:t>
      </w:r>
      <w:r>
        <w:rPr>
          <w:rFonts w:hint="eastAsia"/>
        </w:rPr>
        <w:t xml:space="preserve">          C </w:t>
      </w:r>
      <w:r>
        <w:rPr>
          <w:rFonts w:hint="eastAsia"/>
        </w:rPr>
        <w:t>胸内负压</w:t>
      </w:r>
    </w:p>
    <w:p w:rsidR="00000000" w:rsidRDefault="0066509C">
      <w:pPr>
        <w:tabs>
          <w:tab w:val="center" w:pos="4370"/>
        </w:tabs>
        <w:ind w:firstLine="435"/>
        <w:rPr>
          <w:rFonts w:hint="eastAsia"/>
        </w:rPr>
      </w:pPr>
      <w:r>
        <w:rPr>
          <w:rFonts w:hint="eastAsia"/>
        </w:rPr>
        <w:t xml:space="preserve">D </w:t>
      </w:r>
      <w:r>
        <w:rPr>
          <w:rFonts w:hint="eastAsia"/>
        </w:rPr>
        <w:t>大气压</w:t>
      </w:r>
      <w:r>
        <w:rPr>
          <w:rFonts w:hint="eastAsia"/>
        </w:rPr>
        <w:t xml:space="preserve">                 E </w:t>
      </w:r>
      <w:r>
        <w:rPr>
          <w:rFonts w:hint="eastAsia"/>
        </w:rPr>
        <w:t>肺泡表面活性物质</w:t>
      </w:r>
    </w:p>
    <w:p w:rsidR="00000000" w:rsidRDefault="0066509C">
      <w:pPr>
        <w:tabs>
          <w:tab w:val="center" w:pos="4370"/>
        </w:tabs>
        <w:rPr>
          <w:rFonts w:hint="eastAsia"/>
        </w:rPr>
      </w:pPr>
      <w:r>
        <w:rPr>
          <w:rFonts w:hint="eastAsia"/>
        </w:rPr>
        <w:t xml:space="preserve">232. </w:t>
      </w:r>
      <w:r>
        <w:rPr>
          <w:rFonts w:hint="eastAsia"/>
        </w:rPr>
        <w:t>有关胸内压的叙述</w:t>
      </w:r>
      <w:r>
        <w:rPr>
          <w:rFonts w:hint="eastAsia"/>
        </w:rPr>
        <w:t>,</w:t>
      </w:r>
      <w:r>
        <w:rPr>
          <w:rFonts w:hint="eastAsia"/>
        </w:rPr>
        <w:t>正确的是</w:t>
      </w:r>
      <w:r>
        <w:rPr>
          <w:rFonts w:hint="eastAsia"/>
        </w:rPr>
        <w:t>: (  )</w:t>
      </w:r>
    </w:p>
    <w:p w:rsidR="00000000" w:rsidRDefault="0066509C">
      <w:pPr>
        <w:tabs>
          <w:tab w:val="center" w:pos="4370"/>
        </w:tabs>
        <w:ind w:firstLine="435"/>
        <w:rPr>
          <w:rFonts w:hint="eastAsia"/>
        </w:rPr>
      </w:pPr>
      <w:r>
        <w:rPr>
          <w:rFonts w:hint="eastAsia"/>
        </w:rPr>
        <w:t xml:space="preserve">A </w:t>
      </w:r>
      <w:r>
        <w:rPr>
          <w:rFonts w:hint="eastAsia"/>
        </w:rPr>
        <w:t>胸膜腔内存有少量气体</w:t>
      </w:r>
      <w:r>
        <w:rPr>
          <w:rFonts w:hint="eastAsia"/>
        </w:rPr>
        <w:t xml:space="preserve">              B </w:t>
      </w:r>
      <w:r>
        <w:rPr>
          <w:rFonts w:hint="eastAsia"/>
        </w:rPr>
        <w:t>有利于胸腔内静脉血回流</w:t>
      </w:r>
    </w:p>
    <w:p w:rsidR="00000000" w:rsidRDefault="0066509C">
      <w:pPr>
        <w:tabs>
          <w:tab w:val="center" w:pos="4370"/>
        </w:tabs>
        <w:ind w:firstLine="435"/>
        <w:rPr>
          <w:rFonts w:hint="eastAsia"/>
        </w:rPr>
      </w:pPr>
      <w:r>
        <w:rPr>
          <w:rFonts w:hint="eastAsia"/>
        </w:rPr>
        <w:t xml:space="preserve">C </w:t>
      </w:r>
      <w:r>
        <w:rPr>
          <w:rFonts w:hint="eastAsia"/>
        </w:rPr>
        <w:t>在呼吸过程中胸内压无变化</w:t>
      </w:r>
      <w:r>
        <w:rPr>
          <w:rFonts w:hint="eastAsia"/>
        </w:rPr>
        <w:t xml:space="preserve">          D </w:t>
      </w:r>
      <w:r>
        <w:rPr>
          <w:rFonts w:hint="eastAsia"/>
        </w:rPr>
        <w:t>胸内压大于肺回缩力</w:t>
      </w:r>
    </w:p>
    <w:p w:rsidR="00000000" w:rsidRDefault="0066509C">
      <w:pPr>
        <w:tabs>
          <w:tab w:val="center" w:pos="4370"/>
        </w:tabs>
        <w:ind w:firstLine="435"/>
        <w:rPr>
          <w:rFonts w:hint="eastAsia"/>
        </w:rPr>
      </w:pPr>
      <w:r>
        <w:rPr>
          <w:rFonts w:hint="eastAsia"/>
        </w:rPr>
        <w:t xml:space="preserve">E </w:t>
      </w:r>
      <w:r>
        <w:rPr>
          <w:rFonts w:hint="eastAsia"/>
        </w:rPr>
        <w:t>气胸时胸内压为负压</w:t>
      </w:r>
    </w:p>
    <w:p w:rsidR="00000000" w:rsidRDefault="0066509C">
      <w:pPr>
        <w:tabs>
          <w:tab w:val="center" w:pos="4370"/>
        </w:tabs>
        <w:rPr>
          <w:rFonts w:hint="eastAsia"/>
        </w:rPr>
      </w:pPr>
      <w:r>
        <w:rPr>
          <w:rFonts w:hint="eastAsia"/>
        </w:rPr>
        <w:t xml:space="preserve">233. </w:t>
      </w:r>
      <w:r>
        <w:rPr>
          <w:rFonts w:hint="eastAsia"/>
        </w:rPr>
        <w:t>维持胸内负压的前提条件是</w:t>
      </w:r>
      <w:r>
        <w:rPr>
          <w:rFonts w:hint="eastAsia"/>
        </w:rPr>
        <w:t>: (  )</w:t>
      </w:r>
    </w:p>
    <w:p w:rsidR="00000000" w:rsidRDefault="0066509C">
      <w:pPr>
        <w:tabs>
          <w:tab w:val="center" w:pos="4370"/>
        </w:tabs>
        <w:ind w:firstLine="435"/>
        <w:rPr>
          <w:rFonts w:hint="eastAsia"/>
        </w:rPr>
      </w:pPr>
      <w:r>
        <w:rPr>
          <w:rFonts w:hint="eastAsia"/>
        </w:rPr>
        <w:t xml:space="preserve">A </w:t>
      </w:r>
      <w:r>
        <w:rPr>
          <w:rFonts w:hint="eastAsia"/>
        </w:rPr>
        <w:t>呼吸肌收缩</w:t>
      </w:r>
      <w:r>
        <w:rPr>
          <w:rFonts w:hint="eastAsia"/>
        </w:rPr>
        <w:t xml:space="preserve">   </w:t>
      </w:r>
      <w:r>
        <w:rPr>
          <w:rFonts w:hint="eastAsia"/>
        </w:rPr>
        <w:t xml:space="preserve">         B </w:t>
      </w:r>
      <w:r>
        <w:rPr>
          <w:rFonts w:hint="eastAsia"/>
        </w:rPr>
        <w:t>胸廓扩张阻力</w:t>
      </w:r>
      <w:r>
        <w:rPr>
          <w:rFonts w:hint="eastAsia"/>
        </w:rPr>
        <w:t xml:space="preserve">       C </w:t>
      </w:r>
      <w:r>
        <w:rPr>
          <w:rFonts w:hint="eastAsia"/>
        </w:rPr>
        <w:t>呼吸道存在一定阻力</w:t>
      </w:r>
    </w:p>
    <w:p w:rsidR="00000000" w:rsidRDefault="0066509C">
      <w:pPr>
        <w:tabs>
          <w:tab w:val="center" w:pos="4370"/>
        </w:tabs>
        <w:ind w:firstLine="435"/>
        <w:rPr>
          <w:rFonts w:hint="eastAsia"/>
        </w:rPr>
      </w:pPr>
      <w:r>
        <w:rPr>
          <w:rFonts w:hint="eastAsia"/>
        </w:rPr>
        <w:t xml:space="preserve">D </w:t>
      </w:r>
      <w:r>
        <w:rPr>
          <w:rFonts w:hint="eastAsia"/>
        </w:rPr>
        <w:t>胸内压低于大气压</w:t>
      </w:r>
      <w:r>
        <w:rPr>
          <w:rFonts w:hint="eastAsia"/>
        </w:rPr>
        <w:t xml:space="preserve">      E </w:t>
      </w:r>
      <w:r>
        <w:rPr>
          <w:rFonts w:hint="eastAsia"/>
        </w:rPr>
        <w:t>胸膜腔密闭</w:t>
      </w:r>
    </w:p>
    <w:p w:rsidR="00000000" w:rsidRDefault="0066509C">
      <w:pPr>
        <w:tabs>
          <w:tab w:val="center" w:pos="4370"/>
        </w:tabs>
        <w:rPr>
          <w:rFonts w:hint="eastAsia"/>
        </w:rPr>
      </w:pPr>
      <w:r>
        <w:rPr>
          <w:rFonts w:hint="eastAsia"/>
        </w:rPr>
        <w:t xml:space="preserve">234. </w:t>
      </w:r>
      <w:r>
        <w:rPr>
          <w:rFonts w:hint="eastAsia"/>
        </w:rPr>
        <w:t>安静时胸内压</w:t>
      </w:r>
      <w:r>
        <w:rPr>
          <w:rFonts w:hint="eastAsia"/>
        </w:rPr>
        <w:t>: (  )</w:t>
      </w:r>
    </w:p>
    <w:p w:rsidR="00000000" w:rsidRDefault="0066509C">
      <w:pPr>
        <w:tabs>
          <w:tab w:val="center" w:pos="4370"/>
        </w:tabs>
        <w:rPr>
          <w:rFonts w:hint="eastAsia"/>
        </w:rPr>
      </w:pPr>
      <w:r>
        <w:rPr>
          <w:rFonts w:hint="eastAsia"/>
        </w:rPr>
        <w:t xml:space="preserve">     A </w:t>
      </w:r>
      <w:r>
        <w:rPr>
          <w:rFonts w:hint="eastAsia"/>
        </w:rPr>
        <w:t>吸气时低于大气压</w:t>
      </w:r>
      <w:r>
        <w:rPr>
          <w:rFonts w:ascii="宋体" w:hAnsi="宋体" w:hint="eastAsia"/>
        </w:rPr>
        <w:t>、</w:t>
      </w:r>
      <w:r>
        <w:rPr>
          <w:rFonts w:hint="eastAsia"/>
        </w:rPr>
        <w:t>呼气时高于大气压</w:t>
      </w:r>
    </w:p>
    <w:p w:rsidR="00000000" w:rsidRDefault="0066509C">
      <w:pPr>
        <w:tabs>
          <w:tab w:val="center" w:pos="4370"/>
        </w:tabs>
        <w:rPr>
          <w:rFonts w:hint="eastAsia"/>
        </w:rPr>
      </w:pPr>
      <w:r>
        <w:rPr>
          <w:rFonts w:hint="eastAsia"/>
        </w:rPr>
        <w:t xml:space="preserve">     B </w:t>
      </w:r>
      <w:r>
        <w:rPr>
          <w:rFonts w:hint="eastAsia"/>
        </w:rPr>
        <w:t>呼气时等于大气压</w:t>
      </w:r>
    </w:p>
    <w:p w:rsidR="00000000" w:rsidRDefault="0066509C">
      <w:pPr>
        <w:tabs>
          <w:tab w:val="center" w:pos="4370"/>
        </w:tabs>
        <w:rPr>
          <w:rFonts w:hint="eastAsia"/>
        </w:rPr>
      </w:pPr>
      <w:r>
        <w:rPr>
          <w:rFonts w:hint="eastAsia"/>
        </w:rPr>
        <w:t xml:space="preserve">     C </w:t>
      </w:r>
      <w:r>
        <w:rPr>
          <w:rFonts w:hint="eastAsia"/>
        </w:rPr>
        <w:t>吸气和呼气均低于大气压</w:t>
      </w:r>
    </w:p>
    <w:p w:rsidR="00000000" w:rsidRDefault="0066509C">
      <w:pPr>
        <w:tabs>
          <w:tab w:val="center" w:pos="4370"/>
        </w:tabs>
        <w:rPr>
          <w:rFonts w:hint="eastAsia"/>
        </w:rPr>
      </w:pPr>
      <w:r>
        <w:rPr>
          <w:rFonts w:hint="eastAsia"/>
        </w:rPr>
        <w:t xml:space="preserve">     D </w:t>
      </w:r>
      <w:r>
        <w:rPr>
          <w:rFonts w:hint="eastAsia"/>
        </w:rPr>
        <w:t>不随呼吸运动变化</w:t>
      </w:r>
    </w:p>
    <w:p w:rsidR="00000000" w:rsidRDefault="0066509C">
      <w:pPr>
        <w:tabs>
          <w:tab w:val="center" w:pos="4370"/>
        </w:tabs>
        <w:rPr>
          <w:rFonts w:hint="eastAsia"/>
          <w:color w:val="FF0000"/>
        </w:rPr>
      </w:pPr>
      <w:r>
        <w:rPr>
          <w:rFonts w:hint="eastAsia"/>
        </w:rPr>
        <w:t xml:space="preserve">     E </w:t>
      </w:r>
      <w:r>
        <w:rPr>
          <w:rFonts w:hint="eastAsia"/>
        </w:rPr>
        <w:t>等于大气压</w:t>
      </w:r>
    </w:p>
    <w:p w:rsidR="00000000" w:rsidRDefault="0066509C">
      <w:pPr>
        <w:tabs>
          <w:tab w:val="center" w:pos="4370"/>
        </w:tabs>
        <w:rPr>
          <w:rFonts w:hint="eastAsia"/>
        </w:rPr>
      </w:pPr>
      <w:r>
        <w:rPr>
          <w:rFonts w:hint="eastAsia"/>
        </w:rPr>
        <w:t xml:space="preserve">235. </w:t>
      </w:r>
      <w:r>
        <w:rPr>
          <w:rFonts w:hint="eastAsia"/>
        </w:rPr>
        <w:t>胸内负压形成的主要原因是</w:t>
      </w:r>
      <w:r>
        <w:rPr>
          <w:rFonts w:hint="eastAsia"/>
        </w:rPr>
        <w:t xml:space="preserve">: (  ) </w:t>
      </w:r>
    </w:p>
    <w:p w:rsidR="00000000" w:rsidRDefault="0066509C">
      <w:pPr>
        <w:tabs>
          <w:tab w:val="center" w:pos="4370"/>
        </w:tabs>
        <w:rPr>
          <w:rFonts w:hint="eastAsia"/>
        </w:rPr>
      </w:pPr>
      <w:r>
        <w:rPr>
          <w:rFonts w:hint="eastAsia"/>
        </w:rPr>
        <w:t xml:space="preserve">     A </w:t>
      </w:r>
      <w:r>
        <w:rPr>
          <w:rFonts w:hint="eastAsia"/>
        </w:rPr>
        <w:t>肺回缩力</w:t>
      </w:r>
      <w:r>
        <w:rPr>
          <w:rFonts w:hint="eastAsia"/>
        </w:rPr>
        <w:t xml:space="preserve">    B </w:t>
      </w:r>
      <w:r>
        <w:rPr>
          <w:rFonts w:hint="eastAsia"/>
        </w:rPr>
        <w:t>肺泡表面张力</w:t>
      </w:r>
      <w:r>
        <w:rPr>
          <w:rFonts w:hint="eastAsia"/>
        </w:rPr>
        <w:t xml:space="preserve">    C </w:t>
      </w:r>
      <w:r>
        <w:rPr>
          <w:rFonts w:hint="eastAsia"/>
        </w:rPr>
        <w:t>气道阻力</w:t>
      </w:r>
      <w:r>
        <w:rPr>
          <w:rFonts w:hint="eastAsia"/>
        </w:rPr>
        <w:t xml:space="preserve">     D </w:t>
      </w:r>
      <w:r>
        <w:rPr>
          <w:rFonts w:hint="eastAsia"/>
        </w:rPr>
        <w:t>吸气肌收缩</w:t>
      </w:r>
      <w:r>
        <w:rPr>
          <w:rFonts w:hint="eastAsia"/>
        </w:rPr>
        <w:t xml:space="preserve">   </w:t>
      </w:r>
    </w:p>
    <w:p w:rsidR="00000000" w:rsidRDefault="0066509C">
      <w:pPr>
        <w:tabs>
          <w:tab w:val="center" w:pos="4370"/>
        </w:tabs>
        <w:rPr>
          <w:rFonts w:hint="eastAsia"/>
        </w:rPr>
      </w:pPr>
      <w:r>
        <w:rPr>
          <w:rFonts w:hint="eastAsia"/>
        </w:rPr>
        <w:t xml:space="preserve">236. </w:t>
      </w:r>
      <w:r>
        <w:rPr>
          <w:rFonts w:hint="eastAsia"/>
        </w:rPr>
        <w:t>肺泡通气量是指</w:t>
      </w:r>
      <w:r>
        <w:rPr>
          <w:rFonts w:hint="eastAsia"/>
        </w:rPr>
        <w:t>: (</w:t>
      </w:r>
      <w:r>
        <w:rPr>
          <w:rFonts w:hint="eastAsia"/>
        </w:rPr>
        <w:t xml:space="preserve">  )</w:t>
      </w:r>
    </w:p>
    <w:p w:rsidR="00000000" w:rsidRDefault="0066509C">
      <w:pPr>
        <w:tabs>
          <w:tab w:val="center" w:pos="4370"/>
        </w:tabs>
        <w:rPr>
          <w:rFonts w:hint="eastAsia"/>
        </w:rPr>
      </w:pPr>
      <w:r>
        <w:rPr>
          <w:rFonts w:hint="eastAsia"/>
        </w:rPr>
        <w:t xml:space="preserve">     A </w:t>
      </w:r>
      <w:r>
        <w:rPr>
          <w:rFonts w:hint="eastAsia"/>
        </w:rPr>
        <w:t>每次吸入或呼出的气量</w:t>
      </w:r>
      <w:r>
        <w:rPr>
          <w:rFonts w:hint="eastAsia"/>
        </w:rPr>
        <w:t xml:space="preserve">              B </w:t>
      </w:r>
      <w:r>
        <w:rPr>
          <w:rFonts w:hint="eastAsia"/>
        </w:rPr>
        <w:t>每分钟进或出肺的气体总量</w:t>
      </w:r>
    </w:p>
    <w:p w:rsidR="00000000" w:rsidRDefault="0066509C">
      <w:pPr>
        <w:tabs>
          <w:tab w:val="center" w:pos="4370"/>
        </w:tabs>
        <w:rPr>
          <w:rFonts w:hint="eastAsia"/>
        </w:rPr>
      </w:pPr>
      <w:r>
        <w:rPr>
          <w:rFonts w:hint="eastAsia"/>
        </w:rPr>
        <w:t xml:space="preserve">     C </w:t>
      </w:r>
      <w:r>
        <w:rPr>
          <w:rFonts w:hint="eastAsia"/>
        </w:rPr>
        <w:t>每分钟进入肺泡的新鲜气体量</w:t>
      </w:r>
      <w:r>
        <w:rPr>
          <w:rFonts w:hint="eastAsia"/>
        </w:rPr>
        <w:t xml:space="preserve">        D </w:t>
      </w:r>
      <w:r>
        <w:rPr>
          <w:rFonts w:hint="eastAsia"/>
        </w:rPr>
        <w:t>用力吸入的气量</w:t>
      </w:r>
    </w:p>
    <w:p w:rsidR="00000000" w:rsidRDefault="0066509C">
      <w:pPr>
        <w:tabs>
          <w:tab w:val="center" w:pos="4370"/>
        </w:tabs>
        <w:rPr>
          <w:rFonts w:hint="eastAsia"/>
        </w:rPr>
      </w:pPr>
      <w:r>
        <w:rPr>
          <w:rFonts w:hint="eastAsia"/>
        </w:rPr>
        <w:t xml:space="preserve">237. </w:t>
      </w:r>
      <w:r>
        <w:rPr>
          <w:rFonts w:hint="eastAsia"/>
        </w:rPr>
        <w:t>肺活量等于</w:t>
      </w:r>
      <w:r>
        <w:rPr>
          <w:rFonts w:hint="eastAsia"/>
        </w:rPr>
        <w:t>: (  )</w:t>
      </w:r>
    </w:p>
    <w:p w:rsidR="00000000" w:rsidRDefault="0066509C">
      <w:pPr>
        <w:tabs>
          <w:tab w:val="center" w:pos="4370"/>
        </w:tabs>
        <w:rPr>
          <w:rFonts w:hint="eastAsia"/>
        </w:rPr>
      </w:pPr>
      <w:r>
        <w:rPr>
          <w:rFonts w:hint="eastAsia"/>
        </w:rPr>
        <w:t xml:space="preserve">     A </w:t>
      </w:r>
      <w:r>
        <w:rPr>
          <w:rFonts w:hint="eastAsia"/>
        </w:rPr>
        <w:t>潮气量</w:t>
      </w:r>
      <w:r>
        <w:rPr>
          <w:rFonts w:hint="eastAsia"/>
        </w:rPr>
        <w:t>+</w:t>
      </w:r>
      <w:r>
        <w:rPr>
          <w:rFonts w:hint="eastAsia"/>
        </w:rPr>
        <w:t>补呼气量</w:t>
      </w:r>
      <w:r>
        <w:rPr>
          <w:rFonts w:hint="eastAsia"/>
        </w:rPr>
        <w:t xml:space="preserve">                   B</w:t>
      </w:r>
      <w:r>
        <w:rPr>
          <w:rFonts w:hint="eastAsia"/>
        </w:rPr>
        <w:t>潮气量</w:t>
      </w:r>
      <w:r>
        <w:rPr>
          <w:rFonts w:hint="eastAsia"/>
        </w:rPr>
        <w:t>+</w:t>
      </w:r>
      <w:r>
        <w:rPr>
          <w:rFonts w:hint="eastAsia"/>
        </w:rPr>
        <w:t>补吸气量</w:t>
      </w:r>
    </w:p>
    <w:p w:rsidR="00000000" w:rsidRDefault="0066509C">
      <w:pPr>
        <w:tabs>
          <w:tab w:val="center" w:pos="4370"/>
        </w:tabs>
        <w:rPr>
          <w:rFonts w:hint="eastAsia"/>
        </w:rPr>
      </w:pPr>
      <w:r>
        <w:rPr>
          <w:rFonts w:hint="eastAsia"/>
        </w:rPr>
        <w:t xml:space="preserve">     C</w:t>
      </w:r>
      <w:r>
        <w:rPr>
          <w:rFonts w:hint="eastAsia"/>
        </w:rPr>
        <w:t>潮气量</w:t>
      </w:r>
      <w:r>
        <w:rPr>
          <w:rFonts w:hint="eastAsia"/>
        </w:rPr>
        <w:t>+</w:t>
      </w:r>
      <w:r>
        <w:rPr>
          <w:rFonts w:hint="eastAsia"/>
        </w:rPr>
        <w:t>补吸气量</w:t>
      </w:r>
      <w:r>
        <w:rPr>
          <w:rFonts w:hint="eastAsia"/>
        </w:rPr>
        <w:t>+</w:t>
      </w:r>
      <w:r>
        <w:rPr>
          <w:rFonts w:hint="eastAsia"/>
        </w:rPr>
        <w:t>补呼气量</w:t>
      </w:r>
      <w:r>
        <w:rPr>
          <w:rFonts w:hint="eastAsia"/>
        </w:rPr>
        <w:t xml:space="preserve">          D</w:t>
      </w:r>
      <w:r>
        <w:rPr>
          <w:rFonts w:hint="eastAsia"/>
        </w:rPr>
        <w:t>肺容量</w:t>
      </w:r>
      <w:r>
        <w:rPr>
          <w:rFonts w:hint="eastAsia"/>
        </w:rPr>
        <w:t>-</w:t>
      </w:r>
      <w:r>
        <w:rPr>
          <w:rFonts w:hint="eastAsia"/>
        </w:rPr>
        <w:t>补吸气量</w:t>
      </w:r>
    </w:p>
    <w:p w:rsidR="00000000" w:rsidRDefault="0066509C">
      <w:pPr>
        <w:tabs>
          <w:tab w:val="center" w:pos="4370"/>
        </w:tabs>
        <w:rPr>
          <w:rFonts w:hint="eastAsia"/>
        </w:rPr>
      </w:pPr>
      <w:r>
        <w:rPr>
          <w:rFonts w:hint="eastAsia"/>
        </w:rPr>
        <w:t>238.  O</w:t>
      </w:r>
      <w:r>
        <w:rPr>
          <w:rFonts w:hint="eastAsia"/>
          <w:vertAlign w:val="subscript"/>
        </w:rPr>
        <w:t>2</w:t>
      </w:r>
      <w:r>
        <w:rPr>
          <w:rFonts w:hint="eastAsia"/>
        </w:rPr>
        <w:t>在血液中运输的主要形式是</w:t>
      </w:r>
      <w:r>
        <w:rPr>
          <w:rFonts w:hint="eastAsia"/>
        </w:rPr>
        <w:t>: (  )</w:t>
      </w:r>
    </w:p>
    <w:p w:rsidR="00000000" w:rsidRDefault="0066509C">
      <w:pPr>
        <w:tabs>
          <w:tab w:val="center" w:pos="4370"/>
        </w:tabs>
        <w:rPr>
          <w:rFonts w:hint="eastAsia"/>
        </w:rPr>
      </w:pPr>
      <w:r>
        <w:rPr>
          <w:rFonts w:hint="eastAsia"/>
        </w:rPr>
        <w:t xml:space="preserve">     A </w:t>
      </w:r>
      <w:r>
        <w:rPr>
          <w:rFonts w:hint="eastAsia"/>
        </w:rPr>
        <w:t>物理溶解</w:t>
      </w:r>
      <w:r>
        <w:rPr>
          <w:rFonts w:hint="eastAsia"/>
        </w:rPr>
        <w:t xml:space="preserve">   B </w:t>
      </w:r>
      <w:r>
        <w:rPr>
          <w:rFonts w:hint="eastAsia"/>
        </w:rPr>
        <w:t>高铁血红蛋白</w:t>
      </w:r>
      <w:r>
        <w:rPr>
          <w:rFonts w:hint="eastAsia"/>
        </w:rPr>
        <w:t xml:space="preserve">   C </w:t>
      </w:r>
      <w:r>
        <w:rPr>
          <w:rFonts w:hint="eastAsia"/>
        </w:rPr>
        <w:t>氨基甲酸血红蛋白</w:t>
      </w:r>
      <w:r>
        <w:rPr>
          <w:rFonts w:hint="eastAsia"/>
        </w:rPr>
        <w:t xml:space="preserve">  D </w:t>
      </w:r>
      <w:r>
        <w:rPr>
          <w:rFonts w:hint="eastAsia"/>
        </w:rPr>
        <w:t>氧合</w:t>
      </w:r>
      <w:r>
        <w:rPr>
          <w:rFonts w:hint="eastAsia"/>
        </w:rPr>
        <w:t>血红蛋白</w:t>
      </w:r>
    </w:p>
    <w:p w:rsidR="00000000" w:rsidRDefault="0066509C">
      <w:pPr>
        <w:tabs>
          <w:tab w:val="center" w:pos="4370"/>
        </w:tabs>
        <w:rPr>
          <w:rFonts w:hint="eastAsia"/>
        </w:rPr>
      </w:pPr>
      <w:r>
        <w:rPr>
          <w:rFonts w:hint="eastAsia"/>
        </w:rPr>
        <w:t>239. CO</w:t>
      </w:r>
      <w:r>
        <w:rPr>
          <w:rFonts w:hint="eastAsia"/>
          <w:vertAlign w:val="subscript"/>
        </w:rPr>
        <w:t>2</w:t>
      </w:r>
      <w:r>
        <w:rPr>
          <w:rFonts w:hint="eastAsia"/>
        </w:rPr>
        <w:t>分压最高的部位是</w:t>
      </w:r>
      <w:r>
        <w:rPr>
          <w:rFonts w:hint="eastAsia"/>
        </w:rPr>
        <w:t>: (  )</w:t>
      </w:r>
    </w:p>
    <w:p w:rsidR="00000000" w:rsidRDefault="0066509C">
      <w:pPr>
        <w:tabs>
          <w:tab w:val="center" w:pos="4370"/>
        </w:tabs>
        <w:rPr>
          <w:rFonts w:hint="eastAsia"/>
        </w:rPr>
      </w:pPr>
      <w:r>
        <w:rPr>
          <w:rFonts w:hint="eastAsia"/>
        </w:rPr>
        <w:t xml:space="preserve">     A </w:t>
      </w:r>
      <w:r>
        <w:rPr>
          <w:rFonts w:hint="eastAsia"/>
        </w:rPr>
        <w:t>动脉血</w:t>
      </w:r>
      <w:r>
        <w:rPr>
          <w:rFonts w:hint="eastAsia"/>
        </w:rPr>
        <w:t xml:space="preserve">   B </w:t>
      </w:r>
      <w:r>
        <w:rPr>
          <w:rFonts w:hint="eastAsia"/>
        </w:rPr>
        <w:t>组织液</w:t>
      </w:r>
      <w:r>
        <w:rPr>
          <w:rFonts w:hint="eastAsia"/>
        </w:rPr>
        <w:t xml:space="preserve">   C </w:t>
      </w:r>
      <w:r>
        <w:rPr>
          <w:rFonts w:hint="eastAsia"/>
        </w:rPr>
        <w:t>静脉血</w:t>
      </w:r>
      <w:r>
        <w:rPr>
          <w:rFonts w:hint="eastAsia"/>
        </w:rPr>
        <w:t xml:space="preserve">  D </w:t>
      </w:r>
      <w:r>
        <w:rPr>
          <w:rFonts w:hint="eastAsia"/>
        </w:rPr>
        <w:t>肺泡气</w:t>
      </w:r>
      <w:r>
        <w:rPr>
          <w:rFonts w:hint="eastAsia"/>
        </w:rPr>
        <w:t xml:space="preserve">   E </w:t>
      </w:r>
      <w:r>
        <w:rPr>
          <w:rFonts w:hint="eastAsia"/>
        </w:rPr>
        <w:t>毛细血管血液</w:t>
      </w:r>
    </w:p>
    <w:p w:rsidR="00000000" w:rsidRDefault="0066509C">
      <w:pPr>
        <w:tabs>
          <w:tab w:val="center" w:pos="4370"/>
        </w:tabs>
        <w:rPr>
          <w:rFonts w:hint="eastAsia"/>
        </w:rPr>
      </w:pPr>
      <w:r>
        <w:rPr>
          <w:rFonts w:hint="eastAsia"/>
        </w:rPr>
        <w:t xml:space="preserve">240. </w:t>
      </w:r>
      <w:r>
        <w:rPr>
          <w:rFonts w:hint="eastAsia"/>
        </w:rPr>
        <w:t>关于影响肺换气的因素</w:t>
      </w:r>
      <w:r>
        <w:rPr>
          <w:rFonts w:hint="eastAsia"/>
        </w:rPr>
        <w:t>: (  )</w:t>
      </w:r>
    </w:p>
    <w:p w:rsidR="00000000" w:rsidRDefault="0066509C">
      <w:pPr>
        <w:tabs>
          <w:tab w:val="center" w:pos="4370"/>
        </w:tabs>
        <w:rPr>
          <w:rFonts w:hint="eastAsia"/>
        </w:rPr>
      </w:pPr>
      <w:r>
        <w:rPr>
          <w:rFonts w:hint="eastAsia"/>
        </w:rPr>
        <w:t xml:space="preserve">     A </w:t>
      </w:r>
      <w:r>
        <w:rPr>
          <w:rFonts w:hint="eastAsia"/>
        </w:rPr>
        <w:t>气体扩散速率与呼吸膜厚度成反变</w:t>
      </w:r>
    </w:p>
    <w:p w:rsidR="00000000" w:rsidRDefault="0066509C">
      <w:pPr>
        <w:tabs>
          <w:tab w:val="center" w:pos="4370"/>
        </w:tabs>
        <w:rPr>
          <w:rFonts w:hint="eastAsia"/>
        </w:rPr>
      </w:pPr>
      <w:r>
        <w:rPr>
          <w:rFonts w:hint="eastAsia"/>
        </w:rPr>
        <w:t xml:space="preserve">     B </w:t>
      </w:r>
      <w:r>
        <w:rPr>
          <w:rFonts w:hint="eastAsia"/>
        </w:rPr>
        <w:t>扩散速率与呼吸膜面积成正变</w:t>
      </w:r>
    </w:p>
    <w:p w:rsidR="00000000" w:rsidRDefault="0066509C">
      <w:pPr>
        <w:tabs>
          <w:tab w:val="center" w:pos="4370"/>
        </w:tabs>
        <w:rPr>
          <w:rFonts w:hint="eastAsia"/>
        </w:rPr>
      </w:pPr>
      <w:r>
        <w:rPr>
          <w:rFonts w:hint="eastAsia"/>
        </w:rPr>
        <w:t xml:space="preserve">     C </w:t>
      </w:r>
      <w:r>
        <w:rPr>
          <w:rFonts w:hint="eastAsia"/>
        </w:rPr>
        <w:t>通气</w:t>
      </w:r>
      <w:r>
        <w:rPr>
          <w:rFonts w:hint="eastAsia"/>
        </w:rPr>
        <w:t>/</w:t>
      </w:r>
      <w:r>
        <w:rPr>
          <w:rFonts w:hint="eastAsia"/>
        </w:rPr>
        <w:t>血流比值增大有利于换气</w:t>
      </w:r>
    </w:p>
    <w:p w:rsidR="00000000" w:rsidRDefault="0066509C">
      <w:pPr>
        <w:tabs>
          <w:tab w:val="center" w:pos="4370"/>
        </w:tabs>
        <w:rPr>
          <w:rFonts w:hint="eastAsia"/>
        </w:rPr>
      </w:pPr>
      <w:r>
        <w:rPr>
          <w:rFonts w:hint="eastAsia"/>
        </w:rPr>
        <w:t xml:space="preserve">     D </w:t>
      </w:r>
      <w:r>
        <w:rPr>
          <w:rFonts w:hint="eastAsia"/>
        </w:rPr>
        <w:t>通气</w:t>
      </w:r>
      <w:r>
        <w:rPr>
          <w:rFonts w:hint="eastAsia"/>
        </w:rPr>
        <w:t>/</w:t>
      </w:r>
      <w:r>
        <w:rPr>
          <w:rFonts w:hint="eastAsia"/>
        </w:rPr>
        <w:t>血流比值减少不利于换气</w:t>
      </w:r>
    </w:p>
    <w:p w:rsidR="00000000" w:rsidRDefault="0066509C">
      <w:pPr>
        <w:tabs>
          <w:tab w:val="center" w:pos="4370"/>
        </w:tabs>
        <w:rPr>
          <w:rFonts w:hint="eastAsia"/>
        </w:rPr>
      </w:pPr>
      <w:r>
        <w:rPr>
          <w:rFonts w:hint="eastAsia"/>
        </w:rPr>
        <w:t xml:space="preserve">     E </w:t>
      </w:r>
      <w:r>
        <w:rPr>
          <w:rFonts w:hint="eastAsia"/>
        </w:rPr>
        <w:t>扩散速率比值与温度成反变</w:t>
      </w:r>
    </w:p>
    <w:p w:rsidR="00000000" w:rsidRDefault="0066509C">
      <w:pPr>
        <w:tabs>
          <w:tab w:val="center" w:pos="4370"/>
        </w:tabs>
        <w:rPr>
          <w:rFonts w:hint="eastAsia"/>
        </w:rPr>
      </w:pPr>
      <w:r>
        <w:rPr>
          <w:rFonts w:hint="eastAsia"/>
        </w:rPr>
        <w:t xml:space="preserve">241. </w:t>
      </w:r>
      <w:r>
        <w:rPr>
          <w:rFonts w:hint="eastAsia"/>
        </w:rPr>
        <w:t>氧离曲线右移是因为</w:t>
      </w:r>
      <w:r>
        <w:rPr>
          <w:rFonts w:hint="eastAsia"/>
        </w:rPr>
        <w:t>: (  )</w:t>
      </w:r>
    </w:p>
    <w:p w:rsidR="00000000" w:rsidRDefault="0066509C">
      <w:pPr>
        <w:tabs>
          <w:tab w:val="center" w:pos="4370"/>
        </w:tabs>
        <w:rPr>
          <w:rFonts w:hint="eastAsia"/>
        </w:rPr>
      </w:pPr>
      <w:r>
        <w:rPr>
          <w:rFonts w:hint="eastAsia"/>
        </w:rPr>
        <w:t xml:space="preserve">     A </w:t>
      </w:r>
      <w:r>
        <w:rPr>
          <w:rFonts w:hint="eastAsia"/>
        </w:rPr>
        <w:t>体温升高</w:t>
      </w:r>
      <w:r>
        <w:rPr>
          <w:rFonts w:hint="eastAsia"/>
        </w:rPr>
        <w:t xml:space="preserve">          B </w:t>
      </w:r>
      <w:r>
        <w:rPr>
          <w:rFonts w:hint="eastAsia"/>
        </w:rPr>
        <w:t>血液</w:t>
      </w:r>
      <w:r>
        <w:rPr>
          <w:rFonts w:hint="eastAsia"/>
        </w:rPr>
        <w:t>pH</w:t>
      </w:r>
      <w:r>
        <w:rPr>
          <w:rFonts w:hint="eastAsia"/>
        </w:rPr>
        <w:t>值升高</w:t>
      </w:r>
      <w:r>
        <w:rPr>
          <w:rFonts w:hint="eastAsia"/>
        </w:rPr>
        <w:t xml:space="preserve">  </w:t>
      </w:r>
      <w:r>
        <w:rPr>
          <w:rFonts w:hint="eastAsia"/>
        </w:rPr>
        <w:t xml:space="preserve">   C </w:t>
      </w:r>
      <w:r>
        <w:rPr>
          <w:rFonts w:hint="eastAsia"/>
        </w:rPr>
        <w:t>血液</w:t>
      </w:r>
      <w:r>
        <w:rPr>
          <w:rFonts w:hint="eastAsia"/>
        </w:rPr>
        <w:t>PCO</w:t>
      </w:r>
      <w:r>
        <w:rPr>
          <w:rFonts w:hint="eastAsia"/>
          <w:vertAlign w:val="subscript"/>
        </w:rPr>
        <w:t>2</w:t>
      </w:r>
      <w:r>
        <w:rPr>
          <w:rFonts w:hint="eastAsia"/>
        </w:rPr>
        <w:t>降低</w:t>
      </w:r>
    </w:p>
    <w:p w:rsidR="00000000" w:rsidRDefault="0066509C">
      <w:pPr>
        <w:tabs>
          <w:tab w:val="center" w:pos="4370"/>
        </w:tabs>
        <w:rPr>
          <w:rFonts w:hint="eastAsia"/>
        </w:rPr>
      </w:pPr>
      <w:r>
        <w:rPr>
          <w:rFonts w:hint="eastAsia"/>
        </w:rPr>
        <w:t xml:space="preserve">     D 2,3-</w:t>
      </w:r>
      <w:r>
        <w:rPr>
          <w:rFonts w:hint="eastAsia"/>
        </w:rPr>
        <w:t>磷酸甘油酸</w:t>
      </w:r>
      <w:r>
        <w:rPr>
          <w:rFonts w:hint="eastAsia"/>
        </w:rPr>
        <w:t xml:space="preserve">     E  H</w:t>
      </w:r>
      <w:r>
        <w:rPr>
          <w:rFonts w:hint="eastAsia"/>
          <w:vertAlign w:val="superscript"/>
        </w:rPr>
        <w:t>+</w:t>
      </w:r>
      <w:r>
        <w:rPr>
          <w:rFonts w:hint="eastAsia"/>
        </w:rPr>
        <w:t>浓度下降</w:t>
      </w:r>
    </w:p>
    <w:p w:rsidR="00000000" w:rsidRDefault="0066509C">
      <w:pPr>
        <w:tabs>
          <w:tab w:val="center" w:pos="4370"/>
        </w:tabs>
        <w:rPr>
          <w:rFonts w:hint="eastAsia"/>
        </w:rPr>
      </w:pPr>
      <w:r>
        <w:rPr>
          <w:rFonts w:hint="eastAsia"/>
        </w:rPr>
        <w:t xml:space="preserve">242. </w:t>
      </w:r>
      <w:r>
        <w:rPr>
          <w:rFonts w:hint="eastAsia"/>
        </w:rPr>
        <w:t>通气</w:t>
      </w:r>
      <w:r>
        <w:rPr>
          <w:rFonts w:hint="eastAsia"/>
        </w:rPr>
        <w:t>/</w:t>
      </w:r>
      <w:r>
        <w:rPr>
          <w:rFonts w:hint="eastAsia"/>
        </w:rPr>
        <w:t>血流比值是指</w:t>
      </w:r>
      <w:r>
        <w:rPr>
          <w:rFonts w:hint="eastAsia"/>
        </w:rPr>
        <w:t>:  (  )</w:t>
      </w:r>
    </w:p>
    <w:p w:rsidR="00000000" w:rsidRDefault="0066509C">
      <w:pPr>
        <w:tabs>
          <w:tab w:val="center" w:pos="4370"/>
        </w:tabs>
        <w:rPr>
          <w:rFonts w:hint="eastAsia"/>
        </w:rPr>
      </w:pPr>
      <w:r>
        <w:rPr>
          <w:rFonts w:hint="eastAsia"/>
        </w:rPr>
        <w:t xml:space="preserve">     A </w:t>
      </w:r>
      <w:r>
        <w:rPr>
          <w:rFonts w:hint="eastAsia"/>
        </w:rPr>
        <w:t>每分肺通气量与每分肺血流量之比</w:t>
      </w:r>
      <w:r>
        <w:rPr>
          <w:rFonts w:hint="eastAsia"/>
        </w:rPr>
        <w:t xml:space="preserve">    B</w:t>
      </w:r>
      <w:r>
        <w:rPr>
          <w:rFonts w:hint="eastAsia"/>
        </w:rPr>
        <w:t>每分肺泡通气量与每分肺血流量之比</w:t>
      </w:r>
    </w:p>
    <w:p w:rsidR="00000000" w:rsidRDefault="0066509C">
      <w:pPr>
        <w:tabs>
          <w:tab w:val="center" w:pos="4370"/>
        </w:tabs>
        <w:rPr>
          <w:rFonts w:hint="eastAsia"/>
        </w:rPr>
      </w:pPr>
      <w:r>
        <w:rPr>
          <w:rFonts w:hint="eastAsia"/>
        </w:rPr>
        <w:t xml:space="preserve">     C</w:t>
      </w:r>
      <w:r>
        <w:rPr>
          <w:rFonts w:hint="eastAsia"/>
        </w:rPr>
        <w:t>每分最大通气量与每分肺血流量之比</w:t>
      </w:r>
      <w:r>
        <w:rPr>
          <w:rFonts w:hint="eastAsia"/>
        </w:rPr>
        <w:t xml:space="preserve">  D </w:t>
      </w:r>
      <w:r>
        <w:rPr>
          <w:rFonts w:hint="eastAsia"/>
        </w:rPr>
        <w:t>肺活量与每分肺血流量之比</w:t>
      </w:r>
    </w:p>
    <w:p w:rsidR="00000000" w:rsidRDefault="0066509C">
      <w:pPr>
        <w:tabs>
          <w:tab w:val="center" w:pos="4370"/>
        </w:tabs>
        <w:rPr>
          <w:rFonts w:hint="eastAsia"/>
        </w:rPr>
      </w:pPr>
      <w:r>
        <w:rPr>
          <w:rFonts w:hint="eastAsia"/>
        </w:rPr>
        <w:t xml:space="preserve">     E</w:t>
      </w:r>
      <w:r>
        <w:rPr>
          <w:rFonts w:hint="eastAsia"/>
        </w:rPr>
        <w:t>每分肺泡通气量与肺血流速度之比</w:t>
      </w:r>
    </w:p>
    <w:p w:rsidR="00000000" w:rsidRDefault="0066509C">
      <w:pPr>
        <w:tabs>
          <w:tab w:val="center" w:pos="4370"/>
        </w:tabs>
        <w:rPr>
          <w:rFonts w:hint="eastAsia"/>
        </w:rPr>
      </w:pPr>
      <w:r>
        <w:rPr>
          <w:rFonts w:hint="eastAsia"/>
        </w:rPr>
        <w:t xml:space="preserve">243. </w:t>
      </w:r>
      <w:r>
        <w:rPr>
          <w:rFonts w:hint="eastAsia"/>
        </w:rPr>
        <w:t>氧离曲线是</w:t>
      </w:r>
      <w:r>
        <w:rPr>
          <w:rFonts w:hint="eastAsia"/>
        </w:rPr>
        <w:t>: (  )</w:t>
      </w:r>
    </w:p>
    <w:p w:rsidR="00000000" w:rsidRDefault="0066509C">
      <w:pPr>
        <w:tabs>
          <w:tab w:val="center" w:pos="4370"/>
        </w:tabs>
        <w:rPr>
          <w:rFonts w:hint="eastAsia"/>
        </w:rPr>
      </w:pPr>
      <w:r>
        <w:rPr>
          <w:rFonts w:hint="eastAsia"/>
        </w:rPr>
        <w:t xml:space="preserve">     A  PO</w:t>
      </w:r>
      <w:r>
        <w:rPr>
          <w:rFonts w:hint="eastAsia"/>
          <w:vertAlign w:val="subscript"/>
        </w:rPr>
        <w:t>2</w:t>
      </w:r>
      <w:r>
        <w:rPr>
          <w:rFonts w:hint="eastAsia"/>
        </w:rPr>
        <w:t>与血氧容量间关系的曲线</w:t>
      </w:r>
      <w:r>
        <w:rPr>
          <w:rFonts w:hint="eastAsia"/>
        </w:rPr>
        <w:t xml:space="preserve">         B  PO</w:t>
      </w:r>
      <w:r>
        <w:rPr>
          <w:rFonts w:hint="eastAsia"/>
          <w:vertAlign w:val="subscript"/>
        </w:rPr>
        <w:t>2</w:t>
      </w:r>
      <w:r>
        <w:rPr>
          <w:rFonts w:hint="eastAsia"/>
        </w:rPr>
        <w:t>与血氧含量间关系的曲线</w:t>
      </w:r>
    </w:p>
    <w:p w:rsidR="00000000" w:rsidRDefault="0066509C">
      <w:pPr>
        <w:tabs>
          <w:tab w:val="center" w:pos="4370"/>
        </w:tabs>
        <w:rPr>
          <w:rFonts w:hint="eastAsia"/>
        </w:rPr>
      </w:pPr>
      <w:r>
        <w:rPr>
          <w:rFonts w:hint="eastAsia"/>
        </w:rPr>
        <w:t xml:space="preserve">     C  PO</w:t>
      </w:r>
      <w:r>
        <w:rPr>
          <w:rFonts w:hint="eastAsia"/>
          <w:vertAlign w:val="subscript"/>
        </w:rPr>
        <w:t>2</w:t>
      </w:r>
      <w:r>
        <w:rPr>
          <w:rFonts w:hint="eastAsia"/>
        </w:rPr>
        <w:t>与血氧饱和度间</w:t>
      </w:r>
      <w:r>
        <w:rPr>
          <w:rFonts w:hint="eastAsia"/>
        </w:rPr>
        <w:t>关系的曲线</w:t>
      </w:r>
      <w:r>
        <w:rPr>
          <w:rFonts w:hint="eastAsia"/>
        </w:rPr>
        <w:t xml:space="preserve">       D  PO</w:t>
      </w:r>
      <w:r>
        <w:rPr>
          <w:rFonts w:hint="eastAsia"/>
          <w:vertAlign w:val="subscript"/>
        </w:rPr>
        <w:t>2</w:t>
      </w:r>
      <w:r>
        <w:rPr>
          <w:rFonts w:hint="eastAsia"/>
        </w:rPr>
        <w:t>与血液</w:t>
      </w:r>
      <w:r>
        <w:rPr>
          <w:rFonts w:hint="eastAsia"/>
        </w:rPr>
        <w:t>pH</w:t>
      </w:r>
      <w:r>
        <w:rPr>
          <w:rFonts w:hint="eastAsia"/>
        </w:rPr>
        <w:t>值间关系的曲线</w:t>
      </w:r>
    </w:p>
    <w:p w:rsidR="00000000" w:rsidRDefault="0066509C">
      <w:pPr>
        <w:tabs>
          <w:tab w:val="center" w:pos="4370"/>
        </w:tabs>
        <w:rPr>
          <w:rFonts w:hint="eastAsia"/>
        </w:rPr>
      </w:pPr>
      <w:r>
        <w:rPr>
          <w:rFonts w:hint="eastAsia"/>
        </w:rPr>
        <w:t xml:space="preserve">     E  PO</w:t>
      </w:r>
      <w:r>
        <w:rPr>
          <w:rFonts w:hint="eastAsia"/>
          <w:vertAlign w:val="subscript"/>
        </w:rPr>
        <w:t>2</w:t>
      </w:r>
      <w:r>
        <w:rPr>
          <w:rFonts w:hint="eastAsia"/>
        </w:rPr>
        <w:t>与</w:t>
      </w:r>
      <w:r>
        <w:rPr>
          <w:rFonts w:hint="eastAsia"/>
        </w:rPr>
        <w:t>PCO</w:t>
      </w:r>
      <w:r>
        <w:rPr>
          <w:rFonts w:hint="eastAsia"/>
          <w:vertAlign w:val="subscript"/>
        </w:rPr>
        <w:t>2</w:t>
      </w:r>
      <w:r>
        <w:rPr>
          <w:rFonts w:hint="eastAsia"/>
        </w:rPr>
        <w:t>间关系的曲线</w:t>
      </w:r>
    </w:p>
    <w:p w:rsidR="00000000" w:rsidRDefault="0066509C">
      <w:pPr>
        <w:tabs>
          <w:tab w:val="center" w:pos="4370"/>
        </w:tabs>
        <w:rPr>
          <w:rFonts w:hint="eastAsia"/>
        </w:rPr>
      </w:pPr>
      <w:r>
        <w:rPr>
          <w:rFonts w:hint="eastAsia"/>
        </w:rPr>
        <w:t xml:space="preserve">244. </w:t>
      </w:r>
      <w:r>
        <w:rPr>
          <w:rFonts w:hint="eastAsia"/>
        </w:rPr>
        <w:t>下列哪一因素不影响氧合血红蛋白的解离</w:t>
      </w:r>
      <w:r>
        <w:rPr>
          <w:rFonts w:hint="eastAsia"/>
        </w:rPr>
        <w:t>:  (  )</w:t>
      </w:r>
    </w:p>
    <w:p w:rsidR="00000000" w:rsidRDefault="0066509C">
      <w:pPr>
        <w:tabs>
          <w:tab w:val="center" w:pos="4370"/>
        </w:tabs>
        <w:rPr>
          <w:rFonts w:hint="eastAsia"/>
        </w:rPr>
      </w:pPr>
      <w:r>
        <w:rPr>
          <w:rFonts w:hint="eastAsia"/>
        </w:rPr>
        <w:t xml:space="preserve">     A </w:t>
      </w:r>
      <w:r>
        <w:rPr>
          <w:rFonts w:hint="eastAsia"/>
        </w:rPr>
        <w:t>血中</w:t>
      </w:r>
      <w:r>
        <w:rPr>
          <w:rFonts w:hint="eastAsia"/>
        </w:rPr>
        <w:t xml:space="preserve"> PCO</w:t>
      </w:r>
      <w:r>
        <w:rPr>
          <w:rFonts w:hint="eastAsia"/>
          <w:vertAlign w:val="subscript"/>
        </w:rPr>
        <w:t>2</w:t>
      </w:r>
      <w:r>
        <w:rPr>
          <w:rFonts w:hint="eastAsia"/>
        </w:rPr>
        <w:t xml:space="preserve">    B </w:t>
      </w:r>
      <w:r>
        <w:rPr>
          <w:rFonts w:hint="eastAsia"/>
        </w:rPr>
        <w:t>血中</w:t>
      </w:r>
      <w:r>
        <w:rPr>
          <w:rFonts w:hint="eastAsia"/>
        </w:rPr>
        <w:t>PO</w:t>
      </w:r>
      <w:r>
        <w:rPr>
          <w:rFonts w:hint="eastAsia"/>
          <w:vertAlign w:val="subscript"/>
        </w:rPr>
        <w:t>2</w:t>
      </w:r>
      <w:r>
        <w:rPr>
          <w:rFonts w:hint="eastAsia"/>
        </w:rPr>
        <w:t xml:space="preserve">     C </w:t>
      </w:r>
      <w:r>
        <w:rPr>
          <w:rFonts w:hint="eastAsia"/>
        </w:rPr>
        <w:t>血液</w:t>
      </w:r>
      <w:r>
        <w:rPr>
          <w:rFonts w:hint="eastAsia"/>
        </w:rPr>
        <w:t>H</w:t>
      </w:r>
      <w:r>
        <w:rPr>
          <w:rFonts w:hint="eastAsia"/>
          <w:vertAlign w:val="superscript"/>
        </w:rPr>
        <w:t>+</w:t>
      </w:r>
      <w:r>
        <w:rPr>
          <w:rFonts w:hint="eastAsia"/>
        </w:rPr>
        <w:t>浓度</w:t>
      </w:r>
      <w:r>
        <w:rPr>
          <w:rFonts w:hint="eastAsia"/>
        </w:rPr>
        <w:t xml:space="preserve">    D </w:t>
      </w:r>
      <w:r>
        <w:rPr>
          <w:rFonts w:hint="eastAsia"/>
        </w:rPr>
        <w:t>血液温度</w:t>
      </w:r>
      <w:r>
        <w:rPr>
          <w:rFonts w:hint="eastAsia"/>
        </w:rPr>
        <w:t xml:space="preserve">    E </w:t>
      </w:r>
      <w:r>
        <w:rPr>
          <w:rFonts w:hint="eastAsia"/>
        </w:rPr>
        <w:t>血型</w:t>
      </w:r>
    </w:p>
    <w:p w:rsidR="00000000" w:rsidRDefault="0066509C">
      <w:pPr>
        <w:tabs>
          <w:tab w:val="center" w:pos="4370"/>
        </w:tabs>
        <w:rPr>
          <w:rFonts w:hint="eastAsia"/>
        </w:rPr>
      </w:pPr>
      <w:r>
        <w:rPr>
          <w:rFonts w:hint="eastAsia"/>
        </w:rPr>
        <w:t>245. CO</w:t>
      </w:r>
      <w:r>
        <w:rPr>
          <w:rFonts w:hint="eastAsia"/>
          <w:vertAlign w:val="subscript"/>
        </w:rPr>
        <w:t>2</w:t>
      </w:r>
      <w:r>
        <w:rPr>
          <w:rFonts w:hint="eastAsia"/>
        </w:rPr>
        <w:t>在血液中运输的主要形式是</w:t>
      </w:r>
      <w:r>
        <w:rPr>
          <w:rFonts w:hint="eastAsia"/>
        </w:rPr>
        <w:t>: (  )</w:t>
      </w:r>
    </w:p>
    <w:p w:rsidR="00000000" w:rsidRDefault="0066509C">
      <w:pPr>
        <w:tabs>
          <w:tab w:val="center" w:pos="4370"/>
        </w:tabs>
        <w:ind w:firstLineChars="257" w:firstLine="540"/>
        <w:rPr>
          <w:rFonts w:hint="eastAsia"/>
        </w:rPr>
      </w:pPr>
      <w:r>
        <w:rPr>
          <w:rFonts w:hint="eastAsia"/>
        </w:rPr>
        <w:t xml:space="preserve">A </w:t>
      </w:r>
      <w:r>
        <w:rPr>
          <w:rFonts w:hint="eastAsia"/>
        </w:rPr>
        <w:t>物理溶解</w:t>
      </w:r>
      <w:r>
        <w:rPr>
          <w:rFonts w:hint="eastAsia"/>
        </w:rPr>
        <w:t xml:space="preserve">     B H</w:t>
      </w:r>
      <w:r>
        <w:rPr>
          <w:rFonts w:hint="eastAsia"/>
          <w:vertAlign w:val="subscript"/>
        </w:rPr>
        <w:t>2</w:t>
      </w:r>
      <w:r>
        <w:rPr>
          <w:rFonts w:hint="eastAsia"/>
        </w:rPr>
        <w:t>CO</w:t>
      </w:r>
      <w:r>
        <w:rPr>
          <w:rFonts w:hint="eastAsia"/>
          <w:vertAlign w:val="subscript"/>
        </w:rPr>
        <w:t>3</w:t>
      </w:r>
      <w:r>
        <w:rPr>
          <w:rFonts w:hint="eastAsia"/>
        </w:rPr>
        <w:t xml:space="preserve">   C NaHCO</w:t>
      </w:r>
      <w:r>
        <w:rPr>
          <w:rFonts w:hint="eastAsia"/>
          <w:vertAlign w:val="subscript"/>
        </w:rPr>
        <w:t>3</w:t>
      </w:r>
      <w:r>
        <w:rPr>
          <w:rFonts w:hint="eastAsia"/>
        </w:rPr>
        <w:t xml:space="preserve">    D HbNHCOOH    E </w:t>
      </w:r>
      <w:r>
        <w:rPr>
          <w:rFonts w:hint="eastAsia"/>
        </w:rPr>
        <w:t>以上都不是</w:t>
      </w:r>
    </w:p>
    <w:p w:rsidR="00000000" w:rsidRDefault="0066509C">
      <w:pPr>
        <w:tabs>
          <w:tab w:val="center" w:pos="4370"/>
        </w:tabs>
        <w:rPr>
          <w:rFonts w:hint="eastAsia"/>
        </w:rPr>
      </w:pPr>
      <w:r>
        <w:rPr>
          <w:rFonts w:hint="eastAsia"/>
        </w:rPr>
        <w:t xml:space="preserve">246. </w:t>
      </w:r>
      <w:r>
        <w:rPr>
          <w:rFonts w:hint="eastAsia"/>
        </w:rPr>
        <w:t>生理情况下</w:t>
      </w:r>
      <w:r>
        <w:rPr>
          <w:rFonts w:hint="eastAsia"/>
        </w:rPr>
        <w:t>,</w:t>
      </w:r>
      <w:r>
        <w:rPr>
          <w:rFonts w:hint="eastAsia"/>
        </w:rPr>
        <w:t>血液中调节呼吸的最重要因素是</w:t>
      </w:r>
      <w:r>
        <w:rPr>
          <w:rFonts w:hint="eastAsia"/>
        </w:rPr>
        <w:t>: (  )</w:t>
      </w:r>
    </w:p>
    <w:p w:rsidR="00000000" w:rsidRDefault="0066509C">
      <w:pPr>
        <w:tabs>
          <w:tab w:val="center" w:pos="4370"/>
        </w:tabs>
        <w:rPr>
          <w:rFonts w:hint="eastAsia"/>
        </w:rPr>
      </w:pPr>
      <w:r>
        <w:rPr>
          <w:rFonts w:hint="eastAsia"/>
        </w:rPr>
        <w:t xml:space="preserve">     A  CO</w:t>
      </w:r>
      <w:r>
        <w:rPr>
          <w:rFonts w:hint="eastAsia"/>
          <w:vertAlign w:val="subscript"/>
        </w:rPr>
        <w:t>2</w:t>
      </w:r>
      <w:r>
        <w:rPr>
          <w:rFonts w:hint="eastAsia"/>
        </w:rPr>
        <w:t xml:space="preserve">         B  H</w:t>
      </w:r>
      <w:r>
        <w:rPr>
          <w:rFonts w:hint="eastAsia"/>
          <w:vertAlign w:val="superscript"/>
        </w:rPr>
        <w:t>+</w:t>
      </w:r>
      <w:r>
        <w:rPr>
          <w:rFonts w:hint="eastAsia"/>
        </w:rPr>
        <w:t xml:space="preserve">       C  O</w:t>
      </w:r>
      <w:r>
        <w:rPr>
          <w:rFonts w:hint="eastAsia"/>
          <w:vertAlign w:val="subscript"/>
        </w:rPr>
        <w:t>2</w:t>
      </w:r>
      <w:r>
        <w:rPr>
          <w:rFonts w:hint="eastAsia"/>
        </w:rPr>
        <w:t xml:space="preserve">        D  OH</w:t>
      </w:r>
      <w:r>
        <w:rPr>
          <w:rFonts w:hint="eastAsia"/>
          <w:vertAlign w:val="superscript"/>
        </w:rPr>
        <w:t>-</w:t>
      </w:r>
      <w:r>
        <w:rPr>
          <w:rFonts w:hint="eastAsia"/>
        </w:rPr>
        <w:t xml:space="preserve">       E  NaHCO3</w:t>
      </w:r>
    </w:p>
    <w:p w:rsidR="00000000" w:rsidRDefault="0066509C">
      <w:pPr>
        <w:tabs>
          <w:tab w:val="center" w:pos="4370"/>
        </w:tabs>
        <w:rPr>
          <w:rFonts w:hint="eastAsia"/>
        </w:rPr>
      </w:pPr>
      <w:r>
        <w:rPr>
          <w:rFonts w:hint="eastAsia"/>
        </w:rPr>
        <w:t xml:space="preserve">247.  </w:t>
      </w:r>
      <w:r>
        <w:rPr>
          <w:rFonts w:hint="eastAsia"/>
        </w:rPr>
        <w:t>对肺泡气分压起缓冲作用的肺容量是</w:t>
      </w:r>
      <w:r>
        <w:rPr>
          <w:rFonts w:hint="eastAsia"/>
        </w:rPr>
        <w:t>: (  )</w:t>
      </w:r>
    </w:p>
    <w:p w:rsidR="00000000" w:rsidRDefault="0066509C">
      <w:pPr>
        <w:tabs>
          <w:tab w:val="center" w:pos="4370"/>
        </w:tabs>
        <w:rPr>
          <w:rFonts w:hint="eastAsia"/>
        </w:rPr>
      </w:pPr>
      <w:r>
        <w:rPr>
          <w:rFonts w:hint="eastAsia"/>
        </w:rPr>
        <w:t xml:space="preserve">     A</w:t>
      </w:r>
      <w:r>
        <w:rPr>
          <w:rFonts w:hint="eastAsia"/>
        </w:rPr>
        <w:t>补吸气量</w:t>
      </w:r>
      <w:r>
        <w:rPr>
          <w:rFonts w:hint="eastAsia"/>
        </w:rPr>
        <w:t xml:space="preserve">       B </w:t>
      </w:r>
      <w:r>
        <w:rPr>
          <w:rFonts w:hint="eastAsia"/>
        </w:rPr>
        <w:t>补呼气量</w:t>
      </w:r>
      <w:r>
        <w:rPr>
          <w:rFonts w:hint="eastAsia"/>
        </w:rPr>
        <w:t xml:space="preserve">      C </w:t>
      </w:r>
      <w:r>
        <w:rPr>
          <w:rFonts w:hint="eastAsia"/>
        </w:rPr>
        <w:t>余气量</w:t>
      </w:r>
      <w:r>
        <w:rPr>
          <w:rFonts w:hint="eastAsia"/>
        </w:rPr>
        <w:t xml:space="preserve">       D </w:t>
      </w:r>
      <w:r>
        <w:rPr>
          <w:rFonts w:hint="eastAsia"/>
        </w:rPr>
        <w:t>功能余气量</w:t>
      </w:r>
    </w:p>
    <w:p w:rsidR="00000000" w:rsidRDefault="0066509C">
      <w:pPr>
        <w:tabs>
          <w:tab w:val="center" w:pos="4370"/>
        </w:tabs>
        <w:rPr>
          <w:rFonts w:hint="eastAsia"/>
        </w:rPr>
      </w:pPr>
      <w:r>
        <w:rPr>
          <w:rFonts w:hint="eastAsia"/>
        </w:rPr>
        <w:t xml:space="preserve">248. </w:t>
      </w:r>
      <w:r>
        <w:rPr>
          <w:rFonts w:hint="eastAsia"/>
        </w:rPr>
        <w:t>增强呼吸运动主要是通过刺激</w:t>
      </w:r>
      <w:r>
        <w:rPr>
          <w:rFonts w:hint="eastAsia"/>
        </w:rPr>
        <w:t>: (  )</w:t>
      </w:r>
    </w:p>
    <w:p w:rsidR="00000000" w:rsidRDefault="0066509C">
      <w:pPr>
        <w:tabs>
          <w:tab w:val="center" w:pos="4370"/>
        </w:tabs>
        <w:rPr>
          <w:rFonts w:hint="eastAsia"/>
        </w:rPr>
      </w:pPr>
      <w:r>
        <w:rPr>
          <w:rFonts w:hint="eastAsia"/>
        </w:rPr>
        <w:t xml:space="preserve">     A  </w:t>
      </w:r>
      <w:r>
        <w:rPr>
          <w:rFonts w:hint="eastAsia"/>
        </w:rPr>
        <w:t>中枢化学感受器</w:t>
      </w:r>
      <w:r>
        <w:rPr>
          <w:rFonts w:hint="eastAsia"/>
        </w:rPr>
        <w:t xml:space="preserve">        B </w:t>
      </w:r>
      <w:r>
        <w:rPr>
          <w:rFonts w:hint="eastAsia"/>
        </w:rPr>
        <w:t>外周化学感受器</w:t>
      </w:r>
      <w:r>
        <w:rPr>
          <w:rFonts w:hint="eastAsia"/>
        </w:rPr>
        <w:t xml:space="preserve">       C </w:t>
      </w:r>
      <w:r>
        <w:rPr>
          <w:rFonts w:hint="eastAsia"/>
        </w:rPr>
        <w:t>延髓呼吸中枢</w:t>
      </w:r>
    </w:p>
    <w:p w:rsidR="00000000" w:rsidRDefault="0066509C">
      <w:pPr>
        <w:tabs>
          <w:tab w:val="center" w:pos="4370"/>
        </w:tabs>
        <w:rPr>
          <w:rFonts w:hint="eastAsia"/>
        </w:rPr>
      </w:pPr>
      <w:r>
        <w:rPr>
          <w:rFonts w:hint="eastAsia"/>
        </w:rPr>
        <w:t xml:space="preserve">     D  </w:t>
      </w:r>
      <w:r>
        <w:rPr>
          <w:rFonts w:hint="eastAsia"/>
        </w:rPr>
        <w:t>脑桥呼吸中枢</w:t>
      </w:r>
      <w:r>
        <w:rPr>
          <w:rFonts w:hint="eastAsia"/>
        </w:rPr>
        <w:t xml:space="preserve">          E </w:t>
      </w:r>
      <w:r>
        <w:rPr>
          <w:rFonts w:hint="eastAsia"/>
        </w:rPr>
        <w:t>大脑皮层</w:t>
      </w:r>
    </w:p>
    <w:p w:rsidR="00000000" w:rsidRDefault="0066509C">
      <w:pPr>
        <w:tabs>
          <w:tab w:val="center" w:pos="4370"/>
        </w:tabs>
        <w:rPr>
          <w:rFonts w:hint="eastAsia"/>
        </w:rPr>
      </w:pPr>
      <w:r>
        <w:rPr>
          <w:rFonts w:hint="eastAsia"/>
        </w:rPr>
        <w:t xml:space="preserve">249. </w:t>
      </w:r>
      <w:r>
        <w:rPr>
          <w:rFonts w:hint="eastAsia"/>
        </w:rPr>
        <w:t>缺</w:t>
      </w:r>
      <w:r>
        <w:rPr>
          <w:rFonts w:hint="eastAsia"/>
        </w:rPr>
        <w:t>氧兴奋呼吸的途径是通过刺激</w:t>
      </w:r>
      <w:r>
        <w:rPr>
          <w:rFonts w:hint="eastAsia"/>
        </w:rPr>
        <w:t>: (  )</w:t>
      </w:r>
    </w:p>
    <w:p w:rsidR="00000000" w:rsidRDefault="0066509C">
      <w:pPr>
        <w:tabs>
          <w:tab w:val="center" w:pos="4370"/>
        </w:tabs>
        <w:rPr>
          <w:rFonts w:hint="eastAsia"/>
        </w:rPr>
      </w:pPr>
      <w:r>
        <w:rPr>
          <w:rFonts w:hint="eastAsia"/>
        </w:rPr>
        <w:t xml:space="preserve">     A </w:t>
      </w:r>
      <w:r>
        <w:rPr>
          <w:rFonts w:hint="eastAsia"/>
        </w:rPr>
        <w:t>外周化学感受器</w:t>
      </w:r>
      <w:r>
        <w:rPr>
          <w:rFonts w:hint="eastAsia"/>
        </w:rPr>
        <w:t xml:space="preserve">         B</w:t>
      </w:r>
      <w:r>
        <w:rPr>
          <w:rFonts w:hint="eastAsia"/>
        </w:rPr>
        <w:t>中枢化学感受器</w:t>
      </w:r>
      <w:r>
        <w:rPr>
          <w:rFonts w:hint="eastAsia"/>
        </w:rPr>
        <w:t xml:space="preserve">        C </w:t>
      </w:r>
      <w:r>
        <w:rPr>
          <w:rFonts w:hint="eastAsia"/>
        </w:rPr>
        <w:t>延髓呼吸中枢</w:t>
      </w:r>
    </w:p>
    <w:p w:rsidR="00000000" w:rsidRDefault="0066509C">
      <w:pPr>
        <w:tabs>
          <w:tab w:val="center" w:pos="4370"/>
        </w:tabs>
        <w:rPr>
          <w:rFonts w:hint="eastAsia"/>
        </w:rPr>
      </w:pPr>
      <w:r>
        <w:rPr>
          <w:rFonts w:hint="eastAsia"/>
        </w:rPr>
        <w:t xml:space="preserve">     D  </w:t>
      </w:r>
      <w:r>
        <w:rPr>
          <w:rFonts w:hint="eastAsia"/>
        </w:rPr>
        <w:t>脑桥呼吸中枢</w:t>
      </w:r>
      <w:r>
        <w:rPr>
          <w:rFonts w:hint="eastAsia"/>
        </w:rPr>
        <w:t xml:space="preserve">          E </w:t>
      </w:r>
      <w:r>
        <w:rPr>
          <w:rFonts w:hint="eastAsia"/>
        </w:rPr>
        <w:t>下丘脑呼吸中枢</w:t>
      </w:r>
    </w:p>
    <w:p w:rsidR="00000000" w:rsidRDefault="0066509C">
      <w:pPr>
        <w:tabs>
          <w:tab w:val="center" w:pos="4370"/>
        </w:tabs>
        <w:rPr>
          <w:rFonts w:hint="eastAsia"/>
        </w:rPr>
      </w:pPr>
      <w:r>
        <w:rPr>
          <w:rFonts w:hint="eastAsia"/>
        </w:rPr>
        <w:t xml:space="preserve">250. </w:t>
      </w:r>
      <w:r>
        <w:rPr>
          <w:rFonts w:hint="eastAsia"/>
        </w:rPr>
        <w:t>中枢化学感受器位于</w:t>
      </w:r>
      <w:r>
        <w:rPr>
          <w:rFonts w:hint="eastAsia"/>
        </w:rPr>
        <w:t>: (  )</w:t>
      </w:r>
    </w:p>
    <w:p w:rsidR="00000000" w:rsidRDefault="0066509C">
      <w:pPr>
        <w:tabs>
          <w:tab w:val="center" w:pos="4370"/>
        </w:tabs>
        <w:rPr>
          <w:rFonts w:hint="eastAsia"/>
        </w:rPr>
      </w:pPr>
      <w:r>
        <w:rPr>
          <w:rFonts w:hint="eastAsia"/>
        </w:rPr>
        <w:t xml:space="preserve">     A </w:t>
      </w:r>
      <w:r>
        <w:rPr>
          <w:rFonts w:hint="eastAsia"/>
        </w:rPr>
        <w:t>大脑皮层</w:t>
      </w:r>
      <w:r>
        <w:rPr>
          <w:rFonts w:hint="eastAsia"/>
        </w:rPr>
        <w:t xml:space="preserve">     B </w:t>
      </w:r>
      <w:r>
        <w:rPr>
          <w:rFonts w:hint="eastAsia"/>
        </w:rPr>
        <w:t>延髓腹侧外部</w:t>
      </w:r>
      <w:r>
        <w:rPr>
          <w:rFonts w:hint="eastAsia"/>
        </w:rPr>
        <w:t xml:space="preserve">   C </w:t>
      </w:r>
      <w:r>
        <w:rPr>
          <w:rFonts w:hint="eastAsia"/>
        </w:rPr>
        <w:t>脑桥</w:t>
      </w:r>
      <w:r>
        <w:rPr>
          <w:rFonts w:hint="eastAsia"/>
        </w:rPr>
        <w:t xml:space="preserve">   D </w:t>
      </w:r>
      <w:r>
        <w:rPr>
          <w:rFonts w:hint="eastAsia"/>
        </w:rPr>
        <w:t>下丘脑</w:t>
      </w:r>
      <w:r>
        <w:rPr>
          <w:rFonts w:hint="eastAsia"/>
        </w:rPr>
        <w:t xml:space="preserve">  E </w:t>
      </w:r>
      <w:r>
        <w:rPr>
          <w:rFonts w:hint="eastAsia"/>
        </w:rPr>
        <w:t>视前区</w:t>
      </w:r>
      <w:r>
        <w:rPr>
          <w:rFonts w:hint="eastAsia"/>
        </w:rPr>
        <w:t>-</w:t>
      </w:r>
      <w:r>
        <w:rPr>
          <w:rFonts w:hint="eastAsia"/>
        </w:rPr>
        <w:t>下丘脑前部</w:t>
      </w:r>
    </w:p>
    <w:p w:rsidR="00000000" w:rsidRDefault="0066509C">
      <w:pPr>
        <w:tabs>
          <w:tab w:val="center" w:pos="4370"/>
        </w:tabs>
        <w:rPr>
          <w:rFonts w:hint="eastAsia"/>
        </w:rPr>
      </w:pPr>
      <w:r>
        <w:rPr>
          <w:rFonts w:hint="eastAsia"/>
        </w:rPr>
        <w:t xml:space="preserve">251. </w:t>
      </w:r>
      <w:r>
        <w:rPr>
          <w:rFonts w:hint="eastAsia"/>
        </w:rPr>
        <w:t>有关肺牵张反射的叙述</w:t>
      </w:r>
      <w:r>
        <w:rPr>
          <w:rFonts w:hint="eastAsia"/>
        </w:rPr>
        <w:t>,</w:t>
      </w:r>
      <w:r>
        <w:rPr>
          <w:rFonts w:hint="eastAsia"/>
        </w:rPr>
        <w:t>错误的是</w:t>
      </w:r>
      <w:r>
        <w:rPr>
          <w:rFonts w:hint="eastAsia"/>
        </w:rPr>
        <w:t>: (  )</w:t>
      </w:r>
    </w:p>
    <w:p w:rsidR="00000000" w:rsidRDefault="0066509C">
      <w:pPr>
        <w:tabs>
          <w:tab w:val="center" w:pos="4370"/>
        </w:tabs>
        <w:rPr>
          <w:rFonts w:hint="eastAsia"/>
        </w:rPr>
      </w:pPr>
      <w:r>
        <w:rPr>
          <w:rFonts w:hint="eastAsia"/>
        </w:rPr>
        <w:t xml:space="preserve">     A </w:t>
      </w:r>
      <w:r>
        <w:rPr>
          <w:rFonts w:hint="eastAsia"/>
        </w:rPr>
        <w:t>是由肺扩张或缩小引起的反射</w:t>
      </w:r>
      <w:r>
        <w:rPr>
          <w:rFonts w:hint="eastAsia"/>
        </w:rPr>
        <w:t xml:space="preserve">       B </w:t>
      </w:r>
      <w:r>
        <w:rPr>
          <w:rFonts w:hint="eastAsia"/>
        </w:rPr>
        <w:t>又称黑</w:t>
      </w:r>
      <w:r>
        <w:rPr>
          <w:rFonts w:hint="eastAsia"/>
        </w:rPr>
        <w:t>-</w:t>
      </w:r>
      <w:r>
        <w:rPr>
          <w:rFonts w:hint="eastAsia"/>
        </w:rPr>
        <w:t>伯氏反射</w:t>
      </w:r>
    </w:p>
    <w:p w:rsidR="00000000" w:rsidRDefault="0066509C">
      <w:pPr>
        <w:tabs>
          <w:tab w:val="center" w:pos="4370"/>
        </w:tabs>
        <w:rPr>
          <w:rFonts w:hint="eastAsia"/>
        </w:rPr>
      </w:pPr>
      <w:r>
        <w:rPr>
          <w:rFonts w:hint="eastAsia"/>
        </w:rPr>
        <w:t xml:space="preserve">     C </w:t>
      </w:r>
      <w:r>
        <w:rPr>
          <w:rFonts w:hint="eastAsia"/>
        </w:rPr>
        <w:t>肺泡内存在牵张感</w:t>
      </w:r>
      <w:r>
        <w:rPr>
          <w:rFonts w:hint="eastAsia"/>
        </w:rPr>
        <w:t>受器</w:t>
      </w:r>
      <w:r>
        <w:rPr>
          <w:rFonts w:hint="eastAsia"/>
        </w:rPr>
        <w:t xml:space="preserve">             E </w:t>
      </w:r>
      <w:r>
        <w:rPr>
          <w:rFonts w:hint="eastAsia"/>
        </w:rPr>
        <w:t>初生婴儿敏感性较高</w:t>
      </w:r>
    </w:p>
    <w:p w:rsidR="00000000" w:rsidRDefault="0066509C">
      <w:pPr>
        <w:tabs>
          <w:tab w:val="center" w:pos="4370"/>
        </w:tabs>
        <w:rPr>
          <w:rFonts w:hint="eastAsia"/>
        </w:rPr>
      </w:pPr>
      <w:r>
        <w:rPr>
          <w:rFonts w:hint="eastAsia"/>
        </w:rPr>
        <w:t xml:space="preserve">     E </w:t>
      </w:r>
      <w:r>
        <w:rPr>
          <w:rFonts w:hint="eastAsia"/>
        </w:rPr>
        <w:t>在平静呼吸时不起重要作用</w:t>
      </w:r>
    </w:p>
    <w:p w:rsidR="00000000" w:rsidRDefault="0066509C">
      <w:pPr>
        <w:tabs>
          <w:tab w:val="center" w:pos="4370"/>
        </w:tabs>
        <w:rPr>
          <w:rFonts w:hint="eastAsia"/>
        </w:rPr>
      </w:pPr>
      <w:r>
        <w:rPr>
          <w:rFonts w:hint="eastAsia"/>
        </w:rPr>
        <w:t xml:space="preserve">252. </w:t>
      </w:r>
      <w:r>
        <w:rPr>
          <w:rFonts w:hint="eastAsia"/>
        </w:rPr>
        <w:t>下列缺</w:t>
      </w:r>
      <w:r>
        <w:rPr>
          <w:rFonts w:hint="eastAsia"/>
        </w:rPr>
        <w:t>O</w:t>
      </w:r>
      <w:r>
        <w:rPr>
          <w:rFonts w:hint="eastAsia"/>
          <w:vertAlign w:val="subscript"/>
        </w:rPr>
        <w:t>2</w:t>
      </w:r>
      <w:r>
        <w:rPr>
          <w:rFonts w:hint="eastAsia"/>
        </w:rPr>
        <w:t>对呼吸影响的叙述</w:t>
      </w:r>
      <w:r>
        <w:rPr>
          <w:rFonts w:hint="eastAsia"/>
        </w:rPr>
        <w:t>,</w:t>
      </w:r>
      <w:r>
        <w:rPr>
          <w:rFonts w:hint="eastAsia"/>
        </w:rPr>
        <w:t>正确的是</w:t>
      </w:r>
      <w:r>
        <w:rPr>
          <w:rFonts w:hint="eastAsia"/>
        </w:rPr>
        <w:t>: (  )</w:t>
      </w:r>
    </w:p>
    <w:p w:rsidR="00000000" w:rsidRDefault="0066509C">
      <w:pPr>
        <w:tabs>
          <w:tab w:val="center" w:pos="4370"/>
        </w:tabs>
        <w:rPr>
          <w:rFonts w:hint="eastAsia"/>
        </w:rPr>
      </w:pPr>
      <w:r>
        <w:rPr>
          <w:rFonts w:hint="eastAsia"/>
        </w:rPr>
        <w:t xml:space="preserve">     A </w:t>
      </w:r>
      <w:r>
        <w:rPr>
          <w:rFonts w:hint="eastAsia"/>
        </w:rPr>
        <w:t>直接兴奋延髓呼吸中枢</w:t>
      </w:r>
      <w:r>
        <w:rPr>
          <w:rFonts w:hint="eastAsia"/>
        </w:rPr>
        <w:t xml:space="preserve">             B </w:t>
      </w:r>
      <w:r>
        <w:rPr>
          <w:rFonts w:hint="eastAsia"/>
        </w:rPr>
        <w:t>直接兴奋脑桥呼吸中枢</w:t>
      </w:r>
    </w:p>
    <w:p w:rsidR="00000000" w:rsidRDefault="0066509C">
      <w:pPr>
        <w:tabs>
          <w:tab w:val="center" w:pos="4370"/>
        </w:tabs>
        <w:rPr>
          <w:rFonts w:hint="eastAsia"/>
        </w:rPr>
      </w:pPr>
      <w:r>
        <w:rPr>
          <w:rFonts w:hint="eastAsia"/>
        </w:rPr>
        <w:t xml:space="preserve">     C </w:t>
      </w:r>
      <w:r>
        <w:rPr>
          <w:rFonts w:hint="eastAsia"/>
        </w:rPr>
        <w:t>主要通过中枢化学感受器</w:t>
      </w:r>
      <w:r>
        <w:rPr>
          <w:rFonts w:hint="eastAsia"/>
        </w:rPr>
        <w:t xml:space="preserve">           D </w:t>
      </w:r>
      <w:r>
        <w:rPr>
          <w:rFonts w:hint="eastAsia"/>
        </w:rPr>
        <w:t>严重缺</w:t>
      </w:r>
      <w:r>
        <w:rPr>
          <w:rFonts w:hint="eastAsia"/>
        </w:rPr>
        <w:t>O</w:t>
      </w:r>
      <w:r>
        <w:rPr>
          <w:rFonts w:hint="eastAsia"/>
          <w:vertAlign w:val="subscript"/>
        </w:rPr>
        <w:t>2</w:t>
      </w:r>
      <w:r>
        <w:rPr>
          <w:rFonts w:hint="eastAsia"/>
        </w:rPr>
        <w:t>时呼吸加深加快</w:t>
      </w:r>
    </w:p>
    <w:p w:rsidR="00000000" w:rsidRDefault="0066509C">
      <w:pPr>
        <w:tabs>
          <w:tab w:val="center" w:pos="4370"/>
        </w:tabs>
        <w:rPr>
          <w:rFonts w:hint="eastAsia"/>
        </w:rPr>
      </w:pPr>
      <w:r>
        <w:rPr>
          <w:rFonts w:hint="eastAsia"/>
        </w:rPr>
        <w:t xml:space="preserve">     E</w:t>
      </w:r>
      <w:r>
        <w:rPr>
          <w:rFonts w:hint="eastAsia"/>
        </w:rPr>
        <w:t>轻度缺</w:t>
      </w:r>
      <w:r>
        <w:rPr>
          <w:rFonts w:hint="eastAsia"/>
        </w:rPr>
        <w:t>O</w:t>
      </w:r>
      <w:r>
        <w:rPr>
          <w:rFonts w:hint="eastAsia"/>
          <w:vertAlign w:val="subscript"/>
        </w:rPr>
        <w:t>2</w:t>
      </w:r>
      <w:r>
        <w:rPr>
          <w:rFonts w:hint="eastAsia"/>
        </w:rPr>
        <w:t>时呼吸加深加快</w:t>
      </w:r>
    </w:p>
    <w:p w:rsidR="00000000" w:rsidRDefault="0066509C">
      <w:pPr>
        <w:rPr>
          <w:rFonts w:hint="eastAsia"/>
        </w:rPr>
      </w:pPr>
      <w:r>
        <w:rPr>
          <w:rFonts w:hint="eastAsia"/>
        </w:rPr>
        <w:t>253.</w:t>
      </w:r>
      <w:r>
        <w:rPr>
          <w:rFonts w:hint="eastAsia"/>
        </w:rPr>
        <w:t xml:space="preserve">　关于外呼吸的叙述，下列各项中正确的是：（　　）</w:t>
      </w:r>
    </w:p>
    <w:p w:rsidR="00000000" w:rsidRDefault="0066509C">
      <w:pPr>
        <w:rPr>
          <w:rFonts w:hint="eastAsia"/>
        </w:rPr>
      </w:pPr>
      <w:r>
        <w:rPr>
          <w:rFonts w:hint="eastAsia"/>
        </w:rPr>
        <w:t xml:space="preserve">　　　</w:t>
      </w:r>
      <w:r>
        <w:rPr>
          <w:rFonts w:hint="eastAsia"/>
        </w:rPr>
        <w:t>A</w:t>
      </w:r>
      <w:r>
        <w:rPr>
          <w:rFonts w:hint="eastAsia"/>
        </w:rPr>
        <w:t xml:space="preserve">　组织细胞与组织毛细血管之间的气体交换</w:t>
      </w:r>
    </w:p>
    <w:p w:rsidR="00000000" w:rsidRDefault="0066509C">
      <w:pPr>
        <w:rPr>
          <w:rFonts w:hint="eastAsia"/>
        </w:rPr>
      </w:pPr>
      <w:r>
        <w:rPr>
          <w:rFonts w:hint="eastAsia"/>
        </w:rPr>
        <w:t xml:space="preserve">　　　</w:t>
      </w:r>
      <w:r>
        <w:rPr>
          <w:rFonts w:hint="eastAsia"/>
        </w:rPr>
        <w:t>B</w:t>
      </w:r>
      <w:r>
        <w:rPr>
          <w:rFonts w:hint="eastAsia"/>
        </w:rPr>
        <w:t xml:space="preserve">　肺泡气与外界环境之间的气体交换</w:t>
      </w:r>
    </w:p>
    <w:p w:rsidR="00000000" w:rsidRDefault="0066509C">
      <w:pPr>
        <w:rPr>
          <w:rFonts w:hint="eastAsia"/>
        </w:rPr>
      </w:pPr>
      <w:r>
        <w:rPr>
          <w:rFonts w:hint="eastAsia"/>
        </w:rPr>
        <w:t xml:space="preserve">　　　</w:t>
      </w:r>
      <w:r>
        <w:rPr>
          <w:rFonts w:hint="eastAsia"/>
        </w:rPr>
        <w:t>C</w:t>
      </w:r>
      <w:r>
        <w:rPr>
          <w:rFonts w:hint="eastAsia"/>
        </w:rPr>
        <w:t xml:space="preserve">　肺泡气和肺毛细血管之间的气体交换</w:t>
      </w:r>
    </w:p>
    <w:p w:rsidR="00000000" w:rsidRDefault="0066509C">
      <w:pPr>
        <w:rPr>
          <w:rFonts w:hint="eastAsia"/>
        </w:rPr>
      </w:pPr>
      <w:r>
        <w:rPr>
          <w:rFonts w:hint="eastAsia"/>
        </w:rPr>
        <w:t xml:space="preserve">　　　</w:t>
      </w:r>
      <w:r>
        <w:rPr>
          <w:rFonts w:hint="eastAsia"/>
        </w:rPr>
        <w:t>D</w:t>
      </w:r>
      <w:r>
        <w:rPr>
          <w:rFonts w:hint="eastAsia"/>
        </w:rPr>
        <w:t xml:space="preserve">　肺通气和肺换气</w:t>
      </w:r>
    </w:p>
    <w:p w:rsidR="00000000" w:rsidRDefault="0066509C">
      <w:pPr>
        <w:rPr>
          <w:rFonts w:hint="eastAsia"/>
        </w:rPr>
      </w:pPr>
      <w:r>
        <w:rPr>
          <w:rFonts w:hint="eastAsia"/>
        </w:rPr>
        <w:t>254.</w:t>
      </w:r>
      <w:r>
        <w:rPr>
          <w:rFonts w:hint="eastAsia"/>
        </w:rPr>
        <w:t xml:space="preserve">　肺的总容量减去余气量等于：（　　）</w:t>
      </w:r>
    </w:p>
    <w:p w:rsidR="00000000" w:rsidRDefault="0066509C">
      <w:pPr>
        <w:rPr>
          <w:rFonts w:hint="eastAsia"/>
        </w:rPr>
      </w:pPr>
      <w:r>
        <w:rPr>
          <w:rFonts w:hint="eastAsia"/>
        </w:rPr>
        <w:t xml:space="preserve">　　　</w:t>
      </w:r>
      <w:r>
        <w:rPr>
          <w:rFonts w:hint="eastAsia"/>
        </w:rPr>
        <w:t>A</w:t>
      </w:r>
      <w:r>
        <w:rPr>
          <w:rFonts w:hint="eastAsia"/>
        </w:rPr>
        <w:t xml:space="preserve">　深吸气量　　　　</w:t>
      </w:r>
      <w:r>
        <w:rPr>
          <w:rFonts w:hint="eastAsia"/>
        </w:rPr>
        <w:t>B</w:t>
      </w:r>
      <w:r>
        <w:rPr>
          <w:rFonts w:hint="eastAsia"/>
        </w:rPr>
        <w:t xml:space="preserve">　补吸气量　　　　</w:t>
      </w:r>
      <w:r>
        <w:rPr>
          <w:rFonts w:hint="eastAsia"/>
        </w:rPr>
        <w:t>C</w:t>
      </w:r>
      <w:r>
        <w:rPr>
          <w:rFonts w:hint="eastAsia"/>
        </w:rPr>
        <w:t xml:space="preserve">　肺活量　　　　</w:t>
      </w:r>
      <w:r>
        <w:rPr>
          <w:rFonts w:hint="eastAsia"/>
        </w:rPr>
        <w:t>D</w:t>
      </w:r>
      <w:r>
        <w:rPr>
          <w:rFonts w:hint="eastAsia"/>
        </w:rPr>
        <w:t xml:space="preserve">　功能余气量</w:t>
      </w:r>
    </w:p>
    <w:p w:rsidR="00000000" w:rsidRDefault="0066509C">
      <w:pPr>
        <w:rPr>
          <w:rFonts w:hint="eastAsia"/>
        </w:rPr>
      </w:pPr>
      <w:r>
        <w:rPr>
          <w:rFonts w:hint="eastAsia"/>
        </w:rPr>
        <w:t xml:space="preserve">255. </w:t>
      </w:r>
      <w:r>
        <w:rPr>
          <w:rFonts w:hint="eastAsia"/>
        </w:rPr>
        <w:t>如果呼吸的潮气量减小</w:t>
      </w:r>
      <w:r>
        <w:rPr>
          <w:rFonts w:hint="eastAsia"/>
        </w:rPr>
        <w:t>50%,</w:t>
      </w:r>
      <w:r>
        <w:rPr>
          <w:rFonts w:hint="eastAsia"/>
        </w:rPr>
        <w:t>同时呼吸的频率增加</w:t>
      </w:r>
      <w:r>
        <w:rPr>
          <w:rFonts w:hint="eastAsia"/>
        </w:rPr>
        <w:t>1</w:t>
      </w:r>
      <w:r>
        <w:rPr>
          <w:rFonts w:hint="eastAsia"/>
        </w:rPr>
        <w:t>倍</w:t>
      </w:r>
      <w:r>
        <w:rPr>
          <w:rFonts w:hint="eastAsia"/>
        </w:rPr>
        <w:t>,</w:t>
      </w:r>
      <w:r>
        <w:rPr>
          <w:rFonts w:hint="eastAsia"/>
        </w:rPr>
        <w:t>其结果是</w:t>
      </w:r>
      <w:r>
        <w:rPr>
          <w:rFonts w:hint="eastAsia"/>
        </w:rPr>
        <w:t>: (   )</w:t>
      </w:r>
    </w:p>
    <w:p w:rsidR="00000000" w:rsidRDefault="0066509C">
      <w:pPr>
        <w:rPr>
          <w:rFonts w:hint="eastAsia"/>
        </w:rPr>
      </w:pPr>
      <w:r>
        <w:rPr>
          <w:rFonts w:hint="eastAsia"/>
        </w:rPr>
        <w:t xml:space="preserve">     A </w:t>
      </w:r>
      <w:r>
        <w:rPr>
          <w:rFonts w:hint="eastAsia"/>
        </w:rPr>
        <w:t>肺的通气量增加</w:t>
      </w:r>
      <w:r>
        <w:rPr>
          <w:rFonts w:hint="eastAsia"/>
        </w:rPr>
        <w:t xml:space="preserve">                B </w:t>
      </w:r>
      <w:r>
        <w:rPr>
          <w:rFonts w:hint="eastAsia"/>
        </w:rPr>
        <w:t>肺泡通气量不变</w:t>
      </w:r>
    </w:p>
    <w:p w:rsidR="00000000" w:rsidRDefault="0066509C">
      <w:pPr>
        <w:rPr>
          <w:rFonts w:hint="eastAsia"/>
        </w:rPr>
      </w:pPr>
      <w:r>
        <w:rPr>
          <w:rFonts w:hint="eastAsia"/>
        </w:rPr>
        <w:t xml:space="preserve">     C </w:t>
      </w:r>
      <w:r>
        <w:rPr>
          <w:rFonts w:hint="eastAsia"/>
        </w:rPr>
        <w:t>肺泡通气量增加</w:t>
      </w:r>
      <w:r>
        <w:rPr>
          <w:rFonts w:hint="eastAsia"/>
        </w:rPr>
        <w:t xml:space="preserve">                D </w:t>
      </w:r>
      <w:r>
        <w:rPr>
          <w:rFonts w:hint="eastAsia"/>
        </w:rPr>
        <w:t>肺泡通气量减少</w:t>
      </w:r>
    </w:p>
    <w:p w:rsidR="00000000" w:rsidRDefault="0066509C">
      <w:pPr>
        <w:rPr>
          <w:rFonts w:hint="eastAsia"/>
        </w:rPr>
      </w:pPr>
      <w:r>
        <w:rPr>
          <w:rFonts w:hint="eastAsia"/>
        </w:rPr>
        <w:t xml:space="preserve">256. </w:t>
      </w:r>
      <w:r>
        <w:rPr>
          <w:rFonts w:hint="eastAsia"/>
        </w:rPr>
        <w:t>决定肺部气体交换方向的主要因素是</w:t>
      </w:r>
      <w:r>
        <w:rPr>
          <w:rFonts w:hint="eastAsia"/>
        </w:rPr>
        <w:t>: (   )</w:t>
      </w:r>
    </w:p>
    <w:p w:rsidR="00000000" w:rsidRDefault="0066509C">
      <w:pPr>
        <w:rPr>
          <w:rFonts w:hint="eastAsia"/>
        </w:rPr>
      </w:pPr>
      <w:r>
        <w:rPr>
          <w:rFonts w:hint="eastAsia"/>
        </w:rPr>
        <w:t xml:space="preserve">     </w:t>
      </w:r>
      <w:r>
        <w:rPr>
          <w:rFonts w:hint="eastAsia"/>
        </w:rPr>
        <w:t xml:space="preserve">A </w:t>
      </w:r>
      <w:r>
        <w:rPr>
          <w:rFonts w:hint="eastAsia"/>
        </w:rPr>
        <w:t>气体的分压差</w:t>
      </w:r>
      <w:r>
        <w:rPr>
          <w:rFonts w:hint="eastAsia"/>
        </w:rPr>
        <w:t xml:space="preserve">                  B </w:t>
      </w:r>
      <w:r>
        <w:rPr>
          <w:rFonts w:hint="eastAsia"/>
        </w:rPr>
        <w:t>气体与血红蛋白的亲和力</w:t>
      </w:r>
    </w:p>
    <w:p w:rsidR="00000000" w:rsidRDefault="0066509C">
      <w:pPr>
        <w:rPr>
          <w:rFonts w:hint="eastAsia"/>
        </w:rPr>
      </w:pPr>
      <w:r>
        <w:rPr>
          <w:rFonts w:hint="eastAsia"/>
        </w:rPr>
        <w:t xml:space="preserve">     C </w:t>
      </w:r>
      <w:r>
        <w:rPr>
          <w:rFonts w:hint="eastAsia"/>
        </w:rPr>
        <w:t>气体分子质量的大小</w:t>
      </w:r>
      <w:r>
        <w:rPr>
          <w:rFonts w:hint="eastAsia"/>
        </w:rPr>
        <w:t xml:space="preserve">            D </w:t>
      </w:r>
      <w:r>
        <w:rPr>
          <w:rFonts w:hint="eastAsia"/>
        </w:rPr>
        <w:t>呼吸膜对气体的通透性</w:t>
      </w:r>
    </w:p>
    <w:p w:rsidR="00000000" w:rsidRDefault="0066509C">
      <w:pPr>
        <w:rPr>
          <w:rFonts w:hint="eastAsia"/>
        </w:rPr>
      </w:pPr>
      <w:r>
        <w:rPr>
          <w:rFonts w:hint="eastAsia"/>
        </w:rPr>
        <w:t xml:space="preserve">257. </w:t>
      </w:r>
      <w:r>
        <w:rPr>
          <w:rFonts w:hint="eastAsia"/>
        </w:rPr>
        <w:t>实验中将家兔双侧迷走神经剪断</w:t>
      </w:r>
      <w:r>
        <w:rPr>
          <w:rFonts w:hint="eastAsia"/>
        </w:rPr>
        <w:t>,</w:t>
      </w:r>
      <w:r>
        <w:rPr>
          <w:rFonts w:hint="eastAsia"/>
        </w:rPr>
        <w:t>呼吸发生的变化是</w:t>
      </w:r>
      <w:r>
        <w:rPr>
          <w:rFonts w:hint="eastAsia"/>
        </w:rPr>
        <w:t>: (   )</w:t>
      </w:r>
    </w:p>
    <w:p w:rsidR="00000000" w:rsidRDefault="0066509C">
      <w:pPr>
        <w:rPr>
          <w:rFonts w:hint="eastAsia"/>
        </w:rPr>
      </w:pPr>
      <w:r>
        <w:rPr>
          <w:rFonts w:hint="eastAsia"/>
        </w:rPr>
        <w:t xml:space="preserve">     A </w:t>
      </w:r>
      <w:r>
        <w:rPr>
          <w:rFonts w:hint="eastAsia"/>
        </w:rPr>
        <w:t>变快、变深</w:t>
      </w:r>
      <w:r>
        <w:rPr>
          <w:rFonts w:hint="eastAsia"/>
        </w:rPr>
        <w:t xml:space="preserve">      B </w:t>
      </w:r>
      <w:r>
        <w:rPr>
          <w:rFonts w:hint="eastAsia"/>
        </w:rPr>
        <w:t>变快、变浅</w:t>
      </w:r>
      <w:r>
        <w:rPr>
          <w:rFonts w:hint="eastAsia"/>
        </w:rPr>
        <w:t xml:space="preserve">     C </w:t>
      </w:r>
      <w:r>
        <w:rPr>
          <w:rFonts w:hint="eastAsia"/>
        </w:rPr>
        <w:t>变慢、变深</w:t>
      </w:r>
      <w:r>
        <w:rPr>
          <w:rFonts w:hint="eastAsia"/>
        </w:rPr>
        <w:t xml:space="preserve">     D </w:t>
      </w:r>
      <w:r>
        <w:rPr>
          <w:rFonts w:hint="eastAsia"/>
        </w:rPr>
        <w:t>变慢、变浅</w:t>
      </w:r>
    </w:p>
    <w:p w:rsidR="00000000" w:rsidRDefault="0066509C">
      <w:pPr>
        <w:rPr>
          <w:rFonts w:hint="eastAsia"/>
        </w:rPr>
      </w:pPr>
      <w:r>
        <w:rPr>
          <w:rFonts w:hint="eastAsia"/>
        </w:rPr>
        <w:t>258</w:t>
      </w:r>
      <w:r>
        <w:rPr>
          <w:rFonts w:hint="eastAsia"/>
        </w:rPr>
        <w:t>．平静呼吸时，在哪一时相肺内压低于外界大气压：（</w:t>
      </w:r>
      <w:r>
        <w:rPr>
          <w:rFonts w:hint="eastAsia"/>
        </w:rPr>
        <w:t xml:space="preserve">   </w:t>
      </w:r>
      <w:r>
        <w:rPr>
          <w:rFonts w:hint="eastAsia"/>
        </w:rPr>
        <w:t>）</w:t>
      </w:r>
    </w:p>
    <w:p w:rsidR="00000000" w:rsidRDefault="0066509C">
      <w:pPr>
        <w:rPr>
          <w:rFonts w:hint="eastAsia"/>
          <w:color w:val="FF0000"/>
        </w:rPr>
      </w:pPr>
      <w:r>
        <w:rPr>
          <w:rFonts w:hint="eastAsia"/>
        </w:rPr>
        <w:t xml:space="preserve">     A </w:t>
      </w:r>
      <w:r>
        <w:rPr>
          <w:rFonts w:hint="eastAsia"/>
        </w:rPr>
        <w:t>呼气初</w:t>
      </w:r>
      <w:r>
        <w:rPr>
          <w:rFonts w:hint="eastAsia"/>
        </w:rPr>
        <w:t xml:space="preserve">          B </w:t>
      </w:r>
      <w:r>
        <w:rPr>
          <w:rFonts w:hint="eastAsia"/>
        </w:rPr>
        <w:t>吸气末</w:t>
      </w:r>
      <w:r>
        <w:rPr>
          <w:rFonts w:hint="eastAsia"/>
        </w:rPr>
        <w:t xml:space="preserve">          C </w:t>
      </w:r>
      <w:r>
        <w:rPr>
          <w:rFonts w:hint="eastAsia"/>
        </w:rPr>
        <w:t>吸气初</w:t>
      </w:r>
      <w:r>
        <w:rPr>
          <w:rFonts w:hint="eastAsia"/>
        </w:rPr>
        <w:t xml:space="preserve">        D </w:t>
      </w:r>
      <w:r>
        <w:rPr>
          <w:rFonts w:hint="eastAsia"/>
        </w:rPr>
        <w:t>呼气末</w:t>
      </w:r>
    </w:p>
    <w:p w:rsidR="00000000" w:rsidRDefault="0066509C">
      <w:pPr>
        <w:rPr>
          <w:rFonts w:hint="eastAsia"/>
        </w:rPr>
      </w:pPr>
      <w:r>
        <w:rPr>
          <w:rFonts w:hint="eastAsia"/>
        </w:rPr>
        <w:t>259</w:t>
      </w:r>
      <w:r>
        <w:rPr>
          <w:rFonts w:hint="eastAsia"/>
        </w:rPr>
        <w:t>．血液中</w:t>
      </w:r>
      <w:r>
        <w:rPr>
          <w:rFonts w:hint="eastAsia"/>
        </w:rPr>
        <w:t>CO2</w:t>
      </w:r>
      <w:r>
        <w:rPr>
          <w:rFonts w:hint="eastAsia"/>
        </w:rPr>
        <w:t>升高，最主要的是通过刺激什么影响呼吸？</w:t>
      </w:r>
      <w:r>
        <w:rPr>
          <w:rFonts w:hint="eastAsia"/>
        </w:rPr>
        <w:t xml:space="preserve"> </w:t>
      </w:r>
      <w:r>
        <w:rPr>
          <w:rFonts w:hint="eastAsia"/>
        </w:rPr>
        <w:t>（</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颈动脉体和主动脉体感受器</w:t>
      </w:r>
      <w:r>
        <w:rPr>
          <w:rFonts w:hint="eastAsia"/>
        </w:rPr>
        <w:t xml:space="preserve">        B </w:t>
      </w:r>
      <w:r>
        <w:rPr>
          <w:rFonts w:hint="eastAsia"/>
        </w:rPr>
        <w:t>颈动脉窦和主动脉弓感受器</w:t>
      </w:r>
    </w:p>
    <w:p w:rsidR="00000000" w:rsidRDefault="0066509C">
      <w:pPr>
        <w:rPr>
          <w:rFonts w:hint="eastAsia"/>
        </w:rPr>
      </w:pPr>
      <w:r>
        <w:rPr>
          <w:rFonts w:hint="eastAsia"/>
        </w:rPr>
        <w:t xml:space="preserve">     C </w:t>
      </w:r>
      <w:r>
        <w:rPr>
          <w:rFonts w:hint="eastAsia"/>
        </w:rPr>
        <w:t>肺部感受器</w:t>
      </w:r>
      <w:r>
        <w:rPr>
          <w:rFonts w:hint="eastAsia"/>
        </w:rPr>
        <w:t xml:space="preserve">                      D </w:t>
      </w:r>
      <w:r>
        <w:rPr>
          <w:rFonts w:hint="eastAsia"/>
        </w:rPr>
        <w:t>中枢化学感受器</w:t>
      </w:r>
    </w:p>
    <w:p w:rsidR="00000000" w:rsidRDefault="0066509C">
      <w:pPr>
        <w:rPr>
          <w:rFonts w:hint="eastAsia"/>
        </w:rPr>
      </w:pPr>
      <w:r>
        <w:rPr>
          <w:rFonts w:hint="eastAsia"/>
        </w:rPr>
        <w:t>260</w:t>
      </w:r>
      <w:r>
        <w:rPr>
          <w:rFonts w:hint="eastAsia"/>
        </w:rPr>
        <w:t>．胸廓的弹性回缩力最大时出现在：</w:t>
      </w:r>
      <w:r>
        <w:rPr>
          <w:rFonts w:hint="eastAsia"/>
        </w:rPr>
        <w:t xml:space="preserve"> </w:t>
      </w:r>
      <w:r>
        <w:rPr>
          <w:rFonts w:hint="eastAsia"/>
        </w:rPr>
        <w:t>（</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胸廓处于自然位置时</w:t>
      </w:r>
      <w:r>
        <w:rPr>
          <w:rFonts w:hint="eastAsia"/>
        </w:rPr>
        <w:t xml:space="preserve">               B </w:t>
      </w:r>
      <w:r>
        <w:rPr>
          <w:rFonts w:hint="eastAsia"/>
        </w:rPr>
        <w:t>平静呼气末</w:t>
      </w:r>
    </w:p>
    <w:p w:rsidR="00000000" w:rsidRDefault="0066509C">
      <w:pPr>
        <w:rPr>
          <w:rFonts w:hint="eastAsia"/>
        </w:rPr>
      </w:pPr>
      <w:r>
        <w:rPr>
          <w:rFonts w:hint="eastAsia"/>
        </w:rPr>
        <w:t xml:space="preserve">     C </w:t>
      </w:r>
      <w:r>
        <w:rPr>
          <w:rFonts w:hint="eastAsia"/>
        </w:rPr>
        <w:t>深吸气末</w:t>
      </w:r>
      <w:r>
        <w:rPr>
          <w:rFonts w:hint="eastAsia"/>
        </w:rPr>
        <w:t xml:space="preserve">                         D </w:t>
      </w:r>
      <w:r>
        <w:rPr>
          <w:rFonts w:hint="eastAsia"/>
        </w:rPr>
        <w:t>平静吸气末</w:t>
      </w:r>
    </w:p>
    <w:p w:rsidR="00000000" w:rsidRDefault="0066509C">
      <w:pPr>
        <w:rPr>
          <w:rFonts w:hint="eastAsia"/>
        </w:rPr>
      </w:pPr>
      <w:r>
        <w:rPr>
          <w:rFonts w:hint="eastAsia"/>
        </w:rPr>
        <w:t>261</w:t>
      </w:r>
      <w:r>
        <w:rPr>
          <w:rFonts w:hint="eastAsia"/>
        </w:rPr>
        <w:t>．内呼吸是指：（</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肺泡与肺毛</w:t>
      </w:r>
      <w:r>
        <w:rPr>
          <w:rFonts w:hint="eastAsia"/>
        </w:rPr>
        <w:t>细血管血液之间的气体交换</w:t>
      </w:r>
    </w:p>
    <w:p w:rsidR="00000000" w:rsidRDefault="0066509C">
      <w:pPr>
        <w:rPr>
          <w:rFonts w:hint="eastAsia"/>
        </w:rPr>
      </w:pPr>
      <w:r>
        <w:rPr>
          <w:rFonts w:hint="eastAsia"/>
        </w:rPr>
        <w:t xml:space="preserve">     B </w:t>
      </w:r>
      <w:r>
        <w:rPr>
          <w:rFonts w:hint="eastAsia"/>
        </w:rPr>
        <w:t>组织细胞与毛细血管血液之间的气体交换</w:t>
      </w:r>
    </w:p>
    <w:p w:rsidR="00000000" w:rsidRDefault="0066509C">
      <w:pPr>
        <w:rPr>
          <w:rFonts w:hint="eastAsia"/>
        </w:rPr>
      </w:pPr>
      <w:r>
        <w:rPr>
          <w:rFonts w:hint="eastAsia"/>
        </w:rPr>
        <w:t xml:space="preserve">     C </w:t>
      </w:r>
      <w:r>
        <w:rPr>
          <w:rFonts w:hint="eastAsia"/>
        </w:rPr>
        <w:t>气体在血液中运输</w:t>
      </w:r>
    </w:p>
    <w:p w:rsidR="00000000" w:rsidRDefault="0066509C">
      <w:pPr>
        <w:rPr>
          <w:rFonts w:hint="eastAsia"/>
        </w:rPr>
      </w:pPr>
      <w:r>
        <w:rPr>
          <w:rFonts w:hint="eastAsia"/>
        </w:rPr>
        <w:t xml:space="preserve">     D </w:t>
      </w:r>
      <w:r>
        <w:rPr>
          <w:rFonts w:hint="eastAsia"/>
        </w:rPr>
        <w:t>肺换气以后的呼吸环节</w:t>
      </w:r>
    </w:p>
    <w:p w:rsidR="00000000" w:rsidRDefault="0066509C">
      <w:pPr>
        <w:rPr>
          <w:rFonts w:hint="eastAsia"/>
        </w:rPr>
      </w:pPr>
      <w:r>
        <w:rPr>
          <w:rFonts w:hint="eastAsia"/>
        </w:rPr>
        <w:t>262</w:t>
      </w:r>
      <w:r>
        <w:rPr>
          <w:rFonts w:hint="eastAsia"/>
        </w:rPr>
        <w:t>．在高海拔的山顶上呼吸运动增强，是由于：</w:t>
      </w:r>
      <w:r>
        <w:rPr>
          <w:rFonts w:hint="eastAsia"/>
        </w:rPr>
        <w:t xml:space="preserve"> </w:t>
      </w:r>
      <w:r>
        <w:rPr>
          <w:rFonts w:hint="eastAsia"/>
        </w:rPr>
        <w:t>（</w:t>
      </w:r>
      <w:r>
        <w:rPr>
          <w:rFonts w:hint="eastAsia"/>
        </w:rPr>
        <w:t xml:space="preserve">   </w:t>
      </w:r>
      <w:r>
        <w:rPr>
          <w:rFonts w:hint="eastAsia"/>
        </w:rPr>
        <w:t>）</w:t>
      </w:r>
    </w:p>
    <w:p w:rsidR="00000000" w:rsidRDefault="0066509C">
      <w:pPr>
        <w:rPr>
          <w:rFonts w:hint="eastAsia"/>
        </w:rPr>
      </w:pPr>
      <w:r>
        <w:rPr>
          <w:rFonts w:hint="eastAsia"/>
        </w:rPr>
        <w:t xml:space="preserve">     A CO</w:t>
      </w:r>
      <w:r>
        <w:rPr>
          <w:rFonts w:hint="eastAsia"/>
          <w:vertAlign w:val="subscript"/>
        </w:rPr>
        <w:t>2</w:t>
      </w:r>
      <w:r>
        <w:rPr>
          <w:rFonts w:hint="eastAsia"/>
        </w:rPr>
        <w:t>分压增高、</w:t>
      </w:r>
      <w:r>
        <w:rPr>
          <w:rFonts w:hint="eastAsia"/>
        </w:rPr>
        <w:t>O</w:t>
      </w:r>
      <w:r>
        <w:rPr>
          <w:rFonts w:hint="eastAsia"/>
          <w:vertAlign w:val="subscript"/>
        </w:rPr>
        <w:t>2</w:t>
      </w:r>
      <w:r>
        <w:rPr>
          <w:rFonts w:hint="eastAsia"/>
        </w:rPr>
        <w:t>分压减小</w:t>
      </w:r>
      <w:r>
        <w:rPr>
          <w:rFonts w:hint="eastAsia"/>
        </w:rPr>
        <w:t xml:space="preserve">          B </w:t>
      </w:r>
      <w:r>
        <w:rPr>
          <w:rFonts w:hint="eastAsia"/>
        </w:rPr>
        <w:t>氧分压减小</w:t>
      </w:r>
    </w:p>
    <w:p w:rsidR="00000000" w:rsidRDefault="0066509C">
      <w:pPr>
        <w:rPr>
          <w:rFonts w:hint="eastAsia"/>
        </w:rPr>
      </w:pPr>
      <w:r>
        <w:rPr>
          <w:rFonts w:hint="eastAsia"/>
        </w:rPr>
        <w:t xml:space="preserve">     C </w:t>
      </w:r>
      <w:r>
        <w:rPr>
          <w:rFonts w:hint="eastAsia"/>
        </w:rPr>
        <w:t>中枢化学感受器敏感性增强</w:t>
      </w:r>
      <w:r>
        <w:rPr>
          <w:rFonts w:hint="eastAsia"/>
        </w:rPr>
        <w:t xml:space="preserve">          D CO</w:t>
      </w:r>
      <w:r>
        <w:rPr>
          <w:rFonts w:hint="eastAsia"/>
          <w:vertAlign w:val="subscript"/>
        </w:rPr>
        <w:t>2</w:t>
      </w:r>
      <w:r>
        <w:rPr>
          <w:rFonts w:hint="eastAsia"/>
        </w:rPr>
        <w:t>分压增高</w:t>
      </w:r>
    </w:p>
    <w:p w:rsidR="00000000" w:rsidRDefault="0066509C">
      <w:pPr>
        <w:rPr>
          <w:rFonts w:hint="eastAsia"/>
        </w:rPr>
      </w:pPr>
      <w:r>
        <w:rPr>
          <w:rFonts w:hint="eastAsia"/>
        </w:rPr>
        <w:t>263</w:t>
      </w:r>
      <w:r>
        <w:rPr>
          <w:rFonts w:hint="eastAsia"/>
        </w:rPr>
        <w:t>．肺的总容量等于：（</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潮气量</w:t>
      </w:r>
      <w:r>
        <w:rPr>
          <w:rFonts w:hint="eastAsia"/>
        </w:rPr>
        <w:t>+</w:t>
      </w:r>
      <w:r>
        <w:rPr>
          <w:rFonts w:hint="eastAsia"/>
        </w:rPr>
        <w:t>肺活量</w:t>
      </w:r>
      <w:r>
        <w:rPr>
          <w:rFonts w:hint="eastAsia"/>
        </w:rPr>
        <w:t xml:space="preserve">                   B  </w:t>
      </w:r>
      <w:r>
        <w:rPr>
          <w:rFonts w:hint="eastAsia"/>
        </w:rPr>
        <w:t>潮气量</w:t>
      </w:r>
      <w:r>
        <w:rPr>
          <w:rFonts w:hint="eastAsia"/>
        </w:rPr>
        <w:t>+</w:t>
      </w:r>
      <w:r>
        <w:rPr>
          <w:rFonts w:hint="eastAsia"/>
        </w:rPr>
        <w:t>功能余气量</w:t>
      </w:r>
    </w:p>
    <w:p w:rsidR="00000000" w:rsidRDefault="0066509C">
      <w:pPr>
        <w:rPr>
          <w:rFonts w:hint="eastAsia"/>
        </w:rPr>
      </w:pPr>
      <w:r>
        <w:rPr>
          <w:rFonts w:hint="eastAsia"/>
        </w:rPr>
        <w:t xml:space="preserve">     C  </w:t>
      </w:r>
      <w:r>
        <w:rPr>
          <w:rFonts w:hint="eastAsia"/>
        </w:rPr>
        <w:t>肺活</w:t>
      </w:r>
      <w:r>
        <w:rPr>
          <w:rFonts w:hint="eastAsia"/>
        </w:rPr>
        <w:t>量</w:t>
      </w:r>
      <w:r>
        <w:rPr>
          <w:rFonts w:hint="eastAsia"/>
        </w:rPr>
        <w:t>+</w:t>
      </w:r>
      <w:r>
        <w:rPr>
          <w:rFonts w:hint="eastAsia"/>
        </w:rPr>
        <w:t>功能余气量</w:t>
      </w:r>
      <w:r>
        <w:rPr>
          <w:rFonts w:hint="eastAsia"/>
        </w:rPr>
        <w:t xml:space="preserve">               D  </w:t>
      </w:r>
      <w:r>
        <w:rPr>
          <w:rFonts w:hint="eastAsia"/>
        </w:rPr>
        <w:t>肺活量</w:t>
      </w:r>
      <w:r>
        <w:rPr>
          <w:rFonts w:hint="eastAsia"/>
        </w:rPr>
        <w:t>+</w:t>
      </w:r>
      <w:r>
        <w:rPr>
          <w:rFonts w:hint="eastAsia"/>
        </w:rPr>
        <w:t>余气量</w:t>
      </w:r>
    </w:p>
    <w:p w:rsidR="00000000" w:rsidRDefault="0066509C">
      <w:pPr>
        <w:tabs>
          <w:tab w:val="center" w:pos="4370"/>
        </w:tabs>
        <w:rPr>
          <w:rFonts w:hint="eastAsia"/>
        </w:rPr>
      </w:pPr>
      <w:r>
        <w:rPr>
          <w:rFonts w:hint="eastAsia"/>
        </w:rPr>
        <w:t xml:space="preserve">264. </w:t>
      </w:r>
      <w:r>
        <w:rPr>
          <w:rFonts w:hint="eastAsia"/>
        </w:rPr>
        <w:t>胃肠平滑肌基本电节律的产生主要由于</w:t>
      </w:r>
      <w:r>
        <w:rPr>
          <w:rFonts w:hint="eastAsia"/>
        </w:rPr>
        <w:t>: (  )</w:t>
      </w:r>
    </w:p>
    <w:p w:rsidR="00000000" w:rsidRDefault="0066509C">
      <w:pPr>
        <w:tabs>
          <w:tab w:val="center" w:pos="4370"/>
        </w:tabs>
        <w:rPr>
          <w:rFonts w:hint="eastAsia"/>
        </w:rPr>
      </w:pPr>
      <w:r>
        <w:rPr>
          <w:rFonts w:hint="eastAsia"/>
        </w:rPr>
        <w:t xml:space="preserve">     A  Ca</w:t>
      </w:r>
      <w:r>
        <w:rPr>
          <w:rFonts w:hint="eastAsia"/>
          <w:vertAlign w:val="superscript"/>
        </w:rPr>
        <w:t>2+</w:t>
      </w:r>
      <w:r>
        <w:rPr>
          <w:rFonts w:hint="eastAsia"/>
        </w:rPr>
        <w:t>的跨膜扩散</w:t>
      </w:r>
      <w:r>
        <w:rPr>
          <w:rFonts w:hint="eastAsia"/>
        </w:rPr>
        <w:t xml:space="preserve">         B  K</w:t>
      </w:r>
      <w:r>
        <w:rPr>
          <w:rFonts w:hint="eastAsia"/>
          <w:vertAlign w:val="superscript"/>
        </w:rPr>
        <w:t>+</w:t>
      </w:r>
      <w:r>
        <w:rPr>
          <w:rFonts w:hint="eastAsia"/>
        </w:rPr>
        <w:t>的跨膜扩散</w:t>
      </w:r>
      <w:r>
        <w:rPr>
          <w:rFonts w:hint="eastAsia"/>
        </w:rPr>
        <w:t xml:space="preserve">      C  Cl</w:t>
      </w:r>
      <w:r>
        <w:rPr>
          <w:rFonts w:hint="eastAsia"/>
          <w:vertAlign w:val="superscript"/>
        </w:rPr>
        <w:t>-</w:t>
      </w:r>
      <w:r>
        <w:rPr>
          <w:rFonts w:hint="eastAsia"/>
        </w:rPr>
        <w:t>的跨膜扩散</w:t>
      </w:r>
      <w:r>
        <w:rPr>
          <w:rFonts w:hint="eastAsia"/>
        </w:rPr>
        <w:t xml:space="preserve">  </w:t>
      </w:r>
    </w:p>
    <w:p w:rsidR="00000000" w:rsidRDefault="0066509C">
      <w:pPr>
        <w:tabs>
          <w:tab w:val="center" w:pos="4370"/>
        </w:tabs>
        <w:ind w:firstLineChars="250" w:firstLine="525"/>
        <w:rPr>
          <w:rFonts w:hint="eastAsia"/>
        </w:rPr>
      </w:pPr>
      <w:r>
        <w:rPr>
          <w:rFonts w:hint="eastAsia"/>
        </w:rPr>
        <w:t>D  Na</w:t>
      </w:r>
      <w:r>
        <w:rPr>
          <w:rFonts w:hint="eastAsia"/>
          <w:vertAlign w:val="superscript"/>
        </w:rPr>
        <w:t>+</w:t>
      </w:r>
      <w:r>
        <w:rPr>
          <w:rFonts w:hint="eastAsia"/>
        </w:rPr>
        <w:t>的跨膜扩散</w:t>
      </w:r>
      <w:r>
        <w:rPr>
          <w:rFonts w:hint="eastAsia"/>
        </w:rPr>
        <w:t xml:space="preserve">          E </w:t>
      </w:r>
      <w:r>
        <w:rPr>
          <w:rFonts w:hint="eastAsia"/>
        </w:rPr>
        <w:t>生电性钠泵的周期性变化</w:t>
      </w:r>
    </w:p>
    <w:p w:rsidR="00000000" w:rsidRDefault="0066509C">
      <w:pPr>
        <w:tabs>
          <w:tab w:val="center" w:pos="4370"/>
        </w:tabs>
        <w:rPr>
          <w:rFonts w:hint="eastAsia"/>
        </w:rPr>
      </w:pPr>
      <w:r>
        <w:rPr>
          <w:rFonts w:hint="eastAsia"/>
        </w:rPr>
        <w:t xml:space="preserve">265. </w:t>
      </w:r>
      <w:r>
        <w:rPr>
          <w:rFonts w:hint="eastAsia"/>
        </w:rPr>
        <w:t>消化道平滑肌细胞的动作电位产生的离子基础是</w:t>
      </w:r>
      <w:r>
        <w:rPr>
          <w:rFonts w:hint="eastAsia"/>
        </w:rPr>
        <w:t>: (  )</w:t>
      </w:r>
    </w:p>
    <w:p w:rsidR="00000000" w:rsidRDefault="0066509C">
      <w:pPr>
        <w:tabs>
          <w:tab w:val="left" w:pos="1575"/>
          <w:tab w:val="center" w:pos="4370"/>
        </w:tabs>
        <w:rPr>
          <w:rFonts w:hint="eastAsia"/>
        </w:rPr>
      </w:pPr>
      <w:r>
        <w:rPr>
          <w:rFonts w:hint="eastAsia"/>
        </w:rPr>
        <w:t xml:space="preserve">     A  K</w:t>
      </w:r>
      <w:r>
        <w:rPr>
          <w:rFonts w:hint="eastAsia"/>
          <w:vertAlign w:val="superscript"/>
        </w:rPr>
        <w:t>+</w:t>
      </w:r>
      <w:r>
        <w:rPr>
          <w:rFonts w:hint="eastAsia"/>
        </w:rPr>
        <w:t>内流</w:t>
      </w:r>
      <w:r>
        <w:rPr>
          <w:rFonts w:hint="eastAsia"/>
        </w:rPr>
        <w:t xml:space="preserve">   </w:t>
      </w:r>
      <w:r>
        <w:rPr>
          <w:rFonts w:hint="eastAsia"/>
        </w:rPr>
        <w:tab/>
      </w:r>
      <w:r>
        <w:rPr>
          <w:rFonts w:hint="eastAsia"/>
        </w:rPr>
        <w:t>B Na</w:t>
      </w:r>
      <w:r>
        <w:rPr>
          <w:rFonts w:hint="eastAsia"/>
          <w:vertAlign w:val="superscript"/>
        </w:rPr>
        <w:t>+</w:t>
      </w:r>
      <w:r>
        <w:rPr>
          <w:rFonts w:hint="eastAsia"/>
        </w:rPr>
        <w:t>内流</w:t>
      </w:r>
      <w:r>
        <w:rPr>
          <w:rFonts w:hint="eastAsia"/>
        </w:rPr>
        <w:t xml:space="preserve">    C  Ca</w:t>
      </w:r>
      <w:r>
        <w:rPr>
          <w:rFonts w:hint="eastAsia"/>
          <w:vertAlign w:val="superscript"/>
        </w:rPr>
        <w:t>2+</w:t>
      </w:r>
      <w:r>
        <w:rPr>
          <w:rFonts w:hint="eastAsia"/>
        </w:rPr>
        <w:t>内流</w:t>
      </w:r>
      <w:r>
        <w:rPr>
          <w:rFonts w:hint="eastAsia"/>
        </w:rPr>
        <w:t xml:space="preserve">  D  Ca</w:t>
      </w:r>
      <w:r>
        <w:rPr>
          <w:rFonts w:hint="eastAsia"/>
          <w:vertAlign w:val="superscript"/>
        </w:rPr>
        <w:t>2+</w:t>
      </w:r>
      <w:r>
        <w:rPr>
          <w:rFonts w:hint="eastAsia"/>
        </w:rPr>
        <w:t>与</w:t>
      </w:r>
      <w:r>
        <w:rPr>
          <w:rFonts w:hint="eastAsia"/>
        </w:rPr>
        <w:t>K</w:t>
      </w:r>
      <w:r>
        <w:rPr>
          <w:rFonts w:hint="eastAsia"/>
          <w:vertAlign w:val="superscript"/>
        </w:rPr>
        <w:t>+</w:t>
      </w:r>
      <w:r>
        <w:rPr>
          <w:rFonts w:hint="eastAsia"/>
        </w:rPr>
        <w:t>内流</w:t>
      </w:r>
      <w:r>
        <w:rPr>
          <w:rFonts w:hint="eastAsia"/>
        </w:rPr>
        <w:t xml:space="preserve">    E  Na</w:t>
      </w:r>
      <w:r>
        <w:rPr>
          <w:rFonts w:hint="eastAsia"/>
          <w:vertAlign w:val="superscript"/>
        </w:rPr>
        <w:t>+</w:t>
      </w:r>
      <w:r>
        <w:rPr>
          <w:rFonts w:hint="eastAsia"/>
        </w:rPr>
        <w:t>与</w:t>
      </w:r>
      <w:r>
        <w:rPr>
          <w:rFonts w:hint="eastAsia"/>
        </w:rPr>
        <w:t>K</w:t>
      </w:r>
      <w:r>
        <w:rPr>
          <w:rFonts w:hint="eastAsia"/>
          <w:vertAlign w:val="superscript"/>
        </w:rPr>
        <w:t>+</w:t>
      </w:r>
      <w:r>
        <w:rPr>
          <w:rFonts w:hint="eastAsia"/>
        </w:rPr>
        <w:t>内流</w:t>
      </w:r>
    </w:p>
    <w:p w:rsidR="00000000" w:rsidRDefault="0066509C">
      <w:pPr>
        <w:tabs>
          <w:tab w:val="left" w:pos="1575"/>
          <w:tab w:val="center" w:pos="4370"/>
        </w:tabs>
        <w:rPr>
          <w:rFonts w:hint="eastAsia"/>
        </w:rPr>
      </w:pPr>
      <w:r>
        <w:rPr>
          <w:rFonts w:hint="eastAsia"/>
        </w:rPr>
        <w:t>266.</w:t>
      </w:r>
      <w:r>
        <w:rPr>
          <w:rFonts w:hint="eastAsia"/>
        </w:rPr>
        <w:t xml:space="preserve"> </w:t>
      </w:r>
      <w:r>
        <w:rPr>
          <w:rFonts w:hint="eastAsia"/>
        </w:rPr>
        <w:t>关于基本电节律的叙述</w:t>
      </w:r>
      <w:r>
        <w:rPr>
          <w:rFonts w:hint="eastAsia"/>
        </w:rPr>
        <w:t>,</w:t>
      </w:r>
      <w:r>
        <w:rPr>
          <w:rFonts w:hint="eastAsia"/>
        </w:rPr>
        <w:t>下面哪一项是错误的</w:t>
      </w:r>
      <w:r>
        <w:rPr>
          <w:rFonts w:hint="eastAsia"/>
        </w:rPr>
        <w:t xml:space="preserve"> : (  )</w:t>
      </w:r>
    </w:p>
    <w:p w:rsidR="00000000" w:rsidRDefault="0066509C">
      <w:pPr>
        <w:tabs>
          <w:tab w:val="left" w:pos="1575"/>
          <w:tab w:val="center" w:pos="4370"/>
        </w:tabs>
        <w:rPr>
          <w:rFonts w:hint="eastAsia"/>
        </w:rPr>
      </w:pPr>
      <w:r>
        <w:rPr>
          <w:rFonts w:hint="eastAsia"/>
        </w:rPr>
        <w:t xml:space="preserve">     A </w:t>
      </w:r>
      <w:r>
        <w:rPr>
          <w:rFonts w:hint="eastAsia"/>
        </w:rPr>
        <w:t>与生电性钠泵的周期性活动有关</w:t>
      </w:r>
    </w:p>
    <w:p w:rsidR="00000000" w:rsidRDefault="0066509C">
      <w:pPr>
        <w:tabs>
          <w:tab w:val="left" w:pos="1575"/>
          <w:tab w:val="center" w:pos="4370"/>
        </w:tabs>
        <w:rPr>
          <w:rFonts w:hint="eastAsia"/>
        </w:rPr>
      </w:pPr>
      <w:r>
        <w:rPr>
          <w:rFonts w:hint="eastAsia"/>
        </w:rPr>
        <w:t xml:space="preserve">     B </w:t>
      </w:r>
      <w:r>
        <w:rPr>
          <w:rFonts w:hint="eastAsia"/>
        </w:rPr>
        <w:t>当其去极的幅值超过一定临界时</w:t>
      </w:r>
      <w:r>
        <w:rPr>
          <w:rFonts w:hint="eastAsia"/>
        </w:rPr>
        <w:t>,</w:t>
      </w:r>
      <w:r>
        <w:rPr>
          <w:rFonts w:hint="eastAsia"/>
        </w:rPr>
        <w:t>可触发一个或多个动作电位</w:t>
      </w:r>
    </w:p>
    <w:p w:rsidR="00000000" w:rsidRDefault="0066509C">
      <w:pPr>
        <w:tabs>
          <w:tab w:val="left" w:pos="1575"/>
          <w:tab w:val="center" w:pos="4370"/>
        </w:tabs>
        <w:rPr>
          <w:rFonts w:hint="eastAsia"/>
        </w:rPr>
      </w:pPr>
      <w:r>
        <w:rPr>
          <w:rFonts w:hint="eastAsia"/>
        </w:rPr>
        <w:t xml:space="preserve">     C </w:t>
      </w:r>
      <w:r>
        <w:rPr>
          <w:rFonts w:hint="eastAsia"/>
        </w:rPr>
        <w:t>它的产生是肌源性的</w:t>
      </w:r>
    </w:p>
    <w:p w:rsidR="00000000" w:rsidRDefault="0066509C">
      <w:pPr>
        <w:tabs>
          <w:tab w:val="left" w:pos="1575"/>
          <w:tab w:val="center" w:pos="4370"/>
        </w:tabs>
        <w:rPr>
          <w:rFonts w:hint="eastAsia"/>
        </w:rPr>
      </w:pPr>
      <w:r>
        <w:rPr>
          <w:rFonts w:hint="eastAsia"/>
        </w:rPr>
        <w:t xml:space="preserve">     D </w:t>
      </w:r>
      <w:r>
        <w:rPr>
          <w:rFonts w:hint="eastAsia"/>
        </w:rPr>
        <w:t>去除神经体液因素后不能产生</w:t>
      </w:r>
    </w:p>
    <w:p w:rsidR="00000000" w:rsidRDefault="0066509C">
      <w:pPr>
        <w:tabs>
          <w:tab w:val="left" w:pos="1575"/>
          <w:tab w:val="center" w:pos="4370"/>
        </w:tabs>
        <w:rPr>
          <w:rFonts w:hint="eastAsia"/>
        </w:rPr>
      </w:pPr>
      <w:r>
        <w:rPr>
          <w:rFonts w:hint="eastAsia"/>
        </w:rPr>
        <w:t xml:space="preserve">     E </w:t>
      </w:r>
      <w:r>
        <w:rPr>
          <w:rFonts w:hint="eastAsia"/>
        </w:rPr>
        <w:t>是平滑肌收缩的控制波</w:t>
      </w:r>
    </w:p>
    <w:p w:rsidR="00000000" w:rsidRDefault="0066509C">
      <w:pPr>
        <w:tabs>
          <w:tab w:val="left" w:pos="1575"/>
          <w:tab w:val="center" w:pos="4370"/>
        </w:tabs>
        <w:rPr>
          <w:rFonts w:hint="eastAsia"/>
        </w:rPr>
      </w:pPr>
      <w:r>
        <w:rPr>
          <w:rFonts w:hint="eastAsia"/>
        </w:rPr>
        <w:t xml:space="preserve">267. </w:t>
      </w:r>
      <w:r>
        <w:rPr>
          <w:rFonts w:hint="eastAsia"/>
        </w:rPr>
        <w:t>关于消化器官神经支配的叙述</w:t>
      </w:r>
      <w:r>
        <w:rPr>
          <w:rFonts w:hint="eastAsia"/>
        </w:rPr>
        <w:t>,</w:t>
      </w:r>
      <w:r>
        <w:rPr>
          <w:rFonts w:hint="eastAsia"/>
        </w:rPr>
        <w:t>正确的是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交感神经节后纤维释放乙酰胆碱</w:t>
      </w:r>
      <w:r>
        <w:rPr>
          <w:rFonts w:hint="eastAsia"/>
        </w:rPr>
        <w:t xml:space="preserve">          </w:t>
      </w:r>
    </w:p>
    <w:p w:rsidR="00000000" w:rsidRDefault="0066509C">
      <w:pPr>
        <w:tabs>
          <w:tab w:val="left" w:pos="1575"/>
          <w:tab w:val="center" w:pos="4370"/>
        </w:tabs>
        <w:ind w:firstLineChars="250" w:firstLine="525"/>
        <w:rPr>
          <w:rFonts w:hint="eastAsia"/>
        </w:rPr>
      </w:pPr>
      <w:r>
        <w:rPr>
          <w:rFonts w:hint="eastAsia"/>
        </w:rPr>
        <w:t xml:space="preserve">B </w:t>
      </w:r>
      <w:r>
        <w:rPr>
          <w:rFonts w:hint="eastAsia"/>
        </w:rPr>
        <w:t>所有副交感神经节后纤维均以乙酰胆碱为递质</w:t>
      </w:r>
    </w:p>
    <w:p w:rsidR="00000000" w:rsidRDefault="0066509C">
      <w:pPr>
        <w:tabs>
          <w:tab w:val="left" w:pos="1575"/>
          <w:tab w:val="center" w:pos="4370"/>
        </w:tabs>
        <w:ind w:firstLineChars="250" w:firstLine="525"/>
        <w:rPr>
          <w:rFonts w:hint="eastAsia"/>
        </w:rPr>
      </w:pPr>
      <w:r>
        <w:rPr>
          <w:rFonts w:hint="eastAsia"/>
        </w:rPr>
        <w:t xml:space="preserve">C </w:t>
      </w:r>
      <w:r>
        <w:rPr>
          <w:rFonts w:hint="eastAsia"/>
        </w:rPr>
        <w:t>去除外来神经后</w:t>
      </w:r>
      <w:r>
        <w:rPr>
          <w:rFonts w:hint="eastAsia"/>
        </w:rPr>
        <w:t>,</w:t>
      </w:r>
      <w:r>
        <w:rPr>
          <w:rFonts w:hint="eastAsia"/>
        </w:rPr>
        <w:t>仍能完成局部反射</w:t>
      </w:r>
    </w:p>
    <w:p w:rsidR="00000000" w:rsidRDefault="0066509C">
      <w:pPr>
        <w:tabs>
          <w:tab w:val="left" w:pos="1575"/>
          <w:tab w:val="center" w:pos="4370"/>
        </w:tabs>
        <w:ind w:firstLineChars="250" w:firstLine="525"/>
        <w:rPr>
          <w:rFonts w:hint="eastAsia"/>
        </w:rPr>
      </w:pPr>
      <w:r>
        <w:rPr>
          <w:rFonts w:hint="eastAsia"/>
        </w:rPr>
        <w:t xml:space="preserve">D </w:t>
      </w:r>
      <w:r>
        <w:rPr>
          <w:rFonts w:hint="eastAsia"/>
        </w:rPr>
        <w:t>外来神经对内在神</w:t>
      </w:r>
      <w:r>
        <w:rPr>
          <w:rFonts w:hint="eastAsia"/>
        </w:rPr>
        <w:t>经无调制作用</w:t>
      </w:r>
    </w:p>
    <w:p w:rsidR="00000000" w:rsidRDefault="0066509C">
      <w:pPr>
        <w:tabs>
          <w:tab w:val="left" w:pos="1575"/>
          <w:tab w:val="center" w:pos="4370"/>
        </w:tabs>
        <w:ind w:firstLineChars="250" w:firstLine="525"/>
        <w:rPr>
          <w:rFonts w:hint="eastAsia"/>
        </w:rPr>
      </w:pPr>
      <w:r>
        <w:rPr>
          <w:rFonts w:hint="eastAsia"/>
        </w:rPr>
        <w:t xml:space="preserve">E </w:t>
      </w:r>
      <w:r>
        <w:rPr>
          <w:rFonts w:hint="eastAsia"/>
        </w:rPr>
        <w:t>内在神经丛存在于粘膜下和平滑肌间</w:t>
      </w:r>
    </w:p>
    <w:p w:rsidR="00000000" w:rsidRDefault="0066509C">
      <w:pPr>
        <w:tabs>
          <w:tab w:val="left" w:pos="1575"/>
          <w:tab w:val="center" w:pos="4370"/>
        </w:tabs>
        <w:rPr>
          <w:rFonts w:hint="eastAsia"/>
        </w:rPr>
      </w:pPr>
      <w:r>
        <w:rPr>
          <w:rFonts w:hint="eastAsia"/>
        </w:rPr>
        <w:t xml:space="preserve">268. </w:t>
      </w:r>
      <w:r>
        <w:rPr>
          <w:rFonts w:hint="eastAsia"/>
        </w:rPr>
        <w:t>下述关于胃肠激素的描述</w:t>
      </w:r>
      <w:r>
        <w:rPr>
          <w:rFonts w:hint="eastAsia"/>
        </w:rPr>
        <w:t>,</w:t>
      </w:r>
      <w:r>
        <w:rPr>
          <w:rFonts w:hint="eastAsia"/>
        </w:rPr>
        <w:t>哪一项是错误的</w:t>
      </w:r>
      <w:r>
        <w:rPr>
          <w:rFonts w:hint="eastAsia"/>
        </w:rPr>
        <w:t>:  (  )</w:t>
      </w:r>
    </w:p>
    <w:p w:rsidR="00000000" w:rsidRDefault="0066509C">
      <w:pPr>
        <w:tabs>
          <w:tab w:val="left" w:pos="1575"/>
          <w:tab w:val="center" w:pos="4370"/>
        </w:tabs>
        <w:ind w:left="525" w:hangingChars="250" w:hanging="525"/>
        <w:rPr>
          <w:rFonts w:hint="eastAsia"/>
        </w:rPr>
      </w:pPr>
      <w:r>
        <w:rPr>
          <w:rFonts w:hint="eastAsia"/>
        </w:rPr>
        <w:t xml:space="preserve">     A </w:t>
      </w:r>
      <w:r>
        <w:rPr>
          <w:rFonts w:hint="eastAsia"/>
        </w:rPr>
        <w:t>由散在于粘膜层的内分泌细胞分泌</w:t>
      </w:r>
      <w:r>
        <w:rPr>
          <w:rFonts w:hint="eastAsia"/>
        </w:rPr>
        <w:t xml:space="preserve">    B</w:t>
      </w:r>
      <w:r>
        <w:rPr>
          <w:rFonts w:hint="eastAsia"/>
        </w:rPr>
        <w:t>有些胃肠激素具有营养功能</w:t>
      </w:r>
    </w:p>
    <w:p w:rsidR="00000000" w:rsidRDefault="0066509C">
      <w:pPr>
        <w:tabs>
          <w:tab w:val="left" w:pos="1575"/>
          <w:tab w:val="center" w:pos="4370"/>
        </w:tabs>
        <w:ind w:leftChars="200" w:left="525" w:hangingChars="50" w:hanging="105"/>
        <w:rPr>
          <w:rFonts w:hint="eastAsia"/>
        </w:rPr>
      </w:pPr>
      <w:r>
        <w:rPr>
          <w:rFonts w:hint="eastAsia"/>
        </w:rPr>
        <w:t xml:space="preserve"> C </w:t>
      </w:r>
      <w:r>
        <w:rPr>
          <w:rFonts w:hint="eastAsia"/>
        </w:rPr>
        <w:t>仅存在于胃肠道</w:t>
      </w:r>
      <w:r>
        <w:rPr>
          <w:rFonts w:hint="eastAsia"/>
        </w:rPr>
        <w:t xml:space="preserve">                    D </w:t>
      </w:r>
      <w:r>
        <w:rPr>
          <w:rFonts w:hint="eastAsia"/>
        </w:rPr>
        <w:t>可调节消化道的运动和消化腺的分泌</w:t>
      </w:r>
      <w:r>
        <w:rPr>
          <w:rFonts w:hint="eastAsia"/>
        </w:rPr>
        <w:t xml:space="preserve">    </w:t>
      </w:r>
    </w:p>
    <w:p w:rsidR="00000000" w:rsidRDefault="0066509C">
      <w:pPr>
        <w:tabs>
          <w:tab w:val="left" w:pos="1575"/>
          <w:tab w:val="center" w:pos="4370"/>
        </w:tabs>
        <w:ind w:left="525" w:hangingChars="250" w:hanging="525"/>
        <w:rPr>
          <w:rFonts w:hint="eastAsia"/>
        </w:rPr>
      </w:pPr>
      <w:r>
        <w:rPr>
          <w:rFonts w:hint="eastAsia"/>
        </w:rPr>
        <w:t xml:space="preserve">269. </w:t>
      </w:r>
      <w:r>
        <w:rPr>
          <w:rFonts w:hint="eastAsia"/>
        </w:rPr>
        <w:t>下列哪一个激素不属于胃肠激素</w:t>
      </w:r>
      <w:r>
        <w:rPr>
          <w:rFonts w:hint="eastAsia"/>
        </w:rPr>
        <w:t xml:space="preserve">: (  ) </w:t>
      </w:r>
    </w:p>
    <w:p w:rsidR="00000000" w:rsidRDefault="0066509C">
      <w:pPr>
        <w:tabs>
          <w:tab w:val="left" w:pos="1575"/>
          <w:tab w:val="center" w:pos="4370"/>
        </w:tabs>
        <w:ind w:left="525" w:hangingChars="250" w:hanging="525"/>
        <w:rPr>
          <w:rFonts w:hint="eastAsia"/>
        </w:rPr>
      </w:pPr>
      <w:r>
        <w:rPr>
          <w:rFonts w:hint="eastAsia"/>
        </w:rPr>
        <w:t xml:space="preserve">     A </w:t>
      </w:r>
      <w:r>
        <w:rPr>
          <w:rFonts w:hint="eastAsia"/>
        </w:rPr>
        <w:t>胃泌素</w:t>
      </w:r>
      <w:r>
        <w:rPr>
          <w:rFonts w:hint="eastAsia"/>
        </w:rPr>
        <w:t xml:space="preserve">   B </w:t>
      </w:r>
      <w:r>
        <w:rPr>
          <w:rFonts w:hint="eastAsia"/>
        </w:rPr>
        <w:t>胆囊收缩素</w:t>
      </w:r>
      <w:r>
        <w:rPr>
          <w:rFonts w:hint="eastAsia"/>
        </w:rPr>
        <w:t xml:space="preserve">    C </w:t>
      </w:r>
      <w:r>
        <w:rPr>
          <w:rFonts w:hint="eastAsia"/>
        </w:rPr>
        <w:t>肾上腺素</w:t>
      </w:r>
      <w:r>
        <w:rPr>
          <w:rFonts w:hint="eastAsia"/>
        </w:rPr>
        <w:t xml:space="preserve">   D </w:t>
      </w:r>
      <w:r>
        <w:rPr>
          <w:rFonts w:hint="eastAsia"/>
        </w:rPr>
        <w:t>促胰液素</w:t>
      </w:r>
      <w:r>
        <w:rPr>
          <w:rFonts w:hint="eastAsia"/>
        </w:rPr>
        <w:t xml:space="preserve">    E </w:t>
      </w:r>
      <w:r>
        <w:rPr>
          <w:rFonts w:hint="eastAsia"/>
        </w:rPr>
        <w:t>生长抑素</w:t>
      </w:r>
    </w:p>
    <w:p w:rsidR="00000000" w:rsidRDefault="0066509C">
      <w:pPr>
        <w:tabs>
          <w:tab w:val="left" w:pos="1575"/>
          <w:tab w:val="center" w:pos="4370"/>
        </w:tabs>
        <w:ind w:left="525" w:hangingChars="250" w:hanging="525"/>
        <w:rPr>
          <w:rFonts w:hint="eastAsia"/>
        </w:rPr>
      </w:pPr>
      <w:r>
        <w:rPr>
          <w:rFonts w:hint="eastAsia"/>
        </w:rPr>
        <w:t xml:space="preserve">270. </w:t>
      </w:r>
      <w:r>
        <w:rPr>
          <w:rFonts w:hint="eastAsia"/>
        </w:rPr>
        <w:t>胃泌素不具有下列哪项作用</w:t>
      </w:r>
      <w:r>
        <w:rPr>
          <w:rFonts w:hint="eastAsia"/>
        </w:rPr>
        <w:t>: (  )</w:t>
      </w:r>
    </w:p>
    <w:p w:rsidR="00000000" w:rsidRDefault="0066509C">
      <w:pPr>
        <w:tabs>
          <w:tab w:val="left" w:pos="1575"/>
          <w:tab w:val="center" w:pos="4370"/>
        </w:tabs>
        <w:ind w:left="525" w:hangingChars="250" w:hanging="525"/>
        <w:rPr>
          <w:rFonts w:hint="eastAsia"/>
        </w:rPr>
      </w:pPr>
      <w:r>
        <w:rPr>
          <w:rFonts w:hint="eastAsia"/>
        </w:rPr>
        <w:t xml:space="preserve">    </w:t>
      </w:r>
      <w:r>
        <w:rPr>
          <w:rFonts w:hint="eastAsia"/>
        </w:rPr>
        <w:t xml:space="preserve"> A </w:t>
      </w:r>
      <w:r>
        <w:rPr>
          <w:rFonts w:hint="eastAsia"/>
        </w:rPr>
        <w:t>促进胃酸分泌</w:t>
      </w:r>
      <w:r>
        <w:rPr>
          <w:rFonts w:hint="eastAsia"/>
        </w:rPr>
        <w:t xml:space="preserve">     B </w:t>
      </w:r>
      <w:r>
        <w:rPr>
          <w:rFonts w:hint="eastAsia"/>
        </w:rPr>
        <w:t>促进胃蛋白酶原分泌</w:t>
      </w:r>
      <w:r>
        <w:rPr>
          <w:rFonts w:hint="eastAsia"/>
        </w:rPr>
        <w:t xml:space="preserve">   C </w:t>
      </w:r>
      <w:r>
        <w:rPr>
          <w:rFonts w:hint="eastAsia"/>
        </w:rPr>
        <w:t>抑制胆囊收缩</w:t>
      </w:r>
    </w:p>
    <w:p w:rsidR="00000000" w:rsidRDefault="0066509C">
      <w:pPr>
        <w:tabs>
          <w:tab w:val="left" w:pos="1575"/>
          <w:tab w:val="center" w:pos="4370"/>
        </w:tabs>
        <w:ind w:left="525" w:hangingChars="250" w:hanging="525"/>
        <w:rPr>
          <w:rFonts w:hint="eastAsia"/>
        </w:rPr>
      </w:pPr>
      <w:r>
        <w:rPr>
          <w:rFonts w:hint="eastAsia"/>
        </w:rPr>
        <w:t xml:space="preserve">     D </w:t>
      </w:r>
      <w:r>
        <w:rPr>
          <w:rFonts w:hint="eastAsia"/>
        </w:rPr>
        <w:t>促进胃的蠕动</w:t>
      </w:r>
      <w:r>
        <w:rPr>
          <w:rFonts w:hint="eastAsia"/>
        </w:rPr>
        <w:t xml:space="preserve">     E </w:t>
      </w:r>
      <w:r>
        <w:rPr>
          <w:rFonts w:hint="eastAsia"/>
        </w:rPr>
        <w:t>对胃粘膜具有营养作用</w:t>
      </w:r>
    </w:p>
    <w:p w:rsidR="00000000" w:rsidRDefault="0066509C">
      <w:pPr>
        <w:tabs>
          <w:tab w:val="left" w:pos="1575"/>
          <w:tab w:val="center" w:pos="4370"/>
        </w:tabs>
        <w:ind w:left="525" w:hangingChars="250" w:hanging="525"/>
        <w:rPr>
          <w:rFonts w:hint="eastAsia"/>
        </w:rPr>
      </w:pPr>
      <w:r>
        <w:rPr>
          <w:rFonts w:hint="eastAsia"/>
        </w:rPr>
        <w:t xml:space="preserve">271. </w:t>
      </w:r>
      <w:r>
        <w:rPr>
          <w:rFonts w:hint="eastAsia"/>
        </w:rPr>
        <w:t>下列哪项不是促胰液素的作用</w:t>
      </w:r>
      <w:r>
        <w:rPr>
          <w:rFonts w:hint="eastAsia"/>
        </w:rPr>
        <w:t>: (  )</w:t>
      </w:r>
    </w:p>
    <w:p w:rsidR="00000000" w:rsidRDefault="0066509C">
      <w:pPr>
        <w:tabs>
          <w:tab w:val="left" w:pos="1575"/>
          <w:tab w:val="center" w:pos="4370"/>
        </w:tabs>
        <w:ind w:left="525" w:hangingChars="250" w:hanging="525"/>
        <w:rPr>
          <w:rFonts w:hint="eastAsia"/>
        </w:rPr>
      </w:pPr>
      <w:r>
        <w:rPr>
          <w:rFonts w:hint="eastAsia"/>
        </w:rPr>
        <w:t xml:space="preserve">     A </w:t>
      </w:r>
      <w:r>
        <w:rPr>
          <w:rFonts w:hint="eastAsia"/>
        </w:rPr>
        <w:t>促进胃酸分泌</w:t>
      </w:r>
      <w:r>
        <w:rPr>
          <w:rFonts w:hint="eastAsia"/>
        </w:rPr>
        <w:t xml:space="preserve">    B </w:t>
      </w:r>
      <w:r>
        <w:rPr>
          <w:rFonts w:hint="eastAsia"/>
        </w:rPr>
        <w:t>促进胰液中水和</w:t>
      </w:r>
      <w:r>
        <w:rPr>
          <w:rFonts w:hint="eastAsia"/>
        </w:rPr>
        <w:t>HCO</w:t>
      </w:r>
      <w:r>
        <w:rPr>
          <w:rFonts w:hint="eastAsia"/>
          <w:vertAlign w:val="subscript"/>
        </w:rPr>
        <w:t>3</w:t>
      </w:r>
      <w:r>
        <w:rPr>
          <w:rFonts w:hint="eastAsia"/>
          <w:vertAlign w:val="superscript"/>
        </w:rPr>
        <w:t>-</w:t>
      </w:r>
      <w:r>
        <w:rPr>
          <w:rFonts w:hint="eastAsia"/>
        </w:rPr>
        <w:t>的大量分泌</w:t>
      </w:r>
      <w:r>
        <w:rPr>
          <w:rFonts w:hint="eastAsia"/>
        </w:rPr>
        <w:t xml:space="preserve">   C </w:t>
      </w:r>
      <w:r>
        <w:rPr>
          <w:rFonts w:hint="eastAsia"/>
        </w:rPr>
        <w:t>促进肝细胞分泌胆汁</w:t>
      </w:r>
    </w:p>
    <w:p w:rsidR="00000000" w:rsidRDefault="0066509C">
      <w:pPr>
        <w:tabs>
          <w:tab w:val="left" w:pos="1575"/>
          <w:tab w:val="center" w:pos="4370"/>
        </w:tabs>
        <w:ind w:left="525" w:hangingChars="250" w:hanging="525"/>
        <w:rPr>
          <w:rFonts w:hint="eastAsia"/>
        </w:rPr>
      </w:pPr>
      <w:r>
        <w:rPr>
          <w:rFonts w:hint="eastAsia"/>
        </w:rPr>
        <w:t xml:space="preserve">     D </w:t>
      </w:r>
      <w:r>
        <w:rPr>
          <w:rFonts w:hint="eastAsia"/>
        </w:rPr>
        <w:t>促进小肠液的分泌</w:t>
      </w:r>
      <w:r>
        <w:rPr>
          <w:rFonts w:hint="eastAsia"/>
        </w:rPr>
        <w:t xml:space="preserve">     E </w:t>
      </w:r>
      <w:r>
        <w:rPr>
          <w:rFonts w:hint="eastAsia"/>
        </w:rPr>
        <w:t>与胆囊收缩素有协同作用</w:t>
      </w:r>
    </w:p>
    <w:p w:rsidR="00000000" w:rsidRDefault="0066509C">
      <w:pPr>
        <w:tabs>
          <w:tab w:val="left" w:pos="1575"/>
          <w:tab w:val="center" w:pos="4370"/>
        </w:tabs>
        <w:ind w:left="525" w:hangingChars="250" w:hanging="525"/>
        <w:rPr>
          <w:rFonts w:hint="eastAsia"/>
        </w:rPr>
      </w:pPr>
      <w:r>
        <w:rPr>
          <w:rFonts w:hint="eastAsia"/>
        </w:rPr>
        <w:t xml:space="preserve">272. </w:t>
      </w:r>
      <w:r>
        <w:rPr>
          <w:rFonts w:hint="eastAsia"/>
        </w:rPr>
        <w:t>人唾液中除含有唾液淀粉酶外</w:t>
      </w:r>
      <w:r>
        <w:rPr>
          <w:rFonts w:hint="eastAsia"/>
        </w:rPr>
        <w:t>,</w:t>
      </w:r>
      <w:r>
        <w:rPr>
          <w:rFonts w:hint="eastAsia"/>
        </w:rPr>
        <w:t>还含有</w:t>
      </w:r>
      <w:r>
        <w:rPr>
          <w:rFonts w:hint="eastAsia"/>
        </w:rPr>
        <w:t>: (  )</w:t>
      </w:r>
    </w:p>
    <w:p w:rsidR="00000000" w:rsidRDefault="0066509C">
      <w:pPr>
        <w:tabs>
          <w:tab w:val="left" w:pos="1575"/>
          <w:tab w:val="center" w:pos="4370"/>
        </w:tabs>
        <w:ind w:left="525" w:hangingChars="250" w:hanging="525"/>
        <w:rPr>
          <w:rFonts w:hint="eastAsia"/>
        </w:rPr>
      </w:pPr>
      <w:r>
        <w:rPr>
          <w:rFonts w:hint="eastAsia"/>
        </w:rPr>
        <w:t xml:space="preserve">     A </w:t>
      </w:r>
      <w:r>
        <w:rPr>
          <w:rFonts w:hint="eastAsia"/>
        </w:rPr>
        <w:t>凝乳酶</w:t>
      </w:r>
      <w:r>
        <w:rPr>
          <w:rFonts w:hint="eastAsia"/>
        </w:rPr>
        <w:t xml:space="preserve">     B </w:t>
      </w:r>
      <w:r>
        <w:rPr>
          <w:rFonts w:hint="eastAsia"/>
        </w:rPr>
        <w:t>麦芽糖酶</w:t>
      </w:r>
      <w:r>
        <w:rPr>
          <w:rFonts w:hint="eastAsia"/>
        </w:rPr>
        <w:t xml:space="preserve">      C </w:t>
      </w:r>
      <w:r>
        <w:rPr>
          <w:rFonts w:hint="eastAsia"/>
        </w:rPr>
        <w:t>溶菌酶</w:t>
      </w:r>
      <w:r>
        <w:rPr>
          <w:rFonts w:hint="eastAsia"/>
        </w:rPr>
        <w:t xml:space="preserve">      D </w:t>
      </w:r>
      <w:r>
        <w:rPr>
          <w:rFonts w:hint="eastAsia"/>
        </w:rPr>
        <w:t>蛋白水解酶</w:t>
      </w:r>
      <w:r>
        <w:rPr>
          <w:rFonts w:hint="eastAsia"/>
        </w:rPr>
        <w:t xml:space="preserve">    </w:t>
      </w:r>
      <w:r>
        <w:rPr>
          <w:rFonts w:hint="eastAsia"/>
        </w:rPr>
        <w:t xml:space="preserve"> E </w:t>
      </w:r>
      <w:r>
        <w:rPr>
          <w:rFonts w:hint="eastAsia"/>
        </w:rPr>
        <w:t>肽酶</w:t>
      </w:r>
    </w:p>
    <w:p w:rsidR="00000000" w:rsidRDefault="0066509C">
      <w:pPr>
        <w:tabs>
          <w:tab w:val="left" w:pos="1575"/>
          <w:tab w:val="center" w:pos="4370"/>
        </w:tabs>
        <w:ind w:left="525" w:hangingChars="250" w:hanging="525"/>
        <w:rPr>
          <w:rFonts w:hint="eastAsia"/>
        </w:rPr>
      </w:pPr>
      <w:r>
        <w:rPr>
          <w:rFonts w:hint="eastAsia"/>
        </w:rPr>
        <w:t xml:space="preserve">273. </w:t>
      </w:r>
      <w:r>
        <w:rPr>
          <w:rFonts w:hint="eastAsia"/>
        </w:rPr>
        <w:t>下列哪一项不是唾液的生理作用</w:t>
      </w:r>
      <w:r>
        <w:rPr>
          <w:rFonts w:hint="eastAsia"/>
        </w:rPr>
        <w:t>: (  )</w:t>
      </w:r>
    </w:p>
    <w:p w:rsidR="00000000" w:rsidRDefault="0066509C">
      <w:pPr>
        <w:tabs>
          <w:tab w:val="left" w:pos="1575"/>
          <w:tab w:val="center" w:pos="4370"/>
        </w:tabs>
        <w:ind w:left="525" w:hangingChars="250" w:hanging="525"/>
        <w:rPr>
          <w:rFonts w:hint="eastAsia"/>
        </w:rPr>
      </w:pPr>
      <w:r>
        <w:rPr>
          <w:rFonts w:hint="eastAsia"/>
        </w:rPr>
        <w:t xml:space="preserve">     A </w:t>
      </w:r>
      <w:r>
        <w:rPr>
          <w:rFonts w:hint="eastAsia"/>
        </w:rPr>
        <w:t>部分消化淀粉</w:t>
      </w:r>
      <w:r>
        <w:rPr>
          <w:rFonts w:hint="eastAsia"/>
        </w:rPr>
        <w:t xml:space="preserve">     B </w:t>
      </w:r>
      <w:r>
        <w:rPr>
          <w:rFonts w:hint="eastAsia"/>
        </w:rPr>
        <w:t>部分消化蛋白质</w:t>
      </w:r>
      <w:r>
        <w:rPr>
          <w:rFonts w:hint="eastAsia"/>
        </w:rPr>
        <w:t xml:space="preserve">   C </w:t>
      </w:r>
      <w:r>
        <w:rPr>
          <w:rFonts w:hint="eastAsia"/>
        </w:rPr>
        <w:t>湿润与溶解食物</w:t>
      </w:r>
    </w:p>
    <w:p w:rsidR="00000000" w:rsidRDefault="0066509C">
      <w:pPr>
        <w:tabs>
          <w:tab w:val="left" w:pos="1575"/>
          <w:tab w:val="center" w:pos="4370"/>
        </w:tabs>
        <w:ind w:left="525" w:hangingChars="250" w:hanging="525"/>
        <w:rPr>
          <w:rFonts w:hint="eastAsia"/>
        </w:rPr>
      </w:pPr>
      <w:r>
        <w:rPr>
          <w:rFonts w:hint="eastAsia"/>
        </w:rPr>
        <w:t xml:space="preserve">     D </w:t>
      </w:r>
      <w:r>
        <w:rPr>
          <w:rFonts w:hint="eastAsia"/>
        </w:rPr>
        <w:t>清洁和保护口腔</w:t>
      </w:r>
      <w:r>
        <w:rPr>
          <w:rFonts w:hint="eastAsia"/>
        </w:rPr>
        <w:t xml:space="preserve">   E </w:t>
      </w:r>
      <w:r>
        <w:rPr>
          <w:rFonts w:hint="eastAsia"/>
        </w:rPr>
        <w:t>杀灭食物中的细菌</w:t>
      </w:r>
    </w:p>
    <w:p w:rsidR="00000000" w:rsidRDefault="0066509C">
      <w:pPr>
        <w:tabs>
          <w:tab w:val="left" w:pos="1575"/>
          <w:tab w:val="center" w:pos="4370"/>
        </w:tabs>
        <w:ind w:left="525" w:hangingChars="250" w:hanging="525"/>
        <w:rPr>
          <w:rFonts w:hint="eastAsia"/>
        </w:rPr>
      </w:pPr>
      <w:r>
        <w:rPr>
          <w:rFonts w:hint="eastAsia"/>
        </w:rPr>
        <w:t xml:space="preserve">274. </w:t>
      </w:r>
      <w:r>
        <w:rPr>
          <w:rFonts w:hint="eastAsia"/>
        </w:rPr>
        <w:t>关于消化道运动作用的描述</w:t>
      </w:r>
      <w:r>
        <w:rPr>
          <w:rFonts w:hint="eastAsia"/>
        </w:rPr>
        <w:t>,</w:t>
      </w:r>
      <w:r>
        <w:rPr>
          <w:rFonts w:hint="eastAsia"/>
        </w:rPr>
        <w:t>哪项是错误的</w:t>
      </w:r>
      <w:r>
        <w:rPr>
          <w:rFonts w:hint="eastAsia"/>
        </w:rPr>
        <w:t>: (  )</w:t>
      </w:r>
    </w:p>
    <w:p w:rsidR="00000000" w:rsidRDefault="0066509C">
      <w:pPr>
        <w:tabs>
          <w:tab w:val="left" w:pos="1575"/>
          <w:tab w:val="center" w:pos="4370"/>
        </w:tabs>
        <w:ind w:left="525" w:hangingChars="250" w:hanging="525"/>
        <w:rPr>
          <w:rFonts w:hint="eastAsia"/>
        </w:rPr>
      </w:pPr>
      <w:r>
        <w:rPr>
          <w:rFonts w:hint="eastAsia"/>
        </w:rPr>
        <w:t xml:space="preserve">     A </w:t>
      </w:r>
      <w:r>
        <w:rPr>
          <w:rFonts w:hint="eastAsia"/>
        </w:rPr>
        <w:t>磨碎食物</w:t>
      </w:r>
      <w:r>
        <w:rPr>
          <w:rFonts w:hint="eastAsia"/>
        </w:rPr>
        <w:t xml:space="preserve">   B </w:t>
      </w:r>
      <w:r>
        <w:rPr>
          <w:rFonts w:hint="eastAsia"/>
        </w:rPr>
        <w:t>使食物与消化液充分混合</w:t>
      </w:r>
      <w:r>
        <w:rPr>
          <w:rFonts w:hint="eastAsia"/>
        </w:rPr>
        <w:t xml:space="preserve">   C </w:t>
      </w:r>
      <w:r>
        <w:rPr>
          <w:rFonts w:hint="eastAsia"/>
        </w:rPr>
        <w:t>使食物大分子水解成小分子</w:t>
      </w:r>
    </w:p>
    <w:p w:rsidR="00000000" w:rsidRDefault="0066509C">
      <w:pPr>
        <w:tabs>
          <w:tab w:val="left" w:pos="1575"/>
          <w:tab w:val="center" w:pos="4370"/>
        </w:tabs>
        <w:ind w:left="525" w:hangingChars="250" w:hanging="525"/>
        <w:rPr>
          <w:rFonts w:hint="eastAsia"/>
        </w:rPr>
      </w:pPr>
      <w:r>
        <w:rPr>
          <w:rFonts w:hint="eastAsia"/>
        </w:rPr>
        <w:t xml:space="preserve">     D </w:t>
      </w:r>
      <w:r>
        <w:rPr>
          <w:rFonts w:hint="eastAsia"/>
        </w:rPr>
        <w:t>向消化道远端推送食物</w:t>
      </w:r>
      <w:r>
        <w:rPr>
          <w:rFonts w:hint="eastAsia"/>
        </w:rPr>
        <w:t xml:space="preserve">     E </w:t>
      </w:r>
      <w:r>
        <w:rPr>
          <w:rFonts w:hint="eastAsia"/>
        </w:rPr>
        <w:t>使消化管内保持一定压力</w:t>
      </w:r>
    </w:p>
    <w:p w:rsidR="00000000" w:rsidRDefault="0066509C">
      <w:pPr>
        <w:tabs>
          <w:tab w:val="left" w:pos="1575"/>
          <w:tab w:val="center" w:pos="4370"/>
        </w:tabs>
        <w:ind w:left="525" w:hangingChars="250" w:hanging="525"/>
        <w:rPr>
          <w:rFonts w:hint="eastAsia"/>
        </w:rPr>
      </w:pPr>
      <w:r>
        <w:rPr>
          <w:rFonts w:hint="eastAsia"/>
        </w:rPr>
        <w:t xml:space="preserve">275. </w:t>
      </w:r>
      <w:r>
        <w:rPr>
          <w:rFonts w:hint="eastAsia"/>
        </w:rPr>
        <w:t>胃的容受性舒张是通过下列哪种途径实现的</w:t>
      </w:r>
      <w:r>
        <w:rPr>
          <w:rFonts w:hint="eastAsia"/>
        </w:rPr>
        <w:t>: (  )</w:t>
      </w:r>
    </w:p>
    <w:p w:rsidR="00000000" w:rsidRDefault="0066509C">
      <w:pPr>
        <w:tabs>
          <w:tab w:val="left" w:pos="1575"/>
          <w:tab w:val="center" w:pos="4370"/>
        </w:tabs>
        <w:ind w:left="525" w:hangingChars="250" w:hanging="525"/>
        <w:rPr>
          <w:rFonts w:hint="eastAsia"/>
        </w:rPr>
      </w:pPr>
      <w:r>
        <w:rPr>
          <w:rFonts w:hint="eastAsia"/>
        </w:rPr>
        <w:t xml:space="preserve">     A </w:t>
      </w:r>
      <w:r>
        <w:rPr>
          <w:rFonts w:hint="eastAsia"/>
        </w:rPr>
        <w:t>交感神经</w:t>
      </w:r>
      <w:r>
        <w:rPr>
          <w:rFonts w:hint="eastAsia"/>
        </w:rPr>
        <w:t xml:space="preserve">  </w:t>
      </w:r>
      <w:r>
        <w:rPr>
          <w:rFonts w:hint="eastAsia"/>
        </w:rPr>
        <w:t xml:space="preserve">      B </w:t>
      </w:r>
      <w:r>
        <w:rPr>
          <w:rFonts w:hint="eastAsia"/>
        </w:rPr>
        <w:t>迷走神经末梢释放的乙酰胆碱</w:t>
      </w:r>
      <w:r>
        <w:rPr>
          <w:rFonts w:hint="eastAsia"/>
        </w:rPr>
        <w:t xml:space="preserve">  </w:t>
      </w:r>
    </w:p>
    <w:p w:rsidR="00000000" w:rsidRDefault="0066509C">
      <w:pPr>
        <w:tabs>
          <w:tab w:val="left" w:pos="1575"/>
          <w:tab w:val="center" w:pos="4370"/>
        </w:tabs>
        <w:ind w:leftChars="250" w:left="525"/>
        <w:rPr>
          <w:rFonts w:hint="eastAsia"/>
        </w:rPr>
      </w:pPr>
      <w:r>
        <w:rPr>
          <w:rFonts w:hint="eastAsia"/>
        </w:rPr>
        <w:t xml:space="preserve">C </w:t>
      </w:r>
      <w:r>
        <w:rPr>
          <w:rFonts w:hint="eastAsia"/>
        </w:rPr>
        <w:t>迷走神经末稍释放的血管活性肠肽</w:t>
      </w:r>
      <w:r>
        <w:rPr>
          <w:rFonts w:hint="eastAsia"/>
        </w:rPr>
        <w:t xml:space="preserve">    D </w:t>
      </w:r>
      <w:r>
        <w:rPr>
          <w:rFonts w:hint="eastAsia"/>
        </w:rPr>
        <w:t>壁内神经释放的生长抑素</w:t>
      </w:r>
    </w:p>
    <w:p w:rsidR="00000000" w:rsidRDefault="0066509C">
      <w:pPr>
        <w:tabs>
          <w:tab w:val="left" w:pos="1575"/>
          <w:tab w:val="center" w:pos="4370"/>
        </w:tabs>
        <w:ind w:leftChars="250" w:left="525"/>
        <w:rPr>
          <w:rFonts w:hint="eastAsia"/>
        </w:rPr>
      </w:pPr>
      <w:r>
        <w:rPr>
          <w:rFonts w:hint="eastAsia"/>
        </w:rPr>
        <w:t xml:space="preserve">E </w:t>
      </w:r>
      <w:r>
        <w:rPr>
          <w:rFonts w:hint="eastAsia"/>
        </w:rPr>
        <w:t>肠</w:t>
      </w:r>
      <w:r>
        <w:rPr>
          <w:rFonts w:hint="eastAsia"/>
        </w:rPr>
        <w:t>-</w:t>
      </w:r>
      <w:r>
        <w:rPr>
          <w:rFonts w:hint="eastAsia"/>
        </w:rPr>
        <w:t>胃反射</w:t>
      </w:r>
    </w:p>
    <w:p w:rsidR="00000000" w:rsidRDefault="0066509C">
      <w:pPr>
        <w:tabs>
          <w:tab w:val="left" w:pos="1575"/>
          <w:tab w:val="center" w:pos="4370"/>
        </w:tabs>
        <w:rPr>
          <w:rFonts w:hint="eastAsia"/>
        </w:rPr>
      </w:pPr>
      <w:r>
        <w:rPr>
          <w:rFonts w:hint="eastAsia"/>
        </w:rPr>
        <w:t xml:space="preserve">276. </w:t>
      </w:r>
      <w:r>
        <w:rPr>
          <w:rFonts w:hint="eastAsia"/>
        </w:rPr>
        <w:t>关于胃排空的叙述</w:t>
      </w:r>
      <w:r>
        <w:rPr>
          <w:rFonts w:hint="eastAsia"/>
        </w:rPr>
        <w:t>,</w:t>
      </w:r>
      <w:r>
        <w:rPr>
          <w:rFonts w:hint="eastAsia"/>
        </w:rPr>
        <w:t>下列哪一项不正确</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胃的蠕动是胃排空的动力</w:t>
      </w:r>
      <w:r>
        <w:rPr>
          <w:rFonts w:hint="eastAsia"/>
        </w:rPr>
        <w:t xml:space="preserve">         B</w:t>
      </w:r>
      <w:r>
        <w:rPr>
          <w:rFonts w:hint="eastAsia"/>
        </w:rPr>
        <w:t>迷走神经兴奋促进胃排空</w:t>
      </w:r>
    </w:p>
    <w:p w:rsidR="00000000" w:rsidRDefault="0066509C">
      <w:pPr>
        <w:tabs>
          <w:tab w:val="left" w:pos="1575"/>
          <w:tab w:val="center" w:pos="4370"/>
        </w:tabs>
        <w:rPr>
          <w:rFonts w:hint="eastAsia"/>
        </w:rPr>
      </w:pPr>
      <w:r>
        <w:rPr>
          <w:rFonts w:hint="eastAsia"/>
        </w:rPr>
        <w:t xml:space="preserve">     C </w:t>
      </w:r>
      <w:r>
        <w:rPr>
          <w:rFonts w:hint="eastAsia"/>
        </w:rPr>
        <w:t>液体食物排空速度快于固体食物</w:t>
      </w:r>
      <w:r>
        <w:rPr>
          <w:rFonts w:hint="eastAsia"/>
        </w:rPr>
        <w:t xml:space="preserve">   D </w:t>
      </w:r>
      <w:r>
        <w:rPr>
          <w:rFonts w:hint="eastAsia"/>
        </w:rPr>
        <w:t>糖类食物排空最快</w:t>
      </w:r>
      <w:r>
        <w:rPr>
          <w:rFonts w:hint="eastAsia"/>
        </w:rPr>
        <w:t>,</w:t>
      </w:r>
      <w:r>
        <w:rPr>
          <w:rFonts w:hint="eastAsia"/>
        </w:rPr>
        <w:t>蛋白质最慢</w:t>
      </w:r>
    </w:p>
    <w:p w:rsidR="00000000" w:rsidRDefault="0066509C">
      <w:pPr>
        <w:tabs>
          <w:tab w:val="left" w:pos="1575"/>
          <w:tab w:val="center" w:pos="4370"/>
        </w:tabs>
        <w:rPr>
          <w:rFonts w:hint="eastAsia"/>
        </w:rPr>
      </w:pPr>
      <w:r>
        <w:rPr>
          <w:rFonts w:hint="eastAsia"/>
        </w:rPr>
        <w:t xml:space="preserve">277. </w:t>
      </w:r>
      <w:r>
        <w:rPr>
          <w:rFonts w:hint="eastAsia"/>
        </w:rPr>
        <w:t>下列哪一种因素可抑制胃排空</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食物对胃的扩张刺激</w:t>
      </w:r>
      <w:r>
        <w:rPr>
          <w:rFonts w:hint="eastAsia"/>
        </w:rPr>
        <w:t xml:space="preserve">        B </w:t>
      </w:r>
      <w:r>
        <w:rPr>
          <w:rFonts w:hint="eastAsia"/>
        </w:rPr>
        <w:t>迷走神经兴奋释放乙酰胆碱</w:t>
      </w:r>
    </w:p>
    <w:p w:rsidR="00000000" w:rsidRDefault="0066509C">
      <w:pPr>
        <w:tabs>
          <w:tab w:val="left" w:pos="1575"/>
          <w:tab w:val="center" w:pos="4370"/>
        </w:tabs>
        <w:rPr>
          <w:rFonts w:hint="eastAsia"/>
        </w:rPr>
      </w:pPr>
      <w:r>
        <w:rPr>
          <w:rFonts w:hint="eastAsia"/>
        </w:rPr>
        <w:t xml:space="preserve">     C </w:t>
      </w:r>
      <w:r>
        <w:rPr>
          <w:rFonts w:hint="eastAsia"/>
        </w:rPr>
        <w:t>胃内氨基酸和肽浓</w:t>
      </w:r>
      <w:r>
        <w:rPr>
          <w:rFonts w:hint="eastAsia"/>
        </w:rPr>
        <w:t>度升高</w:t>
      </w:r>
      <w:r>
        <w:rPr>
          <w:rFonts w:hint="eastAsia"/>
        </w:rPr>
        <w:t xml:space="preserve">    D  G</w:t>
      </w:r>
      <w:r>
        <w:rPr>
          <w:rFonts w:hint="eastAsia"/>
        </w:rPr>
        <w:t>细胞释放胃泌素增多</w:t>
      </w:r>
    </w:p>
    <w:p w:rsidR="00000000" w:rsidRDefault="0066509C">
      <w:pPr>
        <w:tabs>
          <w:tab w:val="left" w:pos="1575"/>
          <w:tab w:val="center" w:pos="4370"/>
        </w:tabs>
        <w:rPr>
          <w:rFonts w:hint="eastAsia"/>
        </w:rPr>
      </w:pPr>
      <w:r>
        <w:rPr>
          <w:rFonts w:hint="eastAsia"/>
        </w:rPr>
        <w:t xml:space="preserve">     E </w:t>
      </w:r>
      <w:r>
        <w:rPr>
          <w:rFonts w:hint="eastAsia"/>
        </w:rPr>
        <w:t>肠</w:t>
      </w:r>
      <w:r>
        <w:rPr>
          <w:rFonts w:hint="eastAsia"/>
        </w:rPr>
        <w:t>-</w:t>
      </w:r>
      <w:r>
        <w:rPr>
          <w:rFonts w:hint="eastAsia"/>
        </w:rPr>
        <w:t>胃反射增强</w:t>
      </w:r>
    </w:p>
    <w:p w:rsidR="00000000" w:rsidRDefault="0066509C">
      <w:pPr>
        <w:tabs>
          <w:tab w:val="left" w:pos="1575"/>
          <w:tab w:val="center" w:pos="4370"/>
        </w:tabs>
        <w:rPr>
          <w:rFonts w:hint="eastAsia"/>
        </w:rPr>
      </w:pPr>
      <w:r>
        <w:rPr>
          <w:rFonts w:hint="eastAsia"/>
        </w:rPr>
        <w:t xml:space="preserve">278. </w:t>
      </w:r>
      <w:r>
        <w:rPr>
          <w:rFonts w:hint="eastAsia"/>
        </w:rPr>
        <w:t>下列哪一种因素促进胃的排空</w:t>
      </w:r>
      <w:r>
        <w:rPr>
          <w:rFonts w:hint="eastAsia"/>
        </w:rPr>
        <w:t>: (  )</w:t>
      </w:r>
    </w:p>
    <w:p w:rsidR="00000000" w:rsidRDefault="0066509C">
      <w:pPr>
        <w:tabs>
          <w:tab w:val="left" w:pos="1575"/>
          <w:tab w:val="center" w:pos="4370"/>
        </w:tabs>
        <w:rPr>
          <w:rFonts w:hint="eastAsia"/>
        </w:rPr>
      </w:pPr>
      <w:r>
        <w:rPr>
          <w:rFonts w:hint="eastAsia"/>
        </w:rPr>
        <w:t xml:space="preserve">     A</w:t>
      </w:r>
      <w:r>
        <w:rPr>
          <w:rFonts w:hint="eastAsia"/>
        </w:rPr>
        <w:t>胃内氨基酸和肽浓度升高</w:t>
      </w:r>
      <w:r>
        <w:rPr>
          <w:rFonts w:hint="eastAsia"/>
        </w:rPr>
        <w:t xml:space="preserve">      B </w:t>
      </w:r>
      <w:r>
        <w:rPr>
          <w:rFonts w:hint="eastAsia"/>
        </w:rPr>
        <w:t>十二指肠内的酸刺激</w:t>
      </w:r>
    </w:p>
    <w:p w:rsidR="00000000" w:rsidRDefault="0066509C">
      <w:pPr>
        <w:tabs>
          <w:tab w:val="left" w:pos="1575"/>
          <w:tab w:val="center" w:pos="4370"/>
        </w:tabs>
        <w:rPr>
          <w:rFonts w:hint="eastAsia"/>
        </w:rPr>
      </w:pPr>
      <w:r>
        <w:rPr>
          <w:rFonts w:hint="eastAsia"/>
        </w:rPr>
        <w:t xml:space="preserve">     C </w:t>
      </w:r>
      <w:r>
        <w:rPr>
          <w:rFonts w:hint="eastAsia"/>
        </w:rPr>
        <w:t>十二指肠内的脂肪浓度升高</w:t>
      </w:r>
      <w:r>
        <w:rPr>
          <w:rFonts w:hint="eastAsia"/>
        </w:rPr>
        <w:t xml:space="preserve">    D </w:t>
      </w:r>
      <w:r>
        <w:rPr>
          <w:rFonts w:hint="eastAsia"/>
        </w:rPr>
        <w:t>十二指肠内渗透压升高</w:t>
      </w:r>
    </w:p>
    <w:p w:rsidR="00000000" w:rsidRDefault="0066509C">
      <w:pPr>
        <w:tabs>
          <w:tab w:val="left" w:pos="1575"/>
          <w:tab w:val="center" w:pos="4370"/>
        </w:tabs>
        <w:rPr>
          <w:rFonts w:hint="eastAsia"/>
        </w:rPr>
      </w:pPr>
      <w:r>
        <w:rPr>
          <w:rFonts w:hint="eastAsia"/>
        </w:rPr>
        <w:t xml:space="preserve">279. </w:t>
      </w:r>
      <w:r>
        <w:rPr>
          <w:rFonts w:hint="eastAsia"/>
        </w:rPr>
        <w:t>下面哪一项不是消化液的生理作用</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水解食物中的大分子</w:t>
      </w:r>
      <w:r>
        <w:rPr>
          <w:rFonts w:hint="eastAsia"/>
        </w:rPr>
        <w:t xml:space="preserve">                 B </w:t>
      </w:r>
      <w:r>
        <w:rPr>
          <w:rFonts w:hint="eastAsia"/>
        </w:rPr>
        <w:t>为消化酶提供适宜的</w:t>
      </w:r>
      <w:r>
        <w:rPr>
          <w:rFonts w:hint="eastAsia"/>
        </w:rPr>
        <w:t>pH</w:t>
      </w:r>
      <w:r>
        <w:rPr>
          <w:rFonts w:hint="eastAsia"/>
        </w:rPr>
        <w:t>环境</w:t>
      </w:r>
    </w:p>
    <w:p w:rsidR="00000000" w:rsidRDefault="0066509C">
      <w:pPr>
        <w:tabs>
          <w:tab w:val="left" w:pos="1575"/>
          <w:tab w:val="center" w:pos="4370"/>
        </w:tabs>
        <w:rPr>
          <w:rFonts w:hint="eastAsia"/>
        </w:rPr>
      </w:pPr>
      <w:r>
        <w:rPr>
          <w:rFonts w:hint="eastAsia"/>
        </w:rPr>
        <w:t xml:space="preserve">     C </w:t>
      </w:r>
      <w:r>
        <w:rPr>
          <w:rFonts w:hint="eastAsia"/>
        </w:rPr>
        <w:t>稀释食物</w:t>
      </w:r>
      <w:r>
        <w:rPr>
          <w:rFonts w:hint="eastAsia"/>
        </w:rPr>
        <w:t>,</w:t>
      </w:r>
      <w:r>
        <w:rPr>
          <w:rFonts w:hint="eastAsia"/>
        </w:rPr>
        <w:t>使其渗透压与血浆相近</w:t>
      </w:r>
      <w:r>
        <w:rPr>
          <w:rFonts w:hint="eastAsia"/>
        </w:rPr>
        <w:t xml:space="preserve">       D  </w:t>
      </w:r>
      <w:r>
        <w:rPr>
          <w:rFonts w:hint="eastAsia"/>
        </w:rPr>
        <w:t>保护消化道粘膜</w:t>
      </w:r>
    </w:p>
    <w:p w:rsidR="00000000" w:rsidRDefault="0066509C">
      <w:pPr>
        <w:tabs>
          <w:tab w:val="left" w:pos="1575"/>
          <w:tab w:val="center" w:pos="4370"/>
        </w:tabs>
        <w:rPr>
          <w:rFonts w:hint="eastAsia"/>
        </w:rPr>
      </w:pPr>
      <w:r>
        <w:rPr>
          <w:rFonts w:hint="eastAsia"/>
        </w:rPr>
        <w:t xml:space="preserve">     E </w:t>
      </w:r>
      <w:r>
        <w:rPr>
          <w:rFonts w:hint="eastAsia"/>
        </w:rPr>
        <w:t>有</w:t>
      </w:r>
      <w:r>
        <w:rPr>
          <w:rFonts w:hint="eastAsia"/>
        </w:rPr>
        <w:t>时会损伤消化道粘膜</w:t>
      </w:r>
    </w:p>
    <w:p w:rsidR="00000000" w:rsidRDefault="0066509C">
      <w:pPr>
        <w:tabs>
          <w:tab w:val="left" w:pos="1575"/>
          <w:tab w:val="center" w:pos="4370"/>
        </w:tabs>
        <w:rPr>
          <w:rFonts w:hint="eastAsia"/>
        </w:rPr>
      </w:pPr>
      <w:r>
        <w:rPr>
          <w:rFonts w:hint="eastAsia"/>
        </w:rPr>
        <w:t xml:space="preserve">280. </w:t>
      </w:r>
      <w:r>
        <w:rPr>
          <w:rFonts w:hint="eastAsia"/>
        </w:rPr>
        <w:t>关于胃液分泌的描述哪一项是错误的</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主细胞分泌胃蛋白酶原</w:t>
      </w:r>
      <w:r>
        <w:rPr>
          <w:rFonts w:hint="eastAsia"/>
        </w:rPr>
        <w:t xml:space="preserve">     B </w:t>
      </w:r>
      <w:r>
        <w:rPr>
          <w:rFonts w:hint="eastAsia"/>
        </w:rPr>
        <w:t>主细胞分泌内因子</w:t>
      </w:r>
      <w:r>
        <w:rPr>
          <w:rFonts w:hint="eastAsia"/>
        </w:rPr>
        <w:t xml:space="preserve">    C </w:t>
      </w:r>
      <w:r>
        <w:rPr>
          <w:rFonts w:hint="eastAsia"/>
        </w:rPr>
        <w:t>壁细胞分泌盐酸</w:t>
      </w:r>
    </w:p>
    <w:p w:rsidR="00000000" w:rsidRDefault="0066509C">
      <w:pPr>
        <w:tabs>
          <w:tab w:val="left" w:pos="1575"/>
          <w:tab w:val="center" w:pos="4370"/>
        </w:tabs>
        <w:rPr>
          <w:rFonts w:hint="eastAsia"/>
        </w:rPr>
      </w:pPr>
      <w:r>
        <w:rPr>
          <w:rFonts w:hint="eastAsia"/>
        </w:rPr>
        <w:t xml:space="preserve">     D </w:t>
      </w:r>
      <w:r>
        <w:rPr>
          <w:rFonts w:hint="eastAsia"/>
        </w:rPr>
        <w:t>幽门腺和贲门腺分泌粘液</w:t>
      </w:r>
      <w:r>
        <w:rPr>
          <w:rFonts w:hint="eastAsia"/>
        </w:rPr>
        <w:t xml:space="preserve">   E </w:t>
      </w:r>
      <w:r>
        <w:rPr>
          <w:rFonts w:hint="eastAsia"/>
        </w:rPr>
        <w:t>粘液细胞分泌粘液</w:t>
      </w:r>
    </w:p>
    <w:p w:rsidR="00000000" w:rsidRDefault="0066509C">
      <w:pPr>
        <w:tabs>
          <w:tab w:val="left" w:pos="1575"/>
          <w:tab w:val="center" w:pos="4370"/>
        </w:tabs>
        <w:rPr>
          <w:rFonts w:hint="eastAsia"/>
        </w:rPr>
      </w:pPr>
      <w:r>
        <w:rPr>
          <w:rFonts w:hint="eastAsia"/>
        </w:rPr>
        <w:t xml:space="preserve">281. </w:t>
      </w:r>
      <w:r>
        <w:rPr>
          <w:rFonts w:hint="eastAsia"/>
        </w:rPr>
        <w:t>胃酸的生理作用不包括哪一项</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激活胃蛋白酶原</w:t>
      </w:r>
      <w:r>
        <w:rPr>
          <w:rFonts w:hint="eastAsia"/>
        </w:rPr>
        <w:t>,</w:t>
      </w:r>
      <w:r>
        <w:rPr>
          <w:rFonts w:hint="eastAsia"/>
        </w:rPr>
        <w:t>并为胃蛋白酶提供一个酸性作用环境</w:t>
      </w:r>
    </w:p>
    <w:p w:rsidR="00000000" w:rsidRDefault="0066509C">
      <w:pPr>
        <w:tabs>
          <w:tab w:val="left" w:pos="1575"/>
          <w:tab w:val="center" w:pos="4370"/>
        </w:tabs>
        <w:rPr>
          <w:rFonts w:hint="eastAsia"/>
        </w:rPr>
      </w:pPr>
      <w:r>
        <w:rPr>
          <w:rFonts w:hint="eastAsia"/>
        </w:rPr>
        <w:t xml:space="preserve">     B </w:t>
      </w:r>
      <w:r>
        <w:rPr>
          <w:rFonts w:hint="eastAsia"/>
        </w:rPr>
        <w:t>杀死进入胃内的细菌</w:t>
      </w:r>
    </w:p>
    <w:p w:rsidR="00000000" w:rsidRDefault="0066509C">
      <w:pPr>
        <w:tabs>
          <w:tab w:val="left" w:pos="1575"/>
          <w:tab w:val="center" w:pos="4370"/>
        </w:tabs>
        <w:rPr>
          <w:rFonts w:hint="eastAsia"/>
        </w:rPr>
      </w:pPr>
      <w:r>
        <w:rPr>
          <w:rFonts w:hint="eastAsia"/>
        </w:rPr>
        <w:t xml:space="preserve">     C </w:t>
      </w:r>
      <w:r>
        <w:rPr>
          <w:rFonts w:hint="eastAsia"/>
        </w:rPr>
        <w:t>促进胰液和胆汁的分泌</w:t>
      </w:r>
    </w:p>
    <w:p w:rsidR="00000000" w:rsidRDefault="0066509C">
      <w:pPr>
        <w:tabs>
          <w:tab w:val="left" w:pos="1575"/>
          <w:tab w:val="center" w:pos="4370"/>
        </w:tabs>
        <w:rPr>
          <w:rFonts w:hint="eastAsia"/>
        </w:rPr>
      </w:pPr>
      <w:r>
        <w:rPr>
          <w:rFonts w:hint="eastAsia"/>
        </w:rPr>
        <w:t xml:space="preserve">     D </w:t>
      </w:r>
      <w:r>
        <w:rPr>
          <w:rFonts w:hint="eastAsia"/>
        </w:rPr>
        <w:t>促进维生素</w:t>
      </w:r>
      <w:r>
        <w:rPr>
          <w:rFonts w:hint="eastAsia"/>
        </w:rPr>
        <w:t>B</w:t>
      </w:r>
      <w:r>
        <w:rPr>
          <w:rFonts w:hint="eastAsia"/>
          <w:vertAlign w:val="subscript"/>
        </w:rPr>
        <w:t>12</w:t>
      </w:r>
      <w:r>
        <w:rPr>
          <w:rFonts w:hint="eastAsia"/>
        </w:rPr>
        <w:t>的吸收</w:t>
      </w:r>
    </w:p>
    <w:p w:rsidR="00000000" w:rsidRDefault="0066509C">
      <w:pPr>
        <w:tabs>
          <w:tab w:val="left" w:pos="1575"/>
          <w:tab w:val="center" w:pos="4370"/>
        </w:tabs>
        <w:rPr>
          <w:rFonts w:hint="eastAsia"/>
        </w:rPr>
      </w:pPr>
      <w:r>
        <w:rPr>
          <w:rFonts w:hint="eastAsia"/>
        </w:rPr>
        <w:t xml:space="preserve">     E </w:t>
      </w:r>
      <w:r>
        <w:rPr>
          <w:rFonts w:hint="eastAsia"/>
        </w:rPr>
        <w:t>促进钙和铁的吸收</w:t>
      </w:r>
    </w:p>
    <w:p w:rsidR="00000000" w:rsidRDefault="0066509C">
      <w:pPr>
        <w:tabs>
          <w:tab w:val="left" w:pos="1575"/>
          <w:tab w:val="center" w:pos="4370"/>
        </w:tabs>
        <w:rPr>
          <w:rFonts w:hint="eastAsia"/>
        </w:rPr>
      </w:pPr>
      <w:r>
        <w:rPr>
          <w:rFonts w:hint="eastAsia"/>
        </w:rPr>
        <w:t xml:space="preserve">282. </w:t>
      </w:r>
      <w:r>
        <w:rPr>
          <w:rFonts w:hint="eastAsia"/>
        </w:rPr>
        <w:t>下列哪种物质不</w:t>
      </w:r>
      <w:r>
        <w:rPr>
          <w:rFonts w:hint="eastAsia"/>
        </w:rPr>
        <w:t>刺激胃酸分泌</w:t>
      </w:r>
      <w:r>
        <w:rPr>
          <w:rFonts w:hint="eastAsia"/>
        </w:rPr>
        <w:t xml:space="preserve">: (  ) </w:t>
      </w:r>
    </w:p>
    <w:p w:rsidR="00000000" w:rsidRDefault="0066509C">
      <w:pPr>
        <w:tabs>
          <w:tab w:val="left" w:pos="1575"/>
          <w:tab w:val="center" w:pos="4370"/>
        </w:tabs>
        <w:rPr>
          <w:rFonts w:hint="eastAsia"/>
        </w:rPr>
      </w:pPr>
      <w:r>
        <w:rPr>
          <w:rFonts w:hint="eastAsia"/>
        </w:rPr>
        <w:t xml:space="preserve">     A </w:t>
      </w:r>
      <w:r>
        <w:rPr>
          <w:rFonts w:hint="eastAsia"/>
        </w:rPr>
        <w:t>胃泌素</w:t>
      </w:r>
      <w:r>
        <w:rPr>
          <w:rFonts w:hint="eastAsia"/>
        </w:rPr>
        <w:t xml:space="preserve">    B </w:t>
      </w:r>
      <w:r>
        <w:rPr>
          <w:rFonts w:hint="eastAsia"/>
        </w:rPr>
        <w:t>生长抑素</w:t>
      </w:r>
      <w:r>
        <w:rPr>
          <w:rFonts w:hint="eastAsia"/>
        </w:rPr>
        <w:t xml:space="preserve">   C</w:t>
      </w:r>
      <w:r>
        <w:rPr>
          <w:rFonts w:hint="eastAsia"/>
        </w:rPr>
        <w:t>甲状旁腺素</w:t>
      </w:r>
      <w:r>
        <w:rPr>
          <w:rFonts w:hint="eastAsia"/>
        </w:rPr>
        <w:t xml:space="preserve">   D </w:t>
      </w:r>
      <w:r>
        <w:rPr>
          <w:rFonts w:hint="eastAsia"/>
        </w:rPr>
        <w:t>糖皮质激素</w:t>
      </w:r>
      <w:r>
        <w:rPr>
          <w:rFonts w:hint="eastAsia"/>
        </w:rPr>
        <w:t xml:space="preserve">   </w:t>
      </w:r>
    </w:p>
    <w:p w:rsidR="00000000" w:rsidRDefault="0066509C">
      <w:pPr>
        <w:tabs>
          <w:tab w:val="left" w:pos="1575"/>
          <w:tab w:val="center" w:pos="4370"/>
        </w:tabs>
        <w:rPr>
          <w:rFonts w:hint="eastAsia"/>
        </w:rPr>
      </w:pPr>
      <w:r>
        <w:rPr>
          <w:rFonts w:hint="eastAsia"/>
        </w:rPr>
        <w:t xml:space="preserve">283. </w:t>
      </w:r>
      <w:r>
        <w:rPr>
          <w:rFonts w:hint="eastAsia"/>
        </w:rPr>
        <w:t>关于头期胃液分泌的叙述</w:t>
      </w:r>
      <w:r>
        <w:rPr>
          <w:rFonts w:hint="eastAsia"/>
        </w:rPr>
        <w:t>,</w:t>
      </w:r>
      <w:r>
        <w:rPr>
          <w:rFonts w:hint="eastAsia"/>
        </w:rPr>
        <w:t>正确的是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只有食物直接刺激口腔才能引起</w:t>
      </w:r>
      <w:r>
        <w:rPr>
          <w:rFonts w:hint="eastAsia"/>
        </w:rPr>
        <w:t xml:space="preserve">    B </w:t>
      </w:r>
      <w:r>
        <w:rPr>
          <w:rFonts w:hint="eastAsia"/>
        </w:rPr>
        <w:t>只受神经调节</w:t>
      </w:r>
      <w:r>
        <w:rPr>
          <w:rFonts w:hint="eastAsia"/>
        </w:rPr>
        <w:t xml:space="preserve">   </w:t>
      </w:r>
    </w:p>
    <w:p w:rsidR="00000000" w:rsidRDefault="0066509C">
      <w:pPr>
        <w:tabs>
          <w:tab w:val="left" w:pos="1575"/>
          <w:tab w:val="center" w:pos="4370"/>
        </w:tabs>
        <w:ind w:firstLineChars="250" w:firstLine="525"/>
        <w:rPr>
          <w:rFonts w:hint="eastAsia"/>
        </w:rPr>
      </w:pPr>
      <w:r>
        <w:rPr>
          <w:rFonts w:hint="eastAsia"/>
        </w:rPr>
        <w:t xml:space="preserve">C </w:t>
      </w:r>
      <w:r>
        <w:rPr>
          <w:rFonts w:hint="eastAsia"/>
        </w:rPr>
        <w:t>分泌机制为非条件反射</w:t>
      </w:r>
      <w:r>
        <w:rPr>
          <w:rFonts w:hint="eastAsia"/>
        </w:rPr>
        <w:t xml:space="preserve">            D</w:t>
      </w:r>
      <w:r>
        <w:rPr>
          <w:rFonts w:hint="eastAsia"/>
        </w:rPr>
        <w:t>酸度高</w:t>
      </w:r>
      <w:r>
        <w:rPr>
          <w:rFonts w:hint="eastAsia"/>
        </w:rPr>
        <w:t>,</w:t>
      </w:r>
      <w:r>
        <w:rPr>
          <w:rFonts w:hint="eastAsia"/>
        </w:rPr>
        <w:t>消化力强</w:t>
      </w:r>
      <w:r>
        <w:rPr>
          <w:rFonts w:hint="eastAsia"/>
        </w:rPr>
        <w:t xml:space="preserve">        </w:t>
      </w:r>
    </w:p>
    <w:p w:rsidR="00000000" w:rsidRDefault="0066509C">
      <w:pPr>
        <w:tabs>
          <w:tab w:val="left" w:pos="1575"/>
          <w:tab w:val="center" w:pos="4370"/>
        </w:tabs>
        <w:rPr>
          <w:rFonts w:hint="eastAsia"/>
        </w:rPr>
      </w:pPr>
      <w:r>
        <w:rPr>
          <w:rFonts w:hint="eastAsia"/>
        </w:rPr>
        <w:t xml:space="preserve">284. </w:t>
      </w:r>
      <w:r>
        <w:rPr>
          <w:rFonts w:hint="eastAsia"/>
        </w:rPr>
        <w:t>下列关于胃酸分泌的描述</w:t>
      </w:r>
      <w:r>
        <w:rPr>
          <w:rFonts w:hint="eastAsia"/>
        </w:rPr>
        <w:t>,</w:t>
      </w:r>
      <w:r>
        <w:rPr>
          <w:rFonts w:hint="eastAsia"/>
        </w:rPr>
        <w:t>错误的是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由壁细胞分泌</w:t>
      </w:r>
      <w:r>
        <w:rPr>
          <w:rFonts w:hint="eastAsia"/>
        </w:rPr>
        <w:t xml:space="preserve">                    B </w:t>
      </w:r>
      <w:r>
        <w:rPr>
          <w:rFonts w:hint="eastAsia"/>
        </w:rPr>
        <w:t>分泌过程是耗氧能过程</w:t>
      </w:r>
      <w:r>
        <w:rPr>
          <w:rFonts w:hint="eastAsia"/>
        </w:rPr>
        <w:t xml:space="preserve">  </w:t>
      </w:r>
    </w:p>
    <w:p w:rsidR="00000000" w:rsidRDefault="0066509C">
      <w:pPr>
        <w:tabs>
          <w:tab w:val="left" w:pos="1575"/>
          <w:tab w:val="center" w:pos="4370"/>
        </w:tabs>
        <w:rPr>
          <w:rFonts w:hint="eastAsia"/>
        </w:rPr>
      </w:pPr>
      <w:r>
        <w:rPr>
          <w:rFonts w:hint="eastAsia"/>
        </w:rPr>
        <w:t xml:space="preserve">     C </w:t>
      </w:r>
      <w:r>
        <w:rPr>
          <w:rFonts w:hint="eastAsia"/>
        </w:rPr>
        <w:t>质子泵在</w:t>
      </w:r>
      <w:r>
        <w:rPr>
          <w:rFonts w:hint="eastAsia"/>
        </w:rPr>
        <w:t>H</w:t>
      </w:r>
      <w:r>
        <w:rPr>
          <w:rFonts w:hint="eastAsia"/>
          <w:vertAlign w:val="superscript"/>
        </w:rPr>
        <w:t>+</w:t>
      </w:r>
      <w:r>
        <w:rPr>
          <w:rFonts w:hint="eastAsia"/>
        </w:rPr>
        <w:t>分泌中</w:t>
      </w:r>
      <w:r>
        <w:rPr>
          <w:rFonts w:hint="eastAsia"/>
        </w:rPr>
        <w:t>起关键作用</w:t>
      </w:r>
      <w:r>
        <w:rPr>
          <w:rFonts w:hint="eastAsia"/>
        </w:rPr>
        <w:t xml:space="preserve">     D H</w:t>
      </w:r>
      <w:r>
        <w:rPr>
          <w:rFonts w:hint="eastAsia"/>
          <w:vertAlign w:val="superscript"/>
        </w:rPr>
        <w:t>+</w:t>
      </w:r>
      <w:r>
        <w:rPr>
          <w:rFonts w:hint="eastAsia"/>
        </w:rPr>
        <w:t>的分泌与</w:t>
      </w:r>
      <w:r>
        <w:rPr>
          <w:rFonts w:hint="eastAsia"/>
        </w:rPr>
        <w:t>K</w:t>
      </w:r>
      <w:r>
        <w:rPr>
          <w:rFonts w:hint="eastAsia"/>
          <w:vertAlign w:val="superscript"/>
        </w:rPr>
        <w:t>+</w:t>
      </w:r>
      <w:r>
        <w:rPr>
          <w:rFonts w:hint="eastAsia"/>
        </w:rPr>
        <w:t>的细胞内转运相耦联</w:t>
      </w:r>
      <w:r>
        <w:rPr>
          <w:rFonts w:hint="eastAsia"/>
        </w:rPr>
        <w:t xml:space="preserve">    </w:t>
      </w:r>
    </w:p>
    <w:p w:rsidR="00000000" w:rsidRDefault="0066509C">
      <w:pPr>
        <w:tabs>
          <w:tab w:val="left" w:pos="1575"/>
          <w:tab w:val="center" w:pos="4370"/>
        </w:tabs>
        <w:ind w:firstLineChars="250" w:firstLine="525"/>
        <w:rPr>
          <w:rFonts w:hint="eastAsia"/>
        </w:rPr>
      </w:pPr>
      <w:r>
        <w:rPr>
          <w:rFonts w:hint="eastAsia"/>
        </w:rPr>
        <w:t xml:space="preserve">E </w:t>
      </w:r>
      <w:r>
        <w:rPr>
          <w:rFonts w:hint="eastAsia"/>
        </w:rPr>
        <w:t>壁细胞分泌</w:t>
      </w:r>
      <w:r>
        <w:rPr>
          <w:rFonts w:hint="eastAsia"/>
        </w:rPr>
        <w:t>HCl</w:t>
      </w:r>
      <w:r>
        <w:rPr>
          <w:rFonts w:hint="eastAsia"/>
        </w:rPr>
        <w:t>增多时</w:t>
      </w:r>
      <w:r>
        <w:rPr>
          <w:rFonts w:hint="eastAsia"/>
        </w:rPr>
        <w:t>,</w:t>
      </w:r>
      <w:r>
        <w:rPr>
          <w:rFonts w:hint="eastAsia"/>
        </w:rPr>
        <w:t>血浆</w:t>
      </w:r>
      <w:r>
        <w:rPr>
          <w:rFonts w:hint="eastAsia"/>
        </w:rPr>
        <w:t>pH</w:t>
      </w:r>
      <w:r>
        <w:rPr>
          <w:rFonts w:hint="eastAsia"/>
        </w:rPr>
        <w:t>将下降</w:t>
      </w:r>
    </w:p>
    <w:p w:rsidR="00000000" w:rsidRDefault="0066509C">
      <w:pPr>
        <w:tabs>
          <w:tab w:val="left" w:pos="1575"/>
          <w:tab w:val="center" w:pos="4370"/>
        </w:tabs>
        <w:rPr>
          <w:rFonts w:hint="eastAsia"/>
        </w:rPr>
      </w:pPr>
      <w:r>
        <w:rPr>
          <w:rFonts w:hint="eastAsia"/>
        </w:rPr>
        <w:t xml:space="preserve">285. </w:t>
      </w:r>
      <w:r>
        <w:rPr>
          <w:rFonts w:hint="eastAsia"/>
        </w:rPr>
        <w:t>肠期胃液的分泌主要是通过十二指肠释放哪种胃肠激素实现的</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胆囊收缩素</w:t>
      </w:r>
      <w:r>
        <w:rPr>
          <w:rFonts w:hint="eastAsia"/>
        </w:rPr>
        <w:t xml:space="preserve">   B </w:t>
      </w:r>
      <w:r>
        <w:rPr>
          <w:rFonts w:hint="eastAsia"/>
        </w:rPr>
        <w:t>促胰液素</w:t>
      </w:r>
      <w:r>
        <w:rPr>
          <w:rFonts w:hint="eastAsia"/>
        </w:rPr>
        <w:t xml:space="preserve">    C </w:t>
      </w:r>
      <w:r>
        <w:rPr>
          <w:rFonts w:hint="eastAsia"/>
        </w:rPr>
        <w:t>肠抑胃肽</w:t>
      </w:r>
      <w:r>
        <w:rPr>
          <w:rFonts w:hint="eastAsia"/>
        </w:rPr>
        <w:t xml:space="preserve">   D </w:t>
      </w:r>
      <w:r>
        <w:rPr>
          <w:rFonts w:hint="eastAsia"/>
        </w:rPr>
        <w:t>胃泌素</w:t>
      </w:r>
      <w:r>
        <w:rPr>
          <w:rFonts w:hint="eastAsia"/>
        </w:rPr>
        <w:t xml:space="preserve">    E </w:t>
      </w:r>
      <w:r>
        <w:rPr>
          <w:rFonts w:hint="eastAsia"/>
        </w:rPr>
        <w:t>生长抑素</w:t>
      </w:r>
    </w:p>
    <w:p w:rsidR="00000000" w:rsidRDefault="0066509C">
      <w:pPr>
        <w:tabs>
          <w:tab w:val="left" w:pos="1575"/>
          <w:tab w:val="center" w:pos="4370"/>
        </w:tabs>
        <w:rPr>
          <w:rFonts w:hint="eastAsia"/>
        </w:rPr>
      </w:pPr>
      <w:r>
        <w:rPr>
          <w:rFonts w:hint="eastAsia"/>
        </w:rPr>
        <w:t xml:space="preserve">286. </w:t>
      </w:r>
      <w:r>
        <w:rPr>
          <w:rFonts w:hint="eastAsia"/>
        </w:rPr>
        <w:t>下列哪种情况可抑制胃泌素释放</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迷走神经兴奋</w:t>
      </w:r>
      <w:r>
        <w:rPr>
          <w:rFonts w:hint="eastAsia"/>
        </w:rPr>
        <w:t xml:space="preserve">     B </w:t>
      </w:r>
      <w:r>
        <w:rPr>
          <w:rFonts w:hint="eastAsia"/>
        </w:rPr>
        <w:t>胃内</w:t>
      </w:r>
      <w:r>
        <w:rPr>
          <w:rFonts w:hint="eastAsia"/>
        </w:rPr>
        <w:t>pH</w:t>
      </w:r>
      <w:r>
        <w:rPr>
          <w:rFonts w:hint="eastAsia"/>
        </w:rPr>
        <w:t>值低于</w:t>
      </w:r>
      <w:r>
        <w:rPr>
          <w:rFonts w:hint="eastAsia"/>
        </w:rPr>
        <w:t xml:space="preserve">4    C </w:t>
      </w:r>
      <w:r>
        <w:rPr>
          <w:rFonts w:hint="eastAsia"/>
        </w:rPr>
        <w:t>胃内</w:t>
      </w:r>
      <w:r>
        <w:rPr>
          <w:rFonts w:hint="eastAsia"/>
        </w:rPr>
        <w:t>pH</w:t>
      </w:r>
      <w:r>
        <w:rPr>
          <w:rFonts w:hint="eastAsia"/>
        </w:rPr>
        <w:t>值低于</w:t>
      </w:r>
      <w:r>
        <w:rPr>
          <w:rFonts w:hint="eastAsia"/>
        </w:rPr>
        <w:t>1.5</w:t>
      </w:r>
    </w:p>
    <w:p w:rsidR="00000000" w:rsidRDefault="0066509C">
      <w:pPr>
        <w:tabs>
          <w:tab w:val="left" w:pos="1575"/>
          <w:tab w:val="center" w:pos="4370"/>
        </w:tabs>
        <w:rPr>
          <w:rFonts w:hint="eastAsia"/>
        </w:rPr>
      </w:pPr>
      <w:r>
        <w:rPr>
          <w:rFonts w:hint="eastAsia"/>
        </w:rPr>
        <w:t xml:space="preserve">     D </w:t>
      </w:r>
      <w:r>
        <w:rPr>
          <w:rFonts w:hint="eastAsia"/>
        </w:rPr>
        <w:t>胃内肽和氨基酸浓度升高</w:t>
      </w:r>
      <w:r>
        <w:rPr>
          <w:rFonts w:hint="eastAsia"/>
        </w:rPr>
        <w:t xml:space="preserve">         E </w:t>
      </w:r>
      <w:r>
        <w:rPr>
          <w:rFonts w:hint="eastAsia"/>
        </w:rPr>
        <w:t>扩张胃窦</w:t>
      </w:r>
    </w:p>
    <w:p w:rsidR="00000000" w:rsidRDefault="0066509C">
      <w:pPr>
        <w:tabs>
          <w:tab w:val="left" w:pos="1575"/>
          <w:tab w:val="center" w:pos="4370"/>
        </w:tabs>
        <w:rPr>
          <w:rFonts w:hint="eastAsia"/>
        </w:rPr>
      </w:pPr>
      <w:r>
        <w:rPr>
          <w:rFonts w:hint="eastAsia"/>
        </w:rPr>
        <w:t xml:space="preserve">287. </w:t>
      </w:r>
      <w:r>
        <w:rPr>
          <w:rFonts w:hint="eastAsia"/>
        </w:rPr>
        <w:t>由</w:t>
      </w:r>
      <w:r>
        <w:rPr>
          <w:rFonts w:hint="eastAsia"/>
        </w:rPr>
        <w:t>胃排空的速度最慢的物质是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糖</w:t>
      </w:r>
      <w:r>
        <w:rPr>
          <w:rFonts w:hint="eastAsia"/>
        </w:rPr>
        <w:t xml:space="preserve">   B </w:t>
      </w:r>
      <w:r>
        <w:rPr>
          <w:rFonts w:hint="eastAsia"/>
        </w:rPr>
        <w:t>蛋白质</w:t>
      </w:r>
      <w:r>
        <w:rPr>
          <w:rFonts w:hint="eastAsia"/>
        </w:rPr>
        <w:t xml:space="preserve">   C </w:t>
      </w:r>
      <w:r>
        <w:rPr>
          <w:rFonts w:hint="eastAsia"/>
        </w:rPr>
        <w:t>脂肪</w:t>
      </w:r>
      <w:r>
        <w:rPr>
          <w:rFonts w:hint="eastAsia"/>
        </w:rPr>
        <w:t xml:space="preserve">   D </w:t>
      </w:r>
      <w:r>
        <w:rPr>
          <w:rFonts w:hint="eastAsia"/>
        </w:rPr>
        <w:t>糖与蛋白的混合物</w:t>
      </w:r>
      <w:r>
        <w:rPr>
          <w:rFonts w:hint="eastAsia"/>
        </w:rPr>
        <w:t xml:space="preserve">   E </w:t>
      </w:r>
      <w:r>
        <w:rPr>
          <w:rFonts w:hint="eastAsia"/>
        </w:rPr>
        <w:t>糖</w:t>
      </w:r>
      <w:r>
        <w:rPr>
          <w:rFonts w:ascii="宋体" w:hAnsi="宋体" w:hint="eastAsia"/>
        </w:rPr>
        <w:t>、</w:t>
      </w:r>
      <w:r>
        <w:rPr>
          <w:rFonts w:hint="eastAsia"/>
        </w:rPr>
        <w:t>蛋白和脂肪的混合物</w:t>
      </w:r>
    </w:p>
    <w:p w:rsidR="00000000" w:rsidRDefault="0066509C">
      <w:pPr>
        <w:tabs>
          <w:tab w:val="left" w:pos="1575"/>
          <w:tab w:val="center" w:pos="4370"/>
        </w:tabs>
        <w:rPr>
          <w:rFonts w:hint="eastAsia"/>
        </w:rPr>
      </w:pPr>
      <w:r>
        <w:rPr>
          <w:rFonts w:hint="eastAsia"/>
        </w:rPr>
        <w:t xml:space="preserve">288. </w:t>
      </w:r>
      <w:r>
        <w:rPr>
          <w:rFonts w:hint="eastAsia"/>
        </w:rPr>
        <w:t>消化力最强的消化液是</w:t>
      </w:r>
      <w:r>
        <w:rPr>
          <w:rFonts w:hint="eastAsia"/>
        </w:rPr>
        <w:t xml:space="preserve"> :  (  )</w:t>
      </w:r>
    </w:p>
    <w:p w:rsidR="00000000" w:rsidRDefault="0066509C">
      <w:pPr>
        <w:tabs>
          <w:tab w:val="left" w:pos="1575"/>
          <w:tab w:val="center" w:pos="4370"/>
        </w:tabs>
        <w:rPr>
          <w:rFonts w:hint="eastAsia"/>
        </w:rPr>
      </w:pPr>
      <w:r>
        <w:rPr>
          <w:rFonts w:hint="eastAsia"/>
        </w:rPr>
        <w:t xml:space="preserve">     A </w:t>
      </w:r>
      <w:r>
        <w:rPr>
          <w:rFonts w:hint="eastAsia"/>
        </w:rPr>
        <w:t>唾液</w:t>
      </w:r>
      <w:r>
        <w:rPr>
          <w:rFonts w:hint="eastAsia"/>
        </w:rPr>
        <w:t xml:space="preserve">      B </w:t>
      </w:r>
      <w:r>
        <w:rPr>
          <w:rFonts w:hint="eastAsia"/>
        </w:rPr>
        <w:t>胃液</w:t>
      </w:r>
      <w:r>
        <w:rPr>
          <w:rFonts w:hint="eastAsia"/>
        </w:rPr>
        <w:t xml:space="preserve">      C </w:t>
      </w:r>
      <w:r>
        <w:rPr>
          <w:rFonts w:hint="eastAsia"/>
        </w:rPr>
        <w:t>胆汁</w:t>
      </w:r>
      <w:r>
        <w:rPr>
          <w:rFonts w:hint="eastAsia"/>
        </w:rPr>
        <w:t xml:space="preserve">      D  </w:t>
      </w:r>
      <w:r>
        <w:rPr>
          <w:rFonts w:hint="eastAsia"/>
        </w:rPr>
        <w:t>胰液</w:t>
      </w:r>
      <w:r>
        <w:rPr>
          <w:rFonts w:hint="eastAsia"/>
        </w:rPr>
        <w:t xml:space="preserve">       </w:t>
      </w:r>
    </w:p>
    <w:p w:rsidR="00000000" w:rsidRDefault="0066509C">
      <w:pPr>
        <w:tabs>
          <w:tab w:val="left" w:pos="1575"/>
          <w:tab w:val="center" w:pos="4370"/>
        </w:tabs>
        <w:rPr>
          <w:rFonts w:hint="eastAsia"/>
        </w:rPr>
      </w:pPr>
      <w:r>
        <w:rPr>
          <w:rFonts w:hint="eastAsia"/>
        </w:rPr>
        <w:t xml:space="preserve">289. </w:t>
      </w:r>
      <w:r>
        <w:rPr>
          <w:rFonts w:hint="eastAsia"/>
        </w:rPr>
        <w:t>胰液中不含</w:t>
      </w:r>
      <w:r>
        <w:rPr>
          <w:rFonts w:hint="eastAsia"/>
        </w:rPr>
        <w:t>:  (  )</w:t>
      </w:r>
    </w:p>
    <w:p w:rsidR="00000000" w:rsidRDefault="0066509C">
      <w:pPr>
        <w:tabs>
          <w:tab w:val="left" w:pos="1575"/>
          <w:tab w:val="center" w:pos="4370"/>
        </w:tabs>
        <w:rPr>
          <w:rFonts w:hint="eastAsia"/>
        </w:rPr>
      </w:pPr>
      <w:r>
        <w:rPr>
          <w:rFonts w:hint="eastAsia"/>
        </w:rPr>
        <w:t xml:space="preserve">     A</w:t>
      </w:r>
      <w:r>
        <w:rPr>
          <w:rFonts w:hint="eastAsia"/>
        </w:rPr>
        <w:t>肠致活酶</w:t>
      </w:r>
      <w:r>
        <w:rPr>
          <w:rFonts w:hint="eastAsia"/>
        </w:rPr>
        <w:t xml:space="preserve">   B </w:t>
      </w:r>
      <w:r>
        <w:rPr>
          <w:rFonts w:hint="eastAsia"/>
        </w:rPr>
        <w:t>胰蛋白酶原</w:t>
      </w:r>
      <w:r>
        <w:rPr>
          <w:rFonts w:hint="eastAsia"/>
        </w:rPr>
        <w:t xml:space="preserve">   C </w:t>
      </w:r>
      <w:r>
        <w:rPr>
          <w:rFonts w:hint="eastAsia"/>
        </w:rPr>
        <w:t>糜蛋白酶原</w:t>
      </w:r>
      <w:r>
        <w:rPr>
          <w:rFonts w:hint="eastAsia"/>
        </w:rPr>
        <w:t xml:space="preserve">   D </w:t>
      </w:r>
      <w:r>
        <w:rPr>
          <w:rFonts w:hint="eastAsia"/>
        </w:rPr>
        <w:t>淀粉酶和脂肪酶</w:t>
      </w:r>
      <w:r>
        <w:rPr>
          <w:rFonts w:hint="eastAsia"/>
        </w:rPr>
        <w:t xml:space="preserve">  </w:t>
      </w:r>
    </w:p>
    <w:p w:rsidR="00000000" w:rsidRDefault="0066509C">
      <w:pPr>
        <w:tabs>
          <w:tab w:val="left" w:pos="1575"/>
          <w:tab w:val="center" w:pos="4370"/>
        </w:tabs>
        <w:rPr>
          <w:rFonts w:hint="eastAsia"/>
        </w:rPr>
      </w:pPr>
      <w:r>
        <w:rPr>
          <w:rFonts w:hint="eastAsia"/>
        </w:rPr>
        <w:t xml:space="preserve">290. </w:t>
      </w:r>
      <w:r>
        <w:rPr>
          <w:rFonts w:hint="eastAsia"/>
        </w:rPr>
        <w:t>胃酸分泌减少时</w:t>
      </w:r>
      <w:r>
        <w:rPr>
          <w:rFonts w:hint="eastAsia"/>
        </w:rPr>
        <w:t>,</w:t>
      </w:r>
      <w:r>
        <w:rPr>
          <w:rFonts w:hint="eastAsia"/>
        </w:rPr>
        <w:t>促胰液素的分泌</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减少</w:t>
      </w:r>
      <w:r>
        <w:rPr>
          <w:rFonts w:hint="eastAsia"/>
        </w:rPr>
        <w:t xml:space="preserve">    B </w:t>
      </w:r>
      <w:r>
        <w:rPr>
          <w:rFonts w:hint="eastAsia"/>
        </w:rPr>
        <w:t>增多</w:t>
      </w:r>
      <w:r>
        <w:rPr>
          <w:rFonts w:hint="eastAsia"/>
        </w:rPr>
        <w:t xml:space="preserve">   C</w:t>
      </w:r>
      <w:r>
        <w:rPr>
          <w:rFonts w:hint="eastAsia"/>
        </w:rPr>
        <w:t xml:space="preserve"> </w:t>
      </w:r>
      <w:r>
        <w:rPr>
          <w:rFonts w:hint="eastAsia"/>
        </w:rPr>
        <w:t>不变</w:t>
      </w:r>
      <w:r>
        <w:rPr>
          <w:rFonts w:hint="eastAsia"/>
        </w:rPr>
        <w:t xml:space="preserve">    D </w:t>
      </w:r>
      <w:r>
        <w:rPr>
          <w:rFonts w:hint="eastAsia"/>
        </w:rPr>
        <w:t>先减少</w:t>
      </w:r>
      <w:r>
        <w:rPr>
          <w:rFonts w:hint="eastAsia"/>
        </w:rPr>
        <w:t>,</w:t>
      </w:r>
      <w:r>
        <w:rPr>
          <w:rFonts w:hint="eastAsia"/>
        </w:rPr>
        <w:t>后增多</w:t>
      </w:r>
      <w:r>
        <w:rPr>
          <w:rFonts w:hint="eastAsia"/>
        </w:rPr>
        <w:t xml:space="preserve">   E </w:t>
      </w:r>
      <w:r>
        <w:rPr>
          <w:rFonts w:hint="eastAsia"/>
        </w:rPr>
        <w:t>先增多</w:t>
      </w:r>
      <w:r>
        <w:rPr>
          <w:rFonts w:hint="eastAsia"/>
        </w:rPr>
        <w:t>,</w:t>
      </w:r>
      <w:r>
        <w:rPr>
          <w:rFonts w:hint="eastAsia"/>
        </w:rPr>
        <w:t>后减少</w:t>
      </w:r>
    </w:p>
    <w:p w:rsidR="00000000" w:rsidRDefault="0066509C">
      <w:pPr>
        <w:tabs>
          <w:tab w:val="left" w:pos="1575"/>
          <w:tab w:val="center" w:pos="4370"/>
        </w:tabs>
        <w:rPr>
          <w:rFonts w:hint="eastAsia"/>
        </w:rPr>
      </w:pPr>
      <w:r>
        <w:rPr>
          <w:rFonts w:hint="eastAsia"/>
        </w:rPr>
        <w:t xml:space="preserve">291. </w:t>
      </w:r>
      <w:r>
        <w:rPr>
          <w:rFonts w:hint="eastAsia"/>
        </w:rPr>
        <w:t>使胰蛋白酶原活化的最重要物质是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糜蛋白酶</w:t>
      </w:r>
      <w:r>
        <w:rPr>
          <w:rFonts w:hint="eastAsia"/>
        </w:rPr>
        <w:t xml:space="preserve">   B </w:t>
      </w:r>
      <w:r>
        <w:rPr>
          <w:rFonts w:hint="eastAsia"/>
        </w:rPr>
        <w:t>胰蛋白酶本身</w:t>
      </w:r>
      <w:r>
        <w:rPr>
          <w:rFonts w:hint="eastAsia"/>
        </w:rPr>
        <w:t xml:space="preserve">    C </w:t>
      </w:r>
      <w:r>
        <w:rPr>
          <w:rFonts w:hint="eastAsia"/>
        </w:rPr>
        <w:t>肠致活酶</w:t>
      </w:r>
      <w:r>
        <w:rPr>
          <w:rFonts w:hint="eastAsia"/>
        </w:rPr>
        <w:t xml:space="preserve">    D </w:t>
      </w:r>
      <w:r>
        <w:rPr>
          <w:rFonts w:hint="eastAsia"/>
        </w:rPr>
        <w:t>盐酸</w:t>
      </w:r>
      <w:r>
        <w:rPr>
          <w:rFonts w:hint="eastAsia"/>
        </w:rPr>
        <w:t xml:space="preserve">     E  HCO</w:t>
      </w:r>
      <w:r>
        <w:rPr>
          <w:rFonts w:hint="eastAsia"/>
          <w:vertAlign w:val="subscript"/>
        </w:rPr>
        <w:t>3</w:t>
      </w:r>
      <w:r>
        <w:rPr>
          <w:rFonts w:hint="eastAsia"/>
          <w:vertAlign w:val="superscript"/>
        </w:rPr>
        <w:t>-</w:t>
      </w:r>
    </w:p>
    <w:p w:rsidR="00000000" w:rsidRDefault="0066509C">
      <w:pPr>
        <w:tabs>
          <w:tab w:val="left" w:pos="1575"/>
          <w:tab w:val="center" w:pos="4370"/>
        </w:tabs>
        <w:rPr>
          <w:rFonts w:hint="eastAsia"/>
        </w:rPr>
      </w:pPr>
      <w:r>
        <w:rPr>
          <w:rFonts w:hint="eastAsia"/>
        </w:rPr>
        <w:t xml:space="preserve">292. </w:t>
      </w:r>
      <w:r>
        <w:rPr>
          <w:rFonts w:hint="eastAsia"/>
        </w:rPr>
        <w:t>使糜蛋白酶原活化的物质是</w:t>
      </w:r>
      <w:r>
        <w:rPr>
          <w:rFonts w:hint="eastAsia"/>
        </w:rPr>
        <w:t>:  (  )</w:t>
      </w:r>
    </w:p>
    <w:p w:rsidR="00000000" w:rsidRDefault="0066509C">
      <w:pPr>
        <w:tabs>
          <w:tab w:val="left" w:pos="1575"/>
          <w:tab w:val="center" w:pos="4370"/>
        </w:tabs>
        <w:rPr>
          <w:rFonts w:hint="eastAsia"/>
          <w:vertAlign w:val="superscript"/>
        </w:rPr>
      </w:pPr>
      <w:r>
        <w:rPr>
          <w:rFonts w:hint="eastAsia"/>
        </w:rPr>
        <w:t xml:space="preserve">     A </w:t>
      </w:r>
      <w:r>
        <w:rPr>
          <w:rFonts w:hint="eastAsia"/>
        </w:rPr>
        <w:t>糜蛋白酶自身</w:t>
      </w:r>
      <w:r>
        <w:rPr>
          <w:rFonts w:hint="eastAsia"/>
        </w:rPr>
        <w:t xml:space="preserve">   B </w:t>
      </w:r>
      <w:r>
        <w:rPr>
          <w:rFonts w:hint="eastAsia"/>
        </w:rPr>
        <w:t>胰蛋白酶</w:t>
      </w:r>
      <w:r>
        <w:rPr>
          <w:rFonts w:hint="eastAsia"/>
        </w:rPr>
        <w:t xml:space="preserve">    C </w:t>
      </w:r>
      <w:r>
        <w:rPr>
          <w:rFonts w:hint="eastAsia"/>
        </w:rPr>
        <w:t>肠致活酶</w:t>
      </w:r>
      <w:r>
        <w:rPr>
          <w:rFonts w:hint="eastAsia"/>
        </w:rPr>
        <w:t xml:space="preserve">    D </w:t>
      </w:r>
      <w:r>
        <w:rPr>
          <w:rFonts w:hint="eastAsia"/>
        </w:rPr>
        <w:t>盐酸</w:t>
      </w:r>
      <w:r>
        <w:rPr>
          <w:rFonts w:hint="eastAsia"/>
        </w:rPr>
        <w:t xml:space="preserve">     E  HCO</w:t>
      </w:r>
      <w:r>
        <w:rPr>
          <w:rFonts w:hint="eastAsia"/>
          <w:vertAlign w:val="subscript"/>
        </w:rPr>
        <w:t>3</w:t>
      </w:r>
      <w:r>
        <w:rPr>
          <w:rFonts w:hint="eastAsia"/>
          <w:vertAlign w:val="superscript"/>
        </w:rPr>
        <w:t>-</w:t>
      </w:r>
    </w:p>
    <w:p w:rsidR="00000000" w:rsidRDefault="0066509C">
      <w:pPr>
        <w:tabs>
          <w:tab w:val="left" w:pos="1575"/>
          <w:tab w:val="center" w:pos="4370"/>
        </w:tabs>
        <w:rPr>
          <w:rFonts w:hint="eastAsia"/>
        </w:rPr>
      </w:pPr>
      <w:r>
        <w:rPr>
          <w:rFonts w:hint="eastAsia"/>
        </w:rPr>
        <w:t xml:space="preserve">293. </w:t>
      </w:r>
      <w:r>
        <w:rPr>
          <w:rFonts w:hint="eastAsia"/>
        </w:rPr>
        <w:t>对蛋白质消化力最强的消化液是</w:t>
      </w:r>
      <w:r>
        <w:rPr>
          <w:rFonts w:hint="eastAsia"/>
        </w:rPr>
        <w:t xml:space="preserve"> :   (  )</w:t>
      </w:r>
    </w:p>
    <w:p w:rsidR="00000000" w:rsidRDefault="0066509C">
      <w:pPr>
        <w:tabs>
          <w:tab w:val="left" w:pos="1575"/>
          <w:tab w:val="center" w:pos="4370"/>
        </w:tabs>
        <w:rPr>
          <w:rFonts w:hint="eastAsia"/>
        </w:rPr>
      </w:pPr>
      <w:r>
        <w:rPr>
          <w:rFonts w:hint="eastAsia"/>
        </w:rPr>
        <w:t xml:space="preserve">     A  </w:t>
      </w:r>
      <w:r>
        <w:rPr>
          <w:rFonts w:hint="eastAsia"/>
        </w:rPr>
        <w:t>唾液</w:t>
      </w:r>
      <w:r>
        <w:rPr>
          <w:rFonts w:hint="eastAsia"/>
        </w:rPr>
        <w:t xml:space="preserve">       B </w:t>
      </w:r>
      <w:r>
        <w:rPr>
          <w:rFonts w:hint="eastAsia"/>
        </w:rPr>
        <w:t>胃液</w:t>
      </w:r>
      <w:r>
        <w:rPr>
          <w:rFonts w:hint="eastAsia"/>
        </w:rPr>
        <w:t xml:space="preserve">     C </w:t>
      </w:r>
      <w:r>
        <w:rPr>
          <w:rFonts w:hint="eastAsia"/>
        </w:rPr>
        <w:t>胰液</w:t>
      </w:r>
      <w:r>
        <w:rPr>
          <w:rFonts w:hint="eastAsia"/>
        </w:rPr>
        <w:t xml:space="preserve">      D</w:t>
      </w:r>
      <w:r>
        <w:rPr>
          <w:rFonts w:hint="eastAsia"/>
        </w:rPr>
        <w:t xml:space="preserve"> </w:t>
      </w:r>
      <w:r>
        <w:rPr>
          <w:rFonts w:hint="eastAsia"/>
        </w:rPr>
        <w:t>小肠液</w:t>
      </w:r>
      <w:r>
        <w:rPr>
          <w:rFonts w:hint="eastAsia"/>
        </w:rPr>
        <w:t xml:space="preserve">      E </w:t>
      </w:r>
      <w:r>
        <w:rPr>
          <w:rFonts w:hint="eastAsia"/>
        </w:rPr>
        <w:t>胆汁</w:t>
      </w:r>
    </w:p>
    <w:p w:rsidR="00000000" w:rsidRDefault="0066509C">
      <w:pPr>
        <w:tabs>
          <w:tab w:val="left" w:pos="1575"/>
          <w:tab w:val="center" w:pos="4370"/>
        </w:tabs>
        <w:rPr>
          <w:rFonts w:hint="eastAsia"/>
        </w:rPr>
      </w:pPr>
      <w:r>
        <w:rPr>
          <w:rFonts w:hint="eastAsia"/>
        </w:rPr>
        <w:t xml:space="preserve">294. </w:t>
      </w:r>
      <w:r>
        <w:rPr>
          <w:rFonts w:hint="eastAsia"/>
        </w:rPr>
        <w:t>下列哪种物质不促进胰腺分泌</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乙酰胆碱</w:t>
      </w:r>
      <w:r>
        <w:rPr>
          <w:rFonts w:hint="eastAsia"/>
        </w:rPr>
        <w:t xml:space="preserve">  B </w:t>
      </w:r>
      <w:r>
        <w:rPr>
          <w:rFonts w:hint="eastAsia"/>
        </w:rPr>
        <w:t>促胰液素</w:t>
      </w:r>
      <w:r>
        <w:rPr>
          <w:rFonts w:hint="eastAsia"/>
        </w:rPr>
        <w:t xml:space="preserve">  C </w:t>
      </w:r>
      <w:r>
        <w:rPr>
          <w:rFonts w:hint="eastAsia"/>
        </w:rPr>
        <w:t>胆囊收缩素</w:t>
      </w:r>
      <w:r>
        <w:rPr>
          <w:rFonts w:hint="eastAsia"/>
        </w:rPr>
        <w:t xml:space="preserve">  D </w:t>
      </w:r>
      <w:r>
        <w:rPr>
          <w:rFonts w:hint="eastAsia"/>
        </w:rPr>
        <w:t>胃泌素</w:t>
      </w:r>
      <w:r>
        <w:rPr>
          <w:rFonts w:hint="eastAsia"/>
        </w:rPr>
        <w:t xml:space="preserve">  E </w:t>
      </w:r>
      <w:r>
        <w:rPr>
          <w:rFonts w:hint="eastAsia"/>
        </w:rPr>
        <w:t>肾上腺素和去甲肾上腺素</w:t>
      </w:r>
    </w:p>
    <w:p w:rsidR="00000000" w:rsidRDefault="0066509C">
      <w:pPr>
        <w:tabs>
          <w:tab w:val="left" w:pos="1575"/>
          <w:tab w:val="center" w:pos="4370"/>
        </w:tabs>
        <w:rPr>
          <w:rFonts w:hint="eastAsia"/>
        </w:rPr>
      </w:pPr>
      <w:r>
        <w:rPr>
          <w:rFonts w:hint="eastAsia"/>
        </w:rPr>
        <w:t xml:space="preserve">295. </w:t>
      </w:r>
      <w:r>
        <w:rPr>
          <w:rFonts w:hint="eastAsia"/>
        </w:rPr>
        <w:t>对胰酶分泌促进作用最强的是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生长抑素</w:t>
      </w:r>
      <w:r>
        <w:rPr>
          <w:rFonts w:hint="eastAsia"/>
        </w:rPr>
        <w:t xml:space="preserve">   B </w:t>
      </w:r>
      <w:r>
        <w:rPr>
          <w:rFonts w:hint="eastAsia"/>
        </w:rPr>
        <w:t>胃泌素</w:t>
      </w:r>
      <w:r>
        <w:rPr>
          <w:rFonts w:hint="eastAsia"/>
        </w:rPr>
        <w:t xml:space="preserve">   C </w:t>
      </w:r>
      <w:r>
        <w:rPr>
          <w:rFonts w:hint="eastAsia"/>
        </w:rPr>
        <w:t>胆囊收缩素</w:t>
      </w:r>
      <w:r>
        <w:rPr>
          <w:rFonts w:hint="eastAsia"/>
        </w:rPr>
        <w:t xml:space="preserve">   D </w:t>
      </w:r>
      <w:r>
        <w:rPr>
          <w:rFonts w:hint="eastAsia"/>
        </w:rPr>
        <w:t>促胰液素</w:t>
      </w:r>
      <w:r>
        <w:rPr>
          <w:rFonts w:hint="eastAsia"/>
        </w:rPr>
        <w:t xml:space="preserve">   E </w:t>
      </w:r>
      <w:r>
        <w:rPr>
          <w:rFonts w:hint="eastAsia"/>
        </w:rPr>
        <w:t>胰岛素</w:t>
      </w:r>
    </w:p>
    <w:p w:rsidR="00000000" w:rsidRDefault="0066509C">
      <w:pPr>
        <w:tabs>
          <w:tab w:val="left" w:pos="1575"/>
          <w:tab w:val="center" w:pos="4370"/>
        </w:tabs>
        <w:rPr>
          <w:rFonts w:hint="eastAsia"/>
        </w:rPr>
      </w:pPr>
      <w:r>
        <w:rPr>
          <w:rFonts w:hint="eastAsia"/>
        </w:rPr>
        <w:t xml:space="preserve">296. </w:t>
      </w:r>
      <w:r>
        <w:rPr>
          <w:rFonts w:hint="eastAsia"/>
        </w:rPr>
        <w:t>下列情况中不引起胰液分泌的是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食物刺激口腔</w:t>
      </w:r>
      <w:r>
        <w:rPr>
          <w:rFonts w:hint="eastAsia"/>
        </w:rPr>
        <w:t xml:space="preserve">   B </w:t>
      </w:r>
      <w:r>
        <w:rPr>
          <w:rFonts w:hint="eastAsia"/>
        </w:rPr>
        <w:t>食物刺激胃</w:t>
      </w:r>
      <w:r>
        <w:rPr>
          <w:rFonts w:hint="eastAsia"/>
        </w:rPr>
        <w:t xml:space="preserve">   C </w:t>
      </w:r>
      <w:r>
        <w:rPr>
          <w:rFonts w:hint="eastAsia"/>
        </w:rPr>
        <w:t>食物刺激小肠</w:t>
      </w:r>
    </w:p>
    <w:p w:rsidR="00000000" w:rsidRDefault="0066509C">
      <w:pPr>
        <w:tabs>
          <w:tab w:val="left" w:pos="1575"/>
          <w:tab w:val="center" w:pos="4370"/>
        </w:tabs>
        <w:rPr>
          <w:rFonts w:hint="eastAsia"/>
        </w:rPr>
      </w:pPr>
      <w:r>
        <w:rPr>
          <w:rFonts w:hint="eastAsia"/>
        </w:rPr>
        <w:t xml:space="preserve">     D </w:t>
      </w:r>
      <w:r>
        <w:rPr>
          <w:rFonts w:hint="eastAsia"/>
        </w:rPr>
        <w:t>迷走神经兴奋</w:t>
      </w:r>
      <w:r>
        <w:rPr>
          <w:rFonts w:hint="eastAsia"/>
        </w:rPr>
        <w:t xml:space="preserve">   E </w:t>
      </w:r>
      <w:r>
        <w:rPr>
          <w:rFonts w:hint="eastAsia"/>
        </w:rPr>
        <w:t>胃酸分泌减少</w:t>
      </w:r>
    </w:p>
    <w:p w:rsidR="00000000" w:rsidRDefault="0066509C">
      <w:pPr>
        <w:tabs>
          <w:tab w:val="left" w:pos="1575"/>
          <w:tab w:val="center" w:pos="4370"/>
        </w:tabs>
        <w:rPr>
          <w:rFonts w:hint="eastAsia"/>
        </w:rPr>
      </w:pPr>
      <w:r>
        <w:rPr>
          <w:rFonts w:hint="eastAsia"/>
        </w:rPr>
        <w:t>297.</w:t>
      </w:r>
      <w:r>
        <w:rPr>
          <w:rFonts w:hint="eastAsia"/>
        </w:rPr>
        <w:t xml:space="preserve"> </w:t>
      </w:r>
      <w:r>
        <w:rPr>
          <w:rFonts w:hint="eastAsia"/>
        </w:rPr>
        <w:t>对胰腺分泌</w:t>
      </w:r>
      <w:r>
        <w:rPr>
          <w:rFonts w:hint="eastAsia"/>
        </w:rPr>
        <w:t>HCO</w:t>
      </w:r>
      <w:r>
        <w:rPr>
          <w:rFonts w:hint="eastAsia"/>
          <w:vertAlign w:val="subscript"/>
        </w:rPr>
        <w:t>3</w:t>
      </w:r>
      <w:r>
        <w:rPr>
          <w:rFonts w:hint="eastAsia"/>
          <w:vertAlign w:val="superscript"/>
        </w:rPr>
        <w:t xml:space="preserve">- </w:t>
      </w:r>
      <w:r>
        <w:rPr>
          <w:rFonts w:hint="eastAsia"/>
        </w:rPr>
        <w:t>促进作用最强的是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生长抑素</w:t>
      </w:r>
      <w:r>
        <w:rPr>
          <w:rFonts w:hint="eastAsia"/>
        </w:rPr>
        <w:t xml:space="preserve">     B</w:t>
      </w:r>
      <w:r>
        <w:rPr>
          <w:rFonts w:hint="eastAsia"/>
        </w:rPr>
        <w:t>乙酰胆碱</w:t>
      </w:r>
      <w:r>
        <w:rPr>
          <w:rFonts w:hint="eastAsia"/>
        </w:rPr>
        <w:t xml:space="preserve">    C </w:t>
      </w:r>
      <w:r>
        <w:rPr>
          <w:rFonts w:hint="eastAsia"/>
        </w:rPr>
        <w:t>胃泌素</w:t>
      </w:r>
      <w:r>
        <w:rPr>
          <w:rFonts w:hint="eastAsia"/>
        </w:rPr>
        <w:t xml:space="preserve">    D </w:t>
      </w:r>
      <w:r>
        <w:rPr>
          <w:rFonts w:hint="eastAsia"/>
        </w:rPr>
        <w:t>胆囊收缩素</w:t>
      </w:r>
      <w:r>
        <w:rPr>
          <w:rFonts w:hint="eastAsia"/>
        </w:rPr>
        <w:t xml:space="preserve">    E </w:t>
      </w:r>
      <w:r>
        <w:rPr>
          <w:rFonts w:hint="eastAsia"/>
        </w:rPr>
        <w:t>促胰液素</w:t>
      </w:r>
    </w:p>
    <w:p w:rsidR="00000000" w:rsidRDefault="0066509C">
      <w:pPr>
        <w:tabs>
          <w:tab w:val="left" w:pos="1575"/>
          <w:tab w:val="center" w:pos="4370"/>
        </w:tabs>
        <w:rPr>
          <w:rFonts w:hint="eastAsia"/>
        </w:rPr>
      </w:pPr>
      <w:r>
        <w:rPr>
          <w:rFonts w:hint="eastAsia"/>
        </w:rPr>
        <w:t xml:space="preserve">298. </w:t>
      </w:r>
      <w:r>
        <w:rPr>
          <w:rFonts w:hint="eastAsia"/>
        </w:rPr>
        <w:t>下列有关胆汁的描述</w:t>
      </w:r>
      <w:r>
        <w:rPr>
          <w:rFonts w:hint="eastAsia"/>
        </w:rPr>
        <w:t>,</w:t>
      </w:r>
      <w:r>
        <w:rPr>
          <w:rFonts w:hint="eastAsia"/>
        </w:rPr>
        <w:t>正确的是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非消化期无胆汁分泌</w:t>
      </w:r>
      <w:r>
        <w:rPr>
          <w:rFonts w:hint="eastAsia"/>
        </w:rPr>
        <w:t xml:space="preserve">         B </w:t>
      </w:r>
      <w:r>
        <w:rPr>
          <w:rFonts w:hint="eastAsia"/>
        </w:rPr>
        <w:t>消化期时只有胆囊胆汁排入小肠</w:t>
      </w:r>
    </w:p>
    <w:p w:rsidR="00000000" w:rsidRDefault="0066509C">
      <w:pPr>
        <w:tabs>
          <w:tab w:val="left" w:pos="1575"/>
          <w:tab w:val="center" w:pos="4370"/>
        </w:tabs>
        <w:rPr>
          <w:rFonts w:hint="eastAsia"/>
        </w:rPr>
      </w:pPr>
      <w:r>
        <w:rPr>
          <w:rFonts w:hint="eastAsia"/>
        </w:rPr>
        <w:t xml:space="preserve">     C </w:t>
      </w:r>
      <w:r>
        <w:rPr>
          <w:rFonts w:hint="eastAsia"/>
        </w:rPr>
        <w:t>胆汁中含有脂肪消化酶</w:t>
      </w:r>
      <w:r>
        <w:rPr>
          <w:rFonts w:hint="eastAsia"/>
        </w:rPr>
        <w:t xml:space="preserve">       D </w:t>
      </w:r>
      <w:r>
        <w:rPr>
          <w:rFonts w:hint="eastAsia"/>
        </w:rPr>
        <w:t>胆汁中与消化有关的成分是胆盐</w:t>
      </w:r>
    </w:p>
    <w:p w:rsidR="00000000" w:rsidRDefault="0066509C">
      <w:pPr>
        <w:tabs>
          <w:tab w:val="left" w:pos="1575"/>
          <w:tab w:val="center" w:pos="4370"/>
        </w:tabs>
        <w:rPr>
          <w:rFonts w:hint="eastAsia"/>
        </w:rPr>
      </w:pPr>
      <w:r>
        <w:rPr>
          <w:rFonts w:hint="eastAsia"/>
        </w:rPr>
        <w:t xml:space="preserve">     E </w:t>
      </w:r>
      <w:r>
        <w:rPr>
          <w:rFonts w:hint="eastAsia"/>
        </w:rPr>
        <w:t>胆盐可促进蛋白的消化和吸收</w:t>
      </w:r>
    </w:p>
    <w:p w:rsidR="00000000" w:rsidRDefault="0066509C">
      <w:pPr>
        <w:tabs>
          <w:tab w:val="left" w:pos="1575"/>
          <w:tab w:val="center" w:pos="4370"/>
        </w:tabs>
        <w:rPr>
          <w:rFonts w:hint="eastAsia"/>
        </w:rPr>
      </w:pPr>
      <w:r>
        <w:rPr>
          <w:rFonts w:hint="eastAsia"/>
        </w:rPr>
        <w:t xml:space="preserve">299. </w:t>
      </w:r>
      <w:r>
        <w:rPr>
          <w:rFonts w:hint="eastAsia"/>
        </w:rPr>
        <w:t>下列因素中</w:t>
      </w:r>
      <w:r>
        <w:rPr>
          <w:rFonts w:hint="eastAsia"/>
        </w:rPr>
        <w:t>,</w:t>
      </w:r>
      <w:r>
        <w:rPr>
          <w:rFonts w:hint="eastAsia"/>
        </w:rPr>
        <w:t>不刺激胆汁分泌的是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迷走神经兴奋</w:t>
      </w:r>
      <w:r>
        <w:rPr>
          <w:rFonts w:hint="eastAsia"/>
        </w:rPr>
        <w:t xml:space="preserve">       </w:t>
      </w:r>
      <w:r>
        <w:rPr>
          <w:rFonts w:hint="eastAsia"/>
        </w:rPr>
        <w:t xml:space="preserve">  B </w:t>
      </w:r>
      <w:r>
        <w:rPr>
          <w:rFonts w:hint="eastAsia"/>
        </w:rPr>
        <w:t>胃泌素释放</w:t>
      </w:r>
      <w:r>
        <w:rPr>
          <w:rFonts w:hint="eastAsia"/>
        </w:rPr>
        <w:t xml:space="preserve">        C </w:t>
      </w:r>
      <w:r>
        <w:rPr>
          <w:rFonts w:hint="eastAsia"/>
        </w:rPr>
        <w:t>交感神经兴奋</w:t>
      </w:r>
    </w:p>
    <w:p w:rsidR="00000000" w:rsidRDefault="0066509C">
      <w:pPr>
        <w:tabs>
          <w:tab w:val="left" w:pos="1575"/>
          <w:tab w:val="center" w:pos="4370"/>
        </w:tabs>
        <w:rPr>
          <w:rFonts w:hint="eastAsia"/>
        </w:rPr>
      </w:pPr>
      <w:r>
        <w:rPr>
          <w:rFonts w:hint="eastAsia"/>
        </w:rPr>
        <w:t xml:space="preserve">     D </w:t>
      </w:r>
      <w:r>
        <w:rPr>
          <w:rFonts w:hint="eastAsia"/>
        </w:rPr>
        <w:t>促胰液素释放</w:t>
      </w:r>
      <w:r>
        <w:rPr>
          <w:rFonts w:hint="eastAsia"/>
        </w:rPr>
        <w:t xml:space="preserve">         E </w:t>
      </w:r>
      <w:r>
        <w:rPr>
          <w:rFonts w:hint="eastAsia"/>
        </w:rPr>
        <w:t>胆盐的肠</w:t>
      </w:r>
      <w:r>
        <w:t>—</w:t>
      </w:r>
      <w:r>
        <w:rPr>
          <w:rFonts w:hint="eastAsia"/>
        </w:rPr>
        <w:t>肝循环</w:t>
      </w:r>
    </w:p>
    <w:p w:rsidR="00000000" w:rsidRDefault="0066509C">
      <w:pPr>
        <w:tabs>
          <w:tab w:val="left" w:pos="1575"/>
          <w:tab w:val="center" w:pos="4370"/>
        </w:tabs>
        <w:rPr>
          <w:rFonts w:hint="eastAsia"/>
        </w:rPr>
      </w:pPr>
      <w:r>
        <w:rPr>
          <w:rFonts w:hint="eastAsia"/>
        </w:rPr>
        <w:t xml:space="preserve">300. </w:t>
      </w:r>
      <w:r>
        <w:rPr>
          <w:rFonts w:hint="eastAsia"/>
        </w:rPr>
        <w:t>胆盐可协助下列哪一种酶消化食物</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胰蛋白酶</w:t>
      </w:r>
      <w:r>
        <w:rPr>
          <w:rFonts w:hint="eastAsia"/>
        </w:rPr>
        <w:t xml:space="preserve">        B </w:t>
      </w:r>
      <w:r>
        <w:rPr>
          <w:rFonts w:hint="eastAsia"/>
        </w:rPr>
        <w:t>糜蛋白酶</w:t>
      </w:r>
      <w:r>
        <w:rPr>
          <w:rFonts w:hint="eastAsia"/>
        </w:rPr>
        <w:t xml:space="preserve">     C </w:t>
      </w:r>
      <w:r>
        <w:rPr>
          <w:rFonts w:hint="eastAsia"/>
        </w:rPr>
        <w:t>胰脂肪酶</w:t>
      </w:r>
      <w:r>
        <w:rPr>
          <w:rFonts w:hint="eastAsia"/>
        </w:rPr>
        <w:t xml:space="preserve">   D </w:t>
      </w:r>
      <w:r>
        <w:rPr>
          <w:rFonts w:hint="eastAsia"/>
        </w:rPr>
        <w:t>胰淀粉酶</w:t>
      </w:r>
      <w:r>
        <w:rPr>
          <w:rFonts w:hint="eastAsia"/>
        </w:rPr>
        <w:t xml:space="preserve">   </w:t>
      </w:r>
    </w:p>
    <w:p w:rsidR="00000000" w:rsidRDefault="0066509C">
      <w:pPr>
        <w:tabs>
          <w:tab w:val="left" w:pos="1575"/>
          <w:tab w:val="center" w:pos="4370"/>
        </w:tabs>
        <w:rPr>
          <w:rFonts w:hint="eastAsia"/>
        </w:rPr>
      </w:pPr>
      <w:r>
        <w:rPr>
          <w:rFonts w:hint="eastAsia"/>
        </w:rPr>
        <w:t xml:space="preserve">301. </w:t>
      </w:r>
      <w:r>
        <w:rPr>
          <w:rFonts w:hint="eastAsia"/>
        </w:rPr>
        <w:t>营养物质的吸收主要发生于</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食道</w:t>
      </w:r>
      <w:r>
        <w:rPr>
          <w:rFonts w:hint="eastAsia"/>
        </w:rPr>
        <w:t xml:space="preserve">        B </w:t>
      </w:r>
      <w:r>
        <w:rPr>
          <w:rFonts w:hint="eastAsia"/>
        </w:rPr>
        <w:t>胃</w:t>
      </w:r>
      <w:r>
        <w:rPr>
          <w:rFonts w:hint="eastAsia"/>
        </w:rPr>
        <w:t xml:space="preserve">       C </w:t>
      </w:r>
      <w:r>
        <w:rPr>
          <w:rFonts w:hint="eastAsia"/>
        </w:rPr>
        <w:t>小肠</w:t>
      </w:r>
      <w:r>
        <w:rPr>
          <w:rFonts w:hint="eastAsia"/>
        </w:rPr>
        <w:t xml:space="preserve">        D </w:t>
      </w:r>
      <w:r>
        <w:rPr>
          <w:rFonts w:hint="eastAsia"/>
        </w:rPr>
        <w:t>结肠</w:t>
      </w:r>
      <w:r>
        <w:rPr>
          <w:rFonts w:hint="eastAsia"/>
        </w:rPr>
        <w:t xml:space="preserve">    </w:t>
      </w:r>
    </w:p>
    <w:p w:rsidR="00000000" w:rsidRDefault="0066509C">
      <w:pPr>
        <w:tabs>
          <w:tab w:val="left" w:pos="1575"/>
          <w:tab w:val="center" w:pos="4370"/>
        </w:tabs>
        <w:rPr>
          <w:rFonts w:hint="eastAsia"/>
        </w:rPr>
      </w:pPr>
      <w:r>
        <w:rPr>
          <w:rFonts w:hint="eastAsia"/>
        </w:rPr>
        <w:t xml:space="preserve">302. </w:t>
      </w:r>
      <w:r>
        <w:rPr>
          <w:rFonts w:hint="eastAsia"/>
        </w:rPr>
        <w:t>糖吸收的分子形式是</w:t>
      </w:r>
      <w:r>
        <w:rPr>
          <w:rFonts w:hint="eastAsia"/>
        </w:rPr>
        <w:t>:   (  )</w:t>
      </w:r>
    </w:p>
    <w:p w:rsidR="00000000" w:rsidRDefault="0066509C">
      <w:pPr>
        <w:tabs>
          <w:tab w:val="left" w:pos="1575"/>
          <w:tab w:val="center" w:pos="4370"/>
        </w:tabs>
        <w:rPr>
          <w:rFonts w:hint="eastAsia"/>
        </w:rPr>
      </w:pPr>
      <w:r>
        <w:rPr>
          <w:rFonts w:hint="eastAsia"/>
        </w:rPr>
        <w:t xml:space="preserve">     A</w:t>
      </w:r>
      <w:r>
        <w:rPr>
          <w:rFonts w:hint="eastAsia"/>
        </w:rPr>
        <w:t>多糖</w:t>
      </w:r>
      <w:r>
        <w:rPr>
          <w:rFonts w:hint="eastAsia"/>
        </w:rPr>
        <w:t xml:space="preserve">      B</w:t>
      </w:r>
      <w:r>
        <w:rPr>
          <w:rFonts w:hint="eastAsia"/>
        </w:rPr>
        <w:t>寡糖</w:t>
      </w:r>
      <w:r>
        <w:rPr>
          <w:rFonts w:hint="eastAsia"/>
        </w:rPr>
        <w:t xml:space="preserve">       C</w:t>
      </w:r>
      <w:r>
        <w:rPr>
          <w:rFonts w:hint="eastAsia"/>
        </w:rPr>
        <w:t>麦芽糖</w:t>
      </w:r>
      <w:r>
        <w:rPr>
          <w:rFonts w:hint="eastAsia"/>
        </w:rPr>
        <w:t xml:space="preserve">       D</w:t>
      </w:r>
      <w:r>
        <w:rPr>
          <w:rFonts w:hint="eastAsia"/>
        </w:rPr>
        <w:t>单糖</w:t>
      </w:r>
    </w:p>
    <w:p w:rsidR="00000000" w:rsidRDefault="0066509C">
      <w:pPr>
        <w:tabs>
          <w:tab w:val="left" w:pos="1575"/>
          <w:tab w:val="center" w:pos="4370"/>
        </w:tabs>
        <w:rPr>
          <w:rFonts w:hint="eastAsia"/>
        </w:rPr>
      </w:pPr>
      <w:r>
        <w:rPr>
          <w:rFonts w:hint="eastAsia"/>
        </w:rPr>
        <w:t xml:space="preserve">303. </w:t>
      </w:r>
      <w:r>
        <w:rPr>
          <w:rFonts w:hint="eastAsia"/>
        </w:rPr>
        <w:t>蛋白质主要以下列哪种形式吸收</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多肽</w:t>
      </w:r>
      <w:r>
        <w:rPr>
          <w:rFonts w:hint="eastAsia"/>
        </w:rPr>
        <w:t xml:space="preserve">    B </w:t>
      </w:r>
      <w:r>
        <w:rPr>
          <w:rFonts w:hint="eastAsia"/>
        </w:rPr>
        <w:t>寡肽</w:t>
      </w:r>
      <w:r>
        <w:rPr>
          <w:rFonts w:hint="eastAsia"/>
        </w:rPr>
        <w:t xml:space="preserve">    C </w:t>
      </w:r>
      <w:r>
        <w:rPr>
          <w:rFonts w:hint="eastAsia"/>
        </w:rPr>
        <w:t>二肽和三肽</w:t>
      </w:r>
      <w:r>
        <w:rPr>
          <w:rFonts w:hint="eastAsia"/>
        </w:rPr>
        <w:t xml:space="preserve">    D </w:t>
      </w:r>
      <w:r>
        <w:rPr>
          <w:rFonts w:hint="eastAsia"/>
        </w:rPr>
        <w:t>氨基酸</w:t>
      </w:r>
    </w:p>
    <w:p w:rsidR="00000000" w:rsidRDefault="0066509C">
      <w:pPr>
        <w:tabs>
          <w:tab w:val="left" w:pos="1575"/>
          <w:tab w:val="center" w:pos="4370"/>
        </w:tabs>
        <w:rPr>
          <w:rFonts w:hint="eastAsia"/>
        </w:rPr>
      </w:pPr>
      <w:r>
        <w:rPr>
          <w:rFonts w:hint="eastAsia"/>
        </w:rPr>
        <w:t xml:space="preserve">304. </w:t>
      </w:r>
      <w:r>
        <w:rPr>
          <w:rFonts w:hint="eastAsia"/>
        </w:rPr>
        <w:t>小肠粘膜吸收葡萄糖时</w:t>
      </w:r>
      <w:r>
        <w:rPr>
          <w:rFonts w:hint="eastAsia"/>
        </w:rPr>
        <w:t>,</w:t>
      </w:r>
      <w:r>
        <w:rPr>
          <w:rFonts w:hint="eastAsia"/>
        </w:rPr>
        <w:t>同时转运的离子是</w:t>
      </w:r>
      <w:r>
        <w:rPr>
          <w:rFonts w:hint="eastAsia"/>
        </w:rPr>
        <w:t>: (  )</w:t>
      </w:r>
    </w:p>
    <w:p w:rsidR="00000000" w:rsidRDefault="0066509C">
      <w:pPr>
        <w:tabs>
          <w:tab w:val="center" w:pos="0"/>
        </w:tabs>
        <w:ind w:firstLine="435"/>
        <w:rPr>
          <w:rFonts w:hint="eastAsia"/>
          <w:vertAlign w:val="superscript"/>
        </w:rPr>
      </w:pPr>
      <w:r>
        <w:rPr>
          <w:rFonts w:hint="eastAsia"/>
        </w:rPr>
        <w:t xml:space="preserve"> A  Na</w:t>
      </w:r>
      <w:r>
        <w:rPr>
          <w:rFonts w:hint="eastAsia"/>
          <w:vertAlign w:val="superscript"/>
        </w:rPr>
        <w:t>+</w:t>
      </w:r>
      <w:r>
        <w:rPr>
          <w:rFonts w:hint="eastAsia"/>
        </w:rPr>
        <w:t xml:space="preserve">           B  Cl</w:t>
      </w:r>
      <w:r>
        <w:rPr>
          <w:rFonts w:hint="eastAsia"/>
          <w:vertAlign w:val="superscript"/>
        </w:rPr>
        <w:t>-</w:t>
      </w:r>
      <w:r>
        <w:rPr>
          <w:rFonts w:hint="eastAsia"/>
        </w:rPr>
        <w:t xml:space="preserve">        C  K</w:t>
      </w:r>
      <w:r>
        <w:rPr>
          <w:rFonts w:hint="eastAsia"/>
          <w:vertAlign w:val="superscript"/>
        </w:rPr>
        <w:t>+</w:t>
      </w:r>
      <w:r>
        <w:rPr>
          <w:rFonts w:hint="eastAsia"/>
        </w:rPr>
        <w:t xml:space="preserve">         D  Ca</w:t>
      </w:r>
      <w:r>
        <w:rPr>
          <w:rFonts w:hint="eastAsia"/>
          <w:vertAlign w:val="superscript"/>
        </w:rPr>
        <w:t>2+</w:t>
      </w:r>
      <w:r>
        <w:rPr>
          <w:rFonts w:hint="eastAsia"/>
        </w:rPr>
        <w:t xml:space="preserve">        </w:t>
      </w:r>
    </w:p>
    <w:p w:rsidR="00000000" w:rsidRDefault="0066509C">
      <w:pPr>
        <w:tabs>
          <w:tab w:val="left" w:pos="1575"/>
          <w:tab w:val="center" w:pos="4370"/>
        </w:tabs>
        <w:rPr>
          <w:rFonts w:hint="eastAsia"/>
        </w:rPr>
      </w:pPr>
      <w:r>
        <w:rPr>
          <w:rFonts w:hint="eastAsia"/>
        </w:rPr>
        <w:t xml:space="preserve">305. </w:t>
      </w:r>
      <w:r>
        <w:rPr>
          <w:rFonts w:hint="eastAsia"/>
        </w:rPr>
        <w:t>关于脂肪的吸收</w:t>
      </w:r>
      <w:r>
        <w:rPr>
          <w:rFonts w:hint="eastAsia"/>
        </w:rPr>
        <w:t>,</w:t>
      </w:r>
      <w:r>
        <w:rPr>
          <w:rFonts w:hint="eastAsia"/>
        </w:rPr>
        <w:t>下列哪项叙述是错误的</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需水解为脂肪酸</w:t>
      </w:r>
      <w:r>
        <w:rPr>
          <w:rFonts w:ascii="宋体" w:hAnsi="宋体" w:hint="eastAsia"/>
        </w:rPr>
        <w:t>、</w:t>
      </w:r>
      <w:r>
        <w:rPr>
          <w:rFonts w:hint="eastAsia"/>
        </w:rPr>
        <w:t>甘油一酯和甘油后才能吸收</w:t>
      </w:r>
    </w:p>
    <w:p w:rsidR="00000000" w:rsidRDefault="0066509C">
      <w:pPr>
        <w:tabs>
          <w:tab w:val="left" w:pos="1575"/>
          <w:tab w:val="center" w:pos="4370"/>
        </w:tabs>
        <w:rPr>
          <w:rFonts w:hint="eastAsia"/>
        </w:rPr>
      </w:pPr>
      <w:r>
        <w:rPr>
          <w:rFonts w:hint="eastAsia"/>
        </w:rPr>
        <w:t xml:space="preserve">     B </w:t>
      </w:r>
      <w:r>
        <w:rPr>
          <w:rFonts w:hint="eastAsia"/>
        </w:rPr>
        <w:t>吸收过程需要胆盐协助</w:t>
      </w:r>
    </w:p>
    <w:p w:rsidR="00000000" w:rsidRDefault="0066509C">
      <w:pPr>
        <w:tabs>
          <w:tab w:val="left" w:pos="1575"/>
          <w:tab w:val="center" w:pos="4370"/>
        </w:tabs>
        <w:rPr>
          <w:rFonts w:hint="eastAsia"/>
        </w:rPr>
      </w:pPr>
      <w:r>
        <w:rPr>
          <w:rFonts w:hint="eastAsia"/>
        </w:rPr>
        <w:t xml:space="preserve">     C </w:t>
      </w:r>
      <w:r>
        <w:rPr>
          <w:rFonts w:hint="eastAsia"/>
        </w:rPr>
        <w:t>进入</w:t>
      </w:r>
      <w:r>
        <w:rPr>
          <w:rFonts w:hint="eastAsia"/>
        </w:rPr>
        <w:t>肠上皮细胞的脂肪水解产物绝大部分在细胞内又合成为甘油三酯</w:t>
      </w:r>
    </w:p>
    <w:p w:rsidR="00000000" w:rsidRDefault="0066509C">
      <w:pPr>
        <w:tabs>
          <w:tab w:val="left" w:pos="1575"/>
          <w:tab w:val="center" w:pos="4370"/>
        </w:tabs>
        <w:rPr>
          <w:rFonts w:hint="eastAsia"/>
        </w:rPr>
      </w:pPr>
      <w:r>
        <w:rPr>
          <w:rFonts w:hint="eastAsia"/>
        </w:rPr>
        <w:t xml:space="preserve">     D </w:t>
      </w:r>
      <w:r>
        <w:rPr>
          <w:rFonts w:hint="eastAsia"/>
        </w:rPr>
        <w:t>长链脂肪酸可直接扩散入血液</w:t>
      </w:r>
    </w:p>
    <w:p w:rsidR="00000000" w:rsidRDefault="0066509C">
      <w:pPr>
        <w:tabs>
          <w:tab w:val="left" w:pos="1575"/>
          <w:tab w:val="center" w:pos="4370"/>
        </w:tabs>
        <w:rPr>
          <w:rFonts w:hint="eastAsia"/>
        </w:rPr>
      </w:pPr>
      <w:r>
        <w:rPr>
          <w:rFonts w:hint="eastAsia"/>
        </w:rPr>
        <w:t xml:space="preserve">     E </w:t>
      </w:r>
      <w:r>
        <w:rPr>
          <w:rFonts w:hint="eastAsia"/>
        </w:rPr>
        <w:t>细胞内合成的甘油三酯与载脂蛋白形成乳糜微粒后通过淋巴吸收</w:t>
      </w:r>
    </w:p>
    <w:p w:rsidR="00000000" w:rsidRDefault="0066509C">
      <w:pPr>
        <w:rPr>
          <w:rFonts w:hint="eastAsia"/>
        </w:rPr>
      </w:pPr>
      <w:r>
        <w:rPr>
          <w:rFonts w:hint="eastAsia"/>
        </w:rPr>
        <w:t xml:space="preserve">306. </w:t>
      </w:r>
      <w:r>
        <w:rPr>
          <w:rFonts w:hint="eastAsia"/>
        </w:rPr>
        <w:t>下列消化腺中</w:t>
      </w:r>
      <w:r>
        <w:rPr>
          <w:rFonts w:hint="eastAsia"/>
        </w:rPr>
        <w:t>,</w:t>
      </w:r>
      <w:r>
        <w:rPr>
          <w:rFonts w:hint="eastAsia"/>
        </w:rPr>
        <w:t>不分泌消化酶的是</w:t>
      </w:r>
      <w:r>
        <w:rPr>
          <w:rFonts w:hint="eastAsia"/>
        </w:rPr>
        <w:t>: (  )</w:t>
      </w:r>
    </w:p>
    <w:p w:rsidR="00000000" w:rsidRDefault="0066509C">
      <w:pPr>
        <w:rPr>
          <w:rFonts w:hint="eastAsia"/>
        </w:rPr>
      </w:pPr>
      <w:r>
        <w:rPr>
          <w:rFonts w:hint="eastAsia"/>
        </w:rPr>
        <w:t xml:space="preserve">     A </w:t>
      </w:r>
      <w:r>
        <w:rPr>
          <w:rFonts w:hint="eastAsia"/>
        </w:rPr>
        <w:t>肝</w:t>
      </w:r>
      <w:r>
        <w:rPr>
          <w:rFonts w:hint="eastAsia"/>
        </w:rPr>
        <w:t xml:space="preserve">         B </w:t>
      </w:r>
      <w:r>
        <w:rPr>
          <w:rFonts w:hint="eastAsia"/>
        </w:rPr>
        <w:t>唾液腺</w:t>
      </w:r>
      <w:r>
        <w:rPr>
          <w:rFonts w:hint="eastAsia"/>
        </w:rPr>
        <w:t xml:space="preserve">     </w:t>
      </w:r>
      <w:r>
        <w:rPr>
          <w:rFonts w:hint="eastAsia"/>
        </w:rPr>
        <w:tab/>
      </w:r>
      <w:r>
        <w:rPr>
          <w:rFonts w:hint="eastAsia"/>
        </w:rPr>
        <w:t xml:space="preserve">      C </w:t>
      </w:r>
      <w:r>
        <w:rPr>
          <w:rFonts w:hint="eastAsia"/>
        </w:rPr>
        <w:t>胰腺</w:t>
      </w:r>
      <w:r>
        <w:rPr>
          <w:rFonts w:hint="eastAsia"/>
        </w:rPr>
        <w:t xml:space="preserve">         D </w:t>
      </w:r>
      <w:r>
        <w:rPr>
          <w:rFonts w:hint="eastAsia"/>
        </w:rPr>
        <w:t>胃腺</w:t>
      </w:r>
    </w:p>
    <w:p w:rsidR="00000000" w:rsidRDefault="0066509C">
      <w:pPr>
        <w:rPr>
          <w:rFonts w:hint="eastAsia"/>
        </w:rPr>
      </w:pPr>
      <w:r>
        <w:rPr>
          <w:rFonts w:hint="eastAsia"/>
        </w:rPr>
        <w:t xml:space="preserve">307. </w:t>
      </w:r>
      <w:r>
        <w:rPr>
          <w:rFonts w:hint="eastAsia"/>
        </w:rPr>
        <w:t>切断迷走神经后</w:t>
      </w:r>
      <w:r>
        <w:rPr>
          <w:rFonts w:hint="eastAsia"/>
        </w:rPr>
        <w:t>: (   )</w:t>
      </w:r>
    </w:p>
    <w:p w:rsidR="00000000" w:rsidRDefault="0066509C">
      <w:pPr>
        <w:rPr>
          <w:rFonts w:hint="eastAsia"/>
        </w:rPr>
      </w:pPr>
      <w:r>
        <w:rPr>
          <w:rFonts w:hint="eastAsia"/>
        </w:rPr>
        <w:t xml:space="preserve">     A </w:t>
      </w:r>
      <w:r>
        <w:rPr>
          <w:rFonts w:hint="eastAsia"/>
        </w:rPr>
        <w:t>胃紧张性加强</w:t>
      </w:r>
      <w:r>
        <w:rPr>
          <w:rFonts w:hint="eastAsia"/>
        </w:rPr>
        <w:t xml:space="preserve">     B </w:t>
      </w:r>
      <w:r>
        <w:rPr>
          <w:rFonts w:hint="eastAsia"/>
        </w:rPr>
        <w:t>胃蠕动加快</w:t>
      </w:r>
      <w:r>
        <w:rPr>
          <w:rFonts w:hint="eastAsia"/>
        </w:rPr>
        <w:t xml:space="preserve">    C </w:t>
      </w:r>
      <w:r>
        <w:rPr>
          <w:rFonts w:hint="eastAsia"/>
        </w:rPr>
        <w:t>胃扩张</w:t>
      </w:r>
      <w:r>
        <w:rPr>
          <w:rFonts w:hint="eastAsia"/>
        </w:rPr>
        <w:t xml:space="preserve">    D </w:t>
      </w:r>
      <w:r>
        <w:rPr>
          <w:rFonts w:hint="eastAsia"/>
        </w:rPr>
        <w:t>胃液分泌增多</w:t>
      </w:r>
    </w:p>
    <w:p w:rsidR="00000000" w:rsidRDefault="0066509C">
      <w:pPr>
        <w:rPr>
          <w:rFonts w:hint="eastAsia"/>
        </w:rPr>
      </w:pPr>
      <w:r>
        <w:rPr>
          <w:rFonts w:hint="eastAsia"/>
        </w:rPr>
        <w:t xml:space="preserve">308. </w:t>
      </w:r>
      <w:r>
        <w:rPr>
          <w:rFonts w:hint="eastAsia"/>
        </w:rPr>
        <w:t>胃不被来身分泌的盐酸和酶损伤的主要原因</w:t>
      </w:r>
      <w:r>
        <w:rPr>
          <w:rFonts w:hint="eastAsia"/>
        </w:rPr>
        <w:t>是</w:t>
      </w:r>
      <w:r>
        <w:rPr>
          <w:rFonts w:hint="eastAsia"/>
        </w:rPr>
        <w:t>: (   )</w:t>
      </w:r>
    </w:p>
    <w:p w:rsidR="00000000" w:rsidRDefault="0066509C">
      <w:pPr>
        <w:rPr>
          <w:rFonts w:hint="eastAsia"/>
        </w:rPr>
      </w:pPr>
      <w:r>
        <w:rPr>
          <w:rFonts w:hint="eastAsia"/>
        </w:rPr>
        <w:t xml:space="preserve">     A </w:t>
      </w:r>
      <w:r>
        <w:rPr>
          <w:rFonts w:hint="eastAsia"/>
        </w:rPr>
        <w:t>上皮细胞膜游离面很厚</w:t>
      </w:r>
    </w:p>
    <w:p w:rsidR="00000000" w:rsidRDefault="0066509C">
      <w:pPr>
        <w:rPr>
          <w:rFonts w:hint="eastAsia"/>
        </w:rPr>
      </w:pPr>
      <w:r>
        <w:rPr>
          <w:rFonts w:hint="eastAsia"/>
        </w:rPr>
        <w:t xml:space="preserve">     B </w:t>
      </w:r>
      <w:r>
        <w:rPr>
          <w:rFonts w:hint="eastAsia"/>
        </w:rPr>
        <w:t>上皮细胞的结构与肠部的不同</w:t>
      </w:r>
      <w:r>
        <w:rPr>
          <w:rFonts w:hint="eastAsia"/>
        </w:rPr>
        <w:t>,</w:t>
      </w:r>
      <w:r>
        <w:rPr>
          <w:rFonts w:hint="eastAsia"/>
        </w:rPr>
        <w:t>有抗酸和抗酶分解的作用</w:t>
      </w:r>
    </w:p>
    <w:p w:rsidR="00000000" w:rsidRDefault="0066509C">
      <w:pPr>
        <w:rPr>
          <w:rFonts w:hint="eastAsia"/>
        </w:rPr>
      </w:pPr>
      <w:r>
        <w:rPr>
          <w:rFonts w:hint="eastAsia"/>
        </w:rPr>
        <w:t xml:space="preserve">     C </w:t>
      </w:r>
      <w:r>
        <w:rPr>
          <w:rFonts w:hint="eastAsia"/>
        </w:rPr>
        <w:t>胃上皮有多层</w:t>
      </w:r>
    </w:p>
    <w:p w:rsidR="00000000" w:rsidRDefault="0066509C">
      <w:pPr>
        <w:rPr>
          <w:rFonts w:hint="eastAsia"/>
        </w:rPr>
      </w:pPr>
      <w:r>
        <w:rPr>
          <w:rFonts w:hint="eastAsia"/>
        </w:rPr>
        <w:t xml:space="preserve">     D </w:t>
      </w:r>
      <w:r>
        <w:rPr>
          <w:rFonts w:hint="eastAsia"/>
        </w:rPr>
        <w:t>胃分泌的粘液和碳酸氢盐构成了一道屏障</w:t>
      </w:r>
    </w:p>
    <w:p w:rsidR="00000000" w:rsidRDefault="0066509C">
      <w:pPr>
        <w:rPr>
          <w:rFonts w:hint="eastAsia"/>
        </w:rPr>
      </w:pPr>
      <w:r>
        <w:rPr>
          <w:rFonts w:hint="eastAsia"/>
        </w:rPr>
        <w:t xml:space="preserve">309. </w:t>
      </w:r>
      <w:r>
        <w:rPr>
          <w:rFonts w:hint="eastAsia"/>
        </w:rPr>
        <w:t>切断支配小肠的迷走神经</w:t>
      </w:r>
      <w:r>
        <w:rPr>
          <w:rFonts w:hint="eastAsia"/>
        </w:rPr>
        <w:t>,</w:t>
      </w:r>
      <w:r>
        <w:rPr>
          <w:rFonts w:hint="eastAsia"/>
        </w:rPr>
        <w:t>可导致小肠的</w:t>
      </w:r>
      <w:r>
        <w:rPr>
          <w:rFonts w:hint="eastAsia"/>
        </w:rPr>
        <w:t>: (   )</w:t>
      </w:r>
    </w:p>
    <w:p w:rsidR="00000000" w:rsidRDefault="0066509C">
      <w:pPr>
        <w:rPr>
          <w:rFonts w:hint="eastAsia"/>
        </w:rPr>
      </w:pPr>
      <w:r>
        <w:rPr>
          <w:rFonts w:hint="eastAsia"/>
        </w:rPr>
        <w:t xml:space="preserve">     A  </w:t>
      </w:r>
      <w:r>
        <w:rPr>
          <w:rFonts w:hint="eastAsia"/>
        </w:rPr>
        <w:t>紧张和蠕动消失</w:t>
      </w:r>
      <w:r>
        <w:rPr>
          <w:rFonts w:hint="eastAsia"/>
        </w:rPr>
        <w:t xml:space="preserve">      B </w:t>
      </w:r>
      <w:r>
        <w:rPr>
          <w:rFonts w:hint="eastAsia"/>
        </w:rPr>
        <w:t>紧张性和蠕动减弱</w:t>
      </w:r>
      <w:r>
        <w:rPr>
          <w:rFonts w:hint="eastAsia"/>
        </w:rPr>
        <w:t xml:space="preserve">    </w:t>
      </w:r>
    </w:p>
    <w:p w:rsidR="00000000" w:rsidRDefault="0066509C">
      <w:pPr>
        <w:ind w:firstLineChars="250" w:firstLine="525"/>
        <w:rPr>
          <w:rFonts w:hint="eastAsia"/>
        </w:rPr>
      </w:pPr>
      <w:r>
        <w:rPr>
          <w:rFonts w:hint="eastAsia"/>
        </w:rPr>
        <w:t xml:space="preserve">C  </w:t>
      </w:r>
      <w:r>
        <w:rPr>
          <w:rFonts w:hint="eastAsia"/>
        </w:rPr>
        <w:t>紧张性和蠕动加强</w:t>
      </w:r>
      <w:r>
        <w:rPr>
          <w:rFonts w:hint="eastAsia"/>
        </w:rPr>
        <w:t xml:space="preserve">    D</w:t>
      </w:r>
      <w:r>
        <w:rPr>
          <w:rFonts w:hint="eastAsia"/>
        </w:rPr>
        <w:t>紧张性和蠕动几乎不受影响</w:t>
      </w:r>
    </w:p>
    <w:p w:rsidR="00000000" w:rsidRDefault="0066509C">
      <w:pPr>
        <w:rPr>
          <w:rFonts w:hint="eastAsia"/>
        </w:rPr>
      </w:pPr>
      <w:r>
        <w:rPr>
          <w:rFonts w:hint="eastAsia"/>
        </w:rPr>
        <w:t xml:space="preserve">310. </w:t>
      </w:r>
      <w:r>
        <w:rPr>
          <w:rFonts w:hint="eastAsia"/>
        </w:rPr>
        <w:t>关于小肠运动的调节</w:t>
      </w:r>
      <w:r>
        <w:rPr>
          <w:rFonts w:hint="eastAsia"/>
        </w:rPr>
        <w:t>,</w:t>
      </w:r>
      <w:r>
        <w:rPr>
          <w:rFonts w:hint="eastAsia"/>
        </w:rPr>
        <w:t>错误的是</w:t>
      </w:r>
      <w:r>
        <w:rPr>
          <w:rFonts w:hint="eastAsia"/>
        </w:rPr>
        <w:t>:  (    )</w:t>
      </w:r>
    </w:p>
    <w:p w:rsidR="00000000" w:rsidRDefault="0066509C">
      <w:pPr>
        <w:rPr>
          <w:rFonts w:hint="eastAsia"/>
        </w:rPr>
      </w:pPr>
      <w:r>
        <w:rPr>
          <w:rFonts w:hint="eastAsia"/>
        </w:rPr>
        <w:t xml:space="preserve">     A </w:t>
      </w:r>
      <w:r>
        <w:rPr>
          <w:rFonts w:hint="eastAsia"/>
        </w:rPr>
        <w:t>肠道内的神经丛对小肠运动的调节起主要作用</w:t>
      </w:r>
    </w:p>
    <w:p w:rsidR="00000000" w:rsidRDefault="0066509C">
      <w:pPr>
        <w:rPr>
          <w:rFonts w:hint="eastAsia"/>
        </w:rPr>
      </w:pPr>
      <w:r>
        <w:rPr>
          <w:rFonts w:hint="eastAsia"/>
        </w:rPr>
        <w:t xml:space="preserve">   </w:t>
      </w:r>
      <w:r>
        <w:rPr>
          <w:rFonts w:hint="eastAsia"/>
        </w:rPr>
        <w:t xml:space="preserve">  B </w:t>
      </w:r>
      <w:r>
        <w:rPr>
          <w:rFonts w:hint="eastAsia"/>
        </w:rPr>
        <w:t>切断迷走神经并不影响小肠的正常消化功能</w:t>
      </w:r>
    </w:p>
    <w:p w:rsidR="00000000" w:rsidRDefault="0066509C">
      <w:pPr>
        <w:rPr>
          <w:rFonts w:hint="eastAsia"/>
        </w:rPr>
      </w:pPr>
      <w:r>
        <w:rPr>
          <w:rFonts w:hint="eastAsia"/>
        </w:rPr>
        <w:t xml:space="preserve">     C </w:t>
      </w:r>
      <w:r>
        <w:rPr>
          <w:rFonts w:hint="eastAsia"/>
        </w:rPr>
        <w:t>交感神经使运动减弱</w:t>
      </w:r>
    </w:p>
    <w:p w:rsidR="00000000" w:rsidRDefault="0066509C">
      <w:pPr>
        <w:rPr>
          <w:rFonts w:hint="eastAsia"/>
        </w:rPr>
      </w:pPr>
      <w:r>
        <w:rPr>
          <w:rFonts w:hint="eastAsia"/>
        </w:rPr>
        <w:t xml:space="preserve">     D </w:t>
      </w:r>
      <w:r>
        <w:rPr>
          <w:rFonts w:hint="eastAsia"/>
        </w:rPr>
        <w:t>胃泌素、胆囊收缩素均能影响小肠的运动</w:t>
      </w:r>
    </w:p>
    <w:p w:rsidR="00000000" w:rsidRDefault="0066509C">
      <w:pPr>
        <w:rPr>
          <w:rFonts w:hint="eastAsia"/>
        </w:rPr>
      </w:pPr>
      <w:r>
        <w:rPr>
          <w:rFonts w:hint="eastAsia"/>
        </w:rPr>
        <w:t>311</w:t>
      </w:r>
      <w:r>
        <w:rPr>
          <w:rFonts w:hint="eastAsia"/>
        </w:rPr>
        <w:t>．下列对于大肠的生理功能的叙述错误的是：（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对食糜继续进行机械和化学消化</w:t>
      </w:r>
    </w:p>
    <w:p w:rsidR="00000000" w:rsidRDefault="0066509C">
      <w:pPr>
        <w:rPr>
          <w:rFonts w:hint="eastAsia"/>
        </w:rPr>
      </w:pPr>
      <w:r>
        <w:rPr>
          <w:rFonts w:hint="eastAsia"/>
        </w:rPr>
        <w:t xml:space="preserve">     B </w:t>
      </w:r>
      <w:r>
        <w:rPr>
          <w:rFonts w:hint="eastAsia"/>
        </w:rPr>
        <w:t>吸收水和无机盐</w:t>
      </w:r>
    </w:p>
    <w:p w:rsidR="00000000" w:rsidRDefault="0066509C">
      <w:pPr>
        <w:rPr>
          <w:rFonts w:hint="eastAsia"/>
        </w:rPr>
      </w:pPr>
      <w:r>
        <w:rPr>
          <w:rFonts w:hint="eastAsia"/>
        </w:rPr>
        <w:t xml:space="preserve">     C </w:t>
      </w:r>
      <w:r>
        <w:rPr>
          <w:rFonts w:hint="eastAsia"/>
        </w:rPr>
        <w:t>贮存粪便</w:t>
      </w:r>
    </w:p>
    <w:p w:rsidR="00000000" w:rsidRDefault="0066509C">
      <w:pPr>
        <w:rPr>
          <w:rFonts w:hint="eastAsia"/>
        </w:rPr>
      </w:pPr>
      <w:r>
        <w:rPr>
          <w:rFonts w:hint="eastAsia"/>
        </w:rPr>
        <w:t xml:space="preserve">     D </w:t>
      </w:r>
      <w:r>
        <w:rPr>
          <w:rFonts w:hint="eastAsia"/>
        </w:rPr>
        <w:t>肠内微生物能产生维生素</w:t>
      </w:r>
      <w:r>
        <w:rPr>
          <w:rFonts w:hint="eastAsia"/>
        </w:rPr>
        <w:t>B</w:t>
      </w:r>
      <w:r>
        <w:rPr>
          <w:rFonts w:hint="eastAsia"/>
        </w:rPr>
        <w:t>和</w:t>
      </w:r>
      <w:r>
        <w:rPr>
          <w:rFonts w:hint="eastAsia"/>
        </w:rPr>
        <w:t>K</w:t>
      </w:r>
    </w:p>
    <w:p w:rsidR="00000000" w:rsidRDefault="0066509C">
      <w:pPr>
        <w:rPr>
          <w:rFonts w:hint="eastAsia"/>
        </w:rPr>
      </w:pPr>
      <w:r>
        <w:rPr>
          <w:rFonts w:hint="eastAsia"/>
        </w:rPr>
        <w:t>312</w:t>
      </w:r>
      <w:r>
        <w:rPr>
          <w:rFonts w:hint="eastAsia"/>
        </w:rPr>
        <w:t>．吸收胆盐和维生素</w:t>
      </w:r>
      <w:r>
        <w:rPr>
          <w:rFonts w:hint="eastAsia"/>
        </w:rPr>
        <w:t>B</w:t>
      </w:r>
      <w:r>
        <w:rPr>
          <w:rFonts w:hint="eastAsia"/>
          <w:vertAlign w:val="subscript"/>
        </w:rPr>
        <w:t>12</w:t>
      </w:r>
      <w:r>
        <w:rPr>
          <w:rFonts w:hint="eastAsia"/>
        </w:rPr>
        <w:t>的部位是：（</w:t>
      </w:r>
      <w:r>
        <w:rPr>
          <w:rFonts w:hint="eastAsia"/>
        </w:rPr>
        <w:t xml:space="preserve">  </w:t>
      </w:r>
      <w:r>
        <w:rPr>
          <w:rFonts w:hint="eastAsia"/>
        </w:rPr>
        <w:t>）</w:t>
      </w:r>
      <w:r>
        <w:rPr>
          <w:rFonts w:hint="eastAsia"/>
        </w:rPr>
        <w:br/>
      </w:r>
      <w:r>
        <w:rPr>
          <w:rFonts w:hint="eastAsia"/>
        </w:rPr>
        <w:t xml:space="preserve">     A </w:t>
      </w:r>
      <w:r>
        <w:rPr>
          <w:rFonts w:hint="eastAsia"/>
        </w:rPr>
        <w:t>胃</w:t>
      </w:r>
      <w:r>
        <w:rPr>
          <w:rFonts w:hint="eastAsia"/>
        </w:rPr>
        <w:t xml:space="preserve">            B </w:t>
      </w:r>
      <w:r>
        <w:rPr>
          <w:rFonts w:hint="eastAsia"/>
        </w:rPr>
        <w:t>十二指肠</w:t>
      </w:r>
      <w:r>
        <w:rPr>
          <w:rFonts w:hint="eastAsia"/>
        </w:rPr>
        <w:t xml:space="preserve">         C </w:t>
      </w:r>
      <w:r>
        <w:rPr>
          <w:rFonts w:hint="eastAsia"/>
        </w:rPr>
        <w:t>回肠</w:t>
      </w:r>
      <w:r>
        <w:rPr>
          <w:rFonts w:hint="eastAsia"/>
        </w:rPr>
        <w:t xml:space="preserve">        D </w:t>
      </w:r>
      <w:r>
        <w:rPr>
          <w:rFonts w:hint="eastAsia"/>
        </w:rPr>
        <w:t>结肠</w:t>
      </w:r>
    </w:p>
    <w:p w:rsidR="00000000" w:rsidRDefault="0066509C">
      <w:pPr>
        <w:rPr>
          <w:rFonts w:hint="eastAsia"/>
        </w:rPr>
      </w:pPr>
      <w:r>
        <w:rPr>
          <w:rFonts w:hint="eastAsia"/>
        </w:rPr>
        <w:t>313</w:t>
      </w:r>
      <w:r>
        <w:rPr>
          <w:rFonts w:hint="eastAsia"/>
        </w:rPr>
        <w:t>．小肠吸收的物质中</w:t>
      </w:r>
      <w:r>
        <w:rPr>
          <w:rFonts w:hint="eastAsia"/>
        </w:rPr>
        <w:t>，主要以被动形式吸收的是：</w:t>
      </w:r>
      <w:r>
        <w:rPr>
          <w:rFonts w:hint="eastAsia"/>
        </w:rPr>
        <w:t xml:space="preserve"> </w:t>
      </w:r>
      <w:r>
        <w:rPr>
          <w:rFonts w:hint="eastAsia"/>
        </w:rPr>
        <w:t>（</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水和钾</w:t>
      </w:r>
      <w:r>
        <w:rPr>
          <w:rFonts w:hint="eastAsia"/>
        </w:rPr>
        <w:t xml:space="preserve">       B </w:t>
      </w:r>
      <w:r>
        <w:rPr>
          <w:rFonts w:hint="eastAsia"/>
        </w:rPr>
        <w:t>钙和钠</w:t>
      </w:r>
      <w:r>
        <w:rPr>
          <w:rFonts w:hint="eastAsia"/>
        </w:rPr>
        <w:t xml:space="preserve">           C </w:t>
      </w:r>
      <w:r>
        <w:rPr>
          <w:rFonts w:hint="eastAsia"/>
        </w:rPr>
        <w:t>糖</w:t>
      </w:r>
      <w:r>
        <w:rPr>
          <w:rFonts w:hint="eastAsia"/>
        </w:rPr>
        <w:t xml:space="preserve">           D </w:t>
      </w:r>
      <w:r>
        <w:rPr>
          <w:rFonts w:hint="eastAsia"/>
        </w:rPr>
        <w:t>蛋白质</w:t>
      </w:r>
    </w:p>
    <w:p w:rsidR="00000000" w:rsidRDefault="0066509C">
      <w:pPr>
        <w:rPr>
          <w:rFonts w:hint="eastAsia"/>
        </w:rPr>
      </w:pPr>
      <w:r>
        <w:rPr>
          <w:rFonts w:hint="eastAsia"/>
        </w:rPr>
        <w:t>314</w:t>
      </w:r>
      <w:r>
        <w:rPr>
          <w:rFonts w:hint="eastAsia"/>
        </w:rPr>
        <w:t>．下丘脑的“饱中枢”位于：（</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室旁核</w:t>
      </w:r>
      <w:r>
        <w:rPr>
          <w:rFonts w:hint="eastAsia"/>
        </w:rPr>
        <w:t xml:space="preserve">         B </w:t>
      </w:r>
      <w:r>
        <w:rPr>
          <w:rFonts w:hint="eastAsia"/>
        </w:rPr>
        <w:t>视上核</w:t>
      </w:r>
      <w:r>
        <w:rPr>
          <w:rFonts w:hint="eastAsia"/>
        </w:rPr>
        <w:t xml:space="preserve">      C </w:t>
      </w:r>
      <w:r>
        <w:rPr>
          <w:rFonts w:hint="eastAsia"/>
        </w:rPr>
        <w:t>下丘脑腹内侧核</w:t>
      </w:r>
      <w:r>
        <w:rPr>
          <w:rFonts w:hint="eastAsia"/>
        </w:rPr>
        <w:t xml:space="preserve">    D </w:t>
      </w:r>
      <w:r>
        <w:rPr>
          <w:rFonts w:hint="eastAsia"/>
        </w:rPr>
        <w:t>下丘脑腹外侧核</w:t>
      </w:r>
    </w:p>
    <w:p w:rsidR="00000000" w:rsidRDefault="0066509C">
      <w:pPr>
        <w:tabs>
          <w:tab w:val="left" w:pos="1575"/>
          <w:tab w:val="center" w:pos="4370"/>
        </w:tabs>
        <w:rPr>
          <w:rFonts w:hint="eastAsia"/>
        </w:rPr>
      </w:pPr>
      <w:r>
        <w:rPr>
          <w:rFonts w:hint="eastAsia"/>
        </w:rPr>
        <w:t xml:space="preserve">315. </w:t>
      </w:r>
      <w:r>
        <w:rPr>
          <w:rFonts w:hint="eastAsia"/>
        </w:rPr>
        <w:t>胆汁中参与脂肪消化与吸收的主要成分是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胆固醇</w:t>
      </w:r>
      <w:r>
        <w:rPr>
          <w:rFonts w:hint="eastAsia"/>
        </w:rPr>
        <w:t xml:space="preserve">       B </w:t>
      </w:r>
      <w:r>
        <w:rPr>
          <w:rFonts w:hint="eastAsia"/>
        </w:rPr>
        <w:t>胆色素</w:t>
      </w:r>
      <w:r>
        <w:rPr>
          <w:rFonts w:hint="eastAsia"/>
        </w:rPr>
        <w:t xml:space="preserve">      C </w:t>
      </w:r>
      <w:r>
        <w:rPr>
          <w:rFonts w:hint="eastAsia"/>
        </w:rPr>
        <w:t>胆盐</w:t>
      </w:r>
      <w:r>
        <w:rPr>
          <w:rFonts w:hint="eastAsia"/>
        </w:rPr>
        <w:t xml:space="preserve">      D </w:t>
      </w:r>
      <w:r>
        <w:rPr>
          <w:rFonts w:hint="eastAsia"/>
        </w:rPr>
        <w:t>无机盐</w:t>
      </w:r>
    </w:p>
    <w:p w:rsidR="00000000" w:rsidRDefault="0066509C">
      <w:pPr>
        <w:tabs>
          <w:tab w:val="left" w:pos="1575"/>
          <w:tab w:val="center" w:pos="4370"/>
        </w:tabs>
        <w:rPr>
          <w:rFonts w:hint="eastAsia"/>
        </w:rPr>
      </w:pPr>
      <w:r>
        <w:rPr>
          <w:rFonts w:hint="eastAsia"/>
        </w:rPr>
        <w:t xml:space="preserve">316. </w:t>
      </w:r>
      <w:r>
        <w:rPr>
          <w:rFonts w:hint="eastAsia"/>
        </w:rPr>
        <w:t>下述哪一项与肾脏的排泄功能无关</w:t>
      </w:r>
      <w:r>
        <w:rPr>
          <w:rFonts w:hint="eastAsia"/>
        </w:rPr>
        <w:t>:  (  )</w:t>
      </w:r>
    </w:p>
    <w:p w:rsidR="00000000" w:rsidRDefault="0066509C">
      <w:pPr>
        <w:tabs>
          <w:tab w:val="left" w:pos="1575"/>
          <w:tab w:val="center" w:pos="4370"/>
        </w:tabs>
        <w:rPr>
          <w:rFonts w:hint="eastAsia"/>
        </w:rPr>
      </w:pPr>
      <w:r>
        <w:rPr>
          <w:rFonts w:hint="eastAsia"/>
        </w:rPr>
        <w:t xml:space="preserve">     </w:t>
      </w:r>
      <w:r>
        <w:rPr>
          <w:rFonts w:hint="eastAsia"/>
        </w:rPr>
        <w:t>A</w:t>
      </w:r>
      <w:r>
        <w:rPr>
          <w:rFonts w:hint="eastAsia"/>
        </w:rPr>
        <w:t>分泌促红细胞生成素</w:t>
      </w:r>
      <w:r>
        <w:rPr>
          <w:rFonts w:hint="eastAsia"/>
        </w:rPr>
        <w:t xml:space="preserve">    B </w:t>
      </w:r>
      <w:r>
        <w:rPr>
          <w:rFonts w:hint="eastAsia"/>
        </w:rPr>
        <w:t>维持机体水和渗透压平衡</w:t>
      </w:r>
      <w:r>
        <w:rPr>
          <w:rFonts w:hint="eastAsia"/>
        </w:rPr>
        <w:t xml:space="preserve">    </w:t>
      </w:r>
    </w:p>
    <w:p w:rsidR="00000000" w:rsidRDefault="0066509C">
      <w:pPr>
        <w:tabs>
          <w:tab w:val="left" w:pos="1575"/>
          <w:tab w:val="center" w:pos="4370"/>
        </w:tabs>
        <w:ind w:firstLineChars="250" w:firstLine="525"/>
        <w:rPr>
          <w:rFonts w:hint="eastAsia"/>
        </w:rPr>
      </w:pPr>
      <w:r>
        <w:rPr>
          <w:rFonts w:hint="eastAsia"/>
        </w:rPr>
        <w:t xml:space="preserve">C </w:t>
      </w:r>
      <w:r>
        <w:rPr>
          <w:rFonts w:hint="eastAsia"/>
        </w:rPr>
        <w:t>维持机体酸碱平衡</w:t>
      </w:r>
      <w:r>
        <w:rPr>
          <w:rFonts w:hint="eastAsia"/>
        </w:rPr>
        <w:t xml:space="preserve">     D </w:t>
      </w:r>
      <w:r>
        <w:rPr>
          <w:rFonts w:hint="eastAsia"/>
        </w:rPr>
        <w:t>维持机体电解质平衡</w:t>
      </w:r>
      <w:r>
        <w:rPr>
          <w:rFonts w:hint="eastAsia"/>
        </w:rPr>
        <w:t xml:space="preserve">   </w:t>
      </w:r>
    </w:p>
    <w:p w:rsidR="00000000" w:rsidRDefault="0066509C">
      <w:pPr>
        <w:tabs>
          <w:tab w:val="left" w:pos="1575"/>
          <w:tab w:val="center" w:pos="4370"/>
        </w:tabs>
        <w:rPr>
          <w:rFonts w:hint="eastAsia"/>
        </w:rPr>
      </w:pPr>
      <w:r>
        <w:rPr>
          <w:rFonts w:hint="eastAsia"/>
        </w:rPr>
        <w:t xml:space="preserve">317. </w:t>
      </w:r>
      <w:r>
        <w:rPr>
          <w:rFonts w:hint="eastAsia"/>
        </w:rPr>
        <w:t>肾脏不能分泌下列哪种激素</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醛固酮</w:t>
      </w:r>
      <w:r>
        <w:rPr>
          <w:rFonts w:hint="eastAsia"/>
        </w:rPr>
        <w:t xml:space="preserve">     B </w:t>
      </w:r>
      <w:r>
        <w:rPr>
          <w:rFonts w:hint="eastAsia"/>
        </w:rPr>
        <w:t>促红细胞生成素</w:t>
      </w:r>
      <w:r>
        <w:rPr>
          <w:rFonts w:hint="eastAsia"/>
        </w:rPr>
        <w:t xml:space="preserve">   C </w:t>
      </w:r>
      <w:r>
        <w:rPr>
          <w:rFonts w:hint="eastAsia"/>
        </w:rPr>
        <w:t>肾素</w:t>
      </w:r>
      <w:r>
        <w:rPr>
          <w:rFonts w:hint="eastAsia"/>
        </w:rPr>
        <w:t xml:space="preserve">   D 1,25-</w:t>
      </w:r>
      <w:r>
        <w:rPr>
          <w:rFonts w:hint="eastAsia"/>
        </w:rPr>
        <w:t>二羟维生素</w:t>
      </w:r>
      <w:r>
        <w:rPr>
          <w:rFonts w:hint="eastAsia"/>
        </w:rPr>
        <w:t>D</w:t>
      </w:r>
      <w:r>
        <w:rPr>
          <w:rFonts w:hint="eastAsia"/>
          <w:vertAlign w:val="subscript"/>
        </w:rPr>
        <w:t>3</w:t>
      </w:r>
      <w:r>
        <w:rPr>
          <w:rFonts w:hint="eastAsia"/>
        </w:rPr>
        <w:t xml:space="preserve">   E </w:t>
      </w:r>
      <w:r>
        <w:rPr>
          <w:rFonts w:hint="eastAsia"/>
        </w:rPr>
        <w:t>前列腺素</w:t>
      </w:r>
    </w:p>
    <w:p w:rsidR="00000000" w:rsidRDefault="0066509C">
      <w:pPr>
        <w:tabs>
          <w:tab w:val="left" w:pos="1575"/>
          <w:tab w:val="center" w:pos="4370"/>
        </w:tabs>
        <w:rPr>
          <w:rFonts w:hint="eastAsia"/>
        </w:rPr>
      </w:pPr>
      <w:r>
        <w:rPr>
          <w:rFonts w:hint="eastAsia"/>
        </w:rPr>
        <w:t xml:space="preserve">318. </w:t>
      </w:r>
      <w:r>
        <w:rPr>
          <w:rFonts w:hint="eastAsia"/>
        </w:rPr>
        <w:t>原尿流经下列哪一部分后其成分将不再变化而成为终尿</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近球小管</w:t>
      </w:r>
      <w:r>
        <w:rPr>
          <w:rFonts w:hint="eastAsia"/>
        </w:rPr>
        <w:t xml:space="preserve">    B </w:t>
      </w:r>
      <w:r>
        <w:rPr>
          <w:rFonts w:hint="eastAsia"/>
        </w:rPr>
        <w:t>髓袢降支</w:t>
      </w:r>
      <w:r>
        <w:rPr>
          <w:rFonts w:hint="eastAsia"/>
        </w:rPr>
        <w:t xml:space="preserve">   C </w:t>
      </w:r>
      <w:r>
        <w:rPr>
          <w:rFonts w:hint="eastAsia"/>
        </w:rPr>
        <w:t>髓袢升支</w:t>
      </w:r>
      <w:r>
        <w:rPr>
          <w:rFonts w:hint="eastAsia"/>
        </w:rPr>
        <w:t xml:space="preserve">    D </w:t>
      </w:r>
      <w:r>
        <w:rPr>
          <w:rFonts w:hint="eastAsia"/>
        </w:rPr>
        <w:t>远曲小管</w:t>
      </w:r>
      <w:r>
        <w:rPr>
          <w:rFonts w:hint="eastAsia"/>
        </w:rPr>
        <w:t xml:space="preserve">     E </w:t>
      </w:r>
      <w:r>
        <w:rPr>
          <w:rFonts w:hint="eastAsia"/>
        </w:rPr>
        <w:t>集合管</w:t>
      </w:r>
    </w:p>
    <w:p w:rsidR="00000000" w:rsidRDefault="0066509C">
      <w:pPr>
        <w:tabs>
          <w:tab w:val="left" w:pos="1575"/>
          <w:tab w:val="center" w:pos="4370"/>
        </w:tabs>
        <w:rPr>
          <w:rFonts w:hint="eastAsia"/>
        </w:rPr>
      </w:pPr>
      <w:r>
        <w:rPr>
          <w:rFonts w:hint="eastAsia"/>
        </w:rPr>
        <w:t xml:space="preserve">319. </w:t>
      </w:r>
      <w:r>
        <w:rPr>
          <w:rFonts w:hint="eastAsia"/>
        </w:rPr>
        <w:t>关于致密斑的描述</w:t>
      </w:r>
      <w:r>
        <w:rPr>
          <w:rFonts w:hint="eastAsia"/>
        </w:rPr>
        <w:t>,</w:t>
      </w:r>
      <w:r>
        <w:rPr>
          <w:rFonts w:hint="eastAsia"/>
        </w:rPr>
        <w:t>下列哪项是正确的</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位于近球小管起始部</w:t>
      </w:r>
      <w:r>
        <w:rPr>
          <w:rFonts w:hint="eastAsia"/>
        </w:rPr>
        <w:t xml:space="preserve">       B </w:t>
      </w:r>
      <w:r>
        <w:rPr>
          <w:rFonts w:hint="eastAsia"/>
        </w:rPr>
        <w:t>是</w:t>
      </w:r>
      <w:r>
        <w:rPr>
          <w:rFonts w:hint="eastAsia"/>
        </w:rPr>
        <w:t>Na</w:t>
      </w:r>
      <w:r>
        <w:rPr>
          <w:rFonts w:hint="eastAsia"/>
          <w:vertAlign w:val="superscript"/>
        </w:rPr>
        <w:t>+</w:t>
      </w:r>
      <w:r>
        <w:rPr>
          <w:rFonts w:hint="eastAsia"/>
        </w:rPr>
        <w:t>含量变化的感受器</w:t>
      </w:r>
      <w:r>
        <w:rPr>
          <w:rFonts w:hint="eastAsia"/>
        </w:rPr>
        <w:t xml:space="preserve">   C </w:t>
      </w:r>
      <w:r>
        <w:rPr>
          <w:rFonts w:hint="eastAsia"/>
        </w:rPr>
        <w:t>是肾素分泌细胞</w:t>
      </w:r>
    </w:p>
    <w:p w:rsidR="00000000" w:rsidRDefault="0066509C">
      <w:pPr>
        <w:tabs>
          <w:tab w:val="left" w:pos="1575"/>
          <w:tab w:val="center" w:pos="4370"/>
        </w:tabs>
        <w:rPr>
          <w:rFonts w:hint="eastAsia"/>
        </w:rPr>
      </w:pPr>
      <w:r>
        <w:rPr>
          <w:rFonts w:hint="eastAsia"/>
        </w:rPr>
        <w:t xml:space="preserve">     D </w:t>
      </w:r>
      <w:r>
        <w:rPr>
          <w:rFonts w:hint="eastAsia"/>
        </w:rPr>
        <w:t>可调节抗利尿激素的释放</w:t>
      </w:r>
      <w:r>
        <w:rPr>
          <w:rFonts w:hint="eastAsia"/>
        </w:rPr>
        <w:t xml:space="preserve">   E </w:t>
      </w:r>
      <w:r>
        <w:rPr>
          <w:rFonts w:hint="eastAsia"/>
        </w:rPr>
        <w:t>是晶体渗透压感受器</w:t>
      </w:r>
    </w:p>
    <w:p w:rsidR="00000000" w:rsidRDefault="0066509C">
      <w:pPr>
        <w:tabs>
          <w:tab w:val="left" w:pos="1575"/>
          <w:tab w:val="center" w:pos="4370"/>
        </w:tabs>
        <w:rPr>
          <w:rFonts w:hint="eastAsia"/>
        </w:rPr>
      </w:pPr>
      <w:r>
        <w:rPr>
          <w:rFonts w:hint="eastAsia"/>
        </w:rPr>
        <w:t xml:space="preserve">320. </w:t>
      </w:r>
      <w:r>
        <w:rPr>
          <w:rFonts w:hint="eastAsia"/>
        </w:rPr>
        <w:t>通过下列哪项可完成肾脏的泌尿功能</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肾小体和肾小管的活动</w:t>
      </w:r>
      <w:r>
        <w:rPr>
          <w:rFonts w:hint="eastAsia"/>
        </w:rPr>
        <w:t xml:space="preserve">            B </w:t>
      </w:r>
      <w:r>
        <w:rPr>
          <w:rFonts w:hint="eastAsia"/>
        </w:rPr>
        <w:t>肾小体</w:t>
      </w:r>
      <w:r>
        <w:rPr>
          <w:rFonts w:ascii="宋体" w:hAnsi="宋体" w:hint="eastAsia"/>
        </w:rPr>
        <w:t>、</w:t>
      </w:r>
      <w:r>
        <w:rPr>
          <w:rFonts w:hint="eastAsia"/>
        </w:rPr>
        <w:t>肾小管和集合管的活动</w:t>
      </w:r>
      <w:r>
        <w:rPr>
          <w:rFonts w:hint="eastAsia"/>
        </w:rPr>
        <w:t xml:space="preserve">  </w:t>
      </w:r>
    </w:p>
    <w:p w:rsidR="00000000" w:rsidRDefault="0066509C">
      <w:pPr>
        <w:tabs>
          <w:tab w:val="left" w:pos="1575"/>
          <w:tab w:val="center" w:pos="4370"/>
        </w:tabs>
        <w:rPr>
          <w:rFonts w:hint="eastAsia"/>
        </w:rPr>
      </w:pPr>
      <w:r>
        <w:rPr>
          <w:rFonts w:hint="eastAsia"/>
        </w:rPr>
        <w:t xml:space="preserve">     C </w:t>
      </w:r>
      <w:r>
        <w:rPr>
          <w:rFonts w:hint="eastAsia"/>
        </w:rPr>
        <w:t>肾单位</w:t>
      </w:r>
      <w:r>
        <w:rPr>
          <w:rFonts w:ascii="宋体" w:hAnsi="宋体" w:hint="eastAsia"/>
        </w:rPr>
        <w:t>、</w:t>
      </w:r>
      <w:r>
        <w:rPr>
          <w:rFonts w:hint="eastAsia"/>
        </w:rPr>
        <w:t>集合管和输尿管的活动</w:t>
      </w:r>
      <w:r>
        <w:rPr>
          <w:rFonts w:hint="eastAsia"/>
        </w:rPr>
        <w:t xml:space="preserve">    D </w:t>
      </w:r>
      <w:r>
        <w:rPr>
          <w:rFonts w:hint="eastAsia"/>
        </w:rPr>
        <w:t>肾单位的活动</w:t>
      </w:r>
    </w:p>
    <w:p w:rsidR="00000000" w:rsidRDefault="0066509C">
      <w:pPr>
        <w:tabs>
          <w:tab w:val="left" w:pos="1575"/>
          <w:tab w:val="center" w:pos="4370"/>
        </w:tabs>
        <w:rPr>
          <w:rFonts w:hint="eastAsia"/>
        </w:rPr>
      </w:pPr>
      <w:r>
        <w:rPr>
          <w:rFonts w:hint="eastAsia"/>
        </w:rPr>
        <w:t xml:space="preserve">     E </w:t>
      </w:r>
      <w:r>
        <w:rPr>
          <w:rFonts w:hint="eastAsia"/>
        </w:rPr>
        <w:t>以上都不是</w:t>
      </w:r>
    </w:p>
    <w:p w:rsidR="00000000" w:rsidRDefault="0066509C">
      <w:pPr>
        <w:tabs>
          <w:tab w:val="left" w:pos="1575"/>
          <w:tab w:val="center" w:pos="4370"/>
        </w:tabs>
        <w:rPr>
          <w:rFonts w:hint="eastAsia"/>
        </w:rPr>
      </w:pPr>
      <w:r>
        <w:rPr>
          <w:rFonts w:hint="eastAsia"/>
        </w:rPr>
        <w:t xml:space="preserve">321. </w:t>
      </w:r>
      <w:r>
        <w:rPr>
          <w:rFonts w:hint="eastAsia"/>
        </w:rPr>
        <w:t>关于肾单位的叙述</w:t>
      </w:r>
      <w:r>
        <w:rPr>
          <w:rFonts w:hint="eastAsia"/>
        </w:rPr>
        <w:t>,</w:t>
      </w:r>
      <w:r>
        <w:rPr>
          <w:rFonts w:hint="eastAsia"/>
        </w:rPr>
        <w:t>下列哪项是错误的</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是肾脏的基</w:t>
      </w:r>
      <w:r>
        <w:rPr>
          <w:rFonts w:hint="eastAsia"/>
        </w:rPr>
        <w:t>本功能单位</w:t>
      </w:r>
      <w:r>
        <w:rPr>
          <w:rFonts w:hint="eastAsia"/>
        </w:rPr>
        <w:t xml:space="preserve">             B </w:t>
      </w:r>
      <w:r>
        <w:rPr>
          <w:rFonts w:hint="eastAsia"/>
        </w:rPr>
        <w:t>与集合管共同完成泌尿机能</w:t>
      </w:r>
    </w:p>
    <w:p w:rsidR="00000000" w:rsidRDefault="0066509C">
      <w:pPr>
        <w:tabs>
          <w:tab w:val="left" w:pos="1575"/>
          <w:tab w:val="center" w:pos="4370"/>
        </w:tabs>
        <w:rPr>
          <w:rFonts w:hint="eastAsia"/>
        </w:rPr>
      </w:pPr>
      <w:r>
        <w:rPr>
          <w:rFonts w:hint="eastAsia"/>
        </w:rPr>
        <w:t xml:space="preserve">     C </w:t>
      </w:r>
      <w:r>
        <w:rPr>
          <w:rFonts w:hint="eastAsia"/>
        </w:rPr>
        <w:t>可分为皮质肾单位和近髓肾单位</w:t>
      </w:r>
      <w:r>
        <w:rPr>
          <w:rFonts w:hint="eastAsia"/>
        </w:rPr>
        <w:t xml:space="preserve">     D </w:t>
      </w:r>
      <w:r>
        <w:rPr>
          <w:rFonts w:hint="eastAsia"/>
        </w:rPr>
        <w:t>近髓肾单位数量多于皮质肾单位</w:t>
      </w:r>
    </w:p>
    <w:p w:rsidR="00000000" w:rsidRDefault="0066509C">
      <w:pPr>
        <w:tabs>
          <w:tab w:val="left" w:pos="1575"/>
          <w:tab w:val="center" w:pos="4370"/>
        </w:tabs>
        <w:rPr>
          <w:rFonts w:hint="eastAsia"/>
        </w:rPr>
      </w:pPr>
      <w:r>
        <w:rPr>
          <w:rFonts w:hint="eastAsia"/>
        </w:rPr>
        <w:t xml:space="preserve">     E </w:t>
      </w:r>
      <w:r>
        <w:rPr>
          <w:rFonts w:hint="eastAsia"/>
        </w:rPr>
        <w:t>近髓肾单位与尿液浓缩和稀释关系重大</w:t>
      </w:r>
    </w:p>
    <w:p w:rsidR="00000000" w:rsidRDefault="0066509C">
      <w:pPr>
        <w:tabs>
          <w:tab w:val="left" w:pos="1575"/>
          <w:tab w:val="center" w:pos="4370"/>
        </w:tabs>
        <w:rPr>
          <w:rFonts w:hint="eastAsia"/>
        </w:rPr>
      </w:pPr>
      <w:r>
        <w:rPr>
          <w:rFonts w:hint="eastAsia"/>
        </w:rPr>
        <w:t xml:space="preserve">322. </w:t>
      </w:r>
      <w:r>
        <w:rPr>
          <w:rFonts w:hint="eastAsia"/>
        </w:rPr>
        <w:t>动脉血压波动于</w:t>
      </w:r>
      <w:r>
        <w:rPr>
          <w:rFonts w:hint="eastAsia"/>
        </w:rPr>
        <w:t>80~180mmHg</w:t>
      </w:r>
      <w:r>
        <w:rPr>
          <w:rFonts w:hint="eastAsia"/>
        </w:rPr>
        <w:t>范围时</w:t>
      </w:r>
      <w:r>
        <w:rPr>
          <w:rFonts w:hint="eastAsia"/>
        </w:rPr>
        <w:t>,</w:t>
      </w:r>
      <w:r>
        <w:rPr>
          <w:rFonts w:hint="eastAsia"/>
        </w:rPr>
        <w:t>肾血流量仍保持相对恒定</w:t>
      </w:r>
      <w:r>
        <w:rPr>
          <w:rFonts w:hint="eastAsia"/>
        </w:rPr>
        <w:t>,</w:t>
      </w:r>
      <w:r>
        <w:rPr>
          <w:rFonts w:hint="eastAsia"/>
        </w:rPr>
        <w:t>这是由于</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肾脏的自身调节</w:t>
      </w:r>
      <w:r>
        <w:rPr>
          <w:rFonts w:hint="eastAsia"/>
        </w:rPr>
        <w:t xml:space="preserve">          B </w:t>
      </w:r>
      <w:r>
        <w:rPr>
          <w:rFonts w:hint="eastAsia"/>
        </w:rPr>
        <w:t>神经调节</w:t>
      </w:r>
      <w:r>
        <w:rPr>
          <w:rFonts w:hint="eastAsia"/>
        </w:rPr>
        <w:t xml:space="preserve">       C </w:t>
      </w:r>
      <w:r>
        <w:rPr>
          <w:rFonts w:hint="eastAsia"/>
        </w:rPr>
        <w:t>体液调节</w:t>
      </w:r>
    </w:p>
    <w:p w:rsidR="00000000" w:rsidRDefault="0066509C">
      <w:pPr>
        <w:tabs>
          <w:tab w:val="left" w:pos="1575"/>
          <w:tab w:val="center" w:pos="4370"/>
        </w:tabs>
        <w:rPr>
          <w:rFonts w:hint="eastAsia"/>
        </w:rPr>
      </w:pPr>
      <w:r>
        <w:rPr>
          <w:rFonts w:hint="eastAsia"/>
        </w:rPr>
        <w:t xml:space="preserve">     D </w:t>
      </w:r>
      <w:r>
        <w:rPr>
          <w:rFonts w:hint="eastAsia"/>
        </w:rPr>
        <w:t>神经和体液共同调节</w:t>
      </w:r>
      <w:r>
        <w:rPr>
          <w:rFonts w:hint="eastAsia"/>
        </w:rPr>
        <w:t xml:space="preserve">      E </w:t>
      </w:r>
      <w:r>
        <w:rPr>
          <w:rFonts w:hint="eastAsia"/>
        </w:rPr>
        <w:t>神经</w:t>
      </w:r>
      <w:r>
        <w:rPr>
          <w:rFonts w:ascii="宋体" w:hAnsi="宋体" w:hint="eastAsia"/>
        </w:rPr>
        <w:t>、</w:t>
      </w:r>
      <w:r>
        <w:rPr>
          <w:rFonts w:hint="eastAsia"/>
        </w:rPr>
        <w:t>体液和自身调节同时起作用</w:t>
      </w:r>
    </w:p>
    <w:p w:rsidR="00000000" w:rsidRDefault="0066509C">
      <w:pPr>
        <w:tabs>
          <w:tab w:val="left" w:pos="1575"/>
          <w:tab w:val="center" w:pos="4370"/>
        </w:tabs>
        <w:rPr>
          <w:rFonts w:hint="eastAsia"/>
        </w:rPr>
      </w:pPr>
      <w:r>
        <w:rPr>
          <w:rFonts w:hint="eastAsia"/>
        </w:rPr>
        <w:t xml:space="preserve">323. </w:t>
      </w:r>
      <w:r>
        <w:rPr>
          <w:rFonts w:hint="eastAsia"/>
        </w:rPr>
        <w:t>关于尿液的描述</w:t>
      </w:r>
      <w:r>
        <w:rPr>
          <w:rFonts w:hint="eastAsia"/>
        </w:rPr>
        <w:t>,</w:t>
      </w:r>
      <w:r>
        <w:rPr>
          <w:rFonts w:hint="eastAsia"/>
        </w:rPr>
        <w:t>正确的是</w:t>
      </w:r>
      <w:r>
        <w:rPr>
          <w:rFonts w:hint="eastAsia"/>
        </w:rPr>
        <w:t>:  (</w:t>
      </w:r>
      <w:r>
        <w:rPr>
          <w:rFonts w:hint="eastAsia"/>
        </w:rPr>
        <w:t xml:space="preserve">   )</w:t>
      </w:r>
    </w:p>
    <w:p w:rsidR="00000000" w:rsidRDefault="0066509C">
      <w:pPr>
        <w:tabs>
          <w:tab w:val="left" w:pos="1575"/>
          <w:tab w:val="center" w:pos="4370"/>
        </w:tabs>
        <w:rPr>
          <w:rFonts w:hint="eastAsia"/>
        </w:rPr>
      </w:pPr>
      <w:r>
        <w:rPr>
          <w:rFonts w:hint="eastAsia"/>
        </w:rPr>
        <w:t xml:space="preserve">     A </w:t>
      </w:r>
      <w:r>
        <w:rPr>
          <w:rFonts w:hint="eastAsia"/>
        </w:rPr>
        <w:t>任何情况下尿液渗透压均较血浆高</w:t>
      </w:r>
    </w:p>
    <w:p w:rsidR="00000000" w:rsidRDefault="0066509C">
      <w:pPr>
        <w:tabs>
          <w:tab w:val="left" w:pos="1575"/>
          <w:tab w:val="center" w:pos="4370"/>
        </w:tabs>
        <w:rPr>
          <w:rFonts w:hint="eastAsia"/>
        </w:rPr>
      </w:pPr>
      <w:r>
        <w:rPr>
          <w:rFonts w:hint="eastAsia"/>
        </w:rPr>
        <w:t xml:space="preserve">     B </w:t>
      </w:r>
      <w:r>
        <w:rPr>
          <w:rFonts w:hint="eastAsia"/>
        </w:rPr>
        <w:t>尿液的</w:t>
      </w:r>
      <w:r>
        <w:rPr>
          <w:rFonts w:hint="eastAsia"/>
        </w:rPr>
        <w:t>pH</w:t>
      </w:r>
      <w:r>
        <w:rPr>
          <w:rFonts w:hint="eastAsia"/>
        </w:rPr>
        <w:t>与摄食情况无关</w:t>
      </w:r>
      <w:r>
        <w:rPr>
          <w:rFonts w:hint="eastAsia"/>
        </w:rPr>
        <w:t xml:space="preserve">           </w:t>
      </w:r>
    </w:p>
    <w:p w:rsidR="00000000" w:rsidRDefault="0066509C">
      <w:pPr>
        <w:tabs>
          <w:tab w:val="left" w:pos="1575"/>
          <w:tab w:val="center" w:pos="4370"/>
        </w:tabs>
        <w:ind w:firstLineChars="250" w:firstLine="525"/>
        <w:rPr>
          <w:rFonts w:hint="eastAsia"/>
        </w:rPr>
      </w:pPr>
      <w:r>
        <w:rPr>
          <w:rFonts w:hint="eastAsia"/>
        </w:rPr>
        <w:t>C</w:t>
      </w:r>
      <w:r>
        <w:rPr>
          <w:rFonts w:hint="eastAsia"/>
        </w:rPr>
        <w:t>正常人尿液可检测出少量葡萄糖</w:t>
      </w:r>
    </w:p>
    <w:p w:rsidR="00000000" w:rsidRDefault="0066509C">
      <w:pPr>
        <w:tabs>
          <w:tab w:val="left" w:pos="1575"/>
          <w:tab w:val="center" w:pos="4370"/>
        </w:tabs>
        <w:rPr>
          <w:rFonts w:hint="eastAsia"/>
        </w:rPr>
      </w:pPr>
      <w:r>
        <w:rPr>
          <w:rFonts w:hint="eastAsia"/>
        </w:rPr>
        <w:t xml:space="preserve">     D </w:t>
      </w:r>
      <w:r>
        <w:rPr>
          <w:rFonts w:hint="eastAsia"/>
        </w:rPr>
        <w:t>正常人尿液不能检测出蛋白质和红细胞</w:t>
      </w:r>
    </w:p>
    <w:p w:rsidR="00000000" w:rsidRDefault="0066509C">
      <w:pPr>
        <w:tabs>
          <w:tab w:val="left" w:pos="1575"/>
          <w:tab w:val="center" w:pos="4370"/>
        </w:tabs>
        <w:rPr>
          <w:rFonts w:hint="eastAsia"/>
        </w:rPr>
      </w:pPr>
      <w:r>
        <w:rPr>
          <w:rFonts w:hint="eastAsia"/>
        </w:rPr>
        <w:t xml:space="preserve">324. </w:t>
      </w:r>
      <w:r>
        <w:rPr>
          <w:rFonts w:hint="eastAsia"/>
        </w:rPr>
        <w:t>肾小球滤过率是指</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两侧肾脏每分钟生成的原尿量</w:t>
      </w:r>
      <w:r>
        <w:rPr>
          <w:rFonts w:hint="eastAsia"/>
        </w:rPr>
        <w:t xml:space="preserve">        B </w:t>
      </w:r>
      <w:r>
        <w:rPr>
          <w:rFonts w:hint="eastAsia"/>
        </w:rPr>
        <w:t>一侧肾脏每分钟生成的原尿量</w:t>
      </w:r>
    </w:p>
    <w:p w:rsidR="00000000" w:rsidRDefault="0066509C">
      <w:pPr>
        <w:tabs>
          <w:tab w:val="left" w:pos="1575"/>
          <w:tab w:val="center" w:pos="4370"/>
        </w:tabs>
        <w:rPr>
          <w:rFonts w:hint="eastAsia"/>
        </w:rPr>
      </w:pPr>
      <w:r>
        <w:rPr>
          <w:rFonts w:hint="eastAsia"/>
        </w:rPr>
        <w:t xml:space="preserve">     C </w:t>
      </w:r>
      <w:r>
        <w:rPr>
          <w:rFonts w:hint="eastAsia"/>
        </w:rPr>
        <w:t>两侧肾脏每分钟生成的尿量</w:t>
      </w:r>
      <w:r>
        <w:rPr>
          <w:rFonts w:hint="eastAsia"/>
        </w:rPr>
        <w:t xml:space="preserve">          D</w:t>
      </w:r>
      <w:r>
        <w:rPr>
          <w:rFonts w:hint="eastAsia"/>
        </w:rPr>
        <w:t>一侧肾脏每分钟生成的尿量</w:t>
      </w:r>
    </w:p>
    <w:p w:rsidR="00000000" w:rsidRDefault="0066509C">
      <w:pPr>
        <w:tabs>
          <w:tab w:val="left" w:pos="1575"/>
          <w:tab w:val="center" w:pos="4370"/>
        </w:tabs>
        <w:rPr>
          <w:rFonts w:hint="eastAsia"/>
        </w:rPr>
      </w:pPr>
      <w:r>
        <w:rPr>
          <w:rFonts w:hint="eastAsia"/>
        </w:rPr>
        <w:t xml:space="preserve">     E </w:t>
      </w:r>
      <w:r>
        <w:rPr>
          <w:rFonts w:hint="eastAsia"/>
        </w:rPr>
        <w:t>两侧肾脏每分钟的血浆流量</w:t>
      </w:r>
    </w:p>
    <w:p w:rsidR="00000000" w:rsidRDefault="0066509C">
      <w:pPr>
        <w:tabs>
          <w:tab w:val="left" w:pos="1575"/>
          <w:tab w:val="center" w:pos="4370"/>
        </w:tabs>
        <w:rPr>
          <w:rFonts w:hint="eastAsia"/>
        </w:rPr>
      </w:pPr>
      <w:r>
        <w:rPr>
          <w:rFonts w:hint="eastAsia"/>
        </w:rPr>
        <w:t xml:space="preserve">325. </w:t>
      </w:r>
      <w:r>
        <w:rPr>
          <w:rFonts w:hint="eastAsia"/>
        </w:rPr>
        <w:t>关于肾小球滤过膜的描述</w:t>
      </w:r>
      <w:r>
        <w:rPr>
          <w:rFonts w:hint="eastAsia"/>
        </w:rPr>
        <w:t>,</w:t>
      </w:r>
      <w:r>
        <w:rPr>
          <w:rFonts w:hint="eastAsia"/>
        </w:rPr>
        <w:t>错误的是</w:t>
      </w:r>
      <w:r>
        <w:rPr>
          <w:rFonts w:hint="eastAsia"/>
        </w:rPr>
        <w:t xml:space="preserve">: (   </w:t>
      </w:r>
      <w:r>
        <w:rPr>
          <w:rFonts w:hint="eastAsia"/>
        </w:rPr>
        <w:t>)</w:t>
      </w:r>
    </w:p>
    <w:p w:rsidR="00000000" w:rsidRDefault="0066509C">
      <w:pPr>
        <w:tabs>
          <w:tab w:val="left" w:pos="1575"/>
          <w:tab w:val="center" w:pos="4370"/>
        </w:tabs>
        <w:rPr>
          <w:rFonts w:hint="eastAsia"/>
        </w:rPr>
      </w:pPr>
      <w:r>
        <w:rPr>
          <w:rFonts w:hint="eastAsia"/>
        </w:rPr>
        <w:t xml:space="preserve">     A </w:t>
      </w:r>
      <w:r>
        <w:rPr>
          <w:rFonts w:hint="eastAsia"/>
        </w:rPr>
        <w:t>由毛细血管上皮细胞</w:t>
      </w:r>
      <w:r>
        <w:rPr>
          <w:rFonts w:ascii="宋体" w:hAnsi="宋体" w:hint="eastAsia"/>
        </w:rPr>
        <w:t>、</w:t>
      </w:r>
      <w:r>
        <w:rPr>
          <w:rFonts w:hint="eastAsia"/>
        </w:rPr>
        <w:t>基膜和肾小囊脏层上皮细胞三层组成</w:t>
      </w:r>
    </w:p>
    <w:p w:rsidR="00000000" w:rsidRDefault="0066509C">
      <w:pPr>
        <w:tabs>
          <w:tab w:val="left" w:pos="1575"/>
          <w:tab w:val="center" w:pos="4370"/>
        </w:tabs>
        <w:rPr>
          <w:rFonts w:hint="eastAsia"/>
        </w:rPr>
      </w:pPr>
      <w:r>
        <w:rPr>
          <w:rFonts w:hint="eastAsia"/>
        </w:rPr>
        <w:t xml:space="preserve">     B </w:t>
      </w:r>
      <w:r>
        <w:rPr>
          <w:rFonts w:hint="eastAsia"/>
        </w:rPr>
        <w:t>基膜对滤过膜的通透性起最重要作用</w:t>
      </w:r>
    </w:p>
    <w:p w:rsidR="00000000" w:rsidRDefault="0066509C">
      <w:pPr>
        <w:tabs>
          <w:tab w:val="left" w:pos="1575"/>
          <w:tab w:val="center" w:pos="4370"/>
        </w:tabs>
        <w:rPr>
          <w:rFonts w:hint="eastAsia"/>
        </w:rPr>
      </w:pPr>
      <w:r>
        <w:rPr>
          <w:rFonts w:hint="eastAsia"/>
        </w:rPr>
        <w:t xml:space="preserve">     C </w:t>
      </w:r>
      <w:r>
        <w:rPr>
          <w:rFonts w:hint="eastAsia"/>
        </w:rPr>
        <w:t>对分子大小有选择性</w:t>
      </w:r>
    </w:p>
    <w:p w:rsidR="00000000" w:rsidRDefault="0066509C">
      <w:pPr>
        <w:tabs>
          <w:tab w:val="left" w:pos="1575"/>
          <w:tab w:val="center" w:pos="4370"/>
        </w:tabs>
        <w:rPr>
          <w:rFonts w:hint="eastAsia"/>
        </w:rPr>
      </w:pPr>
      <w:r>
        <w:rPr>
          <w:rFonts w:hint="eastAsia"/>
        </w:rPr>
        <w:t xml:space="preserve">     D </w:t>
      </w:r>
      <w:r>
        <w:rPr>
          <w:rFonts w:hint="eastAsia"/>
        </w:rPr>
        <w:t>带负电荷分子更易通过</w:t>
      </w:r>
    </w:p>
    <w:p w:rsidR="00000000" w:rsidRDefault="0066509C">
      <w:pPr>
        <w:tabs>
          <w:tab w:val="left" w:pos="1575"/>
          <w:tab w:val="center" w:pos="4370"/>
        </w:tabs>
        <w:rPr>
          <w:rFonts w:hint="eastAsia"/>
        </w:rPr>
      </w:pPr>
      <w:r>
        <w:rPr>
          <w:rFonts w:hint="eastAsia"/>
        </w:rPr>
        <w:t xml:space="preserve">     E </w:t>
      </w:r>
      <w:r>
        <w:rPr>
          <w:rFonts w:hint="eastAsia"/>
        </w:rPr>
        <w:t>带正电荷分子更易通过</w:t>
      </w:r>
    </w:p>
    <w:p w:rsidR="00000000" w:rsidRDefault="0066509C">
      <w:pPr>
        <w:tabs>
          <w:tab w:val="left" w:pos="1575"/>
          <w:tab w:val="center" w:pos="4370"/>
        </w:tabs>
        <w:rPr>
          <w:rFonts w:hint="eastAsia"/>
        </w:rPr>
      </w:pPr>
      <w:r>
        <w:rPr>
          <w:rFonts w:hint="eastAsia"/>
        </w:rPr>
        <w:t xml:space="preserve">326. </w:t>
      </w:r>
      <w:r>
        <w:rPr>
          <w:rFonts w:hint="eastAsia"/>
        </w:rPr>
        <w:t>下列哪种物质在正常情况下不能通过滤过膜</w:t>
      </w:r>
      <w:r>
        <w:rPr>
          <w:rFonts w:hint="eastAsia"/>
        </w:rPr>
        <w:t>:  (   )</w:t>
      </w:r>
    </w:p>
    <w:p w:rsidR="00000000" w:rsidRDefault="0066509C">
      <w:pPr>
        <w:tabs>
          <w:tab w:val="left" w:pos="1575"/>
          <w:tab w:val="center" w:pos="4370"/>
        </w:tabs>
        <w:rPr>
          <w:rFonts w:hint="eastAsia"/>
        </w:rPr>
      </w:pPr>
      <w:r>
        <w:rPr>
          <w:rFonts w:hint="eastAsia"/>
        </w:rPr>
        <w:t xml:space="preserve">     A Na</w:t>
      </w:r>
      <w:r>
        <w:rPr>
          <w:rFonts w:hint="eastAsia"/>
          <w:vertAlign w:val="superscript"/>
        </w:rPr>
        <w:t>+</w:t>
      </w:r>
      <w:r>
        <w:rPr>
          <w:rFonts w:hint="eastAsia"/>
        </w:rPr>
        <w:t xml:space="preserve"> </w:t>
      </w:r>
      <w:r>
        <w:rPr>
          <w:rFonts w:ascii="宋体" w:hAnsi="宋体" w:hint="eastAsia"/>
        </w:rPr>
        <w:t>、</w:t>
      </w:r>
      <w:r>
        <w:rPr>
          <w:rFonts w:hint="eastAsia"/>
        </w:rPr>
        <w:t>K</w:t>
      </w:r>
      <w:r>
        <w:rPr>
          <w:rFonts w:hint="eastAsia"/>
          <w:vertAlign w:val="superscript"/>
        </w:rPr>
        <w:t>+</w:t>
      </w:r>
      <w:r>
        <w:rPr>
          <w:rFonts w:hint="eastAsia"/>
        </w:rPr>
        <w:t xml:space="preserve"> </w:t>
      </w:r>
      <w:r>
        <w:rPr>
          <w:rFonts w:ascii="宋体" w:hAnsi="宋体" w:hint="eastAsia"/>
        </w:rPr>
        <w:t>、</w:t>
      </w:r>
      <w:r>
        <w:rPr>
          <w:rFonts w:hint="eastAsia"/>
        </w:rPr>
        <w:t>Cl</w:t>
      </w:r>
      <w:r>
        <w:rPr>
          <w:rFonts w:hint="eastAsia"/>
          <w:vertAlign w:val="superscript"/>
        </w:rPr>
        <w:t>-</w:t>
      </w:r>
      <w:r>
        <w:rPr>
          <w:rFonts w:hint="eastAsia"/>
        </w:rPr>
        <w:t>等电解质</w:t>
      </w:r>
      <w:r>
        <w:rPr>
          <w:rFonts w:hint="eastAsia"/>
        </w:rPr>
        <w:t xml:space="preserve">    B </w:t>
      </w:r>
      <w:r>
        <w:rPr>
          <w:rFonts w:hint="eastAsia"/>
        </w:rPr>
        <w:t>血浆白蛋白</w:t>
      </w:r>
      <w:r>
        <w:rPr>
          <w:rFonts w:hint="eastAsia"/>
        </w:rPr>
        <w:t xml:space="preserve">   C </w:t>
      </w:r>
      <w:r>
        <w:rPr>
          <w:rFonts w:hint="eastAsia"/>
        </w:rPr>
        <w:t>氨基酸</w:t>
      </w:r>
      <w:r>
        <w:rPr>
          <w:rFonts w:hint="eastAsia"/>
        </w:rPr>
        <w:t xml:space="preserve">   D </w:t>
      </w:r>
      <w:r>
        <w:rPr>
          <w:rFonts w:hint="eastAsia"/>
        </w:rPr>
        <w:t>葡萄糖</w:t>
      </w:r>
      <w:r>
        <w:rPr>
          <w:rFonts w:hint="eastAsia"/>
        </w:rPr>
        <w:t xml:space="preserve">   </w:t>
      </w:r>
    </w:p>
    <w:p w:rsidR="00000000" w:rsidRDefault="0066509C">
      <w:pPr>
        <w:tabs>
          <w:tab w:val="left" w:pos="1575"/>
          <w:tab w:val="center" w:pos="4370"/>
        </w:tabs>
        <w:rPr>
          <w:rFonts w:hint="eastAsia"/>
        </w:rPr>
      </w:pPr>
      <w:r>
        <w:rPr>
          <w:rFonts w:hint="eastAsia"/>
        </w:rPr>
        <w:t xml:space="preserve">327. </w:t>
      </w:r>
      <w:r>
        <w:rPr>
          <w:rFonts w:hint="eastAsia"/>
        </w:rPr>
        <w:t>下述哪种情况肾小球滤过率将升高</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血压升至</w:t>
      </w:r>
      <w:r>
        <w:rPr>
          <w:rFonts w:hint="eastAsia"/>
        </w:rPr>
        <w:t>18.6KPa(140mmHg)</w:t>
      </w:r>
      <w:r>
        <w:rPr>
          <w:rFonts w:hint="eastAsia"/>
        </w:rPr>
        <w:t>时</w:t>
      </w:r>
      <w:r>
        <w:rPr>
          <w:rFonts w:hint="eastAsia"/>
        </w:rPr>
        <w:t xml:space="preserve">    B</w:t>
      </w:r>
      <w:r>
        <w:rPr>
          <w:rFonts w:hint="eastAsia"/>
        </w:rPr>
        <w:t>血压降至</w:t>
      </w:r>
      <w:r>
        <w:rPr>
          <w:rFonts w:hint="eastAsia"/>
        </w:rPr>
        <w:t xml:space="preserve">10.6KPa(80mmHg) </w:t>
      </w:r>
      <w:r>
        <w:rPr>
          <w:rFonts w:hint="eastAsia"/>
        </w:rPr>
        <w:t>以下时</w:t>
      </w:r>
      <w:r>
        <w:rPr>
          <w:rFonts w:hint="eastAsia"/>
        </w:rPr>
        <w:t xml:space="preserve">   </w:t>
      </w:r>
    </w:p>
    <w:p w:rsidR="00000000" w:rsidRDefault="0066509C">
      <w:pPr>
        <w:tabs>
          <w:tab w:val="left" w:pos="1575"/>
          <w:tab w:val="center" w:pos="4370"/>
        </w:tabs>
        <w:ind w:firstLineChars="200" w:firstLine="420"/>
        <w:rPr>
          <w:rFonts w:hint="eastAsia"/>
        </w:rPr>
      </w:pPr>
      <w:r>
        <w:rPr>
          <w:rFonts w:hint="eastAsia"/>
        </w:rPr>
        <w:t xml:space="preserve"> C </w:t>
      </w:r>
      <w:r>
        <w:rPr>
          <w:rFonts w:hint="eastAsia"/>
        </w:rPr>
        <w:t>血压升至</w:t>
      </w:r>
      <w:r>
        <w:rPr>
          <w:rFonts w:hint="eastAsia"/>
        </w:rPr>
        <w:t xml:space="preserve">26.5KPa (200mmHg) </w:t>
      </w:r>
      <w:r>
        <w:rPr>
          <w:rFonts w:hint="eastAsia"/>
        </w:rPr>
        <w:t>时</w:t>
      </w:r>
      <w:r>
        <w:rPr>
          <w:rFonts w:hint="eastAsia"/>
        </w:rPr>
        <w:t xml:space="preserve">   D </w:t>
      </w:r>
      <w:r>
        <w:rPr>
          <w:rFonts w:hint="eastAsia"/>
        </w:rPr>
        <w:t>人球小动脉收缩时</w:t>
      </w:r>
      <w:r>
        <w:rPr>
          <w:rFonts w:hint="eastAsia"/>
        </w:rPr>
        <w:t xml:space="preserve">    </w:t>
      </w:r>
    </w:p>
    <w:p w:rsidR="00000000" w:rsidRDefault="0066509C">
      <w:pPr>
        <w:tabs>
          <w:tab w:val="left" w:pos="1575"/>
          <w:tab w:val="center" w:pos="4370"/>
        </w:tabs>
        <w:ind w:firstLineChars="250" w:firstLine="525"/>
        <w:rPr>
          <w:rFonts w:hint="eastAsia"/>
        </w:rPr>
      </w:pPr>
      <w:r>
        <w:rPr>
          <w:rFonts w:hint="eastAsia"/>
        </w:rPr>
        <w:t xml:space="preserve">E </w:t>
      </w:r>
      <w:r>
        <w:rPr>
          <w:rFonts w:hint="eastAsia"/>
        </w:rPr>
        <w:t>肾血流量减少时</w:t>
      </w:r>
    </w:p>
    <w:p w:rsidR="00000000" w:rsidRDefault="0066509C">
      <w:pPr>
        <w:tabs>
          <w:tab w:val="left" w:pos="1575"/>
          <w:tab w:val="center" w:pos="4370"/>
        </w:tabs>
        <w:rPr>
          <w:rFonts w:hint="eastAsia"/>
        </w:rPr>
      </w:pPr>
      <w:r>
        <w:rPr>
          <w:rFonts w:hint="eastAsia"/>
        </w:rPr>
        <w:t xml:space="preserve">328. </w:t>
      </w:r>
      <w:r>
        <w:rPr>
          <w:rFonts w:hint="eastAsia"/>
        </w:rPr>
        <w:t>下述哪种情况会导致肾小球滤过率减少</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血浆胶体渗透压下降</w:t>
      </w:r>
      <w:r>
        <w:rPr>
          <w:rFonts w:hint="eastAsia"/>
        </w:rPr>
        <w:t xml:space="preserve">     B </w:t>
      </w:r>
      <w:r>
        <w:rPr>
          <w:rFonts w:hint="eastAsia"/>
        </w:rPr>
        <w:t>血浆胶体渗透压升高</w:t>
      </w:r>
      <w:r>
        <w:rPr>
          <w:rFonts w:hint="eastAsia"/>
        </w:rPr>
        <w:t xml:space="preserve">   C</w:t>
      </w:r>
      <w:r>
        <w:rPr>
          <w:rFonts w:hint="eastAsia"/>
        </w:rPr>
        <w:t>血浆晶体渗透压下降</w:t>
      </w:r>
    </w:p>
    <w:p w:rsidR="00000000" w:rsidRDefault="0066509C">
      <w:pPr>
        <w:tabs>
          <w:tab w:val="left" w:pos="1575"/>
          <w:tab w:val="center" w:pos="4370"/>
        </w:tabs>
        <w:rPr>
          <w:rFonts w:hint="eastAsia"/>
        </w:rPr>
      </w:pPr>
      <w:r>
        <w:rPr>
          <w:rFonts w:hint="eastAsia"/>
        </w:rPr>
        <w:t xml:space="preserve">     D</w:t>
      </w:r>
      <w:r>
        <w:rPr>
          <w:rFonts w:hint="eastAsia"/>
        </w:rPr>
        <w:t>血浆晶体渗透压升高</w:t>
      </w:r>
      <w:r>
        <w:rPr>
          <w:rFonts w:hint="eastAsia"/>
        </w:rPr>
        <w:t xml:space="preserve">     E </w:t>
      </w:r>
      <w:r>
        <w:rPr>
          <w:rFonts w:hint="eastAsia"/>
        </w:rPr>
        <w:t>血浆蛋白质浓度降低</w:t>
      </w:r>
    </w:p>
    <w:p w:rsidR="00000000" w:rsidRDefault="0066509C">
      <w:pPr>
        <w:tabs>
          <w:tab w:val="left" w:pos="1575"/>
          <w:tab w:val="center" w:pos="4370"/>
        </w:tabs>
        <w:rPr>
          <w:rFonts w:hint="eastAsia"/>
        </w:rPr>
      </w:pPr>
      <w:r>
        <w:rPr>
          <w:rFonts w:hint="eastAsia"/>
        </w:rPr>
        <w:t xml:space="preserve">329. </w:t>
      </w:r>
      <w:r>
        <w:rPr>
          <w:rFonts w:hint="eastAsia"/>
        </w:rPr>
        <w:t>重吸收</w:t>
      </w:r>
      <w:r>
        <w:rPr>
          <w:rFonts w:hint="eastAsia"/>
        </w:rPr>
        <w:t>Na</w:t>
      </w:r>
      <w:r>
        <w:rPr>
          <w:rFonts w:hint="eastAsia"/>
          <w:vertAlign w:val="superscript"/>
        </w:rPr>
        <w:t>+</w:t>
      </w:r>
      <w:r>
        <w:rPr>
          <w:rFonts w:hint="eastAsia"/>
        </w:rPr>
        <w:t>最强的部位是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近球小管</w:t>
      </w:r>
      <w:r>
        <w:rPr>
          <w:rFonts w:hint="eastAsia"/>
        </w:rPr>
        <w:t xml:space="preserve">     B </w:t>
      </w:r>
      <w:r>
        <w:rPr>
          <w:rFonts w:hint="eastAsia"/>
        </w:rPr>
        <w:t>髓袢降支</w:t>
      </w:r>
      <w:r>
        <w:rPr>
          <w:rFonts w:hint="eastAsia"/>
        </w:rPr>
        <w:t xml:space="preserve">    C </w:t>
      </w:r>
      <w:r>
        <w:rPr>
          <w:rFonts w:hint="eastAsia"/>
        </w:rPr>
        <w:t>髓袢升支</w:t>
      </w:r>
      <w:r>
        <w:rPr>
          <w:rFonts w:hint="eastAsia"/>
        </w:rPr>
        <w:t xml:space="preserve">   </w:t>
      </w:r>
      <w:r>
        <w:rPr>
          <w:rFonts w:hint="eastAsia"/>
        </w:rPr>
        <w:t xml:space="preserve"> D </w:t>
      </w:r>
      <w:r>
        <w:rPr>
          <w:rFonts w:hint="eastAsia"/>
        </w:rPr>
        <w:t>远曲小管</w:t>
      </w:r>
      <w:r>
        <w:rPr>
          <w:rFonts w:hint="eastAsia"/>
        </w:rPr>
        <w:t xml:space="preserve">     E </w:t>
      </w:r>
      <w:r>
        <w:rPr>
          <w:rFonts w:hint="eastAsia"/>
        </w:rPr>
        <w:t>集合管</w:t>
      </w:r>
    </w:p>
    <w:p w:rsidR="00000000" w:rsidRDefault="0066509C">
      <w:pPr>
        <w:tabs>
          <w:tab w:val="left" w:pos="1575"/>
          <w:tab w:val="center" w:pos="4370"/>
        </w:tabs>
        <w:rPr>
          <w:rFonts w:hint="eastAsia"/>
        </w:rPr>
      </w:pPr>
      <w:r>
        <w:rPr>
          <w:rFonts w:hint="eastAsia"/>
        </w:rPr>
        <w:t xml:space="preserve">330. </w:t>
      </w:r>
      <w:r>
        <w:rPr>
          <w:rFonts w:hint="eastAsia"/>
        </w:rPr>
        <w:t>关于近球小管重吸收</w:t>
      </w:r>
      <w:r>
        <w:rPr>
          <w:rFonts w:hint="eastAsia"/>
        </w:rPr>
        <w:t>Na</w:t>
      </w:r>
      <w:r>
        <w:rPr>
          <w:rFonts w:hint="eastAsia"/>
          <w:vertAlign w:val="superscript"/>
        </w:rPr>
        <w:t>+</w:t>
      </w:r>
      <w:r>
        <w:rPr>
          <w:rFonts w:hint="eastAsia"/>
        </w:rPr>
        <w:t>的描述</w:t>
      </w:r>
      <w:r>
        <w:rPr>
          <w:rFonts w:hint="eastAsia"/>
        </w:rPr>
        <w:t>,</w:t>
      </w:r>
      <w:r>
        <w:rPr>
          <w:rFonts w:hint="eastAsia"/>
        </w:rPr>
        <w:t>错误的是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小管液中的</w:t>
      </w:r>
      <w:r>
        <w:rPr>
          <w:rFonts w:hint="eastAsia"/>
        </w:rPr>
        <w:t>Na</w:t>
      </w:r>
      <w:r>
        <w:rPr>
          <w:rFonts w:hint="eastAsia"/>
          <w:vertAlign w:val="superscript"/>
        </w:rPr>
        <w:t>+</w:t>
      </w:r>
      <w:r>
        <w:rPr>
          <w:rFonts w:hint="eastAsia"/>
        </w:rPr>
        <w:t>被动扩散至小管细胞内</w:t>
      </w:r>
      <w:r>
        <w:rPr>
          <w:rFonts w:hint="eastAsia"/>
        </w:rPr>
        <w:t xml:space="preserve">     </w:t>
      </w:r>
    </w:p>
    <w:p w:rsidR="00000000" w:rsidRDefault="0066509C">
      <w:pPr>
        <w:tabs>
          <w:tab w:val="left" w:pos="1575"/>
          <w:tab w:val="center" w:pos="4370"/>
        </w:tabs>
        <w:ind w:firstLineChars="250" w:firstLine="525"/>
        <w:rPr>
          <w:rFonts w:hint="eastAsia"/>
        </w:rPr>
      </w:pPr>
      <w:r>
        <w:rPr>
          <w:rFonts w:hint="eastAsia"/>
        </w:rPr>
        <w:t xml:space="preserve">B  </w:t>
      </w:r>
      <w:r>
        <w:rPr>
          <w:rFonts w:hint="eastAsia"/>
        </w:rPr>
        <w:t>再由小管细胞管周膜上的</w:t>
      </w:r>
      <w:r>
        <w:rPr>
          <w:rFonts w:hint="eastAsia"/>
        </w:rPr>
        <w:t>Na</w:t>
      </w:r>
      <w:r>
        <w:rPr>
          <w:rFonts w:hint="eastAsia"/>
          <w:vertAlign w:val="superscript"/>
        </w:rPr>
        <w:t>+</w:t>
      </w:r>
      <w:r>
        <w:rPr>
          <w:rFonts w:hint="eastAsia"/>
        </w:rPr>
        <w:t>泵主动转运至组织间隙</w:t>
      </w:r>
    </w:p>
    <w:p w:rsidR="00000000" w:rsidRDefault="0066509C">
      <w:pPr>
        <w:tabs>
          <w:tab w:val="left" w:pos="1575"/>
          <w:tab w:val="center" w:pos="4370"/>
        </w:tabs>
        <w:ind w:firstLineChars="250" w:firstLine="525"/>
        <w:rPr>
          <w:rFonts w:hint="eastAsia"/>
        </w:rPr>
      </w:pPr>
      <w:r>
        <w:rPr>
          <w:rFonts w:hint="eastAsia"/>
        </w:rPr>
        <w:t>C  Na</w:t>
      </w:r>
      <w:r>
        <w:rPr>
          <w:rFonts w:hint="eastAsia"/>
          <w:vertAlign w:val="superscript"/>
        </w:rPr>
        <w:t>+</w:t>
      </w:r>
      <w:r>
        <w:rPr>
          <w:rFonts w:hint="eastAsia"/>
        </w:rPr>
        <w:t>的重吸收使水重吸收</w:t>
      </w:r>
    </w:p>
    <w:p w:rsidR="00000000" w:rsidRDefault="0066509C">
      <w:pPr>
        <w:tabs>
          <w:tab w:val="left" w:pos="1575"/>
          <w:tab w:val="center" w:pos="4370"/>
        </w:tabs>
        <w:ind w:firstLineChars="250" w:firstLine="525"/>
        <w:rPr>
          <w:rFonts w:hint="eastAsia"/>
        </w:rPr>
      </w:pPr>
      <w:r>
        <w:rPr>
          <w:rFonts w:hint="eastAsia"/>
        </w:rPr>
        <w:t>D  Na</w:t>
      </w:r>
      <w:r>
        <w:rPr>
          <w:rFonts w:hint="eastAsia"/>
          <w:vertAlign w:val="superscript"/>
        </w:rPr>
        <w:t>+</w:t>
      </w:r>
      <w:r>
        <w:rPr>
          <w:rFonts w:hint="eastAsia"/>
        </w:rPr>
        <w:t>的重吸收为</w:t>
      </w:r>
      <w:r>
        <w:rPr>
          <w:rFonts w:hint="eastAsia"/>
        </w:rPr>
        <w:t>Cl</w:t>
      </w:r>
      <w:r>
        <w:rPr>
          <w:rFonts w:hint="eastAsia"/>
          <w:vertAlign w:val="superscript"/>
        </w:rPr>
        <w:t>-</w:t>
      </w:r>
      <w:r>
        <w:rPr>
          <w:rFonts w:hint="eastAsia"/>
        </w:rPr>
        <w:t>重吸收创造了条件</w:t>
      </w:r>
    </w:p>
    <w:p w:rsidR="00000000" w:rsidRDefault="0066509C">
      <w:pPr>
        <w:tabs>
          <w:tab w:val="left" w:pos="1575"/>
          <w:tab w:val="center" w:pos="4370"/>
        </w:tabs>
        <w:ind w:firstLineChars="250" w:firstLine="525"/>
        <w:rPr>
          <w:rFonts w:hint="eastAsia"/>
        </w:rPr>
      </w:pPr>
      <w:r>
        <w:rPr>
          <w:rFonts w:hint="eastAsia"/>
        </w:rPr>
        <w:t xml:space="preserve">E  </w:t>
      </w:r>
      <w:r>
        <w:rPr>
          <w:rFonts w:hint="eastAsia"/>
        </w:rPr>
        <w:t>重吸收过程是被动重吸收</w:t>
      </w:r>
    </w:p>
    <w:p w:rsidR="00000000" w:rsidRDefault="0066509C">
      <w:pPr>
        <w:tabs>
          <w:tab w:val="left" w:pos="1575"/>
          <w:tab w:val="center" w:pos="4370"/>
        </w:tabs>
        <w:rPr>
          <w:rFonts w:hint="eastAsia"/>
        </w:rPr>
      </w:pPr>
      <w:r>
        <w:rPr>
          <w:rFonts w:hint="eastAsia"/>
        </w:rPr>
        <w:t xml:space="preserve">331. </w:t>
      </w:r>
      <w:r>
        <w:rPr>
          <w:rFonts w:hint="eastAsia"/>
        </w:rPr>
        <w:t>近球小管对</w:t>
      </w:r>
      <w:r>
        <w:rPr>
          <w:rFonts w:hint="eastAsia"/>
        </w:rPr>
        <w:t>Na</w:t>
      </w:r>
      <w:r>
        <w:rPr>
          <w:rFonts w:hint="eastAsia"/>
          <w:vertAlign w:val="superscript"/>
        </w:rPr>
        <w:t>+</w:t>
      </w:r>
      <w:r>
        <w:rPr>
          <w:rFonts w:hint="eastAsia"/>
        </w:rPr>
        <w:t>的重吸收可促进下列哪一组物质的重吸收</w:t>
      </w:r>
      <w:r>
        <w:rPr>
          <w:rFonts w:hint="eastAsia"/>
        </w:rPr>
        <w:t>:  (   )</w:t>
      </w:r>
    </w:p>
    <w:p w:rsidR="00000000" w:rsidRDefault="0066509C">
      <w:pPr>
        <w:tabs>
          <w:tab w:val="left" w:pos="1575"/>
          <w:tab w:val="center" w:pos="4370"/>
        </w:tabs>
        <w:rPr>
          <w:rFonts w:hint="eastAsia"/>
        </w:rPr>
      </w:pPr>
      <w:r>
        <w:rPr>
          <w:rFonts w:hint="eastAsia"/>
        </w:rPr>
        <w:t xml:space="preserve">     A   K</w:t>
      </w:r>
      <w:r>
        <w:rPr>
          <w:rFonts w:hint="eastAsia"/>
          <w:vertAlign w:val="superscript"/>
        </w:rPr>
        <w:t xml:space="preserve">+ </w:t>
      </w:r>
      <w:r>
        <w:rPr>
          <w:rFonts w:ascii="宋体" w:hAnsi="宋体" w:hint="eastAsia"/>
        </w:rPr>
        <w:t>、</w:t>
      </w:r>
      <w:r>
        <w:rPr>
          <w:rFonts w:hint="eastAsia"/>
        </w:rPr>
        <w:t>Cl</w:t>
      </w:r>
      <w:r>
        <w:rPr>
          <w:rFonts w:hint="eastAsia"/>
          <w:vertAlign w:val="superscript"/>
        </w:rPr>
        <w:t xml:space="preserve">-            </w:t>
      </w:r>
      <w:r>
        <w:rPr>
          <w:rFonts w:hint="eastAsia"/>
        </w:rPr>
        <w:t xml:space="preserve">B  </w:t>
      </w:r>
      <w:r>
        <w:rPr>
          <w:rFonts w:hint="eastAsia"/>
        </w:rPr>
        <w:t>水</w:t>
      </w:r>
      <w:r>
        <w:rPr>
          <w:rFonts w:ascii="宋体" w:hAnsi="宋体" w:hint="eastAsia"/>
        </w:rPr>
        <w:t>、</w:t>
      </w:r>
      <w:r>
        <w:rPr>
          <w:rFonts w:hint="eastAsia"/>
        </w:rPr>
        <w:t>Cl</w:t>
      </w:r>
      <w:r>
        <w:rPr>
          <w:rFonts w:hint="eastAsia"/>
          <w:vertAlign w:val="superscript"/>
        </w:rPr>
        <w:t>-</w:t>
      </w:r>
      <w:r>
        <w:rPr>
          <w:rFonts w:ascii="宋体" w:hAnsi="宋体" w:hint="eastAsia"/>
        </w:rPr>
        <w:t>、</w:t>
      </w:r>
      <w:r>
        <w:rPr>
          <w:rFonts w:hint="eastAsia"/>
        </w:rPr>
        <w:t>HCO</w:t>
      </w:r>
      <w:r>
        <w:rPr>
          <w:rFonts w:hint="eastAsia"/>
          <w:vertAlign w:val="subscript"/>
        </w:rPr>
        <w:t>3</w:t>
      </w:r>
      <w:r>
        <w:rPr>
          <w:rFonts w:hint="eastAsia"/>
          <w:vertAlign w:val="superscript"/>
        </w:rPr>
        <w:t>-</w:t>
      </w:r>
      <w:r>
        <w:rPr>
          <w:rFonts w:hint="eastAsia"/>
        </w:rPr>
        <w:t xml:space="preserve">       C</w:t>
      </w:r>
      <w:r>
        <w:rPr>
          <w:rFonts w:hint="eastAsia"/>
        </w:rPr>
        <w:t xml:space="preserve">   H</w:t>
      </w:r>
      <w:r>
        <w:rPr>
          <w:rFonts w:hint="eastAsia"/>
          <w:vertAlign w:val="superscript"/>
        </w:rPr>
        <w:t>+</w:t>
      </w:r>
      <w:r>
        <w:rPr>
          <w:rFonts w:ascii="宋体" w:hAnsi="宋体" w:hint="eastAsia"/>
        </w:rPr>
        <w:t>、</w:t>
      </w:r>
      <w:r>
        <w:rPr>
          <w:rFonts w:hint="eastAsia"/>
        </w:rPr>
        <w:t>K</w:t>
      </w:r>
      <w:r>
        <w:rPr>
          <w:rFonts w:hint="eastAsia"/>
          <w:vertAlign w:val="superscript"/>
        </w:rPr>
        <w:t xml:space="preserve">+  </w:t>
      </w:r>
      <w:r>
        <w:rPr>
          <w:rFonts w:hint="eastAsia"/>
        </w:rPr>
        <w:t xml:space="preserve"> </w:t>
      </w:r>
    </w:p>
    <w:p w:rsidR="00000000" w:rsidRDefault="0066509C">
      <w:pPr>
        <w:tabs>
          <w:tab w:val="left" w:pos="1575"/>
          <w:tab w:val="center" w:pos="4370"/>
        </w:tabs>
        <w:ind w:firstLineChars="250" w:firstLine="525"/>
        <w:rPr>
          <w:rFonts w:hint="eastAsia"/>
          <w:vertAlign w:val="superscript"/>
        </w:rPr>
      </w:pPr>
      <w:r>
        <w:rPr>
          <w:rFonts w:hint="eastAsia"/>
        </w:rPr>
        <w:t>D   H</w:t>
      </w:r>
      <w:r>
        <w:rPr>
          <w:rFonts w:hint="eastAsia"/>
          <w:vertAlign w:val="superscript"/>
        </w:rPr>
        <w:t>+</w:t>
      </w:r>
      <w:r>
        <w:rPr>
          <w:rFonts w:hint="eastAsia"/>
        </w:rPr>
        <w:t xml:space="preserve"> </w:t>
      </w:r>
      <w:r>
        <w:rPr>
          <w:rFonts w:ascii="宋体" w:hAnsi="宋体" w:hint="eastAsia"/>
        </w:rPr>
        <w:t>、</w:t>
      </w:r>
      <w:r>
        <w:rPr>
          <w:rFonts w:hint="eastAsia"/>
        </w:rPr>
        <w:t>HCO</w:t>
      </w:r>
      <w:r>
        <w:rPr>
          <w:rFonts w:hint="eastAsia"/>
          <w:vertAlign w:val="subscript"/>
        </w:rPr>
        <w:t>3</w:t>
      </w:r>
      <w:r>
        <w:rPr>
          <w:rFonts w:hint="eastAsia"/>
          <w:vertAlign w:val="superscript"/>
        </w:rPr>
        <w:t>-</w:t>
      </w:r>
      <w:r>
        <w:rPr>
          <w:rFonts w:hint="eastAsia"/>
        </w:rPr>
        <w:t xml:space="preserve">    E  </w:t>
      </w:r>
      <w:r>
        <w:rPr>
          <w:rFonts w:hint="eastAsia"/>
        </w:rPr>
        <w:t>水</w:t>
      </w:r>
      <w:r>
        <w:rPr>
          <w:rFonts w:ascii="宋体" w:hAnsi="宋体" w:hint="eastAsia"/>
        </w:rPr>
        <w:t>、</w:t>
      </w:r>
      <w:r>
        <w:rPr>
          <w:rFonts w:hint="eastAsia"/>
        </w:rPr>
        <w:t>H</w:t>
      </w:r>
      <w:r>
        <w:rPr>
          <w:rFonts w:hint="eastAsia"/>
          <w:vertAlign w:val="superscript"/>
        </w:rPr>
        <w:t>+</w:t>
      </w:r>
      <w:r>
        <w:rPr>
          <w:rFonts w:hint="eastAsia"/>
        </w:rPr>
        <w:t xml:space="preserve"> </w:t>
      </w:r>
      <w:r>
        <w:rPr>
          <w:rFonts w:ascii="宋体" w:hAnsi="宋体" w:hint="eastAsia"/>
        </w:rPr>
        <w:t>、</w:t>
      </w:r>
      <w:r>
        <w:rPr>
          <w:rFonts w:hint="eastAsia"/>
        </w:rPr>
        <w:t>K</w:t>
      </w:r>
      <w:r>
        <w:rPr>
          <w:rFonts w:hint="eastAsia"/>
          <w:vertAlign w:val="superscript"/>
        </w:rPr>
        <w:t xml:space="preserve">+  </w:t>
      </w:r>
    </w:p>
    <w:p w:rsidR="00000000" w:rsidRDefault="0066509C">
      <w:pPr>
        <w:tabs>
          <w:tab w:val="left" w:pos="1575"/>
          <w:tab w:val="center" w:pos="4370"/>
        </w:tabs>
        <w:rPr>
          <w:rFonts w:hint="eastAsia"/>
        </w:rPr>
      </w:pPr>
      <w:r>
        <w:rPr>
          <w:rFonts w:hint="eastAsia"/>
        </w:rPr>
        <w:t xml:space="preserve">332. </w:t>
      </w:r>
      <w:r>
        <w:rPr>
          <w:rFonts w:hint="eastAsia"/>
        </w:rPr>
        <w:t>关于</w:t>
      </w:r>
      <w:r>
        <w:rPr>
          <w:rFonts w:hint="eastAsia"/>
        </w:rPr>
        <w:t>HCO</w:t>
      </w:r>
      <w:r>
        <w:rPr>
          <w:rFonts w:hint="eastAsia"/>
          <w:vertAlign w:val="subscript"/>
        </w:rPr>
        <w:t>3</w:t>
      </w:r>
      <w:r>
        <w:rPr>
          <w:rFonts w:hint="eastAsia"/>
          <w:vertAlign w:val="superscript"/>
        </w:rPr>
        <w:t>-</w:t>
      </w:r>
      <w:r>
        <w:rPr>
          <w:rFonts w:hint="eastAsia"/>
        </w:rPr>
        <w:t>重吸收的叙述</w:t>
      </w:r>
      <w:r>
        <w:rPr>
          <w:rFonts w:hint="eastAsia"/>
        </w:rPr>
        <w:t>,</w:t>
      </w:r>
      <w:r>
        <w:rPr>
          <w:rFonts w:hint="eastAsia"/>
        </w:rPr>
        <w:t>错误的是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主要在近球小管重吸收</w:t>
      </w:r>
      <w:r>
        <w:rPr>
          <w:rFonts w:hint="eastAsia"/>
        </w:rPr>
        <w:t xml:space="preserve">       </w:t>
      </w:r>
    </w:p>
    <w:p w:rsidR="00000000" w:rsidRDefault="0066509C">
      <w:pPr>
        <w:tabs>
          <w:tab w:val="left" w:pos="1575"/>
          <w:tab w:val="center" w:pos="4370"/>
        </w:tabs>
        <w:ind w:firstLineChars="300" w:firstLine="630"/>
        <w:rPr>
          <w:rFonts w:hint="eastAsia"/>
        </w:rPr>
      </w:pPr>
      <w:r>
        <w:rPr>
          <w:rFonts w:hint="eastAsia"/>
        </w:rPr>
        <w:t xml:space="preserve">B  </w:t>
      </w:r>
      <w:r>
        <w:rPr>
          <w:rFonts w:hint="eastAsia"/>
        </w:rPr>
        <w:t>与</w:t>
      </w:r>
      <w:r>
        <w:rPr>
          <w:rFonts w:hint="eastAsia"/>
        </w:rPr>
        <w:t>H</w:t>
      </w:r>
      <w:r>
        <w:rPr>
          <w:rFonts w:hint="eastAsia"/>
          <w:vertAlign w:val="superscript"/>
        </w:rPr>
        <w:t>+</w:t>
      </w:r>
      <w:r>
        <w:rPr>
          <w:rFonts w:hint="eastAsia"/>
        </w:rPr>
        <w:t>的分泌有关</w:t>
      </w:r>
    </w:p>
    <w:p w:rsidR="00000000" w:rsidRDefault="0066509C">
      <w:pPr>
        <w:tabs>
          <w:tab w:val="left" w:pos="1575"/>
          <w:tab w:val="center" w:pos="4370"/>
        </w:tabs>
        <w:rPr>
          <w:rFonts w:hint="eastAsia"/>
        </w:rPr>
      </w:pPr>
      <w:r>
        <w:rPr>
          <w:rFonts w:hint="eastAsia"/>
        </w:rPr>
        <w:t xml:space="preserve">      C  </w:t>
      </w:r>
      <w:r>
        <w:rPr>
          <w:rFonts w:hint="eastAsia"/>
        </w:rPr>
        <w:t>是以</w:t>
      </w:r>
      <w:r>
        <w:rPr>
          <w:rFonts w:hint="eastAsia"/>
        </w:rPr>
        <w:t>CO</w:t>
      </w:r>
      <w:r>
        <w:rPr>
          <w:rFonts w:hint="eastAsia"/>
          <w:vertAlign w:val="subscript"/>
        </w:rPr>
        <w:t>2</w:t>
      </w:r>
      <w:r>
        <w:rPr>
          <w:rFonts w:hint="eastAsia"/>
        </w:rPr>
        <w:t>形式从小管液中转运至小管细胞内的</w:t>
      </w:r>
    </w:p>
    <w:p w:rsidR="00000000" w:rsidRDefault="0066509C">
      <w:pPr>
        <w:tabs>
          <w:tab w:val="left" w:pos="1575"/>
          <w:tab w:val="center" w:pos="4370"/>
        </w:tabs>
        <w:rPr>
          <w:rFonts w:hint="eastAsia"/>
        </w:rPr>
      </w:pPr>
      <w:r>
        <w:rPr>
          <w:rFonts w:hint="eastAsia"/>
        </w:rPr>
        <w:t xml:space="preserve">      D  HCO</w:t>
      </w:r>
      <w:r>
        <w:rPr>
          <w:rFonts w:hint="eastAsia"/>
          <w:vertAlign w:val="subscript"/>
        </w:rPr>
        <w:t>3</w:t>
      </w:r>
      <w:r>
        <w:rPr>
          <w:rFonts w:hint="eastAsia"/>
          <w:vertAlign w:val="superscript"/>
        </w:rPr>
        <w:t>-</w:t>
      </w:r>
      <w:r>
        <w:rPr>
          <w:rFonts w:hint="eastAsia"/>
        </w:rPr>
        <w:t>重吸收需碳酸酐酶的帮助</w:t>
      </w:r>
      <w:r>
        <w:rPr>
          <w:rFonts w:hint="eastAsia"/>
        </w:rPr>
        <w:t xml:space="preserve">   </w:t>
      </w:r>
    </w:p>
    <w:p w:rsidR="00000000" w:rsidRDefault="0066509C">
      <w:pPr>
        <w:tabs>
          <w:tab w:val="left" w:pos="1575"/>
          <w:tab w:val="center" w:pos="4370"/>
        </w:tabs>
        <w:rPr>
          <w:rFonts w:hint="eastAsia"/>
        </w:rPr>
      </w:pPr>
      <w:r>
        <w:rPr>
          <w:rFonts w:hint="eastAsia"/>
        </w:rPr>
        <w:t xml:space="preserve">      E  Cl</w:t>
      </w:r>
      <w:r>
        <w:rPr>
          <w:rFonts w:hint="eastAsia"/>
          <w:vertAlign w:val="superscript"/>
        </w:rPr>
        <w:t>-</w:t>
      </w:r>
      <w:r>
        <w:rPr>
          <w:rFonts w:hint="eastAsia"/>
        </w:rPr>
        <w:t>的重吸收优先于</w:t>
      </w:r>
      <w:r>
        <w:rPr>
          <w:rFonts w:hint="eastAsia"/>
        </w:rPr>
        <w:t>HCO</w:t>
      </w:r>
      <w:r>
        <w:rPr>
          <w:rFonts w:hint="eastAsia"/>
          <w:vertAlign w:val="subscript"/>
        </w:rPr>
        <w:t>3</w:t>
      </w:r>
      <w:r>
        <w:rPr>
          <w:rFonts w:hint="eastAsia"/>
          <w:vertAlign w:val="superscript"/>
        </w:rPr>
        <w:t>-</w:t>
      </w:r>
      <w:r>
        <w:rPr>
          <w:rFonts w:hint="eastAsia"/>
        </w:rPr>
        <w:t>的重吸收</w:t>
      </w:r>
    </w:p>
    <w:p w:rsidR="00000000" w:rsidRDefault="0066509C">
      <w:pPr>
        <w:tabs>
          <w:tab w:val="left" w:pos="1575"/>
          <w:tab w:val="center" w:pos="4370"/>
        </w:tabs>
        <w:rPr>
          <w:rFonts w:hint="eastAsia"/>
        </w:rPr>
      </w:pPr>
      <w:r>
        <w:rPr>
          <w:rFonts w:hint="eastAsia"/>
        </w:rPr>
        <w:t xml:space="preserve">333. </w:t>
      </w:r>
      <w:r>
        <w:rPr>
          <w:rFonts w:hint="eastAsia"/>
        </w:rPr>
        <w:t>对葡萄糖具有重吸收功能的小管是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近球小管</w:t>
      </w:r>
      <w:r>
        <w:rPr>
          <w:rFonts w:hint="eastAsia"/>
        </w:rPr>
        <w:t xml:space="preserve">     B </w:t>
      </w:r>
      <w:r>
        <w:rPr>
          <w:rFonts w:hint="eastAsia"/>
        </w:rPr>
        <w:t>远曲小管</w:t>
      </w:r>
      <w:r>
        <w:rPr>
          <w:rFonts w:hint="eastAsia"/>
        </w:rPr>
        <w:t xml:space="preserve">  </w:t>
      </w:r>
      <w:r>
        <w:rPr>
          <w:rFonts w:hint="eastAsia"/>
        </w:rPr>
        <w:t xml:space="preserve">   C </w:t>
      </w:r>
      <w:r>
        <w:rPr>
          <w:rFonts w:hint="eastAsia"/>
        </w:rPr>
        <w:t>集合管</w:t>
      </w:r>
      <w:r>
        <w:rPr>
          <w:rFonts w:hint="eastAsia"/>
        </w:rPr>
        <w:t xml:space="preserve">     D </w:t>
      </w:r>
      <w:r>
        <w:rPr>
          <w:rFonts w:hint="eastAsia"/>
        </w:rPr>
        <w:t>以上全有</w:t>
      </w:r>
      <w:r>
        <w:rPr>
          <w:rFonts w:hint="eastAsia"/>
        </w:rPr>
        <w:t xml:space="preserve">     E </w:t>
      </w:r>
      <w:r>
        <w:rPr>
          <w:rFonts w:hint="eastAsia"/>
        </w:rPr>
        <w:t>以上全无</w:t>
      </w:r>
    </w:p>
    <w:p w:rsidR="00000000" w:rsidRDefault="0066509C">
      <w:pPr>
        <w:tabs>
          <w:tab w:val="left" w:pos="1575"/>
          <w:tab w:val="center" w:pos="4370"/>
        </w:tabs>
        <w:rPr>
          <w:rFonts w:hint="eastAsia"/>
        </w:rPr>
      </w:pPr>
      <w:r>
        <w:rPr>
          <w:rFonts w:hint="eastAsia"/>
        </w:rPr>
        <w:t xml:space="preserve">334. </w:t>
      </w:r>
      <w:r>
        <w:rPr>
          <w:rFonts w:hint="eastAsia"/>
        </w:rPr>
        <w:t>关于葡萄糖重吸收的叙述</w:t>
      </w:r>
      <w:r>
        <w:rPr>
          <w:rFonts w:hint="eastAsia"/>
        </w:rPr>
        <w:t>,</w:t>
      </w:r>
      <w:r>
        <w:rPr>
          <w:rFonts w:hint="eastAsia"/>
        </w:rPr>
        <w:t>错误的是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只有近球小管可以重吸收</w:t>
      </w:r>
      <w:r>
        <w:rPr>
          <w:rFonts w:hint="eastAsia"/>
        </w:rPr>
        <w:t xml:space="preserve">            </w:t>
      </w:r>
    </w:p>
    <w:p w:rsidR="00000000" w:rsidRDefault="0066509C">
      <w:pPr>
        <w:tabs>
          <w:tab w:val="left" w:pos="1575"/>
          <w:tab w:val="center" w:pos="4370"/>
        </w:tabs>
        <w:ind w:firstLineChars="250" w:firstLine="525"/>
        <w:rPr>
          <w:rFonts w:hint="eastAsia"/>
        </w:rPr>
      </w:pPr>
      <w:r>
        <w:rPr>
          <w:rFonts w:hint="eastAsia"/>
        </w:rPr>
        <w:t xml:space="preserve">B </w:t>
      </w:r>
      <w:r>
        <w:rPr>
          <w:rFonts w:hint="eastAsia"/>
        </w:rPr>
        <w:t>与</w:t>
      </w:r>
      <w:r>
        <w:rPr>
          <w:rFonts w:hint="eastAsia"/>
        </w:rPr>
        <w:t>Na</w:t>
      </w:r>
      <w:r>
        <w:rPr>
          <w:rFonts w:hint="eastAsia"/>
          <w:vertAlign w:val="superscript"/>
        </w:rPr>
        <w:t>+</w:t>
      </w:r>
      <w:r>
        <w:rPr>
          <w:rFonts w:hint="eastAsia"/>
        </w:rPr>
        <w:t>的重吸收相耦联</w:t>
      </w:r>
    </w:p>
    <w:p w:rsidR="00000000" w:rsidRDefault="0066509C">
      <w:pPr>
        <w:tabs>
          <w:tab w:val="left" w:pos="1575"/>
          <w:tab w:val="center" w:pos="4370"/>
        </w:tabs>
        <w:rPr>
          <w:rFonts w:hint="eastAsia"/>
        </w:rPr>
      </w:pPr>
      <w:r>
        <w:rPr>
          <w:rFonts w:hint="eastAsia"/>
        </w:rPr>
        <w:t xml:space="preserve">     C </w:t>
      </w:r>
      <w:r>
        <w:rPr>
          <w:rFonts w:hint="eastAsia"/>
        </w:rPr>
        <w:t>是一种主动转运过程</w:t>
      </w:r>
      <w:r>
        <w:rPr>
          <w:rFonts w:hint="eastAsia"/>
        </w:rPr>
        <w:t xml:space="preserve">     </w:t>
      </w:r>
    </w:p>
    <w:p w:rsidR="00000000" w:rsidRDefault="0066509C">
      <w:pPr>
        <w:tabs>
          <w:tab w:val="left" w:pos="1575"/>
          <w:tab w:val="center" w:pos="4370"/>
        </w:tabs>
        <w:ind w:firstLineChars="250" w:firstLine="525"/>
        <w:rPr>
          <w:rFonts w:hint="eastAsia"/>
        </w:rPr>
      </w:pPr>
      <w:r>
        <w:rPr>
          <w:rFonts w:hint="eastAsia"/>
        </w:rPr>
        <w:t xml:space="preserve">D </w:t>
      </w:r>
      <w:r>
        <w:rPr>
          <w:rFonts w:hint="eastAsia"/>
        </w:rPr>
        <w:t>正常情况下</w:t>
      </w:r>
      <w:r>
        <w:rPr>
          <w:rFonts w:hint="eastAsia"/>
        </w:rPr>
        <w:t>,</w:t>
      </w:r>
      <w:r>
        <w:rPr>
          <w:rFonts w:hint="eastAsia"/>
        </w:rPr>
        <w:t>近球小管不能将肾小球滤出的糖全部重吸收</w:t>
      </w:r>
    </w:p>
    <w:p w:rsidR="00000000" w:rsidRDefault="0066509C">
      <w:pPr>
        <w:tabs>
          <w:tab w:val="left" w:pos="1575"/>
          <w:tab w:val="center" w:pos="4370"/>
        </w:tabs>
        <w:rPr>
          <w:rFonts w:hint="eastAsia"/>
        </w:rPr>
      </w:pPr>
      <w:r>
        <w:rPr>
          <w:rFonts w:hint="eastAsia"/>
        </w:rPr>
        <w:t xml:space="preserve">335. </w:t>
      </w:r>
      <w:r>
        <w:rPr>
          <w:rFonts w:hint="eastAsia"/>
        </w:rPr>
        <w:t>糖尿病人尿量增多的原因是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肾小球滤过率增加</w:t>
      </w:r>
      <w:r>
        <w:rPr>
          <w:rFonts w:hint="eastAsia"/>
        </w:rPr>
        <w:t xml:space="preserve">      B </w:t>
      </w:r>
      <w:r>
        <w:rPr>
          <w:rFonts w:hint="eastAsia"/>
        </w:rPr>
        <w:t>渗透性利尿</w:t>
      </w:r>
      <w:r>
        <w:rPr>
          <w:rFonts w:hint="eastAsia"/>
        </w:rPr>
        <w:t xml:space="preserve">        C </w:t>
      </w:r>
      <w:r>
        <w:rPr>
          <w:rFonts w:hint="eastAsia"/>
        </w:rPr>
        <w:t>水利尿</w:t>
      </w:r>
    </w:p>
    <w:p w:rsidR="00000000" w:rsidRDefault="0066509C">
      <w:pPr>
        <w:tabs>
          <w:tab w:val="left" w:pos="1575"/>
          <w:tab w:val="center" w:pos="4370"/>
        </w:tabs>
        <w:rPr>
          <w:rFonts w:hint="eastAsia"/>
        </w:rPr>
      </w:pPr>
      <w:r>
        <w:rPr>
          <w:rFonts w:hint="eastAsia"/>
        </w:rPr>
        <w:t xml:space="preserve">     D </w:t>
      </w:r>
      <w:r>
        <w:rPr>
          <w:rFonts w:hint="eastAsia"/>
        </w:rPr>
        <w:t>抗利尿激素分泌减少</w:t>
      </w:r>
      <w:r>
        <w:rPr>
          <w:rFonts w:hint="eastAsia"/>
        </w:rPr>
        <w:t xml:space="preserve">    E </w:t>
      </w:r>
      <w:r>
        <w:rPr>
          <w:rFonts w:hint="eastAsia"/>
        </w:rPr>
        <w:t>醛固酮分泌减少</w:t>
      </w:r>
    </w:p>
    <w:p w:rsidR="00000000" w:rsidRDefault="0066509C">
      <w:pPr>
        <w:tabs>
          <w:tab w:val="left" w:pos="1575"/>
          <w:tab w:val="center" w:pos="4370"/>
        </w:tabs>
        <w:rPr>
          <w:rFonts w:hint="eastAsia"/>
        </w:rPr>
      </w:pPr>
      <w:r>
        <w:rPr>
          <w:rFonts w:hint="eastAsia"/>
        </w:rPr>
        <w:t>33</w:t>
      </w:r>
      <w:r>
        <w:rPr>
          <w:rFonts w:hint="eastAsia"/>
        </w:rPr>
        <w:t xml:space="preserve">6. </w:t>
      </w:r>
      <w:r>
        <w:rPr>
          <w:rFonts w:hint="eastAsia"/>
        </w:rPr>
        <w:t>关于</w:t>
      </w:r>
      <w:r>
        <w:rPr>
          <w:rFonts w:hint="eastAsia"/>
        </w:rPr>
        <w:t>H</w:t>
      </w:r>
      <w:r>
        <w:rPr>
          <w:rFonts w:hint="eastAsia"/>
          <w:vertAlign w:val="superscript"/>
        </w:rPr>
        <w:t>+</w:t>
      </w:r>
      <w:r>
        <w:rPr>
          <w:rFonts w:hint="eastAsia"/>
        </w:rPr>
        <w:t>分泌的描述</w:t>
      </w:r>
      <w:r>
        <w:rPr>
          <w:rFonts w:hint="eastAsia"/>
        </w:rPr>
        <w:t>,</w:t>
      </w:r>
      <w:r>
        <w:rPr>
          <w:rFonts w:hint="eastAsia"/>
        </w:rPr>
        <w:t>错误的是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近球小管</w:t>
      </w:r>
      <w:r>
        <w:rPr>
          <w:rFonts w:ascii="宋体" w:hAnsi="宋体" w:hint="eastAsia"/>
        </w:rPr>
        <w:t>、</w:t>
      </w:r>
      <w:r>
        <w:rPr>
          <w:rFonts w:hint="eastAsia"/>
        </w:rPr>
        <w:t>远曲小管和集合管均可分泌</w:t>
      </w:r>
      <w:r>
        <w:rPr>
          <w:rFonts w:hint="eastAsia"/>
        </w:rPr>
        <w:t xml:space="preserve">    B </w:t>
      </w:r>
      <w:r>
        <w:rPr>
          <w:rFonts w:hint="eastAsia"/>
        </w:rPr>
        <w:t>分泌过程与</w:t>
      </w:r>
      <w:r>
        <w:rPr>
          <w:rFonts w:hint="eastAsia"/>
        </w:rPr>
        <w:t>Na</w:t>
      </w:r>
      <w:r>
        <w:rPr>
          <w:rFonts w:hint="eastAsia"/>
          <w:vertAlign w:val="superscript"/>
        </w:rPr>
        <w:t>+</w:t>
      </w:r>
      <w:r>
        <w:rPr>
          <w:rFonts w:hint="eastAsia"/>
        </w:rPr>
        <w:t>的重吸收有关</w:t>
      </w:r>
    </w:p>
    <w:p w:rsidR="00000000" w:rsidRDefault="0066509C">
      <w:pPr>
        <w:tabs>
          <w:tab w:val="left" w:pos="1575"/>
          <w:tab w:val="center" w:pos="4370"/>
        </w:tabs>
        <w:rPr>
          <w:rFonts w:hint="eastAsia"/>
        </w:rPr>
      </w:pPr>
      <w:r>
        <w:rPr>
          <w:rFonts w:hint="eastAsia"/>
        </w:rPr>
        <w:t xml:space="preserve">     C </w:t>
      </w:r>
      <w:r>
        <w:rPr>
          <w:rFonts w:hint="eastAsia"/>
        </w:rPr>
        <w:t>有利于</w:t>
      </w:r>
      <w:r>
        <w:rPr>
          <w:rFonts w:hint="eastAsia"/>
        </w:rPr>
        <w:t>HCO</w:t>
      </w:r>
      <w:r>
        <w:rPr>
          <w:rFonts w:hint="eastAsia"/>
          <w:vertAlign w:val="subscript"/>
        </w:rPr>
        <w:t>3</w:t>
      </w:r>
      <w:r>
        <w:rPr>
          <w:rFonts w:hint="eastAsia"/>
          <w:vertAlign w:val="superscript"/>
        </w:rPr>
        <w:t>-</w:t>
      </w:r>
      <w:r>
        <w:rPr>
          <w:rFonts w:hint="eastAsia"/>
        </w:rPr>
        <w:t>的重吸收</w:t>
      </w:r>
      <w:r>
        <w:rPr>
          <w:rFonts w:hint="eastAsia"/>
        </w:rPr>
        <w:t xml:space="preserve">                  D </w:t>
      </w:r>
      <w:r>
        <w:rPr>
          <w:rFonts w:hint="eastAsia"/>
        </w:rPr>
        <w:t>可阻碍</w:t>
      </w:r>
      <w:r>
        <w:rPr>
          <w:rFonts w:hint="eastAsia"/>
        </w:rPr>
        <w:t>NH</w:t>
      </w:r>
      <w:r>
        <w:rPr>
          <w:rFonts w:hint="eastAsia"/>
          <w:vertAlign w:val="subscript"/>
        </w:rPr>
        <w:t>3</w:t>
      </w:r>
      <w:r>
        <w:rPr>
          <w:rFonts w:hint="eastAsia"/>
        </w:rPr>
        <w:t>的分泌</w:t>
      </w:r>
    </w:p>
    <w:p w:rsidR="00000000" w:rsidRDefault="0066509C">
      <w:pPr>
        <w:tabs>
          <w:tab w:val="left" w:pos="1575"/>
          <w:tab w:val="center" w:pos="4370"/>
        </w:tabs>
        <w:rPr>
          <w:rFonts w:hint="eastAsia"/>
        </w:rPr>
      </w:pPr>
      <w:r>
        <w:rPr>
          <w:rFonts w:hint="eastAsia"/>
        </w:rPr>
        <w:t xml:space="preserve">     E </w:t>
      </w:r>
      <w:r>
        <w:rPr>
          <w:rFonts w:hint="eastAsia"/>
        </w:rPr>
        <w:t>远曲小管和集合管</w:t>
      </w:r>
      <w:r>
        <w:rPr>
          <w:rFonts w:hint="eastAsia"/>
        </w:rPr>
        <w:t>H</w:t>
      </w:r>
      <w:r>
        <w:rPr>
          <w:rFonts w:hint="eastAsia"/>
          <w:vertAlign w:val="superscript"/>
        </w:rPr>
        <w:t>+</w:t>
      </w:r>
      <w:r>
        <w:rPr>
          <w:rFonts w:hint="eastAsia"/>
        </w:rPr>
        <w:t>分泌增多时</w:t>
      </w:r>
      <w:r>
        <w:rPr>
          <w:rFonts w:hint="eastAsia"/>
        </w:rPr>
        <w:t>, K</w:t>
      </w:r>
      <w:r>
        <w:rPr>
          <w:rFonts w:hint="eastAsia"/>
          <w:vertAlign w:val="superscript"/>
        </w:rPr>
        <w:t>+</w:t>
      </w:r>
      <w:r>
        <w:rPr>
          <w:rFonts w:hint="eastAsia"/>
        </w:rPr>
        <w:t>分泌减少</w:t>
      </w:r>
    </w:p>
    <w:p w:rsidR="00000000" w:rsidRDefault="0066509C">
      <w:pPr>
        <w:tabs>
          <w:tab w:val="left" w:pos="1575"/>
          <w:tab w:val="center" w:pos="4370"/>
        </w:tabs>
        <w:rPr>
          <w:rFonts w:hint="eastAsia"/>
        </w:rPr>
      </w:pPr>
      <w:r>
        <w:rPr>
          <w:rFonts w:hint="eastAsia"/>
        </w:rPr>
        <w:t xml:space="preserve">337. </w:t>
      </w:r>
      <w:r>
        <w:rPr>
          <w:rFonts w:hint="eastAsia"/>
        </w:rPr>
        <w:t>关于</w:t>
      </w:r>
      <w:r>
        <w:rPr>
          <w:rFonts w:hint="eastAsia"/>
        </w:rPr>
        <w:t>NH</w:t>
      </w:r>
      <w:r>
        <w:rPr>
          <w:rFonts w:hint="eastAsia"/>
          <w:vertAlign w:val="subscript"/>
        </w:rPr>
        <w:t>3</w:t>
      </w:r>
      <w:r>
        <w:rPr>
          <w:rFonts w:hint="eastAsia"/>
        </w:rPr>
        <w:t>分泌的叙述</w:t>
      </w:r>
      <w:r>
        <w:rPr>
          <w:rFonts w:hint="eastAsia"/>
        </w:rPr>
        <w:t>,</w:t>
      </w:r>
      <w:r>
        <w:rPr>
          <w:rFonts w:hint="eastAsia"/>
        </w:rPr>
        <w:t>正确的是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各段小管均可分泌</w:t>
      </w:r>
      <w:r>
        <w:rPr>
          <w:rFonts w:hint="eastAsia"/>
        </w:rPr>
        <w:t>NH</w:t>
      </w:r>
      <w:r>
        <w:rPr>
          <w:rFonts w:hint="eastAsia"/>
          <w:vertAlign w:val="subscript"/>
        </w:rPr>
        <w:t>3</w:t>
      </w:r>
      <w:r>
        <w:rPr>
          <w:rFonts w:hint="eastAsia"/>
        </w:rPr>
        <w:t xml:space="preserve">         B  NH</w:t>
      </w:r>
      <w:r>
        <w:rPr>
          <w:rFonts w:hint="eastAsia"/>
          <w:vertAlign w:val="subscript"/>
        </w:rPr>
        <w:t>3</w:t>
      </w:r>
      <w:r>
        <w:rPr>
          <w:rFonts w:hint="eastAsia"/>
        </w:rPr>
        <w:t>的分泌促进</w:t>
      </w:r>
      <w:r>
        <w:rPr>
          <w:rFonts w:hint="eastAsia"/>
        </w:rPr>
        <w:t>NaHCO</w:t>
      </w:r>
      <w:r>
        <w:rPr>
          <w:rFonts w:hint="eastAsia"/>
          <w:vertAlign w:val="subscript"/>
        </w:rPr>
        <w:t>3</w:t>
      </w:r>
      <w:r>
        <w:rPr>
          <w:rFonts w:hint="eastAsia"/>
        </w:rPr>
        <w:t>重吸收</w:t>
      </w:r>
      <w:r>
        <w:rPr>
          <w:rFonts w:hint="eastAsia"/>
        </w:rPr>
        <w:t xml:space="preserve">        </w:t>
      </w:r>
    </w:p>
    <w:p w:rsidR="00000000" w:rsidRDefault="0066509C">
      <w:pPr>
        <w:tabs>
          <w:tab w:val="left" w:pos="1575"/>
          <w:tab w:val="center" w:pos="4370"/>
        </w:tabs>
        <w:ind w:firstLineChars="250" w:firstLine="525"/>
        <w:rPr>
          <w:rFonts w:hint="eastAsia"/>
        </w:rPr>
      </w:pPr>
      <w:r>
        <w:rPr>
          <w:rFonts w:hint="eastAsia"/>
        </w:rPr>
        <w:t>C  NH</w:t>
      </w:r>
      <w:r>
        <w:rPr>
          <w:rFonts w:hint="eastAsia"/>
          <w:vertAlign w:val="subscript"/>
        </w:rPr>
        <w:t>3</w:t>
      </w:r>
      <w:r>
        <w:rPr>
          <w:rFonts w:hint="eastAsia"/>
        </w:rPr>
        <w:t>主要由谷氨酸脱氨产生</w:t>
      </w:r>
      <w:r>
        <w:rPr>
          <w:rFonts w:hint="eastAsia"/>
        </w:rPr>
        <w:t xml:space="preserve">   </w:t>
      </w:r>
      <w:r>
        <w:rPr>
          <w:rFonts w:hint="eastAsia"/>
        </w:rPr>
        <w:t xml:space="preserve">  D  H</w:t>
      </w:r>
      <w:r>
        <w:rPr>
          <w:rFonts w:hint="eastAsia"/>
          <w:vertAlign w:val="superscript"/>
        </w:rPr>
        <w:t>+</w:t>
      </w:r>
      <w:r>
        <w:rPr>
          <w:rFonts w:hint="eastAsia"/>
        </w:rPr>
        <w:t>的分泌增多将减少</w:t>
      </w:r>
      <w:r>
        <w:rPr>
          <w:rFonts w:hint="eastAsia"/>
        </w:rPr>
        <w:t>NH</w:t>
      </w:r>
      <w:r>
        <w:rPr>
          <w:rFonts w:hint="eastAsia"/>
          <w:vertAlign w:val="subscript"/>
        </w:rPr>
        <w:t>3</w:t>
      </w:r>
      <w:r>
        <w:rPr>
          <w:rFonts w:hint="eastAsia"/>
        </w:rPr>
        <w:t>的分泌</w:t>
      </w:r>
      <w:r>
        <w:rPr>
          <w:rFonts w:hint="eastAsia"/>
        </w:rPr>
        <w:t xml:space="preserve">     </w:t>
      </w:r>
    </w:p>
    <w:p w:rsidR="00000000" w:rsidRDefault="0066509C">
      <w:pPr>
        <w:tabs>
          <w:tab w:val="left" w:pos="1575"/>
          <w:tab w:val="center" w:pos="4370"/>
        </w:tabs>
        <w:ind w:firstLineChars="250" w:firstLine="525"/>
        <w:rPr>
          <w:rFonts w:hint="eastAsia"/>
        </w:rPr>
      </w:pPr>
      <w:r>
        <w:rPr>
          <w:rFonts w:hint="eastAsia"/>
        </w:rPr>
        <w:t xml:space="preserve">E </w:t>
      </w:r>
      <w:r>
        <w:rPr>
          <w:rFonts w:hint="eastAsia"/>
        </w:rPr>
        <w:t>分泌的</w:t>
      </w:r>
      <w:r>
        <w:rPr>
          <w:rFonts w:hint="eastAsia"/>
        </w:rPr>
        <w:t>NH</w:t>
      </w:r>
      <w:r>
        <w:rPr>
          <w:rFonts w:hint="eastAsia"/>
          <w:vertAlign w:val="subscript"/>
        </w:rPr>
        <w:t>3</w:t>
      </w:r>
      <w:r>
        <w:rPr>
          <w:rFonts w:hint="eastAsia"/>
        </w:rPr>
        <w:t>以原形排出体外</w:t>
      </w:r>
    </w:p>
    <w:p w:rsidR="00000000" w:rsidRDefault="0066509C">
      <w:pPr>
        <w:tabs>
          <w:tab w:val="left" w:pos="1575"/>
          <w:tab w:val="center" w:pos="4370"/>
        </w:tabs>
        <w:rPr>
          <w:rFonts w:hint="eastAsia"/>
        </w:rPr>
      </w:pPr>
      <w:r>
        <w:rPr>
          <w:rFonts w:hint="eastAsia"/>
        </w:rPr>
        <w:t xml:space="preserve">338. </w:t>
      </w:r>
      <w:r>
        <w:rPr>
          <w:rFonts w:hint="eastAsia"/>
        </w:rPr>
        <w:t>关于肾髓质组织间液高渗状态的形成</w:t>
      </w:r>
      <w:r>
        <w:rPr>
          <w:rFonts w:hint="eastAsia"/>
        </w:rPr>
        <w:t>,</w:t>
      </w:r>
      <w:r>
        <w:rPr>
          <w:rFonts w:hint="eastAsia"/>
        </w:rPr>
        <w:t>错误的是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与髓绊</w:t>
      </w:r>
      <w:r>
        <w:rPr>
          <w:rFonts w:ascii="宋体" w:hAnsi="宋体" w:hint="eastAsia"/>
        </w:rPr>
        <w:t>、</w:t>
      </w:r>
      <w:r>
        <w:rPr>
          <w:rFonts w:hint="eastAsia"/>
        </w:rPr>
        <w:t>集合管对不同物质的选择性吸收有关</w:t>
      </w:r>
    </w:p>
    <w:p w:rsidR="00000000" w:rsidRDefault="0066509C">
      <w:pPr>
        <w:tabs>
          <w:tab w:val="left" w:pos="1575"/>
          <w:tab w:val="center" w:pos="4370"/>
        </w:tabs>
        <w:rPr>
          <w:rFonts w:hint="eastAsia"/>
        </w:rPr>
      </w:pPr>
      <w:r>
        <w:rPr>
          <w:rFonts w:hint="eastAsia"/>
        </w:rPr>
        <w:t xml:space="preserve">     B </w:t>
      </w:r>
      <w:r>
        <w:rPr>
          <w:rFonts w:hint="eastAsia"/>
        </w:rPr>
        <w:t>外髓高渗的形成依赖于升支粗段对</w:t>
      </w:r>
      <w:r>
        <w:rPr>
          <w:rFonts w:hint="eastAsia"/>
        </w:rPr>
        <w:t>Na</w:t>
      </w:r>
      <w:r>
        <w:rPr>
          <w:rFonts w:hint="eastAsia"/>
          <w:vertAlign w:val="superscript"/>
        </w:rPr>
        <w:t>+</w:t>
      </w:r>
      <w:r>
        <w:rPr>
          <w:rFonts w:hint="eastAsia"/>
        </w:rPr>
        <w:t xml:space="preserve"> </w:t>
      </w:r>
      <w:r>
        <w:rPr>
          <w:rFonts w:ascii="宋体" w:hAnsi="宋体" w:hint="eastAsia"/>
        </w:rPr>
        <w:t>、</w:t>
      </w:r>
      <w:r>
        <w:rPr>
          <w:rFonts w:hint="eastAsia"/>
        </w:rPr>
        <w:t>Cl</w:t>
      </w:r>
      <w:r>
        <w:rPr>
          <w:rFonts w:hint="eastAsia"/>
          <w:vertAlign w:val="superscript"/>
        </w:rPr>
        <w:t>-</w:t>
      </w:r>
      <w:r>
        <w:rPr>
          <w:rFonts w:hint="eastAsia"/>
        </w:rPr>
        <w:t>的主动重吸收</w:t>
      </w:r>
    </w:p>
    <w:p w:rsidR="00000000" w:rsidRDefault="0066509C">
      <w:pPr>
        <w:tabs>
          <w:tab w:val="left" w:pos="1575"/>
          <w:tab w:val="center" w:pos="4370"/>
        </w:tabs>
        <w:rPr>
          <w:rFonts w:hint="eastAsia"/>
        </w:rPr>
      </w:pPr>
      <w:r>
        <w:rPr>
          <w:rFonts w:hint="eastAsia"/>
        </w:rPr>
        <w:t xml:space="preserve">     C </w:t>
      </w:r>
      <w:r>
        <w:rPr>
          <w:rFonts w:hint="eastAsia"/>
        </w:rPr>
        <w:t>内髓高渗的形成有赖于升支细段对</w:t>
      </w:r>
      <w:r>
        <w:rPr>
          <w:rFonts w:hint="eastAsia"/>
        </w:rPr>
        <w:t>Na</w:t>
      </w:r>
      <w:r>
        <w:rPr>
          <w:rFonts w:hint="eastAsia"/>
          <w:vertAlign w:val="superscript"/>
        </w:rPr>
        <w:t>+</w:t>
      </w:r>
      <w:r>
        <w:rPr>
          <w:rFonts w:hint="eastAsia"/>
        </w:rPr>
        <w:t>和</w:t>
      </w:r>
      <w:r>
        <w:rPr>
          <w:rFonts w:hint="eastAsia"/>
        </w:rPr>
        <w:t>Cl</w:t>
      </w:r>
      <w:r>
        <w:rPr>
          <w:rFonts w:hint="eastAsia"/>
          <w:vertAlign w:val="superscript"/>
        </w:rPr>
        <w:t>-</w:t>
      </w:r>
      <w:r>
        <w:rPr>
          <w:rFonts w:hint="eastAsia"/>
        </w:rPr>
        <w:t>的主动重吸收及集合管对</w:t>
      </w:r>
      <w:r>
        <w:rPr>
          <w:rFonts w:hint="eastAsia"/>
        </w:rPr>
        <w:t>NH</w:t>
      </w:r>
      <w:r>
        <w:rPr>
          <w:rFonts w:hint="eastAsia"/>
          <w:vertAlign w:val="subscript"/>
        </w:rPr>
        <w:t>3</w:t>
      </w:r>
      <w:r>
        <w:rPr>
          <w:rFonts w:hint="eastAsia"/>
        </w:rPr>
        <w:t>的被动重吸收</w:t>
      </w:r>
    </w:p>
    <w:p w:rsidR="00000000" w:rsidRDefault="0066509C">
      <w:pPr>
        <w:tabs>
          <w:tab w:val="left" w:pos="1575"/>
          <w:tab w:val="center" w:pos="4370"/>
        </w:tabs>
        <w:rPr>
          <w:rFonts w:hint="eastAsia"/>
        </w:rPr>
      </w:pPr>
      <w:r>
        <w:rPr>
          <w:rFonts w:hint="eastAsia"/>
        </w:rPr>
        <w:t xml:space="preserve">     D </w:t>
      </w:r>
      <w:r>
        <w:rPr>
          <w:rFonts w:hint="eastAsia"/>
        </w:rPr>
        <w:t>内髓高渗的形成依赖于升支细段对</w:t>
      </w:r>
      <w:r>
        <w:rPr>
          <w:rFonts w:hint="eastAsia"/>
        </w:rPr>
        <w:t>Na</w:t>
      </w:r>
      <w:r>
        <w:rPr>
          <w:rFonts w:hint="eastAsia"/>
          <w:vertAlign w:val="superscript"/>
        </w:rPr>
        <w:t>+</w:t>
      </w:r>
      <w:r>
        <w:rPr>
          <w:rFonts w:ascii="宋体" w:hAnsi="宋体" w:hint="eastAsia"/>
        </w:rPr>
        <w:t>、</w:t>
      </w:r>
      <w:r>
        <w:rPr>
          <w:rFonts w:hint="eastAsia"/>
        </w:rPr>
        <w:t>Cl</w:t>
      </w:r>
      <w:r>
        <w:rPr>
          <w:rFonts w:hint="eastAsia"/>
          <w:vertAlign w:val="superscript"/>
        </w:rPr>
        <w:t>-</w:t>
      </w:r>
      <w:r>
        <w:rPr>
          <w:rFonts w:hint="eastAsia"/>
        </w:rPr>
        <w:t>的被动重吸收和集合管对尿素的被动重吸收</w:t>
      </w:r>
    </w:p>
    <w:p w:rsidR="00000000" w:rsidRDefault="0066509C">
      <w:pPr>
        <w:tabs>
          <w:tab w:val="left" w:pos="1575"/>
          <w:tab w:val="center" w:pos="4370"/>
        </w:tabs>
        <w:rPr>
          <w:rFonts w:hint="eastAsia"/>
        </w:rPr>
      </w:pPr>
      <w:r>
        <w:rPr>
          <w:rFonts w:hint="eastAsia"/>
        </w:rPr>
        <w:t xml:space="preserve">     E </w:t>
      </w:r>
      <w:r>
        <w:rPr>
          <w:rFonts w:hint="eastAsia"/>
        </w:rPr>
        <w:t>近球小管基本上不</w:t>
      </w:r>
      <w:r>
        <w:rPr>
          <w:rFonts w:hint="eastAsia"/>
        </w:rPr>
        <w:t>参与肾髓质高渗梯度的形成</w:t>
      </w:r>
    </w:p>
    <w:p w:rsidR="00000000" w:rsidRDefault="0066509C">
      <w:pPr>
        <w:tabs>
          <w:tab w:val="left" w:pos="1575"/>
          <w:tab w:val="center" w:pos="4370"/>
        </w:tabs>
        <w:rPr>
          <w:rFonts w:hint="eastAsia"/>
        </w:rPr>
      </w:pPr>
      <w:r>
        <w:rPr>
          <w:rFonts w:hint="eastAsia"/>
        </w:rPr>
        <w:t xml:space="preserve">339. </w:t>
      </w:r>
      <w:r>
        <w:rPr>
          <w:rFonts w:hint="eastAsia"/>
        </w:rPr>
        <w:t>小管液浓缩和稀释的过程主要发生于</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近球小管</w:t>
      </w:r>
      <w:r>
        <w:rPr>
          <w:rFonts w:hint="eastAsia"/>
        </w:rPr>
        <w:t xml:space="preserve">    B </w:t>
      </w:r>
      <w:r>
        <w:rPr>
          <w:rFonts w:hint="eastAsia"/>
        </w:rPr>
        <w:t>髓袢降支</w:t>
      </w:r>
      <w:r>
        <w:rPr>
          <w:rFonts w:hint="eastAsia"/>
        </w:rPr>
        <w:t xml:space="preserve">   C </w:t>
      </w:r>
      <w:r>
        <w:rPr>
          <w:rFonts w:hint="eastAsia"/>
        </w:rPr>
        <w:t>髓袢升支</w:t>
      </w:r>
      <w:r>
        <w:rPr>
          <w:rFonts w:hint="eastAsia"/>
        </w:rPr>
        <w:t xml:space="preserve">    D </w:t>
      </w:r>
      <w:r>
        <w:rPr>
          <w:rFonts w:hint="eastAsia"/>
        </w:rPr>
        <w:t>远曲小管</w:t>
      </w:r>
      <w:r>
        <w:rPr>
          <w:rFonts w:hint="eastAsia"/>
        </w:rPr>
        <w:t xml:space="preserve">     E </w:t>
      </w:r>
      <w:r>
        <w:rPr>
          <w:rFonts w:hint="eastAsia"/>
        </w:rPr>
        <w:t>集合管</w:t>
      </w:r>
    </w:p>
    <w:p w:rsidR="00000000" w:rsidRDefault="0066509C">
      <w:pPr>
        <w:tabs>
          <w:tab w:val="left" w:pos="1575"/>
          <w:tab w:val="center" w:pos="4370"/>
        </w:tabs>
        <w:rPr>
          <w:rFonts w:hint="eastAsia"/>
        </w:rPr>
      </w:pPr>
      <w:r>
        <w:rPr>
          <w:rFonts w:hint="eastAsia"/>
        </w:rPr>
        <w:t xml:space="preserve">340. </w:t>
      </w:r>
      <w:r>
        <w:rPr>
          <w:rFonts w:hint="eastAsia"/>
        </w:rPr>
        <w:t>关于抗利尿激素合成和释放的叙述</w:t>
      </w:r>
      <w:r>
        <w:rPr>
          <w:rFonts w:hint="eastAsia"/>
        </w:rPr>
        <w:t>,</w:t>
      </w:r>
      <w:r>
        <w:rPr>
          <w:rFonts w:hint="eastAsia"/>
        </w:rPr>
        <w:t>下列哪一项是正确的</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在下丘脑视上核</w:t>
      </w:r>
      <w:r>
        <w:rPr>
          <w:rFonts w:ascii="宋体" w:hAnsi="宋体" w:hint="eastAsia"/>
        </w:rPr>
        <w:t>、</w:t>
      </w:r>
      <w:r>
        <w:rPr>
          <w:rFonts w:hint="eastAsia"/>
        </w:rPr>
        <w:t>室旁核合成</w:t>
      </w:r>
      <w:r>
        <w:rPr>
          <w:rFonts w:hint="eastAsia"/>
        </w:rPr>
        <w:t>,</w:t>
      </w:r>
      <w:r>
        <w:rPr>
          <w:rFonts w:hint="eastAsia"/>
        </w:rPr>
        <w:t>于神经垂体释放</w:t>
      </w:r>
    </w:p>
    <w:p w:rsidR="00000000" w:rsidRDefault="0066509C">
      <w:pPr>
        <w:tabs>
          <w:tab w:val="left" w:pos="1575"/>
          <w:tab w:val="center" w:pos="4370"/>
        </w:tabs>
        <w:rPr>
          <w:rFonts w:hint="eastAsia"/>
        </w:rPr>
      </w:pPr>
      <w:r>
        <w:rPr>
          <w:rFonts w:hint="eastAsia"/>
        </w:rPr>
        <w:t xml:space="preserve">     B </w:t>
      </w:r>
      <w:r>
        <w:rPr>
          <w:rFonts w:hint="eastAsia"/>
        </w:rPr>
        <w:t>在下丘脑视上核</w:t>
      </w:r>
      <w:r>
        <w:rPr>
          <w:rFonts w:ascii="宋体" w:hAnsi="宋体" w:hint="eastAsia"/>
        </w:rPr>
        <w:t>、</w:t>
      </w:r>
      <w:r>
        <w:rPr>
          <w:rFonts w:hint="eastAsia"/>
        </w:rPr>
        <w:t>室旁核合成</w:t>
      </w:r>
      <w:r>
        <w:rPr>
          <w:rFonts w:hint="eastAsia"/>
        </w:rPr>
        <w:t>,</w:t>
      </w:r>
      <w:r>
        <w:rPr>
          <w:rFonts w:hint="eastAsia"/>
        </w:rPr>
        <w:t>于腺垂体释放</w:t>
      </w:r>
    </w:p>
    <w:p w:rsidR="00000000" w:rsidRDefault="0066509C">
      <w:pPr>
        <w:tabs>
          <w:tab w:val="left" w:pos="1575"/>
          <w:tab w:val="center" w:pos="4370"/>
        </w:tabs>
        <w:rPr>
          <w:rFonts w:hint="eastAsia"/>
        </w:rPr>
      </w:pPr>
      <w:r>
        <w:rPr>
          <w:rFonts w:hint="eastAsia"/>
        </w:rPr>
        <w:t xml:space="preserve">     C </w:t>
      </w:r>
      <w:r>
        <w:rPr>
          <w:rFonts w:hint="eastAsia"/>
        </w:rPr>
        <w:t>在下丘脑促垂体区合成</w:t>
      </w:r>
      <w:r>
        <w:rPr>
          <w:rFonts w:hint="eastAsia"/>
        </w:rPr>
        <w:t>,</w:t>
      </w:r>
      <w:r>
        <w:rPr>
          <w:rFonts w:hint="eastAsia"/>
        </w:rPr>
        <w:t>于腺垂体释放</w:t>
      </w:r>
    </w:p>
    <w:p w:rsidR="00000000" w:rsidRDefault="0066509C">
      <w:pPr>
        <w:tabs>
          <w:tab w:val="left" w:pos="1575"/>
          <w:tab w:val="center" w:pos="4370"/>
        </w:tabs>
        <w:rPr>
          <w:rFonts w:hint="eastAsia"/>
        </w:rPr>
      </w:pPr>
      <w:r>
        <w:rPr>
          <w:rFonts w:hint="eastAsia"/>
        </w:rPr>
        <w:t xml:space="preserve">     D </w:t>
      </w:r>
      <w:r>
        <w:rPr>
          <w:rFonts w:hint="eastAsia"/>
        </w:rPr>
        <w:t>在下丘脑促垂体区合成</w:t>
      </w:r>
      <w:r>
        <w:rPr>
          <w:rFonts w:hint="eastAsia"/>
        </w:rPr>
        <w:t>,</w:t>
      </w:r>
      <w:r>
        <w:rPr>
          <w:rFonts w:hint="eastAsia"/>
        </w:rPr>
        <w:t>于神经垂体释放</w:t>
      </w:r>
    </w:p>
    <w:p w:rsidR="00000000" w:rsidRDefault="0066509C">
      <w:pPr>
        <w:tabs>
          <w:tab w:val="left" w:pos="1575"/>
          <w:tab w:val="center" w:pos="4370"/>
        </w:tabs>
        <w:rPr>
          <w:rFonts w:hint="eastAsia"/>
        </w:rPr>
      </w:pPr>
      <w:r>
        <w:rPr>
          <w:rFonts w:hint="eastAsia"/>
        </w:rPr>
        <w:t xml:space="preserve">     E </w:t>
      </w:r>
      <w:r>
        <w:rPr>
          <w:rFonts w:hint="eastAsia"/>
        </w:rPr>
        <w:t>由肾上腺皮质球状带</w:t>
      </w:r>
      <w:r>
        <w:rPr>
          <w:rFonts w:hint="eastAsia"/>
        </w:rPr>
        <w:t>释放</w:t>
      </w:r>
    </w:p>
    <w:p w:rsidR="00000000" w:rsidRDefault="0066509C">
      <w:pPr>
        <w:tabs>
          <w:tab w:val="left" w:pos="1575"/>
          <w:tab w:val="center" w:pos="4370"/>
        </w:tabs>
        <w:rPr>
          <w:rFonts w:hint="eastAsia"/>
        </w:rPr>
      </w:pPr>
      <w:r>
        <w:rPr>
          <w:rFonts w:hint="eastAsia"/>
        </w:rPr>
        <w:t xml:space="preserve">341. </w:t>
      </w:r>
      <w:r>
        <w:rPr>
          <w:rFonts w:hint="eastAsia"/>
        </w:rPr>
        <w:t>剧烈运动时少尿的主要原因是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肾小管毛细血管压增高</w:t>
      </w:r>
      <w:r>
        <w:rPr>
          <w:rFonts w:hint="eastAsia"/>
        </w:rPr>
        <w:t xml:space="preserve">          B </w:t>
      </w:r>
      <w:r>
        <w:rPr>
          <w:rFonts w:hint="eastAsia"/>
        </w:rPr>
        <w:t>抗利尿激素分泌增多</w:t>
      </w:r>
      <w:r>
        <w:rPr>
          <w:rFonts w:hint="eastAsia"/>
        </w:rPr>
        <w:t xml:space="preserve">   </w:t>
      </w:r>
    </w:p>
    <w:p w:rsidR="00000000" w:rsidRDefault="0066509C">
      <w:pPr>
        <w:tabs>
          <w:tab w:val="left" w:pos="1575"/>
          <w:tab w:val="center" w:pos="4370"/>
        </w:tabs>
        <w:ind w:firstLineChars="250" w:firstLine="525"/>
        <w:rPr>
          <w:rFonts w:hint="eastAsia"/>
          <w:color w:val="FF0000"/>
        </w:rPr>
      </w:pPr>
      <w:r>
        <w:rPr>
          <w:rFonts w:hint="eastAsia"/>
        </w:rPr>
        <w:t xml:space="preserve">C </w:t>
      </w:r>
      <w:r>
        <w:rPr>
          <w:rFonts w:hint="eastAsia"/>
        </w:rPr>
        <w:t>肾小球动脉收缩</w:t>
      </w:r>
      <w:r>
        <w:rPr>
          <w:rFonts w:hint="eastAsia"/>
        </w:rPr>
        <w:t>,</w:t>
      </w:r>
      <w:r>
        <w:rPr>
          <w:rFonts w:hint="eastAsia"/>
        </w:rPr>
        <w:t>肾血流量减少</w:t>
      </w:r>
      <w:r>
        <w:rPr>
          <w:rFonts w:hint="eastAsia"/>
        </w:rPr>
        <w:t xml:space="preserve">    D </w:t>
      </w:r>
      <w:r>
        <w:rPr>
          <w:rFonts w:hint="eastAsia"/>
        </w:rPr>
        <w:t>醛固酮分泌增多</w:t>
      </w:r>
      <w:r>
        <w:rPr>
          <w:rFonts w:hint="eastAsia"/>
        </w:rPr>
        <w:t xml:space="preserve"> </w:t>
      </w:r>
      <w:r>
        <w:rPr>
          <w:rFonts w:hint="eastAsia"/>
          <w:color w:val="FF0000"/>
        </w:rPr>
        <w:t xml:space="preserve">   </w:t>
      </w:r>
    </w:p>
    <w:p w:rsidR="00000000" w:rsidRDefault="0066509C">
      <w:pPr>
        <w:tabs>
          <w:tab w:val="left" w:pos="1575"/>
          <w:tab w:val="center" w:pos="4370"/>
        </w:tabs>
        <w:rPr>
          <w:rFonts w:hint="eastAsia"/>
        </w:rPr>
      </w:pPr>
      <w:r>
        <w:rPr>
          <w:rFonts w:hint="eastAsia"/>
        </w:rPr>
        <w:t xml:space="preserve">342. </w:t>
      </w:r>
      <w:r>
        <w:rPr>
          <w:rFonts w:hint="eastAsia"/>
        </w:rPr>
        <w:t>下列哪一因素可促进抗利尿激素的释放</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血浆胶体渗透压升高</w:t>
      </w:r>
      <w:r>
        <w:rPr>
          <w:rFonts w:hint="eastAsia"/>
        </w:rPr>
        <w:t xml:space="preserve">               B</w:t>
      </w:r>
      <w:r>
        <w:rPr>
          <w:rFonts w:hint="eastAsia"/>
        </w:rPr>
        <w:t>血浆晶体渗透压升高</w:t>
      </w:r>
    </w:p>
    <w:p w:rsidR="00000000" w:rsidRDefault="0066509C">
      <w:pPr>
        <w:tabs>
          <w:tab w:val="left" w:pos="1575"/>
          <w:tab w:val="center" w:pos="4370"/>
        </w:tabs>
        <w:rPr>
          <w:rFonts w:hint="eastAsia"/>
        </w:rPr>
      </w:pPr>
      <w:r>
        <w:rPr>
          <w:rFonts w:hint="eastAsia"/>
        </w:rPr>
        <w:t xml:space="preserve">     C </w:t>
      </w:r>
      <w:r>
        <w:rPr>
          <w:rFonts w:hint="eastAsia"/>
        </w:rPr>
        <w:t>血浆胶体渗透压下降</w:t>
      </w:r>
      <w:r>
        <w:rPr>
          <w:rFonts w:hint="eastAsia"/>
        </w:rPr>
        <w:t xml:space="preserve">               D</w:t>
      </w:r>
      <w:r>
        <w:rPr>
          <w:rFonts w:hint="eastAsia"/>
        </w:rPr>
        <w:t>血浆晶体渗透压下降</w:t>
      </w:r>
    </w:p>
    <w:p w:rsidR="00000000" w:rsidRDefault="0066509C">
      <w:pPr>
        <w:tabs>
          <w:tab w:val="left" w:pos="1575"/>
          <w:tab w:val="center" w:pos="4370"/>
        </w:tabs>
        <w:rPr>
          <w:rFonts w:hint="eastAsia"/>
        </w:rPr>
      </w:pPr>
      <w:r>
        <w:rPr>
          <w:rFonts w:hint="eastAsia"/>
        </w:rPr>
        <w:t xml:space="preserve">     E </w:t>
      </w:r>
      <w:r>
        <w:rPr>
          <w:rFonts w:hint="eastAsia"/>
        </w:rPr>
        <w:t>血浆白蛋白含量升高</w:t>
      </w:r>
    </w:p>
    <w:p w:rsidR="00000000" w:rsidRDefault="0066509C">
      <w:pPr>
        <w:tabs>
          <w:tab w:val="left" w:pos="1575"/>
          <w:tab w:val="center" w:pos="4370"/>
        </w:tabs>
        <w:ind w:left="525" w:hangingChars="250" w:hanging="525"/>
        <w:rPr>
          <w:rFonts w:hint="eastAsia"/>
        </w:rPr>
      </w:pPr>
      <w:r>
        <w:rPr>
          <w:rFonts w:hint="eastAsia"/>
        </w:rPr>
        <w:t xml:space="preserve">343. </w:t>
      </w:r>
      <w:r>
        <w:t>“</w:t>
      </w:r>
      <w:r>
        <w:rPr>
          <w:rFonts w:hint="eastAsia"/>
        </w:rPr>
        <w:t>尿生成影响因素</w:t>
      </w:r>
      <w:r>
        <w:t>”</w:t>
      </w:r>
      <w:r>
        <w:rPr>
          <w:rFonts w:hint="eastAsia"/>
        </w:rPr>
        <w:t>实验中</w:t>
      </w:r>
      <w:r>
        <w:rPr>
          <w:rFonts w:hint="eastAsia"/>
        </w:rPr>
        <w:t>,</w:t>
      </w:r>
      <w:r>
        <w:rPr>
          <w:rFonts w:hint="eastAsia"/>
        </w:rPr>
        <w:t>给家兔静脉注射</w:t>
      </w:r>
      <w:r>
        <w:rPr>
          <w:rFonts w:hint="eastAsia"/>
        </w:rPr>
        <w:t>20%</w:t>
      </w:r>
      <w:r>
        <w:rPr>
          <w:rFonts w:hint="eastAsia"/>
        </w:rPr>
        <w:t>葡萄糖溶液后</w:t>
      </w:r>
      <w:r>
        <w:rPr>
          <w:rFonts w:hint="eastAsia"/>
        </w:rPr>
        <w:t>,</w:t>
      </w:r>
      <w:r>
        <w:rPr>
          <w:rFonts w:hint="eastAsia"/>
        </w:rPr>
        <w:t>尿量将显著增加</w:t>
      </w:r>
      <w:r>
        <w:rPr>
          <w:rFonts w:hint="eastAsia"/>
        </w:rPr>
        <w:t>,</w:t>
      </w:r>
      <w:r>
        <w:rPr>
          <w:rFonts w:hint="eastAsia"/>
        </w:rPr>
        <w:t>其原因是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肾小管溶液中溶质浓度增高</w:t>
      </w:r>
      <w:r>
        <w:rPr>
          <w:rFonts w:hint="eastAsia"/>
        </w:rPr>
        <w:t xml:space="preserve">        B </w:t>
      </w:r>
      <w:r>
        <w:rPr>
          <w:rFonts w:hint="eastAsia"/>
        </w:rPr>
        <w:t>肾小球滤过率增加</w:t>
      </w:r>
      <w:r>
        <w:rPr>
          <w:rFonts w:hint="eastAsia"/>
        </w:rPr>
        <w:t xml:space="preserve">   </w:t>
      </w:r>
    </w:p>
    <w:p w:rsidR="00000000" w:rsidRDefault="0066509C">
      <w:pPr>
        <w:tabs>
          <w:tab w:val="left" w:pos="1575"/>
          <w:tab w:val="center" w:pos="4370"/>
        </w:tabs>
        <w:ind w:firstLineChars="250" w:firstLine="525"/>
        <w:rPr>
          <w:rFonts w:hint="eastAsia"/>
          <w:color w:val="FF0000"/>
        </w:rPr>
      </w:pPr>
      <w:r>
        <w:rPr>
          <w:rFonts w:hint="eastAsia"/>
        </w:rPr>
        <w:t xml:space="preserve">C </w:t>
      </w:r>
      <w:r>
        <w:rPr>
          <w:rFonts w:hint="eastAsia"/>
        </w:rPr>
        <w:t>抗利尿激素分泌减少</w:t>
      </w:r>
      <w:r>
        <w:rPr>
          <w:rFonts w:hint="eastAsia"/>
        </w:rPr>
        <w:t xml:space="preserve">              D </w:t>
      </w:r>
      <w:r>
        <w:rPr>
          <w:rFonts w:hint="eastAsia"/>
        </w:rPr>
        <w:t>醛固酮分泌增加</w:t>
      </w:r>
      <w:r>
        <w:rPr>
          <w:rFonts w:hint="eastAsia"/>
          <w:color w:val="FF0000"/>
        </w:rPr>
        <w:t xml:space="preserve">            </w:t>
      </w:r>
    </w:p>
    <w:p w:rsidR="00000000" w:rsidRDefault="0066509C">
      <w:pPr>
        <w:tabs>
          <w:tab w:val="left" w:pos="1575"/>
          <w:tab w:val="center" w:pos="4370"/>
        </w:tabs>
        <w:rPr>
          <w:rFonts w:hint="eastAsia"/>
        </w:rPr>
      </w:pPr>
      <w:r>
        <w:rPr>
          <w:rFonts w:hint="eastAsia"/>
        </w:rPr>
        <w:t xml:space="preserve">344. </w:t>
      </w:r>
      <w:r>
        <w:rPr>
          <w:rFonts w:hint="eastAsia"/>
        </w:rPr>
        <w:t>血容量感受器兴奋可使</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抗利尿激素分泌增多</w:t>
      </w:r>
      <w:r>
        <w:rPr>
          <w:rFonts w:hint="eastAsia"/>
        </w:rPr>
        <w:t xml:space="preserve">         B </w:t>
      </w:r>
      <w:r>
        <w:rPr>
          <w:rFonts w:hint="eastAsia"/>
        </w:rPr>
        <w:t>抗利尿激素分泌减少</w:t>
      </w:r>
    </w:p>
    <w:p w:rsidR="00000000" w:rsidRDefault="0066509C">
      <w:pPr>
        <w:tabs>
          <w:tab w:val="left" w:pos="1575"/>
          <w:tab w:val="center" w:pos="4370"/>
        </w:tabs>
        <w:rPr>
          <w:rFonts w:hint="eastAsia"/>
        </w:rPr>
      </w:pPr>
      <w:r>
        <w:rPr>
          <w:rFonts w:hint="eastAsia"/>
        </w:rPr>
        <w:t xml:space="preserve">     C</w:t>
      </w:r>
      <w:r>
        <w:rPr>
          <w:rFonts w:hint="eastAsia"/>
        </w:rPr>
        <w:t>醛固酮分泌增多</w:t>
      </w:r>
      <w:r>
        <w:rPr>
          <w:rFonts w:hint="eastAsia"/>
        </w:rPr>
        <w:t xml:space="preserve">             D </w:t>
      </w:r>
      <w:r>
        <w:rPr>
          <w:rFonts w:hint="eastAsia"/>
        </w:rPr>
        <w:t>醛固酮分泌减少</w:t>
      </w:r>
    </w:p>
    <w:p w:rsidR="00000000" w:rsidRDefault="0066509C">
      <w:pPr>
        <w:tabs>
          <w:tab w:val="left" w:pos="1575"/>
          <w:tab w:val="center" w:pos="4370"/>
        </w:tabs>
        <w:rPr>
          <w:rFonts w:hint="eastAsia"/>
        </w:rPr>
      </w:pPr>
      <w:r>
        <w:rPr>
          <w:rFonts w:hint="eastAsia"/>
        </w:rPr>
        <w:t xml:space="preserve">345. </w:t>
      </w:r>
      <w:r>
        <w:rPr>
          <w:rFonts w:hint="eastAsia"/>
        </w:rPr>
        <w:t>醛固酮促进</w:t>
      </w:r>
      <w:r>
        <w:rPr>
          <w:rFonts w:hint="eastAsia"/>
        </w:rPr>
        <w:t>Na</w:t>
      </w:r>
      <w:r>
        <w:rPr>
          <w:rFonts w:hint="eastAsia"/>
          <w:vertAlign w:val="superscript"/>
        </w:rPr>
        <w:t>+</w:t>
      </w:r>
      <w:r>
        <w:rPr>
          <w:rFonts w:hint="eastAsia"/>
        </w:rPr>
        <w:t>重吸收和</w:t>
      </w:r>
      <w:r>
        <w:rPr>
          <w:rFonts w:hint="eastAsia"/>
        </w:rPr>
        <w:t>K</w:t>
      </w:r>
      <w:r>
        <w:rPr>
          <w:rFonts w:hint="eastAsia"/>
          <w:vertAlign w:val="superscript"/>
        </w:rPr>
        <w:t>+</w:t>
      </w:r>
      <w:r>
        <w:rPr>
          <w:rFonts w:hint="eastAsia"/>
        </w:rPr>
        <w:t>分泌的部位是</w:t>
      </w:r>
      <w:r>
        <w:rPr>
          <w:rFonts w:hint="eastAsia"/>
        </w:rPr>
        <w:t>: (   )</w:t>
      </w:r>
    </w:p>
    <w:p w:rsidR="00000000" w:rsidRDefault="0066509C">
      <w:pPr>
        <w:tabs>
          <w:tab w:val="left" w:pos="1575"/>
          <w:tab w:val="center" w:pos="4370"/>
        </w:tabs>
        <w:ind w:firstLine="435"/>
        <w:rPr>
          <w:rFonts w:hint="eastAsia"/>
        </w:rPr>
      </w:pPr>
      <w:r>
        <w:rPr>
          <w:rFonts w:hint="eastAsia"/>
        </w:rPr>
        <w:t xml:space="preserve">A </w:t>
      </w:r>
      <w:r>
        <w:rPr>
          <w:rFonts w:hint="eastAsia"/>
        </w:rPr>
        <w:t>近球小管</w:t>
      </w:r>
      <w:r>
        <w:rPr>
          <w:rFonts w:hint="eastAsia"/>
        </w:rPr>
        <w:t xml:space="preserve">   B </w:t>
      </w:r>
      <w:r>
        <w:rPr>
          <w:rFonts w:hint="eastAsia"/>
        </w:rPr>
        <w:t>髓袢降支</w:t>
      </w:r>
      <w:r>
        <w:rPr>
          <w:rFonts w:hint="eastAsia"/>
        </w:rPr>
        <w:t xml:space="preserve">   C </w:t>
      </w:r>
      <w:r>
        <w:rPr>
          <w:rFonts w:hint="eastAsia"/>
        </w:rPr>
        <w:t>髓袢升支</w:t>
      </w:r>
      <w:r>
        <w:rPr>
          <w:rFonts w:hint="eastAsia"/>
        </w:rPr>
        <w:t xml:space="preserve">    D</w:t>
      </w:r>
      <w:r>
        <w:rPr>
          <w:rFonts w:hint="eastAsia"/>
        </w:rPr>
        <w:t>远曲小管和集合管</w:t>
      </w:r>
      <w:r>
        <w:rPr>
          <w:rFonts w:hint="eastAsia"/>
        </w:rPr>
        <w:t xml:space="preserve">   E </w:t>
      </w:r>
      <w:r>
        <w:rPr>
          <w:rFonts w:hint="eastAsia"/>
        </w:rPr>
        <w:t>输尿管</w:t>
      </w:r>
    </w:p>
    <w:p w:rsidR="00000000" w:rsidRDefault="0066509C">
      <w:pPr>
        <w:tabs>
          <w:tab w:val="left" w:pos="1575"/>
          <w:tab w:val="center" w:pos="4370"/>
        </w:tabs>
        <w:rPr>
          <w:rFonts w:hint="eastAsia"/>
        </w:rPr>
      </w:pPr>
      <w:r>
        <w:rPr>
          <w:rFonts w:hint="eastAsia"/>
        </w:rPr>
        <w:t xml:space="preserve">346. </w:t>
      </w:r>
      <w:r>
        <w:rPr>
          <w:rFonts w:hint="eastAsia"/>
        </w:rPr>
        <w:t>对肾上腺皮质球状带分泌醛固酮刺激作用最强的是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肾素</w:t>
      </w:r>
      <w:r>
        <w:rPr>
          <w:rFonts w:hint="eastAsia"/>
        </w:rPr>
        <w:t xml:space="preserve">   B </w:t>
      </w:r>
      <w:r>
        <w:rPr>
          <w:rFonts w:hint="eastAsia"/>
        </w:rPr>
        <w:t>血管紧张素原</w:t>
      </w:r>
      <w:r>
        <w:rPr>
          <w:rFonts w:hint="eastAsia"/>
        </w:rPr>
        <w:t xml:space="preserve">  C </w:t>
      </w:r>
      <w:r>
        <w:rPr>
          <w:rFonts w:hint="eastAsia"/>
        </w:rPr>
        <w:t>血管紧张素</w:t>
      </w:r>
      <w:r>
        <w:fldChar w:fldCharType="begin"/>
      </w:r>
      <w:r>
        <w:instrText xml:space="preserve"> </w:instrText>
      </w:r>
      <w:r>
        <w:rPr>
          <w:rFonts w:hint="eastAsia"/>
        </w:rPr>
        <w:instrText>= 1 \* ROMAN</w:instrText>
      </w:r>
      <w:r>
        <w:instrText xml:space="preserve"> </w:instrText>
      </w:r>
      <w:r>
        <w:fldChar w:fldCharType="separate"/>
      </w:r>
      <w:r>
        <w:rPr>
          <w:lang w:val="en-US" w:eastAsia="zh-CN"/>
        </w:rPr>
        <w:t>I</w:t>
      </w:r>
      <w:r>
        <w:fldChar w:fldCharType="end"/>
      </w:r>
      <w:r>
        <w:rPr>
          <w:rFonts w:hint="eastAsia"/>
        </w:rPr>
        <w:t xml:space="preserve">   D </w:t>
      </w:r>
      <w:r>
        <w:rPr>
          <w:rFonts w:hint="eastAsia"/>
        </w:rPr>
        <w:t>血管紧张素</w:t>
      </w:r>
      <w:r>
        <w:fldChar w:fldCharType="begin"/>
      </w:r>
      <w:r>
        <w:instrText xml:space="preserve"> </w:instrText>
      </w:r>
      <w:r>
        <w:rPr>
          <w:rFonts w:hint="eastAsia"/>
        </w:rPr>
        <w:instrText>= 2 \* ROMAN</w:instrText>
      </w:r>
      <w:r>
        <w:instrText xml:space="preserve"> </w:instrText>
      </w:r>
      <w:r>
        <w:fldChar w:fldCharType="separate"/>
      </w:r>
      <w:r>
        <w:rPr>
          <w:lang w:val="en-US" w:eastAsia="zh-CN"/>
        </w:rPr>
        <w:t>II</w:t>
      </w:r>
      <w:r>
        <w:fldChar w:fldCharType="end"/>
      </w:r>
      <w:r>
        <w:rPr>
          <w:rFonts w:hint="eastAsia"/>
        </w:rPr>
        <w:t xml:space="preserve">   E </w:t>
      </w:r>
      <w:r>
        <w:rPr>
          <w:rFonts w:hint="eastAsia"/>
        </w:rPr>
        <w:t>血管紧张素</w:t>
      </w:r>
      <w:r>
        <w:fldChar w:fldCharType="begin"/>
      </w:r>
      <w:r>
        <w:instrText xml:space="preserve"> </w:instrText>
      </w:r>
      <w:r>
        <w:rPr>
          <w:rFonts w:hint="eastAsia"/>
        </w:rPr>
        <w:instrText>= 3 \* ROMAN</w:instrText>
      </w:r>
      <w:r>
        <w:instrText xml:space="preserve"> </w:instrText>
      </w:r>
      <w:r>
        <w:fldChar w:fldCharType="separate"/>
      </w:r>
      <w:r>
        <w:rPr>
          <w:lang w:val="en-US" w:eastAsia="zh-CN"/>
        </w:rPr>
        <w:t>III</w:t>
      </w:r>
      <w:r>
        <w:fldChar w:fldCharType="end"/>
      </w:r>
    </w:p>
    <w:p w:rsidR="00000000" w:rsidRDefault="0066509C">
      <w:pPr>
        <w:tabs>
          <w:tab w:val="left" w:pos="1575"/>
          <w:tab w:val="center" w:pos="4370"/>
        </w:tabs>
        <w:rPr>
          <w:rFonts w:hint="eastAsia"/>
        </w:rPr>
      </w:pPr>
      <w:r>
        <w:rPr>
          <w:rFonts w:hint="eastAsia"/>
        </w:rPr>
        <w:t xml:space="preserve">347. </w:t>
      </w:r>
      <w:r>
        <w:rPr>
          <w:rFonts w:hint="eastAsia"/>
        </w:rPr>
        <w:t>使血管紧张素原转变为血管紧张素</w:t>
      </w:r>
      <w:r>
        <w:fldChar w:fldCharType="begin"/>
      </w:r>
      <w:r>
        <w:instrText xml:space="preserve"> </w:instrText>
      </w:r>
      <w:r>
        <w:rPr>
          <w:rFonts w:hint="eastAsia"/>
        </w:rPr>
        <w:instrText>= 1 \* ROMAN</w:instrText>
      </w:r>
      <w:r>
        <w:instrText xml:space="preserve"> </w:instrText>
      </w:r>
      <w:r>
        <w:fldChar w:fldCharType="separate"/>
      </w:r>
      <w:r>
        <w:rPr>
          <w:lang w:val="en-US" w:eastAsia="zh-CN"/>
        </w:rPr>
        <w:t>I</w:t>
      </w:r>
      <w:r>
        <w:fldChar w:fldCharType="end"/>
      </w:r>
      <w:r>
        <w:rPr>
          <w:rFonts w:hint="eastAsia"/>
        </w:rPr>
        <w:t>的是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血管紧张素转换酶</w:t>
      </w:r>
      <w:r>
        <w:rPr>
          <w:rFonts w:hint="eastAsia"/>
        </w:rPr>
        <w:t xml:space="preserve">   B</w:t>
      </w:r>
      <w:r>
        <w:rPr>
          <w:rFonts w:hint="eastAsia"/>
        </w:rPr>
        <w:t xml:space="preserve"> </w:t>
      </w:r>
      <w:r>
        <w:rPr>
          <w:rFonts w:hint="eastAsia"/>
        </w:rPr>
        <w:t>氨基肽酶</w:t>
      </w:r>
      <w:r>
        <w:rPr>
          <w:rFonts w:hint="eastAsia"/>
        </w:rPr>
        <w:t xml:space="preserve">   C </w:t>
      </w:r>
      <w:r>
        <w:rPr>
          <w:rFonts w:hint="eastAsia"/>
        </w:rPr>
        <w:t>羧基肽酶</w:t>
      </w:r>
      <w:r>
        <w:rPr>
          <w:rFonts w:hint="eastAsia"/>
        </w:rPr>
        <w:t xml:space="preserve">  D </w:t>
      </w:r>
      <w:r>
        <w:rPr>
          <w:rFonts w:hint="eastAsia"/>
        </w:rPr>
        <w:t>肾素</w:t>
      </w:r>
      <w:r>
        <w:rPr>
          <w:rFonts w:hint="eastAsia"/>
        </w:rPr>
        <w:t xml:space="preserve">   E </w:t>
      </w:r>
      <w:r>
        <w:rPr>
          <w:rFonts w:hint="eastAsia"/>
        </w:rPr>
        <w:t>肾上腺素</w:t>
      </w:r>
    </w:p>
    <w:p w:rsidR="00000000" w:rsidRDefault="0066509C">
      <w:pPr>
        <w:tabs>
          <w:tab w:val="left" w:pos="1575"/>
          <w:tab w:val="center" w:pos="4370"/>
        </w:tabs>
        <w:rPr>
          <w:rFonts w:hint="eastAsia"/>
        </w:rPr>
      </w:pPr>
      <w:r>
        <w:rPr>
          <w:rFonts w:hint="eastAsia"/>
        </w:rPr>
        <w:t xml:space="preserve">348. </w:t>
      </w:r>
      <w:r>
        <w:rPr>
          <w:rFonts w:hint="eastAsia"/>
        </w:rPr>
        <w:t>下列因素中</w:t>
      </w:r>
      <w:r>
        <w:rPr>
          <w:rFonts w:hint="eastAsia"/>
        </w:rPr>
        <w:t xml:space="preserve">, </w:t>
      </w:r>
      <w:r>
        <w:rPr>
          <w:rFonts w:hint="eastAsia"/>
        </w:rPr>
        <w:t>哪种不引起醛固酮分泌</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循环血量减少</w:t>
      </w:r>
      <w:r>
        <w:rPr>
          <w:rFonts w:hint="eastAsia"/>
        </w:rPr>
        <w:t xml:space="preserve">    B</w:t>
      </w:r>
      <w:r>
        <w:rPr>
          <w:rFonts w:hint="eastAsia"/>
        </w:rPr>
        <w:t>血</w:t>
      </w:r>
      <w:r>
        <w:rPr>
          <w:rFonts w:hint="eastAsia"/>
        </w:rPr>
        <w:t>Na</w:t>
      </w:r>
      <w:r>
        <w:rPr>
          <w:rFonts w:hint="eastAsia"/>
          <w:vertAlign w:val="superscript"/>
        </w:rPr>
        <w:t>+</w:t>
      </w:r>
      <w:r>
        <w:rPr>
          <w:rFonts w:hint="eastAsia"/>
        </w:rPr>
        <w:t>降低</w:t>
      </w:r>
      <w:r>
        <w:rPr>
          <w:rFonts w:ascii="宋体" w:hAnsi="宋体" w:hint="eastAsia"/>
        </w:rPr>
        <w:t>、</w:t>
      </w:r>
      <w:r>
        <w:rPr>
          <w:rFonts w:hint="eastAsia"/>
        </w:rPr>
        <w:t>血</w:t>
      </w:r>
      <w:r>
        <w:rPr>
          <w:rFonts w:hint="eastAsia"/>
        </w:rPr>
        <w:t>K</w:t>
      </w:r>
      <w:r>
        <w:rPr>
          <w:rFonts w:hint="eastAsia"/>
          <w:vertAlign w:val="superscript"/>
        </w:rPr>
        <w:t>+</w:t>
      </w:r>
      <w:r>
        <w:rPr>
          <w:rFonts w:hint="eastAsia"/>
        </w:rPr>
        <w:t>升高</w:t>
      </w:r>
      <w:r>
        <w:rPr>
          <w:rFonts w:hint="eastAsia"/>
        </w:rPr>
        <w:t xml:space="preserve">     C </w:t>
      </w:r>
      <w:r>
        <w:rPr>
          <w:rFonts w:hint="eastAsia"/>
        </w:rPr>
        <w:t>肾交感神经兴奋</w:t>
      </w:r>
    </w:p>
    <w:p w:rsidR="00000000" w:rsidRDefault="0066509C">
      <w:pPr>
        <w:tabs>
          <w:tab w:val="left" w:pos="1575"/>
          <w:tab w:val="center" w:pos="4370"/>
        </w:tabs>
        <w:rPr>
          <w:rFonts w:hint="eastAsia"/>
        </w:rPr>
      </w:pPr>
      <w:r>
        <w:rPr>
          <w:rFonts w:hint="eastAsia"/>
        </w:rPr>
        <w:t xml:space="preserve">     D </w:t>
      </w:r>
      <w:r>
        <w:rPr>
          <w:rFonts w:hint="eastAsia"/>
        </w:rPr>
        <w:t>肾素分泌减少</w:t>
      </w:r>
      <w:r>
        <w:rPr>
          <w:rFonts w:hint="eastAsia"/>
        </w:rPr>
        <w:t xml:space="preserve">    E </w:t>
      </w:r>
      <w:r>
        <w:rPr>
          <w:rFonts w:hint="eastAsia"/>
        </w:rPr>
        <w:t>血管紧张素增加</w:t>
      </w:r>
    </w:p>
    <w:p w:rsidR="00000000" w:rsidRDefault="0066509C">
      <w:pPr>
        <w:tabs>
          <w:tab w:val="left" w:pos="1575"/>
          <w:tab w:val="center" w:pos="4370"/>
        </w:tabs>
        <w:rPr>
          <w:rFonts w:hint="eastAsia"/>
        </w:rPr>
      </w:pPr>
      <w:r>
        <w:rPr>
          <w:rFonts w:hint="eastAsia"/>
        </w:rPr>
        <w:t xml:space="preserve">349. </w:t>
      </w:r>
      <w:r>
        <w:rPr>
          <w:rFonts w:hint="eastAsia"/>
        </w:rPr>
        <w:t>下列哪项与肾素分泌无关</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交感神经活动</w:t>
      </w:r>
      <w:r>
        <w:rPr>
          <w:rFonts w:hint="eastAsia"/>
        </w:rPr>
        <w:t xml:space="preserve">       B </w:t>
      </w:r>
      <w:r>
        <w:rPr>
          <w:rFonts w:hint="eastAsia"/>
        </w:rPr>
        <w:t>血</w:t>
      </w:r>
      <w:r>
        <w:rPr>
          <w:rFonts w:hint="eastAsia"/>
        </w:rPr>
        <w:t>K</w:t>
      </w:r>
      <w:r>
        <w:rPr>
          <w:rFonts w:hint="eastAsia"/>
          <w:vertAlign w:val="superscript"/>
        </w:rPr>
        <w:t>+</w:t>
      </w:r>
      <w:r>
        <w:rPr>
          <w:rFonts w:hint="eastAsia"/>
        </w:rPr>
        <w:t>浓度</w:t>
      </w:r>
      <w:r>
        <w:rPr>
          <w:rFonts w:hint="eastAsia"/>
        </w:rPr>
        <w:t xml:space="preserve">     C </w:t>
      </w:r>
      <w:r>
        <w:rPr>
          <w:rFonts w:hint="eastAsia"/>
        </w:rPr>
        <w:t>致密斑兴奋</w:t>
      </w:r>
      <w:r>
        <w:rPr>
          <w:rFonts w:hint="eastAsia"/>
        </w:rPr>
        <w:t xml:space="preserve">      D</w:t>
      </w:r>
      <w:r>
        <w:rPr>
          <w:rFonts w:hint="eastAsia"/>
        </w:rPr>
        <w:t>动脉血压</w:t>
      </w:r>
      <w:r>
        <w:rPr>
          <w:rFonts w:hint="eastAsia"/>
        </w:rPr>
        <w:t xml:space="preserve">         </w:t>
      </w:r>
    </w:p>
    <w:p w:rsidR="00000000" w:rsidRDefault="0066509C">
      <w:pPr>
        <w:tabs>
          <w:tab w:val="left" w:pos="1575"/>
          <w:tab w:val="center" w:pos="4370"/>
        </w:tabs>
        <w:rPr>
          <w:rFonts w:hint="eastAsia"/>
        </w:rPr>
      </w:pPr>
      <w:r>
        <w:rPr>
          <w:rFonts w:hint="eastAsia"/>
        </w:rPr>
        <w:t xml:space="preserve">350. </w:t>
      </w:r>
      <w:r>
        <w:rPr>
          <w:rFonts w:hint="eastAsia"/>
        </w:rPr>
        <w:t>关于排尿反射的叙述</w:t>
      </w:r>
      <w:r>
        <w:rPr>
          <w:rFonts w:hint="eastAsia"/>
        </w:rPr>
        <w:t>,</w:t>
      </w:r>
      <w:r>
        <w:rPr>
          <w:rFonts w:hint="eastAsia"/>
        </w:rPr>
        <w:t>下列哪一项不正确</w:t>
      </w:r>
      <w:r>
        <w:rPr>
          <w:rFonts w:hint="eastAsia"/>
        </w:rPr>
        <w:t>:  (   )</w:t>
      </w:r>
    </w:p>
    <w:p w:rsidR="00000000" w:rsidRDefault="0066509C">
      <w:pPr>
        <w:tabs>
          <w:tab w:val="left" w:pos="1575"/>
          <w:tab w:val="center" w:pos="4370"/>
        </w:tabs>
        <w:rPr>
          <w:rFonts w:hint="eastAsia"/>
        </w:rPr>
      </w:pPr>
      <w:r>
        <w:rPr>
          <w:rFonts w:hint="eastAsia"/>
        </w:rPr>
        <w:t xml:space="preserve">     A</w:t>
      </w:r>
      <w:r>
        <w:rPr>
          <w:rFonts w:hint="eastAsia"/>
        </w:rPr>
        <w:t xml:space="preserve"> </w:t>
      </w:r>
      <w:r>
        <w:rPr>
          <w:rFonts w:hint="eastAsia"/>
        </w:rPr>
        <w:t>感受器位于膀胱壁上</w:t>
      </w:r>
      <w:r>
        <w:rPr>
          <w:rFonts w:hint="eastAsia"/>
        </w:rPr>
        <w:t xml:space="preserve">             B </w:t>
      </w:r>
      <w:r>
        <w:rPr>
          <w:rFonts w:hint="eastAsia"/>
        </w:rPr>
        <w:t>初级中枢位于骶段脊髓</w:t>
      </w:r>
      <w:r>
        <w:rPr>
          <w:rFonts w:hint="eastAsia"/>
        </w:rPr>
        <w:t xml:space="preserve">  </w:t>
      </w:r>
    </w:p>
    <w:p w:rsidR="00000000" w:rsidRDefault="0066509C">
      <w:pPr>
        <w:tabs>
          <w:tab w:val="left" w:pos="1575"/>
          <w:tab w:val="center" w:pos="4370"/>
        </w:tabs>
        <w:rPr>
          <w:rFonts w:hint="eastAsia"/>
        </w:rPr>
      </w:pPr>
      <w:r>
        <w:rPr>
          <w:rFonts w:hint="eastAsia"/>
        </w:rPr>
        <w:t xml:space="preserve">     C </w:t>
      </w:r>
      <w:r>
        <w:rPr>
          <w:rFonts w:hint="eastAsia"/>
        </w:rPr>
        <w:t>反射过程存在负反馈控制</w:t>
      </w:r>
      <w:r>
        <w:rPr>
          <w:rFonts w:hint="eastAsia"/>
        </w:rPr>
        <w:t xml:space="preserve">         D </w:t>
      </w:r>
      <w:r>
        <w:rPr>
          <w:rFonts w:hint="eastAsia"/>
        </w:rPr>
        <w:t>排尿反射受意识控制</w:t>
      </w:r>
    </w:p>
    <w:p w:rsidR="00000000" w:rsidRDefault="0066509C">
      <w:pPr>
        <w:tabs>
          <w:tab w:val="left" w:pos="1575"/>
          <w:tab w:val="center" w:pos="4370"/>
        </w:tabs>
        <w:rPr>
          <w:rFonts w:hint="eastAsia"/>
        </w:rPr>
      </w:pPr>
      <w:r>
        <w:rPr>
          <w:rFonts w:hint="eastAsia"/>
        </w:rPr>
        <w:t xml:space="preserve">     E </w:t>
      </w:r>
      <w:r>
        <w:rPr>
          <w:rFonts w:hint="eastAsia"/>
        </w:rPr>
        <w:t>反射过程存在正反馈控制</w:t>
      </w:r>
    </w:p>
    <w:p w:rsidR="00000000" w:rsidRDefault="0066509C">
      <w:pPr>
        <w:tabs>
          <w:tab w:val="left" w:pos="1575"/>
          <w:tab w:val="center" w:pos="4370"/>
        </w:tabs>
        <w:rPr>
          <w:rFonts w:hint="eastAsia"/>
        </w:rPr>
      </w:pPr>
      <w:r>
        <w:rPr>
          <w:rFonts w:hint="eastAsia"/>
        </w:rPr>
        <w:t xml:space="preserve">351. </w:t>
      </w:r>
      <w:r>
        <w:rPr>
          <w:rFonts w:hint="eastAsia"/>
        </w:rPr>
        <w:t>下列哪种情况血</w:t>
      </w:r>
      <w:r>
        <w:rPr>
          <w:rFonts w:hint="eastAsia"/>
        </w:rPr>
        <w:t>K</w:t>
      </w:r>
      <w:r>
        <w:rPr>
          <w:rFonts w:hint="eastAsia"/>
          <w:vertAlign w:val="superscript"/>
        </w:rPr>
        <w:t>+</w:t>
      </w:r>
      <w:r>
        <w:rPr>
          <w:rFonts w:hint="eastAsia"/>
        </w:rPr>
        <w:t>浓度可能升高</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碱中毒</w:t>
      </w:r>
      <w:r>
        <w:rPr>
          <w:rFonts w:hint="eastAsia"/>
        </w:rPr>
        <w:t xml:space="preserve">               B </w:t>
      </w:r>
      <w:r>
        <w:rPr>
          <w:rFonts w:hint="eastAsia"/>
        </w:rPr>
        <w:t>酸中毒</w:t>
      </w:r>
      <w:r>
        <w:rPr>
          <w:rFonts w:hint="eastAsia"/>
        </w:rPr>
        <w:t xml:space="preserve">            C </w:t>
      </w:r>
      <w:r>
        <w:rPr>
          <w:rFonts w:hint="eastAsia"/>
        </w:rPr>
        <w:t>醛固酮分泌增多</w:t>
      </w:r>
      <w:r>
        <w:rPr>
          <w:rFonts w:hint="eastAsia"/>
        </w:rPr>
        <w:t xml:space="preserve">  </w:t>
      </w:r>
    </w:p>
    <w:p w:rsidR="00000000" w:rsidRDefault="0066509C">
      <w:pPr>
        <w:tabs>
          <w:tab w:val="left" w:pos="1575"/>
          <w:tab w:val="center" w:pos="4370"/>
        </w:tabs>
        <w:ind w:firstLineChars="250" w:firstLine="525"/>
        <w:rPr>
          <w:rFonts w:hint="eastAsia"/>
        </w:rPr>
      </w:pPr>
      <w:r>
        <w:rPr>
          <w:rFonts w:hint="eastAsia"/>
        </w:rPr>
        <w:t xml:space="preserve">D </w:t>
      </w:r>
      <w:r>
        <w:rPr>
          <w:rFonts w:hint="eastAsia"/>
        </w:rPr>
        <w:t>近球小管分泌</w:t>
      </w:r>
      <w:r>
        <w:rPr>
          <w:rFonts w:hint="eastAsia"/>
        </w:rPr>
        <w:t>H</w:t>
      </w:r>
      <w:r>
        <w:rPr>
          <w:rFonts w:hint="eastAsia"/>
          <w:vertAlign w:val="superscript"/>
        </w:rPr>
        <w:t>+</w:t>
      </w:r>
      <w:r>
        <w:rPr>
          <w:rFonts w:hint="eastAsia"/>
        </w:rPr>
        <w:t>减少</w:t>
      </w:r>
      <w:r>
        <w:rPr>
          <w:rFonts w:hint="eastAsia"/>
        </w:rPr>
        <w:t xml:space="preserve">  E </w:t>
      </w:r>
      <w:r>
        <w:rPr>
          <w:rFonts w:hint="eastAsia"/>
        </w:rPr>
        <w:t>远曲小管和集合管分泌</w:t>
      </w:r>
      <w:r>
        <w:rPr>
          <w:rFonts w:hint="eastAsia"/>
        </w:rPr>
        <w:t>H</w:t>
      </w:r>
      <w:r>
        <w:rPr>
          <w:rFonts w:hint="eastAsia"/>
          <w:vertAlign w:val="superscript"/>
        </w:rPr>
        <w:t>+</w:t>
      </w:r>
      <w:r>
        <w:rPr>
          <w:rFonts w:hint="eastAsia"/>
        </w:rPr>
        <w:t>减少</w:t>
      </w:r>
    </w:p>
    <w:p w:rsidR="00000000" w:rsidRDefault="0066509C">
      <w:pPr>
        <w:tabs>
          <w:tab w:val="left" w:pos="1575"/>
          <w:tab w:val="center" w:pos="4370"/>
        </w:tabs>
        <w:rPr>
          <w:rFonts w:hint="eastAsia"/>
        </w:rPr>
      </w:pPr>
      <w:r>
        <w:rPr>
          <w:rFonts w:hint="eastAsia"/>
        </w:rPr>
        <w:t xml:space="preserve">352. </w:t>
      </w:r>
      <w:r>
        <w:rPr>
          <w:rFonts w:hint="eastAsia"/>
        </w:rPr>
        <w:t>大量出汗时尿量的减少主要是由于</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血浆晶体渗透压升高引</w:t>
      </w:r>
      <w:r>
        <w:rPr>
          <w:rFonts w:hint="eastAsia"/>
        </w:rPr>
        <w:t>起的抗利尿激素分泌增多</w:t>
      </w:r>
    </w:p>
    <w:p w:rsidR="00000000" w:rsidRDefault="0066509C">
      <w:pPr>
        <w:tabs>
          <w:tab w:val="left" w:pos="1575"/>
          <w:tab w:val="center" w:pos="4370"/>
        </w:tabs>
        <w:rPr>
          <w:rFonts w:hint="eastAsia"/>
        </w:rPr>
      </w:pPr>
      <w:r>
        <w:rPr>
          <w:rFonts w:hint="eastAsia"/>
        </w:rPr>
        <w:t xml:space="preserve">     B </w:t>
      </w:r>
      <w:r>
        <w:rPr>
          <w:rFonts w:hint="eastAsia"/>
        </w:rPr>
        <w:t>血浆胶体渗透压升高引起的抗利尿激素分泌增多</w:t>
      </w:r>
    </w:p>
    <w:p w:rsidR="00000000" w:rsidRDefault="0066509C">
      <w:pPr>
        <w:tabs>
          <w:tab w:val="left" w:pos="1575"/>
          <w:tab w:val="center" w:pos="4370"/>
        </w:tabs>
        <w:rPr>
          <w:rFonts w:hint="eastAsia"/>
        </w:rPr>
      </w:pPr>
      <w:r>
        <w:rPr>
          <w:rFonts w:hint="eastAsia"/>
        </w:rPr>
        <w:t xml:space="preserve">     C </w:t>
      </w:r>
      <w:r>
        <w:rPr>
          <w:rFonts w:hint="eastAsia"/>
        </w:rPr>
        <w:t>血容量减少导致的肾小球滤过率下降</w:t>
      </w:r>
    </w:p>
    <w:p w:rsidR="00000000" w:rsidRDefault="0066509C">
      <w:pPr>
        <w:tabs>
          <w:tab w:val="left" w:pos="1575"/>
          <w:tab w:val="center" w:pos="4370"/>
        </w:tabs>
        <w:rPr>
          <w:rFonts w:hint="eastAsia"/>
        </w:rPr>
      </w:pPr>
      <w:r>
        <w:rPr>
          <w:rFonts w:hint="eastAsia"/>
        </w:rPr>
        <w:t xml:space="preserve">     D </w:t>
      </w:r>
      <w:r>
        <w:rPr>
          <w:rFonts w:hint="eastAsia"/>
        </w:rPr>
        <w:t>血容量减少引起的醛固酮分泌增多</w:t>
      </w:r>
    </w:p>
    <w:p w:rsidR="00000000" w:rsidRDefault="0066509C">
      <w:pPr>
        <w:tabs>
          <w:tab w:val="left" w:pos="1575"/>
          <w:tab w:val="center" w:pos="4370"/>
        </w:tabs>
        <w:rPr>
          <w:rFonts w:hint="eastAsia"/>
        </w:rPr>
      </w:pPr>
      <w:r>
        <w:rPr>
          <w:rFonts w:hint="eastAsia"/>
        </w:rPr>
        <w:t xml:space="preserve">     E </w:t>
      </w:r>
      <w:r>
        <w:rPr>
          <w:rFonts w:hint="eastAsia"/>
        </w:rPr>
        <w:t>交感神经兴奋所致抗利尿激素增多</w:t>
      </w:r>
    </w:p>
    <w:p w:rsidR="00000000" w:rsidRDefault="0066509C">
      <w:pPr>
        <w:tabs>
          <w:tab w:val="left" w:pos="1575"/>
          <w:tab w:val="center" w:pos="4370"/>
        </w:tabs>
        <w:rPr>
          <w:rFonts w:hint="eastAsia"/>
        </w:rPr>
      </w:pPr>
      <w:r>
        <w:rPr>
          <w:rFonts w:hint="eastAsia"/>
        </w:rPr>
        <w:t xml:space="preserve">353. </w:t>
      </w:r>
      <w:r>
        <w:rPr>
          <w:rFonts w:hint="eastAsia"/>
        </w:rPr>
        <w:t>下列哪种酶与肾小管重吸收</w:t>
      </w:r>
      <w:r>
        <w:rPr>
          <w:rFonts w:hint="eastAsia"/>
        </w:rPr>
        <w:t>HCO</w:t>
      </w:r>
      <w:r>
        <w:rPr>
          <w:rFonts w:hint="eastAsia"/>
          <w:vertAlign w:val="subscript"/>
        </w:rPr>
        <w:t>3</w:t>
      </w:r>
      <w:r>
        <w:rPr>
          <w:rFonts w:hint="eastAsia"/>
          <w:vertAlign w:val="superscript"/>
        </w:rPr>
        <w:t>-</w:t>
      </w:r>
      <w:r>
        <w:rPr>
          <w:rFonts w:hint="eastAsia"/>
        </w:rPr>
        <w:t>和分泌</w:t>
      </w:r>
      <w:r>
        <w:rPr>
          <w:rFonts w:hint="eastAsia"/>
        </w:rPr>
        <w:t>H</w:t>
      </w:r>
      <w:r>
        <w:rPr>
          <w:rFonts w:hint="eastAsia"/>
          <w:vertAlign w:val="superscript"/>
        </w:rPr>
        <w:t>+</w:t>
      </w:r>
      <w:r>
        <w:rPr>
          <w:rFonts w:hint="eastAsia"/>
        </w:rPr>
        <w:t>有关</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脱羧酶</w:t>
      </w:r>
      <w:r>
        <w:rPr>
          <w:rFonts w:hint="eastAsia"/>
        </w:rPr>
        <w:t xml:space="preserve">   B </w:t>
      </w:r>
      <w:r>
        <w:rPr>
          <w:rFonts w:hint="eastAsia"/>
        </w:rPr>
        <w:t>碳酸酐酶</w:t>
      </w:r>
      <w:r>
        <w:rPr>
          <w:rFonts w:hint="eastAsia"/>
        </w:rPr>
        <w:t xml:space="preserve">    C </w:t>
      </w:r>
      <w:r>
        <w:rPr>
          <w:rFonts w:hint="eastAsia"/>
        </w:rPr>
        <w:t>羧化酶</w:t>
      </w:r>
      <w:r>
        <w:rPr>
          <w:rFonts w:hint="eastAsia"/>
        </w:rPr>
        <w:t xml:space="preserve">    D </w:t>
      </w:r>
      <w:r>
        <w:rPr>
          <w:rFonts w:hint="eastAsia"/>
        </w:rPr>
        <w:t>转氨酶</w:t>
      </w:r>
      <w:r>
        <w:rPr>
          <w:rFonts w:hint="eastAsia"/>
        </w:rPr>
        <w:t xml:space="preserve">   E </w:t>
      </w:r>
      <w:r>
        <w:rPr>
          <w:rFonts w:hint="eastAsia"/>
        </w:rPr>
        <w:t>过氧化酶</w:t>
      </w:r>
    </w:p>
    <w:p w:rsidR="00000000" w:rsidRDefault="0066509C">
      <w:pPr>
        <w:tabs>
          <w:tab w:val="left" w:pos="1575"/>
          <w:tab w:val="center" w:pos="4370"/>
        </w:tabs>
        <w:rPr>
          <w:rFonts w:hint="eastAsia"/>
        </w:rPr>
      </w:pPr>
      <w:r>
        <w:rPr>
          <w:rFonts w:hint="eastAsia"/>
        </w:rPr>
        <w:t xml:space="preserve">354. </w:t>
      </w:r>
      <w:r>
        <w:rPr>
          <w:rFonts w:hint="eastAsia"/>
        </w:rPr>
        <w:t>主动重吸收</w:t>
      </w:r>
      <w:r>
        <w:rPr>
          <w:rFonts w:hint="eastAsia"/>
        </w:rPr>
        <w:t>Cl</w:t>
      </w:r>
      <w:r>
        <w:rPr>
          <w:rFonts w:hint="eastAsia"/>
          <w:vertAlign w:val="superscript"/>
        </w:rPr>
        <w:t>-</w:t>
      </w:r>
      <w:r>
        <w:rPr>
          <w:rFonts w:hint="eastAsia"/>
        </w:rPr>
        <w:t>的部位是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近球小管</w:t>
      </w:r>
      <w:r>
        <w:rPr>
          <w:rFonts w:hint="eastAsia"/>
        </w:rPr>
        <w:t xml:space="preserve">    B </w:t>
      </w:r>
      <w:r>
        <w:rPr>
          <w:rFonts w:hint="eastAsia"/>
        </w:rPr>
        <w:t>髓袢降支</w:t>
      </w:r>
      <w:r>
        <w:rPr>
          <w:rFonts w:hint="eastAsia"/>
        </w:rPr>
        <w:t xml:space="preserve">   C </w:t>
      </w:r>
      <w:r>
        <w:rPr>
          <w:rFonts w:hint="eastAsia"/>
        </w:rPr>
        <w:t>髓袢升支</w:t>
      </w:r>
      <w:r>
        <w:rPr>
          <w:rFonts w:hint="eastAsia"/>
        </w:rPr>
        <w:t xml:space="preserve">   </w:t>
      </w:r>
      <w:r>
        <w:rPr>
          <w:rFonts w:hint="eastAsia"/>
        </w:rPr>
        <w:t xml:space="preserve"> D </w:t>
      </w:r>
      <w:r>
        <w:rPr>
          <w:rFonts w:hint="eastAsia"/>
        </w:rPr>
        <w:t>远曲小管</w:t>
      </w:r>
      <w:r>
        <w:rPr>
          <w:rFonts w:hint="eastAsia"/>
        </w:rPr>
        <w:t xml:space="preserve">     E </w:t>
      </w:r>
      <w:r>
        <w:rPr>
          <w:rFonts w:hint="eastAsia"/>
        </w:rPr>
        <w:t>集合管</w:t>
      </w:r>
    </w:p>
    <w:p w:rsidR="00000000" w:rsidRDefault="0066509C">
      <w:pPr>
        <w:tabs>
          <w:tab w:val="left" w:pos="1575"/>
          <w:tab w:val="center" w:pos="4370"/>
        </w:tabs>
        <w:rPr>
          <w:rFonts w:hint="eastAsia"/>
        </w:rPr>
      </w:pPr>
      <w:r>
        <w:rPr>
          <w:rFonts w:hint="eastAsia"/>
        </w:rPr>
        <w:t xml:space="preserve">355. </w:t>
      </w:r>
      <w:r>
        <w:rPr>
          <w:rFonts w:hint="eastAsia"/>
        </w:rPr>
        <w:t>下列哪种情况下肾小球滤过率基本保持不变</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血浆胶体渗透压降低</w:t>
      </w:r>
      <w:r>
        <w:rPr>
          <w:rFonts w:hint="eastAsia"/>
        </w:rPr>
        <w:t xml:space="preserve">     B </w:t>
      </w:r>
      <w:r>
        <w:rPr>
          <w:rFonts w:hint="eastAsia"/>
        </w:rPr>
        <w:t>囊内压升高</w:t>
      </w:r>
      <w:r>
        <w:rPr>
          <w:rFonts w:hint="eastAsia"/>
        </w:rPr>
        <w:t xml:space="preserve">   C </w:t>
      </w:r>
      <w:r>
        <w:rPr>
          <w:rFonts w:hint="eastAsia"/>
        </w:rPr>
        <w:t>血压降至</w:t>
      </w:r>
      <w:r>
        <w:rPr>
          <w:rFonts w:hint="eastAsia"/>
        </w:rPr>
        <w:t>90mmHg</w:t>
      </w:r>
    </w:p>
    <w:p w:rsidR="00000000" w:rsidRDefault="0066509C">
      <w:pPr>
        <w:tabs>
          <w:tab w:val="left" w:pos="1575"/>
          <w:tab w:val="center" w:pos="4370"/>
        </w:tabs>
        <w:rPr>
          <w:rFonts w:hint="eastAsia"/>
        </w:rPr>
      </w:pPr>
      <w:r>
        <w:rPr>
          <w:rFonts w:hint="eastAsia"/>
        </w:rPr>
        <w:t xml:space="preserve">     D </w:t>
      </w:r>
      <w:r>
        <w:rPr>
          <w:rFonts w:hint="eastAsia"/>
        </w:rPr>
        <w:t>滤过膜通透性增大</w:t>
      </w:r>
      <w:r>
        <w:rPr>
          <w:rFonts w:hint="eastAsia"/>
        </w:rPr>
        <w:t xml:space="preserve">       E </w:t>
      </w:r>
      <w:r>
        <w:rPr>
          <w:rFonts w:hint="eastAsia"/>
        </w:rPr>
        <w:t>有效滤过面积减少</w:t>
      </w:r>
    </w:p>
    <w:p w:rsidR="00000000" w:rsidRDefault="0066509C">
      <w:pPr>
        <w:rPr>
          <w:rFonts w:hint="eastAsia"/>
          <w:color w:val="000000"/>
        </w:rPr>
      </w:pPr>
      <w:r>
        <w:rPr>
          <w:rFonts w:hint="eastAsia"/>
          <w:color w:val="000000"/>
        </w:rPr>
        <w:t xml:space="preserve">356. </w:t>
      </w:r>
      <w:r>
        <w:rPr>
          <w:rFonts w:hint="eastAsia"/>
          <w:color w:val="000000"/>
        </w:rPr>
        <w:t>毁损视上核</w:t>
      </w:r>
      <w:r>
        <w:rPr>
          <w:rFonts w:hint="eastAsia"/>
          <w:color w:val="000000"/>
        </w:rPr>
        <w:t>,</w:t>
      </w:r>
      <w:r>
        <w:rPr>
          <w:rFonts w:hint="eastAsia"/>
          <w:color w:val="000000"/>
        </w:rPr>
        <w:t>尿量和尿浓缩将出现何种变化</w:t>
      </w:r>
      <w:r>
        <w:rPr>
          <w:rFonts w:hint="eastAsia"/>
          <w:color w:val="000000"/>
        </w:rPr>
        <w:t xml:space="preserve"> : (    )</w:t>
      </w:r>
    </w:p>
    <w:p w:rsidR="00000000" w:rsidRDefault="0066509C">
      <w:pPr>
        <w:rPr>
          <w:rFonts w:hint="eastAsia"/>
          <w:color w:val="000000"/>
        </w:rPr>
      </w:pPr>
      <w:r>
        <w:rPr>
          <w:rFonts w:hint="eastAsia"/>
          <w:color w:val="000000"/>
        </w:rPr>
        <w:t xml:space="preserve">     A </w:t>
      </w:r>
      <w:r>
        <w:rPr>
          <w:rFonts w:hint="eastAsia"/>
          <w:color w:val="000000"/>
        </w:rPr>
        <w:t>尿量增加</w:t>
      </w:r>
      <w:r>
        <w:rPr>
          <w:rFonts w:hint="eastAsia"/>
          <w:color w:val="000000"/>
        </w:rPr>
        <w:t>,</w:t>
      </w:r>
      <w:r>
        <w:rPr>
          <w:rFonts w:hint="eastAsia"/>
          <w:color w:val="000000"/>
        </w:rPr>
        <w:t>尿高度稀释</w:t>
      </w:r>
      <w:r>
        <w:rPr>
          <w:rFonts w:hint="eastAsia"/>
          <w:color w:val="000000"/>
        </w:rPr>
        <w:t xml:space="preserve">           B </w:t>
      </w:r>
      <w:r>
        <w:rPr>
          <w:rFonts w:hint="eastAsia"/>
          <w:color w:val="000000"/>
        </w:rPr>
        <w:t>尿量增加</w:t>
      </w:r>
      <w:r>
        <w:rPr>
          <w:rFonts w:hint="eastAsia"/>
          <w:color w:val="000000"/>
        </w:rPr>
        <w:t>,</w:t>
      </w:r>
      <w:r>
        <w:rPr>
          <w:rFonts w:hint="eastAsia"/>
          <w:color w:val="000000"/>
        </w:rPr>
        <w:t>尿浓缩</w:t>
      </w:r>
      <w:r>
        <w:rPr>
          <w:rFonts w:hint="eastAsia"/>
          <w:color w:val="000000"/>
        </w:rPr>
        <w:t xml:space="preserve">      </w:t>
      </w:r>
    </w:p>
    <w:p w:rsidR="00000000" w:rsidRDefault="0066509C">
      <w:pPr>
        <w:ind w:firstLineChars="250" w:firstLine="525"/>
        <w:rPr>
          <w:rFonts w:hint="eastAsia"/>
          <w:color w:val="000000"/>
        </w:rPr>
      </w:pPr>
      <w:r>
        <w:rPr>
          <w:rFonts w:hint="eastAsia"/>
          <w:color w:val="000000"/>
        </w:rPr>
        <w:t xml:space="preserve">C </w:t>
      </w:r>
      <w:r>
        <w:rPr>
          <w:rFonts w:hint="eastAsia"/>
          <w:color w:val="000000"/>
        </w:rPr>
        <w:t>尿量减少</w:t>
      </w:r>
      <w:r>
        <w:rPr>
          <w:rFonts w:hint="eastAsia"/>
          <w:color w:val="000000"/>
        </w:rPr>
        <w:t>,</w:t>
      </w:r>
      <w:r>
        <w:rPr>
          <w:rFonts w:hint="eastAsia"/>
          <w:color w:val="000000"/>
        </w:rPr>
        <w:t>尿高度稀释</w:t>
      </w:r>
      <w:r>
        <w:rPr>
          <w:rFonts w:hint="eastAsia"/>
          <w:color w:val="000000"/>
        </w:rPr>
        <w:t xml:space="preserve">           D </w:t>
      </w:r>
      <w:r>
        <w:rPr>
          <w:rFonts w:hint="eastAsia"/>
          <w:color w:val="000000"/>
        </w:rPr>
        <w:t>尿量减少</w:t>
      </w:r>
      <w:r>
        <w:rPr>
          <w:rFonts w:hint="eastAsia"/>
          <w:color w:val="000000"/>
        </w:rPr>
        <w:t>,</w:t>
      </w:r>
      <w:r>
        <w:rPr>
          <w:rFonts w:hint="eastAsia"/>
          <w:color w:val="000000"/>
        </w:rPr>
        <w:t>尿浓缩</w:t>
      </w:r>
    </w:p>
    <w:p w:rsidR="00000000" w:rsidRDefault="0066509C">
      <w:pPr>
        <w:rPr>
          <w:rFonts w:hint="eastAsia"/>
        </w:rPr>
      </w:pPr>
      <w:r>
        <w:rPr>
          <w:rFonts w:hint="eastAsia"/>
        </w:rPr>
        <w:t xml:space="preserve">357. </w:t>
      </w:r>
      <w:r>
        <w:rPr>
          <w:rFonts w:hint="eastAsia"/>
        </w:rPr>
        <w:t>近球小体中能感受小管</w:t>
      </w:r>
      <w:r>
        <w:rPr>
          <w:rFonts w:hint="eastAsia"/>
        </w:rPr>
        <w:t>液内</w:t>
      </w:r>
      <w:r>
        <w:rPr>
          <w:rFonts w:hint="eastAsia"/>
        </w:rPr>
        <w:t>Na</w:t>
      </w:r>
      <w:r>
        <w:rPr>
          <w:rFonts w:hint="eastAsia"/>
          <w:vertAlign w:val="superscript"/>
        </w:rPr>
        <w:t>+</w:t>
      </w:r>
      <w:r>
        <w:rPr>
          <w:rFonts w:hint="eastAsia"/>
        </w:rPr>
        <w:t>浓度变化的结构是</w:t>
      </w:r>
      <w:r>
        <w:rPr>
          <w:rFonts w:hint="eastAsia"/>
        </w:rPr>
        <w:t>: (    )</w:t>
      </w:r>
    </w:p>
    <w:p w:rsidR="00000000" w:rsidRDefault="0066509C">
      <w:pPr>
        <w:rPr>
          <w:rFonts w:hint="eastAsia"/>
        </w:rPr>
      </w:pPr>
      <w:r>
        <w:rPr>
          <w:rFonts w:hint="eastAsia"/>
        </w:rPr>
        <w:t xml:space="preserve">     A </w:t>
      </w:r>
      <w:r>
        <w:rPr>
          <w:rFonts w:hint="eastAsia"/>
        </w:rPr>
        <w:t>肾间质细胞</w:t>
      </w:r>
      <w:r>
        <w:rPr>
          <w:rFonts w:hint="eastAsia"/>
        </w:rPr>
        <w:t xml:space="preserve">     B </w:t>
      </w:r>
      <w:r>
        <w:rPr>
          <w:rFonts w:hint="eastAsia"/>
        </w:rPr>
        <w:t>极垫细胞</w:t>
      </w:r>
      <w:r>
        <w:rPr>
          <w:rFonts w:hint="eastAsia"/>
        </w:rPr>
        <w:t xml:space="preserve">     C </w:t>
      </w:r>
      <w:r>
        <w:rPr>
          <w:rFonts w:hint="eastAsia"/>
        </w:rPr>
        <w:t>近球细胞</w:t>
      </w:r>
      <w:r>
        <w:rPr>
          <w:rFonts w:hint="eastAsia"/>
        </w:rPr>
        <w:t xml:space="preserve">     D </w:t>
      </w:r>
      <w:r>
        <w:rPr>
          <w:rFonts w:hint="eastAsia"/>
        </w:rPr>
        <w:t>致密斑</w:t>
      </w:r>
    </w:p>
    <w:p w:rsidR="00000000" w:rsidRDefault="0066509C">
      <w:pPr>
        <w:rPr>
          <w:rFonts w:hint="eastAsia"/>
        </w:rPr>
      </w:pPr>
      <w:r>
        <w:rPr>
          <w:rFonts w:hint="eastAsia"/>
        </w:rPr>
        <w:t xml:space="preserve">358. </w:t>
      </w:r>
      <w:r>
        <w:rPr>
          <w:rFonts w:hint="eastAsia"/>
        </w:rPr>
        <w:t>下列因素中不影响肾小球有效滤过压的是</w:t>
      </w:r>
      <w:r>
        <w:rPr>
          <w:rFonts w:hint="eastAsia"/>
        </w:rPr>
        <w:t>: (    )</w:t>
      </w:r>
    </w:p>
    <w:p w:rsidR="00000000" w:rsidRDefault="0066509C">
      <w:pPr>
        <w:rPr>
          <w:rFonts w:hint="eastAsia"/>
        </w:rPr>
      </w:pPr>
      <w:r>
        <w:rPr>
          <w:rFonts w:hint="eastAsia"/>
        </w:rPr>
        <w:t xml:space="preserve">     A </w:t>
      </w:r>
      <w:r>
        <w:rPr>
          <w:rFonts w:hint="eastAsia"/>
        </w:rPr>
        <w:t>肾小球毛细血管血压</w:t>
      </w:r>
      <w:r>
        <w:rPr>
          <w:rFonts w:hint="eastAsia"/>
        </w:rPr>
        <w:t xml:space="preserve">         B </w:t>
      </w:r>
      <w:r>
        <w:rPr>
          <w:rFonts w:hint="eastAsia"/>
        </w:rPr>
        <w:t>血浆胶体渗透压</w:t>
      </w:r>
    </w:p>
    <w:p w:rsidR="00000000" w:rsidRDefault="0066509C">
      <w:pPr>
        <w:rPr>
          <w:rFonts w:hint="eastAsia"/>
        </w:rPr>
      </w:pPr>
      <w:r>
        <w:rPr>
          <w:rFonts w:hint="eastAsia"/>
        </w:rPr>
        <w:t xml:space="preserve">     C </w:t>
      </w:r>
      <w:r>
        <w:rPr>
          <w:rFonts w:hint="eastAsia"/>
        </w:rPr>
        <w:t>肾小囊内压</w:t>
      </w:r>
      <w:r>
        <w:rPr>
          <w:rFonts w:hint="eastAsia"/>
        </w:rPr>
        <w:t xml:space="preserve">                 D </w:t>
      </w:r>
      <w:r>
        <w:rPr>
          <w:rFonts w:hint="eastAsia"/>
        </w:rPr>
        <w:t>滤液的晶体渗透压</w:t>
      </w:r>
    </w:p>
    <w:p w:rsidR="00000000" w:rsidRDefault="0066509C">
      <w:pPr>
        <w:rPr>
          <w:rFonts w:hint="eastAsia"/>
        </w:rPr>
      </w:pPr>
      <w:r>
        <w:rPr>
          <w:rFonts w:hint="eastAsia"/>
        </w:rPr>
        <w:t xml:space="preserve">359. </w:t>
      </w:r>
      <w:r>
        <w:rPr>
          <w:rFonts w:hint="eastAsia"/>
        </w:rPr>
        <w:t>在生理浓度下</w:t>
      </w:r>
      <w:r>
        <w:rPr>
          <w:rFonts w:hint="eastAsia"/>
        </w:rPr>
        <w:t>,</w:t>
      </w:r>
      <w:r>
        <w:rPr>
          <w:rFonts w:hint="eastAsia"/>
        </w:rPr>
        <w:t>能被肾小管全部重吸收的物质是</w:t>
      </w:r>
      <w:r>
        <w:rPr>
          <w:rFonts w:hint="eastAsia"/>
        </w:rPr>
        <w:t>: (    )</w:t>
      </w:r>
    </w:p>
    <w:p w:rsidR="00000000" w:rsidRDefault="0066509C">
      <w:pPr>
        <w:rPr>
          <w:rFonts w:hint="eastAsia"/>
        </w:rPr>
      </w:pPr>
      <w:r>
        <w:rPr>
          <w:rFonts w:hint="eastAsia"/>
        </w:rPr>
        <w:t xml:space="preserve">     A </w:t>
      </w:r>
      <w:r>
        <w:rPr>
          <w:rFonts w:hint="eastAsia"/>
        </w:rPr>
        <w:t>尿素</w:t>
      </w:r>
      <w:r>
        <w:rPr>
          <w:rFonts w:hint="eastAsia"/>
        </w:rPr>
        <w:t xml:space="preserve">        B </w:t>
      </w:r>
      <w:r>
        <w:rPr>
          <w:rFonts w:hint="eastAsia"/>
        </w:rPr>
        <w:t>肌酐</w:t>
      </w:r>
      <w:r>
        <w:rPr>
          <w:rFonts w:hint="eastAsia"/>
        </w:rPr>
        <w:t xml:space="preserve">     C </w:t>
      </w:r>
      <w:r>
        <w:rPr>
          <w:rFonts w:hint="eastAsia"/>
        </w:rPr>
        <w:t>钠离子</w:t>
      </w:r>
      <w:r>
        <w:rPr>
          <w:rFonts w:hint="eastAsia"/>
        </w:rPr>
        <w:t xml:space="preserve">     D </w:t>
      </w:r>
      <w:r>
        <w:rPr>
          <w:rFonts w:hint="eastAsia"/>
        </w:rPr>
        <w:t>葡萄糖</w:t>
      </w:r>
    </w:p>
    <w:p w:rsidR="00000000" w:rsidRDefault="0066509C">
      <w:pPr>
        <w:rPr>
          <w:rFonts w:hint="eastAsia"/>
        </w:rPr>
      </w:pPr>
      <w:r>
        <w:rPr>
          <w:rFonts w:hint="eastAsia"/>
        </w:rPr>
        <w:t xml:space="preserve">360. </w:t>
      </w:r>
      <w:r>
        <w:rPr>
          <w:rFonts w:hint="eastAsia"/>
        </w:rPr>
        <w:t>主动重吸收</w:t>
      </w:r>
      <w:r>
        <w:rPr>
          <w:rFonts w:hint="eastAsia"/>
        </w:rPr>
        <w:t>Na</w:t>
      </w:r>
      <w:r>
        <w:rPr>
          <w:rFonts w:hint="eastAsia"/>
          <w:vertAlign w:val="superscript"/>
        </w:rPr>
        <w:t>+</w:t>
      </w:r>
      <w:r>
        <w:rPr>
          <w:rFonts w:hint="eastAsia"/>
        </w:rPr>
        <w:t>并继发性地重吸收</w:t>
      </w:r>
      <w:r>
        <w:rPr>
          <w:rFonts w:hint="eastAsia"/>
        </w:rPr>
        <w:t>Cl</w:t>
      </w:r>
      <w:r>
        <w:rPr>
          <w:rFonts w:hint="eastAsia"/>
          <w:vertAlign w:val="superscript"/>
        </w:rPr>
        <w:t>-</w:t>
      </w:r>
      <w:r>
        <w:rPr>
          <w:rFonts w:hint="eastAsia"/>
        </w:rPr>
        <w:t>的肾小管部位是</w:t>
      </w:r>
      <w:r>
        <w:rPr>
          <w:rFonts w:hint="eastAsia"/>
        </w:rPr>
        <w:t>: (   )</w:t>
      </w:r>
    </w:p>
    <w:p w:rsidR="00000000" w:rsidRDefault="0066509C">
      <w:pPr>
        <w:rPr>
          <w:rFonts w:hint="eastAsia"/>
        </w:rPr>
      </w:pPr>
      <w:r>
        <w:rPr>
          <w:rFonts w:hint="eastAsia"/>
        </w:rPr>
        <w:t xml:space="preserve">     A </w:t>
      </w:r>
      <w:r>
        <w:rPr>
          <w:rFonts w:hint="eastAsia"/>
        </w:rPr>
        <w:t>近曲小管</w:t>
      </w:r>
      <w:r>
        <w:rPr>
          <w:rFonts w:hint="eastAsia"/>
        </w:rPr>
        <w:t xml:space="preserve">     B </w:t>
      </w:r>
      <w:r>
        <w:rPr>
          <w:rFonts w:hint="eastAsia"/>
        </w:rPr>
        <w:t>髓绊降支细段</w:t>
      </w:r>
      <w:r>
        <w:rPr>
          <w:rFonts w:hint="eastAsia"/>
        </w:rPr>
        <w:t xml:space="preserve">   C </w:t>
      </w:r>
      <w:r>
        <w:rPr>
          <w:rFonts w:hint="eastAsia"/>
        </w:rPr>
        <w:t>髓绊升支粗段</w:t>
      </w:r>
      <w:r>
        <w:rPr>
          <w:rFonts w:hint="eastAsia"/>
        </w:rPr>
        <w:t xml:space="preserve">    D </w:t>
      </w:r>
      <w:r>
        <w:rPr>
          <w:rFonts w:hint="eastAsia"/>
        </w:rPr>
        <w:t>集合管和远曲小管</w:t>
      </w:r>
    </w:p>
    <w:p w:rsidR="00000000" w:rsidRDefault="0066509C">
      <w:pPr>
        <w:rPr>
          <w:rFonts w:hint="eastAsia"/>
        </w:rPr>
      </w:pPr>
      <w:r>
        <w:rPr>
          <w:rFonts w:hint="eastAsia"/>
        </w:rPr>
        <w:t xml:space="preserve">361. </w:t>
      </w:r>
      <w:r>
        <w:rPr>
          <w:rFonts w:hint="eastAsia"/>
        </w:rPr>
        <w:t>支配尿道内括约肌并促进排尿的神经是</w:t>
      </w:r>
      <w:r>
        <w:rPr>
          <w:rFonts w:hint="eastAsia"/>
        </w:rPr>
        <w:t>: (   )</w:t>
      </w:r>
    </w:p>
    <w:p w:rsidR="00000000" w:rsidRDefault="0066509C">
      <w:pPr>
        <w:rPr>
          <w:rFonts w:hint="eastAsia"/>
        </w:rPr>
      </w:pPr>
      <w:r>
        <w:rPr>
          <w:rFonts w:hint="eastAsia"/>
        </w:rPr>
        <w:t xml:space="preserve">     A </w:t>
      </w:r>
      <w:r>
        <w:rPr>
          <w:rFonts w:hint="eastAsia"/>
        </w:rPr>
        <w:t>内脏大神经</w:t>
      </w:r>
      <w:r>
        <w:rPr>
          <w:rFonts w:hint="eastAsia"/>
        </w:rPr>
        <w:t xml:space="preserve">     B </w:t>
      </w:r>
      <w:r>
        <w:rPr>
          <w:rFonts w:hint="eastAsia"/>
        </w:rPr>
        <w:t>阴部神经</w:t>
      </w:r>
      <w:r>
        <w:rPr>
          <w:rFonts w:hint="eastAsia"/>
        </w:rPr>
        <w:t xml:space="preserve">    C </w:t>
      </w:r>
      <w:r>
        <w:rPr>
          <w:rFonts w:hint="eastAsia"/>
        </w:rPr>
        <w:t>盆神经</w:t>
      </w:r>
      <w:r>
        <w:rPr>
          <w:rFonts w:hint="eastAsia"/>
        </w:rPr>
        <w:t xml:space="preserve">     D </w:t>
      </w:r>
      <w:r>
        <w:rPr>
          <w:rFonts w:hint="eastAsia"/>
        </w:rPr>
        <w:t>腹下神经</w:t>
      </w:r>
    </w:p>
    <w:p w:rsidR="00000000" w:rsidRDefault="0066509C">
      <w:pPr>
        <w:tabs>
          <w:tab w:val="left" w:pos="1575"/>
          <w:tab w:val="center" w:pos="4370"/>
        </w:tabs>
        <w:rPr>
          <w:rFonts w:hint="eastAsia"/>
        </w:rPr>
      </w:pPr>
      <w:r>
        <w:rPr>
          <w:rFonts w:hint="eastAsia"/>
        </w:rPr>
        <w:t xml:space="preserve">362. </w:t>
      </w:r>
      <w:r>
        <w:rPr>
          <w:rFonts w:hint="eastAsia"/>
        </w:rPr>
        <w:t>下列哪一项不属于下丘脑调节肽</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促甲状腺激素释放激素</w:t>
      </w:r>
      <w:r>
        <w:rPr>
          <w:rFonts w:hint="eastAsia"/>
        </w:rPr>
        <w:t xml:space="preserve">    B </w:t>
      </w:r>
      <w:r>
        <w:rPr>
          <w:rFonts w:hint="eastAsia"/>
        </w:rPr>
        <w:t>抗利尿激素</w:t>
      </w:r>
      <w:r>
        <w:rPr>
          <w:rFonts w:hint="eastAsia"/>
        </w:rPr>
        <w:t xml:space="preserve">     C </w:t>
      </w:r>
      <w:r>
        <w:rPr>
          <w:rFonts w:hint="eastAsia"/>
        </w:rPr>
        <w:t>促性腺激素释放激素</w:t>
      </w:r>
      <w:r>
        <w:rPr>
          <w:rFonts w:hint="eastAsia"/>
        </w:rPr>
        <w:t xml:space="preserve">  </w:t>
      </w:r>
    </w:p>
    <w:p w:rsidR="00000000" w:rsidRDefault="0066509C">
      <w:pPr>
        <w:tabs>
          <w:tab w:val="left" w:pos="1575"/>
          <w:tab w:val="center" w:pos="4370"/>
        </w:tabs>
        <w:ind w:firstLineChars="250" w:firstLine="525"/>
        <w:rPr>
          <w:rFonts w:hint="eastAsia"/>
        </w:rPr>
      </w:pPr>
      <w:r>
        <w:rPr>
          <w:rFonts w:hint="eastAsia"/>
        </w:rPr>
        <w:t xml:space="preserve">D </w:t>
      </w:r>
      <w:r>
        <w:rPr>
          <w:rFonts w:hint="eastAsia"/>
        </w:rPr>
        <w:t>生长抑素</w:t>
      </w:r>
      <w:r>
        <w:rPr>
          <w:rFonts w:hint="eastAsia"/>
        </w:rPr>
        <w:t xml:space="preserve">                E</w:t>
      </w:r>
      <w:r>
        <w:rPr>
          <w:rFonts w:hint="eastAsia"/>
        </w:rPr>
        <w:t xml:space="preserve"> </w:t>
      </w:r>
      <w:r>
        <w:rPr>
          <w:rFonts w:hint="eastAsia"/>
        </w:rPr>
        <w:t>促肾上腺皮质激素释放激素</w:t>
      </w:r>
      <w:r>
        <w:rPr>
          <w:rFonts w:hint="eastAsia"/>
        </w:rPr>
        <w:t xml:space="preserve"> </w:t>
      </w:r>
    </w:p>
    <w:p w:rsidR="00000000" w:rsidRDefault="0066509C">
      <w:pPr>
        <w:tabs>
          <w:tab w:val="left" w:pos="1575"/>
          <w:tab w:val="center" w:pos="4370"/>
        </w:tabs>
        <w:rPr>
          <w:rFonts w:hint="eastAsia"/>
        </w:rPr>
      </w:pPr>
      <w:r>
        <w:rPr>
          <w:rFonts w:hint="eastAsia"/>
        </w:rPr>
        <w:t xml:space="preserve">363. </w:t>
      </w:r>
      <w:r>
        <w:rPr>
          <w:rFonts w:hint="eastAsia"/>
        </w:rPr>
        <w:t>下丘脑调节肽共有</w:t>
      </w:r>
      <w:r>
        <w:rPr>
          <w:rFonts w:hint="eastAsia"/>
        </w:rPr>
        <w:t>:  (   )</w:t>
      </w:r>
    </w:p>
    <w:p w:rsidR="00000000" w:rsidRDefault="0066509C">
      <w:pPr>
        <w:tabs>
          <w:tab w:val="left" w:pos="1575"/>
          <w:tab w:val="center" w:pos="4370"/>
        </w:tabs>
        <w:rPr>
          <w:rFonts w:hint="eastAsia"/>
        </w:rPr>
      </w:pPr>
      <w:r>
        <w:rPr>
          <w:rFonts w:hint="eastAsia"/>
        </w:rPr>
        <w:t xml:space="preserve">     A 7</w:t>
      </w:r>
      <w:r>
        <w:rPr>
          <w:rFonts w:hint="eastAsia"/>
        </w:rPr>
        <w:t>种</w:t>
      </w:r>
      <w:r>
        <w:rPr>
          <w:rFonts w:hint="eastAsia"/>
        </w:rPr>
        <w:t xml:space="preserve">      B 8</w:t>
      </w:r>
      <w:r>
        <w:rPr>
          <w:rFonts w:hint="eastAsia"/>
        </w:rPr>
        <w:t>种</w:t>
      </w:r>
      <w:r>
        <w:rPr>
          <w:rFonts w:hint="eastAsia"/>
        </w:rPr>
        <w:t xml:space="preserve">    C 9</w:t>
      </w:r>
      <w:r>
        <w:rPr>
          <w:rFonts w:hint="eastAsia"/>
        </w:rPr>
        <w:t>种</w:t>
      </w:r>
      <w:r>
        <w:rPr>
          <w:rFonts w:hint="eastAsia"/>
        </w:rPr>
        <w:t xml:space="preserve">     D 10</w:t>
      </w:r>
      <w:r>
        <w:rPr>
          <w:rFonts w:hint="eastAsia"/>
        </w:rPr>
        <w:t>种</w:t>
      </w:r>
      <w:r>
        <w:rPr>
          <w:rFonts w:hint="eastAsia"/>
        </w:rPr>
        <w:t xml:space="preserve">      E 11</w:t>
      </w:r>
      <w:r>
        <w:rPr>
          <w:rFonts w:hint="eastAsia"/>
        </w:rPr>
        <w:t>种</w:t>
      </w:r>
    </w:p>
    <w:p w:rsidR="00000000" w:rsidRDefault="0066509C">
      <w:pPr>
        <w:tabs>
          <w:tab w:val="left" w:pos="1575"/>
          <w:tab w:val="center" w:pos="4370"/>
        </w:tabs>
        <w:rPr>
          <w:rFonts w:hint="eastAsia"/>
        </w:rPr>
      </w:pPr>
      <w:r>
        <w:rPr>
          <w:rFonts w:hint="eastAsia"/>
        </w:rPr>
        <w:t xml:space="preserve">364. </w:t>
      </w:r>
      <w:r>
        <w:rPr>
          <w:rFonts w:hint="eastAsia"/>
        </w:rPr>
        <w:t>下列哪个激素不是腺垂体分泌的</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促甲状腺激素</w:t>
      </w:r>
      <w:r>
        <w:rPr>
          <w:rFonts w:hint="eastAsia"/>
        </w:rPr>
        <w:t xml:space="preserve">   B </w:t>
      </w:r>
      <w:r>
        <w:rPr>
          <w:rFonts w:hint="eastAsia"/>
        </w:rPr>
        <w:t>黄体生成素</w:t>
      </w:r>
      <w:r>
        <w:rPr>
          <w:rFonts w:hint="eastAsia"/>
        </w:rPr>
        <w:t xml:space="preserve">   C </w:t>
      </w:r>
      <w:r>
        <w:rPr>
          <w:rFonts w:hint="eastAsia"/>
        </w:rPr>
        <w:t>催产素</w:t>
      </w:r>
      <w:r>
        <w:rPr>
          <w:rFonts w:hint="eastAsia"/>
        </w:rPr>
        <w:t xml:space="preserve">   D </w:t>
      </w:r>
      <w:r>
        <w:rPr>
          <w:rFonts w:hint="eastAsia"/>
        </w:rPr>
        <w:t>催乳素</w:t>
      </w:r>
      <w:r>
        <w:rPr>
          <w:rFonts w:hint="eastAsia"/>
        </w:rPr>
        <w:t xml:space="preserve">   E </w:t>
      </w:r>
      <w:r>
        <w:rPr>
          <w:rFonts w:hint="eastAsia"/>
        </w:rPr>
        <w:t>促肾上腺皮质激素</w:t>
      </w:r>
    </w:p>
    <w:p w:rsidR="00000000" w:rsidRDefault="0066509C">
      <w:pPr>
        <w:tabs>
          <w:tab w:val="left" w:pos="1575"/>
          <w:tab w:val="center" w:pos="4370"/>
        </w:tabs>
        <w:rPr>
          <w:rFonts w:hint="eastAsia"/>
        </w:rPr>
      </w:pPr>
      <w:r>
        <w:rPr>
          <w:rFonts w:hint="eastAsia"/>
        </w:rPr>
        <w:t xml:space="preserve">365. </w:t>
      </w:r>
      <w:r>
        <w:rPr>
          <w:rFonts w:hint="eastAsia"/>
        </w:rPr>
        <w:t>不属于生长激素的作用是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促进蛋白质合成</w:t>
      </w:r>
      <w:r>
        <w:rPr>
          <w:rFonts w:hint="eastAsia"/>
        </w:rPr>
        <w:t xml:space="preserve">        B </w:t>
      </w:r>
      <w:r>
        <w:rPr>
          <w:rFonts w:hint="eastAsia"/>
        </w:rPr>
        <w:t>升高血糖</w:t>
      </w:r>
      <w:r>
        <w:rPr>
          <w:rFonts w:hint="eastAsia"/>
        </w:rPr>
        <w:t xml:space="preserve">         C </w:t>
      </w:r>
      <w:r>
        <w:rPr>
          <w:rFonts w:hint="eastAsia"/>
        </w:rPr>
        <w:t>促进脂肪分解</w:t>
      </w:r>
    </w:p>
    <w:p w:rsidR="00000000" w:rsidRDefault="0066509C">
      <w:pPr>
        <w:tabs>
          <w:tab w:val="left" w:pos="1575"/>
          <w:tab w:val="center" w:pos="4370"/>
        </w:tabs>
        <w:rPr>
          <w:rFonts w:hint="eastAsia"/>
        </w:rPr>
      </w:pPr>
      <w:r>
        <w:rPr>
          <w:rFonts w:hint="eastAsia"/>
        </w:rPr>
        <w:t xml:space="preserve">     D </w:t>
      </w:r>
      <w:r>
        <w:rPr>
          <w:rFonts w:hint="eastAsia"/>
        </w:rPr>
        <w:t>促进软骨生长发育</w:t>
      </w:r>
      <w:r>
        <w:rPr>
          <w:rFonts w:hint="eastAsia"/>
        </w:rPr>
        <w:t xml:space="preserve">    </w:t>
      </w:r>
      <w:r>
        <w:rPr>
          <w:rFonts w:hint="eastAsia"/>
        </w:rPr>
        <w:t xml:space="preserve">  E </w:t>
      </w:r>
      <w:r>
        <w:rPr>
          <w:rFonts w:hint="eastAsia"/>
        </w:rPr>
        <w:t>促进脑细胞生长发育</w:t>
      </w:r>
    </w:p>
    <w:p w:rsidR="00000000" w:rsidRDefault="0066509C">
      <w:pPr>
        <w:tabs>
          <w:tab w:val="left" w:pos="1575"/>
          <w:tab w:val="center" w:pos="4370"/>
        </w:tabs>
        <w:rPr>
          <w:rFonts w:hint="eastAsia"/>
        </w:rPr>
      </w:pPr>
      <w:r>
        <w:rPr>
          <w:rFonts w:hint="eastAsia"/>
        </w:rPr>
        <w:t xml:space="preserve">366. </w:t>
      </w:r>
      <w:r>
        <w:rPr>
          <w:rFonts w:hint="eastAsia"/>
        </w:rPr>
        <w:t>合成加压素的部位是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神经垂体</w:t>
      </w:r>
      <w:r>
        <w:rPr>
          <w:rFonts w:hint="eastAsia"/>
        </w:rPr>
        <w:t xml:space="preserve">           B </w:t>
      </w:r>
      <w:r>
        <w:rPr>
          <w:rFonts w:hint="eastAsia"/>
        </w:rPr>
        <w:t>腺垂体</w:t>
      </w:r>
      <w:r>
        <w:rPr>
          <w:rFonts w:hint="eastAsia"/>
        </w:rPr>
        <w:t xml:space="preserve">              C </w:t>
      </w:r>
      <w:r>
        <w:rPr>
          <w:rFonts w:hint="eastAsia"/>
        </w:rPr>
        <w:t>下丘脑视上核和室旁核</w:t>
      </w:r>
      <w:r>
        <w:rPr>
          <w:rFonts w:hint="eastAsia"/>
        </w:rPr>
        <w:t xml:space="preserve">  </w:t>
      </w:r>
    </w:p>
    <w:p w:rsidR="00000000" w:rsidRDefault="0066509C">
      <w:pPr>
        <w:tabs>
          <w:tab w:val="left" w:pos="1575"/>
          <w:tab w:val="center" w:pos="4370"/>
        </w:tabs>
        <w:ind w:firstLineChars="250" w:firstLine="525"/>
        <w:rPr>
          <w:rFonts w:hint="eastAsia"/>
        </w:rPr>
      </w:pPr>
      <w:r>
        <w:rPr>
          <w:rFonts w:hint="eastAsia"/>
        </w:rPr>
        <w:t xml:space="preserve">D </w:t>
      </w:r>
      <w:r>
        <w:rPr>
          <w:rFonts w:hint="eastAsia"/>
        </w:rPr>
        <w:t>下丘脑</w:t>
      </w:r>
      <w:r>
        <w:rPr>
          <w:rFonts w:hint="eastAsia"/>
        </w:rPr>
        <w:t>-</w:t>
      </w:r>
      <w:r>
        <w:rPr>
          <w:rFonts w:hint="eastAsia"/>
        </w:rPr>
        <w:t>垂体束</w:t>
      </w:r>
      <w:r>
        <w:rPr>
          <w:rFonts w:hint="eastAsia"/>
        </w:rPr>
        <w:t xml:space="preserve">      E </w:t>
      </w:r>
      <w:r>
        <w:rPr>
          <w:rFonts w:hint="eastAsia"/>
        </w:rPr>
        <w:t>下丘脑促垂体区</w:t>
      </w:r>
    </w:p>
    <w:p w:rsidR="00000000" w:rsidRDefault="0066509C">
      <w:pPr>
        <w:tabs>
          <w:tab w:val="left" w:pos="1575"/>
          <w:tab w:val="center" w:pos="4370"/>
        </w:tabs>
        <w:rPr>
          <w:rFonts w:hint="eastAsia"/>
        </w:rPr>
      </w:pPr>
      <w:r>
        <w:rPr>
          <w:rFonts w:hint="eastAsia"/>
        </w:rPr>
        <w:t xml:space="preserve">367. </w:t>
      </w:r>
      <w:r>
        <w:rPr>
          <w:rFonts w:hint="eastAsia"/>
        </w:rPr>
        <w:t>幼年时生长素分泌过多会导致</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肢端肥大症</w:t>
      </w:r>
      <w:r>
        <w:rPr>
          <w:rFonts w:hint="eastAsia"/>
        </w:rPr>
        <w:t xml:space="preserve">   B </w:t>
      </w:r>
      <w:r>
        <w:rPr>
          <w:rFonts w:hint="eastAsia"/>
        </w:rPr>
        <w:t>巨人症</w:t>
      </w:r>
      <w:r>
        <w:rPr>
          <w:rFonts w:hint="eastAsia"/>
        </w:rPr>
        <w:t xml:space="preserve">  C </w:t>
      </w:r>
      <w:r>
        <w:rPr>
          <w:rFonts w:hint="eastAsia"/>
        </w:rPr>
        <w:t>粘液性水肿</w:t>
      </w:r>
      <w:r>
        <w:rPr>
          <w:rFonts w:hint="eastAsia"/>
        </w:rPr>
        <w:t xml:space="preserve">  D </w:t>
      </w:r>
      <w:r>
        <w:rPr>
          <w:rFonts w:hint="eastAsia"/>
        </w:rPr>
        <w:t>侏儒症</w:t>
      </w:r>
      <w:r>
        <w:rPr>
          <w:rFonts w:hint="eastAsia"/>
        </w:rPr>
        <w:t xml:space="preserve">  E </w:t>
      </w:r>
      <w:r>
        <w:rPr>
          <w:rFonts w:hint="eastAsia"/>
        </w:rPr>
        <w:t>向心性肥胖</w:t>
      </w:r>
    </w:p>
    <w:p w:rsidR="00000000" w:rsidRDefault="0066509C">
      <w:pPr>
        <w:tabs>
          <w:tab w:val="left" w:pos="1575"/>
          <w:tab w:val="center" w:pos="4370"/>
        </w:tabs>
        <w:rPr>
          <w:rFonts w:hint="eastAsia"/>
        </w:rPr>
      </w:pPr>
      <w:r>
        <w:rPr>
          <w:rFonts w:hint="eastAsia"/>
        </w:rPr>
        <w:t xml:space="preserve">368. </w:t>
      </w:r>
      <w:r>
        <w:rPr>
          <w:rFonts w:hint="eastAsia"/>
        </w:rPr>
        <w:t>成年人生长素分泌过多会导致</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肢端肥大症</w:t>
      </w:r>
      <w:r>
        <w:rPr>
          <w:rFonts w:hint="eastAsia"/>
        </w:rPr>
        <w:t xml:space="preserve">   B </w:t>
      </w:r>
      <w:r>
        <w:rPr>
          <w:rFonts w:hint="eastAsia"/>
        </w:rPr>
        <w:t>巨人症</w:t>
      </w:r>
      <w:r>
        <w:rPr>
          <w:rFonts w:hint="eastAsia"/>
        </w:rPr>
        <w:t xml:space="preserve">  C </w:t>
      </w:r>
      <w:r>
        <w:rPr>
          <w:rFonts w:hint="eastAsia"/>
        </w:rPr>
        <w:t>粘液性水肿</w:t>
      </w:r>
      <w:r>
        <w:rPr>
          <w:rFonts w:hint="eastAsia"/>
        </w:rPr>
        <w:t xml:space="preserve">  D </w:t>
      </w:r>
      <w:r>
        <w:rPr>
          <w:rFonts w:hint="eastAsia"/>
        </w:rPr>
        <w:t>侏儒症</w:t>
      </w:r>
      <w:r>
        <w:rPr>
          <w:rFonts w:hint="eastAsia"/>
        </w:rPr>
        <w:t xml:space="preserve">  </w:t>
      </w:r>
      <w:r>
        <w:rPr>
          <w:rFonts w:hint="eastAsia"/>
        </w:rPr>
        <w:t xml:space="preserve">E </w:t>
      </w:r>
      <w:r>
        <w:rPr>
          <w:rFonts w:hint="eastAsia"/>
        </w:rPr>
        <w:t>向心性肥胖</w:t>
      </w:r>
    </w:p>
    <w:p w:rsidR="00000000" w:rsidRDefault="0066509C">
      <w:pPr>
        <w:tabs>
          <w:tab w:val="left" w:pos="1575"/>
          <w:tab w:val="center" w:pos="4370"/>
        </w:tabs>
        <w:rPr>
          <w:rFonts w:hint="eastAsia"/>
        </w:rPr>
      </w:pPr>
      <w:r>
        <w:rPr>
          <w:rFonts w:hint="eastAsia"/>
        </w:rPr>
        <w:t xml:space="preserve">369. </w:t>
      </w:r>
      <w:r>
        <w:rPr>
          <w:rFonts w:hint="eastAsia"/>
        </w:rPr>
        <w:t>催乳素促进并维持乳腺泌乳主要起作用的时期是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青春期</w:t>
      </w:r>
      <w:r>
        <w:rPr>
          <w:rFonts w:hint="eastAsia"/>
        </w:rPr>
        <w:t xml:space="preserve">   B </w:t>
      </w:r>
      <w:r>
        <w:rPr>
          <w:rFonts w:hint="eastAsia"/>
        </w:rPr>
        <w:t>妊娠早期</w:t>
      </w:r>
      <w:r>
        <w:rPr>
          <w:rFonts w:hint="eastAsia"/>
        </w:rPr>
        <w:t xml:space="preserve">  C </w:t>
      </w:r>
      <w:r>
        <w:rPr>
          <w:rFonts w:hint="eastAsia"/>
        </w:rPr>
        <w:t>妊娠后期</w:t>
      </w:r>
      <w:r>
        <w:rPr>
          <w:rFonts w:hint="eastAsia"/>
        </w:rPr>
        <w:t xml:space="preserve">  D </w:t>
      </w:r>
      <w:r>
        <w:rPr>
          <w:rFonts w:hint="eastAsia"/>
        </w:rPr>
        <w:t>分娩后</w:t>
      </w:r>
      <w:r>
        <w:rPr>
          <w:rFonts w:hint="eastAsia"/>
        </w:rPr>
        <w:t xml:space="preserve">   E </w:t>
      </w:r>
      <w:r>
        <w:rPr>
          <w:rFonts w:hint="eastAsia"/>
        </w:rPr>
        <w:t>以上各期</w:t>
      </w:r>
    </w:p>
    <w:p w:rsidR="00000000" w:rsidRDefault="0066509C">
      <w:pPr>
        <w:tabs>
          <w:tab w:val="left" w:pos="1575"/>
          <w:tab w:val="center" w:pos="4370"/>
        </w:tabs>
        <w:rPr>
          <w:rFonts w:hint="eastAsia"/>
        </w:rPr>
      </w:pPr>
      <w:r>
        <w:rPr>
          <w:rFonts w:hint="eastAsia"/>
        </w:rPr>
        <w:t xml:space="preserve">370. </w:t>
      </w:r>
      <w:r>
        <w:rPr>
          <w:rFonts w:hint="eastAsia"/>
        </w:rPr>
        <w:t>下列关于催产素的叙述</w:t>
      </w:r>
      <w:r>
        <w:rPr>
          <w:rFonts w:hint="eastAsia"/>
        </w:rPr>
        <w:t>,</w:t>
      </w:r>
      <w:r>
        <w:rPr>
          <w:rFonts w:hint="eastAsia"/>
        </w:rPr>
        <w:t>哪一项是错误的</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由下丘脑合成</w:t>
      </w:r>
      <w:r>
        <w:rPr>
          <w:rFonts w:hint="eastAsia"/>
        </w:rPr>
        <w:t xml:space="preserve">   B </w:t>
      </w:r>
      <w:r>
        <w:rPr>
          <w:rFonts w:hint="eastAsia"/>
        </w:rPr>
        <w:t>由神经垂体释放</w:t>
      </w:r>
      <w:r>
        <w:rPr>
          <w:rFonts w:hint="eastAsia"/>
        </w:rPr>
        <w:t xml:space="preserve">   C </w:t>
      </w:r>
      <w:r>
        <w:rPr>
          <w:rFonts w:hint="eastAsia"/>
        </w:rPr>
        <w:t>促进妊娠子宫收缩</w:t>
      </w:r>
    </w:p>
    <w:p w:rsidR="00000000" w:rsidRDefault="0066509C">
      <w:pPr>
        <w:tabs>
          <w:tab w:val="left" w:pos="1575"/>
          <w:tab w:val="center" w:pos="4370"/>
        </w:tabs>
        <w:rPr>
          <w:rFonts w:hint="eastAsia"/>
        </w:rPr>
      </w:pPr>
      <w:r>
        <w:rPr>
          <w:rFonts w:hint="eastAsia"/>
        </w:rPr>
        <w:t xml:space="preserve">     D </w:t>
      </w:r>
      <w:r>
        <w:rPr>
          <w:rFonts w:hint="eastAsia"/>
        </w:rPr>
        <w:t>促进妊娠期乳腺生长发育</w:t>
      </w:r>
      <w:r>
        <w:rPr>
          <w:rFonts w:hint="eastAsia"/>
        </w:rPr>
        <w:t xml:space="preserve">     E </w:t>
      </w:r>
      <w:r>
        <w:rPr>
          <w:rFonts w:hint="eastAsia"/>
        </w:rPr>
        <w:t>促进哺乳期乳腺排乳</w:t>
      </w:r>
    </w:p>
    <w:p w:rsidR="00000000" w:rsidRDefault="0066509C">
      <w:pPr>
        <w:tabs>
          <w:tab w:val="left" w:pos="1575"/>
          <w:tab w:val="center" w:pos="4370"/>
        </w:tabs>
        <w:rPr>
          <w:rFonts w:hint="eastAsia"/>
        </w:rPr>
      </w:pPr>
      <w:r>
        <w:rPr>
          <w:rFonts w:hint="eastAsia"/>
        </w:rPr>
        <w:t xml:space="preserve">371. </w:t>
      </w:r>
      <w:r>
        <w:rPr>
          <w:rFonts w:hint="eastAsia"/>
        </w:rPr>
        <w:t>关于甲状腺激素的叙述</w:t>
      </w:r>
      <w:r>
        <w:rPr>
          <w:rFonts w:hint="eastAsia"/>
        </w:rPr>
        <w:t>,</w:t>
      </w:r>
      <w:r>
        <w:rPr>
          <w:rFonts w:hint="eastAsia"/>
        </w:rPr>
        <w:t>下列哪一项是错误的</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碘是甲状腺激素合成的重要原料</w:t>
      </w:r>
      <w:r>
        <w:rPr>
          <w:rFonts w:hint="eastAsia"/>
        </w:rPr>
        <w:t xml:space="preserve">     </w:t>
      </w:r>
    </w:p>
    <w:p w:rsidR="00000000" w:rsidRDefault="0066509C">
      <w:pPr>
        <w:tabs>
          <w:tab w:val="left" w:pos="1575"/>
          <w:tab w:val="center" w:pos="4370"/>
        </w:tabs>
        <w:ind w:firstLineChars="250" w:firstLine="525"/>
        <w:rPr>
          <w:rFonts w:hint="eastAsia"/>
        </w:rPr>
      </w:pPr>
      <w:r>
        <w:rPr>
          <w:rFonts w:hint="eastAsia"/>
        </w:rPr>
        <w:t xml:space="preserve">B </w:t>
      </w:r>
      <w:r>
        <w:rPr>
          <w:rFonts w:hint="eastAsia"/>
        </w:rPr>
        <w:t>用药物抑制合成后</w:t>
      </w:r>
      <w:r>
        <w:rPr>
          <w:rFonts w:hint="eastAsia"/>
        </w:rPr>
        <w:t>,</w:t>
      </w:r>
      <w:r>
        <w:rPr>
          <w:rFonts w:hint="eastAsia"/>
        </w:rPr>
        <w:t>血中甲状腺激素水平在</w:t>
      </w:r>
      <w:r>
        <w:rPr>
          <w:rFonts w:hint="eastAsia"/>
        </w:rPr>
        <w:t>1~2</w:t>
      </w:r>
      <w:r>
        <w:rPr>
          <w:rFonts w:hint="eastAsia"/>
        </w:rPr>
        <w:t>天内即下降</w:t>
      </w:r>
    </w:p>
    <w:p w:rsidR="00000000" w:rsidRDefault="0066509C">
      <w:pPr>
        <w:tabs>
          <w:tab w:val="left" w:pos="1575"/>
          <w:tab w:val="center" w:pos="4370"/>
        </w:tabs>
        <w:ind w:firstLineChars="250" w:firstLine="525"/>
        <w:rPr>
          <w:rFonts w:hint="eastAsia"/>
        </w:rPr>
      </w:pPr>
      <w:r>
        <w:rPr>
          <w:rFonts w:hint="eastAsia"/>
        </w:rPr>
        <w:t xml:space="preserve">C </w:t>
      </w:r>
      <w:r>
        <w:rPr>
          <w:rFonts w:hint="eastAsia"/>
        </w:rPr>
        <w:t>对婴幼儿脑的发育有促进作用</w:t>
      </w:r>
    </w:p>
    <w:p w:rsidR="00000000" w:rsidRDefault="0066509C">
      <w:pPr>
        <w:tabs>
          <w:tab w:val="left" w:pos="1575"/>
          <w:tab w:val="center" w:pos="4370"/>
        </w:tabs>
        <w:ind w:firstLineChars="250" w:firstLine="525"/>
        <w:rPr>
          <w:rFonts w:hint="eastAsia"/>
        </w:rPr>
      </w:pPr>
      <w:r>
        <w:rPr>
          <w:rFonts w:hint="eastAsia"/>
        </w:rPr>
        <w:t xml:space="preserve">D </w:t>
      </w:r>
      <w:r>
        <w:rPr>
          <w:rFonts w:hint="eastAsia"/>
        </w:rPr>
        <w:t>可增加组织耗氧量</w:t>
      </w:r>
      <w:r>
        <w:rPr>
          <w:rFonts w:hint="eastAsia"/>
        </w:rPr>
        <w:t>,</w:t>
      </w:r>
      <w:r>
        <w:rPr>
          <w:rFonts w:hint="eastAsia"/>
        </w:rPr>
        <w:t>增加产热</w:t>
      </w:r>
    </w:p>
    <w:p w:rsidR="00000000" w:rsidRDefault="0066509C">
      <w:pPr>
        <w:tabs>
          <w:tab w:val="left" w:pos="1575"/>
          <w:tab w:val="center" w:pos="4370"/>
        </w:tabs>
        <w:ind w:firstLineChars="250" w:firstLine="525"/>
        <w:rPr>
          <w:rFonts w:hint="eastAsia"/>
        </w:rPr>
      </w:pPr>
      <w:r>
        <w:rPr>
          <w:rFonts w:hint="eastAsia"/>
        </w:rPr>
        <w:t xml:space="preserve">E </w:t>
      </w:r>
      <w:r>
        <w:rPr>
          <w:rFonts w:hint="eastAsia"/>
        </w:rPr>
        <w:t>交感神经兴奋可使其合成分泌增加</w:t>
      </w:r>
    </w:p>
    <w:p w:rsidR="00000000" w:rsidRDefault="0066509C">
      <w:pPr>
        <w:tabs>
          <w:tab w:val="left" w:pos="1575"/>
          <w:tab w:val="center" w:pos="4370"/>
        </w:tabs>
        <w:rPr>
          <w:rFonts w:hint="eastAsia"/>
        </w:rPr>
      </w:pPr>
      <w:r>
        <w:rPr>
          <w:rFonts w:hint="eastAsia"/>
        </w:rPr>
        <w:t xml:space="preserve">372. </w:t>
      </w:r>
      <w:r>
        <w:rPr>
          <w:rFonts w:hint="eastAsia"/>
        </w:rPr>
        <w:t>下列哪一项不是甲状腺激素的生理作用</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抑制糖原合成</w:t>
      </w:r>
      <w:r>
        <w:rPr>
          <w:rFonts w:hint="eastAsia"/>
        </w:rPr>
        <w:t xml:space="preserve">   B </w:t>
      </w:r>
      <w:r>
        <w:rPr>
          <w:rFonts w:hint="eastAsia"/>
        </w:rPr>
        <w:t>促进外周细胞对糖的利用</w:t>
      </w:r>
      <w:r>
        <w:rPr>
          <w:rFonts w:hint="eastAsia"/>
        </w:rPr>
        <w:t xml:space="preserve">    C </w:t>
      </w:r>
      <w:r>
        <w:rPr>
          <w:rFonts w:hint="eastAsia"/>
        </w:rPr>
        <w:t>适量时促进蛋白质合成</w:t>
      </w:r>
    </w:p>
    <w:p w:rsidR="00000000" w:rsidRDefault="0066509C">
      <w:pPr>
        <w:tabs>
          <w:tab w:val="left" w:pos="1575"/>
          <w:tab w:val="center" w:pos="4370"/>
        </w:tabs>
        <w:rPr>
          <w:rFonts w:hint="eastAsia"/>
        </w:rPr>
      </w:pPr>
      <w:r>
        <w:rPr>
          <w:rFonts w:hint="eastAsia"/>
        </w:rPr>
        <w:t xml:space="preserve">     D </w:t>
      </w:r>
      <w:r>
        <w:rPr>
          <w:rFonts w:hint="eastAsia"/>
        </w:rPr>
        <w:t>提高神经系统兴奋性</w:t>
      </w:r>
      <w:r>
        <w:rPr>
          <w:rFonts w:hint="eastAsia"/>
        </w:rPr>
        <w:t xml:space="preserve">     E </w:t>
      </w:r>
      <w:r>
        <w:rPr>
          <w:rFonts w:hint="eastAsia"/>
        </w:rPr>
        <w:t>减慢心率和减弱心肌收缩力</w:t>
      </w:r>
    </w:p>
    <w:p w:rsidR="00000000" w:rsidRDefault="0066509C">
      <w:pPr>
        <w:tabs>
          <w:tab w:val="left" w:pos="1575"/>
          <w:tab w:val="center" w:pos="4370"/>
        </w:tabs>
        <w:rPr>
          <w:rFonts w:hint="eastAsia"/>
        </w:rPr>
      </w:pPr>
      <w:r>
        <w:rPr>
          <w:rFonts w:hint="eastAsia"/>
        </w:rPr>
        <w:t xml:space="preserve">373. </w:t>
      </w:r>
      <w:r>
        <w:rPr>
          <w:rFonts w:hint="eastAsia"/>
        </w:rPr>
        <w:t>在甲状腺激素合成过程中</w:t>
      </w:r>
      <w:r>
        <w:rPr>
          <w:rFonts w:hint="eastAsia"/>
        </w:rPr>
        <w:t>,</w:t>
      </w:r>
      <w:r>
        <w:rPr>
          <w:rFonts w:hint="eastAsia"/>
        </w:rPr>
        <w:t>下列哪一种酶作用最重要</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羧基肽酶</w:t>
      </w:r>
      <w:r>
        <w:rPr>
          <w:rFonts w:hint="eastAsia"/>
        </w:rPr>
        <w:t xml:space="preserve">    B </w:t>
      </w:r>
      <w:r>
        <w:rPr>
          <w:rFonts w:hint="eastAsia"/>
        </w:rPr>
        <w:t>碳酸酐酶</w:t>
      </w:r>
      <w:r>
        <w:rPr>
          <w:rFonts w:hint="eastAsia"/>
        </w:rPr>
        <w:t xml:space="preserve">   C </w:t>
      </w:r>
      <w:r>
        <w:rPr>
          <w:rFonts w:hint="eastAsia"/>
        </w:rPr>
        <w:t>氧化</w:t>
      </w:r>
      <w:r>
        <w:rPr>
          <w:rFonts w:hint="eastAsia"/>
        </w:rPr>
        <w:t>酶</w:t>
      </w:r>
      <w:r>
        <w:rPr>
          <w:rFonts w:hint="eastAsia"/>
        </w:rPr>
        <w:t xml:space="preserve">    D </w:t>
      </w:r>
      <w:r>
        <w:rPr>
          <w:rFonts w:hint="eastAsia"/>
        </w:rPr>
        <w:t>过氧化酶</w:t>
      </w:r>
      <w:r>
        <w:rPr>
          <w:rFonts w:hint="eastAsia"/>
        </w:rPr>
        <w:t xml:space="preserve">    E </w:t>
      </w:r>
      <w:r>
        <w:rPr>
          <w:rFonts w:hint="eastAsia"/>
        </w:rPr>
        <w:t>脱氢酶</w:t>
      </w:r>
    </w:p>
    <w:p w:rsidR="00000000" w:rsidRDefault="0066509C">
      <w:pPr>
        <w:tabs>
          <w:tab w:val="left" w:pos="1575"/>
          <w:tab w:val="center" w:pos="4370"/>
        </w:tabs>
        <w:rPr>
          <w:rFonts w:hint="eastAsia"/>
        </w:rPr>
      </w:pPr>
      <w:r>
        <w:rPr>
          <w:rFonts w:hint="eastAsia"/>
        </w:rPr>
        <w:t xml:space="preserve">374. </w:t>
      </w:r>
      <w:r>
        <w:rPr>
          <w:rFonts w:hint="eastAsia"/>
        </w:rPr>
        <w:t>影响神经系统发育最重要的激素是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肾上腺素</w:t>
      </w:r>
      <w:r>
        <w:rPr>
          <w:rFonts w:hint="eastAsia"/>
        </w:rPr>
        <w:t xml:space="preserve">   B </w:t>
      </w:r>
      <w:r>
        <w:rPr>
          <w:rFonts w:hint="eastAsia"/>
        </w:rPr>
        <w:t>甲状腺激素</w:t>
      </w:r>
      <w:r>
        <w:rPr>
          <w:rFonts w:hint="eastAsia"/>
        </w:rPr>
        <w:t xml:space="preserve">   C </w:t>
      </w:r>
      <w:r>
        <w:rPr>
          <w:rFonts w:hint="eastAsia"/>
        </w:rPr>
        <w:t>生长素</w:t>
      </w:r>
      <w:r>
        <w:rPr>
          <w:rFonts w:hint="eastAsia"/>
        </w:rPr>
        <w:t xml:space="preserve">  D </w:t>
      </w:r>
      <w:r>
        <w:rPr>
          <w:rFonts w:hint="eastAsia"/>
        </w:rPr>
        <w:t>胰岛素</w:t>
      </w:r>
      <w:r>
        <w:rPr>
          <w:rFonts w:hint="eastAsia"/>
        </w:rPr>
        <w:t xml:space="preserve">   E </w:t>
      </w:r>
      <w:r>
        <w:rPr>
          <w:rFonts w:hint="eastAsia"/>
        </w:rPr>
        <w:t>醛固酮</w:t>
      </w:r>
    </w:p>
    <w:p w:rsidR="00000000" w:rsidRDefault="0066509C">
      <w:pPr>
        <w:tabs>
          <w:tab w:val="left" w:pos="1575"/>
          <w:tab w:val="center" w:pos="4370"/>
        </w:tabs>
        <w:rPr>
          <w:rFonts w:hint="eastAsia"/>
        </w:rPr>
      </w:pPr>
      <w:r>
        <w:rPr>
          <w:rFonts w:hint="eastAsia"/>
        </w:rPr>
        <w:t xml:space="preserve">375. </w:t>
      </w:r>
      <w:r>
        <w:rPr>
          <w:rFonts w:hint="eastAsia"/>
        </w:rPr>
        <w:t>关于肾上腺皮质激素的分泌</w:t>
      </w:r>
      <w:r>
        <w:rPr>
          <w:rFonts w:hint="eastAsia"/>
        </w:rPr>
        <w:t>,</w:t>
      </w:r>
      <w:r>
        <w:rPr>
          <w:rFonts w:hint="eastAsia"/>
        </w:rPr>
        <w:t>下列哪一项是正确的</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束状带主要分泌糖皮质激素</w:t>
      </w:r>
      <w:r>
        <w:rPr>
          <w:rFonts w:hint="eastAsia"/>
        </w:rPr>
        <w:t xml:space="preserve">        B </w:t>
      </w:r>
      <w:r>
        <w:rPr>
          <w:rFonts w:hint="eastAsia"/>
        </w:rPr>
        <w:t>束状带主要分泌盐皮质激素</w:t>
      </w:r>
    </w:p>
    <w:p w:rsidR="00000000" w:rsidRDefault="0066509C">
      <w:pPr>
        <w:tabs>
          <w:tab w:val="left" w:pos="1575"/>
          <w:tab w:val="center" w:pos="4370"/>
        </w:tabs>
        <w:rPr>
          <w:rFonts w:hint="eastAsia"/>
        </w:rPr>
      </w:pPr>
      <w:r>
        <w:rPr>
          <w:rFonts w:hint="eastAsia"/>
        </w:rPr>
        <w:t xml:space="preserve">     C </w:t>
      </w:r>
      <w:r>
        <w:rPr>
          <w:rFonts w:hint="eastAsia"/>
        </w:rPr>
        <w:t>网状带主要分泌糖皮质激素</w:t>
      </w:r>
      <w:r>
        <w:rPr>
          <w:rFonts w:hint="eastAsia"/>
        </w:rPr>
        <w:t xml:space="preserve">        D</w:t>
      </w:r>
      <w:r>
        <w:rPr>
          <w:rFonts w:hint="eastAsia"/>
        </w:rPr>
        <w:t>网状带主要分泌盐皮质激素</w:t>
      </w:r>
    </w:p>
    <w:p w:rsidR="00000000" w:rsidRDefault="0066509C">
      <w:pPr>
        <w:tabs>
          <w:tab w:val="left" w:pos="1575"/>
          <w:tab w:val="center" w:pos="4370"/>
        </w:tabs>
        <w:rPr>
          <w:rFonts w:hint="eastAsia"/>
        </w:rPr>
      </w:pPr>
      <w:r>
        <w:rPr>
          <w:rFonts w:hint="eastAsia"/>
        </w:rPr>
        <w:t xml:space="preserve">     E </w:t>
      </w:r>
      <w:r>
        <w:rPr>
          <w:rFonts w:hint="eastAsia"/>
        </w:rPr>
        <w:t>球状带主要分泌性激素</w:t>
      </w:r>
    </w:p>
    <w:p w:rsidR="00000000" w:rsidRDefault="0066509C">
      <w:pPr>
        <w:tabs>
          <w:tab w:val="left" w:pos="1575"/>
          <w:tab w:val="center" w:pos="4370"/>
        </w:tabs>
        <w:rPr>
          <w:rFonts w:hint="eastAsia"/>
        </w:rPr>
      </w:pPr>
      <w:r>
        <w:rPr>
          <w:rFonts w:hint="eastAsia"/>
        </w:rPr>
        <w:t xml:space="preserve">376. </w:t>
      </w:r>
      <w:r>
        <w:rPr>
          <w:rFonts w:hint="eastAsia"/>
        </w:rPr>
        <w:t>不是肾上腺皮质分泌的是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皮质醇</w:t>
      </w:r>
      <w:r>
        <w:rPr>
          <w:rFonts w:hint="eastAsia"/>
        </w:rPr>
        <w:t xml:space="preserve">     B </w:t>
      </w:r>
      <w:r>
        <w:rPr>
          <w:rFonts w:hint="eastAsia"/>
        </w:rPr>
        <w:t>醛固酮</w:t>
      </w:r>
      <w:r>
        <w:rPr>
          <w:rFonts w:hint="eastAsia"/>
        </w:rPr>
        <w:t xml:space="preserve">    C </w:t>
      </w:r>
      <w:r>
        <w:rPr>
          <w:rFonts w:hint="eastAsia"/>
        </w:rPr>
        <w:t>性激素</w:t>
      </w:r>
      <w:r>
        <w:rPr>
          <w:rFonts w:hint="eastAsia"/>
        </w:rPr>
        <w:t xml:space="preserve">    D </w:t>
      </w:r>
      <w:r>
        <w:rPr>
          <w:rFonts w:hint="eastAsia"/>
        </w:rPr>
        <w:t>肾上腺素</w:t>
      </w:r>
      <w:r>
        <w:rPr>
          <w:rFonts w:hint="eastAsia"/>
        </w:rPr>
        <w:t xml:space="preserve">   E </w:t>
      </w:r>
      <w:r>
        <w:rPr>
          <w:rFonts w:hint="eastAsia"/>
        </w:rPr>
        <w:t>盐皮质激素</w:t>
      </w:r>
    </w:p>
    <w:p w:rsidR="00000000" w:rsidRDefault="0066509C">
      <w:pPr>
        <w:tabs>
          <w:tab w:val="left" w:pos="1575"/>
          <w:tab w:val="center" w:pos="4370"/>
        </w:tabs>
        <w:rPr>
          <w:rFonts w:hint="eastAsia"/>
        </w:rPr>
      </w:pPr>
      <w:r>
        <w:rPr>
          <w:rFonts w:hint="eastAsia"/>
        </w:rPr>
        <w:t xml:space="preserve">377. </w:t>
      </w:r>
      <w:r>
        <w:rPr>
          <w:rFonts w:hint="eastAsia"/>
        </w:rPr>
        <w:t>下列哪种激素的分泌不受腺垂体的控制</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糖皮质激素</w:t>
      </w:r>
      <w:r>
        <w:rPr>
          <w:rFonts w:hint="eastAsia"/>
        </w:rPr>
        <w:t xml:space="preserve">    B </w:t>
      </w:r>
      <w:r>
        <w:rPr>
          <w:rFonts w:hint="eastAsia"/>
        </w:rPr>
        <w:t>甲状腺激素</w:t>
      </w:r>
      <w:r>
        <w:rPr>
          <w:rFonts w:hint="eastAsia"/>
        </w:rPr>
        <w:t xml:space="preserve">   C </w:t>
      </w:r>
      <w:r>
        <w:rPr>
          <w:rFonts w:hint="eastAsia"/>
        </w:rPr>
        <w:t>甲状旁腺激素</w:t>
      </w:r>
      <w:r>
        <w:rPr>
          <w:rFonts w:hint="eastAsia"/>
        </w:rPr>
        <w:t xml:space="preserve">   D </w:t>
      </w:r>
      <w:r>
        <w:rPr>
          <w:rFonts w:hint="eastAsia"/>
        </w:rPr>
        <w:t>雌激素</w:t>
      </w:r>
      <w:r>
        <w:rPr>
          <w:rFonts w:hint="eastAsia"/>
        </w:rPr>
        <w:t xml:space="preserve">   E </w:t>
      </w:r>
      <w:r>
        <w:rPr>
          <w:rFonts w:hint="eastAsia"/>
        </w:rPr>
        <w:t>雄激素</w:t>
      </w:r>
    </w:p>
    <w:p w:rsidR="00000000" w:rsidRDefault="0066509C">
      <w:pPr>
        <w:tabs>
          <w:tab w:val="left" w:pos="1575"/>
          <w:tab w:val="center" w:pos="4370"/>
        </w:tabs>
        <w:rPr>
          <w:rFonts w:hint="eastAsia"/>
        </w:rPr>
      </w:pPr>
      <w:r>
        <w:rPr>
          <w:rFonts w:hint="eastAsia"/>
        </w:rPr>
        <w:t xml:space="preserve">378. </w:t>
      </w:r>
      <w:r>
        <w:rPr>
          <w:rFonts w:hint="eastAsia"/>
        </w:rPr>
        <w:t>不影响糖代谢的激素是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甲状腺激素</w:t>
      </w:r>
      <w:r>
        <w:rPr>
          <w:rFonts w:hint="eastAsia"/>
        </w:rPr>
        <w:t xml:space="preserve">   B </w:t>
      </w:r>
      <w:r>
        <w:rPr>
          <w:rFonts w:hint="eastAsia"/>
        </w:rPr>
        <w:t>生长素</w:t>
      </w:r>
      <w:r>
        <w:rPr>
          <w:rFonts w:hint="eastAsia"/>
        </w:rPr>
        <w:t xml:space="preserve">   C </w:t>
      </w:r>
      <w:r>
        <w:rPr>
          <w:rFonts w:hint="eastAsia"/>
        </w:rPr>
        <w:t>皮质醇</w:t>
      </w:r>
      <w:r>
        <w:rPr>
          <w:rFonts w:hint="eastAsia"/>
        </w:rPr>
        <w:t xml:space="preserve">   D </w:t>
      </w:r>
      <w:r>
        <w:rPr>
          <w:rFonts w:hint="eastAsia"/>
        </w:rPr>
        <w:t>胰岛素</w:t>
      </w:r>
      <w:r>
        <w:rPr>
          <w:rFonts w:hint="eastAsia"/>
        </w:rPr>
        <w:t xml:space="preserve">   E</w:t>
      </w:r>
      <w:r>
        <w:rPr>
          <w:rFonts w:hint="eastAsia"/>
        </w:rPr>
        <w:t>甲状旁腺激素</w:t>
      </w:r>
    </w:p>
    <w:p w:rsidR="00000000" w:rsidRDefault="0066509C">
      <w:pPr>
        <w:tabs>
          <w:tab w:val="left" w:pos="1575"/>
          <w:tab w:val="center" w:pos="4370"/>
        </w:tabs>
        <w:rPr>
          <w:rFonts w:hint="eastAsia"/>
        </w:rPr>
      </w:pPr>
      <w:r>
        <w:rPr>
          <w:rFonts w:hint="eastAsia"/>
        </w:rPr>
        <w:t xml:space="preserve">379. </w:t>
      </w:r>
      <w:r>
        <w:rPr>
          <w:rFonts w:hint="eastAsia"/>
        </w:rPr>
        <w:t>下列激素中</w:t>
      </w:r>
      <w:r>
        <w:rPr>
          <w:rFonts w:hint="eastAsia"/>
        </w:rPr>
        <w:t>,</w:t>
      </w:r>
      <w:r>
        <w:rPr>
          <w:rFonts w:hint="eastAsia"/>
        </w:rPr>
        <w:t>哪一种没有促进蛋白质合成的作用</w:t>
      </w:r>
      <w:r>
        <w:rPr>
          <w:rFonts w:hint="eastAsia"/>
        </w:rPr>
        <w:t>: (   )</w:t>
      </w:r>
    </w:p>
    <w:p w:rsidR="00000000" w:rsidRDefault="0066509C">
      <w:pPr>
        <w:tabs>
          <w:tab w:val="left" w:pos="1575"/>
          <w:tab w:val="center" w:pos="4370"/>
        </w:tabs>
        <w:rPr>
          <w:rFonts w:hint="eastAsia"/>
        </w:rPr>
      </w:pPr>
      <w:r>
        <w:rPr>
          <w:rFonts w:hint="eastAsia"/>
        </w:rPr>
        <w:t xml:space="preserve">     A</w:t>
      </w:r>
      <w:r>
        <w:rPr>
          <w:rFonts w:hint="eastAsia"/>
        </w:rPr>
        <w:t>甲状腺激素</w:t>
      </w:r>
      <w:r>
        <w:rPr>
          <w:rFonts w:hint="eastAsia"/>
        </w:rPr>
        <w:t xml:space="preserve">   B</w:t>
      </w:r>
      <w:r>
        <w:rPr>
          <w:rFonts w:hint="eastAsia"/>
        </w:rPr>
        <w:t>甲状旁腺</w:t>
      </w:r>
      <w:r>
        <w:rPr>
          <w:rFonts w:hint="eastAsia"/>
        </w:rPr>
        <w:t>激素</w:t>
      </w:r>
      <w:r>
        <w:rPr>
          <w:rFonts w:hint="eastAsia"/>
        </w:rPr>
        <w:t xml:space="preserve">   C </w:t>
      </w:r>
      <w:r>
        <w:rPr>
          <w:rFonts w:hint="eastAsia"/>
        </w:rPr>
        <w:t>生长素</w:t>
      </w:r>
      <w:r>
        <w:rPr>
          <w:rFonts w:hint="eastAsia"/>
        </w:rPr>
        <w:t xml:space="preserve">   D </w:t>
      </w:r>
      <w:r>
        <w:rPr>
          <w:rFonts w:hint="eastAsia"/>
        </w:rPr>
        <w:t>胰岛素</w:t>
      </w:r>
      <w:r>
        <w:rPr>
          <w:rFonts w:hint="eastAsia"/>
        </w:rPr>
        <w:t xml:space="preserve">    E </w:t>
      </w:r>
      <w:r>
        <w:rPr>
          <w:rFonts w:hint="eastAsia"/>
        </w:rPr>
        <w:t>雄激素</w:t>
      </w:r>
    </w:p>
    <w:p w:rsidR="00000000" w:rsidRDefault="0066509C">
      <w:pPr>
        <w:tabs>
          <w:tab w:val="left" w:pos="1575"/>
          <w:tab w:val="center" w:pos="4370"/>
        </w:tabs>
        <w:rPr>
          <w:rFonts w:hint="eastAsia"/>
        </w:rPr>
      </w:pPr>
      <w:r>
        <w:rPr>
          <w:rFonts w:hint="eastAsia"/>
        </w:rPr>
        <w:t xml:space="preserve">380. </w:t>
      </w:r>
      <w:r>
        <w:rPr>
          <w:rFonts w:hint="eastAsia"/>
        </w:rPr>
        <w:t>糖皮质激素对代谢的作用是</w:t>
      </w:r>
      <w:r>
        <w:rPr>
          <w:rFonts w:hint="eastAsia"/>
        </w:rPr>
        <w:t>:  (   )</w:t>
      </w:r>
    </w:p>
    <w:p w:rsidR="00000000" w:rsidRDefault="0066509C">
      <w:pPr>
        <w:tabs>
          <w:tab w:val="left" w:pos="1575"/>
          <w:tab w:val="center" w:pos="4370"/>
        </w:tabs>
        <w:rPr>
          <w:rFonts w:hint="eastAsia"/>
        </w:rPr>
      </w:pPr>
      <w:r>
        <w:rPr>
          <w:rFonts w:hint="eastAsia"/>
        </w:rPr>
        <w:t xml:space="preserve">     A</w:t>
      </w:r>
      <w:r>
        <w:rPr>
          <w:rFonts w:hint="eastAsia"/>
        </w:rPr>
        <w:t>促进葡萄糖的利用</w:t>
      </w:r>
      <w:r>
        <w:rPr>
          <w:rFonts w:hint="eastAsia"/>
        </w:rPr>
        <w:t>,</w:t>
      </w:r>
      <w:r>
        <w:rPr>
          <w:rFonts w:hint="eastAsia"/>
        </w:rPr>
        <w:t>促进肌肉组织蛋白质分解</w:t>
      </w:r>
    </w:p>
    <w:p w:rsidR="00000000" w:rsidRDefault="0066509C">
      <w:pPr>
        <w:tabs>
          <w:tab w:val="left" w:pos="1575"/>
          <w:tab w:val="center" w:pos="4370"/>
        </w:tabs>
        <w:rPr>
          <w:rFonts w:hint="eastAsia"/>
        </w:rPr>
      </w:pPr>
      <w:r>
        <w:rPr>
          <w:rFonts w:hint="eastAsia"/>
        </w:rPr>
        <w:t xml:space="preserve">     B</w:t>
      </w:r>
      <w:r>
        <w:rPr>
          <w:rFonts w:hint="eastAsia"/>
        </w:rPr>
        <w:t>促进葡萄糖的利用</w:t>
      </w:r>
      <w:r>
        <w:rPr>
          <w:rFonts w:hint="eastAsia"/>
        </w:rPr>
        <w:t>,</w:t>
      </w:r>
      <w:r>
        <w:rPr>
          <w:rFonts w:hint="eastAsia"/>
        </w:rPr>
        <w:t>抑制肌肉组织蛋白质分解</w:t>
      </w:r>
    </w:p>
    <w:p w:rsidR="00000000" w:rsidRDefault="0066509C">
      <w:pPr>
        <w:tabs>
          <w:tab w:val="left" w:pos="1575"/>
          <w:tab w:val="center" w:pos="4370"/>
        </w:tabs>
        <w:rPr>
          <w:rFonts w:hint="eastAsia"/>
        </w:rPr>
      </w:pPr>
      <w:r>
        <w:rPr>
          <w:rFonts w:hint="eastAsia"/>
        </w:rPr>
        <w:t xml:space="preserve">     C</w:t>
      </w:r>
      <w:r>
        <w:rPr>
          <w:rFonts w:hint="eastAsia"/>
        </w:rPr>
        <w:t>促进葡萄糖的利用</w:t>
      </w:r>
      <w:r>
        <w:rPr>
          <w:rFonts w:hint="eastAsia"/>
        </w:rPr>
        <w:t>,</w:t>
      </w:r>
      <w:r>
        <w:rPr>
          <w:rFonts w:hint="eastAsia"/>
        </w:rPr>
        <w:t>促进肌肉组织蛋白质合成</w:t>
      </w:r>
    </w:p>
    <w:p w:rsidR="00000000" w:rsidRDefault="0066509C">
      <w:pPr>
        <w:tabs>
          <w:tab w:val="left" w:pos="1575"/>
          <w:tab w:val="center" w:pos="4370"/>
        </w:tabs>
        <w:rPr>
          <w:rFonts w:hint="eastAsia"/>
        </w:rPr>
      </w:pPr>
      <w:r>
        <w:rPr>
          <w:rFonts w:hint="eastAsia"/>
        </w:rPr>
        <w:t xml:space="preserve">     D</w:t>
      </w:r>
      <w:r>
        <w:rPr>
          <w:rFonts w:hint="eastAsia"/>
        </w:rPr>
        <w:t>抑制葡萄糖的利用</w:t>
      </w:r>
      <w:r>
        <w:rPr>
          <w:rFonts w:hint="eastAsia"/>
        </w:rPr>
        <w:t>,</w:t>
      </w:r>
      <w:r>
        <w:rPr>
          <w:rFonts w:hint="eastAsia"/>
        </w:rPr>
        <w:t>抑制肌肉组织蛋白质分解</w:t>
      </w:r>
    </w:p>
    <w:p w:rsidR="00000000" w:rsidRDefault="0066509C">
      <w:pPr>
        <w:tabs>
          <w:tab w:val="left" w:pos="1575"/>
          <w:tab w:val="center" w:pos="4370"/>
        </w:tabs>
        <w:rPr>
          <w:rFonts w:hint="eastAsia"/>
        </w:rPr>
      </w:pPr>
      <w:r>
        <w:rPr>
          <w:rFonts w:hint="eastAsia"/>
        </w:rPr>
        <w:t xml:space="preserve">     E</w:t>
      </w:r>
      <w:r>
        <w:rPr>
          <w:rFonts w:hint="eastAsia"/>
        </w:rPr>
        <w:t>抑制葡萄糖的利用</w:t>
      </w:r>
      <w:r>
        <w:rPr>
          <w:rFonts w:hint="eastAsia"/>
        </w:rPr>
        <w:t>,</w:t>
      </w:r>
      <w:r>
        <w:rPr>
          <w:rFonts w:hint="eastAsia"/>
        </w:rPr>
        <w:t>促进肌肉组织蛋白质分解</w:t>
      </w:r>
    </w:p>
    <w:p w:rsidR="00000000" w:rsidRDefault="0066509C">
      <w:pPr>
        <w:tabs>
          <w:tab w:val="left" w:pos="1575"/>
          <w:tab w:val="center" w:pos="4370"/>
        </w:tabs>
        <w:rPr>
          <w:rFonts w:hint="eastAsia"/>
        </w:rPr>
      </w:pPr>
      <w:r>
        <w:rPr>
          <w:rFonts w:hint="eastAsia"/>
        </w:rPr>
        <w:t xml:space="preserve">381. </w:t>
      </w:r>
      <w:r>
        <w:rPr>
          <w:rFonts w:hint="eastAsia"/>
        </w:rPr>
        <w:t>关于胰岛素对代谢的调节</w:t>
      </w:r>
      <w:r>
        <w:rPr>
          <w:rFonts w:hint="eastAsia"/>
        </w:rPr>
        <w:t>,</w:t>
      </w:r>
      <w:r>
        <w:rPr>
          <w:rFonts w:hint="eastAsia"/>
        </w:rPr>
        <w:t>下列哪一项是错误的</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促进组织对葡萄糖的摄取和利用</w:t>
      </w:r>
      <w:r>
        <w:rPr>
          <w:rFonts w:hint="eastAsia"/>
        </w:rPr>
        <w:t xml:space="preserve">    B </w:t>
      </w:r>
      <w:r>
        <w:rPr>
          <w:rFonts w:hint="eastAsia"/>
        </w:rPr>
        <w:t>促进糖原合</w:t>
      </w:r>
      <w:r>
        <w:rPr>
          <w:rFonts w:hint="eastAsia"/>
        </w:rPr>
        <w:t>成</w:t>
      </w:r>
      <w:r>
        <w:rPr>
          <w:rFonts w:hint="eastAsia"/>
        </w:rPr>
        <w:t xml:space="preserve">     C </w:t>
      </w:r>
      <w:r>
        <w:rPr>
          <w:rFonts w:hint="eastAsia"/>
        </w:rPr>
        <w:t>促进糖异生</w:t>
      </w:r>
    </w:p>
    <w:p w:rsidR="00000000" w:rsidRDefault="0066509C">
      <w:pPr>
        <w:tabs>
          <w:tab w:val="left" w:pos="1575"/>
          <w:tab w:val="center" w:pos="4370"/>
        </w:tabs>
        <w:rPr>
          <w:rFonts w:hint="eastAsia"/>
        </w:rPr>
      </w:pPr>
      <w:r>
        <w:rPr>
          <w:rFonts w:hint="eastAsia"/>
        </w:rPr>
        <w:t xml:space="preserve">     D </w:t>
      </w:r>
      <w:r>
        <w:rPr>
          <w:rFonts w:hint="eastAsia"/>
        </w:rPr>
        <w:t>促进蛋白质的合成</w:t>
      </w:r>
      <w:r>
        <w:rPr>
          <w:rFonts w:hint="eastAsia"/>
        </w:rPr>
        <w:t xml:space="preserve">                E </w:t>
      </w:r>
      <w:r>
        <w:rPr>
          <w:rFonts w:hint="eastAsia"/>
        </w:rPr>
        <w:t>促进脂肪合成与贮存</w:t>
      </w:r>
    </w:p>
    <w:p w:rsidR="00000000" w:rsidRDefault="0066509C">
      <w:pPr>
        <w:tabs>
          <w:tab w:val="left" w:pos="1575"/>
          <w:tab w:val="center" w:pos="4370"/>
        </w:tabs>
        <w:rPr>
          <w:rFonts w:hint="eastAsia"/>
        </w:rPr>
      </w:pPr>
      <w:r>
        <w:rPr>
          <w:rFonts w:hint="eastAsia"/>
        </w:rPr>
        <w:t xml:space="preserve">382. </w:t>
      </w:r>
      <w:r>
        <w:rPr>
          <w:rFonts w:hint="eastAsia"/>
        </w:rPr>
        <w:t>降低血糖的激素是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胰岛素</w:t>
      </w:r>
      <w:r>
        <w:rPr>
          <w:rFonts w:hint="eastAsia"/>
        </w:rPr>
        <w:t xml:space="preserve">  B </w:t>
      </w:r>
      <w:r>
        <w:rPr>
          <w:rFonts w:hint="eastAsia"/>
        </w:rPr>
        <w:t>糖皮质激素</w:t>
      </w:r>
      <w:r>
        <w:rPr>
          <w:rFonts w:hint="eastAsia"/>
        </w:rPr>
        <w:t xml:space="preserve">   C </w:t>
      </w:r>
      <w:r>
        <w:rPr>
          <w:rFonts w:hint="eastAsia"/>
        </w:rPr>
        <w:t>胰高血糖素</w:t>
      </w:r>
      <w:r>
        <w:rPr>
          <w:rFonts w:hint="eastAsia"/>
        </w:rPr>
        <w:t xml:space="preserve">   D </w:t>
      </w:r>
      <w:r>
        <w:rPr>
          <w:rFonts w:hint="eastAsia"/>
        </w:rPr>
        <w:t>甲状旁腺激素</w:t>
      </w:r>
      <w:r>
        <w:rPr>
          <w:rFonts w:hint="eastAsia"/>
        </w:rPr>
        <w:t xml:space="preserve">  E </w:t>
      </w:r>
      <w:r>
        <w:rPr>
          <w:rFonts w:hint="eastAsia"/>
        </w:rPr>
        <w:t>生长素</w:t>
      </w:r>
    </w:p>
    <w:p w:rsidR="00000000" w:rsidRDefault="0066509C">
      <w:pPr>
        <w:tabs>
          <w:tab w:val="left" w:pos="1575"/>
          <w:tab w:val="center" w:pos="4370"/>
        </w:tabs>
        <w:rPr>
          <w:rFonts w:hint="eastAsia"/>
        </w:rPr>
      </w:pPr>
      <w:r>
        <w:rPr>
          <w:rFonts w:hint="eastAsia"/>
        </w:rPr>
        <w:t xml:space="preserve">383. </w:t>
      </w:r>
      <w:r>
        <w:rPr>
          <w:rFonts w:hint="eastAsia"/>
        </w:rPr>
        <w:t>关于甲状旁腺激素的作用</w:t>
      </w:r>
      <w:r>
        <w:rPr>
          <w:rFonts w:hint="eastAsia"/>
        </w:rPr>
        <w:t>,</w:t>
      </w:r>
      <w:r>
        <w:rPr>
          <w:rFonts w:hint="eastAsia"/>
        </w:rPr>
        <w:t>下列哪一项是错误的</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升高血钙</w:t>
      </w:r>
      <w:r>
        <w:rPr>
          <w:rFonts w:hint="eastAsia"/>
        </w:rPr>
        <w:t>,</w:t>
      </w:r>
      <w:r>
        <w:rPr>
          <w:rFonts w:hint="eastAsia"/>
        </w:rPr>
        <w:t>降低血磷</w:t>
      </w:r>
      <w:r>
        <w:rPr>
          <w:rFonts w:hint="eastAsia"/>
        </w:rPr>
        <w:t xml:space="preserve">                B </w:t>
      </w:r>
      <w:r>
        <w:rPr>
          <w:rFonts w:hint="eastAsia"/>
        </w:rPr>
        <w:t>动员骨钙入血</w:t>
      </w:r>
      <w:r>
        <w:rPr>
          <w:rFonts w:hint="eastAsia"/>
        </w:rPr>
        <w:t xml:space="preserve">    C </w:t>
      </w:r>
      <w:r>
        <w:rPr>
          <w:rFonts w:hint="eastAsia"/>
        </w:rPr>
        <w:t>使尿钙减少</w:t>
      </w:r>
    </w:p>
    <w:p w:rsidR="00000000" w:rsidRDefault="0066509C">
      <w:pPr>
        <w:tabs>
          <w:tab w:val="left" w:pos="1575"/>
          <w:tab w:val="center" w:pos="4370"/>
        </w:tabs>
        <w:rPr>
          <w:rFonts w:hint="eastAsia"/>
        </w:rPr>
      </w:pPr>
      <w:r>
        <w:rPr>
          <w:rFonts w:hint="eastAsia"/>
        </w:rPr>
        <w:t xml:space="preserve">     D </w:t>
      </w:r>
      <w:r>
        <w:rPr>
          <w:rFonts w:hint="eastAsia"/>
        </w:rPr>
        <w:t>促进</w:t>
      </w:r>
      <w:r>
        <w:rPr>
          <w:rFonts w:hint="eastAsia"/>
        </w:rPr>
        <w:t>1,25(OH)</w:t>
      </w:r>
      <w:r>
        <w:rPr>
          <w:rFonts w:hint="eastAsia"/>
          <w:vertAlign w:val="subscript"/>
        </w:rPr>
        <w:t>2</w:t>
      </w:r>
      <w:r>
        <w:rPr>
          <w:rFonts w:hint="eastAsia"/>
        </w:rPr>
        <w:t>维生素</w:t>
      </w:r>
      <w:r>
        <w:rPr>
          <w:rFonts w:hint="eastAsia"/>
        </w:rPr>
        <w:t>D</w:t>
      </w:r>
      <w:r>
        <w:rPr>
          <w:rFonts w:hint="eastAsia"/>
          <w:vertAlign w:val="subscript"/>
        </w:rPr>
        <w:t>3</w:t>
      </w:r>
      <w:r>
        <w:rPr>
          <w:rFonts w:hint="eastAsia"/>
        </w:rPr>
        <w:t>的生成</w:t>
      </w:r>
      <w:r>
        <w:rPr>
          <w:rFonts w:hint="eastAsia"/>
        </w:rPr>
        <w:t xml:space="preserve">    E </w:t>
      </w:r>
      <w:r>
        <w:rPr>
          <w:rFonts w:hint="eastAsia"/>
        </w:rPr>
        <w:t>升高血钙的作用缓慢</w:t>
      </w:r>
      <w:r>
        <w:rPr>
          <w:rFonts w:ascii="宋体" w:hAnsi="宋体" w:hint="eastAsia"/>
        </w:rPr>
        <w:t>、</w:t>
      </w:r>
      <w:r>
        <w:rPr>
          <w:rFonts w:hint="eastAsia"/>
        </w:rPr>
        <w:t>短</w:t>
      </w:r>
      <w:r>
        <w:rPr>
          <w:rFonts w:hint="eastAsia"/>
        </w:rPr>
        <w:t>暂</w:t>
      </w:r>
    </w:p>
    <w:p w:rsidR="00000000" w:rsidRDefault="0066509C">
      <w:pPr>
        <w:tabs>
          <w:tab w:val="left" w:pos="1575"/>
          <w:tab w:val="center" w:pos="4370"/>
        </w:tabs>
        <w:rPr>
          <w:rFonts w:hint="eastAsia"/>
        </w:rPr>
      </w:pPr>
      <w:r>
        <w:rPr>
          <w:rFonts w:hint="eastAsia"/>
        </w:rPr>
        <w:t xml:space="preserve">384. </w:t>
      </w:r>
      <w:r>
        <w:rPr>
          <w:rFonts w:hint="eastAsia"/>
        </w:rPr>
        <w:t>可促进小肠对钙吸收的是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维生素</w:t>
      </w:r>
      <w:r>
        <w:rPr>
          <w:rFonts w:hint="eastAsia"/>
        </w:rPr>
        <w:t xml:space="preserve">A    B </w:t>
      </w:r>
      <w:r>
        <w:rPr>
          <w:rFonts w:hint="eastAsia"/>
        </w:rPr>
        <w:t>维生素</w:t>
      </w:r>
      <w:r>
        <w:rPr>
          <w:rFonts w:hint="eastAsia"/>
        </w:rPr>
        <w:t xml:space="preserve">B    C </w:t>
      </w:r>
      <w:r>
        <w:rPr>
          <w:rFonts w:hint="eastAsia"/>
        </w:rPr>
        <w:t>维生素</w:t>
      </w:r>
      <w:r>
        <w:rPr>
          <w:rFonts w:hint="eastAsia"/>
        </w:rPr>
        <w:t xml:space="preserve">C    D </w:t>
      </w:r>
      <w:r>
        <w:rPr>
          <w:rFonts w:hint="eastAsia"/>
        </w:rPr>
        <w:t>维生素</w:t>
      </w:r>
      <w:r>
        <w:rPr>
          <w:rFonts w:hint="eastAsia"/>
        </w:rPr>
        <w:t>D</w:t>
      </w:r>
      <w:r>
        <w:rPr>
          <w:rFonts w:hint="eastAsia"/>
          <w:vertAlign w:val="subscript"/>
        </w:rPr>
        <w:t>3</w:t>
      </w:r>
      <w:r>
        <w:rPr>
          <w:rFonts w:hint="eastAsia"/>
        </w:rPr>
        <w:t xml:space="preserve">  E </w:t>
      </w:r>
      <w:r>
        <w:rPr>
          <w:rFonts w:hint="eastAsia"/>
        </w:rPr>
        <w:t>维生素</w:t>
      </w:r>
      <w:r>
        <w:rPr>
          <w:rFonts w:hint="eastAsia"/>
        </w:rPr>
        <w:t>B</w:t>
      </w:r>
      <w:r>
        <w:rPr>
          <w:rFonts w:hint="eastAsia"/>
          <w:vertAlign w:val="subscript"/>
        </w:rPr>
        <w:t>12</w:t>
      </w:r>
    </w:p>
    <w:p w:rsidR="00000000" w:rsidRDefault="0066509C">
      <w:pPr>
        <w:tabs>
          <w:tab w:val="left" w:pos="1575"/>
          <w:tab w:val="center" w:pos="4370"/>
        </w:tabs>
        <w:rPr>
          <w:rFonts w:hint="eastAsia"/>
        </w:rPr>
      </w:pPr>
      <w:r>
        <w:rPr>
          <w:rFonts w:hint="eastAsia"/>
        </w:rPr>
        <w:t xml:space="preserve">385. </w:t>
      </w:r>
      <w:r>
        <w:rPr>
          <w:rFonts w:hint="eastAsia"/>
        </w:rPr>
        <w:t>关于促肾上腺皮质激素的分泌下列哪一项是错误的</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受下丘脑促肾上腺皮质激素释放激素的调节</w:t>
      </w:r>
    </w:p>
    <w:p w:rsidR="00000000" w:rsidRDefault="0066509C">
      <w:pPr>
        <w:tabs>
          <w:tab w:val="left" w:pos="1575"/>
          <w:tab w:val="center" w:pos="4370"/>
        </w:tabs>
        <w:rPr>
          <w:rFonts w:hint="eastAsia"/>
        </w:rPr>
      </w:pPr>
      <w:r>
        <w:rPr>
          <w:rFonts w:hint="eastAsia"/>
        </w:rPr>
        <w:t xml:space="preserve">     B </w:t>
      </w:r>
      <w:r>
        <w:rPr>
          <w:rFonts w:hint="eastAsia"/>
        </w:rPr>
        <w:t>受糖皮质激素的负反馈调节</w:t>
      </w:r>
    </w:p>
    <w:p w:rsidR="00000000" w:rsidRDefault="0066509C">
      <w:pPr>
        <w:tabs>
          <w:tab w:val="left" w:pos="1575"/>
          <w:tab w:val="center" w:pos="4370"/>
        </w:tabs>
        <w:rPr>
          <w:rFonts w:hint="eastAsia"/>
        </w:rPr>
      </w:pPr>
      <w:r>
        <w:rPr>
          <w:rFonts w:hint="eastAsia"/>
        </w:rPr>
        <w:t xml:space="preserve">     C </w:t>
      </w:r>
      <w:r>
        <w:rPr>
          <w:rFonts w:hint="eastAsia"/>
        </w:rPr>
        <w:t>受醛固酮的负反馈调节</w:t>
      </w:r>
    </w:p>
    <w:p w:rsidR="00000000" w:rsidRDefault="0066509C">
      <w:pPr>
        <w:tabs>
          <w:tab w:val="left" w:pos="1575"/>
          <w:tab w:val="center" w:pos="4370"/>
        </w:tabs>
        <w:rPr>
          <w:rFonts w:hint="eastAsia"/>
        </w:rPr>
      </w:pPr>
      <w:r>
        <w:rPr>
          <w:rFonts w:hint="eastAsia"/>
        </w:rPr>
        <w:t xml:space="preserve">     D </w:t>
      </w:r>
      <w:r>
        <w:rPr>
          <w:rFonts w:hint="eastAsia"/>
        </w:rPr>
        <w:t>在应激状态下分泌增多</w:t>
      </w:r>
    </w:p>
    <w:p w:rsidR="00000000" w:rsidRDefault="0066509C">
      <w:pPr>
        <w:tabs>
          <w:tab w:val="left" w:pos="1575"/>
          <w:tab w:val="center" w:pos="4370"/>
        </w:tabs>
        <w:rPr>
          <w:rFonts w:hint="eastAsia"/>
        </w:rPr>
      </w:pPr>
      <w:r>
        <w:rPr>
          <w:rFonts w:hint="eastAsia"/>
        </w:rPr>
        <w:t xml:space="preserve">     E </w:t>
      </w:r>
      <w:r>
        <w:rPr>
          <w:rFonts w:hint="eastAsia"/>
        </w:rPr>
        <w:t>长期大量用糖皮质激素的病人</w:t>
      </w:r>
      <w:r>
        <w:rPr>
          <w:rFonts w:hint="eastAsia"/>
        </w:rPr>
        <w:t>,</w:t>
      </w:r>
      <w:r>
        <w:rPr>
          <w:rFonts w:hint="eastAsia"/>
        </w:rPr>
        <w:t>其分泌减少</w:t>
      </w:r>
    </w:p>
    <w:p w:rsidR="00000000" w:rsidRDefault="0066509C">
      <w:pPr>
        <w:tabs>
          <w:tab w:val="left" w:pos="1575"/>
          <w:tab w:val="center" w:pos="4370"/>
        </w:tabs>
        <w:rPr>
          <w:rFonts w:hint="eastAsia"/>
        </w:rPr>
      </w:pPr>
      <w:r>
        <w:rPr>
          <w:rFonts w:hint="eastAsia"/>
        </w:rPr>
        <w:t xml:space="preserve">386. </w:t>
      </w:r>
      <w:r>
        <w:rPr>
          <w:rFonts w:hint="eastAsia"/>
        </w:rPr>
        <w:t>调节胰岛素分泌最重要的因素是</w:t>
      </w:r>
      <w:r>
        <w:rPr>
          <w:rFonts w:hint="eastAsia"/>
        </w:rPr>
        <w:t>:  (   )</w:t>
      </w:r>
    </w:p>
    <w:p w:rsidR="00000000" w:rsidRDefault="0066509C">
      <w:pPr>
        <w:tabs>
          <w:tab w:val="left" w:pos="1575"/>
          <w:tab w:val="center" w:pos="4370"/>
        </w:tabs>
        <w:rPr>
          <w:rFonts w:hint="eastAsia"/>
        </w:rPr>
      </w:pPr>
      <w:r>
        <w:rPr>
          <w:rFonts w:hint="eastAsia"/>
        </w:rPr>
        <w:t xml:space="preserve">  </w:t>
      </w:r>
      <w:r>
        <w:rPr>
          <w:rFonts w:hint="eastAsia"/>
        </w:rPr>
        <w:t xml:space="preserve">   A </w:t>
      </w:r>
      <w:r>
        <w:rPr>
          <w:rFonts w:hint="eastAsia"/>
        </w:rPr>
        <w:t>血糖水平</w:t>
      </w:r>
      <w:r>
        <w:rPr>
          <w:rFonts w:hint="eastAsia"/>
        </w:rPr>
        <w:t xml:space="preserve">   B </w:t>
      </w:r>
      <w:r>
        <w:rPr>
          <w:rFonts w:hint="eastAsia"/>
        </w:rPr>
        <w:t>血脂水平</w:t>
      </w:r>
      <w:r>
        <w:rPr>
          <w:rFonts w:hint="eastAsia"/>
        </w:rPr>
        <w:t xml:space="preserve">   C </w:t>
      </w:r>
      <w:r>
        <w:rPr>
          <w:rFonts w:hint="eastAsia"/>
        </w:rPr>
        <w:t>血中氨基酸水平</w:t>
      </w:r>
      <w:r>
        <w:rPr>
          <w:rFonts w:hint="eastAsia"/>
        </w:rPr>
        <w:t xml:space="preserve">  D </w:t>
      </w:r>
      <w:r>
        <w:rPr>
          <w:rFonts w:hint="eastAsia"/>
        </w:rPr>
        <w:t>血</w:t>
      </w:r>
      <w:r>
        <w:rPr>
          <w:rFonts w:hint="eastAsia"/>
        </w:rPr>
        <w:t>Na</w:t>
      </w:r>
      <w:r>
        <w:rPr>
          <w:rFonts w:hint="eastAsia"/>
          <w:vertAlign w:val="superscript"/>
        </w:rPr>
        <w:t>+</w:t>
      </w:r>
      <w:r>
        <w:rPr>
          <w:rFonts w:hint="eastAsia"/>
        </w:rPr>
        <w:t>浓度</w:t>
      </w:r>
      <w:r>
        <w:rPr>
          <w:rFonts w:hint="eastAsia"/>
        </w:rPr>
        <w:t xml:space="preserve">   E </w:t>
      </w:r>
      <w:r>
        <w:rPr>
          <w:rFonts w:hint="eastAsia"/>
        </w:rPr>
        <w:t>血</w:t>
      </w:r>
      <w:r>
        <w:rPr>
          <w:rFonts w:hint="eastAsia"/>
        </w:rPr>
        <w:t>Ca</w:t>
      </w:r>
      <w:r>
        <w:rPr>
          <w:rFonts w:hint="eastAsia"/>
          <w:vertAlign w:val="superscript"/>
        </w:rPr>
        <w:t>2+</w:t>
      </w:r>
      <w:r>
        <w:rPr>
          <w:rFonts w:hint="eastAsia"/>
        </w:rPr>
        <w:t>浓度</w:t>
      </w:r>
    </w:p>
    <w:p w:rsidR="00000000" w:rsidRDefault="0066509C">
      <w:pPr>
        <w:tabs>
          <w:tab w:val="left" w:pos="1575"/>
          <w:tab w:val="center" w:pos="4370"/>
        </w:tabs>
        <w:rPr>
          <w:rFonts w:hint="eastAsia"/>
        </w:rPr>
      </w:pPr>
      <w:r>
        <w:rPr>
          <w:rFonts w:hint="eastAsia"/>
        </w:rPr>
        <w:t xml:space="preserve">387. </w:t>
      </w:r>
      <w:r>
        <w:rPr>
          <w:rFonts w:hint="eastAsia"/>
        </w:rPr>
        <w:t>产生有活性的维生素</w:t>
      </w:r>
      <w:r>
        <w:rPr>
          <w:rFonts w:hint="eastAsia"/>
        </w:rPr>
        <w:t>D3</w:t>
      </w:r>
      <w:r>
        <w:rPr>
          <w:rFonts w:hint="eastAsia"/>
        </w:rPr>
        <w:t>的部位是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皮肤</w:t>
      </w:r>
      <w:r>
        <w:rPr>
          <w:rFonts w:hint="eastAsia"/>
        </w:rPr>
        <w:t xml:space="preserve">     B </w:t>
      </w:r>
      <w:r>
        <w:rPr>
          <w:rFonts w:hint="eastAsia"/>
        </w:rPr>
        <w:t>肝脏</w:t>
      </w:r>
      <w:r>
        <w:rPr>
          <w:rFonts w:hint="eastAsia"/>
        </w:rPr>
        <w:t xml:space="preserve">    C </w:t>
      </w:r>
      <w:r>
        <w:rPr>
          <w:rFonts w:hint="eastAsia"/>
        </w:rPr>
        <w:t>肾脏</w:t>
      </w:r>
      <w:r>
        <w:rPr>
          <w:rFonts w:hint="eastAsia"/>
        </w:rPr>
        <w:t xml:space="preserve">    D </w:t>
      </w:r>
      <w:r>
        <w:rPr>
          <w:rFonts w:hint="eastAsia"/>
        </w:rPr>
        <w:t>小肠</w:t>
      </w:r>
      <w:r>
        <w:rPr>
          <w:rFonts w:hint="eastAsia"/>
        </w:rPr>
        <w:t xml:space="preserve">     E </w:t>
      </w:r>
      <w:r>
        <w:rPr>
          <w:rFonts w:hint="eastAsia"/>
        </w:rPr>
        <w:t>骨骼</w:t>
      </w:r>
    </w:p>
    <w:p w:rsidR="00000000" w:rsidRDefault="0066509C">
      <w:pPr>
        <w:tabs>
          <w:tab w:val="left" w:pos="1575"/>
          <w:tab w:val="center" w:pos="4370"/>
        </w:tabs>
        <w:rPr>
          <w:rFonts w:hint="eastAsia"/>
        </w:rPr>
      </w:pPr>
      <w:r>
        <w:rPr>
          <w:rFonts w:hint="eastAsia"/>
        </w:rPr>
        <w:t xml:space="preserve">388. </w:t>
      </w:r>
      <w:r>
        <w:rPr>
          <w:rFonts w:hint="eastAsia"/>
        </w:rPr>
        <w:t>关于第二信使学说</w:t>
      </w:r>
      <w:r>
        <w:rPr>
          <w:rFonts w:hint="eastAsia"/>
        </w:rPr>
        <w:t>,</w:t>
      </w:r>
      <w:r>
        <w:rPr>
          <w:rFonts w:hint="eastAsia"/>
        </w:rPr>
        <w:t>下列哪一项是错误的</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是大多数含氮激素的作用机制</w:t>
      </w:r>
      <w:r>
        <w:rPr>
          <w:rFonts w:hint="eastAsia"/>
        </w:rPr>
        <w:t xml:space="preserve">     B cAMP</w:t>
      </w:r>
      <w:r>
        <w:rPr>
          <w:rFonts w:hint="eastAsia"/>
        </w:rPr>
        <w:t>是唯一的第二信使</w:t>
      </w:r>
    </w:p>
    <w:p w:rsidR="00000000" w:rsidRDefault="0066509C">
      <w:pPr>
        <w:tabs>
          <w:tab w:val="left" w:pos="1575"/>
          <w:tab w:val="center" w:pos="4370"/>
        </w:tabs>
        <w:rPr>
          <w:rFonts w:hint="eastAsia"/>
        </w:rPr>
      </w:pPr>
      <w:r>
        <w:rPr>
          <w:rFonts w:hint="eastAsia"/>
        </w:rPr>
        <w:t xml:space="preserve">     C </w:t>
      </w:r>
      <w:r>
        <w:rPr>
          <w:rFonts w:hint="eastAsia"/>
        </w:rPr>
        <w:t>激素是第一信使</w:t>
      </w:r>
      <w:r>
        <w:rPr>
          <w:rFonts w:hint="eastAsia"/>
        </w:rPr>
        <w:t xml:space="preserve">                 D </w:t>
      </w:r>
      <w:r>
        <w:rPr>
          <w:rFonts w:hint="eastAsia"/>
        </w:rPr>
        <w:t>腺苷酸环化酶可催化</w:t>
      </w:r>
      <w:r>
        <w:rPr>
          <w:rFonts w:hint="eastAsia"/>
        </w:rPr>
        <w:t>ATP</w:t>
      </w:r>
      <w:r>
        <w:rPr>
          <w:rFonts w:hint="eastAsia"/>
        </w:rPr>
        <w:t>转变为</w:t>
      </w:r>
      <w:r>
        <w:rPr>
          <w:rFonts w:hint="eastAsia"/>
        </w:rPr>
        <w:t>cAMP</w:t>
      </w:r>
    </w:p>
    <w:p w:rsidR="00000000" w:rsidRDefault="0066509C">
      <w:pPr>
        <w:tabs>
          <w:tab w:val="left" w:pos="1575"/>
          <w:tab w:val="center" w:pos="4370"/>
        </w:tabs>
        <w:rPr>
          <w:rFonts w:hint="eastAsia"/>
        </w:rPr>
      </w:pPr>
      <w:r>
        <w:rPr>
          <w:rFonts w:hint="eastAsia"/>
        </w:rPr>
        <w:t xml:space="preserve">     </w:t>
      </w:r>
      <w:r>
        <w:rPr>
          <w:rFonts w:hint="eastAsia"/>
        </w:rPr>
        <w:t xml:space="preserve">E </w:t>
      </w:r>
      <w:r>
        <w:rPr>
          <w:rFonts w:hint="eastAsia"/>
        </w:rPr>
        <w:t>细胞膜中的</w:t>
      </w:r>
      <w:r>
        <w:rPr>
          <w:rFonts w:hint="eastAsia"/>
        </w:rPr>
        <w:t>G</w:t>
      </w:r>
      <w:r>
        <w:rPr>
          <w:rFonts w:hint="eastAsia"/>
        </w:rPr>
        <w:t>蛋白参与受体对腺苷酸环化酶活性的调节</w:t>
      </w:r>
    </w:p>
    <w:p w:rsidR="00000000" w:rsidRDefault="0066509C">
      <w:pPr>
        <w:tabs>
          <w:tab w:val="left" w:pos="1575"/>
          <w:tab w:val="center" w:pos="4370"/>
        </w:tabs>
        <w:rPr>
          <w:rFonts w:hint="eastAsia"/>
        </w:rPr>
      </w:pPr>
      <w:r>
        <w:rPr>
          <w:rFonts w:hint="eastAsia"/>
        </w:rPr>
        <w:t xml:space="preserve">389. </w:t>
      </w:r>
      <w:r>
        <w:rPr>
          <w:rFonts w:hint="eastAsia"/>
        </w:rPr>
        <w:t>神经激素是指</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作用于神经细胞的激素</w:t>
      </w:r>
      <w:r>
        <w:rPr>
          <w:rFonts w:hint="eastAsia"/>
        </w:rPr>
        <w:t xml:space="preserve">           B </w:t>
      </w:r>
      <w:r>
        <w:rPr>
          <w:rFonts w:hint="eastAsia"/>
        </w:rPr>
        <w:t>神经细胞分泌的激素</w:t>
      </w:r>
    </w:p>
    <w:p w:rsidR="00000000" w:rsidRDefault="0066509C">
      <w:pPr>
        <w:tabs>
          <w:tab w:val="left" w:pos="1575"/>
          <w:tab w:val="center" w:pos="4370"/>
        </w:tabs>
        <w:rPr>
          <w:rFonts w:hint="eastAsia"/>
          <w:color w:val="FF0000"/>
        </w:rPr>
      </w:pPr>
      <w:r>
        <w:rPr>
          <w:rFonts w:hint="eastAsia"/>
        </w:rPr>
        <w:t xml:space="preserve">     C </w:t>
      </w:r>
      <w:r>
        <w:rPr>
          <w:rFonts w:hint="eastAsia"/>
        </w:rPr>
        <w:t>使神经兴奋的激素</w:t>
      </w:r>
      <w:r>
        <w:rPr>
          <w:rFonts w:hint="eastAsia"/>
        </w:rPr>
        <w:t xml:space="preserve">               D </w:t>
      </w:r>
      <w:r>
        <w:rPr>
          <w:rFonts w:hint="eastAsia"/>
        </w:rPr>
        <w:t>神经系统内存在的激素</w:t>
      </w:r>
      <w:r>
        <w:rPr>
          <w:rFonts w:hint="eastAsia"/>
          <w:color w:val="FF0000"/>
        </w:rPr>
        <w:t xml:space="preserve">    </w:t>
      </w:r>
    </w:p>
    <w:p w:rsidR="00000000" w:rsidRDefault="0066509C">
      <w:pPr>
        <w:tabs>
          <w:tab w:val="left" w:pos="1575"/>
          <w:tab w:val="center" w:pos="4370"/>
        </w:tabs>
        <w:rPr>
          <w:rFonts w:hint="eastAsia"/>
        </w:rPr>
      </w:pPr>
      <w:r>
        <w:rPr>
          <w:rFonts w:hint="eastAsia"/>
        </w:rPr>
        <w:t xml:space="preserve">390. </w:t>
      </w:r>
      <w:r>
        <w:rPr>
          <w:rFonts w:hint="eastAsia"/>
        </w:rPr>
        <w:t>下列物质中</w:t>
      </w:r>
      <w:r>
        <w:rPr>
          <w:rFonts w:hint="eastAsia"/>
        </w:rPr>
        <w:t>,</w:t>
      </w:r>
      <w:r>
        <w:rPr>
          <w:rFonts w:hint="eastAsia"/>
        </w:rPr>
        <w:t>不属于激素的是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肾素</w:t>
      </w:r>
      <w:r>
        <w:rPr>
          <w:rFonts w:hint="eastAsia"/>
        </w:rPr>
        <w:t xml:space="preserve">   B </w:t>
      </w:r>
      <w:r>
        <w:rPr>
          <w:rFonts w:hint="eastAsia"/>
        </w:rPr>
        <w:t>肝素</w:t>
      </w:r>
      <w:r>
        <w:rPr>
          <w:rFonts w:hint="eastAsia"/>
        </w:rPr>
        <w:t xml:space="preserve">   C </w:t>
      </w:r>
      <w:r>
        <w:rPr>
          <w:rFonts w:hint="eastAsia"/>
        </w:rPr>
        <w:t>促红细胞生长素</w:t>
      </w:r>
      <w:r>
        <w:rPr>
          <w:rFonts w:hint="eastAsia"/>
        </w:rPr>
        <w:t xml:space="preserve">   D </w:t>
      </w:r>
      <w:r>
        <w:rPr>
          <w:rFonts w:hint="eastAsia"/>
        </w:rPr>
        <w:t>促胰液素</w:t>
      </w:r>
      <w:r>
        <w:rPr>
          <w:rFonts w:hint="eastAsia"/>
        </w:rPr>
        <w:t xml:space="preserve">    E </w:t>
      </w:r>
      <w:r>
        <w:rPr>
          <w:rFonts w:hint="eastAsia"/>
        </w:rPr>
        <w:t>维生素</w:t>
      </w:r>
      <w:r>
        <w:rPr>
          <w:rFonts w:hint="eastAsia"/>
        </w:rPr>
        <w:t>D</w:t>
      </w:r>
      <w:r>
        <w:rPr>
          <w:rFonts w:hint="eastAsia"/>
          <w:vertAlign w:val="subscript"/>
        </w:rPr>
        <w:t>3</w:t>
      </w:r>
    </w:p>
    <w:p w:rsidR="00000000" w:rsidRDefault="0066509C">
      <w:pPr>
        <w:tabs>
          <w:tab w:val="left" w:pos="1575"/>
          <w:tab w:val="center" w:pos="4370"/>
        </w:tabs>
        <w:rPr>
          <w:rFonts w:hint="eastAsia"/>
        </w:rPr>
      </w:pPr>
      <w:r>
        <w:rPr>
          <w:rFonts w:hint="eastAsia"/>
        </w:rPr>
        <w:t xml:space="preserve">391. </w:t>
      </w:r>
      <w:r>
        <w:rPr>
          <w:rFonts w:hint="eastAsia"/>
        </w:rPr>
        <w:t>下列哪种物质属于第一信使</w:t>
      </w:r>
      <w:r>
        <w:rPr>
          <w:rFonts w:hint="eastAsia"/>
        </w:rPr>
        <w:t>:  (   )</w:t>
      </w:r>
    </w:p>
    <w:p w:rsidR="00000000" w:rsidRDefault="0066509C">
      <w:pPr>
        <w:tabs>
          <w:tab w:val="left" w:pos="1575"/>
          <w:tab w:val="center" w:pos="4370"/>
        </w:tabs>
        <w:rPr>
          <w:rFonts w:hint="eastAsia"/>
        </w:rPr>
      </w:pPr>
      <w:r>
        <w:rPr>
          <w:rFonts w:hint="eastAsia"/>
        </w:rPr>
        <w:t xml:space="preserve">     A cAMP      B cGM</w:t>
      </w:r>
      <w:r>
        <w:rPr>
          <w:rFonts w:hint="eastAsia"/>
        </w:rPr>
        <w:t xml:space="preserve">P      C ATP   D </w:t>
      </w:r>
      <w:r>
        <w:rPr>
          <w:rFonts w:hint="eastAsia"/>
        </w:rPr>
        <w:t>肾上腺素</w:t>
      </w:r>
      <w:r>
        <w:rPr>
          <w:rFonts w:hint="eastAsia"/>
        </w:rPr>
        <w:t xml:space="preserve">   E </w:t>
      </w:r>
      <w:r>
        <w:rPr>
          <w:rFonts w:hint="eastAsia"/>
        </w:rPr>
        <w:t>磷酸肌醇</w:t>
      </w:r>
    </w:p>
    <w:p w:rsidR="00000000" w:rsidRDefault="0066509C">
      <w:pPr>
        <w:tabs>
          <w:tab w:val="left" w:pos="1575"/>
          <w:tab w:val="center" w:pos="4370"/>
        </w:tabs>
        <w:rPr>
          <w:rFonts w:hint="eastAsia"/>
        </w:rPr>
      </w:pPr>
      <w:r>
        <w:rPr>
          <w:rFonts w:hint="eastAsia"/>
        </w:rPr>
        <w:t xml:space="preserve">392. </w:t>
      </w:r>
      <w:r>
        <w:rPr>
          <w:rFonts w:hint="eastAsia"/>
        </w:rPr>
        <w:t>切除肾上腺引起动物死亡的原因主要是由于缺乏</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肾上腺素</w:t>
      </w:r>
      <w:r>
        <w:rPr>
          <w:rFonts w:hint="eastAsia"/>
        </w:rPr>
        <w:t xml:space="preserve">            B </w:t>
      </w:r>
      <w:r>
        <w:rPr>
          <w:rFonts w:hint="eastAsia"/>
        </w:rPr>
        <w:t>去甲肾上腺素</w:t>
      </w:r>
      <w:r>
        <w:rPr>
          <w:rFonts w:hint="eastAsia"/>
        </w:rPr>
        <w:t xml:space="preserve">       </w:t>
      </w:r>
    </w:p>
    <w:p w:rsidR="00000000" w:rsidRDefault="0066509C">
      <w:pPr>
        <w:tabs>
          <w:tab w:val="left" w:pos="1575"/>
          <w:tab w:val="center" w:pos="4370"/>
        </w:tabs>
        <w:ind w:firstLineChars="250" w:firstLine="525"/>
        <w:rPr>
          <w:rFonts w:hint="eastAsia"/>
        </w:rPr>
      </w:pPr>
      <w:r>
        <w:rPr>
          <w:rFonts w:hint="eastAsia"/>
        </w:rPr>
        <w:t xml:space="preserve">C </w:t>
      </w:r>
      <w:r>
        <w:rPr>
          <w:rFonts w:hint="eastAsia"/>
        </w:rPr>
        <w:t>糖皮质激素</w:t>
      </w:r>
      <w:r>
        <w:rPr>
          <w:rFonts w:hint="eastAsia"/>
        </w:rPr>
        <w:t xml:space="preserve">          D </w:t>
      </w:r>
      <w:r>
        <w:rPr>
          <w:rFonts w:hint="eastAsia"/>
        </w:rPr>
        <w:t>醛固酮和糖皮质激素</w:t>
      </w:r>
      <w:r>
        <w:rPr>
          <w:rFonts w:hint="eastAsia"/>
        </w:rPr>
        <w:t xml:space="preserve">       </w:t>
      </w:r>
    </w:p>
    <w:p w:rsidR="00000000" w:rsidRDefault="0066509C">
      <w:pPr>
        <w:rPr>
          <w:rFonts w:hint="eastAsia"/>
        </w:rPr>
      </w:pPr>
      <w:r>
        <w:rPr>
          <w:rFonts w:hint="eastAsia"/>
        </w:rPr>
        <w:t xml:space="preserve">393. </w:t>
      </w:r>
      <w:r>
        <w:rPr>
          <w:rFonts w:hint="eastAsia"/>
        </w:rPr>
        <w:t>人和动物机体内调节各种功能的两大信息传递系统是</w:t>
      </w:r>
      <w:r>
        <w:rPr>
          <w:rFonts w:hint="eastAsia"/>
        </w:rPr>
        <w:t>: (    )</w:t>
      </w:r>
    </w:p>
    <w:p w:rsidR="00000000" w:rsidRDefault="0066509C">
      <w:pPr>
        <w:rPr>
          <w:rFonts w:hint="eastAsia"/>
        </w:rPr>
      </w:pPr>
      <w:r>
        <w:rPr>
          <w:rFonts w:hint="eastAsia"/>
        </w:rPr>
        <w:t xml:space="preserve">     A </w:t>
      </w:r>
      <w:r>
        <w:rPr>
          <w:rFonts w:hint="eastAsia"/>
        </w:rPr>
        <w:t>第一信号系统和第二信号系统</w:t>
      </w:r>
    </w:p>
    <w:p w:rsidR="00000000" w:rsidRDefault="0066509C">
      <w:pPr>
        <w:rPr>
          <w:rFonts w:hint="eastAsia"/>
        </w:rPr>
      </w:pPr>
      <w:r>
        <w:rPr>
          <w:rFonts w:hint="eastAsia"/>
        </w:rPr>
        <w:t xml:space="preserve">     B </w:t>
      </w:r>
      <w:r>
        <w:rPr>
          <w:rFonts w:hint="eastAsia"/>
        </w:rPr>
        <w:t>神经系统和免疫系统</w:t>
      </w:r>
    </w:p>
    <w:p w:rsidR="00000000" w:rsidRDefault="0066509C">
      <w:pPr>
        <w:rPr>
          <w:rFonts w:hint="eastAsia"/>
        </w:rPr>
      </w:pPr>
      <w:r>
        <w:rPr>
          <w:rFonts w:hint="eastAsia"/>
        </w:rPr>
        <w:t xml:space="preserve">     C </w:t>
      </w:r>
      <w:r>
        <w:rPr>
          <w:rFonts w:hint="eastAsia"/>
        </w:rPr>
        <w:t>内分泌系统和神经系统</w:t>
      </w:r>
    </w:p>
    <w:p w:rsidR="00000000" w:rsidRDefault="0066509C">
      <w:pPr>
        <w:rPr>
          <w:rFonts w:hint="eastAsia"/>
        </w:rPr>
      </w:pPr>
      <w:r>
        <w:rPr>
          <w:rFonts w:hint="eastAsia"/>
        </w:rPr>
        <w:t xml:space="preserve">     D </w:t>
      </w:r>
      <w:r>
        <w:rPr>
          <w:rFonts w:hint="eastAsia"/>
        </w:rPr>
        <w:t>第一信使和第二信使</w:t>
      </w:r>
    </w:p>
    <w:p w:rsidR="00000000" w:rsidRDefault="0066509C">
      <w:pPr>
        <w:rPr>
          <w:rFonts w:hint="eastAsia"/>
        </w:rPr>
      </w:pPr>
      <w:r>
        <w:rPr>
          <w:rFonts w:hint="eastAsia"/>
        </w:rPr>
        <w:t xml:space="preserve">394. </w:t>
      </w:r>
      <w:r>
        <w:rPr>
          <w:rFonts w:hint="eastAsia"/>
        </w:rPr>
        <w:t>下列关于激素的叙述正确的是</w:t>
      </w:r>
      <w:r>
        <w:rPr>
          <w:rFonts w:hint="eastAsia"/>
        </w:rPr>
        <w:t>: (    )</w:t>
      </w:r>
    </w:p>
    <w:p w:rsidR="00000000" w:rsidRDefault="0066509C">
      <w:pPr>
        <w:rPr>
          <w:rFonts w:hint="eastAsia"/>
        </w:rPr>
      </w:pPr>
      <w:r>
        <w:rPr>
          <w:rFonts w:hint="eastAsia"/>
        </w:rPr>
        <w:t xml:space="preserve">     A </w:t>
      </w:r>
      <w:r>
        <w:rPr>
          <w:rFonts w:hint="eastAsia"/>
        </w:rPr>
        <w:t>可向细胞提供能量</w:t>
      </w:r>
      <w:r>
        <w:rPr>
          <w:rFonts w:hint="eastAsia"/>
        </w:rPr>
        <w:t xml:space="preserve">               B </w:t>
      </w:r>
      <w:r>
        <w:rPr>
          <w:rFonts w:hint="eastAsia"/>
        </w:rPr>
        <w:t>改变细胞内原有生化反应</w:t>
      </w:r>
    </w:p>
    <w:p w:rsidR="00000000" w:rsidRDefault="0066509C">
      <w:pPr>
        <w:rPr>
          <w:rFonts w:hint="eastAsia"/>
        </w:rPr>
      </w:pPr>
      <w:r>
        <w:rPr>
          <w:rFonts w:hint="eastAsia"/>
        </w:rPr>
        <w:t xml:space="preserve">     C </w:t>
      </w:r>
      <w:r>
        <w:rPr>
          <w:rFonts w:hint="eastAsia"/>
        </w:rPr>
        <w:t>仅仅起到</w:t>
      </w:r>
      <w:r>
        <w:t>“</w:t>
      </w:r>
      <w:r>
        <w:rPr>
          <w:rFonts w:hint="eastAsia"/>
        </w:rPr>
        <w:t>信使</w:t>
      </w:r>
      <w:r>
        <w:t>”</w:t>
      </w:r>
      <w:r>
        <w:rPr>
          <w:rFonts w:hint="eastAsia"/>
        </w:rPr>
        <w:t>作用</w:t>
      </w:r>
      <w:r>
        <w:rPr>
          <w:rFonts w:hint="eastAsia"/>
        </w:rPr>
        <w:t xml:space="preserve">             D </w:t>
      </w:r>
      <w:r>
        <w:rPr>
          <w:rFonts w:hint="eastAsia"/>
        </w:rPr>
        <w:t>都通过调控基因发挥作用</w:t>
      </w:r>
    </w:p>
    <w:p w:rsidR="00000000" w:rsidRDefault="0066509C">
      <w:pPr>
        <w:rPr>
          <w:rFonts w:hint="eastAsia"/>
        </w:rPr>
      </w:pPr>
      <w:r>
        <w:rPr>
          <w:rFonts w:hint="eastAsia"/>
        </w:rPr>
        <w:t xml:space="preserve">395. </w:t>
      </w:r>
      <w:r>
        <w:rPr>
          <w:rFonts w:hint="eastAsia"/>
        </w:rPr>
        <w:t>地方性甲状腺肿的主要发病原因是</w:t>
      </w:r>
      <w:r>
        <w:rPr>
          <w:rFonts w:hint="eastAsia"/>
        </w:rPr>
        <w:t>: (   )</w:t>
      </w:r>
    </w:p>
    <w:p w:rsidR="00000000" w:rsidRDefault="0066509C">
      <w:pPr>
        <w:rPr>
          <w:rFonts w:hint="eastAsia"/>
        </w:rPr>
      </w:pPr>
      <w:r>
        <w:rPr>
          <w:rFonts w:hint="eastAsia"/>
        </w:rPr>
        <w:t xml:space="preserve">     A </w:t>
      </w:r>
      <w:r>
        <w:rPr>
          <w:rFonts w:hint="eastAsia"/>
        </w:rPr>
        <w:t>促甲状腺分泌过少</w:t>
      </w:r>
      <w:r>
        <w:rPr>
          <w:rFonts w:hint="eastAsia"/>
        </w:rPr>
        <w:t xml:space="preserve">             B </w:t>
      </w:r>
      <w:r>
        <w:rPr>
          <w:rFonts w:hint="eastAsia"/>
        </w:rPr>
        <w:t>食物中缺少钙和蛋白质</w:t>
      </w:r>
    </w:p>
    <w:p w:rsidR="00000000" w:rsidRDefault="0066509C">
      <w:pPr>
        <w:rPr>
          <w:rFonts w:hint="eastAsia"/>
        </w:rPr>
      </w:pPr>
      <w:r>
        <w:rPr>
          <w:rFonts w:hint="eastAsia"/>
        </w:rPr>
        <w:t xml:space="preserve">     C </w:t>
      </w:r>
      <w:r>
        <w:rPr>
          <w:rFonts w:hint="eastAsia"/>
        </w:rPr>
        <w:t>食物中缺乏酪氨酸</w:t>
      </w:r>
      <w:r>
        <w:rPr>
          <w:rFonts w:hint="eastAsia"/>
        </w:rPr>
        <w:t xml:space="preserve">             D </w:t>
      </w:r>
      <w:r>
        <w:rPr>
          <w:rFonts w:hint="eastAsia"/>
        </w:rPr>
        <w:t>食物中缺少碘</w:t>
      </w:r>
    </w:p>
    <w:p w:rsidR="00000000" w:rsidRDefault="0066509C">
      <w:pPr>
        <w:rPr>
          <w:rFonts w:hint="eastAsia"/>
        </w:rPr>
      </w:pPr>
      <w:r>
        <w:rPr>
          <w:rFonts w:hint="eastAsia"/>
        </w:rPr>
        <w:t xml:space="preserve">396. </w:t>
      </w:r>
      <w:r>
        <w:rPr>
          <w:rFonts w:hint="eastAsia"/>
        </w:rPr>
        <w:t>关于催乳素的生理作用</w:t>
      </w:r>
      <w:r>
        <w:rPr>
          <w:rFonts w:hint="eastAsia"/>
        </w:rPr>
        <w:t>,</w:t>
      </w:r>
      <w:r>
        <w:rPr>
          <w:rFonts w:hint="eastAsia"/>
        </w:rPr>
        <w:t>叙述错误的是</w:t>
      </w:r>
      <w:r>
        <w:rPr>
          <w:rFonts w:hint="eastAsia"/>
        </w:rPr>
        <w:t>: (   )</w:t>
      </w:r>
    </w:p>
    <w:p w:rsidR="00000000" w:rsidRDefault="0066509C">
      <w:pPr>
        <w:rPr>
          <w:rFonts w:hint="eastAsia"/>
        </w:rPr>
      </w:pPr>
      <w:r>
        <w:rPr>
          <w:rFonts w:hint="eastAsia"/>
        </w:rPr>
        <w:t xml:space="preserve">     A </w:t>
      </w:r>
      <w:r>
        <w:rPr>
          <w:rFonts w:hint="eastAsia"/>
        </w:rPr>
        <w:t>使乳腺</w:t>
      </w:r>
      <w:r>
        <w:rPr>
          <w:rFonts w:hint="eastAsia"/>
        </w:rPr>
        <w:t>肌上皮细胞收缩</w:t>
      </w:r>
      <w:r>
        <w:rPr>
          <w:rFonts w:hint="eastAsia"/>
        </w:rPr>
        <w:t xml:space="preserve">           B </w:t>
      </w:r>
      <w:r>
        <w:rPr>
          <w:rFonts w:hint="eastAsia"/>
        </w:rPr>
        <w:t>是射乳反射的传出信息之一</w:t>
      </w:r>
    </w:p>
    <w:p w:rsidR="00000000" w:rsidRDefault="0066509C">
      <w:pPr>
        <w:rPr>
          <w:rFonts w:hint="eastAsia"/>
        </w:rPr>
      </w:pPr>
      <w:r>
        <w:rPr>
          <w:rFonts w:hint="eastAsia"/>
        </w:rPr>
        <w:t xml:space="preserve">     C </w:t>
      </w:r>
      <w:r>
        <w:rPr>
          <w:rFonts w:hint="eastAsia"/>
        </w:rPr>
        <w:t>使子宫平滑肌收缩</w:t>
      </w:r>
      <w:r>
        <w:rPr>
          <w:rFonts w:hint="eastAsia"/>
        </w:rPr>
        <w:t xml:space="preserve">               D </w:t>
      </w:r>
      <w:r>
        <w:rPr>
          <w:rFonts w:hint="eastAsia"/>
        </w:rPr>
        <w:t>加速脂肪的合成</w:t>
      </w:r>
    </w:p>
    <w:p w:rsidR="00000000" w:rsidRDefault="0066509C">
      <w:pPr>
        <w:rPr>
          <w:rFonts w:hint="eastAsia"/>
        </w:rPr>
      </w:pPr>
      <w:r>
        <w:rPr>
          <w:rFonts w:hint="eastAsia"/>
        </w:rPr>
        <w:t xml:space="preserve">397. </w:t>
      </w:r>
      <w:r>
        <w:rPr>
          <w:rFonts w:hint="eastAsia"/>
        </w:rPr>
        <w:t>甲状腺分泌的激素主要是</w:t>
      </w:r>
      <w:r>
        <w:rPr>
          <w:rFonts w:hint="eastAsia"/>
        </w:rPr>
        <w:t>: (    )</w:t>
      </w:r>
    </w:p>
    <w:p w:rsidR="00000000" w:rsidRDefault="0066509C">
      <w:pPr>
        <w:rPr>
          <w:rFonts w:hint="eastAsia"/>
        </w:rPr>
      </w:pPr>
      <w:r>
        <w:rPr>
          <w:rFonts w:hint="eastAsia"/>
        </w:rPr>
        <w:t xml:space="preserve">     A </w:t>
      </w:r>
      <w:r>
        <w:rPr>
          <w:rFonts w:hint="eastAsia"/>
        </w:rPr>
        <w:t>一碘甲原氨酸</w:t>
      </w:r>
      <w:r>
        <w:rPr>
          <w:rFonts w:hint="eastAsia"/>
        </w:rPr>
        <w:t xml:space="preserve">                  B </w:t>
      </w:r>
      <w:r>
        <w:rPr>
          <w:rFonts w:hint="eastAsia"/>
        </w:rPr>
        <w:t>二碘甲原氨酸</w:t>
      </w:r>
    </w:p>
    <w:p w:rsidR="00000000" w:rsidRDefault="0066509C">
      <w:pPr>
        <w:rPr>
          <w:rFonts w:hint="eastAsia"/>
        </w:rPr>
      </w:pPr>
      <w:r>
        <w:rPr>
          <w:rFonts w:hint="eastAsia"/>
        </w:rPr>
        <w:t xml:space="preserve">     C </w:t>
      </w:r>
      <w:r>
        <w:rPr>
          <w:rFonts w:hint="eastAsia"/>
        </w:rPr>
        <w:t>三碘甲原氨酸</w:t>
      </w:r>
      <w:r>
        <w:rPr>
          <w:rFonts w:hint="eastAsia"/>
        </w:rPr>
        <w:t xml:space="preserve">                  D </w:t>
      </w:r>
      <w:r>
        <w:rPr>
          <w:rFonts w:hint="eastAsia"/>
        </w:rPr>
        <w:t>四碘甲原氨酸</w:t>
      </w:r>
    </w:p>
    <w:p w:rsidR="00000000" w:rsidRDefault="0066509C">
      <w:pPr>
        <w:rPr>
          <w:rFonts w:hint="eastAsia"/>
        </w:rPr>
      </w:pPr>
      <w:r>
        <w:rPr>
          <w:rFonts w:hint="eastAsia"/>
        </w:rPr>
        <w:t xml:space="preserve">398. </w:t>
      </w:r>
      <w:r>
        <w:rPr>
          <w:rFonts w:hint="eastAsia"/>
        </w:rPr>
        <w:t>关于甲状旁腺激素的生理作用</w:t>
      </w:r>
      <w:r>
        <w:rPr>
          <w:rFonts w:hint="eastAsia"/>
        </w:rPr>
        <w:t>,</w:t>
      </w:r>
      <w:r>
        <w:rPr>
          <w:rFonts w:hint="eastAsia"/>
        </w:rPr>
        <w:t>叙述错误的是</w:t>
      </w:r>
      <w:r>
        <w:rPr>
          <w:rFonts w:hint="eastAsia"/>
        </w:rPr>
        <w:t>: (    )</w:t>
      </w:r>
    </w:p>
    <w:p w:rsidR="00000000" w:rsidRDefault="0066509C">
      <w:pPr>
        <w:rPr>
          <w:rFonts w:hint="eastAsia"/>
        </w:rPr>
      </w:pPr>
      <w:r>
        <w:rPr>
          <w:rFonts w:hint="eastAsia"/>
        </w:rPr>
        <w:t xml:space="preserve">     A </w:t>
      </w:r>
      <w:r>
        <w:rPr>
          <w:rFonts w:hint="eastAsia"/>
        </w:rPr>
        <w:t>提高破骨细胞的活动</w:t>
      </w:r>
      <w:r>
        <w:rPr>
          <w:rFonts w:hint="eastAsia"/>
        </w:rPr>
        <w:t xml:space="preserve">              B </w:t>
      </w:r>
      <w:r>
        <w:rPr>
          <w:rFonts w:hint="eastAsia"/>
        </w:rPr>
        <w:t>促进远曲小管对钙离子的重</w:t>
      </w:r>
      <w:r>
        <w:rPr>
          <w:rFonts w:hint="eastAsia"/>
        </w:rPr>
        <w:t>吸收</w:t>
      </w:r>
    </w:p>
    <w:p w:rsidR="00000000" w:rsidRDefault="0066509C">
      <w:pPr>
        <w:rPr>
          <w:rFonts w:hint="eastAsia"/>
        </w:rPr>
      </w:pPr>
      <w:r>
        <w:rPr>
          <w:rFonts w:hint="eastAsia"/>
        </w:rPr>
        <w:t xml:space="preserve">     C </w:t>
      </w:r>
      <w:r>
        <w:rPr>
          <w:rFonts w:hint="eastAsia"/>
        </w:rPr>
        <w:t>抑制近曲小管对磷的重吸收</w:t>
      </w:r>
      <w:r>
        <w:rPr>
          <w:rFonts w:hint="eastAsia"/>
        </w:rPr>
        <w:t xml:space="preserve">        D </w:t>
      </w:r>
      <w:r>
        <w:rPr>
          <w:rFonts w:hint="eastAsia"/>
        </w:rPr>
        <w:t>促进脂肪分解</w:t>
      </w:r>
    </w:p>
    <w:p w:rsidR="00000000" w:rsidRDefault="0066509C">
      <w:pPr>
        <w:rPr>
          <w:rFonts w:hint="eastAsia"/>
        </w:rPr>
      </w:pPr>
      <w:r>
        <w:rPr>
          <w:rFonts w:hint="eastAsia"/>
        </w:rPr>
        <w:t xml:space="preserve">399. </w:t>
      </w:r>
      <w:r>
        <w:rPr>
          <w:rFonts w:hint="eastAsia"/>
        </w:rPr>
        <w:t>下列激素的分泌</w:t>
      </w:r>
      <w:r>
        <w:rPr>
          <w:rFonts w:hint="eastAsia"/>
        </w:rPr>
        <w:t>,</w:t>
      </w:r>
      <w:r>
        <w:rPr>
          <w:rFonts w:hint="eastAsia"/>
        </w:rPr>
        <w:t>呈现昼夜节律的是</w:t>
      </w:r>
      <w:r>
        <w:rPr>
          <w:rFonts w:hint="eastAsia"/>
        </w:rPr>
        <w:t>: (    )</w:t>
      </w:r>
    </w:p>
    <w:p w:rsidR="00000000" w:rsidRDefault="0066509C">
      <w:pPr>
        <w:rPr>
          <w:rFonts w:hint="eastAsia"/>
        </w:rPr>
      </w:pPr>
      <w:r>
        <w:rPr>
          <w:rFonts w:hint="eastAsia"/>
        </w:rPr>
        <w:t xml:space="preserve">     A </w:t>
      </w:r>
      <w:r>
        <w:rPr>
          <w:rFonts w:hint="eastAsia"/>
        </w:rPr>
        <w:t>甲状腺素</w:t>
      </w:r>
      <w:r>
        <w:rPr>
          <w:rFonts w:hint="eastAsia"/>
        </w:rPr>
        <w:t xml:space="preserve">    B </w:t>
      </w:r>
      <w:r>
        <w:rPr>
          <w:rFonts w:hint="eastAsia"/>
        </w:rPr>
        <w:t>降钙素</w:t>
      </w:r>
      <w:r>
        <w:rPr>
          <w:rFonts w:hint="eastAsia"/>
        </w:rPr>
        <w:t xml:space="preserve">    C </w:t>
      </w:r>
      <w:r>
        <w:rPr>
          <w:rFonts w:hint="eastAsia"/>
        </w:rPr>
        <w:t>褪黑激素</w:t>
      </w:r>
      <w:r>
        <w:rPr>
          <w:rFonts w:hint="eastAsia"/>
        </w:rPr>
        <w:t xml:space="preserve">     D </w:t>
      </w:r>
      <w:r>
        <w:rPr>
          <w:rFonts w:hint="eastAsia"/>
        </w:rPr>
        <w:t>胰岛素</w:t>
      </w:r>
    </w:p>
    <w:p w:rsidR="00000000" w:rsidRDefault="0066509C">
      <w:pPr>
        <w:tabs>
          <w:tab w:val="left" w:pos="1575"/>
          <w:tab w:val="center" w:pos="4370"/>
        </w:tabs>
        <w:rPr>
          <w:rFonts w:hint="eastAsia"/>
        </w:rPr>
      </w:pPr>
      <w:r>
        <w:rPr>
          <w:rFonts w:hint="eastAsia"/>
        </w:rPr>
        <w:t xml:space="preserve">400. </w:t>
      </w:r>
      <w:r>
        <w:rPr>
          <w:rFonts w:hint="eastAsia"/>
        </w:rPr>
        <w:t>关于神经纤维传导兴奋的叙述</w:t>
      </w:r>
      <w:r>
        <w:rPr>
          <w:rFonts w:hint="eastAsia"/>
        </w:rPr>
        <w:t>,</w:t>
      </w:r>
      <w:r>
        <w:rPr>
          <w:rFonts w:hint="eastAsia"/>
        </w:rPr>
        <w:t>下列哪一项是错误的</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结构的完整性</w:t>
      </w:r>
      <w:r>
        <w:rPr>
          <w:rFonts w:hint="eastAsia"/>
        </w:rPr>
        <w:t xml:space="preserve">   B </w:t>
      </w:r>
      <w:r>
        <w:rPr>
          <w:rFonts w:hint="eastAsia"/>
        </w:rPr>
        <w:t>功能的完整性</w:t>
      </w:r>
      <w:r>
        <w:rPr>
          <w:rFonts w:hint="eastAsia"/>
        </w:rPr>
        <w:t xml:space="preserve">  C </w:t>
      </w:r>
      <w:r>
        <w:rPr>
          <w:rFonts w:hint="eastAsia"/>
        </w:rPr>
        <w:t>单向传导</w:t>
      </w:r>
      <w:r>
        <w:rPr>
          <w:rFonts w:hint="eastAsia"/>
        </w:rPr>
        <w:t xml:space="preserve">  D </w:t>
      </w:r>
      <w:r>
        <w:rPr>
          <w:rFonts w:hint="eastAsia"/>
        </w:rPr>
        <w:t>相对不疲劳性</w:t>
      </w:r>
      <w:r>
        <w:rPr>
          <w:rFonts w:hint="eastAsia"/>
        </w:rPr>
        <w:t xml:space="preserve">   E </w:t>
      </w:r>
      <w:r>
        <w:rPr>
          <w:rFonts w:hint="eastAsia"/>
        </w:rPr>
        <w:t>绝缘性</w:t>
      </w:r>
    </w:p>
    <w:p w:rsidR="00000000" w:rsidRDefault="0066509C">
      <w:pPr>
        <w:tabs>
          <w:tab w:val="left" w:pos="1575"/>
          <w:tab w:val="center" w:pos="4370"/>
        </w:tabs>
        <w:rPr>
          <w:rFonts w:hint="eastAsia"/>
        </w:rPr>
      </w:pPr>
      <w:r>
        <w:rPr>
          <w:rFonts w:hint="eastAsia"/>
        </w:rPr>
        <w:t xml:space="preserve">401. </w:t>
      </w:r>
      <w:r>
        <w:rPr>
          <w:rFonts w:hint="eastAsia"/>
        </w:rPr>
        <w:t>神经冲动抵达末稍时</w:t>
      </w:r>
      <w:r>
        <w:rPr>
          <w:rFonts w:hint="eastAsia"/>
        </w:rPr>
        <w:t>,</w:t>
      </w:r>
      <w:r>
        <w:rPr>
          <w:rFonts w:hint="eastAsia"/>
        </w:rPr>
        <w:t>引起递质释放主要有赖于哪种离子的作用</w:t>
      </w:r>
      <w:r>
        <w:rPr>
          <w:rFonts w:hint="eastAsia"/>
        </w:rPr>
        <w:t>:  (   )</w:t>
      </w:r>
    </w:p>
    <w:p w:rsidR="00000000" w:rsidRDefault="0066509C">
      <w:pPr>
        <w:tabs>
          <w:tab w:val="left" w:pos="1575"/>
          <w:tab w:val="center" w:pos="4370"/>
        </w:tabs>
        <w:rPr>
          <w:rFonts w:hint="eastAsia"/>
        </w:rPr>
      </w:pPr>
      <w:r>
        <w:rPr>
          <w:rFonts w:hint="eastAsia"/>
        </w:rPr>
        <w:t xml:space="preserve">     A  Cl</w:t>
      </w:r>
      <w:r>
        <w:rPr>
          <w:rFonts w:hint="eastAsia"/>
          <w:vertAlign w:val="superscript"/>
        </w:rPr>
        <w:t>-</w:t>
      </w:r>
      <w:r>
        <w:rPr>
          <w:rFonts w:hint="eastAsia"/>
        </w:rPr>
        <w:t xml:space="preserve">      </w:t>
      </w:r>
      <w:r>
        <w:rPr>
          <w:rFonts w:hint="eastAsia"/>
        </w:rPr>
        <w:t xml:space="preserve">  B  Ca</w:t>
      </w:r>
      <w:r>
        <w:rPr>
          <w:rFonts w:hint="eastAsia"/>
          <w:vertAlign w:val="superscript"/>
        </w:rPr>
        <w:t>2+</w:t>
      </w:r>
      <w:r>
        <w:rPr>
          <w:rFonts w:hint="eastAsia"/>
        </w:rPr>
        <w:t xml:space="preserve">       C  Mg</w:t>
      </w:r>
      <w:r>
        <w:rPr>
          <w:rFonts w:hint="eastAsia"/>
          <w:vertAlign w:val="superscript"/>
        </w:rPr>
        <w:t>2+</w:t>
      </w:r>
      <w:r>
        <w:rPr>
          <w:rFonts w:hint="eastAsia"/>
        </w:rPr>
        <w:t xml:space="preserve">         D  Na</w:t>
      </w:r>
      <w:r>
        <w:rPr>
          <w:rFonts w:hint="eastAsia"/>
          <w:vertAlign w:val="superscript"/>
        </w:rPr>
        <w:t>+</w:t>
      </w:r>
      <w:r>
        <w:rPr>
          <w:rFonts w:hint="eastAsia"/>
        </w:rPr>
        <w:t xml:space="preserve">          E  K</w:t>
      </w:r>
      <w:r>
        <w:rPr>
          <w:rFonts w:hint="eastAsia"/>
          <w:vertAlign w:val="superscript"/>
        </w:rPr>
        <w:t>+</w:t>
      </w:r>
    </w:p>
    <w:p w:rsidR="00000000" w:rsidRDefault="0066509C">
      <w:pPr>
        <w:tabs>
          <w:tab w:val="left" w:pos="1575"/>
          <w:tab w:val="center" w:pos="4370"/>
        </w:tabs>
        <w:rPr>
          <w:rFonts w:hint="eastAsia"/>
        </w:rPr>
      </w:pPr>
      <w:r>
        <w:rPr>
          <w:rFonts w:hint="eastAsia"/>
        </w:rPr>
        <w:t xml:space="preserve">402. </w:t>
      </w:r>
      <w:r>
        <w:rPr>
          <w:rFonts w:hint="eastAsia"/>
        </w:rPr>
        <w:t>关于突触传递的叙述</w:t>
      </w:r>
      <w:r>
        <w:rPr>
          <w:rFonts w:hint="eastAsia"/>
        </w:rPr>
        <w:t>,</w:t>
      </w:r>
      <w:r>
        <w:rPr>
          <w:rFonts w:hint="eastAsia"/>
        </w:rPr>
        <w:t>下列哪一项是正确的</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双向传递</w:t>
      </w:r>
      <w:r>
        <w:rPr>
          <w:rFonts w:hint="eastAsia"/>
        </w:rPr>
        <w:t xml:space="preserve">       B </w:t>
      </w:r>
      <w:r>
        <w:rPr>
          <w:rFonts w:hint="eastAsia"/>
        </w:rPr>
        <w:t>不易疲劳</w:t>
      </w:r>
      <w:r>
        <w:rPr>
          <w:rFonts w:hint="eastAsia"/>
        </w:rPr>
        <w:t xml:space="preserve">       C </w:t>
      </w:r>
      <w:r>
        <w:rPr>
          <w:rFonts w:hint="eastAsia"/>
        </w:rPr>
        <w:t>突触延搁</w:t>
      </w:r>
      <w:r>
        <w:rPr>
          <w:rFonts w:hint="eastAsia"/>
        </w:rPr>
        <w:t xml:space="preserve">   </w:t>
      </w:r>
    </w:p>
    <w:p w:rsidR="00000000" w:rsidRDefault="0066509C">
      <w:pPr>
        <w:tabs>
          <w:tab w:val="left" w:pos="1575"/>
          <w:tab w:val="center" w:pos="4370"/>
        </w:tabs>
        <w:ind w:firstLineChars="250" w:firstLine="525"/>
        <w:rPr>
          <w:rFonts w:hint="eastAsia"/>
        </w:rPr>
      </w:pPr>
      <w:r>
        <w:rPr>
          <w:rFonts w:hint="eastAsia"/>
        </w:rPr>
        <w:t xml:space="preserve">D </w:t>
      </w:r>
      <w:r>
        <w:rPr>
          <w:rFonts w:hint="eastAsia"/>
        </w:rPr>
        <w:t>不能总和</w:t>
      </w:r>
      <w:r>
        <w:rPr>
          <w:rFonts w:hint="eastAsia"/>
        </w:rPr>
        <w:t xml:space="preserve">        E </w:t>
      </w:r>
      <w:r>
        <w:rPr>
          <w:rFonts w:hint="eastAsia"/>
        </w:rPr>
        <w:t>刺激停止后</w:t>
      </w:r>
      <w:r>
        <w:rPr>
          <w:rFonts w:hint="eastAsia"/>
        </w:rPr>
        <w:t>,</w:t>
      </w:r>
      <w:r>
        <w:rPr>
          <w:rFonts w:hint="eastAsia"/>
        </w:rPr>
        <w:t>传出冲动也立即停止</w:t>
      </w:r>
    </w:p>
    <w:p w:rsidR="00000000" w:rsidRDefault="0066509C">
      <w:pPr>
        <w:tabs>
          <w:tab w:val="left" w:pos="1575"/>
          <w:tab w:val="center" w:pos="4370"/>
        </w:tabs>
        <w:rPr>
          <w:rFonts w:hint="eastAsia"/>
        </w:rPr>
      </w:pPr>
      <w:r>
        <w:rPr>
          <w:rFonts w:hint="eastAsia"/>
        </w:rPr>
        <w:t xml:space="preserve">403. </w:t>
      </w:r>
      <w:r>
        <w:rPr>
          <w:rFonts w:hint="eastAsia"/>
        </w:rPr>
        <w:t>兴奋性突触后电位是指在突触后膜上发生的电位变化为</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极化</w:t>
      </w:r>
      <w:r>
        <w:rPr>
          <w:rFonts w:hint="eastAsia"/>
        </w:rPr>
        <w:t xml:space="preserve">   B </w:t>
      </w:r>
      <w:r>
        <w:rPr>
          <w:rFonts w:hint="eastAsia"/>
        </w:rPr>
        <w:t>超极化</w:t>
      </w:r>
      <w:r>
        <w:rPr>
          <w:rFonts w:hint="eastAsia"/>
        </w:rPr>
        <w:t xml:space="preserve">   C </w:t>
      </w:r>
      <w:r>
        <w:rPr>
          <w:rFonts w:hint="eastAsia"/>
        </w:rPr>
        <w:t>后电位</w:t>
      </w:r>
      <w:r>
        <w:rPr>
          <w:rFonts w:hint="eastAsia"/>
        </w:rPr>
        <w:t xml:space="preserve">    D </w:t>
      </w:r>
      <w:r>
        <w:rPr>
          <w:rFonts w:hint="eastAsia"/>
        </w:rPr>
        <w:t>复极化</w:t>
      </w:r>
      <w:r>
        <w:rPr>
          <w:rFonts w:hint="eastAsia"/>
        </w:rPr>
        <w:t xml:space="preserve">   E </w:t>
      </w:r>
      <w:r>
        <w:rPr>
          <w:rFonts w:hint="eastAsia"/>
        </w:rPr>
        <w:t>去极化</w:t>
      </w:r>
    </w:p>
    <w:p w:rsidR="00000000" w:rsidRDefault="0066509C">
      <w:pPr>
        <w:tabs>
          <w:tab w:val="left" w:pos="1575"/>
          <w:tab w:val="center" w:pos="4370"/>
        </w:tabs>
        <w:rPr>
          <w:rFonts w:hint="eastAsia"/>
        </w:rPr>
      </w:pPr>
      <w:r>
        <w:rPr>
          <w:rFonts w:hint="eastAsia"/>
        </w:rPr>
        <w:t xml:space="preserve">404. </w:t>
      </w:r>
      <w:r>
        <w:rPr>
          <w:rFonts w:hint="eastAsia"/>
        </w:rPr>
        <w:t>兴奋性突触后电位的产生</w:t>
      </w:r>
      <w:r>
        <w:rPr>
          <w:rFonts w:hint="eastAsia"/>
        </w:rPr>
        <w:t>,</w:t>
      </w:r>
      <w:r>
        <w:rPr>
          <w:rFonts w:hint="eastAsia"/>
        </w:rPr>
        <w:t>是由于突触后膜提高了对下列哪种的离子通透性</w:t>
      </w:r>
      <w:r>
        <w:rPr>
          <w:rFonts w:hint="eastAsia"/>
        </w:rPr>
        <w:t>: (   )</w:t>
      </w:r>
    </w:p>
    <w:p w:rsidR="00000000" w:rsidRDefault="0066509C">
      <w:pPr>
        <w:tabs>
          <w:tab w:val="left" w:pos="1575"/>
          <w:tab w:val="center" w:pos="4370"/>
        </w:tabs>
        <w:rPr>
          <w:rFonts w:hint="eastAsia"/>
        </w:rPr>
      </w:pPr>
      <w:r>
        <w:rPr>
          <w:rFonts w:hint="eastAsia"/>
        </w:rPr>
        <w:t xml:space="preserve">     A  Ca</w:t>
      </w:r>
      <w:r>
        <w:rPr>
          <w:rFonts w:hint="eastAsia"/>
          <w:vertAlign w:val="superscript"/>
        </w:rPr>
        <w:t xml:space="preserve">2+    </w:t>
      </w:r>
      <w:r>
        <w:rPr>
          <w:rFonts w:hint="eastAsia"/>
        </w:rPr>
        <w:t xml:space="preserve"> B  Cl</w:t>
      </w:r>
      <w:r>
        <w:rPr>
          <w:rFonts w:hint="eastAsia"/>
          <w:vertAlign w:val="superscript"/>
        </w:rPr>
        <w:t>-</w:t>
      </w:r>
      <w:r>
        <w:rPr>
          <w:rFonts w:hint="eastAsia"/>
        </w:rPr>
        <w:t xml:space="preserve">   C  K</w:t>
      </w:r>
      <w:r>
        <w:rPr>
          <w:rFonts w:hint="eastAsia"/>
          <w:vertAlign w:val="superscript"/>
        </w:rPr>
        <w:t>+</w:t>
      </w:r>
      <w:r>
        <w:rPr>
          <w:rFonts w:hint="eastAsia"/>
        </w:rPr>
        <w:t xml:space="preserve">    D  Na</w:t>
      </w:r>
      <w:r>
        <w:rPr>
          <w:rFonts w:hint="eastAsia"/>
          <w:vertAlign w:val="superscript"/>
        </w:rPr>
        <w:t>+</w:t>
      </w:r>
      <w:r>
        <w:rPr>
          <w:rFonts w:hint="eastAsia"/>
        </w:rPr>
        <w:t>和</w:t>
      </w:r>
      <w:r>
        <w:rPr>
          <w:rFonts w:hint="eastAsia"/>
        </w:rPr>
        <w:t>K</w:t>
      </w:r>
      <w:r>
        <w:rPr>
          <w:rFonts w:hint="eastAsia"/>
          <w:vertAlign w:val="superscript"/>
        </w:rPr>
        <w:t>+</w:t>
      </w:r>
      <w:r>
        <w:rPr>
          <w:rFonts w:hint="eastAsia"/>
        </w:rPr>
        <w:t>,</w:t>
      </w:r>
      <w:r>
        <w:rPr>
          <w:rFonts w:hint="eastAsia"/>
        </w:rPr>
        <w:t>尤其是</w:t>
      </w:r>
      <w:r>
        <w:rPr>
          <w:rFonts w:hint="eastAsia"/>
        </w:rPr>
        <w:t>Na</w:t>
      </w:r>
      <w:r>
        <w:rPr>
          <w:rFonts w:hint="eastAsia"/>
          <w:vertAlign w:val="superscript"/>
        </w:rPr>
        <w:t xml:space="preserve">+ </w:t>
      </w:r>
      <w:r>
        <w:rPr>
          <w:rFonts w:hint="eastAsia"/>
        </w:rPr>
        <w:t xml:space="preserve">  E Cl</w:t>
      </w:r>
      <w:r>
        <w:rPr>
          <w:rFonts w:hint="eastAsia"/>
          <w:vertAlign w:val="superscript"/>
        </w:rPr>
        <w:t>-</w:t>
      </w:r>
      <w:r>
        <w:rPr>
          <w:rFonts w:hint="eastAsia"/>
        </w:rPr>
        <w:t>和</w:t>
      </w:r>
      <w:r>
        <w:rPr>
          <w:rFonts w:hint="eastAsia"/>
        </w:rPr>
        <w:t>K</w:t>
      </w:r>
      <w:r>
        <w:rPr>
          <w:rFonts w:hint="eastAsia"/>
          <w:vertAlign w:val="superscript"/>
        </w:rPr>
        <w:t>+</w:t>
      </w:r>
      <w:r>
        <w:rPr>
          <w:rFonts w:hint="eastAsia"/>
        </w:rPr>
        <w:t>,</w:t>
      </w:r>
      <w:r>
        <w:rPr>
          <w:rFonts w:hint="eastAsia"/>
        </w:rPr>
        <w:t>尤其是</w:t>
      </w:r>
      <w:r>
        <w:rPr>
          <w:rFonts w:hint="eastAsia"/>
        </w:rPr>
        <w:t>Cl</w:t>
      </w:r>
      <w:r>
        <w:rPr>
          <w:rFonts w:hint="eastAsia"/>
          <w:vertAlign w:val="superscript"/>
        </w:rPr>
        <w:t>-</w:t>
      </w:r>
    </w:p>
    <w:p w:rsidR="00000000" w:rsidRDefault="0066509C">
      <w:pPr>
        <w:tabs>
          <w:tab w:val="left" w:pos="1575"/>
          <w:tab w:val="center" w:pos="4370"/>
        </w:tabs>
        <w:rPr>
          <w:rFonts w:hint="eastAsia"/>
        </w:rPr>
      </w:pPr>
      <w:r>
        <w:rPr>
          <w:rFonts w:hint="eastAsia"/>
        </w:rPr>
        <w:t xml:space="preserve">405. </w:t>
      </w:r>
      <w:r>
        <w:rPr>
          <w:rFonts w:hint="eastAsia"/>
        </w:rPr>
        <w:t>关于抑制性突触后电位的产生</w:t>
      </w:r>
      <w:r>
        <w:rPr>
          <w:rFonts w:hint="eastAsia"/>
        </w:rPr>
        <w:t>,</w:t>
      </w:r>
      <w:r>
        <w:rPr>
          <w:rFonts w:hint="eastAsia"/>
        </w:rPr>
        <w:t>正确的叙述是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突触后膜对</w:t>
      </w:r>
      <w:r>
        <w:rPr>
          <w:rFonts w:hint="eastAsia"/>
        </w:rPr>
        <w:t>Ca</w:t>
      </w:r>
      <w:r>
        <w:rPr>
          <w:rFonts w:hint="eastAsia"/>
          <w:vertAlign w:val="superscript"/>
        </w:rPr>
        <w:t>2+</w:t>
      </w:r>
      <w:r>
        <w:rPr>
          <w:rFonts w:ascii="宋体" w:hAnsi="宋体" w:hint="eastAsia"/>
        </w:rPr>
        <w:t>、</w:t>
      </w:r>
      <w:r>
        <w:rPr>
          <w:rFonts w:hint="eastAsia"/>
        </w:rPr>
        <w:t>K</w:t>
      </w:r>
      <w:r>
        <w:rPr>
          <w:rFonts w:hint="eastAsia"/>
          <w:vertAlign w:val="superscript"/>
        </w:rPr>
        <w:t>+</w:t>
      </w:r>
      <w:r>
        <w:rPr>
          <w:rFonts w:hint="eastAsia"/>
        </w:rPr>
        <w:t>通透性增大</w:t>
      </w:r>
      <w:r>
        <w:rPr>
          <w:rFonts w:hint="eastAsia"/>
        </w:rPr>
        <w:t xml:space="preserve">     B </w:t>
      </w:r>
      <w:r>
        <w:rPr>
          <w:rFonts w:hint="eastAsia"/>
        </w:rPr>
        <w:t>突触后膜去极化</w:t>
      </w:r>
      <w:r>
        <w:rPr>
          <w:rFonts w:hint="eastAsia"/>
        </w:rPr>
        <w:t xml:space="preserve">           </w:t>
      </w:r>
    </w:p>
    <w:p w:rsidR="00000000" w:rsidRDefault="0066509C">
      <w:pPr>
        <w:tabs>
          <w:tab w:val="left" w:pos="1575"/>
          <w:tab w:val="center" w:pos="4370"/>
        </w:tabs>
        <w:ind w:firstLineChars="250" w:firstLine="525"/>
        <w:rPr>
          <w:rFonts w:hint="eastAsia"/>
        </w:rPr>
      </w:pPr>
      <w:r>
        <w:rPr>
          <w:rFonts w:hint="eastAsia"/>
        </w:rPr>
        <w:t xml:space="preserve">C </w:t>
      </w:r>
      <w:r>
        <w:rPr>
          <w:rFonts w:hint="eastAsia"/>
        </w:rPr>
        <w:t>突触后膜出现超极化</w:t>
      </w:r>
      <w:r>
        <w:rPr>
          <w:rFonts w:hint="eastAsia"/>
        </w:rPr>
        <w:t xml:space="preserve">                D</w:t>
      </w:r>
      <w:r>
        <w:rPr>
          <w:rFonts w:hint="eastAsia"/>
        </w:rPr>
        <w:t>突触后膜出现复极化</w:t>
      </w:r>
    </w:p>
    <w:p w:rsidR="00000000" w:rsidRDefault="0066509C">
      <w:pPr>
        <w:tabs>
          <w:tab w:val="left" w:pos="1575"/>
          <w:tab w:val="center" w:pos="4370"/>
        </w:tabs>
        <w:rPr>
          <w:rFonts w:hint="eastAsia"/>
        </w:rPr>
      </w:pPr>
      <w:r>
        <w:rPr>
          <w:rFonts w:hint="eastAsia"/>
        </w:rPr>
        <w:t xml:space="preserve">406. </w:t>
      </w:r>
      <w:r>
        <w:rPr>
          <w:rFonts w:hint="eastAsia"/>
        </w:rPr>
        <w:t>抑制性突触后电位的产生是由于突触后膜对下列哪种的离子通透性</w:t>
      </w:r>
      <w:r>
        <w:rPr>
          <w:rFonts w:hint="eastAsia"/>
        </w:rPr>
        <w:t>增加所致</w:t>
      </w:r>
      <w:r>
        <w:rPr>
          <w:rFonts w:hint="eastAsia"/>
        </w:rPr>
        <w:t>: (   )</w:t>
      </w:r>
    </w:p>
    <w:p w:rsidR="00000000" w:rsidRDefault="0066509C">
      <w:pPr>
        <w:tabs>
          <w:tab w:val="left" w:pos="1575"/>
          <w:tab w:val="center" w:pos="4370"/>
        </w:tabs>
        <w:rPr>
          <w:rFonts w:hint="eastAsia"/>
        </w:rPr>
      </w:pPr>
      <w:r>
        <w:rPr>
          <w:rFonts w:hint="eastAsia"/>
        </w:rPr>
        <w:t xml:space="preserve">     A  Na</w:t>
      </w:r>
      <w:r>
        <w:rPr>
          <w:rFonts w:hint="eastAsia"/>
          <w:vertAlign w:val="superscript"/>
        </w:rPr>
        <w:t>+</w:t>
      </w:r>
      <w:r>
        <w:rPr>
          <w:rFonts w:ascii="宋体" w:hAnsi="宋体" w:hint="eastAsia"/>
        </w:rPr>
        <w:t>、</w:t>
      </w:r>
      <w:r>
        <w:rPr>
          <w:rFonts w:hint="eastAsia"/>
        </w:rPr>
        <w:t>Cl</w:t>
      </w:r>
      <w:r>
        <w:rPr>
          <w:rFonts w:hint="eastAsia"/>
          <w:vertAlign w:val="superscript"/>
        </w:rPr>
        <w:t>-</w:t>
      </w:r>
      <w:r>
        <w:rPr>
          <w:rFonts w:ascii="宋体" w:hAnsi="宋体" w:hint="eastAsia"/>
        </w:rPr>
        <w:t>、</w:t>
      </w:r>
      <w:r>
        <w:rPr>
          <w:rFonts w:hint="eastAsia"/>
        </w:rPr>
        <w:t>K</w:t>
      </w:r>
      <w:r>
        <w:rPr>
          <w:rFonts w:hint="eastAsia"/>
          <w:vertAlign w:val="superscript"/>
        </w:rPr>
        <w:t xml:space="preserve">+ </w:t>
      </w:r>
      <w:r>
        <w:rPr>
          <w:rFonts w:hint="eastAsia"/>
        </w:rPr>
        <w:t>,</w:t>
      </w:r>
      <w:r>
        <w:rPr>
          <w:rFonts w:hint="eastAsia"/>
        </w:rPr>
        <w:t>尤其是</w:t>
      </w:r>
      <w:r>
        <w:rPr>
          <w:rFonts w:hint="eastAsia"/>
        </w:rPr>
        <w:t>K</w:t>
      </w:r>
      <w:r>
        <w:rPr>
          <w:rFonts w:hint="eastAsia"/>
          <w:vertAlign w:val="superscript"/>
        </w:rPr>
        <w:t>+</w:t>
      </w:r>
      <w:r>
        <w:rPr>
          <w:rFonts w:hint="eastAsia"/>
        </w:rPr>
        <w:t xml:space="preserve">    B  Ca</w:t>
      </w:r>
      <w:r>
        <w:rPr>
          <w:rFonts w:hint="eastAsia"/>
          <w:vertAlign w:val="superscript"/>
        </w:rPr>
        <w:t>2+</w:t>
      </w:r>
      <w:r>
        <w:rPr>
          <w:rFonts w:ascii="宋体" w:hAnsi="宋体" w:hint="eastAsia"/>
        </w:rPr>
        <w:t>、</w:t>
      </w:r>
      <w:r>
        <w:rPr>
          <w:rFonts w:hint="eastAsia"/>
        </w:rPr>
        <w:t>K</w:t>
      </w:r>
      <w:r>
        <w:rPr>
          <w:rFonts w:hint="eastAsia"/>
          <w:vertAlign w:val="superscript"/>
        </w:rPr>
        <w:t>+</w:t>
      </w:r>
      <w:r>
        <w:rPr>
          <w:rFonts w:ascii="宋体" w:hAnsi="宋体" w:hint="eastAsia"/>
        </w:rPr>
        <w:t>、</w:t>
      </w:r>
      <w:r>
        <w:rPr>
          <w:rFonts w:hint="eastAsia"/>
        </w:rPr>
        <w:t>Cl</w:t>
      </w:r>
      <w:r>
        <w:rPr>
          <w:rFonts w:hint="eastAsia"/>
          <w:vertAlign w:val="superscript"/>
        </w:rPr>
        <w:t>-</w:t>
      </w:r>
      <w:r>
        <w:rPr>
          <w:rFonts w:hint="eastAsia"/>
        </w:rPr>
        <w:t xml:space="preserve"> ,</w:t>
      </w:r>
      <w:r>
        <w:rPr>
          <w:rFonts w:hint="eastAsia"/>
        </w:rPr>
        <w:t>尤其是</w:t>
      </w:r>
      <w:r>
        <w:rPr>
          <w:rFonts w:hint="eastAsia"/>
        </w:rPr>
        <w:t>Ca</w:t>
      </w:r>
      <w:r>
        <w:rPr>
          <w:rFonts w:hint="eastAsia"/>
          <w:vertAlign w:val="superscript"/>
        </w:rPr>
        <w:t>2+</w:t>
      </w:r>
      <w:r>
        <w:rPr>
          <w:rFonts w:hint="eastAsia"/>
        </w:rPr>
        <w:t xml:space="preserve">     </w:t>
      </w:r>
    </w:p>
    <w:p w:rsidR="00000000" w:rsidRDefault="0066509C">
      <w:pPr>
        <w:tabs>
          <w:tab w:val="left" w:pos="1575"/>
          <w:tab w:val="center" w:pos="4370"/>
        </w:tabs>
        <w:ind w:firstLineChars="250" w:firstLine="525"/>
        <w:rPr>
          <w:rFonts w:hint="eastAsia"/>
          <w:vertAlign w:val="superscript"/>
        </w:rPr>
      </w:pPr>
      <w:r>
        <w:rPr>
          <w:rFonts w:hint="eastAsia"/>
        </w:rPr>
        <w:t>C  Na</w:t>
      </w:r>
      <w:r>
        <w:rPr>
          <w:rFonts w:hint="eastAsia"/>
          <w:vertAlign w:val="superscript"/>
        </w:rPr>
        <w:t>+</w:t>
      </w:r>
      <w:r>
        <w:rPr>
          <w:rFonts w:ascii="宋体" w:hAnsi="宋体" w:hint="eastAsia"/>
        </w:rPr>
        <w:t>、</w:t>
      </w:r>
      <w:r>
        <w:rPr>
          <w:rFonts w:hint="eastAsia"/>
        </w:rPr>
        <w:t>K</w:t>
      </w:r>
      <w:r>
        <w:rPr>
          <w:rFonts w:hint="eastAsia"/>
          <w:vertAlign w:val="superscript"/>
        </w:rPr>
        <w:t>+</w:t>
      </w:r>
      <w:r>
        <w:rPr>
          <w:rFonts w:ascii="宋体" w:hAnsi="宋体" w:hint="eastAsia"/>
        </w:rPr>
        <w:t>,</w:t>
      </w:r>
      <w:r>
        <w:rPr>
          <w:rFonts w:hint="eastAsia"/>
        </w:rPr>
        <w:t>尤其是</w:t>
      </w:r>
      <w:r>
        <w:rPr>
          <w:rFonts w:hint="eastAsia"/>
        </w:rPr>
        <w:t>Na</w:t>
      </w:r>
      <w:r>
        <w:rPr>
          <w:rFonts w:hint="eastAsia"/>
          <w:vertAlign w:val="superscript"/>
        </w:rPr>
        <w:t xml:space="preserve">+    </w:t>
      </w:r>
      <w:r>
        <w:rPr>
          <w:rFonts w:hint="eastAsia"/>
        </w:rPr>
        <w:t xml:space="preserve">     D  K</w:t>
      </w:r>
      <w:r>
        <w:rPr>
          <w:rFonts w:hint="eastAsia"/>
          <w:vertAlign w:val="superscript"/>
        </w:rPr>
        <w:t>+</w:t>
      </w:r>
      <w:r>
        <w:rPr>
          <w:rFonts w:ascii="宋体" w:hAnsi="宋体" w:hint="eastAsia"/>
        </w:rPr>
        <w:t>、</w:t>
      </w:r>
      <w:r>
        <w:rPr>
          <w:rFonts w:hint="eastAsia"/>
        </w:rPr>
        <w:t>Cl</w:t>
      </w:r>
      <w:r>
        <w:rPr>
          <w:rFonts w:hint="eastAsia"/>
          <w:vertAlign w:val="superscript"/>
        </w:rPr>
        <w:t>-</w:t>
      </w:r>
      <w:r>
        <w:rPr>
          <w:rFonts w:hint="eastAsia"/>
        </w:rPr>
        <w:t xml:space="preserve"> ,</w:t>
      </w:r>
      <w:r>
        <w:rPr>
          <w:rFonts w:hint="eastAsia"/>
        </w:rPr>
        <w:t>尤其是</w:t>
      </w:r>
      <w:r>
        <w:rPr>
          <w:rFonts w:hint="eastAsia"/>
        </w:rPr>
        <w:t>Cl</w:t>
      </w:r>
      <w:r>
        <w:rPr>
          <w:rFonts w:hint="eastAsia"/>
          <w:vertAlign w:val="superscript"/>
        </w:rPr>
        <w:t>-</w:t>
      </w:r>
    </w:p>
    <w:p w:rsidR="00000000" w:rsidRDefault="0066509C">
      <w:pPr>
        <w:tabs>
          <w:tab w:val="left" w:pos="1575"/>
          <w:tab w:val="center" w:pos="4370"/>
        </w:tabs>
        <w:ind w:firstLineChars="250" w:firstLine="525"/>
        <w:rPr>
          <w:rFonts w:hint="eastAsia"/>
          <w:vertAlign w:val="superscript"/>
        </w:rPr>
      </w:pPr>
      <w:r>
        <w:rPr>
          <w:rFonts w:hint="eastAsia"/>
        </w:rPr>
        <w:t>E  K</w:t>
      </w:r>
      <w:r>
        <w:rPr>
          <w:rFonts w:hint="eastAsia"/>
          <w:vertAlign w:val="superscript"/>
        </w:rPr>
        <w:t>+</w:t>
      </w:r>
      <w:r>
        <w:rPr>
          <w:rFonts w:ascii="宋体" w:hAnsi="宋体" w:hint="eastAsia"/>
        </w:rPr>
        <w:t>、</w:t>
      </w:r>
      <w:r>
        <w:rPr>
          <w:rFonts w:hint="eastAsia"/>
        </w:rPr>
        <w:t>Cl</w:t>
      </w:r>
      <w:r>
        <w:rPr>
          <w:rFonts w:hint="eastAsia"/>
          <w:vertAlign w:val="superscript"/>
        </w:rPr>
        <w:t>-</w:t>
      </w:r>
      <w:r>
        <w:rPr>
          <w:rFonts w:ascii="宋体" w:hAnsi="宋体" w:hint="eastAsia"/>
        </w:rPr>
        <w:t>、</w:t>
      </w:r>
      <w:r>
        <w:rPr>
          <w:rFonts w:hint="eastAsia"/>
        </w:rPr>
        <w:t>Na</w:t>
      </w:r>
      <w:r>
        <w:rPr>
          <w:rFonts w:hint="eastAsia"/>
          <w:vertAlign w:val="superscript"/>
        </w:rPr>
        <w:t>+</w:t>
      </w:r>
      <w:r>
        <w:rPr>
          <w:rFonts w:hint="eastAsia"/>
        </w:rPr>
        <w:t>,</w:t>
      </w:r>
      <w:r>
        <w:rPr>
          <w:rFonts w:hint="eastAsia"/>
        </w:rPr>
        <w:t>尤其是</w:t>
      </w:r>
      <w:r>
        <w:rPr>
          <w:rFonts w:hint="eastAsia"/>
        </w:rPr>
        <w:t>Cl</w:t>
      </w:r>
      <w:r>
        <w:rPr>
          <w:rFonts w:hint="eastAsia"/>
          <w:vertAlign w:val="superscript"/>
        </w:rPr>
        <w:t>-</w:t>
      </w:r>
    </w:p>
    <w:p w:rsidR="00000000" w:rsidRDefault="0066509C">
      <w:pPr>
        <w:tabs>
          <w:tab w:val="left" w:pos="1575"/>
          <w:tab w:val="center" w:pos="4370"/>
        </w:tabs>
        <w:rPr>
          <w:rFonts w:hint="eastAsia"/>
        </w:rPr>
      </w:pPr>
      <w:r>
        <w:rPr>
          <w:rFonts w:hint="eastAsia"/>
        </w:rPr>
        <w:t xml:space="preserve">407. </w:t>
      </w:r>
      <w:r>
        <w:rPr>
          <w:rFonts w:hint="eastAsia"/>
        </w:rPr>
        <w:t>突触后抑制时</w:t>
      </w:r>
      <w:r>
        <w:rPr>
          <w:rFonts w:hint="eastAsia"/>
        </w:rPr>
        <w:t>,</w:t>
      </w:r>
      <w:r>
        <w:rPr>
          <w:rFonts w:hint="eastAsia"/>
        </w:rPr>
        <w:t>下列哪种情况不会出现</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突触前膜释放神经递质</w:t>
      </w:r>
      <w:r>
        <w:rPr>
          <w:rFonts w:hint="eastAsia"/>
        </w:rPr>
        <w:t xml:space="preserve">    B </w:t>
      </w:r>
      <w:r>
        <w:rPr>
          <w:rFonts w:hint="eastAsia"/>
        </w:rPr>
        <w:t>突触后膜</w:t>
      </w:r>
      <w:r>
        <w:rPr>
          <w:rFonts w:hint="eastAsia"/>
        </w:rPr>
        <w:t>Cl</w:t>
      </w:r>
      <w:r>
        <w:rPr>
          <w:rFonts w:hint="eastAsia"/>
          <w:vertAlign w:val="superscript"/>
        </w:rPr>
        <w:t>-</w:t>
      </w:r>
      <w:r>
        <w:rPr>
          <w:rFonts w:hint="eastAsia"/>
        </w:rPr>
        <w:t>内流</w:t>
      </w:r>
      <w:r>
        <w:rPr>
          <w:rFonts w:hint="eastAsia"/>
        </w:rPr>
        <w:t xml:space="preserve">    C </w:t>
      </w:r>
      <w:r>
        <w:rPr>
          <w:rFonts w:hint="eastAsia"/>
        </w:rPr>
        <w:t>突触后膜超极化</w:t>
      </w:r>
    </w:p>
    <w:p w:rsidR="00000000" w:rsidRDefault="0066509C">
      <w:pPr>
        <w:tabs>
          <w:tab w:val="left" w:pos="1575"/>
          <w:tab w:val="center" w:pos="4370"/>
        </w:tabs>
        <w:rPr>
          <w:rFonts w:hint="eastAsia"/>
        </w:rPr>
      </w:pPr>
      <w:r>
        <w:rPr>
          <w:rFonts w:hint="eastAsia"/>
        </w:rPr>
        <w:t xml:space="preserve">     D </w:t>
      </w:r>
      <w:r>
        <w:rPr>
          <w:rFonts w:hint="eastAsia"/>
        </w:rPr>
        <w:t>兴奋性突触后电位</w:t>
      </w:r>
      <w:r>
        <w:rPr>
          <w:rFonts w:hint="eastAsia"/>
        </w:rPr>
        <w:t xml:space="preserve">        E </w:t>
      </w:r>
      <w:r>
        <w:rPr>
          <w:rFonts w:hint="eastAsia"/>
        </w:rPr>
        <w:t>突触后膜的兴奋性降低</w:t>
      </w:r>
    </w:p>
    <w:p w:rsidR="00000000" w:rsidRDefault="0066509C">
      <w:pPr>
        <w:tabs>
          <w:tab w:val="left" w:pos="1575"/>
          <w:tab w:val="center" w:pos="4370"/>
        </w:tabs>
        <w:rPr>
          <w:rFonts w:hint="eastAsia"/>
        </w:rPr>
      </w:pPr>
      <w:r>
        <w:rPr>
          <w:rFonts w:hint="eastAsia"/>
        </w:rPr>
        <w:t xml:space="preserve">408. </w:t>
      </w:r>
      <w:r>
        <w:rPr>
          <w:rFonts w:hint="eastAsia"/>
        </w:rPr>
        <w:t>突触前抑</w:t>
      </w:r>
      <w:r>
        <w:rPr>
          <w:rFonts w:hint="eastAsia"/>
        </w:rPr>
        <w:t>制的发生是由于</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突触前膜兴奋性递质释放量减少</w:t>
      </w:r>
      <w:r>
        <w:rPr>
          <w:rFonts w:hint="eastAsia"/>
        </w:rPr>
        <w:t xml:space="preserve">     B </w:t>
      </w:r>
      <w:r>
        <w:rPr>
          <w:rFonts w:hint="eastAsia"/>
        </w:rPr>
        <w:t>突触前膜释放抑制性递质</w:t>
      </w:r>
    </w:p>
    <w:p w:rsidR="00000000" w:rsidRDefault="0066509C">
      <w:pPr>
        <w:tabs>
          <w:tab w:val="left" w:pos="1575"/>
          <w:tab w:val="center" w:pos="4370"/>
        </w:tabs>
        <w:rPr>
          <w:rFonts w:hint="eastAsia"/>
        </w:rPr>
      </w:pPr>
      <w:r>
        <w:rPr>
          <w:rFonts w:hint="eastAsia"/>
        </w:rPr>
        <w:t xml:space="preserve">     C </w:t>
      </w:r>
      <w:r>
        <w:rPr>
          <w:rFonts w:hint="eastAsia"/>
        </w:rPr>
        <w:t>突触后膜超极化</w:t>
      </w:r>
      <w:r>
        <w:rPr>
          <w:rFonts w:hint="eastAsia"/>
        </w:rPr>
        <w:t xml:space="preserve">                   D </w:t>
      </w:r>
      <w:r>
        <w:rPr>
          <w:rFonts w:hint="eastAsia"/>
        </w:rPr>
        <w:t>中间抑制性神经元兴奋的结果</w:t>
      </w:r>
    </w:p>
    <w:p w:rsidR="00000000" w:rsidRDefault="0066509C">
      <w:pPr>
        <w:tabs>
          <w:tab w:val="left" w:pos="1575"/>
          <w:tab w:val="center" w:pos="4370"/>
        </w:tabs>
        <w:rPr>
          <w:rFonts w:hint="eastAsia"/>
        </w:rPr>
      </w:pPr>
      <w:r>
        <w:rPr>
          <w:rFonts w:hint="eastAsia"/>
        </w:rPr>
        <w:t xml:space="preserve">     E </w:t>
      </w:r>
      <w:r>
        <w:rPr>
          <w:rFonts w:hint="eastAsia"/>
        </w:rPr>
        <w:t>以上原因综合的结果</w:t>
      </w:r>
    </w:p>
    <w:p w:rsidR="00000000" w:rsidRDefault="0066509C">
      <w:pPr>
        <w:tabs>
          <w:tab w:val="left" w:pos="1575"/>
          <w:tab w:val="center" w:pos="4370"/>
        </w:tabs>
        <w:rPr>
          <w:rFonts w:hint="eastAsia"/>
        </w:rPr>
      </w:pPr>
      <w:r>
        <w:rPr>
          <w:rFonts w:hint="eastAsia"/>
        </w:rPr>
        <w:t xml:space="preserve">409. </w:t>
      </w:r>
      <w:r>
        <w:rPr>
          <w:rFonts w:hint="eastAsia"/>
        </w:rPr>
        <w:t>以下哪种感觉不经过特异性投射系统传入</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视觉</w:t>
      </w:r>
      <w:r>
        <w:rPr>
          <w:rFonts w:hint="eastAsia"/>
        </w:rPr>
        <w:t xml:space="preserve">      B </w:t>
      </w:r>
      <w:r>
        <w:rPr>
          <w:rFonts w:hint="eastAsia"/>
        </w:rPr>
        <w:t>听觉</w:t>
      </w:r>
      <w:r>
        <w:rPr>
          <w:rFonts w:hint="eastAsia"/>
        </w:rPr>
        <w:t xml:space="preserve">      C </w:t>
      </w:r>
      <w:r>
        <w:rPr>
          <w:rFonts w:hint="eastAsia"/>
        </w:rPr>
        <w:t>嗅觉</w:t>
      </w:r>
      <w:r>
        <w:rPr>
          <w:rFonts w:hint="eastAsia"/>
        </w:rPr>
        <w:t xml:space="preserve">      D </w:t>
      </w:r>
      <w:r>
        <w:rPr>
          <w:rFonts w:hint="eastAsia"/>
        </w:rPr>
        <w:t>味觉</w:t>
      </w:r>
      <w:r>
        <w:rPr>
          <w:rFonts w:hint="eastAsia"/>
        </w:rPr>
        <w:t xml:space="preserve">      E </w:t>
      </w:r>
      <w:r>
        <w:rPr>
          <w:rFonts w:hint="eastAsia"/>
        </w:rPr>
        <w:t>本体感觉</w:t>
      </w:r>
    </w:p>
    <w:p w:rsidR="00000000" w:rsidRDefault="0066509C">
      <w:pPr>
        <w:tabs>
          <w:tab w:val="left" w:pos="1575"/>
          <w:tab w:val="center" w:pos="4370"/>
        </w:tabs>
        <w:rPr>
          <w:rFonts w:hint="eastAsia"/>
        </w:rPr>
      </w:pPr>
      <w:r>
        <w:rPr>
          <w:rFonts w:hint="eastAsia"/>
        </w:rPr>
        <w:t xml:space="preserve">410. </w:t>
      </w:r>
      <w:r>
        <w:rPr>
          <w:rFonts w:hint="eastAsia"/>
        </w:rPr>
        <w:t>关于感觉皮层代表区的叙述</w:t>
      </w:r>
      <w:r>
        <w:rPr>
          <w:rFonts w:hint="eastAsia"/>
        </w:rPr>
        <w:t>,</w:t>
      </w:r>
      <w:r>
        <w:rPr>
          <w:rFonts w:hint="eastAsia"/>
        </w:rPr>
        <w:t>下列哪一项是错误的</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体表感觉区在</w:t>
      </w:r>
      <w:r>
        <w:rPr>
          <w:rFonts w:hint="eastAsia"/>
        </w:rPr>
        <w:t>中央后回</w:t>
      </w:r>
      <w:r>
        <w:rPr>
          <w:rFonts w:hint="eastAsia"/>
        </w:rPr>
        <w:t xml:space="preserve">           B </w:t>
      </w:r>
      <w:r>
        <w:rPr>
          <w:rFonts w:hint="eastAsia"/>
        </w:rPr>
        <w:t>本体感觉区在中央前回</w:t>
      </w:r>
    </w:p>
    <w:p w:rsidR="00000000" w:rsidRDefault="0066509C">
      <w:pPr>
        <w:tabs>
          <w:tab w:val="left" w:pos="1575"/>
          <w:tab w:val="center" w:pos="4370"/>
        </w:tabs>
        <w:rPr>
          <w:rFonts w:hint="eastAsia"/>
        </w:rPr>
      </w:pPr>
      <w:r>
        <w:rPr>
          <w:rFonts w:hint="eastAsia"/>
        </w:rPr>
        <w:t xml:space="preserve">     C </w:t>
      </w:r>
      <w:r>
        <w:rPr>
          <w:rFonts w:hint="eastAsia"/>
        </w:rPr>
        <w:t>视觉代表区在枕叶</w:t>
      </w:r>
      <w:r>
        <w:rPr>
          <w:rFonts w:hint="eastAsia"/>
        </w:rPr>
        <w:t xml:space="preserve">               D </w:t>
      </w:r>
      <w:r>
        <w:rPr>
          <w:rFonts w:hint="eastAsia"/>
        </w:rPr>
        <w:t>听觉代表区在颞叶</w:t>
      </w:r>
    </w:p>
    <w:p w:rsidR="00000000" w:rsidRDefault="0066509C">
      <w:pPr>
        <w:tabs>
          <w:tab w:val="left" w:pos="1575"/>
          <w:tab w:val="center" w:pos="4370"/>
        </w:tabs>
        <w:rPr>
          <w:rFonts w:hint="eastAsia"/>
        </w:rPr>
      </w:pPr>
      <w:r>
        <w:rPr>
          <w:rFonts w:hint="eastAsia"/>
        </w:rPr>
        <w:t xml:space="preserve">     E </w:t>
      </w:r>
      <w:r>
        <w:rPr>
          <w:rFonts w:hint="eastAsia"/>
        </w:rPr>
        <w:t>内脏感觉的投射区在额叶</w:t>
      </w:r>
    </w:p>
    <w:p w:rsidR="00000000" w:rsidRDefault="0066509C">
      <w:pPr>
        <w:tabs>
          <w:tab w:val="left" w:pos="1575"/>
          <w:tab w:val="center" w:pos="4370"/>
        </w:tabs>
        <w:rPr>
          <w:rFonts w:hint="eastAsia"/>
        </w:rPr>
      </w:pPr>
      <w:r>
        <w:rPr>
          <w:rFonts w:hint="eastAsia"/>
        </w:rPr>
        <w:t xml:space="preserve">411. </w:t>
      </w:r>
      <w:r>
        <w:rPr>
          <w:rFonts w:hint="eastAsia"/>
        </w:rPr>
        <w:t>关于非特异性投射系统的叙述</w:t>
      </w:r>
      <w:r>
        <w:rPr>
          <w:rFonts w:hint="eastAsia"/>
        </w:rPr>
        <w:t>,</w:t>
      </w:r>
      <w:r>
        <w:rPr>
          <w:rFonts w:hint="eastAsia"/>
        </w:rPr>
        <w:t>下列哪一项是正确的</w:t>
      </w:r>
      <w:r>
        <w:rPr>
          <w:rFonts w:hint="eastAsia"/>
        </w:rPr>
        <w:t xml:space="preserve">:  (   ) </w:t>
      </w:r>
    </w:p>
    <w:p w:rsidR="00000000" w:rsidRDefault="0066509C">
      <w:pPr>
        <w:tabs>
          <w:tab w:val="left" w:pos="1575"/>
          <w:tab w:val="center" w:pos="4370"/>
        </w:tabs>
        <w:rPr>
          <w:rFonts w:hint="eastAsia"/>
        </w:rPr>
      </w:pPr>
      <w:r>
        <w:rPr>
          <w:rFonts w:hint="eastAsia"/>
        </w:rPr>
        <w:t xml:space="preserve">     A </w:t>
      </w:r>
      <w:r>
        <w:rPr>
          <w:rFonts w:hint="eastAsia"/>
        </w:rPr>
        <w:t>由丘脑向大脑皮层投射具有点对点的投射关系</w:t>
      </w:r>
      <w:r>
        <w:rPr>
          <w:rFonts w:hint="eastAsia"/>
        </w:rPr>
        <w:t xml:space="preserve">    B </w:t>
      </w:r>
      <w:r>
        <w:rPr>
          <w:rFonts w:hint="eastAsia"/>
        </w:rPr>
        <w:t>此起特定感觉</w:t>
      </w:r>
    </w:p>
    <w:p w:rsidR="00000000" w:rsidRDefault="0066509C">
      <w:pPr>
        <w:tabs>
          <w:tab w:val="left" w:pos="1575"/>
          <w:tab w:val="center" w:pos="4370"/>
        </w:tabs>
        <w:rPr>
          <w:rFonts w:hint="eastAsia"/>
        </w:rPr>
      </w:pPr>
      <w:r>
        <w:rPr>
          <w:rFonts w:hint="eastAsia"/>
        </w:rPr>
        <w:t xml:space="preserve">     C </w:t>
      </w:r>
      <w:r>
        <w:rPr>
          <w:rFonts w:hint="eastAsia"/>
        </w:rPr>
        <w:t>维持大脑清醒状态</w:t>
      </w:r>
      <w:r>
        <w:rPr>
          <w:rFonts w:hint="eastAsia"/>
        </w:rPr>
        <w:t xml:space="preserve">                            D </w:t>
      </w:r>
      <w:r>
        <w:rPr>
          <w:rFonts w:hint="eastAsia"/>
        </w:rPr>
        <w:t>是所有感觉的上行传导道</w:t>
      </w:r>
    </w:p>
    <w:p w:rsidR="00000000" w:rsidRDefault="0066509C">
      <w:pPr>
        <w:tabs>
          <w:tab w:val="left" w:pos="1575"/>
          <w:tab w:val="center" w:pos="4370"/>
        </w:tabs>
        <w:rPr>
          <w:rFonts w:hint="eastAsia"/>
        </w:rPr>
      </w:pPr>
      <w:r>
        <w:rPr>
          <w:rFonts w:hint="eastAsia"/>
        </w:rPr>
        <w:t xml:space="preserve">     E </w:t>
      </w:r>
      <w:r>
        <w:rPr>
          <w:rFonts w:hint="eastAsia"/>
        </w:rPr>
        <w:t>维持睡眠状态</w:t>
      </w:r>
    </w:p>
    <w:p w:rsidR="00000000" w:rsidRDefault="0066509C">
      <w:pPr>
        <w:tabs>
          <w:tab w:val="left" w:pos="1575"/>
          <w:tab w:val="center" w:pos="4370"/>
        </w:tabs>
        <w:rPr>
          <w:rFonts w:hint="eastAsia"/>
        </w:rPr>
      </w:pPr>
      <w:r>
        <w:rPr>
          <w:rFonts w:hint="eastAsia"/>
        </w:rPr>
        <w:t xml:space="preserve">412. </w:t>
      </w:r>
      <w:r>
        <w:rPr>
          <w:rFonts w:hint="eastAsia"/>
        </w:rPr>
        <w:t>特异性投射系统的主要功能是</w:t>
      </w:r>
      <w:r>
        <w:rPr>
          <w:rFonts w:hint="eastAsia"/>
        </w:rPr>
        <w:t>:</w:t>
      </w:r>
      <w:r>
        <w:rPr>
          <w:rFonts w:hint="eastAsia"/>
        </w:rPr>
        <w:t xml:space="preserve"> (   )</w:t>
      </w:r>
    </w:p>
    <w:p w:rsidR="00000000" w:rsidRDefault="0066509C">
      <w:pPr>
        <w:tabs>
          <w:tab w:val="left" w:pos="1575"/>
          <w:tab w:val="center" w:pos="4370"/>
        </w:tabs>
        <w:rPr>
          <w:rFonts w:hint="eastAsia"/>
        </w:rPr>
      </w:pPr>
      <w:r>
        <w:rPr>
          <w:rFonts w:hint="eastAsia"/>
        </w:rPr>
        <w:t xml:space="preserve">     A </w:t>
      </w:r>
      <w:r>
        <w:rPr>
          <w:rFonts w:hint="eastAsia"/>
        </w:rPr>
        <w:t>引起指定感觉并激发大脑皮层发出神经冲动</w:t>
      </w:r>
      <w:r>
        <w:rPr>
          <w:rFonts w:hint="eastAsia"/>
        </w:rPr>
        <w:t xml:space="preserve">     B </w:t>
      </w:r>
      <w:r>
        <w:rPr>
          <w:rFonts w:hint="eastAsia"/>
        </w:rPr>
        <w:t>维持大脑皮层的兴奋状态</w:t>
      </w:r>
    </w:p>
    <w:p w:rsidR="00000000" w:rsidRDefault="0066509C">
      <w:pPr>
        <w:tabs>
          <w:tab w:val="left" w:pos="1575"/>
          <w:tab w:val="center" w:pos="4370"/>
        </w:tabs>
        <w:rPr>
          <w:rFonts w:hint="eastAsia"/>
        </w:rPr>
      </w:pPr>
      <w:r>
        <w:rPr>
          <w:rFonts w:hint="eastAsia"/>
        </w:rPr>
        <w:t xml:space="preserve">     C </w:t>
      </w:r>
      <w:r>
        <w:rPr>
          <w:rFonts w:hint="eastAsia"/>
        </w:rPr>
        <w:t>调节内脏功能</w:t>
      </w:r>
      <w:r>
        <w:rPr>
          <w:rFonts w:hint="eastAsia"/>
        </w:rPr>
        <w:t xml:space="preserve">           D </w:t>
      </w:r>
      <w:r>
        <w:rPr>
          <w:rFonts w:hint="eastAsia"/>
        </w:rPr>
        <w:t>维持觉醒</w:t>
      </w:r>
      <w:r>
        <w:rPr>
          <w:rFonts w:hint="eastAsia"/>
        </w:rPr>
        <w:t xml:space="preserve">          E </w:t>
      </w:r>
      <w:r>
        <w:rPr>
          <w:rFonts w:hint="eastAsia"/>
        </w:rPr>
        <w:t>协调肌紧张</w:t>
      </w:r>
    </w:p>
    <w:p w:rsidR="00000000" w:rsidRDefault="0066509C">
      <w:pPr>
        <w:tabs>
          <w:tab w:val="left" w:pos="1575"/>
          <w:tab w:val="center" w:pos="4370"/>
        </w:tabs>
        <w:rPr>
          <w:rFonts w:hint="eastAsia"/>
        </w:rPr>
      </w:pPr>
      <w:r>
        <w:rPr>
          <w:rFonts w:hint="eastAsia"/>
        </w:rPr>
        <w:t xml:space="preserve">413. </w:t>
      </w:r>
      <w:r>
        <w:rPr>
          <w:rFonts w:hint="eastAsia"/>
        </w:rPr>
        <w:t>叩击跟腱引起相连的同块肌肉收缩属于</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肌紧张</w:t>
      </w:r>
      <w:r>
        <w:rPr>
          <w:rFonts w:hint="eastAsia"/>
        </w:rPr>
        <w:t xml:space="preserve">   B </w:t>
      </w:r>
      <w:r>
        <w:rPr>
          <w:rFonts w:hint="eastAsia"/>
        </w:rPr>
        <w:t>腱反射</w:t>
      </w:r>
      <w:r>
        <w:rPr>
          <w:rFonts w:hint="eastAsia"/>
        </w:rPr>
        <w:t xml:space="preserve">  C </w:t>
      </w:r>
      <w:r>
        <w:rPr>
          <w:rFonts w:hint="eastAsia"/>
        </w:rPr>
        <w:t>屈肌反射</w:t>
      </w:r>
      <w:r>
        <w:rPr>
          <w:rFonts w:hint="eastAsia"/>
        </w:rPr>
        <w:t xml:space="preserve">  D </w:t>
      </w:r>
      <w:r>
        <w:rPr>
          <w:rFonts w:hint="eastAsia"/>
        </w:rPr>
        <w:t>姿势反射</w:t>
      </w:r>
      <w:r>
        <w:rPr>
          <w:rFonts w:hint="eastAsia"/>
        </w:rPr>
        <w:t xml:space="preserve">   E </w:t>
      </w:r>
      <w:r>
        <w:rPr>
          <w:rFonts w:hint="eastAsia"/>
        </w:rPr>
        <w:t>多突触反射</w:t>
      </w:r>
    </w:p>
    <w:p w:rsidR="00000000" w:rsidRDefault="0066509C">
      <w:pPr>
        <w:tabs>
          <w:tab w:val="left" w:pos="1575"/>
          <w:tab w:val="center" w:pos="4370"/>
        </w:tabs>
        <w:rPr>
          <w:rFonts w:hint="eastAsia"/>
        </w:rPr>
      </w:pPr>
      <w:r>
        <w:rPr>
          <w:rFonts w:hint="eastAsia"/>
        </w:rPr>
        <w:t xml:space="preserve">414. </w:t>
      </w:r>
      <w:r>
        <w:rPr>
          <w:rFonts w:hint="eastAsia"/>
        </w:rPr>
        <w:t>维持躯体姿势的最基本的反射是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屈肌反射</w:t>
      </w:r>
      <w:r>
        <w:rPr>
          <w:rFonts w:hint="eastAsia"/>
        </w:rPr>
        <w:t xml:space="preserve">   B </w:t>
      </w:r>
      <w:r>
        <w:rPr>
          <w:rFonts w:hint="eastAsia"/>
        </w:rPr>
        <w:t>肌紧张反射</w:t>
      </w:r>
      <w:r>
        <w:rPr>
          <w:rFonts w:hint="eastAsia"/>
        </w:rPr>
        <w:t xml:space="preserve">   C </w:t>
      </w:r>
      <w:r>
        <w:rPr>
          <w:rFonts w:hint="eastAsia"/>
        </w:rPr>
        <w:t>对侧伸肌反射</w:t>
      </w:r>
      <w:r>
        <w:rPr>
          <w:rFonts w:hint="eastAsia"/>
        </w:rPr>
        <w:t xml:space="preserve">   D </w:t>
      </w:r>
      <w:r>
        <w:rPr>
          <w:rFonts w:hint="eastAsia"/>
        </w:rPr>
        <w:t>翻正反射</w:t>
      </w:r>
      <w:r>
        <w:rPr>
          <w:rFonts w:hint="eastAsia"/>
        </w:rPr>
        <w:t xml:space="preserve">  E </w:t>
      </w:r>
      <w:r>
        <w:rPr>
          <w:rFonts w:hint="eastAsia"/>
        </w:rPr>
        <w:t>腱反射</w:t>
      </w:r>
    </w:p>
    <w:p w:rsidR="00000000" w:rsidRDefault="0066509C">
      <w:pPr>
        <w:tabs>
          <w:tab w:val="left" w:pos="1575"/>
          <w:tab w:val="center" w:pos="4370"/>
        </w:tabs>
        <w:rPr>
          <w:rFonts w:hint="eastAsia"/>
        </w:rPr>
      </w:pPr>
      <w:r>
        <w:rPr>
          <w:rFonts w:hint="eastAsia"/>
        </w:rPr>
        <w:t>415.</w:t>
      </w:r>
      <w:r>
        <w:rPr>
          <w:rFonts w:hint="eastAsia"/>
        </w:rPr>
        <w:t xml:space="preserve"> </w:t>
      </w:r>
      <w:r>
        <w:rPr>
          <w:rFonts w:hint="eastAsia"/>
        </w:rPr>
        <w:t>对牵张反射的叙述</w:t>
      </w:r>
      <w:r>
        <w:rPr>
          <w:rFonts w:hint="eastAsia"/>
        </w:rPr>
        <w:t>,</w:t>
      </w:r>
      <w:r>
        <w:rPr>
          <w:rFonts w:hint="eastAsia"/>
        </w:rPr>
        <w:t>下列哪一项是错误的</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感受器是肌梭</w:t>
      </w:r>
      <w:r>
        <w:rPr>
          <w:rFonts w:hint="eastAsia"/>
        </w:rPr>
        <w:t xml:space="preserve">   B </w:t>
      </w:r>
      <w:r>
        <w:rPr>
          <w:rFonts w:hint="eastAsia"/>
        </w:rPr>
        <w:t>基本中枢位于脊髓</w:t>
      </w:r>
      <w:r>
        <w:rPr>
          <w:rFonts w:hint="eastAsia"/>
        </w:rPr>
        <w:t xml:space="preserve">   C </w:t>
      </w:r>
      <w:r>
        <w:rPr>
          <w:rFonts w:hint="eastAsia"/>
        </w:rPr>
        <w:t>是维持姿势的基本反射</w:t>
      </w:r>
    </w:p>
    <w:p w:rsidR="00000000" w:rsidRDefault="0066509C">
      <w:pPr>
        <w:tabs>
          <w:tab w:val="left" w:pos="1575"/>
          <w:tab w:val="center" w:pos="4370"/>
        </w:tabs>
        <w:rPr>
          <w:rFonts w:hint="eastAsia"/>
        </w:rPr>
      </w:pPr>
      <w:r>
        <w:rPr>
          <w:rFonts w:hint="eastAsia"/>
        </w:rPr>
        <w:t xml:space="preserve">     D </w:t>
      </w:r>
      <w:r>
        <w:rPr>
          <w:rFonts w:hint="eastAsia"/>
        </w:rPr>
        <w:t>脊髓被横断后</w:t>
      </w:r>
      <w:r>
        <w:rPr>
          <w:rFonts w:hint="eastAsia"/>
        </w:rPr>
        <w:t>,</w:t>
      </w:r>
      <w:r>
        <w:rPr>
          <w:rFonts w:hint="eastAsia"/>
        </w:rPr>
        <w:t>牵张反射增强</w:t>
      </w:r>
      <w:r>
        <w:rPr>
          <w:rFonts w:hint="eastAsia"/>
        </w:rPr>
        <w:t xml:space="preserve">            E </w:t>
      </w:r>
      <w:r>
        <w:rPr>
          <w:rFonts w:hint="eastAsia"/>
        </w:rPr>
        <w:t>反射引起的是受牵拉的同块肌肉收缩</w:t>
      </w:r>
    </w:p>
    <w:p w:rsidR="00000000" w:rsidRDefault="0066509C">
      <w:pPr>
        <w:tabs>
          <w:tab w:val="left" w:pos="1575"/>
          <w:tab w:val="center" w:pos="4370"/>
        </w:tabs>
        <w:rPr>
          <w:rFonts w:hint="eastAsia"/>
        </w:rPr>
      </w:pPr>
      <w:r>
        <w:rPr>
          <w:rFonts w:hint="eastAsia"/>
        </w:rPr>
        <w:t xml:space="preserve">416. </w:t>
      </w:r>
      <w:r>
        <w:rPr>
          <w:rFonts w:hint="eastAsia"/>
        </w:rPr>
        <w:t>人的小脑受损伤后</w:t>
      </w:r>
      <w:r>
        <w:rPr>
          <w:rFonts w:hint="eastAsia"/>
        </w:rPr>
        <w:t>,</w:t>
      </w:r>
      <w:r>
        <w:rPr>
          <w:rFonts w:hint="eastAsia"/>
        </w:rPr>
        <w:t>肌紧张会出现</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增强</w:t>
      </w:r>
      <w:r>
        <w:rPr>
          <w:rFonts w:hint="eastAsia"/>
        </w:rPr>
        <w:t xml:space="preserve">   B </w:t>
      </w:r>
      <w:r>
        <w:rPr>
          <w:rFonts w:hint="eastAsia"/>
        </w:rPr>
        <w:t>降低</w:t>
      </w:r>
      <w:r>
        <w:rPr>
          <w:rFonts w:hint="eastAsia"/>
        </w:rPr>
        <w:t xml:space="preserve">   C </w:t>
      </w:r>
      <w:r>
        <w:rPr>
          <w:rFonts w:hint="eastAsia"/>
        </w:rPr>
        <w:t>不变</w:t>
      </w:r>
      <w:r>
        <w:rPr>
          <w:rFonts w:hint="eastAsia"/>
        </w:rPr>
        <w:t xml:space="preserve">   D </w:t>
      </w:r>
      <w:r>
        <w:rPr>
          <w:rFonts w:hint="eastAsia"/>
        </w:rPr>
        <w:t>先增强</w:t>
      </w:r>
      <w:r>
        <w:rPr>
          <w:rFonts w:hint="eastAsia"/>
        </w:rPr>
        <w:t>,</w:t>
      </w:r>
      <w:r>
        <w:rPr>
          <w:rFonts w:hint="eastAsia"/>
        </w:rPr>
        <w:t>后降低</w:t>
      </w:r>
      <w:r>
        <w:rPr>
          <w:rFonts w:hint="eastAsia"/>
        </w:rPr>
        <w:t xml:space="preserve">   E </w:t>
      </w:r>
      <w:r>
        <w:rPr>
          <w:rFonts w:hint="eastAsia"/>
        </w:rPr>
        <w:t>先降低</w:t>
      </w:r>
      <w:r>
        <w:rPr>
          <w:rFonts w:hint="eastAsia"/>
        </w:rPr>
        <w:t>,</w:t>
      </w:r>
      <w:r>
        <w:rPr>
          <w:rFonts w:hint="eastAsia"/>
        </w:rPr>
        <w:t>后增强</w:t>
      </w:r>
    </w:p>
    <w:p w:rsidR="00000000" w:rsidRDefault="0066509C">
      <w:pPr>
        <w:tabs>
          <w:tab w:val="left" w:pos="1575"/>
          <w:tab w:val="center" w:pos="4370"/>
        </w:tabs>
        <w:rPr>
          <w:rFonts w:hint="eastAsia"/>
        </w:rPr>
      </w:pPr>
      <w:r>
        <w:rPr>
          <w:rFonts w:hint="eastAsia"/>
        </w:rPr>
        <w:t xml:space="preserve">417. </w:t>
      </w:r>
      <w:r>
        <w:rPr>
          <w:rFonts w:hint="eastAsia"/>
        </w:rPr>
        <w:t>摄食中枢位于</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延髓</w:t>
      </w:r>
      <w:r>
        <w:rPr>
          <w:rFonts w:hint="eastAsia"/>
        </w:rPr>
        <w:t xml:space="preserve">       B </w:t>
      </w:r>
      <w:r>
        <w:rPr>
          <w:rFonts w:hint="eastAsia"/>
        </w:rPr>
        <w:t>中脑</w:t>
      </w:r>
      <w:r>
        <w:rPr>
          <w:rFonts w:hint="eastAsia"/>
        </w:rPr>
        <w:t xml:space="preserve">       C </w:t>
      </w:r>
      <w:r>
        <w:rPr>
          <w:rFonts w:hint="eastAsia"/>
        </w:rPr>
        <w:t>丘脑</w:t>
      </w:r>
      <w:r>
        <w:rPr>
          <w:rFonts w:hint="eastAsia"/>
        </w:rPr>
        <w:t xml:space="preserve">       D </w:t>
      </w:r>
      <w:r>
        <w:rPr>
          <w:rFonts w:hint="eastAsia"/>
        </w:rPr>
        <w:t>下丘脑</w:t>
      </w:r>
      <w:r>
        <w:rPr>
          <w:rFonts w:hint="eastAsia"/>
        </w:rPr>
        <w:t xml:space="preserve">       E </w:t>
      </w:r>
      <w:r>
        <w:rPr>
          <w:rFonts w:hint="eastAsia"/>
        </w:rPr>
        <w:t>大脑皮层</w:t>
      </w:r>
    </w:p>
    <w:p w:rsidR="00000000" w:rsidRDefault="0066509C">
      <w:pPr>
        <w:tabs>
          <w:tab w:val="left" w:pos="1575"/>
          <w:tab w:val="center" w:pos="4370"/>
        </w:tabs>
        <w:rPr>
          <w:rFonts w:hint="eastAsia"/>
        </w:rPr>
      </w:pPr>
      <w:r>
        <w:rPr>
          <w:rFonts w:hint="eastAsia"/>
        </w:rPr>
        <w:t xml:space="preserve">418. </w:t>
      </w:r>
      <w:r>
        <w:rPr>
          <w:rFonts w:hint="eastAsia"/>
        </w:rPr>
        <w:t>副交感神经兴奋的表现是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心跳加快加强</w:t>
      </w:r>
      <w:r>
        <w:rPr>
          <w:rFonts w:hint="eastAsia"/>
        </w:rPr>
        <w:t xml:space="preserve">     B </w:t>
      </w:r>
      <w:r>
        <w:rPr>
          <w:rFonts w:hint="eastAsia"/>
        </w:rPr>
        <w:t>支气管平滑肌舒张</w:t>
      </w:r>
      <w:r>
        <w:rPr>
          <w:rFonts w:hint="eastAsia"/>
        </w:rPr>
        <w:t xml:space="preserve">       C </w:t>
      </w:r>
      <w:r>
        <w:rPr>
          <w:rFonts w:hint="eastAsia"/>
        </w:rPr>
        <w:t>胃肠运动加强</w:t>
      </w:r>
      <w:r>
        <w:rPr>
          <w:rFonts w:hint="eastAsia"/>
        </w:rPr>
        <w:t xml:space="preserve">   </w:t>
      </w:r>
    </w:p>
    <w:p w:rsidR="00000000" w:rsidRDefault="0066509C">
      <w:pPr>
        <w:tabs>
          <w:tab w:val="left" w:pos="1575"/>
          <w:tab w:val="center" w:pos="4370"/>
        </w:tabs>
        <w:ind w:firstLineChars="250" w:firstLine="525"/>
        <w:rPr>
          <w:rFonts w:hint="eastAsia"/>
        </w:rPr>
      </w:pPr>
      <w:r>
        <w:rPr>
          <w:rFonts w:hint="eastAsia"/>
        </w:rPr>
        <w:t xml:space="preserve">D </w:t>
      </w:r>
      <w:r>
        <w:rPr>
          <w:rFonts w:hint="eastAsia"/>
        </w:rPr>
        <w:t>瞳孔散大</w:t>
      </w:r>
      <w:r>
        <w:rPr>
          <w:rFonts w:hint="eastAsia"/>
        </w:rPr>
        <w:t xml:space="preserve">         E </w:t>
      </w:r>
      <w:r>
        <w:rPr>
          <w:rFonts w:hint="eastAsia"/>
        </w:rPr>
        <w:t>胰岛素分泌减少</w:t>
      </w:r>
    </w:p>
    <w:p w:rsidR="00000000" w:rsidRDefault="0066509C">
      <w:pPr>
        <w:tabs>
          <w:tab w:val="left" w:pos="1575"/>
          <w:tab w:val="center" w:pos="4370"/>
        </w:tabs>
        <w:rPr>
          <w:rFonts w:hint="eastAsia"/>
        </w:rPr>
      </w:pPr>
      <w:r>
        <w:rPr>
          <w:rFonts w:hint="eastAsia"/>
        </w:rPr>
        <w:t xml:space="preserve">419. </w:t>
      </w:r>
      <w:r>
        <w:rPr>
          <w:rFonts w:hint="eastAsia"/>
        </w:rPr>
        <w:t>交感神经节前纤维释放的递质是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乙酰胆碱</w:t>
      </w:r>
      <w:r>
        <w:rPr>
          <w:rFonts w:hint="eastAsia"/>
        </w:rPr>
        <w:t xml:space="preserve">   B </w:t>
      </w:r>
      <w:r>
        <w:rPr>
          <w:rFonts w:hint="eastAsia"/>
        </w:rPr>
        <w:t>去甲肾上腺素</w:t>
      </w:r>
      <w:r>
        <w:rPr>
          <w:rFonts w:hint="eastAsia"/>
        </w:rPr>
        <w:t xml:space="preserve">  C </w:t>
      </w:r>
      <w:r>
        <w:rPr>
          <w:rFonts w:hint="eastAsia"/>
        </w:rPr>
        <w:t>肾上腺素</w:t>
      </w:r>
      <w:r>
        <w:rPr>
          <w:rFonts w:hint="eastAsia"/>
        </w:rPr>
        <w:t xml:space="preserve">    D 5-</w:t>
      </w:r>
      <w:r>
        <w:rPr>
          <w:rFonts w:hint="eastAsia"/>
        </w:rPr>
        <w:t>羟色胺</w:t>
      </w:r>
      <w:r>
        <w:rPr>
          <w:rFonts w:hint="eastAsia"/>
        </w:rPr>
        <w:t xml:space="preserve">   E </w:t>
      </w:r>
      <w:r>
        <w:rPr>
          <w:rFonts w:hint="eastAsia"/>
        </w:rPr>
        <w:t>多巴胺</w:t>
      </w:r>
    </w:p>
    <w:p w:rsidR="00000000" w:rsidRDefault="0066509C">
      <w:pPr>
        <w:tabs>
          <w:tab w:val="left" w:pos="1575"/>
          <w:tab w:val="center" w:pos="4370"/>
        </w:tabs>
        <w:rPr>
          <w:rFonts w:hint="eastAsia"/>
        </w:rPr>
      </w:pPr>
      <w:r>
        <w:rPr>
          <w:rFonts w:hint="eastAsia"/>
        </w:rPr>
        <w:t xml:space="preserve">420. </w:t>
      </w:r>
      <w:r>
        <w:rPr>
          <w:rFonts w:hint="eastAsia"/>
        </w:rPr>
        <w:t>支配骨骼肌的躯体运动神经释放的递质为</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肾上腺素</w:t>
      </w:r>
      <w:r>
        <w:rPr>
          <w:rFonts w:hint="eastAsia"/>
        </w:rPr>
        <w:t xml:space="preserve">     B </w:t>
      </w:r>
      <w:r>
        <w:rPr>
          <w:rFonts w:hint="eastAsia"/>
        </w:rPr>
        <w:t>去甲肾上腺素</w:t>
      </w:r>
      <w:r>
        <w:rPr>
          <w:rFonts w:hint="eastAsia"/>
        </w:rPr>
        <w:t xml:space="preserve">    C </w:t>
      </w:r>
      <w:r>
        <w:rPr>
          <w:rFonts w:hint="eastAsia"/>
        </w:rPr>
        <w:t>儿茶酚胺</w:t>
      </w:r>
      <w:r>
        <w:rPr>
          <w:rFonts w:hint="eastAsia"/>
        </w:rPr>
        <w:t xml:space="preserve"> </w:t>
      </w:r>
      <w:r>
        <w:rPr>
          <w:rFonts w:hint="eastAsia"/>
        </w:rPr>
        <w:t xml:space="preserve">  D </w:t>
      </w:r>
      <w:r>
        <w:rPr>
          <w:rFonts w:hint="eastAsia"/>
        </w:rPr>
        <w:t>多巴胺</w:t>
      </w:r>
      <w:r>
        <w:rPr>
          <w:rFonts w:hint="eastAsia"/>
        </w:rPr>
        <w:t xml:space="preserve">   E </w:t>
      </w:r>
      <w:r>
        <w:rPr>
          <w:rFonts w:hint="eastAsia"/>
        </w:rPr>
        <w:t>乙酰胆碱</w:t>
      </w:r>
    </w:p>
    <w:p w:rsidR="00000000" w:rsidRDefault="0066509C">
      <w:pPr>
        <w:tabs>
          <w:tab w:val="left" w:pos="1575"/>
          <w:tab w:val="center" w:pos="4370"/>
        </w:tabs>
        <w:rPr>
          <w:rFonts w:hint="eastAsia"/>
        </w:rPr>
      </w:pPr>
      <w:r>
        <w:rPr>
          <w:rFonts w:hint="eastAsia"/>
        </w:rPr>
        <w:t xml:space="preserve">421. </w:t>
      </w:r>
      <w:r>
        <w:rPr>
          <w:rFonts w:hint="eastAsia"/>
        </w:rPr>
        <w:t>下列哪一类神经纤维属于肾上腺素能神经</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副交感的节前纤维</w:t>
      </w:r>
      <w:r>
        <w:rPr>
          <w:rFonts w:hint="eastAsia"/>
        </w:rPr>
        <w:t xml:space="preserve">   B </w:t>
      </w:r>
      <w:r>
        <w:rPr>
          <w:rFonts w:hint="eastAsia"/>
        </w:rPr>
        <w:t>副交感神经节后纤维</w:t>
      </w:r>
      <w:r>
        <w:rPr>
          <w:rFonts w:hint="eastAsia"/>
        </w:rPr>
        <w:t xml:space="preserve">    C </w:t>
      </w:r>
      <w:r>
        <w:rPr>
          <w:rFonts w:hint="eastAsia"/>
        </w:rPr>
        <w:t>绝大部分交感神经的节后纤维</w:t>
      </w:r>
    </w:p>
    <w:p w:rsidR="00000000" w:rsidRDefault="0066509C">
      <w:pPr>
        <w:tabs>
          <w:tab w:val="left" w:pos="1575"/>
          <w:tab w:val="center" w:pos="4370"/>
        </w:tabs>
        <w:rPr>
          <w:rFonts w:hint="eastAsia"/>
        </w:rPr>
      </w:pPr>
      <w:r>
        <w:rPr>
          <w:rFonts w:hint="eastAsia"/>
        </w:rPr>
        <w:t xml:space="preserve">     D </w:t>
      </w:r>
      <w:r>
        <w:rPr>
          <w:rFonts w:hint="eastAsia"/>
        </w:rPr>
        <w:t>躯体运动神经纤维</w:t>
      </w:r>
      <w:r>
        <w:rPr>
          <w:rFonts w:hint="eastAsia"/>
        </w:rPr>
        <w:t xml:space="preserve">   E </w:t>
      </w:r>
      <w:r>
        <w:rPr>
          <w:rFonts w:hint="eastAsia"/>
        </w:rPr>
        <w:t>交感神经节前纤维</w:t>
      </w:r>
    </w:p>
    <w:p w:rsidR="00000000" w:rsidRDefault="0066509C">
      <w:pPr>
        <w:tabs>
          <w:tab w:val="left" w:pos="1575"/>
          <w:tab w:val="center" w:pos="4370"/>
        </w:tabs>
        <w:rPr>
          <w:rFonts w:hint="eastAsia"/>
        </w:rPr>
      </w:pPr>
      <w:r>
        <w:rPr>
          <w:rFonts w:hint="eastAsia"/>
        </w:rPr>
        <w:t>422. N</w:t>
      </w:r>
      <w:r>
        <w:rPr>
          <w:rFonts w:hint="eastAsia"/>
        </w:rPr>
        <w:t>型受体的阻断剂是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筒箭毒</w:t>
      </w:r>
      <w:r>
        <w:rPr>
          <w:rFonts w:hint="eastAsia"/>
        </w:rPr>
        <w:t xml:space="preserve">   B </w:t>
      </w:r>
      <w:r>
        <w:rPr>
          <w:rFonts w:hint="eastAsia"/>
        </w:rPr>
        <w:t>阿托品</w:t>
      </w:r>
      <w:r>
        <w:rPr>
          <w:rFonts w:hint="eastAsia"/>
        </w:rPr>
        <w:t xml:space="preserve">   C </w:t>
      </w:r>
      <w:r>
        <w:rPr>
          <w:rFonts w:hint="eastAsia"/>
        </w:rPr>
        <w:t>心得安</w:t>
      </w:r>
      <w:r>
        <w:rPr>
          <w:rFonts w:hint="eastAsia"/>
        </w:rPr>
        <w:t xml:space="preserve">   D </w:t>
      </w:r>
      <w:r>
        <w:rPr>
          <w:rFonts w:hint="eastAsia"/>
        </w:rPr>
        <w:t>酚妥拉明</w:t>
      </w:r>
      <w:r>
        <w:rPr>
          <w:rFonts w:hint="eastAsia"/>
        </w:rPr>
        <w:t xml:space="preserve">   E </w:t>
      </w:r>
      <w:r>
        <w:rPr>
          <w:rFonts w:hint="eastAsia"/>
        </w:rPr>
        <w:t>甲氰咪呱</w:t>
      </w:r>
    </w:p>
    <w:p w:rsidR="00000000" w:rsidRDefault="0066509C">
      <w:pPr>
        <w:tabs>
          <w:tab w:val="left" w:pos="1575"/>
          <w:tab w:val="center" w:pos="4370"/>
        </w:tabs>
        <w:rPr>
          <w:rFonts w:hint="eastAsia"/>
        </w:rPr>
      </w:pPr>
      <w:r>
        <w:rPr>
          <w:rFonts w:hint="eastAsia"/>
        </w:rPr>
        <w:t xml:space="preserve">423. </w:t>
      </w:r>
      <w:r>
        <w:rPr>
          <w:rFonts w:hint="eastAsia"/>
        </w:rPr>
        <w:t>交感神经兴奋可引起</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瞳孔缩小</w:t>
      </w:r>
      <w:r>
        <w:rPr>
          <w:rFonts w:hint="eastAsia"/>
        </w:rPr>
        <w:t xml:space="preserve">   B </w:t>
      </w:r>
      <w:r>
        <w:rPr>
          <w:rFonts w:hint="eastAsia"/>
        </w:rPr>
        <w:t>逼尿肌收缩</w:t>
      </w:r>
      <w:r>
        <w:rPr>
          <w:rFonts w:hint="eastAsia"/>
        </w:rPr>
        <w:t xml:space="preserve">   C </w:t>
      </w:r>
      <w:r>
        <w:rPr>
          <w:rFonts w:hint="eastAsia"/>
        </w:rPr>
        <w:t>消化道括约肌舒张</w:t>
      </w:r>
    </w:p>
    <w:p w:rsidR="00000000" w:rsidRDefault="0066509C">
      <w:pPr>
        <w:tabs>
          <w:tab w:val="left" w:pos="1575"/>
          <w:tab w:val="center" w:pos="4370"/>
        </w:tabs>
        <w:rPr>
          <w:rFonts w:hint="eastAsia"/>
        </w:rPr>
      </w:pPr>
      <w:r>
        <w:rPr>
          <w:rFonts w:hint="eastAsia"/>
        </w:rPr>
        <w:t xml:space="preserve">   </w:t>
      </w:r>
      <w:r>
        <w:rPr>
          <w:rFonts w:hint="eastAsia"/>
        </w:rPr>
        <w:t xml:space="preserve">  D </w:t>
      </w:r>
      <w:r>
        <w:rPr>
          <w:rFonts w:hint="eastAsia"/>
        </w:rPr>
        <w:t>汗腺分泌</w:t>
      </w:r>
      <w:r>
        <w:rPr>
          <w:rFonts w:hint="eastAsia"/>
        </w:rPr>
        <w:t xml:space="preserve">   E </w:t>
      </w:r>
      <w:r>
        <w:rPr>
          <w:rFonts w:hint="eastAsia"/>
        </w:rPr>
        <w:t>支气管平滑肌舒张</w:t>
      </w:r>
    </w:p>
    <w:p w:rsidR="00000000" w:rsidRDefault="0066509C">
      <w:pPr>
        <w:tabs>
          <w:tab w:val="left" w:pos="1575"/>
          <w:tab w:val="center" w:pos="4370"/>
        </w:tabs>
        <w:rPr>
          <w:rFonts w:hint="eastAsia"/>
        </w:rPr>
      </w:pPr>
      <w:r>
        <w:rPr>
          <w:rFonts w:hint="eastAsia"/>
        </w:rPr>
        <w:t xml:space="preserve">424. </w:t>
      </w:r>
      <w:r>
        <w:rPr>
          <w:rFonts w:hint="eastAsia"/>
        </w:rPr>
        <w:t>下列哪一项是副交感神经兴奋引起的</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瞳孔扩大</w:t>
      </w:r>
      <w:r>
        <w:rPr>
          <w:rFonts w:hint="eastAsia"/>
        </w:rPr>
        <w:t xml:space="preserve">             B </w:t>
      </w:r>
      <w:r>
        <w:rPr>
          <w:rFonts w:hint="eastAsia"/>
        </w:rPr>
        <w:t>糖原分解增加</w:t>
      </w:r>
      <w:r>
        <w:rPr>
          <w:rFonts w:hint="eastAsia"/>
        </w:rPr>
        <w:t xml:space="preserve">        C </w:t>
      </w:r>
      <w:r>
        <w:rPr>
          <w:rFonts w:hint="eastAsia"/>
        </w:rPr>
        <w:t>胰岛素分泌增加</w:t>
      </w:r>
    </w:p>
    <w:p w:rsidR="00000000" w:rsidRDefault="0066509C">
      <w:pPr>
        <w:tabs>
          <w:tab w:val="left" w:pos="1575"/>
          <w:tab w:val="center" w:pos="4370"/>
        </w:tabs>
        <w:rPr>
          <w:rFonts w:hint="eastAsia"/>
        </w:rPr>
      </w:pPr>
      <w:r>
        <w:rPr>
          <w:rFonts w:hint="eastAsia"/>
        </w:rPr>
        <w:t xml:space="preserve">     D  </w:t>
      </w:r>
      <w:r>
        <w:rPr>
          <w:rFonts w:hint="eastAsia"/>
        </w:rPr>
        <w:t>消化道括约肌舒张</w:t>
      </w:r>
      <w:r>
        <w:rPr>
          <w:rFonts w:hint="eastAsia"/>
        </w:rPr>
        <w:t xml:space="preserve">    E</w:t>
      </w:r>
      <w:r>
        <w:rPr>
          <w:rFonts w:hint="eastAsia"/>
        </w:rPr>
        <w:t>支气管平滑肌舒张</w:t>
      </w:r>
    </w:p>
    <w:p w:rsidR="00000000" w:rsidRDefault="0066509C">
      <w:pPr>
        <w:tabs>
          <w:tab w:val="left" w:pos="1575"/>
          <w:tab w:val="center" w:pos="4370"/>
        </w:tabs>
        <w:rPr>
          <w:rFonts w:hint="eastAsia"/>
        </w:rPr>
      </w:pPr>
      <w:r>
        <w:rPr>
          <w:rFonts w:hint="eastAsia"/>
        </w:rPr>
        <w:t xml:space="preserve">425. </w:t>
      </w:r>
      <w:r>
        <w:rPr>
          <w:rFonts w:hint="eastAsia"/>
        </w:rPr>
        <w:t>人的基本生命中枢位于</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延髓</w:t>
      </w:r>
      <w:r>
        <w:rPr>
          <w:rFonts w:hint="eastAsia"/>
        </w:rPr>
        <w:t xml:space="preserve">   B </w:t>
      </w:r>
      <w:r>
        <w:rPr>
          <w:rFonts w:hint="eastAsia"/>
        </w:rPr>
        <w:t>脑桥</w:t>
      </w:r>
      <w:r>
        <w:rPr>
          <w:rFonts w:hint="eastAsia"/>
        </w:rPr>
        <w:t xml:space="preserve">   C </w:t>
      </w:r>
      <w:r>
        <w:rPr>
          <w:rFonts w:hint="eastAsia"/>
        </w:rPr>
        <w:t>下丘脑</w:t>
      </w:r>
      <w:r>
        <w:rPr>
          <w:rFonts w:hint="eastAsia"/>
        </w:rPr>
        <w:t xml:space="preserve">   D </w:t>
      </w:r>
      <w:r>
        <w:rPr>
          <w:rFonts w:hint="eastAsia"/>
        </w:rPr>
        <w:t>大脑皮层</w:t>
      </w:r>
    </w:p>
    <w:p w:rsidR="00000000" w:rsidRDefault="0066509C">
      <w:pPr>
        <w:tabs>
          <w:tab w:val="left" w:pos="1575"/>
          <w:tab w:val="center" w:pos="4370"/>
        </w:tabs>
        <w:rPr>
          <w:rFonts w:hint="eastAsia"/>
        </w:rPr>
      </w:pPr>
      <w:r>
        <w:rPr>
          <w:rFonts w:hint="eastAsia"/>
        </w:rPr>
        <w:t xml:space="preserve">426. </w:t>
      </w:r>
      <w:r>
        <w:rPr>
          <w:rFonts w:hint="eastAsia"/>
        </w:rPr>
        <w:t>关于下丘脑功能的叙述</w:t>
      </w:r>
      <w:r>
        <w:rPr>
          <w:rFonts w:hint="eastAsia"/>
        </w:rPr>
        <w:t>,</w:t>
      </w:r>
      <w:r>
        <w:rPr>
          <w:rFonts w:hint="eastAsia"/>
        </w:rPr>
        <w:t>正确的是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是皮层下重要的躯体运动中枢</w:t>
      </w:r>
      <w:r>
        <w:rPr>
          <w:rFonts w:hint="eastAsia"/>
        </w:rPr>
        <w:t xml:space="preserve">       B </w:t>
      </w:r>
      <w:r>
        <w:rPr>
          <w:rFonts w:hint="eastAsia"/>
        </w:rPr>
        <w:t>是皮层下重要的体表感</w:t>
      </w:r>
      <w:r>
        <w:rPr>
          <w:rFonts w:hint="eastAsia"/>
        </w:rPr>
        <w:t>觉中枢</w:t>
      </w:r>
    </w:p>
    <w:p w:rsidR="00000000" w:rsidRDefault="0066509C">
      <w:pPr>
        <w:tabs>
          <w:tab w:val="left" w:pos="1575"/>
          <w:tab w:val="center" w:pos="4370"/>
        </w:tabs>
        <w:rPr>
          <w:rFonts w:hint="eastAsia"/>
        </w:rPr>
      </w:pPr>
      <w:r>
        <w:rPr>
          <w:rFonts w:hint="eastAsia"/>
        </w:rPr>
        <w:t xml:space="preserve">     C </w:t>
      </w:r>
      <w:r>
        <w:rPr>
          <w:rFonts w:hint="eastAsia"/>
        </w:rPr>
        <w:t>是调节内脏活动的较高级中枢</w:t>
      </w:r>
      <w:r>
        <w:rPr>
          <w:rFonts w:hint="eastAsia"/>
        </w:rPr>
        <w:t xml:space="preserve">      D </w:t>
      </w:r>
      <w:r>
        <w:rPr>
          <w:rFonts w:hint="eastAsia"/>
        </w:rPr>
        <w:t>是视</w:t>
      </w:r>
      <w:r>
        <w:rPr>
          <w:rFonts w:ascii="宋体" w:hAnsi="宋体" w:hint="eastAsia"/>
        </w:rPr>
        <w:t>、</w:t>
      </w:r>
      <w:r>
        <w:rPr>
          <w:rFonts w:hint="eastAsia"/>
        </w:rPr>
        <w:t>听觉的高级中枢</w:t>
      </w:r>
    </w:p>
    <w:p w:rsidR="00000000" w:rsidRDefault="0066509C">
      <w:pPr>
        <w:tabs>
          <w:tab w:val="left" w:pos="1575"/>
          <w:tab w:val="center" w:pos="4370"/>
        </w:tabs>
        <w:rPr>
          <w:rFonts w:hint="eastAsia"/>
        </w:rPr>
      </w:pPr>
      <w:r>
        <w:rPr>
          <w:rFonts w:hint="eastAsia"/>
        </w:rPr>
        <w:t xml:space="preserve">     E </w:t>
      </w:r>
      <w:r>
        <w:rPr>
          <w:rFonts w:hint="eastAsia"/>
        </w:rPr>
        <w:t>是躯体运动和体表感觉的整合中枢</w:t>
      </w:r>
    </w:p>
    <w:p w:rsidR="00000000" w:rsidRDefault="0066509C">
      <w:pPr>
        <w:tabs>
          <w:tab w:val="left" w:pos="1575"/>
          <w:tab w:val="center" w:pos="4370"/>
        </w:tabs>
        <w:rPr>
          <w:rFonts w:hint="eastAsia"/>
        </w:rPr>
      </w:pPr>
      <w:r>
        <w:rPr>
          <w:rFonts w:hint="eastAsia"/>
        </w:rPr>
        <w:t xml:space="preserve">427. </w:t>
      </w:r>
      <w:r>
        <w:rPr>
          <w:rFonts w:hint="eastAsia"/>
        </w:rPr>
        <w:t>下列哪一种生理活动的基本中枢不在延髓</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心脏活动</w:t>
      </w:r>
      <w:r>
        <w:rPr>
          <w:rFonts w:hint="eastAsia"/>
        </w:rPr>
        <w:t xml:space="preserve">    B </w:t>
      </w:r>
      <w:r>
        <w:rPr>
          <w:rFonts w:hint="eastAsia"/>
        </w:rPr>
        <w:t>血管活动</w:t>
      </w:r>
      <w:r>
        <w:rPr>
          <w:rFonts w:hint="eastAsia"/>
        </w:rPr>
        <w:t xml:space="preserve">   C </w:t>
      </w:r>
      <w:r>
        <w:rPr>
          <w:rFonts w:hint="eastAsia"/>
        </w:rPr>
        <w:t>呼吸运动</w:t>
      </w:r>
      <w:r>
        <w:rPr>
          <w:rFonts w:hint="eastAsia"/>
        </w:rPr>
        <w:t xml:space="preserve">  D </w:t>
      </w:r>
      <w:r>
        <w:rPr>
          <w:rFonts w:hint="eastAsia"/>
        </w:rPr>
        <w:t>消化道运动</w:t>
      </w:r>
      <w:r>
        <w:rPr>
          <w:rFonts w:hint="eastAsia"/>
        </w:rPr>
        <w:t xml:space="preserve">   E </w:t>
      </w:r>
      <w:r>
        <w:rPr>
          <w:rFonts w:hint="eastAsia"/>
        </w:rPr>
        <w:t>水平衡调节</w:t>
      </w:r>
    </w:p>
    <w:p w:rsidR="00000000" w:rsidRDefault="0066509C">
      <w:pPr>
        <w:tabs>
          <w:tab w:val="left" w:pos="1575"/>
          <w:tab w:val="center" w:pos="4370"/>
        </w:tabs>
        <w:rPr>
          <w:rFonts w:hint="eastAsia"/>
        </w:rPr>
      </w:pPr>
      <w:r>
        <w:rPr>
          <w:rFonts w:hint="eastAsia"/>
        </w:rPr>
        <w:t xml:space="preserve">428. </w:t>
      </w:r>
      <w:r>
        <w:rPr>
          <w:rFonts w:hint="eastAsia"/>
        </w:rPr>
        <w:t>左侧大脑皮层中央后回受损后</w:t>
      </w:r>
      <w:r>
        <w:rPr>
          <w:rFonts w:hint="eastAsia"/>
        </w:rPr>
        <w:t>,</w:t>
      </w:r>
      <w:r>
        <w:rPr>
          <w:rFonts w:hint="eastAsia"/>
        </w:rPr>
        <w:t>躯体感觉障碍的部位是</w:t>
      </w:r>
      <w:r>
        <w:rPr>
          <w:rFonts w:hint="eastAsia"/>
        </w:rPr>
        <w:t>: (   )</w:t>
      </w:r>
    </w:p>
    <w:p w:rsidR="00000000" w:rsidRDefault="0066509C">
      <w:pPr>
        <w:tabs>
          <w:tab w:val="left" w:pos="1575"/>
          <w:tab w:val="center" w:pos="4370"/>
        </w:tabs>
        <w:rPr>
          <w:rFonts w:hint="eastAsia"/>
        </w:rPr>
      </w:pPr>
      <w:r>
        <w:rPr>
          <w:rFonts w:hint="eastAsia"/>
        </w:rPr>
        <w:t xml:space="preserve">     A </w:t>
      </w:r>
      <w:r>
        <w:rPr>
          <w:rFonts w:hint="eastAsia"/>
        </w:rPr>
        <w:t>左半身</w:t>
      </w:r>
      <w:r>
        <w:rPr>
          <w:rFonts w:hint="eastAsia"/>
        </w:rPr>
        <w:t xml:space="preserve">   B </w:t>
      </w:r>
      <w:r>
        <w:rPr>
          <w:rFonts w:hint="eastAsia"/>
        </w:rPr>
        <w:t>右半身</w:t>
      </w:r>
      <w:r>
        <w:rPr>
          <w:rFonts w:hint="eastAsia"/>
        </w:rPr>
        <w:t xml:space="preserve">   C </w:t>
      </w:r>
      <w:r>
        <w:rPr>
          <w:rFonts w:hint="eastAsia"/>
        </w:rPr>
        <w:t>左侧头面部</w:t>
      </w:r>
      <w:r>
        <w:rPr>
          <w:rFonts w:hint="eastAsia"/>
        </w:rPr>
        <w:t xml:space="preserve">   D </w:t>
      </w:r>
      <w:r>
        <w:rPr>
          <w:rFonts w:hint="eastAsia"/>
        </w:rPr>
        <w:t>右侧头面部</w:t>
      </w:r>
      <w:r>
        <w:rPr>
          <w:rFonts w:hint="eastAsia"/>
        </w:rPr>
        <w:t xml:space="preserve">   E </w:t>
      </w:r>
      <w:r>
        <w:rPr>
          <w:rFonts w:hint="eastAsia"/>
        </w:rPr>
        <w:t>双侧头面部</w:t>
      </w:r>
    </w:p>
    <w:p w:rsidR="00000000" w:rsidRDefault="0066509C">
      <w:pPr>
        <w:tabs>
          <w:tab w:val="left" w:pos="1575"/>
          <w:tab w:val="center" w:pos="4370"/>
        </w:tabs>
        <w:rPr>
          <w:rFonts w:hint="eastAsia"/>
        </w:rPr>
      </w:pPr>
      <w:r>
        <w:rPr>
          <w:rFonts w:hint="eastAsia"/>
        </w:rPr>
        <w:t xml:space="preserve">429. </w:t>
      </w:r>
      <w:r>
        <w:rPr>
          <w:rFonts w:hint="eastAsia"/>
        </w:rPr>
        <w:t>谈论酸梅时引起唾液分泌是</w:t>
      </w:r>
      <w:r>
        <w:rPr>
          <w:rFonts w:hint="eastAsia"/>
        </w:rPr>
        <w:t xml:space="preserve">: (   </w:t>
      </w:r>
      <w:r>
        <w:rPr>
          <w:rFonts w:hint="eastAsia"/>
        </w:rPr>
        <w:t>)</w:t>
      </w:r>
    </w:p>
    <w:p w:rsidR="00000000" w:rsidRDefault="0066509C">
      <w:pPr>
        <w:tabs>
          <w:tab w:val="left" w:pos="1575"/>
          <w:tab w:val="center" w:pos="4370"/>
        </w:tabs>
        <w:rPr>
          <w:rFonts w:hint="eastAsia"/>
        </w:rPr>
      </w:pPr>
      <w:r>
        <w:rPr>
          <w:rFonts w:hint="eastAsia"/>
        </w:rPr>
        <w:t xml:space="preserve">     A </w:t>
      </w:r>
      <w:r>
        <w:rPr>
          <w:rFonts w:hint="eastAsia"/>
        </w:rPr>
        <w:t>第一信号系统的活动</w:t>
      </w:r>
      <w:r>
        <w:rPr>
          <w:rFonts w:hint="eastAsia"/>
        </w:rPr>
        <w:t xml:space="preserve">   B </w:t>
      </w:r>
      <w:r>
        <w:rPr>
          <w:rFonts w:hint="eastAsia"/>
        </w:rPr>
        <w:t>第二信号系统的活动</w:t>
      </w:r>
      <w:r>
        <w:rPr>
          <w:rFonts w:hint="eastAsia"/>
        </w:rPr>
        <w:t xml:space="preserve">    C </w:t>
      </w:r>
      <w:r>
        <w:rPr>
          <w:rFonts w:hint="eastAsia"/>
        </w:rPr>
        <w:t>非条件反射</w:t>
      </w:r>
    </w:p>
    <w:p w:rsidR="00000000" w:rsidRDefault="0066509C">
      <w:pPr>
        <w:tabs>
          <w:tab w:val="left" w:pos="1575"/>
          <w:tab w:val="center" w:pos="4370"/>
        </w:tabs>
        <w:rPr>
          <w:rFonts w:hint="eastAsia"/>
        </w:rPr>
      </w:pPr>
      <w:r>
        <w:rPr>
          <w:rFonts w:hint="eastAsia"/>
        </w:rPr>
        <w:t xml:space="preserve">     D </w:t>
      </w:r>
      <w:r>
        <w:rPr>
          <w:rFonts w:hint="eastAsia"/>
        </w:rPr>
        <w:t>自身调节活动</w:t>
      </w:r>
      <w:r>
        <w:rPr>
          <w:rFonts w:hint="eastAsia"/>
        </w:rPr>
        <w:t xml:space="preserve">         E </w:t>
      </w:r>
      <w:r>
        <w:rPr>
          <w:rFonts w:hint="eastAsia"/>
        </w:rPr>
        <w:t>应激反应</w:t>
      </w:r>
    </w:p>
    <w:p w:rsidR="00000000" w:rsidRDefault="0066509C">
      <w:pPr>
        <w:rPr>
          <w:rFonts w:hint="eastAsia"/>
        </w:rPr>
      </w:pPr>
      <w:r>
        <w:rPr>
          <w:rFonts w:hint="eastAsia"/>
        </w:rPr>
        <w:t xml:space="preserve">430 </w:t>
      </w:r>
      <w:r>
        <w:rPr>
          <w:rFonts w:hint="eastAsia"/>
        </w:rPr>
        <w:t>睾酮是由睾丸中的哪种细胞分泌的</w:t>
      </w:r>
      <w:r>
        <w:rPr>
          <w:rFonts w:hint="eastAsia"/>
        </w:rPr>
        <w:t>: (   )</w:t>
      </w:r>
    </w:p>
    <w:p w:rsidR="00000000" w:rsidRDefault="0066509C">
      <w:pPr>
        <w:rPr>
          <w:rFonts w:hint="eastAsia"/>
        </w:rPr>
      </w:pPr>
      <w:r>
        <w:rPr>
          <w:rFonts w:hint="eastAsia"/>
        </w:rPr>
        <w:t xml:space="preserve">     A </w:t>
      </w:r>
      <w:r>
        <w:rPr>
          <w:rFonts w:hint="eastAsia"/>
        </w:rPr>
        <w:t>支持细胞</w:t>
      </w:r>
      <w:r>
        <w:rPr>
          <w:rFonts w:hint="eastAsia"/>
        </w:rPr>
        <w:t xml:space="preserve">    B </w:t>
      </w:r>
      <w:r>
        <w:rPr>
          <w:rFonts w:hint="eastAsia"/>
        </w:rPr>
        <w:t>精原细胞</w:t>
      </w:r>
      <w:r>
        <w:rPr>
          <w:rFonts w:hint="eastAsia"/>
        </w:rPr>
        <w:t xml:space="preserve">    C </w:t>
      </w:r>
      <w:r>
        <w:rPr>
          <w:rFonts w:hint="eastAsia"/>
        </w:rPr>
        <w:t>上皮细胞</w:t>
      </w:r>
      <w:r>
        <w:rPr>
          <w:rFonts w:hint="eastAsia"/>
        </w:rPr>
        <w:t xml:space="preserve">    D </w:t>
      </w:r>
      <w:r>
        <w:rPr>
          <w:rFonts w:hint="eastAsia"/>
        </w:rPr>
        <w:t>间质细胞</w:t>
      </w:r>
    </w:p>
    <w:p w:rsidR="00000000" w:rsidRDefault="0066509C">
      <w:pPr>
        <w:rPr>
          <w:rFonts w:hint="eastAsia"/>
        </w:rPr>
      </w:pPr>
      <w:r>
        <w:rPr>
          <w:rFonts w:hint="eastAsia"/>
        </w:rPr>
        <w:t xml:space="preserve">431. </w:t>
      </w:r>
      <w:r>
        <w:rPr>
          <w:rFonts w:hint="eastAsia"/>
        </w:rPr>
        <w:t>精子生成的部位是</w:t>
      </w:r>
      <w:r>
        <w:rPr>
          <w:rFonts w:hint="eastAsia"/>
        </w:rPr>
        <w:t>: (    )</w:t>
      </w:r>
    </w:p>
    <w:p w:rsidR="00000000" w:rsidRDefault="0066509C">
      <w:pPr>
        <w:rPr>
          <w:rFonts w:hint="eastAsia"/>
        </w:rPr>
      </w:pPr>
      <w:r>
        <w:rPr>
          <w:rFonts w:hint="eastAsia"/>
        </w:rPr>
        <w:t xml:space="preserve">     A </w:t>
      </w:r>
      <w:r>
        <w:rPr>
          <w:rFonts w:hint="eastAsia"/>
        </w:rPr>
        <w:t>曲细精管</w:t>
      </w:r>
      <w:r>
        <w:rPr>
          <w:rFonts w:hint="eastAsia"/>
        </w:rPr>
        <w:t xml:space="preserve">     B </w:t>
      </w:r>
      <w:r>
        <w:rPr>
          <w:rFonts w:hint="eastAsia"/>
        </w:rPr>
        <w:t>直细精管</w:t>
      </w:r>
      <w:r>
        <w:rPr>
          <w:rFonts w:hint="eastAsia"/>
        </w:rPr>
        <w:t xml:space="preserve">    C </w:t>
      </w:r>
      <w:r>
        <w:rPr>
          <w:rFonts w:hint="eastAsia"/>
        </w:rPr>
        <w:t>睾丸网</w:t>
      </w:r>
      <w:r>
        <w:rPr>
          <w:rFonts w:hint="eastAsia"/>
        </w:rPr>
        <w:t xml:space="preserve">     D </w:t>
      </w:r>
      <w:r>
        <w:rPr>
          <w:rFonts w:hint="eastAsia"/>
        </w:rPr>
        <w:t>附睾</w:t>
      </w:r>
    </w:p>
    <w:p w:rsidR="00000000" w:rsidRDefault="0066509C">
      <w:pPr>
        <w:rPr>
          <w:rFonts w:hint="eastAsia"/>
        </w:rPr>
      </w:pPr>
      <w:r>
        <w:rPr>
          <w:rFonts w:hint="eastAsia"/>
        </w:rPr>
        <w:t xml:space="preserve">432. </w:t>
      </w:r>
      <w:r>
        <w:rPr>
          <w:rFonts w:hint="eastAsia"/>
        </w:rPr>
        <w:t>使精子成熟的部位是</w:t>
      </w:r>
      <w:r>
        <w:rPr>
          <w:rFonts w:hint="eastAsia"/>
        </w:rPr>
        <w:t>: (    )</w:t>
      </w:r>
    </w:p>
    <w:p w:rsidR="00000000" w:rsidRDefault="0066509C">
      <w:pPr>
        <w:rPr>
          <w:rFonts w:hint="eastAsia"/>
        </w:rPr>
      </w:pPr>
      <w:r>
        <w:rPr>
          <w:rFonts w:hint="eastAsia"/>
        </w:rPr>
        <w:t xml:space="preserve">     A </w:t>
      </w:r>
      <w:r>
        <w:rPr>
          <w:rFonts w:hint="eastAsia"/>
        </w:rPr>
        <w:t>支持细胞</w:t>
      </w:r>
      <w:r>
        <w:rPr>
          <w:rFonts w:hint="eastAsia"/>
        </w:rPr>
        <w:t xml:space="preserve">     B </w:t>
      </w:r>
      <w:r>
        <w:rPr>
          <w:rFonts w:hint="eastAsia"/>
        </w:rPr>
        <w:t>曲细精管</w:t>
      </w:r>
      <w:r>
        <w:rPr>
          <w:rFonts w:hint="eastAsia"/>
        </w:rPr>
        <w:t xml:space="preserve">    C </w:t>
      </w:r>
      <w:r>
        <w:rPr>
          <w:rFonts w:hint="eastAsia"/>
        </w:rPr>
        <w:t>直细精管</w:t>
      </w:r>
      <w:r>
        <w:rPr>
          <w:rFonts w:hint="eastAsia"/>
        </w:rPr>
        <w:t xml:space="preserve">   D </w:t>
      </w:r>
      <w:r>
        <w:rPr>
          <w:rFonts w:hint="eastAsia"/>
        </w:rPr>
        <w:t>附睾</w:t>
      </w:r>
    </w:p>
    <w:p w:rsidR="00000000" w:rsidRDefault="0066509C">
      <w:pPr>
        <w:rPr>
          <w:rFonts w:hint="eastAsia"/>
        </w:rPr>
      </w:pPr>
      <w:r>
        <w:rPr>
          <w:rFonts w:hint="eastAsia"/>
        </w:rPr>
        <w:t xml:space="preserve">433. </w:t>
      </w:r>
      <w:r>
        <w:rPr>
          <w:rFonts w:hint="eastAsia"/>
        </w:rPr>
        <w:t>卵细胞完成第二成熟分裂是在</w:t>
      </w:r>
      <w:r>
        <w:rPr>
          <w:rFonts w:hint="eastAsia"/>
        </w:rPr>
        <w:t>: (    )</w:t>
      </w:r>
    </w:p>
    <w:p w:rsidR="00000000" w:rsidRDefault="0066509C">
      <w:pPr>
        <w:rPr>
          <w:rFonts w:hint="eastAsia"/>
        </w:rPr>
      </w:pPr>
      <w:r>
        <w:rPr>
          <w:rFonts w:hint="eastAsia"/>
        </w:rPr>
        <w:t xml:space="preserve">     A </w:t>
      </w:r>
      <w:r>
        <w:rPr>
          <w:rFonts w:hint="eastAsia"/>
        </w:rPr>
        <w:t>生长卵泡期</w:t>
      </w:r>
      <w:r>
        <w:rPr>
          <w:rFonts w:hint="eastAsia"/>
        </w:rPr>
        <w:t xml:space="preserve">   B </w:t>
      </w:r>
      <w:r>
        <w:rPr>
          <w:rFonts w:hint="eastAsia"/>
        </w:rPr>
        <w:t>成熟卵泡期</w:t>
      </w:r>
      <w:r>
        <w:rPr>
          <w:rFonts w:hint="eastAsia"/>
        </w:rPr>
        <w:t xml:space="preserve">   C </w:t>
      </w:r>
      <w:r>
        <w:rPr>
          <w:rFonts w:hint="eastAsia"/>
        </w:rPr>
        <w:t>排卵期</w:t>
      </w:r>
      <w:r>
        <w:rPr>
          <w:rFonts w:hint="eastAsia"/>
        </w:rPr>
        <w:t xml:space="preserve">     D </w:t>
      </w:r>
      <w:r>
        <w:rPr>
          <w:rFonts w:hint="eastAsia"/>
        </w:rPr>
        <w:t>受精期</w:t>
      </w:r>
    </w:p>
    <w:p w:rsidR="00000000" w:rsidRDefault="0066509C">
      <w:pPr>
        <w:rPr>
          <w:rFonts w:hint="eastAsia"/>
        </w:rPr>
      </w:pPr>
      <w:r>
        <w:rPr>
          <w:rFonts w:hint="eastAsia"/>
        </w:rPr>
        <w:t xml:space="preserve">434. </w:t>
      </w:r>
      <w:r>
        <w:rPr>
          <w:rFonts w:hint="eastAsia"/>
        </w:rPr>
        <w:t>生精细胞的减数分裂和分化必须依赖于两种激素的双重调节</w:t>
      </w:r>
      <w:r>
        <w:rPr>
          <w:rFonts w:hint="eastAsia"/>
        </w:rPr>
        <w:t>,</w:t>
      </w:r>
      <w:r>
        <w:rPr>
          <w:rFonts w:hint="eastAsia"/>
        </w:rPr>
        <w:t>这两种激素是</w:t>
      </w:r>
      <w:r>
        <w:rPr>
          <w:rFonts w:hint="eastAsia"/>
        </w:rPr>
        <w:t>: (   )</w:t>
      </w:r>
    </w:p>
    <w:p w:rsidR="00000000" w:rsidRDefault="0066509C">
      <w:pPr>
        <w:rPr>
          <w:rFonts w:hint="eastAsia"/>
        </w:rPr>
      </w:pPr>
      <w:r>
        <w:rPr>
          <w:rFonts w:hint="eastAsia"/>
        </w:rPr>
        <w:t xml:space="preserve">     A  LH</w:t>
      </w:r>
      <w:r>
        <w:rPr>
          <w:rFonts w:hint="eastAsia"/>
        </w:rPr>
        <w:t>和</w:t>
      </w:r>
      <w:r>
        <w:rPr>
          <w:rFonts w:hint="eastAsia"/>
        </w:rPr>
        <w:t xml:space="preserve">FSH   B </w:t>
      </w:r>
      <w:r>
        <w:rPr>
          <w:rFonts w:hint="eastAsia"/>
        </w:rPr>
        <w:t>睾酮和</w:t>
      </w:r>
      <w:r>
        <w:rPr>
          <w:rFonts w:hint="eastAsia"/>
        </w:rPr>
        <w:t xml:space="preserve">LH   C </w:t>
      </w:r>
      <w:r>
        <w:rPr>
          <w:rFonts w:hint="eastAsia"/>
        </w:rPr>
        <w:t>睾酮和</w:t>
      </w:r>
      <w:r>
        <w:rPr>
          <w:rFonts w:hint="eastAsia"/>
        </w:rPr>
        <w:t>FSH     D LH</w:t>
      </w:r>
      <w:r>
        <w:rPr>
          <w:rFonts w:hint="eastAsia"/>
        </w:rPr>
        <w:t>和</w:t>
      </w:r>
      <w:r>
        <w:rPr>
          <w:rFonts w:hint="eastAsia"/>
        </w:rPr>
        <w:t>GnRH</w:t>
      </w:r>
    </w:p>
    <w:p w:rsidR="00000000" w:rsidRDefault="0066509C">
      <w:pPr>
        <w:rPr>
          <w:rFonts w:hint="eastAsia"/>
        </w:rPr>
      </w:pPr>
      <w:r>
        <w:rPr>
          <w:rFonts w:hint="eastAsia"/>
        </w:rPr>
        <w:t xml:space="preserve">435. </w:t>
      </w:r>
      <w:r>
        <w:rPr>
          <w:rFonts w:hint="eastAsia"/>
        </w:rPr>
        <w:t>生理学上所指的体温是机体的</w:t>
      </w:r>
      <w:r>
        <w:rPr>
          <w:rFonts w:hint="eastAsia"/>
        </w:rPr>
        <w:t>:  (   )</w:t>
      </w:r>
    </w:p>
    <w:p w:rsidR="00000000" w:rsidRDefault="0066509C">
      <w:pPr>
        <w:rPr>
          <w:rFonts w:hint="eastAsia"/>
        </w:rPr>
      </w:pPr>
      <w:r>
        <w:rPr>
          <w:rFonts w:hint="eastAsia"/>
        </w:rPr>
        <w:t xml:space="preserve">     A </w:t>
      </w:r>
      <w:r>
        <w:rPr>
          <w:rFonts w:hint="eastAsia"/>
        </w:rPr>
        <w:t>体表温度</w:t>
      </w:r>
      <w:r>
        <w:rPr>
          <w:rFonts w:hint="eastAsia"/>
        </w:rPr>
        <w:t xml:space="preserve">     B </w:t>
      </w:r>
      <w:r>
        <w:rPr>
          <w:rFonts w:hint="eastAsia"/>
        </w:rPr>
        <w:t>口腔温度</w:t>
      </w:r>
      <w:r>
        <w:rPr>
          <w:rFonts w:hint="eastAsia"/>
        </w:rPr>
        <w:t xml:space="preserve">     C </w:t>
      </w:r>
      <w:r>
        <w:rPr>
          <w:rFonts w:hint="eastAsia"/>
        </w:rPr>
        <w:t>腋窝温度</w:t>
      </w:r>
      <w:r>
        <w:rPr>
          <w:rFonts w:hint="eastAsia"/>
        </w:rPr>
        <w:t xml:space="preserve">      D </w:t>
      </w:r>
      <w:r>
        <w:rPr>
          <w:rFonts w:hint="eastAsia"/>
        </w:rPr>
        <w:t>直肠温度</w:t>
      </w:r>
    </w:p>
    <w:p w:rsidR="00000000" w:rsidRDefault="0066509C">
      <w:pPr>
        <w:spacing w:beforeLines="50" w:before="156" w:afterLines="50" w:after="156"/>
        <w:rPr>
          <w:rFonts w:hint="eastAsia"/>
          <w:b/>
          <w:sz w:val="24"/>
        </w:rPr>
      </w:pPr>
      <w:r>
        <w:rPr>
          <w:rFonts w:hint="eastAsia"/>
          <w:b/>
          <w:sz w:val="24"/>
        </w:rPr>
        <w:t>四、多项选择题</w:t>
      </w:r>
    </w:p>
    <w:p w:rsidR="00000000" w:rsidRDefault="0066509C">
      <w:pPr>
        <w:rPr>
          <w:rFonts w:hint="eastAsia"/>
        </w:rPr>
      </w:pPr>
      <w:r>
        <w:rPr>
          <w:rFonts w:hint="eastAsia"/>
        </w:rPr>
        <w:t>1</w:t>
      </w:r>
      <w:r>
        <w:rPr>
          <w:rFonts w:hint="eastAsia"/>
        </w:rPr>
        <w:t>．下列对胸腔负压的描述正确的是（</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w:t>
      </w:r>
      <w:r>
        <w:rPr>
          <w:rFonts w:hint="eastAsia"/>
        </w:rPr>
        <w:t>1</w:t>
      </w:r>
      <w:r>
        <w:rPr>
          <w:rFonts w:hint="eastAsia"/>
        </w:rPr>
        <w:t>）有利静脉和淋巴回流</w:t>
      </w:r>
    </w:p>
    <w:p w:rsidR="00000000" w:rsidRDefault="0066509C">
      <w:pPr>
        <w:rPr>
          <w:rFonts w:hint="eastAsia"/>
        </w:rPr>
      </w:pPr>
      <w:r>
        <w:rPr>
          <w:rFonts w:hint="eastAsia"/>
        </w:rPr>
        <w:t xml:space="preserve">   </w:t>
      </w:r>
      <w:r>
        <w:rPr>
          <w:rFonts w:hint="eastAsia"/>
        </w:rPr>
        <w:t>（</w:t>
      </w:r>
      <w:r>
        <w:rPr>
          <w:rFonts w:hint="eastAsia"/>
        </w:rPr>
        <w:t>2</w:t>
      </w:r>
      <w:r>
        <w:rPr>
          <w:rFonts w:hint="eastAsia"/>
        </w:rPr>
        <w:t>）增加大动脉弹性</w:t>
      </w:r>
    </w:p>
    <w:p w:rsidR="00000000" w:rsidRDefault="0066509C">
      <w:pPr>
        <w:rPr>
          <w:rFonts w:hint="eastAsia"/>
        </w:rPr>
      </w:pPr>
      <w:r>
        <w:rPr>
          <w:rFonts w:hint="eastAsia"/>
        </w:rPr>
        <w:t xml:space="preserve">   </w:t>
      </w:r>
      <w:r>
        <w:rPr>
          <w:rFonts w:hint="eastAsia"/>
        </w:rPr>
        <w:t>（</w:t>
      </w:r>
      <w:r>
        <w:rPr>
          <w:rFonts w:hint="eastAsia"/>
        </w:rPr>
        <w:t>3</w:t>
      </w:r>
      <w:r>
        <w:rPr>
          <w:rFonts w:hint="eastAsia"/>
        </w:rPr>
        <w:t>）有利于呕吐反射</w:t>
      </w:r>
    </w:p>
    <w:p w:rsidR="00000000" w:rsidRDefault="0066509C">
      <w:pPr>
        <w:rPr>
          <w:rFonts w:hint="eastAsia"/>
        </w:rPr>
      </w:pPr>
      <w:r>
        <w:rPr>
          <w:rFonts w:hint="eastAsia"/>
        </w:rPr>
        <w:t xml:space="preserve">   </w:t>
      </w:r>
      <w:r>
        <w:rPr>
          <w:rFonts w:hint="eastAsia"/>
        </w:rPr>
        <w:t>（</w:t>
      </w:r>
      <w:r>
        <w:rPr>
          <w:rFonts w:hint="eastAsia"/>
        </w:rPr>
        <w:t>4</w:t>
      </w:r>
      <w:r>
        <w:rPr>
          <w:rFonts w:hint="eastAsia"/>
        </w:rPr>
        <w:t>）使心跳加快</w:t>
      </w:r>
    </w:p>
    <w:p w:rsidR="00000000" w:rsidRDefault="0066509C">
      <w:pPr>
        <w:rPr>
          <w:rFonts w:hint="eastAsia"/>
        </w:rPr>
      </w:pPr>
      <w:r>
        <w:rPr>
          <w:rFonts w:hint="eastAsia"/>
        </w:rPr>
        <w:t>2</w:t>
      </w:r>
      <w:r>
        <w:rPr>
          <w:rFonts w:hint="eastAsia"/>
        </w:rPr>
        <w:t>．肺表面活性物质分泌减少时，将出现（</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w:t>
      </w:r>
      <w:r>
        <w:rPr>
          <w:rFonts w:hint="eastAsia"/>
        </w:rPr>
        <w:t>1</w:t>
      </w:r>
      <w:r>
        <w:rPr>
          <w:rFonts w:hint="eastAsia"/>
        </w:rPr>
        <w:t>）肺易于扩张</w:t>
      </w:r>
    </w:p>
    <w:p w:rsidR="00000000" w:rsidRDefault="0066509C">
      <w:pPr>
        <w:rPr>
          <w:rFonts w:hint="eastAsia"/>
        </w:rPr>
      </w:pPr>
      <w:r>
        <w:rPr>
          <w:rFonts w:hint="eastAsia"/>
        </w:rPr>
        <w:t xml:space="preserve">   </w:t>
      </w:r>
      <w:r>
        <w:rPr>
          <w:rFonts w:hint="eastAsia"/>
        </w:rPr>
        <w:t>（</w:t>
      </w:r>
      <w:r>
        <w:rPr>
          <w:rFonts w:hint="eastAsia"/>
        </w:rPr>
        <w:t>2</w:t>
      </w:r>
      <w:r>
        <w:rPr>
          <w:rFonts w:hint="eastAsia"/>
        </w:rPr>
        <w:t>）胸廓弹性阻力增大</w:t>
      </w:r>
    </w:p>
    <w:p w:rsidR="00000000" w:rsidRDefault="0066509C">
      <w:pPr>
        <w:rPr>
          <w:rFonts w:hint="eastAsia"/>
        </w:rPr>
      </w:pPr>
      <w:r>
        <w:rPr>
          <w:rFonts w:hint="eastAsia"/>
        </w:rPr>
        <w:t xml:space="preserve">   </w:t>
      </w:r>
      <w:r>
        <w:rPr>
          <w:rFonts w:hint="eastAsia"/>
        </w:rPr>
        <w:t>（</w:t>
      </w:r>
      <w:r>
        <w:rPr>
          <w:rFonts w:hint="eastAsia"/>
        </w:rPr>
        <w:t>3</w:t>
      </w:r>
      <w:r>
        <w:rPr>
          <w:rFonts w:hint="eastAsia"/>
        </w:rPr>
        <w:t>）胸廓顺应性增大</w:t>
      </w:r>
    </w:p>
    <w:p w:rsidR="00000000" w:rsidRDefault="0066509C">
      <w:pPr>
        <w:rPr>
          <w:rFonts w:hint="eastAsia"/>
        </w:rPr>
      </w:pPr>
      <w:r>
        <w:rPr>
          <w:rFonts w:hint="eastAsia"/>
        </w:rPr>
        <w:t xml:space="preserve">   </w:t>
      </w:r>
      <w:r>
        <w:rPr>
          <w:rFonts w:hint="eastAsia"/>
        </w:rPr>
        <w:t>（</w:t>
      </w:r>
      <w:r>
        <w:rPr>
          <w:rFonts w:hint="eastAsia"/>
        </w:rPr>
        <w:t>4</w:t>
      </w:r>
      <w:r>
        <w:rPr>
          <w:rFonts w:hint="eastAsia"/>
        </w:rPr>
        <w:t>）肺弹性阻力增大</w:t>
      </w:r>
    </w:p>
    <w:p w:rsidR="00000000" w:rsidRDefault="0066509C">
      <w:pPr>
        <w:rPr>
          <w:rFonts w:hint="eastAsia"/>
        </w:rPr>
      </w:pPr>
      <w:r>
        <w:rPr>
          <w:rFonts w:hint="eastAsia"/>
        </w:rPr>
        <w:t>3</w:t>
      </w:r>
      <w:r>
        <w:rPr>
          <w:rFonts w:hint="eastAsia"/>
        </w:rPr>
        <w:t>．氧的扩散速度与（</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w:t>
      </w:r>
      <w:r>
        <w:rPr>
          <w:rFonts w:hint="eastAsia"/>
        </w:rPr>
        <w:t>1</w:t>
      </w:r>
      <w:r>
        <w:rPr>
          <w:rFonts w:hint="eastAsia"/>
        </w:rPr>
        <w:t>）溶解度成反比关系</w:t>
      </w:r>
    </w:p>
    <w:p w:rsidR="00000000" w:rsidRDefault="0066509C">
      <w:pPr>
        <w:rPr>
          <w:rFonts w:hint="eastAsia"/>
        </w:rPr>
      </w:pPr>
      <w:r>
        <w:rPr>
          <w:rFonts w:hint="eastAsia"/>
        </w:rPr>
        <w:t xml:space="preserve">   </w:t>
      </w:r>
      <w:r>
        <w:rPr>
          <w:rFonts w:hint="eastAsia"/>
        </w:rPr>
        <w:t>（</w:t>
      </w:r>
      <w:r>
        <w:rPr>
          <w:rFonts w:hint="eastAsia"/>
        </w:rPr>
        <w:t>2</w:t>
      </w:r>
      <w:r>
        <w:rPr>
          <w:rFonts w:hint="eastAsia"/>
        </w:rPr>
        <w:t>）分压差成正比关系</w:t>
      </w:r>
    </w:p>
    <w:p w:rsidR="00000000" w:rsidRDefault="0066509C">
      <w:pPr>
        <w:rPr>
          <w:rFonts w:hint="eastAsia"/>
        </w:rPr>
      </w:pPr>
      <w:r>
        <w:rPr>
          <w:rFonts w:hint="eastAsia"/>
        </w:rPr>
        <w:t xml:space="preserve">   </w:t>
      </w:r>
      <w:r>
        <w:rPr>
          <w:rFonts w:hint="eastAsia"/>
        </w:rPr>
        <w:t>（</w:t>
      </w:r>
      <w:r>
        <w:rPr>
          <w:rFonts w:hint="eastAsia"/>
        </w:rPr>
        <w:t>3</w:t>
      </w:r>
      <w:r>
        <w:rPr>
          <w:rFonts w:hint="eastAsia"/>
        </w:rPr>
        <w:t>）分子量成正比关系</w:t>
      </w:r>
    </w:p>
    <w:p w:rsidR="00000000" w:rsidRDefault="0066509C">
      <w:pPr>
        <w:rPr>
          <w:rFonts w:hint="eastAsia"/>
        </w:rPr>
      </w:pPr>
      <w:r>
        <w:rPr>
          <w:rFonts w:hint="eastAsia"/>
        </w:rPr>
        <w:t xml:space="preserve">   </w:t>
      </w:r>
      <w:r>
        <w:rPr>
          <w:rFonts w:hint="eastAsia"/>
        </w:rPr>
        <w:t>（</w:t>
      </w:r>
      <w:r>
        <w:rPr>
          <w:rFonts w:hint="eastAsia"/>
        </w:rPr>
        <w:t>4</w:t>
      </w:r>
      <w:r>
        <w:rPr>
          <w:rFonts w:hint="eastAsia"/>
        </w:rPr>
        <w:t>）扩散面积成正比关系</w:t>
      </w:r>
    </w:p>
    <w:p w:rsidR="00000000" w:rsidRDefault="0066509C">
      <w:pPr>
        <w:rPr>
          <w:rFonts w:hint="eastAsia"/>
        </w:rPr>
      </w:pPr>
      <w:r>
        <w:rPr>
          <w:rFonts w:hint="eastAsia"/>
        </w:rPr>
        <w:t>4</w:t>
      </w:r>
      <w:r>
        <w:rPr>
          <w:rFonts w:hint="eastAsia"/>
        </w:rPr>
        <w:t>．使氧合血红蛋白易解离出氧的情</w:t>
      </w:r>
      <w:r>
        <w:rPr>
          <w:rFonts w:hint="eastAsia"/>
        </w:rPr>
        <w:t>况是（</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w:t>
      </w:r>
      <w:r>
        <w:rPr>
          <w:rFonts w:hint="eastAsia"/>
        </w:rPr>
        <w:t>1</w:t>
      </w:r>
      <w:r>
        <w:rPr>
          <w:rFonts w:hint="eastAsia"/>
        </w:rPr>
        <w:t>）二氧化碳分压升高</w:t>
      </w:r>
    </w:p>
    <w:p w:rsidR="00000000" w:rsidRDefault="0066509C">
      <w:pPr>
        <w:rPr>
          <w:rFonts w:hint="eastAsia"/>
        </w:rPr>
      </w:pPr>
      <w:r>
        <w:rPr>
          <w:rFonts w:hint="eastAsia"/>
        </w:rPr>
        <w:t xml:space="preserve">   </w:t>
      </w:r>
      <w:r>
        <w:rPr>
          <w:rFonts w:hint="eastAsia"/>
        </w:rPr>
        <w:t>（</w:t>
      </w:r>
      <w:r>
        <w:rPr>
          <w:rFonts w:hint="eastAsia"/>
        </w:rPr>
        <w:t>2</w:t>
      </w:r>
      <w:r>
        <w:rPr>
          <w:rFonts w:hint="eastAsia"/>
        </w:rPr>
        <w:t>）</w:t>
      </w:r>
      <w:r>
        <w:rPr>
          <w:rFonts w:hint="eastAsia"/>
        </w:rPr>
        <w:t>PH</w:t>
      </w:r>
      <w:r>
        <w:rPr>
          <w:rFonts w:hint="eastAsia"/>
        </w:rPr>
        <w:t>值升高</w:t>
      </w:r>
    </w:p>
    <w:p w:rsidR="00000000" w:rsidRDefault="0066509C">
      <w:pPr>
        <w:rPr>
          <w:rFonts w:hint="eastAsia"/>
        </w:rPr>
      </w:pPr>
      <w:r>
        <w:rPr>
          <w:rFonts w:hint="eastAsia"/>
        </w:rPr>
        <w:t xml:space="preserve">   </w:t>
      </w:r>
      <w:r>
        <w:rPr>
          <w:rFonts w:hint="eastAsia"/>
        </w:rPr>
        <w:t>（</w:t>
      </w:r>
      <w:r>
        <w:rPr>
          <w:rFonts w:hint="eastAsia"/>
        </w:rPr>
        <w:t>3</w:t>
      </w:r>
      <w:r>
        <w:rPr>
          <w:rFonts w:hint="eastAsia"/>
        </w:rPr>
        <w:t>）红细胞</w:t>
      </w:r>
      <w:r>
        <w:rPr>
          <w:rFonts w:hint="eastAsia"/>
        </w:rPr>
        <w:t>2</w:t>
      </w:r>
      <w:r>
        <w:rPr>
          <w:rFonts w:hint="eastAsia"/>
        </w:rPr>
        <w:t>，</w:t>
      </w:r>
      <w:r>
        <w:rPr>
          <w:rFonts w:hint="eastAsia"/>
        </w:rPr>
        <w:t>3</w:t>
      </w:r>
      <w:r>
        <w:rPr>
          <w:rFonts w:hint="eastAsia"/>
        </w:rPr>
        <w:t>—二磷酸含量增高</w:t>
      </w:r>
    </w:p>
    <w:p w:rsidR="00000000" w:rsidRDefault="0066509C">
      <w:pPr>
        <w:rPr>
          <w:rFonts w:hint="eastAsia"/>
        </w:rPr>
      </w:pPr>
      <w:r>
        <w:rPr>
          <w:rFonts w:hint="eastAsia"/>
        </w:rPr>
        <w:t xml:space="preserve">   </w:t>
      </w:r>
      <w:r>
        <w:rPr>
          <w:rFonts w:hint="eastAsia"/>
        </w:rPr>
        <w:t>（</w:t>
      </w:r>
      <w:r>
        <w:rPr>
          <w:rFonts w:hint="eastAsia"/>
        </w:rPr>
        <w:t>4</w:t>
      </w:r>
      <w:r>
        <w:rPr>
          <w:rFonts w:hint="eastAsia"/>
        </w:rPr>
        <w:t>）</w:t>
      </w:r>
      <w:r>
        <w:rPr>
          <w:rFonts w:hint="eastAsia"/>
        </w:rPr>
        <w:t>CO</w:t>
      </w:r>
      <w:r>
        <w:rPr>
          <w:rFonts w:hint="eastAsia"/>
        </w:rPr>
        <w:t>中毒</w:t>
      </w:r>
    </w:p>
    <w:p w:rsidR="00000000" w:rsidRDefault="0066509C">
      <w:pPr>
        <w:rPr>
          <w:rFonts w:hint="eastAsia"/>
        </w:rPr>
      </w:pPr>
      <w:r>
        <w:rPr>
          <w:rFonts w:hint="eastAsia"/>
        </w:rPr>
        <w:t>5</w:t>
      </w:r>
      <w:r>
        <w:rPr>
          <w:rFonts w:hint="eastAsia"/>
        </w:rPr>
        <w:t>．肺的弹性阻力来自（</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w:t>
      </w:r>
      <w:r>
        <w:rPr>
          <w:rFonts w:hint="eastAsia"/>
        </w:rPr>
        <w:t>1</w:t>
      </w:r>
      <w:r>
        <w:rPr>
          <w:rFonts w:hint="eastAsia"/>
        </w:rPr>
        <w:t>）肺泡表面张力</w:t>
      </w:r>
    </w:p>
    <w:p w:rsidR="00000000" w:rsidRDefault="0066509C">
      <w:pPr>
        <w:rPr>
          <w:rFonts w:hint="eastAsia"/>
        </w:rPr>
      </w:pPr>
      <w:r>
        <w:rPr>
          <w:rFonts w:hint="eastAsia"/>
        </w:rPr>
        <w:t xml:space="preserve">   </w:t>
      </w:r>
      <w:r>
        <w:rPr>
          <w:rFonts w:hint="eastAsia"/>
        </w:rPr>
        <w:t>（</w:t>
      </w:r>
      <w:r>
        <w:rPr>
          <w:rFonts w:hint="eastAsia"/>
        </w:rPr>
        <w:t>2</w:t>
      </w:r>
      <w:r>
        <w:rPr>
          <w:rFonts w:hint="eastAsia"/>
        </w:rPr>
        <w:t>）肺泡表面活性物质</w:t>
      </w:r>
    </w:p>
    <w:p w:rsidR="00000000" w:rsidRDefault="0066509C">
      <w:pPr>
        <w:rPr>
          <w:rFonts w:hint="eastAsia"/>
        </w:rPr>
      </w:pPr>
      <w:r>
        <w:rPr>
          <w:rFonts w:hint="eastAsia"/>
        </w:rPr>
        <w:t xml:space="preserve">   </w:t>
      </w:r>
      <w:r>
        <w:rPr>
          <w:rFonts w:hint="eastAsia"/>
        </w:rPr>
        <w:t>（</w:t>
      </w:r>
      <w:r>
        <w:rPr>
          <w:rFonts w:hint="eastAsia"/>
        </w:rPr>
        <w:t>3</w:t>
      </w:r>
      <w:r>
        <w:rPr>
          <w:rFonts w:hint="eastAsia"/>
        </w:rPr>
        <w:t>）肺泡弹性纤维</w:t>
      </w:r>
    </w:p>
    <w:p w:rsidR="00000000" w:rsidRDefault="0066509C">
      <w:pPr>
        <w:rPr>
          <w:rFonts w:hint="eastAsia"/>
        </w:rPr>
      </w:pPr>
      <w:r>
        <w:rPr>
          <w:rFonts w:hint="eastAsia"/>
        </w:rPr>
        <w:t xml:space="preserve">   </w:t>
      </w:r>
      <w:r>
        <w:rPr>
          <w:rFonts w:hint="eastAsia"/>
        </w:rPr>
        <w:t>（</w:t>
      </w:r>
      <w:r>
        <w:rPr>
          <w:rFonts w:hint="eastAsia"/>
        </w:rPr>
        <w:t>4</w:t>
      </w:r>
      <w:r>
        <w:rPr>
          <w:rFonts w:hint="eastAsia"/>
        </w:rPr>
        <w:t>）肺泡内皮细胞</w:t>
      </w:r>
    </w:p>
    <w:p w:rsidR="00000000" w:rsidRDefault="0066509C">
      <w:pPr>
        <w:rPr>
          <w:rFonts w:hint="eastAsia"/>
        </w:rPr>
      </w:pPr>
      <w:r>
        <w:rPr>
          <w:rFonts w:hint="eastAsia"/>
        </w:rPr>
        <w:t>6</w:t>
      </w:r>
      <w:r>
        <w:rPr>
          <w:rFonts w:hint="eastAsia"/>
        </w:rPr>
        <w:t>．下列对肺泡表面活性物质的描述正确的是（</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w:t>
      </w:r>
      <w:r>
        <w:rPr>
          <w:rFonts w:hint="eastAsia"/>
        </w:rPr>
        <w:t>1</w:t>
      </w:r>
      <w:r>
        <w:rPr>
          <w:rFonts w:hint="eastAsia"/>
        </w:rPr>
        <w:t>）由肺泡壁上的分泌上皮细胞所产生</w:t>
      </w:r>
    </w:p>
    <w:p w:rsidR="00000000" w:rsidRDefault="0066509C">
      <w:pPr>
        <w:rPr>
          <w:rFonts w:hint="eastAsia"/>
        </w:rPr>
      </w:pPr>
      <w:r>
        <w:rPr>
          <w:rFonts w:hint="eastAsia"/>
        </w:rPr>
        <w:t xml:space="preserve">   </w:t>
      </w:r>
      <w:r>
        <w:rPr>
          <w:rFonts w:hint="eastAsia"/>
        </w:rPr>
        <w:t>（</w:t>
      </w:r>
      <w:r>
        <w:rPr>
          <w:rFonts w:hint="eastAsia"/>
        </w:rPr>
        <w:t>2</w:t>
      </w:r>
      <w:r>
        <w:rPr>
          <w:rFonts w:hint="eastAsia"/>
        </w:rPr>
        <w:t>）有降低肺泡表面张力的作用</w:t>
      </w:r>
    </w:p>
    <w:p w:rsidR="00000000" w:rsidRDefault="0066509C">
      <w:pPr>
        <w:rPr>
          <w:rFonts w:hint="eastAsia"/>
        </w:rPr>
      </w:pPr>
      <w:r>
        <w:rPr>
          <w:rFonts w:hint="eastAsia"/>
        </w:rPr>
        <w:t xml:space="preserve">   </w:t>
      </w:r>
      <w:r>
        <w:rPr>
          <w:rFonts w:hint="eastAsia"/>
        </w:rPr>
        <w:t>（</w:t>
      </w:r>
      <w:r>
        <w:rPr>
          <w:rFonts w:hint="eastAsia"/>
        </w:rPr>
        <w:t>3</w:t>
      </w:r>
      <w:r>
        <w:rPr>
          <w:rFonts w:hint="eastAsia"/>
        </w:rPr>
        <w:t>）其化学组成主要是二软脂酰卵磷酯</w:t>
      </w:r>
    </w:p>
    <w:p w:rsidR="00000000" w:rsidRDefault="0066509C">
      <w:pPr>
        <w:rPr>
          <w:rFonts w:hint="eastAsia"/>
        </w:rPr>
      </w:pPr>
      <w:r>
        <w:rPr>
          <w:rFonts w:hint="eastAsia"/>
        </w:rPr>
        <w:t xml:space="preserve">   </w:t>
      </w:r>
      <w:r>
        <w:rPr>
          <w:rFonts w:hint="eastAsia"/>
        </w:rPr>
        <w:t>（</w:t>
      </w:r>
      <w:r>
        <w:rPr>
          <w:rFonts w:hint="eastAsia"/>
        </w:rPr>
        <w:t>4</w:t>
      </w:r>
      <w:r>
        <w:rPr>
          <w:rFonts w:hint="eastAsia"/>
        </w:rPr>
        <w:t>）吸气时降低肺泡表面张力的作用较小</w:t>
      </w:r>
    </w:p>
    <w:p w:rsidR="00000000" w:rsidRDefault="0066509C">
      <w:pPr>
        <w:rPr>
          <w:rFonts w:hint="eastAsia"/>
        </w:rPr>
      </w:pPr>
      <w:r>
        <w:rPr>
          <w:rFonts w:hint="eastAsia"/>
        </w:rPr>
        <w:t>7</w:t>
      </w:r>
      <w:r>
        <w:rPr>
          <w:rFonts w:hint="eastAsia"/>
        </w:rPr>
        <w:t>．用力呼气时（</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w:t>
      </w:r>
      <w:r>
        <w:rPr>
          <w:rFonts w:hint="eastAsia"/>
        </w:rPr>
        <w:t>1</w:t>
      </w:r>
      <w:r>
        <w:rPr>
          <w:rFonts w:hint="eastAsia"/>
        </w:rPr>
        <w:t>）膈肌舒张</w:t>
      </w:r>
      <w:r>
        <w:rPr>
          <w:rFonts w:hint="eastAsia"/>
        </w:rPr>
        <w:t xml:space="preserve">         </w:t>
      </w:r>
      <w:r>
        <w:rPr>
          <w:rFonts w:hint="eastAsia"/>
        </w:rPr>
        <w:t>（</w:t>
      </w:r>
      <w:r>
        <w:rPr>
          <w:rFonts w:hint="eastAsia"/>
        </w:rPr>
        <w:t>2</w:t>
      </w:r>
      <w:r>
        <w:rPr>
          <w:rFonts w:hint="eastAsia"/>
        </w:rPr>
        <w:t>）膈肌收缩</w:t>
      </w:r>
    </w:p>
    <w:p w:rsidR="00000000" w:rsidRDefault="0066509C">
      <w:pPr>
        <w:rPr>
          <w:rFonts w:hint="eastAsia"/>
        </w:rPr>
      </w:pPr>
      <w:r>
        <w:rPr>
          <w:rFonts w:hint="eastAsia"/>
        </w:rPr>
        <w:t xml:space="preserve">   </w:t>
      </w:r>
      <w:r>
        <w:rPr>
          <w:rFonts w:hint="eastAsia"/>
        </w:rPr>
        <w:t>（</w:t>
      </w:r>
      <w:r>
        <w:rPr>
          <w:rFonts w:hint="eastAsia"/>
        </w:rPr>
        <w:t>3</w:t>
      </w:r>
      <w:r>
        <w:rPr>
          <w:rFonts w:hint="eastAsia"/>
        </w:rPr>
        <w:t>）肋间外肌舒张</w:t>
      </w:r>
      <w:r>
        <w:rPr>
          <w:rFonts w:hint="eastAsia"/>
        </w:rPr>
        <w:t xml:space="preserve">     </w:t>
      </w:r>
      <w:r>
        <w:rPr>
          <w:rFonts w:hint="eastAsia"/>
        </w:rPr>
        <w:t>（</w:t>
      </w:r>
      <w:r>
        <w:rPr>
          <w:rFonts w:hint="eastAsia"/>
        </w:rPr>
        <w:t>4</w:t>
      </w:r>
      <w:r>
        <w:rPr>
          <w:rFonts w:hint="eastAsia"/>
        </w:rPr>
        <w:t>）肋间外肌收缩</w:t>
      </w:r>
    </w:p>
    <w:p w:rsidR="00000000" w:rsidRDefault="0066509C">
      <w:pPr>
        <w:rPr>
          <w:rFonts w:hint="eastAsia"/>
        </w:rPr>
      </w:pPr>
      <w:r>
        <w:rPr>
          <w:rFonts w:hint="eastAsia"/>
        </w:rPr>
        <w:t>8</w:t>
      </w:r>
      <w:r>
        <w:rPr>
          <w:rFonts w:hint="eastAsia"/>
        </w:rPr>
        <w:t>．呼吸过程中，肺内压的改变是（</w:t>
      </w:r>
      <w:r>
        <w:rPr>
          <w:rFonts w:hint="eastAsia"/>
        </w:rPr>
        <w:t xml:space="preserve">     </w:t>
      </w:r>
      <w:r>
        <w:rPr>
          <w:rFonts w:hint="eastAsia"/>
        </w:rPr>
        <w:t>）</w:t>
      </w:r>
    </w:p>
    <w:p w:rsidR="00000000" w:rsidRDefault="0066509C">
      <w:pPr>
        <w:numPr>
          <w:ilvl w:val="0"/>
          <w:numId w:val="5"/>
        </w:numPr>
        <w:rPr>
          <w:rFonts w:hint="eastAsia"/>
        </w:rPr>
      </w:pPr>
      <w:r>
        <w:rPr>
          <w:rFonts w:hint="eastAsia"/>
        </w:rPr>
        <w:t>吸气初肺内压低于大气压</w:t>
      </w:r>
    </w:p>
    <w:p w:rsidR="00000000" w:rsidRDefault="0066509C">
      <w:pPr>
        <w:rPr>
          <w:rFonts w:hint="eastAsia"/>
        </w:rPr>
      </w:pPr>
      <w:r>
        <w:rPr>
          <w:rFonts w:hint="eastAsia"/>
        </w:rPr>
        <w:t xml:space="preserve">   </w:t>
      </w:r>
      <w:r>
        <w:rPr>
          <w:rFonts w:hint="eastAsia"/>
        </w:rPr>
        <w:t>（</w:t>
      </w:r>
      <w:r>
        <w:rPr>
          <w:rFonts w:hint="eastAsia"/>
        </w:rPr>
        <w:t>2</w:t>
      </w:r>
      <w:r>
        <w:rPr>
          <w:rFonts w:hint="eastAsia"/>
        </w:rPr>
        <w:t>）吸气末肺内压等于大气压</w:t>
      </w:r>
    </w:p>
    <w:p w:rsidR="00000000" w:rsidRDefault="0066509C">
      <w:pPr>
        <w:rPr>
          <w:rFonts w:hint="eastAsia"/>
        </w:rPr>
      </w:pPr>
      <w:r>
        <w:rPr>
          <w:rFonts w:hint="eastAsia"/>
        </w:rPr>
        <w:t xml:space="preserve">   </w:t>
      </w:r>
      <w:r>
        <w:rPr>
          <w:rFonts w:hint="eastAsia"/>
        </w:rPr>
        <w:t>（</w:t>
      </w:r>
      <w:r>
        <w:rPr>
          <w:rFonts w:hint="eastAsia"/>
        </w:rPr>
        <w:t>3</w:t>
      </w:r>
      <w:r>
        <w:rPr>
          <w:rFonts w:hint="eastAsia"/>
        </w:rPr>
        <w:t>）呼气初肺内压高于大气压</w:t>
      </w:r>
    </w:p>
    <w:p w:rsidR="00000000" w:rsidRDefault="0066509C">
      <w:pPr>
        <w:rPr>
          <w:rFonts w:hint="eastAsia"/>
        </w:rPr>
      </w:pPr>
      <w:r>
        <w:rPr>
          <w:rFonts w:hint="eastAsia"/>
        </w:rPr>
        <w:t xml:space="preserve">   </w:t>
      </w:r>
      <w:r>
        <w:rPr>
          <w:rFonts w:hint="eastAsia"/>
        </w:rPr>
        <w:t>（</w:t>
      </w:r>
      <w:r>
        <w:rPr>
          <w:rFonts w:hint="eastAsia"/>
        </w:rPr>
        <w:t>4</w:t>
      </w:r>
      <w:r>
        <w:rPr>
          <w:rFonts w:hint="eastAsia"/>
        </w:rPr>
        <w:t>）呼气末肺内压低于大气压</w:t>
      </w:r>
    </w:p>
    <w:p w:rsidR="00000000" w:rsidRDefault="0066509C">
      <w:pPr>
        <w:rPr>
          <w:rFonts w:hint="eastAsia"/>
        </w:rPr>
      </w:pPr>
      <w:r>
        <w:rPr>
          <w:rFonts w:hint="eastAsia"/>
        </w:rPr>
        <w:t>9</w:t>
      </w:r>
      <w:r>
        <w:rPr>
          <w:rFonts w:hint="eastAsia"/>
        </w:rPr>
        <w:t>．胸内压的特点是（</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w:t>
      </w:r>
      <w:r>
        <w:rPr>
          <w:rFonts w:hint="eastAsia"/>
        </w:rPr>
        <w:t>1</w:t>
      </w:r>
      <w:r>
        <w:rPr>
          <w:rFonts w:hint="eastAsia"/>
        </w:rPr>
        <w:t>）低于大气压</w:t>
      </w:r>
    </w:p>
    <w:p w:rsidR="00000000" w:rsidRDefault="0066509C">
      <w:pPr>
        <w:rPr>
          <w:rFonts w:hint="eastAsia"/>
        </w:rPr>
      </w:pPr>
      <w:r>
        <w:rPr>
          <w:rFonts w:hint="eastAsia"/>
        </w:rPr>
        <w:t xml:space="preserve">   </w:t>
      </w:r>
      <w:r>
        <w:rPr>
          <w:rFonts w:hint="eastAsia"/>
        </w:rPr>
        <w:t>（</w:t>
      </w:r>
      <w:r>
        <w:rPr>
          <w:rFonts w:hint="eastAsia"/>
        </w:rPr>
        <w:t>2</w:t>
      </w:r>
      <w:r>
        <w:rPr>
          <w:rFonts w:hint="eastAsia"/>
        </w:rPr>
        <w:t>）是肺回缩力造成的</w:t>
      </w:r>
    </w:p>
    <w:p w:rsidR="00000000" w:rsidRDefault="0066509C">
      <w:pPr>
        <w:rPr>
          <w:rFonts w:hint="eastAsia"/>
        </w:rPr>
      </w:pPr>
      <w:r>
        <w:rPr>
          <w:rFonts w:hint="eastAsia"/>
        </w:rPr>
        <w:t xml:space="preserve">   </w:t>
      </w:r>
      <w:r>
        <w:rPr>
          <w:rFonts w:hint="eastAsia"/>
        </w:rPr>
        <w:t>（</w:t>
      </w:r>
      <w:r>
        <w:rPr>
          <w:rFonts w:hint="eastAsia"/>
        </w:rPr>
        <w:t>3</w:t>
      </w:r>
      <w:r>
        <w:rPr>
          <w:rFonts w:hint="eastAsia"/>
        </w:rPr>
        <w:t>）吸气时负压增大</w:t>
      </w:r>
    </w:p>
    <w:p w:rsidR="00000000" w:rsidRDefault="0066509C">
      <w:pPr>
        <w:rPr>
          <w:rFonts w:hint="eastAsia"/>
        </w:rPr>
      </w:pPr>
      <w:r>
        <w:rPr>
          <w:rFonts w:hint="eastAsia"/>
        </w:rPr>
        <w:t xml:space="preserve">   </w:t>
      </w:r>
      <w:r>
        <w:rPr>
          <w:rFonts w:hint="eastAsia"/>
        </w:rPr>
        <w:t>（</w:t>
      </w:r>
      <w:r>
        <w:rPr>
          <w:rFonts w:hint="eastAsia"/>
        </w:rPr>
        <w:t>4</w:t>
      </w:r>
      <w:r>
        <w:rPr>
          <w:rFonts w:hint="eastAsia"/>
        </w:rPr>
        <w:t>）呼气时负压减少</w:t>
      </w:r>
    </w:p>
    <w:p w:rsidR="00000000" w:rsidRDefault="0066509C">
      <w:pPr>
        <w:rPr>
          <w:rFonts w:hint="eastAsia"/>
        </w:rPr>
      </w:pPr>
      <w:r>
        <w:rPr>
          <w:rFonts w:hint="eastAsia"/>
        </w:rPr>
        <w:t>10</w:t>
      </w:r>
      <w:r>
        <w:rPr>
          <w:rFonts w:hint="eastAsia"/>
        </w:rPr>
        <w:t>．吸气时（</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w:t>
      </w:r>
      <w:r>
        <w:rPr>
          <w:rFonts w:hint="eastAsia"/>
        </w:rPr>
        <w:t>1</w:t>
      </w:r>
      <w:r>
        <w:rPr>
          <w:rFonts w:hint="eastAsia"/>
        </w:rPr>
        <w:t>）肺泡弹性阻力增</w:t>
      </w:r>
      <w:r>
        <w:rPr>
          <w:rFonts w:hint="eastAsia"/>
        </w:rPr>
        <w:t>大</w:t>
      </w:r>
    </w:p>
    <w:p w:rsidR="00000000" w:rsidRDefault="0066509C">
      <w:pPr>
        <w:numPr>
          <w:ilvl w:val="0"/>
          <w:numId w:val="5"/>
        </w:numPr>
        <w:rPr>
          <w:rFonts w:hint="eastAsia"/>
        </w:rPr>
      </w:pPr>
      <w:r>
        <w:rPr>
          <w:rFonts w:hint="eastAsia"/>
        </w:rPr>
        <w:t>肺内压高于大气压</w:t>
      </w:r>
    </w:p>
    <w:p w:rsidR="00000000" w:rsidRDefault="0066509C">
      <w:pPr>
        <w:ind w:left="315"/>
        <w:rPr>
          <w:rFonts w:hint="eastAsia"/>
        </w:rPr>
      </w:pPr>
      <w:r>
        <w:rPr>
          <w:rFonts w:hint="eastAsia"/>
        </w:rPr>
        <w:t>（</w:t>
      </w:r>
      <w:r>
        <w:rPr>
          <w:rFonts w:hint="eastAsia"/>
        </w:rPr>
        <w:t>3</w:t>
      </w:r>
      <w:r>
        <w:rPr>
          <w:rFonts w:hint="eastAsia"/>
        </w:rPr>
        <w:t>）胸内压低于大气压</w:t>
      </w:r>
    </w:p>
    <w:p w:rsidR="00000000" w:rsidRDefault="0066509C">
      <w:pPr>
        <w:ind w:left="315"/>
        <w:rPr>
          <w:rFonts w:hint="eastAsia"/>
        </w:rPr>
      </w:pPr>
      <w:r>
        <w:rPr>
          <w:rFonts w:hint="eastAsia"/>
        </w:rPr>
        <w:t>（</w:t>
      </w:r>
      <w:r>
        <w:rPr>
          <w:rFonts w:hint="eastAsia"/>
        </w:rPr>
        <w:t>4</w:t>
      </w:r>
      <w:r>
        <w:rPr>
          <w:rFonts w:hint="eastAsia"/>
        </w:rPr>
        <w:t>）回心血量减少</w:t>
      </w:r>
    </w:p>
    <w:p w:rsidR="00000000" w:rsidRDefault="0066509C">
      <w:pPr>
        <w:rPr>
          <w:rFonts w:hint="eastAsia"/>
        </w:rPr>
      </w:pPr>
      <w:r>
        <w:rPr>
          <w:rFonts w:hint="eastAsia"/>
        </w:rPr>
        <w:t>11</w:t>
      </w:r>
      <w:r>
        <w:rPr>
          <w:rFonts w:hint="eastAsia"/>
        </w:rPr>
        <w:t>．使氧离曲线左移的因素是（</w:t>
      </w:r>
      <w:r>
        <w:rPr>
          <w:rFonts w:hint="eastAsia"/>
        </w:rPr>
        <w:t xml:space="preserve">     </w:t>
      </w:r>
      <w:r>
        <w:rPr>
          <w:rFonts w:hint="eastAsia"/>
        </w:rPr>
        <w:t>）</w:t>
      </w:r>
    </w:p>
    <w:p w:rsidR="00000000" w:rsidRDefault="0066509C">
      <w:pPr>
        <w:ind w:left="315"/>
        <w:rPr>
          <w:rFonts w:hint="eastAsia"/>
        </w:rPr>
      </w:pPr>
      <w:r>
        <w:rPr>
          <w:rFonts w:hint="eastAsia"/>
        </w:rPr>
        <w:t>（</w:t>
      </w:r>
      <w:r>
        <w:rPr>
          <w:rFonts w:hint="eastAsia"/>
        </w:rPr>
        <w:t>1</w:t>
      </w:r>
      <w:r>
        <w:rPr>
          <w:rFonts w:hint="eastAsia"/>
        </w:rPr>
        <w:t>）</w:t>
      </w:r>
      <w:r>
        <w:rPr>
          <w:rFonts w:hint="eastAsia"/>
        </w:rPr>
        <w:t>CO</w:t>
      </w:r>
      <w:r>
        <w:rPr>
          <w:rFonts w:hint="eastAsia"/>
          <w:vertAlign w:val="subscript"/>
        </w:rPr>
        <w:t>2</w:t>
      </w:r>
      <w:r>
        <w:rPr>
          <w:rFonts w:hint="eastAsia"/>
        </w:rPr>
        <w:t>分压升高</w:t>
      </w:r>
      <w:r>
        <w:rPr>
          <w:rFonts w:hint="eastAsia"/>
        </w:rPr>
        <w:t xml:space="preserve">      </w:t>
      </w:r>
      <w:r>
        <w:rPr>
          <w:rFonts w:hint="eastAsia"/>
        </w:rPr>
        <w:t>（</w:t>
      </w:r>
      <w:r>
        <w:rPr>
          <w:rFonts w:hint="eastAsia"/>
        </w:rPr>
        <w:t>2</w:t>
      </w:r>
      <w:r>
        <w:rPr>
          <w:rFonts w:hint="eastAsia"/>
        </w:rPr>
        <w:t>）</w:t>
      </w:r>
      <w:r>
        <w:rPr>
          <w:rFonts w:hint="eastAsia"/>
        </w:rPr>
        <w:t>CO</w:t>
      </w:r>
      <w:r>
        <w:rPr>
          <w:rFonts w:hint="eastAsia"/>
        </w:rPr>
        <w:t>中毒</w:t>
      </w:r>
    </w:p>
    <w:p w:rsidR="00000000" w:rsidRDefault="0066509C">
      <w:pPr>
        <w:ind w:left="315"/>
        <w:rPr>
          <w:rFonts w:hint="eastAsia"/>
        </w:rPr>
      </w:pPr>
      <w:r>
        <w:rPr>
          <w:rFonts w:hint="eastAsia"/>
        </w:rPr>
        <w:t>（</w:t>
      </w:r>
      <w:r>
        <w:rPr>
          <w:rFonts w:hint="eastAsia"/>
        </w:rPr>
        <w:t>3</w:t>
      </w:r>
      <w:r>
        <w:rPr>
          <w:rFonts w:hint="eastAsia"/>
        </w:rPr>
        <w:t>）</w:t>
      </w:r>
      <w:r>
        <w:rPr>
          <w:rFonts w:hint="eastAsia"/>
        </w:rPr>
        <w:t>PH</w:t>
      </w:r>
      <w:r>
        <w:rPr>
          <w:rFonts w:hint="eastAsia"/>
        </w:rPr>
        <w:t>降低</w:t>
      </w:r>
      <w:r>
        <w:rPr>
          <w:rFonts w:hint="eastAsia"/>
        </w:rPr>
        <w:t xml:space="preserve">           </w:t>
      </w:r>
      <w:r>
        <w:rPr>
          <w:rFonts w:hint="eastAsia"/>
        </w:rPr>
        <w:t>（</w:t>
      </w:r>
      <w:r>
        <w:rPr>
          <w:rFonts w:hint="eastAsia"/>
        </w:rPr>
        <w:t>4</w:t>
      </w:r>
      <w:r>
        <w:rPr>
          <w:rFonts w:hint="eastAsia"/>
        </w:rPr>
        <w:t>）温度降低</w:t>
      </w:r>
    </w:p>
    <w:p w:rsidR="00000000" w:rsidRDefault="0066509C">
      <w:pPr>
        <w:rPr>
          <w:rFonts w:hint="eastAsia"/>
        </w:rPr>
      </w:pPr>
      <w:r>
        <w:rPr>
          <w:rFonts w:hint="eastAsia"/>
        </w:rPr>
        <w:t>12</w:t>
      </w:r>
      <w:r>
        <w:rPr>
          <w:rFonts w:hint="eastAsia"/>
        </w:rPr>
        <w:t>．缺氧反射性地使呼吸加强，其感受器是（</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w:t>
      </w:r>
      <w:r>
        <w:rPr>
          <w:rFonts w:hint="eastAsia"/>
        </w:rPr>
        <w:t>1</w:t>
      </w:r>
      <w:r>
        <w:rPr>
          <w:rFonts w:hint="eastAsia"/>
        </w:rPr>
        <w:t>）颈动脉体</w:t>
      </w:r>
      <w:r>
        <w:rPr>
          <w:rFonts w:hint="eastAsia"/>
        </w:rPr>
        <w:t xml:space="preserve">          </w:t>
      </w:r>
      <w:r>
        <w:rPr>
          <w:rFonts w:hint="eastAsia"/>
        </w:rPr>
        <w:t>（</w:t>
      </w:r>
      <w:r>
        <w:rPr>
          <w:rFonts w:hint="eastAsia"/>
        </w:rPr>
        <w:t>2</w:t>
      </w:r>
      <w:r>
        <w:rPr>
          <w:rFonts w:hint="eastAsia"/>
        </w:rPr>
        <w:t>）颈动脉窦</w:t>
      </w:r>
    </w:p>
    <w:p w:rsidR="00000000" w:rsidRDefault="0066509C">
      <w:pPr>
        <w:rPr>
          <w:rFonts w:hint="eastAsia"/>
        </w:rPr>
      </w:pPr>
      <w:r>
        <w:rPr>
          <w:rFonts w:hint="eastAsia"/>
        </w:rPr>
        <w:t xml:space="preserve">   </w:t>
      </w:r>
      <w:r>
        <w:rPr>
          <w:rFonts w:hint="eastAsia"/>
        </w:rPr>
        <w:t>（</w:t>
      </w:r>
      <w:r>
        <w:rPr>
          <w:rFonts w:hint="eastAsia"/>
        </w:rPr>
        <w:t>3</w:t>
      </w:r>
      <w:r>
        <w:rPr>
          <w:rFonts w:hint="eastAsia"/>
        </w:rPr>
        <w:t>）主动脉体</w:t>
      </w:r>
      <w:r>
        <w:rPr>
          <w:rFonts w:hint="eastAsia"/>
        </w:rPr>
        <w:t xml:space="preserve">          </w:t>
      </w:r>
      <w:r>
        <w:rPr>
          <w:rFonts w:hint="eastAsia"/>
        </w:rPr>
        <w:t>（</w:t>
      </w:r>
      <w:r>
        <w:rPr>
          <w:rFonts w:hint="eastAsia"/>
        </w:rPr>
        <w:t>4</w:t>
      </w:r>
      <w:r>
        <w:rPr>
          <w:rFonts w:hint="eastAsia"/>
        </w:rPr>
        <w:t>）主动脉弓</w:t>
      </w:r>
    </w:p>
    <w:p w:rsidR="00000000" w:rsidRDefault="0066509C">
      <w:pPr>
        <w:rPr>
          <w:rFonts w:hint="eastAsia"/>
        </w:rPr>
      </w:pPr>
      <w:r>
        <w:rPr>
          <w:rFonts w:hint="eastAsia"/>
        </w:rPr>
        <w:t>13</w:t>
      </w:r>
      <w:r>
        <w:rPr>
          <w:rFonts w:hint="eastAsia"/>
        </w:rPr>
        <w:t>．肾脏的功能包括（</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w:t>
      </w:r>
      <w:r>
        <w:rPr>
          <w:rFonts w:hint="eastAsia"/>
        </w:rPr>
        <w:t>1</w:t>
      </w:r>
      <w:r>
        <w:rPr>
          <w:rFonts w:hint="eastAsia"/>
        </w:rPr>
        <w:t>）排泄水溶性代谢终产物</w:t>
      </w:r>
    </w:p>
    <w:p w:rsidR="00000000" w:rsidRDefault="0066509C">
      <w:pPr>
        <w:rPr>
          <w:rFonts w:hint="eastAsia"/>
        </w:rPr>
      </w:pPr>
      <w:r>
        <w:rPr>
          <w:rFonts w:hint="eastAsia"/>
        </w:rPr>
        <w:t xml:space="preserve">   </w:t>
      </w:r>
      <w:r>
        <w:rPr>
          <w:rFonts w:hint="eastAsia"/>
        </w:rPr>
        <w:t>（</w:t>
      </w:r>
      <w:r>
        <w:rPr>
          <w:rFonts w:hint="eastAsia"/>
        </w:rPr>
        <w:t>2</w:t>
      </w:r>
      <w:r>
        <w:rPr>
          <w:rFonts w:hint="eastAsia"/>
        </w:rPr>
        <w:t>）排泄进入体内的的药品、毒物</w:t>
      </w:r>
    </w:p>
    <w:p w:rsidR="00000000" w:rsidRDefault="0066509C">
      <w:pPr>
        <w:rPr>
          <w:rFonts w:hint="eastAsia"/>
        </w:rPr>
      </w:pPr>
      <w:r>
        <w:rPr>
          <w:rFonts w:hint="eastAsia"/>
        </w:rPr>
        <w:t xml:space="preserve">   </w:t>
      </w:r>
      <w:r>
        <w:rPr>
          <w:rFonts w:hint="eastAsia"/>
        </w:rPr>
        <w:t>（</w:t>
      </w:r>
      <w:r>
        <w:rPr>
          <w:rFonts w:hint="eastAsia"/>
        </w:rPr>
        <w:t>3</w:t>
      </w:r>
      <w:r>
        <w:rPr>
          <w:rFonts w:hint="eastAsia"/>
        </w:rPr>
        <w:t>）维持内环境</w:t>
      </w:r>
      <w:r>
        <w:rPr>
          <w:rFonts w:hint="eastAsia"/>
        </w:rPr>
        <w:t>相对稳定</w:t>
      </w:r>
    </w:p>
    <w:p w:rsidR="00000000" w:rsidRDefault="0066509C">
      <w:pPr>
        <w:rPr>
          <w:rFonts w:hint="eastAsia"/>
        </w:rPr>
      </w:pPr>
      <w:r>
        <w:rPr>
          <w:rFonts w:hint="eastAsia"/>
        </w:rPr>
        <w:t xml:space="preserve">   </w:t>
      </w:r>
      <w:r>
        <w:rPr>
          <w:rFonts w:hint="eastAsia"/>
        </w:rPr>
        <w:t>（</w:t>
      </w:r>
      <w:r>
        <w:rPr>
          <w:rFonts w:hint="eastAsia"/>
        </w:rPr>
        <w:t>4</w:t>
      </w:r>
      <w:r>
        <w:rPr>
          <w:rFonts w:hint="eastAsia"/>
        </w:rPr>
        <w:t>）分泌促红细胞生成素</w:t>
      </w:r>
    </w:p>
    <w:p w:rsidR="00000000" w:rsidRDefault="0066509C">
      <w:pPr>
        <w:rPr>
          <w:rFonts w:hint="eastAsia"/>
        </w:rPr>
      </w:pPr>
      <w:r>
        <w:rPr>
          <w:rFonts w:hint="eastAsia"/>
        </w:rPr>
        <w:t>14</w:t>
      </w:r>
      <w:r>
        <w:rPr>
          <w:rFonts w:hint="eastAsia"/>
        </w:rPr>
        <w:t>．下列哪些物质不应在正常尿中出现（</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w:t>
      </w:r>
      <w:r>
        <w:rPr>
          <w:rFonts w:hint="eastAsia"/>
        </w:rPr>
        <w:t>1</w:t>
      </w:r>
      <w:r>
        <w:rPr>
          <w:rFonts w:hint="eastAsia"/>
        </w:rPr>
        <w:t>）红细胞</w:t>
      </w:r>
      <w:r>
        <w:rPr>
          <w:rFonts w:hint="eastAsia"/>
        </w:rPr>
        <w:t xml:space="preserve">          </w:t>
      </w:r>
      <w:r>
        <w:rPr>
          <w:rFonts w:hint="eastAsia"/>
        </w:rPr>
        <w:t>（</w:t>
      </w:r>
      <w:r>
        <w:rPr>
          <w:rFonts w:hint="eastAsia"/>
        </w:rPr>
        <w:t>2</w:t>
      </w:r>
      <w:r>
        <w:rPr>
          <w:rFonts w:hint="eastAsia"/>
        </w:rPr>
        <w:t>）蛋白质</w:t>
      </w:r>
    </w:p>
    <w:p w:rsidR="00000000" w:rsidRDefault="0066509C">
      <w:pPr>
        <w:rPr>
          <w:rFonts w:hint="eastAsia"/>
        </w:rPr>
      </w:pPr>
      <w:r>
        <w:rPr>
          <w:rFonts w:hint="eastAsia"/>
        </w:rPr>
        <w:t xml:space="preserve">   </w:t>
      </w:r>
      <w:r>
        <w:rPr>
          <w:rFonts w:hint="eastAsia"/>
        </w:rPr>
        <w:t>（</w:t>
      </w:r>
      <w:r>
        <w:rPr>
          <w:rFonts w:hint="eastAsia"/>
        </w:rPr>
        <w:t>3</w:t>
      </w:r>
      <w:r>
        <w:rPr>
          <w:rFonts w:hint="eastAsia"/>
        </w:rPr>
        <w:t>）葡萄糖</w:t>
      </w:r>
      <w:r>
        <w:rPr>
          <w:rFonts w:hint="eastAsia"/>
        </w:rPr>
        <w:t xml:space="preserve">          </w:t>
      </w:r>
      <w:r>
        <w:rPr>
          <w:rFonts w:hint="eastAsia"/>
        </w:rPr>
        <w:t>（</w:t>
      </w:r>
      <w:r>
        <w:rPr>
          <w:rFonts w:hint="eastAsia"/>
        </w:rPr>
        <w:t>4</w:t>
      </w:r>
      <w:r>
        <w:rPr>
          <w:rFonts w:hint="eastAsia"/>
        </w:rPr>
        <w:t>）尿素</w:t>
      </w:r>
    </w:p>
    <w:p w:rsidR="00000000" w:rsidRDefault="0066509C">
      <w:pPr>
        <w:rPr>
          <w:rFonts w:hint="eastAsia"/>
        </w:rPr>
      </w:pPr>
      <w:r>
        <w:rPr>
          <w:rFonts w:hint="eastAsia"/>
        </w:rPr>
        <w:t>15</w:t>
      </w:r>
      <w:r>
        <w:rPr>
          <w:rFonts w:hint="eastAsia"/>
        </w:rPr>
        <w:t>．对抗血浆从肾小球滤出的力量是（</w:t>
      </w:r>
      <w:r>
        <w:rPr>
          <w:rFonts w:hint="eastAsia"/>
        </w:rPr>
        <w:t xml:space="preserve">     </w:t>
      </w:r>
      <w:r>
        <w:rPr>
          <w:rFonts w:hint="eastAsia"/>
        </w:rPr>
        <w:t>）</w:t>
      </w:r>
    </w:p>
    <w:p w:rsidR="00000000" w:rsidRDefault="0066509C">
      <w:pPr>
        <w:rPr>
          <w:rFonts w:hint="eastAsia"/>
        </w:rPr>
      </w:pPr>
      <w:r>
        <w:t xml:space="preserve">   </w:t>
      </w:r>
      <w:r>
        <w:t>（</w:t>
      </w:r>
      <w:r>
        <w:t>1</w:t>
      </w:r>
      <w:r>
        <w:t>）</w:t>
      </w:r>
      <w:r>
        <w:rPr>
          <w:rFonts w:hint="eastAsia"/>
        </w:rPr>
        <w:t>肾小球毛细血管血压</w:t>
      </w:r>
    </w:p>
    <w:p w:rsidR="00000000" w:rsidRDefault="0066509C">
      <w:pPr>
        <w:rPr>
          <w:rFonts w:hint="eastAsia"/>
        </w:rPr>
      </w:pPr>
      <w:r>
        <w:rPr>
          <w:rFonts w:hint="eastAsia"/>
        </w:rPr>
        <w:t xml:space="preserve">   </w:t>
      </w:r>
      <w:r>
        <w:rPr>
          <w:rFonts w:hint="eastAsia"/>
        </w:rPr>
        <w:t>（</w:t>
      </w:r>
      <w:r>
        <w:rPr>
          <w:rFonts w:hint="eastAsia"/>
        </w:rPr>
        <w:t>2</w:t>
      </w:r>
      <w:r>
        <w:rPr>
          <w:rFonts w:hint="eastAsia"/>
        </w:rPr>
        <w:t>）血浆胶体渗透压</w:t>
      </w:r>
    </w:p>
    <w:p w:rsidR="00000000" w:rsidRDefault="0066509C">
      <w:pPr>
        <w:rPr>
          <w:rFonts w:hint="eastAsia"/>
        </w:rPr>
      </w:pPr>
      <w:r>
        <w:rPr>
          <w:rFonts w:hint="eastAsia"/>
        </w:rPr>
        <w:t xml:space="preserve">   </w:t>
      </w:r>
      <w:r>
        <w:rPr>
          <w:rFonts w:hint="eastAsia"/>
        </w:rPr>
        <w:t>（</w:t>
      </w:r>
      <w:r>
        <w:rPr>
          <w:rFonts w:hint="eastAsia"/>
        </w:rPr>
        <w:t>3</w:t>
      </w:r>
      <w:r>
        <w:rPr>
          <w:rFonts w:hint="eastAsia"/>
        </w:rPr>
        <w:t>）血浆晶体渗透压</w:t>
      </w:r>
    </w:p>
    <w:p w:rsidR="00000000" w:rsidRDefault="0066509C">
      <w:pPr>
        <w:rPr>
          <w:rFonts w:hint="eastAsia"/>
        </w:rPr>
      </w:pPr>
      <w:r>
        <w:rPr>
          <w:rFonts w:hint="eastAsia"/>
        </w:rPr>
        <w:t xml:space="preserve">   </w:t>
      </w:r>
      <w:r>
        <w:rPr>
          <w:rFonts w:hint="eastAsia"/>
        </w:rPr>
        <w:t>（</w:t>
      </w:r>
      <w:r>
        <w:rPr>
          <w:rFonts w:hint="eastAsia"/>
        </w:rPr>
        <w:t>4</w:t>
      </w:r>
      <w:r>
        <w:rPr>
          <w:rFonts w:hint="eastAsia"/>
        </w:rPr>
        <w:t>）肾球囊囊内压</w:t>
      </w:r>
    </w:p>
    <w:p w:rsidR="00000000" w:rsidRDefault="0066509C">
      <w:pPr>
        <w:rPr>
          <w:rFonts w:hint="eastAsia"/>
        </w:rPr>
      </w:pPr>
      <w:r>
        <w:rPr>
          <w:rFonts w:hint="eastAsia"/>
        </w:rPr>
        <w:t>16</w:t>
      </w:r>
      <w:r>
        <w:rPr>
          <w:rFonts w:hint="eastAsia"/>
        </w:rPr>
        <w:t>．交感神经强烈兴奋时（</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w:t>
      </w:r>
      <w:r>
        <w:rPr>
          <w:rFonts w:hint="eastAsia"/>
        </w:rPr>
        <w:t>1</w:t>
      </w:r>
      <w:r>
        <w:rPr>
          <w:rFonts w:hint="eastAsia"/>
        </w:rPr>
        <w:t>）肾小球毛细血管血压降低</w:t>
      </w:r>
    </w:p>
    <w:p w:rsidR="00000000" w:rsidRDefault="0066509C">
      <w:pPr>
        <w:rPr>
          <w:rFonts w:hint="eastAsia"/>
        </w:rPr>
      </w:pPr>
      <w:r>
        <w:rPr>
          <w:rFonts w:hint="eastAsia"/>
        </w:rPr>
        <w:t xml:space="preserve">   </w:t>
      </w:r>
      <w:r>
        <w:rPr>
          <w:rFonts w:hint="eastAsia"/>
        </w:rPr>
        <w:t>（</w:t>
      </w:r>
      <w:r>
        <w:rPr>
          <w:rFonts w:hint="eastAsia"/>
        </w:rPr>
        <w:t>2</w:t>
      </w:r>
      <w:r>
        <w:rPr>
          <w:rFonts w:hint="eastAsia"/>
        </w:rPr>
        <w:t>）肾小球毛细血管血压升高</w:t>
      </w:r>
    </w:p>
    <w:p w:rsidR="00000000" w:rsidRDefault="0066509C">
      <w:pPr>
        <w:rPr>
          <w:rFonts w:hint="eastAsia"/>
        </w:rPr>
      </w:pPr>
      <w:r>
        <w:rPr>
          <w:rFonts w:hint="eastAsia"/>
        </w:rPr>
        <w:t xml:space="preserve">   </w:t>
      </w:r>
      <w:r>
        <w:rPr>
          <w:rFonts w:hint="eastAsia"/>
        </w:rPr>
        <w:t>（</w:t>
      </w:r>
      <w:r>
        <w:rPr>
          <w:rFonts w:hint="eastAsia"/>
        </w:rPr>
        <w:t>3</w:t>
      </w:r>
      <w:r>
        <w:rPr>
          <w:rFonts w:hint="eastAsia"/>
        </w:rPr>
        <w:t>）平均动脉血压升高</w:t>
      </w:r>
    </w:p>
    <w:p w:rsidR="00000000" w:rsidRDefault="0066509C">
      <w:pPr>
        <w:rPr>
          <w:rFonts w:hint="eastAsia"/>
        </w:rPr>
      </w:pPr>
      <w:r>
        <w:rPr>
          <w:rFonts w:hint="eastAsia"/>
        </w:rPr>
        <w:t xml:space="preserve">   </w:t>
      </w:r>
      <w:r>
        <w:rPr>
          <w:rFonts w:hint="eastAsia"/>
        </w:rPr>
        <w:t>（</w:t>
      </w:r>
      <w:r>
        <w:rPr>
          <w:rFonts w:hint="eastAsia"/>
        </w:rPr>
        <w:t>4</w:t>
      </w:r>
      <w:r>
        <w:rPr>
          <w:rFonts w:hint="eastAsia"/>
        </w:rPr>
        <w:t>）肾球囊囊内压升高</w:t>
      </w:r>
    </w:p>
    <w:p w:rsidR="00000000" w:rsidRDefault="0066509C">
      <w:pPr>
        <w:rPr>
          <w:rFonts w:hint="eastAsia"/>
        </w:rPr>
      </w:pPr>
      <w:r>
        <w:rPr>
          <w:rFonts w:hint="eastAsia"/>
        </w:rPr>
        <w:t>17</w:t>
      </w:r>
      <w:r>
        <w:rPr>
          <w:rFonts w:hint="eastAsia"/>
        </w:rPr>
        <w:t>．被肾小管主动重吸收的物质是（</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w:t>
      </w:r>
      <w:r>
        <w:rPr>
          <w:rFonts w:hint="eastAsia"/>
        </w:rPr>
        <w:t>1</w:t>
      </w:r>
      <w:r>
        <w:rPr>
          <w:rFonts w:hint="eastAsia"/>
        </w:rPr>
        <w:t>）葡萄糖</w:t>
      </w:r>
      <w:r>
        <w:rPr>
          <w:rFonts w:hint="eastAsia"/>
        </w:rPr>
        <w:t xml:space="preserve">          </w:t>
      </w:r>
      <w:r>
        <w:rPr>
          <w:rFonts w:hint="eastAsia"/>
        </w:rPr>
        <w:t>（</w:t>
      </w:r>
      <w:r>
        <w:rPr>
          <w:rFonts w:hint="eastAsia"/>
        </w:rPr>
        <w:t>2</w:t>
      </w:r>
      <w:r>
        <w:rPr>
          <w:rFonts w:hint="eastAsia"/>
        </w:rPr>
        <w:t>）氨基酸</w:t>
      </w:r>
    </w:p>
    <w:p w:rsidR="00000000" w:rsidRDefault="0066509C">
      <w:pPr>
        <w:rPr>
          <w:rFonts w:hint="eastAsia"/>
        </w:rPr>
      </w:pPr>
      <w:r>
        <w:rPr>
          <w:rFonts w:hint="eastAsia"/>
        </w:rPr>
        <w:t xml:space="preserve">   </w:t>
      </w:r>
      <w:r>
        <w:rPr>
          <w:rFonts w:hint="eastAsia"/>
        </w:rPr>
        <w:t>（</w:t>
      </w:r>
      <w:r>
        <w:rPr>
          <w:rFonts w:hint="eastAsia"/>
        </w:rPr>
        <w:t>3</w:t>
      </w:r>
      <w:r>
        <w:rPr>
          <w:rFonts w:hint="eastAsia"/>
        </w:rPr>
        <w:t>）</w:t>
      </w:r>
      <w:r>
        <w:rPr>
          <w:rFonts w:hint="eastAsia"/>
        </w:rPr>
        <w:t>Na</w:t>
      </w:r>
      <w:r>
        <w:rPr>
          <w:rFonts w:hint="eastAsia"/>
          <w:vertAlign w:val="superscript"/>
        </w:rPr>
        <w:t xml:space="preserve">+                     </w:t>
      </w:r>
      <w:r>
        <w:rPr>
          <w:rFonts w:hint="eastAsia"/>
        </w:rPr>
        <w:t>（</w:t>
      </w:r>
      <w:r>
        <w:rPr>
          <w:rFonts w:hint="eastAsia"/>
        </w:rPr>
        <w:t>4</w:t>
      </w:r>
      <w:r>
        <w:rPr>
          <w:rFonts w:hint="eastAsia"/>
        </w:rPr>
        <w:t>）</w:t>
      </w:r>
      <w:r>
        <w:rPr>
          <w:rFonts w:hint="eastAsia"/>
        </w:rPr>
        <w:t>K</w:t>
      </w:r>
      <w:r>
        <w:rPr>
          <w:rFonts w:hint="eastAsia"/>
          <w:vertAlign w:val="superscript"/>
        </w:rPr>
        <w:t>+</w:t>
      </w:r>
    </w:p>
    <w:p w:rsidR="00000000" w:rsidRDefault="0066509C">
      <w:pPr>
        <w:rPr>
          <w:rFonts w:hint="eastAsia"/>
        </w:rPr>
      </w:pPr>
      <w:r>
        <w:rPr>
          <w:rFonts w:hint="eastAsia"/>
        </w:rPr>
        <w:t>18</w:t>
      </w:r>
      <w:r>
        <w:rPr>
          <w:rFonts w:hint="eastAsia"/>
        </w:rPr>
        <w:t>．可使肾血管收缩的是（</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w:t>
      </w:r>
      <w:r>
        <w:rPr>
          <w:rFonts w:hint="eastAsia"/>
        </w:rPr>
        <w:t>1</w:t>
      </w:r>
      <w:r>
        <w:rPr>
          <w:rFonts w:hint="eastAsia"/>
        </w:rPr>
        <w:t>）肾上腺素</w:t>
      </w:r>
      <w:r>
        <w:rPr>
          <w:rFonts w:hint="eastAsia"/>
        </w:rPr>
        <w:t xml:space="preserve">        </w:t>
      </w:r>
      <w:r>
        <w:rPr>
          <w:rFonts w:hint="eastAsia"/>
        </w:rPr>
        <w:t>（</w:t>
      </w:r>
      <w:r>
        <w:rPr>
          <w:rFonts w:hint="eastAsia"/>
        </w:rPr>
        <w:t>2</w:t>
      </w:r>
      <w:r>
        <w:rPr>
          <w:rFonts w:hint="eastAsia"/>
        </w:rPr>
        <w:t>）去甲肾上腺素</w:t>
      </w:r>
    </w:p>
    <w:p w:rsidR="00000000" w:rsidRDefault="0066509C">
      <w:pPr>
        <w:rPr>
          <w:rFonts w:hint="eastAsia"/>
        </w:rPr>
      </w:pPr>
      <w:r>
        <w:rPr>
          <w:rFonts w:hint="eastAsia"/>
        </w:rPr>
        <w:t xml:space="preserve">   </w:t>
      </w:r>
      <w:r>
        <w:rPr>
          <w:rFonts w:hint="eastAsia"/>
        </w:rPr>
        <w:t>（</w:t>
      </w:r>
      <w:r>
        <w:rPr>
          <w:rFonts w:hint="eastAsia"/>
        </w:rPr>
        <w:t>3</w:t>
      </w:r>
      <w:r>
        <w:rPr>
          <w:rFonts w:hint="eastAsia"/>
        </w:rPr>
        <w:t>）血管紧张素Ⅱ</w:t>
      </w:r>
      <w:r>
        <w:rPr>
          <w:rFonts w:hint="eastAsia"/>
        </w:rPr>
        <w:t xml:space="preserve">    </w:t>
      </w:r>
      <w:r>
        <w:rPr>
          <w:rFonts w:hint="eastAsia"/>
        </w:rPr>
        <w:t>（</w:t>
      </w:r>
      <w:r>
        <w:rPr>
          <w:rFonts w:hint="eastAsia"/>
        </w:rPr>
        <w:t>4</w:t>
      </w:r>
      <w:r>
        <w:rPr>
          <w:rFonts w:hint="eastAsia"/>
        </w:rPr>
        <w:t>）醛固酮</w:t>
      </w:r>
    </w:p>
    <w:p w:rsidR="00000000" w:rsidRDefault="0066509C">
      <w:pPr>
        <w:rPr>
          <w:rFonts w:hint="eastAsia"/>
        </w:rPr>
      </w:pPr>
      <w:r>
        <w:rPr>
          <w:rFonts w:hint="eastAsia"/>
        </w:rPr>
        <w:t>19</w:t>
      </w:r>
      <w:r>
        <w:rPr>
          <w:rFonts w:hint="eastAsia"/>
        </w:rPr>
        <w:t>．下列哪些因素可使抗利尿激素分泌增加（</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w:t>
      </w:r>
      <w:r>
        <w:rPr>
          <w:rFonts w:hint="eastAsia"/>
        </w:rPr>
        <w:t>1</w:t>
      </w:r>
      <w:r>
        <w:rPr>
          <w:rFonts w:hint="eastAsia"/>
        </w:rPr>
        <w:t>）血容量减少</w:t>
      </w:r>
      <w:r>
        <w:rPr>
          <w:rFonts w:hint="eastAsia"/>
        </w:rPr>
        <w:t xml:space="preserve">      </w:t>
      </w:r>
      <w:r>
        <w:rPr>
          <w:rFonts w:hint="eastAsia"/>
        </w:rPr>
        <w:t>（</w:t>
      </w:r>
      <w:r>
        <w:rPr>
          <w:rFonts w:hint="eastAsia"/>
        </w:rPr>
        <w:t>2</w:t>
      </w:r>
      <w:r>
        <w:rPr>
          <w:rFonts w:hint="eastAsia"/>
        </w:rPr>
        <w:t>）血压升高</w:t>
      </w:r>
    </w:p>
    <w:p w:rsidR="00000000" w:rsidRDefault="0066509C">
      <w:pPr>
        <w:rPr>
          <w:rFonts w:hint="eastAsia"/>
        </w:rPr>
      </w:pPr>
      <w:r>
        <w:rPr>
          <w:rFonts w:hint="eastAsia"/>
        </w:rPr>
        <w:t xml:space="preserve">   </w:t>
      </w:r>
      <w:r>
        <w:rPr>
          <w:rFonts w:hint="eastAsia"/>
        </w:rPr>
        <w:t>（</w:t>
      </w:r>
      <w:r>
        <w:rPr>
          <w:rFonts w:hint="eastAsia"/>
        </w:rPr>
        <w:t>3</w:t>
      </w:r>
      <w:r>
        <w:rPr>
          <w:rFonts w:hint="eastAsia"/>
        </w:rPr>
        <w:t>）大量出汗</w:t>
      </w:r>
      <w:r>
        <w:rPr>
          <w:rFonts w:hint="eastAsia"/>
        </w:rPr>
        <w:t xml:space="preserve">        </w:t>
      </w:r>
      <w:r>
        <w:rPr>
          <w:rFonts w:hint="eastAsia"/>
        </w:rPr>
        <w:t>（</w:t>
      </w:r>
      <w:r>
        <w:rPr>
          <w:rFonts w:hint="eastAsia"/>
        </w:rPr>
        <w:t>4</w:t>
      </w:r>
      <w:r>
        <w:rPr>
          <w:rFonts w:hint="eastAsia"/>
        </w:rPr>
        <w:t>）摄入大量清水</w:t>
      </w:r>
    </w:p>
    <w:p w:rsidR="00000000" w:rsidRDefault="0066509C">
      <w:pPr>
        <w:rPr>
          <w:rFonts w:hint="eastAsia"/>
        </w:rPr>
      </w:pPr>
      <w:r>
        <w:rPr>
          <w:rFonts w:hint="eastAsia"/>
        </w:rPr>
        <w:t>2</w:t>
      </w:r>
      <w:r>
        <w:rPr>
          <w:rFonts w:hint="eastAsia"/>
        </w:rPr>
        <w:t>0</w:t>
      </w:r>
      <w:r>
        <w:rPr>
          <w:rFonts w:hint="eastAsia"/>
        </w:rPr>
        <w:t>．醛固酮的作用包括（</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w:t>
      </w:r>
      <w:r>
        <w:rPr>
          <w:rFonts w:hint="eastAsia"/>
        </w:rPr>
        <w:t>1</w:t>
      </w:r>
      <w:r>
        <w:rPr>
          <w:rFonts w:hint="eastAsia"/>
        </w:rPr>
        <w:t>）促进远曲小管和集合管对</w:t>
      </w:r>
      <w:r>
        <w:t>Na</w:t>
      </w:r>
      <w:r>
        <w:rPr>
          <w:vertAlign w:val="superscript"/>
        </w:rPr>
        <w:t>+</w:t>
      </w:r>
      <w:r>
        <w:rPr>
          <w:rFonts w:hint="eastAsia"/>
        </w:rPr>
        <w:t>的重吸收</w:t>
      </w:r>
    </w:p>
    <w:p w:rsidR="00000000" w:rsidRDefault="0066509C">
      <w:pPr>
        <w:rPr>
          <w:rFonts w:hint="eastAsia"/>
        </w:rPr>
      </w:pPr>
      <w:r>
        <w:rPr>
          <w:rFonts w:hint="eastAsia"/>
        </w:rPr>
        <w:t xml:space="preserve">   </w:t>
      </w:r>
      <w:r>
        <w:rPr>
          <w:rFonts w:hint="eastAsia"/>
        </w:rPr>
        <w:t>（</w:t>
      </w:r>
      <w:r>
        <w:rPr>
          <w:rFonts w:hint="eastAsia"/>
        </w:rPr>
        <w:t>2</w:t>
      </w:r>
      <w:r>
        <w:rPr>
          <w:rFonts w:hint="eastAsia"/>
        </w:rPr>
        <w:t>）促进远曲小管和集合管对</w:t>
      </w:r>
      <w:r>
        <w:t>K</w:t>
      </w:r>
      <w:r>
        <w:rPr>
          <w:vertAlign w:val="superscript"/>
        </w:rPr>
        <w:t>+</w:t>
      </w:r>
      <w:r>
        <w:rPr>
          <w:rFonts w:hint="eastAsia"/>
        </w:rPr>
        <w:t>的重吸收</w:t>
      </w:r>
    </w:p>
    <w:p w:rsidR="00000000" w:rsidRDefault="0066509C">
      <w:pPr>
        <w:rPr>
          <w:rFonts w:hint="eastAsia"/>
        </w:rPr>
      </w:pPr>
      <w:r>
        <w:rPr>
          <w:rFonts w:hint="eastAsia"/>
        </w:rPr>
        <w:t xml:space="preserve">   </w:t>
      </w:r>
      <w:r>
        <w:rPr>
          <w:rFonts w:hint="eastAsia"/>
        </w:rPr>
        <w:t>（</w:t>
      </w:r>
      <w:r>
        <w:rPr>
          <w:rFonts w:hint="eastAsia"/>
        </w:rPr>
        <w:t>3</w:t>
      </w:r>
      <w:r>
        <w:rPr>
          <w:rFonts w:hint="eastAsia"/>
        </w:rPr>
        <w:t>）促进远曲小管和集合管对</w:t>
      </w:r>
      <w:r>
        <w:t>K</w:t>
      </w:r>
      <w:r>
        <w:rPr>
          <w:vertAlign w:val="superscript"/>
        </w:rPr>
        <w:t>+</w:t>
      </w:r>
      <w:r>
        <w:rPr>
          <w:rFonts w:hint="eastAsia"/>
        </w:rPr>
        <w:t>的排泄</w:t>
      </w:r>
    </w:p>
    <w:p w:rsidR="00000000" w:rsidRDefault="0066509C">
      <w:pPr>
        <w:rPr>
          <w:rFonts w:hint="eastAsia"/>
        </w:rPr>
      </w:pPr>
      <w:r>
        <w:rPr>
          <w:rFonts w:hint="eastAsia"/>
        </w:rPr>
        <w:t xml:space="preserve">   </w:t>
      </w:r>
      <w:r>
        <w:rPr>
          <w:rFonts w:hint="eastAsia"/>
        </w:rPr>
        <w:t>（</w:t>
      </w:r>
      <w:r>
        <w:rPr>
          <w:rFonts w:hint="eastAsia"/>
        </w:rPr>
        <w:t>4</w:t>
      </w:r>
      <w:r>
        <w:rPr>
          <w:rFonts w:hint="eastAsia"/>
        </w:rPr>
        <w:t>）促进近曲小管对</w:t>
      </w:r>
      <w:r>
        <w:t>HCO</w:t>
      </w:r>
      <w:r>
        <w:rPr>
          <w:vertAlign w:val="subscript"/>
        </w:rPr>
        <w:t>3</w:t>
      </w:r>
      <w:r>
        <w:rPr>
          <w:vertAlign w:val="superscript"/>
        </w:rPr>
        <w:t>-</w:t>
      </w:r>
      <w:r>
        <w:rPr>
          <w:rFonts w:hint="eastAsia"/>
        </w:rPr>
        <w:t>的重吸收</w:t>
      </w:r>
    </w:p>
    <w:p w:rsidR="00000000" w:rsidRDefault="0066509C">
      <w:pPr>
        <w:rPr>
          <w:rFonts w:hint="eastAsia"/>
        </w:rPr>
      </w:pPr>
      <w:r>
        <w:rPr>
          <w:rFonts w:hint="eastAsia"/>
        </w:rPr>
        <w:t>21</w:t>
      </w:r>
      <w:r>
        <w:rPr>
          <w:rFonts w:hint="eastAsia"/>
        </w:rPr>
        <w:t>．可使醛固酮分泌增加的是（</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w:t>
      </w:r>
      <w:r>
        <w:rPr>
          <w:rFonts w:hint="eastAsia"/>
        </w:rPr>
        <w:t>1</w:t>
      </w:r>
      <w:r>
        <w:rPr>
          <w:rFonts w:hint="eastAsia"/>
        </w:rPr>
        <w:t>）全身血压下降和循环血量减少时</w:t>
      </w:r>
    </w:p>
    <w:p w:rsidR="00000000" w:rsidRDefault="0066509C">
      <w:pPr>
        <w:rPr>
          <w:rFonts w:hint="eastAsia"/>
        </w:rPr>
      </w:pPr>
      <w:r>
        <w:rPr>
          <w:rFonts w:hint="eastAsia"/>
        </w:rPr>
        <w:t xml:space="preserve">   </w:t>
      </w:r>
      <w:r>
        <w:rPr>
          <w:rFonts w:hint="eastAsia"/>
        </w:rPr>
        <w:t>（</w:t>
      </w:r>
      <w:r>
        <w:rPr>
          <w:rFonts w:hint="eastAsia"/>
        </w:rPr>
        <w:t>2</w:t>
      </w:r>
      <w:r>
        <w:rPr>
          <w:rFonts w:hint="eastAsia"/>
        </w:rPr>
        <w:t>）肾交感神经兴奋</w:t>
      </w:r>
    </w:p>
    <w:p w:rsidR="00000000" w:rsidRDefault="0066509C">
      <w:pPr>
        <w:rPr>
          <w:rFonts w:hint="eastAsia"/>
        </w:rPr>
      </w:pPr>
      <w:r>
        <w:rPr>
          <w:rFonts w:hint="eastAsia"/>
        </w:rPr>
        <w:t xml:space="preserve">   </w:t>
      </w:r>
      <w:r>
        <w:rPr>
          <w:rFonts w:hint="eastAsia"/>
        </w:rPr>
        <w:t>（</w:t>
      </w:r>
      <w:r>
        <w:rPr>
          <w:rFonts w:hint="eastAsia"/>
        </w:rPr>
        <w:t>3</w:t>
      </w:r>
      <w:r>
        <w:rPr>
          <w:rFonts w:hint="eastAsia"/>
        </w:rPr>
        <w:t>）血</w:t>
      </w:r>
      <w:r>
        <w:t>Na</w:t>
      </w:r>
      <w:r>
        <w:rPr>
          <w:vertAlign w:val="superscript"/>
        </w:rPr>
        <w:t>+</w:t>
      </w:r>
      <w:r>
        <w:rPr>
          <w:rFonts w:hint="eastAsia"/>
        </w:rPr>
        <w:t>降低</w:t>
      </w:r>
    </w:p>
    <w:p w:rsidR="00000000" w:rsidRDefault="0066509C">
      <w:pPr>
        <w:rPr>
          <w:rFonts w:hint="eastAsia"/>
        </w:rPr>
      </w:pPr>
      <w:r>
        <w:rPr>
          <w:rFonts w:hint="eastAsia"/>
        </w:rPr>
        <w:t xml:space="preserve">   </w:t>
      </w:r>
      <w:r>
        <w:rPr>
          <w:rFonts w:hint="eastAsia"/>
        </w:rPr>
        <w:t>（</w:t>
      </w:r>
      <w:r>
        <w:rPr>
          <w:rFonts w:hint="eastAsia"/>
        </w:rPr>
        <w:t>4</w:t>
      </w:r>
      <w:r>
        <w:rPr>
          <w:rFonts w:hint="eastAsia"/>
        </w:rPr>
        <w:t>）血</w:t>
      </w:r>
      <w:r>
        <w:t>K</w:t>
      </w:r>
      <w:r>
        <w:rPr>
          <w:vertAlign w:val="superscript"/>
        </w:rPr>
        <w:t>+</w:t>
      </w:r>
      <w:r>
        <w:rPr>
          <w:rFonts w:hint="eastAsia"/>
        </w:rPr>
        <w:t>降低</w:t>
      </w:r>
    </w:p>
    <w:p w:rsidR="00000000" w:rsidRDefault="0066509C">
      <w:pPr>
        <w:rPr>
          <w:rFonts w:hint="eastAsia"/>
        </w:rPr>
      </w:pPr>
      <w:r>
        <w:rPr>
          <w:rFonts w:hint="eastAsia"/>
        </w:rPr>
        <w:t>22</w:t>
      </w:r>
      <w:r>
        <w:rPr>
          <w:rFonts w:hint="eastAsia"/>
        </w:rPr>
        <w:t>．下列哪些物质可通过肾小球滤过（</w:t>
      </w:r>
      <w:r>
        <w:rPr>
          <w:rFonts w:hint="eastAsia"/>
        </w:rPr>
        <w:t xml:space="preserve">     </w:t>
      </w:r>
      <w:r>
        <w:rPr>
          <w:rFonts w:hint="eastAsia"/>
        </w:rPr>
        <w:t>）</w:t>
      </w:r>
    </w:p>
    <w:p w:rsidR="00000000" w:rsidRDefault="0066509C">
      <w:pPr>
        <w:numPr>
          <w:ilvl w:val="0"/>
          <w:numId w:val="6"/>
        </w:numPr>
        <w:rPr>
          <w:rFonts w:hint="eastAsia"/>
        </w:rPr>
      </w:pPr>
      <w:r>
        <w:rPr>
          <w:rFonts w:hint="eastAsia"/>
        </w:rPr>
        <w:t>球蛋白</w:t>
      </w:r>
      <w:r>
        <w:rPr>
          <w:rFonts w:hint="eastAsia"/>
        </w:rPr>
        <w:t xml:space="preserve">          </w:t>
      </w:r>
      <w:r>
        <w:rPr>
          <w:rFonts w:hint="eastAsia"/>
        </w:rPr>
        <w:t>（</w:t>
      </w:r>
      <w:r>
        <w:rPr>
          <w:rFonts w:hint="eastAsia"/>
        </w:rPr>
        <w:t>2</w:t>
      </w:r>
      <w:r>
        <w:rPr>
          <w:rFonts w:hint="eastAsia"/>
        </w:rPr>
        <w:t>）白蛋白</w:t>
      </w:r>
    </w:p>
    <w:p w:rsidR="00000000" w:rsidRDefault="0066509C">
      <w:pPr>
        <w:rPr>
          <w:rFonts w:hint="eastAsia"/>
        </w:rPr>
      </w:pPr>
      <w:r>
        <w:rPr>
          <w:rFonts w:hint="eastAsia"/>
        </w:rPr>
        <w:t xml:space="preserve">   </w:t>
      </w:r>
      <w:r>
        <w:rPr>
          <w:rFonts w:hint="eastAsia"/>
        </w:rPr>
        <w:t>（</w:t>
      </w:r>
      <w:r>
        <w:rPr>
          <w:rFonts w:hint="eastAsia"/>
        </w:rPr>
        <w:t>3</w:t>
      </w:r>
      <w:r>
        <w:rPr>
          <w:rFonts w:hint="eastAsia"/>
        </w:rPr>
        <w:t>）纤维蛋白原</w:t>
      </w:r>
      <w:r>
        <w:rPr>
          <w:rFonts w:hint="eastAsia"/>
        </w:rPr>
        <w:t xml:space="preserve">    </w:t>
      </w:r>
      <w:r>
        <w:rPr>
          <w:rFonts w:hint="eastAsia"/>
        </w:rPr>
        <w:t xml:space="preserve">  </w:t>
      </w:r>
      <w:r>
        <w:rPr>
          <w:rFonts w:hint="eastAsia"/>
        </w:rPr>
        <w:t>（</w:t>
      </w:r>
      <w:r>
        <w:rPr>
          <w:rFonts w:hint="eastAsia"/>
        </w:rPr>
        <w:t>4</w:t>
      </w:r>
      <w:r>
        <w:rPr>
          <w:rFonts w:hint="eastAsia"/>
        </w:rPr>
        <w:t>）未结合的血红蛋白</w:t>
      </w:r>
    </w:p>
    <w:p w:rsidR="00000000" w:rsidRDefault="0066509C">
      <w:pPr>
        <w:rPr>
          <w:rFonts w:hint="eastAsia"/>
        </w:rPr>
      </w:pPr>
      <w:r>
        <w:rPr>
          <w:rFonts w:hint="eastAsia"/>
        </w:rPr>
        <w:t>23</w:t>
      </w:r>
      <w:r>
        <w:rPr>
          <w:rFonts w:hint="eastAsia"/>
        </w:rPr>
        <w:t>．对肾小管分泌</w:t>
      </w:r>
      <w:r>
        <w:rPr>
          <w:rFonts w:hint="eastAsia"/>
        </w:rPr>
        <w:t>H</w:t>
      </w:r>
      <w:r>
        <w:rPr>
          <w:rFonts w:hint="eastAsia"/>
          <w:vertAlign w:val="superscript"/>
        </w:rPr>
        <w:t>+</w:t>
      </w:r>
      <w:r>
        <w:rPr>
          <w:rFonts w:hint="eastAsia"/>
        </w:rPr>
        <w:t>的描述，错误的有（</w:t>
      </w:r>
      <w:r>
        <w:rPr>
          <w:rFonts w:hint="eastAsia"/>
        </w:rPr>
        <w:t xml:space="preserve">     </w:t>
      </w:r>
      <w:r>
        <w:rPr>
          <w:rFonts w:hint="eastAsia"/>
        </w:rPr>
        <w:t>）</w:t>
      </w:r>
    </w:p>
    <w:p w:rsidR="00000000" w:rsidRDefault="0066509C">
      <w:pPr>
        <w:numPr>
          <w:ilvl w:val="0"/>
          <w:numId w:val="7"/>
        </w:numPr>
        <w:rPr>
          <w:rFonts w:hint="eastAsia"/>
        </w:rPr>
      </w:pPr>
      <w:r>
        <w:rPr>
          <w:rFonts w:hint="eastAsia"/>
        </w:rPr>
        <w:t>H</w:t>
      </w:r>
      <w:r>
        <w:rPr>
          <w:rFonts w:hint="eastAsia"/>
          <w:vertAlign w:val="superscript"/>
        </w:rPr>
        <w:t>+</w:t>
      </w:r>
      <w:r>
        <w:rPr>
          <w:rFonts w:hint="eastAsia"/>
        </w:rPr>
        <w:t>由肾小管上皮细胞所产生</w:t>
      </w:r>
    </w:p>
    <w:p w:rsidR="00000000" w:rsidRDefault="0066509C">
      <w:pPr>
        <w:rPr>
          <w:rFonts w:hint="eastAsia"/>
        </w:rPr>
      </w:pPr>
      <w:r>
        <w:rPr>
          <w:rFonts w:hint="eastAsia"/>
        </w:rPr>
        <w:t xml:space="preserve">   </w:t>
      </w:r>
      <w:r>
        <w:rPr>
          <w:rFonts w:hint="eastAsia"/>
        </w:rPr>
        <w:t>（</w:t>
      </w:r>
      <w:r>
        <w:rPr>
          <w:rFonts w:hint="eastAsia"/>
        </w:rPr>
        <w:t>2</w:t>
      </w:r>
      <w:r>
        <w:rPr>
          <w:rFonts w:hint="eastAsia"/>
        </w:rPr>
        <w:t>）上皮细胞产生</w:t>
      </w:r>
      <w:r>
        <w:rPr>
          <w:rFonts w:hint="eastAsia"/>
        </w:rPr>
        <w:t>H</w:t>
      </w:r>
      <w:r>
        <w:rPr>
          <w:rFonts w:hint="eastAsia"/>
          <w:vertAlign w:val="superscript"/>
        </w:rPr>
        <w:t>+</w:t>
      </w:r>
      <w:r>
        <w:rPr>
          <w:rFonts w:hint="eastAsia"/>
        </w:rPr>
        <w:t>需要碳酸酐酶催化</w:t>
      </w:r>
    </w:p>
    <w:p w:rsidR="00000000" w:rsidRDefault="0066509C">
      <w:pPr>
        <w:rPr>
          <w:rFonts w:hint="eastAsia"/>
        </w:rPr>
      </w:pPr>
      <w:r>
        <w:rPr>
          <w:rFonts w:hint="eastAsia"/>
        </w:rPr>
        <w:t xml:space="preserve">   </w:t>
      </w:r>
      <w:r>
        <w:rPr>
          <w:rFonts w:hint="eastAsia"/>
        </w:rPr>
        <w:t>（</w:t>
      </w:r>
      <w:r>
        <w:rPr>
          <w:rFonts w:hint="eastAsia"/>
        </w:rPr>
        <w:t>3</w:t>
      </w:r>
      <w:r>
        <w:rPr>
          <w:rFonts w:hint="eastAsia"/>
        </w:rPr>
        <w:t>）</w:t>
      </w:r>
      <w:r>
        <w:rPr>
          <w:rFonts w:hint="eastAsia"/>
        </w:rPr>
        <w:t>H</w:t>
      </w:r>
      <w:r>
        <w:rPr>
          <w:rFonts w:hint="eastAsia"/>
          <w:vertAlign w:val="superscript"/>
        </w:rPr>
        <w:t>+</w:t>
      </w:r>
      <w:r>
        <w:rPr>
          <w:rFonts w:hint="eastAsia"/>
        </w:rPr>
        <w:t>分泌的同时，</w:t>
      </w:r>
      <w:r>
        <w:rPr>
          <w:rFonts w:hint="eastAsia"/>
        </w:rPr>
        <w:t>Na</w:t>
      </w:r>
      <w:r>
        <w:rPr>
          <w:rFonts w:hint="eastAsia"/>
          <w:vertAlign w:val="superscript"/>
        </w:rPr>
        <w:t>+</w:t>
      </w:r>
      <w:r>
        <w:rPr>
          <w:rFonts w:hint="eastAsia"/>
        </w:rPr>
        <w:t>扩散入细胞</w:t>
      </w:r>
    </w:p>
    <w:p w:rsidR="00000000" w:rsidRDefault="0066509C">
      <w:pPr>
        <w:rPr>
          <w:rFonts w:hint="eastAsia"/>
        </w:rPr>
      </w:pPr>
      <w:r>
        <w:rPr>
          <w:rFonts w:hint="eastAsia"/>
        </w:rPr>
        <w:t xml:space="preserve">   </w:t>
      </w:r>
      <w:r>
        <w:rPr>
          <w:rFonts w:hint="eastAsia"/>
        </w:rPr>
        <w:t>（</w:t>
      </w:r>
      <w:r>
        <w:rPr>
          <w:rFonts w:hint="eastAsia"/>
        </w:rPr>
        <w:t>4</w:t>
      </w:r>
      <w:r>
        <w:rPr>
          <w:rFonts w:hint="eastAsia"/>
        </w:rPr>
        <w:t>）分泌的</w:t>
      </w:r>
      <w:r>
        <w:rPr>
          <w:rFonts w:hint="eastAsia"/>
        </w:rPr>
        <w:t>H</w:t>
      </w:r>
      <w:r>
        <w:rPr>
          <w:rFonts w:hint="eastAsia"/>
          <w:vertAlign w:val="superscript"/>
        </w:rPr>
        <w:t>+</w:t>
      </w:r>
      <w:r>
        <w:rPr>
          <w:rFonts w:hint="eastAsia"/>
        </w:rPr>
        <w:t>由血液直接进入肾小管</w:t>
      </w:r>
    </w:p>
    <w:p w:rsidR="00000000" w:rsidRDefault="0066509C">
      <w:pPr>
        <w:rPr>
          <w:rFonts w:hint="eastAsia"/>
        </w:rPr>
      </w:pPr>
      <w:r>
        <w:rPr>
          <w:rFonts w:hint="eastAsia"/>
        </w:rPr>
        <w:t>24</w:t>
      </w:r>
      <w:r>
        <w:rPr>
          <w:rFonts w:hint="eastAsia"/>
        </w:rPr>
        <w:t>．当环境温度超过体表温度时，散热方式可有（</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w:t>
      </w:r>
      <w:r>
        <w:rPr>
          <w:rFonts w:hint="eastAsia"/>
        </w:rPr>
        <w:t>1</w:t>
      </w:r>
      <w:r>
        <w:rPr>
          <w:rFonts w:hint="eastAsia"/>
        </w:rPr>
        <w:t>）辐射</w:t>
      </w:r>
      <w:r>
        <w:rPr>
          <w:rFonts w:hint="eastAsia"/>
        </w:rPr>
        <w:t xml:space="preserve">            </w:t>
      </w:r>
      <w:r>
        <w:rPr>
          <w:rFonts w:hint="eastAsia"/>
        </w:rPr>
        <w:t>（</w:t>
      </w:r>
      <w:r>
        <w:rPr>
          <w:rFonts w:hint="eastAsia"/>
        </w:rPr>
        <w:t>2</w:t>
      </w:r>
      <w:r>
        <w:rPr>
          <w:rFonts w:hint="eastAsia"/>
        </w:rPr>
        <w:t>）传导</w:t>
      </w:r>
    </w:p>
    <w:p w:rsidR="00000000" w:rsidRDefault="0066509C">
      <w:pPr>
        <w:rPr>
          <w:rFonts w:hint="eastAsia"/>
        </w:rPr>
      </w:pPr>
      <w:r>
        <w:rPr>
          <w:rFonts w:hint="eastAsia"/>
        </w:rPr>
        <w:t xml:space="preserve">   </w:t>
      </w:r>
      <w:r>
        <w:rPr>
          <w:rFonts w:hint="eastAsia"/>
        </w:rPr>
        <w:t>（</w:t>
      </w:r>
      <w:r>
        <w:rPr>
          <w:rFonts w:hint="eastAsia"/>
        </w:rPr>
        <w:t>3</w:t>
      </w:r>
      <w:r>
        <w:rPr>
          <w:rFonts w:hint="eastAsia"/>
        </w:rPr>
        <w:t>）对流</w:t>
      </w:r>
      <w:r>
        <w:rPr>
          <w:rFonts w:hint="eastAsia"/>
        </w:rPr>
        <w:t xml:space="preserve">            </w:t>
      </w:r>
      <w:r>
        <w:rPr>
          <w:rFonts w:hint="eastAsia"/>
        </w:rPr>
        <w:t>（</w:t>
      </w:r>
      <w:r>
        <w:rPr>
          <w:rFonts w:hint="eastAsia"/>
        </w:rPr>
        <w:t>4</w:t>
      </w:r>
      <w:r>
        <w:rPr>
          <w:rFonts w:hint="eastAsia"/>
        </w:rPr>
        <w:t>）蒸发</w:t>
      </w:r>
    </w:p>
    <w:p w:rsidR="00000000" w:rsidRDefault="0066509C">
      <w:pPr>
        <w:rPr>
          <w:rFonts w:hint="eastAsia"/>
        </w:rPr>
      </w:pPr>
      <w:r>
        <w:rPr>
          <w:rFonts w:hint="eastAsia"/>
        </w:rPr>
        <w:t xml:space="preserve">    </w:t>
      </w:r>
      <w:r>
        <w:rPr>
          <w:rFonts w:hint="eastAsia"/>
        </w:rPr>
        <w:t>（</w:t>
      </w:r>
      <w:r>
        <w:rPr>
          <w:rFonts w:hint="eastAsia"/>
        </w:rPr>
        <w:t>5</w:t>
      </w:r>
      <w:r>
        <w:rPr>
          <w:rFonts w:hint="eastAsia"/>
        </w:rPr>
        <w:t>）发汗</w:t>
      </w:r>
    </w:p>
    <w:p w:rsidR="00000000" w:rsidRDefault="0066509C">
      <w:pPr>
        <w:rPr>
          <w:rFonts w:hint="eastAsia"/>
        </w:rPr>
      </w:pPr>
      <w:r>
        <w:rPr>
          <w:rFonts w:hint="eastAsia"/>
        </w:rPr>
        <w:t>25</w:t>
      </w:r>
      <w:r>
        <w:rPr>
          <w:rFonts w:hint="eastAsia"/>
        </w:rPr>
        <w:t>．影响能量代谢的因素有（</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w:t>
      </w:r>
      <w:r>
        <w:rPr>
          <w:rFonts w:hint="eastAsia"/>
        </w:rPr>
        <w:t>1</w:t>
      </w:r>
      <w:r>
        <w:rPr>
          <w:rFonts w:hint="eastAsia"/>
        </w:rPr>
        <w:t>）肌肉活动</w:t>
      </w:r>
      <w:r>
        <w:rPr>
          <w:rFonts w:hint="eastAsia"/>
        </w:rPr>
        <w:t xml:space="preserve">        </w:t>
      </w:r>
      <w:r>
        <w:rPr>
          <w:rFonts w:hint="eastAsia"/>
        </w:rPr>
        <w:t>（</w:t>
      </w:r>
      <w:r>
        <w:rPr>
          <w:rFonts w:hint="eastAsia"/>
        </w:rPr>
        <w:t>2</w:t>
      </w:r>
      <w:r>
        <w:rPr>
          <w:rFonts w:hint="eastAsia"/>
        </w:rPr>
        <w:t>）环境温度</w:t>
      </w:r>
    </w:p>
    <w:p w:rsidR="00000000" w:rsidRDefault="0066509C">
      <w:pPr>
        <w:rPr>
          <w:rFonts w:hint="eastAsia"/>
        </w:rPr>
      </w:pPr>
      <w:r>
        <w:rPr>
          <w:rFonts w:hint="eastAsia"/>
        </w:rPr>
        <w:t xml:space="preserve">   </w:t>
      </w:r>
      <w:r>
        <w:rPr>
          <w:rFonts w:hint="eastAsia"/>
        </w:rPr>
        <w:t>（</w:t>
      </w:r>
      <w:r>
        <w:rPr>
          <w:rFonts w:hint="eastAsia"/>
        </w:rPr>
        <w:t>3</w:t>
      </w:r>
      <w:r>
        <w:rPr>
          <w:rFonts w:hint="eastAsia"/>
        </w:rPr>
        <w:t>）精神紧张</w:t>
      </w:r>
      <w:r>
        <w:rPr>
          <w:rFonts w:hint="eastAsia"/>
        </w:rPr>
        <w:t xml:space="preserve">        </w:t>
      </w:r>
      <w:r>
        <w:rPr>
          <w:rFonts w:hint="eastAsia"/>
        </w:rPr>
        <w:t>（</w:t>
      </w:r>
      <w:r>
        <w:rPr>
          <w:rFonts w:hint="eastAsia"/>
        </w:rPr>
        <w:t>4</w:t>
      </w:r>
      <w:r>
        <w:rPr>
          <w:rFonts w:hint="eastAsia"/>
        </w:rPr>
        <w:t>）激素</w:t>
      </w:r>
    </w:p>
    <w:p w:rsidR="00000000" w:rsidRDefault="0066509C">
      <w:pPr>
        <w:rPr>
          <w:rFonts w:hint="eastAsia"/>
        </w:rPr>
      </w:pPr>
      <w:r>
        <w:rPr>
          <w:rFonts w:hint="eastAsia"/>
        </w:rPr>
        <w:t>26</w:t>
      </w:r>
      <w:r>
        <w:rPr>
          <w:rFonts w:hint="eastAsia"/>
        </w:rPr>
        <w:t>．使能量代谢增强的激素是（</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w:t>
      </w:r>
      <w:r>
        <w:rPr>
          <w:rFonts w:hint="eastAsia"/>
        </w:rPr>
        <w:t>1</w:t>
      </w:r>
      <w:r>
        <w:rPr>
          <w:rFonts w:hint="eastAsia"/>
        </w:rPr>
        <w:t>）肾上腺素</w:t>
      </w:r>
      <w:r>
        <w:rPr>
          <w:rFonts w:hint="eastAsia"/>
        </w:rPr>
        <w:t xml:space="preserve">        </w:t>
      </w:r>
      <w:r>
        <w:rPr>
          <w:rFonts w:hint="eastAsia"/>
        </w:rPr>
        <w:t>（</w:t>
      </w:r>
      <w:r>
        <w:rPr>
          <w:rFonts w:hint="eastAsia"/>
        </w:rPr>
        <w:t>2</w:t>
      </w:r>
      <w:r>
        <w:rPr>
          <w:rFonts w:hint="eastAsia"/>
        </w:rPr>
        <w:t>）甲状腺素</w:t>
      </w:r>
    </w:p>
    <w:p w:rsidR="00000000" w:rsidRDefault="0066509C">
      <w:pPr>
        <w:rPr>
          <w:rFonts w:hint="eastAsia"/>
        </w:rPr>
      </w:pPr>
      <w:r>
        <w:rPr>
          <w:rFonts w:hint="eastAsia"/>
        </w:rPr>
        <w:t xml:space="preserve">   </w:t>
      </w:r>
      <w:r>
        <w:rPr>
          <w:rFonts w:hint="eastAsia"/>
        </w:rPr>
        <w:t>（</w:t>
      </w:r>
      <w:r>
        <w:rPr>
          <w:rFonts w:hint="eastAsia"/>
        </w:rPr>
        <w:t>3</w:t>
      </w:r>
      <w:r>
        <w:rPr>
          <w:rFonts w:hint="eastAsia"/>
        </w:rPr>
        <w:t>）肾上腺皮质激素</w:t>
      </w:r>
      <w:r>
        <w:rPr>
          <w:rFonts w:hint="eastAsia"/>
        </w:rPr>
        <w:t xml:space="preserve">  </w:t>
      </w:r>
      <w:r>
        <w:rPr>
          <w:rFonts w:hint="eastAsia"/>
        </w:rPr>
        <w:t>（</w:t>
      </w:r>
      <w:r>
        <w:rPr>
          <w:rFonts w:hint="eastAsia"/>
        </w:rPr>
        <w:t>4</w:t>
      </w:r>
      <w:r>
        <w:rPr>
          <w:rFonts w:hint="eastAsia"/>
        </w:rPr>
        <w:t>）降钙素</w:t>
      </w:r>
      <w:r>
        <w:rPr>
          <w:rFonts w:hint="eastAsia"/>
        </w:rPr>
        <w:t xml:space="preserve"> </w:t>
      </w:r>
    </w:p>
    <w:p w:rsidR="00000000" w:rsidRDefault="0066509C">
      <w:pPr>
        <w:rPr>
          <w:rFonts w:hint="eastAsia"/>
        </w:rPr>
      </w:pPr>
      <w:r>
        <w:rPr>
          <w:rFonts w:hint="eastAsia"/>
        </w:rPr>
        <w:t>27</w:t>
      </w:r>
      <w:r>
        <w:rPr>
          <w:rFonts w:hint="eastAsia"/>
        </w:rPr>
        <w:t>．应在下列哪些情况下测定基础代谢率（</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w:t>
      </w:r>
      <w:r>
        <w:rPr>
          <w:rFonts w:hint="eastAsia"/>
        </w:rPr>
        <w:t>1</w:t>
      </w:r>
      <w:r>
        <w:rPr>
          <w:rFonts w:hint="eastAsia"/>
        </w:rPr>
        <w:t>）清醒</w:t>
      </w:r>
      <w:r>
        <w:rPr>
          <w:rFonts w:hint="eastAsia"/>
        </w:rPr>
        <w:t xml:space="preserve">            </w:t>
      </w:r>
      <w:r>
        <w:rPr>
          <w:rFonts w:hint="eastAsia"/>
        </w:rPr>
        <w:t>（</w:t>
      </w:r>
      <w:r>
        <w:rPr>
          <w:rFonts w:hint="eastAsia"/>
        </w:rPr>
        <w:t>2</w:t>
      </w:r>
      <w:r>
        <w:rPr>
          <w:rFonts w:hint="eastAsia"/>
        </w:rPr>
        <w:t>）进餐</w:t>
      </w:r>
      <w:r>
        <w:rPr>
          <w:rFonts w:hint="eastAsia"/>
        </w:rPr>
        <w:t>1</w:t>
      </w:r>
      <w:r>
        <w:rPr>
          <w:rFonts w:hint="eastAsia"/>
        </w:rPr>
        <w:t>小时后</w:t>
      </w:r>
    </w:p>
    <w:p w:rsidR="00000000" w:rsidRDefault="0066509C">
      <w:pPr>
        <w:rPr>
          <w:rFonts w:hint="eastAsia"/>
        </w:rPr>
      </w:pPr>
      <w:r>
        <w:rPr>
          <w:rFonts w:hint="eastAsia"/>
        </w:rPr>
        <w:t xml:space="preserve">   </w:t>
      </w:r>
      <w:r>
        <w:rPr>
          <w:rFonts w:hint="eastAsia"/>
        </w:rPr>
        <w:t>（</w:t>
      </w:r>
      <w:r>
        <w:rPr>
          <w:rFonts w:hint="eastAsia"/>
        </w:rPr>
        <w:t>3</w:t>
      </w:r>
      <w:r>
        <w:rPr>
          <w:rFonts w:hint="eastAsia"/>
        </w:rPr>
        <w:t>）静卧</w:t>
      </w:r>
      <w:r>
        <w:rPr>
          <w:rFonts w:hint="eastAsia"/>
        </w:rPr>
        <w:t xml:space="preserve">            </w:t>
      </w:r>
      <w:r>
        <w:rPr>
          <w:rFonts w:hint="eastAsia"/>
        </w:rPr>
        <w:t>（</w:t>
      </w:r>
      <w:r>
        <w:rPr>
          <w:rFonts w:hint="eastAsia"/>
        </w:rPr>
        <w:t>4</w:t>
      </w:r>
      <w:r>
        <w:rPr>
          <w:rFonts w:hint="eastAsia"/>
        </w:rPr>
        <w:t>）肌肉处于运动状态</w:t>
      </w:r>
    </w:p>
    <w:p w:rsidR="00000000" w:rsidRDefault="0066509C">
      <w:pPr>
        <w:rPr>
          <w:rFonts w:hint="eastAsia"/>
        </w:rPr>
      </w:pPr>
      <w:r>
        <w:rPr>
          <w:rFonts w:hint="eastAsia"/>
        </w:rPr>
        <w:t>28</w:t>
      </w:r>
      <w:r>
        <w:rPr>
          <w:rFonts w:hint="eastAsia"/>
        </w:rPr>
        <w:t>．散热过程包括（</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w:t>
      </w:r>
      <w:r>
        <w:rPr>
          <w:rFonts w:hint="eastAsia"/>
        </w:rPr>
        <w:t>1</w:t>
      </w:r>
      <w:r>
        <w:rPr>
          <w:rFonts w:hint="eastAsia"/>
        </w:rPr>
        <w:t>）辐射</w:t>
      </w:r>
      <w:r>
        <w:rPr>
          <w:rFonts w:hint="eastAsia"/>
        </w:rPr>
        <w:t xml:space="preserve">            </w:t>
      </w:r>
      <w:r>
        <w:rPr>
          <w:rFonts w:hint="eastAsia"/>
        </w:rPr>
        <w:t>（</w:t>
      </w:r>
      <w:r>
        <w:rPr>
          <w:rFonts w:hint="eastAsia"/>
        </w:rPr>
        <w:t>2</w:t>
      </w:r>
      <w:r>
        <w:rPr>
          <w:rFonts w:hint="eastAsia"/>
        </w:rPr>
        <w:t>）传导</w:t>
      </w:r>
    </w:p>
    <w:p w:rsidR="00000000" w:rsidRDefault="0066509C">
      <w:pPr>
        <w:rPr>
          <w:rFonts w:hint="eastAsia"/>
        </w:rPr>
      </w:pPr>
      <w:r>
        <w:rPr>
          <w:rFonts w:hint="eastAsia"/>
        </w:rPr>
        <w:t xml:space="preserve">   </w:t>
      </w:r>
      <w:r>
        <w:rPr>
          <w:rFonts w:hint="eastAsia"/>
        </w:rPr>
        <w:t>（</w:t>
      </w:r>
      <w:r>
        <w:rPr>
          <w:rFonts w:hint="eastAsia"/>
        </w:rPr>
        <w:t>3</w:t>
      </w:r>
      <w:r>
        <w:rPr>
          <w:rFonts w:hint="eastAsia"/>
        </w:rPr>
        <w:t>）对流</w:t>
      </w:r>
      <w:r>
        <w:rPr>
          <w:rFonts w:hint="eastAsia"/>
        </w:rPr>
        <w:t xml:space="preserve">          </w:t>
      </w:r>
      <w:r>
        <w:rPr>
          <w:rFonts w:hint="eastAsia"/>
        </w:rPr>
        <w:t xml:space="preserve">  </w:t>
      </w:r>
      <w:r>
        <w:rPr>
          <w:rFonts w:hint="eastAsia"/>
        </w:rPr>
        <w:t>（</w:t>
      </w:r>
      <w:r>
        <w:rPr>
          <w:rFonts w:hint="eastAsia"/>
        </w:rPr>
        <w:t>4</w:t>
      </w:r>
      <w:r>
        <w:rPr>
          <w:rFonts w:hint="eastAsia"/>
        </w:rPr>
        <w:t>）蒸发</w:t>
      </w:r>
    </w:p>
    <w:p w:rsidR="00000000" w:rsidRDefault="0066509C">
      <w:pPr>
        <w:rPr>
          <w:rFonts w:hint="eastAsia"/>
        </w:rPr>
      </w:pPr>
      <w:r>
        <w:rPr>
          <w:rFonts w:hint="eastAsia"/>
        </w:rPr>
        <w:t>29</w:t>
      </w:r>
      <w:r>
        <w:rPr>
          <w:rFonts w:hint="eastAsia"/>
        </w:rPr>
        <w:t>．影响基础代谢率的因素有（</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w:t>
      </w:r>
      <w:r>
        <w:rPr>
          <w:rFonts w:hint="eastAsia"/>
        </w:rPr>
        <w:t>1</w:t>
      </w:r>
      <w:r>
        <w:rPr>
          <w:rFonts w:hint="eastAsia"/>
        </w:rPr>
        <w:t>）个体大小</w:t>
      </w:r>
      <w:r>
        <w:rPr>
          <w:rFonts w:hint="eastAsia"/>
        </w:rPr>
        <w:t xml:space="preserve">        </w:t>
      </w:r>
      <w:r>
        <w:rPr>
          <w:rFonts w:hint="eastAsia"/>
        </w:rPr>
        <w:t>（</w:t>
      </w:r>
      <w:r>
        <w:rPr>
          <w:rFonts w:hint="eastAsia"/>
        </w:rPr>
        <w:t>2</w:t>
      </w:r>
      <w:r>
        <w:rPr>
          <w:rFonts w:hint="eastAsia"/>
        </w:rPr>
        <w:t>）性别</w:t>
      </w:r>
    </w:p>
    <w:p w:rsidR="00000000" w:rsidRDefault="0066509C">
      <w:pPr>
        <w:rPr>
          <w:rFonts w:hint="eastAsia"/>
        </w:rPr>
      </w:pPr>
      <w:r>
        <w:rPr>
          <w:rFonts w:hint="eastAsia"/>
        </w:rPr>
        <w:t xml:space="preserve">   </w:t>
      </w:r>
      <w:r>
        <w:rPr>
          <w:rFonts w:hint="eastAsia"/>
        </w:rPr>
        <w:t>（</w:t>
      </w:r>
      <w:r>
        <w:rPr>
          <w:rFonts w:hint="eastAsia"/>
        </w:rPr>
        <w:t>3</w:t>
      </w:r>
      <w:r>
        <w:rPr>
          <w:rFonts w:hint="eastAsia"/>
        </w:rPr>
        <w:t>）生理状态</w:t>
      </w:r>
      <w:r>
        <w:rPr>
          <w:rFonts w:hint="eastAsia"/>
        </w:rPr>
        <w:t xml:space="preserve">        </w:t>
      </w:r>
      <w:r>
        <w:rPr>
          <w:rFonts w:hint="eastAsia"/>
        </w:rPr>
        <w:t>（</w:t>
      </w:r>
      <w:r>
        <w:rPr>
          <w:rFonts w:hint="eastAsia"/>
        </w:rPr>
        <w:t>4</w:t>
      </w:r>
      <w:r>
        <w:rPr>
          <w:rFonts w:hint="eastAsia"/>
        </w:rPr>
        <w:t>）季节</w:t>
      </w:r>
    </w:p>
    <w:p w:rsidR="00000000" w:rsidRDefault="0066509C">
      <w:pPr>
        <w:rPr>
          <w:rFonts w:hint="eastAsia"/>
        </w:rPr>
      </w:pPr>
      <w:r>
        <w:rPr>
          <w:rFonts w:hint="eastAsia"/>
        </w:rPr>
        <w:t>30</w:t>
      </w:r>
      <w:r>
        <w:rPr>
          <w:rFonts w:hint="eastAsia"/>
        </w:rPr>
        <w:t>．下列有关胃泌素的描述，正确的是（</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w:t>
      </w:r>
      <w:r>
        <w:rPr>
          <w:rFonts w:hint="eastAsia"/>
        </w:rPr>
        <w:t>1</w:t>
      </w:r>
      <w:r>
        <w:rPr>
          <w:rFonts w:hint="eastAsia"/>
        </w:rPr>
        <w:t>）由胃幽门部的</w:t>
      </w:r>
      <w:r>
        <w:rPr>
          <w:rFonts w:hint="eastAsia"/>
        </w:rPr>
        <w:t>D</w:t>
      </w:r>
      <w:r>
        <w:rPr>
          <w:rFonts w:hint="eastAsia"/>
        </w:rPr>
        <w:t>细胞所分泌</w:t>
      </w:r>
    </w:p>
    <w:p w:rsidR="00000000" w:rsidRDefault="0066509C">
      <w:pPr>
        <w:rPr>
          <w:rFonts w:hint="eastAsia"/>
        </w:rPr>
      </w:pPr>
      <w:r>
        <w:rPr>
          <w:rFonts w:hint="eastAsia"/>
        </w:rPr>
        <w:t xml:space="preserve">   </w:t>
      </w:r>
      <w:r>
        <w:rPr>
          <w:rFonts w:hint="eastAsia"/>
        </w:rPr>
        <w:t>（</w:t>
      </w:r>
      <w:r>
        <w:rPr>
          <w:rFonts w:hint="eastAsia"/>
        </w:rPr>
        <w:t>2</w:t>
      </w:r>
      <w:r>
        <w:rPr>
          <w:rFonts w:hint="eastAsia"/>
        </w:rPr>
        <w:t>）胃中淀粉分解产物刺激其分泌作用最强</w:t>
      </w:r>
    </w:p>
    <w:p w:rsidR="00000000" w:rsidRDefault="0066509C">
      <w:pPr>
        <w:rPr>
          <w:rFonts w:hint="eastAsia"/>
        </w:rPr>
      </w:pPr>
      <w:r>
        <w:rPr>
          <w:rFonts w:hint="eastAsia"/>
        </w:rPr>
        <w:t xml:space="preserve">   </w:t>
      </w:r>
      <w:r>
        <w:rPr>
          <w:rFonts w:hint="eastAsia"/>
        </w:rPr>
        <w:t>（</w:t>
      </w:r>
      <w:r>
        <w:rPr>
          <w:rFonts w:hint="eastAsia"/>
        </w:rPr>
        <w:t>3</w:t>
      </w:r>
      <w:r>
        <w:rPr>
          <w:rFonts w:hint="eastAsia"/>
        </w:rPr>
        <w:t>）可刺激壁细胞分泌盐酸</w:t>
      </w:r>
    </w:p>
    <w:p w:rsidR="00000000" w:rsidRDefault="0066509C">
      <w:pPr>
        <w:rPr>
          <w:rFonts w:hint="eastAsia"/>
        </w:rPr>
      </w:pPr>
      <w:r>
        <w:rPr>
          <w:rFonts w:hint="eastAsia"/>
        </w:rPr>
        <w:t xml:space="preserve">   </w:t>
      </w:r>
      <w:r>
        <w:rPr>
          <w:rFonts w:hint="eastAsia"/>
        </w:rPr>
        <w:t>（</w:t>
      </w:r>
      <w:r>
        <w:rPr>
          <w:rFonts w:hint="eastAsia"/>
        </w:rPr>
        <w:t>4</w:t>
      </w:r>
      <w:r>
        <w:rPr>
          <w:rFonts w:hint="eastAsia"/>
        </w:rPr>
        <w:t>）胃中</w:t>
      </w:r>
      <w:r>
        <w:rPr>
          <w:rFonts w:hint="eastAsia"/>
        </w:rPr>
        <w:t>PH</w:t>
      </w:r>
      <w:r>
        <w:rPr>
          <w:rFonts w:hint="eastAsia"/>
        </w:rPr>
        <w:t>降低可促进其分泌</w:t>
      </w:r>
    </w:p>
    <w:p w:rsidR="00000000" w:rsidRDefault="0066509C">
      <w:pPr>
        <w:rPr>
          <w:rFonts w:hint="eastAsia"/>
        </w:rPr>
      </w:pPr>
      <w:r>
        <w:rPr>
          <w:rFonts w:hint="eastAsia"/>
        </w:rPr>
        <w:t>31</w:t>
      </w:r>
      <w:r>
        <w:rPr>
          <w:rFonts w:hint="eastAsia"/>
        </w:rPr>
        <w:t>．瘤胃内的微生素可合成（</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w:t>
      </w:r>
      <w:r>
        <w:rPr>
          <w:rFonts w:hint="eastAsia"/>
        </w:rPr>
        <w:t>1</w:t>
      </w:r>
      <w:r>
        <w:rPr>
          <w:rFonts w:hint="eastAsia"/>
        </w:rPr>
        <w:t>）维生素</w:t>
      </w:r>
      <w:r>
        <w:rPr>
          <w:rFonts w:hint="eastAsia"/>
        </w:rPr>
        <w:t xml:space="preserve">A        </w:t>
      </w:r>
      <w:r>
        <w:rPr>
          <w:rFonts w:hint="eastAsia"/>
        </w:rPr>
        <w:t>（</w:t>
      </w:r>
      <w:r>
        <w:rPr>
          <w:rFonts w:hint="eastAsia"/>
        </w:rPr>
        <w:t>2</w:t>
      </w:r>
      <w:r>
        <w:rPr>
          <w:rFonts w:hint="eastAsia"/>
        </w:rPr>
        <w:t>）维生素</w:t>
      </w:r>
      <w:r>
        <w:rPr>
          <w:rFonts w:hint="eastAsia"/>
        </w:rPr>
        <w:t>B</w:t>
      </w:r>
      <w:r>
        <w:rPr>
          <w:rFonts w:hint="eastAsia"/>
          <w:vertAlign w:val="subscript"/>
        </w:rPr>
        <w:t>12</w:t>
      </w:r>
    </w:p>
    <w:p w:rsidR="00000000" w:rsidRDefault="0066509C">
      <w:pPr>
        <w:rPr>
          <w:rFonts w:hint="eastAsia"/>
        </w:rPr>
      </w:pPr>
      <w:r>
        <w:rPr>
          <w:rFonts w:hint="eastAsia"/>
        </w:rPr>
        <w:t xml:space="preserve">   </w:t>
      </w:r>
      <w:r>
        <w:rPr>
          <w:rFonts w:hint="eastAsia"/>
        </w:rPr>
        <w:t>（</w:t>
      </w:r>
      <w:r>
        <w:rPr>
          <w:rFonts w:hint="eastAsia"/>
        </w:rPr>
        <w:t>3</w:t>
      </w:r>
      <w:r>
        <w:rPr>
          <w:rFonts w:hint="eastAsia"/>
        </w:rPr>
        <w:t>）维生素</w:t>
      </w:r>
      <w:r>
        <w:rPr>
          <w:rFonts w:hint="eastAsia"/>
        </w:rPr>
        <w:t xml:space="preserve">C        </w:t>
      </w:r>
      <w:r>
        <w:rPr>
          <w:rFonts w:hint="eastAsia"/>
        </w:rPr>
        <w:t>（</w:t>
      </w:r>
      <w:r>
        <w:rPr>
          <w:rFonts w:hint="eastAsia"/>
        </w:rPr>
        <w:t>4</w:t>
      </w:r>
      <w:r>
        <w:rPr>
          <w:rFonts w:hint="eastAsia"/>
        </w:rPr>
        <w:t>）维生</w:t>
      </w:r>
      <w:r>
        <w:rPr>
          <w:rFonts w:hint="eastAsia"/>
        </w:rPr>
        <w:t>素</w:t>
      </w:r>
      <w:r>
        <w:rPr>
          <w:rFonts w:hint="eastAsia"/>
        </w:rPr>
        <w:t>K</w:t>
      </w:r>
    </w:p>
    <w:p w:rsidR="00000000" w:rsidRDefault="0066509C">
      <w:pPr>
        <w:rPr>
          <w:rFonts w:hint="eastAsia"/>
        </w:rPr>
      </w:pPr>
      <w:r>
        <w:rPr>
          <w:rFonts w:hint="eastAsia"/>
        </w:rPr>
        <w:t>32</w:t>
      </w:r>
      <w:r>
        <w:rPr>
          <w:rFonts w:hint="eastAsia"/>
        </w:rPr>
        <w:t>．需经消化道消化后才能吸收的营养物质是（</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w:t>
      </w:r>
      <w:r>
        <w:rPr>
          <w:rFonts w:hint="eastAsia"/>
        </w:rPr>
        <w:t>1</w:t>
      </w:r>
      <w:r>
        <w:rPr>
          <w:rFonts w:hint="eastAsia"/>
        </w:rPr>
        <w:t>）糖类</w:t>
      </w:r>
      <w:r>
        <w:rPr>
          <w:rFonts w:hint="eastAsia"/>
        </w:rPr>
        <w:t xml:space="preserve">            </w:t>
      </w:r>
      <w:r>
        <w:rPr>
          <w:rFonts w:hint="eastAsia"/>
        </w:rPr>
        <w:t>（</w:t>
      </w:r>
      <w:r>
        <w:rPr>
          <w:rFonts w:hint="eastAsia"/>
        </w:rPr>
        <w:t>2</w:t>
      </w:r>
      <w:r>
        <w:rPr>
          <w:rFonts w:hint="eastAsia"/>
        </w:rPr>
        <w:t>）脂类</w:t>
      </w:r>
    </w:p>
    <w:p w:rsidR="00000000" w:rsidRDefault="0066509C">
      <w:pPr>
        <w:rPr>
          <w:rFonts w:hint="eastAsia"/>
        </w:rPr>
      </w:pPr>
      <w:r>
        <w:rPr>
          <w:rFonts w:hint="eastAsia"/>
        </w:rPr>
        <w:t xml:space="preserve">   </w:t>
      </w:r>
      <w:r>
        <w:rPr>
          <w:rFonts w:hint="eastAsia"/>
        </w:rPr>
        <w:t>（</w:t>
      </w:r>
      <w:r>
        <w:rPr>
          <w:rFonts w:hint="eastAsia"/>
        </w:rPr>
        <w:t>3</w:t>
      </w:r>
      <w:r>
        <w:rPr>
          <w:rFonts w:hint="eastAsia"/>
        </w:rPr>
        <w:t>）蛋白质</w:t>
      </w:r>
      <w:r>
        <w:rPr>
          <w:rFonts w:hint="eastAsia"/>
        </w:rPr>
        <w:t xml:space="preserve">          </w:t>
      </w:r>
      <w:r>
        <w:rPr>
          <w:rFonts w:hint="eastAsia"/>
        </w:rPr>
        <w:t>（</w:t>
      </w:r>
      <w:r>
        <w:rPr>
          <w:rFonts w:hint="eastAsia"/>
        </w:rPr>
        <w:t>4</w:t>
      </w:r>
      <w:r>
        <w:rPr>
          <w:rFonts w:hint="eastAsia"/>
        </w:rPr>
        <w:t>）维生素</w:t>
      </w:r>
    </w:p>
    <w:p w:rsidR="00000000" w:rsidRDefault="0066509C">
      <w:pPr>
        <w:rPr>
          <w:rFonts w:hint="eastAsia"/>
        </w:rPr>
      </w:pPr>
      <w:r>
        <w:rPr>
          <w:rFonts w:hint="eastAsia"/>
        </w:rPr>
        <w:t>33</w:t>
      </w:r>
      <w:r>
        <w:rPr>
          <w:rFonts w:hint="eastAsia"/>
        </w:rPr>
        <w:t>．胰液中含的消化酶是（</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w:t>
      </w:r>
      <w:r>
        <w:rPr>
          <w:rFonts w:hint="eastAsia"/>
        </w:rPr>
        <w:t>1</w:t>
      </w:r>
      <w:r>
        <w:rPr>
          <w:rFonts w:hint="eastAsia"/>
        </w:rPr>
        <w:t>）淀粉酶</w:t>
      </w:r>
      <w:r>
        <w:rPr>
          <w:rFonts w:hint="eastAsia"/>
        </w:rPr>
        <w:t xml:space="preserve">          </w:t>
      </w:r>
      <w:r>
        <w:rPr>
          <w:rFonts w:hint="eastAsia"/>
        </w:rPr>
        <w:t>（</w:t>
      </w:r>
      <w:r>
        <w:rPr>
          <w:rFonts w:hint="eastAsia"/>
        </w:rPr>
        <w:t>2</w:t>
      </w:r>
      <w:r>
        <w:rPr>
          <w:rFonts w:hint="eastAsia"/>
        </w:rPr>
        <w:t>）蛋白酶</w:t>
      </w:r>
    </w:p>
    <w:p w:rsidR="00000000" w:rsidRDefault="0066509C">
      <w:pPr>
        <w:rPr>
          <w:rFonts w:hint="eastAsia"/>
        </w:rPr>
      </w:pPr>
      <w:r>
        <w:rPr>
          <w:rFonts w:hint="eastAsia"/>
        </w:rPr>
        <w:t xml:space="preserve">   </w:t>
      </w:r>
      <w:r>
        <w:rPr>
          <w:rFonts w:hint="eastAsia"/>
        </w:rPr>
        <w:t>（</w:t>
      </w:r>
      <w:r>
        <w:rPr>
          <w:rFonts w:hint="eastAsia"/>
        </w:rPr>
        <w:t>3</w:t>
      </w:r>
      <w:r>
        <w:rPr>
          <w:rFonts w:hint="eastAsia"/>
        </w:rPr>
        <w:t>）脂肪酶</w:t>
      </w:r>
      <w:r>
        <w:rPr>
          <w:rFonts w:hint="eastAsia"/>
        </w:rPr>
        <w:t xml:space="preserve">          </w:t>
      </w:r>
      <w:r>
        <w:rPr>
          <w:rFonts w:hint="eastAsia"/>
        </w:rPr>
        <w:t>（</w:t>
      </w:r>
      <w:r>
        <w:rPr>
          <w:rFonts w:hint="eastAsia"/>
        </w:rPr>
        <w:t>4</w:t>
      </w:r>
      <w:r>
        <w:rPr>
          <w:rFonts w:hint="eastAsia"/>
        </w:rPr>
        <w:t>）</w:t>
      </w:r>
      <w:r>
        <w:rPr>
          <w:rFonts w:hint="eastAsia"/>
        </w:rPr>
        <w:t>ATP</w:t>
      </w:r>
      <w:r>
        <w:rPr>
          <w:rFonts w:hint="eastAsia"/>
        </w:rPr>
        <w:t>酶</w:t>
      </w:r>
    </w:p>
    <w:p w:rsidR="00000000" w:rsidRDefault="0066509C">
      <w:pPr>
        <w:rPr>
          <w:rFonts w:hint="eastAsia"/>
        </w:rPr>
      </w:pPr>
      <w:r>
        <w:rPr>
          <w:rFonts w:hint="eastAsia"/>
        </w:rPr>
        <w:t>34</w:t>
      </w:r>
      <w:r>
        <w:rPr>
          <w:rFonts w:hint="eastAsia"/>
        </w:rPr>
        <w:t>．通过条件反射引起唾液分泌的刺激是（</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w:t>
      </w:r>
      <w:r>
        <w:rPr>
          <w:rFonts w:hint="eastAsia"/>
        </w:rPr>
        <w:t>1</w:t>
      </w:r>
      <w:r>
        <w:rPr>
          <w:rFonts w:hint="eastAsia"/>
        </w:rPr>
        <w:t>）食物的形态</w:t>
      </w:r>
      <w:r>
        <w:rPr>
          <w:rFonts w:hint="eastAsia"/>
        </w:rPr>
        <w:t xml:space="preserve">      </w:t>
      </w:r>
      <w:r>
        <w:rPr>
          <w:rFonts w:hint="eastAsia"/>
        </w:rPr>
        <w:t>（</w:t>
      </w:r>
      <w:r>
        <w:rPr>
          <w:rFonts w:hint="eastAsia"/>
        </w:rPr>
        <w:t>2</w:t>
      </w:r>
      <w:r>
        <w:rPr>
          <w:rFonts w:hint="eastAsia"/>
        </w:rPr>
        <w:t>）食物对口腔的机械刺激</w:t>
      </w:r>
    </w:p>
    <w:p w:rsidR="00000000" w:rsidRDefault="0066509C">
      <w:pPr>
        <w:rPr>
          <w:rFonts w:hint="eastAsia"/>
        </w:rPr>
      </w:pPr>
      <w:r>
        <w:rPr>
          <w:rFonts w:hint="eastAsia"/>
        </w:rPr>
        <w:t xml:space="preserve">   </w:t>
      </w:r>
      <w:r>
        <w:rPr>
          <w:rFonts w:hint="eastAsia"/>
        </w:rPr>
        <w:t>（</w:t>
      </w:r>
      <w:r>
        <w:rPr>
          <w:rFonts w:hint="eastAsia"/>
        </w:rPr>
        <w:t>3</w:t>
      </w:r>
      <w:r>
        <w:rPr>
          <w:rFonts w:hint="eastAsia"/>
        </w:rPr>
        <w:t>）食物的气味</w:t>
      </w:r>
      <w:r>
        <w:rPr>
          <w:rFonts w:hint="eastAsia"/>
        </w:rPr>
        <w:t xml:space="preserve">      </w:t>
      </w:r>
      <w:r>
        <w:rPr>
          <w:rFonts w:hint="eastAsia"/>
        </w:rPr>
        <w:t>（</w:t>
      </w:r>
      <w:r>
        <w:rPr>
          <w:rFonts w:hint="eastAsia"/>
        </w:rPr>
        <w:t>4</w:t>
      </w:r>
      <w:r>
        <w:rPr>
          <w:rFonts w:hint="eastAsia"/>
        </w:rPr>
        <w:t>）食物对舌的味觉刺激</w:t>
      </w:r>
    </w:p>
    <w:p w:rsidR="00000000" w:rsidRDefault="0066509C">
      <w:pPr>
        <w:rPr>
          <w:rFonts w:hint="eastAsia"/>
        </w:rPr>
      </w:pPr>
      <w:r>
        <w:rPr>
          <w:rFonts w:hint="eastAsia"/>
        </w:rPr>
        <w:t>35</w:t>
      </w:r>
      <w:r>
        <w:rPr>
          <w:rFonts w:hint="eastAsia"/>
        </w:rPr>
        <w:t>．通过非条件反射引起</w:t>
      </w:r>
      <w:r>
        <w:rPr>
          <w:rFonts w:hint="eastAsia"/>
        </w:rPr>
        <w:t>唾液分泌的刺激是（</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w:t>
      </w:r>
      <w:r>
        <w:rPr>
          <w:rFonts w:hint="eastAsia"/>
        </w:rPr>
        <w:t>1</w:t>
      </w:r>
      <w:r>
        <w:rPr>
          <w:rFonts w:hint="eastAsia"/>
        </w:rPr>
        <w:t>）食物的形态</w:t>
      </w:r>
      <w:r>
        <w:rPr>
          <w:rFonts w:hint="eastAsia"/>
        </w:rPr>
        <w:t xml:space="preserve">      </w:t>
      </w:r>
      <w:r>
        <w:rPr>
          <w:rFonts w:hint="eastAsia"/>
        </w:rPr>
        <w:t>（</w:t>
      </w:r>
      <w:r>
        <w:rPr>
          <w:rFonts w:hint="eastAsia"/>
        </w:rPr>
        <w:t>2</w:t>
      </w:r>
      <w:r>
        <w:rPr>
          <w:rFonts w:hint="eastAsia"/>
        </w:rPr>
        <w:t>）食物对口腔的机械刺激</w:t>
      </w:r>
    </w:p>
    <w:p w:rsidR="00000000" w:rsidRDefault="0066509C">
      <w:pPr>
        <w:rPr>
          <w:rFonts w:hint="eastAsia"/>
        </w:rPr>
      </w:pPr>
      <w:r>
        <w:rPr>
          <w:rFonts w:hint="eastAsia"/>
        </w:rPr>
        <w:t xml:space="preserve">   </w:t>
      </w:r>
      <w:r>
        <w:rPr>
          <w:rFonts w:hint="eastAsia"/>
        </w:rPr>
        <w:t>（</w:t>
      </w:r>
      <w:r>
        <w:rPr>
          <w:rFonts w:hint="eastAsia"/>
        </w:rPr>
        <w:t>3</w:t>
      </w:r>
      <w:r>
        <w:rPr>
          <w:rFonts w:hint="eastAsia"/>
        </w:rPr>
        <w:t>）食物的气味</w:t>
      </w:r>
      <w:r>
        <w:rPr>
          <w:rFonts w:hint="eastAsia"/>
        </w:rPr>
        <w:t xml:space="preserve">      </w:t>
      </w:r>
      <w:r>
        <w:rPr>
          <w:rFonts w:hint="eastAsia"/>
        </w:rPr>
        <w:t>（</w:t>
      </w:r>
      <w:r>
        <w:rPr>
          <w:rFonts w:hint="eastAsia"/>
        </w:rPr>
        <w:t>4</w:t>
      </w:r>
      <w:r>
        <w:rPr>
          <w:rFonts w:hint="eastAsia"/>
        </w:rPr>
        <w:t>）食物对舌的味觉刺激</w:t>
      </w:r>
    </w:p>
    <w:p w:rsidR="00000000" w:rsidRDefault="0066509C">
      <w:pPr>
        <w:rPr>
          <w:rFonts w:hint="eastAsia"/>
        </w:rPr>
      </w:pPr>
      <w:r>
        <w:rPr>
          <w:rFonts w:hint="eastAsia"/>
        </w:rPr>
        <w:t>36</w:t>
      </w:r>
      <w:r>
        <w:rPr>
          <w:rFonts w:hint="eastAsia"/>
        </w:rPr>
        <w:t>．胃的功能包括（</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w:t>
      </w:r>
      <w:r>
        <w:rPr>
          <w:rFonts w:hint="eastAsia"/>
        </w:rPr>
        <w:t>1</w:t>
      </w:r>
      <w:r>
        <w:rPr>
          <w:rFonts w:hint="eastAsia"/>
        </w:rPr>
        <w:t>）暂时贮存食物</w:t>
      </w:r>
      <w:r>
        <w:rPr>
          <w:rFonts w:hint="eastAsia"/>
        </w:rPr>
        <w:t xml:space="preserve">    </w:t>
      </w:r>
    </w:p>
    <w:p w:rsidR="00000000" w:rsidRDefault="0066509C">
      <w:pPr>
        <w:rPr>
          <w:rFonts w:hint="eastAsia"/>
        </w:rPr>
      </w:pPr>
      <w:r>
        <w:rPr>
          <w:rFonts w:hint="eastAsia"/>
        </w:rPr>
        <w:t xml:space="preserve">   </w:t>
      </w:r>
      <w:r>
        <w:rPr>
          <w:rFonts w:hint="eastAsia"/>
        </w:rPr>
        <w:t>（</w:t>
      </w:r>
      <w:r>
        <w:rPr>
          <w:rFonts w:hint="eastAsia"/>
        </w:rPr>
        <w:t>2</w:t>
      </w:r>
      <w:r>
        <w:rPr>
          <w:rFonts w:hint="eastAsia"/>
        </w:rPr>
        <w:t>）使蛋白质初步分解</w:t>
      </w:r>
    </w:p>
    <w:p w:rsidR="00000000" w:rsidRDefault="0066509C">
      <w:pPr>
        <w:rPr>
          <w:rFonts w:hint="eastAsia"/>
        </w:rPr>
      </w:pPr>
      <w:r>
        <w:rPr>
          <w:rFonts w:hint="eastAsia"/>
        </w:rPr>
        <w:t xml:space="preserve">   </w:t>
      </w:r>
      <w:r>
        <w:rPr>
          <w:rFonts w:hint="eastAsia"/>
        </w:rPr>
        <w:t>（</w:t>
      </w:r>
      <w:r>
        <w:rPr>
          <w:rFonts w:hint="eastAsia"/>
        </w:rPr>
        <w:t>3</w:t>
      </w:r>
      <w:r>
        <w:rPr>
          <w:rFonts w:hint="eastAsia"/>
        </w:rPr>
        <w:t>）使胃内容物成为粥样食糜</w:t>
      </w:r>
    </w:p>
    <w:p w:rsidR="00000000" w:rsidRDefault="0066509C">
      <w:pPr>
        <w:rPr>
          <w:rFonts w:hint="eastAsia"/>
        </w:rPr>
      </w:pPr>
      <w:r>
        <w:rPr>
          <w:rFonts w:hint="eastAsia"/>
        </w:rPr>
        <w:t xml:space="preserve">   </w:t>
      </w:r>
      <w:r>
        <w:rPr>
          <w:rFonts w:hint="eastAsia"/>
        </w:rPr>
        <w:t>（</w:t>
      </w:r>
      <w:r>
        <w:rPr>
          <w:rFonts w:hint="eastAsia"/>
        </w:rPr>
        <w:t>4</w:t>
      </w:r>
      <w:r>
        <w:rPr>
          <w:rFonts w:hint="eastAsia"/>
        </w:rPr>
        <w:t>）分解糖类</w:t>
      </w:r>
    </w:p>
    <w:p w:rsidR="00000000" w:rsidRDefault="0066509C">
      <w:pPr>
        <w:rPr>
          <w:rFonts w:hint="eastAsia"/>
        </w:rPr>
      </w:pPr>
      <w:r>
        <w:rPr>
          <w:rFonts w:hint="eastAsia"/>
        </w:rPr>
        <w:t>37</w:t>
      </w:r>
      <w:r>
        <w:rPr>
          <w:rFonts w:hint="eastAsia"/>
        </w:rPr>
        <w:t>．可引起胃泌素分泌的是（</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w:t>
      </w:r>
      <w:r>
        <w:rPr>
          <w:rFonts w:hint="eastAsia"/>
        </w:rPr>
        <w:t>1</w:t>
      </w:r>
      <w:r>
        <w:rPr>
          <w:rFonts w:hint="eastAsia"/>
        </w:rPr>
        <w:t>）食物对口腔感受器的刺激</w:t>
      </w:r>
    </w:p>
    <w:p w:rsidR="00000000" w:rsidRDefault="0066509C">
      <w:pPr>
        <w:rPr>
          <w:rFonts w:hint="eastAsia"/>
        </w:rPr>
      </w:pPr>
      <w:r>
        <w:rPr>
          <w:rFonts w:hint="eastAsia"/>
        </w:rPr>
        <w:t xml:space="preserve">   </w:t>
      </w:r>
      <w:r>
        <w:rPr>
          <w:rFonts w:hint="eastAsia"/>
        </w:rPr>
        <w:t>（</w:t>
      </w:r>
      <w:r>
        <w:rPr>
          <w:rFonts w:hint="eastAsia"/>
        </w:rPr>
        <w:t>2</w:t>
      </w:r>
      <w:r>
        <w:rPr>
          <w:rFonts w:hint="eastAsia"/>
        </w:rPr>
        <w:t>）蛋白质分解产物对幽门</w:t>
      </w:r>
      <w:r>
        <w:rPr>
          <w:rFonts w:hint="eastAsia"/>
        </w:rPr>
        <w:t>G</w:t>
      </w:r>
      <w:r>
        <w:rPr>
          <w:rFonts w:hint="eastAsia"/>
        </w:rPr>
        <w:t>细胞的刺激</w:t>
      </w:r>
    </w:p>
    <w:p w:rsidR="00000000" w:rsidRDefault="0066509C">
      <w:pPr>
        <w:rPr>
          <w:rFonts w:hint="eastAsia"/>
        </w:rPr>
      </w:pPr>
      <w:r>
        <w:rPr>
          <w:rFonts w:hint="eastAsia"/>
        </w:rPr>
        <w:t xml:space="preserve">   </w:t>
      </w:r>
      <w:r>
        <w:rPr>
          <w:rFonts w:hint="eastAsia"/>
        </w:rPr>
        <w:t>（</w:t>
      </w:r>
      <w:r>
        <w:rPr>
          <w:rFonts w:hint="eastAsia"/>
        </w:rPr>
        <w:t>3</w:t>
      </w:r>
      <w:r>
        <w:rPr>
          <w:rFonts w:hint="eastAsia"/>
        </w:rPr>
        <w:t>）食物对胃粘膜感受器的刺激</w:t>
      </w:r>
    </w:p>
    <w:p w:rsidR="00000000" w:rsidRDefault="0066509C">
      <w:pPr>
        <w:rPr>
          <w:rFonts w:hint="eastAsia"/>
        </w:rPr>
      </w:pPr>
      <w:r>
        <w:rPr>
          <w:rFonts w:hint="eastAsia"/>
        </w:rPr>
        <w:t xml:space="preserve">   </w:t>
      </w:r>
      <w:r>
        <w:rPr>
          <w:rFonts w:hint="eastAsia"/>
        </w:rPr>
        <w:t>（</w:t>
      </w:r>
      <w:r>
        <w:rPr>
          <w:rFonts w:hint="eastAsia"/>
        </w:rPr>
        <w:t>4</w:t>
      </w:r>
      <w:r>
        <w:rPr>
          <w:rFonts w:hint="eastAsia"/>
        </w:rPr>
        <w:t>）食物的形象对视觉感受器的刺激</w:t>
      </w:r>
    </w:p>
    <w:p w:rsidR="00000000" w:rsidRDefault="0066509C">
      <w:pPr>
        <w:rPr>
          <w:rFonts w:hint="eastAsia"/>
        </w:rPr>
      </w:pPr>
      <w:r>
        <w:rPr>
          <w:rFonts w:hint="eastAsia"/>
        </w:rPr>
        <w:t>38</w:t>
      </w:r>
      <w:r>
        <w:rPr>
          <w:rFonts w:hint="eastAsia"/>
        </w:rPr>
        <w:t>．下列哪些能抑制胃液分泌（</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w:t>
      </w:r>
      <w:r>
        <w:rPr>
          <w:rFonts w:hint="eastAsia"/>
        </w:rPr>
        <w:t>1</w:t>
      </w:r>
      <w:r>
        <w:rPr>
          <w:rFonts w:hint="eastAsia"/>
        </w:rPr>
        <w:t>）脂肪</w:t>
      </w:r>
      <w:r>
        <w:rPr>
          <w:rFonts w:hint="eastAsia"/>
        </w:rPr>
        <w:t xml:space="preserve">             </w:t>
      </w:r>
      <w:r>
        <w:rPr>
          <w:rFonts w:hint="eastAsia"/>
        </w:rPr>
        <w:t>（</w:t>
      </w:r>
      <w:r>
        <w:rPr>
          <w:rFonts w:hint="eastAsia"/>
        </w:rPr>
        <w:t>2</w:t>
      </w:r>
      <w:r>
        <w:rPr>
          <w:rFonts w:hint="eastAsia"/>
        </w:rPr>
        <w:t>）盐酸</w:t>
      </w:r>
    </w:p>
    <w:p w:rsidR="00000000" w:rsidRDefault="0066509C">
      <w:pPr>
        <w:rPr>
          <w:rFonts w:hint="eastAsia"/>
        </w:rPr>
      </w:pPr>
      <w:r>
        <w:rPr>
          <w:rFonts w:hint="eastAsia"/>
        </w:rPr>
        <w:t xml:space="preserve">   </w:t>
      </w:r>
      <w:r>
        <w:rPr>
          <w:rFonts w:hint="eastAsia"/>
        </w:rPr>
        <w:t>（</w:t>
      </w:r>
      <w:r>
        <w:rPr>
          <w:rFonts w:hint="eastAsia"/>
        </w:rPr>
        <w:t>3</w:t>
      </w:r>
      <w:r>
        <w:rPr>
          <w:rFonts w:hint="eastAsia"/>
        </w:rPr>
        <w:t>）促胰液素</w:t>
      </w:r>
      <w:r>
        <w:rPr>
          <w:rFonts w:hint="eastAsia"/>
        </w:rPr>
        <w:t xml:space="preserve">         </w:t>
      </w:r>
      <w:r>
        <w:rPr>
          <w:rFonts w:hint="eastAsia"/>
        </w:rPr>
        <w:t>（</w:t>
      </w:r>
      <w:r>
        <w:rPr>
          <w:rFonts w:hint="eastAsia"/>
        </w:rPr>
        <w:t>4</w:t>
      </w:r>
      <w:r>
        <w:rPr>
          <w:rFonts w:hint="eastAsia"/>
        </w:rPr>
        <w:t>）胃泌素</w:t>
      </w:r>
    </w:p>
    <w:p w:rsidR="00000000" w:rsidRDefault="0066509C">
      <w:pPr>
        <w:rPr>
          <w:rFonts w:hint="eastAsia"/>
        </w:rPr>
      </w:pPr>
      <w:r>
        <w:rPr>
          <w:rFonts w:hint="eastAsia"/>
        </w:rPr>
        <w:t>39</w:t>
      </w:r>
      <w:r>
        <w:rPr>
          <w:rFonts w:hint="eastAsia"/>
        </w:rPr>
        <w:t>．可引起呕吐的感受器位于（</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w:t>
      </w:r>
      <w:r>
        <w:rPr>
          <w:rFonts w:hint="eastAsia"/>
        </w:rPr>
        <w:t>1</w:t>
      </w:r>
      <w:r>
        <w:rPr>
          <w:rFonts w:hint="eastAsia"/>
        </w:rPr>
        <w:t>）咽部</w:t>
      </w:r>
      <w:r>
        <w:rPr>
          <w:rFonts w:hint="eastAsia"/>
        </w:rPr>
        <w:t xml:space="preserve">             </w:t>
      </w:r>
      <w:r>
        <w:rPr>
          <w:rFonts w:hint="eastAsia"/>
        </w:rPr>
        <w:t>（</w:t>
      </w:r>
      <w:r>
        <w:rPr>
          <w:rFonts w:hint="eastAsia"/>
        </w:rPr>
        <w:t>2</w:t>
      </w:r>
      <w:r>
        <w:rPr>
          <w:rFonts w:hint="eastAsia"/>
        </w:rPr>
        <w:t>）胃</w:t>
      </w:r>
    </w:p>
    <w:p w:rsidR="00000000" w:rsidRDefault="0066509C">
      <w:pPr>
        <w:rPr>
          <w:rFonts w:hint="eastAsia"/>
        </w:rPr>
      </w:pPr>
      <w:r>
        <w:rPr>
          <w:rFonts w:hint="eastAsia"/>
        </w:rPr>
        <w:t xml:space="preserve">   </w:t>
      </w:r>
      <w:r>
        <w:rPr>
          <w:rFonts w:hint="eastAsia"/>
        </w:rPr>
        <w:t>（</w:t>
      </w:r>
      <w:r>
        <w:rPr>
          <w:rFonts w:hint="eastAsia"/>
        </w:rPr>
        <w:t>3</w:t>
      </w:r>
      <w:r>
        <w:rPr>
          <w:rFonts w:hint="eastAsia"/>
        </w:rPr>
        <w:t>）大、小肠</w:t>
      </w:r>
      <w:r>
        <w:rPr>
          <w:rFonts w:hint="eastAsia"/>
        </w:rPr>
        <w:t xml:space="preserve">         </w:t>
      </w:r>
      <w:r>
        <w:rPr>
          <w:rFonts w:hint="eastAsia"/>
        </w:rPr>
        <w:t>（</w:t>
      </w:r>
      <w:r>
        <w:rPr>
          <w:rFonts w:hint="eastAsia"/>
        </w:rPr>
        <w:t>4</w:t>
      </w:r>
      <w:r>
        <w:rPr>
          <w:rFonts w:hint="eastAsia"/>
        </w:rPr>
        <w:t>）内耳的前庭器官</w:t>
      </w:r>
    </w:p>
    <w:p w:rsidR="00000000" w:rsidRDefault="0066509C">
      <w:pPr>
        <w:rPr>
          <w:rFonts w:hint="eastAsia"/>
        </w:rPr>
      </w:pPr>
      <w:r>
        <w:rPr>
          <w:rFonts w:hint="eastAsia"/>
        </w:rPr>
        <w:t>40</w:t>
      </w:r>
      <w:r>
        <w:rPr>
          <w:rFonts w:hint="eastAsia"/>
        </w:rPr>
        <w:t>．消化道对水的吸收主要在下列哪些部位进行（</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w:t>
      </w:r>
      <w:r>
        <w:rPr>
          <w:rFonts w:hint="eastAsia"/>
        </w:rPr>
        <w:t>1</w:t>
      </w:r>
      <w:r>
        <w:rPr>
          <w:rFonts w:hint="eastAsia"/>
        </w:rPr>
        <w:t>）胃</w:t>
      </w:r>
      <w:r>
        <w:rPr>
          <w:rFonts w:hint="eastAsia"/>
        </w:rPr>
        <w:t xml:space="preserve">               </w:t>
      </w:r>
      <w:r>
        <w:rPr>
          <w:rFonts w:hint="eastAsia"/>
        </w:rPr>
        <w:t>（</w:t>
      </w:r>
      <w:r>
        <w:rPr>
          <w:rFonts w:hint="eastAsia"/>
        </w:rPr>
        <w:t>2</w:t>
      </w:r>
      <w:r>
        <w:rPr>
          <w:rFonts w:hint="eastAsia"/>
        </w:rPr>
        <w:t>）十二指肠</w:t>
      </w:r>
    </w:p>
    <w:p w:rsidR="00000000" w:rsidRDefault="0066509C">
      <w:pPr>
        <w:rPr>
          <w:rFonts w:hint="eastAsia"/>
        </w:rPr>
      </w:pPr>
      <w:r>
        <w:rPr>
          <w:rFonts w:hint="eastAsia"/>
        </w:rPr>
        <w:t xml:space="preserve">   </w:t>
      </w:r>
      <w:r>
        <w:rPr>
          <w:rFonts w:hint="eastAsia"/>
        </w:rPr>
        <w:t>（</w:t>
      </w:r>
      <w:r>
        <w:rPr>
          <w:rFonts w:hint="eastAsia"/>
        </w:rPr>
        <w:t>3</w:t>
      </w:r>
      <w:r>
        <w:rPr>
          <w:rFonts w:hint="eastAsia"/>
        </w:rPr>
        <w:t>）大肠</w:t>
      </w:r>
      <w:r>
        <w:rPr>
          <w:rFonts w:hint="eastAsia"/>
        </w:rPr>
        <w:t xml:space="preserve">             </w:t>
      </w:r>
      <w:r>
        <w:rPr>
          <w:rFonts w:hint="eastAsia"/>
        </w:rPr>
        <w:t>（</w:t>
      </w:r>
      <w:r>
        <w:rPr>
          <w:rFonts w:hint="eastAsia"/>
        </w:rPr>
        <w:t>4</w:t>
      </w:r>
      <w:r>
        <w:rPr>
          <w:rFonts w:hint="eastAsia"/>
        </w:rPr>
        <w:t>）空肠</w:t>
      </w:r>
    </w:p>
    <w:p w:rsidR="00000000" w:rsidRDefault="0066509C">
      <w:pPr>
        <w:rPr>
          <w:rFonts w:hint="eastAsia"/>
        </w:rPr>
      </w:pPr>
      <w:r>
        <w:t>41.</w:t>
      </w:r>
      <w:r>
        <w:rPr>
          <w:rFonts w:hint="eastAsia"/>
        </w:rPr>
        <w:t>可兴奋组织通常指：</w:t>
      </w:r>
    </w:p>
    <w:p w:rsidR="00000000" w:rsidRDefault="0066509C">
      <w:pPr>
        <w:ind w:left="435"/>
      </w:pPr>
      <w:r>
        <w:rPr>
          <w:rFonts w:hint="eastAsia"/>
        </w:rPr>
        <w:t>A.</w:t>
      </w:r>
      <w:r>
        <w:rPr>
          <w:rFonts w:hint="eastAsia"/>
        </w:rPr>
        <w:t>神经</w:t>
      </w:r>
      <w:r>
        <w:rPr>
          <w:rFonts w:hint="eastAsia"/>
        </w:rPr>
        <w:t xml:space="preserve">   </w:t>
      </w:r>
      <w:r>
        <w:t>B.</w:t>
      </w:r>
      <w:r>
        <w:rPr>
          <w:rFonts w:hint="eastAsia"/>
        </w:rPr>
        <w:t>淋巴细胞</w:t>
      </w:r>
      <w:r>
        <w:rPr>
          <w:rFonts w:hint="eastAsia"/>
        </w:rPr>
        <w:t xml:space="preserve">   </w:t>
      </w:r>
      <w:r>
        <w:t>C.</w:t>
      </w:r>
      <w:r>
        <w:rPr>
          <w:rFonts w:hint="eastAsia"/>
        </w:rPr>
        <w:t>肌肉</w:t>
      </w:r>
      <w:r>
        <w:rPr>
          <w:rFonts w:hint="eastAsia"/>
        </w:rPr>
        <w:t xml:space="preserve">   </w:t>
      </w:r>
      <w:r>
        <w:t>D.</w:t>
      </w:r>
      <w:r>
        <w:rPr>
          <w:rFonts w:hint="eastAsia"/>
        </w:rPr>
        <w:t>皮肤</w:t>
      </w:r>
      <w:r>
        <w:rPr>
          <w:rFonts w:hint="eastAsia"/>
        </w:rPr>
        <w:t xml:space="preserve">   </w:t>
      </w:r>
      <w:r>
        <w:t>E.</w:t>
      </w:r>
      <w:r>
        <w:rPr>
          <w:rFonts w:hint="eastAsia"/>
        </w:rPr>
        <w:t>腺体</w:t>
      </w:r>
    </w:p>
    <w:p w:rsidR="00000000" w:rsidRDefault="0066509C">
      <w:pPr>
        <w:rPr>
          <w:rFonts w:hint="eastAsia"/>
        </w:rPr>
      </w:pPr>
      <w:r>
        <w:t>42.</w:t>
      </w:r>
      <w:r>
        <w:rPr>
          <w:rFonts w:hint="eastAsia"/>
        </w:rPr>
        <w:t>生物所特有的基本特征包括：</w:t>
      </w:r>
    </w:p>
    <w:p w:rsidR="00000000" w:rsidRDefault="0066509C">
      <w:pPr>
        <w:ind w:left="435"/>
      </w:pPr>
      <w:r>
        <w:t>A.</w:t>
      </w:r>
      <w:r>
        <w:rPr>
          <w:rFonts w:hint="eastAsia"/>
        </w:rPr>
        <w:t>运动</w:t>
      </w:r>
      <w:r>
        <w:rPr>
          <w:rFonts w:hint="eastAsia"/>
        </w:rPr>
        <w:t xml:space="preserve">   </w:t>
      </w:r>
      <w:r>
        <w:t>B.</w:t>
      </w:r>
      <w:r>
        <w:rPr>
          <w:rFonts w:hint="eastAsia"/>
        </w:rPr>
        <w:t>自我更新</w:t>
      </w:r>
      <w:r>
        <w:rPr>
          <w:rFonts w:hint="eastAsia"/>
        </w:rPr>
        <w:t xml:space="preserve">   </w:t>
      </w:r>
      <w:r>
        <w:t>C.</w:t>
      </w:r>
      <w:r>
        <w:rPr>
          <w:rFonts w:hint="eastAsia"/>
        </w:rPr>
        <w:t>自我复制</w:t>
      </w:r>
      <w:r>
        <w:rPr>
          <w:rFonts w:hint="eastAsia"/>
        </w:rPr>
        <w:t xml:space="preserve">   </w:t>
      </w:r>
      <w:r>
        <w:t>D.</w:t>
      </w:r>
      <w:r>
        <w:rPr>
          <w:rFonts w:hint="eastAsia"/>
        </w:rPr>
        <w:t>应急性或兴奋性</w:t>
      </w:r>
      <w:r>
        <w:rPr>
          <w:rFonts w:hint="eastAsia"/>
        </w:rPr>
        <w:t xml:space="preserve">   </w:t>
      </w:r>
      <w:r>
        <w:t>E.</w:t>
      </w:r>
      <w:r>
        <w:rPr>
          <w:rFonts w:hint="eastAsia"/>
        </w:rPr>
        <w:t>适应性</w:t>
      </w:r>
    </w:p>
    <w:p w:rsidR="00000000" w:rsidRDefault="0066509C">
      <w:pPr>
        <w:rPr>
          <w:rFonts w:hint="eastAsia"/>
        </w:rPr>
      </w:pPr>
      <w:r>
        <w:rPr>
          <w:rFonts w:hint="eastAsia"/>
        </w:rPr>
        <w:t>43.</w:t>
      </w:r>
      <w:r>
        <w:rPr>
          <w:rFonts w:hint="eastAsia"/>
        </w:rPr>
        <w:t>血浆中含有下列哪些物质？</w:t>
      </w:r>
    </w:p>
    <w:p w:rsidR="00000000" w:rsidRDefault="0066509C">
      <w:pPr>
        <w:rPr>
          <w:rFonts w:hint="eastAsia"/>
        </w:rPr>
      </w:pPr>
      <w:r>
        <w:t>A.</w:t>
      </w:r>
      <w:r>
        <w:rPr>
          <w:rFonts w:hint="eastAsia"/>
        </w:rPr>
        <w:t>血浆蛋白</w:t>
      </w:r>
      <w:r>
        <w:rPr>
          <w:rFonts w:hint="eastAsia"/>
        </w:rPr>
        <w:t xml:space="preserve">      </w:t>
      </w:r>
      <w:r>
        <w:t>B.</w:t>
      </w:r>
      <w:r>
        <w:rPr>
          <w:rFonts w:hint="eastAsia"/>
        </w:rPr>
        <w:t>葡萄糖</w:t>
      </w:r>
      <w:r>
        <w:rPr>
          <w:rFonts w:hint="eastAsia"/>
        </w:rPr>
        <w:t xml:space="preserve">       </w:t>
      </w:r>
      <w:r>
        <w:t>C.</w:t>
      </w:r>
      <w:r>
        <w:rPr>
          <w:rFonts w:hint="eastAsia"/>
        </w:rPr>
        <w:t>多种脂类</w:t>
      </w:r>
      <w:r>
        <w:rPr>
          <w:rFonts w:hint="eastAsia"/>
        </w:rPr>
        <w:t xml:space="preserve">         </w:t>
      </w:r>
      <w:r>
        <w:t>D.</w:t>
      </w:r>
      <w:r>
        <w:rPr>
          <w:rFonts w:hint="eastAsia"/>
        </w:rPr>
        <w:t>无机盐</w:t>
      </w:r>
      <w:r>
        <w:rPr>
          <w:rFonts w:hint="eastAsia"/>
        </w:rPr>
        <w:t xml:space="preserve">    </w:t>
      </w:r>
    </w:p>
    <w:p w:rsidR="00000000" w:rsidRDefault="0066509C">
      <w:pPr>
        <w:rPr>
          <w:rFonts w:hint="eastAsia"/>
        </w:rPr>
      </w:pPr>
      <w:r>
        <w:t>E.</w:t>
      </w:r>
      <w:r>
        <w:rPr>
          <w:rFonts w:hint="eastAsia"/>
        </w:rPr>
        <w:t>非蛋白质含氮化合物。</w:t>
      </w:r>
    </w:p>
    <w:p w:rsidR="00000000" w:rsidRDefault="0066509C">
      <w:pPr>
        <w:rPr>
          <w:rFonts w:hint="eastAsia"/>
        </w:rPr>
      </w:pPr>
      <w:r>
        <w:rPr>
          <w:rFonts w:hint="eastAsia"/>
        </w:rPr>
        <w:t>44.</w:t>
      </w:r>
      <w:r>
        <w:rPr>
          <w:rFonts w:hint="eastAsia"/>
        </w:rPr>
        <w:t>血液的功能包括：</w:t>
      </w:r>
    </w:p>
    <w:p w:rsidR="00000000" w:rsidRDefault="0066509C">
      <w:pPr>
        <w:rPr>
          <w:rFonts w:hint="eastAsia"/>
        </w:rPr>
      </w:pPr>
      <w:r>
        <w:t>A.</w:t>
      </w:r>
      <w:r>
        <w:rPr>
          <w:rFonts w:hint="eastAsia"/>
        </w:rPr>
        <w:t>运输氧气和各种营养物质</w:t>
      </w:r>
      <w:r>
        <w:rPr>
          <w:rFonts w:hint="eastAsia"/>
        </w:rPr>
        <w:t xml:space="preserve">        </w:t>
      </w:r>
      <w:r>
        <w:t>B.</w:t>
      </w:r>
      <w:r>
        <w:rPr>
          <w:rFonts w:hint="eastAsia"/>
        </w:rPr>
        <w:t>运输激素</w:t>
      </w:r>
      <w:r>
        <w:rPr>
          <w:rFonts w:hint="eastAsia"/>
        </w:rPr>
        <w:t xml:space="preserve">         </w:t>
      </w:r>
      <w:r>
        <w:t>C.</w:t>
      </w:r>
      <w:r>
        <w:rPr>
          <w:rFonts w:hint="eastAsia"/>
        </w:rPr>
        <w:t>起防御和保护作用</w:t>
      </w:r>
    </w:p>
    <w:p w:rsidR="00000000" w:rsidRDefault="0066509C">
      <w:pPr>
        <w:rPr>
          <w:rFonts w:hint="eastAsia"/>
        </w:rPr>
      </w:pPr>
      <w:r>
        <w:t>D.</w:t>
      </w:r>
      <w:r>
        <w:rPr>
          <w:rFonts w:hint="eastAsia"/>
        </w:rPr>
        <w:t>协助维持体温恒定</w:t>
      </w:r>
      <w:r>
        <w:rPr>
          <w:rFonts w:hint="eastAsia"/>
        </w:rPr>
        <w:t xml:space="preserve">       </w:t>
      </w:r>
      <w:r>
        <w:t>E.</w:t>
      </w:r>
      <w:r>
        <w:rPr>
          <w:rFonts w:hint="eastAsia"/>
        </w:rPr>
        <w:t>维持人体酸碱平</w:t>
      </w:r>
      <w:r>
        <w:rPr>
          <w:rFonts w:hint="eastAsia"/>
        </w:rPr>
        <w:t>衡</w:t>
      </w:r>
    </w:p>
    <w:p w:rsidR="00000000" w:rsidRDefault="0066509C">
      <w:pPr>
        <w:rPr>
          <w:rFonts w:hint="eastAsia"/>
        </w:rPr>
      </w:pPr>
      <w:r>
        <w:rPr>
          <w:rFonts w:hint="eastAsia"/>
        </w:rPr>
        <w:t>45.</w:t>
      </w:r>
      <w:r>
        <w:rPr>
          <w:rFonts w:hint="eastAsia"/>
        </w:rPr>
        <w:t>血小板的正常生理功能包括：</w:t>
      </w:r>
    </w:p>
    <w:p w:rsidR="00000000" w:rsidRDefault="0066509C">
      <w:pPr>
        <w:rPr>
          <w:rFonts w:hint="eastAsia"/>
        </w:rPr>
      </w:pPr>
      <w:r>
        <w:t>A.</w:t>
      </w:r>
      <w:r>
        <w:rPr>
          <w:rFonts w:hint="eastAsia"/>
        </w:rPr>
        <w:t>在止血过程中起作用</w:t>
      </w:r>
      <w:r>
        <w:rPr>
          <w:rFonts w:hint="eastAsia"/>
        </w:rPr>
        <w:t xml:space="preserve">        </w:t>
      </w:r>
      <w:r>
        <w:t>B.</w:t>
      </w:r>
      <w:r>
        <w:rPr>
          <w:rFonts w:hint="eastAsia"/>
        </w:rPr>
        <w:t>在凝血过程中起作用</w:t>
      </w:r>
    </w:p>
    <w:p w:rsidR="00000000" w:rsidRDefault="0066509C">
      <w:pPr>
        <w:rPr>
          <w:rFonts w:hint="eastAsia"/>
        </w:rPr>
      </w:pPr>
      <w:r>
        <w:t>C.</w:t>
      </w:r>
      <w:r>
        <w:rPr>
          <w:rFonts w:hint="eastAsia"/>
        </w:rPr>
        <w:t>维持血管内皮的完整性</w:t>
      </w:r>
      <w:r>
        <w:rPr>
          <w:rFonts w:hint="eastAsia"/>
        </w:rPr>
        <w:t xml:space="preserve">      </w:t>
      </w:r>
      <w:r>
        <w:t>D.</w:t>
      </w:r>
      <w:r>
        <w:rPr>
          <w:rFonts w:hint="eastAsia"/>
        </w:rPr>
        <w:t>维持正常的血浆晶体渗透压</w:t>
      </w:r>
      <w:r>
        <w:rPr>
          <w:rFonts w:hint="eastAsia"/>
        </w:rPr>
        <w:t xml:space="preserve">         </w:t>
      </w:r>
      <w:r>
        <w:t>E</w:t>
      </w:r>
      <w:r>
        <w:rPr>
          <w:rFonts w:hint="eastAsia"/>
        </w:rPr>
        <w:t>.</w:t>
      </w:r>
      <w:r>
        <w:rPr>
          <w:rFonts w:hint="eastAsia"/>
        </w:rPr>
        <w:t>维持正常的血浆胶体渗透压</w:t>
      </w:r>
    </w:p>
    <w:p w:rsidR="00000000" w:rsidRDefault="0066509C">
      <w:pPr>
        <w:rPr>
          <w:rFonts w:hint="eastAsia"/>
        </w:rPr>
      </w:pPr>
      <w:r>
        <w:rPr>
          <w:rFonts w:hint="eastAsia"/>
        </w:rPr>
        <w:t>46.</w:t>
      </w:r>
      <w:r>
        <w:rPr>
          <w:rFonts w:hint="eastAsia"/>
        </w:rPr>
        <w:t>下列对支配心肌的交感神经节后纤维的描述，正确的是</w:t>
      </w:r>
    </w:p>
    <w:p w:rsidR="00000000" w:rsidRDefault="0066509C">
      <w:pPr>
        <w:rPr>
          <w:rFonts w:hint="eastAsia"/>
        </w:rPr>
      </w:pPr>
      <w:r>
        <w:t>A.</w:t>
      </w:r>
      <w:r>
        <w:rPr>
          <w:rFonts w:hint="eastAsia"/>
        </w:rPr>
        <w:t>释放递质是去甲肾上腺素</w:t>
      </w:r>
      <w:r>
        <w:rPr>
          <w:rFonts w:hint="eastAsia"/>
        </w:rPr>
        <w:t xml:space="preserve">         </w:t>
      </w:r>
    </w:p>
    <w:p w:rsidR="00000000" w:rsidRDefault="0066509C">
      <w:pPr>
        <w:rPr>
          <w:rFonts w:hint="eastAsia"/>
        </w:rPr>
      </w:pPr>
      <w:r>
        <w:t>B.</w:t>
      </w:r>
      <w:r>
        <w:rPr>
          <w:rFonts w:hint="eastAsia"/>
        </w:rPr>
        <w:t>去甲肾上腺素与</w:t>
      </w:r>
      <w:r>
        <w:t>M</w:t>
      </w:r>
      <w:r>
        <w:rPr>
          <w:rFonts w:hint="eastAsia"/>
        </w:rPr>
        <w:t>受体结合，使慢钙通道开放数目增加</w:t>
      </w:r>
    </w:p>
    <w:p w:rsidR="00000000" w:rsidRDefault="0066509C">
      <w:r>
        <w:t>C.</w:t>
      </w:r>
      <w:r>
        <w:rPr>
          <w:rFonts w:hint="eastAsia"/>
        </w:rPr>
        <w:t>兴奋时使心率加快</w:t>
      </w:r>
    </w:p>
    <w:p w:rsidR="00000000" w:rsidRDefault="0066509C">
      <w:pPr>
        <w:rPr>
          <w:rFonts w:hint="eastAsia"/>
        </w:rPr>
      </w:pPr>
      <w:r>
        <w:t>D.</w:t>
      </w:r>
      <w:r>
        <w:rPr>
          <w:rFonts w:hint="eastAsia"/>
        </w:rPr>
        <w:t>兴奋时使心肌收缩力减弱</w:t>
      </w:r>
    </w:p>
    <w:p w:rsidR="00000000" w:rsidRDefault="0066509C">
      <w:pPr>
        <w:rPr>
          <w:rFonts w:hint="eastAsia"/>
        </w:rPr>
      </w:pPr>
      <w:r>
        <w:t>E.</w:t>
      </w:r>
      <w:r>
        <w:rPr>
          <w:rFonts w:hint="eastAsia"/>
        </w:rPr>
        <w:t>兴奋时使心肌传导速度加快</w:t>
      </w:r>
    </w:p>
    <w:p w:rsidR="00000000" w:rsidRDefault="0066509C">
      <w:pPr>
        <w:rPr>
          <w:rFonts w:hint="eastAsia"/>
        </w:rPr>
      </w:pPr>
      <w:r>
        <w:t>47.</w:t>
      </w:r>
      <w:r>
        <w:rPr>
          <w:rFonts w:hint="eastAsia"/>
        </w:rPr>
        <w:t>心室一个心动周期中包括</w:t>
      </w:r>
    </w:p>
    <w:p w:rsidR="00000000" w:rsidRDefault="0066509C">
      <w:pPr>
        <w:rPr>
          <w:rFonts w:hint="eastAsia"/>
        </w:rPr>
      </w:pPr>
      <w:r>
        <w:t>A.</w:t>
      </w:r>
      <w:r>
        <w:rPr>
          <w:rFonts w:hint="eastAsia"/>
        </w:rPr>
        <w:t>等容收缩期</w:t>
      </w:r>
      <w:r>
        <w:rPr>
          <w:rFonts w:hint="eastAsia"/>
        </w:rPr>
        <w:t xml:space="preserve">          </w:t>
      </w:r>
      <w:r>
        <w:rPr>
          <w:rFonts w:hint="eastAsia"/>
        </w:rPr>
        <w:t xml:space="preserve">      </w:t>
      </w:r>
      <w:r>
        <w:t>B.</w:t>
      </w:r>
      <w:r>
        <w:rPr>
          <w:rFonts w:hint="eastAsia"/>
        </w:rPr>
        <w:t>快速射血期</w:t>
      </w:r>
    </w:p>
    <w:p w:rsidR="00000000" w:rsidRDefault="0066509C">
      <w:pPr>
        <w:rPr>
          <w:rFonts w:hint="eastAsia"/>
        </w:rPr>
      </w:pPr>
      <w:r>
        <w:t>C.</w:t>
      </w:r>
      <w:r>
        <w:rPr>
          <w:rFonts w:hint="eastAsia"/>
        </w:rPr>
        <w:t>减慢射血期</w:t>
      </w:r>
      <w:r>
        <w:rPr>
          <w:rFonts w:hint="eastAsia"/>
        </w:rPr>
        <w:t xml:space="preserve">               </w:t>
      </w:r>
      <w:r>
        <w:t>D.</w:t>
      </w:r>
      <w:r>
        <w:rPr>
          <w:rFonts w:hint="eastAsia"/>
        </w:rPr>
        <w:t>等容舒张期</w:t>
      </w:r>
    </w:p>
    <w:p w:rsidR="00000000" w:rsidRDefault="0066509C">
      <w:pPr>
        <w:rPr>
          <w:rFonts w:hint="eastAsia"/>
        </w:rPr>
      </w:pPr>
      <w:r>
        <w:t>E.</w:t>
      </w:r>
      <w:r>
        <w:rPr>
          <w:rFonts w:hint="eastAsia"/>
        </w:rPr>
        <w:t>充盈期</w:t>
      </w:r>
    </w:p>
    <w:p w:rsidR="00000000" w:rsidRDefault="0066509C">
      <w:pPr>
        <w:rPr>
          <w:rFonts w:hint="eastAsia"/>
        </w:rPr>
      </w:pPr>
      <w:r>
        <w:rPr>
          <w:rFonts w:hint="eastAsia"/>
        </w:rPr>
        <w:t>48.</w:t>
      </w:r>
      <w:r>
        <w:rPr>
          <w:rFonts w:hint="eastAsia"/>
        </w:rPr>
        <w:t>影响动脉血压的因素包括</w:t>
      </w:r>
    </w:p>
    <w:p w:rsidR="00000000" w:rsidRDefault="0066509C">
      <w:pPr>
        <w:rPr>
          <w:rFonts w:hint="eastAsia"/>
        </w:rPr>
      </w:pPr>
      <w:r>
        <w:t>A.</w:t>
      </w:r>
      <w:r>
        <w:rPr>
          <w:rFonts w:hint="eastAsia"/>
        </w:rPr>
        <w:t>每搏输出量</w:t>
      </w:r>
      <w:r>
        <w:rPr>
          <w:rFonts w:hint="eastAsia"/>
        </w:rPr>
        <w:t xml:space="preserve">                  </w:t>
      </w:r>
      <w:r>
        <w:t>B.</w:t>
      </w:r>
      <w:r>
        <w:rPr>
          <w:rFonts w:hint="eastAsia"/>
        </w:rPr>
        <w:t>心率</w:t>
      </w:r>
    </w:p>
    <w:p w:rsidR="00000000" w:rsidRDefault="0066509C">
      <w:pPr>
        <w:rPr>
          <w:rFonts w:hint="eastAsia"/>
        </w:rPr>
      </w:pPr>
      <w:r>
        <w:t>C.</w:t>
      </w:r>
      <w:r>
        <w:rPr>
          <w:rFonts w:hint="eastAsia"/>
        </w:rPr>
        <w:t>外周阻力</w:t>
      </w:r>
      <w:r>
        <w:rPr>
          <w:rFonts w:hint="eastAsia"/>
        </w:rPr>
        <w:t xml:space="preserve">                    </w:t>
      </w:r>
      <w:r>
        <w:t>D.</w:t>
      </w:r>
      <w:r>
        <w:rPr>
          <w:rFonts w:hint="eastAsia"/>
        </w:rPr>
        <w:t>大动脉弹性</w:t>
      </w:r>
    </w:p>
    <w:p w:rsidR="00000000" w:rsidRDefault="0066509C">
      <w:pPr>
        <w:rPr>
          <w:rFonts w:hint="eastAsia"/>
        </w:rPr>
      </w:pPr>
      <w:r>
        <w:t>E.</w:t>
      </w:r>
      <w:r>
        <w:rPr>
          <w:rFonts w:hint="eastAsia"/>
        </w:rPr>
        <w:t>血量</w:t>
      </w:r>
    </w:p>
    <w:p w:rsidR="00000000" w:rsidRDefault="0066509C">
      <w:pPr>
        <w:rPr>
          <w:rFonts w:hint="eastAsia"/>
        </w:rPr>
      </w:pPr>
      <w:r>
        <w:rPr>
          <w:rFonts w:hint="eastAsia"/>
        </w:rPr>
        <w:t>49.</w:t>
      </w:r>
      <w:r>
        <w:rPr>
          <w:rFonts w:hint="eastAsia"/>
        </w:rPr>
        <w:t>下列哪些因素与产生组织液的有效滤过压有关？</w:t>
      </w:r>
    </w:p>
    <w:p w:rsidR="00000000" w:rsidRDefault="0066509C">
      <w:pPr>
        <w:rPr>
          <w:rFonts w:hint="eastAsia"/>
        </w:rPr>
      </w:pPr>
      <w:r>
        <w:t>A.</w:t>
      </w:r>
      <w:r>
        <w:rPr>
          <w:rFonts w:hint="eastAsia"/>
        </w:rPr>
        <w:t>毛细血管血压</w:t>
      </w:r>
      <w:r>
        <w:rPr>
          <w:rFonts w:hint="eastAsia"/>
        </w:rPr>
        <w:t xml:space="preserve">                </w:t>
      </w:r>
      <w:r>
        <w:t>B.</w:t>
      </w:r>
      <w:r>
        <w:rPr>
          <w:rFonts w:hint="eastAsia"/>
        </w:rPr>
        <w:t>组织液静压力</w:t>
      </w:r>
    </w:p>
    <w:p w:rsidR="00000000" w:rsidRDefault="0066509C">
      <w:pPr>
        <w:rPr>
          <w:rFonts w:hint="eastAsia"/>
        </w:rPr>
      </w:pPr>
      <w:r>
        <w:t>C.</w:t>
      </w:r>
      <w:r>
        <w:rPr>
          <w:rFonts w:hint="eastAsia"/>
        </w:rPr>
        <w:t>血浆胶体渗透压</w:t>
      </w:r>
      <w:r>
        <w:rPr>
          <w:rFonts w:hint="eastAsia"/>
        </w:rPr>
        <w:t xml:space="preserve">              </w:t>
      </w:r>
      <w:r>
        <w:t>D.</w:t>
      </w:r>
      <w:r>
        <w:rPr>
          <w:rFonts w:hint="eastAsia"/>
        </w:rPr>
        <w:t>组织液胶体渗透压</w:t>
      </w:r>
    </w:p>
    <w:p w:rsidR="00000000" w:rsidRDefault="0066509C">
      <w:pPr>
        <w:rPr>
          <w:rFonts w:hint="eastAsia"/>
        </w:rPr>
      </w:pPr>
      <w:r>
        <w:t>E.</w:t>
      </w:r>
      <w:r>
        <w:rPr>
          <w:rFonts w:hint="eastAsia"/>
        </w:rPr>
        <w:t>血浆晶体渗透压</w:t>
      </w:r>
    </w:p>
    <w:p w:rsidR="00000000" w:rsidRDefault="0066509C">
      <w:pPr>
        <w:rPr>
          <w:rFonts w:hint="eastAsia"/>
        </w:rPr>
      </w:pPr>
      <w:r>
        <w:t>50.</w:t>
      </w:r>
      <w:r>
        <w:rPr>
          <w:rFonts w:hint="eastAsia"/>
        </w:rPr>
        <w:t>支配心脏的迷走神经兴奋引起</w:t>
      </w:r>
    </w:p>
    <w:p w:rsidR="00000000" w:rsidRDefault="0066509C">
      <w:pPr>
        <w:rPr>
          <w:rFonts w:hint="eastAsia"/>
        </w:rPr>
      </w:pPr>
      <w:r>
        <w:t>A.</w:t>
      </w:r>
      <w:r>
        <w:rPr>
          <w:rFonts w:hint="eastAsia"/>
        </w:rPr>
        <w:t>心</w:t>
      </w:r>
      <w:r>
        <w:rPr>
          <w:rFonts w:hint="eastAsia"/>
        </w:rPr>
        <w:t>率减慢</w:t>
      </w:r>
      <w:r>
        <w:rPr>
          <w:rFonts w:hint="eastAsia"/>
        </w:rPr>
        <w:t xml:space="preserve">                    </w:t>
      </w:r>
      <w:r>
        <w:t>B.</w:t>
      </w:r>
      <w:r>
        <w:rPr>
          <w:rFonts w:hint="eastAsia"/>
        </w:rPr>
        <w:t>心房收缩力减弱</w:t>
      </w:r>
    </w:p>
    <w:p w:rsidR="00000000" w:rsidRDefault="0066509C">
      <w:pPr>
        <w:rPr>
          <w:rFonts w:hint="eastAsia"/>
        </w:rPr>
      </w:pPr>
      <w:r>
        <w:t>C.</w:t>
      </w:r>
      <w:r>
        <w:rPr>
          <w:rFonts w:hint="eastAsia"/>
        </w:rPr>
        <w:t>不应期缩短</w:t>
      </w:r>
      <w:r>
        <w:rPr>
          <w:rFonts w:hint="eastAsia"/>
        </w:rPr>
        <w:t xml:space="preserve">                  </w:t>
      </w:r>
      <w:r>
        <w:t>D.</w:t>
      </w:r>
      <w:r>
        <w:rPr>
          <w:rFonts w:hint="eastAsia"/>
        </w:rPr>
        <w:t>传导速度减慢</w:t>
      </w:r>
    </w:p>
    <w:p w:rsidR="00000000" w:rsidRDefault="0066509C">
      <w:pPr>
        <w:rPr>
          <w:rFonts w:hint="eastAsia"/>
        </w:rPr>
      </w:pPr>
      <w:r>
        <w:t>E.</w:t>
      </w:r>
      <w:r>
        <w:rPr>
          <w:rFonts w:hint="eastAsia"/>
        </w:rPr>
        <w:t>心室收缩力增强</w:t>
      </w:r>
    </w:p>
    <w:p w:rsidR="00000000" w:rsidRDefault="0066509C">
      <w:pPr>
        <w:rPr>
          <w:rFonts w:hint="eastAsia"/>
        </w:rPr>
      </w:pPr>
      <w:r>
        <w:rPr>
          <w:rFonts w:hint="eastAsia"/>
        </w:rPr>
        <w:t>51.</w:t>
      </w:r>
      <w:r>
        <w:rPr>
          <w:rFonts w:hint="eastAsia"/>
        </w:rPr>
        <w:t>当颈动脉窦内压力下降时可出现</w:t>
      </w:r>
    </w:p>
    <w:p w:rsidR="00000000" w:rsidRDefault="0066509C">
      <w:pPr>
        <w:rPr>
          <w:rFonts w:hint="eastAsia"/>
        </w:rPr>
      </w:pPr>
      <w:r>
        <w:t>A.</w:t>
      </w:r>
      <w:r>
        <w:rPr>
          <w:rFonts w:hint="eastAsia"/>
        </w:rPr>
        <w:t>窦神经传入冲动减少</w:t>
      </w:r>
      <w:r>
        <w:rPr>
          <w:rFonts w:hint="eastAsia"/>
        </w:rPr>
        <w:t xml:space="preserve">           </w:t>
      </w:r>
      <w:r>
        <w:t>B</w:t>
      </w:r>
      <w:r>
        <w:rPr>
          <w:rFonts w:hint="eastAsia"/>
        </w:rPr>
        <w:t>.</w:t>
      </w:r>
      <w:r>
        <w:rPr>
          <w:rFonts w:hint="eastAsia"/>
        </w:rPr>
        <w:t>窦神经传入冲动增加</w:t>
      </w:r>
    </w:p>
    <w:p w:rsidR="00000000" w:rsidRDefault="0066509C">
      <w:pPr>
        <w:rPr>
          <w:rFonts w:hint="eastAsia"/>
        </w:rPr>
      </w:pPr>
      <w:r>
        <w:t>C.</w:t>
      </w:r>
      <w:r>
        <w:rPr>
          <w:rFonts w:hint="eastAsia"/>
        </w:rPr>
        <w:t>心迷走中枢兴奋</w:t>
      </w:r>
      <w:r>
        <w:rPr>
          <w:rFonts w:hint="eastAsia"/>
        </w:rPr>
        <w:t xml:space="preserve">               </w:t>
      </w:r>
      <w:r>
        <w:t>D.</w:t>
      </w:r>
      <w:r>
        <w:rPr>
          <w:rFonts w:hint="eastAsia"/>
        </w:rPr>
        <w:t>心交感中枢兴奋</w:t>
      </w:r>
    </w:p>
    <w:p w:rsidR="00000000" w:rsidRDefault="0066509C">
      <w:pPr>
        <w:rPr>
          <w:rFonts w:hint="eastAsia"/>
        </w:rPr>
      </w:pPr>
      <w:r>
        <w:t>E.</w:t>
      </w:r>
      <w:r>
        <w:rPr>
          <w:rFonts w:hint="eastAsia"/>
        </w:rPr>
        <w:t>缩血管中枢兴奋</w:t>
      </w:r>
    </w:p>
    <w:p w:rsidR="00000000" w:rsidRDefault="0066509C">
      <w:pPr>
        <w:rPr>
          <w:rFonts w:hint="eastAsia"/>
        </w:rPr>
      </w:pPr>
      <w:r>
        <w:rPr>
          <w:rFonts w:hint="eastAsia"/>
        </w:rPr>
        <w:t>52.</w:t>
      </w:r>
      <w:r>
        <w:rPr>
          <w:rFonts w:hint="eastAsia"/>
        </w:rPr>
        <w:t>当动脉血压高于正常时可出现</w:t>
      </w:r>
    </w:p>
    <w:p w:rsidR="00000000" w:rsidRDefault="0066509C">
      <w:pPr>
        <w:rPr>
          <w:rFonts w:hint="eastAsia"/>
        </w:rPr>
      </w:pPr>
      <w:r>
        <w:t>A.</w:t>
      </w:r>
      <w:r>
        <w:rPr>
          <w:rFonts w:hint="eastAsia"/>
        </w:rPr>
        <w:t>窦神经传入减少</w:t>
      </w:r>
      <w:r>
        <w:rPr>
          <w:rFonts w:hint="eastAsia"/>
        </w:rPr>
        <w:t xml:space="preserve">                </w:t>
      </w:r>
      <w:r>
        <w:t>B.</w:t>
      </w:r>
      <w:r>
        <w:rPr>
          <w:rFonts w:hint="eastAsia"/>
        </w:rPr>
        <w:t>窦神经传入冲动增加</w:t>
      </w:r>
    </w:p>
    <w:p w:rsidR="00000000" w:rsidRDefault="0066509C">
      <w:pPr>
        <w:rPr>
          <w:rFonts w:hint="eastAsia"/>
        </w:rPr>
      </w:pPr>
      <w:r>
        <w:t>C.</w:t>
      </w:r>
      <w:r>
        <w:rPr>
          <w:rFonts w:hint="eastAsia"/>
        </w:rPr>
        <w:t>心迷走中枢兴奋</w:t>
      </w:r>
      <w:r>
        <w:rPr>
          <w:rFonts w:hint="eastAsia"/>
        </w:rPr>
        <w:t xml:space="preserve">                </w:t>
      </w:r>
      <w:r>
        <w:t>D.</w:t>
      </w:r>
      <w:r>
        <w:rPr>
          <w:rFonts w:hint="eastAsia"/>
        </w:rPr>
        <w:t>心交</w:t>
      </w:r>
      <w:r>
        <w:rPr>
          <w:rFonts w:hint="eastAsia"/>
        </w:rPr>
        <w:t>感中枢兴奋</w:t>
      </w:r>
    </w:p>
    <w:p w:rsidR="00000000" w:rsidRDefault="0066509C">
      <w:pPr>
        <w:rPr>
          <w:rFonts w:hint="eastAsia"/>
        </w:rPr>
      </w:pPr>
      <w:r>
        <w:t>E.</w:t>
      </w:r>
      <w:r>
        <w:rPr>
          <w:rFonts w:hint="eastAsia"/>
        </w:rPr>
        <w:t>缩血管中枢兴奋</w:t>
      </w:r>
    </w:p>
    <w:p w:rsidR="00000000" w:rsidRDefault="0066509C">
      <w:pPr>
        <w:rPr>
          <w:rFonts w:hint="eastAsia"/>
        </w:rPr>
      </w:pPr>
      <w:r>
        <w:rPr>
          <w:rFonts w:hint="eastAsia"/>
        </w:rPr>
        <w:t>53.</w:t>
      </w:r>
      <w:r>
        <w:rPr>
          <w:rFonts w:hint="eastAsia"/>
        </w:rPr>
        <w:t>减压反射加强时出现</w:t>
      </w:r>
    </w:p>
    <w:p w:rsidR="00000000" w:rsidRDefault="0066509C">
      <w:pPr>
        <w:rPr>
          <w:rFonts w:hint="eastAsia"/>
        </w:rPr>
      </w:pPr>
      <w:r>
        <w:t>A.</w:t>
      </w:r>
      <w:r>
        <w:rPr>
          <w:rFonts w:hint="eastAsia"/>
        </w:rPr>
        <w:t>心率加快</w:t>
      </w:r>
      <w:r>
        <w:rPr>
          <w:rFonts w:hint="eastAsia"/>
        </w:rPr>
        <w:t xml:space="preserve">                      </w:t>
      </w:r>
      <w:r>
        <w:t>B.</w:t>
      </w:r>
      <w:r>
        <w:rPr>
          <w:rFonts w:hint="eastAsia"/>
        </w:rPr>
        <w:t>心率减慢</w:t>
      </w:r>
    </w:p>
    <w:p w:rsidR="00000000" w:rsidRDefault="0066509C">
      <w:pPr>
        <w:rPr>
          <w:rFonts w:hint="eastAsia"/>
        </w:rPr>
      </w:pPr>
      <w:r>
        <w:t>C.</w:t>
      </w:r>
      <w:r>
        <w:rPr>
          <w:rFonts w:hint="eastAsia"/>
        </w:rPr>
        <w:t>心肌收缩力增强</w:t>
      </w:r>
      <w:r>
        <w:rPr>
          <w:rFonts w:hint="eastAsia"/>
        </w:rPr>
        <w:t xml:space="preserve">                </w:t>
      </w:r>
      <w:r>
        <w:t>D.</w:t>
      </w:r>
      <w:r>
        <w:rPr>
          <w:rFonts w:hint="eastAsia"/>
        </w:rPr>
        <w:t>心肌收缩力减弱</w:t>
      </w:r>
    </w:p>
    <w:p w:rsidR="00000000" w:rsidRDefault="0066509C">
      <w:pPr>
        <w:rPr>
          <w:rFonts w:hint="eastAsia"/>
        </w:rPr>
      </w:pPr>
      <w:r>
        <w:t>E.</w:t>
      </w:r>
      <w:r>
        <w:rPr>
          <w:rFonts w:hint="eastAsia"/>
        </w:rPr>
        <w:t>容量性血管收缩</w:t>
      </w:r>
    </w:p>
    <w:p w:rsidR="00000000" w:rsidRDefault="0066509C">
      <w:pPr>
        <w:rPr>
          <w:rFonts w:hint="eastAsia"/>
        </w:rPr>
      </w:pPr>
      <w:r>
        <w:rPr>
          <w:rFonts w:hint="eastAsia"/>
        </w:rPr>
        <w:t>54.</w:t>
      </w:r>
      <w:r>
        <w:rPr>
          <w:rFonts w:hint="eastAsia"/>
        </w:rPr>
        <w:t>颈动脉体和主动脉体主要是感受</w:t>
      </w:r>
    </w:p>
    <w:p w:rsidR="00000000" w:rsidRDefault="0066509C">
      <w:pPr>
        <w:rPr>
          <w:rFonts w:hint="eastAsia"/>
        </w:rPr>
      </w:pPr>
      <w:r>
        <w:t>A.</w:t>
      </w:r>
      <w:r>
        <w:rPr>
          <w:rFonts w:hint="eastAsia"/>
        </w:rPr>
        <w:t>血液氧分压降低</w:t>
      </w:r>
      <w:r>
        <w:rPr>
          <w:rFonts w:hint="eastAsia"/>
        </w:rPr>
        <w:t xml:space="preserve">               </w:t>
      </w:r>
      <w:r>
        <w:t>B.</w:t>
      </w:r>
      <w:r>
        <w:rPr>
          <w:rFonts w:hint="eastAsia"/>
        </w:rPr>
        <w:t>血液</w:t>
      </w:r>
      <w:r>
        <w:t>CO2</w:t>
      </w:r>
      <w:r>
        <w:rPr>
          <w:rFonts w:hint="eastAsia"/>
        </w:rPr>
        <w:t>分压升高</w:t>
      </w:r>
    </w:p>
    <w:p w:rsidR="00000000" w:rsidRDefault="0066509C">
      <w:pPr>
        <w:rPr>
          <w:rFonts w:hint="eastAsia"/>
        </w:rPr>
      </w:pPr>
      <w:r>
        <w:t>C.</w:t>
      </w:r>
      <w:r>
        <w:rPr>
          <w:rFonts w:hint="eastAsia"/>
        </w:rPr>
        <w:t>血液</w:t>
      </w:r>
      <w:r>
        <w:t>Ph</w:t>
      </w:r>
      <w:r>
        <w:rPr>
          <w:rFonts w:hint="eastAsia"/>
        </w:rPr>
        <w:t>值降低</w:t>
      </w:r>
      <w:r>
        <w:rPr>
          <w:rFonts w:hint="eastAsia"/>
        </w:rPr>
        <w:t xml:space="preserve">                </w:t>
      </w:r>
      <w:r>
        <w:t>D.</w:t>
      </w:r>
      <w:r>
        <w:rPr>
          <w:rFonts w:hint="eastAsia"/>
        </w:rPr>
        <w:t>血液压力改变</w:t>
      </w:r>
    </w:p>
    <w:p w:rsidR="00000000" w:rsidRDefault="0066509C">
      <w:pPr>
        <w:rPr>
          <w:rFonts w:hint="eastAsia"/>
        </w:rPr>
      </w:pPr>
      <w:r>
        <w:t>E.</w:t>
      </w:r>
      <w:r>
        <w:rPr>
          <w:rFonts w:hint="eastAsia"/>
        </w:rPr>
        <w:t>血液渗透压改变</w:t>
      </w:r>
    </w:p>
    <w:p w:rsidR="00000000" w:rsidRDefault="0066509C">
      <w:pPr>
        <w:rPr>
          <w:rFonts w:hint="eastAsia"/>
        </w:rPr>
      </w:pPr>
      <w:r>
        <w:t>55.</w:t>
      </w:r>
      <w:r>
        <w:rPr>
          <w:rFonts w:hint="eastAsia"/>
        </w:rPr>
        <w:t>神经纤维兴奋后兴奋性发生了哪些变化？（</w:t>
      </w:r>
      <w:r>
        <w:rPr>
          <w:rFonts w:hint="eastAsia"/>
        </w:rPr>
        <w:t xml:space="preserve">       </w:t>
      </w:r>
      <w:r>
        <w:rPr>
          <w:rFonts w:hint="eastAsia"/>
        </w:rPr>
        <w:t>）</w:t>
      </w:r>
    </w:p>
    <w:p w:rsidR="00000000" w:rsidRDefault="0066509C">
      <w:pPr>
        <w:rPr>
          <w:rFonts w:hint="eastAsia"/>
        </w:rPr>
      </w:pPr>
      <w:r>
        <w:t>A.</w:t>
      </w:r>
      <w:r>
        <w:rPr>
          <w:rFonts w:hint="eastAsia"/>
        </w:rPr>
        <w:t>绝对不应期</w:t>
      </w:r>
      <w:r>
        <w:rPr>
          <w:rFonts w:hint="eastAsia"/>
        </w:rPr>
        <w:t xml:space="preserve">           </w:t>
      </w:r>
      <w:r>
        <w:rPr>
          <w:rFonts w:hint="eastAsia"/>
        </w:rPr>
        <w:t xml:space="preserve">         </w:t>
      </w:r>
      <w:r>
        <w:t>B.</w:t>
      </w:r>
      <w:r>
        <w:rPr>
          <w:rFonts w:hint="eastAsia"/>
        </w:rPr>
        <w:t>相对不应期</w:t>
      </w:r>
    </w:p>
    <w:p w:rsidR="00000000" w:rsidRDefault="0066509C">
      <w:pPr>
        <w:rPr>
          <w:rFonts w:hint="eastAsia"/>
        </w:rPr>
      </w:pPr>
      <w:r>
        <w:t>C.</w:t>
      </w:r>
      <w:r>
        <w:rPr>
          <w:rFonts w:hint="eastAsia"/>
        </w:rPr>
        <w:t>超常期</w:t>
      </w:r>
      <w:r>
        <w:rPr>
          <w:rFonts w:hint="eastAsia"/>
        </w:rPr>
        <w:t xml:space="preserve">                        </w:t>
      </w:r>
      <w:r>
        <w:t>D.</w:t>
      </w:r>
      <w:r>
        <w:rPr>
          <w:rFonts w:hint="eastAsia"/>
        </w:rPr>
        <w:t>低常期</w:t>
      </w:r>
    </w:p>
    <w:p w:rsidR="00000000" w:rsidRDefault="0066509C">
      <w:pPr>
        <w:rPr>
          <w:rFonts w:hint="eastAsia"/>
        </w:rPr>
      </w:pPr>
      <w:r>
        <w:t>E.</w:t>
      </w:r>
      <w:r>
        <w:rPr>
          <w:rFonts w:hint="eastAsia"/>
        </w:rPr>
        <w:t>超低常期</w:t>
      </w:r>
    </w:p>
    <w:p w:rsidR="00000000" w:rsidRDefault="0066509C">
      <w:pPr>
        <w:rPr>
          <w:rFonts w:hint="eastAsia"/>
        </w:rPr>
      </w:pPr>
      <w:r>
        <w:rPr>
          <w:rFonts w:hint="eastAsia"/>
        </w:rPr>
        <w:t>56.</w:t>
      </w:r>
      <w:r>
        <w:rPr>
          <w:rFonts w:hint="eastAsia"/>
        </w:rPr>
        <w:t>胆碱能纤维包括（</w:t>
      </w:r>
      <w:r>
        <w:rPr>
          <w:rFonts w:hint="eastAsia"/>
        </w:rPr>
        <w:t xml:space="preserve">          </w:t>
      </w:r>
      <w:r>
        <w:rPr>
          <w:rFonts w:hint="eastAsia"/>
        </w:rPr>
        <w:t>）</w:t>
      </w:r>
    </w:p>
    <w:p w:rsidR="00000000" w:rsidRDefault="0066509C">
      <w:pPr>
        <w:rPr>
          <w:rFonts w:hint="eastAsia"/>
        </w:rPr>
      </w:pPr>
      <w:r>
        <w:t>A.</w:t>
      </w:r>
      <w:r>
        <w:rPr>
          <w:rFonts w:hint="eastAsia"/>
        </w:rPr>
        <w:t>副交感神经节前纤维</w:t>
      </w:r>
      <w:r>
        <w:rPr>
          <w:rFonts w:hint="eastAsia"/>
        </w:rPr>
        <w:t xml:space="preserve">            </w:t>
      </w:r>
      <w:r>
        <w:t>B.</w:t>
      </w:r>
      <w:r>
        <w:rPr>
          <w:rFonts w:hint="eastAsia"/>
        </w:rPr>
        <w:t>交感神经节前纤维</w:t>
      </w:r>
    </w:p>
    <w:p w:rsidR="00000000" w:rsidRDefault="0066509C">
      <w:pPr>
        <w:rPr>
          <w:rFonts w:hint="eastAsia"/>
        </w:rPr>
      </w:pPr>
      <w:r>
        <w:t>C.</w:t>
      </w:r>
      <w:r>
        <w:rPr>
          <w:rFonts w:hint="eastAsia"/>
        </w:rPr>
        <w:t>副交感神经节后纤维</w:t>
      </w:r>
      <w:r>
        <w:rPr>
          <w:rFonts w:hint="eastAsia"/>
        </w:rPr>
        <w:t xml:space="preserve">    </w:t>
      </w:r>
      <w:r>
        <w:t>D.</w:t>
      </w:r>
      <w:r>
        <w:rPr>
          <w:rFonts w:hint="eastAsia"/>
        </w:rPr>
        <w:t>交感神经舒血管神经节后纤维</w:t>
      </w:r>
    </w:p>
    <w:p w:rsidR="00000000" w:rsidRDefault="0066509C">
      <w:pPr>
        <w:rPr>
          <w:rFonts w:hint="eastAsia"/>
        </w:rPr>
      </w:pPr>
      <w:r>
        <w:t>E.</w:t>
      </w:r>
      <w:r>
        <w:rPr>
          <w:rFonts w:hint="eastAsia"/>
        </w:rPr>
        <w:t>支配汗腺的交感神经节后纤维</w:t>
      </w:r>
    </w:p>
    <w:p w:rsidR="00000000" w:rsidRDefault="0066509C">
      <w:pPr>
        <w:rPr>
          <w:rFonts w:hint="eastAsia"/>
        </w:rPr>
      </w:pPr>
      <w:r>
        <w:rPr>
          <w:rFonts w:hint="eastAsia"/>
        </w:rPr>
        <w:t xml:space="preserve">57. </w:t>
      </w:r>
      <w:r>
        <w:rPr>
          <w:rFonts w:hint="eastAsia"/>
        </w:rPr>
        <w:t>兴奋在神经纤维上的传导特点包括</w:t>
      </w:r>
      <w:r>
        <w:rPr>
          <w:rFonts w:hint="eastAsia"/>
        </w:rPr>
        <w:t>:  (      )</w:t>
      </w:r>
    </w:p>
    <w:p w:rsidR="00000000" w:rsidRDefault="0066509C">
      <w:pPr>
        <w:rPr>
          <w:rFonts w:hint="eastAsia"/>
        </w:rPr>
      </w:pPr>
      <w:r>
        <w:rPr>
          <w:rFonts w:hint="eastAsia"/>
        </w:rPr>
        <w:t xml:space="preserve">     A </w:t>
      </w:r>
      <w:r>
        <w:rPr>
          <w:rFonts w:hint="eastAsia"/>
        </w:rPr>
        <w:t>双向性</w:t>
      </w:r>
      <w:r>
        <w:rPr>
          <w:rFonts w:hint="eastAsia"/>
        </w:rPr>
        <w:t xml:space="preserve">              B </w:t>
      </w:r>
      <w:r>
        <w:rPr>
          <w:rFonts w:hint="eastAsia"/>
        </w:rPr>
        <w:t>不衰减性</w:t>
      </w:r>
      <w:r>
        <w:rPr>
          <w:rFonts w:hint="eastAsia"/>
        </w:rPr>
        <w:t xml:space="preserve">             C </w:t>
      </w:r>
      <w:r>
        <w:rPr>
          <w:rFonts w:hint="eastAsia"/>
        </w:rPr>
        <w:t>电紧张性扩布</w:t>
      </w:r>
    </w:p>
    <w:p w:rsidR="00000000" w:rsidRDefault="0066509C">
      <w:pPr>
        <w:rPr>
          <w:rFonts w:hint="eastAsia"/>
        </w:rPr>
      </w:pPr>
      <w:r>
        <w:rPr>
          <w:rFonts w:hint="eastAsia"/>
        </w:rPr>
        <w:t xml:space="preserve">     D </w:t>
      </w:r>
      <w:r>
        <w:rPr>
          <w:rFonts w:hint="eastAsia"/>
        </w:rPr>
        <w:t>相对不</w:t>
      </w:r>
      <w:r>
        <w:rPr>
          <w:rFonts w:hint="eastAsia"/>
        </w:rPr>
        <w:t>疲劳性</w:t>
      </w:r>
      <w:r>
        <w:rPr>
          <w:rFonts w:hint="eastAsia"/>
        </w:rPr>
        <w:t xml:space="preserve">        E </w:t>
      </w:r>
      <w:r>
        <w:rPr>
          <w:rFonts w:hint="eastAsia"/>
        </w:rPr>
        <w:t>具有时间延搁</w:t>
      </w:r>
    </w:p>
    <w:p w:rsidR="00000000" w:rsidRDefault="0066509C">
      <w:pPr>
        <w:rPr>
          <w:rFonts w:hint="eastAsia"/>
        </w:rPr>
      </w:pPr>
      <w:r>
        <w:rPr>
          <w:rFonts w:hint="eastAsia"/>
        </w:rPr>
        <w:t xml:space="preserve">58. </w:t>
      </w:r>
      <w:r>
        <w:rPr>
          <w:rFonts w:hint="eastAsia"/>
        </w:rPr>
        <w:t>以载体为中介的易化扩散的特点是</w:t>
      </w:r>
      <w:r>
        <w:rPr>
          <w:rFonts w:hint="eastAsia"/>
        </w:rPr>
        <w:t>:  (      )</w:t>
      </w:r>
    </w:p>
    <w:p w:rsidR="00000000" w:rsidRDefault="0066509C">
      <w:pPr>
        <w:rPr>
          <w:rFonts w:hint="eastAsia"/>
        </w:rPr>
      </w:pPr>
      <w:r>
        <w:rPr>
          <w:rFonts w:hint="eastAsia"/>
        </w:rPr>
        <w:t xml:space="preserve">     A </w:t>
      </w:r>
      <w:r>
        <w:rPr>
          <w:rFonts w:hint="eastAsia"/>
        </w:rPr>
        <w:t>具有高度的结构特异性</w:t>
      </w:r>
      <w:r>
        <w:rPr>
          <w:rFonts w:hint="eastAsia"/>
        </w:rPr>
        <w:t xml:space="preserve">      B </w:t>
      </w:r>
      <w:r>
        <w:rPr>
          <w:rFonts w:hint="eastAsia"/>
        </w:rPr>
        <w:t>有电压依赖性</w:t>
      </w:r>
    </w:p>
    <w:p w:rsidR="00000000" w:rsidRDefault="0066509C">
      <w:pPr>
        <w:rPr>
          <w:rFonts w:hint="eastAsia"/>
        </w:rPr>
      </w:pPr>
      <w:r>
        <w:rPr>
          <w:rFonts w:hint="eastAsia"/>
        </w:rPr>
        <w:t xml:space="preserve">     C </w:t>
      </w:r>
      <w:r>
        <w:rPr>
          <w:rFonts w:hint="eastAsia"/>
        </w:rPr>
        <w:t>有饱和现象</w:t>
      </w:r>
      <w:r>
        <w:rPr>
          <w:rFonts w:hint="eastAsia"/>
        </w:rPr>
        <w:t xml:space="preserve">                D </w:t>
      </w:r>
      <w:r>
        <w:rPr>
          <w:rFonts w:hint="eastAsia"/>
        </w:rPr>
        <w:t>有竞争性抑制现象</w:t>
      </w:r>
    </w:p>
    <w:p w:rsidR="00000000" w:rsidRDefault="0066509C">
      <w:pPr>
        <w:rPr>
          <w:rFonts w:hint="eastAsia"/>
        </w:rPr>
      </w:pPr>
      <w:r>
        <w:rPr>
          <w:rFonts w:hint="eastAsia"/>
        </w:rPr>
        <w:t xml:space="preserve">     E </w:t>
      </w:r>
      <w:r>
        <w:rPr>
          <w:rFonts w:hint="eastAsia"/>
        </w:rPr>
        <w:t>需要消耗能量</w:t>
      </w:r>
    </w:p>
    <w:p w:rsidR="00000000" w:rsidRDefault="0066509C">
      <w:pPr>
        <w:rPr>
          <w:rFonts w:hint="eastAsia"/>
        </w:rPr>
      </w:pPr>
      <w:r>
        <w:rPr>
          <w:rFonts w:hint="eastAsia"/>
        </w:rPr>
        <w:t xml:space="preserve">59. </w:t>
      </w:r>
      <w:r>
        <w:rPr>
          <w:rFonts w:hint="eastAsia"/>
        </w:rPr>
        <w:t>单个神经纤维或肌肉细胞的动作电位的特征是</w:t>
      </w:r>
      <w:r>
        <w:rPr>
          <w:rFonts w:hint="eastAsia"/>
        </w:rPr>
        <w:t>:  (      )</w:t>
      </w:r>
    </w:p>
    <w:p w:rsidR="00000000" w:rsidRDefault="0066509C">
      <w:pPr>
        <w:rPr>
          <w:rFonts w:hint="eastAsia"/>
        </w:rPr>
      </w:pPr>
      <w:r>
        <w:rPr>
          <w:rFonts w:hint="eastAsia"/>
        </w:rPr>
        <w:t xml:space="preserve">     A </w:t>
      </w:r>
      <w:r>
        <w:rPr>
          <w:rFonts w:hint="eastAsia"/>
        </w:rPr>
        <w:t>具有</w:t>
      </w:r>
      <w:r>
        <w:rPr>
          <w:rFonts w:ascii="宋体" w:hAnsi="宋体" w:hint="eastAsia"/>
        </w:rPr>
        <w:t>“</w:t>
      </w:r>
      <w:r>
        <w:rPr>
          <w:rFonts w:hint="eastAsia"/>
        </w:rPr>
        <w:t>全或无</w:t>
      </w:r>
      <w:r>
        <w:rPr>
          <w:rFonts w:ascii="宋体" w:hAnsi="宋体" w:hint="eastAsia"/>
        </w:rPr>
        <w:t>”</w:t>
      </w:r>
      <w:r>
        <w:rPr>
          <w:rFonts w:hint="eastAsia"/>
        </w:rPr>
        <w:t>现象</w:t>
      </w:r>
      <w:r>
        <w:rPr>
          <w:rFonts w:hint="eastAsia"/>
        </w:rPr>
        <w:t xml:space="preserve">       B </w:t>
      </w:r>
      <w:r>
        <w:rPr>
          <w:rFonts w:hint="eastAsia"/>
        </w:rPr>
        <w:t>呈不衰减性传导</w:t>
      </w:r>
      <w:r>
        <w:rPr>
          <w:rFonts w:hint="eastAsia"/>
        </w:rPr>
        <w:t xml:space="preserve">       C </w:t>
      </w:r>
      <w:r>
        <w:rPr>
          <w:rFonts w:hint="eastAsia"/>
        </w:rPr>
        <w:t>互不融合</w:t>
      </w:r>
    </w:p>
    <w:p w:rsidR="00000000" w:rsidRDefault="0066509C">
      <w:pPr>
        <w:rPr>
          <w:rFonts w:hint="eastAsia"/>
        </w:rPr>
      </w:pPr>
      <w:r>
        <w:rPr>
          <w:rFonts w:hint="eastAsia"/>
        </w:rPr>
        <w:t xml:space="preserve">     D </w:t>
      </w:r>
      <w:r>
        <w:rPr>
          <w:rFonts w:hint="eastAsia"/>
        </w:rPr>
        <w:t>无不应期</w:t>
      </w:r>
      <w:r>
        <w:rPr>
          <w:rFonts w:hint="eastAsia"/>
        </w:rPr>
        <w:t xml:space="preserve">                 E </w:t>
      </w:r>
      <w:r>
        <w:rPr>
          <w:rFonts w:hint="eastAsia"/>
        </w:rPr>
        <w:t>可以总和</w:t>
      </w:r>
    </w:p>
    <w:p w:rsidR="00000000" w:rsidRDefault="0066509C">
      <w:pPr>
        <w:rPr>
          <w:rFonts w:hint="eastAsia"/>
        </w:rPr>
      </w:pPr>
      <w:r>
        <w:rPr>
          <w:rFonts w:hint="eastAsia"/>
        </w:rPr>
        <w:t>60.</w:t>
      </w:r>
      <w:r>
        <w:rPr>
          <w:rFonts w:hint="eastAsia"/>
        </w:rPr>
        <w:t xml:space="preserve"> </w:t>
      </w:r>
      <w:r>
        <w:rPr>
          <w:rFonts w:hint="eastAsia"/>
        </w:rPr>
        <w:t>在神经</w:t>
      </w:r>
      <w:r>
        <w:rPr>
          <w:rFonts w:hint="eastAsia"/>
        </w:rPr>
        <w:t>-</w:t>
      </w:r>
      <w:r>
        <w:rPr>
          <w:rFonts w:hint="eastAsia"/>
        </w:rPr>
        <w:t>肌肉接头处</w:t>
      </w:r>
      <w:r>
        <w:rPr>
          <w:rFonts w:hint="eastAsia"/>
        </w:rPr>
        <w:t>,</w:t>
      </w:r>
      <w:r>
        <w:rPr>
          <w:rFonts w:hint="eastAsia"/>
        </w:rPr>
        <w:t>兴奋的传递特点包括</w:t>
      </w:r>
      <w:r>
        <w:rPr>
          <w:rFonts w:hint="eastAsia"/>
        </w:rPr>
        <w:t>:  (      )</w:t>
      </w:r>
    </w:p>
    <w:p w:rsidR="00000000" w:rsidRDefault="0066509C">
      <w:pPr>
        <w:rPr>
          <w:rFonts w:hint="eastAsia"/>
        </w:rPr>
      </w:pPr>
      <w:r>
        <w:rPr>
          <w:rFonts w:hint="eastAsia"/>
        </w:rPr>
        <w:t xml:space="preserve">     A </w:t>
      </w:r>
      <w:r>
        <w:rPr>
          <w:rFonts w:hint="eastAsia"/>
        </w:rPr>
        <w:t>单向传递</w:t>
      </w:r>
      <w:r>
        <w:rPr>
          <w:rFonts w:hint="eastAsia"/>
        </w:rPr>
        <w:t xml:space="preserve">            B </w:t>
      </w:r>
      <w:r>
        <w:rPr>
          <w:rFonts w:hint="eastAsia"/>
        </w:rPr>
        <w:t>有时间延搁</w:t>
      </w:r>
      <w:r>
        <w:rPr>
          <w:rFonts w:hint="eastAsia"/>
        </w:rPr>
        <w:t xml:space="preserve">         C </w:t>
      </w:r>
      <w:r>
        <w:rPr>
          <w:rFonts w:hint="eastAsia"/>
        </w:rPr>
        <w:t>需要化学递质参与</w:t>
      </w:r>
    </w:p>
    <w:p w:rsidR="00000000" w:rsidRDefault="0066509C">
      <w:pPr>
        <w:rPr>
          <w:rFonts w:hint="eastAsia"/>
        </w:rPr>
      </w:pPr>
      <w:r>
        <w:rPr>
          <w:rFonts w:hint="eastAsia"/>
        </w:rPr>
        <w:t xml:space="preserve">     D </w:t>
      </w:r>
      <w:r>
        <w:rPr>
          <w:rFonts w:hint="eastAsia"/>
        </w:rPr>
        <w:t>相对不疲劳性</w:t>
      </w:r>
      <w:r>
        <w:rPr>
          <w:rFonts w:hint="eastAsia"/>
        </w:rPr>
        <w:t xml:space="preserve">        E </w:t>
      </w:r>
      <w:r>
        <w:rPr>
          <w:rFonts w:hint="eastAsia"/>
        </w:rPr>
        <w:t>易受环境变化或药物的影响</w:t>
      </w:r>
    </w:p>
    <w:p w:rsidR="00000000" w:rsidRDefault="0066509C">
      <w:pPr>
        <w:rPr>
          <w:rFonts w:hint="eastAsia"/>
        </w:rPr>
      </w:pPr>
      <w:r>
        <w:rPr>
          <w:rFonts w:hint="eastAsia"/>
        </w:rPr>
        <w:t xml:space="preserve">61. </w:t>
      </w:r>
      <w:r>
        <w:rPr>
          <w:rFonts w:hint="eastAsia"/>
        </w:rPr>
        <w:t>终板电位的特点是</w:t>
      </w:r>
      <w:r>
        <w:rPr>
          <w:rFonts w:hint="eastAsia"/>
        </w:rPr>
        <w:t>:  (      )</w:t>
      </w:r>
    </w:p>
    <w:p w:rsidR="00000000" w:rsidRDefault="0066509C">
      <w:pPr>
        <w:rPr>
          <w:rFonts w:hint="eastAsia"/>
        </w:rPr>
      </w:pPr>
      <w:r>
        <w:rPr>
          <w:rFonts w:hint="eastAsia"/>
        </w:rPr>
        <w:t xml:space="preserve">     A </w:t>
      </w:r>
      <w:r>
        <w:rPr>
          <w:rFonts w:hint="eastAsia"/>
        </w:rPr>
        <w:t>无</w:t>
      </w:r>
      <w:r>
        <w:rPr>
          <w:rFonts w:ascii="宋体" w:hAnsi="宋体" w:hint="eastAsia"/>
        </w:rPr>
        <w:t>“</w:t>
      </w:r>
      <w:r>
        <w:rPr>
          <w:rFonts w:hint="eastAsia"/>
        </w:rPr>
        <w:t>全或无</w:t>
      </w:r>
      <w:r>
        <w:rPr>
          <w:rFonts w:ascii="宋体" w:hAnsi="宋体" w:hint="eastAsia"/>
        </w:rPr>
        <w:t>”</w:t>
      </w:r>
      <w:r>
        <w:rPr>
          <w:rFonts w:hint="eastAsia"/>
        </w:rPr>
        <w:t>现象</w:t>
      </w:r>
      <w:r>
        <w:rPr>
          <w:rFonts w:hint="eastAsia"/>
        </w:rPr>
        <w:t xml:space="preserve">          B </w:t>
      </w:r>
      <w:r>
        <w:rPr>
          <w:rFonts w:hint="eastAsia"/>
        </w:rPr>
        <w:t>呈电紧张性扩布</w:t>
      </w:r>
      <w:r>
        <w:rPr>
          <w:rFonts w:hint="eastAsia"/>
        </w:rPr>
        <w:t xml:space="preserve">         C </w:t>
      </w:r>
      <w:r>
        <w:rPr>
          <w:rFonts w:hint="eastAsia"/>
        </w:rPr>
        <w:t>有不应期</w:t>
      </w:r>
    </w:p>
    <w:p w:rsidR="00000000" w:rsidRDefault="0066509C">
      <w:pPr>
        <w:rPr>
          <w:rFonts w:hint="eastAsia"/>
        </w:rPr>
      </w:pPr>
      <w:r>
        <w:rPr>
          <w:rFonts w:hint="eastAsia"/>
        </w:rPr>
        <w:t xml:space="preserve">     D </w:t>
      </w:r>
      <w:r>
        <w:rPr>
          <w:rFonts w:hint="eastAsia"/>
        </w:rPr>
        <w:t>可以总和</w:t>
      </w:r>
      <w:r>
        <w:rPr>
          <w:rFonts w:hint="eastAsia"/>
        </w:rPr>
        <w:t xml:space="preserve">                  E </w:t>
      </w:r>
      <w:r>
        <w:rPr>
          <w:rFonts w:hint="eastAsia"/>
        </w:rPr>
        <w:t>电位呈等级性</w:t>
      </w:r>
    </w:p>
    <w:p w:rsidR="00000000" w:rsidRDefault="0066509C">
      <w:pPr>
        <w:rPr>
          <w:rFonts w:hint="eastAsia"/>
        </w:rPr>
      </w:pPr>
      <w:r>
        <w:rPr>
          <w:rFonts w:hint="eastAsia"/>
        </w:rPr>
        <w:t xml:space="preserve">62. </w:t>
      </w:r>
      <w:r>
        <w:rPr>
          <w:rFonts w:hint="eastAsia"/>
        </w:rPr>
        <w:t>影响神经</w:t>
      </w:r>
      <w:r>
        <w:rPr>
          <w:rFonts w:hint="eastAsia"/>
        </w:rPr>
        <w:t>-</w:t>
      </w:r>
      <w:r>
        <w:rPr>
          <w:rFonts w:hint="eastAsia"/>
        </w:rPr>
        <w:t>肌肉接头兴奋传递的因素是</w:t>
      </w:r>
      <w:r>
        <w:rPr>
          <w:rFonts w:hint="eastAsia"/>
        </w:rPr>
        <w:t xml:space="preserve">:  ( </w:t>
      </w:r>
      <w:r>
        <w:rPr>
          <w:rFonts w:hint="eastAsia"/>
        </w:rPr>
        <w:t xml:space="preserve">     )</w:t>
      </w:r>
    </w:p>
    <w:p w:rsidR="00000000" w:rsidRDefault="0066509C">
      <w:pPr>
        <w:rPr>
          <w:rFonts w:hint="eastAsia"/>
        </w:rPr>
      </w:pPr>
      <w:r>
        <w:rPr>
          <w:rFonts w:hint="eastAsia"/>
        </w:rPr>
        <w:t xml:space="preserve">     A </w:t>
      </w:r>
      <w:r>
        <w:rPr>
          <w:rFonts w:hint="eastAsia"/>
        </w:rPr>
        <w:t>美洲筒箭毒</w:t>
      </w:r>
      <w:r>
        <w:rPr>
          <w:rFonts w:hint="eastAsia"/>
        </w:rPr>
        <w:t xml:space="preserve">            B </w:t>
      </w:r>
      <w:r>
        <w:rPr>
          <w:rFonts w:hint="eastAsia"/>
        </w:rPr>
        <w:t>细胞处液的</w:t>
      </w:r>
      <w:r>
        <w:rPr>
          <w:rFonts w:hint="eastAsia"/>
        </w:rPr>
        <w:t>Ca</w:t>
      </w:r>
      <w:r>
        <w:rPr>
          <w:rFonts w:hint="eastAsia"/>
          <w:vertAlign w:val="superscript"/>
        </w:rPr>
        <w:t>2+</w:t>
      </w:r>
      <w:r>
        <w:rPr>
          <w:rFonts w:hint="eastAsia"/>
        </w:rPr>
        <w:t>浓度</w:t>
      </w:r>
      <w:r>
        <w:rPr>
          <w:rFonts w:hint="eastAsia"/>
        </w:rPr>
        <w:t xml:space="preserve">         C </w:t>
      </w:r>
      <w:r>
        <w:rPr>
          <w:rFonts w:hint="eastAsia"/>
        </w:rPr>
        <w:t>有机磷农药</w:t>
      </w:r>
    </w:p>
    <w:p w:rsidR="00000000" w:rsidRDefault="0066509C">
      <w:pPr>
        <w:rPr>
          <w:rFonts w:hint="eastAsia"/>
        </w:rPr>
      </w:pPr>
      <w:r>
        <w:rPr>
          <w:rFonts w:hint="eastAsia"/>
        </w:rPr>
        <w:t xml:space="preserve">     D </w:t>
      </w:r>
      <w:r>
        <w:rPr>
          <w:rFonts w:hint="eastAsia"/>
        </w:rPr>
        <w:t>阿托品</w:t>
      </w:r>
      <w:r>
        <w:rPr>
          <w:rFonts w:hint="eastAsia"/>
        </w:rPr>
        <w:t xml:space="preserve">                E </w:t>
      </w:r>
      <w:r>
        <w:rPr>
          <w:rFonts w:hint="eastAsia"/>
        </w:rPr>
        <w:t>细胞外液的</w:t>
      </w:r>
      <w:r>
        <w:rPr>
          <w:rFonts w:hint="eastAsia"/>
        </w:rPr>
        <w:t>pH</w:t>
      </w:r>
      <w:r>
        <w:rPr>
          <w:rFonts w:hint="eastAsia"/>
        </w:rPr>
        <w:t>值</w:t>
      </w:r>
    </w:p>
    <w:p w:rsidR="00000000" w:rsidRDefault="0066509C">
      <w:pPr>
        <w:rPr>
          <w:rFonts w:hint="eastAsia"/>
        </w:rPr>
      </w:pPr>
      <w:r>
        <w:rPr>
          <w:rFonts w:hint="eastAsia"/>
        </w:rPr>
        <w:t xml:space="preserve">63. </w:t>
      </w:r>
      <w:r>
        <w:rPr>
          <w:rFonts w:hint="eastAsia"/>
        </w:rPr>
        <w:t>有关横桥的生理特性</w:t>
      </w:r>
      <w:r>
        <w:rPr>
          <w:rFonts w:hint="eastAsia"/>
        </w:rPr>
        <w:t>,</w:t>
      </w:r>
      <w:r>
        <w:rPr>
          <w:rFonts w:hint="eastAsia"/>
        </w:rPr>
        <w:t>正确的是</w:t>
      </w:r>
      <w:r>
        <w:rPr>
          <w:rFonts w:hint="eastAsia"/>
        </w:rPr>
        <w:t>:  (      )</w:t>
      </w:r>
    </w:p>
    <w:p w:rsidR="00000000" w:rsidRDefault="0066509C">
      <w:pPr>
        <w:rPr>
          <w:rFonts w:hint="eastAsia"/>
        </w:rPr>
      </w:pPr>
      <w:r>
        <w:rPr>
          <w:rFonts w:hint="eastAsia"/>
        </w:rPr>
        <w:t xml:space="preserve">     A </w:t>
      </w:r>
      <w:r>
        <w:rPr>
          <w:rFonts w:hint="eastAsia"/>
        </w:rPr>
        <w:t>可与肌浆中的</w:t>
      </w:r>
      <w:r>
        <w:rPr>
          <w:rFonts w:hint="eastAsia"/>
        </w:rPr>
        <w:t>Ca</w:t>
      </w:r>
      <w:r>
        <w:rPr>
          <w:rFonts w:hint="eastAsia"/>
          <w:vertAlign w:val="superscript"/>
        </w:rPr>
        <w:t>2+</w:t>
      </w:r>
      <w:r>
        <w:rPr>
          <w:rFonts w:hint="eastAsia"/>
        </w:rPr>
        <w:t>可逆性结合</w:t>
      </w:r>
      <w:r>
        <w:rPr>
          <w:rFonts w:hint="eastAsia"/>
        </w:rPr>
        <w:t xml:space="preserve">          B </w:t>
      </w:r>
      <w:r>
        <w:rPr>
          <w:rFonts w:hint="eastAsia"/>
        </w:rPr>
        <w:t>可与肌纤蛋白呈可逆性结合</w:t>
      </w:r>
    </w:p>
    <w:p w:rsidR="00000000" w:rsidRDefault="0066509C">
      <w:pPr>
        <w:rPr>
          <w:rFonts w:hint="eastAsia"/>
        </w:rPr>
      </w:pPr>
      <w:r>
        <w:rPr>
          <w:rFonts w:hint="eastAsia"/>
        </w:rPr>
        <w:t xml:space="preserve">     C </w:t>
      </w:r>
      <w:r>
        <w:rPr>
          <w:rFonts w:hint="eastAsia"/>
        </w:rPr>
        <w:t>具有</w:t>
      </w:r>
      <w:r>
        <w:rPr>
          <w:rFonts w:hint="eastAsia"/>
        </w:rPr>
        <w:t>ATP</w:t>
      </w:r>
      <w:r>
        <w:rPr>
          <w:rFonts w:hint="eastAsia"/>
        </w:rPr>
        <w:t>酶的活性</w:t>
      </w:r>
      <w:r>
        <w:rPr>
          <w:rFonts w:hint="eastAsia"/>
        </w:rPr>
        <w:t xml:space="preserve">                    D </w:t>
      </w:r>
      <w:r>
        <w:rPr>
          <w:rFonts w:hint="eastAsia"/>
        </w:rPr>
        <w:t>使原肌凝蛋白分子构型发生改变</w:t>
      </w:r>
    </w:p>
    <w:p w:rsidR="00000000" w:rsidRDefault="0066509C">
      <w:pPr>
        <w:rPr>
          <w:rFonts w:hint="eastAsia"/>
        </w:rPr>
      </w:pPr>
      <w:r>
        <w:rPr>
          <w:rFonts w:hint="eastAsia"/>
        </w:rPr>
        <w:t xml:space="preserve">     E </w:t>
      </w:r>
      <w:r>
        <w:rPr>
          <w:rFonts w:hint="eastAsia"/>
        </w:rPr>
        <w:t>可与肌钙蛋白发生不可逆结合</w:t>
      </w:r>
    </w:p>
    <w:p w:rsidR="00000000" w:rsidRDefault="0066509C">
      <w:pPr>
        <w:rPr>
          <w:rFonts w:hint="eastAsia"/>
        </w:rPr>
      </w:pPr>
      <w:r>
        <w:rPr>
          <w:rFonts w:hint="eastAsia"/>
        </w:rPr>
        <w:t xml:space="preserve">64. </w:t>
      </w:r>
      <w:r>
        <w:rPr>
          <w:rFonts w:hint="eastAsia"/>
        </w:rPr>
        <w:t>兴奋</w:t>
      </w:r>
      <w:r>
        <w:rPr>
          <w:rFonts w:hint="eastAsia"/>
        </w:rPr>
        <w:t>-</w:t>
      </w:r>
      <w:r>
        <w:rPr>
          <w:rFonts w:hint="eastAsia"/>
        </w:rPr>
        <w:t>收缩耦联的步骤有</w:t>
      </w:r>
      <w:r>
        <w:rPr>
          <w:rFonts w:hint="eastAsia"/>
        </w:rPr>
        <w:t>:  (      )</w:t>
      </w:r>
    </w:p>
    <w:p w:rsidR="00000000" w:rsidRDefault="0066509C">
      <w:pPr>
        <w:rPr>
          <w:rFonts w:hint="eastAsia"/>
        </w:rPr>
      </w:pPr>
      <w:r>
        <w:rPr>
          <w:rFonts w:hint="eastAsia"/>
        </w:rPr>
        <w:t xml:space="preserve">     A </w:t>
      </w:r>
      <w:r>
        <w:rPr>
          <w:rFonts w:hint="eastAsia"/>
        </w:rPr>
        <w:t>兴奋通过横管传向细胞深处</w:t>
      </w:r>
      <w:r>
        <w:rPr>
          <w:rFonts w:hint="eastAsia"/>
        </w:rPr>
        <w:t xml:space="preserve">          B </w:t>
      </w:r>
      <w:r>
        <w:rPr>
          <w:rFonts w:hint="eastAsia"/>
        </w:rPr>
        <w:t>终池释放</w:t>
      </w:r>
      <w:r>
        <w:rPr>
          <w:rFonts w:hint="eastAsia"/>
        </w:rPr>
        <w:t>Ca</w:t>
      </w:r>
      <w:r>
        <w:rPr>
          <w:rFonts w:hint="eastAsia"/>
          <w:vertAlign w:val="superscript"/>
        </w:rPr>
        <w:t>2+</w:t>
      </w:r>
    </w:p>
    <w:p w:rsidR="00000000" w:rsidRDefault="0066509C">
      <w:pPr>
        <w:rPr>
          <w:rFonts w:hint="eastAsia"/>
        </w:rPr>
      </w:pPr>
      <w:r>
        <w:rPr>
          <w:rFonts w:hint="eastAsia"/>
        </w:rPr>
        <w:t xml:space="preserve">     C Ca</w:t>
      </w:r>
      <w:r>
        <w:rPr>
          <w:rFonts w:hint="eastAsia"/>
          <w:vertAlign w:val="superscript"/>
        </w:rPr>
        <w:t>2+</w:t>
      </w:r>
      <w:r>
        <w:rPr>
          <w:rFonts w:hint="eastAsia"/>
        </w:rPr>
        <w:t>触发肌丝滑行</w:t>
      </w:r>
      <w:r>
        <w:rPr>
          <w:rFonts w:hint="eastAsia"/>
        </w:rPr>
        <w:t xml:space="preserve">                      D </w:t>
      </w:r>
      <w:r>
        <w:rPr>
          <w:rFonts w:hint="eastAsia"/>
        </w:rPr>
        <w:t>肌质网收回</w:t>
      </w:r>
      <w:r>
        <w:rPr>
          <w:rFonts w:hint="eastAsia"/>
        </w:rPr>
        <w:t>Ca</w:t>
      </w:r>
      <w:r>
        <w:rPr>
          <w:rFonts w:hint="eastAsia"/>
          <w:vertAlign w:val="superscript"/>
        </w:rPr>
        <w:t>2+</w:t>
      </w:r>
    </w:p>
    <w:p w:rsidR="00000000" w:rsidRDefault="0066509C">
      <w:pPr>
        <w:rPr>
          <w:rFonts w:hint="eastAsia"/>
        </w:rPr>
      </w:pPr>
      <w:r>
        <w:rPr>
          <w:rFonts w:hint="eastAsia"/>
        </w:rPr>
        <w:t xml:space="preserve">     E </w:t>
      </w:r>
      <w:r>
        <w:rPr>
          <w:rFonts w:hint="eastAsia"/>
        </w:rPr>
        <w:t>收缩蛋白结构变化</w:t>
      </w:r>
    </w:p>
    <w:p w:rsidR="00000000" w:rsidRDefault="0066509C">
      <w:pPr>
        <w:rPr>
          <w:rFonts w:hint="eastAsia"/>
        </w:rPr>
      </w:pPr>
      <w:r>
        <w:rPr>
          <w:rFonts w:hint="eastAsia"/>
        </w:rPr>
        <w:t xml:space="preserve">65. </w:t>
      </w:r>
      <w:r>
        <w:rPr>
          <w:rFonts w:hint="eastAsia"/>
        </w:rPr>
        <w:t>下列可以使骨骼肌收缩幅度增加的因素是</w:t>
      </w:r>
      <w:r>
        <w:rPr>
          <w:rFonts w:hint="eastAsia"/>
        </w:rPr>
        <w:t>:  (      )</w:t>
      </w:r>
    </w:p>
    <w:p w:rsidR="00000000" w:rsidRDefault="0066509C">
      <w:pPr>
        <w:ind w:firstLine="435"/>
        <w:rPr>
          <w:rFonts w:hint="eastAsia"/>
        </w:rPr>
      </w:pPr>
      <w:r>
        <w:rPr>
          <w:rFonts w:hint="eastAsia"/>
        </w:rPr>
        <w:t xml:space="preserve">A </w:t>
      </w:r>
      <w:r>
        <w:rPr>
          <w:rFonts w:hint="eastAsia"/>
        </w:rPr>
        <w:t>刺激强度增大</w:t>
      </w:r>
      <w:r>
        <w:rPr>
          <w:rFonts w:hint="eastAsia"/>
        </w:rPr>
        <w:t xml:space="preserve">     B </w:t>
      </w:r>
      <w:r>
        <w:rPr>
          <w:rFonts w:hint="eastAsia"/>
        </w:rPr>
        <w:t>后负荷增大</w:t>
      </w:r>
      <w:r>
        <w:rPr>
          <w:rFonts w:hint="eastAsia"/>
        </w:rPr>
        <w:t xml:space="preserve">        C </w:t>
      </w:r>
      <w:r>
        <w:rPr>
          <w:rFonts w:hint="eastAsia"/>
        </w:rPr>
        <w:t>刺激频率加快</w:t>
      </w:r>
    </w:p>
    <w:p w:rsidR="00000000" w:rsidRDefault="0066509C">
      <w:pPr>
        <w:ind w:firstLine="435"/>
        <w:rPr>
          <w:rFonts w:hint="eastAsia"/>
        </w:rPr>
      </w:pPr>
      <w:r>
        <w:rPr>
          <w:rFonts w:hint="eastAsia"/>
        </w:rPr>
        <w:t xml:space="preserve">D </w:t>
      </w:r>
      <w:r>
        <w:rPr>
          <w:rFonts w:hint="eastAsia"/>
        </w:rPr>
        <w:t>最适前负荷</w:t>
      </w:r>
      <w:r>
        <w:rPr>
          <w:rFonts w:hint="eastAsia"/>
        </w:rPr>
        <w:t xml:space="preserve">       E </w:t>
      </w:r>
      <w:r>
        <w:rPr>
          <w:rFonts w:hint="eastAsia"/>
        </w:rPr>
        <w:t>肌肉收缩能力增强</w:t>
      </w:r>
    </w:p>
    <w:p w:rsidR="00000000" w:rsidRDefault="0066509C">
      <w:pPr>
        <w:rPr>
          <w:rFonts w:hint="eastAsia"/>
        </w:rPr>
      </w:pPr>
      <w:r>
        <w:rPr>
          <w:rFonts w:hint="eastAsia"/>
        </w:rPr>
        <w:t xml:space="preserve">66. </w:t>
      </w:r>
      <w:r>
        <w:rPr>
          <w:rFonts w:hint="eastAsia"/>
        </w:rPr>
        <w:t>特异性投射系统</w:t>
      </w:r>
      <w:r>
        <w:rPr>
          <w:rFonts w:hint="eastAsia"/>
        </w:rPr>
        <w:t xml:space="preserve"> (       )</w:t>
      </w:r>
    </w:p>
    <w:p w:rsidR="00000000" w:rsidRDefault="0066509C">
      <w:pPr>
        <w:ind w:firstLine="435"/>
        <w:rPr>
          <w:rFonts w:hint="eastAsia"/>
        </w:rPr>
      </w:pPr>
      <w:r>
        <w:rPr>
          <w:rFonts w:hint="eastAsia"/>
        </w:rPr>
        <w:t xml:space="preserve">A </w:t>
      </w:r>
      <w:r>
        <w:rPr>
          <w:rFonts w:hint="eastAsia"/>
        </w:rPr>
        <w:t>投射到大脑皮层的广</w:t>
      </w:r>
      <w:r>
        <w:rPr>
          <w:rFonts w:hint="eastAsia"/>
        </w:rPr>
        <w:t>泛区域</w:t>
      </w:r>
      <w:r>
        <w:rPr>
          <w:rFonts w:hint="eastAsia"/>
        </w:rPr>
        <w:t xml:space="preserve">     B </w:t>
      </w:r>
      <w:r>
        <w:rPr>
          <w:rFonts w:hint="eastAsia"/>
        </w:rPr>
        <w:t>引起特定的感觉</w:t>
      </w:r>
    </w:p>
    <w:p w:rsidR="00000000" w:rsidRDefault="0066509C">
      <w:pPr>
        <w:ind w:firstLine="435"/>
        <w:rPr>
          <w:rFonts w:hint="eastAsia"/>
        </w:rPr>
      </w:pPr>
      <w:r>
        <w:rPr>
          <w:rFonts w:hint="eastAsia"/>
        </w:rPr>
        <w:t xml:space="preserve">C </w:t>
      </w:r>
      <w:r>
        <w:rPr>
          <w:rFonts w:hint="eastAsia"/>
        </w:rPr>
        <w:t>维持大脑皮层的兴奋性</w:t>
      </w:r>
      <w:r>
        <w:rPr>
          <w:rFonts w:hint="eastAsia"/>
        </w:rPr>
        <w:t xml:space="preserve">         D </w:t>
      </w:r>
      <w:r>
        <w:rPr>
          <w:rFonts w:hint="eastAsia"/>
        </w:rPr>
        <w:t>激发大脑皮质产生传出神经冲动</w:t>
      </w:r>
    </w:p>
    <w:p w:rsidR="00000000" w:rsidRDefault="0066509C">
      <w:pPr>
        <w:ind w:firstLine="435"/>
        <w:rPr>
          <w:rFonts w:hint="eastAsia"/>
        </w:rPr>
      </w:pPr>
      <w:r>
        <w:rPr>
          <w:rFonts w:hint="eastAsia"/>
        </w:rPr>
        <w:t xml:space="preserve">E </w:t>
      </w:r>
      <w:r>
        <w:rPr>
          <w:rFonts w:hint="eastAsia"/>
        </w:rPr>
        <w:t>只投射到大脑皮质的相应感觉区</w:t>
      </w:r>
    </w:p>
    <w:p w:rsidR="00000000" w:rsidRDefault="0066509C">
      <w:pPr>
        <w:rPr>
          <w:rFonts w:hint="eastAsia"/>
        </w:rPr>
      </w:pPr>
      <w:r>
        <w:rPr>
          <w:rFonts w:hint="eastAsia"/>
        </w:rPr>
        <w:t xml:space="preserve">67. </w:t>
      </w:r>
      <w:r>
        <w:rPr>
          <w:rFonts w:hint="eastAsia"/>
        </w:rPr>
        <w:t>感受器的主要功能是</w:t>
      </w:r>
      <w:r>
        <w:rPr>
          <w:rFonts w:hint="eastAsia"/>
        </w:rPr>
        <w:t>:  (      )</w:t>
      </w:r>
    </w:p>
    <w:p w:rsidR="00000000" w:rsidRDefault="0066509C">
      <w:pPr>
        <w:rPr>
          <w:rFonts w:hint="eastAsia"/>
        </w:rPr>
      </w:pPr>
      <w:r>
        <w:rPr>
          <w:rFonts w:hint="eastAsia"/>
        </w:rPr>
        <w:t xml:space="preserve">     A </w:t>
      </w:r>
      <w:r>
        <w:rPr>
          <w:rFonts w:hint="eastAsia"/>
        </w:rPr>
        <w:t>传导作用</w:t>
      </w:r>
      <w:r>
        <w:rPr>
          <w:rFonts w:hint="eastAsia"/>
        </w:rPr>
        <w:t xml:space="preserve">     B </w:t>
      </w:r>
      <w:r>
        <w:rPr>
          <w:rFonts w:hint="eastAsia"/>
        </w:rPr>
        <w:t>换能作用</w:t>
      </w:r>
      <w:r>
        <w:rPr>
          <w:rFonts w:hint="eastAsia"/>
        </w:rPr>
        <w:t xml:space="preserve">    C </w:t>
      </w:r>
      <w:r>
        <w:rPr>
          <w:rFonts w:hint="eastAsia"/>
        </w:rPr>
        <w:t>整合作用</w:t>
      </w:r>
      <w:r>
        <w:rPr>
          <w:rFonts w:hint="eastAsia"/>
        </w:rPr>
        <w:t xml:space="preserve">    D </w:t>
      </w:r>
      <w:r>
        <w:rPr>
          <w:rFonts w:hint="eastAsia"/>
        </w:rPr>
        <w:t>编码作用</w:t>
      </w:r>
      <w:r>
        <w:rPr>
          <w:rFonts w:hint="eastAsia"/>
        </w:rPr>
        <w:t xml:space="preserve">   E </w:t>
      </w:r>
      <w:r>
        <w:rPr>
          <w:rFonts w:hint="eastAsia"/>
        </w:rPr>
        <w:t>延时作用</w:t>
      </w:r>
    </w:p>
    <w:p w:rsidR="00000000" w:rsidRDefault="0066509C">
      <w:pPr>
        <w:rPr>
          <w:rFonts w:hint="eastAsia"/>
        </w:rPr>
      </w:pPr>
      <w:r>
        <w:rPr>
          <w:rFonts w:hint="eastAsia"/>
        </w:rPr>
        <w:t xml:space="preserve">68. </w:t>
      </w:r>
      <w:r>
        <w:rPr>
          <w:rFonts w:hint="eastAsia"/>
        </w:rPr>
        <w:t>下列关于小脑的叙述</w:t>
      </w:r>
      <w:r>
        <w:rPr>
          <w:rFonts w:hint="eastAsia"/>
        </w:rPr>
        <w:t>,</w:t>
      </w:r>
      <w:r>
        <w:rPr>
          <w:rFonts w:hint="eastAsia"/>
        </w:rPr>
        <w:t>正确的是</w:t>
      </w:r>
      <w:r>
        <w:rPr>
          <w:rFonts w:hint="eastAsia"/>
        </w:rPr>
        <w:t>:  (      )</w:t>
      </w:r>
    </w:p>
    <w:p w:rsidR="00000000" w:rsidRDefault="0066509C">
      <w:pPr>
        <w:rPr>
          <w:rFonts w:hint="eastAsia"/>
        </w:rPr>
      </w:pPr>
      <w:r>
        <w:rPr>
          <w:rFonts w:hint="eastAsia"/>
        </w:rPr>
        <w:t xml:space="preserve">     A </w:t>
      </w:r>
      <w:r>
        <w:rPr>
          <w:rFonts w:hint="eastAsia"/>
        </w:rPr>
        <w:t>古小脑与调节机体的平衡有关</w:t>
      </w:r>
      <w:r>
        <w:rPr>
          <w:rFonts w:hint="eastAsia"/>
        </w:rPr>
        <w:t xml:space="preserve">    B </w:t>
      </w:r>
      <w:r>
        <w:rPr>
          <w:rFonts w:hint="eastAsia"/>
        </w:rPr>
        <w:t>旧小脑调节肌肉的紧张度</w:t>
      </w:r>
    </w:p>
    <w:p w:rsidR="00000000" w:rsidRDefault="0066509C">
      <w:pPr>
        <w:rPr>
          <w:rFonts w:hint="eastAsia"/>
        </w:rPr>
      </w:pPr>
      <w:r>
        <w:rPr>
          <w:rFonts w:hint="eastAsia"/>
        </w:rPr>
        <w:t xml:space="preserve">     C </w:t>
      </w:r>
      <w:r>
        <w:rPr>
          <w:rFonts w:hint="eastAsia"/>
        </w:rPr>
        <w:t>旧小脑参与协调随意运动</w:t>
      </w:r>
      <w:r>
        <w:rPr>
          <w:rFonts w:hint="eastAsia"/>
        </w:rPr>
        <w:t xml:space="preserve">       D </w:t>
      </w:r>
      <w:r>
        <w:rPr>
          <w:rFonts w:hint="eastAsia"/>
        </w:rPr>
        <w:t>新小脑参与协调随意运动</w:t>
      </w:r>
      <w:r>
        <w:rPr>
          <w:rFonts w:hint="eastAsia"/>
        </w:rPr>
        <w:t>的设计</w:t>
      </w:r>
    </w:p>
    <w:p w:rsidR="00000000" w:rsidRDefault="0066509C">
      <w:pPr>
        <w:rPr>
          <w:rFonts w:hint="eastAsia"/>
        </w:rPr>
      </w:pPr>
      <w:r>
        <w:rPr>
          <w:rFonts w:hint="eastAsia"/>
        </w:rPr>
        <w:t xml:space="preserve">     E </w:t>
      </w:r>
      <w:r>
        <w:rPr>
          <w:rFonts w:hint="eastAsia"/>
        </w:rPr>
        <w:t>小脑损伤后机体的平衡</w:t>
      </w:r>
      <w:r>
        <w:rPr>
          <w:rFonts w:ascii="宋体" w:hAnsi="宋体" w:hint="eastAsia"/>
        </w:rPr>
        <w:t>、</w:t>
      </w:r>
      <w:r>
        <w:rPr>
          <w:rFonts w:hint="eastAsia"/>
        </w:rPr>
        <w:t>肌张力和随意运动的协调性可出现障碍</w:t>
      </w:r>
    </w:p>
    <w:p w:rsidR="00000000" w:rsidRDefault="0066509C">
      <w:pPr>
        <w:rPr>
          <w:rFonts w:hint="eastAsia"/>
        </w:rPr>
      </w:pPr>
      <w:r>
        <w:rPr>
          <w:rFonts w:hint="eastAsia"/>
        </w:rPr>
        <w:t xml:space="preserve">69. </w:t>
      </w:r>
      <w:r>
        <w:rPr>
          <w:rFonts w:hint="eastAsia"/>
        </w:rPr>
        <w:t>血浆胶体渗透压</w:t>
      </w:r>
      <w:r>
        <w:rPr>
          <w:rFonts w:hint="eastAsia"/>
        </w:rPr>
        <w:t xml:space="preserve">  (      )</w:t>
      </w:r>
    </w:p>
    <w:p w:rsidR="00000000" w:rsidRDefault="0066509C">
      <w:pPr>
        <w:rPr>
          <w:rFonts w:hint="eastAsia"/>
        </w:rPr>
      </w:pPr>
      <w:r>
        <w:rPr>
          <w:rFonts w:hint="eastAsia"/>
        </w:rPr>
        <w:t xml:space="preserve">     A </w:t>
      </w:r>
      <w:r>
        <w:rPr>
          <w:rFonts w:hint="eastAsia"/>
        </w:rPr>
        <w:t>由血浆蛋白产生</w:t>
      </w:r>
      <w:r>
        <w:rPr>
          <w:rFonts w:hint="eastAsia"/>
        </w:rPr>
        <w:t xml:space="preserve">               B </w:t>
      </w:r>
      <w:r>
        <w:rPr>
          <w:rFonts w:hint="eastAsia"/>
        </w:rPr>
        <w:t>调节血液和组织液之间的水的交换</w:t>
      </w:r>
    </w:p>
    <w:p w:rsidR="00000000" w:rsidRDefault="0066509C">
      <w:pPr>
        <w:rPr>
          <w:rFonts w:hint="eastAsia"/>
        </w:rPr>
      </w:pPr>
      <w:r>
        <w:rPr>
          <w:rFonts w:hint="eastAsia"/>
        </w:rPr>
        <w:t xml:space="preserve">     C </w:t>
      </w:r>
      <w:r>
        <w:rPr>
          <w:rFonts w:hint="eastAsia"/>
        </w:rPr>
        <w:t>对维持正常血量有重要作用</w:t>
      </w:r>
      <w:r>
        <w:rPr>
          <w:rFonts w:hint="eastAsia"/>
        </w:rPr>
        <w:t xml:space="preserve">     D </w:t>
      </w:r>
      <w:r>
        <w:rPr>
          <w:rFonts w:hint="eastAsia"/>
        </w:rPr>
        <w:t>降低时易造成水肿</w:t>
      </w:r>
    </w:p>
    <w:p w:rsidR="00000000" w:rsidRDefault="0066509C">
      <w:pPr>
        <w:rPr>
          <w:rFonts w:hint="eastAsia"/>
        </w:rPr>
      </w:pPr>
      <w:r>
        <w:rPr>
          <w:rFonts w:hint="eastAsia"/>
        </w:rPr>
        <w:t xml:space="preserve">     E </w:t>
      </w:r>
      <w:r>
        <w:rPr>
          <w:rFonts w:hint="eastAsia"/>
        </w:rPr>
        <w:t>在血浆总渗透压中占比例较大</w:t>
      </w:r>
    </w:p>
    <w:p w:rsidR="00000000" w:rsidRDefault="0066509C">
      <w:pPr>
        <w:rPr>
          <w:rFonts w:hint="eastAsia"/>
        </w:rPr>
      </w:pPr>
      <w:r>
        <w:rPr>
          <w:rFonts w:hint="eastAsia"/>
        </w:rPr>
        <w:t xml:space="preserve">70. </w:t>
      </w:r>
      <w:r>
        <w:rPr>
          <w:rFonts w:hint="eastAsia"/>
        </w:rPr>
        <w:t>血清与血浆不同的是</w:t>
      </w:r>
      <w:r>
        <w:rPr>
          <w:rFonts w:hint="eastAsia"/>
        </w:rPr>
        <w:t>:  (     )</w:t>
      </w:r>
    </w:p>
    <w:p w:rsidR="00000000" w:rsidRDefault="0066509C">
      <w:pPr>
        <w:rPr>
          <w:rFonts w:hint="eastAsia"/>
        </w:rPr>
      </w:pPr>
      <w:r>
        <w:rPr>
          <w:rFonts w:hint="eastAsia"/>
        </w:rPr>
        <w:t xml:space="preserve">     A </w:t>
      </w:r>
      <w:r>
        <w:rPr>
          <w:rFonts w:hint="eastAsia"/>
        </w:rPr>
        <w:t>缺乏纤维蛋白原</w:t>
      </w:r>
      <w:r>
        <w:rPr>
          <w:rFonts w:hint="eastAsia"/>
        </w:rPr>
        <w:t xml:space="preserve">                B </w:t>
      </w:r>
      <w:r>
        <w:rPr>
          <w:rFonts w:hint="eastAsia"/>
        </w:rPr>
        <w:t>含大量纤维蛋白</w:t>
      </w:r>
      <w:r>
        <w:rPr>
          <w:rFonts w:hint="eastAsia"/>
        </w:rPr>
        <w:t xml:space="preserve">     </w:t>
      </w:r>
    </w:p>
    <w:p w:rsidR="00000000" w:rsidRDefault="0066509C">
      <w:pPr>
        <w:rPr>
          <w:rFonts w:hint="eastAsia"/>
        </w:rPr>
      </w:pPr>
      <w:r>
        <w:rPr>
          <w:rFonts w:hint="eastAsia"/>
        </w:rPr>
        <w:t xml:space="preserve">     C </w:t>
      </w:r>
      <w:r>
        <w:rPr>
          <w:rFonts w:hint="eastAsia"/>
        </w:rPr>
        <w:t>某些凝血因子缺乏或减少</w:t>
      </w:r>
      <w:r>
        <w:rPr>
          <w:rFonts w:hint="eastAsia"/>
        </w:rPr>
        <w:t xml:space="preserve">    </w:t>
      </w:r>
      <w:r>
        <w:rPr>
          <w:rFonts w:hint="eastAsia"/>
        </w:rPr>
        <w:t xml:space="preserve">    D </w:t>
      </w:r>
      <w:r>
        <w:rPr>
          <w:rFonts w:hint="eastAsia"/>
        </w:rPr>
        <w:t>血小板释放物增多</w:t>
      </w:r>
    </w:p>
    <w:p w:rsidR="00000000" w:rsidRDefault="0066509C">
      <w:pPr>
        <w:rPr>
          <w:rFonts w:hint="eastAsia"/>
        </w:rPr>
      </w:pPr>
      <w:r>
        <w:rPr>
          <w:rFonts w:hint="eastAsia"/>
        </w:rPr>
        <w:t xml:space="preserve">     E </w:t>
      </w:r>
      <w:r>
        <w:rPr>
          <w:rFonts w:hint="eastAsia"/>
        </w:rPr>
        <w:t>抗体增多</w:t>
      </w:r>
    </w:p>
    <w:p w:rsidR="00000000" w:rsidRDefault="0066509C">
      <w:pPr>
        <w:rPr>
          <w:rFonts w:hint="eastAsia"/>
        </w:rPr>
      </w:pPr>
      <w:r>
        <w:rPr>
          <w:rFonts w:hint="eastAsia"/>
        </w:rPr>
        <w:t xml:space="preserve">71. </w:t>
      </w:r>
      <w:r>
        <w:rPr>
          <w:rFonts w:hint="eastAsia"/>
        </w:rPr>
        <w:t>红细胞运载</w:t>
      </w:r>
      <w:r>
        <w:rPr>
          <w:rFonts w:hint="eastAsia"/>
        </w:rPr>
        <w:t>O</w:t>
      </w:r>
      <w:r>
        <w:rPr>
          <w:rFonts w:hint="eastAsia"/>
          <w:vertAlign w:val="subscript"/>
        </w:rPr>
        <w:t>2</w:t>
      </w:r>
      <w:r>
        <w:rPr>
          <w:rFonts w:hint="eastAsia"/>
        </w:rPr>
        <w:t>的能力取决于</w:t>
      </w:r>
      <w:r>
        <w:rPr>
          <w:rFonts w:hint="eastAsia"/>
        </w:rPr>
        <w:t>:  (     )</w:t>
      </w:r>
    </w:p>
    <w:p w:rsidR="00000000" w:rsidRDefault="0066509C">
      <w:pPr>
        <w:rPr>
          <w:rFonts w:hint="eastAsia"/>
        </w:rPr>
      </w:pPr>
      <w:r>
        <w:rPr>
          <w:rFonts w:hint="eastAsia"/>
        </w:rPr>
        <w:t xml:space="preserve">     A </w:t>
      </w:r>
      <w:r>
        <w:rPr>
          <w:rFonts w:hint="eastAsia"/>
        </w:rPr>
        <w:t>红细胞的大小</w:t>
      </w:r>
      <w:r>
        <w:rPr>
          <w:rFonts w:hint="eastAsia"/>
        </w:rPr>
        <w:t xml:space="preserve">                  B </w:t>
      </w:r>
      <w:r>
        <w:rPr>
          <w:rFonts w:hint="eastAsia"/>
        </w:rPr>
        <w:t>血红蛋白含量</w:t>
      </w:r>
    </w:p>
    <w:p w:rsidR="00000000" w:rsidRDefault="0066509C">
      <w:pPr>
        <w:rPr>
          <w:rFonts w:hint="eastAsia"/>
        </w:rPr>
      </w:pPr>
      <w:r>
        <w:rPr>
          <w:rFonts w:hint="eastAsia"/>
        </w:rPr>
        <w:t xml:space="preserve">     C </w:t>
      </w:r>
      <w:r>
        <w:rPr>
          <w:rFonts w:hint="eastAsia"/>
        </w:rPr>
        <w:t>血红蛋白中的</w:t>
      </w:r>
      <w:r>
        <w:rPr>
          <w:rFonts w:hint="eastAsia"/>
        </w:rPr>
        <w:t>Fe</w:t>
      </w:r>
      <w:r>
        <w:rPr>
          <w:rFonts w:hint="eastAsia"/>
          <w:vertAlign w:val="superscript"/>
        </w:rPr>
        <w:t>2+</w:t>
      </w:r>
      <w:r>
        <w:rPr>
          <w:rFonts w:hint="eastAsia"/>
        </w:rPr>
        <w:t xml:space="preserve">              D </w:t>
      </w:r>
      <w:r>
        <w:rPr>
          <w:rFonts w:hint="eastAsia"/>
        </w:rPr>
        <w:t>红细胞的耗氧量</w:t>
      </w:r>
    </w:p>
    <w:p w:rsidR="00000000" w:rsidRDefault="0066509C">
      <w:pPr>
        <w:rPr>
          <w:rFonts w:hint="eastAsia"/>
        </w:rPr>
      </w:pPr>
      <w:r>
        <w:rPr>
          <w:rFonts w:hint="eastAsia"/>
        </w:rPr>
        <w:t xml:space="preserve">     E </w:t>
      </w:r>
      <w:r>
        <w:rPr>
          <w:rFonts w:hint="eastAsia"/>
        </w:rPr>
        <w:t>红细胞脆性</w:t>
      </w:r>
    </w:p>
    <w:p w:rsidR="00000000" w:rsidRDefault="0066509C">
      <w:pPr>
        <w:rPr>
          <w:rFonts w:hint="eastAsia"/>
        </w:rPr>
      </w:pPr>
      <w:r>
        <w:rPr>
          <w:rFonts w:hint="eastAsia"/>
        </w:rPr>
        <w:t xml:space="preserve">72. </w:t>
      </w:r>
      <w:r>
        <w:rPr>
          <w:rFonts w:hint="eastAsia"/>
        </w:rPr>
        <w:t>成熟红细胞的特征是</w:t>
      </w:r>
      <w:r>
        <w:rPr>
          <w:rFonts w:hint="eastAsia"/>
        </w:rPr>
        <w:t>:  (      )</w:t>
      </w:r>
    </w:p>
    <w:p w:rsidR="00000000" w:rsidRDefault="0066509C">
      <w:pPr>
        <w:rPr>
          <w:rFonts w:hint="eastAsia"/>
        </w:rPr>
      </w:pPr>
      <w:r>
        <w:rPr>
          <w:rFonts w:hint="eastAsia"/>
        </w:rPr>
        <w:t xml:space="preserve">     A </w:t>
      </w:r>
      <w:r>
        <w:rPr>
          <w:rFonts w:hint="eastAsia"/>
        </w:rPr>
        <w:t>呈双凹圆盘形</w:t>
      </w:r>
      <w:r>
        <w:rPr>
          <w:rFonts w:hint="eastAsia"/>
        </w:rPr>
        <w:t>,</w:t>
      </w:r>
      <w:r>
        <w:rPr>
          <w:rFonts w:hint="eastAsia"/>
        </w:rPr>
        <w:t>但有一定变形能力</w:t>
      </w:r>
    </w:p>
    <w:p w:rsidR="00000000" w:rsidRDefault="0066509C">
      <w:pPr>
        <w:rPr>
          <w:rFonts w:hint="eastAsia"/>
        </w:rPr>
      </w:pPr>
      <w:r>
        <w:rPr>
          <w:rFonts w:hint="eastAsia"/>
        </w:rPr>
        <w:t xml:space="preserve">     B </w:t>
      </w:r>
      <w:r>
        <w:rPr>
          <w:rFonts w:hint="eastAsia"/>
        </w:rPr>
        <w:t>比重大于血浆</w:t>
      </w:r>
      <w:r>
        <w:rPr>
          <w:rFonts w:hint="eastAsia"/>
        </w:rPr>
        <w:t>,</w:t>
      </w:r>
      <w:r>
        <w:rPr>
          <w:rFonts w:hint="eastAsia"/>
        </w:rPr>
        <w:t>但可稳定地悬浮于血浆中</w:t>
      </w:r>
    </w:p>
    <w:p w:rsidR="00000000" w:rsidRDefault="0066509C">
      <w:pPr>
        <w:rPr>
          <w:rFonts w:hint="eastAsia"/>
        </w:rPr>
      </w:pPr>
      <w:r>
        <w:rPr>
          <w:rFonts w:hint="eastAsia"/>
        </w:rPr>
        <w:t xml:space="preserve">     C </w:t>
      </w:r>
      <w:r>
        <w:rPr>
          <w:rFonts w:hint="eastAsia"/>
        </w:rPr>
        <w:t>对低渗盐溶液有一定的抵抗力</w:t>
      </w:r>
    </w:p>
    <w:p w:rsidR="00000000" w:rsidRDefault="0066509C">
      <w:pPr>
        <w:rPr>
          <w:rFonts w:hint="eastAsia"/>
        </w:rPr>
      </w:pPr>
      <w:r>
        <w:rPr>
          <w:rFonts w:hint="eastAsia"/>
        </w:rPr>
        <w:t xml:space="preserve">     D </w:t>
      </w:r>
      <w:r>
        <w:rPr>
          <w:rFonts w:hint="eastAsia"/>
        </w:rPr>
        <w:t>具有趋化性</w:t>
      </w:r>
    </w:p>
    <w:p w:rsidR="00000000" w:rsidRDefault="0066509C">
      <w:pPr>
        <w:rPr>
          <w:rFonts w:hint="eastAsia"/>
        </w:rPr>
      </w:pPr>
      <w:r>
        <w:rPr>
          <w:rFonts w:hint="eastAsia"/>
        </w:rPr>
        <w:t xml:space="preserve">     E </w:t>
      </w:r>
      <w:r>
        <w:rPr>
          <w:rFonts w:hint="eastAsia"/>
        </w:rPr>
        <w:t>含有血红蛋白</w:t>
      </w:r>
    </w:p>
    <w:p w:rsidR="00000000" w:rsidRDefault="0066509C">
      <w:pPr>
        <w:rPr>
          <w:rFonts w:hint="eastAsia"/>
        </w:rPr>
      </w:pPr>
      <w:r>
        <w:rPr>
          <w:rFonts w:hint="eastAsia"/>
        </w:rPr>
        <w:t xml:space="preserve">73. </w:t>
      </w:r>
      <w:r>
        <w:rPr>
          <w:rFonts w:hint="eastAsia"/>
        </w:rPr>
        <w:t>血液在血管内一般不发生凝固的原因是</w:t>
      </w:r>
      <w:r>
        <w:rPr>
          <w:rFonts w:hint="eastAsia"/>
        </w:rPr>
        <w:t>:  (     )</w:t>
      </w:r>
    </w:p>
    <w:p w:rsidR="00000000" w:rsidRDefault="0066509C">
      <w:pPr>
        <w:rPr>
          <w:rFonts w:hint="eastAsia"/>
        </w:rPr>
      </w:pPr>
      <w:r>
        <w:rPr>
          <w:rFonts w:hint="eastAsia"/>
        </w:rPr>
        <w:t xml:space="preserve">     A </w:t>
      </w:r>
      <w:r>
        <w:rPr>
          <w:rFonts w:hint="eastAsia"/>
        </w:rPr>
        <w:t>血液中存在抗凝物质</w:t>
      </w:r>
      <w:r>
        <w:rPr>
          <w:rFonts w:hint="eastAsia"/>
        </w:rPr>
        <w:t xml:space="preserve">            B </w:t>
      </w:r>
      <w:r>
        <w:rPr>
          <w:rFonts w:hint="eastAsia"/>
        </w:rPr>
        <w:t>血管内皮细胞完整</w:t>
      </w:r>
      <w:r>
        <w:rPr>
          <w:rFonts w:ascii="宋体" w:hAnsi="宋体" w:hint="eastAsia"/>
        </w:rPr>
        <w:t>、</w:t>
      </w:r>
      <w:r>
        <w:rPr>
          <w:rFonts w:hint="eastAsia"/>
        </w:rPr>
        <w:t>光滑</w:t>
      </w:r>
    </w:p>
    <w:p w:rsidR="00000000" w:rsidRDefault="0066509C">
      <w:pPr>
        <w:rPr>
          <w:rFonts w:hint="eastAsia"/>
        </w:rPr>
      </w:pPr>
      <w:r>
        <w:rPr>
          <w:rFonts w:hint="eastAsia"/>
        </w:rPr>
        <w:t xml:space="preserve">     C </w:t>
      </w:r>
      <w:r>
        <w:rPr>
          <w:rFonts w:hint="eastAsia"/>
        </w:rPr>
        <w:t>纤溶系统的活动</w:t>
      </w:r>
      <w:r>
        <w:rPr>
          <w:rFonts w:hint="eastAsia"/>
        </w:rPr>
        <w:t xml:space="preserve">                D </w:t>
      </w:r>
      <w:r>
        <w:rPr>
          <w:rFonts w:hint="eastAsia"/>
        </w:rPr>
        <w:t>白细胞的吞噬作用</w:t>
      </w:r>
    </w:p>
    <w:p w:rsidR="00000000" w:rsidRDefault="0066509C">
      <w:pPr>
        <w:rPr>
          <w:rFonts w:hint="eastAsia"/>
        </w:rPr>
      </w:pPr>
      <w:r>
        <w:rPr>
          <w:rFonts w:hint="eastAsia"/>
        </w:rPr>
        <w:t xml:space="preserve">     E </w:t>
      </w:r>
      <w:r>
        <w:rPr>
          <w:rFonts w:hint="eastAsia"/>
        </w:rPr>
        <w:t>血液的不断流动</w:t>
      </w:r>
    </w:p>
    <w:p w:rsidR="00000000" w:rsidRDefault="0066509C">
      <w:pPr>
        <w:rPr>
          <w:rFonts w:hint="eastAsia"/>
        </w:rPr>
      </w:pPr>
      <w:r>
        <w:rPr>
          <w:rFonts w:hint="eastAsia"/>
        </w:rPr>
        <w:t xml:space="preserve">74. </w:t>
      </w:r>
      <w:r>
        <w:rPr>
          <w:rFonts w:hint="eastAsia"/>
        </w:rPr>
        <w:t>心室肌动作电位的特征包括</w:t>
      </w:r>
      <w:r>
        <w:rPr>
          <w:rFonts w:hint="eastAsia"/>
        </w:rPr>
        <w:t>:  (        )</w:t>
      </w:r>
    </w:p>
    <w:p w:rsidR="00000000" w:rsidRDefault="0066509C">
      <w:pPr>
        <w:rPr>
          <w:rFonts w:hint="eastAsia"/>
        </w:rPr>
      </w:pPr>
      <w:r>
        <w:rPr>
          <w:rFonts w:hint="eastAsia"/>
        </w:rPr>
        <w:t xml:space="preserve">     A </w:t>
      </w:r>
      <w:r>
        <w:rPr>
          <w:rFonts w:hint="eastAsia"/>
        </w:rPr>
        <w:t>复极化过程复杂</w:t>
      </w:r>
      <w:r>
        <w:rPr>
          <w:rFonts w:hint="eastAsia"/>
        </w:rPr>
        <w:t xml:space="preserve">                 B </w:t>
      </w:r>
      <w:r>
        <w:rPr>
          <w:rFonts w:hint="eastAsia"/>
        </w:rPr>
        <w:t>动作电位的升支和降支不对称</w:t>
      </w:r>
    </w:p>
    <w:p w:rsidR="00000000" w:rsidRDefault="0066509C">
      <w:pPr>
        <w:rPr>
          <w:rFonts w:hint="eastAsia"/>
        </w:rPr>
      </w:pPr>
      <w:r>
        <w:rPr>
          <w:rFonts w:hint="eastAsia"/>
        </w:rPr>
        <w:t xml:space="preserve">     C </w:t>
      </w:r>
      <w:r>
        <w:rPr>
          <w:rFonts w:hint="eastAsia"/>
        </w:rPr>
        <w:t>复极化过程有一个平台期</w:t>
      </w:r>
      <w:r>
        <w:rPr>
          <w:rFonts w:hint="eastAsia"/>
        </w:rPr>
        <w:t xml:space="preserve">         D </w:t>
      </w:r>
      <w:r>
        <w:rPr>
          <w:rFonts w:hint="eastAsia"/>
        </w:rPr>
        <w:t>舒张期自动</w:t>
      </w:r>
      <w:r>
        <w:rPr>
          <w:rFonts w:hint="eastAsia"/>
        </w:rPr>
        <w:t>去极化</w:t>
      </w:r>
    </w:p>
    <w:p w:rsidR="00000000" w:rsidRDefault="0066509C">
      <w:pPr>
        <w:rPr>
          <w:rFonts w:hint="eastAsia"/>
        </w:rPr>
      </w:pPr>
      <w:r>
        <w:rPr>
          <w:rFonts w:hint="eastAsia"/>
        </w:rPr>
        <w:t xml:space="preserve">     E </w:t>
      </w:r>
      <w:r>
        <w:rPr>
          <w:rFonts w:hint="eastAsia"/>
        </w:rPr>
        <w:t>属慢反应电位</w:t>
      </w:r>
    </w:p>
    <w:p w:rsidR="00000000" w:rsidRDefault="0066509C">
      <w:pPr>
        <w:rPr>
          <w:rFonts w:hint="eastAsia"/>
        </w:rPr>
      </w:pPr>
      <w:r>
        <w:rPr>
          <w:rFonts w:hint="eastAsia"/>
        </w:rPr>
        <w:t xml:space="preserve">75. </w:t>
      </w:r>
      <w:r>
        <w:rPr>
          <w:rFonts w:hint="eastAsia"/>
        </w:rPr>
        <w:t>关于心肌自律细胞的正确说法是</w:t>
      </w:r>
      <w:r>
        <w:rPr>
          <w:rFonts w:hint="eastAsia"/>
        </w:rPr>
        <w:t>:  (        )</w:t>
      </w:r>
    </w:p>
    <w:p w:rsidR="00000000" w:rsidRDefault="0066509C">
      <w:pPr>
        <w:rPr>
          <w:rFonts w:hint="eastAsia"/>
        </w:rPr>
      </w:pPr>
      <w:r>
        <w:rPr>
          <w:rFonts w:hint="eastAsia"/>
        </w:rPr>
        <w:t xml:space="preserve">     A </w:t>
      </w:r>
      <w:r>
        <w:rPr>
          <w:rFonts w:hint="eastAsia"/>
        </w:rPr>
        <w:t>可分为快反应自律细胞和慢反应自律细胞</w:t>
      </w:r>
    </w:p>
    <w:p w:rsidR="00000000" w:rsidRDefault="0066509C">
      <w:pPr>
        <w:rPr>
          <w:rFonts w:hint="eastAsia"/>
        </w:rPr>
      </w:pPr>
      <w:r>
        <w:rPr>
          <w:rFonts w:hint="eastAsia"/>
        </w:rPr>
        <w:t xml:space="preserve">     B 4</w:t>
      </w:r>
      <w:r>
        <w:rPr>
          <w:rFonts w:hint="eastAsia"/>
        </w:rPr>
        <w:t>期复极化达最大舒张电位后出现自动去极化</w:t>
      </w:r>
    </w:p>
    <w:p w:rsidR="00000000" w:rsidRDefault="0066509C">
      <w:pPr>
        <w:rPr>
          <w:rFonts w:hint="eastAsia"/>
        </w:rPr>
      </w:pPr>
      <w:r>
        <w:rPr>
          <w:rFonts w:hint="eastAsia"/>
        </w:rPr>
        <w:t xml:space="preserve">     C </w:t>
      </w:r>
      <w:r>
        <w:rPr>
          <w:rFonts w:hint="eastAsia"/>
        </w:rPr>
        <w:t>快反应和慢反应自律细胞的自动去极化机制相同</w:t>
      </w:r>
    </w:p>
    <w:p w:rsidR="00000000" w:rsidRDefault="0066509C">
      <w:pPr>
        <w:rPr>
          <w:rFonts w:hint="eastAsia"/>
        </w:rPr>
      </w:pPr>
      <w:r>
        <w:rPr>
          <w:rFonts w:hint="eastAsia"/>
        </w:rPr>
        <w:t xml:space="preserve">     D </w:t>
      </w:r>
      <w:r>
        <w:rPr>
          <w:rFonts w:hint="eastAsia"/>
        </w:rPr>
        <w:t>自动去极化是一种内向电流</w:t>
      </w:r>
      <w:r>
        <w:rPr>
          <w:rFonts w:hint="eastAsia"/>
        </w:rPr>
        <w:t>,</w:t>
      </w:r>
      <w:r>
        <w:rPr>
          <w:rFonts w:hint="eastAsia"/>
        </w:rPr>
        <w:t>称为起搏电流</w:t>
      </w:r>
    </w:p>
    <w:p w:rsidR="00000000" w:rsidRDefault="0066509C">
      <w:pPr>
        <w:rPr>
          <w:rFonts w:hint="eastAsia"/>
        </w:rPr>
      </w:pPr>
      <w:r>
        <w:rPr>
          <w:rFonts w:hint="eastAsia"/>
        </w:rPr>
        <w:t xml:space="preserve">     E </w:t>
      </w:r>
      <w:r>
        <w:rPr>
          <w:rFonts w:hint="eastAsia"/>
        </w:rPr>
        <w:t>动作电位均有平台期</w:t>
      </w:r>
    </w:p>
    <w:p w:rsidR="00000000" w:rsidRDefault="0066509C">
      <w:pPr>
        <w:rPr>
          <w:rFonts w:hint="eastAsia"/>
        </w:rPr>
      </w:pPr>
      <w:r>
        <w:rPr>
          <w:rFonts w:hint="eastAsia"/>
        </w:rPr>
        <w:t xml:space="preserve">76. </w:t>
      </w:r>
      <w:r>
        <w:rPr>
          <w:rFonts w:hint="eastAsia"/>
        </w:rPr>
        <w:t>对期前收缩的正确描述是</w:t>
      </w:r>
      <w:r>
        <w:rPr>
          <w:rFonts w:hint="eastAsia"/>
        </w:rPr>
        <w:t>:  (        )</w:t>
      </w:r>
    </w:p>
    <w:p w:rsidR="00000000" w:rsidRDefault="0066509C">
      <w:pPr>
        <w:rPr>
          <w:rFonts w:hint="eastAsia"/>
        </w:rPr>
      </w:pPr>
      <w:r>
        <w:rPr>
          <w:rFonts w:hint="eastAsia"/>
        </w:rPr>
        <w:t xml:space="preserve">     A </w:t>
      </w:r>
      <w:r>
        <w:rPr>
          <w:rFonts w:hint="eastAsia"/>
        </w:rPr>
        <w:t>由异位起搏点的兴奋引起</w:t>
      </w:r>
      <w:r>
        <w:rPr>
          <w:rFonts w:hint="eastAsia"/>
        </w:rPr>
        <w:t xml:space="preserve">          B </w:t>
      </w:r>
      <w:r>
        <w:rPr>
          <w:rFonts w:hint="eastAsia"/>
        </w:rPr>
        <w:t>期前收缩之后常伴有代偿间歇</w:t>
      </w:r>
    </w:p>
    <w:p w:rsidR="00000000" w:rsidRDefault="0066509C">
      <w:pPr>
        <w:rPr>
          <w:rFonts w:hint="eastAsia"/>
        </w:rPr>
      </w:pPr>
      <w:r>
        <w:rPr>
          <w:rFonts w:hint="eastAsia"/>
        </w:rPr>
        <w:t xml:space="preserve">     C</w:t>
      </w:r>
      <w:r>
        <w:rPr>
          <w:rFonts w:hint="eastAsia"/>
        </w:rPr>
        <w:t xml:space="preserve"> </w:t>
      </w:r>
      <w:r>
        <w:rPr>
          <w:rFonts w:hint="eastAsia"/>
        </w:rPr>
        <w:t>可产生在心肌收缩的任何时期</w:t>
      </w:r>
      <w:r>
        <w:rPr>
          <w:rFonts w:hint="eastAsia"/>
        </w:rPr>
        <w:t xml:space="preserve">      D </w:t>
      </w:r>
      <w:r>
        <w:rPr>
          <w:rFonts w:hint="eastAsia"/>
        </w:rPr>
        <w:t>可导致心肌细胞发生一次完全复合收缩</w:t>
      </w:r>
    </w:p>
    <w:p w:rsidR="00000000" w:rsidRDefault="0066509C">
      <w:pPr>
        <w:rPr>
          <w:rFonts w:hint="eastAsia"/>
        </w:rPr>
      </w:pPr>
      <w:r>
        <w:rPr>
          <w:rFonts w:hint="eastAsia"/>
        </w:rPr>
        <w:t xml:space="preserve">     E </w:t>
      </w:r>
      <w:r>
        <w:rPr>
          <w:rFonts w:hint="eastAsia"/>
        </w:rPr>
        <w:t>搏出量小于正常心肌收缩</w:t>
      </w:r>
    </w:p>
    <w:p w:rsidR="00000000" w:rsidRDefault="0066509C">
      <w:pPr>
        <w:rPr>
          <w:rFonts w:hint="eastAsia"/>
        </w:rPr>
      </w:pPr>
      <w:r>
        <w:rPr>
          <w:rFonts w:hint="eastAsia"/>
        </w:rPr>
        <w:t xml:space="preserve">77. </w:t>
      </w:r>
      <w:r>
        <w:rPr>
          <w:rFonts w:hint="eastAsia"/>
        </w:rPr>
        <w:t>对第一心音和第二心音的正确说法是</w:t>
      </w:r>
      <w:r>
        <w:rPr>
          <w:rFonts w:hint="eastAsia"/>
        </w:rPr>
        <w:t>:  (     )</w:t>
      </w:r>
    </w:p>
    <w:p w:rsidR="00000000" w:rsidRDefault="0066509C">
      <w:pPr>
        <w:rPr>
          <w:rFonts w:hint="eastAsia"/>
        </w:rPr>
      </w:pPr>
      <w:r>
        <w:rPr>
          <w:rFonts w:hint="eastAsia"/>
        </w:rPr>
        <w:t xml:space="preserve">     A </w:t>
      </w:r>
      <w:r>
        <w:rPr>
          <w:rFonts w:hint="eastAsia"/>
        </w:rPr>
        <w:t>分别标志着心室收缩期的开始和结束</w:t>
      </w:r>
    </w:p>
    <w:p w:rsidR="00000000" w:rsidRDefault="0066509C">
      <w:pPr>
        <w:rPr>
          <w:rFonts w:hint="eastAsia"/>
        </w:rPr>
      </w:pPr>
      <w:r>
        <w:rPr>
          <w:rFonts w:hint="eastAsia"/>
        </w:rPr>
        <w:t xml:space="preserve">     B </w:t>
      </w:r>
      <w:r>
        <w:rPr>
          <w:rFonts w:hint="eastAsia"/>
        </w:rPr>
        <w:t>第一心音调高而持续时间短</w:t>
      </w:r>
    </w:p>
    <w:p w:rsidR="00000000" w:rsidRDefault="0066509C">
      <w:pPr>
        <w:rPr>
          <w:rFonts w:hint="eastAsia"/>
        </w:rPr>
      </w:pPr>
      <w:r>
        <w:rPr>
          <w:rFonts w:hint="eastAsia"/>
        </w:rPr>
        <w:t xml:space="preserve">     C </w:t>
      </w:r>
      <w:r>
        <w:rPr>
          <w:rFonts w:hint="eastAsia"/>
        </w:rPr>
        <w:t>第二心音调低而持续时间长</w:t>
      </w:r>
    </w:p>
    <w:p w:rsidR="00000000" w:rsidRDefault="0066509C">
      <w:pPr>
        <w:rPr>
          <w:rFonts w:hint="eastAsia"/>
        </w:rPr>
      </w:pPr>
      <w:r>
        <w:rPr>
          <w:rFonts w:hint="eastAsia"/>
        </w:rPr>
        <w:t xml:space="preserve">     D </w:t>
      </w:r>
      <w:r>
        <w:rPr>
          <w:rFonts w:hint="eastAsia"/>
        </w:rPr>
        <w:t>第一心音主要由房室瓣关闭引起</w:t>
      </w:r>
    </w:p>
    <w:p w:rsidR="00000000" w:rsidRDefault="0066509C">
      <w:pPr>
        <w:rPr>
          <w:rFonts w:hint="eastAsia"/>
        </w:rPr>
      </w:pPr>
      <w:r>
        <w:rPr>
          <w:rFonts w:hint="eastAsia"/>
        </w:rPr>
        <w:t xml:space="preserve">     E </w:t>
      </w:r>
      <w:r>
        <w:rPr>
          <w:rFonts w:hint="eastAsia"/>
        </w:rPr>
        <w:t>第二心音主要由动脉瓣关闭引起</w:t>
      </w:r>
    </w:p>
    <w:p w:rsidR="00000000" w:rsidRDefault="0066509C">
      <w:pPr>
        <w:rPr>
          <w:rFonts w:hint="eastAsia"/>
        </w:rPr>
      </w:pPr>
      <w:r>
        <w:rPr>
          <w:rFonts w:hint="eastAsia"/>
        </w:rPr>
        <w:t xml:space="preserve">78. </w:t>
      </w:r>
      <w:r>
        <w:rPr>
          <w:rFonts w:hint="eastAsia"/>
        </w:rPr>
        <w:t>能使心脏每搏输出量增加的因素有</w:t>
      </w:r>
      <w:r>
        <w:rPr>
          <w:rFonts w:hint="eastAsia"/>
        </w:rPr>
        <w:t>:  (     )</w:t>
      </w:r>
    </w:p>
    <w:p w:rsidR="00000000" w:rsidRDefault="0066509C">
      <w:pPr>
        <w:rPr>
          <w:rFonts w:hint="eastAsia"/>
        </w:rPr>
      </w:pPr>
      <w:r>
        <w:rPr>
          <w:rFonts w:hint="eastAsia"/>
        </w:rPr>
        <w:t xml:space="preserve">     A </w:t>
      </w:r>
      <w:r>
        <w:rPr>
          <w:rFonts w:hint="eastAsia"/>
        </w:rPr>
        <w:t>心率加快</w:t>
      </w:r>
      <w:r>
        <w:rPr>
          <w:rFonts w:hint="eastAsia"/>
        </w:rPr>
        <w:t xml:space="preserve">                 </w:t>
      </w:r>
      <w:r>
        <w:rPr>
          <w:rFonts w:hint="eastAsia"/>
        </w:rPr>
        <w:t xml:space="preserve">     B </w:t>
      </w:r>
      <w:r>
        <w:rPr>
          <w:rFonts w:hint="eastAsia"/>
        </w:rPr>
        <w:t>交感神经兴奋</w:t>
      </w:r>
    </w:p>
    <w:p w:rsidR="00000000" w:rsidRDefault="0066509C">
      <w:pPr>
        <w:rPr>
          <w:rFonts w:hint="eastAsia"/>
        </w:rPr>
      </w:pPr>
      <w:r>
        <w:rPr>
          <w:rFonts w:hint="eastAsia"/>
        </w:rPr>
        <w:t xml:space="preserve">     C </w:t>
      </w:r>
      <w:r>
        <w:rPr>
          <w:rFonts w:hint="eastAsia"/>
        </w:rPr>
        <w:t>心舒末期心室容积增大</w:t>
      </w:r>
      <w:r>
        <w:rPr>
          <w:rFonts w:hint="eastAsia"/>
        </w:rPr>
        <w:t xml:space="preserve">          D </w:t>
      </w:r>
      <w:r>
        <w:rPr>
          <w:rFonts w:hint="eastAsia"/>
        </w:rPr>
        <w:t>动脉血压降低</w:t>
      </w:r>
    </w:p>
    <w:p w:rsidR="00000000" w:rsidRDefault="0066509C">
      <w:pPr>
        <w:rPr>
          <w:rFonts w:hint="eastAsia"/>
        </w:rPr>
      </w:pPr>
      <w:r>
        <w:rPr>
          <w:rFonts w:hint="eastAsia"/>
        </w:rPr>
        <w:t xml:space="preserve">     E </w:t>
      </w:r>
      <w:r>
        <w:rPr>
          <w:rFonts w:hint="eastAsia"/>
        </w:rPr>
        <w:t>体循环平均充盈压降低</w:t>
      </w:r>
      <w:r>
        <w:rPr>
          <w:rFonts w:hint="eastAsia"/>
        </w:rPr>
        <w:tab/>
      </w:r>
    </w:p>
    <w:p w:rsidR="00000000" w:rsidRDefault="0066509C">
      <w:pPr>
        <w:rPr>
          <w:rFonts w:hint="eastAsia"/>
        </w:rPr>
      </w:pPr>
      <w:r>
        <w:rPr>
          <w:rFonts w:hint="eastAsia"/>
        </w:rPr>
        <w:t xml:space="preserve">79. </w:t>
      </w:r>
      <w:r>
        <w:rPr>
          <w:rFonts w:hint="eastAsia"/>
        </w:rPr>
        <w:t>若心率增加但心输出量保持不变时</w:t>
      </w:r>
      <w:r>
        <w:rPr>
          <w:rFonts w:hint="eastAsia"/>
        </w:rPr>
        <w:t>,</w:t>
      </w:r>
      <w:r>
        <w:rPr>
          <w:rFonts w:hint="eastAsia"/>
        </w:rPr>
        <w:t>则</w:t>
      </w:r>
      <w:r>
        <w:rPr>
          <w:rFonts w:hint="eastAsia"/>
        </w:rPr>
        <w:t>: (     )</w:t>
      </w:r>
    </w:p>
    <w:p w:rsidR="00000000" w:rsidRDefault="0066509C">
      <w:pPr>
        <w:rPr>
          <w:rFonts w:hint="eastAsia"/>
        </w:rPr>
      </w:pPr>
      <w:r>
        <w:rPr>
          <w:rFonts w:hint="eastAsia"/>
        </w:rPr>
        <w:t xml:space="preserve">     A </w:t>
      </w:r>
      <w:r>
        <w:rPr>
          <w:rFonts w:hint="eastAsia"/>
        </w:rPr>
        <w:t>每搏输出量减少</w:t>
      </w:r>
      <w:r>
        <w:rPr>
          <w:rFonts w:hint="eastAsia"/>
        </w:rPr>
        <w:t xml:space="preserve">                B </w:t>
      </w:r>
      <w:r>
        <w:rPr>
          <w:rFonts w:hint="eastAsia"/>
        </w:rPr>
        <w:t>收缩压降低</w:t>
      </w:r>
    </w:p>
    <w:p w:rsidR="00000000" w:rsidRDefault="0066509C">
      <w:pPr>
        <w:rPr>
          <w:rFonts w:hint="eastAsia"/>
        </w:rPr>
      </w:pPr>
      <w:r>
        <w:rPr>
          <w:rFonts w:hint="eastAsia"/>
        </w:rPr>
        <w:t xml:space="preserve">     C </w:t>
      </w:r>
      <w:r>
        <w:rPr>
          <w:rFonts w:hint="eastAsia"/>
        </w:rPr>
        <w:t>舒张压升高</w:t>
      </w:r>
      <w:r>
        <w:rPr>
          <w:rFonts w:hint="eastAsia"/>
        </w:rPr>
        <w:t xml:space="preserve">                    D </w:t>
      </w:r>
      <w:r>
        <w:rPr>
          <w:rFonts w:hint="eastAsia"/>
        </w:rPr>
        <w:t>平均动脉压升高</w:t>
      </w:r>
    </w:p>
    <w:p w:rsidR="00000000" w:rsidRDefault="0066509C">
      <w:pPr>
        <w:rPr>
          <w:rFonts w:hint="eastAsia"/>
        </w:rPr>
      </w:pPr>
      <w:r>
        <w:rPr>
          <w:rFonts w:hint="eastAsia"/>
        </w:rPr>
        <w:t xml:space="preserve">     E </w:t>
      </w:r>
      <w:r>
        <w:rPr>
          <w:rFonts w:hint="eastAsia"/>
        </w:rPr>
        <w:t>脉压减少</w:t>
      </w:r>
    </w:p>
    <w:p w:rsidR="00000000" w:rsidRDefault="0066509C">
      <w:pPr>
        <w:rPr>
          <w:rFonts w:hint="eastAsia"/>
        </w:rPr>
      </w:pPr>
      <w:r>
        <w:rPr>
          <w:rFonts w:hint="eastAsia"/>
        </w:rPr>
        <w:t xml:space="preserve">80. </w:t>
      </w:r>
      <w:r>
        <w:rPr>
          <w:rFonts w:hint="eastAsia"/>
        </w:rPr>
        <w:t>导致脉压减少的可能因素有</w:t>
      </w:r>
      <w:r>
        <w:rPr>
          <w:rFonts w:hint="eastAsia"/>
        </w:rPr>
        <w:t>:  (     )</w:t>
      </w:r>
    </w:p>
    <w:p w:rsidR="00000000" w:rsidRDefault="0066509C">
      <w:pPr>
        <w:rPr>
          <w:rFonts w:hint="eastAsia"/>
        </w:rPr>
      </w:pPr>
      <w:r>
        <w:rPr>
          <w:rFonts w:hint="eastAsia"/>
        </w:rPr>
        <w:t xml:space="preserve">     A </w:t>
      </w:r>
      <w:r>
        <w:rPr>
          <w:rFonts w:hint="eastAsia"/>
        </w:rPr>
        <w:t>心肌收缩力减弱</w:t>
      </w:r>
      <w:r>
        <w:rPr>
          <w:rFonts w:hint="eastAsia"/>
        </w:rPr>
        <w:t xml:space="preserve">                 B </w:t>
      </w:r>
      <w:r>
        <w:rPr>
          <w:rFonts w:hint="eastAsia"/>
        </w:rPr>
        <w:t>外周阻力</w:t>
      </w:r>
      <w:r>
        <w:rPr>
          <w:rFonts w:hint="eastAsia"/>
        </w:rPr>
        <w:t>增加</w:t>
      </w:r>
    </w:p>
    <w:p w:rsidR="00000000" w:rsidRDefault="0066509C">
      <w:pPr>
        <w:rPr>
          <w:rFonts w:hint="eastAsia"/>
        </w:rPr>
      </w:pPr>
      <w:r>
        <w:rPr>
          <w:rFonts w:hint="eastAsia"/>
        </w:rPr>
        <w:t xml:space="preserve">     C </w:t>
      </w:r>
      <w:r>
        <w:rPr>
          <w:rFonts w:hint="eastAsia"/>
        </w:rPr>
        <w:t>心率加快</w:t>
      </w:r>
      <w:r>
        <w:rPr>
          <w:rFonts w:hint="eastAsia"/>
        </w:rPr>
        <w:t xml:space="preserve">                       D </w:t>
      </w:r>
      <w:r>
        <w:rPr>
          <w:rFonts w:hint="eastAsia"/>
        </w:rPr>
        <w:t>血液粘度升高</w:t>
      </w:r>
    </w:p>
    <w:p w:rsidR="00000000" w:rsidRDefault="0066509C">
      <w:pPr>
        <w:rPr>
          <w:rFonts w:hint="eastAsia"/>
        </w:rPr>
      </w:pPr>
      <w:r>
        <w:rPr>
          <w:rFonts w:hint="eastAsia"/>
        </w:rPr>
        <w:t xml:space="preserve">     E </w:t>
      </w:r>
      <w:r>
        <w:rPr>
          <w:rFonts w:hint="eastAsia"/>
        </w:rPr>
        <w:t>大动脉弹性降低</w:t>
      </w:r>
    </w:p>
    <w:p w:rsidR="00000000" w:rsidRDefault="0066509C">
      <w:pPr>
        <w:rPr>
          <w:rFonts w:hint="eastAsia"/>
        </w:rPr>
      </w:pPr>
      <w:r>
        <w:rPr>
          <w:rFonts w:hint="eastAsia"/>
        </w:rPr>
        <w:t xml:space="preserve">81. </w:t>
      </w:r>
      <w:r>
        <w:rPr>
          <w:rFonts w:hint="eastAsia"/>
        </w:rPr>
        <w:t>外周阻力增加时</w:t>
      </w:r>
      <w:r>
        <w:rPr>
          <w:rFonts w:hint="eastAsia"/>
        </w:rPr>
        <w:t>,</w:t>
      </w:r>
      <w:r>
        <w:rPr>
          <w:rFonts w:hint="eastAsia"/>
        </w:rPr>
        <w:t>将引起</w:t>
      </w:r>
      <w:r>
        <w:rPr>
          <w:rFonts w:hint="eastAsia"/>
        </w:rPr>
        <w:t>: (     )</w:t>
      </w:r>
    </w:p>
    <w:p w:rsidR="00000000" w:rsidRDefault="0066509C">
      <w:pPr>
        <w:rPr>
          <w:rFonts w:hint="eastAsia"/>
        </w:rPr>
      </w:pPr>
      <w:r>
        <w:rPr>
          <w:rFonts w:hint="eastAsia"/>
        </w:rPr>
        <w:t xml:space="preserve">     A </w:t>
      </w:r>
      <w:r>
        <w:rPr>
          <w:rFonts w:hint="eastAsia"/>
        </w:rPr>
        <w:t>收缩压升高</w:t>
      </w:r>
      <w:r>
        <w:rPr>
          <w:rFonts w:hint="eastAsia"/>
        </w:rPr>
        <w:t xml:space="preserve">                     B </w:t>
      </w:r>
      <w:r>
        <w:rPr>
          <w:rFonts w:hint="eastAsia"/>
        </w:rPr>
        <w:t>收缩压降低</w:t>
      </w:r>
    </w:p>
    <w:p w:rsidR="00000000" w:rsidRDefault="0066509C">
      <w:pPr>
        <w:rPr>
          <w:rFonts w:hint="eastAsia"/>
        </w:rPr>
      </w:pPr>
      <w:r>
        <w:rPr>
          <w:rFonts w:hint="eastAsia"/>
        </w:rPr>
        <w:t xml:space="preserve">     C </w:t>
      </w:r>
      <w:r>
        <w:rPr>
          <w:rFonts w:hint="eastAsia"/>
        </w:rPr>
        <w:t>舒张压升高</w:t>
      </w:r>
      <w:r>
        <w:rPr>
          <w:rFonts w:hint="eastAsia"/>
        </w:rPr>
        <w:t xml:space="preserve">                     D </w:t>
      </w:r>
      <w:r>
        <w:rPr>
          <w:rFonts w:hint="eastAsia"/>
        </w:rPr>
        <w:t>脉压减小</w:t>
      </w:r>
    </w:p>
    <w:p w:rsidR="00000000" w:rsidRDefault="0066509C">
      <w:pPr>
        <w:rPr>
          <w:rFonts w:hint="eastAsia"/>
        </w:rPr>
      </w:pPr>
      <w:r>
        <w:rPr>
          <w:rFonts w:hint="eastAsia"/>
        </w:rPr>
        <w:t xml:space="preserve">     E </w:t>
      </w:r>
      <w:r>
        <w:rPr>
          <w:rFonts w:hint="eastAsia"/>
        </w:rPr>
        <w:t>脉压增大</w:t>
      </w:r>
    </w:p>
    <w:p w:rsidR="00000000" w:rsidRDefault="0066509C">
      <w:pPr>
        <w:rPr>
          <w:rFonts w:hint="eastAsia"/>
        </w:rPr>
      </w:pPr>
      <w:r>
        <w:rPr>
          <w:rFonts w:hint="eastAsia"/>
        </w:rPr>
        <w:t xml:space="preserve">82. </w:t>
      </w:r>
      <w:r>
        <w:rPr>
          <w:rFonts w:hint="eastAsia"/>
        </w:rPr>
        <w:t>在心室等容收缩期</w:t>
      </w:r>
      <w:r>
        <w:rPr>
          <w:rFonts w:hint="eastAsia"/>
        </w:rPr>
        <w:t>:  (     )</w:t>
      </w:r>
    </w:p>
    <w:p w:rsidR="00000000" w:rsidRDefault="0066509C">
      <w:pPr>
        <w:rPr>
          <w:rFonts w:hint="eastAsia"/>
        </w:rPr>
      </w:pPr>
      <w:r>
        <w:rPr>
          <w:rFonts w:hint="eastAsia"/>
        </w:rPr>
        <w:t xml:space="preserve">     A </w:t>
      </w:r>
      <w:r>
        <w:rPr>
          <w:rFonts w:hint="eastAsia"/>
        </w:rPr>
        <w:t>心室容积不发生变化</w:t>
      </w:r>
      <w:r>
        <w:rPr>
          <w:rFonts w:hint="eastAsia"/>
        </w:rPr>
        <w:t xml:space="preserve">                  B </w:t>
      </w:r>
      <w:r>
        <w:rPr>
          <w:rFonts w:hint="eastAsia"/>
        </w:rPr>
        <w:t>心瓣膜都处于关闭状态</w:t>
      </w:r>
    </w:p>
    <w:p w:rsidR="00000000" w:rsidRDefault="0066509C">
      <w:pPr>
        <w:rPr>
          <w:rFonts w:hint="eastAsia"/>
        </w:rPr>
      </w:pPr>
      <w:r>
        <w:rPr>
          <w:rFonts w:hint="eastAsia"/>
        </w:rPr>
        <w:t xml:space="preserve">     C </w:t>
      </w:r>
      <w:r>
        <w:rPr>
          <w:rFonts w:hint="eastAsia"/>
        </w:rPr>
        <w:t>心室内压低于主动脉压而高于房内压</w:t>
      </w:r>
      <w:r>
        <w:rPr>
          <w:rFonts w:hint="eastAsia"/>
        </w:rPr>
        <w:t xml:space="preserve">    D </w:t>
      </w:r>
      <w:r>
        <w:rPr>
          <w:rFonts w:hint="eastAsia"/>
        </w:rPr>
        <w:t>心室内压迅速升高</w:t>
      </w:r>
    </w:p>
    <w:p w:rsidR="00000000" w:rsidRDefault="0066509C">
      <w:pPr>
        <w:rPr>
          <w:rFonts w:hint="eastAsia"/>
        </w:rPr>
      </w:pPr>
      <w:r>
        <w:rPr>
          <w:rFonts w:hint="eastAsia"/>
        </w:rPr>
        <w:t xml:space="preserve">     E </w:t>
      </w:r>
      <w:r>
        <w:rPr>
          <w:rFonts w:hint="eastAsia"/>
        </w:rPr>
        <w:t>冠状动脉血流迅速增加</w:t>
      </w:r>
    </w:p>
    <w:p w:rsidR="00000000" w:rsidRDefault="0066509C">
      <w:pPr>
        <w:rPr>
          <w:rFonts w:hint="eastAsia"/>
        </w:rPr>
      </w:pPr>
      <w:r>
        <w:rPr>
          <w:rFonts w:hint="eastAsia"/>
        </w:rPr>
        <w:t xml:space="preserve">83. </w:t>
      </w:r>
      <w:r>
        <w:rPr>
          <w:rFonts w:hint="eastAsia"/>
        </w:rPr>
        <w:t>对心交感神经的正确说法是</w:t>
      </w:r>
      <w:r>
        <w:rPr>
          <w:rFonts w:hint="eastAsia"/>
        </w:rPr>
        <w:t>: (     )</w:t>
      </w:r>
    </w:p>
    <w:p w:rsidR="00000000" w:rsidRDefault="0066509C">
      <w:pPr>
        <w:rPr>
          <w:rFonts w:hint="eastAsia"/>
        </w:rPr>
      </w:pPr>
      <w:r>
        <w:rPr>
          <w:rFonts w:hint="eastAsia"/>
        </w:rPr>
        <w:t xml:space="preserve">     A </w:t>
      </w:r>
      <w:r>
        <w:rPr>
          <w:rFonts w:hint="eastAsia"/>
        </w:rPr>
        <w:t>节前纤维发自脊髓的第</w:t>
      </w:r>
      <w:r>
        <w:rPr>
          <w:rFonts w:hint="eastAsia"/>
        </w:rPr>
        <w:t>1~5</w:t>
      </w:r>
      <w:r>
        <w:rPr>
          <w:rFonts w:hint="eastAsia"/>
        </w:rPr>
        <w:t>胸段侧柱</w:t>
      </w:r>
    </w:p>
    <w:p w:rsidR="00000000" w:rsidRDefault="0066509C">
      <w:pPr>
        <w:rPr>
          <w:rFonts w:hint="eastAsia"/>
        </w:rPr>
      </w:pPr>
      <w:r>
        <w:rPr>
          <w:rFonts w:hint="eastAsia"/>
        </w:rPr>
        <w:t xml:space="preserve">     B </w:t>
      </w:r>
      <w:r>
        <w:rPr>
          <w:rFonts w:hint="eastAsia"/>
        </w:rPr>
        <w:t>节后神经元位于星状神经节或颈交感神经节</w:t>
      </w:r>
    </w:p>
    <w:p w:rsidR="00000000" w:rsidRDefault="0066509C">
      <w:pPr>
        <w:rPr>
          <w:rFonts w:hint="eastAsia"/>
        </w:rPr>
      </w:pPr>
      <w:r>
        <w:rPr>
          <w:rFonts w:hint="eastAsia"/>
        </w:rPr>
        <w:t xml:space="preserve">     C </w:t>
      </w:r>
      <w:r>
        <w:rPr>
          <w:rFonts w:hint="eastAsia"/>
        </w:rPr>
        <w:t>节前纤维释放乙酰胆碱</w:t>
      </w:r>
      <w:r>
        <w:rPr>
          <w:rFonts w:hint="eastAsia"/>
        </w:rPr>
        <w:t>,</w:t>
      </w:r>
      <w:r>
        <w:rPr>
          <w:rFonts w:hint="eastAsia"/>
        </w:rPr>
        <w:t>与节后神经元上的</w:t>
      </w:r>
      <w:r>
        <w:rPr>
          <w:rFonts w:hint="eastAsia"/>
        </w:rPr>
        <w:t>N</w:t>
      </w:r>
      <w:r>
        <w:rPr>
          <w:rFonts w:hint="eastAsia"/>
        </w:rPr>
        <w:t>型受体结合</w:t>
      </w:r>
    </w:p>
    <w:p w:rsidR="00000000" w:rsidRDefault="0066509C">
      <w:pPr>
        <w:rPr>
          <w:rFonts w:hint="eastAsia"/>
        </w:rPr>
      </w:pPr>
      <w:r>
        <w:rPr>
          <w:rFonts w:hint="eastAsia"/>
        </w:rPr>
        <w:t xml:space="preserve">     D </w:t>
      </w:r>
      <w:r>
        <w:rPr>
          <w:rFonts w:hint="eastAsia"/>
        </w:rPr>
        <w:t>节后纤维释放去甲肾上腺素</w:t>
      </w:r>
      <w:r>
        <w:rPr>
          <w:rFonts w:hint="eastAsia"/>
        </w:rPr>
        <w:t>,</w:t>
      </w:r>
      <w:r>
        <w:rPr>
          <w:rFonts w:hint="eastAsia"/>
        </w:rPr>
        <w:t>与心肌细胞上的</w:t>
      </w:r>
      <w:r>
        <w:rPr>
          <w:rFonts w:ascii="宋体" w:hAnsi="宋体" w:hint="eastAsia"/>
        </w:rPr>
        <w:t>α</w:t>
      </w:r>
      <w:r>
        <w:rPr>
          <w:rFonts w:hint="eastAsia"/>
        </w:rPr>
        <w:t>受体结合</w:t>
      </w:r>
    </w:p>
    <w:p w:rsidR="00000000" w:rsidRDefault="0066509C">
      <w:pPr>
        <w:rPr>
          <w:rFonts w:hint="eastAsia"/>
        </w:rPr>
      </w:pPr>
      <w:r>
        <w:rPr>
          <w:rFonts w:hint="eastAsia"/>
        </w:rPr>
        <w:t xml:space="preserve">     E </w:t>
      </w:r>
      <w:r>
        <w:rPr>
          <w:rFonts w:hint="eastAsia"/>
        </w:rPr>
        <w:t>在大多数情况下</w:t>
      </w:r>
      <w:r>
        <w:rPr>
          <w:rFonts w:hint="eastAsia"/>
        </w:rPr>
        <w:t>,</w:t>
      </w:r>
      <w:r>
        <w:rPr>
          <w:rFonts w:hint="eastAsia"/>
        </w:rPr>
        <w:t>心脏的活动处于心交感神经的控制之下</w:t>
      </w:r>
    </w:p>
    <w:p w:rsidR="00000000" w:rsidRDefault="0066509C">
      <w:pPr>
        <w:rPr>
          <w:rFonts w:hint="eastAsia"/>
        </w:rPr>
      </w:pPr>
      <w:r>
        <w:rPr>
          <w:rFonts w:hint="eastAsia"/>
        </w:rPr>
        <w:t xml:space="preserve">84. </w:t>
      </w:r>
      <w:r>
        <w:rPr>
          <w:rFonts w:hint="eastAsia"/>
        </w:rPr>
        <w:t>血管紧张素</w:t>
      </w:r>
      <w:r>
        <w:fldChar w:fldCharType="begin"/>
      </w:r>
      <w:r>
        <w:instrText xml:space="preserve"> </w:instrText>
      </w:r>
      <w:r>
        <w:rPr>
          <w:rFonts w:hint="eastAsia"/>
        </w:rPr>
        <w:instrText>= 2 \* ROMAN</w:instrText>
      </w:r>
      <w:r>
        <w:instrText xml:space="preserve"> </w:instrText>
      </w:r>
      <w:r>
        <w:fldChar w:fldCharType="separate"/>
      </w:r>
      <w:r>
        <w:rPr>
          <w:lang w:val="en-US" w:eastAsia="zh-CN"/>
        </w:rPr>
        <w:t>II</w:t>
      </w:r>
      <w:r>
        <w:fldChar w:fldCharType="end"/>
      </w:r>
      <w:r>
        <w:rPr>
          <w:rFonts w:hint="eastAsia"/>
        </w:rPr>
        <w:t xml:space="preserve"> :</w:t>
      </w:r>
      <w:r>
        <w:rPr>
          <w:rFonts w:hint="eastAsia"/>
        </w:rPr>
        <w:t xml:space="preserve">  (      )</w:t>
      </w:r>
    </w:p>
    <w:p w:rsidR="00000000" w:rsidRDefault="0066509C">
      <w:pPr>
        <w:rPr>
          <w:rFonts w:hint="eastAsia"/>
        </w:rPr>
      </w:pPr>
      <w:r>
        <w:rPr>
          <w:rFonts w:hint="eastAsia"/>
        </w:rPr>
        <w:t xml:space="preserve">     A </w:t>
      </w:r>
      <w:r>
        <w:rPr>
          <w:rFonts w:hint="eastAsia"/>
        </w:rPr>
        <w:t>直接引起微动脉收缩</w:t>
      </w:r>
      <w:r>
        <w:rPr>
          <w:rFonts w:hint="eastAsia"/>
        </w:rPr>
        <w:t xml:space="preserve">                  </w:t>
      </w:r>
    </w:p>
    <w:p w:rsidR="00000000" w:rsidRDefault="0066509C">
      <w:pPr>
        <w:ind w:firstLineChars="250" w:firstLine="525"/>
        <w:rPr>
          <w:rFonts w:hint="eastAsia"/>
        </w:rPr>
      </w:pPr>
      <w:r>
        <w:rPr>
          <w:rFonts w:hint="eastAsia"/>
        </w:rPr>
        <w:t xml:space="preserve">B </w:t>
      </w:r>
      <w:r>
        <w:rPr>
          <w:rFonts w:hint="eastAsia"/>
        </w:rPr>
        <w:t>刺激交感缩血管神经元</w:t>
      </w:r>
    </w:p>
    <w:p w:rsidR="00000000" w:rsidRDefault="0066509C">
      <w:pPr>
        <w:rPr>
          <w:rFonts w:hint="eastAsia"/>
        </w:rPr>
      </w:pPr>
      <w:r>
        <w:rPr>
          <w:rFonts w:hint="eastAsia"/>
        </w:rPr>
        <w:t xml:space="preserve">     C </w:t>
      </w:r>
      <w:r>
        <w:rPr>
          <w:rFonts w:hint="eastAsia"/>
        </w:rPr>
        <w:t>刺激交感神经末梢释放去甲肾上腺素</w:t>
      </w:r>
      <w:r>
        <w:rPr>
          <w:rFonts w:hint="eastAsia"/>
        </w:rPr>
        <w:t xml:space="preserve">    </w:t>
      </w:r>
    </w:p>
    <w:p w:rsidR="00000000" w:rsidRDefault="0066509C">
      <w:pPr>
        <w:ind w:firstLineChars="250" w:firstLine="525"/>
        <w:rPr>
          <w:rFonts w:hint="eastAsia"/>
        </w:rPr>
      </w:pPr>
      <w:r>
        <w:rPr>
          <w:rFonts w:hint="eastAsia"/>
        </w:rPr>
        <w:t xml:space="preserve">D </w:t>
      </w:r>
      <w:r>
        <w:rPr>
          <w:rFonts w:hint="eastAsia"/>
        </w:rPr>
        <w:t>增加血管平滑肌对去甲肾上腺素的敏感性</w:t>
      </w:r>
    </w:p>
    <w:p w:rsidR="00000000" w:rsidRDefault="0066509C">
      <w:pPr>
        <w:ind w:firstLineChars="250" w:firstLine="525"/>
        <w:rPr>
          <w:rFonts w:hint="eastAsia"/>
        </w:rPr>
      </w:pPr>
      <w:r>
        <w:rPr>
          <w:rFonts w:hint="eastAsia"/>
        </w:rPr>
        <w:t xml:space="preserve">E </w:t>
      </w:r>
      <w:r>
        <w:rPr>
          <w:rFonts w:hint="eastAsia"/>
        </w:rPr>
        <w:t>刺激肾上腺皮质球状带分泌醛固酮</w:t>
      </w:r>
    </w:p>
    <w:p w:rsidR="00000000" w:rsidRDefault="0066509C">
      <w:pPr>
        <w:rPr>
          <w:rFonts w:hint="eastAsia"/>
        </w:rPr>
      </w:pPr>
      <w:r>
        <w:rPr>
          <w:rFonts w:hint="eastAsia"/>
        </w:rPr>
        <w:t xml:space="preserve">85. </w:t>
      </w:r>
      <w:r>
        <w:rPr>
          <w:rFonts w:hint="eastAsia"/>
        </w:rPr>
        <w:t>能刺激肾素分泌的因素有</w:t>
      </w:r>
      <w:r>
        <w:rPr>
          <w:rFonts w:hint="eastAsia"/>
        </w:rPr>
        <w:t>:  (     )</w:t>
      </w:r>
    </w:p>
    <w:p w:rsidR="00000000" w:rsidRDefault="0066509C">
      <w:pPr>
        <w:rPr>
          <w:rFonts w:hint="eastAsia"/>
        </w:rPr>
      </w:pPr>
      <w:r>
        <w:rPr>
          <w:rFonts w:hint="eastAsia"/>
        </w:rPr>
        <w:t xml:space="preserve">     A </w:t>
      </w:r>
      <w:r>
        <w:rPr>
          <w:rFonts w:hint="eastAsia"/>
        </w:rPr>
        <w:t>肾动脉狭窄</w:t>
      </w:r>
      <w:r>
        <w:rPr>
          <w:rFonts w:hint="eastAsia"/>
        </w:rPr>
        <w:t xml:space="preserve">              B </w:t>
      </w:r>
      <w:r>
        <w:rPr>
          <w:rFonts w:hint="eastAsia"/>
        </w:rPr>
        <w:t>肾交感神经兴奋</w:t>
      </w:r>
    </w:p>
    <w:p w:rsidR="00000000" w:rsidRDefault="0066509C">
      <w:pPr>
        <w:rPr>
          <w:rFonts w:hint="eastAsia"/>
        </w:rPr>
      </w:pPr>
      <w:r>
        <w:rPr>
          <w:rFonts w:hint="eastAsia"/>
        </w:rPr>
        <w:t xml:space="preserve">     C </w:t>
      </w:r>
      <w:r>
        <w:rPr>
          <w:rFonts w:hint="eastAsia"/>
        </w:rPr>
        <w:t>肾小球滤过率降低</w:t>
      </w:r>
      <w:r>
        <w:rPr>
          <w:rFonts w:hint="eastAsia"/>
        </w:rPr>
        <w:t xml:space="preserve">        D </w:t>
      </w:r>
      <w:r>
        <w:rPr>
          <w:rFonts w:hint="eastAsia"/>
        </w:rPr>
        <w:t>循环血量增加</w:t>
      </w:r>
    </w:p>
    <w:p w:rsidR="00000000" w:rsidRDefault="0066509C">
      <w:pPr>
        <w:rPr>
          <w:rFonts w:hint="eastAsia"/>
        </w:rPr>
      </w:pPr>
      <w:r>
        <w:rPr>
          <w:rFonts w:hint="eastAsia"/>
        </w:rPr>
        <w:t xml:space="preserve">     E </w:t>
      </w:r>
      <w:r>
        <w:rPr>
          <w:rFonts w:hint="eastAsia"/>
        </w:rPr>
        <w:t>血管加压素释放增多</w:t>
      </w:r>
    </w:p>
    <w:p w:rsidR="00000000" w:rsidRDefault="0066509C">
      <w:pPr>
        <w:rPr>
          <w:rFonts w:hint="eastAsia"/>
        </w:rPr>
      </w:pPr>
      <w:r>
        <w:rPr>
          <w:rFonts w:hint="eastAsia"/>
        </w:rPr>
        <w:t xml:space="preserve">86. </w:t>
      </w:r>
      <w:r>
        <w:rPr>
          <w:rFonts w:hint="eastAsia"/>
        </w:rPr>
        <w:t>肾上腺素对心血管的作用特点是</w:t>
      </w:r>
      <w:r>
        <w:rPr>
          <w:rFonts w:hint="eastAsia"/>
        </w:rPr>
        <w:t>:</w:t>
      </w:r>
      <w:r>
        <w:rPr>
          <w:rFonts w:hint="eastAsia"/>
        </w:rPr>
        <w:t xml:space="preserve">  (     )</w:t>
      </w:r>
    </w:p>
    <w:p w:rsidR="00000000" w:rsidRDefault="0066509C">
      <w:pPr>
        <w:rPr>
          <w:rFonts w:hint="eastAsia"/>
        </w:rPr>
      </w:pPr>
      <w:r>
        <w:rPr>
          <w:rFonts w:hint="eastAsia"/>
        </w:rPr>
        <w:t xml:space="preserve">     A </w:t>
      </w:r>
      <w:r>
        <w:rPr>
          <w:rFonts w:hint="eastAsia"/>
        </w:rPr>
        <w:t>与心肌细胞膜上的</w:t>
      </w:r>
      <w:r>
        <w:rPr>
          <w:rFonts w:ascii="宋体" w:hAnsi="宋体" w:hint="eastAsia"/>
        </w:rPr>
        <w:t>β</w:t>
      </w:r>
      <w:r>
        <w:rPr>
          <w:rFonts w:ascii="宋体" w:hAnsi="宋体" w:hint="eastAsia"/>
          <w:vertAlign w:val="subscript"/>
        </w:rPr>
        <w:t>1</w:t>
      </w:r>
      <w:r>
        <w:rPr>
          <w:rFonts w:hint="eastAsia"/>
        </w:rPr>
        <w:t>受体结合产生正性变时和变力作用</w:t>
      </w:r>
    </w:p>
    <w:p w:rsidR="00000000" w:rsidRDefault="0066509C">
      <w:pPr>
        <w:rPr>
          <w:rFonts w:hint="eastAsia"/>
        </w:rPr>
      </w:pPr>
      <w:r>
        <w:rPr>
          <w:rFonts w:hint="eastAsia"/>
        </w:rPr>
        <w:t xml:space="preserve">     B </w:t>
      </w:r>
      <w:r>
        <w:rPr>
          <w:rFonts w:hint="eastAsia"/>
        </w:rPr>
        <w:t>小剂量时主要兴奋</w:t>
      </w:r>
      <w:r>
        <w:rPr>
          <w:rFonts w:ascii="宋体" w:hAnsi="宋体" w:hint="eastAsia"/>
        </w:rPr>
        <w:t>β</w:t>
      </w:r>
      <w:r>
        <w:rPr>
          <w:rFonts w:ascii="宋体" w:hAnsi="宋体" w:hint="eastAsia"/>
          <w:vertAlign w:val="subscript"/>
        </w:rPr>
        <w:t>2</w:t>
      </w:r>
      <w:r>
        <w:rPr>
          <w:rFonts w:hint="eastAsia"/>
        </w:rPr>
        <w:t>受体而使血管舒张</w:t>
      </w:r>
    </w:p>
    <w:p w:rsidR="00000000" w:rsidRDefault="0066509C">
      <w:pPr>
        <w:rPr>
          <w:rFonts w:hint="eastAsia"/>
        </w:rPr>
      </w:pPr>
      <w:r>
        <w:rPr>
          <w:rFonts w:hint="eastAsia"/>
        </w:rPr>
        <w:t xml:space="preserve">     C </w:t>
      </w:r>
      <w:r>
        <w:rPr>
          <w:rFonts w:hint="eastAsia"/>
        </w:rPr>
        <w:t>大剂量时主要兴奋</w:t>
      </w:r>
      <w:r>
        <w:rPr>
          <w:rFonts w:ascii="宋体" w:hAnsi="宋体" w:hint="eastAsia"/>
        </w:rPr>
        <w:t>α</w:t>
      </w:r>
      <w:r>
        <w:rPr>
          <w:rFonts w:hint="eastAsia"/>
        </w:rPr>
        <w:t>受体引起血管收缩</w:t>
      </w:r>
    </w:p>
    <w:p w:rsidR="00000000" w:rsidRDefault="0066509C">
      <w:pPr>
        <w:rPr>
          <w:rFonts w:hint="eastAsia"/>
        </w:rPr>
      </w:pPr>
      <w:r>
        <w:rPr>
          <w:rFonts w:hint="eastAsia"/>
        </w:rPr>
        <w:t xml:space="preserve">     D </w:t>
      </w:r>
      <w:r>
        <w:rPr>
          <w:rFonts w:hint="eastAsia"/>
        </w:rPr>
        <w:t>升压作用不如去甲肾上腺素明显</w:t>
      </w:r>
    </w:p>
    <w:p w:rsidR="00000000" w:rsidRDefault="0066509C">
      <w:pPr>
        <w:rPr>
          <w:rFonts w:hint="eastAsia"/>
        </w:rPr>
      </w:pPr>
      <w:r>
        <w:rPr>
          <w:rFonts w:hint="eastAsia"/>
        </w:rPr>
        <w:t xml:space="preserve">     E </w:t>
      </w:r>
      <w:r>
        <w:rPr>
          <w:rFonts w:hint="eastAsia"/>
        </w:rPr>
        <w:t>可引起较强的减压反射</w:t>
      </w:r>
    </w:p>
    <w:p w:rsidR="00000000" w:rsidRDefault="0066509C">
      <w:pPr>
        <w:rPr>
          <w:rFonts w:hint="eastAsia"/>
        </w:rPr>
      </w:pPr>
      <w:r>
        <w:rPr>
          <w:rFonts w:hint="eastAsia"/>
        </w:rPr>
        <w:t xml:space="preserve">87. </w:t>
      </w:r>
      <w:r>
        <w:rPr>
          <w:rFonts w:hint="eastAsia"/>
        </w:rPr>
        <w:t>增加颈动脉体和主动脉体化学感受器传入兴奋的因素有</w:t>
      </w:r>
      <w:r>
        <w:rPr>
          <w:rFonts w:hint="eastAsia"/>
        </w:rPr>
        <w:t>:  (     )</w:t>
      </w:r>
    </w:p>
    <w:p w:rsidR="00000000" w:rsidRDefault="0066509C">
      <w:pPr>
        <w:rPr>
          <w:rFonts w:hint="eastAsia"/>
        </w:rPr>
      </w:pPr>
      <w:r>
        <w:rPr>
          <w:rFonts w:hint="eastAsia"/>
        </w:rPr>
        <w:t xml:space="preserve">     A </w:t>
      </w:r>
      <w:r>
        <w:rPr>
          <w:rFonts w:hint="eastAsia"/>
        </w:rPr>
        <w:t>动脉血中</w:t>
      </w:r>
      <w:r>
        <w:rPr>
          <w:rFonts w:hint="eastAsia"/>
        </w:rPr>
        <w:t>O2</w:t>
      </w:r>
      <w:r>
        <w:rPr>
          <w:rFonts w:hint="eastAsia"/>
        </w:rPr>
        <w:t>分压降低</w:t>
      </w:r>
      <w:r>
        <w:rPr>
          <w:rFonts w:hint="eastAsia"/>
        </w:rPr>
        <w:t xml:space="preserve">        B </w:t>
      </w:r>
      <w:r>
        <w:rPr>
          <w:rFonts w:hint="eastAsia"/>
        </w:rPr>
        <w:t>颈动脉体和主动脉体的血流量增加</w:t>
      </w:r>
    </w:p>
    <w:p w:rsidR="00000000" w:rsidRDefault="0066509C">
      <w:pPr>
        <w:rPr>
          <w:rFonts w:hint="eastAsia"/>
        </w:rPr>
      </w:pPr>
      <w:r>
        <w:rPr>
          <w:rFonts w:hint="eastAsia"/>
        </w:rPr>
        <w:t xml:space="preserve">     C </w:t>
      </w:r>
      <w:r>
        <w:rPr>
          <w:rFonts w:hint="eastAsia"/>
        </w:rPr>
        <w:t>阻断化学感受器内的氧代谢</w:t>
      </w:r>
      <w:r>
        <w:rPr>
          <w:rFonts w:hint="eastAsia"/>
        </w:rPr>
        <w:t xml:space="preserve">         D </w:t>
      </w:r>
      <w:r>
        <w:rPr>
          <w:rFonts w:hint="eastAsia"/>
        </w:rPr>
        <w:t>缓激肽</w:t>
      </w:r>
      <w:r>
        <w:rPr>
          <w:rFonts w:hint="eastAsia"/>
        </w:rPr>
        <w:t xml:space="preserve">       </w:t>
      </w:r>
      <w:r>
        <w:rPr>
          <w:rFonts w:hint="eastAsia"/>
        </w:rPr>
        <w:t xml:space="preserve">E </w:t>
      </w:r>
      <w:r>
        <w:rPr>
          <w:rFonts w:hint="eastAsia"/>
        </w:rPr>
        <w:t>前列腺素</w:t>
      </w:r>
    </w:p>
    <w:p w:rsidR="00000000" w:rsidRDefault="0066509C">
      <w:pPr>
        <w:rPr>
          <w:rFonts w:hint="eastAsia"/>
        </w:rPr>
      </w:pPr>
      <w:r>
        <w:rPr>
          <w:rFonts w:hint="eastAsia"/>
        </w:rPr>
        <w:t xml:space="preserve">88. </w:t>
      </w:r>
      <w:r>
        <w:rPr>
          <w:rFonts w:hint="eastAsia"/>
        </w:rPr>
        <w:t>使组织液生成增多的因素有</w:t>
      </w:r>
      <w:r>
        <w:rPr>
          <w:rFonts w:hint="eastAsia"/>
        </w:rPr>
        <w:t>:  (     )</w:t>
      </w:r>
    </w:p>
    <w:p w:rsidR="00000000" w:rsidRDefault="0066509C">
      <w:pPr>
        <w:rPr>
          <w:rFonts w:hint="eastAsia"/>
        </w:rPr>
      </w:pPr>
      <w:r>
        <w:rPr>
          <w:rFonts w:hint="eastAsia"/>
        </w:rPr>
        <w:t xml:space="preserve">     A </w:t>
      </w:r>
      <w:r>
        <w:rPr>
          <w:rFonts w:hint="eastAsia"/>
        </w:rPr>
        <w:t>毛细血管通透性增大</w:t>
      </w:r>
      <w:r>
        <w:rPr>
          <w:rFonts w:hint="eastAsia"/>
        </w:rPr>
        <w:t xml:space="preserve">         B </w:t>
      </w:r>
      <w:r>
        <w:rPr>
          <w:rFonts w:hint="eastAsia"/>
        </w:rPr>
        <w:t>静脉回流受阻</w:t>
      </w:r>
    </w:p>
    <w:p w:rsidR="00000000" w:rsidRDefault="0066509C">
      <w:pPr>
        <w:rPr>
          <w:rFonts w:hint="eastAsia"/>
        </w:rPr>
      </w:pPr>
      <w:r>
        <w:rPr>
          <w:rFonts w:hint="eastAsia"/>
        </w:rPr>
        <w:t xml:space="preserve">     C </w:t>
      </w:r>
      <w:r>
        <w:rPr>
          <w:rFonts w:hint="eastAsia"/>
        </w:rPr>
        <w:t>血浆胶体渗透压升高</w:t>
      </w:r>
      <w:r>
        <w:rPr>
          <w:rFonts w:hint="eastAsia"/>
        </w:rPr>
        <w:t xml:space="preserve">         D </w:t>
      </w:r>
      <w:r>
        <w:rPr>
          <w:rFonts w:hint="eastAsia"/>
        </w:rPr>
        <w:t>毛细血管前阻力升高</w:t>
      </w:r>
    </w:p>
    <w:p w:rsidR="00000000" w:rsidRDefault="0066509C">
      <w:pPr>
        <w:rPr>
          <w:rFonts w:hint="eastAsia"/>
        </w:rPr>
      </w:pPr>
      <w:r>
        <w:rPr>
          <w:rFonts w:hint="eastAsia"/>
        </w:rPr>
        <w:t xml:space="preserve">     E </w:t>
      </w:r>
      <w:r>
        <w:rPr>
          <w:rFonts w:hint="eastAsia"/>
        </w:rPr>
        <w:t>毛细血管压升高</w:t>
      </w:r>
    </w:p>
    <w:p w:rsidR="00000000" w:rsidRDefault="0066509C">
      <w:pPr>
        <w:rPr>
          <w:rFonts w:hint="eastAsia"/>
        </w:rPr>
      </w:pPr>
      <w:r>
        <w:rPr>
          <w:rFonts w:hint="eastAsia"/>
        </w:rPr>
        <w:t xml:space="preserve">89. </w:t>
      </w:r>
      <w:r>
        <w:rPr>
          <w:rFonts w:hint="eastAsia"/>
        </w:rPr>
        <w:t>脑血流量调节的特点是</w:t>
      </w:r>
      <w:r>
        <w:rPr>
          <w:rFonts w:hint="eastAsia"/>
        </w:rPr>
        <w:t>: (     )</w:t>
      </w:r>
    </w:p>
    <w:p w:rsidR="00000000" w:rsidRDefault="0066509C">
      <w:pPr>
        <w:rPr>
          <w:rFonts w:hint="eastAsia"/>
        </w:rPr>
      </w:pPr>
      <w:r>
        <w:rPr>
          <w:rFonts w:hint="eastAsia"/>
        </w:rPr>
        <w:t xml:space="preserve">     A </w:t>
      </w:r>
      <w:r>
        <w:rPr>
          <w:rFonts w:hint="eastAsia"/>
        </w:rPr>
        <w:t>内外环境因素发生变化时</w:t>
      </w:r>
      <w:r>
        <w:rPr>
          <w:rFonts w:hint="eastAsia"/>
        </w:rPr>
        <w:t>,</w:t>
      </w:r>
      <w:r>
        <w:rPr>
          <w:rFonts w:hint="eastAsia"/>
        </w:rPr>
        <w:t>脑总血流量能保持相对恒定</w:t>
      </w:r>
    </w:p>
    <w:p w:rsidR="00000000" w:rsidRDefault="0066509C">
      <w:pPr>
        <w:rPr>
          <w:rFonts w:hint="eastAsia"/>
        </w:rPr>
      </w:pPr>
      <w:r>
        <w:rPr>
          <w:rFonts w:hint="eastAsia"/>
        </w:rPr>
        <w:t xml:space="preserve">     B </w:t>
      </w:r>
      <w:r>
        <w:rPr>
          <w:rFonts w:hint="eastAsia"/>
        </w:rPr>
        <w:t>刺激颈交感神经对脑血流量的影响不大</w:t>
      </w:r>
    </w:p>
    <w:p w:rsidR="00000000" w:rsidRDefault="0066509C">
      <w:pPr>
        <w:rPr>
          <w:rFonts w:hint="eastAsia"/>
        </w:rPr>
      </w:pPr>
      <w:r>
        <w:rPr>
          <w:rFonts w:hint="eastAsia"/>
        </w:rPr>
        <w:t xml:space="preserve">     C </w:t>
      </w:r>
      <w:r>
        <w:rPr>
          <w:rFonts w:hint="eastAsia"/>
        </w:rPr>
        <w:t>随功能状态不同</w:t>
      </w:r>
      <w:r>
        <w:rPr>
          <w:rFonts w:hint="eastAsia"/>
        </w:rPr>
        <w:t>,</w:t>
      </w:r>
      <w:r>
        <w:rPr>
          <w:rFonts w:hint="eastAsia"/>
        </w:rPr>
        <w:t>相对脑区的血流量有明显改变</w:t>
      </w:r>
    </w:p>
    <w:p w:rsidR="00000000" w:rsidRDefault="0066509C">
      <w:pPr>
        <w:rPr>
          <w:rFonts w:hint="eastAsia"/>
        </w:rPr>
      </w:pPr>
      <w:r>
        <w:rPr>
          <w:rFonts w:hint="eastAsia"/>
        </w:rPr>
        <w:t xml:space="preserve">     D </w:t>
      </w:r>
      <w:r>
        <w:rPr>
          <w:rFonts w:hint="eastAsia"/>
        </w:rPr>
        <w:t>脑血流量随年龄增长而增大</w:t>
      </w:r>
    </w:p>
    <w:p w:rsidR="00000000" w:rsidRDefault="0066509C">
      <w:pPr>
        <w:rPr>
          <w:rFonts w:hint="eastAsia"/>
        </w:rPr>
      </w:pPr>
      <w:r>
        <w:rPr>
          <w:rFonts w:hint="eastAsia"/>
        </w:rPr>
        <w:t xml:space="preserve">     E</w:t>
      </w:r>
      <w:r>
        <w:rPr>
          <w:rFonts w:hint="eastAsia"/>
        </w:rPr>
        <w:t xml:space="preserve"> </w:t>
      </w:r>
      <w:r>
        <w:rPr>
          <w:rFonts w:hint="eastAsia"/>
        </w:rPr>
        <w:t>过度通气将使脑血流量增加</w:t>
      </w:r>
    </w:p>
    <w:p w:rsidR="00000000" w:rsidRDefault="0066509C">
      <w:pPr>
        <w:rPr>
          <w:rFonts w:hint="eastAsia"/>
        </w:rPr>
      </w:pPr>
      <w:r>
        <w:rPr>
          <w:rFonts w:hint="eastAsia"/>
        </w:rPr>
        <w:t xml:space="preserve">90. </w:t>
      </w:r>
      <w:r>
        <w:rPr>
          <w:rFonts w:hint="eastAsia"/>
        </w:rPr>
        <w:t>关于肺通气功能的叙述</w:t>
      </w:r>
      <w:r>
        <w:rPr>
          <w:rFonts w:hint="eastAsia"/>
        </w:rPr>
        <w:t>,</w:t>
      </w:r>
      <w:r>
        <w:rPr>
          <w:rFonts w:hint="eastAsia"/>
        </w:rPr>
        <w:t>错误的是</w:t>
      </w:r>
      <w:r>
        <w:rPr>
          <w:rFonts w:hint="eastAsia"/>
        </w:rPr>
        <w:t>: (       )</w:t>
      </w:r>
    </w:p>
    <w:p w:rsidR="00000000" w:rsidRDefault="0066509C">
      <w:pPr>
        <w:rPr>
          <w:rFonts w:hint="eastAsia"/>
        </w:rPr>
      </w:pPr>
      <w:r>
        <w:rPr>
          <w:rFonts w:hint="eastAsia"/>
        </w:rPr>
        <w:t xml:space="preserve">     A </w:t>
      </w:r>
      <w:r>
        <w:rPr>
          <w:rFonts w:hint="eastAsia"/>
        </w:rPr>
        <w:t>气体进出肺是由于大气与肺泡之间存在着气体分压的缘故</w:t>
      </w:r>
    </w:p>
    <w:p w:rsidR="00000000" w:rsidRDefault="0066509C">
      <w:pPr>
        <w:rPr>
          <w:rFonts w:hint="eastAsia"/>
        </w:rPr>
      </w:pPr>
      <w:r>
        <w:rPr>
          <w:rFonts w:hint="eastAsia"/>
        </w:rPr>
        <w:t xml:space="preserve">     B </w:t>
      </w:r>
      <w:r>
        <w:rPr>
          <w:rFonts w:hint="eastAsia"/>
        </w:rPr>
        <w:t>大气与肺泡之间的压力差产生于肺的张缩所引起的肺容积的变化</w:t>
      </w:r>
    </w:p>
    <w:p w:rsidR="00000000" w:rsidRDefault="0066509C">
      <w:pPr>
        <w:rPr>
          <w:rFonts w:hint="eastAsia"/>
        </w:rPr>
      </w:pPr>
      <w:r>
        <w:rPr>
          <w:rFonts w:hint="eastAsia"/>
        </w:rPr>
        <w:t xml:space="preserve">     C </w:t>
      </w:r>
      <w:r>
        <w:rPr>
          <w:rFonts w:hint="eastAsia"/>
        </w:rPr>
        <w:t>肺本身具有主动张缩的能力</w:t>
      </w:r>
    </w:p>
    <w:p w:rsidR="00000000" w:rsidRDefault="0066509C">
      <w:pPr>
        <w:rPr>
          <w:rFonts w:hint="eastAsia"/>
        </w:rPr>
      </w:pPr>
      <w:r>
        <w:rPr>
          <w:rFonts w:hint="eastAsia"/>
        </w:rPr>
        <w:t xml:space="preserve">     D </w:t>
      </w:r>
      <w:r>
        <w:rPr>
          <w:rFonts w:hint="eastAsia"/>
        </w:rPr>
        <w:t>呼吸运动是肺通气的原动力</w:t>
      </w:r>
    </w:p>
    <w:p w:rsidR="00000000" w:rsidRDefault="0066509C">
      <w:pPr>
        <w:rPr>
          <w:rFonts w:hint="eastAsia"/>
        </w:rPr>
      </w:pPr>
      <w:r>
        <w:rPr>
          <w:rFonts w:hint="eastAsia"/>
        </w:rPr>
        <w:t xml:space="preserve">     E </w:t>
      </w:r>
      <w:r>
        <w:rPr>
          <w:rFonts w:hint="eastAsia"/>
        </w:rPr>
        <w:t>肺的张缩是由于胸廓的扩大与缩小所引起</w:t>
      </w:r>
    </w:p>
    <w:p w:rsidR="00000000" w:rsidRDefault="0066509C">
      <w:pPr>
        <w:rPr>
          <w:rFonts w:hint="eastAsia"/>
        </w:rPr>
      </w:pPr>
      <w:r>
        <w:rPr>
          <w:rFonts w:hint="eastAsia"/>
        </w:rPr>
        <w:t xml:space="preserve">91. </w:t>
      </w:r>
      <w:r>
        <w:rPr>
          <w:rFonts w:hint="eastAsia"/>
        </w:rPr>
        <w:t>关于中枢化学感受器的描述</w:t>
      </w:r>
      <w:r>
        <w:rPr>
          <w:rFonts w:hint="eastAsia"/>
        </w:rPr>
        <w:t>,</w:t>
      </w:r>
      <w:r>
        <w:rPr>
          <w:rFonts w:hint="eastAsia"/>
        </w:rPr>
        <w:t>错误的是</w:t>
      </w:r>
      <w:r>
        <w:rPr>
          <w:rFonts w:hint="eastAsia"/>
        </w:rPr>
        <w:t>: (       )</w:t>
      </w:r>
    </w:p>
    <w:p w:rsidR="00000000" w:rsidRDefault="0066509C">
      <w:pPr>
        <w:rPr>
          <w:rFonts w:hint="eastAsia"/>
        </w:rPr>
      </w:pPr>
      <w:r>
        <w:rPr>
          <w:rFonts w:hint="eastAsia"/>
        </w:rPr>
        <w:t xml:space="preserve">     A </w:t>
      </w:r>
      <w:r>
        <w:rPr>
          <w:rFonts w:hint="eastAsia"/>
        </w:rPr>
        <w:t>位于延髓内</w:t>
      </w:r>
      <w:r>
        <w:rPr>
          <w:rFonts w:hint="eastAsia"/>
        </w:rPr>
        <w:t xml:space="preserve">                        B </w:t>
      </w:r>
      <w:r>
        <w:rPr>
          <w:rFonts w:hint="eastAsia"/>
        </w:rPr>
        <w:t>对脑脊液中</w:t>
      </w:r>
      <w:r>
        <w:rPr>
          <w:rFonts w:hint="eastAsia"/>
        </w:rPr>
        <w:t>的</w:t>
      </w:r>
      <w:r>
        <w:rPr>
          <w:rFonts w:hint="eastAsia"/>
        </w:rPr>
        <w:t>O</w:t>
      </w:r>
      <w:r>
        <w:rPr>
          <w:rFonts w:hint="eastAsia"/>
          <w:vertAlign w:val="subscript"/>
        </w:rPr>
        <w:t>2</w:t>
      </w:r>
      <w:r>
        <w:rPr>
          <w:rFonts w:hint="eastAsia"/>
        </w:rPr>
        <w:t>分压变化敏感</w:t>
      </w:r>
    </w:p>
    <w:p w:rsidR="00000000" w:rsidRDefault="0066509C">
      <w:pPr>
        <w:rPr>
          <w:rFonts w:hint="eastAsia"/>
        </w:rPr>
      </w:pPr>
      <w:r>
        <w:rPr>
          <w:rFonts w:hint="eastAsia"/>
        </w:rPr>
        <w:t xml:space="preserve">     C </w:t>
      </w:r>
      <w:r>
        <w:rPr>
          <w:rFonts w:hint="eastAsia"/>
        </w:rPr>
        <w:t>对脑脊液中的氢离子变化敏感</w:t>
      </w:r>
      <w:r>
        <w:rPr>
          <w:rFonts w:hint="eastAsia"/>
        </w:rPr>
        <w:t xml:space="preserve">        D </w:t>
      </w:r>
      <w:r>
        <w:rPr>
          <w:rFonts w:hint="eastAsia"/>
        </w:rPr>
        <w:t>对血液中的氢离子变化敏感</w:t>
      </w:r>
    </w:p>
    <w:p w:rsidR="00000000" w:rsidRDefault="0066509C">
      <w:pPr>
        <w:rPr>
          <w:rFonts w:hint="eastAsia"/>
        </w:rPr>
      </w:pPr>
      <w:r>
        <w:rPr>
          <w:rFonts w:hint="eastAsia"/>
        </w:rPr>
        <w:t xml:space="preserve">     E </w:t>
      </w:r>
      <w:r>
        <w:rPr>
          <w:rFonts w:hint="eastAsia"/>
        </w:rPr>
        <w:t>对血液中的气分压变化敏感</w:t>
      </w:r>
    </w:p>
    <w:p w:rsidR="00000000" w:rsidRDefault="0066509C">
      <w:pPr>
        <w:rPr>
          <w:rFonts w:hint="eastAsia"/>
        </w:rPr>
      </w:pPr>
      <w:r>
        <w:rPr>
          <w:rFonts w:hint="eastAsia"/>
        </w:rPr>
        <w:t xml:space="preserve">92. </w:t>
      </w:r>
      <w:r>
        <w:rPr>
          <w:rFonts w:hint="eastAsia"/>
        </w:rPr>
        <w:t>下列关于胸内负压的生理意义</w:t>
      </w:r>
      <w:r>
        <w:rPr>
          <w:rFonts w:hint="eastAsia"/>
        </w:rPr>
        <w:t>,</w:t>
      </w:r>
      <w:r>
        <w:rPr>
          <w:rFonts w:hint="eastAsia"/>
        </w:rPr>
        <w:t>错误的是</w:t>
      </w:r>
      <w:r>
        <w:rPr>
          <w:rFonts w:hint="eastAsia"/>
        </w:rPr>
        <w:t>: (      )</w:t>
      </w:r>
    </w:p>
    <w:p w:rsidR="00000000" w:rsidRDefault="0066509C">
      <w:pPr>
        <w:rPr>
          <w:rFonts w:hint="eastAsia"/>
        </w:rPr>
      </w:pPr>
      <w:r>
        <w:rPr>
          <w:rFonts w:hint="eastAsia"/>
        </w:rPr>
        <w:t xml:space="preserve">     A </w:t>
      </w:r>
      <w:r>
        <w:rPr>
          <w:rFonts w:hint="eastAsia"/>
        </w:rPr>
        <w:t>推动气体进出肺</w:t>
      </w:r>
      <w:r>
        <w:rPr>
          <w:rFonts w:hint="eastAsia"/>
        </w:rPr>
        <w:t xml:space="preserve">                 B </w:t>
      </w:r>
      <w:r>
        <w:rPr>
          <w:rFonts w:hint="eastAsia"/>
        </w:rPr>
        <w:t>维持肺泡的扩张状态</w:t>
      </w:r>
    </w:p>
    <w:p w:rsidR="00000000" w:rsidRDefault="0066509C">
      <w:pPr>
        <w:rPr>
          <w:rFonts w:hint="eastAsia"/>
        </w:rPr>
      </w:pPr>
      <w:r>
        <w:rPr>
          <w:rFonts w:hint="eastAsia"/>
        </w:rPr>
        <w:t xml:space="preserve">     C </w:t>
      </w:r>
      <w:r>
        <w:rPr>
          <w:rFonts w:hint="eastAsia"/>
        </w:rPr>
        <w:t>加速胸腔动脉血流的速度</w:t>
      </w:r>
      <w:r>
        <w:rPr>
          <w:rFonts w:hint="eastAsia"/>
        </w:rPr>
        <w:t xml:space="preserve">         D </w:t>
      </w:r>
      <w:r>
        <w:rPr>
          <w:rFonts w:hint="eastAsia"/>
        </w:rPr>
        <w:t>促进静脉和淋巴的回流</w:t>
      </w:r>
    </w:p>
    <w:p w:rsidR="00000000" w:rsidRDefault="0066509C">
      <w:pPr>
        <w:rPr>
          <w:rFonts w:hint="eastAsia"/>
        </w:rPr>
      </w:pPr>
      <w:r>
        <w:rPr>
          <w:rFonts w:hint="eastAsia"/>
        </w:rPr>
        <w:t xml:space="preserve">     E </w:t>
      </w:r>
      <w:r>
        <w:rPr>
          <w:rFonts w:hint="eastAsia"/>
        </w:rPr>
        <w:t>促进肺部的气体交换</w:t>
      </w:r>
    </w:p>
    <w:p w:rsidR="00000000" w:rsidRDefault="0066509C">
      <w:pPr>
        <w:rPr>
          <w:rFonts w:hint="eastAsia"/>
        </w:rPr>
      </w:pPr>
      <w:r>
        <w:rPr>
          <w:rFonts w:hint="eastAsia"/>
        </w:rPr>
        <w:t xml:space="preserve">93. </w:t>
      </w:r>
      <w:r>
        <w:rPr>
          <w:rFonts w:hint="eastAsia"/>
        </w:rPr>
        <w:t>下列各项哪些属于肺的非呼吸功能</w:t>
      </w:r>
      <w:r>
        <w:rPr>
          <w:rFonts w:hint="eastAsia"/>
        </w:rPr>
        <w:t>: (     )</w:t>
      </w:r>
    </w:p>
    <w:p w:rsidR="00000000" w:rsidRDefault="0066509C">
      <w:pPr>
        <w:rPr>
          <w:rFonts w:hint="eastAsia"/>
        </w:rPr>
      </w:pPr>
      <w:r>
        <w:rPr>
          <w:rFonts w:hint="eastAsia"/>
        </w:rPr>
        <w:t xml:space="preserve">     A </w:t>
      </w:r>
      <w:r>
        <w:rPr>
          <w:rFonts w:hint="eastAsia"/>
        </w:rPr>
        <w:t>防御功能</w:t>
      </w:r>
      <w:r>
        <w:rPr>
          <w:rFonts w:hint="eastAsia"/>
        </w:rPr>
        <w:t xml:space="preserve">     B </w:t>
      </w:r>
      <w:r>
        <w:rPr>
          <w:rFonts w:hint="eastAsia"/>
        </w:rPr>
        <w:t>贮血功</w:t>
      </w:r>
      <w:r>
        <w:rPr>
          <w:rFonts w:hint="eastAsia"/>
        </w:rPr>
        <w:t>能</w:t>
      </w:r>
      <w:r>
        <w:rPr>
          <w:rFonts w:hint="eastAsia"/>
        </w:rPr>
        <w:t xml:space="preserve">     C </w:t>
      </w:r>
      <w:r>
        <w:rPr>
          <w:rFonts w:hint="eastAsia"/>
        </w:rPr>
        <w:t>分泌功能</w:t>
      </w:r>
      <w:r>
        <w:rPr>
          <w:rFonts w:hint="eastAsia"/>
        </w:rPr>
        <w:t xml:space="preserve">   D </w:t>
      </w:r>
      <w:r>
        <w:rPr>
          <w:rFonts w:hint="eastAsia"/>
        </w:rPr>
        <w:t>气体交换功能</w:t>
      </w:r>
      <w:r>
        <w:rPr>
          <w:rFonts w:hint="eastAsia"/>
        </w:rPr>
        <w:t xml:space="preserve">     E </w:t>
      </w:r>
      <w:r>
        <w:rPr>
          <w:rFonts w:hint="eastAsia"/>
        </w:rPr>
        <w:t>排泄功能</w:t>
      </w:r>
    </w:p>
    <w:p w:rsidR="00000000" w:rsidRDefault="0066509C">
      <w:pPr>
        <w:rPr>
          <w:rFonts w:hint="eastAsia"/>
        </w:rPr>
      </w:pPr>
      <w:r>
        <w:rPr>
          <w:rFonts w:hint="eastAsia"/>
        </w:rPr>
        <w:t xml:space="preserve">94. </w:t>
      </w:r>
      <w:r>
        <w:rPr>
          <w:rFonts w:hint="eastAsia"/>
        </w:rPr>
        <w:t>影响肺部气体交换速率的因素有</w:t>
      </w:r>
      <w:r>
        <w:rPr>
          <w:rFonts w:hint="eastAsia"/>
        </w:rPr>
        <w:t>: (       )</w:t>
      </w:r>
    </w:p>
    <w:p w:rsidR="00000000" w:rsidRDefault="0066509C">
      <w:pPr>
        <w:rPr>
          <w:rFonts w:hint="eastAsia"/>
        </w:rPr>
      </w:pPr>
      <w:r>
        <w:rPr>
          <w:rFonts w:hint="eastAsia"/>
        </w:rPr>
        <w:t xml:space="preserve">     A </w:t>
      </w:r>
      <w:r>
        <w:rPr>
          <w:rFonts w:hint="eastAsia"/>
        </w:rPr>
        <w:t>气体的分压差</w:t>
      </w:r>
      <w:r>
        <w:rPr>
          <w:rFonts w:hint="eastAsia"/>
        </w:rPr>
        <w:t xml:space="preserve">           B </w:t>
      </w:r>
      <w:r>
        <w:rPr>
          <w:rFonts w:hint="eastAsia"/>
        </w:rPr>
        <w:t>气体的溶解度</w:t>
      </w:r>
      <w:r>
        <w:rPr>
          <w:rFonts w:hint="eastAsia"/>
        </w:rPr>
        <w:t xml:space="preserve">          C </w:t>
      </w:r>
      <w:r>
        <w:rPr>
          <w:rFonts w:hint="eastAsia"/>
        </w:rPr>
        <w:t>气体的分子质量</w:t>
      </w:r>
      <w:r>
        <w:rPr>
          <w:rFonts w:hint="eastAsia"/>
        </w:rPr>
        <w:t xml:space="preserve">   </w:t>
      </w:r>
    </w:p>
    <w:p w:rsidR="00000000" w:rsidRDefault="0066509C">
      <w:pPr>
        <w:ind w:firstLineChars="250" w:firstLine="525"/>
        <w:rPr>
          <w:rFonts w:hint="eastAsia"/>
        </w:rPr>
      </w:pPr>
      <w:r>
        <w:rPr>
          <w:rFonts w:hint="eastAsia"/>
        </w:rPr>
        <w:t xml:space="preserve">D </w:t>
      </w:r>
      <w:r>
        <w:rPr>
          <w:rFonts w:hint="eastAsia"/>
        </w:rPr>
        <w:t>呼吸膜的通透性</w:t>
      </w:r>
      <w:r>
        <w:rPr>
          <w:rFonts w:hint="eastAsia"/>
        </w:rPr>
        <w:t xml:space="preserve">         E </w:t>
      </w:r>
      <w:r>
        <w:rPr>
          <w:rFonts w:hint="eastAsia"/>
        </w:rPr>
        <w:t>温度</w:t>
      </w:r>
    </w:p>
    <w:p w:rsidR="00000000" w:rsidRDefault="0066509C">
      <w:pPr>
        <w:rPr>
          <w:rFonts w:hint="eastAsia"/>
        </w:rPr>
      </w:pPr>
      <w:r>
        <w:rPr>
          <w:rFonts w:hint="eastAsia"/>
        </w:rPr>
        <w:t xml:space="preserve">95. </w:t>
      </w:r>
      <w:r>
        <w:rPr>
          <w:rFonts w:hint="eastAsia"/>
        </w:rPr>
        <w:t>能够增强氧气与血红蛋白结合的因素是</w:t>
      </w:r>
      <w:r>
        <w:rPr>
          <w:rFonts w:hint="eastAsia"/>
        </w:rPr>
        <w:t>: (      )</w:t>
      </w:r>
    </w:p>
    <w:p w:rsidR="00000000" w:rsidRDefault="0066509C">
      <w:pPr>
        <w:rPr>
          <w:rFonts w:hint="eastAsia"/>
        </w:rPr>
      </w:pPr>
      <w:r>
        <w:rPr>
          <w:rFonts w:hint="eastAsia"/>
        </w:rPr>
        <w:t xml:space="preserve">     A O</w:t>
      </w:r>
      <w:r>
        <w:rPr>
          <w:rFonts w:hint="eastAsia"/>
          <w:vertAlign w:val="subscript"/>
        </w:rPr>
        <w:t>2</w:t>
      </w:r>
      <w:r>
        <w:rPr>
          <w:rFonts w:hint="eastAsia"/>
        </w:rPr>
        <w:t>分压增高</w:t>
      </w:r>
      <w:r>
        <w:rPr>
          <w:rFonts w:hint="eastAsia"/>
        </w:rPr>
        <w:t xml:space="preserve">           B CO</w:t>
      </w:r>
      <w:r>
        <w:rPr>
          <w:rFonts w:hint="eastAsia"/>
          <w:vertAlign w:val="subscript"/>
        </w:rPr>
        <w:t>2</w:t>
      </w:r>
      <w:r>
        <w:rPr>
          <w:rFonts w:hint="eastAsia"/>
        </w:rPr>
        <w:t>浓度降低</w:t>
      </w:r>
      <w:r>
        <w:rPr>
          <w:rFonts w:hint="eastAsia"/>
        </w:rPr>
        <w:t xml:space="preserve">         C </w:t>
      </w:r>
      <w:r>
        <w:rPr>
          <w:rFonts w:hint="eastAsia"/>
        </w:rPr>
        <w:t>温度降低</w:t>
      </w:r>
    </w:p>
    <w:p w:rsidR="00000000" w:rsidRDefault="0066509C">
      <w:pPr>
        <w:rPr>
          <w:rFonts w:hint="eastAsia"/>
        </w:rPr>
      </w:pPr>
      <w:r>
        <w:rPr>
          <w:rFonts w:hint="eastAsia"/>
        </w:rPr>
        <w:t xml:space="preserve">     D </w:t>
      </w:r>
      <w:r>
        <w:rPr>
          <w:rFonts w:hint="eastAsia"/>
        </w:rPr>
        <w:t>氢离子浓度降低</w:t>
      </w:r>
      <w:r>
        <w:rPr>
          <w:rFonts w:hint="eastAsia"/>
        </w:rPr>
        <w:t xml:space="preserve">       E 2,3-</w:t>
      </w:r>
      <w:r>
        <w:rPr>
          <w:rFonts w:hint="eastAsia"/>
        </w:rPr>
        <w:t>二磷酸甘油</w:t>
      </w:r>
      <w:r>
        <w:rPr>
          <w:rFonts w:hint="eastAsia"/>
        </w:rPr>
        <w:t>酸增多</w:t>
      </w:r>
    </w:p>
    <w:p w:rsidR="00000000" w:rsidRDefault="0066509C">
      <w:pPr>
        <w:rPr>
          <w:rFonts w:hint="eastAsia"/>
        </w:rPr>
      </w:pPr>
      <w:r>
        <w:rPr>
          <w:rFonts w:hint="eastAsia"/>
        </w:rPr>
        <w:t xml:space="preserve">96. </w:t>
      </w:r>
      <w:r>
        <w:rPr>
          <w:rFonts w:hint="eastAsia"/>
        </w:rPr>
        <w:t>关于血液运输</w:t>
      </w:r>
      <w:r>
        <w:rPr>
          <w:rFonts w:hint="eastAsia"/>
        </w:rPr>
        <w:t>CO</w:t>
      </w:r>
      <w:r>
        <w:rPr>
          <w:rFonts w:hint="eastAsia"/>
          <w:vertAlign w:val="subscript"/>
        </w:rPr>
        <w:t>2</w:t>
      </w:r>
      <w:r>
        <w:rPr>
          <w:rFonts w:hint="eastAsia"/>
        </w:rPr>
        <w:t>的叙述</w:t>
      </w:r>
      <w:r>
        <w:rPr>
          <w:rFonts w:hint="eastAsia"/>
        </w:rPr>
        <w:t>,</w:t>
      </w:r>
      <w:r>
        <w:rPr>
          <w:rFonts w:hint="eastAsia"/>
        </w:rPr>
        <w:t>错误的是</w:t>
      </w:r>
      <w:r>
        <w:rPr>
          <w:rFonts w:hint="eastAsia"/>
        </w:rPr>
        <w:t>: (      )</w:t>
      </w:r>
    </w:p>
    <w:p w:rsidR="00000000" w:rsidRDefault="0066509C">
      <w:pPr>
        <w:rPr>
          <w:rFonts w:hint="eastAsia"/>
        </w:rPr>
      </w:pPr>
      <w:r>
        <w:rPr>
          <w:rFonts w:hint="eastAsia"/>
        </w:rPr>
        <w:t xml:space="preserve">     A </w:t>
      </w:r>
      <w:r>
        <w:rPr>
          <w:rFonts w:hint="eastAsia"/>
        </w:rPr>
        <w:t>主要形成氨基甲酸血红蛋白</w:t>
      </w:r>
    </w:p>
    <w:p w:rsidR="00000000" w:rsidRDefault="0066509C">
      <w:pPr>
        <w:rPr>
          <w:rFonts w:hint="eastAsia"/>
        </w:rPr>
      </w:pPr>
      <w:r>
        <w:rPr>
          <w:rFonts w:hint="eastAsia"/>
        </w:rPr>
        <w:t xml:space="preserve">     B </w:t>
      </w:r>
      <w:r>
        <w:rPr>
          <w:rFonts w:hint="eastAsia"/>
        </w:rPr>
        <w:t>主要形成碳酸氢钠在红细胞内存在</w:t>
      </w:r>
    </w:p>
    <w:p w:rsidR="00000000" w:rsidRDefault="0066509C">
      <w:pPr>
        <w:rPr>
          <w:rFonts w:hint="eastAsia"/>
        </w:rPr>
      </w:pPr>
      <w:r>
        <w:rPr>
          <w:rFonts w:hint="eastAsia"/>
        </w:rPr>
        <w:t xml:space="preserve">     C </w:t>
      </w:r>
      <w:r>
        <w:rPr>
          <w:rFonts w:hint="eastAsia"/>
        </w:rPr>
        <w:t>有少部分的物理溶解形式</w:t>
      </w:r>
    </w:p>
    <w:p w:rsidR="00000000" w:rsidRDefault="0066509C">
      <w:pPr>
        <w:rPr>
          <w:rFonts w:hint="eastAsia"/>
        </w:rPr>
      </w:pPr>
      <w:r>
        <w:rPr>
          <w:rFonts w:hint="eastAsia"/>
        </w:rPr>
        <w:t xml:space="preserve">     D </w:t>
      </w:r>
      <w:r>
        <w:rPr>
          <w:rFonts w:hint="eastAsia"/>
        </w:rPr>
        <w:t>形成碳酸时不需要任何酶参与</w:t>
      </w:r>
    </w:p>
    <w:p w:rsidR="00000000" w:rsidRDefault="0066509C">
      <w:pPr>
        <w:rPr>
          <w:rFonts w:hint="eastAsia"/>
        </w:rPr>
      </w:pPr>
      <w:r>
        <w:rPr>
          <w:rFonts w:hint="eastAsia"/>
        </w:rPr>
        <w:t xml:space="preserve">     E </w:t>
      </w:r>
      <w:r>
        <w:rPr>
          <w:rFonts w:hint="eastAsia"/>
        </w:rPr>
        <w:t>在血浆中主要以碳酸氢钾的形式运输</w:t>
      </w:r>
    </w:p>
    <w:p w:rsidR="00000000" w:rsidRDefault="0066509C">
      <w:pPr>
        <w:rPr>
          <w:rFonts w:hint="eastAsia"/>
        </w:rPr>
      </w:pPr>
      <w:r>
        <w:rPr>
          <w:rFonts w:hint="eastAsia"/>
        </w:rPr>
        <w:t xml:space="preserve">97. </w:t>
      </w:r>
      <w:r>
        <w:rPr>
          <w:rFonts w:hint="eastAsia"/>
        </w:rPr>
        <w:t>关于肺牵张反射的叙述</w:t>
      </w:r>
      <w:r>
        <w:rPr>
          <w:rFonts w:hint="eastAsia"/>
        </w:rPr>
        <w:t>,</w:t>
      </w:r>
      <w:r>
        <w:rPr>
          <w:rFonts w:hint="eastAsia"/>
        </w:rPr>
        <w:t>正确的是</w:t>
      </w:r>
      <w:r>
        <w:rPr>
          <w:rFonts w:hint="eastAsia"/>
        </w:rPr>
        <w:t>: (     )</w:t>
      </w:r>
    </w:p>
    <w:p w:rsidR="00000000" w:rsidRDefault="0066509C">
      <w:pPr>
        <w:rPr>
          <w:rFonts w:hint="eastAsia"/>
        </w:rPr>
      </w:pPr>
      <w:r>
        <w:rPr>
          <w:rFonts w:hint="eastAsia"/>
        </w:rPr>
        <w:t xml:space="preserve">     A </w:t>
      </w:r>
      <w:r>
        <w:rPr>
          <w:rFonts w:hint="eastAsia"/>
        </w:rPr>
        <w:t>感受器位于肺泡壁上</w:t>
      </w:r>
      <w:r>
        <w:rPr>
          <w:rFonts w:hint="eastAsia"/>
        </w:rPr>
        <w:t xml:space="preserve">       B </w:t>
      </w:r>
      <w:r>
        <w:rPr>
          <w:rFonts w:hint="eastAsia"/>
        </w:rPr>
        <w:t>传入神经是迷走神经</w:t>
      </w:r>
    </w:p>
    <w:p w:rsidR="00000000" w:rsidRDefault="0066509C">
      <w:pPr>
        <w:rPr>
          <w:rFonts w:hint="eastAsia"/>
        </w:rPr>
      </w:pPr>
      <w:r>
        <w:rPr>
          <w:rFonts w:hint="eastAsia"/>
        </w:rPr>
        <w:t xml:space="preserve">     C </w:t>
      </w:r>
      <w:r>
        <w:rPr>
          <w:rFonts w:hint="eastAsia"/>
        </w:rPr>
        <w:t>使呼气转为吸气</w:t>
      </w:r>
      <w:r>
        <w:rPr>
          <w:rFonts w:hint="eastAsia"/>
        </w:rPr>
        <w:t xml:space="preserve">           D </w:t>
      </w:r>
      <w:r>
        <w:rPr>
          <w:rFonts w:hint="eastAsia"/>
        </w:rPr>
        <w:t>肺充气或扩张时抑制吸气</w:t>
      </w:r>
    </w:p>
    <w:p w:rsidR="00000000" w:rsidRDefault="0066509C">
      <w:pPr>
        <w:rPr>
          <w:rFonts w:hint="eastAsia"/>
        </w:rPr>
      </w:pPr>
      <w:r>
        <w:rPr>
          <w:rFonts w:hint="eastAsia"/>
        </w:rPr>
        <w:t xml:space="preserve">     E </w:t>
      </w:r>
      <w:r>
        <w:rPr>
          <w:rFonts w:hint="eastAsia"/>
        </w:rPr>
        <w:t>其生理</w:t>
      </w:r>
      <w:r>
        <w:rPr>
          <w:rFonts w:hint="eastAsia"/>
        </w:rPr>
        <w:t>学意义是防止吸气过度</w:t>
      </w:r>
    </w:p>
    <w:p w:rsidR="00000000" w:rsidRDefault="0066509C">
      <w:pPr>
        <w:rPr>
          <w:rFonts w:hint="eastAsia"/>
        </w:rPr>
      </w:pPr>
      <w:r>
        <w:rPr>
          <w:rFonts w:hint="eastAsia"/>
        </w:rPr>
        <w:t xml:space="preserve">97. </w:t>
      </w:r>
      <w:r>
        <w:rPr>
          <w:rFonts w:hint="eastAsia"/>
        </w:rPr>
        <w:t>位于消化管外的消化腺是</w:t>
      </w:r>
      <w:r>
        <w:rPr>
          <w:rFonts w:hint="eastAsia"/>
        </w:rPr>
        <w:t>: (       )</w:t>
      </w:r>
    </w:p>
    <w:p w:rsidR="00000000" w:rsidRDefault="0066509C">
      <w:pPr>
        <w:rPr>
          <w:rFonts w:hint="eastAsia"/>
        </w:rPr>
      </w:pPr>
      <w:r>
        <w:rPr>
          <w:rFonts w:hint="eastAsia"/>
        </w:rPr>
        <w:t xml:space="preserve">     A </w:t>
      </w:r>
      <w:r>
        <w:rPr>
          <w:rFonts w:hint="eastAsia"/>
        </w:rPr>
        <w:t>肝</w:t>
      </w:r>
      <w:r>
        <w:rPr>
          <w:rFonts w:hint="eastAsia"/>
        </w:rPr>
        <w:t xml:space="preserve">      B </w:t>
      </w:r>
      <w:r>
        <w:rPr>
          <w:rFonts w:hint="eastAsia"/>
        </w:rPr>
        <w:t>胰腺</w:t>
      </w:r>
      <w:r>
        <w:rPr>
          <w:rFonts w:hint="eastAsia"/>
        </w:rPr>
        <w:t xml:space="preserve">     C </w:t>
      </w:r>
      <w:r>
        <w:rPr>
          <w:rFonts w:hint="eastAsia"/>
        </w:rPr>
        <w:t>大肠腺</w:t>
      </w:r>
      <w:r>
        <w:rPr>
          <w:rFonts w:hint="eastAsia"/>
        </w:rPr>
        <w:t xml:space="preserve">     D </w:t>
      </w:r>
      <w:r>
        <w:rPr>
          <w:rFonts w:hint="eastAsia"/>
        </w:rPr>
        <w:t>大唾液腺</w:t>
      </w:r>
      <w:r>
        <w:rPr>
          <w:rFonts w:hint="eastAsia"/>
        </w:rPr>
        <w:t xml:space="preserve">    E </w:t>
      </w:r>
      <w:r>
        <w:rPr>
          <w:rFonts w:hint="eastAsia"/>
        </w:rPr>
        <w:t>小肠腺</w:t>
      </w:r>
    </w:p>
    <w:p w:rsidR="00000000" w:rsidRDefault="0066509C">
      <w:pPr>
        <w:rPr>
          <w:rFonts w:hint="eastAsia"/>
        </w:rPr>
      </w:pPr>
      <w:r>
        <w:rPr>
          <w:rFonts w:hint="eastAsia"/>
        </w:rPr>
        <w:t xml:space="preserve">98. </w:t>
      </w:r>
      <w:r>
        <w:rPr>
          <w:rFonts w:hint="eastAsia"/>
        </w:rPr>
        <w:t>机械消化的作用是</w:t>
      </w:r>
      <w:r>
        <w:rPr>
          <w:rFonts w:hint="eastAsia"/>
        </w:rPr>
        <w:t>: (     )</w:t>
      </w:r>
    </w:p>
    <w:p w:rsidR="00000000" w:rsidRDefault="0066509C">
      <w:pPr>
        <w:rPr>
          <w:rFonts w:hint="eastAsia"/>
        </w:rPr>
      </w:pPr>
      <w:r>
        <w:rPr>
          <w:rFonts w:hint="eastAsia"/>
        </w:rPr>
        <w:t xml:space="preserve">     A </w:t>
      </w:r>
      <w:r>
        <w:rPr>
          <w:rFonts w:hint="eastAsia"/>
        </w:rPr>
        <w:t>磨碎食物</w:t>
      </w:r>
    </w:p>
    <w:p w:rsidR="00000000" w:rsidRDefault="0066509C">
      <w:pPr>
        <w:rPr>
          <w:rFonts w:hint="eastAsia"/>
        </w:rPr>
      </w:pPr>
      <w:r>
        <w:rPr>
          <w:rFonts w:hint="eastAsia"/>
        </w:rPr>
        <w:t xml:space="preserve">     B </w:t>
      </w:r>
      <w:r>
        <w:rPr>
          <w:rFonts w:hint="eastAsia"/>
        </w:rPr>
        <w:t>将大分子物质分解成小分子物质</w:t>
      </w:r>
    </w:p>
    <w:p w:rsidR="00000000" w:rsidRDefault="0066509C">
      <w:pPr>
        <w:rPr>
          <w:rFonts w:hint="eastAsia"/>
        </w:rPr>
      </w:pPr>
      <w:r>
        <w:rPr>
          <w:rFonts w:hint="eastAsia"/>
        </w:rPr>
        <w:t xml:space="preserve">     C </w:t>
      </w:r>
      <w:r>
        <w:rPr>
          <w:rFonts w:hint="eastAsia"/>
        </w:rPr>
        <w:t>将食物与消化液充分混合</w:t>
      </w:r>
    </w:p>
    <w:p w:rsidR="00000000" w:rsidRDefault="0066509C">
      <w:pPr>
        <w:rPr>
          <w:rFonts w:hint="eastAsia"/>
        </w:rPr>
      </w:pPr>
      <w:r>
        <w:rPr>
          <w:rFonts w:hint="eastAsia"/>
        </w:rPr>
        <w:t xml:space="preserve">     D </w:t>
      </w:r>
      <w:r>
        <w:rPr>
          <w:rFonts w:hint="eastAsia"/>
        </w:rPr>
        <w:t>使食物在消化管内移动</w:t>
      </w:r>
    </w:p>
    <w:p w:rsidR="00000000" w:rsidRDefault="0066509C">
      <w:pPr>
        <w:rPr>
          <w:rFonts w:hint="eastAsia"/>
        </w:rPr>
      </w:pPr>
      <w:r>
        <w:rPr>
          <w:rFonts w:hint="eastAsia"/>
        </w:rPr>
        <w:t xml:space="preserve">     E </w:t>
      </w:r>
      <w:r>
        <w:rPr>
          <w:rFonts w:hint="eastAsia"/>
        </w:rPr>
        <w:t>以上均对</w:t>
      </w:r>
    </w:p>
    <w:p w:rsidR="00000000" w:rsidRDefault="0066509C">
      <w:pPr>
        <w:rPr>
          <w:rFonts w:hint="eastAsia"/>
        </w:rPr>
      </w:pPr>
      <w:r>
        <w:rPr>
          <w:rFonts w:hint="eastAsia"/>
        </w:rPr>
        <w:t xml:space="preserve">99. </w:t>
      </w:r>
      <w:r>
        <w:rPr>
          <w:rFonts w:hint="eastAsia"/>
        </w:rPr>
        <w:t>关于平滑肌的生理特性</w:t>
      </w:r>
      <w:r>
        <w:rPr>
          <w:rFonts w:hint="eastAsia"/>
        </w:rPr>
        <w:t>,</w:t>
      </w:r>
      <w:r>
        <w:rPr>
          <w:rFonts w:hint="eastAsia"/>
        </w:rPr>
        <w:t>正确的是</w:t>
      </w:r>
      <w:r>
        <w:rPr>
          <w:rFonts w:hint="eastAsia"/>
        </w:rPr>
        <w:t>: (     )</w:t>
      </w:r>
    </w:p>
    <w:p w:rsidR="00000000" w:rsidRDefault="0066509C">
      <w:pPr>
        <w:rPr>
          <w:rFonts w:hint="eastAsia"/>
        </w:rPr>
      </w:pPr>
      <w:r>
        <w:rPr>
          <w:rFonts w:hint="eastAsia"/>
        </w:rPr>
        <w:t xml:space="preserve">     A </w:t>
      </w:r>
      <w:r>
        <w:rPr>
          <w:rFonts w:hint="eastAsia"/>
        </w:rPr>
        <w:t>对电刺激很敏感</w:t>
      </w:r>
    </w:p>
    <w:p w:rsidR="00000000" w:rsidRDefault="0066509C">
      <w:pPr>
        <w:rPr>
          <w:rFonts w:hint="eastAsia"/>
        </w:rPr>
      </w:pPr>
      <w:r>
        <w:rPr>
          <w:rFonts w:hint="eastAsia"/>
        </w:rPr>
        <w:t xml:space="preserve">     B </w:t>
      </w:r>
      <w:r>
        <w:rPr>
          <w:rFonts w:hint="eastAsia"/>
        </w:rPr>
        <w:t>对机械牵张、温度变化和化学</w:t>
      </w:r>
      <w:r>
        <w:rPr>
          <w:rFonts w:hint="eastAsia"/>
        </w:rPr>
        <w:t>刺激敏感</w:t>
      </w:r>
    </w:p>
    <w:p w:rsidR="00000000" w:rsidRDefault="0066509C">
      <w:pPr>
        <w:rPr>
          <w:rFonts w:hint="eastAsia"/>
        </w:rPr>
      </w:pPr>
      <w:r>
        <w:rPr>
          <w:rFonts w:hint="eastAsia"/>
        </w:rPr>
        <w:t xml:space="preserve">     C </w:t>
      </w:r>
      <w:r>
        <w:rPr>
          <w:rFonts w:hint="eastAsia"/>
        </w:rPr>
        <w:t>比骨骼肌的兴奋性低、收缩速度慢</w:t>
      </w:r>
    </w:p>
    <w:p w:rsidR="00000000" w:rsidRDefault="0066509C">
      <w:pPr>
        <w:rPr>
          <w:rFonts w:hint="eastAsia"/>
        </w:rPr>
      </w:pPr>
      <w:r>
        <w:rPr>
          <w:rFonts w:hint="eastAsia"/>
        </w:rPr>
        <w:t xml:space="preserve">     D </w:t>
      </w:r>
      <w:r>
        <w:rPr>
          <w:rFonts w:hint="eastAsia"/>
        </w:rPr>
        <w:t>有自发的节律性运动</w:t>
      </w:r>
    </w:p>
    <w:p w:rsidR="00000000" w:rsidRDefault="0066509C">
      <w:pPr>
        <w:rPr>
          <w:rFonts w:hint="eastAsia"/>
        </w:rPr>
      </w:pPr>
      <w:r>
        <w:rPr>
          <w:rFonts w:hint="eastAsia"/>
        </w:rPr>
        <w:t xml:space="preserve">     E </w:t>
      </w:r>
      <w:r>
        <w:rPr>
          <w:rFonts w:hint="eastAsia"/>
        </w:rPr>
        <w:t>具有紧张性</w:t>
      </w:r>
    </w:p>
    <w:p w:rsidR="00000000" w:rsidRDefault="0066509C">
      <w:pPr>
        <w:rPr>
          <w:rFonts w:hint="eastAsia"/>
        </w:rPr>
      </w:pPr>
      <w:r>
        <w:rPr>
          <w:rFonts w:hint="eastAsia"/>
        </w:rPr>
        <w:t>100</w:t>
      </w:r>
      <w:r>
        <w:rPr>
          <w:rFonts w:hint="eastAsia"/>
        </w:rPr>
        <w:t>．关于平滑肌细胞的慢波和动作电位，正确的是：</w:t>
      </w:r>
      <w:r>
        <w:rPr>
          <w:rFonts w:hint="eastAsia"/>
        </w:rPr>
        <w:t xml:space="preserve"> </w:t>
      </w:r>
      <w:r>
        <w:rPr>
          <w:rFonts w:hint="eastAsia"/>
        </w:rPr>
        <w:t>（</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慢波是消化道纵行肌细胞产生的</w:t>
      </w:r>
    </w:p>
    <w:p w:rsidR="00000000" w:rsidRDefault="0066509C">
      <w:pPr>
        <w:rPr>
          <w:rFonts w:hint="eastAsia"/>
        </w:rPr>
      </w:pPr>
      <w:r>
        <w:rPr>
          <w:rFonts w:hint="eastAsia"/>
        </w:rPr>
        <w:t xml:space="preserve">     B </w:t>
      </w:r>
      <w:r>
        <w:rPr>
          <w:rFonts w:hint="eastAsia"/>
        </w:rPr>
        <w:t>慢波的形成可能与生电钠泵周期性活动有关</w:t>
      </w:r>
    </w:p>
    <w:p w:rsidR="00000000" w:rsidRDefault="0066509C">
      <w:pPr>
        <w:rPr>
          <w:rFonts w:hint="eastAsia"/>
        </w:rPr>
      </w:pPr>
      <w:r>
        <w:rPr>
          <w:rFonts w:hint="eastAsia"/>
        </w:rPr>
        <w:t xml:space="preserve">     C </w:t>
      </w:r>
      <w:r>
        <w:rPr>
          <w:rFonts w:hint="eastAsia"/>
        </w:rPr>
        <w:t>慢波电位可在平滑肌细胞间传播</w:t>
      </w:r>
    </w:p>
    <w:p w:rsidR="00000000" w:rsidRDefault="0066509C">
      <w:pPr>
        <w:rPr>
          <w:rFonts w:hint="eastAsia"/>
        </w:rPr>
      </w:pPr>
      <w:r>
        <w:rPr>
          <w:rFonts w:hint="eastAsia"/>
        </w:rPr>
        <w:t xml:space="preserve">     D </w:t>
      </w:r>
      <w:r>
        <w:rPr>
          <w:rFonts w:hint="eastAsia"/>
        </w:rPr>
        <w:t>动作电位是在慢波的基础上产生的</w:t>
      </w:r>
    </w:p>
    <w:p w:rsidR="00000000" w:rsidRDefault="0066509C">
      <w:pPr>
        <w:rPr>
          <w:rFonts w:hint="eastAsia"/>
        </w:rPr>
      </w:pPr>
      <w:r>
        <w:rPr>
          <w:rFonts w:hint="eastAsia"/>
        </w:rPr>
        <w:t xml:space="preserve">     E </w:t>
      </w:r>
      <w:r>
        <w:rPr>
          <w:rFonts w:hint="eastAsia"/>
        </w:rPr>
        <w:t>动作电位形成中，内向流动的正离子主要是</w:t>
      </w:r>
      <w:r>
        <w:rPr>
          <w:rFonts w:hint="eastAsia"/>
        </w:rPr>
        <w:t>Ca</w:t>
      </w:r>
      <w:r>
        <w:rPr>
          <w:rFonts w:hint="eastAsia"/>
          <w:vertAlign w:val="superscript"/>
        </w:rPr>
        <w:t>2+</w:t>
      </w:r>
    </w:p>
    <w:p w:rsidR="00000000" w:rsidRDefault="0066509C">
      <w:pPr>
        <w:rPr>
          <w:rFonts w:hint="eastAsia"/>
        </w:rPr>
      </w:pPr>
      <w:r>
        <w:rPr>
          <w:rFonts w:hint="eastAsia"/>
        </w:rPr>
        <w:t>101</w:t>
      </w:r>
      <w:r>
        <w:rPr>
          <w:rFonts w:hint="eastAsia"/>
        </w:rPr>
        <w:t>．有关副交感神经对消化系统的作用，正确的是：</w:t>
      </w:r>
      <w:r>
        <w:rPr>
          <w:rFonts w:hint="eastAsia"/>
        </w:rPr>
        <w:t xml:space="preserve"> </w:t>
      </w:r>
      <w:r>
        <w:rPr>
          <w:rFonts w:hint="eastAsia"/>
        </w:rPr>
        <w:t>（</w:t>
      </w:r>
      <w:r>
        <w:rPr>
          <w:rFonts w:hint="eastAsia"/>
        </w:rPr>
        <w:t xml:space="preserve">     </w:t>
      </w:r>
      <w:r>
        <w:rPr>
          <w:rFonts w:hint="eastAsia"/>
        </w:rPr>
        <w:t>）</w:t>
      </w:r>
    </w:p>
    <w:p w:rsidR="00000000" w:rsidRDefault="0066509C">
      <w:pPr>
        <w:rPr>
          <w:rFonts w:hint="eastAsia"/>
        </w:rPr>
      </w:pPr>
      <w:r>
        <w:rPr>
          <w:rFonts w:hint="eastAsia"/>
        </w:rPr>
        <w:t xml:space="preserve">     </w:t>
      </w:r>
      <w:r>
        <w:rPr>
          <w:rFonts w:hint="eastAsia"/>
        </w:rPr>
        <w:t xml:space="preserve">A </w:t>
      </w:r>
      <w:r>
        <w:rPr>
          <w:rFonts w:hint="eastAsia"/>
        </w:rPr>
        <w:t>促进唾液腺分泌</w:t>
      </w:r>
      <w:r>
        <w:rPr>
          <w:rFonts w:hint="eastAsia"/>
        </w:rPr>
        <w:t xml:space="preserve">          B </w:t>
      </w:r>
      <w:r>
        <w:rPr>
          <w:rFonts w:hint="eastAsia"/>
        </w:rPr>
        <w:t>是胃容受性舒张的传出神经</w:t>
      </w:r>
    </w:p>
    <w:p w:rsidR="00000000" w:rsidRDefault="0066509C">
      <w:pPr>
        <w:rPr>
          <w:rFonts w:hint="eastAsia"/>
        </w:rPr>
      </w:pPr>
      <w:r>
        <w:rPr>
          <w:rFonts w:hint="eastAsia"/>
        </w:rPr>
        <w:t xml:space="preserve">     C </w:t>
      </w:r>
      <w:r>
        <w:rPr>
          <w:rFonts w:hint="eastAsia"/>
        </w:rPr>
        <w:t>促进小肠的运动</w:t>
      </w:r>
      <w:r>
        <w:rPr>
          <w:rFonts w:hint="eastAsia"/>
        </w:rPr>
        <w:t xml:space="preserve">          D </w:t>
      </w:r>
      <w:r>
        <w:rPr>
          <w:rFonts w:hint="eastAsia"/>
        </w:rPr>
        <w:t>促进胰腺的分泌</w:t>
      </w:r>
    </w:p>
    <w:p w:rsidR="00000000" w:rsidRDefault="0066509C">
      <w:pPr>
        <w:rPr>
          <w:rFonts w:hint="eastAsia"/>
        </w:rPr>
      </w:pPr>
      <w:r>
        <w:rPr>
          <w:rFonts w:hint="eastAsia"/>
        </w:rPr>
        <w:t xml:space="preserve">     E </w:t>
      </w:r>
      <w:r>
        <w:rPr>
          <w:rFonts w:hint="eastAsia"/>
        </w:rPr>
        <w:t>刺激迷走神经，胆汁分泌增加</w:t>
      </w:r>
    </w:p>
    <w:p w:rsidR="00000000" w:rsidRDefault="0066509C">
      <w:pPr>
        <w:rPr>
          <w:rFonts w:hint="eastAsia"/>
        </w:rPr>
      </w:pPr>
      <w:r>
        <w:rPr>
          <w:rFonts w:hint="eastAsia"/>
        </w:rPr>
        <w:t>102</w:t>
      </w:r>
      <w:r>
        <w:rPr>
          <w:rFonts w:hint="eastAsia"/>
        </w:rPr>
        <w:t>．胃肠激素的作用是：</w:t>
      </w:r>
      <w:r>
        <w:rPr>
          <w:rFonts w:hint="eastAsia"/>
        </w:rPr>
        <w:t xml:space="preserve"> </w:t>
      </w:r>
      <w:r>
        <w:rPr>
          <w:rFonts w:hint="eastAsia"/>
        </w:rPr>
        <w:t>（</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调节其他激素的释放</w:t>
      </w:r>
      <w:r>
        <w:rPr>
          <w:rFonts w:hint="eastAsia"/>
        </w:rPr>
        <w:t xml:space="preserve">      B </w:t>
      </w:r>
      <w:r>
        <w:rPr>
          <w:rFonts w:hint="eastAsia"/>
        </w:rPr>
        <w:t>调节消化腺的分泌</w:t>
      </w:r>
    </w:p>
    <w:p w:rsidR="00000000" w:rsidRDefault="0066509C">
      <w:pPr>
        <w:rPr>
          <w:rFonts w:hint="eastAsia"/>
        </w:rPr>
      </w:pPr>
      <w:r>
        <w:rPr>
          <w:rFonts w:hint="eastAsia"/>
        </w:rPr>
        <w:t xml:space="preserve">     C </w:t>
      </w:r>
      <w:r>
        <w:rPr>
          <w:rFonts w:hint="eastAsia"/>
        </w:rPr>
        <w:t>调节消化道的运动</w:t>
      </w:r>
      <w:r>
        <w:rPr>
          <w:rFonts w:hint="eastAsia"/>
        </w:rPr>
        <w:t xml:space="preserve">        D </w:t>
      </w:r>
      <w:r>
        <w:rPr>
          <w:rFonts w:hint="eastAsia"/>
        </w:rPr>
        <w:t>促进消化道组织的代谢和生长</w:t>
      </w:r>
    </w:p>
    <w:p w:rsidR="00000000" w:rsidRDefault="0066509C">
      <w:pPr>
        <w:rPr>
          <w:rFonts w:hint="eastAsia"/>
        </w:rPr>
      </w:pPr>
      <w:r>
        <w:rPr>
          <w:rFonts w:hint="eastAsia"/>
        </w:rPr>
        <w:t xml:space="preserve">     E </w:t>
      </w:r>
      <w:r>
        <w:rPr>
          <w:rFonts w:hint="eastAsia"/>
        </w:rPr>
        <w:t>以上均对</w:t>
      </w:r>
    </w:p>
    <w:p w:rsidR="00000000" w:rsidRDefault="0066509C">
      <w:pPr>
        <w:rPr>
          <w:rFonts w:hint="eastAsia"/>
        </w:rPr>
      </w:pPr>
      <w:r>
        <w:rPr>
          <w:rFonts w:hint="eastAsia"/>
        </w:rPr>
        <w:t>103</w:t>
      </w:r>
      <w:r>
        <w:rPr>
          <w:rFonts w:hint="eastAsia"/>
        </w:rPr>
        <w:t>．有关胃粘膜的自身防御机制，下列叙述中正确的是：（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胃粘膜分泌的粘液和</w:t>
      </w:r>
      <w:r>
        <w:rPr>
          <w:rFonts w:hint="eastAsia"/>
        </w:rPr>
        <w:t>HCO3</w:t>
      </w:r>
      <w:r>
        <w:rPr>
          <w:rFonts w:hint="eastAsia"/>
          <w:vertAlign w:val="superscript"/>
        </w:rPr>
        <w:t>-</w:t>
      </w:r>
      <w:r>
        <w:rPr>
          <w:rFonts w:hint="eastAsia"/>
        </w:rPr>
        <w:t>防止</w:t>
      </w:r>
      <w:r>
        <w:rPr>
          <w:rFonts w:hint="eastAsia"/>
        </w:rPr>
        <w:t>H</w:t>
      </w:r>
      <w:r>
        <w:rPr>
          <w:rFonts w:hint="eastAsia"/>
          <w:vertAlign w:val="superscript"/>
        </w:rPr>
        <w:t>+</w:t>
      </w:r>
      <w:r>
        <w:rPr>
          <w:rFonts w:hint="eastAsia"/>
        </w:rPr>
        <w:t>和</w:t>
      </w:r>
      <w:r>
        <w:rPr>
          <w:rFonts w:hint="eastAsia"/>
        </w:rPr>
        <w:t>酶的侵蚀</w:t>
      </w:r>
    </w:p>
    <w:p w:rsidR="00000000" w:rsidRDefault="0066509C">
      <w:pPr>
        <w:rPr>
          <w:rFonts w:hint="eastAsia"/>
        </w:rPr>
      </w:pPr>
      <w:r>
        <w:rPr>
          <w:rFonts w:hint="eastAsia"/>
        </w:rPr>
        <w:t xml:space="preserve">     B </w:t>
      </w:r>
      <w:r>
        <w:rPr>
          <w:rFonts w:hint="eastAsia"/>
        </w:rPr>
        <w:t>胃粘膜上皮细胞之间形成紧密连接阻止离子渗透</w:t>
      </w:r>
    </w:p>
    <w:p w:rsidR="00000000" w:rsidRDefault="0066509C">
      <w:pPr>
        <w:rPr>
          <w:rFonts w:hint="eastAsia"/>
        </w:rPr>
      </w:pPr>
      <w:r>
        <w:rPr>
          <w:rFonts w:hint="eastAsia"/>
        </w:rPr>
        <w:t xml:space="preserve">     C </w:t>
      </w:r>
      <w:r>
        <w:rPr>
          <w:rFonts w:hint="eastAsia"/>
        </w:rPr>
        <w:t>胃粘膜血流丰富可及时带走渗入的有害物质</w:t>
      </w:r>
    </w:p>
    <w:p w:rsidR="00000000" w:rsidRDefault="0066509C">
      <w:pPr>
        <w:rPr>
          <w:rFonts w:hint="eastAsia"/>
        </w:rPr>
      </w:pPr>
      <w:r>
        <w:rPr>
          <w:rFonts w:hint="eastAsia"/>
        </w:rPr>
        <w:t xml:space="preserve">     D </w:t>
      </w:r>
      <w:r>
        <w:rPr>
          <w:rFonts w:hint="eastAsia"/>
        </w:rPr>
        <w:t>体内细胞合成的前列腺素等物质对胃粘膜有保护作用</w:t>
      </w:r>
    </w:p>
    <w:p w:rsidR="00000000" w:rsidRDefault="0066509C">
      <w:pPr>
        <w:rPr>
          <w:rFonts w:hint="eastAsia"/>
        </w:rPr>
      </w:pPr>
      <w:r>
        <w:rPr>
          <w:rFonts w:hint="eastAsia"/>
        </w:rPr>
        <w:t xml:space="preserve">     E </w:t>
      </w:r>
      <w:r>
        <w:rPr>
          <w:rFonts w:hint="eastAsia"/>
        </w:rPr>
        <w:t>以上均正确</w:t>
      </w:r>
    </w:p>
    <w:p w:rsidR="00000000" w:rsidRDefault="0066509C">
      <w:pPr>
        <w:rPr>
          <w:rFonts w:hint="eastAsia"/>
        </w:rPr>
      </w:pPr>
      <w:r>
        <w:rPr>
          <w:rFonts w:hint="eastAsia"/>
        </w:rPr>
        <w:t>104</w:t>
      </w:r>
      <w:r>
        <w:rPr>
          <w:rFonts w:hint="eastAsia"/>
        </w:rPr>
        <w:t>．关于胰腺的分泌物，下列叙述正确的是：（　　　）</w:t>
      </w:r>
    </w:p>
    <w:p w:rsidR="00000000" w:rsidRDefault="0066509C">
      <w:pPr>
        <w:rPr>
          <w:rFonts w:hint="eastAsia"/>
        </w:rPr>
      </w:pPr>
      <w:r>
        <w:rPr>
          <w:rFonts w:hint="eastAsia"/>
        </w:rPr>
        <w:t xml:space="preserve">     A </w:t>
      </w:r>
      <w:r>
        <w:rPr>
          <w:rFonts w:hint="eastAsia"/>
        </w:rPr>
        <w:t>分泌消化液</w:t>
      </w:r>
      <w:r>
        <w:rPr>
          <w:rFonts w:hint="eastAsia"/>
        </w:rPr>
        <w:t xml:space="preserve">      B </w:t>
      </w:r>
      <w:r>
        <w:rPr>
          <w:rFonts w:hint="eastAsia"/>
        </w:rPr>
        <w:t>分泌胰岛素</w:t>
      </w:r>
      <w:r>
        <w:rPr>
          <w:rFonts w:hint="eastAsia"/>
        </w:rPr>
        <w:t xml:space="preserve">     C </w:t>
      </w:r>
      <w:r>
        <w:rPr>
          <w:rFonts w:hint="eastAsia"/>
        </w:rPr>
        <w:t>分泌胰高血糖素</w:t>
      </w:r>
    </w:p>
    <w:p w:rsidR="00000000" w:rsidRDefault="0066509C">
      <w:pPr>
        <w:rPr>
          <w:rFonts w:hint="eastAsia"/>
        </w:rPr>
      </w:pPr>
      <w:r>
        <w:rPr>
          <w:rFonts w:hint="eastAsia"/>
        </w:rPr>
        <w:t xml:space="preserve">     D </w:t>
      </w:r>
      <w:r>
        <w:rPr>
          <w:rFonts w:hint="eastAsia"/>
        </w:rPr>
        <w:t>分泌生长抑素</w:t>
      </w:r>
      <w:r>
        <w:rPr>
          <w:rFonts w:hint="eastAsia"/>
        </w:rPr>
        <w:t xml:space="preserve">    E </w:t>
      </w:r>
      <w:r>
        <w:rPr>
          <w:rFonts w:hint="eastAsia"/>
        </w:rPr>
        <w:t>分泌胰多肽</w:t>
      </w:r>
    </w:p>
    <w:p w:rsidR="00000000" w:rsidRDefault="0066509C">
      <w:pPr>
        <w:rPr>
          <w:rFonts w:hint="eastAsia"/>
        </w:rPr>
      </w:pPr>
      <w:r>
        <w:rPr>
          <w:rFonts w:hint="eastAsia"/>
        </w:rPr>
        <w:t>105</w:t>
      </w:r>
      <w:r>
        <w:rPr>
          <w:rFonts w:hint="eastAsia"/>
        </w:rPr>
        <w:t>．关于胆汁的分泌和作用，正确的是：（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只有在消化期肝才分泌胆汁</w:t>
      </w:r>
    </w:p>
    <w:p w:rsidR="00000000" w:rsidRDefault="0066509C">
      <w:pPr>
        <w:rPr>
          <w:rFonts w:hint="eastAsia"/>
        </w:rPr>
      </w:pPr>
      <w:r>
        <w:rPr>
          <w:rFonts w:hint="eastAsia"/>
        </w:rPr>
        <w:t xml:space="preserve">     B </w:t>
      </w:r>
      <w:r>
        <w:rPr>
          <w:rFonts w:hint="eastAsia"/>
        </w:rPr>
        <w:t>胆汁</w:t>
      </w:r>
      <w:r>
        <w:rPr>
          <w:rFonts w:hint="eastAsia"/>
        </w:rPr>
        <w:t>中含消化蛋白质的酶</w:t>
      </w:r>
    </w:p>
    <w:p w:rsidR="00000000" w:rsidRDefault="0066509C">
      <w:pPr>
        <w:rPr>
          <w:rFonts w:hint="eastAsia"/>
        </w:rPr>
      </w:pPr>
      <w:r>
        <w:rPr>
          <w:rFonts w:hint="eastAsia"/>
        </w:rPr>
        <w:t xml:space="preserve">     C </w:t>
      </w:r>
      <w:r>
        <w:rPr>
          <w:rFonts w:hint="eastAsia"/>
        </w:rPr>
        <w:t>胆汁中与消化有关的最主要成分是胆盐</w:t>
      </w:r>
    </w:p>
    <w:p w:rsidR="00000000" w:rsidRDefault="0066509C">
      <w:pPr>
        <w:rPr>
          <w:rFonts w:hint="eastAsia"/>
        </w:rPr>
      </w:pPr>
      <w:r>
        <w:rPr>
          <w:rFonts w:hint="eastAsia"/>
        </w:rPr>
        <w:t xml:space="preserve">     D </w:t>
      </w:r>
      <w:r>
        <w:rPr>
          <w:rFonts w:hint="eastAsia"/>
        </w:rPr>
        <w:t>胆汁可促进脂肪的消化与吸收</w:t>
      </w:r>
    </w:p>
    <w:p w:rsidR="00000000" w:rsidRDefault="0066509C">
      <w:pPr>
        <w:rPr>
          <w:rFonts w:hint="eastAsia"/>
        </w:rPr>
      </w:pPr>
      <w:r>
        <w:rPr>
          <w:rFonts w:hint="eastAsia"/>
        </w:rPr>
        <w:t xml:space="preserve">     E </w:t>
      </w:r>
      <w:r>
        <w:rPr>
          <w:rFonts w:hint="eastAsia"/>
        </w:rPr>
        <w:t>消化期胆囊收缩，将胆汁经总胆管排入十二指肠</w:t>
      </w:r>
    </w:p>
    <w:p w:rsidR="00000000" w:rsidRDefault="0066509C">
      <w:pPr>
        <w:rPr>
          <w:rFonts w:hint="eastAsia"/>
        </w:rPr>
      </w:pPr>
      <w:r>
        <w:rPr>
          <w:rFonts w:hint="eastAsia"/>
        </w:rPr>
        <w:t>106</w:t>
      </w:r>
      <w:r>
        <w:rPr>
          <w:rFonts w:hint="eastAsia"/>
        </w:rPr>
        <w:t>．调节胆汁分泌的主要胃肠激素有：（</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胃泌素</w:t>
      </w:r>
      <w:r>
        <w:rPr>
          <w:rFonts w:hint="eastAsia"/>
        </w:rPr>
        <w:t xml:space="preserve">    B </w:t>
      </w:r>
      <w:r>
        <w:rPr>
          <w:rFonts w:hint="eastAsia"/>
        </w:rPr>
        <w:t>血管活性肠肽</w:t>
      </w:r>
      <w:r>
        <w:rPr>
          <w:rFonts w:hint="eastAsia"/>
        </w:rPr>
        <w:t xml:space="preserve">   C </w:t>
      </w:r>
      <w:r>
        <w:rPr>
          <w:rFonts w:hint="eastAsia"/>
        </w:rPr>
        <w:t>促胰液素</w:t>
      </w:r>
      <w:r>
        <w:rPr>
          <w:rFonts w:hint="eastAsia"/>
        </w:rPr>
        <w:t xml:space="preserve">    D </w:t>
      </w:r>
      <w:r>
        <w:rPr>
          <w:rFonts w:hint="eastAsia"/>
        </w:rPr>
        <w:t>胆囊收缩素</w:t>
      </w:r>
      <w:r>
        <w:rPr>
          <w:rFonts w:hint="eastAsia"/>
        </w:rPr>
        <w:t xml:space="preserve">   E </w:t>
      </w:r>
      <w:r>
        <w:rPr>
          <w:rFonts w:hint="eastAsia"/>
        </w:rPr>
        <w:t>组织胺</w:t>
      </w:r>
    </w:p>
    <w:p w:rsidR="00000000" w:rsidRDefault="0066509C">
      <w:pPr>
        <w:rPr>
          <w:rFonts w:hint="eastAsia"/>
        </w:rPr>
      </w:pPr>
      <w:r>
        <w:rPr>
          <w:rFonts w:hint="eastAsia"/>
        </w:rPr>
        <w:t>107</w:t>
      </w:r>
      <w:r>
        <w:rPr>
          <w:rFonts w:hint="eastAsia"/>
        </w:rPr>
        <w:t>．下列结构中参与泌尿功能的有：（</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肾小体</w:t>
      </w:r>
      <w:r>
        <w:rPr>
          <w:rFonts w:hint="eastAsia"/>
        </w:rPr>
        <w:t xml:space="preserve">     B </w:t>
      </w:r>
      <w:r>
        <w:rPr>
          <w:rFonts w:hint="eastAsia"/>
        </w:rPr>
        <w:t>肾小管</w:t>
      </w:r>
      <w:r>
        <w:rPr>
          <w:rFonts w:hint="eastAsia"/>
        </w:rPr>
        <w:t xml:space="preserve">      C </w:t>
      </w:r>
      <w:r>
        <w:rPr>
          <w:rFonts w:hint="eastAsia"/>
        </w:rPr>
        <w:t>集合管</w:t>
      </w:r>
      <w:r>
        <w:rPr>
          <w:rFonts w:hint="eastAsia"/>
        </w:rPr>
        <w:t xml:space="preserve">     D </w:t>
      </w:r>
      <w:r>
        <w:rPr>
          <w:rFonts w:hint="eastAsia"/>
        </w:rPr>
        <w:t>乳头管</w:t>
      </w:r>
      <w:r>
        <w:rPr>
          <w:rFonts w:hint="eastAsia"/>
        </w:rPr>
        <w:t xml:space="preserve">   E </w:t>
      </w:r>
      <w:r>
        <w:rPr>
          <w:rFonts w:hint="eastAsia"/>
        </w:rPr>
        <w:t>膀胱</w:t>
      </w:r>
    </w:p>
    <w:p w:rsidR="00000000" w:rsidRDefault="0066509C">
      <w:pPr>
        <w:rPr>
          <w:rFonts w:hint="eastAsia"/>
        </w:rPr>
      </w:pPr>
      <w:r>
        <w:rPr>
          <w:rFonts w:hint="eastAsia"/>
        </w:rPr>
        <w:t>108</w:t>
      </w:r>
      <w:r>
        <w:rPr>
          <w:rFonts w:hint="eastAsia"/>
        </w:rPr>
        <w:t>．下列因素中能影响肾小球滤过率</w:t>
      </w:r>
      <w:r>
        <w:rPr>
          <w:rFonts w:hint="eastAsia"/>
        </w:rPr>
        <w:t>的是：（　　）</w:t>
      </w:r>
    </w:p>
    <w:p w:rsidR="00000000" w:rsidRDefault="0066509C">
      <w:pPr>
        <w:rPr>
          <w:rFonts w:hint="eastAsia"/>
        </w:rPr>
      </w:pPr>
      <w:r>
        <w:rPr>
          <w:rFonts w:hint="eastAsia"/>
        </w:rPr>
        <w:t xml:space="preserve">     A </w:t>
      </w:r>
      <w:r>
        <w:rPr>
          <w:rFonts w:hint="eastAsia"/>
        </w:rPr>
        <w:t>滤过膜的面积减小</w:t>
      </w:r>
      <w:r>
        <w:rPr>
          <w:rFonts w:hint="eastAsia"/>
        </w:rPr>
        <w:t xml:space="preserve">     </w:t>
      </w:r>
    </w:p>
    <w:p w:rsidR="00000000" w:rsidRDefault="0066509C">
      <w:pPr>
        <w:ind w:firstLineChars="250" w:firstLine="525"/>
        <w:rPr>
          <w:rFonts w:hint="eastAsia"/>
        </w:rPr>
      </w:pPr>
      <w:r>
        <w:rPr>
          <w:rFonts w:hint="eastAsia"/>
        </w:rPr>
        <w:t xml:space="preserve">B </w:t>
      </w:r>
      <w:r>
        <w:rPr>
          <w:rFonts w:hint="eastAsia"/>
        </w:rPr>
        <w:t>滤过膜的通透性改变</w:t>
      </w:r>
    </w:p>
    <w:p w:rsidR="00000000" w:rsidRDefault="0066509C">
      <w:pPr>
        <w:rPr>
          <w:rFonts w:hint="eastAsia"/>
        </w:rPr>
      </w:pPr>
      <w:r>
        <w:rPr>
          <w:rFonts w:hint="eastAsia"/>
        </w:rPr>
        <w:t xml:space="preserve">     C </w:t>
      </w:r>
      <w:r>
        <w:rPr>
          <w:rFonts w:hint="eastAsia"/>
        </w:rPr>
        <w:t>动脉压在</w:t>
      </w:r>
      <w:r>
        <w:rPr>
          <w:rFonts w:hint="eastAsia"/>
        </w:rPr>
        <w:t>90~170mmHg</w:t>
      </w:r>
      <w:r>
        <w:rPr>
          <w:rFonts w:hint="eastAsia"/>
        </w:rPr>
        <w:t>范围内发生变化</w:t>
      </w:r>
    </w:p>
    <w:p w:rsidR="00000000" w:rsidRDefault="0066509C">
      <w:pPr>
        <w:rPr>
          <w:rFonts w:hint="eastAsia"/>
        </w:rPr>
      </w:pPr>
      <w:r>
        <w:rPr>
          <w:rFonts w:hint="eastAsia"/>
        </w:rPr>
        <w:t xml:space="preserve">     D </w:t>
      </w:r>
      <w:r>
        <w:rPr>
          <w:rFonts w:hint="eastAsia"/>
        </w:rPr>
        <w:t>严重缺氧</w:t>
      </w:r>
      <w:r>
        <w:rPr>
          <w:rFonts w:hint="eastAsia"/>
        </w:rPr>
        <w:t xml:space="preserve">        </w:t>
      </w:r>
    </w:p>
    <w:p w:rsidR="00000000" w:rsidRDefault="0066509C">
      <w:pPr>
        <w:rPr>
          <w:rFonts w:hint="eastAsia"/>
        </w:rPr>
      </w:pPr>
      <w:r>
        <w:rPr>
          <w:rFonts w:hint="eastAsia"/>
        </w:rPr>
        <w:t xml:space="preserve">     E </w:t>
      </w:r>
      <w:r>
        <w:rPr>
          <w:rFonts w:hint="eastAsia"/>
        </w:rPr>
        <w:t>血浆晶体渗透压变小</w:t>
      </w:r>
    </w:p>
    <w:p w:rsidR="00000000" w:rsidRDefault="0066509C">
      <w:pPr>
        <w:rPr>
          <w:rFonts w:hint="eastAsia"/>
        </w:rPr>
      </w:pPr>
      <w:r>
        <w:rPr>
          <w:rFonts w:hint="eastAsia"/>
        </w:rPr>
        <w:t>109</w:t>
      </w:r>
      <w:r>
        <w:rPr>
          <w:rFonts w:hint="eastAsia"/>
        </w:rPr>
        <w:t>．肾小管重吸收过程中，与</w:t>
      </w:r>
      <w:r>
        <w:rPr>
          <w:rFonts w:hint="eastAsia"/>
        </w:rPr>
        <w:t>Na</w:t>
      </w:r>
      <w:r>
        <w:rPr>
          <w:rFonts w:hint="eastAsia"/>
          <w:vertAlign w:val="superscript"/>
        </w:rPr>
        <w:t>+</w:t>
      </w:r>
      <w:r>
        <w:rPr>
          <w:rFonts w:hint="eastAsia"/>
        </w:rPr>
        <w:t>协同转运的物质有：（</w:t>
      </w:r>
      <w:r>
        <w:rPr>
          <w:rFonts w:hint="eastAsia"/>
        </w:rPr>
        <w:t xml:space="preserve">   </w:t>
      </w:r>
      <w:r>
        <w:rPr>
          <w:rFonts w:hint="eastAsia"/>
        </w:rPr>
        <w:t>）</w:t>
      </w:r>
    </w:p>
    <w:p w:rsidR="00000000" w:rsidRDefault="0066509C">
      <w:pPr>
        <w:rPr>
          <w:rFonts w:hint="eastAsia"/>
        </w:rPr>
      </w:pPr>
      <w:r>
        <w:rPr>
          <w:rFonts w:hint="eastAsia"/>
        </w:rPr>
        <w:t xml:space="preserve">     A HCO3</w:t>
      </w:r>
      <w:r>
        <w:rPr>
          <w:rFonts w:hint="eastAsia"/>
          <w:vertAlign w:val="superscript"/>
        </w:rPr>
        <w:t xml:space="preserve">- </w:t>
      </w:r>
      <w:r>
        <w:rPr>
          <w:rFonts w:hint="eastAsia"/>
        </w:rPr>
        <w:t xml:space="preserve">     B K</w:t>
      </w:r>
      <w:r>
        <w:rPr>
          <w:rFonts w:hint="eastAsia"/>
          <w:vertAlign w:val="superscript"/>
        </w:rPr>
        <w:t xml:space="preserve">+ </w:t>
      </w:r>
      <w:r>
        <w:rPr>
          <w:rFonts w:hint="eastAsia"/>
        </w:rPr>
        <w:t xml:space="preserve">      C </w:t>
      </w:r>
      <w:r>
        <w:rPr>
          <w:rFonts w:hint="eastAsia"/>
        </w:rPr>
        <w:t>葡萄糖</w:t>
      </w:r>
      <w:r>
        <w:rPr>
          <w:rFonts w:hint="eastAsia"/>
        </w:rPr>
        <w:t xml:space="preserve">       D </w:t>
      </w:r>
      <w:r>
        <w:rPr>
          <w:rFonts w:hint="eastAsia"/>
        </w:rPr>
        <w:t>尿素</w:t>
      </w:r>
      <w:r>
        <w:rPr>
          <w:rFonts w:hint="eastAsia"/>
        </w:rPr>
        <w:t xml:space="preserve">      E </w:t>
      </w:r>
      <w:r>
        <w:rPr>
          <w:rFonts w:hint="eastAsia"/>
        </w:rPr>
        <w:t>氨基酸</w:t>
      </w:r>
    </w:p>
    <w:p w:rsidR="00000000" w:rsidRDefault="0066509C">
      <w:pPr>
        <w:rPr>
          <w:rFonts w:hint="eastAsia"/>
        </w:rPr>
      </w:pPr>
      <w:r>
        <w:rPr>
          <w:rFonts w:hint="eastAsia"/>
        </w:rPr>
        <w:t>110</w:t>
      </w:r>
      <w:r>
        <w:rPr>
          <w:rFonts w:hint="eastAsia"/>
        </w:rPr>
        <w:t>．能重吸收</w:t>
      </w:r>
      <w:r>
        <w:rPr>
          <w:rFonts w:hint="eastAsia"/>
        </w:rPr>
        <w:t>Na</w:t>
      </w:r>
      <w:r>
        <w:rPr>
          <w:rFonts w:hint="eastAsia"/>
          <w:vertAlign w:val="superscript"/>
        </w:rPr>
        <w:t>+</w:t>
      </w:r>
      <w:r>
        <w:rPr>
          <w:rFonts w:hint="eastAsia"/>
        </w:rPr>
        <w:t>的肾小管部位是：（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近球小管</w:t>
      </w:r>
      <w:r>
        <w:rPr>
          <w:rFonts w:hint="eastAsia"/>
        </w:rPr>
        <w:t xml:space="preserve">   B </w:t>
      </w:r>
      <w:r>
        <w:rPr>
          <w:rFonts w:hint="eastAsia"/>
        </w:rPr>
        <w:t>髓绊降支细段</w:t>
      </w:r>
      <w:r>
        <w:rPr>
          <w:rFonts w:hint="eastAsia"/>
        </w:rPr>
        <w:t xml:space="preserve">   C </w:t>
      </w:r>
      <w:r>
        <w:rPr>
          <w:rFonts w:hint="eastAsia"/>
        </w:rPr>
        <w:t>髓绊升支粗</w:t>
      </w:r>
      <w:r>
        <w:rPr>
          <w:rFonts w:hint="eastAsia"/>
        </w:rPr>
        <w:t>段</w:t>
      </w:r>
      <w:r>
        <w:rPr>
          <w:rFonts w:hint="eastAsia"/>
        </w:rPr>
        <w:t xml:space="preserve">   D </w:t>
      </w:r>
      <w:r>
        <w:rPr>
          <w:rFonts w:hint="eastAsia"/>
        </w:rPr>
        <w:t>远曲小管</w:t>
      </w:r>
      <w:r>
        <w:rPr>
          <w:rFonts w:hint="eastAsia"/>
        </w:rPr>
        <w:t xml:space="preserve">  E </w:t>
      </w:r>
      <w:r>
        <w:rPr>
          <w:rFonts w:hint="eastAsia"/>
        </w:rPr>
        <w:t>集合管</w:t>
      </w:r>
    </w:p>
    <w:p w:rsidR="00000000" w:rsidRDefault="0066509C">
      <w:pPr>
        <w:rPr>
          <w:rFonts w:hint="eastAsia"/>
        </w:rPr>
      </w:pPr>
      <w:r>
        <w:rPr>
          <w:rFonts w:hint="eastAsia"/>
        </w:rPr>
        <w:t>111</w:t>
      </w:r>
      <w:r>
        <w:rPr>
          <w:rFonts w:hint="eastAsia"/>
        </w:rPr>
        <w:t>．下列对</w:t>
      </w:r>
      <w:r>
        <w:rPr>
          <w:rFonts w:hint="eastAsia"/>
        </w:rPr>
        <w:t>K</w:t>
      </w:r>
      <w:r>
        <w:rPr>
          <w:rFonts w:hint="eastAsia"/>
          <w:vertAlign w:val="superscript"/>
        </w:rPr>
        <w:t>+</w:t>
      </w:r>
      <w:r>
        <w:rPr>
          <w:rFonts w:hint="eastAsia"/>
        </w:rPr>
        <w:t xml:space="preserve">的重吸收和分泌描述正确的是：（　　</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近球小管对</w:t>
      </w:r>
      <w:r>
        <w:rPr>
          <w:rFonts w:hint="eastAsia"/>
        </w:rPr>
        <w:t>K</w:t>
      </w:r>
      <w:r>
        <w:rPr>
          <w:rFonts w:hint="eastAsia"/>
          <w:vertAlign w:val="superscript"/>
        </w:rPr>
        <w:t>+</w:t>
      </w:r>
      <w:r>
        <w:rPr>
          <w:rFonts w:hint="eastAsia"/>
        </w:rPr>
        <w:t>的重吸收是主动转运过程</w:t>
      </w:r>
    </w:p>
    <w:p w:rsidR="00000000" w:rsidRDefault="0066509C">
      <w:pPr>
        <w:rPr>
          <w:rFonts w:hint="eastAsia"/>
        </w:rPr>
      </w:pPr>
      <w:r>
        <w:rPr>
          <w:rFonts w:hint="eastAsia"/>
        </w:rPr>
        <w:t xml:space="preserve">     B </w:t>
      </w:r>
      <w:r>
        <w:rPr>
          <w:rFonts w:hint="eastAsia"/>
        </w:rPr>
        <w:t>近球小管对</w:t>
      </w:r>
      <w:r>
        <w:rPr>
          <w:rFonts w:hint="eastAsia"/>
        </w:rPr>
        <w:t>K</w:t>
      </w:r>
      <w:r>
        <w:rPr>
          <w:rFonts w:hint="eastAsia"/>
          <w:vertAlign w:val="superscript"/>
        </w:rPr>
        <w:t>+</w:t>
      </w:r>
      <w:r>
        <w:rPr>
          <w:rFonts w:hint="eastAsia"/>
        </w:rPr>
        <w:t>的重吸收是与</w:t>
      </w:r>
      <w:r>
        <w:rPr>
          <w:rFonts w:hint="eastAsia"/>
        </w:rPr>
        <w:t>Na</w:t>
      </w:r>
      <w:r>
        <w:rPr>
          <w:rFonts w:hint="eastAsia"/>
          <w:vertAlign w:val="superscript"/>
        </w:rPr>
        <w:t>+</w:t>
      </w:r>
      <w:r>
        <w:rPr>
          <w:rFonts w:hint="eastAsia"/>
        </w:rPr>
        <w:t>协同转运的</w:t>
      </w:r>
    </w:p>
    <w:p w:rsidR="00000000" w:rsidRDefault="0066509C">
      <w:pPr>
        <w:rPr>
          <w:rFonts w:hint="eastAsia"/>
        </w:rPr>
      </w:pPr>
      <w:r>
        <w:rPr>
          <w:rFonts w:hint="eastAsia"/>
        </w:rPr>
        <w:t xml:space="preserve">     C </w:t>
      </w:r>
      <w:r>
        <w:rPr>
          <w:rFonts w:hint="eastAsia"/>
        </w:rPr>
        <w:t>远曲小管和集合管是分泌</w:t>
      </w:r>
      <w:r>
        <w:rPr>
          <w:rFonts w:hint="eastAsia"/>
        </w:rPr>
        <w:t>K</w:t>
      </w:r>
      <w:r>
        <w:rPr>
          <w:rFonts w:hint="eastAsia"/>
          <w:vertAlign w:val="superscript"/>
        </w:rPr>
        <w:t>+</w:t>
      </w:r>
      <w:r>
        <w:rPr>
          <w:rFonts w:hint="eastAsia"/>
        </w:rPr>
        <w:t>的主要部位</w:t>
      </w:r>
    </w:p>
    <w:p w:rsidR="00000000" w:rsidRDefault="0066509C">
      <w:pPr>
        <w:rPr>
          <w:rFonts w:hint="eastAsia"/>
        </w:rPr>
      </w:pPr>
      <w:r>
        <w:rPr>
          <w:rFonts w:hint="eastAsia"/>
        </w:rPr>
        <w:t xml:space="preserve">     D K</w:t>
      </w:r>
      <w:r>
        <w:rPr>
          <w:rFonts w:hint="eastAsia"/>
          <w:vertAlign w:val="superscript"/>
        </w:rPr>
        <w:t>+</w:t>
      </w:r>
      <w:r>
        <w:rPr>
          <w:rFonts w:hint="eastAsia"/>
        </w:rPr>
        <w:t>的分泌与</w:t>
      </w:r>
      <w:r>
        <w:rPr>
          <w:rFonts w:hint="eastAsia"/>
        </w:rPr>
        <w:t>H</w:t>
      </w:r>
      <w:r>
        <w:rPr>
          <w:rFonts w:hint="eastAsia"/>
          <w:vertAlign w:val="superscript"/>
        </w:rPr>
        <w:t>+</w:t>
      </w:r>
      <w:r>
        <w:rPr>
          <w:rFonts w:hint="eastAsia"/>
        </w:rPr>
        <w:t>的分泌直接耦联</w:t>
      </w:r>
    </w:p>
    <w:p w:rsidR="00000000" w:rsidRDefault="0066509C">
      <w:pPr>
        <w:rPr>
          <w:rFonts w:hint="eastAsia"/>
        </w:rPr>
      </w:pPr>
      <w:r>
        <w:rPr>
          <w:rFonts w:hint="eastAsia"/>
        </w:rPr>
        <w:t xml:space="preserve">     E K</w:t>
      </w:r>
      <w:r>
        <w:rPr>
          <w:rFonts w:hint="eastAsia"/>
          <w:vertAlign w:val="superscript"/>
        </w:rPr>
        <w:t>+</w:t>
      </w:r>
      <w:r>
        <w:rPr>
          <w:rFonts w:hint="eastAsia"/>
        </w:rPr>
        <w:t>的分泌与</w:t>
      </w:r>
      <w:r>
        <w:rPr>
          <w:rFonts w:hint="eastAsia"/>
        </w:rPr>
        <w:t>Na</w:t>
      </w:r>
      <w:r>
        <w:rPr>
          <w:rFonts w:hint="eastAsia"/>
          <w:vertAlign w:val="superscript"/>
        </w:rPr>
        <w:t>+</w:t>
      </w:r>
      <w:r>
        <w:rPr>
          <w:rFonts w:hint="eastAsia"/>
        </w:rPr>
        <w:t>的重吸收密切相关，称之为</w:t>
      </w:r>
      <w:r>
        <w:rPr>
          <w:rFonts w:hint="eastAsia"/>
        </w:rPr>
        <w:t>K</w:t>
      </w:r>
      <w:r>
        <w:rPr>
          <w:rFonts w:hint="eastAsia"/>
          <w:vertAlign w:val="superscript"/>
        </w:rPr>
        <w:t>+</w:t>
      </w:r>
      <w:r>
        <w:rPr>
          <w:rFonts w:hint="eastAsia"/>
        </w:rPr>
        <w:t>- Na</w:t>
      </w:r>
      <w:r>
        <w:rPr>
          <w:rFonts w:hint="eastAsia"/>
          <w:vertAlign w:val="superscript"/>
        </w:rPr>
        <w:t>+</w:t>
      </w:r>
      <w:r>
        <w:rPr>
          <w:rFonts w:hint="eastAsia"/>
        </w:rPr>
        <w:t>交换</w:t>
      </w:r>
    </w:p>
    <w:p w:rsidR="00000000" w:rsidRDefault="0066509C">
      <w:pPr>
        <w:rPr>
          <w:rFonts w:hint="eastAsia"/>
        </w:rPr>
      </w:pPr>
      <w:r>
        <w:rPr>
          <w:rFonts w:hint="eastAsia"/>
        </w:rPr>
        <w:t>112</w:t>
      </w:r>
      <w:r>
        <w:rPr>
          <w:rFonts w:hint="eastAsia"/>
        </w:rPr>
        <w:t>．下列因素中促进抗利尿激素释放的是：（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弱的冷刺激</w:t>
      </w:r>
      <w:r>
        <w:rPr>
          <w:rFonts w:hint="eastAsia"/>
        </w:rPr>
        <w:t xml:space="preserve">     B </w:t>
      </w:r>
      <w:r>
        <w:rPr>
          <w:rFonts w:hint="eastAsia"/>
        </w:rPr>
        <w:t>血浆晶体渗透压升高</w:t>
      </w:r>
      <w:r>
        <w:rPr>
          <w:rFonts w:hint="eastAsia"/>
        </w:rPr>
        <w:t xml:space="preserve">    C </w:t>
      </w:r>
      <w:r>
        <w:rPr>
          <w:rFonts w:hint="eastAsia"/>
        </w:rPr>
        <w:t>循环血量</w:t>
      </w:r>
      <w:r>
        <w:rPr>
          <w:rFonts w:hint="eastAsia"/>
        </w:rPr>
        <w:t>减少</w:t>
      </w:r>
    </w:p>
    <w:p w:rsidR="00000000" w:rsidRDefault="0066509C">
      <w:pPr>
        <w:rPr>
          <w:rFonts w:hint="eastAsia"/>
        </w:rPr>
      </w:pPr>
      <w:r>
        <w:rPr>
          <w:rFonts w:hint="eastAsia"/>
        </w:rPr>
        <w:t xml:space="preserve">     D </w:t>
      </w:r>
      <w:r>
        <w:rPr>
          <w:rFonts w:hint="eastAsia"/>
        </w:rPr>
        <w:t>颈动脉窦压力感受器兴奋传入增多</w:t>
      </w:r>
      <w:r>
        <w:rPr>
          <w:rFonts w:hint="eastAsia"/>
        </w:rPr>
        <w:t xml:space="preserve">         E </w:t>
      </w:r>
      <w:r>
        <w:rPr>
          <w:rFonts w:hint="eastAsia"/>
        </w:rPr>
        <w:t>饮入大量的水</w:t>
      </w:r>
    </w:p>
    <w:p w:rsidR="00000000" w:rsidRDefault="0066509C">
      <w:pPr>
        <w:rPr>
          <w:rFonts w:hint="eastAsia"/>
        </w:rPr>
      </w:pPr>
      <w:r>
        <w:rPr>
          <w:rFonts w:hint="eastAsia"/>
        </w:rPr>
        <w:t>113</w:t>
      </w:r>
      <w:r>
        <w:rPr>
          <w:rFonts w:hint="eastAsia"/>
        </w:rPr>
        <w:t>．下列因素中促进肾素分泌的是：（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肾滤过率增加</w:t>
      </w:r>
      <w:r>
        <w:rPr>
          <w:rFonts w:hint="eastAsia"/>
        </w:rPr>
        <w:t xml:space="preserve">     B </w:t>
      </w:r>
      <w:r>
        <w:rPr>
          <w:rFonts w:hint="eastAsia"/>
        </w:rPr>
        <w:t>肾交感神经兴奋</w:t>
      </w:r>
      <w:r>
        <w:rPr>
          <w:rFonts w:hint="eastAsia"/>
        </w:rPr>
        <w:t xml:space="preserve">     C </w:t>
      </w:r>
      <w:r>
        <w:rPr>
          <w:rFonts w:hint="eastAsia"/>
        </w:rPr>
        <w:t>晶体渗透压增大</w:t>
      </w:r>
    </w:p>
    <w:p w:rsidR="00000000" w:rsidRDefault="0066509C">
      <w:pPr>
        <w:rPr>
          <w:rFonts w:hint="eastAsia"/>
        </w:rPr>
      </w:pPr>
      <w:r>
        <w:rPr>
          <w:rFonts w:hint="eastAsia"/>
        </w:rPr>
        <w:t xml:space="preserve">     D </w:t>
      </w:r>
      <w:r>
        <w:rPr>
          <w:rFonts w:hint="eastAsia"/>
        </w:rPr>
        <w:t>肾血流量减少</w:t>
      </w:r>
      <w:r>
        <w:rPr>
          <w:rFonts w:hint="eastAsia"/>
        </w:rPr>
        <w:t xml:space="preserve">     E </w:t>
      </w:r>
      <w:r>
        <w:rPr>
          <w:rFonts w:hint="eastAsia"/>
        </w:rPr>
        <w:t>肾上腺分泌增多</w:t>
      </w:r>
    </w:p>
    <w:p w:rsidR="00000000" w:rsidRDefault="0066509C">
      <w:pPr>
        <w:rPr>
          <w:rFonts w:hint="eastAsia"/>
        </w:rPr>
      </w:pPr>
      <w:r>
        <w:rPr>
          <w:rFonts w:hint="eastAsia"/>
        </w:rPr>
        <w:t>114</w:t>
      </w:r>
      <w:r>
        <w:rPr>
          <w:rFonts w:hint="eastAsia"/>
        </w:rPr>
        <w:t>．关于激素作用的特征，下述正确的是：（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具有激素——受体特异性</w:t>
      </w:r>
    </w:p>
    <w:p w:rsidR="00000000" w:rsidRDefault="0066509C">
      <w:pPr>
        <w:rPr>
          <w:rFonts w:hint="eastAsia"/>
        </w:rPr>
      </w:pPr>
      <w:r>
        <w:rPr>
          <w:rFonts w:hint="eastAsia"/>
        </w:rPr>
        <w:t xml:space="preserve">     B </w:t>
      </w:r>
      <w:r>
        <w:rPr>
          <w:rFonts w:hint="eastAsia"/>
        </w:rPr>
        <w:t>具有信号放大作用</w:t>
      </w:r>
    </w:p>
    <w:p w:rsidR="00000000" w:rsidRDefault="0066509C">
      <w:pPr>
        <w:rPr>
          <w:rFonts w:hint="eastAsia"/>
        </w:rPr>
      </w:pPr>
      <w:r>
        <w:rPr>
          <w:rFonts w:hint="eastAsia"/>
        </w:rPr>
        <w:t xml:space="preserve">     C </w:t>
      </w:r>
      <w:r>
        <w:rPr>
          <w:rFonts w:hint="eastAsia"/>
        </w:rPr>
        <w:t>一种激素可以有多种作用</w:t>
      </w:r>
    </w:p>
    <w:p w:rsidR="00000000" w:rsidRDefault="0066509C">
      <w:pPr>
        <w:rPr>
          <w:rFonts w:hint="eastAsia"/>
        </w:rPr>
      </w:pPr>
      <w:r>
        <w:rPr>
          <w:rFonts w:hint="eastAsia"/>
        </w:rPr>
        <w:t xml:space="preserve">     D </w:t>
      </w:r>
      <w:r>
        <w:rPr>
          <w:rFonts w:hint="eastAsia"/>
        </w:rPr>
        <w:t>激素之间有协同作用</w:t>
      </w:r>
    </w:p>
    <w:p w:rsidR="00000000" w:rsidRDefault="0066509C">
      <w:pPr>
        <w:rPr>
          <w:rFonts w:hint="eastAsia"/>
        </w:rPr>
      </w:pPr>
      <w:r>
        <w:rPr>
          <w:rFonts w:hint="eastAsia"/>
        </w:rPr>
        <w:t xml:space="preserve">     E </w:t>
      </w:r>
      <w:r>
        <w:rPr>
          <w:rFonts w:hint="eastAsia"/>
        </w:rPr>
        <w:t>仅仅起到“信使”作用</w:t>
      </w:r>
    </w:p>
    <w:p w:rsidR="00000000" w:rsidRDefault="0066509C">
      <w:pPr>
        <w:rPr>
          <w:rFonts w:hint="eastAsia"/>
        </w:rPr>
      </w:pPr>
      <w:r>
        <w:rPr>
          <w:rFonts w:hint="eastAsia"/>
        </w:rPr>
        <w:t>115</w:t>
      </w:r>
      <w:r>
        <w:rPr>
          <w:rFonts w:hint="eastAsia"/>
        </w:rPr>
        <w:t>．下列激素中，由下丘脑分泌的激素是：（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神经降压素</w:t>
      </w:r>
      <w:r>
        <w:rPr>
          <w:rFonts w:hint="eastAsia"/>
        </w:rPr>
        <w:t xml:space="preserve">        B </w:t>
      </w:r>
      <w:r>
        <w:rPr>
          <w:rFonts w:hint="eastAsia"/>
        </w:rPr>
        <w:t>卵泡刺激素</w:t>
      </w:r>
      <w:r>
        <w:rPr>
          <w:rFonts w:hint="eastAsia"/>
        </w:rPr>
        <w:t xml:space="preserve">      C </w:t>
      </w:r>
      <w:r>
        <w:rPr>
          <w:rFonts w:hint="eastAsia"/>
        </w:rPr>
        <w:t>黄体生成素</w:t>
      </w:r>
      <w:r>
        <w:rPr>
          <w:rFonts w:hint="eastAsia"/>
        </w:rPr>
        <w:t xml:space="preserve">   </w:t>
      </w:r>
    </w:p>
    <w:p w:rsidR="00000000" w:rsidRDefault="0066509C">
      <w:pPr>
        <w:ind w:firstLineChars="250" w:firstLine="525"/>
        <w:rPr>
          <w:rFonts w:hint="eastAsia"/>
        </w:rPr>
      </w:pPr>
      <w:r>
        <w:rPr>
          <w:rFonts w:hint="eastAsia"/>
        </w:rPr>
        <w:t xml:space="preserve">D </w:t>
      </w:r>
      <w:r>
        <w:rPr>
          <w:rFonts w:hint="eastAsia"/>
        </w:rPr>
        <w:t>催乳素释放因子</w:t>
      </w:r>
      <w:r>
        <w:rPr>
          <w:rFonts w:hint="eastAsia"/>
        </w:rPr>
        <w:t xml:space="preserve">    E </w:t>
      </w:r>
      <w:r>
        <w:rPr>
          <w:rFonts w:hint="eastAsia"/>
        </w:rPr>
        <w:t>促甲状腺激素释放激素</w:t>
      </w:r>
    </w:p>
    <w:p w:rsidR="00000000" w:rsidRDefault="0066509C">
      <w:pPr>
        <w:rPr>
          <w:rFonts w:hint="eastAsia"/>
        </w:rPr>
      </w:pPr>
      <w:r>
        <w:rPr>
          <w:rFonts w:hint="eastAsia"/>
        </w:rPr>
        <w:t>116</w:t>
      </w:r>
      <w:r>
        <w:rPr>
          <w:rFonts w:hint="eastAsia"/>
        </w:rPr>
        <w:t>．下列物质中属于第二信使的是：（</w:t>
      </w:r>
      <w:r>
        <w:rPr>
          <w:rFonts w:hint="eastAsia"/>
        </w:rPr>
        <w:t xml:space="preserve">     </w:t>
      </w:r>
      <w:r>
        <w:rPr>
          <w:rFonts w:hint="eastAsia"/>
        </w:rPr>
        <w:t>）</w:t>
      </w:r>
    </w:p>
    <w:p w:rsidR="00000000" w:rsidRDefault="0066509C">
      <w:pPr>
        <w:rPr>
          <w:rFonts w:hint="eastAsia"/>
        </w:rPr>
      </w:pPr>
      <w:r>
        <w:rPr>
          <w:rFonts w:hint="eastAsia"/>
        </w:rPr>
        <w:t xml:space="preserve">     A  cAMP       B  cGMP      C  Ca</w:t>
      </w:r>
      <w:r>
        <w:rPr>
          <w:rFonts w:hint="eastAsia"/>
          <w:vertAlign w:val="superscript"/>
        </w:rPr>
        <w:t>2+</w:t>
      </w:r>
      <w:r>
        <w:rPr>
          <w:rFonts w:hint="eastAsia"/>
        </w:rPr>
        <w:t xml:space="preserve">    D  IP3      E  DG</w:t>
      </w:r>
    </w:p>
    <w:p w:rsidR="00000000" w:rsidRDefault="0066509C">
      <w:pPr>
        <w:rPr>
          <w:rFonts w:hint="eastAsia"/>
        </w:rPr>
      </w:pPr>
      <w:r>
        <w:rPr>
          <w:rFonts w:hint="eastAsia"/>
        </w:rPr>
        <w:t>117</w:t>
      </w:r>
      <w:r>
        <w:rPr>
          <w:rFonts w:hint="eastAsia"/>
        </w:rPr>
        <w:t>．甲状腺激素对代谢的影响有：（</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使</w:t>
      </w:r>
      <w:r>
        <w:rPr>
          <w:rFonts w:hint="eastAsia"/>
        </w:rPr>
        <w:t>Na</w:t>
      </w:r>
      <w:r>
        <w:rPr>
          <w:rFonts w:hint="eastAsia"/>
          <w:vertAlign w:val="superscript"/>
        </w:rPr>
        <w:t>+</w:t>
      </w:r>
      <w:r>
        <w:rPr>
          <w:rFonts w:hint="eastAsia"/>
        </w:rPr>
        <w:t>- K</w:t>
      </w:r>
      <w:r>
        <w:rPr>
          <w:rFonts w:hint="eastAsia"/>
          <w:vertAlign w:val="superscript"/>
        </w:rPr>
        <w:t>+</w:t>
      </w:r>
      <w:r>
        <w:rPr>
          <w:rFonts w:hint="eastAsia"/>
        </w:rPr>
        <w:t>ATP</w:t>
      </w:r>
      <w:r>
        <w:rPr>
          <w:rFonts w:hint="eastAsia"/>
        </w:rPr>
        <w:t>酶活性升高，增加产热</w:t>
      </w:r>
    </w:p>
    <w:p w:rsidR="00000000" w:rsidRDefault="0066509C">
      <w:pPr>
        <w:rPr>
          <w:rFonts w:hint="eastAsia"/>
        </w:rPr>
      </w:pPr>
      <w:r>
        <w:rPr>
          <w:rFonts w:hint="eastAsia"/>
        </w:rPr>
        <w:t xml:space="preserve">     B </w:t>
      </w:r>
      <w:r>
        <w:rPr>
          <w:rFonts w:hint="eastAsia"/>
        </w:rPr>
        <w:t>促进肝糖元的合成</w:t>
      </w:r>
    </w:p>
    <w:p w:rsidR="00000000" w:rsidRDefault="0066509C">
      <w:pPr>
        <w:rPr>
          <w:rFonts w:hint="eastAsia"/>
        </w:rPr>
      </w:pPr>
      <w:r>
        <w:rPr>
          <w:rFonts w:hint="eastAsia"/>
        </w:rPr>
        <w:t xml:space="preserve"> </w:t>
      </w:r>
      <w:r>
        <w:rPr>
          <w:rFonts w:hint="eastAsia"/>
        </w:rPr>
        <w:t xml:space="preserve">    C </w:t>
      </w:r>
      <w:r>
        <w:rPr>
          <w:rFonts w:hint="eastAsia"/>
        </w:rPr>
        <w:t>促进蛋白质的合成</w:t>
      </w:r>
    </w:p>
    <w:p w:rsidR="00000000" w:rsidRDefault="0066509C">
      <w:pPr>
        <w:rPr>
          <w:rFonts w:hint="eastAsia"/>
        </w:rPr>
      </w:pPr>
      <w:r>
        <w:rPr>
          <w:rFonts w:hint="eastAsia"/>
        </w:rPr>
        <w:t xml:space="preserve">     D </w:t>
      </w:r>
      <w:r>
        <w:rPr>
          <w:rFonts w:hint="eastAsia"/>
        </w:rPr>
        <w:t>加速胆固醇的分解</w:t>
      </w:r>
    </w:p>
    <w:p w:rsidR="00000000" w:rsidRDefault="0066509C">
      <w:pPr>
        <w:rPr>
          <w:rFonts w:hint="eastAsia"/>
        </w:rPr>
      </w:pPr>
      <w:r>
        <w:rPr>
          <w:rFonts w:hint="eastAsia"/>
        </w:rPr>
        <w:t xml:space="preserve">     E </w:t>
      </w:r>
      <w:r>
        <w:rPr>
          <w:rFonts w:hint="eastAsia"/>
        </w:rPr>
        <w:t>以上均对</w:t>
      </w:r>
    </w:p>
    <w:p w:rsidR="00000000" w:rsidRDefault="0066509C">
      <w:pPr>
        <w:rPr>
          <w:rFonts w:hint="eastAsia"/>
        </w:rPr>
      </w:pPr>
      <w:r>
        <w:rPr>
          <w:rFonts w:hint="eastAsia"/>
        </w:rPr>
        <w:t>118</w:t>
      </w:r>
      <w:r>
        <w:rPr>
          <w:rFonts w:hint="eastAsia"/>
        </w:rPr>
        <w:t>．下列结构中能分泌雌激素的是：（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胎盘</w:t>
      </w:r>
      <w:r>
        <w:rPr>
          <w:rFonts w:hint="eastAsia"/>
        </w:rPr>
        <w:t xml:space="preserve">     B </w:t>
      </w:r>
      <w:r>
        <w:rPr>
          <w:rFonts w:hint="eastAsia"/>
        </w:rPr>
        <w:t>肾</w:t>
      </w:r>
      <w:r>
        <w:rPr>
          <w:rFonts w:hint="eastAsia"/>
        </w:rPr>
        <w:t xml:space="preserve">    C </w:t>
      </w:r>
      <w:r>
        <w:rPr>
          <w:rFonts w:hint="eastAsia"/>
        </w:rPr>
        <w:t>肾上腺皮质</w:t>
      </w:r>
      <w:r>
        <w:rPr>
          <w:rFonts w:hint="eastAsia"/>
        </w:rPr>
        <w:t xml:space="preserve">    D </w:t>
      </w:r>
      <w:r>
        <w:rPr>
          <w:rFonts w:hint="eastAsia"/>
        </w:rPr>
        <w:t>卵巢</w:t>
      </w:r>
      <w:r>
        <w:rPr>
          <w:rFonts w:hint="eastAsia"/>
        </w:rPr>
        <w:t xml:space="preserve">   E </w:t>
      </w:r>
      <w:r>
        <w:rPr>
          <w:rFonts w:hint="eastAsia"/>
        </w:rPr>
        <w:t>心</w:t>
      </w:r>
    </w:p>
    <w:p w:rsidR="00000000" w:rsidRDefault="0066509C">
      <w:pPr>
        <w:rPr>
          <w:rFonts w:hint="eastAsia"/>
        </w:rPr>
      </w:pPr>
      <w:r>
        <w:rPr>
          <w:rFonts w:hint="eastAsia"/>
        </w:rPr>
        <w:t>119</w:t>
      </w:r>
      <w:r>
        <w:rPr>
          <w:rFonts w:hint="eastAsia"/>
        </w:rPr>
        <w:t>．糖皮质激素对代谢的影响是：（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促进蛋白分解，抑制其合成</w:t>
      </w:r>
    </w:p>
    <w:p w:rsidR="00000000" w:rsidRDefault="0066509C">
      <w:pPr>
        <w:rPr>
          <w:rFonts w:hint="eastAsia"/>
        </w:rPr>
      </w:pPr>
      <w:r>
        <w:rPr>
          <w:rFonts w:hint="eastAsia"/>
        </w:rPr>
        <w:t xml:space="preserve">     B </w:t>
      </w:r>
      <w:r>
        <w:rPr>
          <w:rFonts w:hint="eastAsia"/>
        </w:rPr>
        <w:t>加强葡萄糖的异生，使血糖升高</w:t>
      </w:r>
    </w:p>
    <w:p w:rsidR="00000000" w:rsidRDefault="0066509C">
      <w:pPr>
        <w:rPr>
          <w:rFonts w:hint="eastAsia"/>
        </w:rPr>
      </w:pPr>
      <w:r>
        <w:rPr>
          <w:rFonts w:hint="eastAsia"/>
        </w:rPr>
        <w:t xml:space="preserve">     C </w:t>
      </w:r>
      <w:r>
        <w:rPr>
          <w:rFonts w:hint="eastAsia"/>
        </w:rPr>
        <w:t>加强四肢脂肪的分解</w:t>
      </w:r>
    </w:p>
    <w:p w:rsidR="00000000" w:rsidRDefault="0066509C">
      <w:pPr>
        <w:rPr>
          <w:rFonts w:hint="eastAsia"/>
        </w:rPr>
      </w:pPr>
      <w:r>
        <w:rPr>
          <w:rFonts w:hint="eastAsia"/>
        </w:rPr>
        <w:t xml:space="preserve">     D </w:t>
      </w:r>
      <w:r>
        <w:rPr>
          <w:rFonts w:hint="eastAsia"/>
        </w:rPr>
        <w:t>促进面部、肩背和腹部脂肪的合成</w:t>
      </w:r>
    </w:p>
    <w:p w:rsidR="00000000" w:rsidRDefault="0066509C">
      <w:pPr>
        <w:rPr>
          <w:rFonts w:hint="eastAsia"/>
        </w:rPr>
      </w:pPr>
      <w:r>
        <w:rPr>
          <w:rFonts w:hint="eastAsia"/>
        </w:rPr>
        <w:t xml:space="preserve">     E </w:t>
      </w:r>
      <w:r>
        <w:rPr>
          <w:rFonts w:hint="eastAsia"/>
        </w:rPr>
        <w:t>促进排水，保持体内水平衡</w:t>
      </w:r>
    </w:p>
    <w:p w:rsidR="00000000" w:rsidRDefault="0066509C">
      <w:pPr>
        <w:rPr>
          <w:rFonts w:hint="eastAsia"/>
        </w:rPr>
      </w:pPr>
      <w:r>
        <w:rPr>
          <w:rFonts w:hint="eastAsia"/>
        </w:rPr>
        <w:t>120</w:t>
      </w:r>
      <w:r>
        <w:rPr>
          <w:rFonts w:hint="eastAsia"/>
        </w:rPr>
        <w:t>．下列能影响肾上腺皮质激素分</w:t>
      </w:r>
      <w:r>
        <w:rPr>
          <w:rFonts w:hint="eastAsia"/>
        </w:rPr>
        <w:t>泌的因素是：（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下丘脑分泌的</w:t>
      </w:r>
      <w:r>
        <w:rPr>
          <w:rFonts w:hint="eastAsia"/>
        </w:rPr>
        <w:t xml:space="preserve">CRH     B </w:t>
      </w:r>
      <w:r>
        <w:rPr>
          <w:rFonts w:hint="eastAsia"/>
        </w:rPr>
        <w:t>肾上腺皮质激素在血液中的浓度</w:t>
      </w:r>
    </w:p>
    <w:p w:rsidR="00000000" w:rsidRDefault="0066509C">
      <w:pPr>
        <w:rPr>
          <w:rFonts w:hint="eastAsia"/>
        </w:rPr>
      </w:pPr>
      <w:r>
        <w:rPr>
          <w:rFonts w:hint="eastAsia"/>
        </w:rPr>
        <w:t xml:space="preserve">     C </w:t>
      </w:r>
      <w:r>
        <w:rPr>
          <w:rFonts w:hint="eastAsia"/>
        </w:rPr>
        <w:t>精神紧张</w:t>
      </w:r>
      <w:r>
        <w:rPr>
          <w:rFonts w:hint="eastAsia"/>
        </w:rPr>
        <w:t xml:space="preserve">     D </w:t>
      </w:r>
      <w:r>
        <w:rPr>
          <w:rFonts w:hint="eastAsia"/>
        </w:rPr>
        <w:t>睡眠</w:t>
      </w:r>
      <w:r>
        <w:rPr>
          <w:rFonts w:hint="eastAsia"/>
        </w:rPr>
        <w:t xml:space="preserve">    E </w:t>
      </w:r>
      <w:r>
        <w:rPr>
          <w:rFonts w:hint="eastAsia"/>
        </w:rPr>
        <w:t>刺激迷走神经</w:t>
      </w:r>
    </w:p>
    <w:p w:rsidR="00000000" w:rsidRDefault="0066509C">
      <w:pPr>
        <w:rPr>
          <w:rFonts w:hint="eastAsia"/>
        </w:rPr>
      </w:pPr>
      <w:r>
        <w:rPr>
          <w:rFonts w:hint="eastAsia"/>
        </w:rPr>
        <w:t>121</w:t>
      </w:r>
      <w:r>
        <w:rPr>
          <w:rFonts w:hint="eastAsia"/>
        </w:rPr>
        <w:t>．胰岛素的生理作用是：（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加速脂肪的合成和贮存</w:t>
      </w:r>
    </w:p>
    <w:p w:rsidR="00000000" w:rsidRDefault="0066509C">
      <w:pPr>
        <w:rPr>
          <w:rFonts w:hint="eastAsia"/>
        </w:rPr>
      </w:pPr>
      <w:r>
        <w:rPr>
          <w:rFonts w:hint="eastAsia"/>
        </w:rPr>
        <w:t xml:space="preserve">     B </w:t>
      </w:r>
      <w:r>
        <w:rPr>
          <w:rFonts w:hint="eastAsia"/>
        </w:rPr>
        <w:t>促进蛋白质的分解，使人消瘦</w:t>
      </w:r>
    </w:p>
    <w:p w:rsidR="00000000" w:rsidRDefault="0066509C">
      <w:pPr>
        <w:rPr>
          <w:rFonts w:hint="eastAsia"/>
        </w:rPr>
      </w:pPr>
      <w:r>
        <w:rPr>
          <w:rFonts w:hint="eastAsia"/>
        </w:rPr>
        <w:t xml:space="preserve">     C </w:t>
      </w:r>
      <w:r>
        <w:rPr>
          <w:rFonts w:hint="eastAsia"/>
        </w:rPr>
        <w:t>抑制糖原异生</w:t>
      </w:r>
    </w:p>
    <w:p w:rsidR="00000000" w:rsidRDefault="0066509C">
      <w:pPr>
        <w:rPr>
          <w:rFonts w:hint="eastAsia"/>
        </w:rPr>
      </w:pPr>
      <w:r>
        <w:rPr>
          <w:rFonts w:hint="eastAsia"/>
        </w:rPr>
        <w:t xml:space="preserve">     D </w:t>
      </w:r>
      <w:r>
        <w:rPr>
          <w:rFonts w:hint="eastAsia"/>
        </w:rPr>
        <w:t>加速全身组织对葡萄糖的摄取和利用</w:t>
      </w:r>
    </w:p>
    <w:p w:rsidR="00000000" w:rsidRDefault="0066509C">
      <w:pPr>
        <w:rPr>
          <w:rFonts w:hint="eastAsia"/>
        </w:rPr>
      </w:pPr>
      <w:r>
        <w:rPr>
          <w:rFonts w:hint="eastAsia"/>
        </w:rPr>
        <w:t xml:space="preserve">     E </w:t>
      </w:r>
      <w:r>
        <w:rPr>
          <w:rFonts w:hint="eastAsia"/>
        </w:rPr>
        <w:t>促进神经系统的发育</w:t>
      </w:r>
    </w:p>
    <w:p w:rsidR="00000000" w:rsidRDefault="0066509C">
      <w:pPr>
        <w:rPr>
          <w:rFonts w:hint="eastAsia"/>
        </w:rPr>
      </w:pPr>
      <w:r>
        <w:rPr>
          <w:rFonts w:hint="eastAsia"/>
        </w:rPr>
        <w:t>122</w:t>
      </w:r>
      <w:r>
        <w:rPr>
          <w:rFonts w:hint="eastAsia"/>
        </w:rPr>
        <w:t>．下列激素中与血糖调节有关的是：（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生长素</w:t>
      </w:r>
      <w:r>
        <w:rPr>
          <w:rFonts w:hint="eastAsia"/>
        </w:rPr>
        <w:t xml:space="preserve">    B </w:t>
      </w:r>
      <w:r>
        <w:rPr>
          <w:rFonts w:hint="eastAsia"/>
        </w:rPr>
        <w:t>胰岛素</w:t>
      </w:r>
      <w:r>
        <w:rPr>
          <w:rFonts w:hint="eastAsia"/>
        </w:rPr>
        <w:t xml:space="preserve">    C </w:t>
      </w:r>
      <w:r>
        <w:rPr>
          <w:rFonts w:hint="eastAsia"/>
        </w:rPr>
        <w:t>胰</w:t>
      </w:r>
      <w:r>
        <w:rPr>
          <w:rFonts w:hint="eastAsia"/>
        </w:rPr>
        <w:t>高血糖素</w:t>
      </w:r>
      <w:r>
        <w:rPr>
          <w:rFonts w:hint="eastAsia"/>
        </w:rPr>
        <w:t xml:space="preserve">    D </w:t>
      </w:r>
      <w:r>
        <w:rPr>
          <w:rFonts w:hint="eastAsia"/>
        </w:rPr>
        <w:t>肾上腺髓质激素</w:t>
      </w:r>
      <w:r>
        <w:rPr>
          <w:rFonts w:hint="eastAsia"/>
        </w:rPr>
        <w:t xml:space="preserve">   E </w:t>
      </w:r>
      <w:r>
        <w:rPr>
          <w:rFonts w:hint="eastAsia"/>
        </w:rPr>
        <w:t>糖皮质激素</w:t>
      </w:r>
    </w:p>
    <w:p w:rsidR="00000000" w:rsidRDefault="0066509C">
      <w:pPr>
        <w:rPr>
          <w:rFonts w:hint="eastAsia"/>
        </w:rPr>
      </w:pPr>
      <w:r>
        <w:rPr>
          <w:rFonts w:hint="eastAsia"/>
        </w:rPr>
        <w:t>123</w:t>
      </w:r>
      <w:r>
        <w:rPr>
          <w:rFonts w:hint="eastAsia"/>
        </w:rPr>
        <w:t>．下列激素中与调节血钙有关的是：（</w:t>
      </w:r>
      <w:r>
        <w:rPr>
          <w:rFonts w:hint="eastAsia"/>
        </w:rPr>
        <w:t xml:space="preserve">      </w:t>
      </w:r>
      <w:r>
        <w:rPr>
          <w:rFonts w:hint="eastAsia"/>
        </w:rPr>
        <w:t>）</w:t>
      </w:r>
    </w:p>
    <w:p w:rsidR="00000000" w:rsidRDefault="0066509C">
      <w:pPr>
        <w:rPr>
          <w:rFonts w:hint="eastAsia"/>
        </w:rPr>
      </w:pPr>
      <w:r>
        <w:rPr>
          <w:rFonts w:hint="eastAsia"/>
        </w:rPr>
        <w:t xml:space="preserve">     A </w:t>
      </w:r>
      <w:r>
        <w:rPr>
          <w:rFonts w:hint="eastAsia"/>
        </w:rPr>
        <w:t>甲状腺激素</w:t>
      </w:r>
      <w:r>
        <w:rPr>
          <w:rFonts w:hint="eastAsia"/>
        </w:rPr>
        <w:t xml:space="preserve">               B </w:t>
      </w:r>
      <w:r>
        <w:rPr>
          <w:rFonts w:hint="eastAsia"/>
        </w:rPr>
        <w:t>甲状旁腺激素</w:t>
      </w:r>
      <w:r>
        <w:rPr>
          <w:rFonts w:hint="eastAsia"/>
        </w:rPr>
        <w:t xml:space="preserve">          C </w:t>
      </w:r>
      <w:r>
        <w:rPr>
          <w:rFonts w:hint="eastAsia"/>
        </w:rPr>
        <w:t>降钙素</w:t>
      </w:r>
      <w:r>
        <w:rPr>
          <w:rFonts w:hint="eastAsia"/>
        </w:rPr>
        <w:t xml:space="preserve">  </w:t>
      </w:r>
    </w:p>
    <w:p w:rsidR="00000000" w:rsidRDefault="0066509C">
      <w:pPr>
        <w:ind w:firstLineChars="200" w:firstLine="420"/>
        <w:rPr>
          <w:rFonts w:hint="eastAsia"/>
        </w:rPr>
      </w:pPr>
      <w:r>
        <w:rPr>
          <w:rFonts w:hint="eastAsia"/>
        </w:rPr>
        <w:t xml:space="preserve"> D 1</w:t>
      </w:r>
      <w:r>
        <w:rPr>
          <w:rFonts w:hint="eastAsia"/>
        </w:rPr>
        <w:t>，</w:t>
      </w:r>
      <w:r>
        <w:rPr>
          <w:rFonts w:hint="eastAsia"/>
        </w:rPr>
        <w:t>25-</w:t>
      </w:r>
      <w:r>
        <w:rPr>
          <w:rFonts w:hint="eastAsia"/>
        </w:rPr>
        <w:t>二羟维生素</w:t>
      </w:r>
      <w:r>
        <w:rPr>
          <w:rFonts w:hint="eastAsia"/>
        </w:rPr>
        <w:t>D</w:t>
      </w:r>
      <w:r>
        <w:rPr>
          <w:rFonts w:hint="eastAsia"/>
          <w:vertAlign w:val="subscript"/>
        </w:rPr>
        <w:t xml:space="preserve">3 </w:t>
      </w:r>
      <w:r>
        <w:rPr>
          <w:rFonts w:hint="eastAsia"/>
        </w:rPr>
        <w:t xml:space="preserve">      E </w:t>
      </w:r>
      <w:r>
        <w:rPr>
          <w:rFonts w:hint="eastAsia"/>
        </w:rPr>
        <w:t>醛固酮</w:t>
      </w:r>
    </w:p>
    <w:p w:rsidR="00000000" w:rsidRDefault="0066509C">
      <w:pPr>
        <w:rPr>
          <w:rFonts w:hint="eastAsia"/>
        </w:rPr>
      </w:pPr>
      <w:r>
        <w:rPr>
          <w:rFonts w:hint="eastAsia"/>
        </w:rPr>
        <w:t>124</w:t>
      </w:r>
      <w:r>
        <w:rPr>
          <w:rFonts w:hint="eastAsia"/>
        </w:rPr>
        <w:t>．卵巢中分泌的激素有</w:t>
      </w:r>
      <w:r>
        <w:rPr>
          <w:rFonts w:hint="eastAsia"/>
        </w:rPr>
        <w:t xml:space="preserve">: (     ) </w:t>
      </w:r>
    </w:p>
    <w:p w:rsidR="00000000" w:rsidRDefault="0066509C">
      <w:pPr>
        <w:rPr>
          <w:rFonts w:hint="eastAsia"/>
        </w:rPr>
      </w:pPr>
      <w:r>
        <w:rPr>
          <w:rFonts w:hint="eastAsia"/>
        </w:rPr>
        <w:t xml:space="preserve">     A </w:t>
      </w:r>
      <w:r>
        <w:rPr>
          <w:rFonts w:hint="eastAsia"/>
        </w:rPr>
        <w:t>雌激素</w:t>
      </w:r>
      <w:r>
        <w:rPr>
          <w:rFonts w:hint="eastAsia"/>
        </w:rPr>
        <w:t xml:space="preserve">    B </w:t>
      </w:r>
      <w:r>
        <w:rPr>
          <w:rFonts w:hint="eastAsia"/>
        </w:rPr>
        <w:t>孕激素</w:t>
      </w:r>
      <w:r>
        <w:rPr>
          <w:rFonts w:hint="eastAsia"/>
        </w:rPr>
        <w:t xml:space="preserve">    C </w:t>
      </w:r>
      <w:r>
        <w:rPr>
          <w:rFonts w:hint="eastAsia"/>
        </w:rPr>
        <w:t>雄激素</w:t>
      </w:r>
      <w:r>
        <w:rPr>
          <w:rFonts w:hint="eastAsia"/>
        </w:rPr>
        <w:t xml:space="preserve">    D </w:t>
      </w:r>
      <w:r>
        <w:rPr>
          <w:rFonts w:hint="eastAsia"/>
        </w:rPr>
        <w:t>松弛素</w:t>
      </w:r>
      <w:r>
        <w:rPr>
          <w:rFonts w:hint="eastAsia"/>
        </w:rPr>
        <w:t xml:space="preserve">    E </w:t>
      </w:r>
      <w:r>
        <w:rPr>
          <w:rFonts w:hint="eastAsia"/>
        </w:rPr>
        <w:t>制卵泡素</w:t>
      </w:r>
    </w:p>
    <w:p w:rsidR="00000000" w:rsidRDefault="0066509C">
      <w:pPr>
        <w:rPr>
          <w:rFonts w:hint="eastAsia"/>
        </w:rPr>
      </w:pPr>
      <w:r>
        <w:rPr>
          <w:rFonts w:hint="eastAsia"/>
        </w:rPr>
        <w:t xml:space="preserve">125. </w:t>
      </w:r>
      <w:r>
        <w:rPr>
          <w:rFonts w:hint="eastAsia"/>
        </w:rPr>
        <w:t>关于雌激素的生理作用</w:t>
      </w:r>
      <w:r>
        <w:rPr>
          <w:rFonts w:hint="eastAsia"/>
        </w:rPr>
        <w:t>,</w:t>
      </w:r>
      <w:r>
        <w:rPr>
          <w:rFonts w:hint="eastAsia"/>
        </w:rPr>
        <w:t>下述正确的是</w:t>
      </w:r>
      <w:r>
        <w:rPr>
          <w:rFonts w:hint="eastAsia"/>
        </w:rPr>
        <w:t>: (     )</w:t>
      </w:r>
    </w:p>
    <w:p w:rsidR="00000000" w:rsidRDefault="0066509C">
      <w:pPr>
        <w:rPr>
          <w:rFonts w:hint="eastAsia"/>
        </w:rPr>
      </w:pPr>
      <w:r>
        <w:rPr>
          <w:rFonts w:hint="eastAsia"/>
        </w:rPr>
        <w:t xml:space="preserve">     A </w:t>
      </w:r>
      <w:r>
        <w:rPr>
          <w:rFonts w:hint="eastAsia"/>
        </w:rPr>
        <w:t>促进雌性生殖器官</w:t>
      </w:r>
      <w:r>
        <w:rPr>
          <w:rFonts w:hint="eastAsia"/>
        </w:rPr>
        <w:t>的发育</w:t>
      </w:r>
      <w:r>
        <w:rPr>
          <w:rFonts w:hint="eastAsia"/>
        </w:rPr>
        <w:t xml:space="preserve">            B </w:t>
      </w:r>
      <w:r>
        <w:rPr>
          <w:rFonts w:hint="eastAsia"/>
        </w:rPr>
        <w:t>维持女性第二性征</w:t>
      </w:r>
    </w:p>
    <w:p w:rsidR="00000000" w:rsidRDefault="0066509C">
      <w:pPr>
        <w:rPr>
          <w:rFonts w:hint="eastAsia"/>
        </w:rPr>
      </w:pPr>
      <w:r>
        <w:rPr>
          <w:rFonts w:hint="eastAsia"/>
        </w:rPr>
        <w:t xml:space="preserve">     C </w:t>
      </w:r>
      <w:r>
        <w:rPr>
          <w:rFonts w:hint="eastAsia"/>
        </w:rPr>
        <w:t>加速骨骼生长</w:t>
      </w:r>
      <w:r>
        <w:rPr>
          <w:rFonts w:hint="eastAsia"/>
        </w:rPr>
        <w:t>,</w:t>
      </w:r>
      <w:r>
        <w:rPr>
          <w:rFonts w:hint="eastAsia"/>
        </w:rPr>
        <w:t>促进骨骺的愈合</w:t>
      </w:r>
      <w:r>
        <w:rPr>
          <w:rFonts w:hint="eastAsia"/>
        </w:rPr>
        <w:t xml:space="preserve">       D </w:t>
      </w:r>
      <w:r>
        <w:rPr>
          <w:rFonts w:hint="eastAsia"/>
        </w:rPr>
        <w:t>降低血浆胆固醇含量</w:t>
      </w:r>
    </w:p>
    <w:p w:rsidR="00000000" w:rsidRDefault="0066509C">
      <w:pPr>
        <w:rPr>
          <w:rFonts w:hint="eastAsia"/>
        </w:rPr>
      </w:pPr>
      <w:r>
        <w:rPr>
          <w:rFonts w:hint="eastAsia"/>
        </w:rPr>
        <w:t xml:space="preserve">     E </w:t>
      </w:r>
      <w:r>
        <w:rPr>
          <w:rFonts w:hint="eastAsia"/>
        </w:rPr>
        <w:t>促进体毛生长</w:t>
      </w:r>
    </w:p>
    <w:p w:rsidR="00000000" w:rsidRDefault="0066509C">
      <w:pPr>
        <w:rPr>
          <w:rFonts w:hint="eastAsia"/>
        </w:rPr>
      </w:pPr>
      <w:r>
        <w:rPr>
          <w:rFonts w:hint="eastAsia"/>
        </w:rPr>
        <w:t xml:space="preserve">126. </w:t>
      </w:r>
      <w:r>
        <w:rPr>
          <w:rFonts w:hint="eastAsia"/>
        </w:rPr>
        <w:t>胎盘分泌的激素有</w:t>
      </w:r>
      <w:r>
        <w:rPr>
          <w:rFonts w:hint="eastAsia"/>
        </w:rPr>
        <w:t>: (      )</w:t>
      </w:r>
    </w:p>
    <w:p w:rsidR="00000000" w:rsidRDefault="0066509C">
      <w:pPr>
        <w:rPr>
          <w:rFonts w:hint="eastAsia"/>
        </w:rPr>
      </w:pPr>
      <w:r>
        <w:rPr>
          <w:rFonts w:hint="eastAsia"/>
        </w:rPr>
        <w:t xml:space="preserve">     A </w:t>
      </w:r>
      <w:r>
        <w:rPr>
          <w:rFonts w:hint="eastAsia"/>
        </w:rPr>
        <w:t>雌激素</w:t>
      </w:r>
      <w:r>
        <w:rPr>
          <w:rFonts w:hint="eastAsia"/>
        </w:rPr>
        <w:t xml:space="preserve">       B </w:t>
      </w:r>
      <w:r>
        <w:rPr>
          <w:rFonts w:hint="eastAsia"/>
        </w:rPr>
        <w:t>孕激素</w:t>
      </w:r>
      <w:r>
        <w:rPr>
          <w:rFonts w:hint="eastAsia"/>
        </w:rPr>
        <w:t xml:space="preserve">            C </w:t>
      </w:r>
      <w:r>
        <w:rPr>
          <w:rFonts w:hint="eastAsia"/>
        </w:rPr>
        <w:t>促肾上腺皮质激素释放激素</w:t>
      </w:r>
      <w:r>
        <w:rPr>
          <w:rFonts w:hint="eastAsia"/>
        </w:rPr>
        <w:t xml:space="preserve">  </w:t>
      </w:r>
    </w:p>
    <w:p w:rsidR="00000000" w:rsidRDefault="0066509C">
      <w:pPr>
        <w:ind w:firstLineChars="250" w:firstLine="525"/>
        <w:rPr>
          <w:rFonts w:hint="eastAsia"/>
        </w:rPr>
      </w:pPr>
      <w:r>
        <w:rPr>
          <w:rFonts w:hint="eastAsia"/>
        </w:rPr>
        <w:t xml:space="preserve">D </w:t>
      </w:r>
      <w:r>
        <w:rPr>
          <w:rFonts w:hint="eastAsia"/>
        </w:rPr>
        <w:t>松弛素</w:t>
      </w:r>
      <w:r>
        <w:rPr>
          <w:rFonts w:hint="eastAsia"/>
        </w:rPr>
        <w:t xml:space="preserve">       D </w:t>
      </w:r>
      <w:r>
        <w:rPr>
          <w:rFonts w:hint="eastAsia"/>
        </w:rPr>
        <w:t>胰素样生长因子</w:t>
      </w:r>
    </w:p>
    <w:p w:rsidR="00000000" w:rsidRDefault="0066509C">
      <w:pPr>
        <w:rPr>
          <w:rFonts w:hint="eastAsia"/>
        </w:rPr>
      </w:pPr>
      <w:r>
        <w:rPr>
          <w:rFonts w:hint="eastAsia"/>
        </w:rPr>
        <w:t xml:space="preserve">127. </w:t>
      </w:r>
      <w:r>
        <w:rPr>
          <w:rFonts w:hint="eastAsia"/>
        </w:rPr>
        <w:t>下列激素中影响分娩的是</w:t>
      </w:r>
      <w:r>
        <w:rPr>
          <w:rFonts w:hint="eastAsia"/>
        </w:rPr>
        <w:t>: (     )</w:t>
      </w:r>
    </w:p>
    <w:p w:rsidR="00000000" w:rsidRDefault="0066509C">
      <w:pPr>
        <w:rPr>
          <w:rFonts w:hint="eastAsia"/>
        </w:rPr>
      </w:pPr>
      <w:r>
        <w:rPr>
          <w:rFonts w:hint="eastAsia"/>
        </w:rPr>
        <w:t xml:space="preserve">     A </w:t>
      </w:r>
      <w:r>
        <w:rPr>
          <w:rFonts w:hint="eastAsia"/>
        </w:rPr>
        <w:t>雌激素</w:t>
      </w:r>
      <w:r>
        <w:rPr>
          <w:rFonts w:hint="eastAsia"/>
        </w:rPr>
        <w:t xml:space="preserve">       B </w:t>
      </w:r>
      <w:r>
        <w:rPr>
          <w:rFonts w:hint="eastAsia"/>
        </w:rPr>
        <w:t>孕激素</w:t>
      </w:r>
      <w:r>
        <w:rPr>
          <w:rFonts w:hint="eastAsia"/>
        </w:rPr>
        <w:t xml:space="preserve">    C </w:t>
      </w:r>
      <w:r>
        <w:rPr>
          <w:rFonts w:hint="eastAsia"/>
        </w:rPr>
        <w:t>前列腺素</w:t>
      </w:r>
      <w:r>
        <w:rPr>
          <w:rFonts w:hint="eastAsia"/>
        </w:rPr>
        <w:t xml:space="preserve">  D </w:t>
      </w:r>
      <w:r>
        <w:rPr>
          <w:rFonts w:hint="eastAsia"/>
        </w:rPr>
        <w:t>松弛素</w:t>
      </w:r>
      <w:r>
        <w:rPr>
          <w:rFonts w:hint="eastAsia"/>
        </w:rPr>
        <w:t xml:space="preserve">    E </w:t>
      </w:r>
      <w:r>
        <w:rPr>
          <w:rFonts w:hint="eastAsia"/>
        </w:rPr>
        <w:t>催产素</w:t>
      </w:r>
    </w:p>
    <w:p w:rsidR="00000000" w:rsidRDefault="0066509C">
      <w:pPr>
        <w:rPr>
          <w:rFonts w:hint="eastAsia"/>
        </w:rPr>
      </w:pPr>
      <w:r>
        <w:rPr>
          <w:rFonts w:hint="eastAsia"/>
        </w:rPr>
        <w:t>128.</w:t>
      </w:r>
      <w:r>
        <w:rPr>
          <w:rFonts w:hint="eastAsia"/>
        </w:rPr>
        <w:t xml:space="preserve"> </w:t>
      </w:r>
      <w:r>
        <w:rPr>
          <w:rFonts w:hint="eastAsia"/>
        </w:rPr>
        <w:t>下列哪些器官或组织具有内分泌功能</w:t>
      </w:r>
      <w:r>
        <w:rPr>
          <w:rFonts w:hint="eastAsia"/>
        </w:rPr>
        <w:t>: (      )</w:t>
      </w:r>
    </w:p>
    <w:p w:rsidR="00000000" w:rsidRDefault="0066509C">
      <w:pPr>
        <w:rPr>
          <w:rFonts w:hint="eastAsia"/>
        </w:rPr>
      </w:pPr>
      <w:r>
        <w:rPr>
          <w:rFonts w:hint="eastAsia"/>
        </w:rPr>
        <w:t xml:space="preserve">     A </w:t>
      </w:r>
      <w:r>
        <w:rPr>
          <w:rFonts w:hint="eastAsia"/>
        </w:rPr>
        <w:t>下丘脑</w:t>
      </w:r>
      <w:r>
        <w:rPr>
          <w:rFonts w:hint="eastAsia"/>
        </w:rPr>
        <w:t xml:space="preserve">     B </w:t>
      </w:r>
      <w:r>
        <w:rPr>
          <w:rFonts w:hint="eastAsia"/>
        </w:rPr>
        <w:t>胃肠道</w:t>
      </w:r>
      <w:r>
        <w:rPr>
          <w:rFonts w:hint="eastAsia"/>
        </w:rPr>
        <w:t xml:space="preserve">    C </w:t>
      </w:r>
      <w:r>
        <w:rPr>
          <w:rFonts w:hint="eastAsia"/>
        </w:rPr>
        <w:t>肾脏</w:t>
      </w:r>
      <w:r>
        <w:rPr>
          <w:rFonts w:hint="eastAsia"/>
        </w:rPr>
        <w:t xml:space="preserve">    D </w:t>
      </w:r>
      <w:r>
        <w:rPr>
          <w:rFonts w:hint="eastAsia"/>
        </w:rPr>
        <w:t>心脏</w:t>
      </w:r>
    </w:p>
    <w:p w:rsidR="00000000" w:rsidRDefault="0066509C">
      <w:pPr>
        <w:spacing w:beforeLines="50" w:before="156" w:afterLines="50" w:after="156"/>
        <w:rPr>
          <w:rFonts w:hint="eastAsia"/>
          <w:b/>
          <w:sz w:val="24"/>
        </w:rPr>
      </w:pPr>
      <w:r>
        <w:rPr>
          <w:rFonts w:hint="eastAsia"/>
          <w:b/>
          <w:sz w:val="24"/>
        </w:rPr>
        <w:t>五、判断题</w:t>
      </w:r>
    </w:p>
    <w:p w:rsidR="00000000" w:rsidRDefault="0066509C">
      <w:pPr>
        <w:rPr>
          <w:rFonts w:hint="eastAsia"/>
        </w:rPr>
      </w:pPr>
      <w:r>
        <w:rPr>
          <w:rFonts w:hint="eastAsia"/>
        </w:rPr>
        <w:t>1</w:t>
      </w:r>
      <w:r>
        <w:rPr>
          <w:rFonts w:hint="eastAsia"/>
        </w:rPr>
        <w:t>．切断兔的双侧迷走神经后，其呼吸变慢变浅。（</w:t>
      </w:r>
      <w:r>
        <w:rPr>
          <w:rFonts w:hint="eastAsia"/>
        </w:rPr>
        <w:t xml:space="preserve">      </w:t>
      </w:r>
      <w:r>
        <w:rPr>
          <w:rFonts w:hint="eastAsia"/>
        </w:rPr>
        <w:t>）</w:t>
      </w:r>
    </w:p>
    <w:p w:rsidR="00000000" w:rsidRDefault="0066509C">
      <w:pPr>
        <w:rPr>
          <w:rFonts w:hint="eastAsia"/>
        </w:rPr>
      </w:pPr>
      <w:r>
        <w:rPr>
          <w:rFonts w:hint="eastAsia"/>
        </w:rPr>
        <w:t>2</w:t>
      </w:r>
      <w:r>
        <w:rPr>
          <w:rFonts w:hint="eastAsia"/>
        </w:rPr>
        <w:t>．肺牵张反射的作用是抑制吸气中枢。（</w:t>
      </w:r>
      <w:r>
        <w:rPr>
          <w:rFonts w:hint="eastAsia"/>
        </w:rPr>
        <w:t xml:space="preserve">      </w:t>
      </w:r>
      <w:r>
        <w:rPr>
          <w:rFonts w:hint="eastAsia"/>
        </w:rPr>
        <w:t>）</w:t>
      </w:r>
    </w:p>
    <w:p w:rsidR="00000000" w:rsidRDefault="0066509C">
      <w:pPr>
        <w:rPr>
          <w:rFonts w:hint="eastAsia"/>
        </w:rPr>
      </w:pPr>
      <w:r>
        <w:rPr>
          <w:rFonts w:hint="eastAsia"/>
        </w:rPr>
        <w:t>3</w:t>
      </w:r>
      <w:r>
        <w:rPr>
          <w:rFonts w:hint="eastAsia"/>
        </w:rPr>
        <w:t>．控制呼吸的基本中枢位于脊髓。（</w:t>
      </w:r>
      <w:r>
        <w:rPr>
          <w:rFonts w:hint="eastAsia"/>
        </w:rPr>
        <w:t xml:space="preserve">     </w:t>
      </w:r>
      <w:r>
        <w:rPr>
          <w:rFonts w:hint="eastAsia"/>
        </w:rPr>
        <w:t>）</w:t>
      </w:r>
    </w:p>
    <w:p w:rsidR="00000000" w:rsidRDefault="0066509C">
      <w:pPr>
        <w:rPr>
          <w:rFonts w:hint="eastAsia"/>
        </w:rPr>
      </w:pPr>
      <w:r>
        <w:rPr>
          <w:rFonts w:hint="eastAsia"/>
        </w:rPr>
        <w:t>4</w:t>
      </w:r>
      <w:r>
        <w:rPr>
          <w:rFonts w:hint="eastAsia"/>
        </w:rPr>
        <w:t>．肺泡表面张力可因表面活性物质的作用而减少。（</w:t>
      </w:r>
      <w:r>
        <w:rPr>
          <w:rFonts w:hint="eastAsia"/>
        </w:rPr>
        <w:t xml:space="preserve">     </w:t>
      </w:r>
      <w:r>
        <w:rPr>
          <w:rFonts w:hint="eastAsia"/>
        </w:rPr>
        <w:t>）</w:t>
      </w:r>
    </w:p>
    <w:p w:rsidR="00000000" w:rsidRDefault="0066509C">
      <w:pPr>
        <w:rPr>
          <w:rFonts w:hint="eastAsia"/>
        </w:rPr>
      </w:pPr>
      <w:r>
        <w:rPr>
          <w:rFonts w:hint="eastAsia"/>
        </w:rPr>
        <w:t>5</w:t>
      </w:r>
      <w:r>
        <w:rPr>
          <w:rFonts w:hint="eastAsia"/>
        </w:rPr>
        <w:t>．肺换气是指肺泡与血液之间的气体交换。（</w:t>
      </w:r>
      <w:r>
        <w:rPr>
          <w:rFonts w:hint="eastAsia"/>
        </w:rPr>
        <w:t xml:space="preserve">     </w:t>
      </w:r>
      <w:r>
        <w:rPr>
          <w:rFonts w:hint="eastAsia"/>
        </w:rPr>
        <w:t>）</w:t>
      </w:r>
    </w:p>
    <w:p w:rsidR="00000000" w:rsidRDefault="0066509C">
      <w:pPr>
        <w:rPr>
          <w:rFonts w:hint="eastAsia"/>
        </w:rPr>
      </w:pPr>
      <w:r>
        <w:rPr>
          <w:rFonts w:hint="eastAsia"/>
        </w:rPr>
        <w:t>6</w:t>
      </w:r>
      <w:r>
        <w:rPr>
          <w:rFonts w:hint="eastAsia"/>
        </w:rPr>
        <w:t>．增加呼吸道的容积意味着解剖无效腔增大。（</w:t>
      </w:r>
      <w:r>
        <w:rPr>
          <w:rFonts w:hint="eastAsia"/>
        </w:rPr>
        <w:t xml:space="preserve">     </w:t>
      </w:r>
      <w:r>
        <w:rPr>
          <w:rFonts w:hint="eastAsia"/>
        </w:rPr>
        <w:t>）</w:t>
      </w:r>
    </w:p>
    <w:p w:rsidR="00000000" w:rsidRDefault="0066509C">
      <w:pPr>
        <w:rPr>
          <w:rFonts w:hint="eastAsia"/>
        </w:rPr>
      </w:pPr>
      <w:r>
        <w:rPr>
          <w:rFonts w:hint="eastAsia"/>
        </w:rPr>
        <w:t>7</w:t>
      </w:r>
      <w:r>
        <w:rPr>
          <w:rFonts w:hint="eastAsia"/>
        </w:rPr>
        <w:t>．血红蛋白的氧容量是指血浆中</w:t>
      </w:r>
      <w:r>
        <w:rPr>
          <w:rFonts w:hint="eastAsia"/>
        </w:rPr>
        <w:t>溶解的氧的毫升数。（</w:t>
      </w:r>
      <w:r>
        <w:rPr>
          <w:rFonts w:hint="eastAsia"/>
        </w:rPr>
        <w:t xml:space="preserve">     </w:t>
      </w:r>
      <w:r>
        <w:rPr>
          <w:rFonts w:hint="eastAsia"/>
        </w:rPr>
        <w:t>）</w:t>
      </w:r>
    </w:p>
    <w:p w:rsidR="00000000" w:rsidRDefault="0066509C">
      <w:pPr>
        <w:rPr>
          <w:rFonts w:hint="eastAsia"/>
        </w:rPr>
      </w:pPr>
      <w:r>
        <w:rPr>
          <w:rFonts w:hint="eastAsia"/>
        </w:rPr>
        <w:t>8</w:t>
      </w:r>
      <w:r>
        <w:rPr>
          <w:rFonts w:hint="eastAsia"/>
        </w:rPr>
        <w:t>．平静吸气时膈肌收缩，肋间外肌舒张。（</w:t>
      </w:r>
      <w:r>
        <w:rPr>
          <w:rFonts w:hint="eastAsia"/>
        </w:rPr>
        <w:t xml:space="preserve">     </w:t>
      </w:r>
      <w:r>
        <w:rPr>
          <w:rFonts w:hint="eastAsia"/>
        </w:rPr>
        <w:t>）</w:t>
      </w:r>
    </w:p>
    <w:p w:rsidR="00000000" w:rsidRDefault="0066509C">
      <w:pPr>
        <w:rPr>
          <w:rFonts w:hint="eastAsia"/>
        </w:rPr>
      </w:pPr>
      <w:r>
        <w:rPr>
          <w:rFonts w:hint="eastAsia"/>
        </w:rPr>
        <w:t>9</w:t>
      </w:r>
      <w:r>
        <w:rPr>
          <w:rFonts w:hint="eastAsia"/>
        </w:rPr>
        <w:t>．颈动脉体和主动脉体是调节呼吸的重要的外周化学感受器。（</w:t>
      </w:r>
      <w:r>
        <w:rPr>
          <w:rFonts w:hint="eastAsia"/>
        </w:rPr>
        <w:t xml:space="preserve">     </w:t>
      </w:r>
      <w:r>
        <w:rPr>
          <w:rFonts w:hint="eastAsia"/>
        </w:rPr>
        <w:t>）</w:t>
      </w:r>
    </w:p>
    <w:p w:rsidR="00000000" w:rsidRDefault="0066509C">
      <w:pPr>
        <w:rPr>
          <w:rFonts w:hint="eastAsia"/>
        </w:rPr>
      </w:pPr>
      <w:r>
        <w:rPr>
          <w:rFonts w:hint="eastAsia"/>
        </w:rPr>
        <w:t>10</w:t>
      </w:r>
      <w:r>
        <w:rPr>
          <w:rFonts w:hint="eastAsia"/>
        </w:rPr>
        <w:t>．</w:t>
      </w:r>
      <w:r>
        <w:rPr>
          <w:rFonts w:hint="eastAsia"/>
        </w:rPr>
        <w:t>CO2</w:t>
      </w:r>
      <w:r>
        <w:rPr>
          <w:rFonts w:hint="eastAsia"/>
        </w:rPr>
        <w:t>对呼吸的刺激作用主要通过外周化学感受器。（</w:t>
      </w:r>
      <w:r>
        <w:rPr>
          <w:rFonts w:hint="eastAsia"/>
        </w:rPr>
        <w:t xml:space="preserve">     </w:t>
      </w:r>
      <w:r>
        <w:rPr>
          <w:rFonts w:hint="eastAsia"/>
        </w:rPr>
        <w:t>）</w:t>
      </w:r>
    </w:p>
    <w:p w:rsidR="00000000" w:rsidRDefault="0066509C">
      <w:pPr>
        <w:rPr>
          <w:rFonts w:hint="eastAsia"/>
        </w:rPr>
      </w:pPr>
      <w:r>
        <w:rPr>
          <w:rFonts w:hint="eastAsia"/>
        </w:rPr>
        <w:t>11</w:t>
      </w:r>
      <w:r>
        <w:rPr>
          <w:rFonts w:hint="eastAsia"/>
        </w:rPr>
        <w:t>．肺总量是反映肺的通气功能最好的指标。（</w:t>
      </w:r>
      <w:r>
        <w:rPr>
          <w:rFonts w:hint="eastAsia"/>
        </w:rPr>
        <w:t xml:space="preserve">      </w:t>
      </w:r>
      <w:r>
        <w:rPr>
          <w:rFonts w:hint="eastAsia"/>
        </w:rPr>
        <w:t>）</w:t>
      </w:r>
    </w:p>
    <w:p w:rsidR="00000000" w:rsidRDefault="0066509C">
      <w:pPr>
        <w:rPr>
          <w:rFonts w:hint="eastAsia"/>
        </w:rPr>
      </w:pPr>
      <w:r>
        <w:rPr>
          <w:rFonts w:hint="eastAsia"/>
        </w:rPr>
        <w:t>12</w:t>
      </w:r>
      <w:r>
        <w:rPr>
          <w:rFonts w:hint="eastAsia"/>
        </w:rPr>
        <w:t>．推动血浆从肾小球滤过的力量是肾球囊囊内压。（</w:t>
      </w:r>
      <w:r>
        <w:rPr>
          <w:rFonts w:hint="eastAsia"/>
        </w:rPr>
        <w:t xml:space="preserve">     </w:t>
      </w:r>
      <w:r>
        <w:rPr>
          <w:rFonts w:hint="eastAsia"/>
        </w:rPr>
        <w:t>）</w:t>
      </w:r>
    </w:p>
    <w:p w:rsidR="00000000" w:rsidRDefault="0066509C">
      <w:pPr>
        <w:rPr>
          <w:rFonts w:hint="eastAsia"/>
        </w:rPr>
      </w:pPr>
      <w:r>
        <w:rPr>
          <w:rFonts w:hint="eastAsia"/>
        </w:rPr>
        <w:t>13</w:t>
      </w:r>
      <w:r>
        <w:rPr>
          <w:rFonts w:hint="eastAsia"/>
        </w:rPr>
        <w:t>．氨基酸的重吸收部位主要是在近曲小管。（</w:t>
      </w:r>
      <w:r>
        <w:rPr>
          <w:rFonts w:hint="eastAsia"/>
        </w:rPr>
        <w:t xml:space="preserve">     </w:t>
      </w:r>
      <w:r>
        <w:rPr>
          <w:rFonts w:hint="eastAsia"/>
        </w:rPr>
        <w:t>）</w:t>
      </w:r>
    </w:p>
    <w:p w:rsidR="00000000" w:rsidRDefault="0066509C">
      <w:pPr>
        <w:rPr>
          <w:rFonts w:hint="eastAsia"/>
        </w:rPr>
      </w:pPr>
      <w:r>
        <w:rPr>
          <w:rFonts w:hint="eastAsia"/>
        </w:rPr>
        <w:t>14</w:t>
      </w:r>
      <w:r>
        <w:rPr>
          <w:rFonts w:hint="eastAsia"/>
        </w:rPr>
        <w:t>．抗利尿激素的释放主要是受血浆胶体渗透压改变的影响。（</w:t>
      </w:r>
      <w:r>
        <w:rPr>
          <w:rFonts w:hint="eastAsia"/>
        </w:rPr>
        <w:t xml:space="preserve">      </w:t>
      </w:r>
      <w:r>
        <w:rPr>
          <w:rFonts w:hint="eastAsia"/>
        </w:rPr>
        <w:t>）</w:t>
      </w:r>
    </w:p>
    <w:p w:rsidR="00000000" w:rsidRDefault="0066509C">
      <w:pPr>
        <w:rPr>
          <w:rFonts w:hint="eastAsia"/>
        </w:rPr>
      </w:pPr>
      <w:r>
        <w:rPr>
          <w:rFonts w:hint="eastAsia"/>
        </w:rPr>
        <w:t>15</w:t>
      </w:r>
      <w:r>
        <w:rPr>
          <w:rFonts w:hint="eastAsia"/>
        </w:rPr>
        <w:t>．只有当全身血量减少大于</w:t>
      </w:r>
      <w:r>
        <w:rPr>
          <w:rFonts w:hint="eastAsia"/>
        </w:rPr>
        <w:t>10%</w:t>
      </w:r>
      <w:r>
        <w:rPr>
          <w:rFonts w:hint="eastAsia"/>
        </w:rPr>
        <w:t>时才能引起抗利尿激素释放的变化。（</w:t>
      </w:r>
      <w:r>
        <w:rPr>
          <w:rFonts w:hint="eastAsia"/>
        </w:rPr>
        <w:t xml:space="preserve">     </w:t>
      </w:r>
      <w:r>
        <w:rPr>
          <w:rFonts w:hint="eastAsia"/>
        </w:rPr>
        <w:t>）</w:t>
      </w:r>
    </w:p>
    <w:p w:rsidR="00000000" w:rsidRDefault="0066509C">
      <w:pPr>
        <w:rPr>
          <w:rFonts w:hint="eastAsia"/>
        </w:rPr>
      </w:pPr>
      <w:r>
        <w:rPr>
          <w:rFonts w:hint="eastAsia"/>
        </w:rPr>
        <w:t>16</w:t>
      </w:r>
      <w:r>
        <w:rPr>
          <w:rFonts w:hint="eastAsia"/>
        </w:rPr>
        <w:t>．醛固酮是肾上腺髓质所分泌的一种激素。（</w:t>
      </w:r>
      <w:r>
        <w:rPr>
          <w:rFonts w:hint="eastAsia"/>
        </w:rPr>
        <w:t xml:space="preserve">     </w:t>
      </w:r>
      <w:r>
        <w:rPr>
          <w:rFonts w:hint="eastAsia"/>
        </w:rPr>
        <w:t>）</w:t>
      </w:r>
    </w:p>
    <w:p w:rsidR="00000000" w:rsidRDefault="0066509C">
      <w:pPr>
        <w:rPr>
          <w:rFonts w:hint="eastAsia"/>
        </w:rPr>
      </w:pPr>
      <w:r>
        <w:rPr>
          <w:rFonts w:hint="eastAsia"/>
        </w:rPr>
        <w:t>17</w:t>
      </w:r>
      <w:r>
        <w:rPr>
          <w:rFonts w:hint="eastAsia"/>
        </w:rPr>
        <w:t>．醛固酮的分泌直接受血</w:t>
      </w:r>
      <w:r>
        <w:rPr>
          <w:rFonts w:hint="eastAsia"/>
        </w:rPr>
        <w:t>K</w:t>
      </w:r>
      <w:r>
        <w:rPr>
          <w:rFonts w:hint="eastAsia"/>
          <w:vertAlign w:val="superscript"/>
        </w:rPr>
        <w:t>+</w:t>
      </w:r>
      <w:r>
        <w:rPr>
          <w:rFonts w:hint="eastAsia"/>
        </w:rPr>
        <w:t>浓度的调节。（</w:t>
      </w:r>
      <w:r>
        <w:rPr>
          <w:rFonts w:hint="eastAsia"/>
        </w:rPr>
        <w:t xml:space="preserve">     </w:t>
      </w:r>
      <w:r>
        <w:rPr>
          <w:rFonts w:hint="eastAsia"/>
        </w:rPr>
        <w:t>）</w:t>
      </w:r>
    </w:p>
    <w:p w:rsidR="00000000" w:rsidRDefault="0066509C">
      <w:pPr>
        <w:rPr>
          <w:rFonts w:hint="eastAsia"/>
        </w:rPr>
      </w:pPr>
      <w:r>
        <w:rPr>
          <w:rFonts w:hint="eastAsia"/>
        </w:rPr>
        <w:t>18</w:t>
      </w:r>
      <w:r>
        <w:rPr>
          <w:rFonts w:hint="eastAsia"/>
        </w:rPr>
        <w:t>．快速静脉滴注生理盐水时可使血浆胶体渗透压降低。（</w:t>
      </w:r>
      <w:r>
        <w:rPr>
          <w:rFonts w:hint="eastAsia"/>
        </w:rPr>
        <w:t xml:space="preserve">     </w:t>
      </w:r>
      <w:r>
        <w:rPr>
          <w:rFonts w:hint="eastAsia"/>
        </w:rPr>
        <w:t>）</w:t>
      </w:r>
    </w:p>
    <w:p w:rsidR="00000000" w:rsidRDefault="0066509C">
      <w:pPr>
        <w:rPr>
          <w:rFonts w:hint="eastAsia"/>
        </w:rPr>
      </w:pPr>
      <w:r>
        <w:rPr>
          <w:rFonts w:hint="eastAsia"/>
        </w:rPr>
        <w:t>19</w:t>
      </w:r>
      <w:r>
        <w:rPr>
          <w:rFonts w:hint="eastAsia"/>
        </w:rPr>
        <w:t>．排尿反射的低级神经中枢位于中脑。（</w:t>
      </w:r>
      <w:r>
        <w:rPr>
          <w:rFonts w:hint="eastAsia"/>
        </w:rPr>
        <w:t xml:space="preserve">     </w:t>
      </w:r>
      <w:r>
        <w:rPr>
          <w:rFonts w:hint="eastAsia"/>
        </w:rPr>
        <w:t>）</w:t>
      </w:r>
    </w:p>
    <w:p w:rsidR="00000000" w:rsidRDefault="0066509C">
      <w:pPr>
        <w:rPr>
          <w:rFonts w:hint="eastAsia"/>
        </w:rPr>
      </w:pPr>
      <w:r>
        <w:t>20</w:t>
      </w:r>
      <w:r>
        <w:rPr>
          <w:rFonts w:hint="eastAsia"/>
        </w:rPr>
        <w:t>．入球小动脉两端的血压比出球小动脉两端的血压要高。（</w:t>
      </w:r>
      <w:r>
        <w:rPr>
          <w:rFonts w:hint="eastAsia"/>
        </w:rPr>
        <w:t xml:space="preserve">      </w:t>
      </w:r>
      <w:r>
        <w:rPr>
          <w:rFonts w:hint="eastAsia"/>
        </w:rPr>
        <w:t>）</w:t>
      </w:r>
    </w:p>
    <w:p w:rsidR="00000000" w:rsidRDefault="0066509C">
      <w:pPr>
        <w:rPr>
          <w:rFonts w:hint="eastAsia"/>
        </w:rPr>
      </w:pPr>
      <w:r>
        <w:rPr>
          <w:rFonts w:hint="eastAsia"/>
        </w:rPr>
        <w:t>21</w:t>
      </w:r>
      <w:r>
        <w:rPr>
          <w:rFonts w:hint="eastAsia"/>
        </w:rPr>
        <w:t>．远曲小管和集合管上皮细胞对水的重吸收受抗利尿激素调控。（</w:t>
      </w:r>
      <w:r>
        <w:rPr>
          <w:rFonts w:hint="eastAsia"/>
        </w:rPr>
        <w:t xml:space="preserve">      </w:t>
      </w:r>
      <w:r>
        <w:rPr>
          <w:rFonts w:hint="eastAsia"/>
        </w:rPr>
        <w:t>）</w:t>
      </w:r>
    </w:p>
    <w:p w:rsidR="00000000" w:rsidRDefault="0066509C">
      <w:pPr>
        <w:rPr>
          <w:rFonts w:hint="eastAsia"/>
        </w:rPr>
      </w:pPr>
      <w:r>
        <w:rPr>
          <w:rFonts w:hint="eastAsia"/>
        </w:rPr>
        <w:t>22</w:t>
      </w:r>
      <w:r>
        <w:rPr>
          <w:rFonts w:hint="eastAsia"/>
        </w:rPr>
        <w:t>．交感神经高度兴奋，可引起尿量增加。（</w:t>
      </w:r>
      <w:r>
        <w:rPr>
          <w:rFonts w:hint="eastAsia"/>
        </w:rPr>
        <w:t xml:space="preserve">     </w:t>
      </w:r>
      <w:r>
        <w:rPr>
          <w:rFonts w:hint="eastAsia"/>
        </w:rPr>
        <w:t>）</w:t>
      </w:r>
    </w:p>
    <w:p w:rsidR="00000000" w:rsidRDefault="0066509C">
      <w:pPr>
        <w:rPr>
          <w:rFonts w:hint="eastAsia"/>
        </w:rPr>
      </w:pPr>
      <w:r>
        <w:rPr>
          <w:rFonts w:hint="eastAsia"/>
        </w:rPr>
        <w:t>23</w:t>
      </w:r>
      <w:r>
        <w:rPr>
          <w:rFonts w:hint="eastAsia"/>
        </w:rPr>
        <w:t>．如机体产</w:t>
      </w:r>
      <w:r>
        <w:rPr>
          <w:rFonts w:hint="eastAsia"/>
        </w:rPr>
        <w:t>热多于散热，则体温会增高。（</w:t>
      </w:r>
      <w:r>
        <w:rPr>
          <w:rFonts w:hint="eastAsia"/>
        </w:rPr>
        <w:t xml:space="preserve">     </w:t>
      </w:r>
      <w:r>
        <w:rPr>
          <w:rFonts w:hint="eastAsia"/>
        </w:rPr>
        <w:t>）</w:t>
      </w:r>
    </w:p>
    <w:p w:rsidR="00000000" w:rsidRDefault="0066509C">
      <w:pPr>
        <w:rPr>
          <w:rFonts w:hint="eastAsia"/>
        </w:rPr>
      </w:pPr>
      <w:r>
        <w:rPr>
          <w:rFonts w:hint="eastAsia"/>
        </w:rPr>
        <w:t>24</w:t>
      </w:r>
      <w:r>
        <w:rPr>
          <w:rFonts w:hint="eastAsia"/>
        </w:rPr>
        <w:t>．动物体可利用的能量只有代谢能。（</w:t>
      </w:r>
      <w:r>
        <w:rPr>
          <w:rFonts w:hint="eastAsia"/>
        </w:rPr>
        <w:t xml:space="preserve">     </w:t>
      </w:r>
      <w:r>
        <w:rPr>
          <w:rFonts w:hint="eastAsia"/>
        </w:rPr>
        <w:t>）</w:t>
      </w:r>
    </w:p>
    <w:p w:rsidR="00000000" w:rsidRDefault="0066509C">
      <w:pPr>
        <w:rPr>
          <w:rFonts w:hint="eastAsia"/>
        </w:rPr>
      </w:pPr>
      <w:r>
        <w:rPr>
          <w:rFonts w:hint="eastAsia"/>
        </w:rPr>
        <w:t>25</w:t>
      </w:r>
      <w:r>
        <w:rPr>
          <w:rFonts w:hint="eastAsia"/>
        </w:rPr>
        <w:t>．静止能量代谢应在动物饲喂前休息时测定。（</w:t>
      </w:r>
      <w:r>
        <w:rPr>
          <w:rFonts w:hint="eastAsia"/>
        </w:rPr>
        <w:t xml:space="preserve">     </w:t>
      </w:r>
      <w:r>
        <w:rPr>
          <w:rFonts w:hint="eastAsia"/>
        </w:rPr>
        <w:t>）</w:t>
      </w:r>
    </w:p>
    <w:p w:rsidR="00000000" w:rsidRDefault="0066509C">
      <w:pPr>
        <w:rPr>
          <w:rFonts w:hint="eastAsia"/>
        </w:rPr>
      </w:pPr>
      <w:r>
        <w:rPr>
          <w:rFonts w:hint="eastAsia"/>
        </w:rPr>
        <w:t>26</w:t>
      </w:r>
      <w:r>
        <w:rPr>
          <w:rFonts w:hint="eastAsia"/>
        </w:rPr>
        <w:t>．静止能量代谢率与动物的营养状态无关。（</w:t>
      </w:r>
      <w:r>
        <w:rPr>
          <w:rFonts w:hint="eastAsia"/>
        </w:rPr>
        <w:t xml:space="preserve">     </w:t>
      </w:r>
      <w:r>
        <w:rPr>
          <w:rFonts w:hint="eastAsia"/>
        </w:rPr>
        <w:t>）</w:t>
      </w:r>
    </w:p>
    <w:p w:rsidR="00000000" w:rsidRDefault="0066509C">
      <w:pPr>
        <w:rPr>
          <w:rFonts w:hint="eastAsia"/>
        </w:rPr>
      </w:pPr>
      <w:r>
        <w:rPr>
          <w:rFonts w:hint="eastAsia"/>
        </w:rPr>
        <w:t>27</w:t>
      </w:r>
      <w:r>
        <w:rPr>
          <w:rFonts w:hint="eastAsia"/>
        </w:rPr>
        <w:t>．外界温度在等热范围内饲养家畜最为适宜。（</w:t>
      </w:r>
      <w:r>
        <w:rPr>
          <w:rFonts w:hint="eastAsia"/>
        </w:rPr>
        <w:t xml:space="preserve">     </w:t>
      </w:r>
      <w:r>
        <w:rPr>
          <w:rFonts w:hint="eastAsia"/>
        </w:rPr>
        <w:t>）</w:t>
      </w:r>
    </w:p>
    <w:p w:rsidR="00000000" w:rsidRDefault="0066509C">
      <w:pPr>
        <w:rPr>
          <w:rFonts w:hint="eastAsia"/>
        </w:rPr>
      </w:pPr>
      <w:r>
        <w:rPr>
          <w:rFonts w:hint="eastAsia"/>
        </w:rPr>
        <w:t>28</w:t>
      </w:r>
      <w:r>
        <w:rPr>
          <w:rFonts w:hint="eastAsia"/>
        </w:rPr>
        <w:t>．当环境温度超过体表温度时，蒸发是唯一的散热方式。（</w:t>
      </w:r>
      <w:r>
        <w:rPr>
          <w:rFonts w:hint="eastAsia"/>
        </w:rPr>
        <w:t xml:space="preserve">     </w:t>
      </w:r>
      <w:r>
        <w:rPr>
          <w:rFonts w:hint="eastAsia"/>
        </w:rPr>
        <w:t>）</w:t>
      </w:r>
    </w:p>
    <w:p w:rsidR="00000000" w:rsidRDefault="0066509C">
      <w:pPr>
        <w:rPr>
          <w:rFonts w:hint="eastAsia"/>
        </w:rPr>
      </w:pPr>
      <w:r>
        <w:rPr>
          <w:rFonts w:hint="eastAsia"/>
        </w:rPr>
        <w:t>29</w:t>
      </w:r>
      <w:r>
        <w:rPr>
          <w:rFonts w:hint="eastAsia"/>
        </w:rPr>
        <w:t>．最基本的体温调节中枢位于延髓。（</w:t>
      </w:r>
      <w:r>
        <w:rPr>
          <w:rFonts w:hint="eastAsia"/>
        </w:rPr>
        <w:t xml:space="preserve">     </w:t>
      </w:r>
      <w:r>
        <w:rPr>
          <w:rFonts w:hint="eastAsia"/>
        </w:rPr>
        <w:t>）</w:t>
      </w:r>
    </w:p>
    <w:p w:rsidR="00000000" w:rsidRDefault="0066509C">
      <w:pPr>
        <w:rPr>
          <w:rFonts w:hint="eastAsia"/>
        </w:rPr>
      </w:pPr>
      <w:r>
        <w:rPr>
          <w:rFonts w:hint="eastAsia"/>
        </w:rPr>
        <w:t>30</w:t>
      </w:r>
      <w:r>
        <w:rPr>
          <w:rFonts w:hint="eastAsia"/>
        </w:rPr>
        <w:t>．唾液的分泌主要是受体液调节。（</w:t>
      </w:r>
      <w:r>
        <w:rPr>
          <w:rFonts w:hint="eastAsia"/>
        </w:rPr>
        <w:t xml:space="preserve">     </w:t>
      </w:r>
      <w:r>
        <w:rPr>
          <w:rFonts w:hint="eastAsia"/>
        </w:rPr>
        <w:t>）</w:t>
      </w:r>
    </w:p>
    <w:p w:rsidR="00000000" w:rsidRDefault="0066509C">
      <w:pPr>
        <w:rPr>
          <w:rFonts w:hint="eastAsia"/>
        </w:rPr>
      </w:pPr>
      <w:r>
        <w:rPr>
          <w:rFonts w:hint="eastAsia"/>
        </w:rPr>
        <w:t>31</w:t>
      </w:r>
      <w:r>
        <w:rPr>
          <w:rFonts w:hint="eastAsia"/>
        </w:rPr>
        <w:t>．胃液是指胃粘膜各腺体所分泌的混合液。（</w:t>
      </w:r>
      <w:r>
        <w:rPr>
          <w:rFonts w:hint="eastAsia"/>
        </w:rPr>
        <w:t xml:space="preserve">     </w:t>
      </w:r>
      <w:r>
        <w:rPr>
          <w:rFonts w:hint="eastAsia"/>
        </w:rPr>
        <w:t>）</w:t>
      </w:r>
    </w:p>
    <w:p w:rsidR="00000000" w:rsidRDefault="0066509C">
      <w:pPr>
        <w:rPr>
          <w:rFonts w:hint="eastAsia"/>
        </w:rPr>
      </w:pPr>
      <w:r>
        <w:rPr>
          <w:rFonts w:hint="eastAsia"/>
        </w:rPr>
        <w:t>32</w:t>
      </w:r>
      <w:r>
        <w:rPr>
          <w:rFonts w:hint="eastAsia"/>
        </w:rPr>
        <w:t>．盐酸</w:t>
      </w:r>
      <w:r>
        <w:rPr>
          <w:rFonts w:hint="eastAsia"/>
        </w:rPr>
        <w:t>对胃腺分泌的抑制作用是一种正反馈的自动调节方法。（</w:t>
      </w:r>
      <w:r>
        <w:rPr>
          <w:rFonts w:hint="eastAsia"/>
        </w:rPr>
        <w:t xml:space="preserve">     </w:t>
      </w:r>
      <w:r>
        <w:rPr>
          <w:rFonts w:hint="eastAsia"/>
        </w:rPr>
        <w:t>）</w:t>
      </w:r>
    </w:p>
    <w:p w:rsidR="00000000" w:rsidRDefault="0066509C">
      <w:pPr>
        <w:rPr>
          <w:rFonts w:hint="eastAsia"/>
        </w:rPr>
      </w:pPr>
      <w:r>
        <w:rPr>
          <w:rFonts w:hint="eastAsia"/>
        </w:rPr>
        <w:t>33</w:t>
      </w:r>
      <w:r>
        <w:rPr>
          <w:rFonts w:hint="eastAsia"/>
        </w:rPr>
        <w:t>．胃容受性扩张是由迷走神经所引起。（</w:t>
      </w:r>
      <w:r>
        <w:rPr>
          <w:rFonts w:hint="eastAsia"/>
        </w:rPr>
        <w:t xml:space="preserve">     </w:t>
      </w:r>
      <w:r>
        <w:rPr>
          <w:rFonts w:hint="eastAsia"/>
        </w:rPr>
        <w:t>）</w:t>
      </w:r>
    </w:p>
    <w:p w:rsidR="00000000" w:rsidRDefault="0066509C">
      <w:pPr>
        <w:rPr>
          <w:rFonts w:hint="eastAsia"/>
        </w:rPr>
      </w:pPr>
      <w:r>
        <w:rPr>
          <w:rFonts w:hint="eastAsia"/>
        </w:rPr>
        <w:t>34</w:t>
      </w:r>
      <w:r>
        <w:rPr>
          <w:rFonts w:hint="eastAsia"/>
        </w:rPr>
        <w:t>．瘤胃内的微生物随食糜进入皱胃后，被消化液分解而解体。（</w:t>
      </w:r>
      <w:r>
        <w:rPr>
          <w:rFonts w:hint="eastAsia"/>
        </w:rPr>
        <w:t xml:space="preserve">     </w:t>
      </w:r>
      <w:r>
        <w:rPr>
          <w:rFonts w:hint="eastAsia"/>
        </w:rPr>
        <w:t>）</w:t>
      </w:r>
    </w:p>
    <w:p w:rsidR="00000000" w:rsidRDefault="0066509C">
      <w:pPr>
        <w:rPr>
          <w:rFonts w:hint="eastAsia"/>
        </w:rPr>
      </w:pPr>
      <w:r>
        <w:rPr>
          <w:rFonts w:hint="eastAsia"/>
        </w:rPr>
        <w:t>35</w:t>
      </w:r>
      <w:r>
        <w:rPr>
          <w:rFonts w:hint="eastAsia"/>
        </w:rPr>
        <w:t>．胆盐在脂肪的消化吸收中起重要作用。（</w:t>
      </w:r>
      <w:r>
        <w:rPr>
          <w:rFonts w:hint="eastAsia"/>
        </w:rPr>
        <w:t xml:space="preserve">     </w:t>
      </w:r>
      <w:r>
        <w:rPr>
          <w:rFonts w:hint="eastAsia"/>
        </w:rPr>
        <w:t>）</w:t>
      </w:r>
    </w:p>
    <w:p w:rsidR="00000000" w:rsidRDefault="0066509C">
      <w:pPr>
        <w:rPr>
          <w:rFonts w:hint="eastAsia"/>
        </w:rPr>
      </w:pPr>
      <w:r>
        <w:rPr>
          <w:rFonts w:hint="eastAsia"/>
        </w:rPr>
        <w:t>36</w:t>
      </w:r>
      <w:r>
        <w:rPr>
          <w:rFonts w:hint="eastAsia"/>
        </w:rPr>
        <w:t>．消化管的自动节律性活动不能向其它平滑肌传导。（</w:t>
      </w:r>
      <w:r>
        <w:rPr>
          <w:rFonts w:hint="eastAsia"/>
        </w:rPr>
        <w:t xml:space="preserve">     </w:t>
      </w:r>
      <w:r>
        <w:rPr>
          <w:rFonts w:hint="eastAsia"/>
        </w:rPr>
        <w:t>）</w:t>
      </w:r>
    </w:p>
    <w:p w:rsidR="00000000" w:rsidRDefault="0066509C">
      <w:pPr>
        <w:rPr>
          <w:rFonts w:hint="eastAsia"/>
        </w:rPr>
      </w:pPr>
      <w:r>
        <w:rPr>
          <w:rFonts w:hint="eastAsia"/>
        </w:rPr>
        <w:t>37</w:t>
      </w:r>
      <w:r>
        <w:rPr>
          <w:rFonts w:hint="eastAsia"/>
        </w:rPr>
        <w:t>．瘤胃中最主要的微生物是纤毛虫。（</w:t>
      </w:r>
      <w:r>
        <w:rPr>
          <w:rFonts w:hint="eastAsia"/>
        </w:rPr>
        <w:t xml:space="preserve">     </w:t>
      </w:r>
      <w:r>
        <w:rPr>
          <w:rFonts w:hint="eastAsia"/>
        </w:rPr>
        <w:t>）</w:t>
      </w:r>
    </w:p>
    <w:p w:rsidR="00000000" w:rsidRDefault="0066509C">
      <w:pPr>
        <w:rPr>
          <w:rFonts w:hint="eastAsia"/>
        </w:rPr>
      </w:pPr>
      <w:r>
        <w:rPr>
          <w:rFonts w:hint="eastAsia"/>
        </w:rPr>
        <w:t>38</w:t>
      </w:r>
      <w:r>
        <w:rPr>
          <w:rFonts w:hint="eastAsia"/>
        </w:rPr>
        <w:t>．脂肪对胃液分泌有促进作用。（</w:t>
      </w:r>
      <w:r>
        <w:rPr>
          <w:rFonts w:hint="eastAsia"/>
        </w:rPr>
        <w:t xml:space="preserve">       </w:t>
      </w:r>
      <w:r>
        <w:rPr>
          <w:rFonts w:hint="eastAsia"/>
        </w:rPr>
        <w:t>）</w:t>
      </w:r>
    </w:p>
    <w:p w:rsidR="00000000" w:rsidRDefault="0066509C">
      <w:pPr>
        <w:rPr>
          <w:rFonts w:hint="eastAsia"/>
        </w:rPr>
      </w:pPr>
      <w:r>
        <w:rPr>
          <w:rFonts w:hint="eastAsia"/>
        </w:rPr>
        <w:t>39</w:t>
      </w:r>
      <w:r>
        <w:rPr>
          <w:rFonts w:hint="eastAsia"/>
        </w:rPr>
        <w:t>．瘤胃内的微生物可直接利用氨基酸合成蛋白质。（</w:t>
      </w:r>
      <w:r>
        <w:rPr>
          <w:rFonts w:hint="eastAsia"/>
        </w:rPr>
        <w:t xml:space="preserve">     </w:t>
      </w:r>
      <w:r>
        <w:rPr>
          <w:rFonts w:hint="eastAsia"/>
        </w:rPr>
        <w:t>）</w:t>
      </w:r>
    </w:p>
    <w:p w:rsidR="00000000" w:rsidRDefault="0066509C">
      <w:r>
        <w:rPr>
          <w:rFonts w:hint="eastAsia"/>
        </w:rPr>
        <w:t>40</w:t>
      </w:r>
      <w:r>
        <w:rPr>
          <w:rFonts w:hint="eastAsia"/>
        </w:rPr>
        <w:t>．食管沟的作用是防止乳汁溢</w:t>
      </w:r>
      <w:r>
        <w:rPr>
          <w:rFonts w:hint="eastAsia"/>
        </w:rPr>
        <w:t>入网胃和瘤胃。（</w:t>
      </w:r>
      <w:r>
        <w:rPr>
          <w:rFonts w:hint="eastAsia"/>
        </w:rPr>
        <w:t xml:space="preserve">      </w:t>
      </w:r>
      <w:r>
        <w:rPr>
          <w:rFonts w:hint="eastAsia"/>
        </w:rPr>
        <w:t>）</w:t>
      </w:r>
    </w:p>
    <w:p w:rsidR="00000000" w:rsidRDefault="0066509C">
      <w:r>
        <w:t>41.</w:t>
      </w:r>
      <w:r>
        <w:rPr>
          <w:rFonts w:hint="eastAsia"/>
        </w:rPr>
        <w:t>血浆晶体渗透压升高时，血浆抗利尿素的浓度下降。</w:t>
      </w:r>
      <w:r>
        <w:t>(    )</w:t>
      </w:r>
    </w:p>
    <w:p w:rsidR="00000000" w:rsidRDefault="0066509C">
      <w:r>
        <w:t>42.</w:t>
      </w:r>
      <w:r>
        <w:rPr>
          <w:rFonts w:hint="eastAsia"/>
        </w:rPr>
        <w:t>循环血量减少可引起醛固酮分泌增加。</w:t>
      </w:r>
      <w:r>
        <w:t>(    )</w:t>
      </w:r>
    </w:p>
    <w:p w:rsidR="00000000" w:rsidRDefault="0066509C">
      <w:r>
        <w:t>43.</w:t>
      </w:r>
      <w:r>
        <w:rPr>
          <w:rFonts w:hint="eastAsia"/>
        </w:rPr>
        <w:t>排尿反射的低级中枢在脑干。</w:t>
      </w:r>
      <w:r>
        <w:t>(    )</w:t>
      </w:r>
    </w:p>
    <w:p w:rsidR="00000000" w:rsidRDefault="0066509C">
      <w:r>
        <w:t>44.</w:t>
      </w:r>
      <w:r>
        <w:rPr>
          <w:rFonts w:hint="eastAsia"/>
        </w:rPr>
        <w:t>有效滤过压同血浆的胶体渗透压成正比。</w:t>
      </w:r>
      <w:r>
        <w:t>(    )</w:t>
      </w:r>
    </w:p>
    <w:p w:rsidR="00000000" w:rsidRDefault="0066509C">
      <w:r>
        <w:t>45.</w:t>
      </w:r>
      <w:r>
        <w:rPr>
          <w:rFonts w:hint="eastAsia"/>
        </w:rPr>
        <w:t>肾小管细胞分泌</w:t>
      </w:r>
      <w:r>
        <w:t>H</w:t>
      </w:r>
      <w:r>
        <w:rPr>
          <w:rFonts w:hint="eastAsia"/>
          <w:vertAlign w:val="superscript"/>
        </w:rPr>
        <w:t>+</w:t>
      </w:r>
      <w:r>
        <w:rPr>
          <w:rFonts w:hint="eastAsia"/>
        </w:rPr>
        <w:t>的同时伴随着</w:t>
      </w:r>
      <w:r>
        <w:t>Na</w:t>
      </w:r>
      <w:r>
        <w:rPr>
          <w:rFonts w:hint="eastAsia"/>
          <w:vertAlign w:val="superscript"/>
        </w:rPr>
        <w:t>+</w:t>
      </w:r>
      <w:r>
        <w:rPr>
          <w:rFonts w:hint="eastAsia"/>
        </w:rPr>
        <w:t>的重吸收，即</w:t>
      </w:r>
      <w:r>
        <w:t>H</w:t>
      </w:r>
      <w:r>
        <w:rPr>
          <w:rFonts w:hint="eastAsia"/>
          <w:vertAlign w:val="superscript"/>
        </w:rPr>
        <w:t>+</w:t>
      </w:r>
      <w:r>
        <w:t>-Na</w:t>
      </w:r>
      <w:r>
        <w:rPr>
          <w:rFonts w:hint="eastAsia"/>
          <w:vertAlign w:val="superscript"/>
        </w:rPr>
        <w:t>+</w:t>
      </w:r>
      <w:r>
        <w:rPr>
          <w:rFonts w:hint="eastAsia"/>
        </w:rPr>
        <w:t>交换。</w:t>
      </w:r>
      <w:r>
        <w:t>(    )</w:t>
      </w:r>
    </w:p>
    <w:p w:rsidR="00000000" w:rsidRDefault="0066509C">
      <w:r>
        <w:t>46.</w:t>
      </w:r>
      <w:r>
        <w:rPr>
          <w:rFonts w:hint="eastAsia"/>
        </w:rPr>
        <w:t>原尿中的葡萄糖只能部分被重吸收。</w:t>
      </w:r>
      <w:r>
        <w:t>(    )</w:t>
      </w:r>
    </w:p>
    <w:p w:rsidR="00000000" w:rsidRDefault="0066509C">
      <w:r>
        <w:t>47.</w:t>
      </w:r>
      <w:r>
        <w:rPr>
          <w:rFonts w:hint="eastAsia"/>
        </w:rPr>
        <w:t>原尿中的氨基酸几乎可被全部重吸收。</w:t>
      </w:r>
      <w:r>
        <w:t>(    )</w:t>
      </w:r>
    </w:p>
    <w:p w:rsidR="00000000" w:rsidRDefault="0066509C">
      <w:r>
        <w:t>48.</w:t>
      </w:r>
      <w:r>
        <w:rPr>
          <w:rFonts w:hint="eastAsia"/>
        </w:rPr>
        <w:t>血液循环量下降时，抗利尿素的分泌减少。</w:t>
      </w:r>
      <w:r>
        <w:t>(    )</w:t>
      </w:r>
    </w:p>
    <w:p w:rsidR="00000000" w:rsidRDefault="0066509C">
      <w:r>
        <w:t>49.</w:t>
      </w:r>
      <w:r>
        <w:rPr>
          <w:rFonts w:hint="eastAsia"/>
        </w:rPr>
        <w:t>原</w:t>
      </w:r>
      <w:r>
        <w:rPr>
          <w:rFonts w:hint="eastAsia"/>
        </w:rPr>
        <w:t>尿中的水大部分在集合管被重吸收。</w:t>
      </w:r>
      <w:r>
        <w:t>(     )</w:t>
      </w:r>
    </w:p>
    <w:p w:rsidR="00000000" w:rsidRDefault="0066509C">
      <w:r>
        <w:t>50.</w:t>
      </w:r>
      <w:r>
        <w:rPr>
          <w:rFonts w:hint="eastAsia"/>
        </w:rPr>
        <w:t>髓质部组织液的渗透压随着向内髓部深入而逐渐降低。</w:t>
      </w:r>
      <w:r>
        <w:t>(    )</w:t>
      </w:r>
    </w:p>
    <w:p w:rsidR="00000000" w:rsidRDefault="0066509C">
      <w:r>
        <w:t>51.</w:t>
      </w:r>
      <w:r>
        <w:rPr>
          <w:rFonts w:hint="eastAsia"/>
        </w:rPr>
        <w:t>神经与肌肉之间的兴奋性神经递质是肾上腺素。</w:t>
      </w:r>
      <w:r>
        <w:t>(    )</w:t>
      </w:r>
    </w:p>
    <w:p w:rsidR="00000000" w:rsidRDefault="0066509C">
      <w:r>
        <w:t>52.</w:t>
      </w:r>
      <w:r>
        <w:rPr>
          <w:rFonts w:hint="eastAsia"/>
        </w:rPr>
        <w:t>终板电位是动作电位</w:t>
      </w:r>
      <w:r>
        <w:t>(    )</w:t>
      </w:r>
    </w:p>
    <w:p w:rsidR="00000000" w:rsidRDefault="0066509C">
      <w:r>
        <w:t>53.</w:t>
      </w:r>
      <w:r>
        <w:rPr>
          <w:rFonts w:hint="eastAsia"/>
        </w:rPr>
        <w:t>肌肉收缩时，肌节的缩短是因为肌微丝本身的长度缩短所致。</w:t>
      </w:r>
      <w:r>
        <w:t>(    )</w:t>
      </w:r>
    </w:p>
    <w:p w:rsidR="00000000" w:rsidRDefault="0066509C">
      <w:r>
        <w:t>54.</w:t>
      </w:r>
      <w:r>
        <w:rPr>
          <w:rFonts w:hint="eastAsia"/>
        </w:rPr>
        <w:t>骨骼肌的兴奋性显著高于心肌和平滑肌。</w:t>
      </w:r>
      <w:r>
        <w:t>(    )</w:t>
      </w:r>
    </w:p>
    <w:p w:rsidR="00000000" w:rsidRDefault="0066509C">
      <w:r>
        <w:t>55.</w:t>
      </w:r>
      <w:r>
        <w:rPr>
          <w:rFonts w:hint="eastAsia"/>
        </w:rPr>
        <w:t>粗肌丝主要由原肌球蛋白聚合而成。</w:t>
      </w:r>
      <w:r>
        <w:t>(    )</w:t>
      </w:r>
    </w:p>
    <w:p w:rsidR="00000000" w:rsidRDefault="0066509C">
      <w:r>
        <w:t>56.</w:t>
      </w:r>
      <w:r>
        <w:rPr>
          <w:rFonts w:hint="eastAsia"/>
        </w:rPr>
        <w:t>神经冲动的传导速度同神经纤维的直径成正比。</w:t>
      </w:r>
      <w:r>
        <w:t>(    )</w:t>
      </w:r>
    </w:p>
    <w:p w:rsidR="00000000" w:rsidRDefault="0066509C">
      <w:r>
        <w:t>57.</w:t>
      </w:r>
      <w:r>
        <w:rPr>
          <w:rFonts w:hint="eastAsia"/>
        </w:rPr>
        <w:t>神经胶质细胞构成神经系统的结缔组织，它们一般没</w:t>
      </w:r>
      <w:r>
        <w:rPr>
          <w:rFonts w:hint="eastAsia"/>
        </w:rPr>
        <w:t>有轴突。</w:t>
      </w:r>
      <w:r>
        <w:t>(    )</w:t>
      </w:r>
    </w:p>
    <w:p w:rsidR="00000000" w:rsidRDefault="0066509C">
      <w:r>
        <w:t>58.</w:t>
      </w:r>
      <w:r>
        <w:rPr>
          <w:rFonts w:hint="eastAsia"/>
        </w:rPr>
        <w:t>神经元之间的兴奋传递是双向传导的。</w:t>
      </w:r>
      <w:r>
        <w:t>(    )</w:t>
      </w:r>
    </w:p>
    <w:p w:rsidR="00000000" w:rsidRDefault="0066509C">
      <w:r>
        <w:t>59.</w:t>
      </w:r>
      <w:r>
        <w:rPr>
          <w:rFonts w:hint="eastAsia"/>
        </w:rPr>
        <w:t>控制身体不同运动部位的大脑皮层运动区的大小同运动部位的面积大小有关。</w:t>
      </w:r>
      <w:r>
        <w:t>(    )</w:t>
      </w:r>
    </w:p>
    <w:p w:rsidR="00000000" w:rsidRDefault="0066509C">
      <w:r>
        <w:t>60.</w:t>
      </w:r>
      <w:r>
        <w:rPr>
          <w:rFonts w:hint="eastAsia"/>
        </w:rPr>
        <w:t>大脑皮层运动区交叉支配骨骼肌。</w:t>
      </w:r>
      <w:r>
        <w:t>(    )</w:t>
      </w:r>
    </w:p>
    <w:p w:rsidR="00000000" w:rsidRDefault="0066509C">
      <w:r>
        <w:t>61.</w:t>
      </w:r>
      <w:r>
        <w:rPr>
          <w:rFonts w:hint="eastAsia"/>
        </w:rPr>
        <w:t>交感神经和副交感神经的作用往往是彼此拮抗的。</w:t>
      </w:r>
      <w:r>
        <w:t>(    )</w:t>
      </w:r>
    </w:p>
    <w:p w:rsidR="00000000" w:rsidRDefault="0066509C">
      <w:r>
        <w:t>62.</w:t>
      </w:r>
      <w:r>
        <w:rPr>
          <w:rFonts w:hint="eastAsia"/>
        </w:rPr>
        <w:t>中枢神经系统中的乙酰胆碱多数呈现抑制作用。</w:t>
      </w:r>
      <w:r>
        <w:t>(    )</w:t>
      </w:r>
    </w:p>
    <w:p w:rsidR="00000000" w:rsidRDefault="0066509C">
      <w:r>
        <w:t>63.</w:t>
      </w:r>
      <w:r>
        <w:rPr>
          <w:rFonts w:hint="eastAsia"/>
        </w:rPr>
        <w:t>所有交感神经纤维的末梢均释放去甲肾上腺素。</w:t>
      </w:r>
      <w:r>
        <w:t>(    )</w:t>
      </w:r>
    </w:p>
    <w:p w:rsidR="00000000" w:rsidRDefault="0066509C">
      <w:r>
        <w:t>64.</w:t>
      </w:r>
      <w:r>
        <w:rPr>
          <w:rFonts w:hint="eastAsia"/>
        </w:rPr>
        <w:t>一般认为，突触前抑制是通过轴突</w:t>
      </w:r>
      <w:r>
        <w:rPr>
          <w:rFonts w:hint="eastAsia"/>
        </w:rPr>
        <w:t>-</w:t>
      </w:r>
      <w:r>
        <w:rPr>
          <w:rFonts w:hint="eastAsia"/>
        </w:rPr>
        <w:t>树突突触的活动实现的。</w:t>
      </w:r>
      <w:r>
        <w:t>(    )</w:t>
      </w:r>
    </w:p>
    <w:p w:rsidR="00000000" w:rsidRDefault="0066509C">
      <w:r>
        <w:t>65.</w:t>
      </w:r>
      <w:r>
        <w:rPr>
          <w:rFonts w:hint="eastAsia"/>
        </w:rPr>
        <w:t>丘脑是感觉的重要中转站。</w:t>
      </w:r>
      <w:r>
        <w:t xml:space="preserve">(  </w:t>
      </w:r>
      <w:r>
        <w:t xml:space="preserve">  )</w:t>
      </w:r>
    </w:p>
    <w:p w:rsidR="00000000" w:rsidRDefault="0066509C">
      <w:pPr>
        <w:rPr>
          <w:rFonts w:hint="eastAsia"/>
        </w:rPr>
      </w:pPr>
      <w:r>
        <w:rPr>
          <w:rFonts w:hint="eastAsia"/>
        </w:rPr>
        <w:t>66.</w:t>
      </w:r>
      <w:r>
        <w:rPr>
          <w:rFonts w:hint="eastAsia"/>
        </w:rPr>
        <w:t>糖皮质激素具有抗炎和抗过敏的作用。（</w:t>
      </w:r>
      <w:r>
        <w:rPr>
          <w:rFonts w:hint="eastAsia"/>
        </w:rPr>
        <w:t xml:space="preserve">    </w:t>
      </w:r>
      <w:r>
        <w:rPr>
          <w:rFonts w:hint="eastAsia"/>
        </w:rPr>
        <w:t>）</w:t>
      </w:r>
    </w:p>
    <w:p w:rsidR="00000000" w:rsidRDefault="0066509C">
      <w:pPr>
        <w:rPr>
          <w:rFonts w:hint="eastAsia"/>
        </w:rPr>
      </w:pPr>
      <w:r>
        <w:rPr>
          <w:rFonts w:hint="eastAsia"/>
        </w:rPr>
        <w:t>67.</w:t>
      </w:r>
      <w:r>
        <w:t>LH</w:t>
      </w:r>
      <w:r>
        <w:rPr>
          <w:rFonts w:hint="eastAsia"/>
        </w:rPr>
        <w:t>可抑制睾酮的分泌。（</w:t>
      </w:r>
      <w:r>
        <w:rPr>
          <w:rFonts w:hint="eastAsia"/>
        </w:rPr>
        <w:t xml:space="preserve">    </w:t>
      </w:r>
      <w:r>
        <w:rPr>
          <w:rFonts w:hint="eastAsia"/>
        </w:rPr>
        <w:t>）</w:t>
      </w:r>
    </w:p>
    <w:p w:rsidR="00000000" w:rsidRDefault="0066509C">
      <w:pPr>
        <w:rPr>
          <w:rFonts w:hint="eastAsia"/>
        </w:rPr>
      </w:pPr>
      <w:r>
        <w:rPr>
          <w:rFonts w:hint="eastAsia"/>
        </w:rPr>
        <w:t>68.</w:t>
      </w:r>
      <w:r>
        <w:rPr>
          <w:rFonts w:hint="eastAsia"/>
        </w:rPr>
        <w:t>血糖降低时胰岛素的分泌增加。（</w:t>
      </w:r>
      <w:r>
        <w:rPr>
          <w:rFonts w:hint="eastAsia"/>
        </w:rPr>
        <w:t xml:space="preserve">    </w:t>
      </w:r>
      <w:r>
        <w:rPr>
          <w:rFonts w:hint="eastAsia"/>
        </w:rPr>
        <w:t>）</w:t>
      </w:r>
    </w:p>
    <w:p w:rsidR="00000000" w:rsidRDefault="0066509C">
      <w:pPr>
        <w:rPr>
          <w:rFonts w:hint="eastAsia"/>
        </w:rPr>
      </w:pPr>
      <w:r>
        <w:rPr>
          <w:rFonts w:hint="eastAsia"/>
        </w:rPr>
        <w:t>69.</w:t>
      </w:r>
      <w:r>
        <w:rPr>
          <w:rFonts w:hint="eastAsia"/>
        </w:rPr>
        <w:t>甲状腺素分泌不足时可导致呆小症。（</w:t>
      </w:r>
      <w:r>
        <w:rPr>
          <w:rFonts w:hint="eastAsia"/>
        </w:rPr>
        <w:t xml:space="preserve">    </w:t>
      </w:r>
      <w:r>
        <w:rPr>
          <w:rFonts w:hint="eastAsia"/>
        </w:rPr>
        <w:t>）</w:t>
      </w:r>
    </w:p>
    <w:p w:rsidR="00000000" w:rsidRDefault="0066509C">
      <w:pPr>
        <w:rPr>
          <w:rFonts w:hint="eastAsia"/>
        </w:rPr>
      </w:pPr>
      <w:r>
        <w:rPr>
          <w:rFonts w:hint="eastAsia"/>
        </w:rPr>
        <w:t>70.</w:t>
      </w:r>
      <w:r>
        <w:rPr>
          <w:rFonts w:hint="eastAsia"/>
        </w:rPr>
        <w:t>肾上腺素可使血压升高。（</w:t>
      </w:r>
      <w:r>
        <w:rPr>
          <w:rFonts w:hint="eastAsia"/>
        </w:rPr>
        <w:t xml:space="preserve">    </w:t>
      </w:r>
      <w:r>
        <w:rPr>
          <w:rFonts w:hint="eastAsia"/>
        </w:rPr>
        <w:t>）</w:t>
      </w:r>
    </w:p>
    <w:p w:rsidR="00000000" w:rsidRDefault="0066509C">
      <w:pPr>
        <w:rPr>
          <w:rFonts w:hint="eastAsia"/>
        </w:rPr>
      </w:pPr>
      <w:r>
        <w:rPr>
          <w:rFonts w:hint="eastAsia"/>
        </w:rPr>
        <w:t>71.</w:t>
      </w:r>
      <w:r>
        <w:rPr>
          <w:rFonts w:hint="eastAsia"/>
        </w:rPr>
        <w:t>血钙浓度下降可导致甲状旁腺素分泌增加。（</w:t>
      </w:r>
      <w:r>
        <w:rPr>
          <w:rFonts w:hint="eastAsia"/>
        </w:rPr>
        <w:t xml:space="preserve">    </w:t>
      </w:r>
      <w:r>
        <w:rPr>
          <w:rFonts w:hint="eastAsia"/>
        </w:rPr>
        <w:t>）</w:t>
      </w:r>
    </w:p>
    <w:p w:rsidR="00000000" w:rsidRDefault="0066509C">
      <w:pPr>
        <w:rPr>
          <w:rFonts w:hint="eastAsia"/>
        </w:rPr>
      </w:pPr>
      <w:r>
        <w:rPr>
          <w:rFonts w:hint="eastAsia"/>
        </w:rPr>
        <w:t>72.</w:t>
      </w:r>
      <w:r>
        <w:rPr>
          <w:rFonts w:hint="eastAsia"/>
        </w:rPr>
        <w:t>生长激素释放激素由腺垂体所分泌。（</w:t>
      </w:r>
      <w:r>
        <w:rPr>
          <w:rFonts w:hint="eastAsia"/>
        </w:rPr>
        <w:t xml:space="preserve">    </w:t>
      </w:r>
      <w:r>
        <w:rPr>
          <w:rFonts w:hint="eastAsia"/>
        </w:rPr>
        <w:t>）</w:t>
      </w:r>
    </w:p>
    <w:p w:rsidR="00000000" w:rsidRDefault="0066509C">
      <w:pPr>
        <w:rPr>
          <w:rFonts w:hint="eastAsia"/>
        </w:rPr>
      </w:pPr>
      <w:r>
        <w:rPr>
          <w:rFonts w:hint="eastAsia"/>
        </w:rPr>
        <w:t>73.</w:t>
      </w:r>
      <w:r>
        <w:rPr>
          <w:rFonts w:hint="eastAsia"/>
        </w:rPr>
        <w:t>激素可促使靶细胞产生新的生理反应。（</w:t>
      </w:r>
      <w:r>
        <w:rPr>
          <w:rFonts w:hint="eastAsia"/>
        </w:rPr>
        <w:t xml:space="preserve">    </w:t>
      </w:r>
      <w:r>
        <w:rPr>
          <w:rFonts w:hint="eastAsia"/>
        </w:rPr>
        <w:t>）</w:t>
      </w:r>
    </w:p>
    <w:p w:rsidR="00000000" w:rsidRDefault="0066509C">
      <w:pPr>
        <w:rPr>
          <w:rFonts w:hint="eastAsia"/>
        </w:rPr>
      </w:pPr>
      <w:r>
        <w:rPr>
          <w:rFonts w:hint="eastAsia"/>
        </w:rPr>
        <w:t>74.</w:t>
      </w:r>
      <w:r>
        <w:rPr>
          <w:rFonts w:hint="eastAsia"/>
        </w:rPr>
        <w:t>雄激素可促进体内蛋白质的合成以及骨骼肌的生长和发育。（</w:t>
      </w:r>
      <w:r>
        <w:rPr>
          <w:rFonts w:hint="eastAsia"/>
        </w:rPr>
        <w:t xml:space="preserve">    </w:t>
      </w:r>
      <w:r>
        <w:rPr>
          <w:rFonts w:hint="eastAsia"/>
        </w:rPr>
        <w:t>）</w:t>
      </w:r>
    </w:p>
    <w:p w:rsidR="00000000" w:rsidRDefault="0066509C">
      <w:pPr>
        <w:rPr>
          <w:rFonts w:hint="eastAsia"/>
        </w:rPr>
      </w:pPr>
      <w:r>
        <w:rPr>
          <w:rFonts w:hint="eastAsia"/>
        </w:rPr>
        <w:t>75.</w:t>
      </w:r>
      <w:r>
        <w:rPr>
          <w:rFonts w:hint="eastAsia"/>
        </w:rPr>
        <w:t>家畜的受精部位在子宫。（</w:t>
      </w:r>
      <w:r>
        <w:rPr>
          <w:rFonts w:hint="eastAsia"/>
        </w:rPr>
        <w:t xml:space="preserve">    </w:t>
      </w:r>
      <w:r>
        <w:rPr>
          <w:rFonts w:hint="eastAsia"/>
        </w:rPr>
        <w:t>）</w:t>
      </w:r>
    </w:p>
    <w:p w:rsidR="00000000" w:rsidRDefault="0066509C">
      <w:pPr>
        <w:rPr>
          <w:rFonts w:hint="eastAsia"/>
        </w:rPr>
      </w:pPr>
      <w:r>
        <w:rPr>
          <w:rFonts w:hint="eastAsia"/>
        </w:rPr>
        <w:t>76.</w:t>
      </w:r>
      <w:r>
        <w:rPr>
          <w:rFonts w:hint="eastAsia"/>
        </w:rPr>
        <w:t>狗是季节性多次发情动物。（</w:t>
      </w:r>
      <w:r>
        <w:rPr>
          <w:rFonts w:hint="eastAsia"/>
        </w:rPr>
        <w:t xml:space="preserve">    </w:t>
      </w:r>
      <w:r>
        <w:rPr>
          <w:rFonts w:hint="eastAsia"/>
        </w:rPr>
        <w:t>）</w:t>
      </w:r>
    </w:p>
    <w:p w:rsidR="00000000" w:rsidRDefault="0066509C">
      <w:pPr>
        <w:rPr>
          <w:rFonts w:hint="eastAsia"/>
        </w:rPr>
      </w:pPr>
      <w:r>
        <w:rPr>
          <w:rFonts w:hint="eastAsia"/>
        </w:rPr>
        <w:t>77.</w:t>
      </w:r>
      <w:r>
        <w:rPr>
          <w:rFonts w:hint="eastAsia"/>
        </w:rPr>
        <w:t>睾丸的温度一般较体温低</w:t>
      </w:r>
      <w:r>
        <w:rPr>
          <w:rFonts w:hint="eastAsia"/>
        </w:rPr>
        <w:t>3~4</w:t>
      </w:r>
      <w:r>
        <w:rPr>
          <w:rFonts w:ascii="宋体" w:hAnsi="宋体" w:hint="eastAsia"/>
        </w:rPr>
        <w:t>℃。（</w:t>
      </w:r>
      <w:r>
        <w:rPr>
          <w:rFonts w:ascii="宋体" w:hAnsi="宋体" w:hint="eastAsia"/>
        </w:rPr>
        <w:t xml:space="preserve">    </w:t>
      </w:r>
      <w:r>
        <w:rPr>
          <w:rFonts w:ascii="宋体" w:hAnsi="宋体" w:hint="eastAsia"/>
        </w:rPr>
        <w:t>）</w:t>
      </w:r>
    </w:p>
    <w:p w:rsidR="00000000" w:rsidRDefault="0066509C">
      <w:pPr>
        <w:rPr>
          <w:rFonts w:hint="eastAsia"/>
        </w:rPr>
      </w:pPr>
      <w:r>
        <w:rPr>
          <w:rFonts w:hint="eastAsia"/>
        </w:rPr>
        <w:t>78.</w:t>
      </w:r>
      <w:r>
        <w:rPr>
          <w:rFonts w:hint="eastAsia"/>
        </w:rPr>
        <w:t>牛、马、猪等大多数家畜属于诱发性排卵。（</w:t>
      </w:r>
      <w:r>
        <w:rPr>
          <w:rFonts w:hint="eastAsia"/>
        </w:rPr>
        <w:t xml:space="preserve">    </w:t>
      </w:r>
      <w:r>
        <w:rPr>
          <w:rFonts w:hint="eastAsia"/>
        </w:rPr>
        <w:t>）</w:t>
      </w:r>
    </w:p>
    <w:p w:rsidR="00000000" w:rsidRDefault="0066509C">
      <w:pPr>
        <w:rPr>
          <w:rFonts w:hint="eastAsia"/>
        </w:rPr>
      </w:pPr>
      <w:r>
        <w:rPr>
          <w:rFonts w:hint="eastAsia"/>
        </w:rPr>
        <w:t>79.</w:t>
      </w:r>
      <w:r>
        <w:rPr>
          <w:rFonts w:hint="eastAsia"/>
        </w:rPr>
        <w:t>着床是在雌激素的协同下，由孕酮起主导作用完成的。（</w:t>
      </w:r>
      <w:r>
        <w:rPr>
          <w:rFonts w:hint="eastAsia"/>
        </w:rPr>
        <w:t xml:space="preserve">    </w:t>
      </w:r>
      <w:r>
        <w:rPr>
          <w:rFonts w:hint="eastAsia"/>
        </w:rPr>
        <w:t>）</w:t>
      </w:r>
    </w:p>
    <w:p w:rsidR="00000000" w:rsidRDefault="0066509C">
      <w:pPr>
        <w:rPr>
          <w:rFonts w:hint="eastAsia"/>
        </w:rPr>
      </w:pPr>
      <w:r>
        <w:rPr>
          <w:rFonts w:hint="eastAsia"/>
        </w:rPr>
        <w:t>80.</w:t>
      </w:r>
      <w:r>
        <w:rPr>
          <w:rFonts w:hint="eastAsia"/>
        </w:rPr>
        <w:t>妊娠维持主要受雌激素的调节。（</w:t>
      </w:r>
      <w:r>
        <w:rPr>
          <w:rFonts w:hint="eastAsia"/>
        </w:rPr>
        <w:t xml:space="preserve">    </w:t>
      </w:r>
      <w:r>
        <w:rPr>
          <w:rFonts w:hint="eastAsia"/>
        </w:rPr>
        <w:t>）</w:t>
      </w:r>
    </w:p>
    <w:p w:rsidR="00000000" w:rsidRDefault="0066509C">
      <w:pPr>
        <w:rPr>
          <w:rFonts w:hint="eastAsia"/>
        </w:rPr>
      </w:pPr>
      <w:r>
        <w:rPr>
          <w:rFonts w:hint="eastAsia"/>
        </w:rPr>
        <w:t>81.</w:t>
      </w:r>
      <w:r>
        <w:rPr>
          <w:rFonts w:hint="eastAsia"/>
        </w:rPr>
        <w:t>妊娠期母畜的甲状腺机能亢进。（　　　　）</w:t>
      </w:r>
    </w:p>
    <w:p w:rsidR="00000000" w:rsidRDefault="0066509C">
      <w:pPr>
        <w:rPr>
          <w:rFonts w:hint="eastAsia"/>
        </w:rPr>
      </w:pPr>
      <w:r>
        <w:rPr>
          <w:rFonts w:hint="eastAsia"/>
        </w:rPr>
        <w:t>82.</w:t>
      </w:r>
      <w:r>
        <w:rPr>
          <w:rFonts w:hint="eastAsia"/>
        </w:rPr>
        <w:t>参与排卵过程的主要激素是</w:t>
      </w:r>
      <w:r>
        <w:t>LH</w:t>
      </w:r>
      <w:r>
        <w:rPr>
          <w:rFonts w:hint="eastAsia"/>
        </w:rPr>
        <w:t>。（</w:t>
      </w:r>
      <w:r>
        <w:rPr>
          <w:rFonts w:hint="eastAsia"/>
        </w:rPr>
        <w:t xml:space="preserve">    </w:t>
      </w:r>
      <w:r>
        <w:rPr>
          <w:rFonts w:hint="eastAsia"/>
        </w:rPr>
        <w:t>）</w:t>
      </w:r>
    </w:p>
    <w:p w:rsidR="00000000" w:rsidRDefault="0066509C">
      <w:pPr>
        <w:rPr>
          <w:rFonts w:hint="eastAsia"/>
        </w:rPr>
      </w:pPr>
      <w:r>
        <w:rPr>
          <w:rFonts w:hint="eastAsia"/>
        </w:rPr>
        <w:t>83.</w:t>
      </w:r>
      <w:r>
        <w:rPr>
          <w:rFonts w:hint="eastAsia"/>
        </w:rPr>
        <w:t>精子获能的机理主要是改变或移去包裹在精子表面的一层含有涎酸的糖蛋白。（</w:t>
      </w:r>
      <w:r>
        <w:rPr>
          <w:rFonts w:hint="eastAsia"/>
        </w:rPr>
        <w:t xml:space="preserve">    </w:t>
      </w:r>
      <w:r>
        <w:rPr>
          <w:rFonts w:hint="eastAsia"/>
        </w:rPr>
        <w:t>）</w:t>
      </w:r>
    </w:p>
    <w:p w:rsidR="00000000" w:rsidRDefault="0066509C">
      <w:pPr>
        <w:rPr>
          <w:rFonts w:hint="eastAsia"/>
        </w:rPr>
      </w:pPr>
      <w:r>
        <w:rPr>
          <w:rFonts w:hint="eastAsia"/>
        </w:rPr>
        <w:t>84.</w:t>
      </w:r>
      <w:r>
        <w:rPr>
          <w:rFonts w:hint="eastAsia"/>
        </w:rPr>
        <w:t>胎儿的营养主要通过胎盘从母体取得营养物</w:t>
      </w:r>
      <w:r>
        <w:rPr>
          <w:rFonts w:hint="eastAsia"/>
        </w:rPr>
        <w:t>质。（</w:t>
      </w:r>
      <w:r>
        <w:rPr>
          <w:rFonts w:hint="eastAsia"/>
        </w:rPr>
        <w:t xml:space="preserve">    </w:t>
      </w:r>
      <w:r>
        <w:rPr>
          <w:rFonts w:hint="eastAsia"/>
        </w:rPr>
        <w:t>）</w:t>
      </w:r>
    </w:p>
    <w:p w:rsidR="00000000" w:rsidRDefault="0066509C">
      <w:r>
        <w:rPr>
          <w:rFonts w:hint="eastAsia"/>
        </w:rPr>
        <w:t>85.</w:t>
      </w:r>
      <w:r>
        <w:rPr>
          <w:rFonts w:hint="eastAsia"/>
        </w:rPr>
        <w:t>卵巢分泌的雌激素和黄体分泌的孕酮参与调节乳腺的发育。（</w:t>
      </w:r>
      <w:r>
        <w:rPr>
          <w:rFonts w:hint="eastAsia"/>
        </w:rPr>
        <w:t xml:space="preserve">    </w:t>
      </w:r>
      <w:r>
        <w:rPr>
          <w:rFonts w:hint="eastAsia"/>
        </w:rPr>
        <w:t>）</w:t>
      </w:r>
    </w:p>
    <w:p w:rsidR="00000000" w:rsidRDefault="0066509C">
      <w:pPr>
        <w:rPr>
          <w:rFonts w:hint="eastAsia"/>
        </w:rPr>
      </w:pPr>
      <w:r>
        <w:t>86.</w:t>
      </w:r>
      <w:r>
        <w:rPr>
          <w:rFonts w:hint="eastAsia"/>
        </w:rPr>
        <w:t>神经纤维的动作电位的传导是递减性的。（</w:t>
      </w:r>
      <w:r>
        <w:rPr>
          <w:rFonts w:hint="eastAsia"/>
        </w:rPr>
        <w:t xml:space="preserve">    </w:t>
      </w:r>
      <w:r>
        <w:rPr>
          <w:rFonts w:hint="eastAsia"/>
        </w:rPr>
        <w:t>）</w:t>
      </w:r>
    </w:p>
    <w:p w:rsidR="00000000" w:rsidRDefault="0066509C">
      <w:pPr>
        <w:rPr>
          <w:rFonts w:hint="eastAsia"/>
        </w:rPr>
      </w:pPr>
      <w:r>
        <w:rPr>
          <w:rFonts w:hint="eastAsia"/>
        </w:rPr>
        <w:t>87.</w:t>
      </w:r>
      <w:r>
        <w:rPr>
          <w:rFonts w:hint="eastAsia"/>
        </w:rPr>
        <w:t>每毫升血液中数量是最多的血细胞是红细胞。（</w:t>
      </w:r>
      <w:r>
        <w:rPr>
          <w:rFonts w:hint="eastAsia"/>
        </w:rPr>
        <w:t xml:space="preserve">    </w:t>
      </w:r>
      <w:r>
        <w:rPr>
          <w:rFonts w:hint="eastAsia"/>
        </w:rPr>
        <w:t>）</w:t>
      </w:r>
    </w:p>
    <w:p w:rsidR="00000000" w:rsidRDefault="0066509C">
      <w:pPr>
        <w:rPr>
          <w:rFonts w:hint="eastAsia"/>
        </w:rPr>
      </w:pPr>
      <w:r>
        <w:rPr>
          <w:rFonts w:hint="eastAsia"/>
        </w:rPr>
        <w:t>88.</w:t>
      </w:r>
      <w:r>
        <w:rPr>
          <w:rFonts w:hint="eastAsia"/>
        </w:rPr>
        <w:t>低温可加速血液凝固。（</w:t>
      </w:r>
      <w:r>
        <w:rPr>
          <w:rFonts w:hint="eastAsia"/>
        </w:rPr>
        <w:t xml:space="preserve">    </w:t>
      </w:r>
      <w:r>
        <w:rPr>
          <w:rFonts w:hint="eastAsia"/>
        </w:rPr>
        <w:t>）</w:t>
      </w:r>
    </w:p>
    <w:p w:rsidR="00000000" w:rsidRDefault="0066509C">
      <w:pPr>
        <w:rPr>
          <w:rFonts w:hint="eastAsia"/>
        </w:rPr>
      </w:pPr>
      <w:r>
        <w:rPr>
          <w:rFonts w:hint="eastAsia"/>
        </w:rPr>
        <w:t>89.</w:t>
      </w:r>
      <w:r>
        <w:rPr>
          <w:rFonts w:hint="eastAsia"/>
        </w:rPr>
        <w:t>血管外周阻力增加，以舒张压升高为明显。（</w:t>
      </w:r>
      <w:r>
        <w:rPr>
          <w:rFonts w:hint="eastAsia"/>
        </w:rPr>
        <w:t xml:space="preserve">    </w:t>
      </w:r>
      <w:r>
        <w:rPr>
          <w:rFonts w:hint="eastAsia"/>
        </w:rPr>
        <w:t>）</w:t>
      </w:r>
    </w:p>
    <w:p w:rsidR="00000000" w:rsidRDefault="0066509C">
      <w:pPr>
        <w:rPr>
          <w:rFonts w:hint="eastAsia"/>
        </w:rPr>
      </w:pPr>
      <w:r>
        <w:rPr>
          <w:rFonts w:hint="eastAsia"/>
        </w:rPr>
        <w:t>90.</w:t>
      </w:r>
      <w:r>
        <w:rPr>
          <w:rFonts w:hint="eastAsia"/>
        </w:rPr>
        <w:t>心脏中自律性最高的是窦房结。（</w:t>
      </w:r>
      <w:r>
        <w:rPr>
          <w:rFonts w:hint="eastAsia"/>
        </w:rPr>
        <w:t xml:space="preserve">    </w:t>
      </w:r>
      <w:r>
        <w:rPr>
          <w:rFonts w:hint="eastAsia"/>
        </w:rPr>
        <w:t>）</w:t>
      </w:r>
    </w:p>
    <w:p w:rsidR="00000000" w:rsidRDefault="0066509C">
      <w:pPr>
        <w:rPr>
          <w:rFonts w:hint="eastAsia"/>
        </w:rPr>
      </w:pPr>
      <w:r>
        <w:rPr>
          <w:rFonts w:hint="eastAsia"/>
        </w:rPr>
        <w:t>91.</w:t>
      </w:r>
      <w:r>
        <w:rPr>
          <w:rFonts w:hint="eastAsia"/>
        </w:rPr>
        <w:t>心脏中传导速度最快的是蒲肯野纤维。（</w:t>
      </w:r>
      <w:r>
        <w:rPr>
          <w:rFonts w:hint="eastAsia"/>
        </w:rPr>
        <w:t xml:space="preserve">    </w:t>
      </w:r>
      <w:r>
        <w:rPr>
          <w:rFonts w:hint="eastAsia"/>
        </w:rPr>
        <w:t>）</w:t>
      </w:r>
    </w:p>
    <w:p w:rsidR="00000000" w:rsidRDefault="0066509C">
      <w:pPr>
        <w:rPr>
          <w:rFonts w:hint="eastAsia"/>
        </w:rPr>
      </w:pPr>
      <w:r>
        <w:rPr>
          <w:rFonts w:hint="eastAsia"/>
        </w:rPr>
        <w:t>92.</w:t>
      </w:r>
      <w:r>
        <w:rPr>
          <w:rFonts w:hint="eastAsia"/>
        </w:rPr>
        <w:t>交感神经兴奋可使骨骼肌血管收缩。（</w:t>
      </w:r>
      <w:r>
        <w:rPr>
          <w:rFonts w:hint="eastAsia"/>
        </w:rPr>
        <w:t xml:space="preserve">    </w:t>
      </w:r>
      <w:r>
        <w:rPr>
          <w:rFonts w:hint="eastAsia"/>
        </w:rPr>
        <w:t>）</w:t>
      </w:r>
    </w:p>
    <w:p w:rsidR="00000000" w:rsidRDefault="0066509C">
      <w:pPr>
        <w:rPr>
          <w:rFonts w:hint="eastAsia"/>
        </w:rPr>
      </w:pPr>
      <w:r>
        <w:rPr>
          <w:rFonts w:hint="eastAsia"/>
        </w:rPr>
        <w:t>93.</w:t>
      </w:r>
      <w:r>
        <w:rPr>
          <w:rFonts w:hint="eastAsia"/>
        </w:rPr>
        <w:t>血液胶体渗透压升高可促进组织液的产生。（</w:t>
      </w:r>
      <w:r>
        <w:rPr>
          <w:rFonts w:hint="eastAsia"/>
        </w:rPr>
        <w:t xml:space="preserve">    </w:t>
      </w:r>
      <w:r>
        <w:rPr>
          <w:rFonts w:hint="eastAsia"/>
        </w:rPr>
        <w:t>）</w:t>
      </w:r>
    </w:p>
    <w:p w:rsidR="00000000" w:rsidRDefault="0066509C">
      <w:pPr>
        <w:rPr>
          <w:rFonts w:hint="eastAsia"/>
        </w:rPr>
      </w:pPr>
      <w:r>
        <w:rPr>
          <w:rFonts w:hint="eastAsia"/>
        </w:rPr>
        <w:t>94.</w:t>
      </w:r>
      <w:r>
        <w:rPr>
          <w:rFonts w:hint="eastAsia"/>
        </w:rPr>
        <w:t>迷走神经兴奋时心跳加快。（</w:t>
      </w:r>
      <w:r>
        <w:rPr>
          <w:rFonts w:hint="eastAsia"/>
        </w:rPr>
        <w:t xml:space="preserve">    </w:t>
      </w:r>
      <w:r>
        <w:rPr>
          <w:rFonts w:hint="eastAsia"/>
        </w:rPr>
        <w:t>）</w:t>
      </w:r>
    </w:p>
    <w:p w:rsidR="00000000" w:rsidRDefault="0066509C">
      <w:pPr>
        <w:spacing w:line="360" w:lineRule="auto"/>
        <w:rPr>
          <w:rFonts w:hint="eastAsia"/>
          <w:sz w:val="24"/>
        </w:rPr>
      </w:pPr>
      <w:r>
        <w:rPr>
          <w:rFonts w:hint="eastAsia"/>
        </w:rPr>
        <w:t>95.</w:t>
      </w:r>
      <w:r>
        <w:rPr>
          <w:rFonts w:hint="eastAsia"/>
        </w:rPr>
        <w:t>心肌不产生强直收缩的原因是心肌呈“全或无”收缩。（</w:t>
      </w:r>
      <w:r>
        <w:rPr>
          <w:rFonts w:hint="eastAsia"/>
        </w:rPr>
        <w:t xml:space="preserve">    </w:t>
      </w:r>
      <w:r>
        <w:rPr>
          <w:rFonts w:hint="eastAsia"/>
        </w:rPr>
        <w:t>）</w:t>
      </w:r>
    </w:p>
    <w:p w:rsidR="00000000" w:rsidRDefault="0066509C">
      <w:pPr>
        <w:rPr>
          <w:rFonts w:hint="eastAsia"/>
        </w:rPr>
      </w:pPr>
      <w:r>
        <w:rPr>
          <w:rFonts w:hint="eastAsia"/>
        </w:rPr>
        <w:t>96.</w:t>
      </w:r>
      <w:r>
        <w:rPr>
          <w:rFonts w:hint="eastAsia"/>
        </w:rPr>
        <w:t>血液加温可加速血液凝固。（</w:t>
      </w:r>
      <w:r>
        <w:rPr>
          <w:rFonts w:hint="eastAsia"/>
        </w:rPr>
        <w:t xml:space="preserve">    </w:t>
      </w:r>
      <w:r>
        <w:rPr>
          <w:rFonts w:hint="eastAsia"/>
        </w:rPr>
        <w:t>）</w:t>
      </w:r>
    </w:p>
    <w:p w:rsidR="00000000" w:rsidRDefault="0066509C">
      <w:pPr>
        <w:rPr>
          <w:rFonts w:hint="eastAsia"/>
        </w:rPr>
      </w:pPr>
      <w:r>
        <w:rPr>
          <w:rFonts w:hint="eastAsia"/>
        </w:rPr>
        <w:t>97.</w:t>
      </w:r>
      <w:r>
        <w:rPr>
          <w:rFonts w:hint="eastAsia"/>
        </w:rPr>
        <w:t>血小板数量减少时动物血凝减慢。（</w:t>
      </w:r>
      <w:r>
        <w:rPr>
          <w:rFonts w:hint="eastAsia"/>
        </w:rPr>
        <w:t xml:space="preserve">    </w:t>
      </w:r>
      <w:r>
        <w:rPr>
          <w:rFonts w:hint="eastAsia"/>
        </w:rPr>
        <w:t>）</w:t>
      </w:r>
    </w:p>
    <w:p w:rsidR="00000000" w:rsidRDefault="0066509C">
      <w:pPr>
        <w:rPr>
          <w:rFonts w:hint="eastAsia"/>
        </w:rPr>
      </w:pPr>
      <w:r>
        <w:rPr>
          <w:rFonts w:hint="eastAsia"/>
        </w:rPr>
        <w:t>98.</w:t>
      </w:r>
      <w:r>
        <w:rPr>
          <w:rFonts w:hint="eastAsia"/>
        </w:rPr>
        <w:t>白细胞对机体有保护作用。（</w:t>
      </w:r>
      <w:r>
        <w:rPr>
          <w:rFonts w:hint="eastAsia"/>
        </w:rPr>
        <w:t xml:space="preserve">    </w:t>
      </w:r>
      <w:r>
        <w:rPr>
          <w:rFonts w:hint="eastAsia"/>
        </w:rPr>
        <w:t>）</w:t>
      </w:r>
    </w:p>
    <w:p w:rsidR="00000000" w:rsidRDefault="0066509C">
      <w:pPr>
        <w:rPr>
          <w:rFonts w:hint="eastAsia"/>
        </w:rPr>
      </w:pPr>
      <w:r>
        <w:rPr>
          <w:rFonts w:hint="eastAsia"/>
        </w:rPr>
        <w:t>99.</w:t>
      </w:r>
      <w:r>
        <w:rPr>
          <w:rFonts w:hint="eastAsia"/>
        </w:rPr>
        <w:t>哺乳动物成熟的红细胞没有细胞核。（</w:t>
      </w:r>
      <w:r>
        <w:rPr>
          <w:rFonts w:hint="eastAsia"/>
        </w:rPr>
        <w:t xml:space="preserve">    </w:t>
      </w:r>
      <w:r>
        <w:rPr>
          <w:rFonts w:hint="eastAsia"/>
        </w:rPr>
        <w:t>）</w:t>
      </w:r>
    </w:p>
    <w:p w:rsidR="00000000" w:rsidRDefault="0066509C">
      <w:pPr>
        <w:rPr>
          <w:rFonts w:hint="eastAsia"/>
        </w:rPr>
      </w:pPr>
      <w:r>
        <w:rPr>
          <w:rFonts w:hint="eastAsia"/>
        </w:rPr>
        <w:t>100.</w:t>
      </w:r>
      <w:r>
        <w:rPr>
          <w:rFonts w:hint="eastAsia"/>
        </w:rPr>
        <w:t>细胞的静息电位主要由</w:t>
      </w:r>
      <w:r>
        <w:t>Na</w:t>
      </w:r>
      <w:r>
        <w:rPr>
          <w:vertAlign w:val="superscript"/>
        </w:rPr>
        <w:t>+</w:t>
      </w:r>
      <w:r>
        <w:rPr>
          <w:rFonts w:hint="eastAsia"/>
        </w:rPr>
        <w:t>外流产生的。</w:t>
      </w:r>
    </w:p>
    <w:p w:rsidR="00000000" w:rsidRDefault="0066509C">
      <w:pPr>
        <w:rPr>
          <w:rFonts w:hint="eastAsia"/>
        </w:rPr>
      </w:pPr>
      <w:r>
        <w:rPr>
          <w:rFonts w:hint="eastAsia"/>
        </w:rPr>
        <w:t xml:space="preserve">101. </w:t>
      </w:r>
      <w:r>
        <w:rPr>
          <w:rFonts w:hint="eastAsia"/>
        </w:rPr>
        <w:t>甲细胞的刺激阈值为</w:t>
      </w:r>
      <w:r>
        <w:rPr>
          <w:rFonts w:hint="eastAsia"/>
        </w:rPr>
        <w:t>1.5V,</w:t>
      </w:r>
      <w:r>
        <w:rPr>
          <w:rFonts w:hint="eastAsia"/>
        </w:rPr>
        <w:t>乙细胞的刺激阈值为</w:t>
      </w:r>
      <w:r>
        <w:rPr>
          <w:rFonts w:hint="eastAsia"/>
        </w:rPr>
        <w:t>2.0V,</w:t>
      </w:r>
      <w:r>
        <w:rPr>
          <w:rFonts w:hint="eastAsia"/>
        </w:rPr>
        <w:t>所以说乙细胞的兴奋性比较高</w:t>
      </w:r>
      <w:r>
        <w:rPr>
          <w:rFonts w:ascii="宋体" w:hAnsi="宋体" w:hint="eastAsia"/>
        </w:rPr>
        <w:t>。</w:t>
      </w:r>
      <w:r>
        <w:rPr>
          <w:rFonts w:hint="eastAsia"/>
        </w:rPr>
        <w:t>(  )</w:t>
      </w:r>
    </w:p>
    <w:p w:rsidR="00000000" w:rsidRDefault="0066509C">
      <w:pPr>
        <w:rPr>
          <w:rFonts w:hint="eastAsia"/>
        </w:rPr>
      </w:pPr>
      <w:r>
        <w:rPr>
          <w:rFonts w:hint="eastAsia"/>
        </w:rPr>
        <w:t>102. A</w:t>
      </w:r>
      <w:r>
        <w:rPr>
          <w:rFonts w:hint="eastAsia"/>
        </w:rPr>
        <w:t>肌肉的最大收缩力量为</w:t>
      </w:r>
      <w:r>
        <w:rPr>
          <w:rFonts w:hint="eastAsia"/>
        </w:rPr>
        <w:t>5g,B</w:t>
      </w:r>
      <w:r>
        <w:rPr>
          <w:rFonts w:hint="eastAsia"/>
        </w:rPr>
        <w:t>肌肉的最大收缩</w:t>
      </w:r>
      <w:r>
        <w:rPr>
          <w:rFonts w:hint="eastAsia"/>
        </w:rPr>
        <w:t>力量为</w:t>
      </w:r>
      <w:r>
        <w:rPr>
          <w:rFonts w:hint="eastAsia"/>
        </w:rPr>
        <w:t>8g,</w:t>
      </w:r>
      <w:r>
        <w:rPr>
          <w:rFonts w:hint="eastAsia"/>
        </w:rPr>
        <w:t>所以说</w:t>
      </w:r>
      <w:r>
        <w:rPr>
          <w:rFonts w:hint="eastAsia"/>
        </w:rPr>
        <w:t>B</w:t>
      </w:r>
      <w:r>
        <w:rPr>
          <w:rFonts w:hint="eastAsia"/>
        </w:rPr>
        <w:t>肌肉的兴奋性比较高</w:t>
      </w:r>
      <w:r>
        <w:rPr>
          <w:rFonts w:ascii="宋体" w:hAnsi="宋体" w:hint="eastAsia"/>
        </w:rPr>
        <w:t>。</w:t>
      </w:r>
      <w:r>
        <w:rPr>
          <w:rFonts w:hint="eastAsia"/>
        </w:rPr>
        <w:t>(  )</w:t>
      </w:r>
    </w:p>
    <w:p w:rsidR="00000000" w:rsidRDefault="0066509C">
      <w:pPr>
        <w:rPr>
          <w:rFonts w:hint="eastAsia"/>
        </w:rPr>
      </w:pPr>
      <w:r>
        <w:rPr>
          <w:rFonts w:hint="eastAsia"/>
        </w:rPr>
        <w:t xml:space="preserve">103. </w:t>
      </w:r>
      <w:r>
        <w:rPr>
          <w:rFonts w:hint="eastAsia"/>
        </w:rPr>
        <w:t>活细胞在任何情况下都具有兴奋性</w:t>
      </w:r>
      <w:r>
        <w:rPr>
          <w:rFonts w:ascii="宋体" w:hAnsi="宋体" w:hint="eastAsia"/>
        </w:rPr>
        <w:t>。</w:t>
      </w:r>
      <w:r>
        <w:rPr>
          <w:rFonts w:hint="eastAsia"/>
        </w:rPr>
        <w:t xml:space="preserve"> (  )</w:t>
      </w:r>
    </w:p>
    <w:p w:rsidR="00000000" w:rsidRDefault="0066509C">
      <w:pPr>
        <w:rPr>
          <w:rFonts w:hint="eastAsia"/>
        </w:rPr>
      </w:pPr>
      <w:r>
        <w:rPr>
          <w:rFonts w:hint="eastAsia"/>
        </w:rPr>
        <w:t xml:space="preserve">104. </w:t>
      </w:r>
      <w:r>
        <w:rPr>
          <w:rFonts w:hint="eastAsia"/>
        </w:rPr>
        <w:t>动作电位的超射值基本上相当于</w:t>
      </w:r>
      <w:r>
        <w:rPr>
          <w:rFonts w:hint="eastAsia"/>
        </w:rPr>
        <w:t>Na</w:t>
      </w:r>
      <w:r>
        <w:rPr>
          <w:rFonts w:hint="eastAsia"/>
          <w:vertAlign w:val="superscript"/>
        </w:rPr>
        <w:t>+</w:t>
      </w:r>
      <w:r>
        <w:rPr>
          <w:rFonts w:hint="eastAsia"/>
        </w:rPr>
        <w:t>的平衡电位</w:t>
      </w:r>
      <w:r>
        <w:rPr>
          <w:rFonts w:ascii="宋体" w:hAnsi="宋体" w:hint="eastAsia"/>
        </w:rPr>
        <w:t>。</w:t>
      </w:r>
      <w:r>
        <w:rPr>
          <w:rFonts w:hint="eastAsia"/>
        </w:rPr>
        <w:t>(  )</w:t>
      </w:r>
    </w:p>
    <w:p w:rsidR="00000000" w:rsidRDefault="0066509C">
      <w:pPr>
        <w:rPr>
          <w:rFonts w:ascii="宋体" w:hAnsi="宋体" w:hint="eastAsia"/>
        </w:rPr>
      </w:pPr>
      <w:r>
        <w:rPr>
          <w:rFonts w:hint="eastAsia"/>
        </w:rPr>
        <w:t xml:space="preserve">105. </w:t>
      </w:r>
      <w:r>
        <w:rPr>
          <w:rFonts w:hint="eastAsia"/>
        </w:rPr>
        <w:t>细胞超极化时兴奋性降低</w:t>
      </w:r>
      <w:r>
        <w:rPr>
          <w:rFonts w:ascii="宋体" w:hAnsi="宋体" w:hint="eastAsia"/>
        </w:rPr>
        <w:t>。</w:t>
      </w:r>
    </w:p>
    <w:p w:rsidR="00000000" w:rsidRDefault="0066509C">
      <w:pPr>
        <w:rPr>
          <w:rFonts w:ascii="宋体" w:hAnsi="宋体" w:hint="eastAsia"/>
        </w:rPr>
      </w:pPr>
      <w:r>
        <w:t>106.</w:t>
      </w:r>
      <w:r>
        <w:rPr>
          <w:rFonts w:ascii="宋体" w:hAnsi="宋体" w:hint="eastAsia"/>
        </w:rPr>
        <w:t xml:space="preserve"> </w:t>
      </w:r>
      <w:r>
        <w:rPr>
          <w:rFonts w:ascii="宋体" w:hAnsi="宋体" w:hint="eastAsia"/>
        </w:rPr>
        <w:t>肌肉收缩时长度可以不变</w:t>
      </w:r>
      <w:r>
        <w:rPr>
          <w:rFonts w:ascii="宋体" w:hAnsi="宋体" w:hint="eastAsia"/>
        </w:rPr>
        <w:t>,</w:t>
      </w:r>
      <w:r>
        <w:rPr>
          <w:rFonts w:ascii="宋体" w:hAnsi="宋体" w:hint="eastAsia"/>
        </w:rPr>
        <w:t>仅张力发生变化。</w:t>
      </w:r>
      <w:r>
        <w:rPr>
          <w:rFonts w:ascii="宋体" w:hAnsi="宋体" w:hint="eastAsia"/>
        </w:rPr>
        <w:t>(  )</w:t>
      </w:r>
    </w:p>
    <w:p w:rsidR="00000000" w:rsidRDefault="0066509C">
      <w:pPr>
        <w:rPr>
          <w:rFonts w:ascii="宋体" w:hAnsi="宋体" w:hint="eastAsia"/>
        </w:rPr>
      </w:pPr>
      <w:r>
        <w:t>107.</w:t>
      </w:r>
      <w:r>
        <w:rPr>
          <w:rFonts w:hint="eastAsia"/>
        </w:rPr>
        <w:t xml:space="preserve"> </w:t>
      </w:r>
      <w:r>
        <w:rPr>
          <w:rFonts w:hint="eastAsia"/>
        </w:rPr>
        <w:t>重复刺激坐骨神经</w:t>
      </w:r>
      <w:r>
        <w:rPr>
          <w:rFonts w:hint="eastAsia"/>
        </w:rPr>
        <w:t>,</w:t>
      </w:r>
      <w:r>
        <w:rPr>
          <w:rFonts w:hint="eastAsia"/>
        </w:rPr>
        <w:t>不一定都能引起腓肠肌强直收缩</w:t>
      </w:r>
      <w:r>
        <w:rPr>
          <w:rFonts w:ascii="宋体" w:hAnsi="宋体" w:hint="eastAsia"/>
        </w:rPr>
        <w:t>。</w:t>
      </w:r>
      <w:r>
        <w:rPr>
          <w:rFonts w:ascii="宋体" w:hAnsi="宋体" w:hint="eastAsia"/>
        </w:rPr>
        <w:t>(  )</w:t>
      </w:r>
    </w:p>
    <w:p w:rsidR="00000000" w:rsidRDefault="0066509C">
      <w:pPr>
        <w:rPr>
          <w:rFonts w:ascii="宋体" w:hAnsi="宋体" w:hint="eastAsia"/>
        </w:rPr>
      </w:pPr>
      <w:r>
        <w:rPr>
          <w:rFonts w:hint="eastAsia"/>
        </w:rPr>
        <w:t xml:space="preserve">108. </w:t>
      </w:r>
      <w:r>
        <w:rPr>
          <w:rFonts w:hint="eastAsia"/>
        </w:rPr>
        <w:t>不完全强直收缩的特点是</w:t>
      </w:r>
      <w:r>
        <w:rPr>
          <w:rFonts w:hint="eastAsia"/>
        </w:rPr>
        <w:t>,</w:t>
      </w:r>
      <w:r>
        <w:rPr>
          <w:rFonts w:hint="eastAsia"/>
        </w:rPr>
        <w:t>每个刺激都分别落在了前一刺激产生的收缩曲线的舒张期内</w:t>
      </w:r>
      <w:r>
        <w:rPr>
          <w:rFonts w:ascii="宋体" w:hAnsi="宋体" w:hint="eastAsia"/>
        </w:rPr>
        <w:t>。</w:t>
      </w:r>
      <w:r>
        <w:rPr>
          <w:rFonts w:ascii="宋体" w:hAnsi="宋体" w:hint="eastAsia"/>
        </w:rPr>
        <w:t>(  )</w:t>
      </w:r>
    </w:p>
    <w:p w:rsidR="00000000" w:rsidRDefault="0066509C">
      <w:pPr>
        <w:rPr>
          <w:rFonts w:ascii="宋体" w:hAnsi="宋体" w:hint="eastAsia"/>
        </w:rPr>
      </w:pPr>
      <w:r>
        <w:rPr>
          <w:rFonts w:hint="eastAsia"/>
        </w:rPr>
        <w:t xml:space="preserve">109. </w:t>
      </w:r>
      <w:r>
        <w:rPr>
          <w:rFonts w:hint="eastAsia"/>
        </w:rPr>
        <w:t>受体是镶嵌在细胞膜上的蛋白质</w:t>
      </w:r>
      <w:r>
        <w:rPr>
          <w:rFonts w:ascii="宋体" w:hAnsi="宋体" w:hint="eastAsia"/>
        </w:rPr>
        <w:t>。</w:t>
      </w:r>
      <w:r>
        <w:rPr>
          <w:rFonts w:ascii="宋体" w:hAnsi="宋体" w:hint="eastAsia"/>
        </w:rPr>
        <w:t>(  )</w:t>
      </w:r>
    </w:p>
    <w:p w:rsidR="00000000" w:rsidRDefault="0066509C">
      <w:pPr>
        <w:rPr>
          <w:rFonts w:hint="eastAsia"/>
        </w:rPr>
      </w:pPr>
      <w:r>
        <w:rPr>
          <w:rFonts w:hint="eastAsia"/>
        </w:rPr>
        <w:t xml:space="preserve">110. </w:t>
      </w:r>
      <w:r>
        <w:rPr>
          <w:rFonts w:hint="eastAsia"/>
        </w:rPr>
        <w:t>静息电位主要是</w:t>
      </w:r>
      <w:r>
        <w:rPr>
          <w:rFonts w:hint="eastAsia"/>
        </w:rPr>
        <w:t>K</w:t>
      </w:r>
      <w:r>
        <w:rPr>
          <w:rFonts w:hint="eastAsia"/>
          <w:vertAlign w:val="superscript"/>
        </w:rPr>
        <w:t>+</w:t>
      </w:r>
      <w:r>
        <w:rPr>
          <w:rFonts w:hint="eastAsia"/>
        </w:rPr>
        <w:t>内</w:t>
      </w:r>
      <w:r>
        <w:rPr>
          <w:rFonts w:hint="eastAsia"/>
        </w:rPr>
        <w:t>流形成的</w:t>
      </w:r>
      <w:r>
        <w:rPr>
          <w:rFonts w:ascii="宋体" w:hAnsi="宋体" w:hint="eastAsia"/>
        </w:rPr>
        <w:t>。</w:t>
      </w:r>
      <w:r>
        <w:rPr>
          <w:rFonts w:ascii="宋体" w:hAnsi="宋体" w:hint="eastAsia"/>
        </w:rPr>
        <w:t>(  )</w:t>
      </w:r>
    </w:p>
    <w:p w:rsidR="00000000" w:rsidRDefault="0066509C">
      <w:pPr>
        <w:rPr>
          <w:rFonts w:hint="eastAsia"/>
        </w:rPr>
      </w:pPr>
      <w:r>
        <w:rPr>
          <w:rFonts w:hint="eastAsia"/>
        </w:rPr>
        <w:t xml:space="preserve">111. </w:t>
      </w:r>
      <w:r>
        <w:rPr>
          <w:rFonts w:hint="eastAsia"/>
        </w:rPr>
        <w:t>阈电位就是能够使膜对</w:t>
      </w:r>
      <w:r>
        <w:rPr>
          <w:rFonts w:hint="eastAsia"/>
        </w:rPr>
        <w:t>Na</w:t>
      </w:r>
      <w:r>
        <w:rPr>
          <w:rFonts w:hint="eastAsia"/>
          <w:vertAlign w:val="superscript"/>
        </w:rPr>
        <w:t>+</w:t>
      </w:r>
      <w:r>
        <w:rPr>
          <w:rFonts w:hint="eastAsia"/>
        </w:rPr>
        <w:t>通透性突然增大的临界膜电位</w:t>
      </w:r>
      <w:r>
        <w:rPr>
          <w:rFonts w:ascii="宋体" w:hAnsi="宋体" w:hint="eastAsia"/>
        </w:rPr>
        <w:t>。</w:t>
      </w:r>
      <w:r>
        <w:rPr>
          <w:rFonts w:ascii="宋体" w:hAnsi="宋体" w:hint="eastAsia"/>
        </w:rPr>
        <w:t>(  )</w:t>
      </w:r>
    </w:p>
    <w:p w:rsidR="00000000" w:rsidRDefault="0066509C">
      <w:pPr>
        <w:rPr>
          <w:rFonts w:hint="eastAsia"/>
        </w:rPr>
      </w:pPr>
      <w:r>
        <w:rPr>
          <w:rFonts w:hint="eastAsia"/>
        </w:rPr>
        <w:t xml:space="preserve">112. </w:t>
      </w:r>
      <w:r>
        <w:rPr>
          <w:rFonts w:hint="eastAsia"/>
        </w:rPr>
        <w:t>单根神经纤维与神经干的动作电位都是</w:t>
      </w:r>
      <w:r>
        <w:rPr>
          <w:rFonts w:ascii="宋体" w:hAnsi="宋体" w:hint="eastAsia"/>
        </w:rPr>
        <w:t>“全或无”的。</w:t>
      </w:r>
      <w:r>
        <w:rPr>
          <w:rFonts w:ascii="宋体" w:hAnsi="宋体" w:hint="eastAsia"/>
        </w:rPr>
        <w:t>(  )</w:t>
      </w:r>
    </w:p>
    <w:p w:rsidR="00000000" w:rsidRDefault="0066509C">
      <w:pPr>
        <w:rPr>
          <w:rFonts w:hint="eastAsia"/>
        </w:rPr>
      </w:pPr>
      <w:r>
        <w:rPr>
          <w:rFonts w:hint="eastAsia"/>
        </w:rPr>
        <w:t xml:space="preserve">113. </w:t>
      </w:r>
      <w:r>
        <w:rPr>
          <w:rFonts w:hint="eastAsia"/>
        </w:rPr>
        <w:t>神经纤维发生动作电位时</w:t>
      </w:r>
      <w:r>
        <w:rPr>
          <w:rFonts w:hint="eastAsia"/>
        </w:rPr>
        <w:t>,</w:t>
      </w:r>
      <w:r>
        <w:rPr>
          <w:rFonts w:hint="eastAsia"/>
        </w:rPr>
        <w:t>膜内电位极性倒转为</w:t>
      </w:r>
      <w:r>
        <w:rPr>
          <w:rFonts w:hint="eastAsia"/>
        </w:rPr>
        <w:t>+30mV</w:t>
      </w:r>
      <w:r>
        <w:rPr>
          <w:rFonts w:hint="eastAsia"/>
        </w:rPr>
        <w:t>的状态</w:t>
      </w:r>
      <w:r>
        <w:rPr>
          <w:rFonts w:hint="eastAsia"/>
        </w:rPr>
        <w:t>,</w:t>
      </w:r>
      <w:r>
        <w:rPr>
          <w:rFonts w:hint="eastAsia"/>
        </w:rPr>
        <w:t>称为超极化</w:t>
      </w:r>
      <w:r>
        <w:rPr>
          <w:rFonts w:ascii="宋体" w:hAnsi="宋体" w:hint="eastAsia"/>
        </w:rPr>
        <w:t>。</w:t>
      </w:r>
      <w:r>
        <w:rPr>
          <w:rFonts w:ascii="宋体" w:hAnsi="宋体" w:hint="eastAsia"/>
        </w:rPr>
        <w:t>(  )</w:t>
      </w:r>
    </w:p>
    <w:p w:rsidR="00000000" w:rsidRDefault="0066509C">
      <w:pPr>
        <w:rPr>
          <w:rFonts w:hint="eastAsia"/>
        </w:rPr>
      </w:pPr>
      <w:r>
        <w:rPr>
          <w:rFonts w:hint="eastAsia"/>
        </w:rPr>
        <w:t xml:space="preserve">114. </w:t>
      </w:r>
      <w:r>
        <w:rPr>
          <w:rFonts w:hint="eastAsia"/>
        </w:rPr>
        <w:t>动作电位包括锋电位和后电位两部分</w:t>
      </w:r>
      <w:r>
        <w:rPr>
          <w:rFonts w:ascii="宋体" w:hAnsi="宋体" w:hint="eastAsia"/>
        </w:rPr>
        <w:t>。</w:t>
      </w:r>
      <w:r>
        <w:rPr>
          <w:rFonts w:ascii="宋体" w:hAnsi="宋体" w:hint="eastAsia"/>
        </w:rPr>
        <w:t>(  )</w:t>
      </w:r>
    </w:p>
    <w:p w:rsidR="00000000" w:rsidRDefault="0066509C">
      <w:pPr>
        <w:rPr>
          <w:rFonts w:hint="eastAsia"/>
        </w:rPr>
      </w:pPr>
      <w:r>
        <w:rPr>
          <w:rFonts w:hint="eastAsia"/>
        </w:rPr>
        <w:t>115. cAMP</w:t>
      </w:r>
      <w:r>
        <w:rPr>
          <w:rFonts w:hint="eastAsia"/>
        </w:rPr>
        <w:t>是细胞跨膜信号传递的唯一第二信使</w:t>
      </w:r>
      <w:r>
        <w:rPr>
          <w:rFonts w:ascii="宋体" w:hAnsi="宋体" w:hint="eastAsia"/>
        </w:rPr>
        <w:t>。</w:t>
      </w:r>
      <w:r>
        <w:rPr>
          <w:rFonts w:ascii="宋体" w:hAnsi="宋体" w:hint="eastAsia"/>
        </w:rPr>
        <w:t>(  )</w:t>
      </w:r>
    </w:p>
    <w:p w:rsidR="00000000" w:rsidRDefault="0066509C">
      <w:pPr>
        <w:rPr>
          <w:rFonts w:hint="eastAsia"/>
        </w:rPr>
      </w:pPr>
      <w:r>
        <w:rPr>
          <w:rFonts w:hint="eastAsia"/>
        </w:rPr>
        <w:t xml:space="preserve">116. </w:t>
      </w:r>
      <w:r>
        <w:rPr>
          <w:rFonts w:hint="eastAsia"/>
        </w:rPr>
        <w:t>有机磷农药中毒后</w:t>
      </w:r>
      <w:r>
        <w:rPr>
          <w:rFonts w:hint="eastAsia"/>
        </w:rPr>
        <w:t>,</w:t>
      </w:r>
      <w:r>
        <w:rPr>
          <w:rFonts w:hint="eastAsia"/>
        </w:rPr>
        <w:t>骨骼肌发生持续收缩</w:t>
      </w:r>
      <w:r>
        <w:rPr>
          <w:rFonts w:ascii="宋体" w:hAnsi="宋体" w:hint="eastAsia"/>
        </w:rPr>
        <w:t>。</w:t>
      </w:r>
      <w:r>
        <w:rPr>
          <w:rFonts w:ascii="宋体" w:hAnsi="宋体" w:hint="eastAsia"/>
        </w:rPr>
        <w:t>(  )</w:t>
      </w:r>
    </w:p>
    <w:p w:rsidR="00000000" w:rsidRDefault="0066509C">
      <w:pPr>
        <w:rPr>
          <w:rFonts w:hint="eastAsia"/>
        </w:rPr>
      </w:pPr>
      <w:r>
        <w:rPr>
          <w:rFonts w:hint="eastAsia"/>
        </w:rPr>
        <w:t xml:space="preserve">117. </w:t>
      </w:r>
      <w:r>
        <w:rPr>
          <w:rFonts w:hint="eastAsia"/>
        </w:rPr>
        <w:t>神经元之间信息必须经过化学突触</w:t>
      </w:r>
      <w:r>
        <w:rPr>
          <w:rFonts w:ascii="宋体" w:hAnsi="宋体" w:hint="eastAsia"/>
        </w:rPr>
        <w:t>。</w:t>
      </w:r>
      <w:r>
        <w:rPr>
          <w:rFonts w:ascii="宋体" w:hAnsi="宋体" w:hint="eastAsia"/>
        </w:rPr>
        <w:t>(  )</w:t>
      </w:r>
    </w:p>
    <w:p w:rsidR="00000000" w:rsidRDefault="0066509C">
      <w:pPr>
        <w:rPr>
          <w:rFonts w:hint="eastAsia"/>
        </w:rPr>
      </w:pPr>
      <w:r>
        <w:rPr>
          <w:rFonts w:hint="eastAsia"/>
        </w:rPr>
        <w:t xml:space="preserve">118. </w:t>
      </w:r>
      <w:r>
        <w:rPr>
          <w:rFonts w:hint="eastAsia"/>
        </w:rPr>
        <w:t>所有胆碱能神经元兴奋时</w:t>
      </w:r>
      <w:r>
        <w:rPr>
          <w:rFonts w:hint="eastAsia"/>
        </w:rPr>
        <w:t>释放的乙酰胆碱的作用都是完全相同的</w:t>
      </w:r>
      <w:r>
        <w:rPr>
          <w:rFonts w:ascii="宋体" w:hAnsi="宋体" w:hint="eastAsia"/>
        </w:rPr>
        <w:t>。</w:t>
      </w:r>
      <w:r>
        <w:rPr>
          <w:rFonts w:ascii="宋体" w:hAnsi="宋体" w:hint="eastAsia"/>
        </w:rPr>
        <w:t>(  )</w:t>
      </w:r>
    </w:p>
    <w:p w:rsidR="00000000" w:rsidRDefault="0066509C">
      <w:pPr>
        <w:rPr>
          <w:rFonts w:hint="eastAsia"/>
        </w:rPr>
      </w:pPr>
      <w:r>
        <w:rPr>
          <w:rFonts w:hint="eastAsia"/>
        </w:rPr>
        <w:t xml:space="preserve">119. </w:t>
      </w:r>
      <w:r>
        <w:rPr>
          <w:rFonts w:hint="eastAsia"/>
        </w:rPr>
        <w:t>副交感神经的分布比交感神经广泛</w:t>
      </w:r>
      <w:r>
        <w:rPr>
          <w:rFonts w:ascii="宋体" w:hAnsi="宋体" w:hint="eastAsia"/>
        </w:rPr>
        <w:t>。</w:t>
      </w:r>
      <w:r>
        <w:rPr>
          <w:rFonts w:ascii="宋体" w:hAnsi="宋体" w:hint="eastAsia"/>
        </w:rPr>
        <w:t>(  )</w:t>
      </w:r>
    </w:p>
    <w:p w:rsidR="00000000" w:rsidRDefault="0066509C">
      <w:pPr>
        <w:rPr>
          <w:rFonts w:hint="eastAsia"/>
        </w:rPr>
      </w:pPr>
      <w:r>
        <w:rPr>
          <w:rFonts w:hint="eastAsia"/>
        </w:rPr>
        <w:t xml:space="preserve">120. </w:t>
      </w:r>
      <w:r>
        <w:rPr>
          <w:rFonts w:hint="eastAsia"/>
        </w:rPr>
        <w:t>无关刺激与非条件刺激反复结合</w:t>
      </w:r>
      <w:r>
        <w:rPr>
          <w:rFonts w:hint="eastAsia"/>
        </w:rPr>
        <w:t>,</w:t>
      </w:r>
      <w:r>
        <w:rPr>
          <w:rFonts w:hint="eastAsia"/>
        </w:rPr>
        <w:t>可以形成条件反射</w:t>
      </w:r>
      <w:r>
        <w:rPr>
          <w:rFonts w:ascii="宋体" w:hAnsi="宋体" w:hint="eastAsia"/>
        </w:rPr>
        <w:t>。</w:t>
      </w:r>
      <w:r>
        <w:rPr>
          <w:rFonts w:ascii="宋体" w:hAnsi="宋体" w:hint="eastAsia"/>
        </w:rPr>
        <w:t>(  )</w:t>
      </w:r>
    </w:p>
    <w:p w:rsidR="00000000" w:rsidRDefault="0066509C">
      <w:pPr>
        <w:rPr>
          <w:rFonts w:hint="eastAsia"/>
        </w:rPr>
      </w:pPr>
      <w:r>
        <w:rPr>
          <w:rFonts w:hint="eastAsia"/>
        </w:rPr>
        <w:t xml:space="preserve">121. </w:t>
      </w:r>
      <w:r>
        <w:rPr>
          <w:rFonts w:hint="eastAsia"/>
        </w:rPr>
        <w:t>叩击股四头肌腱使股四头肌发生一次短促的收缩</w:t>
      </w:r>
      <w:r>
        <w:rPr>
          <w:rFonts w:hint="eastAsia"/>
        </w:rPr>
        <w:t>,</w:t>
      </w:r>
      <w:r>
        <w:rPr>
          <w:rFonts w:hint="eastAsia"/>
        </w:rPr>
        <w:t>这种反射属于多突触反射</w:t>
      </w:r>
      <w:r>
        <w:rPr>
          <w:rFonts w:ascii="宋体" w:hAnsi="宋体" w:hint="eastAsia"/>
        </w:rPr>
        <w:t>。</w:t>
      </w:r>
      <w:r>
        <w:rPr>
          <w:rFonts w:ascii="宋体" w:hAnsi="宋体" w:hint="eastAsia"/>
        </w:rPr>
        <w:t>(  )</w:t>
      </w:r>
    </w:p>
    <w:p w:rsidR="00000000" w:rsidRDefault="0066509C">
      <w:pPr>
        <w:rPr>
          <w:rFonts w:hint="eastAsia"/>
        </w:rPr>
      </w:pPr>
      <w:r>
        <w:rPr>
          <w:rFonts w:hint="eastAsia"/>
        </w:rPr>
        <w:t xml:space="preserve">122. </w:t>
      </w:r>
      <w:r>
        <w:rPr>
          <w:rFonts w:hint="eastAsia"/>
        </w:rPr>
        <w:t>在体骨骼肌是可以单根纤维独立收缩的</w:t>
      </w:r>
      <w:r>
        <w:rPr>
          <w:rFonts w:ascii="宋体" w:hAnsi="宋体" w:hint="eastAsia"/>
        </w:rPr>
        <w:t>。</w:t>
      </w:r>
      <w:r>
        <w:rPr>
          <w:rFonts w:ascii="宋体" w:hAnsi="宋体" w:hint="eastAsia"/>
        </w:rPr>
        <w:t>(  )</w:t>
      </w:r>
    </w:p>
    <w:p w:rsidR="00000000" w:rsidRDefault="0066509C">
      <w:pPr>
        <w:rPr>
          <w:rFonts w:hint="eastAsia"/>
        </w:rPr>
      </w:pPr>
      <w:r>
        <w:rPr>
          <w:rFonts w:hint="eastAsia"/>
        </w:rPr>
        <w:t xml:space="preserve">123. </w:t>
      </w:r>
      <w:r>
        <w:rPr>
          <w:rFonts w:hint="eastAsia"/>
        </w:rPr>
        <w:t>交感神经系统是维持动物生命活动所必需的神经系统</w:t>
      </w:r>
      <w:r>
        <w:rPr>
          <w:rFonts w:ascii="宋体" w:hAnsi="宋体" w:hint="eastAsia"/>
        </w:rPr>
        <w:t>。</w:t>
      </w:r>
      <w:r>
        <w:rPr>
          <w:rFonts w:ascii="宋体" w:hAnsi="宋体" w:hint="eastAsia"/>
        </w:rPr>
        <w:t>(  )</w:t>
      </w:r>
    </w:p>
    <w:p w:rsidR="00000000" w:rsidRDefault="0066509C">
      <w:pPr>
        <w:rPr>
          <w:rFonts w:hint="eastAsia"/>
        </w:rPr>
      </w:pPr>
      <w:r>
        <w:rPr>
          <w:rFonts w:hint="eastAsia"/>
        </w:rPr>
        <w:t xml:space="preserve">124. </w:t>
      </w:r>
      <w:r>
        <w:rPr>
          <w:rFonts w:hint="eastAsia"/>
        </w:rPr>
        <w:t>副交感神经纤维是由脑神经中枢和骶神经中枢发出来的</w:t>
      </w:r>
      <w:r>
        <w:rPr>
          <w:rFonts w:hint="eastAsia"/>
        </w:rPr>
        <w:t>,</w:t>
      </w:r>
      <w:r>
        <w:rPr>
          <w:rFonts w:hint="eastAsia"/>
        </w:rPr>
        <w:t>所以副交感神经系统兴奋</w:t>
      </w:r>
      <w:r>
        <w:rPr>
          <w:rFonts w:hint="eastAsia"/>
        </w:rPr>
        <w:t>,</w:t>
      </w:r>
      <w:r>
        <w:rPr>
          <w:rFonts w:hint="eastAsia"/>
        </w:rPr>
        <w:t>其作用范围广泛</w:t>
      </w:r>
      <w:r>
        <w:rPr>
          <w:rFonts w:ascii="宋体" w:hAnsi="宋体" w:hint="eastAsia"/>
        </w:rPr>
        <w:t>。</w:t>
      </w:r>
      <w:r>
        <w:rPr>
          <w:rFonts w:ascii="宋体" w:hAnsi="宋体" w:hint="eastAsia"/>
        </w:rPr>
        <w:t>(  )</w:t>
      </w:r>
    </w:p>
    <w:p w:rsidR="00000000" w:rsidRDefault="0066509C">
      <w:pPr>
        <w:rPr>
          <w:rFonts w:hint="eastAsia"/>
        </w:rPr>
      </w:pPr>
      <w:r>
        <w:rPr>
          <w:rFonts w:hint="eastAsia"/>
        </w:rPr>
        <w:t xml:space="preserve">125. </w:t>
      </w:r>
      <w:r>
        <w:rPr>
          <w:rFonts w:hint="eastAsia"/>
        </w:rPr>
        <w:t>血量维持相对稳</w:t>
      </w:r>
      <w:r>
        <w:rPr>
          <w:rFonts w:hint="eastAsia"/>
        </w:rPr>
        <w:t>定是生命活动所必需的</w:t>
      </w:r>
      <w:r>
        <w:rPr>
          <w:rFonts w:hint="eastAsia"/>
        </w:rPr>
        <w:t>,</w:t>
      </w:r>
      <w:r>
        <w:rPr>
          <w:rFonts w:hint="eastAsia"/>
        </w:rPr>
        <w:t>因此血量的轻微变化就会导致严重的身体不适</w:t>
      </w:r>
      <w:r>
        <w:rPr>
          <w:rFonts w:ascii="宋体" w:hAnsi="宋体" w:hint="eastAsia"/>
        </w:rPr>
        <w:t>。</w:t>
      </w:r>
      <w:r>
        <w:rPr>
          <w:rFonts w:ascii="宋体" w:hAnsi="宋体" w:hint="eastAsia"/>
        </w:rPr>
        <w:t>(  )</w:t>
      </w:r>
    </w:p>
    <w:p w:rsidR="00000000" w:rsidRDefault="0066509C">
      <w:pPr>
        <w:rPr>
          <w:rFonts w:hint="eastAsia"/>
        </w:rPr>
      </w:pPr>
      <w:r>
        <w:rPr>
          <w:rFonts w:hint="eastAsia"/>
        </w:rPr>
        <w:t xml:space="preserve">126. </w:t>
      </w:r>
      <w:r>
        <w:rPr>
          <w:rFonts w:hint="eastAsia"/>
        </w:rPr>
        <w:t>红细胞脆性大</w:t>
      </w:r>
      <w:r>
        <w:rPr>
          <w:rFonts w:hint="eastAsia"/>
        </w:rPr>
        <w:t>,</w:t>
      </w:r>
      <w:r>
        <w:rPr>
          <w:rFonts w:hint="eastAsia"/>
        </w:rPr>
        <w:t>表示对低渗溶液的抵抗力大</w:t>
      </w:r>
      <w:r>
        <w:rPr>
          <w:rFonts w:ascii="宋体" w:hAnsi="宋体" w:hint="eastAsia"/>
        </w:rPr>
        <w:t>。</w:t>
      </w:r>
      <w:r>
        <w:rPr>
          <w:rFonts w:ascii="宋体" w:hAnsi="宋体" w:hint="eastAsia"/>
        </w:rPr>
        <w:t>(   )</w:t>
      </w:r>
    </w:p>
    <w:p w:rsidR="00000000" w:rsidRDefault="0066509C">
      <w:pPr>
        <w:rPr>
          <w:rFonts w:hint="eastAsia"/>
        </w:rPr>
      </w:pPr>
      <w:r>
        <w:rPr>
          <w:rFonts w:hint="eastAsia"/>
        </w:rPr>
        <w:t xml:space="preserve">127. </w:t>
      </w:r>
      <w:r>
        <w:rPr>
          <w:rFonts w:hint="eastAsia"/>
        </w:rPr>
        <w:t>所有血细胞都是在骨髓内发育成熟</w:t>
      </w:r>
      <w:r>
        <w:rPr>
          <w:rFonts w:ascii="宋体" w:hAnsi="宋体" w:hint="eastAsia"/>
        </w:rPr>
        <w:t>。</w:t>
      </w:r>
      <w:r>
        <w:rPr>
          <w:rFonts w:ascii="宋体" w:hAnsi="宋体" w:hint="eastAsia"/>
        </w:rPr>
        <w:t>(   )</w:t>
      </w:r>
    </w:p>
    <w:p w:rsidR="00000000" w:rsidRDefault="0066509C">
      <w:pPr>
        <w:rPr>
          <w:rFonts w:hint="eastAsia"/>
        </w:rPr>
      </w:pPr>
      <w:r>
        <w:rPr>
          <w:rFonts w:hint="eastAsia"/>
        </w:rPr>
        <w:t xml:space="preserve">128. </w:t>
      </w:r>
      <w:r>
        <w:rPr>
          <w:rFonts w:hint="eastAsia"/>
        </w:rPr>
        <w:t>抽出的血液在试管内凝固属于外源性凝血</w:t>
      </w:r>
      <w:r>
        <w:rPr>
          <w:rFonts w:ascii="宋体" w:hAnsi="宋体" w:hint="eastAsia"/>
        </w:rPr>
        <w:t>。</w:t>
      </w:r>
      <w:r>
        <w:rPr>
          <w:rFonts w:ascii="宋体" w:hAnsi="宋体" w:hint="eastAsia"/>
        </w:rPr>
        <w:t>(   )</w:t>
      </w:r>
    </w:p>
    <w:p w:rsidR="00000000" w:rsidRDefault="0066509C">
      <w:pPr>
        <w:rPr>
          <w:rFonts w:hint="eastAsia"/>
        </w:rPr>
      </w:pPr>
      <w:r>
        <w:rPr>
          <w:rFonts w:hint="eastAsia"/>
        </w:rPr>
        <w:t xml:space="preserve">129. </w:t>
      </w:r>
      <w:r>
        <w:rPr>
          <w:rFonts w:hint="eastAsia"/>
        </w:rPr>
        <w:t>组成心脏特殊传导组织的细胞均具有自动节律性</w:t>
      </w:r>
      <w:r>
        <w:rPr>
          <w:rFonts w:ascii="宋体" w:hAnsi="宋体" w:hint="eastAsia"/>
        </w:rPr>
        <w:t>。</w:t>
      </w:r>
      <w:r>
        <w:rPr>
          <w:rFonts w:hint="eastAsia"/>
        </w:rPr>
        <w:t xml:space="preserve"> (   )</w:t>
      </w:r>
    </w:p>
    <w:p w:rsidR="00000000" w:rsidRDefault="0066509C">
      <w:pPr>
        <w:rPr>
          <w:rFonts w:hint="eastAsia"/>
        </w:rPr>
      </w:pPr>
      <w:r>
        <w:rPr>
          <w:rFonts w:hint="eastAsia"/>
        </w:rPr>
        <w:t xml:space="preserve">130. </w:t>
      </w:r>
      <w:r>
        <w:rPr>
          <w:rFonts w:hint="eastAsia"/>
        </w:rPr>
        <w:t>心室肌和心房肌不具有自动节律性和传导性</w:t>
      </w:r>
      <w:r>
        <w:rPr>
          <w:rFonts w:ascii="宋体" w:hAnsi="宋体" w:hint="eastAsia"/>
        </w:rPr>
        <w:t>。</w:t>
      </w:r>
      <w:r>
        <w:rPr>
          <w:rFonts w:hint="eastAsia"/>
        </w:rPr>
        <w:t xml:space="preserve"> (   )</w:t>
      </w:r>
    </w:p>
    <w:p w:rsidR="00000000" w:rsidRDefault="0066509C">
      <w:pPr>
        <w:rPr>
          <w:rFonts w:hint="eastAsia"/>
        </w:rPr>
      </w:pPr>
      <w:r>
        <w:rPr>
          <w:rFonts w:hint="eastAsia"/>
        </w:rPr>
        <w:t xml:space="preserve">131. </w:t>
      </w:r>
      <w:r>
        <w:rPr>
          <w:rFonts w:hint="eastAsia"/>
        </w:rPr>
        <w:t>正常心脏的活动受窦房结控制</w:t>
      </w:r>
      <w:r>
        <w:rPr>
          <w:rFonts w:ascii="宋体" w:hAnsi="宋体" w:hint="eastAsia"/>
        </w:rPr>
        <w:t>。</w:t>
      </w:r>
      <w:r>
        <w:rPr>
          <w:rFonts w:hint="eastAsia"/>
        </w:rPr>
        <w:t xml:space="preserve"> (   )</w:t>
      </w:r>
    </w:p>
    <w:p w:rsidR="00000000" w:rsidRDefault="0066509C">
      <w:pPr>
        <w:rPr>
          <w:rFonts w:hint="eastAsia"/>
        </w:rPr>
      </w:pPr>
      <w:r>
        <w:rPr>
          <w:rFonts w:hint="eastAsia"/>
        </w:rPr>
        <w:t xml:space="preserve">132. </w:t>
      </w:r>
      <w:r>
        <w:rPr>
          <w:rFonts w:hint="eastAsia"/>
        </w:rPr>
        <w:t>心率的快慢取决于房</w:t>
      </w:r>
      <w:r>
        <w:t>—</w:t>
      </w:r>
      <w:r>
        <w:rPr>
          <w:rFonts w:hint="eastAsia"/>
        </w:rPr>
        <w:t>室延搁的长短</w:t>
      </w:r>
      <w:r>
        <w:rPr>
          <w:rFonts w:ascii="宋体" w:hAnsi="宋体" w:hint="eastAsia"/>
        </w:rPr>
        <w:t>。</w:t>
      </w:r>
      <w:r>
        <w:rPr>
          <w:rFonts w:hint="eastAsia"/>
        </w:rPr>
        <w:t xml:space="preserve"> (   )</w:t>
      </w:r>
    </w:p>
    <w:p w:rsidR="00000000" w:rsidRDefault="0066509C">
      <w:pPr>
        <w:rPr>
          <w:rFonts w:hint="eastAsia"/>
        </w:rPr>
      </w:pPr>
      <w:r>
        <w:rPr>
          <w:rFonts w:hint="eastAsia"/>
        </w:rPr>
        <w:t xml:space="preserve">133. </w:t>
      </w:r>
      <w:r>
        <w:rPr>
          <w:rFonts w:hint="eastAsia"/>
        </w:rPr>
        <w:t>心电图的波</w:t>
      </w:r>
      <w:r>
        <w:rPr>
          <w:rFonts w:hint="eastAsia"/>
        </w:rPr>
        <w:t>形与引导电极安放的位置无关</w:t>
      </w:r>
      <w:r>
        <w:rPr>
          <w:rFonts w:ascii="宋体" w:hAnsi="宋体" w:hint="eastAsia"/>
        </w:rPr>
        <w:t>。</w:t>
      </w:r>
      <w:r>
        <w:rPr>
          <w:rFonts w:hint="eastAsia"/>
        </w:rPr>
        <w:t xml:space="preserve"> (   )</w:t>
      </w:r>
    </w:p>
    <w:p w:rsidR="00000000" w:rsidRDefault="0066509C">
      <w:pPr>
        <w:rPr>
          <w:rFonts w:hint="eastAsia"/>
        </w:rPr>
      </w:pPr>
      <w:r>
        <w:rPr>
          <w:rFonts w:hint="eastAsia"/>
        </w:rPr>
        <w:t xml:space="preserve">134. </w:t>
      </w:r>
      <w:r>
        <w:rPr>
          <w:rFonts w:hint="eastAsia"/>
        </w:rPr>
        <w:t>心电图是反映心肌收缩力的重要指标</w:t>
      </w:r>
      <w:r>
        <w:rPr>
          <w:rFonts w:ascii="宋体" w:hAnsi="宋体" w:hint="eastAsia"/>
        </w:rPr>
        <w:t>。</w:t>
      </w:r>
      <w:r>
        <w:rPr>
          <w:rFonts w:hint="eastAsia"/>
        </w:rPr>
        <w:t xml:space="preserve"> (   )</w:t>
      </w:r>
    </w:p>
    <w:p w:rsidR="00000000" w:rsidRDefault="0066509C">
      <w:pPr>
        <w:rPr>
          <w:rFonts w:hint="eastAsia"/>
        </w:rPr>
      </w:pPr>
      <w:r>
        <w:rPr>
          <w:rFonts w:hint="eastAsia"/>
        </w:rPr>
        <w:t xml:space="preserve">135. </w:t>
      </w:r>
      <w:r>
        <w:rPr>
          <w:rFonts w:hint="eastAsia"/>
        </w:rPr>
        <w:t>心脏射血是靠心肌收缩实现的</w:t>
      </w:r>
      <w:r>
        <w:rPr>
          <w:rFonts w:hint="eastAsia"/>
        </w:rPr>
        <w:t>,</w:t>
      </w:r>
      <w:r>
        <w:rPr>
          <w:rFonts w:hint="eastAsia"/>
        </w:rPr>
        <w:t>因此心室舒张期的长短对心脏射血功能影响不大</w:t>
      </w:r>
      <w:r>
        <w:rPr>
          <w:rFonts w:ascii="宋体" w:hAnsi="宋体" w:hint="eastAsia"/>
        </w:rPr>
        <w:t>。</w:t>
      </w:r>
      <w:r>
        <w:rPr>
          <w:rFonts w:hint="eastAsia"/>
        </w:rPr>
        <w:t>(   )</w:t>
      </w:r>
    </w:p>
    <w:p w:rsidR="00000000" w:rsidRDefault="0066509C">
      <w:pPr>
        <w:rPr>
          <w:rFonts w:hint="eastAsia"/>
        </w:rPr>
      </w:pPr>
      <w:r>
        <w:rPr>
          <w:rFonts w:hint="eastAsia"/>
        </w:rPr>
        <w:t xml:space="preserve">136. </w:t>
      </w:r>
      <w:r>
        <w:rPr>
          <w:rFonts w:hint="eastAsia"/>
        </w:rPr>
        <w:t>在整个等容收缩期内</w:t>
      </w:r>
      <w:r>
        <w:rPr>
          <w:rFonts w:hint="eastAsia"/>
        </w:rPr>
        <w:t>,</w:t>
      </w:r>
      <w:r>
        <w:rPr>
          <w:rFonts w:hint="eastAsia"/>
        </w:rPr>
        <w:t>心室内压力没有变化</w:t>
      </w:r>
      <w:r>
        <w:rPr>
          <w:rFonts w:ascii="宋体" w:hAnsi="宋体" w:hint="eastAsia"/>
        </w:rPr>
        <w:t>。</w:t>
      </w:r>
      <w:r>
        <w:rPr>
          <w:rFonts w:hint="eastAsia"/>
        </w:rPr>
        <w:t xml:space="preserve"> (   )</w:t>
      </w:r>
    </w:p>
    <w:p w:rsidR="00000000" w:rsidRDefault="0066509C">
      <w:pPr>
        <w:rPr>
          <w:rFonts w:hint="eastAsia"/>
        </w:rPr>
      </w:pPr>
      <w:r>
        <w:rPr>
          <w:rFonts w:hint="eastAsia"/>
        </w:rPr>
        <w:t xml:space="preserve">137. </w:t>
      </w:r>
      <w:r>
        <w:rPr>
          <w:rFonts w:hint="eastAsia"/>
        </w:rPr>
        <w:t>收缩压和舒张压分别指心室收缩期和舒张期的室内压</w:t>
      </w:r>
      <w:r>
        <w:rPr>
          <w:rFonts w:ascii="宋体" w:hAnsi="宋体" w:hint="eastAsia"/>
        </w:rPr>
        <w:t>。</w:t>
      </w:r>
      <w:r>
        <w:rPr>
          <w:rFonts w:hint="eastAsia"/>
        </w:rPr>
        <w:t xml:space="preserve"> (   )</w:t>
      </w:r>
    </w:p>
    <w:p w:rsidR="00000000" w:rsidRDefault="0066509C">
      <w:pPr>
        <w:rPr>
          <w:rFonts w:hint="eastAsia"/>
        </w:rPr>
      </w:pPr>
      <w:r>
        <w:rPr>
          <w:rFonts w:hint="eastAsia"/>
        </w:rPr>
        <w:t xml:space="preserve">138. </w:t>
      </w:r>
      <w:r>
        <w:rPr>
          <w:rFonts w:hint="eastAsia"/>
        </w:rPr>
        <w:t>从大动脉至毛细血管的口径逐渐变小</w:t>
      </w:r>
      <w:r>
        <w:rPr>
          <w:rFonts w:hint="eastAsia"/>
        </w:rPr>
        <w:t>,</w:t>
      </w:r>
      <w:r>
        <w:rPr>
          <w:rFonts w:hint="eastAsia"/>
        </w:rPr>
        <w:t>所以血压也越来越高</w:t>
      </w:r>
      <w:r>
        <w:rPr>
          <w:rFonts w:ascii="宋体" w:hAnsi="宋体" w:hint="eastAsia"/>
        </w:rPr>
        <w:t>。</w:t>
      </w:r>
      <w:r>
        <w:rPr>
          <w:rFonts w:hint="eastAsia"/>
        </w:rPr>
        <w:t xml:space="preserve"> (   )</w:t>
      </w:r>
    </w:p>
    <w:p w:rsidR="00000000" w:rsidRDefault="0066509C">
      <w:pPr>
        <w:rPr>
          <w:rFonts w:hint="eastAsia"/>
        </w:rPr>
      </w:pPr>
      <w:r>
        <w:rPr>
          <w:rFonts w:hint="eastAsia"/>
        </w:rPr>
        <w:t xml:space="preserve">139. </w:t>
      </w:r>
      <w:r>
        <w:rPr>
          <w:rFonts w:hint="eastAsia"/>
        </w:rPr>
        <w:t>大多数血管平滑肌受交感神经和副交感神经的双重支配</w:t>
      </w:r>
      <w:r>
        <w:rPr>
          <w:rFonts w:ascii="宋体" w:hAnsi="宋体" w:hint="eastAsia"/>
        </w:rPr>
        <w:t>。</w:t>
      </w:r>
      <w:r>
        <w:rPr>
          <w:rFonts w:hint="eastAsia"/>
        </w:rPr>
        <w:t xml:space="preserve"> (   )</w:t>
      </w:r>
    </w:p>
    <w:p w:rsidR="00000000" w:rsidRDefault="0066509C">
      <w:pPr>
        <w:rPr>
          <w:rFonts w:hint="eastAsia"/>
        </w:rPr>
      </w:pPr>
      <w:r>
        <w:rPr>
          <w:rFonts w:hint="eastAsia"/>
        </w:rPr>
        <w:t xml:space="preserve">140. </w:t>
      </w:r>
      <w:r>
        <w:rPr>
          <w:rFonts w:hint="eastAsia"/>
        </w:rPr>
        <w:t>暂时屏气可使心率加快</w:t>
      </w:r>
      <w:r>
        <w:rPr>
          <w:rFonts w:ascii="宋体" w:hAnsi="宋体" w:hint="eastAsia"/>
        </w:rPr>
        <w:t>。</w:t>
      </w:r>
      <w:r>
        <w:rPr>
          <w:rFonts w:hint="eastAsia"/>
        </w:rPr>
        <w:t xml:space="preserve"> (   )</w:t>
      </w:r>
    </w:p>
    <w:p w:rsidR="00000000" w:rsidRDefault="0066509C">
      <w:pPr>
        <w:rPr>
          <w:rFonts w:hint="eastAsia"/>
        </w:rPr>
      </w:pPr>
      <w:r>
        <w:rPr>
          <w:rFonts w:hint="eastAsia"/>
        </w:rPr>
        <w:t xml:space="preserve">141. </w:t>
      </w:r>
      <w:r>
        <w:rPr>
          <w:rFonts w:hint="eastAsia"/>
        </w:rPr>
        <w:t>正常生理水平的血管加压素不引起血管收缩</w:t>
      </w:r>
      <w:r>
        <w:rPr>
          <w:rFonts w:ascii="宋体" w:hAnsi="宋体" w:hint="eastAsia"/>
        </w:rPr>
        <w:t>。</w:t>
      </w:r>
      <w:r>
        <w:rPr>
          <w:rFonts w:hint="eastAsia"/>
        </w:rPr>
        <w:t xml:space="preserve"> (   )</w:t>
      </w:r>
    </w:p>
    <w:p w:rsidR="00000000" w:rsidRDefault="0066509C">
      <w:pPr>
        <w:rPr>
          <w:rFonts w:hint="eastAsia"/>
        </w:rPr>
      </w:pPr>
      <w:r>
        <w:rPr>
          <w:rFonts w:hint="eastAsia"/>
        </w:rPr>
        <w:t xml:space="preserve">142. </w:t>
      </w:r>
      <w:r>
        <w:rPr>
          <w:rFonts w:hint="eastAsia"/>
        </w:rPr>
        <w:t>脑脊液的</w:t>
      </w:r>
      <w:r>
        <w:rPr>
          <w:rFonts w:hint="eastAsia"/>
        </w:rPr>
        <w:t>pH</w:t>
      </w:r>
      <w:r>
        <w:rPr>
          <w:rFonts w:hint="eastAsia"/>
        </w:rPr>
        <w:t>值降低时</w:t>
      </w:r>
      <w:r>
        <w:rPr>
          <w:rFonts w:hint="eastAsia"/>
        </w:rPr>
        <w:t>,</w:t>
      </w:r>
      <w:r>
        <w:rPr>
          <w:rFonts w:hint="eastAsia"/>
        </w:rPr>
        <w:t>颈动脉体和主动脉体的传入冲动频率增加</w:t>
      </w:r>
      <w:r>
        <w:rPr>
          <w:rFonts w:ascii="宋体" w:hAnsi="宋体" w:hint="eastAsia"/>
        </w:rPr>
        <w:t>。</w:t>
      </w:r>
      <w:r>
        <w:rPr>
          <w:rFonts w:hint="eastAsia"/>
        </w:rPr>
        <w:t xml:space="preserve"> (   )</w:t>
      </w:r>
    </w:p>
    <w:p w:rsidR="00000000" w:rsidRDefault="0066509C">
      <w:pPr>
        <w:rPr>
          <w:rFonts w:hint="eastAsia"/>
        </w:rPr>
      </w:pPr>
      <w:r>
        <w:rPr>
          <w:rFonts w:hint="eastAsia"/>
        </w:rPr>
        <w:t xml:space="preserve">143. </w:t>
      </w:r>
      <w:r>
        <w:rPr>
          <w:rFonts w:hint="eastAsia"/>
        </w:rPr>
        <w:t>持续高血压将使颈动脉窦和主动脉弓压力感受器产生适应</w:t>
      </w:r>
      <w:r>
        <w:rPr>
          <w:rFonts w:ascii="宋体" w:hAnsi="宋体" w:hint="eastAsia"/>
        </w:rPr>
        <w:t>。</w:t>
      </w:r>
      <w:r>
        <w:rPr>
          <w:rFonts w:hint="eastAsia"/>
        </w:rPr>
        <w:t xml:space="preserve"> (   )</w:t>
      </w:r>
    </w:p>
    <w:p w:rsidR="00000000" w:rsidRDefault="0066509C">
      <w:pPr>
        <w:rPr>
          <w:rFonts w:hint="eastAsia"/>
        </w:rPr>
      </w:pPr>
      <w:r>
        <w:rPr>
          <w:rFonts w:hint="eastAsia"/>
        </w:rPr>
        <w:t xml:space="preserve">144. </w:t>
      </w:r>
      <w:r>
        <w:rPr>
          <w:rFonts w:hint="eastAsia"/>
        </w:rPr>
        <w:t>体循环外周阻力增大时将引起冠脉血流量减少</w:t>
      </w:r>
      <w:r>
        <w:rPr>
          <w:rFonts w:ascii="宋体" w:hAnsi="宋体" w:hint="eastAsia"/>
        </w:rPr>
        <w:t>。</w:t>
      </w:r>
      <w:r>
        <w:rPr>
          <w:rFonts w:hint="eastAsia"/>
        </w:rPr>
        <w:t xml:space="preserve"> (   )</w:t>
      </w:r>
    </w:p>
    <w:p w:rsidR="00000000" w:rsidRDefault="0066509C">
      <w:pPr>
        <w:rPr>
          <w:rFonts w:hint="eastAsia"/>
        </w:rPr>
      </w:pPr>
      <w:r>
        <w:rPr>
          <w:rFonts w:hint="eastAsia"/>
        </w:rPr>
        <w:t xml:space="preserve">145. </w:t>
      </w:r>
      <w:r>
        <w:rPr>
          <w:rFonts w:hint="eastAsia"/>
        </w:rPr>
        <w:t>血</w:t>
      </w:r>
      <w:r>
        <w:t>—</w:t>
      </w:r>
      <w:r>
        <w:rPr>
          <w:rFonts w:hint="eastAsia"/>
        </w:rPr>
        <w:t>脑屏障又称为血</w:t>
      </w:r>
      <w:r>
        <w:t>—</w:t>
      </w:r>
      <w:r>
        <w:rPr>
          <w:rFonts w:hint="eastAsia"/>
        </w:rPr>
        <w:t>脑脊液屏障</w:t>
      </w:r>
      <w:r>
        <w:rPr>
          <w:rFonts w:ascii="宋体" w:hAnsi="宋体" w:hint="eastAsia"/>
        </w:rPr>
        <w:t>。</w:t>
      </w:r>
      <w:r>
        <w:rPr>
          <w:rFonts w:hint="eastAsia"/>
        </w:rPr>
        <w:t xml:space="preserve"> (   )</w:t>
      </w:r>
    </w:p>
    <w:p w:rsidR="00000000" w:rsidRDefault="0066509C">
      <w:pPr>
        <w:rPr>
          <w:rFonts w:hint="eastAsia"/>
        </w:rPr>
      </w:pPr>
      <w:r>
        <w:rPr>
          <w:rFonts w:hint="eastAsia"/>
        </w:rPr>
        <w:t xml:space="preserve">146. </w:t>
      </w:r>
      <w:r>
        <w:rPr>
          <w:rFonts w:hint="eastAsia"/>
        </w:rPr>
        <w:t>肺换气指的是外界大气与肺泡毛细血管血液之间的气体交换。（</w:t>
      </w:r>
      <w:r>
        <w:rPr>
          <w:rFonts w:hint="eastAsia"/>
        </w:rPr>
        <w:t xml:space="preserve">   </w:t>
      </w:r>
      <w:r>
        <w:rPr>
          <w:rFonts w:hint="eastAsia"/>
        </w:rPr>
        <w:t>）</w:t>
      </w:r>
    </w:p>
    <w:p w:rsidR="00000000" w:rsidRDefault="0066509C">
      <w:pPr>
        <w:rPr>
          <w:rFonts w:hint="eastAsia"/>
        </w:rPr>
      </w:pPr>
      <w:r>
        <w:rPr>
          <w:rFonts w:hint="eastAsia"/>
        </w:rPr>
        <w:t>147</w:t>
      </w:r>
      <w:r>
        <w:rPr>
          <w:rFonts w:hint="eastAsia"/>
        </w:rPr>
        <w:t>．肺的功能余气量是指平静呼气末肺内未被呼出的气量。它等于补呼气量减去</w:t>
      </w:r>
      <w:r>
        <w:rPr>
          <w:rFonts w:hint="eastAsia"/>
        </w:rPr>
        <w:t>潮气量。（</w:t>
      </w:r>
      <w:r>
        <w:rPr>
          <w:rFonts w:hint="eastAsia"/>
        </w:rPr>
        <w:t xml:space="preserve">   </w:t>
      </w:r>
      <w:r>
        <w:rPr>
          <w:rFonts w:hint="eastAsia"/>
        </w:rPr>
        <w:t>）</w:t>
      </w:r>
    </w:p>
    <w:p w:rsidR="00000000" w:rsidRDefault="0066509C">
      <w:pPr>
        <w:ind w:leftChars="61" w:left="128"/>
        <w:rPr>
          <w:rFonts w:hint="eastAsia"/>
        </w:rPr>
      </w:pPr>
      <w:r>
        <w:rPr>
          <w:rFonts w:hint="eastAsia"/>
        </w:rPr>
        <w:t>148</w:t>
      </w:r>
      <w:r>
        <w:rPr>
          <w:rFonts w:hint="eastAsia"/>
        </w:rPr>
        <w:t>．由于</w:t>
      </w:r>
      <w:r>
        <w:rPr>
          <w:rFonts w:hint="eastAsia"/>
        </w:rPr>
        <w:t>O</w:t>
      </w:r>
      <w:r>
        <w:rPr>
          <w:rFonts w:hint="eastAsia"/>
          <w:vertAlign w:val="subscript"/>
        </w:rPr>
        <w:t>2</w:t>
      </w:r>
      <w:r>
        <w:rPr>
          <w:rFonts w:hint="eastAsia"/>
        </w:rPr>
        <w:t>和</w:t>
      </w:r>
      <w:r>
        <w:rPr>
          <w:rFonts w:hint="eastAsia"/>
        </w:rPr>
        <w:t>CO</w:t>
      </w:r>
      <w:r>
        <w:rPr>
          <w:rFonts w:hint="eastAsia"/>
          <w:vertAlign w:val="subscript"/>
        </w:rPr>
        <w:t>2</w:t>
      </w:r>
      <w:r>
        <w:rPr>
          <w:rFonts w:hint="eastAsia"/>
        </w:rPr>
        <w:t>在血液中都可以与血红蛋白结合运输，因此二者存在着竞争性抑制现象。（</w:t>
      </w:r>
      <w:r>
        <w:rPr>
          <w:rFonts w:hint="eastAsia"/>
        </w:rPr>
        <w:t xml:space="preserve">   </w:t>
      </w:r>
      <w:r>
        <w:rPr>
          <w:rFonts w:hint="eastAsia"/>
        </w:rPr>
        <w:t>）</w:t>
      </w:r>
    </w:p>
    <w:p w:rsidR="00000000" w:rsidRDefault="0066509C">
      <w:pPr>
        <w:rPr>
          <w:rFonts w:hint="eastAsia"/>
        </w:rPr>
      </w:pPr>
      <w:r>
        <w:rPr>
          <w:rFonts w:hint="eastAsia"/>
        </w:rPr>
        <w:t>149</w:t>
      </w:r>
      <w:r>
        <w:rPr>
          <w:rFonts w:hint="eastAsia"/>
        </w:rPr>
        <w:t>．肺的顺应性越大，说明肺的弹性阻力越小。（</w:t>
      </w:r>
      <w:r>
        <w:rPr>
          <w:rFonts w:hint="eastAsia"/>
        </w:rPr>
        <w:t xml:space="preserve">   </w:t>
      </w:r>
      <w:r>
        <w:rPr>
          <w:rFonts w:hint="eastAsia"/>
        </w:rPr>
        <w:t>）</w:t>
      </w:r>
    </w:p>
    <w:p w:rsidR="00000000" w:rsidRDefault="0066509C">
      <w:pPr>
        <w:rPr>
          <w:rFonts w:hint="eastAsia"/>
        </w:rPr>
      </w:pPr>
      <w:r>
        <w:rPr>
          <w:rFonts w:hint="eastAsia"/>
        </w:rPr>
        <w:t>150</w:t>
      </w:r>
      <w:r>
        <w:rPr>
          <w:rFonts w:hint="eastAsia"/>
        </w:rPr>
        <w:t>．缺氧刺激对于呼吸中枢产生的直接作用是抑制。（</w:t>
      </w:r>
      <w:r>
        <w:rPr>
          <w:rFonts w:hint="eastAsia"/>
        </w:rPr>
        <w:t xml:space="preserve">   </w:t>
      </w:r>
      <w:r>
        <w:rPr>
          <w:rFonts w:hint="eastAsia"/>
        </w:rPr>
        <w:t>）</w:t>
      </w:r>
    </w:p>
    <w:p w:rsidR="00000000" w:rsidRDefault="0066509C">
      <w:pPr>
        <w:rPr>
          <w:rFonts w:hint="eastAsia"/>
        </w:rPr>
      </w:pPr>
      <w:r>
        <w:rPr>
          <w:rFonts w:hint="eastAsia"/>
        </w:rPr>
        <w:t>151</w:t>
      </w:r>
      <w:r>
        <w:rPr>
          <w:rFonts w:hint="eastAsia"/>
        </w:rPr>
        <w:t>．肺的总容量等于肺活量与功能余气量两者之和。（</w:t>
      </w:r>
      <w:r>
        <w:rPr>
          <w:rFonts w:hint="eastAsia"/>
        </w:rPr>
        <w:t xml:space="preserve">   </w:t>
      </w:r>
      <w:r>
        <w:rPr>
          <w:rFonts w:hint="eastAsia"/>
        </w:rPr>
        <w:t>）</w:t>
      </w:r>
    </w:p>
    <w:p w:rsidR="00000000" w:rsidRDefault="0066509C">
      <w:pPr>
        <w:rPr>
          <w:rFonts w:hint="eastAsia"/>
        </w:rPr>
      </w:pPr>
      <w:r>
        <w:rPr>
          <w:rFonts w:hint="eastAsia"/>
        </w:rPr>
        <w:t>152</w:t>
      </w:r>
      <w:r>
        <w:rPr>
          <w:rFonts w:hint="eastAsia"/>
        </w:rPr>
        <w:t>．机体缺氧可以使呼吸中枢神经元的兴奋性增高，因此使呼吸运动增强。（</w:t>
      </w:r>
      <w:r>
        <w:rPr>
          <w:rFonts w:hint="eastAsia"/>
        </w:rPr>
        <w:t xml:space="preserve">  </w:t>
      </w:r>
      <w:r>
        <w:rPr>
          <w:rFonts w:hint="eastAsia"/>
        </w:rPr>
        <w:t>）</w:t>
      </w:r>
    </w:p>
    <w:p w:rsidR="00000000" w:rsidRDefault="0066509C">
      <w:pPr>
        <w:rPr>
          <w:rFonts w:hint="eastAsia"/>
        </w:rPr>
      </w:pPr>
      <w:r>
        <w:rPr>
          <w:rFonts w:hint="eastAsia"/>
        </w:rPr>
        <w:t>153</w:t>
      </w:r>
      <w:r>
        <w:rPr>
          <w:rFonts w:hint="eastAsia"/>
        </w:rPr>
        <w:t>．吸气时，肺内压降低，胸膜腔内负压增大。（</w:t>
      </w:r>
      <w:r>
        <w:rPr>
          <w:rFonts w:hint="eastAsia"/>
        </w:rPr>
        <w:t xml:space="preserve">   </w:t>
      </w:r>
      <w:r>
        <w:rPr>
          <w:rFonts w:hint="eastAsia"/>
        </w:rPr>
        <w:t>）</w:t>
      </w:r>
    </w:p>
    <w:p w:rsidR="00000000" w:rsidRDefault="0066509C">
      <w:pPr>
        <w:rPr>
          <w:rFonts w:hint="eastAsia"/>
        </w:rPr>
      </w:pPr>
      <w:r>
        <w:rPr>
          <w:rFonts w:hint="eastAsia"/>
        </w:rPr>
        <w:t>154</w:t>
      </w:r>
      <w:r>
        <w:rPr>
          <w:rFonts w:hint="eastAsia"/>
        </w:rPr>
        <w:t>．血液的氧容量越大，血液的氧饱和度就越高。（</w:t>
      </w:r>
      <w:r>
        <w:rPr>
          <w:rFonts w:hint="eastAsia"/>
        </w:rPr>
        <w:t xml:space="preserve">   </w:t>
      </w:r>
      <w:r>
        <w:rPr>
          <w:rFonts w:hint="eastAsia"/>
        </w:rPr>
        <w:t>）</w:t>
      </w:r>
    </w:p>
    <w:p w:rsidR="00000000" w:rsidRDefault="0066509C">
      <w:pPr>
        <w:rPr>
          <w:rFonts w:hint="eastAsia"/>
        </w:rPr>
      </w:pPr>
      <w:r>
        <w:rPr>
          <w:rFonts w:hint="eastAsia"/>
        </w:rPr>
        <w:t>155</w:t>
      </w:r>
      <w:r>
        <w:rPr>
          <w:rFonts w:hint="eastAsia"/>
        </w:rPr>
        <w:t>．消化</w:t>
      </w:r>
      <w:r>
        <w:rPr>
          <w:rFonts w:hint="eastAsia"/>
        </w:rPr>
        <w:t>道平滑肌的慢波之后一定伴随动作和机械收缩。（</w:t>
      </w:r>
      <w:r>
        <w:rPr>
          <w:rFonts w:hint="eastAsia"/>
        </w:rPr>
        <w:t xml:space="preserve">  </w:t>
      </w:r>
      <w:r>
        <w:rPr>
          <w:rFonts w:hint="eastAsia"/>
        </w:rPr>
        <w:t>）</w:t>
      </w:r>
    </w:p>
    <w:p w:rsidR="00000000" w:rsidRDefault="0066509C">
      <w:pPr>
        <w:rPr>
          <w:rFonts w:hint="eastAsia"/>
        </w:rPr>
      </w:pPr>
      <w:r>
        <w:rPr>
          <w:rFonts w:hint="eastAsia"/>
        </w:rPr>
        <w:t>156</w:t>
      </w:r>
      <w:r>
        <w:rPr>
          <w:rFonts w:hint="eastAsia"/>
        </w:rPr>
        <w:t>．胃肠道是体内最大、最复杂的内分泌器官。（</w:t>
      </w:r>
      <w:r>
        <w:rPr>
          <w:rFonts w:hint="eastAsia"/>
        </w:rPr>
        <w:t xml:space="preserve">   </w:t>
      </w:r>
      <w:r>
        <w:rPr>
          <w:rFonts w:hint="eastAsia"/>
        </w:rPr>
        <w:t>）</w:t>
      </w:r>
    </w:p>
    <w:p w:rsidR="00000000" w:rsidRDefault="0066509C">
      <w:pPr>
        <w:rPr>
          <w:rFonts w:hint="eastAsia"/>
        </w:rPr>
      </w:pPr>
      <w:r>
        <w:rPr>
          <w:rFonts w:hint="eastAsia"/>
        </w:rPr>
        <w:t>157</w:t>
      </w:r>
      <w:r>
        <w:rPr>
          <w:rFonts w:hint="eastAsia"/>
        </w:rPr>
        <w:t>．胃的容受性舒张是一个反射活动，传出神经是迷走神经。（</w:t>
      </w:r>
      <w:r>
        <w:rPr>
          <w:rFonts w:hint="eastAsia"/>
        </w:rPr>
        <w:t xml:space="preserve">  </w:t>
      </w:r>
      <w:r>
        <w:rPr>
          <w:rFonts w:hint="eastAsia"/>
        </w:rPr>
        <w:t>）</w:t>
      </w:r>
    </w:p>
    <w:p w:rsidR="00000000" w:rsidRDefault="0066509C">
      <w:pPr>
        <w:rPr>
          <w:rFonts w:hint="eastAsia"/>
        </w:rPr>
      </w:pPr>
      <w:r>
        <w:rPr>
          <w:rFonts w:hint="eastAsia"/>
        </w:rPr>
        <w:t>158</w:t>
      </w:r>
      <w:r>
        <w:rPr>
          <w:rFonts w:hint="eastAsia"/>
        </w:rPr>
        <w:t>．胃液分泌的三个时期中，以胃期的分泌量最大。（</w:t>
      </w:r>
      <w:r>
        <w:rPr>
          <w:rFonts w:hint="eastAsia"/>
        </w:rPr>
        <w:t xml:space="preserve">  </w:t>
      </w:r>
      <w:r>
        <w:rPr>
          <w:rFonts w:hint="eastAsia"/>
        </w:rPr>
        <w:t>）</w:t>
      </w:r>
    </w:p>
    <w:p w:rsidR="00000000" w:rsidRDefault="0066509C">
      <w:pPr>
        <w:rPr>
          <w:rFonts w:hint="eastAsia"/>
        </w:rPr>
      </w:pPr>
      <w:r>
        <w:rPr>
          <w:rFonts w:hint="eastAsia"/>
        </w:rPr>
        <w:t>159</w:t>
      </w:r>
      <w:r>
        <w:rPr>
          <w:rFonts w:hint="eastAsia"/>
        </w:rPr>
        <w:t>．切断小肠的外来神经支配，小肠仍可蠕动。（</w:t>
      </w:r>
      <w:r>
        <w:rPr>
          <w:rFonts w:hint="eastAsia"/>
        </w:rPr>
        <w:t xml:space="preserve">  </w:t>
      </w:r>
      <w:r>
        <w:rPr>
          <w:rFonts w:hint="eastAsia"/>
        </w:rPr>
        <w:t>）</w:t>
      </w:r>
    </w:p>
    <w:p w:rsidR="00000000" w:rsidRDefault="0066509C">
      <w:pPr>
        <w:rPr>
          <w:rFonts w:hint="eastAsia"/>
        </w:rPr>
      </w:pPr>
      <w:r>
        <w:rPr>
          <w:rFonts w:hint="eastAsia"/>
        </w:rPr>
        <w:t>160</w:t>
      </w:r>
      <w:r>
        <w:rPr>
          <w:rFonts w:hint="eastAsia"/>
        </w:rPr>
        <w:t>．胃泌素、胆囊收缩素能加强小肠的运动。（</w:t>
      </w:r>
      <w:r>
        <w:rPr>
          <w:rFonts w:hint="eastAsia"/>
        </w:rPr>
        <w:t xml:space="preserve">  </w:t>
      </w:r>
      <w:r>
        <w:rPr>
          <w:rFonts w:hint="eastAsia"/>
        </w:rPr>
        <w:t>）</w:t>
      </w:r>
    </w:p>
    <w:p w:rsidR="00000000" w:rsidRDefault="0066509C">
      <w:pPr>
        <w:rPr>
          <w:rFonts w:hint="eastAsia"/>
        </w:rPr>
      </w:pPr>
      <w:r>
        <w:rPr>
          <w:rFonts w:hint="eastAsia"/>
        </w:rPr>
        <w:t>161</w:t>
      </w:r>
      <w:r>
        <w:rPr>
          <w:rFonts w:hint="eastAsia"/>
        </w:rPr>
        <w:t>．刺激迷走神经使胰液分泌增加，而刺激交感神经能抑制由迷走神经兴奋引起的胰液分泌增加。（</w:t>
      </w:r>
      <w:r>
        <w:rPr>
          <w:rFonts w:hint="eastAsia"/>
        </w:rPr>
        <w:t xml:space="preserve">  </w:t>
      </w:r>
      <w:r>
        <w:rPr>
          <w:rFonts w:hint="eastAsia"/>
        </w:rPr>
        <w:t>）</w:t>
      </w:r>
    </w:p>
    <w:p w:rsidR="00000000" w:rsidRDefault="0066509C">
      <w:pPr>
        <w:rPr>
          <w:rFonts w:hint="eastAsia"/>
        </w:rPr>
      </w:pPr>
      <w:r>
        <w:rPr>
          <w:rFonts w:hint="eastAsia"/>
        </w:rPr>
        <w:t>162</w:t>
      </w:r>
      <w:r>
        <w:rPr>
          <w:rFonts w:hint="eastAsia"/>
        </w:rPr>
        <w:t>．长链脂肪酸和甘油脂被吸收后，在肠上皮细胞内重新合成甘油三</w:t>
      </w:r>
      <w:r>
        <w:rPr>
          <w:rFonts w:hint="eastAsia"/>
        </w:rPr>
        <w:t>脂，并进一步形成乳糜颗粒进入中央乳糜管。（</w:t>
      </w:r>
      <w:r>
        <w:rPr>
          <w:rFonts w:hint="eastAsia"/>
        </w:rPr>
        <w:t xml:space="preserve">  </w:t>
      </w:r>
      <w:r>
        <w:rPr>
          <w:rFonts w:hint="eastAsia"/>
        </w:rPr>
        <w:t>）</w:t>
      </w:r>
    </w:p>
    <w:p w:rsidR="00000000" w:rsidRDefault="0066509C">
      <w:pPr>
        <w:rPr>
          <w:rFonts w:hint="eastAsia"/>
        </w:rPr>
      </w:pPr>
      <w:r>
        <w:rPr>
          <w:rFonts w:hint="eastAsia"/>
        </w:rPr>
        <w:t xml:space="preserve">163. </w:t>
      </w:r>
      <w:r>
        <w:rPr>
          <w:rFonts w:hint="eastAsia"/>
        </w:rPr>
        <w:t>消化器官只有消化吸收作用而无排泄作用。（</w:t>
      </w:r>
      <w:r>
        <w:rPr>
          <w:rFonts w:hint="eastAsia"/>
        </w:rPr>
        <w:t xml:space="preserve">  </w:t>
      </w:r>
      <w:r>
        <w:rPr>
          <w:rFonts w:hint="eastAsia"/>
        </w:rPr>
        <w:t>）</w:t>
      </w:r>
    </w:p>
    <w:p w:rsidR="00000000" w:rsidRDefault="0066509C">
      <w:pPr>
        <w:rPr>
          <w:rFonts w:hint="eastAsia"/>
        </w:rPr>
      </w:pPr>
      <w:r>
        <w:rPr>
          <w:rFonts w:hint="eastAsia"/>
        </w:rPr>
        <w:t xml:space="preserve">164. </w:t>
      </w:r>
      <w:r>
        <w:rPr>
          <w:rFonts w:hint="eastAsia"/>
        </w:rPr>
        <w:t>在生理状况下</w:t>
      </w:r>
      <w:r>
        <w:rPr>
          <w:rFonts w:hint="eastAsia"/>
        </w:rPr>
        <w:t>,</w:t>
      </w:r>
      <w:r>
        <w:rPr>
          <w:rFonts w:hint="eastAsia"/>
        </w:rPr>
        <w:t>动脉血压越高肾小球滤过率越大。（</w:t>
      </w:r>
      <w:r>
        <w:rPr>
          <w:rFonts w:hint="eastAsia"/>
        </w:rPr>
        <w:t xml:space="preserve">  </w:t>
      </w:r>
      <w:r>
        <w:rPr>
          <w:rFonts w:hint="eastAsia"/>
        </w:rPr>
        <w:t>）</w:t>
      </w:r>
    </w:p>
    <w:p w:rsidR="00000000" w:rsidRDefault="0066509C">
      <w:pPr>
        <w:rPr>
          <w:rFonts w:hint="eastAsia"/>
        </w:rPr>
      </w:pPr>
      <w:r>
        <w:rPr>
          <w:rFonts w:hint="eastAsia"/>
        </w:rPr>
        <w:t xml:space="preserve">165. </w:t>
      </w:r>
      <w:r>
        <w:rPr>
          <w:rFonts w:hint="eastAsia"/>
        </w:rPr>
        <w:t>向家兔静脉内快速注入大量生理盐水</w:t>
      </w:r>
      <w:r>
        <w:rPr>
          <w:rFonts w:hint="eastAsia"/>
        </w:rPr>
        <w:t>,</w:t>
      </w:r>
      <w:r>
        <w:rPr>
          <w:rFonts w:hint="eastAsia"/>
        </w:rPr>
        <w:t>可使肾小球的滤过率增加。（</w:t>
      </w:r>
      <w:r>
        <w:rPr>
          <w:rFonts w:hint="eastAsia"/>
        </w:rPr>
        <w:t xml:space="preserve">  </w:t>
      </w:r>
      <w:r>
        <w:rPr>
          <w:rFonts w:hint="eastAsia"/>
        </w:rPr>
        <w:t>）</w:t>
      </w:r>
    </w:p>
    <w:p w:rsidR="00000000" w:rsidRDefault="0066509C">
      <w:pPr>
        <w:rPr>
          <w:rFonts w:hint="eastAsia"/>
        </w:rPr>
      </w:pPr>
      <w:r>
        <w:rPr>
          <w:rFonts w:hint="eastAsia"/>
        </w:rPr>
        <w:t xml:space="preserve">166. </w:t>
      </w:r>
      <w:r>
        <w:rPr>
          <w:rFonts w:hint="eastAsia"/>
        </w:rPr>
        <w:t>肾小管对</w:t>
      </w:r>
      <w:r>
        <w:rPr>
          <w:rFonts w:hint="eastAsia"/>
        </w:rPr>
        <w:t>HCO3</w:t>
      </w:r>
      <w:r>
        <w:rPr>
          <w:rFonts w:hint="eastAsia"/>
          <w:vertAlign w:val="superscript"/>
        </w:rPr>
        <w:t>-</w:t>
      </w:r>
      <w:r>
        <w:rPr>
          <w:rFonts w:hint="eastAsia"/>
        </w:rPr>
        <w:t>的重吸收是以</w:t>
      </w:r>
      <w:r>
        <w:rPr>
          <w:rFonts w:hint="eastAsia"/>
        </w:rPr>
        <w:t>CO</w:t>
      </w:r>
      <w:r>
        <w:rPr>
          <w:rFonts w:hint="eastAsia"/>
          <w:vertAlign w:val="subscript"/>
        </w:rPr>
        <w:t>2</w:t>
      </w:r>
      <w:r>
        <w:rPr>
          <w:rFonts w:hint="eastAsia"/>
        </w:rPr>
        <w:t>的形式进行的。（</w:t>
      </w:r>
      <w:r>
        <w:rPr>
          <w:rFonts w:hint="eastAsia"/>
        </w:rPr>
        <w:t xml:space="preserve">  </w:t>
      </w:r>
      <w:r>
        <w:rPr>
          <w:rFonts w:hint="eastAsia"/>
        </w:rPr>
        <w:t>）</w:t>
      </w:r>
    </w:p>
    <w:p w:rsidR="00000000" w:rsidRDefault="0066509C">
      <w:pPr>
        <w:rPr>
          <w:rFonts w:hint="eastAsia"/>
        </w:rPr>
      </w:pPr>
      <w:r>
        <w:rPr>
          <w:rFonts w:hint="eastAsia"/>
        </w:rPr>
        <w:t xml:space="preserve">167. </w:t>
      </w:r>
      <w:r>
        <w:rPr>
          <w:rFonts w:hint="eastAsia"/>
        </w:rPr>
        <w:t>所有激素都必须经血液循环运送到靶细胞而发挥作用。（</w:t>
      </w:r>
      <w:r>
        <w:rPr>
          <w:rFonts w:hint="eastAsia"/>
        </w:rPr>
        <w:t xml:space="preserve">  </w:t>
      </w:r>
      <w:r>
        <w:rPr>
          <w:rFonts w:hint="eastAsia"/>
        </w:rPr>
        <w:t>）</w:t>
      </w:r>
    </w:p>
    <w:p w:rsidR="00000000" w:rsidRDefault="0066509C">
      <w:pPr>
        <w:rPr>
          <w:rFonts w:hint="eastAsia"/>
        </w:rPr>
      </w:pPr>
      <w:r>
        <w:rPr>
          <w:rFonts w:hint="eastAsia"/>
        </w:rPr>
        <w:t xml:space="preserve">168. </w:t>
      </w:r>
      <w:r>
        <w:rPr>
          <w:rFonts w:hint="eastAsia"/>
        </w:rPr>
        <w:t>除内分泌腺外，机体尚有很多细胞能分泌激素。（</w:t>
      </w:r>
      <w:r>
        <w:rPr>
          <w:rFonts w:hint="eastAsia"/>
        </w:rPr>
        <w:t xml:space="preserve">  </w:t>
      </w:r>
      <w:r>
        <w:rPr>
          <w:rFonts w:hint="eastAsia"/>
        </w:rPr>
        <w:t>）</w:t>
      </w:r>
    </w:p>
    <w:p w:rsidR="00000000" w:rsidRDefault="0066509C">
      <w:pPr>
        <w:rPr>
          <w:rFonts w:hint="eastAsia"/>
        </w:rPr>
      </w:pPr>
      <w:r>
        <w:rPr>
          <w:rFonts w:hint="eastAsia"/>
        </w:rPr>
        <w:t>169</w:t>
      </w:r>
      <w:r>
        <w:rPr>
          <w:rFonts w:hint="eastAsia"/>
        </w:rPr>
        <w:t>．所有的含氮类激素都须经第二信使的传递才能发挥作用。（</w:t>
      </w:r>
      <w:r>
        <w:rPr>
          <w:rFonts w:hint="eastAsia"/>
        </w:rPr>
        <w:t xml:space="preserve"> </w:t>
      </w:r>
      <w:r>
        <w:rPr>
          <w:rFonts w:hint="eastAsia"/>
        </w:rPr>
        <w:t xml:space="preserve"> </w:t>
      </w:r>
      <w:r>
        <w:rPr>
          <w:rFonts w:hint="eastAsia"/>
        </w:rPr>
        <w:t>）</w:t>
      </w:r>
    </w:p>
    <w:p w:rsidR="00000000" w:rsidRDefault="0066509C">
      <w:pPr>
        <w:rPr>
          <w:rFonts w:hint="eastAsia"/>
        </w:rPr>
      </w:pPr>
      <w:r>
        <w:rPr>
          <w:rFonts w:hint="eastAsia"/>
        </w:rPr>
        <w:t>170</w:t>
      </w:r>
      <w:r>
        <w:rPr>
          <w:rFonts w:hint="eastAsia"/>
        </w:rPr>
        <w:t>．所有的类固醇激素都是经调控基因的表达发挥作用的。（</w:t>
      </w:r>
      <w:r>
        <w:rPr>
          <w:rFonts w:hint="eastAsia"/>
        </w:rPr>
        <w:t xml:space="preserve">  </w:t>
      </w:r>
      <w:r>
        <w:rPr>
          <w:rFonts w:hint="eastAsia"/>
        </w:rPr>
        <w:t>）</w:t>
      </w:r>
    </w:p>
    <w:p w:rsidR="00000000" w:rsidRDefault="0066509C">
      <w:pPr>
        <w:rPr>
          <w:rFonts w:hint="eastAsia"/>
        </w:rPr>
      </w:pPr>
      <w:r>
        <w:rPr>
          <w:rFonts w:hint="eastAsia"/>
        </w:rPr>
        <w:t>171</w:t>
      </w:r>
      <w:r>
        <w:rPr>
          <w:rFonts w:hint="eastAsia"/>
        </w:rPr>
        <w:t>．胰高血糖素的靶细胞主要是肝细胞，使血糖升高。（</w:t>
      </w:r>
      <w:r>
        <w:rPr>
          <w:rFonts w:hint="eastAsia"/>
        </w:rPr>
        <w:t xml:space="preserve">  </w:t>
      </w:r>
      <w:r>
        <w:rPr>
          <w:rFonts w:hint="eastAsia"/>
        </w:rPr>
        <w:t>）</w:t>
      </w:r>
    </w:p>
    <w:p w:rsidR="00000000" w:rsidRDefault="0066509C">
      <w:pPr>
        <w:rPr>
          <w:rFonts w:hint="eastAsia"/>
        </w:rPr>
      </w:pPr>
      <w:r>
        <w:rPr>
          <w:rFonts w:hint="eastAsia"/>
        </w:rPr>
        <w:t>172</w:t>
      </w:r>
      <w:r>
        <w:rPr>
          <w:rFonts w:hint="eastAsia"/>
        </w:rPr>
        <w:t>．从附睾中取出的精子与成熟的卵子放在一起即可受精。（</w:t>
      </w:r>
      <w:r>
        <w:rPr>
          <w:rFonts w:hint="eastAsia"/>
        </w:rPr>
        <w:t xml:space="preserve">  </w:t>
      </w:r>
      <w:r>
        <w:rPr>
          <w:rFonts w:hint="eastAsia"/>
        </w:rPr>
        <w:t>）</w:t>
      </w:r>
    </w:p>
    <w:p w:rsidR="00000000" w:rsidRDefault="0066509C">
      <w:pPr>
        <w:spacing w:beforeLines="50" w:before="156" w:afterLines="50" w:after="156"/>
        <w:rPr>
          <w:rFonts w:hint="eastAsia"/>
          <w:b/>
          <w:sz w:val="24"/>
        </w:rPr>
      </w:pPr>
      <w:r>
        <w:rPr>
          <w:rFonts w:hint="eastAsia"/>
          <w:b/>
          <w:sz w:val="24"/>
        </w:rPr>
        <w:t>六、简答题</w:t>
      </w:r>
    </w:p>
    <w:p w:rsidR="00000000" w:rsidRDefault="0066509C">
      <w:pPr>
        <w:rPr>
          <w:rFonts w:hint="eastAsia"/>
        </w:rPr>
      </w:pPr>
      <w:r>
        <w:rPr>
          <w:rFonts w:hint="eastAsia"/>
        </w:rPr>
        <w:t>1</w:t>
      </w:r>
      <w:r>
        <w:rPr>
          <w:rFonts w:hint="eastAsia"/>
        </w:rPr>
        <w:t>．呼吸过程中胸内压有何变化？</w:t>
      </w:r>
    </w:p>
    <w:p w:rsidR="00000000" w:rsidRDefault="0066509C">
      <w:pPr>
        <w:rPr>
          <w:rFonts w:hint="eastAsia"/>
        </w:rPr>
      </w:pPr>
      <w:r>
        <w:rPr>
          <w:rFonts w:hint="eastAsia"/>
        </w:rPr>
        <w:t>2</w:t>
      </w:r>
      <w:r>
        <w:rPr>
          <w:rFonts w:hint="eastAsia"/>
        </w:rPr>
        <w:t>．胸腔内负压有何生理意义？</w:t>
      </w:r>
    </w:p>
    <w:p w:rsidR="00000000" w:rsidRDefault="0066509C">
      <w:pPr>
        <w:rPr>
          <w:rFonts w:hint="eastAsia"/>
        </w:rPr>
      </w:pPr>
      <w:r>
        <w:rPr>
          <w:rFonts w:hint="eastAsia"/>
        </w:rPr>
        <w:t>3</w:t>
      </w:r>
      <w:r>
        <w:rPr>
          <w:rFonts w:hint="eastAsia"/>
        </w:rPr>
        <w:t>．肺泡表面活性物质有何生理功能？</w:t>
      </w:r>
    </w:p>
    <w:p w:rsidR="00000000" w:rsidRDefault="0066509C">
      <w:pPr>
        <w:rPr>
          <w:rFonts w:hint="eastAsia"/>
        </w:rPr>
      </w:pPr>
      <w:r>
        <w:rPr>
          <w:rFonts w:hint="eastAsia"/>
        </w:rPr>
        <w:t>4</w:t>
      </w:r>
      <w:r>
        <w:rPr>
          <w:rFonts w:hint="eastAsia"/>
        </w:rPr>
        <w:t>．肾小球的滤过作用受哪些因素的影响？</w:t>
      </w:r>
    </w:p>
    <w:p w:rsidR="00000000" w:rsidRDefault="0066509C">
      <w:pPr>
        <w:rPr>
          <w:rFonts w:hint="eastAsia"/>
        </w:rPr>
      </w:pPr>
      <w:r>
        <w:rPr>
          <w:rFonts w:hint="eastAsia"/>
        </w:rPr>
        <w:t>5</w:t>
      </w:r>
      <w:r>
        <w:rPr>
          <w:rFonts w:hint="eastAsia"/>
        </w:rPr>
        <w:t>．大量饮清水后尿量为什么增加？</w:t>
      </w:r>
    </w:p>
    <w:p w:rsidR="00000000" w:rsidRDefault="0066509C">
      <w:pPr>
        <w:rPr>
          <w:rFonts w:hint="eastAsia"/>
        </w:rPr>
      </w:pPr>
      <w:r>
        <w:rPr>
          <w:rFonts w:hint="eastAsia"/>
        </w:rPr>
        <w:t>6</w:t>
      </w:r>
      <w:r>
        <w:rPr>
          <w:rFonts w:hint="eastAsia"/>
        </w:rPr>
        <w:t>．简述肾脏有哪些生理功能。</w:t>
      </w:r>
    </w:p>
    <w:p w:rsidR="00000000" w:rsidRDefault="0066509C">
      <w:pPr>
        <w:rPr>
          <w:rFonts w:hint="eastAsia"/>
        </w:rPr>
      </w:pPr>
      <w:r>
        <w:rPr>
          <w:rFonts w:hint="eastAsia"/>
        </w:rPr>
        <w:t>7</w:t>
      </w:r>
      <w:r>
        <w:rPr>
          <w:rFonts w:hint="eastAsia"/>
        </w:rPr>
        <w:t>．机体如何维持正常体温？</w:t>
      </w:r>
    </w:p>
    <w:p w:rsidR="00000000" w:rsidRDefault="0066509C">
      <w:pPr>
        <w:rPr>
          <w:rFonts w:hint="eastAsia"/>
        </w:rPr>
      </w:pPr>
      <w:r>
        <w:rPr>
          <w:rFonts w:hint="eastAsia"/>
        </w:rPr>
        <w:t>8</w:t>
      </w:r>
      <w:r>
        <w:rPr>
          <w:rFonts w:hint="eastAsia"/>
        </w:rPr>
        <w:t>．什么叫基础代谢？应在什么条件下测定动物的基础代谢？</w:t>
      </w:r>
    </w:p>
    <w:p w:rsidR="00000000" w:rsidRDefault="0066509C">
      <w:pPr>
        <w:rPr>
          <w:rFonts w:hint="eastAsia"/>
        </w:rPr>
      </w:pPr>
      <w:r>
        <w:rPr>
          <w:rFonts w:hint="eastAsia"/>
        </w:rPr>
        <w:t>9</w:t>
      </w:r>
      <w:r>
        <w:rPr>
          <w:rFonts w:hint="eastAsia"/>
        </w:rPr>
        <w:t>．微生物为什</w:t>
      </w:r>
      <w:r>
        <w:rPr>
          <w:rFonts w:hint="eastAsia"/>
        </w:rPr>
        <w:t>么能在瘤胃内生存？</w:t>
      </w:r>
    </w:p>
    <w:p w:rsidR="00000000" w:rsidRDefault="0066509C">
      <w:pPr>
        <w:rPr>
          <w:rFonts w:hint="eastAsia"/>
        </w:rPr>
      </w:pPr>
      <w:r>
        <w:rPr>
          <w:rFonts w:hint="eastAsia"/>
        </w:rPr>
        <w:t>10</w:t>
      </w:r>
      <w:r>
        <w:rPr>
          <w:rFonts w:hint="eastAsia"/>
        </w:rPr>
        <w:t>．胃液中的盐酸有什么生理作用？</w:t>
      </w:r>
    </w:p>
    <w:p w:rsidR="00000000" w:rsidRDefault="0066509C">
      <w:pPr>
        <w:rPr>
          <w:rFonts w:hint="eastAsia"/>
        </w:rPr>
      </w:pPr>
      <w:r>
        <w:rPr>
          <w:rFonts w:hint="eastAsia"/>
        </w:rPr>
        <w:t>11</w:t>
      </w:r>
      <w:r>
        <w:rPr>
          <w:rFonts w:hint="eastAsia"/>
        </w:rPr>
        <w:t>．简述胆汁的消化作用。</w:t>
      </w:r>
    </w:p>
    <w:p w:rsidR="00000000" w:rsidRDefault="0066509C">
      <w:pPr>
        <w:rPr>
          <w:rFonts w:hint="eastAsia"/>
        </w:rPr>
      </w:pPr>
      <w:r>
        <w:rPr>
          <w:rFonts w:hint="eastAsia"/>
        </w:rPr>
        <w:t>12</w:t>
      </w:r>
      <w:r>
        <w:rPr>
          <w:rFonts w:hint="eastAsia"/>
        </w:rPr>
        <w:t>．简述唾液分泌的调节。</w:t>
      </w:r>
    </w:p>
    <w:p w:rsidR="00000000" w:rsidRDefault="0066509C">
      <w:pPr>
        <w:rPr>
          <w:rFonts w:hint="eastAsia"/>
        </w:rPr>
      </w:pPr>
      <w:r>
        <w:t>13.</w:t>
      </w:r>
      <w:r>
        <w:rPr>
          <w:rFonts w:hint="eastAsia"/>
        </w:rPr>
        <w:t>肾脏血液循环的特点</w:t>
      </w:r>
    </w:p>
    <w:p w:rsidR="00000000" w:rsidRDefault="0066509C">
      <w:pPr>
        <w:rPr>
          <w:rFonts w:hint="eastAsia"/>
        </w:rPr>
      </w:pPr>
      <w:r>
        <w:t>14.</w:t>
      </w:r>
      <w:r>
        <w:rPr>
          <w:rFonts w:hint="eastAsia"/>
        </w:rPr>
        <w:t>肾小管的选择性重吸收</w:t>
      </w:r>
    </w:p>
    <w:p w:rsidR="00000000" w:rsidRDefault="0066509C">
      <w:pPr>
        <w:rPr>
          <w:rFonts w:hint="eastAsia"/>
        </w:rPr>
      </w:pPr>
      <w:r>
        <w:t>15.</w:t>
      </w:r>
      <w:r>
        <w:rPr>
          <w:rFonts w:hint="eastAsia"/>
        </w:rPr>
        <w:t>尿的浓缩与稀释的生理意义</w:t>
      </w:r>
    </w:p>
    <w:p w:rsidR="00000000" w:rsidRDefault="0066509C">
      <w:pPr>
        <w:rPr>
          <w:rFonts w:hint="eastAsia"/>
        </w:rPr>
      </w:pPr>
      <w:r>
        <w:t>16.</w:t>
      </w:r>
      <w:r>
        <w:rPr>
          <w:rFonts w:hint="eastAsia"/>
        </w:rPr>
        <w:t>兴奋</w:t>
      </w:r>
      <w:r>
        <w:rPr>
          <w:rFonts w:hint="eastAsia"/>
        </w:rPr>
        <w:t>-</w:t>
      </w:r>
      <w:r>
        <w:rPr>
          <w:rFonts w:hint="eastAsia"/>
        </w:rPr>
        <w:t>收缩耦联。</w:t>
      </w:r>
    </w:p>
    <w:p w:rsidR="00000000" w:rsidRDefault="0066509C">
      <w:pPr>
        <w:rPr>
          <w:rFonts w:hint="eastAsia"/>
        </w:rPr>
      </w:pPr>
      <w:r>
        <w:t>17.</w:t>
      </w:r>
      <w:r>
        <w:rPr>
          <w:rFonts w:hint="eastAsia"/>
        </w:rPr>
        <w:t>强直收缩的形成过程。</w:t>
      </w:r>
    </w:p>
    <w:p w:rsidR="00000000" w:rsidRDefault="0066509C">
      <w:pPr>
        <w:rPr>
          <w:rFonts w:hint="eastAsia"/>
        </w:rPr>
      </w:pPr>
      <w:r>
        <w:t>18.</w:t>
      </w:r>
      <w:r>
        <w:rPr>
          <w:rFonts w:hint="eastAsia"/>
        </w:rPr>
        <w:t>兴奋性突触后电位</w:t>
      </w:r>
    </w:p>
    <w:p w:rsidR="00000000" w:rsidRDefault="0066509C">
      <w:pPr>
        <w:rPr>
          <w:rFonts w:hint="eastAsia"/>
        </w:rPr>
      </w:pPr>
      <w:r>
        <w:t>19.</w:t>
      </w:r>
      <w:r>
        <w:rPr>
          <w:rFonts w:hint="eastAsia"/>
        </w:rPr>
        <w:t>抑制性突触后电位</w:t>
      </w:r>
    </w:p>
    <w:p w:rsidR="00000000" w:rsidRDefault="0066509C">
      <w:pPr>
        <w:rPr>
          <w:rFonts w:hint="eastAsia"/>
        </w:rPr>
      </w:pPr>
      <w:r>
        <w:t>20.</w:t>
      </w:r>
      <w:r>
        <w:rPr>
          <w:rFonts w:hint="eastAsia"/>
        </w:rPr>
        <w:t>.</w:t>
      </w:r>
      <w:r>
        <w:rPr>
          <w:rFonts w:hint="eastAsia"/>
        </w:rPr>
        <w:t>非特异性投射系统</w:t>
      </w:r>
    </w:p>
    <w:p w:rsidR="00000000" w:rsidRDefault="0066509C">
      <w:pPr>
        <w:rPr>
          <w:rFonts w:hint="eastAsia"/>
        </w:rPr>
      </w:pPr>
      <w:r>
        <w:t>21.</w:t>
      </w:r>
      <w:r>
        <w:rPr>
          <w:rFonts w:hint="eastAsia"/>
        </w:rPr>
        <w:t>浅感觉传导通路</w:t>
      </w:r>
    </w:p>
    <w:p w:rsidR="00000000" w:rsidRDefault="0066509C">
      <w:pPr>
        <w:rPr>
          <w:rFonts w:hint="eastAsia"/>
        </w:rPr>
      </w:pPr>
      <w:r>
        <w:t>22.</w:t>
      </w:r>
      <w:r>
        <w:rPr>
          <w:rFonts w:hint="eastAsia"/>
        </w:rPr>
        <w:t>感受器的换能作用</w:t>
      </w:r>
    </w:p>
    <w:p w:rsidR="00000000" w:rsidRDefault="0066509C">
      <w:pPr>
        <w:rPr>
          <w:rFonts w:hint="eastAsia"/>
        </w:rPr>
      </w:pPr>
      <w:r>
        <w:t>23.</w:t>
      </w:r>
      <w:r>
        <w:rPr>
          <w:rFonts w:hint="eastAsia"/>
        </w:rPr>
        <w:t>突触前抑制</w:t>
      </w:r>
    </w:p>
    <w:p w:rsidR="00000000" w:rsidRDefault="0066509C">
      <w:pPr>
        <w:rPr>
          <w:rFonts w:hint="eastAsia"/>
        </w:rPr>
      </w:pPr>
      <w:r>
        <w:t>24.</w:t>
      </w:r>
      <w:r>
        <w:rPr>
          <w:rFonts w:hint="eastAsia"/>
        </w:rPr>
        <w:t>锥体系</w:t>
      </w:r>
    </w:p>
    <w:p w:rsidR="00000000" w:rsidRDefault="0066509C">
      <w:pPr>
        <w:rPr>
          <w:rFonts w:hint="eastAsia"/>
        </w:rPr>
      </w:pPr>
      <w:r>
        <w:rPr>
          <w:rFonts w:hint="eastAsia"/>
        </w:rPr>
        <w:t>25.</w:t>
      </w:r>
      <w:r>
        <w:rPr>
          <w:rFonts w:hint="eastAsia"/>
        </w:rPr>
        <w:t>特异性投射系统</w:t>
      </w:r>
    </w:p>
    <w:p w:rsidR="00000000" w:rsidRDefault="0066509C">
      <w:pPr>
        <w:rPr>
          <w:rFonts w:hint="eastAsia"/>
        </w:rPr>
      </w:pPr>
      <w:r>
        <w:rPr>
          <w:rFonts w:hint="eastAsia"/>
        </w:rPr>
        <w:t>26.</w:t>
      </w:r>
      <w:r>
        <w:rPr>
          <w:rFonts w:hint="eastAsia"/>
        </w:rPr>
        <w:t>简述小脑的生理功能</w:t>
      </w:r>
    </w:p>
    <w:p w:rsidR="00000000" w:rsidRDefault="0066509C">
      <w:pPr>
        <w:rPr>
          <w:rFonts w:hint="eastAsia"/>
        </w:rPr>
      </w:pPr>
      <w:r>
        <w:rPr>
          <w:rFonts w:hint="eastAsia"/>
        </w:rPr>
        <w:t>27.</w:t>
      </w:r>
      <w:r>
        <w:rPr>
          <w:rFonts w:hint="eastAsia"/>
        </w:rPr>
        <w:t>简述肾上腺素的生理作用。</w:t>
      </w:r>
    </w:p>
    <w:p w:rsidR="00000000" w:rsidRDefault="0066509C">
      <w:pPr>
        <w:rPr>
          <w:rFonts w:hint="eastAsia"/>
        </w:rPr>
      </w:pPr>
      <w:r>
        <w:rPr>
          <w:rFonts w:hint="eastAsia"/>
        </w:rPr>
        <w:t>28.</w:t>
      </w:r>
      <w:r>
        <w:rPr>
          <w:rFonts w:hint="eastAsia"/>
        </w:rPr>
        <w:t>简述激素的特点。</w:t>
      </w:r>
    </w:p>
    <w:p w:rsidR="00000000" w:rsidRDefault="0066509C">
      <w:pPr>
        <w:rPr>
          <w:rFonts w:hint="eastAsia"/>
        </w:rPr>
      </w:pPr>
      <w:r>
        <w:rPr>
          <w:rFonts w:hint="eastAsia"/>
        </w:rPr>
        <w:t>29.</w:t>
      </w:r>
      <w:r>
        <w:rPr>
          <w:rFonts w:hint="eastAsia"/>
        </w:rPr>
        <w:t>精子获能的概念与机理。</w:t>
      </w:r>
    </w:p>
    <w:p w:rsidR="00000000" w:rsidRDefault="0066509C">
      <w:pPr>
        <w:rPr>
          <w:rFonts w:hint="eastAsia"/>
        </w:rPr>
      </w:pPr>
      <w:r>
        <w:rPr>
          <w:rFonts w:hint="eastAsia"/>
        </w:rPr>
        <w:t>30.</w:t>
      </w:r>
      <w:r>
        <w:rPr>
          <w:rFonts w:hint="eastAsia"/>
        </w:rPr>
        <w:t>简述精子生成的过程。</w:t>
      </w:r>
    </w:p>
    <w:p w:rsidR="00000000" w:rsidRDefault="0066509C">
      <w:pPr>
        <w:rPr>
          <w:rFonts w:hint="eastAsia"/>
        </w:rPr>
      </w:pPr>
      <w:r>
        <w:rPr>
          <w:rFonts w:hint="eastAsia"/>
        </w:rPr>
        <w:t>31.</w:t>
      </w:r>
      <w:r>
        <w:rPr>
          <w:rFonts w:hint="eastAsia"/>
        </w:rPr>
        <w:t>简述卵子的发育过程。</w:t>
      </w:r>
    </w:p>
    <w:p w:rsidR="00000000" w:rsidRDefault="0066509C">
      <w:pPr>
        <w:rPr>
          <w:rFonts w:hint="eastAsia"/>
        </w:rPr>
      </w:pPr>
      <w:r>
        <w:rPr>
          <w:rFonts w:hint="eastAsia"/>
        </w:rPr>
        <w:t>32.</w:t>
      </w:r>
      <w:r>
        <w:rPr>
          <w:rFonts w:hint="eastAsia"/>
        </w:rPr>
        <w:t>简述妊娠是如何建立的</w:t>
      </w:r>
      <w:r>
        <w:rPr>
          <w:rFonts w:hint="eastAsia"/>
        </w:rPr>
        <w:t xml:space="preserve"> </w:t>
      </w:r>
      <w:r>
        <w:rPr>
          <w:rFonts w:hint="eastAsia"/>
        </w:rPr>
        <w:t>？</w:t>
      </w:r>
    </w:p>
    <w:p w:rsidR="00000000" w:rsidRDefault="0066509C">
      <w:pPr>
        <w:rPr>
          <w:rFonts w:hint="eastAsia"/>
        </w:rPr>
      </w:pPr>
      <w:r>
        <w:rPr>
          <w:rFonts w:hint="eastAsia"/>
        </w:rPr>
        <w:t>33.</w:t>
      </w:r>
      <w:r>
        <w:rPr>
          <w:rFonts w:hint="eastAsia"/>
        </w:rPr>
        <w:t>初乳的生理作用。</w:t>
      </w:r>
    </w:p>
    <w:p w:rsidR="00000000" w:rsidRDefault="0066509C">
      <w:pPr>
        <w:rPr>
          <w:rFonts w:hint="eastAsia"/>
        </w:rPr>
      </w:pPr>
      <w:r>
        <w:rPr>
          <w:rFonts w:hint="eastAsia"/>
        </w:rPr>
        <w:t>34.</w:t>
      </w:r>
      <w:r>
        <w:rPr>
          <w:rFonts w:hint="eastAsia"/>
        </w:rPr>
        <w:t>简述血小板的生理功能。</w:t>
      </w:r>
    </w:p>
    <w:p w:rsidR="00000000" w:rsidRDefault="0066509C">
      <w:pPr>
        <w:rPr>
          <w:rFonts w:hint="eastAsia"/>
        </w:rPr>
      </w:pPr>
      <w:r>
        <w:rPr>
          <w:rFonts w:hint="eastAsia"/>
        </w:rPr>
        <w:t>35.</w:t>
      </w:r>
      <w:r>
        <w:rPr>
          <w:rFonts w:hint="eastAsia"/>
        </w:rPr>
        <w:t>简述血液的生理功能。</w:t>
      </w:r>
    </w:p>
    <w:p w:rsidR="00000000" w:rsidRDefault="0066509C">
      <w:pPr>
        <w:rPr>
          <w:rFonts w:hint="eastAsia"/>
        </w:rPr>
      </w:pPr>
      <w:r>
        <w:rPr>
          <w:rFonts w:hint="eastAsia"/>
        </w:rPr>
        <w:t>36.</w:t>
      </w:r>
      <w:r>
        <w:rPr>
          <w:rFonts w:hint="eastAsia"/>
        </w:rPr>
        <w:t>血液中的缓冲对及其生理作用。</w:t>
      </w:r>
    </w:p>
    <w:p w:rsidR="00000000" w:rsidRDefault="0066509C">
      <w:pPr>
        <w:rPr>
          <w:rFonts w:hint="eastAsia"/>
        </w:rPr>
      </w:pPr>
      <w:r>
        <w:rPr>
          <w:rFonts w:hint="eastAsia"/>
        </w:rPr>
        <w:t>37.</w:t>
      </w:r>
      <w:r>
        <w:rPr>
          <w:rFonts w:hint="eastAsia"/>
        </w:rPr>
        <w:t>叙述静息电位产生的机理。</w:t>
      </w:r>
    </w:p>
    <w:p w:rsidR="00000000" w:rsidRDefault="0066509C">
      <w:pPr>
        <w:rPr>
          <w:rFonts w:hint="eastAsia"/>
        </w:rPr>
      </w:pPr>
      <w:r>
        <w:rPr>
          <w:rFonts w:hint="eastAsia"/>
        </w:rPr>
        <w:t>38.</w:t>
      </w:r>
      <w:r>
        <w:rPr>
          <w:rFonts w:hint="eastAsia"/>
        </w:rPr>
        <w:t>叙述动作电位沿细胞膜传播的机理。</w:t>
      </w:r>
    </w:p>
    <w:p w:rsidR="00000000" w:rsidRDefault="0066509C">
      <w:pPr>
        <w:spacing w:line="360" w:lineRule="auto"/>
        <w:rPr>
          <w:rFonts w:hint="eastAsia"/>
        </w:rPr>
      </w:pPr>
      <w:r>
        <w:rPr>
          <w:rFonts w:hint="eastAsia"/>
        </w:rPr>
        <w:t>39.</w:t>
      </w:r>
      <w:r>
        <w:rPr>
          <w:rFonts w:hint="eastAsia"/>
        </w:rPr>
        <w:t>刺激强度与刺激时间的关系</w:t>
      </w:r>
    </w:p>
    <w:p w:rsidR="00000000" w:rsidRDefault="0066509C">
      <w:pPr>
        <w:rPr>
          <w:rFonts w:hint="eastAsia"/>
        </w:rPr>
      </w:pPr>
      <w:r>
        <w:rPr>
          <w:rFonts w:hint="eastAsia"/>
        </w:rPr>
        <w:t>40.</w:t>
      </w:r>
      <w:r>
        <w:rPr>
          <w:rFonts w:hint="eastAsia"/>
        </w:rPr>
        <w:t>减断双侧迷走神经对呼吸运动有什么影响？为什么？</w:t>
      </w:r>
    </w:p>
    <w:p w:rsidR="00000000" w:rsidRDefault="0066509C">
      <w:pPr>
        <w:rPr>
          <w:rFonts w:hint="eastAsia"/>
        </w:rPr>
      </w:pPr>
      <w:r>
        <w:rPr>
          <w:rFonts w:hint="eastAsia"/>
        </w:rPr>
        <w:t>41.</w:t>
      </w:r>
      <w:r>
        <w:rPr>
          <w:rFonts w:hint="eastAsia"/>
        </w:rPr>
        <w:t>血浆中的主要蛋白及其作用。</w:t>
      </w:r>
    </w:p>
    <w:p w:rsidR="00000000" w:rsidRDefault="0066509C">
      <w:pPr>
        <w:rPr>
          <w:rFonts w:hint="eastAsia"/>
        </w:rPr>
      </w:pPr>
      <w:r>
        <w:rPr>
          <w:rFonts w:hint="eastAsia"/>
        </w:rPr>
        <w:t>42.</w:t>
      </w:r>
      <w:r>
        <w:rPr>
          <w:rFonts w:hint="eastAsia"/>
        </w:rPr>
        <w:t>心肌细胞为什么不会产生强直收缩？</w:t>
      </w:r>
    </w:p>
    <w:p w:rsidR="00000000" w:rsidRDefault="0066509C">
      <w:pPr>
        <w:rPr>
          <w:rFonts w:hint="eastAsia"/>
        </w:rPr>
      </w:pPr>
      <w:r>
        <w:rPr>
          <w:rFonts w:hint="eastAsia"/>
        </w:rPr>
        <w:t>43.</w:t>
      </w:r>
      <w:r>
        <w:rPr>
          <w:rFonts w:hint="eastAsia"/>
        </w:rPr>
        <w:t>简述影响心肌传导性的因素。</w:t>
      </w:r>
    </w:p>
    <w:p w:rsidR="00000000" w:rsidRDefault="0066509C">
      <w:pPr>
        <w:rPr>
          <w:rFonts w:hint="eastAsia"/>
        </w:rPr>
      </w:pPr>
      <w:r>
        <w:rPr>
          <w:rFonts w:hint="eastAsia"/>
        </w:rPr>
        <w:t>44.</w:t>
      </w:r>
      <w:r>
        <w:rPr>
          <w:rFonts w:hint="eastAsia"/>
        </w:rPr>
        <w:t>简述心电图</w:t>
      </w:r>
      <w:r>
        <w:rPr>
          <w:rFonts w:hint="eastAsia"/>
        </w:rPr>
        <w:t>的波形及其意义。</w:t>
      </w:r>
    </w:p>
    <w:p w:rsidR="00000000" w:rsidRDefault="0066509C">
      <w:pPr>
        <w:rPr>
          <w:rFonts w:hint="eastAsia"/>
        </w:rPr>
      </w:pPr>
      <w:r>
        <w:rPr>
          <w:rFonts w:hint="eastAsia"/>
        </w:rPr>
        <w:t>45.</w:t>
      </w:r>
      <w:r>
        <w:rPr>
          <w:rFonts w:hint="eastAsia"/>
        </w:rPr>
        <w:t>简述心血管反射中压力感受性反射过程。</w:t>
      </w:r>
    </w:p>
    <w:p w:rsidR="00000000" w:rsidRDefault="0066509C">
      <w:pPr>
        <w:rPr>
          <w:rFonts w:hint="eastAsia"/>
        </w:rPr>
      </w:pPr>
      <w:r>
        <w:rPr>
          <w:rFonts w:hint="eastAsia"/>
        </w:rPr>
        <w:t>46.</w:t>
      </w:r>
      <w:r>
        <w:rPr>
          <w:rFonts w:hint="eastAsia"/>
        </w:rPr>
        <w:t>简述肾上腺素在心血管调节中的作用。</w:t>
      </w:r>
    </w:p>
    <w:p w:rsidR="00000000" w:rsidRDefault="0066509C">
      <w:pPr>
        <w:rPr>
          <w:rFonts w:hint="eastAsia"/>
        </w:rPr>
      </w:pPr>
      <w:r>
        <w:rPr>
          <w:rFonts w:hint="eastAsia"/>
        </w:rPr>
        <w:t>47.</w:t>
      </w:r>
      <w:r>
        <w:rPr>
          <w:rFonts w:hint="eastAsia"/>
        </w:rPr>
        <w:t>简述二氧化碳的运输方式。</w:t>
      </w:r>
    </w:p>
    <w:p w:rsidR="00000000" w:rsidRDefault="0066509C">
      <w:pPr>
        <w:rPr>
          <w:rFonts w:hint="eastAsia"/>
        </w:rPr>
      </w:pPr>
      <w:r>
        <w:rPr>
          <w:rFonts w:hint="eastAsia"/>
        </w:rPr>
        <w:t>48.</w:t>
      </w:r>
      <w:r>
        <w:rPr>
          <w:rFonts w:hint="eastAsia"/>
        </w:rPr>
        <w:t>胃消化酶的种类及其作用。</w:t>
      </w:r>
    </w:p>
    <w:p w:rsidR="00000000" w:rsidRDefault="0066509C">
      <w:pPr>
        <w:rPr>
          <w:rFonts w:hint="eastAsia"/>
        </w:rPr>
      </w:pPr>
      <w:r>
        <w:rPr>
          <w:rFonts w:hint="eastAsia"/>
        </w:rPr>
        <w:t>49.</w:t>
      </w:r>
      <w:r>
        <w:rPr>
          <w:rFonts w:hint="eastAsia"/>
        </w:rPr>
        <w:t>影响肾小球滤过作用的因素。</w:t>
      </w:r>
    </w:p>
    <w:p w:rsidR="00000000" w:rsidRDefault="0066509C">
      <w:pPr>
        <w:rPr>
          <w:rFonts w:hint="eastAsia"/>
        </w:rPr>
      </w:pPr>
      <w:r>
        <w:rPr>
          <w:rFonts w:hint="eastAsia"/>
        </w:rPr>
        <w:t>50.</w:t>
      </w:r>
      <w:r>
        <w:rPr>
          <w:rFonts w:hint="eastAsia"/>
        </w:rPr>
        <w:t>躯体感觉区的特点。</w:t>
      </w:r>
    </w:p>
    <w:p w:rsidR="00000000" w:rsidRDefault="0066509C">
      <w:pPr>
        <w:rPr>
          <w:rFonts w:hint="eastAsia"/>
        </w:rPr>
      </w:pPr>
      <w:r>
        <w:rPr>
          <w:rFonts w:hint="eastAsia"/>
        </w:rPr>
        <w:t xml:space="preserve">51. </w:t>
      </w:r>
      <w:r>
        <w:rPr>
          <w:rFonts w:hint="eastAsia"/>
        </w:rPr>
        <w:t>什么叫兴奋性</w:t>
      </w:r>
      <w:r>
        <w:rPr>
          <w:rFonts w:hint="eastAsia"/>
        </w:rPr>
        <w:t>?</w:t>
      </w:r>
      <w:r>
        <w:rPr>
          <w:rFonts w:hint="eastAsia"/>
        </w:rPr>
        <w:t>常用的衡量指标有哪些</w:t>
      </w:r>
      <w:r>
        <w:rPr>
          <w:rFonts w:hint="eastAsia"/>
        </w:rPr>
        <w:t>?</w:t>
      </w:r>
    </w:p>
    <w:p w:rsidR="00000000" w:rsidRDefault="0066509C">
      <w:pPr>
        <w:numPr>
          <w:ilvl w:val="0"/>
          <w:numId w:val="8"/>
        </w:numPr>
        <w:rPr>
          <w:rFonts w:hint="eastAsia"/>
        </w:rPr>
      </w:pPr>
      <w:r>
        <w:rPr>
          <w:rFonts w:hint="eastAsia"/>
        </w:rPr>
        <w:t>简述神经</w:t>
      </w:r>
      <w:r>
        <w:t>—</w:t>
      </w:r>
      <w:r>
        <w:rPr>
          <w:rFonts w:hint="eastAsia"/>
        </w:rPr>
        <w:t>肌肉接头的兴奋传递过程</w:t>
      </w:r>
      <w:r>
        <w:rPr>
          <w:rFonts w:ascii="宋体" w:hAnsi="宋体" w:hint="eastAsia"/>
        </w:rPr>
        <w:t>。</w:t>
      </w:r>
    </w:p>
    <w:p w:rsidR="00000000" w:rsidRDefault="0066509C">
      <w:pPr>
        <w:numPr>
          <w:ilvl w:val="0"/>
          <w:numId w:val="8"/>
        </w:numPr>
        <w:rPr>
          <w:rFonts w:hint="eastAsia"/>
        </w:rPr>
      </w:pPr>
      <w:r>
        <w:rPr>
          <w:rFonts w:hint="eastAsia"/>
        </w:rPr>
        <w:t>试述动物去大脑僵直现象及其产生原理</w:t>
      </w:r>
      <w:r>
        <w:rPr>
          <w:rFonts w:ascii="宋体" w:hAnsi="宋体" w:hint="eastAsia"/>
        </w:rPr>
        <w:t>。</w:t>
      </w:r>
    </w:p>
    <w:p w:rsidR="00000000" w:rsidRDefault="0066509C">
      <w:pPr>
        <w:numPr>
          <w:ilvl w:val="0"/>
          <w:numId w:val="8"/>
        </w:numPr>
        <w:rPr>
          <w:rFonts w:hint="eastAsia"/>
        </w:rPr>
      </w:pPr>
      <w:r>
        <w:rPr>
          <w:rFonts w:hint="eastAsia"/>
        </w:rPr>
        <w:t>简述化学性突触传递信息的过程及机制</w:t>
      </w:r>
      <w:r>
        <w:rPr>
          <w:rFonts w:ascii="宋体" w:hAnsi="宋体" w:hint="eastAsia"/>
        </w:rPr>
        <w:t>。</w:t>
      </w:r>
    </w:p>
    <w:p w:rsidR="00000000" w:rsidRDefault="0066509C">
      <w:pPr>
        <w:numPr>
          <w:ilvl w:val="0"/>
          <w:numId w:val="8"/>
        </w:numPr>
        <w:rPr>
          <w:rFonts w:hint="eastAsia"/>
        </w:rPr>
      </w:pPr>
      <w:r>
        <w:rPr>
          <w:rFonts w:hint="eastAsia"/>
        </w:rPr>
        <w:t>简述中枢抑制的类型及其产生机制</w:t>
      </w:r>
      <w:r>
        <w:rPr>
          <w:rFonts w:ascii="宋体" w:hAnsi="宋体" w:hint="eastAsia"/>
        </w:rPr>
        <w:t>。</w:t>
      </w:r>
    </w:p>
    <w:p w:rsidR="00000000" w:rsidRDefault="0066509C">
      <w:pPr>
        <w:numPr>
          <w:ilvl w:val="0"/>
          <w:numId w:val="8"/>
        </w:numPr>
        <w:rPr>
          <w:rFonts w:hint="eastAsia"/>
        </w:rPr>
      </w:pPr>
      <w:r>
        <w:rPr>
          <w:rFonts w:hint="eastAsia"/>
        </w:rPr>
        <w:t>比较条件反射与非条件反射的不同</w:t>
      </w:r>
      <w:r>
        <w:rPr>
          <w:rFonts w:ascii="宋体" w:hAnsi="宋体" w:hint="eastAsia"/>
        </w:rPr>
        <w:t>。</w:t>
      </w:r>
    </w:p>
    <w:p w:rsidR="00000000" w:rsidRDefault="0066509C">
      <w:pPr>
        <w:numPr>
          <w:ilvl w:val="0"/>
          <w:numId w:val="8"/>
        </w:numPr>
        <w:rPr>
          <w:rFonts w:hint="eastAsia"/>
        </w:rPr>
      </w:pPr>
      <w:r>
        <w:rPr>
          <w:rFonts w:hint="eastAsia"/>
        </w:rPr>
        <w:t>下丘脑有什么主要生理功能</w:t>
      </w:r>
      <w:r>
        <w:rPr>
          <w:rFonts w:hint="eastAsia"/>
        </w:rPr>
        <w:t>?</w:t>
      </w:r>
    </w:p>
    <w:p w:rsidR="00000000" w:rsidRDefault="0066509C">
      <w:pPr>
        <w:numPr>
          <w:ilvl w:val="0"/>
          <w:numId w:val="8"/>
        </w:numPr>
        <w:rPr>
          <w:rFonts w:hint="eastAsia"/>
        </w:rPr>
      </w:pPr>
      <w:r>
        <w:rPr>
          <w:rFonts w:hint="eastAsia"/>
        </w:rPr>
        <w:t>什么叫稳态</w:t>
      </w:r>
      <w:r>
        <w:rPr>
          <w:rFonts w:hint="eastAsia"/>
        </w:rPr>
        <w:t>?</w:t>
      </w:r>
      <w:r>
        <w:rPr>
          <w:rFonts w:hint="eastAsia"/>
        </w:rPr>
        <w:t>稳态有何生理意义</w:t>
      </w:r>
      <w:r>
        <w:rPr>
          <w:rFonts w:hint="eastAsia"/>
        </w:rPr>
        <w:t>?</w:t>
      </w:r>
    </w:p>
    <w:p w:rsidR="00000000" w:rsidRDefault="0066509C">
      <w:pPr>
        <w:numPr>
          <w:ilvl w:val="0"/>
          <w:numId w:val="8"/>
        </w:numPr>
        <w:rPr>
          <w:rFonts w:hint="eastAsia"/>
        </w:rPr>
      </w:pPr>
      <w:r>
        <w:rPr>
          <w:rFonts w:hint="eastAsia"/>
        </w:rPr>
        <w:t>说明呼吸系统和排泄系统在维持血浆酸碱平衡中的作用</w:t>
      </w:r>
      <w:r>
        <w:rPr>
          <w:rFonts w:ascii="宋体" w:hAnsi="宋体" w:hint="eastAsia"/>
        </w:rPr>
        <w:t>。</w:t>
      </w:r>
    </w:p>
    <w:p w:rsidR="00000000" w:rsidRDefault="0066509C">
      <w:pPr>
        <w:numPr>
          <w:ilvl w:val="0"/>
          <w:numId w:val="8"/>
        </w:numPr>
        <w:rPr>
          <w:rFonts w:hint="eastAsia"/>
        </w:rPr>
      </w:pPr>
      <w:r>
        <w:rPr>
          <w:rFonts w:hint="eastAsia"/>
        </w:rPr>
        <w:t>简述心肌收缩和骨骼肌收缩的异同点</w:t>
      </w:r>
      <w:r>
        <w:rPr>
          <w:rFonts w:ascii="宋体" w:hAnsi="宋体" w:hint="eastAsia"/>
        </w:rPr>
        <w:t>。</w:t>
      </w:r>
    </w:p>
    <w:p w:rsidR="00000000" w:rsidRDefault="0066509C">
      <w:pPr>
        <w:numPr>
          <w:ilvl w:val="0"/>
          <w:numId w:val="8"/>
        </w:numPr>
        <w:rPr>
          <w:rFonts w:hint="eastAsia"/>
        </w:rPr>
      </w:pPr>
      <w:r>
        <w:rPr>
          <w:rFonts w:ascii="宋体" w:hAnsi="宋体" w:hint="eastAsia"/>
        </w:rPr>
        <w:t>简述心输出量的影响因素。</w:t>
      </w:r>
    </w:p>
    <w:p w:rsidR="00000000" w:rsidRDefault="0066509C">
      <w:pPr>
        <w:numPr>
          <w:ilvl w:val="0"/>
          <w:numId w:val="8"/>
        </w:numPr>
        <w:rPr>
          <w:rFonts w:hint="eastAsia"/>
        </w:rPr>
      </w:pPr>
      <w:r>
        <w:rPr>
          <w:rFonts w:ascii="宋体" w:hAnsi="宋体" w:hint="eastAsia"/>
        </w:rPr>
        <w:t>简述淋巴循环的生理意义。</w:t>
      </w:r>
    </w:p>
    <w:p w:rsidR="00000000" w:rsidRDefault="0066509C">
      <w:pPr>
        <w:numPr>
          <w:ilvl w:val="0"/>
          <w:numId w:val="8"/>
        </w:numPr>
        <w:rPr>
          <w:rFonts w:hint="eastAsia"/>
        </w:rPr>
      </w:pPr>
      <w:r>
        <w:rPr>
          <w:rFonts w:ascii="宋体" w:hAnsi="宋体" w:hint="eastAsia"/>
        </w:rPr>
        <w:t>胸内负压是怎样形成的？有什么生理学意义？</w:t>
      </w:r>
    </w:p>
    <w:p w:rsidR="00000000" w:rsidRDefault="0066509C">
      <w:pPr>
        <w:numPr>
          <w:ilvl w:val="0"/>
          <w:numId w:val="8"/>
        </w:numPr>
        <w:rPr>
          <w:rFonts w:hint="eastAsia"/>
        </w:rPr>
      </w:pPr>
      <w:r>
        <w:rPr>
          <w:rFonts w:ascii="宋体" w:hAnsi="宋体" w:hint="eastAsia"/>
        </w:rPr>
        <w:t>简述肝脏的功能？</w:t>
      </w:r>
    </w:p>
    <w:p w:rsidR="00000000" w:rsidRDefault="0066509C">
      <w:pPr>
        <w:numPr>
          <w:ilvl w:val="0"/>
          <w:numId w:val="8"/>
        </w:numPr>
        <w:rPr>
          <w:rFonts w:hint="eastAsia"/>
        </w:rPr>
      </w:pPr>
      <w:r>
        <w:rPr>
          <w:rFonts w:ascii="宋体" w:hAnsi="宋体" w:hint="eastAsia"/>
        </w:rPr>
        <w:t>简述尿的生成过程？</w:t>
      </w:r>
    </w:p>
    <w:p w:rsidR="00000000" w:rsidRDefault="0066509C">
      <w:pPr>
        <w:rPr>
          <w:rFonts w:hint="eastAsia"/>
          <w:b/>
          <w:sz w:val="28"/>
        </w:rPr>
      </w:pPr>
      <w:r>
        <w:rPr>
          <w:rFonts w:hint="eastAsia"/>
          <w:b/>
          <w:sz w:val="28"/>
        </w:rPr>
        <w:t>七、论述题</w:t>
      </w:r>
    </w:p>
    <w:p w:rsidR="00000000" w:rsidRDefault="0066509C">
      <w:pPr>
        <w:rPr>
          <w:rFonts w:hint="eastAsia"/>
        </w:rPr>
      </w:pPr>
      <w:r>
        <w:rPr>
          <w:rFonts w:hint="eastAsia"/>
        </w:rPr>
        <w:t>1</w:t>
      </w:r>
      <w:r>
        <w:rPr>
          <w:rFonts w:hint="eastAsia"/>
        </w:rPr>
        <w:t>．吸入气中</w:t>
      </w:r>
      <w:r>
        <w:rPr>
          <w:rFonts w:hint="eastAsia"/>
        </w:rPr>
        <w:t>CO2</w:t>
      </w:r>
      <w:r>
        <w:rPr>
          <w:rFonts w:hint="eastAsia"/>
        </w:rPr>
        <w:t>增加对呼吸有何影响？通过什么途径起作用？</w:t>
      </w:r>
    </w:p>
    <w:p w:rsidR="00000000" w:rsidRDefault="0066509C">
      <w:pPr>
        <w:rPr>
          <w:rFonts w:hint="eastAsia"/>
        </w:rPr>
      </w:pPr>
      <w:r>
        <w:rPr>
          <w:rFonts w:hint="eastAsia"/>
        </w:rPr>
        <w:t>2</w:t>
      </w:r>
      <w:r>
        <w:rPr>
          <w:rFonts w:hint="eastAsia"/>
        </w:rPr>
        <w:t>．氧解离曲线有何特点？这些特点有何生理意义？</w:t>
      </w:r>
    </w:p>
    <w:p w:rsidR="00000000" w:rsidRDefault="0066509C">
      <w:pPr>
        <w:rPr>
          <w:rFonts w:hint="eastAsia"/>
        </w:rPr>
      </w:pPr>
      <w:r>
        <w:rPr>
          <w:rFonts w:hint="eastAsia"/>
        </w:rPr>
        <w:t>3.</w:t>
      </w:r>
      <w:r>
        <w:rPr>
          <w:rFonts w:hint="eastAsia"/>
        </w:rPr>
        <w:t>试比较神经纤维和普通心肌细胞的动作电位曲线。</w:t>
      </w:r>
    </w:p>
    <w:p w:rsidR="00000000" w:rsidRDefault="0066509C">
      <w:pPr>
        <w:rPr>
          <w:rFonts w:hint="eastAsia"/>
        </w:rPr>
      </w:pPr>
      <w:r>
        <w:rPr>
          <w:rFonts w:hint="eastAsia"/>
        </w:rPr>
        <w:t>4.</w:t>
      </w:r>
      <w:r>
        <w:rPr>
          <w:rFonts w:hint="eastAsia"/>
        </w:rPr>
        <w:t>血压的形成及影响动脉血压的因素。</w:t>
      </w:r>
    </w:p>
    <w:p w:rsidR="00000000" w:rsidRDefault="0066509C">
      <w:pPr>
        <w:rPr>
          <w:rFonts w:hint="eastAsia"/>
        </w:rPr>
      </w:pPr>
      <w:r>
        <w:rPr>
          <w:rFonts w:hint="eastAsia"/>
        </w:rPr>
        <w:t>5.</w:t>
      </w:r>
      <w:r>
        <w:rPr>
          <w:rFonts w:hint="eastAsia"/>
        </w:rPr>
        <w:t>血液凝固的过程。</w:t>
      </w:r>
    </w:p>
    <w:p w:rsidR="00000000" w:rsidRDefault="0066509C">
      <w:pPr>
        <w:rPr>
          <w:rFonts w:hint="eastAsia"/>
        </w:rPr>
      </w:pPr>
      <w:r>
        <w:rPr>
          <w:rFonts w:hint="eastAsia"/>
        </w:rPr>
        <w:t>6.</w:t>
      </w:r>
      <w:r>
        <w:rPr>
          <w:rFonts w:hint="eastAsia"/>
        </w:rPr>
        <w:t>试述肾素</w:t>
      </w:r>
      <w:r>
        <w:rPr>
          <w:rFonts w:hint="eastAsia"/>
        </w:rPr>
        <w:t>-</w:t>
      </w:r>
      <w:r>
        <w:rPr>
          <w:rFonts w:hint="eastAsia"/>
        </w:rPr>
        <w:t>血管紧张素</w:t>
      </w:r>
      <w:r>
        <w:rPr>
          <w:rFonts w:hint="eastAsia"/>
        </w:rPr>
        <w:t>-</w:t>
      </w:r>
      <w:r>
        <w:rPr>
          <w:rFonts w:hint="eastAsia"/>
        </w:rPr>
        <w:t>醛固酮系统在调节血压中的作用。</w:t>
      </w:r>
    </w:p>
    <w:p w:rsidR="00000000" w:rsidRDefault="0066509C">
      <w:pPr>
        <w:rPr>
          <w:rFonts w:hint="eastAsia"/>
        </w:rPr>
      </w:pPr>
      <w:r>
        <w:rPr>
          <w:rFonts w:hint="eastAsia"/>
        </w:rPr>
        <w:t>3</w:t>
      </w:r>
      <w:r>
        <w:rPr>
          <w:rFonts w:hint="eastAsia"/>
        </w:rPr>
        <w:t>．试论有机体对尿生成的三个调节环节。</w:t>
      </w:r>
    </w:p>
    <w:p w:rsidR="00000000" w:rsidRDefault="0066509C">
      <w:pPr>
        <w:rPr>
          <w:rFonts w:hint="eastAsia"/>
        </w:rPr>
      </w:pPr>
      <w:r>
        <w:t>4</w:t>
      </w:r>
      <w:r>
        <w:rPr>
          <w:rFonts w:hint="eastAsia"/>
        </w:rPr>
        <w:t>．试叙影响醛固酮分泌的各种因素及作用机理。</w:t>
      </w:r>
    </w:p>
    <w:p w:rsidR="00000000" w:rsidRDefault="0066509C">
      <w:pPr>
        <w:rPr>
          <w:rFonts w:hint="eastAsia"/>
        </w:rPr>
      </w:pPr>
      <w:r>
        <w:rPr>
          <w:rFonts w:hint="eastAsia"/>
        </w:rPr>
        <w:t>5</w:t>
      </w:r>
      <w:r>
        <w:rPr>
          <w:rFonts w:hint="eastAsia"/>
        </w:rPr>
        <w:t>．饲料在瘤胃内可发生哪些消化过程？</w:t>
      </w:r>
    </w:p>
    <w:p w:rsidR="00000000" w:rsidRDefault="0066509C">
      <w:r>
        <w:rPr>
          <w:rFonts w:hint="eastAsia"/>
        </w:rPr>
        <w:t>6</w:t>
      </w:r>
      <w:r>
        <w:rPr>
          <w:rFonts w:hint="eastAsia"/>
        </w:rPr>
        <w:t>．试述胃液分泌的调节机</w:t>
      </w:r>
    </w:p>
    <w:p w:rsidR="00000000" w:rsidRDefault="0066509C">
      <w:pPr>
        <w:rPr>
          <w:rFonts w:hint="eastAsia"/>
        </w:rPr>
      </w:pPr>
      <w:r>
        <w:t>7.</w:t>
      </w:r>
      <w:r>
        <w:rPr>
          <w:rFonts w:hint="eastAsia"/>
        </w:rPr>
        <w:t>抗利尿素是如何调节尿生成的？</w:t>
      </w:r>
    </w:p>
    <w:p w:rsidR="00000000" w:rsidRDefault="0066509C">
      <w:pPr>
        <w:rPr>
          <w:rFonts w:hint="eastAsia"/>
        </w:rPr>
      </w:pPr>
      <w:r>
        <w:t>8.</w:t>
      </w:r>
      <w:r>
        <w:rPr>
          <w:rFonts w:hint="eastAsia"/>
        </w:rPr>
        <w:t>肾素</w:t>
      </w:r>
      <w:r>
        <w:rPr>
          <w:rFonts w:hint="eastAsia"/>
        </w:rPr>
        <w:t>-</w:t>
      </w:r>
      <w:r>
        <w:rPr>
          <w:rFonts w:hint="eastAsia"/>
        </w:rPr>
        <w:t>血管紧张素</w:t>
      </w:r>
      <w:r>
        <w:rPr>
          <w:rFonts w:hint="eastAsia"/>
        </w:rPr>
        <w:t>-</w:t>
      </w:r>
      <w:r>
        <w:rPr>
          <w:rFonts w:hint="eastAsia"/>
        </w:rPr>
        <w:t>醛固酮系统在调节尿生成过程中的作用。</w:t>
      </w:r>
    </w:p>
    <w:p w:rsidR="00000000" w:rsidRDefault="0066509C">
      <w:pPr>
        <w:rPr>
          <w:rFonts w:hint="eastAsia"/>
        </w:rPr>
      </w:pPr>
      <w:r>
        <w:t>9.</w:t>
      </w:r>
      <w:r>
        <w:rPr>
          <w:rFonts w:hint="eastAsia"/>
        </w:rPr>
        <w:t>试述尿液浓缩和稀释的机理。</w:t>
      </w:r>
    </w:p>
    <w:p w:rsidR="00000000" w:rsidRDefault="0066509C">
      <w:pPr>
        <w:rPr>
          <w:rFonts w:hint="eastAsia"/>
        </w:rPr>
      </w:pPr>
      <w:r>
        <w:t>10.</w:t>
      </w:r>
      <w:r>
        <w:rPr>
          <w:rFonts w:hint="eastAsia"/>
        </w:rPr>
        <w:t>试述神经</w:t>
      </w:r>
      <w:r>
        <w:rPr>
          <w:rFonts w:hint="eastAsia"/>
        </w:rPr>
        <w:t>-</w:t>
      </w:r>
      <w:r>
        <w:rPr>
          <w:rFonts w:hint="eastAsia"/>
        </w:rPr>
        <w:t>肌肉的兴奋传递过程。</w:t>
      </w:r>
    </w:p>
    <w:p w:rsidR="00000000" w:rsidRDefault="0066509C">
      <w:pPr>
        <w:rPr>
          <w:rFonts w:hint="eastAsia"/>
        </w:rPr>
      </w:pPr>
      <w:r>
        <w:t>11.</w:t>
      </w:r>
      <w:r>
        <w:rPr>
          <w:rFonts w:hint="eastAsia"/>
        </w:rPr>
        <w:t>试用滑行学说解释肌肉收缩的机理。</w:t>
      </w:r>
    </w:p>
    <w:p w:rsidR="00000000" w:rsidRDefault="0066509C">
      <w:pPr>
        <w:rPr>
          <w:rFonts w:hint="eastAsia"/>
        </w:rPr>
      </w:pPr>
      <w:r>
        <w:t>12.</w:t>
      </w:r>
      <w:r>
        <w:rPr>
          <w:rFonts w:hint="eastAsia"/>
        </w:rPr>
        <w:t>试述条件反射的形成过程和机理</w:t>
      </w:r>
    </w:p>
    <w:p w:rsidR="00000000" w:rsidRDefault="0066509C">
      <w:pPr>
        <w:rPr>
          <w:rFonts w:hint="eastAsia"/>
        </w:rPr>
      </w:pPr>
      <w:r>
        <w:t>13.</w:t>
      </w:r>
      <w:r>
        <w:rPr>
          <w:rFonts w:hint="eastAsia"/>
        </w:rPr>
        <w:t>试述交感与副交感神经的特征</w:t>
      </w:r>
    </w:p>
    <w:p w:rsidR="00000000" w:rsidRDefault="0066509C">
      <w:pPr>
        <w:rPr>
          <w:rFonts w:hint="eastAsia"/>
        </w:rPr>
      </w:pPr>
      <w:r>
        <w:rPr>
          <w:rFonts w:hint="eastAsia"/>
        </w:rPr>
        <w:t>14.</w:t>
      </w:r>
      <w:r>
        <w:rPr>
          <w:rFonts w:hint="eastAsia"/>
        </w:rPr>
        <w:t>试述大脑皮层运动区调节骨骼肌的特点。</w:t>
      </w:r>
    </w:p>
    <w:p w:rsidR="00000000" w:rsidRDefault="0066509C">
      <w:pPr>
        <w:rPr>
          <w:rFonts w:hint="eastAsia"/>
        </w:rPr>
      </w:pPr>
      <w:r>
        <w:rPr>
          <w:rFonts w:hint="eastAsia"/>
        </w:rPr>
        <w:t>15.</w:t>
      </w:r>
      <w:r>
        <w:rPr>
          <w:rFonts w:hint="eastAsia"/>
        </w:rPr>
        <w:t>机体缺碘为何会引起大脖子病。</w:t>
      </w:r>
    </w:p>
    <w:p w:rsidR="00000000" w:rsidRDefault="0066509C">
      <w:pPr>
        <w:rPr>
          <w:rFonts w:hint="eastAsia"/>
        </w:rPr>
      </w:pPr>
      <w:r>
        <w:rPr>
          <w:rFonts w:hint="eastAsia"/>
        </w:rPr>
        <w:t>16.</w:t>
      </w:r>
      <w:r>
        <w:rPr>
          <w:rFonts w:hint="eastAsia"/>
        </w:rPr>
        <w:t>以“</w:t>
      </w:r>
      <w:r>
        <w:rPr>
          <w:rFonts w:hint="eastAsia"/>
        </w:rPr>
        <w:t>下丘脑</w:t>
      </w:r>
      <w:r>
        <w:rPr>
          <w:rFonts w:hint="eastAsia"/>
        </w:rPr>
        <w:t>-</w:t>
      </w:r>
      <w:r>
        <w:rPr>
          <w:rFonts w:hint="eastAsia"/>
        </w:rPr>
        <w:t>垂体</w:t>
      </w:r>
      <w:r>
        <w:rPr>
          <w:rFonts w:hint="eastAsia"/>
        </w:rPr>
        <w:t>-</w:t>
      </w:r>
      <w:r>
        <w:rPr>
          <w:rFonts w:hint="eastAsia"/>
        </w:rPr>
        <w:t>睾丸轴”为例说明下丘脑，垂体和外周内分泌腺之间的相互调节关系。</w:t>
      </w:r>
    </w:p>
    <w:p w:rsidR="00000000" w:rsidRDefault="0066509C">
      <w:pPr>
        <w:rPr>
          <w:rFonts w:hint="eastAsia"/>
        </w:rPr>
      </w:pPr>
      <w:r>
        <w:rPr>
          <w:rFonts w:hint="eastAsia"/>
        </w:rPr>
        <w:t>17.</w:t>
      </w:r>
      <w:r>
        <w:rPr>
          <w:rFonts w:hint="eastAsia"/>
        </w:rPr>
        <w:t>试述述含氮类激素的作用机制。</w:t>
      </w:r>
    </w:p>
    <w:p w:rsidR="00000000" w:rsidRDefault="0066509C">
      <w:pPr>
        <w:rPr>
          <w:rFonts w:hint="eastAsia"/>
        </w:rPr>
      </w:pPr>
      <w:r>
        <w:rPr>
          <w:rFonts w:hint="eastAsia"/>
        </w:rPr>
        <w:t>18.</w:t>
      </w:r>
      <w:r>
        <w:rPr>
          <w:rFonts w:hint="eastAsia"/>
        </w:rPr>
        <w:t>试述类固醇激素的作用机制。</w:t>
      </w:r>
    </w:p>
    <w:p w:rsidR="00000000" w:rsidRDefault="0066509C">
      <w:pPr>
        <w:rPr>
          <w:rFonts w:hint="eastAsia"/>
        </w:rPr>
      </w:pPr>
      <w:r>
        <w:rPr>
          <w:rFonts w:hint="eastAsia"/>
        </w:rPr>
        <w:t>19.</w:t>
      </w:r>
      <w:r>
        <w:rPr>
          <w:rFonts w:hint="eastAsia"/>
        </w:rPr>
        <w:t>试述受精过程。</w:t>
      </w:r>
    </w:p>
    <w:p w:rsidR="00000000" w:rsidRDefault="0066509C">
      <w:pPr>
        <w:rPr>
          <w:rFonts w:hint="eastAsia"/>
        </w:rPr>
      </w:pPr>
      <w:r>
        <w:rPr>
          <w:rFonts w:hint="eastAsia"/>
        </w:rPr>
        <w:t>20.</w:t>
      </w:r>
      <w:r>
        <w:rPr>
          <w:rFonts w:hint="eastAsia"/>
        </w:rPr>
        <w:t>试述分娩机制。</w:t>
      </w:r>
    </w:p>
    <w:p w:rsidR="00000000" w:rsidRDefault="0066509C">
      <w:pPr>
        <w:rPr>
          <w:rFonts w:hint="eastAsia"/>
        </w:rPr>
      </w:pPr>
      <w:r>
        <w:rPr>
          <w:rFonts w:hint="eastAsia"/>
        </w:rPr>
        <w:t>21.</w:t>
      </w:r>
      <w:r>
        <w:rPr>
          <w:rFonts w:hint="eastAsia"/>
        </w:rPr>
        <w:t>试述动作电位的形成机理。</w:t>
      </w:r>
    </w:p>
    <w:p w:rsidR="00000000" w:rsidRDefault="0066509C">
      <w:pPr>
        <w:rPr>
          <w:rFonts w:hint="eastAsia"/>
        </w:rPr>
      </w:pPr>
      <w:r>
        <w:rPr>
          <w:rFonts w:hint="eastAsia"/>
        </w:rPr>
        <w:t>22.</w:t>
      </w:r>
      <w:r>
        <w:rPr>
          <w:rFonts w:hint="eastAsia"/>
        </w:rPr>
        <w:t>试述交感神经兴奋对心脏活动的影响及其机理。</w:t>
      </w:r>
    </w:p>
    <w:p w:rsidR="00000000" w:rsidRDefault="0066509C">
      <w:pPr>
        <w:rPr>
          <w:rFonts w:hint="eastAsia"/>
        </w:rPr>
      </w:pPr>
      <w:r>
        <w:rPr>
          <w:rFonts w:hint="eastAsia"/>
        </w:rPr>
        <w:t>23.</w:t>
      </w:r>
      <w:r>
        <w:rPr>
          <w:rFonts w:hint="eastAsia"/>
        </w:rPr>
        <w:t>试述迷走神经兴奋对心脏活动的影响及其机理。</w:t>
      </w:r>
    </w:p>
    <w:p w:rsidR="00000000" w:rsidRDefault="0066509C">
      <w:pPr>
        <w:rPr>
          <w:rFonts w:hint="eastAsia"/>
        </w:rPr>
      </w:pPr>
      <w:r>
        <w:rPr>
          <w:rFonts w:hint="eastAsia"/>
        </w:rPr>
        <w:t>24.</w:t>
      </w:r>
      <w:r>
        <w:rPr>
          <w:rFonts w:hint="eastAsia"/>
        </w:rPr>
        <w:t>试述胰腺在消化中的作用。</w:t>
      </w:r>
    </w:p>
    <w:p w:rsidR="00000000" w:rsidRDefault="0066509C">
      <w:pPr>
        <w:rPr>
          <w:rFonts w:hint="eastAsia"/>
        </w:rPr>
      </w:pPr>
      <w:r>
        <w:rPr>
          <w:rFonts w:hint="eastAsia"/>
        </w:rPr>
        <w:t>25.</w:t>
      </w:r>
      <w:r>
        <w:rPr>
          <w:rFonts w:hint="eastAsia"/>
        </w:rPr>
        <w:t>试述血型在兽医临床中的作用。</w:t>
      </w:r>
    </w:p>
    <w:p w:rsidR="00000000" w:rsidRDefault="0066509C">
      <w:pPr>
        <w:rPr>
          <w:rFonts w:hint="eastAsia"/>
        </w:rPr>
      </w:pPr>
    </w:p>
    <w:p w:rsidR="00000000" w:rsidRDefault="0066509C">
      <w:pPr>
        <w:rPr>
          <w:rFonts w:hint="eastAsia"/>
        </w:rPr>
      </w:pPr>
    </w:p>
    <w:p w:rsidR="00000000" w:rsidRDefault="0066509C">
      <w:pPr>
        <w:rPr>
          <w:rFonts w:hint="eastAsia"/>
        </w:rPr>
      </w:pPr>
    </w:p>
    <w:p w:rsidR="00000000" w:rsidRDefault="0066509C">
      <w:pPr>
        <w:rPr>
          <w:rFonts w:hint="eastAsia"/>
        </w:rPr>
      </w:pPr>
    </w:p>
    <w:p w:rsidR="00000000" w:rsidRDefault="0066509C">
      <w:pPr>
        <w:rPr>
          <w:rFonts w:hint="eastAsia"/>
        </w:rPr>
      </w:pPr>
    </w:p>
    <w:p w:rsidR="00000000" w:rsidRDefault="0066509C">
      <w:pPr>
        <w:rPr>
          <w:rFonts w:hint="eastAsia"/>
        </w:rPr>
      </w:pPr>
    </w:p>
    <w:p w:rsidR="00000000" w:rsidRDefault="0066509C">
      <w:pPr>
        <w:spacing w:afterLines="50" w:after="156"/>
        <w:jc w:val="center"/>
        <w:rPr>
          <w:rFonts w:hint="eastAsia"/>
          <w:b/>
          <w:sz w:val="32"/>
        </w:rPr>
      </w:pPr>
      <w:r>
        <w:rPr>
          <w:rFonts w:hint="eastAsia"/>
          <w:b/>
          <w:sz w:val="32"/>
        </w:rPr>
        <w:t>答</w:t>
      </w:r>
      <w:r>
        <w:rPr>
          <w:rFonts w:hint="eastAsia"/>
          <w:b/>
          <w:sz w:val="32"/>
        </w:rPr>
        <w:t xml:space="preserve">      </w:t>
      </w:r>
      <w:r>
        <w:rPr>
          <w:rFonts w:hint="eastAsia"/>
          <w:b/>
          <w:sz w:val="32"/>
        </w:rPr>
        <w:t>案</w:t>
      </w:r>
    </w:p>
    <w:p w:rsidR="00000000" w:rsidRDefault="0066509C">
      <w:pPr>
        <w:spacing w:afterLines="50" w:after="156"/>
        <w:rPr>
          <w:rFonts w:hint="eastAsia"/>
          <w:sz w:val="24"/>
        </w:rPr>
      </w:pPr>
      <w:r>
        <w:rPr>
          <w:rFonts w:hint="eastAsia"/>
          <w:b/>
          <w:sz w:val="24"/>
        </w:rPr>
        <w:t>一、</w:t>
      </w:r>
      <w:r>
        <w:rPr>
          <w:rFonts w:hint="eastAsia"/>
          <w:b/>
          <w:sz w:val="24"/>
        </w:rPr>
        <w:t xml:space="preserve"> </w:t>
      </w:r>
      <w:r>
        <w:rPr>
          <w:rFonts w:hint="eastAsia"/>
          <w:b/>
          <w:sz w:val="24"/>
        </w:rPr>
        <w:t>名词解释</w:t>
      </w:r>
      <w:r>
        <w:rPr>
          <w:rFonts w:hint="eastAsia"/>
          <w:sz w:val="24"/>
        </w:rPr>
        <w:t>:</w:t>
      </w:r>
    </w:p>
    <w:p w:rsidR="00000000" w:rsidRDefault="0066509C">
      <w:pPr>
        <w:rPr>
          <w:rFonts w:hint="eastAsia"/>
        </w:rPr>
      </w:pPr>
      <w:r>
        <w:rPr>
          <w:rFonts w:hint="eastAsia"/>
        </w:rPr>
        <w:t>1</w:t>
      </w:r>
      <w:r>
        <w:rPr>
          <w:rFonts w:hint="eastAsia"/>
        </w:rPr>
        <w:t>．每分通气量：每分钟呼出或吸入的气量。</w:t>
      </w:r>
    </w:p>
    <w:p w:rsidR="00000000" w:rsidRDefault="0066509C">
      <w:pPr>
        <w:rPr>
          <w:rFonts w:hint="eastAsia"/>
        </w:rPr>
      </w:pPr>
      <w:r>
        <w:rPr>
          <w:rFonts w:hint="eastAsia"/>
        </w:rPr>
        <w:t>2</w:t>
      </w:r>
      <w:r>
        <w:rPr>
          <w:rFonts w:hint="eastAsia"/>
        </w:rPr>
        <w:t>．氧饱和度：氧含量与氧容量的</w:t>
      </w:r>
      <w:r>
        <w:rPr>
          <w:rFonts w:hint="eastAsia"/>
        </w:rPr>
        <w:t>百分比。</w:t>
      </w:r>
    </w:p>
    <w:p w:rsidR="00000000" w:rsidRDefault="0066509C">
      <w:pPr>
        <w:rPr>
          <w:rFonts w:hint="eastAsia"/>
        </w:rPr>
      </w:pPr>
      <w:r>
        <w:rPr>
          <w:rFonts w:hint="eastAsia"/>
        </w:rPr>
        <w:t>3</w:t>
      </w:r>
      <w:r>
        <w:rPr>
          <w:rFonts w:hint="eastAsia"/>
        </w:rPr>
        <w:t>．氧解离曲线：以氧分压作横坐标，氧饱和度为纵坐标，绘制出的氧分压对血红蛋白结合氧量的函数曲线。</w:t>
      </w:r>
    </w:p>
    <w:p w:rsidR="00000000" w:rsidRDefault="0066509C">
      <w:pPr>
        <w:rPr>
          <w:rFonts w:hint="eastAsia"/>
        </w:rPr>
      </w:pPr>
      <w:r>
        <w:rPr>
          <w:rFonts w:hint="eastAsia"/>
        </w:rPr>
        <w:t>4</w:t>
      </w:r>
      <w:r>
        <w:rPr>
          <w:rFonts w:hint="eastAsia"/>
        </w:rPr>
        <w:t>．通气血流比值：每分钟肺泡通气量与每分钟血流量之间的比值。</w:t>
      </w:r>
    </w:p>
    <w:p w:rsidR="00000000" w:rsidRDefault="0066509C">
      <w:pPr>
        <w:rPr>
          <w:rFonts w:hint="eastAsia"/>
        </w:rPr>
      </w:pPr>
      <w:r>
        <w:rPr>
          <w:rFonts w:hint="eastAsia"/>
        </w:rPr>
        <w:t>5</w:t>
      </w:r>
      <w:r>
        <w:rPr>
          <w:rFonts w:hint="eastAsia"/>
        </w:rPr>
        <w:t>．余气量：在竭尽全力呼气之后，仍能剩留在肺内的气量。</w:t>
      </w:r>
      <w:r>
        <w:rPr>
          <w:rFonts w:hint="eastAsia"/>
        </w:rPr>
        <w:t xml:space="preserve">                </w:t>
      </w:r>
    </w:p>
    <w:p w:rsidR="00000000" w:rsidRDefault="0066509C">
      <w:pPr>
        <w:rPr>
          <w:rFonts w:hint="eastAsia"/>
        </w:rPr>
      </w:pPr>
      <w:r>
        <w:rPr>
          <w:rFonts w:hint="eastAsia"/>
        </w:rPr>
        <w:t>6</w:t>
      </w:r>
      <w:r>
        <w:rPr>
          <w:rFonts w:hint="eastAsia"/>
        </w:rPr>
        <w:t>．肺牵张反射：由肺扩张或缩小而反射性地引起吸气抑制或吸气。</w:t>
      </w:r>
    </w:p>
    <w:p w:rsidR="00000000" w:rsidRDefault="0066509C">
      <w:pPr>
        <w:rPr>
          <w:rFonts w:hint="eastAsia"/>
        </w:rPr>
      </w:pPr>
      <w:r>
        <w:t>7</w:t>
      </w:r>
      <w:r>
        <w:rPr>
          <w:rFonts w:hint="eastAsia"/>
        </w:rPr>
        <w:t>．原尿：入球小动脉的血液经过肾小球的滤过作用，形成的滤过液。</w:t>
      </w:r>
    </w:p>
    <w:p w:rsidR="00000000" w:rsidRDefault="0066509C">
      <w:pPr>
        <w:rPr>
          <w:rFonts w:hint="eastAsia"/>
        </w:rPr>
      </w:pPr>
      <w:r>
        <w:rPr>
          <w:rFonts w:hint="eastAsia"/>
        </w:rPr>
        <w:t>8</w:t>
      </w:r>
      <w:r>
        <w:rPr>
          <w:rFonts w:hint="eastAsia"/>
        </w:rPr>
        <w:t>．终尿：原尿经过肾小管和集合管的重吸收作用及分泌作用，最终形成的尿液。</w:t>
      </w:r>
      <w:r>
        <w:rPr>
          <w:rFonts w:hint="eastAsia"/>
        </w:rPr>
        <w:t xml:space="preserve">                   </w:t>
      </w:r>
    </w:p>
    <w:p w:rsidR="00000000" w:rsidRDefault="0066509C">
      <w:pPr>
        <w:rPr>
          <w:rFonts w:hint="eastAsia"/>
        </w:rPr>
      </w:pPr>
      <w:r>
        <w:rPr>
          <w:rFonts w:hint="eastAsia"/>
        </w:rPr>
        <w:t>9</w:t>
      </w:r>
      <w:r>
        <w:rPr>
          <w:rFonts w:hint="eastAsia"/>
        </w:rPr>
        <w:t>．肾小球滤过率</w:t>
      </w:r>
      <w:r>
        <w:rPr>
          <w:rFonts w:hint="eastAsia"/>
        </w:rPr>
        <w:t>：单位时间内从肾小球滤过的原尿量。</w:t>
      </w:r>
      <w:r>
        <w:rPr>
          <w:rFonts w:hint="eastAsia"/>
        </w:rPr>
        <w:t xml:space="preserve">     </w:t>
      </w:r>
    </w:p>
    <w:p w:rsidR="00000000" w:rsidRDefault="0066509C">
      <w:pPr>
        <w:rPr>
          <w:rFonts w:hint="eastAsia"/>
        </w:rPr>
      </w:pPr>
      <w:r>
        <w:rPr>
          <w:rFonts w:hint="eastAsia"/>
        </w:rPr>
        <w:t>10</w:t>
      </w:r>
      <w:r>
        <w:rPr>
          <w:rFonts w:hint="eastAsia"/>
        </w:rPr>
        <w:t>．有效滤过压：存在于滤过膜两侧的压力差。</w:t>
      </w:r>
    </w:p>
    <w:p w:rsidR="00000000" w:rsidRDefault="0066509C">
      <w:pPr>
        <w:rPr>
          <w:rFonts w:hint="eastAsia"/>
        </w:rPr>
      </w:pPr>
      <w:r>
        <w:rPr>
          <w:rFonts w:hint="eastAsia"/>
        </w:rPr>
        <w:t>11</w:t>
      </w:r>
      <w:r>
        <w:rPr>
          <w:rFonts w:hint="eastAsia"/>
        </w:rPr>
        <w:t>．排泄：动物有机体将代谢终产物和其它不需要的物质经过血液循环由体内排出的过程。</w:t>
      </w:r>
    </w:p>
    <w:p w:rsidR="00000000" w:rsidRDefault="0066509C">
      <w:pPr>
        <w:rPr>
          <w:rFonts w:hint="eastAsia"/>
        </w:rPr>
      </w:pPr>
      <w:r>
        <w:rPr>
          <w:rFonts w:hint="eastAsia"/>
        </w:rPr>
        <w:t>12</w:t>
      </w:r>
      <w:r>
        <w:rPr>
          <w:rFonts w:hint="eastAsia"/>
        </w:rPr>
        <w:t>．肾糖阈：肾小管重吸收葡萄糖的浓度限度。</w:t>
      </w:r>
    </w:p>
    <w:p w:rsidR="00000000" w:rsidRDefault="0066509C">
      <w:pPr>
        <w:rPr>
          <w:rFonts w:hint="eastAsia"/>
        </w:rPr>
      </w:pPr>
      <w:r>
        <w:rPr>
          <w:rFonts w:hint="eastAsia"/>
        </w:rPr>
        <w:t>13</w:t>
      </w:r>
      <w:r>
        <w:rPr>
          <w:rFonts w:hint="eastAsia"/>
        </w:rPr>
        <w:t>．能量代谢：体内伴随物质代谢所发生的能量释放、转化和利用的过程。</w:t>
      </w:r>
    </w:p>
    <w:p w:rsidR="00000000" w:rsidRDefault="0066509C">
      <w:pPr>
        <w:rPr>
          <w:rFonts w:hint="eastAsia"/>
        </w:rPr>
      </w:pPr>
      <w:r>
        <w:rPr>
          <w:rFonts w:hint="eastAsia"/>
        </w:rPr>
        <w:t>14</w:t>
      </w:r>
      <w:r>
        <w:rPr>
          <w:rFonts w:hint="eastAsia"/>
        </w:rPr>
        <w:t>．基础代谢：动物在维持基本生命活动条件下的能量代谢水平。</w:t>
      </w:r>
    </w:p>
    <w:p w:rsidR="00000000" w:rsidRDefault="0066509C">
      <w:pPr>
        <w:rPr>
          <w:rFonts w:hint="eastAsia"/>
        </w:rPr>
      </w:pPr>
      <w:r>
        <w:rPr>
          <w:rFonts w:hint="eastAsia"/>
        </w:rPr>
        <w:t>15</w:t>
      </w:r>
      <w:r>
        <w:rPr>
          <w:rFonts w:hint="eastAsia"/>
        </w:rPr>
        <w:t>．静止能量代谢：动物在一般的畜舍或实验室条件下、早晨饲喂前休息时的能量代谢水平。</w:t>
      </w:r>
    </w:p>
    <w:p w:rsidR="00000000" w:rsidRDefault="0066509C">
      <w:pPr>
        <w:rPr>
          <w:rFonts w:hint="eastAsia"/>
        </w:rPr>
      </w:pPr>
      <w:r>
        <w:rPr>
          <w:rFonts w:hint="eastAsia"/>
        </w:rPr>
        <w:t>16</w:t>
      </w:r>
      <w:r>
        <w:rPr>
          <w:rFonts w:hint="eastAsia"/>
        </w:rPr>
        <w:t>．等热范围：动物的代谢强度和产热量保持在生理最低水平时的环境温度。</w:t>
      </w:r>
      <w:r>
        <w:rPr>
          <w:rFonts w:hint="eastAsia"/>
        </w:rPr>
        <w:t xml:space="preserve"> </w:t>
      </w:r>
      <w:r>
        <w:rPr>
          <w:rFonts w:hint="eastAsia"/>
        </w:rPr>
        <w:t xml:space="preserve">     </w:t>
      </w:r>
    </w:p>
    <w:p w:rsidR="00000000" w:rsidRDefault="0066509C">
      <w:pPr>
        <w:rPr>
          <w:rFonts w:hint="eastAsia"/>
        </w:rPr>
      </w:pPr>
      <w:r>
        <w:rPr>
          <w:rFonts w:hint="eastAsia"/>
        </w:rPr>
        <w:t>17</w:t>
      </w:r>
      <w:r>
        <w:rPr>
          <w:rFonts w:hint="eastAsia"/>
        </w:rPr>
        <w:t>．蒸发：机体的热量靠体表呼吸道水份</w:t>
      </w:r>
    </w:p>
    <w:p w:rsidR="00000000" w:rsidRDefault="0066509C">
      <w:pPr>
        <w:rPr>
          <w:rFonts w:hint="eastAsia"/>
        </w:rPr>
      </w:pPr>
      <w:r>
        <w:rPr>
          <w:rFonts w:hint="eastAsia"/>
        </w:rPr>
        <w:t>18</w:t>
      </w:r>
      <w:r>
        <w:rPr>
          <w:rFonts w:hint="eastAsia"/>
        </w:rPr>
        <w:t>．辐射：体热以红外线形式向温度较低的外界散发。</w:t>
      </w:r>
    </w:p>
    <w:p w:rsidR="00000000" w:rsidRDefault="0066509C">
      <w:pPr>
        <w:rPr>
          <w:rFonts w:hint="eastAsia"/>
        </w:rPr>
      </w:pPr>
      <w:r>
        <w:rPr>
          <w:rFonts w:hint="eastAsia"/>
        </w:rPr>
        <w:t>19</w:t>
      </w:r>
      <w:r>
        <w:rPr>
          <w:rFonts w:hint="eastAsia"/>
        </w:rPr>
        <w:t>．物理消化：经过咀嚼和胃肠运动，使饲料磨碎并与消化液混合成食糜，向消化道后段推送的过程。</w:t>
      </w:r>
    </w:p>
    <w:p w:rsidR="00000000" w:rsidRDefault="0066509C">
      <w:pPr>
        <w:rPr>
          <w:rFonts w:hint="eastAsia"/>
        </w:rPr>
      </w:pPr>
      <w:r>
        <w:rPr>
          <w:rFonts w:hint="eastAsia"/>
        </w:rPr>
        <w:t>20</w:t>
      </w:r>
      <w:r>
        <w:rPr>
          <w:rFonts w:hint="eastAsia"/>
        </w:rPr>
        <w:t>．胃的排空：随着胃的运动，食糜分批地由胃移送入</w:t>
      </w:r>
    </w:p>
    <w:p w:rsidR="00000000" w:rsidRDefault="0066509C">
      <w:pPr>
        <w:rPr>
          <w:rFonts w:hint="eastAsia"/>
        </w:rPr>
      </w:pPr>
      <w:r>
        <w:rPr>
          <w:rFonts w:hint="eastAsia"/>
        </w:rPr>
        <w:t>21</w:t>
      </w:r>
      <w:r>
        <w:rPr>
          <w:rFonts w:hint="eastAsia"/>
        </w:rPr>
        <w:t>．反刍：反刍动物在摄食时，饲料不经充分咀嚼，就吞入瘤胃，在休息时返回到口腔，仔细地咀嚼，这种独特的消化活动称反刍。</w:t>
      </w:r>
    </w:p>
    <w:p w:rsidR="00000000" w:rsidRDefault="0066509C">
      <w:pPr>
        <w:rPr>
          <w:rFonts w:hint="eastAsia"/>
        </w:rPr>
      </w:pPr>
      <w:r>
        <w:rPr>
          <w:rFonts w:hint="eastAsia"/>
        </w:rPr>
        <w:t>22</w:t>
      </w:r>
      <w:r>
        <w:rPr>
          <w:rFonts w:hint="eastAsia"/>
        </w:rPr>
        <w:t>．容受性舒张</w:t>
      </w:r>
      <w:r>
        <w:rPr>
          <w:rFonts w:hint="eastAsia"/>
        </w:rPr>
        <w:t xml:space="preserve"> </w:t>
      </w:r>
      <w:r>
        <w:rPr>
          <w:rFonts w:hint="eastAsia"/>
        </w:rPr>
        <w:t>：当咀嚼和吞咽食物时，反射性地通过迷走神经引起胃底和胃体部的肌肉舒张的反射。</w:t>
      </w:r>
    </w:p>
    <w:p w:rsidR="00000000" w:rsidRDefault="0066509C">
      <w:pPr>
        <w:rPr>
          <w:rFonts w:hint="eastAsia"/>
        </w:rPr>
      </w:pPr>
      <w:r>
        <w:rPr>
          <w:rFonts w:hint="eastAsia"/>
        </w:rPr>
        <w:t>23</w:t>
      </w:r>
      <w:r>
        <w:rPr>
          <w:rFonts w:hint="eastAsia"/>
        </w:rPr>
        <w:t>．化学消化：利用消化腺分泌的消化液中的各种</w:t>
      </w:r>
      <w:r>
        <w:rPr>
          <w:rFonts w:hint="eastAsia"/>
        </w:rPr>
        <w:t>酶对饲料进行消化。</w:t>
      </w:r>
    </w:p>
    <w:p w:rsidR="00000000" w:rsidRDefault="0066509C">
      <w:pPr>
        <w:rPr>
          <w:rFonts w:hint="eastAsia"/>
        </w:rPr>
      </w:pPr>
      <w:r>
        <w:rPr>
          <w:rFonts w:hint="eastAsia"/>
        </w:rPr>
        <w:t>24</w:t>
      </w:r>
      <w:r>
        <w:rPr>
          <w:rFonts w:hint="eastAsia"/>
        </w:rPr>
        <w:t>．微生物消化：利用畜禽消化道内栖居的大量微生物对饲料进行消化。</w:t>
      </w:r>
    </w:p>
    <w:p w:rsidR="00000000" w:rsidRDefault="0066509C">
      <w:pPr>
        <w:rPr>
          <w:rFonts w:hint="eastAsia"/>
        </w:rPr>
      </w:pPr>
      <w:r>
        <w:rPr>
          <w:rFonts w:hint="eastAsia"/>
        </w:rPr>
        <w:t>25</w:t>
      </w:r>
      <w:r>
        <w:rPr>
          <w:rFonts w:hint="eastAsia"/>
        </w:rPr>
        <w:t>．肾单位：肾单位是肾脏的基本功能单位</w:t>
      </w:r>
      <w:r>
        <w:rPr>
          <w:rFonts w:hint="eastAsia"/>
        </w:rPr>
        <w:t>,</w:t>
      </w:r>
      <w:r>
        <w:rPr>
          <w:rFonts w:hint="eastAsia"/>
        </w:rPr>
        <w:t>由肾小体和肾小管组成。</w:t>
      </w:r>
    </w:p>
    <w:p w:rsidR="00000000" w:rsidRDefault="0066509C">
      <w:pPr>
        <w:rPr>
          <w:rFonts w:hint="eastAsia"/>
        </w:rPr>
      </w:pPr>
      <w:r>
        <w:rPr>
          <w:rFonts w:hint="eastAsia"/>
        </w:rPr>
        <w:t>26</w:t>
      </w:r>
      <w:r>
        <w:rPr>
          <w:rFonts w:hint="eastAsia"/>
        </w:rPr>
        <w:t>．致密斑：致密斑位于远曲小管起始部或髓绊升支粗段部分，细胞核密集而形成圆盘状的聚集区，其功能为感受小管液中钠离子浓度的变化从而调节肾素的分泌。</w:t>
      </w:r>
    </w:p>
    <w:p w:rsidR="00000000" w:rsidRDefault="0066509C">
      <w:pPr>
        <w:rPr>
          <w:rFonts w:hint="eastAsia"/>
        </w:rPr>
      </w:pPr>
      <w:r>
        <w:rPr>
          <w:rFonts w:hint="eastAsia"/>
        </w:rPr>
        <w:t>27</w:t>
      </w:r>
      <w:r>
        <w:rPr>
          <w:rFonts w:hint="eastAsia"/>
        </w:rPr>
        <w:t>．继发转运：指通过耦联转运系统由离子梯度驱动的转运</w:t>
      </w:r>
    </w:p>
    <w:p w:rsidR="00000000" w:rsidRDefault="0066509C">
      <w:pPr>
        <w:rPr>
          <w:rFonts w:hint="eastAsia"/>
        </w:rPr>
      </w:pPr>
      <w:r>
        <w:rPr>
          <w:rFonts w:hint="eastAsia"/>
        </w:rPr>
        <w:t>28</w:t>
      </w:r>
      <w:r>
        <w:rPr>
          <w:rFonts w:hint="eastAsia"/>
        </w:rPr>
        <w:t>．肾小球滤过率：每分钟两侧肾脏生成原尿的量</w:t>
      </w:r>
    </w:p>
    <w:p w:rsidR="00000000" w:rsidRDefault="0066509C">
      <w:pPr>
        <w:rPr>
          <w:rFonts w:hint="eastAsia"/>
        </w:rPr>
      </w:pPr>
      <w:r>
        <w:rPr>
          <w:rFonts w:hint="eastAsia"/>
        </w:rPr>
        <w:t>29</w:t>
      </w:r>
      <w:r>
        <w:rPr>
          <w:rFonts w:hint="eastAsia"/>
        </w:rPr>
        <w:t>．肾糖阈：尿中开始出现葡萄糖时的血糖浓度</w:t>
      </w:r>
    </w:p>
    <w:p w:rsidR="00000000" w:rsidRDefault="0066509C">
      <w:pPr>
        <w:rPr>
          <w:rFonts w:hint="eastAsia"/>
        </w:rPr>
      </w:pPr>
      <w:r>
        <w:rPr>
          <w:rFonts w:hint="eastAsia"/>
        </w:rPr>
        <w:t>30</w:t>
      </w:r>
      <w:r>
        <w:rPr>
          <w:rFonts w:hint="eastAsia"/>
        </w:rPr>
        <w:t>．高渗尿：尿的渗透压高于血浆渗透压</w:t>
      </w:r>
    </w:p>
    <w:p w:rsidR="00000000" w:rsidRDefault="0066509C">
      <w:pPr>
        <w:rPr>
          <w:rFonts w:hint="eastAsia"/>
        </w:rPr>
      </w:pPr>
      <w:r>
        <w:rPr>
          <w:rFonts w:hint="eastAsia"/>
        </w:rPr>
        <w:t>31</w:t>
      </w:r>
      <w:r>
        <w:rPr>
          <w:rFonts w:hint="eastAsia"/>
        </w:rPr>
        <w:t>．肌小节：肌原纤</w:t>
      </w:r>
      <w:r>
        <w:rPr>
          <w:rFonts w:hint="eastAsia"/>
        </w:rPr>
        <w:t>维每两条</w:t>
      </w:r>
      <w:r>
        <w:rPr>
          <w:rFonts w:hint="eastAsia"/>
        </w:rPr>
        <w:t>Z</w:t>
      </w:r>
      <w:r>
        <w:rPr>
          <w:rFonts w:hint="eastAsia"/>
        </w:rPr>
        <w:t>线之间的部分称为肌小节，是肌肉收缩和舒张的基本单位</w:t>
      </w:r>
    </w:p>
    <w:p w:rsidR="00000000" w:rsidRDefault="0066509C">
      <w:pPr>
        <w:rPr>
          <w:rFonts w:hint="eastAsia"/>
        </w:rPr>
      </w:pPr>
      <w:r>
        <w:rPr>
          <w:rFonts w:hint="eastAsia"/>
        </w:rPr>
        <w:t>32</w:t>
      </w:r>
      <w:r>
        <w:rPr>
          <w:rFonts w:hint="eastAsia"/>
        </w:rPr>
        <w:t>．横桥：肌球蛋白的头部露出在粗肌丝的表面形成横桥。</w:t>
      </w:r>
    </w:p>
    <w:p w:rsidR="00000000" w:rsidRDefault="0066509C">
      <w:pPr>
        <w:rPr>
          <w:rFonts w:hint="eastAsia"/>
        </w:rPr>
      </w:pPr>
      <w:r>
        <w:rPr>
          <w:rFonts w:hint="eastAsia"/>
        </w:rPr>
        <w:t>33</w:t>
      </w:r>
      <w:r>
        <w:rPr>
          <w:rFonts w:hint="eastAsia"/>
        </w:rPr>
        <w:t>．等张收缩：肌肉张力不变而长度发生改变的收缩</w:t>
      </w:r>
    </w:p>
    <w:p w:rsidR="00000000" w:rsidRDefault="0066509C">
      <w:pPr>
        <w:rPr>
          <w:rFonts w:hint="eastAsia"/>
        </w:rPr>
      </w:pPr>
      <w:r>
        <w:rPr>
          <w:rFonts w:hint="eastAsia"/>
        </w:rPr>
        <w:t>34</w:t>
      </w:r>
      <w:r>
        <w:rPr>
          <w:rFonts w:hint="eastAsia"/>
        </w:rPr>
        <w:t>．等长收缩：肌肉长度不变而张力发生改变的收缩</w:t>
      </w:r>
    </w:p>
    <w:p w:rsidR="00000000" w:rsidRDefault="0066509C">
      <w:pPr>
        <w:rPr>
          <w:rFonts w:hint="eastAsia"/>
        </w:rPr>
      </w:pPr>
      <w:r>
        <w:rPr>
          <w:rFonts w:hint="eastAsia"/>
        </w:rPr>
        <w:t>35</w:t>
      </w:r>
      <w:r>
        <w:rPr>
          <w:rFonts w:hint="eastAsia"/>
        </w:rPr>
        <w:t>．强直收缩：对肌肉刺激频率不断加大，肌肉不断进行收缩总和，直至处于持续的缩短状态称强直收缩</w:t>
      </w:r>
    </w:p>
    <w:p w:rsidR="00000000" w:rsidRDefault="0066509C">
      <w:pPr>
        <w:rPr>
          <w:rFonts w:hint="eastAsia"/>
        </w:rPr>
      </w:pPr>
      <w:r>
        <w:rPr>
          <w:rFonts w:hint="eastAsia"/>
        </w:rPr>
        <w:t>36</w:t>
      </w:r>
      <w:r>
        <w:rPr>
          <w:rFonts w:hint="eastAsia"/>
        </w:rPr>
        <w:t>．终板电位：终板膜上发生的</w:t>
      </w:r>
      <w:r>
        <w:rPr>
          <w:rFonts w:hint="eastAsia"/>
        </w:rPr>
        <w:t>Na</w:t>
      </w:r>
      <w:r>
        <w:rPr>
          <w:rFonts w:hint="eastAsia"/>
          <w:vertAlign w:val="superscript"/>
        </w:rPr>
        <w:t>+</w:t>
      </w:r>
      <w:r>
        <w:rPr>
          <w:rFonts w:hint="eastAsia"/>
        </w:rPr>
        <w:t>跨膜内流和</w:t>
      </w:r>
      <w:r>
        <w:rPr>
          <w:rFonts w:hint="eastAsia"/>
        </w:rPr>
        <w:t>K</w:t>
      </w:r>
      <w:r>
        <w:rPr>
          <w:rFonts w:hint="eastAsia"/>
          <w:vertAlign w:val="superscript"/>
        </w:rPr>
        <w:t>+</w:t>
      </w:r>
      <w:r>
        <w:rPr>
          <w:rFonts w:hint="eastAsia"/>
        </w:rPr>
        <w:t>跨膜外流而引起的终板膜的去极化称终板电位。</w:t>
      </w:r>
    </w:p>
    <w:p w:rsidR="00000000" w:rsidRDefault="0066509C">
      <w:pPr>
        <w:rPr>
          <w:rFonts w:hint="eastAsia"/>
        </w:rPr>
      </w:pPr>
      <w:r>
        <w:rPr>
          <w:rFonts w:hint="eastAsia"/>
        </w:rPr>
        <w:t>37</w:t>
      </w:r>
      <w:r>
        <w:rPr>
          <w:rFonts w:hint="eastAsia"/>
        </w:rPr>
        <w:t>．量子释放：以小泡为单位的倾囊释放称为量子释放</w:t>
      </w:r>
    </w:p>
    <w:p w:rsidR="00000000" w:rsidRDefault="0066509C">
      <w:pPr>
        <w:rPr>
          <w:rFonts w:hint="eastAsia"/>
        </w:rPr>
      </w:pPr>
      <w:r>
        <w:rPr>
          <w:rFonts w:hint="eastAsia"/>
        </w:rPr>
        <w:t>38</w:t>
      </w:r>
      <w:r>
        <w:rPr>
          <w:rFonts w:hint="eastAsia"/>
        </w:rPr>
        <w:t>．三联体：由横管和两侧的终池构成的结构单位称三联</w:t>
      </w:r>
      <w:r>
        <w:rPr>
          <w:rFonts w:hint="eastAsia"/>
        </w:rPr>
        <w:t>体，它是把肌细胞膜的电位变化和细胞内的收缩过程耦联起来的关键部位</w:t>
      </w:r>
    </w:p>
    <w:p w:rsidR="00000000" w:rsidRDefault="0066509C">
      <w:pPr>
        <w:rPr>
          <w:rFonts w:hint="eastAsia"/>
        </w:rPr>
      </w:pPr>
      <w:r>
        <w:rPr>
          <w:rFonts w:hint="eastAsia"/>
        </w:rPr>
        <w:t>39</w:t>
      </w:r>
      <w:r>
        <w:rPr>
          <w:rFonts w:hint="eastAsia"/>
        </w:rPr>
        <w:t>．横管：又称</w:t>
      </w:r>
      <w:r>
        <w:rPr>
          <w:rFonts w:hint="eastAsia"/>
        </w:rPr>
        <w:t>T</w:t>
      </w:r>
      <w:r>
        <w:rPr>
          <w:rFonts w:hint="eastAsia"/>
        </w:rPr>
        <w:t>管，是由有细胞膜向内呈漏斗状凹陷形成的闭合管道，其主要功能为把细胞膜上的动作电位迅速传进细胞内部。</w:t>
      </w:r>
    </w:p>
    <w:p w:rsidR="00000000" w:rsidRDefault="0066509C">
      <w:pPr>
        <w:rPr>
          <w:rFonts w:hint="eastAsia"/>
        </w:rPr>
      </w:pPr>
      <w:r>
        <w:rPr>
          <w:rFonts w:hint="eastAsia"/>
        </w:rPr>
        <w:t>40</w:t>
      </w:r>
      <w:r>
        <w:rPr>
          <w:rFonts w:hint="eastAsia"/>
        </w:rPr>
        <w:t>．化学性突触：依靠突触前神经元末稍释放特殊的化学物质作为传递信息的媒介，对突触后神经元产生影响的突触。</w:t>
      </w:r>
    </w:p>
    <w:p w:rsidR="00000000" w:rsidRDefault="0066509C">
      <w:pPr>
        <w:rPr>
          <w:rFonts w:hint="eastAsia"/>
        </w:rPr>
      </w:pPr>
      <w:r>
        <w:rPr>
          <w:rFonts w:hint="eastAsia"/>
        </w:rPr>
        <w:t>41</w:t>
      </w:r>
      <w:r>
        <w:rPr>
          <w:rFonts w:hint="eastAsia"/>
        </w:rPr>
        <w:t>．神经递质：由突触前神经元合成并在末梢处释放，经突触间隙扩散，特异性作用于突触后膜神经元或效应器上的受体，引起信息从突触前传递到突触后的化学物质称为神经递质。</w:t>
      </w:r>
    </w:p>
    <w:p w:rsidR="00000000" w:rsidRDefault="0066509C">
      <w:pPr>
        <w:rPr>
          <w:rFonts w:hint="eastAsia"/>
        </w:rPr>
      </w:pPr>
      <w:r>
        <w:rPr>
          <w:rFonts w:hint="eastAsia"/>
        </w:rPr>
        <w:t>42</w:t>
      </w:r>
      <w:r>
        <w:rPr>
          <w:rFonts w:hint="eastAsia"/>
        </w:rPr>
        <w:t>．突触延搁：信息经突触传递时存在一定的时间延误称突触</w:t>
      </w:r>
      <w:r>
        <w:rPr>
          <w:rFonts w:hint="eastAsia"/>
        </w:rPr>
        <w:t>延搁。</w:t>
      </w:r>
    </w:p>
    <w:p w:rsidR="00000000" w:rsidRDefault="0066509C">
      <w:pPr>
        <w:rPr>
          <w:rFonts w:hint="eastAsia"/>
        </w:rPr>
      </w:pPr>
      <w:r>
        <w:rPr>
          <w:rFonts w:hint="eastAsia"/>
        </w:rPr>
        <w:t>43</w:t>
      </w:r>
      <w:r>
        <w:rPr>
          <w:rFonts w:hint="eastAsia"/>
        </w:rPr>
        <w:t>．受体：指细胞膜或细胞内的某些大分子蛋白质，它能识别特定的化学物质并与之特异性结合，并诱发生物学效应。</w:t>
      </w:r>
    </w:p>
    <w:p w:rsidR="00000000" w:rsidRDefault="0066509C">
      <w:pPr>
        <w:rPr>
          <w:rFonts w:hint="eastAsia"/>
        </w:rPr>
      </w:pPr>
      <w:r>
        <w:rPr>
          <w:rFonts w:hint="eastAsia"/>
        </w:rPr>
        <w:t>44</w:t>
      </w:r>
      <w:r>
        <w:rPr>
          <w:rFonts w:hint="eastAsia"/>
        </w:rPr>
        <w:t>．特异投射系统：从机体各感受器发出的神经冲动，进入中枢神经系统后，由固定的感觉传导路，集中到达丘脑的一定神经核，由此发出纤维投射到大脑皮质的各感觉区，产生特定的感觉，这种传导系统称特异性传导系统。</w:t>
      </w:r>
    </w:p>
    <w:p w:rsidR="00000000" w:rsidRDefault="0066509C">
      <w:pPr>
        <w:rPr>
          <w:rFonts w:hint="eastAsia"/>
        </w:rPr>
      </w:pPr>
      <w:r>
        <w:rPr>
          <w:rFonts w:hint="eastAsia"/>
        </w:rPr>
        <w:t>45</w:t>
      </w:r>
      <w:r>
        <w:rPr>
          <w:rFonts w:hint="eastAsia"/>
        </w:rPr>
        <w:t>．脑干网状结构：指从延髓、脑桥、中脑直达间脑的广泛区域，由一些散在的神经元群及其突触联系所构成的神经网络。</w:t>
      </w:r>
    </w:p>
    <w:p w:rsidR="00000000" w:rsidRDefault="0066509C">
      <w:pPr>
        <w:rPr>
          <w:rFonts w:hint="eastAsia"/>
        </w:rPr>
      </w:pPr>
      <w:r>
        <w:rPr>
          <w:rFonts w:hint="eastAsia"/>
        </w:rPr>
        <w:t>46</w:t>
      </w:r>
      <w:r>
        <w:rPr>
          <w:rFonts w:hint="eastAsia"/>
        </w:rPr>
        <w:t>．去大脑僵直：将中脑前后丘切断后，动物出现四肢僵直，头后仰，尾巴翘起，躯体呈角</w:t>
      </w:r>
      <w:r>
        <w:rPr>
          <w:rFonts w:hint="eastAsia"/>
        </w:rPr>
        <w:t>弓反张状态，这一现象称去大脑僵直。</w:t>
      </w:r>
    </w:p>
    <w:p w:rsidR="00000000" w:rsidRDefault="0066509C">
      <w:pPr>
        <w:rPr>
          <w:rFonts w:hint="eastAsia"/>
        </w:rPr>
      </w:pPr>
      <w:r>
        <w:rPr>
          <w:rFonts w:hint="eastAsia"/>
        </w:rPr>
        <w:t>47</w:t>
      </w:r>
      <w:r>
        <w:rPr>
          <w:rFonts w:hint="eastAsia"/>
        </w:rPr>
        <w:t>．锥体系统：指由大脑皮质发出并经延髓锥体而后行至脊髓的传导束。</w:t>
      </w:r>
    </w:p>
    <w:p w:rsidR="00000000" w:rsidRDefault="0066509C">
      <w:pPr>
        <w:rPr>
          <w:rFonts w:hint="eastAsia"/>
        </w:rPr>
      </w:pPr>
      <w:r>
        <w:rPr>
          <w:rFonts w:hint="eastAsia"/>
        </w:rPr>
        <w:t>48</w:t>
      </w:r>
      <w:r>
        <w:rPr>
          <w:rFonts w:hint="eastAsia"/>
        </w:rPr>
        <w:t>．条件反射：指动物机体在出生后为适应个体所处的环境而逐渐建立的反射。</w:t>
      </w:r>
    </w:p>
    <w:p w:rsidR="00000000" w:rsidRDefault="0066509C">
      <w:pPr>
        <w:rPr>
          <w:rFonts w:hint="eastAsia"/>
        </w:rPr>
      </w:pPr>
      <w:r>
        <w:rPr>
          <w:rFonts w:hint="eastAsia"/>
        </w:rPr>
        <w:t>49</w:t>
      </w:r>
      <w:r>
        <w:rPr>
          <w:rFonts w:hint="eastAsia"/>
        </w:rPr>
        <w:t>．牵张反射：骨胳肌被牵拉时，肌肉内肌梭受到刺激，产生的感觉冲动传入脊髓，引起被牵拉肌肉发生反射性收缩，称牵张反射。</w:t>
      </w:r>
    </w:p>
    <w:p w:rsidR="00000000" w:rsidRDefault="0066509C">
      <w:pPr>
        <w:rPr>
          <w:rFonts w:hint="eastAsia"/>
        </w:rPr>
      </w:pPr>
      <w:r>
        <w:rPr>
          <w:rFonts w:hint="eastAsia"/>
        </w:rPr>
        <w:t>50</w:t>
      </w:r>
      <w:r>
        <w:rPr>
          <w:rFonts w:hint="eastAsia"/>
        </w:rPr>
        <w:t>．脊髓休克：当横断脊髓后，横断以下脊髓的反射功能暂时消失的现象称为脊髓休克</w:t>
      </w:r>
    </w:p>
    <w:p w:rsidR="00000000" w:rsidRDefault="0066509C">
      <w:pPr>
        <w:rPr>
          <w:rFonts w:hint="eastAsia"/>
        </w:rPr>
      </w:pPr>
      <w:r>
        <w:rPr>
          <w:rFonts w:hint="eastAsia"/>
        </w:rPr>
        <w:t>51</w:t>
      </w:r>
      <w:r>
        <w:rPr>
          <w:rFonts w:hint="eastAsia"/>
        </w:rPr>
        <w:t>．内分泌：由内分泌腺或散在的内分泌细胞把胞浆中生物活性物质排到周围血浆或组织液的过程。</w:t>
      </w:r>
    </w:p>
    <w:p w:rsidR="00000000" w:rsidRDefault="0066509C">
      <w:pPr>
        <w:rPr>
          <w:rFonts w:hint="eastAsia"/>
        </w:rPr>
      </w:pPr>
      <w:r>
        <w:rPr>
          <w:rFonts w:hint="eastAsia"/>
        </w:rPr>
        <w:t>52</w:t>
      </w:r>
      <w:r>
        <w:rPr>
          <w:rFonts w:hint="eastAsia"/>
        </w:rPr>
        <w:t>．神经内分泌：某些神经元除了产生和传导</w:t>
      </w:r>
      <w:r>
        <w:rPr>
          <w:rFonts w:hint="eastAsia"/>
        </w:rPr>
        <w:t>神经冲动外，还具有合成和释放激素的功能，称为神经内分泌。</w:t>
      </w:r>
    </w:p>
    <w:p w:rsidR="00000000" w:rsidRDefault="0066509C">
      <w:pPr>
        <w:rPr>
          <w:rFonts w:hint="eastAsia"/>
        </w:rPr>
      </w:pPr>
      <w:r>
        <w:rPr>
          <w:rFonts w:hint="eastAsia"/>
        </w:rPr>
        <w:t>53</w:t>
      </w:r>
      <w:r>
        <w:rPr>
          <w:rFonts w:hint="eastAsia"/>
        </w:rPr>
        <w:t>．旁分泌：激素不经血液运输，仅由组织液扩散而作用于邻近细胞，称旁分泌</w:t>
      </w:r>
    </w:p>
    <w:p w:rsidR="00000000" w:rsidRDefault="0066509C">
      <w:pPr>
        <w:rPr>
          <w:rFonts w:hint="eastAsia"/>
        </w:rPr>
      </w:pPr>
      <w:r>
        <w:rPr>
          <w:rFonts w:hint="eastAsia"/>
        </w:rPr>
        <w:t>54</w:t>
      </w:r>
      <w:r>
        <w:rPr>
          <w:rFonts w:hint="eastAsia"/>
        </w:rPr>
        <w:t>．激素：由内分泌腺或散在的内分泌细胞所分泌的能传递信息的活性物质。</w:t>
      </w:r>
    </w:p>
    <w:p w:rsidR="00000000" w:rsidRDefault="0066509C">
      <w:pPr>
        <w:rPr>
          <w:rFonts w:hint="eastAsia"/>
        </w:rPr>
      </w:pPr>
      <w:r>
        <w:rPr>
          <w:rFonts w:hint="eastAsia"/>
        </w:rPr>
        <w:t>55</w:t>
      </w:r>
      <w:r>
        <w:rPr>
          <w:rFonts w:hint="eastAsia"/>
        </w:rPr>
        <w:t>．垂体门脉系统：下丘脑促垂体区神经元的轴突末梢与垂体门脉的初级毛细血管网相接，下丘脑分泌的激素从这里释放入血液，再沿门脉血管到达腺垂体，形成次级毛细血管网。</w:t>
      </w:r>
    </w:p>
    <w:p w:rsidR="00000000" w:rsidRDefault="0066509C">
      <w:pPr>
        <w:rPr>
          <w:rFonts w:hint="eastAsia"/>
        </w:rPr>
      </w:pPr>
      <w:r>
        <w:rPr>
          <w:rFonts w:hint="eastAsia"/>
        </w:rPr>
        <w:t>56</w:t>
      </w:r>
      <w:r>
        <w:rPr>
          <w:rFonts w:hint="eastAsia"/>
        </w:rPr>
        <w:t>．长反馈调节：指外周靶腺所分泌的激素对下丘脑所起的调节作用。</w:t>
      </w:r>
    </w:p>
    <w:p w:rsidR="00000000" w:rsidRDefault="0066509C">
      <w:pPr>
        <w:rPr>
          <w:rFonts w:hint="eastAsia"/>
        </w:rPr>
      </w:pPr>
      <w:r>
        <w:rPr>
          <w:rFonts w:hint="eastAsia"/>
        </w:rPr>
        <w:t>57</w:t>
      </w:r>
      <w:r>
        <w:rPr>
          <w:rFonts w:hint="eastAsia"/>
        </w:rPr>
        <w:t>．应激反应：有害刺激引起的机体一系列非特异性反应称应激反应</w:t>
      </w:r>
    </w:p>
    <w:p w:rsidR="00000000" w:rsidRDefault="0066509C">
      <w:pPr>
        <w:rPr>
          <w:rFonts w:hint="eastAsia"/>
        </w:rPr>
      </w:pPr>
      <w:r>
        <w:rPr>
          <w:rFonts w:hint="eastAsia"/>
        </w:rPr>
        <w:t>58</w:t>
      </w:r>
      <w:r>
        <w:rPr>
          <w:rFonts w:hint="eastAsia"/>
        </w:rPr>
        <w:t>．性成熟：动</w:t>
      </w:r>
      <w:r>
        <w:rPr>
          <w:rFonts w:hint="eastAsia"/>
        </w:rPr>
        <w:t>物生长发育到一定时期，生殖器官基本发育完全并具备繁殖能力，叫性成熟</w:t>
      </w:r>
    </w:p>
    <w:p w:rsidR="00000000" w:rsidRDefault="0066509C">
      <w:pPr>
        <w:rPr>
          <w:rFonts w:hint="eastAsia"/>
        </w:rPr>
      </w:pPr>
      <w:r>
        <w:rPr>
          <w:rFonts w:hint="eastAsia"/>
        </w:rPr>
        <w:t>59</w:t>
      </w:r>
      <w:r>
        <w:rPr>
          <w:rFonts w:hint="eastAsia"/>
        </w:rPr>
        <w:t>．体成熟：动物的生长基本结束，并具有成年动物所固有的形态和结构特点，称体成熟</w:t>
      </w:r>
    </w:p>
    <w:p w:rsidR="00000000" w:rsidRDefault="0066509C">
      <w:pPr>
        <w:rPr>
          <w:rFonts w:hint="eastAsia"/>
        </w:rPr>
      </w:pPr>
      <w:r>
        <w:rPr>
          <w:rFonts w:hint="eastAsia"/>
        </w:rPr>
        <w:t>60</w:t>
      </w:r>
      <w:r>
        <w:rPr>
          <w:rFonts w:hint="eastAsia"/>
        </w:rPr>
        <w:t>．发情周期：由一次发情开始到下次发情开始所经历的时期称一个发情周期</w:t>
      </w:r>
    </w:p>
    <w:p w:rsidR="00000000" w:rsidRDefault="0066509C">
      <w:pPr>
        <w:rPr>
          <w:rFonts w:hint="eastAsia"/>
        </w:rPr>
      </w:pPr>
      <w:r>
        <w:rPr>
          <w:rFonts w:hint="eastAsia"/>
        </w:rPr>
        <w:t>61</w:t>
      </w:r>
      <w:r>
        <w:rPr>
          <w:rFonts w:hint="eastAsia"/>
        </w:rPr>
        <w:t>．精子获能：精子进入雌性生殖道后经历一系列变化而获得使卵子受精的能力，称为精子获能</w:t>
      </w:r>
    </w:p>
    <w:p w:rsidR="00000000" w:rsidRDefault="0066509C">
      <w:pPr>
        <w:rPr>
          <w:rFonts w:hint="eastAsia"/>
        </w:rPr>
      </w:pPr>
      <w:r>
        <w:rPr>
          <w:rFonts w:hint="eastAsia"/>
        </w:rPr>
        <w:t>62</w:t>
      </w:r>
      <w:r>
        <w:rPr>
          <w:rFonts w:hint="eastAsia"/>
        </w:rPr>
        <w:t>．顶体反应：精子与卵子接触时，精子顶体中的酶系释放出来以溶解卵子外围的的放射冠及透明带，这一过程称为顶体反应。</w:t>
      </w:r>
    </w:p>
    <w:p w:rsidR="00000000" w:rsidRDefault="0066509C">
      <w:pPr>
        <w:rPr>
          <w:rFonts w:hint="eastAsia"/>
        </w:rPr>
      </w:pPr>
      <w:r>
        <w:rPr>
          <w:rFonts w:hint="eastAsia"/>
        </w:rPr>
        <w:t>63</w:t>
      </w:r>
      <w:r>
        <w:rPr>
          <w:rFonts w:hint="eastAsia"/>
        </w:rPr>
        <w:t>．着床：胚泡滋养层与子宫内膜发生组织及生理联系，使胚泡固定于子宫内膜，称着床</w:t>
      </w:r>
    </w:p>
    <w:p w:rsidR="00000000" w:rsidRDefault="0066509C">
      <w:pPr>
        <w:rPr>
          <w:rFonts w:hint="eastAsia"/>
        </w:rPr>
      </w:pPr>
      <w:r>
        <w:rPr>
          <w:rFonts w:hint="eastAsia"/>
        </w:rPr>
        <w:t>64</w:t>
      </w:r>
      <w:r>
        <w:rPr>
          <w:rFonts w:hint="eastAsia"/>
        </w:rPr>
        <w:t>．生殖：生物体生长发育成熟后，能够产生与自己相似的子代个体，这种功能称为生殖</w:t>
      </w:r>
    </w:p>
    <w:p w:rsidR="00000000" w:rsidRDefault="0066509C">
      <w:pPr>
        <w:rPr>
          <w:rFonts w:hint="eastAsia"/>
        </w:rPr>
      </w:pPr>
      <w:r>
        <w:rPr>
          <w:rFonts w:hint="eastAsia"/>
        </w:rPr>
        <w:t>65</w:t>
      </w:r>
      <w:r>
        <w:rPr>
          <w:rFonts w:hint="eastAsia"/>
        </w:rPr>
        <w:t>．排卵：发育成熟的卵泡在特定的时间和条件下排入腹腔的过程</w:t>
      </w:r>
    </w:p>
    <w:p w:rsidR="00000000" w:rsidRDefault="0066509C">
      <w:pPr>
        <w:rPr>
          <w:rFonts w:hint="eastAsia"/>
        </w:rPr>
      </w:pPr>
      <w:r>
        <w:rPr>
          <w:rFonts w:hint="eastAsia"/>
        </w:rPr>
        <w:t>66</w:t>
      </w:r>
      <w:r>
        <w:rPr>
          <w:rFonts w:hint="eastAsia"/>
        </w:rPr>
        <w:t>．分娩：发育成熟的胎儿通过雌性生殖道产出的生理过程</w:t>
      </w:r>
    </w:p>
    <w:p w:rsidR="00000000" w:rsidRDefault="0066509C">
      <w:pPr>
        <w:rPr>
          <w:rFonts w:hint="eastAsia"/>
        </w:rPr>
      </w:pPr>
      <w:r>
        <w:rPr>
          <w:rFonts w:hint="eastAsia"/>
        </w:rPr>
        <w:t>67</w:t>
      </w:r>
      <w:r>
        <w:rPr>
          <w:rFonts w:hint="eastAsia"/>
        </w:rPr>
        <w:t>．妊娠维持：胚泡附植后，继续在子宫内生长发育直至分娩的过程</w:t>
      </w:r>
      <w:r>
        <w:rPr>
          <w:rFonts w:hint="eastAsia"/>
        </w:rPr>
        <w:t xml:space="preserve"> </w:t>
      </w:r>
    </w:p>
    <w:p w:rsidR="00000000" w:rsidRDefault="0066509C">
      <w:pPr>
        <w:rPr>
          <w:rFonts w:hint="eastAsia"/>
        </w:rPr>
      </w:pPr>
      <w:r>
        <w:rPr>
          <w:rFonts w:hint="eastAsia"/>
        </w:rPr>
        <w:t>68</w:t>
      </w:r>
      <w:r>
        <w:rPr>
          <w:rFonts w:hint="eastAsia"/>
        </w:rPr>
        <w:t>．初乳：在分娩期或分娩后</w:t>
      </w:r>
      <w:r>
        <w:rPr>
          <w:rFonts w:hint="eastAsia"/>
        </w:rPr>
        <w:t>3~5</w:t>
      </w:r>
      <w:r>
        <w:rPr>
          <w:rFonts w:hint="eastAsia"/>
        </w:rPr>
        <w:t>天内乳腺分泌的乳叫初乳</w:t>
      </w:r>
    </w:p>
    <w:p w:rsidR="00000000" w:rsidRDefault="0066509C">
      <w:pPr>
        <w:rPr>
          <w:rFonts w:hint="eastAsia"/>
        </w:rPr>
      </w:pPr>
      <w:r>
        <w:rPr>
          <w:rFonts w:hint="eastAsia"/>
        </w:rPr>
        <w:t>69</w:t>
      </w:r>
      <w:r>
        <w:rPr>
          <w:rFonts w:hint="eastAsia"/>
        </w:rPr>
        <w:t>．常乳：初乳期过后，乳腺所分泌的乳汁</w:t>
      </w:r>
    </w:p>
    <w:p w:rsidR="00000000" w:rsidRDefault="0066509C">
      <w:pPr>
        <w:rPr>
          <w:rFonts w:hint="eastAsia"/>
        </w:rPr>
      </w:pPr>
      <w:r>
        <w:rPr>
          <w:rFonts w:hint="eastAsia"/>
        </w:rPr>
        <w:t>70</w:t>
      </w:r>
      <w:r>
        <w:rPr>
          <w:rFonts w:hint="eastAsia"/>
        </w:rPr>
        <w:t>．心动周期：心脏每收缩、舒张一次所构成的活动周期</w:t>
      </w:r>
    </w:p>
    <w:p w:rsidR="00000000" w:rsidRDefault="0066509C">
      <w:pPr>
        <w:rPr>
          <w:rFonts w:hint="eastAsia"/>
        </w:rPr>
      </w:pPr>
      <w:r>
        <w:rPr>
          <w:rFonts w:hint="eastAsia"/>
        </w:rPr>
        <w:t>71</w:t>
      </w:r>
      <w:r>
        <w:rPr>
          <w:rFonts w:hint="eastAsia"/>
        </w:rPr>
        <w:t>．每搏输出量：心脏收缩时一侧心室射入动脉的血量</w:t>
      </w:r>
    </w:p>
    <w:p w:rsidR="00000000" w:rsidRDefault="0066509C">
      <w:pPr>
        <w:rPr>
          <w:rFonts w:hint="eastAsia"/>
        </w:rPr>
      </w:pPr>
      <w:r>
        <w:rPr>
          <w:rFonts w:hint="eastAsia"/>
        </w:rPr>
        <w:t>72</w:t>
      </w:r>
      <w:r>
        <w:rPr>
          <w:rFonts w:hint="eastAsia"/>
        </w:rPr>
        <w:t>．心力储备：指心排出量能随机体代谢的需要</w:t>
      </w:r>
      <w:r>
        <w:rPr>
          <w:rFonts w:hint="eastAsia"/>
        </w:rPr>
        <w:t>而增长的能力</w:t>
      </w:r>
    </w:p>
    <w:p w:rsidR="00000000" w:rsidRDefault="0066509C">
      <w:pPr>
        <w:rPr>
          <w:rFonts w:hint="eastAsia"/>
        </w:rPr>
      </w:pPr>
      <w:r>
        <w:rPr>
          <w:rFonts w:hint="eastAsia"/>
        </w:rPr>
        <w:t>73</w:t>
      </w:r>
      <w:r>
        <w:rPr>
          <w:rFonts w:hint="eastAsia"/>
        </w:rPr>
        <w:t>．期前收缩：在心肌有效不应期之后受到额外刺激，可引起心肌正常收缩之前的收缩</w:t>
      </w:r>
    </w:p>
    <w:p w:rsidR="00000000" w:rsidRDefault="0066509C">
      <w:pPr>
        <w:rPr>
          <w:rFonts w:hint="eastAsia"/>
        </w:rPr>
      </w:pPr>
      <w:r>
        <w:rPr>
          <w:rFonts w:hint="eastAsia"/>
        </w:rPr>
        <w:t>74</w:t>
      </w:r>
      <w:r>
        <w:rPr>
          <w:rFonts w:hint="eastAsia"/>
        </w:rPr>
        <w:t>．代偿间歇：在一次期前收缩之后，有一段较长的心脏舒张期，称代偿间歇</w:t>
      </w:r>
    </w:p>
    <w:p w:rsidR="00000000" w:rsidRDefault="0066509C">
      <w:pPr>
        <w:rPr>
          <w:rFonts w:hint="eastAsia"/>
        </w:rPr>
      </w:pPr>
      <w:r>
        <w:rPr>
          <w:rFonts w:hint="eastAsia"/>
        </w:rPr>
        <w:t>75</w:t>
      </w:r>
      <w:r>
        <w:rPr>
          <w:rFonts w:hint="eastAsia"/>
        </w:rPr>
        <w:t>．窦性节律：由窦房结发出冲动引起的心搏节律</w:t>
      </w:r>
    </w:p>
    <w:p w:rsidR="00000000" w:rsidRDefault="0066509C">
      <w:pPr>
        <w:rPr>
          <w:rFonts w:hint="eastAsia"/>
        </w:rPr>
      </w:pPr>
      <w:r>
        <w:rPr>
          <w:rFonts w:hint="eastAsia"/>
        </w:rPr>
        <w:t>76</w:t>
      </w:r>
      <w:r>
        <w:rPr>
          <w:rFonts w:hint="eastAsia"/>
        </w:rPr>
        <w:t>．异位节律：由窦房结以外的自律细胞取代窦房结而主宰的心搏节律</w:t>
      </w:r>
    </w:p>
    <w:p w:rsidR="00000000" w:rsidRDefault="0066509C">
      <w:pPr>
        <w:rPr>
          <w:rFonts w:hint="eastAsia"/>
        </w:rPr>
      </w:pPr>
      <w:r>
        <w:rPr>
          <w:rFonts w:hint="eastAsia"/>
        </w:rPr>
        <w:t>77</w:t>
      </w:r>
      <w:r>
        <w:rPr>
          <w:rFonts w:hint="eastAsia"/>
        </w:rPr>
        <w:t>．每分输出量：一侧心室每分钟射入动脉的血量</w:t>
      </w:r>
    </w:p>
    <w:p w:rsidR="00000000" w:rsidRDefault="0066509C">
      <w:pPr>
        <w:rPr>
          <w:rFonts w:hint="eastAsia"/>
        </w:rPr>
      </w:pPr>
      <w:r>
        <w:rPr>
          <w:rFonts w:hint="eastAsia"/>
        </w:rPr>
        <w:t>78</w:t>
      </w:r>
      <w:r>
        <w:rPr>
          <w:rFonts w:hint="eastAsia"/>
        </w:rPr>
        <w:t>．脉搏压：收缩压与舒张压之差</w:t>
      </w:r>
    </w:p>
    <w:p w:rsidR="00000000" w:rsidRDefault="0066509C">
      <w:pPr>
        <w:rPr>
          <w:rFonts w:hint="eastAsia"/>
        </w:rPr>
      </w:pPr>
      <w:r>
        <w:rPr>
          <w:rFonts w:hint="eastAsia"/>
        </w:rPr>
        <w:t>79</w:t>
      </w:r>
      <w:r>
        <w:rPr>
          <w:rFonts w:hint="eastAsia"/>
        </w:rPr>
        <w:t>．动作电位：可兴奋细胞受到刺激而兴奋时，在原有静息电位基础上膜两侧电位发生快速而可逆的倒转和复原，并可向周围扩布的电位波动</w:t>
      </w:r>
    </w:p>
    <w:p w:rsidR="00000000" w:rsidRDefault="0066509C">
      <w:pPr>
        <w:rPr>
          <w:rFonts w:hint="eastAsia"/>
        </w:rPr>
      </w:pPr>
      <w:r>
        <w:rPr>
          <w:rFonts w:hint="eastAsia"/>
        </w:rPr>
        <w:t>80</w:t>
      </w:r>
      <w:r>
        <w:rPr>
          <w:rFonts w:hint="eastAsia"/>
        </w:rPr>
        <w:t>．静息电位：静息状</w:t>
      </w:r>
      <w:r>
        <w:rPr>
          <w:rFonts w:hint="eastAsia"/>
        </w:rPr>
        <w:t>态时存在于细胞膜两侧的电位差</w:t>
      </w:r>
    </w:p>
    <w:p w:rsidR="00000000" w:rsidRDefault="0066509C">
      <w:pPr>
        <w:rPr>
          <w:rFonts w:hint="eastAsia"/>
        </w:rPr>
      </w:pPr>
      <w:r>
        <w:rPr>
          <w:rFonts w:hint="eastAsia"/>
        </w:rPr>
        <w:t>81</w:t>
      </w:r>
      <w:r>
        <w:rPr>
          <w:rFonts w:hint="eastAsia"/>
        </w:rPr>
        <w:t>．主动运输：指细胞通过某种耗能过程，将物质由膜的低浓度侧向高浓度侧转运的过程</w:t>
      </w:r>
    </w:p>
    <w:p w:rsidR="00000000" w:rsidRDefault="0066509C">
      <w:pPr>
        <w:rPr>
          <w:rFonts w:hint="eastAsia"/>
        </w:rPr>
      </w:pPr>
      <w:r>
        <w:rPr>
          <w:rFonts w:hint="eastAsia"/>
        </w:rPr>
        <w:t>82</w:t>
      </w:r>
      <w:r>
        <w:rPr>
          <w:rFonts w:hint="eastAsia"/>
        </w:rPr>
        <w:t>．易化扩散：非脂溶性或脂溶性很小的物质借助膜上特殊蛋白质的帮助由高浓度侧向低浓度侧扩散</w:t>
      </w:r>
    </w:p>
    <w:p w:rsidR="00000000" w:rsidRDefault="0066509C">
      <w:pPr>
        <w:rPr>
          <w:rFonts w:hint="eastAsia"/>
        </w:rPr>
      </w:pPr>
      <w:r>
        <w:rPr>
          <w:rFonts w:hint="eastAsia"/>
        </w:rPr>
        <w:t>83</w:t>
      </w:r>
      <w:r>
        <w:rPr>
          <w:rFonts w:hint="eastAsia"/>
        </w:rPr>
        <w:t>．内吞：指细胞外物质团块进入胞内的过程</w:t>
      </w:r>
    </w:p>
    <w:p w:rsidR="00000000" w:rsidRDefault="0066509C">
      <w:pPr>
        <w:rPr>
          <w:rFonts w:hint="eastAsia"/>
        </w:rPr>
      </w:pPr>
      <w:r>
        <w:rPr>
          <w:rFonts w:hint="eastAsia"/>
        </w:rPr>
        <w:t>84</w:t>
      </w:r>
      <w:r>
        <w:rPr>
          <w:rFonts w:hint="eastAsia"/>
        </w:rPr>
        <w:t>．胞吐作用：指某些大分子物质或物质果位从细胞内排出胞外的过程</w:t>
      </w:r>
    </w:p>
    <w:p w:rsidR="00000000" w:rsidRDefault="0066509C">
      <w:pPr>
        <w:rPr>
          <w:rFonts w:hint="eastAsia"/>
        </w:rPr>
      </w:pPr>
      <w:r>
        <w:rPr>
          <w:rFonts w:hint="eastAsia"/>
        </w:rPr>
        <w:t>85</w:t>
      </w:r>
      <w:r>
        <w:rPr>
          <w:rFonts w:hint="eastAsia"/>
        </w:rPr>
        <w:t>．时值：刺激强度为二倍基强度时引起兴奋的时间</w:t>
      </w:r>
    </w:p>
    <w:p w:rsidR="00000000" w:rsidRDefault="0066509C">
      <w:pPr>
        <w:rPr>
          <w:rFonts w:hint="eastAsia"/>
        </w:rPr>
      </w:pPr>
      <w:r>
        <w:rPr>
          <w:rFonts w:hint="eastAsia"/>
        </w:rPr>
        <w:t>86</w:t>
      </w:r>
      <w:r>
        <w:rPr>
          <w:rFonts w:hint="eastAsia"/>
        </w:rPr>
        <w:t>．阈值：控制刺激时间和使时间——强度变化率不变，引起组织兴奋所需的最小刺激强度</w:t>
      </w:r>
    </w:p>
    <w:p w:rsidR="00000000" w:rsidRDefault="0066509C">
      <w:pPr>
        <w:rPr>
          <w:rFonts w:hint="eastAsia"/>
        </w:rPr>
      </w:pPr>
      <w:r>
        <w:rPr>
          <w:rFonts w:hint="eastAsia"/>
        </w:rPr>
        <w:t>87</w:t>
      </w:r>
      <w:r>
        <w:rPr>
          <w:rFonts w:hint="eastAsia"/>
        </w:rPr>
        <w:t>．内环境：由细胞外液构成的机体细胞的直接生活环境</w:t>
      </w:r>
    </w:p>
    <w:p w:rsidR="00000000" w:rsidRDefault="0066509C">
      <w:pPr>
        <w:rPr>
          <w:rFonts w:hint="eastAsia"/>
        </w:rPr>
      </w:pPr>
      <w:r>
        <w:rPr>
          <w:rFonts w:hint="eastAsia"/>
        </w:rPr>
        <w:t>88</w:t>
      </w:r>
      <w:r>
        <w:rPr>
          <w:rFonts w:hint="eastAsia"/>
        </w:rPr>
        <w:t>．血压</w:t>
      </w:r>
      <w:r>
        <w:rPr>
          <w:rFonts w:hint="eastAsia"/>
        </w:rPr>
        <w:t>：血管内血流对于单位面积血管壁的侧压力</w:t>
      </w:r>
    </w:p>
    <w:p w:rsidR="00000000" w:rsidRDefault="0066509C">
      <w:pPr>
        <w:rPr>
          <w:rFonts w:hint="eastAsia"/>
        </w:rPr>
      </w:pPr>
      <w:r>
        <w:rPr>
          <w:rFonts w:hint="eastAsia"/>
        </w:rPr>
        <w:t>89</w:t>
      </w:r>
      <w:r>
        <w:rPr>
          <w:rFonts w:hint="eastAsia"/>
        </w:rPr>
        <w:t>．吸收：营养成份经消化道上皮细胞进入血液和淋巴的过程</w:t>
      </w:r>
    </w:p>
    <w:p w:rsidR="00000000" w:rsidRDefault="0066509C">
      <w:pPr>
        <w:rPr>
          <w:rFonts w:hint="eastAsia"/>
        </w:rPr>
      </w:pPr>
      <w:r>
        <w:rPr>
          <w:rFonts w:hint="eastAsia"/>
        </w:rPr>
        <w:t>90</w:t>
      </w:r>
      <w:r>
        <w:rPr>
          <w:rFonts w:hint="eastAsia"/>
        </w:rPr>
        <w:t>．基本电节律：胃肠道的平滑肌在静息电位的基础上可记录出一种缓慢的、大小不等的节律性去极化波</w:t>
      </w:r>
    </w:p>
    <w:p w:rsidR="00000000" w:rsidRDefault="0066509C">
      <w:pPr>
        <w:rPr>
          <w:rFonts w:hint="eastAsia"/>
        </w:rPr>
      </w:pPr>
      <w:r>
        <w:rPr>
          <w:rFonts w:hint="eastAsia"/>
        </w:rPr>
        <w:t>91</w:t>
      </w:r>
      <w:r>
        <w:rPr>
          <w:rFonts w:hint="eastAsia"/>
        </w:rPr>
        <w:t>．肺活量：用力吸气后再用力呼气，所能呼出的气体量。</w:t>
      </w:r>
    </w:p>
    <w:p w:rsidR="00000000" w:rsidRDefault="0066509C">
      <w:pPr>
        <w:rPr>
          <w:rFonts w:hint="eastAsia"/>
        </w:rPr>
      </w:pPr>
      <w:r>
        <w:rPr>
          <w:rFonts w:hint="eastAsia"/>
        </w:rPr>
        <w:t>92</w:t>
      </w:r>
      <w:r>
        <w:rPr>
          <w:rFonts w:hint="eastAsia"/>
        </w:rPr>
        <w:t>．血型：指细胞膜上特异抗原的类型</w:t>
      </w:r>
    </w:p>
    <w:p w:rsidR="00000000" w:rsidRDefault="0066509C">
      <w:pPr>
        <w:rPr>
          <w:rFonts w:hint="eastAsia"/>
        </w:rPr>
      </w:pPr>
      <w:r>
        <w:rPr>
          <w:rFonts w:hint="eastAsia"/>
        </w:rPr>
        <w:t>93</w:t>
      </w:r>
      <w:r>
        <w:rPr>
          <w:rFonts w:hint="eastAsia"/>
        </w:rPr>
        <w:t>．稳态：机体内环境的变化在一定范围内维持动态平衡相对稳定的状态</w:t>
      </w:r>
    </w:p>
    <w:p w:rsidR="00000000" w:rsidRDefault="0066509C">
      <w:pPr>
        <w:rPr>
          <w:rFonts w:hint="eastAsia"/>
        </w:rPr>
      </w:pPr>
      <w:r>
        <w:rPr>
          <w:rFonts w:hint="eastAsia"/>
        </w:rPr>
        <w:t>94</w:t>
      </w:r>
      <w:r>
        <w:rPr>
          <w:rFonts w:hint="eastAsia"/>
        </w:rPr>
        <w:t>．血清：血液凝固后，血凝块发生收缩，并释放出的淡黄色液体</w:t>
      </w:r>
    </w:p>
    <w:p w:rsidR="00000000" w:rsidRDefault="0066509C">
      <w:pPr>
        <w:rPr>
          <w:rFonts w:hint="eastAsia"/>
        </w:rPr>
      </w:pPr>
      <w:r>
        <w:rPr>
          <w:rFonts w:hint="eastAsia"/>
        </w:rPr>
        <w:t>95</w:t>
      </w:r>
      <w:r>
        <w:rPr>
          <w:rFonts w:hint="eastAsia"/>
        </w:rPr>
        <w:t>．血浆：全血去除血细胞以后的部分</w:t>
      </w:r>
    </w:p>
    <w:p w:rsidR="00000000" w:rsidRDefault="0066509C">
      <w:pPr>
        <w:rPr>
          <w:rFonts w:hint="eastAsia"/>
        </w:rPr>
      </w:pPr>
      <w:r>
        <w:rPr>
          <w:rFonts w:hint="eastAsia"/>
        </w:rPr>
        <w:t>96</w:t>
      </w:r>
      <w:r>
        <w:rPr>
          <w:rFonts w:hint="eastAsia"/>
        </w:rPr>
        <w:t>．红细胞比容：压紧的红细胞在全血中所占的容积百分比</w:t>
      </w:r>
    </w:p>
    <w:p w:rsidR="00000000" w:rsidRDefault="0066509C">
      <w:pPr>
        <w:rPr>
          <w:rFonts w:hint="eastAsia"/>
        </w:rPr>
      </w:pPr>
      <w:r>
        <w:rPr>
          <w:rFonts w:hint="eastAsia"/>
        </w:rPr>
        <w:t>97</w:t>
      </w:r>
      <w:r>
        <w:rPr>
          <w:rFonts w:hint="eastAsia"/>
        </w:rPr>
        <w:t>．红细胞脆性：红细胞对低渗溶液的抵抗能力</w:t>
      </w:r>
    </w:p>
    <w:p w:rsidR="00000000" w:rsidRDefault="0066509C">
      <w:pPr>
        <w:rPr>
          <w:rFonts w:hint="eastAsia"/>
        </w:rPr>
      </w:pPr>
      <w:r>
        <w:rPr>
          <w:rFonts w:hint="eastAsia"/>
        </w:rPr>
        <w:t>98</w:t>
      </w:r>
      <w:r>
        <w:rPr>
          <w:rFonts w:hint="eastAsia"/>
        </w:rPr>
        <w:t>．血液的粘滞性：由于分子间相互摩擦而产生阻力，以致流动缓慢并表现出粘着的特性</w:t>
      </w:r>
    </w:p>
    <w:p w:rsidR="00000000" w:rsidRDefault="0066509C">
      <w:pPr>
        <w:rPr>
          <w:rFonts w:hint="eastAsia"/>
        </w:rPr>
      </w:pPr>
      <w:r>
        <w:rPr>
          <w:rFonts w:hint="eastAsia"/>
        </w:rPr>
        <w:t>99</w:t>
      </w:r>
      <w:r>
        <w:rPr>
          <w:rFonts w:hint="eastAsia"/>
        </w:rPr>
        <w:t>．血沉：单位时间内红细胞下沉的距离</w:t>
      </w:r>
    </w:p>
    <w:p w:rsidR="00000000" w:rsidRDefault="0066509C">
      <w:pPr>
        <w:rPr>
          <w:rFonts w:hint="eastAsia"/>
        </w:rPr>
      </w:pPr>
      <w:r>
        <w:rPr>
          <w:rFonts w:hint="eastAsia"/>
        </w:rPr>
        <w:t>100</w:t>
      </w:r>
      <w:r>
        <w:rPr>
          <w:rFonts w:hint="eastAsia"/>
        </w:rPr>
        <w:t>．血液凝固：血液由流动的溶胶状态变为凝胶状态的过程</w:t>
      </w:r>
    </w:p>
    <w:p w:rsidR="00000000" w:rsidRDefault="0066509C">
      <w:pPr>
        <w:rPr>
          <w:rFonts w:hint="eastAsia"/>
        </w:rPr>
      </w:pPr>
      <w:r>
        <w:rPr>
          <w:rFonts w:hint="eastAsia"/>
        </w:rPr>
        <w:t>101</w:t>
      </w:r>
      <w:r>
        <w:rPr>
          <w:rFonts w:hint="eastAsia"/>
        </w:rPr>
        <w:t>．去极化：细胞膜受刺激或损伤后，膜内负电位绝对值减小，极化状态逐步消除的过程</w:t>
      </w:r>
    </w:p>
    <w:p w:rsidR="00000000" w:rsidRDefault="0066509C">
      <w:pPr>
        <w:rPr>
          <w:rFonts w:hint="eastAsia"/>
        </w:rPr>
      </w:pPr>
      <w:r>
        <w:rPr>
          <w:rFonts w:hint="eastAsia"/>
        </w:rPr>
        <w:t>102</w:t>
      </w:r>
      <w:r>
        <w:rPr>
          <w:rFonts w:hint="eastAsia"/>
        </w:rPr>
        <w:t>．中枢延搁：在中枢神经中，由于存在多个突触的传递，兴奋通过中枢所需的时间较长，称中枢延搁。</w:t>
      </w:r>
    </w:p>
    <w:p w:rsidR="00000000" w:rsidRDefault="0066509C">
      <w:pPr>
        <w:rPr>
          <w:rFonts w:hint="eastAsia"/>
        </w:rPr>
      </w:pPr>
      <w:r>
        <w:rPr>
          <w:rFonts w:hint="eastAsia"/>
        </w:rPr>
        <w:t>103</w:t>
      </w:r>
      <w:r>
        <w:rPr>
          <w:rFonts w:hint="eastAsia"/>
        </w:rPr>
        <w:t>．突触：神经元相接触的部位</w:t>
      </w:r>
    </w:p>
    <w:p w:rsidR="00000000" w:rsidRDefault="0066509C">
      <w:pPr>
        <w:rPr>
          <w:rFonts w:hint="eastAsia"/>
        </w:rPr>
      </w:pPr>
      <w:r>
        <w:rPr>
          <w:rFonts w:hint="eastAsia"/>
        </w:rPr>
        <w:t>104</w:t>
      </w:r>
      <w:r>
        <w:rPr>
          <w:rFonts w:hint="eastAsia"/>
        </w:rPr>
        <w:t>．兴奋收缩耦联：骨骼肌接受神经冲动引起收缩时，以膜的电位变化为特</w:t>
      </w:r>
      <w:r>
        <w:rPr>
          <w:rFonts w:hint="eastAsia"/>
        </w:rPr>
        <w:t>征的兴奋过程和以肌纤维机械变化为基础的收缩过程之间，存在着某种中介过程把二者联系起来，这一过程叫兴奋收缩耦联。</w:t>
      </w:r>
    </w:p>
    <w:p w:rsidR="00000000" w:rsidRDefault="0066509C">
      <w:pPr>
        <w:rPr>
          <w:rFonts w:hint="eastAsia"/>
        </w:rPr>
      </w:pPr>
      <w:r>
        <w:rPr>
          <w:rFonts w:hint="eastAsia"/>
        </w:rPr>
        <w:t>105</w:t>
      </w:r>
      <w:r>
        <w:rPr>
          <w:rFonts w:hint="eastAsia"/>
        </w:rPr>
        <w:t>．兴奋性突触后电位：动作电位传至轴突末稍时</w:t>
      </w:r>
      <w:r>
        <w:rPr>
          <w:rFonts w:hint="eastAsia"/>
        </w:rPr>
        <w:t>,</w:t>
      </w:r>
      <w:r>
        <w:rPr>
          <w:rFonts w:hint="eastAsia"/>
        </w:rPr>
        <w:t>使突触前膜兴奋</w:t>
      </w:r>
      <w:r>
        <w:rPr>
          <w:rFonts w:hint="eastAsia"/>
        </w:rPr>
        <w:t>,</w:t>
      </w:r>
      <w:r>
        <w:rPr>
          <w:rFonts w:hint="eastAsia"/>
        </w:rPr>
        <w:t>并释放兴奋性递质</w:t>
      </w:r>
      <w:r>
        <w:rPr>
          <w:rFonts w:hint="eastAsia"/>
        </w:rPr>
        <w:t>,</w:t>
      </w:r>
      <w:r>
        <w:rPr>
          <w:rFonts w:hint="eastAsia"/>
        </w:rPr>
        <w:t>递质与后膜的受体结合</w:t>
      </w:r>
      <w:r>
        <w:rPr>
          <w:rFonts w:hint="eastAsia"/>
        </w:rPr>
        <w:t>,</w:t>
      </w:r>
      <w:r>
        <w:rPr>
          <w:rFonts w:hint="eastAsia"/>
        </w:rPr>
        <w:t>主要打开了后膜上的</w:t>
      </w:r>
      <w:r>
        <w:rPr>
          <w:rFonts w:hint="eastAsia"/>
        </w:rPr>
        <w:t>Na</w:t>
      </w:r>
      <w:r>
        <w:rPr>
          <w:rFonts w:hint="eastAsia"/>
          <w:vertAlign w:val="superscript"/>
        </w:rPr>
        <w:t>+</w:t>
      </w:r>
      <w:r>
        <w:rPr>
          <w:rFonts w:hint="eastAsia"/>
        </w:rPr>
        <w:t>离子通道</w:t>
      </w:r>
      <w:r>
        <w:rPr>
          <w:rFonts w:hint="eastAsia"/>
        </w:rPr>
        <w:t>, Na</w:t>
      </w:r>
      <w:r>
        <w:rPr>
          <w:rFonts w:hint="eastAsia"/>
          <w:vertAlign w:val="superscript"/>
        </w:rPr>
        <w:t>+</w:t>
      </w:r>
      <w:r>
        <w:rPr>
          <w:rFonts w:hint="eastAsia"/>
        </w:rPr>
        <w:t>内流</w:t>
      </w:r>
      <w:r>
        <w:rPr>
          <w:rFonts w:hint="eastAsia"/>
        </w:rPr>
        <w:t>,</w:t>
      </w:r>
      <w:r>
        <w:rPr>
          <w:rFonts w:hint="eastAsia"/>
        </w:rPr>
        <w:t>使后膜出现局部去极化</w:t>
      </w:r>
      <w:r>
        <w:rPr>
          <w:rFonts w:hint="eastAsia"/>
        </w:rPr>
        <w:t>,</w:t>
      </w:r>
      <w:r>
        <w:rPr>
          <w:rFonts w:hint="eastAsia"/>
        </w:rPr>
        <w:t>称为兴奋性突触后电位</w:t>
      </w:r>
      <w:r>
        <w:rPr>
          <w:rFonts w:hint="eastAsia"/>
        </w:rPr>
        <w:t>.</w:t>
      </w:r>
    </w:p>
    <w:p w:rsidR="00000000" w:rsidRDefault="0066509C">
      <w:pPr>
        <w:rPr>
          <w:rFonts w:hint="eastAsia"/>
        </w:rPr>
      </w:pPr>
      <w:r>
        <w:rPr>
          <w:rFonts w:hint="eastAsia"/>
        </w:rPr>
        <w:t>106</w:t>
      </w:r>
      <w:r>
        <w:rPr>
          <w:rFonts w:hint="eastAsia"/>
        </w:rPr>
        <w:t>．抑制性突触后电位：当抑制性神经元兴奋性时</w:t>
      </w:r>
      <w:r>
        <w:rPr>
          <w:rFonts w:hint="eastAsia"/>
        </w:rPr>
        <w:t>,</w:t>
      </w:r>
      <w:r>
        <w:rPr>
          <w:rFonts w:hint="eastAsia"/>
        </w:rPr>
        <w:t>其末梢释放抑制性化学递质</w:t>
      </w:r>
      <w:r>
        <w:rPr>
          <w:rFonts w:hint="eastAsia"/>
        </w:rPr>
        <w:t>,</w:t>
      </w:r>
      <w:r>
        <w:rPr>
          <w:rFonts w:hint="eastAsia"/>
        </w:rPr>
        <w:t>递质与后膜上的受体结合后</w:t>
      </w:r>
      <w:r>
        <w:rPr>
          <w:rFonts w:hint="eastAsia"/>
        </w:rPr>
        <w:t>,</w:t>
      </w:r>
      <w:r>
        <w:rPr>
          <w:rFonts w:hint="eastAsia"/>
        </w:rPr>
        <w:t>使后膜对</w:t>
      </w:r>
      <w:r>
        <w:rPr>
          <w:rFonts w:hint="eastAsia"/>
        </w:rPr>
        <w:t>K</w:t>
      </w:r>
      <w:r>
        <w:rPr>
          <w:rFonts w:hint="eastAsia"/>
          <w:vertAlign w:val="superscript"/>
        </w:rPr>
        <w:t>+</w:t>
      </w:r>
      <w:r>
        <w:rPr>
          <w:rFonts w:hint="eastAsia"/>
        </w:rPr>
        <w:t>、</w:t>
      </w:r>
      <w:r>
        <w:rPr>
          <w:rFonts w:hint="eastAsia"/>
        </w:rPr>
        <w:t>Cl</w:t>
      </w:r>
      <w:r>
        <w:rPr>
          <w:rFonts w:hint="eastAsia"/>
          <w:vertAlign w:val="superscript"/>
        </w:rPr>
        <w:t>-</w:t>
      </w:r>
      <w:r>
        <w:rPr>
          <w:rFonts w:hint="eastAsia"/>
        </w:rPr>
        <w:t>尤其是</w:t>
      </w:r>
      <w:r>
        <w:rPr>
          <w:rFonts w:hint="eastAsia"/>
        </w:rPr>
        <w:t>Cl</w:t>
      </w:r>
      <w:r>
        <w:rPr>
          <w:rFonts w:hint="eastAsia"/>
          <w:vertAlign w:val="superscript"/>
        </w:rPr>
        <w:t>-</w:t>
      </w:r>
      <w:r>
        <w:rPr>
          <w:rFonts w:hint="eastAsia"/>
        </w:rPr>
        <w:t>的通透性升高，导致</w:t>
      </w:r>
      <w:r>
        <w:rPr>
          <w:rFonts w:hint="eastAsia"/>
        </w:rPr>
        <w:t>K</w:t>
      </w:r>
      <w:r>
        <w:rPr>
          <w:rFonts w:hint="eastAsia"/>
          <w:vertAlign w:val="superscript"/>
        </w:rPr>
        <w:t>+</w:t>
      </w:r>
      <w:r>
        <w:rPr>
          <w:rFonts w:hint="eastAsia"/>
        </w:rPr>
        <w:t>外流和</w:t>
      </w:r>
      <w:r>
        <w:rPr>
          <w:rFonts w:hint="eastAsia"/>
        </w:rPr>
        <w:t>Cl</w:t>
      </w:r>
      <w:r>
        <w:rPr>
          <w:rFonts w:hint="eastAsia"/>
          <w:vertAlign w:val="superscript"/>
        </w:rPr>
        <w:t>-</w:t>
      </w:r>
      <w:r>
        <w:rPr>
          <w:rFonts w:hint="eastAsia"/>
        </w:rPr>
        <w:t>内流，使后膜超极化，称抑制性突触</w:t>
      </w:r>
      <w:r>
        <w:rPr>
          <w:rFonts w:hint="eastAsia"/>
        </w:rPr>
        <w:t>后电位。</w:t>
      </w:r>
    </w:p>
    <w:p w:rsidR="00000000" w:rsidRDefault="0066509C">
      <w:pPr>
        <w:rPr>
          <w:rFonts w:hint="eastAsia"/>
        </w:rPr>
      </w:pPr>
      <w:r>
        <w:rPr>
          <w:rFonts w:hint="eastAsia"/>
        </w:rPr>
        <w:t>107</w:t>
      </w:r>
      <w:r>
        <w:rPr>
          <w:rFonts w:hint="eastAsia"/>
        </w:rPr>
        <w:t>．突触前抑制：兴奋性突触的突触前神经元轴突末梢受到另一神经元轴突末梢的影响，导致前者兴奋性递质的释放减少，从而使突触后神经元不易或不能兴奋而呈现的抑制</w:t>
      </w:r>
    </w:p>
    <w:p w:rsidR="00000000" w:rsidRDefault="0066509C">
      <w:pPr>
        <w:rPr>
          <w:rFonts w:hint="eastAsia"/>
        </w:rPr>
      </w:pPr>
      <w:r>
        <w:rPr>
          <w:rFonts w:hint="eastAsia"/>
        </w:rPr>
        <w:t>108</w:t>
      </w:r>
      <w:r>
        <w:rPr>
          <w:rFonts w:hint="eastAsia"/>
        </w:rPr>
        <w:t>．突触后抑制：由抑制性递质在突触后膜引起抑制性突触后电位而发生的抑制效应</w:t>
      </w:r>
    </w:p>
    <w:p w:rsidR="00000000" w:rsidRDefault="0066509C">
      <w:pPr>
        <w:rPr>
          <w:rFonts w:hint="eastAsia"/>
        </w:rPr>
      </w:pPr>
      <w:r>
        <w:rPr>
          <w:rFonts w:hint="eastAsia"/>
        </w:rPr>
        <w:t>109</w:t>
      </w:r>
      <w:r>
        <w:rPr>
          <w:rFonts w:hint="eastAsia"/>
        </w:rPr>
        <w:t>．潮气量：平静呼吸时</w:t>
      </w:r>
      <w:r>
        <w:rPr>
          <w:rFonts w:hint="eastAsia"/>
        </w:rPr>
        <w:t>,</w:t>
      </w:r>
      <w:r>
        <w:rPr>
          <w:rFonts w:hint="eastAsia"/>
        </w:rPr>
        <w:t>每次吸入或呼出的气体量。</w:t>
      </w:r>
    </w:p>
    <w:p w:rsidR="00000000" w:rsidRDefault="0066509C">
      <w:pPr>
        <w:rPr>
          <w:rFonts w:hint="eastAsia"/>
        </w:rPr>
      </w:pPr>
      <w:r>
        <w:rPr>
          <w:rFonts w:hint="eastAsia"/>
        </w:rPr>
        <w:t>110</w:t>
      </w:r>
      <w:r>
        <w:rPr>
          <w:rFonts w:hint="eastAsia"/>
        </w:rPr>
        <w:t>．非特异性投射系统：特异性投射系统第二级神经元的纤维通过脑干时，发出侧支与脑干网状结构的神经元发生突触联系，然后在网状结构内多次换元而投射到大脑皮质的广泛区域，这种投射不具点对点的关系，称非特异性投射系统</w:t>
      </w:r>
    </w:p>
    <w:p w:rsidR="00000000" w:rsidRDefault="0066509C">
      <w:pPr>
        <w:rPr>
          <w:rFonts w:hint="eastAsia"/>
        </w:rPr>
      </w:pPr>
      <w:r>
        <w:rPr>
          <w:rFonts w:hint="eastAsia"/>
        </w:rPr>
        <w:t>111</w:t>
      </w:r>
      <w:r>
        <w:rPr>
          <w:rFonts w:hint="eastAsia"/>
        </w:rPr>
        <w:t>．单收缩：肌肉受到一次刺激所引起的一次收缩</w:t>
      </w:r>
    </w:p>
    <w:p w:rsidR="00000000" w:rsidRDefault="0066509C">
      <w:pPr>
        <w:rPr>
          <w:rFonts w:hint="eastAsia"/>
        </w:rPr>
      </w:pPr>
      <w:r>
        <w:rPr>
          <w:rFonts w:hint="eastAsia"/>
        </w:rPr>
        <w:t>112</w:t>
      </w:r>
      <w:r>
        <w:rPr>
          <w:rFonts w:hint="eastAsia"/>
        </w:rPr>
        <w:t>．凝血因子：血浆与组织中直接参与凝血的物质</w:t>
      </w:r>
    </w:p>
    <w:p w:rsidR="00000000" w:rsidRDefault="0066509C">
      <w:pPr>
        <w:rPr>
          <w:rFonts w:hint="eastAsia"/>
        </w:rPr>
      </w:pPr>
      <w:r>
        <w:rPr>
          <w:rFonts w:hint="eastAsia"/>
        </w:rPr>
        <w:t>113</w:t>
      </w:r>
      <w:r>
        <w:rPr>
          <w:rFonts w:hint="eastAsia"/>
        </w:rPr>
        <w:t>．等渗溶液：与细胞和血浆的渗透压相等的溶液</w:t>
      </w:r>
    </w:p>
    <w:p w:rsidR="00000000" w:rsidRDefault="0066509C">
      <w:pPr>
        <w:rPr>
          <w:rFonts w:hint="eastAsia"/>
        </w:rPr>
      </w:pPr>
      <w:r>
        <w:rPr>
          <w:rFonts w:hint="eastAsia"/>
        </w:rPr>
        <w:t>114</w:t>
      </w:r>
      <w:r>
        <w:rPr>
          <w:rFonts w:hint="eastAsia"/>
        </w:rPr>
        <w:t>．红细胞悬浮稳定性：红细胞在血浆中保持悬浮状态而不易下沉的特性</w:t>
      </w:r>
    </w:p>
    <w:p w:rsidR="00000000" w:rsidRDefault="0066509C">
      <w:pPr>
        <w:rPr>
          <w:rFonts w:hint="eastAsia"/>
        </w:rPr>
      </w:pPr>
      <w:r>
        <w:rPr>
          <w:rFonts w:hint="eastAsia"/>
        </w:rPr>
        <w:t>115</w:t>
      </w:r>
      <w:r>
        <w:rPr>
          <w:rFonts w:hint="eastAsia"/>
        </w:rPr>
        <w:t>．血浆胶体渗透压：由血浆蛋白等胶体物质形成的渗透压。</w:t>
      </w:r>
    </w:p>
    <w:p w:rsidR="00000000" w:rsidRDefault="0066509C">
      <w:pPr>
        <w:rPr>
          <w:rFonts w:hint="eastAsia"/>
        </w:rPr>
      </w:pPr>
      <w:r>
        <w:rPr>
          <w:rFonts w:hint="eastAsia"/>
        </w:rPr>
        <w:t>116</w:t>
      </w:r>
      <w:r>
        <w:rPr>
          <w:rFonts w:hint="eastAsia"/>
        </w:rPr>
        <w:t>．血浆晶体渗透压：由血浆中的无机盐和小分子物质等晶体物质成形成的渗透压。</w:t>
      </w:r>
    </w:p>
    <w:p w:rsidR="00000000" w:rsidRDefault="0066509C">
      <w:pPr>
        <w:rPr>
          <w:rFonts w:hint="eastAsia"/>
        </w:rPr>
      </w:pPr>
      <w:r>
        <w:rPr>
          <w:rFonts w:hint="eastAsia"/>
        </w:rPr>
        <w:t>117</w:t>
      </w:r>
      <w:r>
        <w:rPr>
          <w:rFonts w:hint="eastAsia"/>
        </w:rPr>
        <w:t>．解剖无效腔：从鼻至呼吸性细支气管之间的呼吸道的气体不能参与肺泡气体交换，称为解剖无效腔。</w:t>
      </w:r>
    </w:p>
    <w:p w:rsidR="00000000" w:rsidRDefault="0066509C">
      <w:pPr>
        <w:rPr>
          <w:rFonts w:hint="eastAsia"/>
        </w:rPr>
      </w:pPr>
      <w:r>
        <w:rPr>
          <w:rFonts w:hint="eastAsia"/>
        </w:rPr>
        <w:t>118</w:t>
      </w:r>
      <w:r>
        <w:rPr>
          <w:rFonts w:hint="eastAsia"/>
        </w:rPr>
        <w:t>．氧容量：</w:t>
      </w:r>
      <w:r>
        <w:rPr>
          <w:rFonts w:hint="eastAsia"/>
        </w:rPr>
        <w:t>100</w:t>
      </w:r>
      <w:r>
        <w:rPr>
          <w:rFonts w:hint="eastAsia"/>
        </w:rPr>
        <w:t>毫升血液中血红蛋白所能结合的最</w:t>
      </w:r>
      <w:r>
        <w:rPr>
          <w:rFonts w:hint="eastAsia"/>
        </w:rPr>
        <w:t>大氧量</w:t>
      </w:r>
    </w:p>
    <w:p w:rsidR="00000000" w:rsidRDefault="0066509C">
      <w:pPr>
        <w:rPr>
          <w:rFonts w:hint="eastAsia"/>
        </w:rPr>
      </w:pPr>
      <w:r>
        <w:rPr>
          <w:rFonts w:hint="eastAsia"/>
        </w:rPr>
        <w:t>119</w:t>
      </w:r>
      <w:r>
        <w:rPr>
          <w:rFonts w:hint="eastAsia"/>
        </w:rPr>
        <w:t>．氧含量：血红蛋白实际结合的氧量</w:t>
      </w:r>
    </w:p>
    <w:p w:rsidR="00000000" w:rsidRDefault="0066509C">
      <w:pPr>
        <w:rPr>
          <w:rFonts w:hint="eastAsia"/>
        </w:rPr>
      </w:pPr>
      <w:r>
        <w:rPr>
          <w:rFonts w:hint="eastAsia"/>
        </w:rPr>
        <w:t>120</w:t>
      </w:r>
      <w:r>
        <w:rPr>
          <w:rFonts w:hint="eastAsia"/>
        </w:rPr>
        <w:t>．消化：食物中的各种营养物质在消化道内被分解为可吸收和利用的小分子物质的过程，称为消化。</w:t>
      </w:r>
    </w:p>
    <w:p w:rsidR="00000000" w:rsidRDefault="0066509C">
      <w:pPr>
        <w:rPr>
          <w:rFonts w:hint="eastAsia"/>
        </w:rPr>
      </w:pPr>
      <w:r>
        <w:rPr>
          <w:rFonts w:hint="eastAsia"/>
        </w:rPr>
        <w:t>121</w:t>
      </w:r>
      <w:r>
        <w:rPr>
          <w:rFonts w:hint="eastAsia"/>
        </w:rPr>
        <w:t>．细胞内消化：物质在细胞内进行的消化过程</w:t>
      </w:r>
      <w:r>
        <w:rPr>
          <w:rFonts w:hint="eastAsia"/>
        </w:rPr>
        <w:t>,</w:t>
      </w:r>
      <w:r>
        <w:rPr>
          <w:rFonts w:hint="eastAsia"/>
        </w:rPr>
        <w:t>例如细胞的吞噬作用</w:t>
      </w:r>
    </w:p>
    <w:p w:rsidR="00000000" w:rsidRDefault="0066509C">
      <w:pPr>
        <w:rPr>
          <w:rFonts w:hint="eastAsia"/>
        </w:rPr>
      </w:pPr>
      <w:r>
        <w:rPr>
          <w:rFonts w:hint="eastAsia"/>
        </w:rPr>
        <w:t>122</w:t>
      </w:r>
      <w:r>
        <w:rPr>
          <w:rFonts w:hint="eastAsia"/>
        </w:rPr>
        <w:t>．细胞外消化：物质在细胞外进行的消化过程</w:t>
      </w:r>
    </w:p>
    <w:p w:rsidR="00000000" w:rsidRDefault="0066509C">
      <w:pPr>
        <w:rPr>
          <w:rFonts w:hint="eastAsia"/>
        </w:rPr>
      </w:pPr>
      <w:r>
        <w:rPr>
          <w:rFonts w:hint="eastAsia"/>
        </w:rPr>
        <w:t>123</w:t>
      </w:r>
      <w:r>
        <w:rPr>
          <w:rFonts w:hint="eastAsia"/>
        </w:rPr>
        <w:t>．呼吸商：单位时间内机体</w:t>
      </w:r>
      <w:r>
        <w:rPr>
          <w:rFonts w:hint="eastAsia"/>
        </w:rPr>
        <w:t>CO</w:t>
      </w:r>
      <w:r>
        <w:rPr>
          <w:rFonts w:hint="eastAsia"/>
          <w:vertAlign w:val="subscript"/>
        </w:rPr>
        <w:t>2</w:t>
      </w:r>
      <w:r>
        <w:rPr>
          <w:rFonts w:hint="eastAsia"/>
        </w:rPr>
        <w:t>产生量与氧气消耗量的比值</w:t>
      </w:r>
    </w:p>
    <w:p w:rsidR="00000000" w:rsidRDefault="0066509C">
      <w:pPr>
        <w:rPr>
          <w:rFonts w:hint="eastAsia"/>
        </w:rPr>
      </w:pPr>
      <w:r>
        <w:rPr>
          <w:rFonts w:hint="eastAsia"/>
        </w:rPr>
        <w:t>124</w:t>
      </w:r>
      <w:r>
        <w:rPr>
          <w:rFonts w:hint="eastAsia"/>
        </w:rPr>
        <w:t>．能量代谢：物质代谢过程中伴随眘的能量释放、转移和利用，称能量代谢</w:t>
      </w:r>
    </w:p>
    <w:p w:rsidR="00000000" w:rsidRDefault="0066509C">
      <w:pPr>
        <w:rPr>
          <w:rFonts w:hint="eastAsia"/>
        </w:rPr>
      </w:pPr>
      <w:r>
        <w:rPr>
          <w:rFonts w:hint="eastAsia"/>
        </w:rPr>
        <w:t>125</w:t>
      </w:r>
      <w:r>
        <w:rPr>
          <w:rFonts w:hint="eastAsia"/>
        </w:rPr>
        <w:t>．靶细胞：激素作用的特定效应细胞称靶细胞</w:t>
      </w:r>
    </w:p>
    <w:p w:rsidR="00000000" w:rsidRDefault="0066509C">
      <w:pPr>
        <w:rPr>
          <w:rFonts w:hint="eastAsia"/>
        </w:rPr>
      </w:pPr>
      <w:r>
        <w:rPr>
          <w:rFonts w:hint="eastAsia"/>
        </w:rPr>
        <w:t>126</w:t>
      </w:r>
      <w:r>
        <w:rPr>
          <w:rFonts w:hint="eastAsia"/>
        </w:rPr>
        <w:t>．第二信使：激素与细胞膜上受体结合后，将激素所携带的信息由胞外</w:t>
      </w:r>
      <w:r>
        <w:rPr>
          <w:rFonts w:hint="eastAsia"/>
        </w:rPr>
        <w:t>传递到胞内的物质，包括</w:t>
      </w:r>
      <w:r>
        <w:rPr>
          <w:rFonts w:hint="eastAsia"/>
        </w:rPr>
        <w:t>cAMP</w:t>
      </w:r>
      <w:r>
        <w:rPr>
          <w:rFonts w:hint="eastAsia"/>
        </w:rPr>
        <w:t>、</w:t>
      </w:r>
      <w:r>
        <w:rPr>
          <w:rFonts w:hint="eastAsia"/>
        </w:rPr>
        <w:t>cGMP</w:t>
      </w:r>
      <w:r>
        <w:rPr>
          <w:rFonts w:hint="eastAsia"/>
        </w:rPr>
        <w:t>、</w:t>
      </w:r>
      <w:r>
        <w:rPr>
          <w:rFonts w:hint="eastAsia"/>
        </w:rPr>
        <w:t>Ca</w:t>
      </w:r>
      <w:r>
        <w:rPr>
          <w:rFonts w:hint="eastAsia"/>
          <w:vertAlign w:val="superscript"/>
        </w:rPr>
        <w:t>2+</w:t>
      </w:r>
      <w:r>
        <w:rPr>
          <w:rFonts w:hint="eastAsia"/>
        </w:rPr>
        <w:t>、</w:t>
      </w:r>
      <w:r>
        <w:rPr>
          <w:rFonts w:hint="eastAsia"/>
        </w:rPr>
        <w:t>IP</w:t>
      </w:r>
      <w:r>
        <w:rPr>
          <w:rFonts w:hint="eastAsia"/>
          <w:vertAlign w:val="subscript"/>
        </w:rPr>
        <w:t>3</w:t>
      </w:r>
      <w:r>
        <w:rPr>
          <w:rFonts w:hint="eastAsia"/>
        </w:rPr>
        <w:t>、</w:t>
      </w:r>
      <w:r>
        <w:rPr>
          <w:rFonts w:hint="eastAsia"/>
        </w:rPr>
        <w:t>DG</w:t>
      </w:r>
      <w:r>
        <w:rPr>
          <w:rFonts w:hint="eastAsia"/>
        </w:rPr>
        <w:t>等</w:t>
      </w:r>
    </w:p>
    <w:p w:rsidR="00000000" w:rsidRDefault="0066509C">
      <w:pPr>
        <w:rPr>
          <w:rFonts w:hint="eastAsia"/>
        </w:rPr>
      </w:pPr>
      <w:r>
        <w:rPr>
          <w:rFonts w:hint="eastAsia"/>
        </w:rPr>
        <w:t>127</w:t>
      </w:r>
      <w:r>
        <w:rPr>
          <w:rFonts w:hint="eastAsia"/>
        </w:rPr>
        <w:t>．妊娠：指雌性动物在卵子受精后合子发育、胎儿生长和准备分娩所发生的生理过程</w:t>
      </w:r>
    </w:p>
    <w:p w:rsidR="00000000" w:rsidRDefault="0066509C">
      <w:pPr>
        <w:rPr>
          <w:rFonts w:hint="eastAsia"/>
        </w:rPr>
      </w:pPr>
      <w:r>
        <w:rPr>
          <w:rFonts w:hint="eastAsia"/>
        </w:rPr>
        <w:t>128</w:t>
      </w:r>
      <w:r>
        <w:rPr>
          <w:rFonts w:hint="eastAsia"/>
        </w:rPr>
        <w:t>．单纯扩散：脂溶性物质由高浓度向低浓度的净移动</w:t>
      </w:r>
    </w:p>
    <w:p w:rsidR="00000000" w:rsidRDefault="0066509C">
      <w:pPr>
        <w:rPr>
          <w:rFonts w:hint="eastAsia"/>
        </w:rPr>
      </w:pPr>
      <w:r>
        <w:rPr>
          <w:rFonts w:hint="eastAsia"/>
        </w:rPr>
        <w:t>129</w:t>
      </w:r>
      <w:r>
        <w:rPr>
          <w:rFonts w:hint="eastAsia"/>
        </w:rPr>
        <w:t>．阈电位：细胞膜去极化达到产生动作电位时的电位</w:t>
      </w:r>
    </w:p>
    <w:p w:rsidR="00000000" w:rsidRDefault="0066509C">
      <w:pPr>
        <w:rPr>
          <w:rFonts w:hint="eastAsia"/>
        </w:rPr>
      </w:pPr>
      <w:r>
        <w:rPr>
          <w:rFonts w:hint="eastAsia"/>
        </w:rPr>
        <w:t>130</w:t>
      </w:r>
      <w:r>
        <w:rPr>
          <w:rFonts w:hint="eastAsia"/>
        </w:rPr>
        <w:t>．止血：血管损伤时血液从血管流出，几分钟出血将自行停止的现象。</w:t>
      </w:r>
    </w:p>
    <w:p w:rsidR="00000000" w:rsidRDefault="0066509C">
      <w:pPr>
        <w:rPr>
          <w:rFonts w:hint="eastAsia"/>
        </w:rPr>
      </w:pPr>
      <w:r>
        <w:rPr>
          <w:rFonts w:hint="eastAsia"/>
        </w:rPr>
        <w:t>131</w:t>
      </w:r>
      <w:r>
        <w:rPr>
          <w:rFonts w:hint="eastAsia"/>
        </w:rPr>
        <w:t>．生理无效腔：肺泡无效腔与解剖无效腔合称生理无效腔</w:t>
      </w:r>
    </w:p>
    <w:p w:rsidR="00000000" w:rsidRDefault="0066509C">
      <w:pPr>
        <w:rPr>
          <w:rFonts w:hint="eastAsia"/>
        </w:rPr>
      </w:pPr>
      <w:r>
        <w:rPr>
          <w:rFonts w:hint="eastAsia"/>
        </w:rPr>
        <w:t>132</w:t>
      </w:r>
      <w:r>
        <w:rPr>
          <w:rFonts w:hint="eastAsia"/>
        </w:rPr>
        <w:t>．恒温动物：能维持体温的平衡点，保持体温相对稳定的动物</w:t>
      </w:r>
    </w:p>
    <w:p w:rsidR="00000000" w:rsidRDefault="0066509C">
      <w:pPr>
        <w:rPr>
          <w:rFonts w:hint="eastAsia"/>
        </w:rPr>
      </w:pPr>
      <w:r>
        <w:rPr>
          <w:rFonts w:hint="eastAsia"/>
        </w:rPr>
        <w:t>133</w:t>
      </w:r>
      <w:r>
        <w:rPr>
          <w:rFonts w:hint="eastAsia"/>
        </w:rPr>
        <w:t>．变温动物：体温随环境温度变化而变化的动物</w:t>
      </w:r>
    </w:p>
    <w:p w:rsidR="00000000" w:rsidRDefault="0066509C">
      <w:pPr>
        <w:rPr>
          <w:rFonts w:hint="eastAsia"/>
        </w:rPr>
      </w:pPr>
      <w:r>
        <w:rPr>
          <w:rFonts w:hint="eastAsia"/>
        </w:rPr>
        <w:t>134</w:t>
      </w:r>
      <w:r>
        <w:rPr>
          <w:rFonts w:hint="eastAsia"/>
        </w:rPr>
        <w:t>．近球小</w:t>
      </w:r>
      <w:r>
        <w:rPr>
          <w:rFonts w:hint="eastAsia"/>
        </w:rPr>
        <w:t>体：又称肾小球旁器</w:t>
      </w:r>
      <w:r>
        <w:rPr>
          <w:rFonts w:hint="eastAsia"/>
        </w:rPr>
        <w:t>,</w:t>
      </w:r>
      <w:r>
        <w:rPr>
          <w:rFonts w:hint="eastAsia"/>
        </w:rPr>
        <w:t>由肾小球旁细胞、致密斑和系膜细胞构成</w:t>
      </w:r>
    </w:p>
    <w:p w:rsidR="00000000" w:rsidRDefault="0066509C">
      <w:pPr>
        <w:rPr>
          <w:rFonts w:hint="eastAsia"/>
        </w:rPr>
      </w:pPr>
      <w:r>
        <w:rPr>
          <w:rFonts w:hint="eastAsia"/>
        </w:rPr>
        <w:t>135</w:t>
      </w:r>
      <w:r>
        <w:rPr>
          <w:rFonts w:hint="eastAsia"/>
        </w:rPr>
        <w:t>．逆流倍增：小管液在髓绊降支与升支逆流过程中出现的渗透浓度倍增现象</w:t>
      </w:r>
    </w:p>
    <w:p w:rsidR="00000000" w:rsidRDefault="0066509C">
      <w:pPr>
        <w:rPr>
          <w:rFonts w:hint="eastAsia"/>
        </w:rPr>
      </w:pPr>
      <w:r>
        <w:rPr>
          <w:rFonts w:hint="eastAsia"/>
        </w:rPr>
        <w:t>136</w:t>
      </w:r>
      <w:r>
        <w:rPr>
          <w:rFonts w:hint="eastAsia"/>
        </w:rPr>
        <w:t>．不完全强直收缩：加大对肌肉的刺激频率时，在肌肉的舒张期并开始新的收缩，所描记的曲线呈锯齿状，称不完全强直收缩</w:t>
      </w:r>
    </w:p>
    <w:p w:rsidR="00000000" w:rsidRDefault="0066509C">
      <w:pPr>
        <w:rPr>
          <w:rFonts w:hint="eastAsia"/>
        </w:rPr>
      </w:pPr>
      <w:r>
        <w:rPr>
          <w:rFonts w:hint="eastAsia"/>
        </w:rPr>
        <w:t>137</w:t>
      </w:r>
      <w:r>
        <w:rPr>
          <w:rFonts w:hint="eastAsia"/>
        </w:rPr>
        <w:t>．超极化：膜内负电位增大的状态</w:t>
      </w:r>
    </w:p>
    <w:p w:rsidR="00000000" w:rsidRDefault="0066509C">
      <w:pPr>
        <w:rPr>
          <w:rFonts w:hint="eastAsia"/>
        </w:rPr>
      </w:pPr>
      <w:r>
        <w:rPr>
          <w:rFonts w:hint="eastAsia"/>
        </w:rPr>
        <w:t>138</w:t>
      </w:r>
      <w:r>
        <w:rPr>
          <w:rFonts w:hint="eastAsia"/>
        </w:rPr>
        <w:t>．感受器：体表及组织内部专门感受内外环境变化的结构或装置，由特化的传入神经末梢及其附属装置构成。</w:t>
      </w:r>
    </w:p>
    <w:p w:rsidR="00000000" w:rsidRDefault="0066509C">
      <w:pPr>
        <w:rPr>
          <w:rFonts w:hint="eastAsia"/>
        </w:rPr>
      </w:pPr>
      <w:r>
        <w:rPr>
          <w:rFonts w:hint="eastAsia"/>
        </w:rPr>
        <w:t>139</w:t>
      </w:r>
      <w:r>
        <w:rPr>
          <w:rFonts w:hint="eastAsia"/>
        </w:rPr>
        <w:t>．反射：在中枢神经系统的参与下，机体对内外环境变化产生的规律性应答。</w:t>
      </w:r>
    </w:p>
    <w:p w:rsidR="00000000" w:rsidRDefault="0066509C">
      <w:pPr>
        <w:rPr>
          <w:rFonts w:hint="eastAsia"/>
        </w:rPr>
      </w:pPr>
      <w:r>
        <w:rPr>
          <w:rFonts w:hint="eastAsia"/>
        </w:rPr>
        <w:t>140</w:t>
      </w:r>
      <w:r>
        <w:rPr>
          <w:rFonts w:hint="eastAsia"/>
        </w:rPr>
        <w:t>．渗透性利尿：由于小管液中渗透压的升高</w:t>
      </w:r>
      <w:r>
        <w:rPr>
          <w:rFonts w:hint="eastAsia"/>
        </w:rPr>
        <w:t>，阻碍肾小管和集合管对水的重吸收而引起的尿量增加</w:t>
      </w:r>
    </w:p>
    <w:p w:rsidR="00000000" w:rsidRDefault="0066509C">
      <w:pPr>
        <w:rPr>
          <w:rFonts w:hint="eastAsia"/>
        </w:rPr>
      </w:pPr>
      <w:r>
        <w:rPr>
          <w:rFonts w:hint="eastAsia"/>
        </w:rPr>
        <w:t>141</w:t>
      </w:r>
      <w:r>
        <w:rPr>
          <w:rFonts w:hint="eastAsia"/>
        </w:rPr>
        <w:t>．激素的允许作用：某种激素影响细胞对其他激素的敏感性，使其效应加强的作用</w:t>
      </w:r>
    </w:p>
    <w:p w:rsidR="00000000" w:rsidRDefault="0066509C">
      <w:pPr>
        <w:rPr>
          <w:rFonts w:hint="eastAsia"/>
        </w:rPr>
      </w:pPr>
      <w:r>
        <w:rPr>
          <w:rFonts w:hint="eastAsia"/>
        </w:rPr>
        <w:t>142</w:t>
      </w:r>
      <w:r>
        <w:rPr>
          <w:rFonts w:hint="eastAsia"/>
        </w:rPr>
        <w:t>．兴奋性：细胞受到刺激时产生动作电位的能力称为兴奋性。</w:t>
      </w:r>
    </w:p>
    <w:p w:rsidR="00000000" w:rsidRDefault="0066509C">
      <w:pPr>
        <w:rPr>
          <w:rFonts w:hint="eastAsia"/>
        </w:rPr>
      </w:pPr>
      <w:r>
        <w:rPr>
          <w:rFonts w:hint="eastAsia"/>
        </w:rPr>
        <w:t>143</w:t>
      </w:r>
      <w:r>
        <w:rPr>
          <w:rFonts w:hint="eastAsia"/>
        </w:rPr>
        <w:t>．自身调节：指组织、细胞在不依赖于外来的神经或体液调节情况下，自身对刺激发生的适应性反应。</w:t>
      </w:r>
    </w:p>
    <w:p w:rsidR="00000000" w:rsidRDefault="0066509C">
      <w:pPr>
        <w:rPr>
          <w:rFonts w:hint="eastAsia"/>
        </w:rPr>
      </w:pPr>
      <w:r>
        <w:rPr>
          <w:rFonts w:hint="eastAsia"/>
        </w:rPr>
        <w:t>144</w:t>
      </w:r>
      <w:r>
        <w:rPr>
          <w:rFonts w:hint="eastAsia"/>
        </w:rPr>
        <w:t>．减压反射：血压过高时，延髓的心交感中枢、交感缩血管中枢功能降低，心迷走中枢兴奋，引起心跳减慢血管收缩强度下降，使血压恢复正常，称减压反射。</w:t>
      </w:r>
    </w:p>
    <w:p w:rsidR="00000000" w:rsidRDefault="0066509C">
      <w:pPr>
        <w:rPr>
          <w:rFonts w:hint="eastAsia"/>
        </w:rPr>
      </w:pPr>
      <w:r>
        <w:rPr>
          <w:rFonts w:hint="eastAsia"/>
        </w:rPr>
        <w:t>145</w:t>
      </w:r>
      <w:r>
        <w:rPr>
          <w:rFonts w:hint="eastAsia"/>
        </w:rPr>
        <w:t>．补吸气量：平和吸气末，再尽力吸气，多吸入的气体量称为补吸气量。</w:t>
      </w:r>
    </w:p>
    <w:p w:rsidR="00000000" w:rsidRDefault="0066509C">
      <w:pPr>
        <w:rPr>
          <w:rFonts w:hint="eastAsia"/>
        </w:rPr>
      </w:pPr>
      <w:r>
        <w:rPr>
          <w:rFonts w:hint="eastAsia"/>
        </w:rPr>
        <w:t>1</w:t>
      </w:r>
      <w:r>
        <w:rPr>
          <w:rFonts w:hint="eastAsia"/>
        </w:rPr>
        <w:t>46</w:t>
      </w:r>
      <w:r>
        <w:rPr>
          <w:rFonts w:hint="eastAsia"/>
        </w:rPr>
        <w:t>．补呼气量：平和呼气末，再尽力呼气，多呼出的气体量称为补呼气量。</w:t>
      </w:r>
    </w:p>
    <w:p w:rsidR="00000000" w:rsidRDefault="0066509C">
      <w:pPr>
        <w:rPr>
          <w:rFonts w:hint="eastAsia"/>
        </w:rPr>
      </w:pPr>
      <w:r>
        <w:rPr>
          <w:rFonts w:hint="eastAsia"/>
        </w:rPr>
        <w:t>147</w:t>
      </w:r>
      <w:r>
        <w:rPr>
          <w:rFonts w:hint="eastAsia"/>
        </w:rPr>
        <w:t>．脑肠肽：有些激素不仅存在于胃肠道内，还存在于脑内，这些双重分布的激素称为脑肠肽。</w:t>
      </w:r>
    </w:p>
    <w:p w:rsidR="00000000" w:rsidRDefault="0066509C">
      <w:pPr>
        <w:rPr>
          <w:rFonts w:hint="eastAsia"/>
        </w:rPr>
      </w:pPr>
      <w:r>
        <w:rPr>
          <w:rFonts w:hint="eastAsia"/>
        </w:rPr>
        <w:t>148</w:t>
      </w:r>
      <w:r>
        <w:rPr>
          <w:rFonts w:hint="eastAsia"/>
        </w:rPr>
        <w:t>．肠胃反射</w:t>
      </w:r>
      <w:r>
        <w:rPr>
          <w:rFonts w:hint="eastAsia"/>
        </w:rPr>
        <w:t>:</w:t>
      </w:r>
      <w:r>
        <w:rPr>
          <w:rFonts w:hint="eastAsia"/>
        </w:rPr>
        <w:t>食物进入肠道后</w:t>
      </w:r>
      <w:r>
        <w:rPr>
          <w:rFonts w:hint="eastAsia"/>
        </w:rPr>
        <w:t>,</w:t>
      </w:r>
      <w:r>
        <w:rPr>
          <w:rFonts w:hint="eastAsia"/>
        </w:rPr>
        <w:t>抑制胃的排空的反射。</w:t>
      </w:r>
    </w:p>
    <w:p w:rsidR="00000000" w:rsidRDefault="0066509C">
      <w:pPr>
        <w:rPr>
          <w:rFonts w:hint="eastAsia"/>
        </w:rPr>
      </w:pPr>
      <w:r>
        <w:rPr>
          <w:rFonts w:hint="eastAsia"/>
        </w:rPr>
        <w:t>149</w:t>
      </w:r>
      <w:r>
        <w:rPr>
          <w:rFonts w:hint="eastAsia"/>
        </w:rPr>
        <w:t>．胆盐的肠肝循环：胆盐排出小肠后，绝大部分可由小肠粘膜吸收入血，经门静脉回到肝脏重新组成胆汁排入十二指肠，这一过程称胆盐的肠肝循环。</w:t>
      </w:r>
    </w:p>
    <w:p w:rsidR="00000000" w:rsidRDefault="0066509C">
      <w:pPr>
        <w:rPr>
          <w:rFonts w:hint="eastAsia"/>
        </w:rPr>
      </w:pPr>
      <w:r>
        <w:rPr>
          <w:rFonts w:hint="eastAsia"/>
        </w:rPr>
        <w:t>150</w:t>
      </w:r>
      <w:r>
        <w:rPr>
          <w:rFonts w:hint="eastAsia"/>
        </w:rPr>
        <w:t>．食管沟反射：幼畜吮吸动作可反射性使食管沟两唇卷曲成勺状</w:t>
      </w:r>
      <w:r>
        <w:rPr>
          <w:rFonts w:hint="eastAsia"/>
        </w:rPr>
        <w:t>,</w:t>
      </w:r>
      <w:r>
        <w:rPr>
          <w:rFonts w:hint="eastAsia"/>
        </w:rPr>
        <w:t>供乳汁不经前胃而直接流进皱胃，这一反射称食管沟反射。</w:t>
      </w:r>
    </w:p>
    <w:p w:rsidR="00000000" w:rsidRDefault="0066509C">
      <w:pPr>
        <w:rPr>
          <w:rFonts w:hint="eastAsia"/>
        </w:rPr>
      </w:pPr>
      <w:r>
        <w:rPr>
          <w:rFonts w:hint="eastAsia"/>
        </w:rPr>
        <w:t>151</w:t>
      </w:r>
      <w:r>
        <w:rPr>
          <w:rFonts w:hint="eastAsia"/>
        </w:rPr>
        <w:t>．后放：当刺激停止后</w:t>
      </w:r>
      <w:r>
        <w:rPr>
          <w:rFonts w:hint="eastAsia"/>
        </w:rPr>
        <w:t>,</w:t>
      </w:r>
      <w:r>
        <w:rPr>
          <w:rFonts w:hint="eastAsia"/>
        </w:rPr>
        <w:t>传出神经仍</w:t>
      </w:r>
      <w:r>
        <w:rPr>
          <w:rFonts w:hint="eastAsia"/>
        </w:rPr>
        <w:t>可在一定时间内连续发放冲动使反射延续一段时间</w:t>
      </w:r>
      <w:r>
        <w:rPr>
          <w:rFonts w:hint="eastAsia"/>
        </w:rPr>
        <w:t>,</w:t>
      </w:r>
      <w:r>
        <w:rPr>
          <w:rFonts w:hint="eastAsia"/>
        </w:rPr>
        <w:t>这种现象称为后放</w:t>
      </w:r>
      <w:r>
        <w:rPr>
          <w:rFonts w:hint="eastAsia"/>
        </w:rPr>
        <w:t>.</w:t>
      </w:r>
    </w:p>
    <w:p w:rsidR="00000000" w:rsidRDefault="0066509C">
      <w:pPr>
        <w:rPr>
          <w:rFonts w:hint="eastAsia"/>
        </w:rPr>
      </w:pPr>
      <w:r>
        <w:rPr>
          <w:rFonts w:hint="eastAsia"/>
        </w:rPr>
        <w:t>152</w:t>
      </w:r>
      <w:r>
        <w:rPr>
          <w:rFonts w:hint="eastAsia"/>
        </w:rPr>
        <w:t>．尿素再循环：瘤胃内产生的</w:t>
      </w:r>
      <w:r>
        <w:rPr>
          <w:rFonts w:hint="eastAsia"/>
        </w:rPr>
        <w:t>NH3</w:t>
      </w:r>
      <w:r>
        <w:rPr>
          <w:rFonts w:hint="eastAsia"/>
        </w:rPr>
        <w:t>进入血液运输到肝脏，经鸟氨基酸循环后全成尿素，再经血液运输到唾液腺，随唾液重新进入瘤胃的过程。</w:t>
      </w:r>
    </w:p>
    <w:p w:rsidR="00000000" w:rsidRDefault="0066509C">
      <w:pPr>
        <w:rPr>
          <w:rFonts w:hint="eastAsia"/>
        </w:rPr>
      </w:pPr>
      <w:r>
        <w:rPr>
          <w:rFonts w:hint="eastAsia"/>
        </w:rPr>
        <w:t>153</w:t>
      </w:r>
      <w:r>
        <w:rPr>
          <w:rFonts w:hint="eastAsia"/>
        </w:rPr>
        <w:t>．下丘脑—腺垂体—甲状腺轴：下丘脑、腺垂体与甲状腺之间的功能联系及其调控关系，形成一个系统，称下丘脑—腺垂体—甲状腺轴</w:t>
      </w:r>
    </w:p>
    <w:p w:rsidR="00000000" w:rsidRDefault="0066509C">
      <w:pPr>
        <w:spacing w:beforeLines="50" w:before="156" w:afterLines="50" w:after="156"/>
        <w:rPr>
          <w:rFonts w:hint="eastAsia"/>
          <w:b/>
          <w:sz w:val="24"/>
        </w:rPr>
      </w:pPr>
      <w:r>
        <w:rPr>
          <w:rFonts w:hint="eastAsia"/>
          <w:b/>
          <w:sz w:val="24"/>
        </w:rPr>
        <w:t>二、</w:t>
      </w:r>
      <w:r>
        <w:rPr>
          <w:rFonts w:hint="eastAsia"/>
          <w:b/>
          <w:sz w:val="24"/>
        </w:rPr>
        <w:t xml:space="preserve"> </w:t>
      </w:r>
      <w:r>
        <w:rPr>
          <w:rFonts w:hint="eastAsia"/>
          <w:b/>
          <w:sz w:val="24"/>
        </w:rPr>
        <w:t>填空</w:t>
      </w:r>
    </w:p>
    <w:p w:rsidR="00000000" w:rsidRDefault="0066509C">
      <w:pPr>
        <w:ind w:firstLineChars="50" w:firstLine="105"/>
        <w:rPr>
          <w:rFonts w:hint="eastAsia"/>
        </w:rPr>
      </w:pPr>
      <w:r>
        <w:rPr>
          <w:rFonts w:hint="eastAsia"/>
        </w:rPr>
        <w:t>1</w:t>
      </w:r>
      <w:r>
        <w:rPr>
          <w:rFonts w:hint="eastAsia"/>
        </w:rPr>
        <w:t>．肺内压</w:t>
      </w:r>
      <w:r>
        <w:rPr>
          <w:rFonts w:hint="eastAsia"/>
        </w:rPr>
        <w:t xml:space="preserve">          </w:t>
      </w:r>
      <w:r>
        <w:rPr>
          <w:rFonts w:hint="eastAsia"/>
        </w:rPr>
        <w:t>肺回缩力</w:t>
      </w:r>
    </w:p>
    <w:p w:rsidR="00000000" w:rsidRDefault="0066509C">
      <w:pPr>
        <w:ind w:firstLineChars="50" w:firstLine="105"/>
        <w:rPr>
          <w:rFonts w:hint="eastAsia"/>
        </w:rPr>
      </w:pPr>
      <w:r>
        <w:rPr>
          <w:rFonts w:hint="eastAsia"/>
        </w:rPr>
        <w:t>2</w:t>
      </w:r>
      <w:r>
        <w:rPr>
          <w:rFonts w:hint="eastAsia"/>
        </w:rPr>
        <w:t>．溶解度</w:t>
      </w:r>
      <w:r>
        <w:rPr>
          <w:rFonts w:hint="eastAsia"/>
        </w:rPr>
        <w:t xml:space="preserve">          </w:t>
      </w:r>
      <w:r>
        <w:rPr>
          <w:rFonts w:hint="eastAsia"/>
        </w:rPr>
        <w:t>分子量平方根</w:t>
      </w:r>
    </w:p>
    <w:p w:rsidR="00000000" w:rsidRDefault="0066509C">
      <w:pPr>
        <w:ind w:firstLineChars="50" w:firstLine="105"/>
        <w:rPr>
          <w:rFonts w:hint="eastAsia"/>
        </w:rPr>
      </w:pPr>
      <w:r>
        <w:rPr>
          <w:rFonts w:hint="eastAsia"/>
        </w:rPr>
        <w:t>3</w:t>
      </w:r>
      <w:r>
        <w:rPr>
          <w:rFonts w:hint="eastAsia"/>
        </w:rPr>
        <w:t>．余气量</w:t>
      </w:r>
      <w:r>
        <w:rPr>
          <w:rFonts w:hint="eastAsia"/>
        </w:rPr>
        <w:t xml:space="preserve">          </w:t>
      </w:r>
      <w:r>
        <w:rPr>
          <w:rFonts w:hint="eastAsia"/>
        </w:rPr>
        <w:t>补呼气量</w:t>
      </w:r>
    </w:p>
    <w:p w:rsidR="00000000" w:rsidRDefault="0066509C">
      <w:pPr>
        <w:ind w:firstLineChars="50" w:firstLine="105"/>
        <w:rPr>
          <w:rFonts w:hint="eastAsia"/>
        </w:rPr>
      </w:pPr>
      <w:r>
        <w:rPr>
          <w:rFonts w:hint="eastAsia"/>
        </w:rPr>
        <w:t>4</w:t>
      </w:r>
      <w:r>
        <w:rPr>
          <w:rFonts w:hint="eastAsia"/>
        </w:rPr>
        <w:t>．碳酸氨盐</w:t>
      </w:r>
      <w:r>
        <w:rPr>
          <w:rFonts w:hint="eastAsia"/>
        </w:rPr>
        <w:t xml:space="preserve">        </w:t>
      </w:r>
      <w:r>
        <w:rPr>
          <w:rFonts w:hint="eastAsia"/>
        </w:rPr>
        <w:t>氨基甲酸血红蛋白</w:t>
      </w:r>
    </w:p>
    <w:p w:rsidR="00000000" w:rsidRDefault="0066509C">
      <w:pPr>
        <w:ind w:firstLineChars="50" w:firstLine="105"/>
        <w:rPr>
          <w:rFonts w:hint="eastAsia"/>
        </w:rPr>
      </w:pPr>
      <w:r>
        <w:rPr>
          <w:rFonts w:hint="eastAsia"/>
        </w:rPr>
        <w:t>5</w:t>
      </w:r>
      <w:r>
        <w:rPr>
          <w:rFonts w:hint="eastAsia"/>
        </w:rPr>
        <w:t>．</w:t>
      </w:r>
      <w:r>
        <w:rPr>
          <w:rFonts w:hint="eastAsia"/>
        </w:rPr>
        <w:t>血红蛋白</w:t>
      </w:r>
      <w:r>
        <w:rPr>
          <w:rFonts w:hint="eastAsia"/>
        </w:rPr>
        <w:t xml:space="preserve">        </w:t>
      </w:r>
      <w:r>
        <w:rPr>
          <w:rFonts w:hint="eastAsia"/>
        </w:rPr>
        <w:t>氧合血红蛋白</w:t>
      </w:r>
      <w:r>
        <w:rPr>
          <w:rFonts w:hint="eastAsia"/>
        </w:rPr>
        <w:t xml:space="preserve">          </w:t>
      </w:r>
      <w:r>
        <w:rPr>
          <w:rFonts w:hint="eastAsia"/>
        </w:rPr>
        <w:t>红细胞</w:t>
      </w:r>
    </w:p>
    <w:p w:rsidR="00000000" w:rsidRDefault="0066509C">
      <w:pPr>
        <w:ind w:firstLineChars="50" w:firstLine="105"/>
        <w:rPr>
          <w:rFonts w:hint="eastAsia"/>
        </w:rPr>
      </w:pPr>
      <w:r>
        <w:rPr>
          <w:rFonts w:hint="eastAsia"/>
        </w:rPr>
        <w:t>6</w:t>
      </w:r>
      <w:r>
        <w:rPr>
          <w:rFonts w:hint="eastAsia"/>
        </w:rPr>
        <w:t>．气体分压差</w:t>
      </w:r>
    </w:p>
    <w:p w:rsidR="00000000" w:rsidRDefault="0066509C">
      <w:pPr>
        <w:ind w:firstLineChars="50" w:firstLine="105"/>
        <w:rPr>
          <w:rFonts w:hint="eastAsia"/>
        </w:rPr>
      </w:pPr>
      <w:r>
        <w:rPr>
          <w:rFonts w:hint="eastAsia"/>
        </w:rPr>
        <w:t>7</w:t>
      </w:r>
      <w:r>
        <w:rPr>
          <w:rFonts w:hint="eastAsia"/>
        </w:rPr>
        <w:t>．</w:t>
      </w:r>
      <w:r>
        <w:rPr>
          <w:rFonts w:hint="eastAsia"/>
        </w:rPr>
        <w:t>PH</w:t>
      </w:r>
      <w:r>
        <w:rPr>
          <w:rFonts w:hint="eastAsia"/>
        </w:rPr>
        <w:t>下降</w:t>
      </w:r>
      <w:r>
        <w:rPr>
          <w:rFonts w:hint="eastAsia"/>
        </w:rPr>
        <w:t xml:space="preserve">     PO</w:t>
      </w:r>
      <w:r>
        <w:rPr>
          <w:rFonts w:hint="eastAsia"/>
          <w:vertAlign w:val="subscript"/>
        </w:rPr>
        <w:t>2</w:t>
      </w:r>
      <w:r>
        <w:rPr>
          <w:rFonts w:hint="eastAsia"/>
        </w:rPr>
        <w:t>下降</w:t>
      </w:r>
      <w:r>
        <w:rPr>
          <w:rFonts w:hint="eastAsia"/>
        </w:rPr>
        <w:t xml:space="preserve">    PCO</w:t>
      </w:r>
      <w:r>
        <w:rPr>
          <w:rFonts w:hint="eastAsia"/>
          <w:vertAlign w:val="subscript"/>
        </w:rPr>
        <w:t>2</w:t>
      </w:r>
      <w:r>
        <w:rPr>
          <w:rFonts w:hint="eastAsia"/>
        </w:rPr>
        <w:t>升高</w:t>
      </w:r>
      <w:r>
        <w:rPr>
          <w:rFonts w:hint="eastAsia"/>
        </w:rPr>
        <w:t xml:space="preserve">    </w:t>
      </w:r>
      <w:r>
        <w:rPr>
          <w:rFonts w:hint="eastAsia"/>
        </w:rPr>
        <w:t>温度升高</w:t>
      </w:r>
      <w:r>
        <w:rPr>
          <w:rFonts w:hint="eastAsia"/>
        </w:rPr>
        <w:t xml:space="preserve">    2</w:t>
      </w:r>
      <w:r>
        <w:rPr>
          <w:rFonts w:hint="eastAsia"/>
        </w:rPr>
        <w:t>，</w:t>
      </w:r>
      <w:r>
        <w:rPr>
          <w:rFonts w:hint="eastAsia"/>
        </w:rPr>
        <w:t>3</w:t>
      </w:r>
      <w:r>
        <w:rPr>
          <w:rFonts w:hint="eastAsia"/>
        </w:rPr>
        <w:t>—</w:t>
      </w:r>
      <w:r>
        <w:rPr>
          <w:rFonts w:hint="eastAsia"/>
        </w:rPr>
        <w:t>DPG</w:t>
      </w:r>
      <w:r>
        <w:rPr>
          <w:rFonts w:hint="eastAsia"/>
        </w:rPr>
        <w:t>含量下降</w:t>
      </w:r>
    </w:p>
    <w:p w:rsidR="00000000" w:rsidRDefault="0066509C">
      <w:pPr>
        <w:ind w:firstLineChars="50" w:firstLine="105"/>
        <w:rPr>
          <w:rFonts w:hint="eastAsia"/>
        </w:rPr>
      </w:pPr>
      <w:r>
        <w:rPr>
          <w:rFonts w:hint="eastAsia"/>
        </w:rPr>
        <w:t>8</w:t>
      </w:r>
      <w:r>
        <w:rPr>
          <w:rFonts w:hint="eastAsia"/>
        </w:rPr>
        <w:t>．肺泡壁Ⅱ型细胞</w:t>
      </w:r>
      <w:r>
        <w:rPr>
          <w:rFonts w:hint="eastAsia"/>
        </w:rPr>
        <w:t xml:space="preserve"> </w:t>
      </w:r>
    </w:p>
    <w:p w:rsidR="00000000" w:rsidRDefault="0066509C">
      <w:pPr>
        <w:ind w:firstLineChars="50" w:firstLine="105"/>
        <w:rPr>
          <w:rFonts w:hint="eastAsia"/>
        </w:rPr>
      </w:pPr>
      <w:r>
        <w:rPr>
          <w:rFonts w:hint="eastAsia"/>
        </w:rPr>
        <w:t>9</w:t>
      </w:r>
      <w:r>
        <w:rPr>
          <w:rFonts w:hint="eastAsia"/>
        </w:rPr>
        <w:t>．蛋白质</w:t>
      </w:r>
    </w:p>
    <w:p w:rsidR="00000000" w:rsidRDefault="0066509C">
      <w:pPr>
        <w:ind w:firstLineChars="50" w:firstLine="105"/>
        <w:rPr>
          <w:rFonts w:hint="eastAsia"/>
        </w:rPr>
      </w:pPr>
      <w:r>
        <w:rPr>
          <w:rFonts w:hint="eastAsia"/>
        </w:rPr>
        <w:t>10</w:t>
      </w:r>
      <w:r>
        <w:rPr>
          <w:rFonts w:hint="eastAsia"/>
        </w:rPr>
        <w:t>．有效滤过压</w:t>
      </w:r>
    </w:p>
    <w:p w:rsidR="00000000" w:rsidRDefault="0066509C">
      <w:pPr>
        <w:ind w:firstLineChars="50" w:firstLine="105"/>
        <w:rPr>
          <w:rFonts w:hint="eastAsia"/>
        </w:rPr>
      </w:pPr>
      <w:r>
        <w:rPr>
          <w:rFonts w:hint="eastAsia"/>
        </w:rPr>
        <w:t>11</w:t>
      </w:r>
      <w:r>
        <w:rPr>
          <w:rFonts w:hint="eastAsia"/>
        </w:rPr>
        <w:t>．肾小管上皮细胞</w:t>
      </w:r>
    </w:p>
    <w:p w:rsidR="00000000" w:rsidRDefault="0066509C">
      <w:pPr>
        <w:ind w:firstLineChars="50" w:firstLine="105"/>
        <w:rPr>
          <w:rFonts w:hint="eastAsia"/>
        </w:rPr>
      </w:pPr>
      <w:r>
        <w:rPr>
          <w:rFonts w:hint="eastAsia"/>
        </w:rPr>
        <w:t>12</w:t>
      </w:r>
      <w:r>
        <w:rPr>
          <w:rFonts w:hint="eastAsia"/>
        </w:rPr>
        <w:t>．膀胱内压升高</w:t>
      </w:r>
    </w:p>
    <w:p w:rsidR="00000000" w:rsidRDefault="0066509C">
      <w:pPr>
        <w:ind w:firstLineChars="50" w:firstLine="105"/>
        <w:rPr>
          <w:rFonts w:hint="eastAsia"/>
        </w:rPr>
      </w:pPr>
      <w:r>
        <w:rPr>
          <w:rFonts w:hint="eastAsia"/>
        </w:rPr>
        <w:t>13</w:t>
      </w:r>
      <w:r>
        <w:rPr>
          <w:rFonts w:hint="eastAsia"/>
        </w:rPr>
        <w:t>．滤过膜的通透性</w:t>
      </w:r>
      <w:r>
        <w:rPr>
          <w:rFonts w:hint="eastAsia"/>
        </w:rPr>
        <w:t xml:space="preserve">    </w:t>
      </w:r>
      <w:r>
        <w:rPr>
          <w:rFonts w:hint="eastAsia"/>
        </w:rPr>
        <w:t>滤过压</w:t>
      </w:r>
    </w:p>
    <w:p w:rsidR="00000000" w:rsidRDefault="0066509C">
      <w:pPr>
        <w:ind w:firstLineChars="50" w:firstLine="105"/>
        <w:rPr>
          <w:rFonts w:hint="eastAsia"/>
        </w:rPr>
      </w:pPr>
      <w:r>
        <w:rPr>
          <w:rFonts w:hint="eastAsia"/>
        </w:rPr>
        <w:t>14</w:t>
      </w:r>
      <w:r>
        <w:rPr>
          <w:rFonts w:hint="eastAsia"/>
        </w:rPr>
        <w:t>．主动重吸收</w:t>
      </w:r>
      <w:r>
        <w:rPr>
          <w:rFonts w:hint="eastAsia"/>
        </w:rPr>
        <w:t xml:space="preserve">     </w:t>
      </w:r>
      <w:r>
        <w:rPr>
          <w:rFonts w:hint="eastAsia"/>
        </w:rPr>
        <w:t>被动重吸收</w:t>
      </w:r>
    </w:p>
    <w:p w:rsidR="00000000" w:rsidRDefault="0066509C">
      <w:pPr>
        <w:ind w:firstLineChars="50" w:firstLine="105"/>
        <w:rPr>
          <w:rFonts w:hint="eastAsia"/>
        </w:rPr>
      </w:pPr>
      <w:r>
        <w:rPr>
          <w:rFonts w:hint="eastAsia"/>
        </w:rPr>
        <w:t>15</w:t>
      </w:r>
      <w:r>
        <w:rPr>
          <w:rFonts w:hint="eastAsia"/>
        </w:rPr>
        <w:t>．血浆晶体渗透压的改变</w:t>
      </w:r>
      <w:r>
        <w:rPr>
          <w:rFonts w:hint="eastAsia"/>
        </w:rPr>
        <w:t xml:space="preserve">      </w:t>
      </w:r>
      <w:r>
        <w:rPr>
          <w:rFonts w:hint="eastAsia"/>
        </w:rPr>
        <w:t>循环血量的改变</w:t>
      </w:r>
    </w:p>
    <w:p w:rsidR="00000000" w:rsidRDefault="0066509C">
      <w:pPr>
        <w:ind w:firstLineChars="50" w:firstLine="105"/>
        <w:rPr>
          <w:rFonts w:hint="eastAsia"/>
        </w:rPr>
      </w:pPr>
      <w:r>
        <w:rPr>
          <w:rFonts w:hint="eastAsia"/>
        </w:rPr>
        <w:t>16</w:t>
      </w:r>
      <w:r>
        <w:rPr>
          <w:rFonts w:hint="eastAsia"/>
        </w:rPr>
        <w:t>．肾上腺皮质球状带</w:t>
      </w:r>
      <w:r>
        <w:rPr>
          <w:rFonts w:hint="eastAsia"/>
        </w:rPr>
        <w:t xml:space="preserve">       </w:t>
      </w:r>
      <w:r>
        <w:rPr>
          <w:rFonts w:hint="eastAsia"/>
        </w:rPr>
        <w:t>保钠排钾</w:t>
      </w:r>
    </w:p>
    <w:p w:rsidR="00000000" w:rsidRDefault="0066509C">
      <w:pPr>
        <w:ind w:firstLineChars="50" w:firstLine="105"/>
        <w:rPr>
          <w:rFonts w:hint="eastAsia"/>
        </w:rPr>
      </w:pPr>
      <w:r>
        <w:rPr>
          <w:rFonts w:hint="eastAsia"/>
        </w:rPr>
        <w:t>17</w:t>
      </w:r>
      <w:r>
        <w:rPr>
          <w:rFonts w:hint="eastAsia"/>
        </w:rPr>
        <w:t>．糖</w:t>
      </w:r>
    </w:p>
    <w:p w:rsidR="00000000" w:rsidRDefault="0066509C">
      <w:pPr>
        <w:ind w:firstLineChars="50" w:firstLine="105"/>
        <w:rPr>
          <w:rFonts w:hint="eastAsia"/>
        </w:rPr>
      </w:pPr>
      <w:r>
        <w:rPr>
          <w:rFonts w:hint="eastAsia"/>
        </w:rPr>
        <w:t>18</w:t>
      </w:r>
      <w:r>
        <w:rPr>
          <w:rFonts w:hint="eastAsia"/>
        </w:rPr>
        <w:t>．清晨</w:t>
      </w:r>
      <w:r>
        <w:rPr>
          <w:rFonts w:hint="eastAsia"/>
        </w:rPr>
        <w:t xml:space="preserve">     </w:t>
      </w:r>
      <w:r>
        <w:rPr>
          <w:rFonts w:hint="eastAsia"/>
        </w:rPr>
        <w:t>午后</w:t>
      </w:r>
    </w:p>
    <w:p w:rsidR="00000000" w:rsidRDefault="0066509C">
      <w:pPr>
        <w:ind w:firstLineChars="50" w:firstLine="105"/>
        <w:rPr>
          <w:rFonts w:hint="eastAsia"/>
        </w:rPr>
      </w:pPr>
      <w:r>
        <w:rPr>
          <w:rFonts w:hint="eastAsia"/>
        </w:rPr>
        <w:t>19</w:t>
      </w:r>
      <w:r>
        <w:rPr>
          <w:rFonts w:hint="eastAsia"/>
        </w:rPr>
        <w:t>．内脏器官</w:t>
      </w:r>
    </w:p>
    <w:p w:rsidR="00000000" w:rsidRDefault="0066509C">
      <w:pPr>
        <w:ind w:firstLineChars="50" w:firstLine="105"/>
        <w:rPr>
          <w:rFonts w:hint="eastAsia"/>
        </w:rPr>
      </w:pPr>
      <w:r>
        <w:rPr>
          <w:rFonts w:hint="eastAsia"/>
        </w:rPr>
        <w:t>20</w:t>
      </w:r>
      <w:r>
        <w:rPr>
          <w:rFonts w:hint="eastAsia"/>
        </w:rPr>
        <w:t>．肌肉</w:t>
      </w:r>
    </w:p>
    <w:p w:rsidR="00000000" w:rsidRDefault="0066509C">
      <w:pPr>
        <w:ind w:firstLineChars="50" w:firstLine="105"/>
        <w:rPr>
          <w:rFonts w:hint="eastAsia"/>
        </w:rPr>
      </w:pPr>
      <w:r>
        <w:rPr>
          <w:rFonts w:hint="eastAsia"/>
        </w:rPr>
        <w:t>21</w:t>
      </w:r>
      <w:r>
        <w:rPr>
          <w:rFonts w:hint="eastAsia"/>
        </w:rPr>
        <w:t>．辐射</w:t>
      </w:r>
      <w:r>
        <w:rPr>
          <w:rFonts w:hint="eastAsia"/>
        </w:rPr>
        <w:t xml:space="preserve">  </w:t>
      </w:r>
      <w:r>
        <w:rPr>
          <w:rFonts w:hint="eastAsia"/>
        </w:rPr>
        <w:t>对流</w:t>
      </w:r>
      <w:r>
        <w:rPr>
          <w:rFonts w:hint="eastAsia"/>
        </w:rPr>
        <w:t xml:space="preserve">   </w:t>
      </w:r>
      <w:r>
        <w:rPr>
          <w:rFonts w:hint="eastAsia"/>
        </w:rPr>
        <w:t>传导</w:t>
      </w:r>
      <w:r>
        <w:rPr>
          <w:rFonts w:hint="eastAsia"/>
        </w:rPr>
        <w:t xml:space="preserve">   </w:t>
      </w:r>
      <w:r>
        <w:rPr>
          <w:rFonts w:hint="eastAsia"/>
        </w:rPr>
        <w:t>蒸发</w:t>
      </w:r>
    </w:p>
    <w:p w:rsidR="00000000" w:rsidRDefault="0066509C">
      <w:pPr>
        <w:ind w:firstLineChars="50" w:firstLine="105"/>
        <w:rPr>
          <w:rFonts w:hint="eastAsia"/>
        </w:rPr>
      </w:pPr>
      <w:r>
        <w:rPr>
          <w:rFonts w:hint="eastAsia"/>
        </w:rPr>
        <w:t>22</w:t>
      </w:r>
      <w:r>
        <w:rPr>
          <w:rFonts w:hint="eastAsia"/>
        </w:rPr>
        <w:t>．物理</w:t>
      </w:r>
      <w:r>
        <w:rPr>
          <w:rFonts w:hint="eastAsia"/>
        </w:rPr>
        <w:t xml:space="preserve">    </w:t>
      </w:r>
      <w:r>
        <w:rPr>
          <w:rFonts w:hint="eastAsia"/>
        </w:rPr>
        <w:t>化学</w:t>
      </w:r>
      <w:r>
        <w:rPr>
          <w:rFonts w:hint="eastAsia"/>
        </w:rPr>
        <w:t xml:space="preserve">    </w:t>
      </w:r>
      <w:r>
        <w:rPr>
          <w:rFonts w:hint="eastAsia"/>
        </w:rPr>
        <w:t>微生物</w:t>
      </w:r>
    </w:p>
    <w:p w:rsidR="00000000" w:rsidRDefault="0066509C">
      <w:pPr>
        <w:ind w:firstLineChars="50" w:firstLine="105"/>
        <w:rPr>
          <w:rFonts w:hint="eastAsia"/>
        </w:rPr>
      </w:pPr>
      <w:r>
        <w:rPr>
          <w:rFonts w:hint="eastAsia"/>
        </w:rPr>
        <w:t>23</w:t>
      </w:r>
      <w:r>
        <w:rPr>
          <w:rFonts w:hint="eastAsia"/>
        </w:rPr>
        <w:t>．小肠内压</w:t>
      </w:r>
    </w:p>
    <w:p w:rsidR="00000000" w:rsidRDefault="0066509C">
      <w:pPr>
        <w:ind w:firstLineChars="50" w:firstLine="105"/>
        <w:rPr>
          <w:rFonts w:hint="eastAsia"/>
        </w:rPr>
      </w:pPr>
      <w:r>
        <w:rPr>
          <w:rFonts w:hint="eastAsia"/>
        </w:rPr>
        <w:t>24</w:t>
      </w:r>
      <w:r>
        <w:rPr>
          <w:rFonts w:hint="eastAsia"/>
        </w:rPr>
        <w:t>．胰液</w:t>
      </w:r>
    </w:p>
    <w:p w:rsidR="00000000" w:rsidRDefault="0066509C">
      <w:pPr>
        <w:ind w:firstLineChars="50" w:firstLine="105"/>
        <w:rPr>
          <w:rFonts w:hint="eastAsia"/>
        </w:rPr>
      </w:pPr>
      <w:r>
        <w:rPr>
          <w:rFonts w:hint="eastAsia"/>
        </w:rPr>
        <w:t>25</w:t>
      </w:r>
      <w:r>
        <w:rPr>
          <w:rFonts w:hint="eastAsia"/>
        </w:rPr>
        <w:t>．紧张性收缩</w:t>
      </w:r>
      <w:r>
        <w:rPr>
          <w:rFonts w:hint="eastAsia"/>
        </w:rPr>
        <w:t xml:space="preserve">     </w:t>
      </w:r>
      <w:r>
        <w:rPr>
          <w:rFonts w:hint="eastAsia"/>
        </w:rPr>
        <w:t>蠕动</w:t>
      </w:r>
    </w:p>
    <w:p w:rsidR="00000000" w:rsidRDefault="0066509C">
      <w:pPr>
        <w:ind w:firstLineChars="50" w:firstLine="105"/>
        <w:rPr>
          <w:rFonts w:hint="eastAsia"/>
        </w:rPr>
      </w:pPr>
      <w:r>
        <w:rPr>
          <w:rFonts w:hint="eastAsia"/>
        </w:rPr>
        <w:t>26</w:t>
      </w:r>
      <w:r>
        <w:rPr>
          <w:rFonts w:hint="eastAsia"/>
        </w:rPr>
        <w:t>．细菌</w:t>
      </w:r>
      <w:r>
        <w:rPr>
          <w:rFonts w:hint="eastAsia"/>
        </w:rPr>
        <w:t xml:space="preserve">    </w:t>
      </w:r>
      <w:r>
        <w:rPr>
          <w:rFonts w:hint="eastAsia"/>
        </w:rPr>
        <w:t>纤毛虫</w:t>
      </w:r>
      <w:r>
        <w:rPr>
          <w:rFonts w:hint="eastAsia"/>
        </w:rPr>
        <w:t xml:space="preserve">   </w:t>
      </w:r>
      <w:r>
        <w:rPr>
          <w:rFonts w:hint="eastAsia"/>
        </w:rPr>
        <w:t>真菌</w:t>
      </w:r>
    </w:p>
    <w:p w:rsidR="00000000" w:rsidRDefault="0066509C">
      <w:pPr>
        <w:ind w:firstLineChars="50" w:firstLine="105"/>
        <w:rPr>
          <w:rFonts w:hint="eastAsia"/>
        </w:rPr>
      </w:pPr>
      <w:r>
        <w:rPr>
          <w:rFonts w:hint="eastAsia"/>
        </w:rPr>
        <w:t>27</w:t>
      </w:r>
      <w:r>
        <w:rPr>
          <w:rFonts w:hint="eastAsia"/>
        </w:rPr>
        <w:t>．小肠</w:t>
      </w:r>
    </w:p>
    <w:p w:rsidR="00000000" w:rsidRDefault="0066509C">
      <w:pPr>
        <w:ind w:firstLineChars="50" w:firstLine="105"/>
        <w:rPr>
          <w:rFonts w:hint="eastAsia"/>
        </w:rPr>
      </w:pPr>
      <w:r>
        <w:rPr>
          <w:rFonts w:hint="eastAsia"/>
        </w:rPr>
        <w:t>28</w:t>
      </w:r>
      <w:r>
        <w:rPr>
          <w:rFonts w:hint="eastAsia"/>
        </w:rPr>
        <w:t>．</w:t>
      </w:r>
      <w:r>
        <w:rPr>
          <w:rFonts w:hint="eastAsia"/>
        </w:rPr>
        <w:t>B</w:t>
      </w:r>
      <w:r>
        <w:rPr>
          <w:rFonts w:hint="eastAsia"/>
        </w:rPr>
        <w:t>族维生素</w:t>
      </w:r>
      <w:r>
        <w:rPr>
          <w:rFonts w:hint="eastAsia"/>
        </w:rPr>
        <w:t xml:space="preserve">    </w:t>
      </w:r>
      <w:r>
        <w:rPr>
          <w:rFonts w:hint="eastAsia"/>
        </w:rPr>
        <w:t>维生素</w:t>
      </w:r>
      <w:r>
        <w:rPr>
          <w:rFonts w:hint="eastAsia"/>
        </w:rPr>
        <w:t>K</w:t>
      </w:r>
    </w:p>
    <w:p w:rsidR="00000000" w:rsidRDefault="0066509C">
      <w:pPr>
        <w:ind w:firstLineChars="50" w:firstLine="105"/>
        <w:rPr>
          <w:rFonts w:hint="eastAsia"/>
        </w:rPr>
      </w:pPr>
      <w:r>
        <w:rPr>
          <w:rFonts w:hint="eastAsia"/>
        </w:rPr>
        <w:t>29</w:t>
      </w:r>
      <w:r>
        <w:rPr>
          <w:rFonts w:hint="eastAsia"/>
        </w:rPr>
        <w:t>．头期</w:t>
      </w:r>
      <w:r>
        <w:rPr>
          <w:rFonts w:hint="eastAsia"/>
        </w:rPr>
        <w:t xml:space="preserve">    </w:t>
      </w:r>
      <w:r>
        <w:rPr>
          <w:rFonts w:hint="eastAsia"/>
        </w:rPr>
        <w:t>胃期</w:t>
      </w:r>
      <w:r>
        <w:rPr>
          <w:rFonts w:hint="eastAsia"/>
        </w:rPr>
        <w:t xml:space="preserve">    </w:t>
      </w:r>
      <w:r>
        <w:rPr>
          <w:rFonts w:hint="eastAsia"/>
        </w:rPr>
        <w:t>肠期</w:t>
      </w:r>
    </w:p>
    <w:p w:rsidR="00000000" w:rsidRDefault="0066509C">
      <w:pPr>
        <w:ind w:firstLineChars="50" w:firstLine="105"/>
        <w:rPr>
          <w:rFonts w:hint="eastAsia"/>
        </w:rPr>
      </w:pPr>
      <w:r>
        <w:rPr>
          <w:rFonts w:hint="eastAsia"/>
        </w:rPr>
        <w:t>30</w:t>
      </w:r>
      <w:r>
        <w:rPr>
          <w:rFonts w:hint="eastAsia"/>
        </w:rPr>
        <w:t>．分解淀粉和糖元</w:t>
      </w:r>
    </w:p>
    <w:p w:rsidR="00000000" w:rsidRDefault="0066509C">
      <w:pPr>
        <w:ind w:firstLineChars="84" w:firstLine="176"/>
        <w:rPr>
          <w:rFonts w:hint="eastAsia"/>
        </w:rPr>
      </w:pPr>
      <w:r>
        <w:rPr>
          <w:rFonts w:hint="eastAsia"/>
        </w:rPr>
        <w:t>31</w:t>
      </w:r>
      <w:r>
        <w:rPr>
          <w:rFonts w:hint="eastAsia"/>
        </w:rPr>
        <w:t>．肾小球毛细胞内皮细胞细胞层；基膜层；肾小囊脏层细胞层</w:t>
      </w:r>
    </w:p>
    <w:p w:rsidR="00000000" w:rsidRDefault="0066509C">
      <w:pPr>
        <w:ind w:firstLineChars="84" w:firstLine="176"/>
        <w:rPr>
          <w:rFonts w:hint="eastAsia"/>
        </w:rPr>
      </w:pPr>
      <w:r>
        <w:rPr>
          <w:rFonts w:hint="eastAsia"/>
        </w:rPr>
        <w:t>32</w:t>
      </w:r>
      <w:r>
        <w:rPr>
          <w:rFonts w:hint="eastAsia"/>
        </w:rPr>
        <w:t>．肾小球滤过</w:t>
      </w:r>
      <w:r>
        <w:rPr>
          <w:rFonts w:hint="eastAsia"/>
        </w:rPr>
        <w:t xml:space="preserve">; </w:t>
      </w:r>
      <w:r>
        <w:rPr>
          <w:rFonts w:hint="eastAsia"/>
        </w:rPr>
        <w:t>肾小管和集合管的重吸收</w:t>
      </w:r>
      <w:r>
        <w:rPr>
          <w:rFonts w:hint="eastAsia"/>
        </w:rPr>
        <w:t xml:space="preserve">; </w:t>
      </w:r>
      <w:r>
        <w:rPr>
          <w:rFonts w:hint="eastAsia"/>
        </w:rPr>
        <w:t>肾小管和集合管的分泌和排泄</w:t>
      </w:r>
    </w:p>
    <w:p w:rsidR="00000000" w:rsidRDefault="0066509C">
      <w:pPr>
        <w:ind w:firstLineChars="84" w:firstLine="176"/>
        <w:rPr>
          <w:rFonts w:hint="eastAsia"/>
        </w:rPr>
      </w:pPr>
      <w:r>
        <w:rPr>
          <w:rFonts w:hint="eastAsia"/>
        </w:rPr>
        <w:t>33</w:t>
      </w:r>
      <w:r>
        <w:rPr>
          <w:rFonts w:hint="eastAsia"/>
        </w:rPr>
        <w:t>．近端小管；髓绊细段；远端小管</w:t>
      </w:r>
    </w:p>
    <w:p w:rsidR="00000000" w:rsidRDefault="0066509C">
      <w:pPr>
        <w:ind w:firstLineChars="84" w:firstLine="176"/>
        <w:rPr>
          <w:rFonts w:hint="eastAsia"/>
        </w:rPr>
      </w:pPr>
      <w:r>
        <w:rPr>
          <w:rFonts w:hint="eastAsia"/>
        </w:rPr>
        <w:t>34</w:t>
      </w:r>
      <w:r>
        <w:rPr>
          <w:rFonts w:hint="eastAsia"/>
        </w:rPr>
        <w:t>．肾小球；肾小囊</w:t>
      </w:r>
    </w:p>
    <w:p w:rsidR="00000000" w:rsidRDefault="0066509C">
      <w:pPr>
        <w:ind w:firstLineChars="84" w:firstLine="176"/>
        <w:rPr>
          <w:rFonts w:hint="eastAsia"/>
        </w:rPr>
      </w:pPr>
      <w:r>
        <w:rPr>
          <w:rFonts w:hint="eastAsia"/>
        </w:rPr>
        <w:t>35</w:t>
      </w:r>
      <w:r>
        <w:rPr>
          <w:rFonts w:hint="eastAsia"/>
        </w:rPr>
        <w:t>．肾小球旁细胞、系膜细胞（或间质细胞）</w:t>
      </w:r>
      <w:r>
        <w:rPr>
          <w:rFonts w:hint="eastAsia"/>
        </w:rPr>
        <w:t>、致密斑</w:t>
      </w:r>
    </w:p>
    <w:p w:rsidR="00000000" w:rsidRDefault="0066509C">
      <w:pPr>
        <w:ind w:firstLineChars="84" w:firstLine="176"/>
        <w:rPr>
          <w:rFonts w:hint="eastAsia"/>
        </w:rPr>
      </w:pPr>
      <w:r>
        <w:rPr>
          <w:rFonts w:hint="eastAsia"/>
        </w:rPr>
        <w:t>36</w:t>
      </w:r>
      <w:r>
        <w:rPr>
          <w:rFonts w:hint="eastAsia"/>
        </w:rPr>
        <w:t>．滤过膜的通透性；有效滤过压</w:t>
      </w:r>
    </w:p>
    <w:p w:rsidR="00000000" w:rsidRDefault="0066509C">
      <w:pPr>
        <w:ind w:firstLineChars="84" w:firstLine="176"/>
        <w:rPr>
          <w:rFonts w:hint="eastAsia"/>
        </w:rPr>
      </w:pPr>
      <w:r>
        <w:rPr>
          <w:rFonts w:hint="eastAsia"/>
        </w:rPr>
        <w:t>37</w:t>
      </w:r>
      <w:r>
        <w:rPr>
          <w:rFonts w:hint="eastAsia"/>
        </w:rPr>
        <w:t>．主动重吸收；被动重吸收</w:t>
      </w:r>
    </w:p>
    <w:p w:rsidR="00000000" w:rsidRDefault="0066509C">
      <w:pPr>
        <w:ind w:firstLineChars="84" w:firstLine="176"/>
        <w:rPr>
          <w:rFonts w:hint="eastAsia"/>
        </w:rPr>
      </w:pPr>
      <w:r>
        <w:rPr>
          <w:rFonts w:hint="eastAsia"/>
        </w:rPr>
        <w:t>38</w:t>
      </w:r>
      <w:r>
        <w:rPr>
          <w:rFonts w:hint="eastAsia"/>
        </w:rPr>
        <w:t>．近端上管；</w:t>
      </w:r>
    </w:p>
    <w:p w:rsidR="00000000" w:rsidRDefault="0066509C">
      <w:pPr>
        <w:ind w:firstLineChars="84" w:firstLine="176"/>
        <w:rPr>
          <w:rFonts w:hint="eastAsia"/>
        </w:rPr>
      </w:pPr>
      <w:r>
        <w:rPr>
          <w:rFonts w:hint="eastAsia"/>
        </w:rPr>
        <w:t>39</w:t>
      </w:r>
      <w:r>
        <w:rPr>
          <w:rFonts w:hint="eastAsia"/>
        </w:rPr>
        <w:t>．肾小球；肾小管和集合管</w:t>
      </w:r>
    </w:p>
    <w:p w:rsidR="00000000" w:rsidRDefault="0066509C">
      <w:pPr>
        <w:ind w:firstLineChars="84" w:firstLine="176"/>
        <w:rPr>
          <w:rFonts w:hint="eastAsia"/>
        </w:rPr>
      </w:pPr>
      <w:r>
        <w:rPr>
          <w:rFonts w:hint="eastAsia"/>
        </w:rPr>
        <w:t>40</w:t>
      </w:r>
      <w:r>
        <w:rPr>
          <w:rFonts w:hint="eastAsia"/>
        </w:rPr>
        <w:t>．抗利尿激素（</w:t>
      </w:r>
      <w:r>
        <w:rPr>
          <w:rFonts w:hint="eastAsia"/>
        </w:rPr>
        <w:t>ADH</w:t>
      </w:r>
      <w:r>
        <w:rPr>
          <w:rFonts w:hint="eastAsia"/>
        </w:rPr>
        <w:t>）</w:t>
      </w:r>
    </w:p>
    <w:p w:rsidR="00000000" w:rsidRDefault="0066509C">
      <w:pPr>
        <w:ind w:firstLineChars="84" w:firstLine="176"/>
        <w:rPr>
          <w:rFonts w:hint="eastAsia"/>
        </w:rPr>
      </w:pPr>
      <w:r>
        <w:rPr>
          <w:rFonts w:hint="eastAsia"/>
        </w:rPr>
        <w:t>41</w:t>
      </w:r>
      <w:r>
        <w:rPr>
          <w:rFonts w:hint="eastAsia"/>
        </w:rPr>
        <w:t>．</w:t>
      </w:r>
      <w:r>
        <w:t>Z</w:t>
      </w:r>
      <w:r>
        <w:rPr>
          <w:rFonts w:hint="eastAsia"/>
        </w:rPr>
        <w:t>线（间膜）；</w:t>
      </w:r>
      <w:r>
        <w:rPr>
          <w:rFonts w:hint="eastAsia"/>
        </w:rPr>
        <w:t>M</w:t>
      </w:r>
      <w:r>
        <w:rPr>
          <w:rFonts w:hint="eastAsia"/>
        </w:rPr>
        <w:t>线（中膜）</w:t>
      </w:r>
    </w:p>
    <w:p w:rsidR="00000000" w:rsidRDefault="0066509C">
      <w:pPr>
        <w:ind w:firstLineChars="84" w:firstLine="176"/>
        <w:rPr>
          <w:rFonts w:hint="eastAsia"/>
        </w:rPr>
      </w:pPr>
      <w:r>
        <w:rPr>
          <w:rFonts w:hint="eastAsia"/>
        </w:rPr>
        <w:t>42</w:t>
      </w:r>
      <w:r>
        <w:rPr>
          <w:rFonts w:hint="eastAsia"/>
        </w:rPr>
        <w:t>．肌球蛋白；肌动蛋白；原肌球蛋白；肌钙蛋白</w:t>
      </w:r>
    </w:p>
    <w:p w:rsidR="00000000" w:rsidRDefault="0066509C">
      <w:pPr>
        <w:ind w:firstLineChars="84" w:firstLine="176"/>
        <w:rPr>
          <w:rFonts w:hint="eastAsia"/>
        </w:rPr>
      </w:pPr>
      <w:r>
        <w:rPr>
          <w:rFonts w:hint="eastAsia"/>
        </w:rPr>
        <w:t>43</w:t>
      </w:r>
      <w:r>
        <w:rPr>
          <w:rFonts w:hint="eastAsia"/>
        </w:rPr>
        <w:t>．</w:t>
      </w:r>
      <w:r>
        <w:rPr>
          <w:rFonts w:hint="eastAsia"/>
        </w:rPr>
        <w:t>Ca</w:t>
      </w:r>
      <w:r>
        <w:rPr>
          <w:rFonts w:hint="eastAsia"/>
          <w:vertAlign w:val="superscript"/>
        </w:rPr>
        <w:t>2+</w:t>
      </w:r>
    </w:p>
    <w:p w:rsidR="00000000" w:rsidRDefault="0066509C">
      <w:pPr>
        <w:ind w:firstLineChars="84" w:firstLine="176"/>
        <w:rPr>
          <w:rFonts w:hint="eastAsia"/>
        </w:rPr>
      </w:pPr>
      <w:r>
        <w:rPr>
          <w:rFonts w:hint="eastAsia"/>
        </w:rPr>
        <w:t>44</w:t>
      </w:r>
      <w:r>
        <w:rPr>
          <w:rFonts w:hint="eastAsia"/>
        </w:rPr>
        <w:t>．兴奋性；传导性；收缩性</w:t>
      </w:r>
    </w:p>
    <w:p w:rsidR="00000000" w:rsidRDefault="0066509C">
      <w:pPr>
        <w:ind w:firstLineChars="84" w:firstLine="176"/>
        <w:rPr>
          <w:rFonts w:hint="eastAsia"/>
        </w:rPr>
      </w:pPr>
      <w:r>
        <w:rPr>
          <w:rFonts w:hint="eastAsia"/>
        </w:rPr>
        <w:t>45</w:t>
      </w:r>
      <w:r>
        <w:rPr>
          <w:rFonts w:hint="eastAsia"/>
        </w:rPr>
        <w:t>．快肌；慢肌</w:t>
      </w:r>
    </w:p>
    <w:p w:rsidR="00000000" w:rsidRDefault="0066509C">
      <w:pPr>
        <w:ind w:firstLineChars="84" w:firstLine="176"/>
        <w:rPr>
          <w:rFonts w:hint="eastAsia"/>
        </w:rPr>
      </w:pPr>
      <w:r>
        <w:rPr>
          <w:rFonts w:hint="eastAsia"/>
        </w:rPr>
        <w:t>46</w:t>
      </w:r>
      <w:r>
        <w:rPr>
          <w:rFonts w:hint="eastAsia"/>
        </w:rPr>
        <w:t>．潜伏期；缩短期；舒张期</w:t>
      </w:r>
    </w:p>
    <w:p w:rsidR="00000000" w:rsidRDefault="0066509C">
      <w:pPr>
        <w:ind w:firstLineChars="84" w:firstLine="176"/>
        <w:rPr>
          <w:rFonts w:hint="eastAsia"/>
        </w:rPr>
      </w:pPr>
      <w:r>
        <w:rPr>
          <w:rFonts w:hint="eastAsia"/>
        </w:rPr>
        <w:t>47</w:t>
      </w:r>
      <w:r>
        <w:rPr>
          <w:rFonts w:hint="eastAsia"/>
        </w:rPr>
        <w:t>．肌细胞；肌原纤维</w:t>
      </w:r>
    </w:p>
    <w:p w:rsidR="00000000" w:rsidRDefault="0066509C">
      <w:pPr>
        <w:ind w:firstLineChars="84" w:firstLine="176"/>
        <w:rPr>
          <w:rFonts w:hint="eastAsia"/>
        </w:rPr>
      </w:pPr>
      <w:r>
        <w:rPr>
          <w:rFonts w:hint="eastAsia"/>
        </w:rPr>
        <w:t>48</w:t>
      </w:r>
      <w:r>
        <w:rPr>
          <w:rFonts w:hint="eastAsia"/>
        </w:rPr>
        <w:t>．不变；缩短</w:t>
      </w:r>
    </w:p>
    <w:p w:rsidR="00000000" w:rsidRDefault="0066509C">
      <w:pPr>
        <w:ind w:firstLineChars="84" w:firstLine="176"/>
        <w:rPr>
          <w:rFonts w:hint="eastAsia"/>
        </w:rPr>
      </w:pPr>
      <w:r>
        <w:rPr>
          <w:rFonts w:hint="eastAsia"/>
        </w:rPr>
        <w:t>49</w:t>
      </w:r>
      <w:r>
        <w:rPr>
          <w:rFonts w:hint="eastAsia"/>
        </w:rPr>
        <w:t>．感觉神经元；运动神经元；中间神经元</w:t>
      </w:r>
    </w:p>
    <w:p w:rsidR="00000000" w:rsidRDefault="0066509C">
      <w:pPr>
        <w:ind w:firstLineChars="84" w:firstLine="176"/>
        <w:rPr>
          <w:rFonts w:hint="eastAsia"/>
        </w:rPr>
      </w:pPr>
      <w:r>
        <w:rPr>
          <w:rFonts w:hint="eastAsia"/>
        </w:rPr>
        <w:t>50</w:t>
      </w:r>
      <w:r>
        <w:rPr>
          <w:rFonts w:hint="eastAsia"/>
        </w:rPr>
        <w:t>．生理完整性；绝缘性；双向性；不衰减性；相对不疲劳性</w:t>
      </w:r>
    </w:p>
    <w:p w:rsidR="00000000" w:rsidRDefault="0066509C">
      <w:pPr>
        <w:ind w:firstLineChars="84" w:firstLine="176"/>
        <w:rPr>
          <w:rFonts w:hint="eastAsia"/>
        </w:rPr>
      </w:pPr>
      <w:r>
        <w:rPr>
          <w:rFonts w:hint="eastAsia"/>
        </w:rPr>
        <w:t>51</w:t>
      </w:r>
      <w:r>
        <w:rPr>
          <w:rFonts w:hint="eastAsia"/>
        </w:rPr>
        <w:t>．化学性突触；电突触</w:t>
      </w:r>
    </w:p>
    <w:p w:rsidR="00000000" w:rsidRDefault="0066509C">
      <w:pPr>
        <w:ind w:firstLineChars="84" w:firstLine="176"/>
        <w:rPr>
          <w:rFonts w:hint="eastAsia"/>
        </w:rPr>
      </w:pPr>
      <w:r>
        <w:rPr>
          <w:rFonts w:hint="eastAsia"/>
        </w:rPr>
        <w:t>52</w:t>
      </w:r>
      <w:r>
        <w:rPr>
          <w:rFonts w:hint="eastAsia"/>
        </w:rPr>
        <w:t>．单向传递；突</w:t>
      </w:r>
      <w:r>
        <w:rPr>
          <w:rFonts w:hint="eastAsia"/>
        </w:rPr>
        <w:t>触延搁；总和现象；对内环境变化的敏感性；易于疲劳性</w:t>
      </w:r>
    </w:p>
    <w:p w:rsidR="00000000" w:rsidRDefault="0066509C">
      <w:pPr>
        <w:ind w:firstLineChars="84" w:firstLine="176"/>
        <w:rPr>
          <w:rFonts w:hint="eastAsia"/>
        </w:rPr>
      </w:pPr>
      <w:r>
        <w:rPr>
          <w:rFonts w:hint="eastAsia"/>
        </w:rPr>
        <w:t>53</w:t>
      </w:r>
      <w:r>
        <w:rPr>
          <w:rFonts w:hint="eastAsia"/>
        </w:rPr>
        <w:t>．单线式；辐散式；聚合式；环路式</w:t>
      </w:r>
    </w:p>
    <w:p w:rsidR="00000000" w:rsidRDefault="0066509C">
      <w:pPr>
        <w:ind w:firstLineChars="84" w:firstLine="176"/>
        <w:rPr>
          <w:rFonts w:hint="eastAsia"/>
        </w:rPr>
      </w:pPr>
      <w:r>
        <w:rPr>
          <w:rFonts w:hint="eastAsia"/>
        </w:rPr>
        <w:t>54</w:t>
      </w:r>
      <w:r>
        <w:rPr>
          <w:rFonts w:hint="eastAsia"/>
        </w:rPr>
        <w:t>．</w:t>
      </w:r>
    </w:p>
    <w:p w:rsidR="00000000" w:rsidRDefault="0066509C">
      <w:pPr>
        <w:ind w:firstLineChars="84" w:firstLine="176"/>
        <w:rPr>
          <w:rFonts w:hint="eastAsia"/>
        </w:rPr>
      </w:pPr>
      <w:r>
        <w:rPr>
          <w:rFonts w:hint="eastAsia"/>
        </w:rPr>
        <w:t>55</w:t>
      </w:r>
      <w:r>
        <w:rPr>
          <w:rFonts w:hint="eastAsia"/>
        </w:rPr>
        <w:t>．适宜刺激；换能作用；适应现象；编码作用；反馈调节</w:t>
      </w:r>
    </w:p>
    <w:p w:rsidR="00000000" w:rsidRDefault="0066509C">
      <w:pPr>
        <w:ind w:firstLineChars="84" w:firstLine="176"/>
        <w:rPr>
          <w:rFonts w:hint="eastAsia"/>
        </w:rPr>
      </w:pPr>
      <w:r>
        <w:rPr>
          <w:rFonts w:hint="eastAsia"/>
        </w:rPr>
        <w:t>56</w:t>
      </w:r>
      <w:r>
        <w:rPr>
          <w:rFonts w:hint="eastAsia"/>
        </w:rPr>
        <w:t>．调节躯体平衡、调节肌紧张；调节随意运动</w:t>
      </w:r>
    </w:p>
    <w:p w:rsidR="00000000" w:rsidRDefault="0066509C">
      <w:pPr>
        <w:ind w:firstLineChars="84" w:firstLine="176"/>
        <w:rPr>
          <w:rFonts w:ascii="宋体" w:hAnsi="宋体" w:hint="eastAsia"/>
        </w:rPr>
      </w:pPr>
      <w:r>
        <w:rPr>
          <w:rFonts w:hint="eastAsia"/>
        </w:rPr>
        <w:t>57</w:t>
      </w:r>
      <w:r>
        <w:rPr>
          <w:rFonts w:hint="eastAsia"/>
        </w:rPr>
        <w:t>．</w:t>
      </w:r>
      <w:r>
        <w:rPr>
          <w:rFonts w:ascii="宋体" w:hAnsi="宋体" w:hint="eastAsia"/>
        </w:rPr>
        <w:t>α；β；δ；θ</w:t>
      </w:r>
    </w:p>
    <w:p w:rsidR="00000000" w:rsidRDefault="0066509C">
      <w:pPr>
        <w:ind w:firstLineChars="84" w:firstLine="176"/>
        <w:rPr>
          <w:rFonts w:ascii="宋体" w:hAnsi="宋体" w:hint="eastAsia"/>
        </w:rPr>
      </w:pPr>
      <w:r>
        <w:rPr>
          <w:rFonts w:ascii="宋体" w:hAnsi="宋体" w:hint="eastAsia"/>
        </w:rPr>
        <w:t>58</w:t>
      </w:r>
      <w:r>
        <w:rPr>
          <w:rFonts w:ascii="宋体" w:hAnsi="宋体" w:hint="eastAsia"/>
        </w:rPr>
        <w:t>．慢波睡眠；异相睡眠</w:t>
      </w:r>
    </w:p>
    <w:p w:rsidR="00000000" w:rsidRDefault="0066509C">
      <w:pPr>
        <w:ind w:firstLineChars="84" w:firstLine="176"/>
        <w:rPr>
          <w:rFonts w:ascii="宋体" w:hAnsi="宋体" w:hint="eastAsia"/>
        </w:rPr>
      </w:pPr>
      <w:r>
        <w:rPr>
          <w:rFonts w:ascii="宋体" w:hAnsi="宋体" w:hint="eastAsia"/>
        </w:rPr>
        <w:t>59</w:t>
      </w:r>
      <w:r>
        <w:rPr>
          <w:rFonts w:ascii="宋体" w:hAnsi="宋体" w:hint="eastAsia"/>
        </w:rPr>
        <w:t>．含氮激素；类固醇激素（甾体激素）；固醇类激素；脂肪酸衍生物</w:t>
      </w:r>
    </w:p>
    <w:p w:rsidR="00000000" w:rsidRDefault="0066509C">
      <w:pPr>
        <w:ind w:firstLineChars="84" w:firstLine="176"/>
        <w:rPr>
          <w:rFonts w:ascii="宋体" w:hAnsi="宋体" w:hint="eastAsia"/>
        </w:rPr>
      </w:pPr>
      <w:r>
        <w:rPr>
          <w:rFonts w:ascii="宋体" w:hAnsi="宋体" w:hint="eastAsia"/>
        </w:rPr>
        <w:t>60</w:t>
      </w:r>
      <w:r>
        <w:rPr>
          <w:rFonts w:ascii="宋体" w:hAnsi="宋体" w:hint="eastAsia"/>
        </w:rPr>
        <w:t>．视上核；室旁核</w:t>
      </w:r>
    </w:p>
    <w:p w:rsidR="00000000" w:rsidRDefault="0066509C">
      <w:pPr>
        <w:ind w:firstLineChars="84" w:firstLine="176"/>
        <w:rPr>
          <w:rFonts w:ascii="宋体" w:hAnsi="宋体" w:hint="eastAsia"/>
        </w:rPr>
      </w:pPr>
      <w:r>
        <w:rPr>
          <w:rFonts w:ascii="宋体" w:hAnsi="宋体" w:hint="eastAsia"/>
        </w:rPr>
        <w:t>61</w:t>
      </w:r>
      <w:r>
        <w:rPr>
          <w:rFonts w:ascii="宋体" w:hAnsi="宋体" w:hint="eastAsia"/>
        </w:rPr>
        <w:t>．甲状腺激素；</w:t>
      </w:r>
      <w:r>
        <w:rPr>
          <w:rFonts w:ascii="宋体" w:hAnsi="宋体" w:hint="eastAsia"/>
        </w:rPr>
        <w:t>T</w:t>
      </w:r>
      <w:r>
        <w:rPr>
          <w:rFonts w:ascii="宋体" w:hAnsi="宋体" w:hint="eastAsia"/>
          <w:vertAlign w:val="subscript"/>
        </w:rPr>
        <w:t>3</w:t>
      </w:r>
      <w:r>
        <w:rPr>
          <w:rFonts w:ascii="宋体" w:hAnsi="宋体" w:hint="eastAsia"/>
        </w:rPr>
        <w:t>；</w:t>
      </w:r>
      <w:r>
        <w:rPr>
          <w:rFonts w:ascii="宋体" w:hAnsi="宋体" w:hint="eastAsia"/>
        </w:rPr>
        <w:t>T</w:t>
      </w:r>
      <w:r>
        <w:rPr>
          <w:rFonts w:ascii="宋体" w:hAnsi="宋体" w:hint="eastAsia"/>
          <w:vertAlign w:val="subscript"/>
        </w:rPr>
        <w:t>4</w:t>
      </w:r>
    </w:p>
    <w:p w:rsidR="00000000" w:rsidRDefault="0066509C">
      <w:pPr>
        <w:ind w:firstLineChars="84" w:firstLine="176"/>
        <w:rPr>
          <w:rFonts w:ascii="宋体" w:hAnsi="宋体" w:hint="eastAsia"/>
        </w:rPr>
      </w:pPr>
      <w:r>
        <w:rPr>
          <w:rFonts w:ascii="宋体" w:hAnsi="宋体" w:hint="eastAsia"/>
        </w:rPr>
        <w:t>62</w:t>
      </w:r>
      <w:r>
        <w:rPr>
          <w:rFonts w:ascii="宋体" w:hAnsi="宋体" w:hint="eastAsia"/>
        </w:rPr>
        <w:t>．聚碘作用；碘的活化；酪氨酸碘化和碘化酪氨酸耦联</w:t>
      </w:r>
    </w:p>
    <w:p w:rsidR="00000000" w:rsidRDefault="0066509C">
      <w:pPr>
        <w:ind w:firstLineChars="84" w:firstLine="176"/>
        <w:rPr>
          <w:rFonts w:ascii="宋体" w:hAnsi="宋体" w:hint="eastAsia"/>
        </w:rPr>
      </w:pPr>
      <w:r>
        <w:rPr>
          <w:rFonts w:ascii="宋体" w:hAnsi="宋体" w:hint="eastAsia"/>
        </w:rPr>
        <w:t>63</w:t>
      </w:r>
      <w:r>
        <w:rPr>
          <w:rFonts w:ascii="宋体" w:hAnsi="宋体" w:hint="eastAsia"/>
        </w:rPr>
        <w:t>．甲状旁腺素；维生素</w:t>
      </w:r>
      <w:r>
        <w:rPr>
          <w:rFonts w:ascii="宋体" w:hAnsi="宋体" w:hint="eastAsia"/>
        </w:rPr>
        <w:t>D</w:t>
      </w:r>
      <w:r>
        <w:rPr>
          <w:rFonts w:ascii="宋体" w:hAnsi="宋体" w:hint="eastAsia"/>
          <w:vertAlign w:val="subscript"/>
        </w:rPr>
        <w:t>3</w:t>
      </w:r>
      <w:r>
        <w:rPr>
          <w:rFonts w:ascii="宋体" w:hAnsi="宋体" w:hint="eastAsia"/>
        </w:rPr>
        <w:t>；降钙素</w:t>
      </w:r>
    </w:p>
    <w:p w:rsidR="00000000" w:rsidRDefault="0066509C">
      <w:pPr>
        <w:ind w:firstLineChars="84" w:firstLine="176"/>
        <w:rPr>
          <w:rFonts w:ascii="宋体" w:hAnsi="宋体" w:hint="eastAsia"/>
        </w:rPr>
      </w:pPr>
      <w:r>
        <w:rPr>
          <w:rFonts w:ascii="宋体" w:hAnsi="宋体" w:hint="eastAsia"/>
        </w:rPr>
        <w:t>64</w:t>
      </w:r>
      <w:r>
        <w:rPr>
          <w:rFonts w:ascii="宋体" w:hAnsi="宋体" w:hint="eastAsia"/>
        </w:rPr>
        <w:t>．</w:t>
      </w:r>
      <w:r>
        <w:rPr>
          <w:rFonts w:ascii="宋体" w:hAnsi="宋体" w:hint="eastAsia"/>
        </w:rPr>
        <w:t>A</w:t>
      </w:r>
      <w:r>
        <w:rPr>
          <w:rFonts w:ascii="宋体" w:hAnsi="宋体" w:hint="eastAsia"/>
        </w:rPr>
        <w:t>细胞；</w:t>
      </w:r>
      <w:r>
        <w:rPr>
          <w:rFonts w:ascii="宋体" w:hAnsi="宋体" w:hint="eastAsia"/>
        </w:rPr>
        <w:t>B</w:t>
      </w:r>
      <w:r>
        <w:rPr>
          <w:rFonts w:ascii="宋体" w:hAnsi="宋体" w:hint="eastAsia"/>
        </w:rPr>
        <w:t>细胞；</w:t>
      </w:r>
      <w:r>
        <w:rPr>
          <w:rFonts w:ascii="宋体" w:hAnsi="宋体" w:hint="eastAsia"/>
        </w:rPr>
        <w:t>D</w:t>
      </w:r>
      <w:r>
        <w:rPr>
          <w:rFonts w:ascii="宋体" w:hAnsi="宋体" w:hint="eastAsia"/>
        </w:rPr>
        <w:t>细胞；</w:t>
      </w:r>
      <w:r>
        <w:rPr>
          <w:rFonts w:ascii="宋体" w:hAnsi="宋体" w:hint="eastAsia"/>
        </w:rPr>
        <w:t>PP</w:t>
      </w:r>
      <w:r>
        <w:rPr>
          <w:rFonts w:ascii="宋体" w:hAnsi="宋体" w:hint="eastAsia"/>
        </w:rPr>
        <w:t>细胞；</w:t>
      </w:r>
      <w:r>
        <w:rPr>
          <w:rFonts w:ascii="宋体" w:hAnsi="宋体" w:hint="eastAsia"/>
        </w:rPr>
        <w:t>D</w:t>
      </w:r>
      <w:r>
        <w:rPr>
          <w:rFonts w:ascii="宋体" w:hAnsi="宋体" w:hint="eastAsia"/>
          <w:vertAlign w:val="subscript"/>
        </w:rPr>
        <w:t>1</w:t>
      </w:r>
      <w:r>
        <w:rPr>
          <w:rFonts w:ascii="宋体" w:hAnsi="宋体" w:hint="eastAsia"/>
        </w:rPr>
        <w:t>细胞</w:t>
      </w:r>
    </w:p>
    <w:p w:rsidR="00000000" w:rsidRDefault="0066509C">
      <w:pPr>
        <w:ind w:firstLineChars="84" w:firstLine="176"/>
        <w:rPr>
          <w:rFonts w:ascii="宋体" w:hAnsi="宋体" w:hint="eastAsia"/>
        </w:rPr>
      </w:pPr>
      <w:r>
        <w:rPr>
          <w:rFonts w:ascii="宋体" w:hAnsi="宋体" w:hint="eastAsia"/>
        </w:rPr>
        <w:t>65</w:t>
      </w:r>
      <w:r>
        <w:rPr>
          <w:rFonts w:ascii="宋体" w:hAnsi="宋体" w:hint="eastAsia"/>
        </w:rPr>
        <w:t>．胰岛素；胰高血糖素；生长抑素；胰多肽</w:t>
      </w:r>
    </w:p>
    <w:p w:rsidR="00000000" w:rsidRDefault="0066509C">
      <w:pPr>
        <w:ind w:firstLineChars="84" w:firstLine="176"/>
        <w:rPr>
          <w:rFonts w:ascii="宋体" w:hAnsi="宋体" w:hint="eastAsia"/>
        </w:rPr>
      </w:pPr>
      <w:r>
        <w:rPr>
          <w:rFonts w:ascii="宋体" w:hAnsi="宋体" w:hint="eastAsia"/>
        </w:rPr>
        <w:t>66</w:t>
      </w:r>
      <w:r>
        <w:rPr>
          <w:rFonts w:ascii="宋体" w:hAnsi="宋体" w:hint="eastAsia"/>
        </w:rPr>
        <w:t>．盐皮质激素；糖皮质激素；性激素</w:t>
      </w:r>
    </w:p>
    <w:p w:rsidR="00000000" w:rsidRDefault="0066509C">
      <w:pPr>
        <w:ind w:firstLineChars="84" w:firstLine="176"/>
        <w:rPr>
          <w:rFonts w:ascii="宋体" w:hAnsi="宋体" w:hint="eastAsia"/>
        </w:rPr>
      </w:pPr>
      <w:r>
        <w:rPr>
          <w:rFonts w:ascii="宋体" w:hAnsi="宋体" w:hint="eastAsia"/>
        </w:rPr>
        <w:t>67</w:t>
      </w:r>
      <w:r>
        <w:rPr>
          <w:rFonts w:ascii="宋体" w:hAnsi="宋体" w:hint="eastAsia"/>
        </w:rPr>
        <w:t>．雌激素；孕激素</w:t>
      </w:r>
    </w:p>
    <w:p w:rsidR="00000000" w:rsidRDefault="0066509C">
      <w:pPr>
        <w:ind w:firstLineChars="84" w:firstLine="176"/>
        <w:rPr>
          <w:rFonts w:ascii="宋体" w:hAnsi="宋体" w:hint="eastAsia"/>
        </w:rPr>
      </w:pPr>
      <w:r>
        <w:rPr>
          <w:rFonts w:ascii="宋体" w:hAnsi="宋体" w:hint="eastAsia"/>
        </w:rPr>
        <w:t>68</w:t>
      </w:r>
      <w:r>
        <w:rPr>
          <w:rFonts w:ascii="宋体" w:hAnsi="宋体" w:hint="eastAsia"/>
        </w:rPr>
        <w:t>．生殖细胞生成；交配；受精；妊娠；分娩</w:t>
      </w:r>
    </w:p>
    <w:p w:rsidR="00000000" w:rsidRDefault="0066509C">
      <w:pPr>
        <w:ind w:firstLineChars="84" w:firstLine="176"/>
        <w:rPr>
          <w:rFonts w:ascii="宋体" w:hAnsi="宋体" w:hint="eastAsia"/>
        </w:rPr>
      </w:pPr>
      <w:r>
        <w:rPr>
          <w:rFonts w:ascii="宋体" w:hAnsi="宋体" w:hint="eastAsia"/>
        </w:rPr>
        <w:t>69</w:t>
      </w:r>
      <w:r>
        <w:rPr>
          <w:rFonts w:ascii="宋体" w:hAnsi="宋体" w:hint="eastAsia"/>
        </w:rPr>
        <w:t>．精原细胞；初级精母细胞；次级精母细胞；精细胞</w:t>
      </w:r>
    </w:p>
    <w:p w:rsidR="00000000" w:rsidRDefault="0066509C">
      <w:pPr>
        <w:ind w:firstLineChars="84" w:firstLine="176"/>
        <w:rPr>
          <w:rFonts w:ascii="宋体" w:hAnsi="宋体" w:hint="eastAsia"/>
        </w:rPr>
      </w:pPr>
      <w:r>
        <w:rPr>
          <w:rFonts w:ascii="宋体" w:hAnsi="宋体" w:hint="eastAsia"/>
        </w:rPr>
        <w:t>70</w:t>
      </w:r>
      <w:r>
        <w:rPr>
          <w:rFonts w:ascii="宋体" w:hAnsi="宋体" w:hint="eastAsia"/>
        </w:rPr>
        <w:t>．精子；雄激素</w:t>
      </w:r>
    </w:p>
    <w:p w:rsidR="00000000" w:rsidRDefault="0066509C">
      <w:pPr>
        <w:ind w:firstLineChars="84" w:firstLine="176"/>
        <w:rPr>
          <w:rFonts w:ascii="宋体" w:hAnsi="宋体" w:hint="eastAsia"/>
        </w:rPr>
      </w:pPr>
      <w:r>
        <w:rPr>
          <w:rFonts w:ascii="宋体" w:hAnsi="宋体" w:hint="eastAsia"/>
        </w:rPr>
        <w:t>71</w:t>
      </w:r>
      <w:r>
        <w:rPr>
          <w:rFonts w:ascii="宋体" w:hAnsi="宋体" w:hint="eastAsia"/>
        </w:rPr>
        <w:t>．初级卵泡；生长卵泡；成熟卵泡</w:t>
      </w:r>
    </w:p>
    <w:p w:rsidR="00000000" w:rsidRDefault="0066509C">
      <w:pPr>
        <w:ind w:firstLineChars="84" w:firstLine="176"/>
        <w:rPr>
          <w:rFonts w:ascii="宋体" w:hAnsi="宋体" w:hint="eastAsia"/>
        </w:rPr>
      </w:pPr>
      <w:r>
        <w:rPr>
          <w:rFonts w:ascii="宋体" w:hAnsi="宋体" w:hint="eastAsia"/>
        </w:rPr>
        <w:t>72</w:t>
      </w:r>
      <w:r>
        <w:rPr>
          <w:rFonts w:ascii="宋体" w:hAnsi="宋体" w:hint="eastAsia"/>
        </w:rPr>
        <w:t>．发情前期；发情期；发情后期；休情期</w:t>
      </w:r>
    </w:p>
    <w:p w:rsidR="00000000" w:rsidRDefault="0066509C">
      <w:pPr>
        <w:ind w:firstLineChars="84" w:firstLine="176"/>
        <w:rPr>
          <w:rFonts w:ascii="宋体" w:hAnsi="宋体" w:hint="eastAsia"/>
        </w:rPr>
      </w:pPr>
      <w:r>
        <w:rPr>
          <w:rFonts w:ascii="宋体" w:hAnsi="宋体" w:hint="eastAsia"/>
        </w:rPr>
        <w:t>73</w:t>
      </w:r>
      <w:r>
        <w:rPr>
          <w:rFonts w:ascii="宋体" w:hAnsi="宋体" w:hint="eastAsia"/>
        </w:rPr>
        <w:t>．精子获能；精子与卵子相遇及顶体反应；合子形成</w:t>
      </w:r>
    </w:p>
    <w:p w:rsidR="00000000" w:rsidRDefault="0066509C">
      <w:pPr>
        <w:ind w:firstLineChars="84" w:firstLine="176"/>
        <w:rPr>
          <w:rFonts w:ascii="宋体" w:hAnsi="宋体" w:hint="eastAsia"/>
        </w:rPr>
      </w:pPr>
      <w:r>
        <w:rPr>
          <w:rFonts w:ascii="宋体" w:hAnsi="宋体" w:hint="eastAsia"/>
        </w:rPr>
        <w:t>74</w:t>
      </w:r>
      <w:r>
        <w:rPr>
          <w:rFonts w:ascii="宋体" w:hAnsi="宋体" w:hint="eastAsia"/>
        </w:rPr>
        <w:t>．开口期；胎儿排出期；胎衣排出期</w:t>
      </w:r>
    </w:p>
    <w:p w:rsidR="00000000" w:rsidRDefault="0066509C">
      <w:pPr>
        <w:ind w:firstLineChars="84" w:firstLine="176"/>
        <w:rPr>
          <w:rFonts w:ascii="宋体" w:hAnsi="宋体" w:hint="eastAsia"/>
        </w:rPr>
      </w:pPr>
      <w:r>
        <w:rPr>
          <w:rFonts w:ascii="宋体" w:hAnsi="宋体" w:hint="eastAsia"/>
        </w:rPr>
        <w:t>75</w:t>
      </w:r>
      <w:r>
        <w:rPr>
          <w:rFonts w:ascii="宋体" w:hAnsi="宋体" w:hint="eastAsia"/>
        </w:rPr>
        <w:t>．</w:t>
      </w:r>
      <w:r>
        <w:rPr>
          <w:rFonts w:ascii="宋体" w:hAnsi="宋体" w:hint="eastAsia"/>
        </w:rPr>
        <w:t>ACTH</w:t>
      </w:r>
    </w:p>
    <w:p w:rsidR="00000000" w:rsidRDefault="0066509C">
      <w:pPr>
        <w:ind w:firstLineChars="84" w:firstLine="176"/>
        <w:rPr>
          <w:rFonts w:ascii="宋体" w:hAnsi="宋体" w:hint="eastAsia"/>
        </w:rPr>
      </w:pPr>
      <w:r>
        <w:rPr>
          <w:rFonts w:ascii="宋体" w:hAnsi="宋体" w:hint="eastAsia"/>
        </w:rPr>
        <w:t>76</w:t>
      </w:r>
      <w:r>
        <w:rPr>
          <w:rFonts w:ascii="宋体" w:hAnsi="宋体" w:hint="eastAsia"/>
        </w:rPr>
        <w:t>．胚芽期（合子期）；胚胎发生期；胎儿生长期</w:t>
      </w:r>
    </w:p>
    <w:p w:rsidR="00000000" w:rsidRDefault="0066509C">
      <w:pPr>
        <w:ind w:firstLineChars="84" w:firstLine="176"/>
        <w:rPr>
          <w:rFonts w:ascii="宋体" w:hAnsi="宋体" w:hint="eastAsia"/>
        </w:rPr>
      </w:pPr>
      <w:r>
        <w:rPr>
          <w:rFonts w:ascii="宋体" w:hAnsi="宋体" w:hint="eastAsia"/>
        </w:rPr>
        <w:t>77</w:t>
      </w:r>
      <w:r>
        <w:rPr>
          <w:rFonts w:ascii="宋体" w:hAnsi="宋体" w:hint="eastAsia"/>
        </w:rPr>
        <w:t>．输卵管壶腹部</w:t>
      </w:r>
    </w:p>
    <w:p w:rsidR="00000000" w:rsidRDefault="0066509C">
      <w:pPr>
        <w:ind w:firstLineChars="84" w:firstLine="176"/>
        <w:rPr>
          <w:rFonts w:ascii="宋体" w:hAnsi="宋体" w:hint="eastAsia"/>
        </w:rPr>
      </w:pPr>
      <w:r>
        <w:rPr>
          <w:rFonts w:ascii="宋体" w:hAnsi="宋体" w:hint="eastAsia"/>
        </w:rPr>
        <w:t>78</w:t>
      </w:r>
      <w:r>
        <w:rPr>
          <w:rFonts w:ascii="宋体" w:hAnsi="宋体" w:hint="eastAsia"/>
        </w:rPr>
        <w:t>．单纯扩期；易化扩散；主动转运；出胞和入</w:t>
      </w:r>
      <w:r>
        <w:rPr>
          <w:rFonts w:ascii="宋体" w:hAnsi="宋体" w:hint="eastAsia"/>
        </w:rPr>
        <w:t>胞</w:t>
      </w:r>
    </w:p>
    <w:p w:rsidR="00000000" w:rsidRDefault="0066509C">
      <w:pPr>
        <w:ind w:firstLineChars="84" w:firstLine="176"/>
        <w:rPr>
          <w:rFonts w:ascii="宋体" w:hAnsi="宋体" w:hint="eastAsia"/>
        </w:rPr>
      </w:pPr>
      <w:r>
        <w:rPr>
          <w:rFonts w:ascii="宋体" w:hAnsi="宋体" w:hint="eastAsia"/>
        </w:rPr>
        <w:t>79</w:t>
      </w:r>
      <w:r>
        <w:rPr>
          <w:rFonts w:ascii="宋体" w:hAnsi="宋体" w:hint="eastAsia"/>
        </w:rPr>
        <w:t>．兴奋性</w:t>
      </w:r>
    </w:p>
    <w:p w:rsidR="00000000" w:rsidRDefault="0066509C">
      <w:pPr>
        <w:ind w:firstLineChars="84" w:firstLine="176"/>
        <w:rPr>
          <w:rFonts w:ascii="宋体" w:hAnsi="宋体" w:hint="eastAsia"/>
        </w:rPr>
      </w:pPr>
      <w:r>
        <w:rPr>
          <w:rFonts w:ascii="宋体" w:hAnsi="宋体" w:hint="eastAsia"/>
        </w:rPr>
        <w:t>80</w:t>
      </w:r>
      <w:r>
        <w:rPr>
          <w:rFonts w:ascii="宋体" w:hAnsi="宋体" w:hint="eastAsia"/>
        </w:rPr>
        <w:t>．生物电现象</w:t>
      </w:r>
    </w:p>
    <w:p w:rsidR="00000000" w:rsidRDefault="0066509C">
      <w:pPr>
        <w:ind w:firstLineChars="84" w:firstLine="176"/>
        <w:rPr>
          <w:rFonts w:ascii="宋体" w:hAnsi="宋体" w:hint="eastAsia"/>
        </w:rPr>
      </w:pPr>
      <w:r>
        <w:rPr>
          <w:rFonts w:ascii="宋体" w:hAnsi="宋体" w:hint="eastAsia"/>
        </w:rPr>
        <w:t>81</w:t>
      </w:r>
      <w:r>
        <w:rPr>
          <w:rFonts w:ascii="宋体" w:hAnsi="宋体" w:hint="eastAsia"/>
        </w:rPr>
        <w:t>．绝对不应期；相对不应期；超常期；低常期</w:t>
      </w:r>
    </w:p>
    <w:p w:rsidR="00000000" w:rsidRDefault="0066509C">
      <w:pPr>
        <w:ind w:firstLineChars="84" w:firstLine="176"/>
        <w:rPr>
          <w:rFonts w:ascii="宋体" w:hAnsi="宋体" w:hint="eastAsia"/>
        </w:rPr>
      </w:pPr>
      <w:r>
        <w:rPr>
          <w:rFonts w:ascii="宋体" w:hAnsi="宋体" w:hint="eastAsia"/>
        </w:rPr>
        <w:t>82</w:t>
      </w:r>
      <w:r>
        <w:rPr>
          <w:rFonts w:ascii="宋体" w:hAnsi="宋体" w:hint="eastAsia"/>
        </w:rPr>
        <w:t>．去极化；反极化；复极化</w:t>
      </w:r>
    </w:p>
    <w:p w:rsidR="00000000" w:rsidRDefault="0066509C">
      <w:pPr>
        <w:ind w:firstLineChars="84" w:firstLine="176"/>
        <w:rPr>
          <w:rFonts w:ascii="宋体" w:hAnsi="宋体" w:hint="eastAsia"/>
        </w:rPr>
      </w:pPr>
      <w:r>
        <w:rPr>
          <w:rFonts w:ascii="宋体" w:hAnsi="宋体" w:hint="eastAsia"/>
        </w:rPr>
        <w:t>83</w:t>
      </w:r>
      <w:r>
        <w:rPr>
          <w:rFonts w:ascii="宋体" w:hAnsi="宋体" w:hint="eastAsia"/>
        </w:rPr>
        <w:t>．反射</w:t>
      </w:r>
    </w:p>
    <w:p w:rsidR="00000000" w:rsidRDefault="0066509C">
      <w:pPr>
        <w:ind w:firstLineChars="84" w:firstLine="176"/>
        <w:rPr>
          <w:rFonts w:ascii="宋体" w:hAnsi="宋体" w:hint="eastAsia"/>
        </w:rPr>
      </w:pPr>
      <w:r>
        <w:rPr>
          <w:rFonts w:ascii="宋体" w:hAnsi="宋体" w:hint="eastAsia"/>
        </w:rPr>
        <w:t>84</w:t>
      </w:r>
      <w:r>
        <w:rPr>
          <w:rFonts w:ascii="宋体" w:hAnsi="宋体" w:hint="eastAsia"/>
        </w:rPr>
        <w:t>．内分泌；旁分泌；神经分泌；局部性体液调节</w:t>
      </w:r>
    </w:p>
    <w:p w:rsidR="00000000" w:rsidRDefault="0066509C">
      <w:pPr>
        <w:ind w:firstLineChars="84" w:firstLine="176"/>
        <w:rPr>
          <w:rFonts w:ascii="宋体" w:hAnsi="宋体" w:hint="eastAsia"/>
        </w:rPr>
      </w:pPr>
      <w:r>
        <w:rPr>
          <w:rFonts w:ascii="宋体" w:hAnsi="宋体" w:hint="eastAsia"/>
        </w:rPr>
        <w:t>85</w:t>
      </w:r>
      <w:r>
        <w:rPr>
          <w:rFonts w:ascii="宋体" w:hAnsi="宋体" w:hint="eastAsia"/>
        </w:rPr>
        <w:t>．血浆；血细胞</w:t>
      </w:r>
    </w:p>
    <w:p w:rsidR="00000000" w:rsidRDefault="0066509C">
      <w:pPr>
        <w:ind w:firstLineChars="84" w:firstLine="176"/>
        <w:rPr>
          <w:rFonts w:ascii="宋体" w:hAnsi="宋体" w:hint="eastAsia"/>
        </w:rPr>
      </w:pPr>
      <w:r>
        <w:rPr>
          <w:rFonts w:ascii="宋体" w:hAnsi="宋体" w:hint="eastAsia"/>
        </w:rPr>
        <w:t>86</w:t>
      </w:r>
      <w:r>
        <w:rPr>
          <w:rFonts w:ascii="宋体" w:hAnsi="宋体" w:hint="eastAsia"/>
        </w:rPr>
        <w:t>．纤维蛋白原</w:t>
      </w:r>
    </w:p>
    <w:p w:rsidR="00000000" w:rsidRDefault="0066509C">
      <w:pPr>
        <w:ind w:firstLineChars="84" w:firstLine="176"/>
        <w:rPr>
          <w:rFonts w:ascii="宋体" w:hAnsi="宋体" w:hint="eastAsia"/>
          <w:vertAlign w:val="subscript"/>
        </w:rPr>
      </w:pPr>
      <w:r>
        <w:rPr>
          <w:rFonts w:ascii="宋体" w:hAnsi="宋体" w:hint="eastAsia"/>
        </w:rPr>
        <w:t>87</w:t>
      </w:r>
      <w:r>
        <w:rPr>
          <w:rFonts w:ascii="宋体" w:hAnsi="宋体" w:hint="eastAsia"/>
        </w:rPr>
        <w:t>．</w:t>
      </w:r>
      <w:r>
        <w:rPr>
          <w:rFonts w:ascii="宋体" w:hAnsi="宋体" w:hint="eastAsia"/>
        </w:rPr>
        <w:t>NaHCO</w:t>
      </w:r>
      <w:r>
        <w:rPr>
          <w:rFonts w:ascii="宋体" w:hAnsi="宋体" w:hint="eastAsia"/>
          <w:vertAlign w:val="subscript"/>
        </w:rPr>
        <w:t>3</w:t>
      </w:r>
      <w:r>
        <w:rPr>
          <w:rFonts w:ascii="宋体" w:hAnsi="宋体" w:hint="eastAsia"/>
        </w:rPr>
        <w:t>/H</w:t>
      </w:r>
      <w:r>
        <w:rPr>
          <w:rFonts w:ascii="宋体" w:hAnsi="宋体" w:hint="eastAsia"/>
          <w:vertAlign w:val="subscript"/>
        </w:rPr>
        <w:t>2</w:t>
      </w:r>
      <w:r>
        <w:rPr>
          <w:rFonts w:ascii="宋体" w:hAnsi="宋体" w:hint="eastAsia"/>
        </w:rPr>
        <w:t>CO</w:t>
      </w:r>
      <w:r>
        <w:rPr>
          <w:rFonts w:ascii="宋体" w:hAnsi="宋体" w:hint="eastAsia"/>
          <w:vertAlign w:val="subscript"/>
        </w:rPr>
        <w:t>3</w:t>
      </w:r>
      <w:r>
        <w:rPr>
          <w:rFonts w:ascii="宋体" w:hAnsi="宋体" w:hint="eastAsia"/>
        </w:rPr>
        <w:t>；蛋白质钠盐</w:t>
      </w:r>
      <w:r>
        <w:rPr>
          <w:rFonts w:ascii="宋体" w:hAnsi="宋体" w:hint="eastAsia"/>
        </w:rPr>
        <w:t>/</w:t>
      </w:r>
      <w:r>
        <w:rPr>
          <w:rFonts w:ascii="宋体" w:hAnsi="宋体" w:hint="eastAsia"/>
        </w:rPr>
        <w:t>蛋白质；</w:t>
      </w:r>
      <w:r>
        <w:rPr>
          <w:rFonts w:ascii="宋体" w:hAnsi="宋体" w:hint="eastAsia"/>
        </w:rPr>
        <w:t>Na</w:t>
      </w:r>
      <w:r>
        <w:rPr>
          <w:rFonts w:ascii="宋体" w:hAnsi="宋体" w:hint="eastAsia"/>
          <w:vertAlign w:val="subscript"/>
        </w:rPr>
        <w:t>2</w:t>
      </w:r>
      <w:r>
        <w:rPr>
          <w:rFonts w:ascii="宋体" w:hAnsi="宋体" w:hint="eastAsia"/>
        </w:rPr>
        <w:t>HPO</w:t>
      </w:r>
      <w:r>
        <w:rPr>
          <w:rFonts w:ascii="宋体" w:hAnsi="宋体" w:hint="eastAsia"/>
          <w:vertAlign w:val="subscript"/>
        </w:rPr>
        <w:t>4</w:t>
      </w:r>
      <w:r>
        <w:rPr>
          <w:rFonts w:ascii="宋体" w:hAnsi="宋体" w:hint="eastAsia"/>
        </w:rPr>
        <w:t>/NaH</w:t>
      </w:r>
      <w:r>
        <w:rPr>
          <w:rFonts w:ascii="宋体" w:hAnsi="宋体" w:hint="eastAsia"/>
          <w:vertAlign w:val="subscript"/>
        </w:rPr>
        <w:t>2</w:t>
      </w:r>
      <w:r>
        <w:rPr>
          <w:rFonts w:ascii="宋体" w:hAnsi="宋体" w:hint="eastAsia"/>
        </w:rPr>
        <w:t>PO</w:t>
      </w:r>
      <w:r>
        <w:rPr>
          <w:rFonts w:ascii="宋体" w:hAnsi="宋体" w:hint="eastAsia"/>
          <w:vertAlign w:val="subscript"/>
        </w:rPr>
        <w:t>4</w:t>
      </w:r>
    </w:p>
    <w:p w:rsidR="00000000" w:rsidRDefault="0066509C">
      <w:pPr>
        <w:ind w:firstLineChars="84" w:firstLine="176"/>
        <w:rPr>
          <w:rFonts w:ascii="宋体" w:hAnsi="宋体" w:hint="eastAsia"/>
        </w:rPr>
      </w:pPr>
      <w:r>
        <w:rPr>
          <w:rFonts w:ascii="宋体" w:hAnsi="宋体" w:hint="eastAsia"/>
        </w:rPr>
        <w:t>88</w:t>
      </w:r>
      <w:r>
        <w:rPr>
          <w:rFonts w:ascii="宋体" w:hAnsi="宋体" w:hint="eastAsia"/>
        </w:rPr>
        <w:t>．白蛋白；球蛋白；纤维蛋白原</w:t>
      </w:r>
    </w:p>
    <w:p w:rsidR="00000000" w:rsidRDefault="0066509C">
      <w:pPr>
        <w:ind w:firstLineChars="84" w:firstLine="176"/>
        <w:rPr>
          <w:rFonts w:ascii="宋体" w:hAnsi="宋体" w:hint="eastAsia"/>
        </w:rPr>
      </w:pPr>
      <w:r>
        <w:rPr>
          <w:rFonts w:ascii="宋体" w:hAnsi="宋体" w:hint="eastAsia"/>
        </w:rPr>
        <w:t>89</w:t>
      </w:r>
      <w:r>
        <w:rPr>
          <w:rFonts w:ascii="宋体" w:hAnsi="宋体" w:hint="eastAsia"/>
        </w:rPr>
        <w:t>．维生素</w:t>
      </w:r>
      <w:r>
        <w:rPr>
          <w:rFonts w:ascii="宋体" w:hAnsi="宋体" w:hint="eastAsia"/>
        </w:rPr>
        <w:t>B</w:t>
      </w:r>
      <w:r>
        <w:rPr>
          <w:rFonts w:ascii="宋体" w:hAnsi="宋体" w:hint="eastAsia"/>
          <w:vertAlign w:val="subscript"/>
        </w:rPr>
        <w:t>12</w:t>
      </w:r>
      <w:r>
        <w:rPr>
          <w:rFonts w:ascii="宋体" w:hAnsi="宋体" w:hint="eastAsia"/>
        </w:rPr>
        <w:t>；叶酸；促红细胞生成素</w:t>
      </w:r>
    </w:p>
    <w:p w:rsidR="00000000" w:rsidRDefault="0066509C">
      <w:pPr>
        <w:ind w:firstLineChars="84" w:firstLine="176"/>
        <w:rPr>
          <w:rFonts w:ascii="宋体" w:hAnsi="宋体" w:hint="eastAsia"/>
        </w:rPr>
      </w:pPr>
      <w:r>
        <w:rPr>
          <w:rFonts w:ascii="宋体" w:hAnsi="宋体" w:hint="eastAsia"/>
        </w:rPr>
        <w:t>90</w:t>
      </w:r>
      <w:r>
        <w:rPr>
          <w:rFonts w:ascii="宋体" w:hAnsi="宋体" w:hint="eastAsia"/>
        </w:rPr>
        <w:t>．抗凝血酶</w:t>
      </w:r>
      <w:r>
        <w:rPr>
          <w:rFonts w:ascii="宋体" w:hAnsi="宋体"/>
        </w:rPr>
        <w:fldChar w:fldCharType="begin"/>
      </w:r>
      <w:r>
        <w:rPr>
          <w:rFonts w:ascii="宋体" w:hAnsi="宋体"/>
        </w:rPr>
        <w:instrText xml:space="preserve"> </w:instrText>
      </w:r>
      <w:r>
        <w:rPr>
          <w:rFonts w:ascii="宋体" w:hAnsi="宋体" w:hint="eastAsia"/>
        </w:rPr>
        <w:instrText>= 3 \* ROMAN</w:instrText>
      </w:r>
      <w:r>
        <w:rPr>
          <w:rFonts w:ascii="宋体" w:hAnsi="宋体"/>
        </w:rPr>
        <w:instrText xml:space="preserve"> </w:instrText>
      </w:r>
      <w:r>
        <w:rPr>
          <w:rFonts w:ascii="宋体" w:hAnsi="宋体"/>
        </w:rPr>
        <w:fldChar w:fldCharType="separate"/>
      </w:r>
      <w:r>
        <w:rPr>
          <w:rFonts w:ascii="宋体" w:hAnsi="宋体"/>
          <w:lang w:val="en-US" w:eastAsia="zh-CN"/>
        </w:rPr>
        <w:t>III</w:t>
      </w:r>
      <w:r>
        <w:rPr>
          <w:rFonts w:ascii="宋体" w:hAnsi="宋体"/>
        </w:rPr>
        <w:fldChar w:fldCharType="end"/>
      </w:r>
      <w:r>
        <w:rPr>
          <w:rFonts w:ascii="宋体" w:hAnsi="宋体" w:hint="eastAsia"/>
        </w:rPr>
        <w:t>；肝素</w:t>
      </w:r>
    </w:p>
    <w:p w:rsidR="00000000" w:rsidRDefault="0066509C">
      <w:pPr>
        <w:ind w:firstLineChars="84" w:firstLine="176"/>
        <w:rPr>
          <w:rFonts w:ascii="宋体" w:hAnsi="宋体" w:hint="eastAsia"/>
        </w:rPr>
      </w:pPr>
      <w:r>
        <w:rPr>
          <w:rFonts w:ascii="宋体" w:hAnsi="宋体" w:hint="eastAsia"/>
        </w:rPr>
        <w:t>91</w:t>
      </w:r>
      <w:r>
        <w:rPr>
          <w:rFonts w:ascii="宋体" w:hAnsi="宋体" w:hint="eastAsia"/>
        </w:rPr>
        <w:t>．心室舒张末期容积；心肌后负荷；心率</w:t>
      </w:r>
    </w:p>
    <w:p w:rsidR="00000000" w:rsidRDefault="0066509C">
      <w:pPr>
        <w:ind w:firstLineChars="84" w:firstLine="176"/>
        <w:rPr>
          <w:rFonts w:ascii="宋体" w:hAnsi="宋体" w:hint="eastAsia"/>
        </w:rPr>
      </w:pPr>
      <w:r>
        <w:rPr>
          <w:rFonts w:ascii="宋体" w:hAnsi="宋体" w:hint="eastAsia"/>
        </w:rPr>
        <w:t>92</w:t>
      </w:r>
      <w:r>
        <w:rPr>
          <w:rFonts w:ascii="宋体" w:hAnsi="宋体" w:hint="eastAsia"/>
        </w:rPr>
        <w:t>．特殊心肌细胞（自律细胞）；普通心</w:t>
      </w:r>
      <w:r>
        <w:rPr>
          <w:rFonts w:ascii="宋体" w:hAnsi="宋体" w:hint="eastAsia"/>
        </w:rPr>
        <w:t>肌细胞（工作细胞）</w:t>
      </w:r>
    </w:p>
    <w:p w:rsidR="00000000" w:rsidRDefault="0066509C">
      <w:pPr>
        <w:ind w:firstLineChars="84" w:firstLine="176"/>
        <w:rPr>
          <w:rFonts w:ascii="宋体" w:hAnsi="宋体" w:hint="eastAsia"/>
        </w:rPr>
      </w:pPr>
      <w:r>
        <w:rPr>
          <w:rFonts w:ascii="宋体" w:hAnsi="宋体" w:hint="eastAsia"/>
        </w:rPr>
        <w:t>93</w:t>
      </w:r>
      <w:r>
        <w:rPr>
          <w:rFonts w:ascii="宋体" w:hAnsi="宋体" w:hint="eastAsia"/>
        </w:rPr>
        <w:t>．兴奋性；传导性；收缩性</w:t>
      </w:r>
    </w:p>
    <w:p w:rsidR="00000000" w:rsidRDefault="0066509C">
      <w:pPr>
        <w:ind w:firstLineChars="84" w:firstLine="176"/>
        <w:rPr>
          <w:rFonts w:ascii="宋体" w:hAnsi="宋体" w:hint="eastAsia"/>
        </w:rPr>
      </w:pPr>
      <w:r>
        <w:rPr>
          <w:rFonts w:ascii="宋体" w:hAnsi="宋体" w:hint="eastAsia"/>
        </w:rPr>
        <w:t>94</w:t>
      </w:r>
      <w:r>
        <w:rPr>
          <w:rFonts w:ascii="宋体" w:hAnsi="宋体" w:hint="eastAsia"/>
        </w:rPr>
        <w:t>．动脉；静脉；毛细血管</w:t>
      </w:r>
    </w:p>
    <w:p w:rsidR="00000000" w:rsidRDefault="0066509C">
      <w:pPr>
        <w:ind w:firstLineChars="84" w:firstLine="176"/>
        <w:rPr>
          <w:rFonts w:ascii="宋体" w:hAnsi="宋体" w:hint="eastAsia"/>
        </w:rPr>
      </w:pPr>
      <w:r>
        <w:rPr>
          <w:rFonts w:ascii="宋体" w:hAnsi="宋体" w:hint="eastAsia"/>
        </w:rPr>
        <w:t>95</w:t>
      </w:r>
      <w:r>
        <w:rPr>
          <w:rFonts w:ascii="宋体" w:hAnsi="宋体" w:hint="eastAsia"/>
        </w:rPr>
        <w:t>．毛细血管血压；组织静水压；血浆胶渗压；组织液渗透压</w:t>
      </w:r>
    </w:p>
    <w:p w:rsidR="00000000" w:rsidRDefault="0066509C">
      <w:pPr>
        <w:ind w:firstLineChars="84" w:firstLine="176"/>
        <w:rPr>
          <w:rFonts w:hint="eastAsia"/>
        </w:rPr>
      </w:pPr>
      <w:r>
        <w:rPr>
          <w:rFonts w:hint="eastAsia"/>
        </w:rPr>
        <w:t>96</w:t>
      </w:r>
      <w:r>
        <w:rPr>
          <w:rFonts w:hint="eastAsia"/>
        </w:rPr>
        <w:t>．延髓</w:t>
      </w:r>
    </w:p>
    <w:p w:rsidR="00000000" w:rsidRDefault="0066509C">
      <w:pPr>
        <w:ind w:firstLineChars="84" w:firstLine="176"/>
        <w:rPr>
          <w:rFonts w:hint="eastAsia"/>
        </w:rPr>
      </w:pPr>
      <w:r>
        <w:rPr>
          <w:rFonts w:hint="eastAsia"/>
        </w:rPr>
        <w:t>97</w:t>
      </w:r>
      <w:r>
        <w:rPr>
          <w:rFonts w:hint="eastAsia"/>
        </w:rPr>
        <w:t>．外呼吸；气体运输；内呼吸</w:t>
      </w:r>
    </w:p>
    <w:p w:rsidR="00000000" w:rsidRDefault="0066509C">
      <w:pPr>
        <w:ind w:firstLineChars="84" w:firstLine="176"/>
        <w:rPr>
          <w:rFonts w:hint="eastAsia"/>
        </w:rPr>
      </w:pPr>
      <w:r>
        <w:rPr>
          <w:rFonts w:hint="eastAsia"/>
        </w:rPr>
        <w:t>98</w:t>
      </w:r>
      <w:r>
        <w:rPr>
          <w:rFonts w:hint="eastAsia"/>
        </w:rPr>
        <w:t>．肺毛细血管内皮层；基膜层；间质层；肺泡上皮层；液体层；肺泡表面活性物质层</w:t>
      </w:r>
    </w:p>
    <w:p w:rsidR="00000000" w:rsidRDefault="0066509C">
      <w:pPr>
        <w:ind w:firstLineChars="84" w:firstLine="176"/>
        <w:rPr>
          <w:rFonts w:hint="eastAsia"/>
        </w:rPr>
      </w:pPr>
      <w:r>
        <w:rPr>
          <w:rFonts w:hint="eastAsia"/>
        </w:rPr>
        <w:t>99</w:t>
      </w:r>
      <w:r>
        <w:rPr>
          <w:rFonts w:hint="eastAsia"/>
        </w:rPr>
        <w:t>．分压差溶解度和分子量；呼吸膜面积与厚度；通气</w:t>
      </w:r>
      <w:r>
        <w:rPr>
          <w:rFonts w:hint="eastAsia"/>
        </w:rPr>
        <w:t>/</w:t>
      </w:r>
      <w:r>
        <w:rPr>
          <w:rFonts w:hint="eastAsia"/>
        </w:rPr>
        <w:t>血流比值</w:t>
      </w:r>
    </w:p>
    <w:p w:rsidR="00000000" w:rsidRDefault="0066509C">
      <w:pPr>
        <w:ind w:firstLineChars="84" w:firstLine="176"/>
        <w:rPr>
          <w:rFonts w:hint="eastAsia"/>
        </w:rPr>
      </w:pPr>
      <w:r>
        <w:rPr>
          <w:rFonts w:hint="eastAsia"/>
        </w:rPr>
        <w:t>100</w:t>
      </w:r>
      <w:r>
        <w:rPr>
          <w:rFonts w:hint="eastAsia"/>
        </w:rPr>
        <w:t>．物理性消化；化学性消化；微生物消化</w:t>
      </w:r>
    </w:p>
    <w:p w:rsidR="00000000" w:rsidRDefault="0066509C">
      <w:pPr>
        <w:ind w:firstLineChars="84" w:firstLine="176"/>
        <w:rPr>
          <w:rFonts w:hint="eastAsia"/>
        </w:rPr>
      </w:pPr>
      <w:r>
        <w:rPr>
          <w:rFonts w:hint="eastAsia"/>
        </w:rPr>
        <w:t xml:space="preserve">101. </w:t>
      </w:r>
      <w:r>
        <w:rPr>
          <w:rFonts w:hint="eastAsia"/>
        </w:rPr>
        <w:t>两侧</w:t>
      </w:r>
      <w:r>
        <w:rPr>
          <w:rFonts w:hint="eastAsia"/>
        </w:rPr>
        <w:t xml:space="preserve">;  </w:t>
      </w:r>
      <w:r>
        <w:rPr>
          <w:rFonts w:hint="eastAsia"/>
        </w:rPr>
        <w:t>中间</w:t>
      </w:r>
    </w:p>
    <w:p w:rsidR="00000000" w:rsidRDefault="0066509C">
      <w:pPr>
        <w:ind w:firstLineChars="84" w:firstLine="176"/>
        <w:rPr>
          <w:rFonts w:hint="eastAsia"/>
        </w:rPr>
      </w:pPr>
      <w:r>
        <w:rPr>
          <w:rFonts w:hint="eastAsia"/>
        </w:rPr>
        <w:t xml:space="preserve">102. </w:t>
      </w:r>
      <w:r>
        <w:rPr>
          <w:rFonts w:hint="eastAsia"/>
        </w:rPr>
        <w:t>水</w:t>
      </w:r>
      <w:r>
        <w:rPr>
          <w:rFonts w:hint="eastAsia"/>
        </w:rPr>
        <w:t xml:space="preserve"> ;  </w:t>
      </w:r>
      <w:r>
        <w:rPr>
          <w:rFonts w:hint="eastAsia"/>
        </w:rPr>
        <w:t>蛋白质</w:t>
      </w:r>
      <w:r>
        <w:rPr>
          <w:rFonts w:hint="eastAsia"/>
        </w:rPr>
        <w:t xml:space="preserve"> ;  </w:t>
      </w:r>
      <w:r>
        <w:rPr>
          <w:rFonts w:hint="eastAsia"/>
        </w:rPr>
        <w:t>被动</w:t>
      </w:r>
    </w:p>
    <w:p w:rsidR="00000000" w:rsidRDefault="0066509C">
      <w:pPr>
        <w:ind w:firstLineChars="84" w:firstLine="176"/>
        <w:rPr>
          <w:rFonts w:hint="eastAsia"/>
        </w:rPr>
      </w:pPr>
      <w:r>
        <w:rPr>
          <w:rFonts w:hint="eastAsia"/>
        </w:rPr>
        <w:t xml:space="preserve">103. </w:t>
      </w:r>
      <w:r>
        <w:rPr>
          <w:rFonts w:hint="eastAsia"/>
        </w:rPr>
        <w:t>一定的刺激强度</w:t>
      </w:r>
      <w:r>
        <w:rPr>
          <w:rFonts w:hint="eastAsia"/>
        </w:rPr>
        <w:t xml:space="preserve"> ;  </w:t>
      </w:r>
      <w:r>
        <w:rPr>
          <w:rFonts w:hint="eastAsia"/>
        </w:rPr>
        <w:t>一定的刺激时间</w:t>
      </w:r>
      <w:r>
        <w:rPr>
          <w:rFonts w:hint="eastAsia"/>
        </w:rPr>
        <w:t xml:space="preserve">  ;  </w:t>
      </w:r>
      <w:r>
        <w:rPr>
          <w:rFonts w:hint="eastAsia"/>
        </w:rPr>
        <w:t>一定的强度</w:t>
      </w:r>
      <w:r>
        <w:t>—</w:t>
      </w:r>
      <w:r>
        <w:rPr>
          <w:rFonts w:hint="eastAsia"/>
        </w:rPr>
        <w:t>时间变化率</w:t>
      </w:r>
    </w:p>
    <w:p w:rsidR="00000000" w:rsidRDefault="0066509C">
      <w:pPr>
        <w:ind w:firstLineChars="84" w:firstLine="176"/>
        <w:rPr>
          <w:rFonts w:hint="eastAsia"/>
        </w:rPr>
      </w:pPr>
      <w:r>
        <w:rPr>
          <w:rFonts w:hint="eastAsia"/>
        </w:rPr>
        <w:t xml:space="preserve">104. </w:t>
      </w:r>
      <w:r>
        <w:rPr>
          <w:rFonts w:hint="eastAsia"/>
        </w:rPr>
        <w:t>横桥</w:t>
      </w:r>
    </w:p>
    <w:p w:rsidR="00000000" w:rsidRDefault="0066509C">
      <w:pPr>
        <w:ind w:firstLineChars="84" w:firstLine="176"/>
        <w:rPr>
          <w:rFonts w:hint="eastAsia"/>
        </w:rPr>
      </w:pPr>
      <w:r>
        <w:rPr>
          <w:rFonts w:hint="eastAsia"/>
        </w:rPr>
        <w:t xml:space="preserve">105. </w:t>
      </w:r>
      <w:r>
        <w:rPr>
          <w:rFonts w:hint="eastAsia"/>
        </w:rPr>
        <w:t>三联体结构</w:t>
      </w:r>
    </w:p>
    <w:p w:rsidR="00000000" w:rsidRDefault="0066509C">
      <w:pPr>
        <w:ind w:firstLineChars="84" w:firstLine="176"/>
        <w:rPr>
          <w:rFonts w:hint="eastAsia"/>
        </w:rPr>
      </w:pPr>
      <w:r>
        <w:rPr>
          <w:rFonts w:hint="eastAsia"/>
        </w:rPr>
        <w:t xml:space="preserve">106. </w:t>
      </w:r>
      <w:r>
        <w:rPr>
          <w:rFonts w:hint="eastAsia"/>
        </w:rPr>
        <w:t>被动转动</w:t>
      </w:r>
      <w:r>
        <w:rPr>
          <w:rFonts w:hint="eastAsia"/>
        </w:rPr>
        <w:t xml:space="preserve">  ;  </w:t>
      </w:r>
      <w:r>
        <w:rPr>
          <w:rFonts w:hint="eastAsia"/>
        </w:rPr>
        <w:t>主动转动</w:t>
      </w:r>
    </w:p>
    <w:p w:rsidR="00000000" w:rsidRDefault="0066509C">
      <w:pPr>
        <w:ind w:firstLineChars="84" w:firstLine="176"/>
        <w:rPr>
          <w:rFonts w:hint="eastAsia"/>
        </w:rPr>
      </w:pPr>
      <w:r>
        <w:rPr>
          <w:rFonts w:hint="eastAsia"/>
        </w:rPr>
        <w:t xml:space="preserve">107. </w:t>
      </w:r>
      <w:r>
        <w:rPr>
          <w:rFonts w:hint="eastAsia"/>
        </w:rPr>
        <w:t>兴奋</w:t>
      </w:r>
      <w:r>
        <w:rPr>
          <w:rFonts w:hint="eastAsia"/>
        </w:rPr>
        <w:t xml:space="preserve"> ;  </w:t>
      </w:r>
      <w:r>
        <w:rPr>
          <w:rFonts w:hint="eastAsia"/>
        </w:rPr>
        <w:t>抑制</w:t>
      </w:r>
    </w:p>
    <w:p w:rsidR="00000000" w:rsidRDefault="0066509C">
      <w:pPr>
        <w:ind w:firstLineChars="84" w:firstLine="176"/>
        <w:rPr>
          <w:rFonts w:hint="eastAsia"/>
        </w:rPr>
      </w:pPr>
      <w:r>
        <w:rPr>
          <w:rFonts w:hint="eastAsia"/>
        </w:rPr>
        <w:t>108. Na</w:t>
      </w:r>
      <w:r>
        <w:rPr>
          <w:rFonts w:hint="eastAsia"/>
          <w:vertAlign w:val="superscript"/>
        </w:rPr>
        <w:t>+</w:t>
      </w:r>
      <w:r>
        <w:rPr>
          <w:rFonts w:hint="eastAsia"/>
        </w:rPr>
        <w:t>；</w:t>
      </w:r>
      <w:r>
        <w:rPr>
          <w:rFonts w:hint="eastAsia"/>
        </w:rPr>
        <w:t>K</w:t>
      </w:r>
      <w:r>
        <w:rPr>
          <w:rFonts w:hint="eastAsia"/>
          <w:vertAlign w:val="superscript"/>
        </w:rPr>
        <w:t>+</w:t>
      </w:r>
    </w:p>
    <w:p w:rsidR="00000000" w:rsidRDefault="0066509C">
      <w:pPr>
        <w:ind w:firstLineChars="84" w:firstLine="176"/>
        <w:rPr>
          <w:rFonts w:hint="eastAsia"/>
        </w:rPr>
      </w:pPr>
      <w:r>
        <w:rPr>
          <w:rFonts w:hint="eastAsia"/>
        </w:rPr>
        <w:t xml:space="preserve">109. </w:t>
      </w:r>
      <w:r>
        <w:rPr>
          <w:rFonts w:hint="eastAsia"/>
        </w:rPr>
        <w:t>局部环路电流</w:t>
      </w:r>
      <w:r>
        <w:rPr>
          <w:rFonts w:hint="eastAsia"/>
        </w:rPr>
        <w:t xml:space="preserve">  ; </w:t>
      </w:r>
      <w:r>
        <w:rPr>
          <w:rFonts w:hint="eastAsia"/>
        </w:rPr>
        <w:t>跳跃式传导</w:t>
      </w:r>
      <w:r>
        <w:rPr>
          <w:rFonts w:hint="eastAsia"/>
        </w:rPr>
        <w:t xml:space="preserve">  ; </w:t>
      </w:r>
      <w:r>
        <w:rPr>
          <w:rFonts w:hint="eastAsia"/>
        </w:rPr>
        <w:t>速度快</w:t>
      </w:r>
      <w:r>
        <w:rPr>
          <w:rFonts w:hint="eastAsia"/>
        </w:rPr>
        <w:t xml:space="preserve"> ; </w:t>
      </w:r>
      <w:r>
        <w:rPr>
          <w:rFonts w:hint="eastAsia"/>
        </w:rPr>
        <w:t>节省能量</w:t>
      </w:r>
    </w:p>
    <w:p w:rsidR="00000000" w:rsidRDefault="0066509C">
      <w:pPr>
        <w:ind w:firstLineChars="84" w:firstLine="176"/>
        <w:rPr>
          <w:rFonts w:hint="eastAsia"/>
        </w:rPr>
      </w:pPr>
      <w:r>
        <w:rPr>
          <w:rFonts w:hint="eastAsia"/>
        </w:rPr>
        <w:t xml:space="preserve">110. </w:t>
      </w:r>
      <w:r>
        <w:rPr>
          <w:rFonts w:hint="eastAsia"/>
        </w:rPr>
        <w:t>肌纤</w:t>
      </w:r>
      <w:r>
        <w:rPr>
          <w:rFonts w:hint="eastAsia"/>
        </w:rPr>
        <w:t>(</w:t>
      </w:r>
      <w:r>
        <w:rPr>
          <w:rFonts w:hint="eastAsia"/>
        </w:rPr>
        <w:t>动</w:t>
      </w:r>
      <w:r>
        <w:rPr>
          <w:rFonts w:hint="eastAsia"/>
        </w:rPr>
        <w:t>)</w:t>
      </w:r>
      <w:r>
        <w:rPr>
          <w:rFonts w:hint="eastAsia"/>
        </w:rPr>
        <w:t>蛋白</w:t>
      </w:r>
    </w:p>
    <w:p w:rsidR="00000000" w:rsidRDefault="0066509C">
      <w:pPr>
        <w:ind w:firstLineChars="84" w:firstLine="176"/>
        <w:rPr>
          <w:rFonts w:hint="eastAsia"/>
        </w:rPr>
      </w:pPr>
      <w:r>
        <w:rPr>
          <w:rFonts w:hint="eastAsia"/>
        </w:rPr>
        <w:t xml:space="preserve">111. </w:t>
      </w:r>
      <w:r>
        <w:rPr>
          <w:rFonts w:hint="eastAsia"/>
        </w:rPr>
        <w:t>兴奋性</w:t>
      </w:r>
      <w:r>
        <w:rPr>
          <w:rFonts w:hint="eastAsia"/>
        </w:rPr>
        <w:t>;</w:t>
      </w:r>
      <w:r>
        <w:rPr>
          <w:rFonts w:hint="eastAsia"/>
        </w:rPr>
        <w:t>抑制性</w:t>
      </w:r>
    </w:p>
    <w:p w:rsidR="00000000" w:rsidRDefault="0066509C">
      <w:pPr>
        <w:ind w:firstLineChars="84" w:firstLine="176"/>
        <w:rPr>
          <w:rFonts w:hint="eastAsia"/>
        </w:rPr>
      </w:pPr>
      <w:r>
        <w:rPr>
          <w:rFonts w:hint="eastAsia"/>
        </w:rPr>
        <w:t>112. -80</w:t>
      </w:r>
    </w:p>
    <w:p w:rsidR="00000000" w:rsidRDefault="0066509C">
      <w:pPr>
        <w:ind w:firstLineChars="84" w:firstLine="176"/>
        <w:rPr>
          <w:rFonts w:hint="eastAsia"/>
        </w:rPr>
      </w:pPr>
      <w:r>
        <w:rPr>
          <w:rFonts w:hint="eastAsia"/>
        </w:rPr>
        <w:t xml:space="preserve">113. </w:t>
      </w:r>
      <w:r>
        <w:rPr>
          <w:rFonts w:hint="eastAsia"/>
        </w:rPr>
        <w:t>紧张性</w:t>
      </w:r>
      <w:r>
        <w:rPr>
          <w:rFonts w:hint="eastAsia"/>
        </w:rPr>
        <w:t xml:space="preserve">  ; </w:t>
      </w:r>
      <w:r>
        <w:rPr>
          <w:rFonts w:hint="eastAsia"/>
        </w:rPr>
        <w:t>减慢</w:t>
      </w:r>
    </w:p>
    <w:p w:rsidR="00000000" w:rsidRDefault="0066509C">
      <w:pPr>
        <w:ind w:firstLineChars="84" w:firstLine="176"/>
        <w:rPr>
          <w:rFonts w:hint="eastAsia"/>
        </w:rPr>
      </w:pPr>
      <w:r>
        <w:rPr>
          <w:rFonts w:hint="eastAsia"/>
        </w:rPr>
        <w:t xml:space="preserve">114. </w:t>
      </w:r>
      <w:r>
        <w:rPr>
          <w:rFonts w:hint="eastAsia"/>
        </w:rPr>
        <w:t>乙酰胆碱</w:t>
      </w:r>
      <w:r>
        <w:rPr>
          <w:rFonts w:hint="eastAsia"/>
        </w:rPr>
        <w:t xml:space="preserve">  ; </w:t>
      </w:r>
      <w:r>
        <w:rPr>
          <w:rFonts w:hint="eastAsia"/>
        </w:rPr>
        <w:t>肾上腺</w:t>
      </w:r>
    </w:p>
    <w:p w:rsidR="00000000" w:rsidRDefault="0066509C">
      <w:pPr>
        <w:ind w:firstLineChars="84" w:firstLine="176"/>
        <w:rPr>
          <w:rFonts w:hint="eastAsia"/>
        </w:rPr>
      </w:pPr>
      <w:r>
        <w:rPr>
          <w:rFonts w:hint="eastAsia"/>
        </w:rPr>
        <w:t xml:space="preserve">115. </w:t>
      </w:r>
      <w:r>
        <w:rPr>
          <w:rFonts w:hint="eastAsia"/>
        </w:rPr>
        <w:t>非条件刺激</w:t>
      </w:r>
      <w:r>
        <w:rPr>
          <w:rFonts w:hint="eastAsia"/>
        </w:rPr>
        <w:t xml:space="preserve"> ;  </w:t>
      </w:r>
      <w:r>
        <w:rPr>
          <w:rFonts w:hint="eastAsia"/>
        </w:rPr>
        <w:t>强化</w:t>
      </w:r>
    </w:p>
    <w:p w:rsidR="00000000" w:rsidRDefault="0066509C">
      <w:pPr>
        <w:ind w:firstLineChars="84" w:firstLine="176"/>
        <w:rPr>
          <w:rFonts w:hint="eastAsia"/>
        </w:rPr>
      </w:pPr>
      <w:r>
        <w:rPr>
          <w:rFonts w:hint="eastAsia"/>
        </w:rPr>
        <w:t xml:space="preserve">116. </w:t>
      </w:r>
      <w:r>
        <w:rPr>
          <w:rFonts w:hint="eastAsia"/>
        </w:rPr>
        <w:t>运输功能</w:t>
      </w:r>
      <w:r>
        <w:rPr>
          <w:rFonts w:hint="eastAsia"/>
        </w:rPr>
        <w:t xml:space="preserve"> ;   </w:t>
      </w:r>
      <w:r>
        <w:rPr>
          <w:rFonts w:hint="eastAsia"/>
        </w:rPr>
        <w:t>防御功能</w:t>
      </w:r>
      <w:r>
        <w:rPr>
          <w:rFonts w:hint="eastAsia"/>
        </w:rPr>
        <w:t xml:space="preserve"> ;   </w:t>
      </w:r>
      <w:r>
        <w:rPr>
          <w:rFonts w:hint="eastAsia"/>
        </w:rPr>
        <w:t>止血功能</w:t>
      </w:r>
      <w:r>
        <w:rPr>
          <w:rFonts w:hint="eastAsia"/>
        </w:rPr>
        <w:t xml:space="preserve"> ;   </w:t>
      </w:r>
      <w:r>
        <w:rPr>
          <w:rFonts w:hint="eastAsia"/>
        </w:rPr>
        <w:t>维持稳态</w:t>
      </w:r>
    </w:p>
    <w:p w:rsidR="00000000" w:rsidRDefault="0066509C">
      <w:pPr>
        <w:ind w:firstLineChars="84" w:firstLine="176"/>
        <w:rPr>
          <w:rFonts w:hint="eastAsia"/>
        </w:rPr>
      </w:pPr>
      <w:r>
        <w:rPr>
          <w:rFonts w:hint="eastAsia"/>
        </w:rPr>
        <w:t xml:space="preserve">117. </w:t>
      </w:r>
      <w:r>
        <w:rPr>
          <w:rFonts w:hint="eastAsia"/>
        </w:rPr>
        <w:t>红细胞</w:t>
      </w:r>
      <w:r>
        <w:rPr>
          <w:rFonts w:hint="eastAsia"/>
        </w:rPr>
        <w:t xml:space="preserve">;  </w:t>
      </w:r>
      <w:r>
        <w:rPr>
          <w:rFonts w:hint="eastAsia"/>
        </w:rPr>
        <w:t>血浆</w:t>
      </w:r>
      <w:r>
        <w:rPr>
          <w:rFonts w:hint="eastAsia"/>
        </w:rPr>
        <w:t xml:space="preserve">;  </w:t>
      </w:r>
      <w:r>
        <w:rPr>
          <w:rFonts w:hint="eastAsia"/>
        </w:rPr>
        <w:t>白细胞和血小板</w:t>
      </w:r>
    </w:p>
    <w:p w:rsidR="00000000" w:rsidRDefault="0066509C">
      <w:pPr>
        <w:ind w:firstLineChars="84" w:firstLine="176"/>
        <w:rPr>
          <w:rFonts w:hint="eastAsia"/>
        </w:rPr>
      </w:pPr>
      <w:r>
        <w:rPr>
          <w:rFonts w:hint="eastAsia"/>
        </w:rPr>
        <w:t xml:space="preserve">118. </w:t>
      </w:r>
      <w:r>
        <w:rPr>
          <w:rFonts w:hint="eastAsia"/>
        </w:rPr>
        <w:t>白蛋白</w:t>
      </w:r>
      <w:r>
        <w:rPr>
          <w:rFonts w:hint="eastAsia"/>
        </w:rPr>
        <w:t xml:space="preserve">;   </w:t>
      </w:r>
      <w:r>
        <w:rPr>
          <w:rFonts w:hint="eastAsia"/>
        </w:rPr>
        <w:t>纤维蛋白原</w:t>
      </w:r>
    </w:p>
    <w:p w:rsidR="00000000" w:rsidRDefault="0066509C">
      <w:pPr>
        <w:ind w:firstLineChars="84" w:firstLine="176"/>
        <w:rPr>
          <w:rFonts w:hint="eastAsia"/>
        </w:rPr>
      </w:pPr>
      <w:r>
        <w:rPr>
          <w:rFonts w:hint="eastAsia"/>
        </w:rPr>
        <w:t xml:space="preserve">119. </w:t>
      </w:r>
      <w:r>
        <w:rPr>
          <w:rFonts w:hint="eastAsia"/>
        </w:rPr>
        <w:t>多于</w:t>
      </w:r>
      <w:r>
        <w:rPr>
          <w:rFonts w:hint="eastAsia"/>
        </w:rPr>
        <w:t xml:space="preserve"> ;   </w:t>
      </w:r>
      <w:r>
        <w:rPr>
          <w:rFonts w:hint="eastAsia"/>
        </w:rPr>
        <w:t>组织中</w:t>
      </w:r>
      <w:r>
        <w:rPr>
          <w:rFonts w:hint="eastAsia"/>
        </w:rPr>
        <w:t>O</w:t>
      </w:r>
      <w:r>
        <w:rPr>
          <w:rFonts w:hint="eastAsia"/>
          <w:vertAlign w:val="subscript"/>
        </w:rPr>
        <w:t>2</w:t>
      </w:r>
      <w:r>
        <w:rPr>
          <w:rFonts w:hint="eastAsia"/>
        </w:rPr>
        <w:t xml:space="preserve"> ;   </w:t>
      </w:r>
      <w:r>
        <w:rPr>
          <w:rFonts w:hint="eastAsia"/>
        </w:rPr>
        <w:t>促红细胞生成素</w:t>
      </w:r>
    </w:p>
    <w:p w:rsidR="00000000" w:rsidRDefault="0066509C">
      <w:pPr>
        <w:ind w:firstLineChars="84" w:firstLine="176"/>
        <w:rPr>
          <w:rFonts w:hint="eastAsia"/>
        </w:rPr>
      </w:pPr>
      <w:r>
        <w:rPr>
          <w:rFonts w:hint="eastAsia"/>
        </w:rPr>
        <w:t>120. K</w:t>
      </w:r>
      <w:r>
        <w:rPr>
          <w:rFonts w:hint="eastAsia"/>
          <w:vertAlign w:val="superscript"/>
        </w:rPr>
        <w:t>+</w:t>
      </w:r>
      <w:r>
        <w:rPr>
          <w:rFonts w:hint="eastAsia"/>
        </w:rPr>
        <w:t>;  Na</w:t>
      </w:r>
      <w:r>
        <w:rPr>
          <w:rFonts w:hint="eastAsia"/>
          <w:vertAlign w:val="superscript"/>
        </w:rPr>
        <w:t>+</w:t>
      </w:r>
      <w:r>
        <w:rPr>
          <w:rFonts w:hint="eastAsia"/>
        </w:rPr>
        <w:t xml:space="preserve">; </w:t>
      </w:r>
      <w:r>
        <w:rPr>
          <w:rFonts w:hint="eastAsia"/>
        </w:rPr>
        <w:t>钠通道</w:t>
      </w:r>
      <w:r>
        <w:rPr>
          <w:rFonts w:hint="eastAsia"/>
        </w:rPr>
        <w:t xml:space="preserve">; </w:t>
      </w:r>
      <w:r>
        <w:rPr>
          <w:rFonts w:hint="eastAsia"/>
        </w:rPr>
        <w:t>钾通道被激活后</w:t>
      </w:r>
      <w:r>
        <w:rPr>
          <w:rFonts w:hint="eastAsia"/>
        </w:rPr>
        <w:t>K</w:t>
      </w:r>
      <w:r>
        <w:rPr>
          <w:rFonts w:hint="eastAsia"/>
          <w:vertAlign w:val="superscript"/>
        </w:rPr>
        <w:t>+</w:t>
      </w:r>
      <w:r>
        <w:rPr>
          <w:rFonts w:hint="eastAsia"/>
        </w:rPr>
        <w:t>; K</w:t>
      </w:r>
      <w:r>
        <w:rPr>
          <w:rFonts w:hint="eastAsia"/>
          <w:vertAlign w:val="superscript"/>
        </w:rPr>
        <w:t>+</w:t>
      </w:r>
      <w:r>
        <w:rPr>
          <w:rFonts w:hint="eastAsia"/>
        </w:rPr>
        <w:t>; Ca</w:t>
      </w:r>
      <w:r>
        <w:rPr>
          <w:rFonts w:hint="eastAsia"/>
          <w:vertAlign w:val="superscript"/>
        </w:rPr>
        <w:t>2+</w:t>
      </w:r>
      <w:r>
        <w:rPr>
          <w:rFonts w:hint="eastAsia"/>
        </w:rPr>
        <w:t xml:space="preserve">; </w:t>
      </w:r>
      <w:r>
        <w:rPr>
          <w:rFonts w:hint="eastAsia"/>
        </w:rPr>
        <w:t>慢钙通道</w:t>
      </w:r>
      <w:r>
        <w:rPr>
          <w:rFonts w:hint="eastAsia"/>
        </w:rPr>
        <w:t>; K</w:t>
      </w:r>
      <w:r>
        <w:rPr>
          <w:rFonts w:hint="eastAsia"/>
          <w:vertAlign w:val="superscript"/>
        </w:rPr>
        <w:t>+</w:t>
      </w:r>
    </w:p>
    <w:p w:rsidR="00000000" w:rsidRDefault="0066509C">
      <w:pPr>
        <w:ind w:firstLineChars="84" w:firstLine="176"/>
        <w:rPr>
          <w:rFonts w:hint="eastAsia"/>
        </w:rPr>
      </w:pPr>
      <w:r>
        <w:rPr>
          <w:rFonts w:hint="eastAsia"/>
        </w:rPr>
        <w:t xml:space="preserve">121. </w:t>
      </w:r>
      <w:r>
        <w:rPr>
          <w:rFonts w:hint="eastAsia"/>
        </w:rPr>
        <w:t>左</w:t>
      </w:r>
      <w:r>
        <w:rPr>
          <w:rFonts w:ascii="宋体" w:hAnsi="宋体" w:hint="eastAsia"/>
        </w:rPr>
        <w:t>、</w:t>
      </w:r>
      <w:r>
        <w:rPr>
          <w:rFonts w:hint="eastAsia"/>
        </w:rPr>
        <w:t>右心房去极化过程</w:t>
      </w:r>
      <w:r>
        <w:rPr>
          <w:rFonts w:hint="eastAsia"/>
        </w:rPr>
        <w:t xml:space="preserve">;  </w:t>
      </w:r>
      <w:r>
        <w:rPr>
          <w:rFonts w:hint="eastAsia"/>
        </w:rPr>
        <w:t>左</w:t>
      </w:r>
      <w:r>
        <w:rPr>
          <w:rFonts w:ascii="宋体" w:hAnsi="宋体" w:hint="eastAsia"/>
        </w:rPr>
        <w:t>、</w:t>
      </w:r>
      <w:r>
        <w:rPr>
          <w:rFonts w:hint="eastAsia"/>
        </w:rPr>
        <w:t>右心室去极化过程</w:t>
      </w:r>
      <w:r>
        <w:rPr>
          <w:rFonts w:hint="eastAsia"/>
        </w:rPr>
        <w:t xml:space="preserve">;  </w:t>
      </w:r>
      <w:r>
        <w:rPr>
          <w:rFonts w:hint="eastAsia"/>
        </w:rPr>
        <w:t>心室复极化过程</w:t>
      </w:r>
      <w:r>
        <w:rPr>
          <w:rFonts w:hint="eastAsia"/>
        </w:rPr>
        <w:t xml:space="preserve">;  </w:t>
      </w:r>
      <w:r>
        <w:rPr>
          <w:rFonts w:hint="eastAsia"/>
        </w:rPr>
        <w:t>心房开始兴奋到心室开始兴奋</w:t>
      </w:r>
    </w:p>
    <w:p w:rsidR="00000000" w:rsidRDefault="0066509C">
      <w:pPr>
        <w:ind w:firstLineChars="84" w:firstLine="176"/>
        <w:rPr>
          <w:rFonts w:hint="eastAsia"/>
        </w:rPr>
      </w:pPr>
      <w:r>
        <w:rPr>
          <w:rFonts w:hint="eastAsia"/>
        </w:rPr>
        <w:t xml:space="preserve">122. </w:t>
      </w:r>
      <w:r>
        <w:rPr>
          <w:rFonts w:hint="eastAsia"/>
        </w:rPr>
        <w:t>高于</w:t>
      </w:r>
      <w:r>
        <w:rPr>
          <w:rFonts w:hint="eastAsia"/>
        </w:rPr>
        <w:t xml:space="preserve">;  </w:t>
      </w:r>
      <w:r>
        <w:rPr>
          <w:rFonts w:hint="eastAsia"/>
        </w:rPr>
        <w:t>关闭</w:t>
      </w:r>
      <w:r>
        <w:rPr>
          <w:rFonts w:hint="eastAsia"/>
        </w:rPr>
        <w:t xml:space="preserve">;  </w:t>
      </w:r>
      <w:r>
        <w:rPr>
          <w:rFonts w:hint="eastAsia"/>
        </w:rPr>
        <w:t>开放</w:t>
      </w:r>
    </w:p>
    <w:p w:rsidR="00000000" w:rsidRDefault="0066509C">
      <w:pPr>
        <w:ind w:firstLineChars="84" w:firstLine="176"/>
        <w:rPr>
          <w:rFonts w:hint="eastAsia"/>
        </w:rPr>
      </w:pPr>
      <w:r>
        <w:rPr>
          <w:rFonts w:hint="eastAsia"/>
        </w:rPr>
        <w:t xml:space="preserve">123. </w:t>
      </w:r>
      <w:r>
        <w:rPr>
          <w:rFonts w:hint="eastAsia"/>
        </w:rPr>
        <w:t>心交感神经</w:t>
      </w:r>
      <w:r>
        <w:rPr>
          <w:rFonts w:hint="eastAsia"/>
        </w:rPr>
        <w:t xml:space="preserve">; </w:t>
      </w:r>
      <w:r>
        <w:rPr>
          <w:rFonts w:hint="eastAsia"/>
        </w:rPr>
        <w:t>心迷走神经</w:t>
      </w:r>
      <w:r>
        <w:rPr>
          <w:rFonts w:hint="eastAsia"/>
        </w:rPr>
        <w:t xml:space="preserve">; </w:t>
      </w:r>
      <w:r>
        <w:rPr>
          <w:rFonts w:hint="eastAsia"/>
        </w:rPr>
        <w:t>肽能神经元</w:t>
      </w:r>
      <w:r>
        <w:rPr>
          <w:rFonts w:hint="eastAsia"/>
        </w:rPr>
        <w:t xml:space="preserve">; </w:t>
      </w:r>
      <w:r>
        <w:rPr>
          <w:rFonts w:hint="eastAsia"/>
        </w:rPr>
        <w:t>缩血管神经纤维</w:t>
      </w:r>
      <w:r>
        <w:rPr>
          <w:rFonts w:hint="eastAsia"/>
        </w:rPr>
        <w:t xml:space="preserve">;  </w:t>
      </w:r>
      <w:r>
        <w:rPr>
          <w:rFonts w:hint="eastAsia"/>
        </w:rPr>
        <w:t>舒血管神经纤维</w:t>
      </w:r>
    </w:p>
    <w:p w:rsidR="00000000" w:rsidRDefault="0066509C">
      <w:pPr>
        <w:ind w:firstLineChars="84" w:firstLine="176"/>
        <w:rPr>
          <w:rFonts w:hint="eastAsia"/>
        </w:rPr>
      </w:pPr>
      <w:r>
        <w:rPr>
          <w:rFonts w:hint="eastAsia"/>
        </w:rPr>
        <w:t xml:space="preserve">124. </w:t>
      </w:r>
      <w:r>
        <w:rPr>
          <w:rFonts w:hint="eastAsia"/>
        </w:rPr>
        <w:t>心跳加快加强</w:t>
      </w:r>
      <w:r>
        <w:rPr>
          <w:rFonts w:hint="eastAsia"/>
        </w:rPr>
        <w:t xml:space="preserve"> ;   </w:t>
      </w:r>
      <w:r>
        <w:rPr>
          <w:rFonts w:hint="eastAsia"/>
        </w:rPr>
        <w:t>心跳减慢减弱</w:t>
      </w:r>
    </w:p>
    <w:p w:rsidR="00000000" w:rsidRDefault="0066509C">
      <w:pPr>
        <w:ind w:firstLineChars="84" w:firstLine="176"/>
        <w:rPr>
          <w:rFonts w:hint="eastAsia"/>
        </w:rPr>
      </w:pPr>
      <w:r>
        <w:rPr>
          <w:rFonts w:hint="eastAsia"/>
        </w:rPr>
        <w:t xml:space="preserve">125. </w:t>
      </w:r>
      <w:r>
        <w:rPr>
          <w:rFonts w:hint="eastAsia"/>
        </w:rPr>
        <w:t xml:space="preserve">乙酰胆碱；　</w:t>
      </w:r>
      <w:r>
        <w:rPr>
          <w:rFonts w:hint="eastAsia"/>
        </w:rPr>
        <w:t>M</w:t>
      </w:r>
    </w:p>
    <w:p w:rsidR="00000000" w:rsidRDefault="0066509C">
      <w:pPr>
        <w:ind w:firstLineChars="84" w:firstLine="176"/>
        <w:rPr>
          <w:rFonts w:hint="eastAsia"/>
        </w:rPr>
      </w:pPr>
      <w:r>
        <w:rPr>
          <w:rFonts w:hint="eastAsia"/>
        </w:rPr>
        <w:t xml:space="preserve">126. </w:t>
      </w:r>
      <w:r>
        <w:rPr>
          <w:rFonts w:hint="eastAsia"/>
        </w:rPr>
        <w:t xml:space="preserve">乙酰胆碱；　</w:t>
      </w:r>
      <w:r>
        <w:rPr>
          <w:rFonts w:hint="eastAsia"/>
        </w:rPr>
        <w:t>N</w:t>
      </w:r>
      <w:r>
        <w:rPr>
          <w:rFonts w:hint="eastAsia"/>
        </w:rPr>
        <w:t>型；去甲肾</w:t>
      </w:r>
      <w:r>
        <w:rPr>
          <w:rFonts w:hint="eastAsia"/>
        </w:rPr>
        <w:t>上腺素；</w:t>
      </w:r>
      <w:r>
        <w:rPr>
          <w:rFonts w:ascii="宋体" w:hAnsi="宋体" w:hint="eastAsia"/>
        </w:rPr>
        <w:t>β</w:t>
      </w:r>
      <w:r>
        <w:rPr>
          <w:rFonts w:hint="eastAsia"/>
          <w:vertAlign w:val="subscript"/>
        </w:rPr>
        <w:t>1</w:t>
      </w:r>
      <w:r>
        <w:rPr>
          <w:rFonts w:ascii="宋体" w:hAnsi="宋体" w:hint="eastAsia"/>
        </w:rPr>
        <w:t>;</w:t>
      </w:r>
      <w:r>
        <w:rPr>
          <w:rFonts w:hint="eastAsia"/>
        </w:rPr>
        <w:t>乙酰胆碱；</w:t>
      </w:r>
      <w:r>
        <w:rPr>
          <w:rFonts w:hint="eastAsia"/>
        </w:rPr>
        <w:t>N</w:t>
      </w:r>
      <w:r>
        <w:rPr>
          <w:rFonts w:hint="eastAsia"/>
        </w:rPr>
        <w:t>型；</w:t>
      </w:r>
      <w:r>
        <w:rPr>
          <w:rFonts w:hint="eastAsia"/>
        </w:rPr>
        <w:t>M</w:t>
      </w:r>
      <w:r>
        <w:rPr>
          <w:rFonts w:hint="eastAsia"/>
        </w:rPr>
        <w:t>型</w:t>
      </w:r>
    </w:p>
    <w:p w:rsidR="00000000" w:rsidRDefault="0066509C">
      <w:pPr>
        <w:ind w:firstLineChars="84" w:firstLine="176"/>
        <w:rPr>
          <w:rFonts w:hint="eastAsia"/>
        </w:rPr>
      </w:pPr>
      <w:r>
        <w:rPr>
          <w:rFonts w:hint="eastAsia"/>
        </w:rPr>
        <w:t xml:space="preserve">127. </w:t>
      </w:r>
      <w:r>
        <w:fldChar w:fldCharType="begin"/>
      </w:r>
      <w:r>
        <w:instrText xml:space="preserve"> </w:instrText>
      </w:r>
      <w:r>
        <w:rPr>
          <w:rFonts w:hint="eastAsia"/>
        </w:rPr>
        <w:instrText>= 2 \* ROMAN</w:instrText>
      </w:r>
      <w:r>
        <w:instrText xml:space="preserve"> </w:instrText>
      </w:r>
      <w:r>
        <w:fldChar w:fldCharType="separate"/>
      </w:r>
      <w:r>
        <w:rPr>
          <w:lang w:val="en-US" w:eastAsia="zh-CN"/>
        </w:rPr>
        <w:t>II</w:t>
      </w:r>
      <w:r>
        <w:fldChar w:fldCharType="end"/>
      </w:r>
      <w:r>
        <w:rPr>
          <w:rFonts w:hint="eastAsia"/>
        </w:rPr>
        <w:t xml:space="preserve">;  </w:t>
      </w:r>
      <w:r>
        <w:rPr>
          <w:rFonts w:hint="eastAsia"/>
        </w:rPr>
        <w:t>二棕榈酰卵磷脂</w:t>
      </w:r>
      <w:r>
        <w:rPr>
          <w:rFonts w:hint="eastAsia"/>
        </w:rPr>
        <w:t xml:space="preserve">;  </w:t>
      </w:r>
      <w:r>
        <w:rPr>
          <w:rFonts w:hint="eastAsia"/>
        </w:rPr>
        <w:t>降低肺泡表面张力</w:t>
      </w:r>
    </w:p>
    <w:p w:rsidR="00000000" w:rsidRDefault="0066509C">
      <w:pPr>
        <w:ind w:firstLineChars="84" w:firstLine="176"/>
        <w:rPr>
          <w:rFonts w:hint="eastAsia"/>
        </w:rPr>
      </w:pPr>
      <w:r>
        <w:rPr>
          <w:rFonts w:hint="eastAsia"/>
        </w:rPr>
        <w:t>128. Fe</w:t>
      </w:r>
      <w:r>
        <w:rPr>
          <w:rFonts w:hint="eastAsia"/>
          <w:vertAlign w:val="superscript"/>
        </w:rPr>
        <w:t>2+</w:t>
      </w:r>
      <w:r>
        <w:rPr>
          <w:rFonts w:hint="eastAsia"/>
        </w:rPr>
        <w:t>;   4</w:t>
      </w:r>
    </w:p>
    <w:p w:rsidR="00000000" w:rsidRDefault="0066509C">
      <w:pPr>
        <w:ind w:firstLineChars="84" w:firstLine="176"/>
        <w:rPr>
          <w:rFonts w:hint="eastAsia"/>
        </w:rPr>
      </w:pPr>
      <w:r>
        <w:rPr>
          <w:rFonts w:hint="eastAsia"/>
        </w:rPr>
        <w:t xml:space="preserve">129. </w:t>
      </w:r>
      <w:r>
        <w:rPr>
          <w:rFonts w:hint="eastAsia"/>
        </w:rPr>
        <w:t>增高</w:t>
      </w:r>
      <w:r>
        <w:rPr>
          <w:rFonts w:hint="eastAsia"/>
        </w:rPr>
        <w:t xml:space="preserve">;   </w:t>
      </w:r>
      <w:r>
        <w:rPr>
          <w:rFonts w:hint="eastAsia"/>
        </w:rPr>
        <w:t>右</w:t>
      </w:r>
    </w:p>
    <w:p w:rsidR="00000000" w:rsidRDefault="0066509C">
      <w:pPr>
        <w:ind w:firstLineChars="84" w:firstLine="176"/>
        <w:rPr>
          <w:rFonts w:hint="eastAsia"/>
        </w:rPr>
      </w:pPr>
      <w:r>
        <w:rPr>
          <w:rFonts w:hint="eastAsia"/>
        </w:rPr>
        <w:t xml:space="preserve">130. </w:t>
      </w:r>
      <w:r>
        <w:rPr>
          <w:rFonts w:hint="eastAsia"/>
        </w:rPr>
        <w:t>红</w:t>
      </w:r>
      <w:r>
        <w:rPr>
          <w:rFonts w:hint="eastAsia"/>
        </w:rPr>
        <w:t xml:space="preserve">;  </w:t>
      </w:r>
      <w:r>
        <w:rPr>
          <w:rFonts w:hint="eastAsia"/>
        </w:rPr>
        <w:t>无氧</w:t>
      </w:r>
      <w:r>
        <w:rPr>
          <w:rFonts w:hint="eastAsia"/>
        </w:rPr>
        <w:t xml:space="preserve">;  </w:t>
      </w:r>
      <w:r>
        <w:rPr>
          <w:rFonts w:hint="eastAsia"/>
        </w:rPr>
        <w:t>下降</w:t>
      </w:r>
    </w:p>
    <w:p w:rsidR="00000000" w:rsidRDefault="0066509C">
      <w:pPr>
        <w:ind w:firstLineChars="84" w:firstLine="176"/>
        <w:rPr>
          <w:rFonts w:hint="eastAsia"/>
        </w:rPr>
      </w:pPr>
      <w:r>
        <w:rPr>
          <w:rFonts w:hint="eastAsia"/>
        </w:rPr>
        <w:t xml:space="preserve">131. </w:t>
      </w:r>
      <w:r>
        <w:rPr>
          <w:rFonts w:hint="eastAsia"/>
        </w:rPr>
        <w:t>自由氨基</w:t>
      </w:r>
      <w:r>
        <w:rPr>
          <w:rFonts w:hint="eastAsia"/>
        </w:rPr>
        <w:t xml:space="preserve">;  </w:t>
      </w:r>
      <w:r>
        <w:rPr>
          <w:rFonts w:hint="eastAsia"/>
        </w:rPr>
        <w:t>氨基甲酸血红蛋白</w:t>
      </w:r>
    </w:p>
    <w:p w:rsidR="00000000" w:rsidRDefault="0066509C">
      <w:pPr>
        <w:ind w:firstLineChars="84" w:firstLine="176"/>
        <w:rPr>
          <w:rFonts w:hint="eastAsia"/>
        </w:rPr>
      </w:pPr>
      <w:r>
        <w:rPr>
          <w:rFonts w:hint="eastAsia"/>
        </w:rPr>
        <w:t xml:space="preserve">132. </w:t>
      </w:r>
      <w:r>
        <w:rPr>
          <w:rFonts w:hint="eastAsia"/>
        </w:rPr>
        <w:t>延髓</w:t>
      </w:r>
    </w:p>
    <w:p w:rsidR="00000000" w:rsidRDefault="0066509C">
      <w:pPr>
        <w:ind w:firstLineChars="84" w:firstLine="176"/>
        <w:rPr>
          <w:rFonts w:hint="eastAsia"/>
        </w:rPr>
      </w:pPr>
      <w:r>
        <w:rPr>
          <w:rFonts w:hint="eastAsia"/>
        </w:rPr>
        <w:t xml:space="preserve">133. </w:t>
      </w:r>
      <w:r>
        <w:rPr>
          <w:rFonts w:hint="eastAsia"/>
        </w:rPr>
        <w:t>中枢化学感受器</w:t>
      </w:r>
      <w:r>
        <w:rPr>
          <w:rFonts w:hint="eastAsia"/>
        </w:rPr>
        <w:t xml:space="preserve">; </w:t>
      </w:r>
      <w:r>
        <w:rPr>
          <w:rFonts w:hint="eastAsia"/>
        </w:rPr>
        <w:t>颈动脉体</w:t>
      </w:r>
      <w:r>
        <w:rPr>
          <w:rFonts w:hint="eastAsia"/>
        </w:rPr>
        <w:t xml:space="preserve">;  </w:t>
      </w:r>
      <w:r>
        <w:rPr>
          <w:rFonts w:hint="eastAsia"/>
        </w:rPr>
        <w:t>主动脉体</w:t>
      </w:r>
    </w:p>
    <w:p w:rsidR="00000000" w:rsidRDefault="0066509C">
      <w:pPr>
        <w:ind w:firstLineChars="84" w:firstLine="176"/>
        <w:rPr>
          <w:rFonts w:hint="eastAsia"/>
        </w:rPr>
      </w:pPr>
      <w:r>
        <w:rPr>
          <w:rFonts w:hint="eastAsia"/>
        </w:rPr>
        <w:t xml:space="preserve">134. </w:t>
      </w:r>
      <w:r>
        <w:rPr>
          <w:rFonts w:hint="eastAsia"/>
        </w:rPr>
        <w:t>弹性</w:t>
      </w:r>
      <w:r>
        <w:rPr>
          <w:rFonts w:hint="eastAsia"/>
        </w:rPr>
        <w:t>;</w:t>
      </w:r>
      <w:r>
        <w:rPr>
          <w:rFonts w:hint="eastAsia"/>
        </w:rPr>
        <w:t>非弹性</w:t>
      </w:r>
    </w:p>
    <w:p w:rsidR="00000000" w:rsidRDefault="0066509C">
      <w:pPr>
        <w:ind w:firstLineChars="84" w:firstLine="176"/>
        <w:rPr>
          <w:rFonts w:hint="eastAsia"/>
        </w:rPr>
      </w:pPr>
      <w:r>
        <w:rPr>
          <w:rFonts w:hint="eastAsia"/>
        </w:rPr>
        <w:t xml:space="preserve">135. </w:t>
      </w:r>
      <w:r>
        <w:rPr>
          <w:rFonts w:hint="eastAsia"/>
        </w:rPr>
        <w:t>中枢化学感受器</w:t>
      </w:r>
      <w:r>
        <w:rPr>
          <w:rFonts w:hint="eastAsia"/>
        </w:rPr>
        <w:t xml:space="preserve">; </w:t>
      </w:r>
      <w:r>
        <w:rPr>
          <w:rFonts w:hint="eastAsia"/>
        </w:rPr>
        <w:t>外周化学感受器</w:t>
      </w:r>
    </w:p>
    <w:p w:rsidR="00000000" w:rsidRDefault="0066509C">
      <w:pPr>
        <w:ind w:firstLineChars="84" w:firstLine="176"/>
        <w:rPr>
          <w:rFonts w:hint="eastAsia"/>
        </w:rPr>
      </w:pPr>
      <w:r>
        <w:rPr>
          <w:rFonts w:hint="eastAsia"/>
        </w:rPr>
        <w:t xml:space="preserve">136. </w:t>
      </w:r>
      <w:r>
        <w:rPr>
          <w:rFonts w:hint="eastAsia"/>
        </w:rPr>
        <w:t>兴奋</w:t>
      </w:r>
      <w:r>
        <w:rPr>
          <w:rFonts w:hint="eastAsia"/>
        </w:rPr>
        <w:t xml:space="preserve">; </w:t>
      </w:r>
      <w:r>
        <w:rPr>
          <w:rFonts w:hint="eastAsia"/>
        </w:rPr>
        <w:t>抑制</w:t>
      </w:r>
    </w:p>
    <w:p w:rsidR="00000000" w:rsidRDefault="0066509C">
      <w:pPr>
        <w:ind w:firstLineChars="84" w:firstLine="176"/>
        <w:rPr>
          <w:rFonts w:hint="eastAsia"/>
        </w:rPr>
      </w:pPr>
      <w:r>
        <w:rPr>
          <w:rFonts w:hint="eastAsia"/>
        </w:rPr>
        <w:t xml:space="preserve">137. </w:t>
      </w:r>
      <w:r>
        <w:rPr>
          <w:rFonts w:hint="eastAsia"/>
        </w:rPr>
        <w:t>膈肌</w:t>
      </w:r>
      <w:r>
        <w:rPr>
          <w:rFonts w:hint="eastAsia"/>
        </w:rPr>
        <w:t xml:space="preserve">; </w:t>
      </w:r>
      <w:r>
        <w:rPr>
          <w:rFonts w:hint="eastAsia"/>
        </w:rPr>
        <w:t>肋间外肌</w:t>
      </w:r>
      <w:r>
        <w:rPr>
          <w:rFonts w:hint="eastAsia"/>
        </w:rPr>
        <w:t xml:space="preserve">; </w:t>
      </w:r>
      <w:r>
        <w:rPr>
          <w:rFonts w:hint="eastAsia"/>
        </w:rPr>
        <w:t>腹壁肌</w:t>
      </w:r>
      <w:r>
        <w:rPr>
          <w:rFonts w:hint="eastAsia"/>
        </w:rPr>
        <w:t xml:space="preserve">; </w:t>
      </w:r>
      <w:r>
        <w:rPr>
          <w:rFonts w:hint="eastAsia"/>
        </w:rPr>
        <w:t>肋间内肌</w:t>
      </w:r>
    </w:p>
    <w:p w:rsidR="00000000" w:rsidRDefault="0066509C">
      <w:pPr>
        <w:ind w:firstLineChars="84" w:firstLine="176"/>
        <w:rPr>
          <w:rFonts w:hint="eastAsia"/>
        </w:rPr>
      </w:pPr>
      <w:r>
        <w:rPr>
          <w:rFonts w:hint="eastAsia"/>
        </w:rPr>
        <w:t xml:space="preserve">138. </w:t>
      </w:r>
      <w:r>
        <w:rPr>
          <w:rFonts w:hint="eastAsia"/>
        </w:rPr>
        <w:t>水</w:t>
      </w:r>
      <w:r>
        <w:rPr>
          <w:rFonts w:hint="eastAsia"/>
        </w:rPr>
        <w:t>;</w:t>
      </w:r>
      <w:r>
        <w:rPr>
          <w:rFonts w:hint="eastAsia"/>
        </w:rPr>
        <w:t>碳酸氢盐</w:t>
      </w:r>
    </w:p>
    <w:p w:rsidR="00000000" w:rsidRDefault="0066509C">
      <w:pPr>
        <w:ind w:firstLineChars="84" w:firstLine="176"/>
        <w:rPr>
          <w:rFonts w:hint="eastAsia"/>
        </w:rPr>
      </w:pPr>
      <w:r>
        <w:rPr>
          <w:rFonts w:hint="eastAsia"/>
        </w:rPr>
        <w:t xml:space="preserve">139. </w:t>
      </w:r>
      <w:r>
        <w:rPr>
          <w:rFonts w:hint="eastAsia"/>
        </w:rPr>
        <w:t>副交感神</w:t>
      </w:r>
      <w:r>
        <w:rPr>
          <w:rFonts w:hint="eastAsia"/>
        </w:rPr>
        <w:t>经</w:t>
      </w:r>
      <w:r>
        <w:rPr>
          <w:rFonts w:hint="eastAsia"/>
        </w:rPr>
        <w:t xml:space="preserve">; </w:t>
      </w:r>
      <w:r>
        <w:rPr>
          <w:rFonts w:hint="eastAsia"/>
        </w:rPr>
        <w:t>壁内神经丛</w:t>
      </w:r>
    </w:p>
    <w:p w:rsidR="00000000" w:rsidRDefault="0066509C">
      <w:pPr>
        <w:ind w:firstLineChars="84" w:firstLine="176"/>
        <w:rPr>
          <w:rFonts w:hint="eastAsia"/>
        </w:rPr>
      </w:pPr>
      <w:r>
        <w:rPr>
          <w:rFonts w:hint="eastAsia"/>
        </w:rPr>
        <w:t xml:space="preserve">140. </w:t>
      </w:r>
      <w:r>
        <w:rPr>
          <w:rFonts w:hint="eastAsia"/>
        </w:rPr>
        <w:t>迷走神经</w:t>
      </w:r>
      <w:r>
        <w:rPr>
          <w:rFonts w:hint="eastAsia"/>
        </w:rPr>
        <w:t xml:space="preserve">; </w:t>
      </w:r>
      <w:r>
        <w:rPr>
          <w:rFonts w:hint="eastAsia"/>
        </w:rPr>
        <w:t>盆神经</w:t>
      </w:r>
    </w:p>
    <w:p w:rsidR="00000000" w:rsidRDefault="0066509C">
      <w:pPr>
        <w:ind w:firstLineChars="84" w:firstLine="176"/>
        <w:rPr>
          <w:rFonts w:hint="eastAsia"/>
        </w:rPr>
      </w:pPr>
      <w:r>
        <w:rPr>
          <w:rFonts w:hint="eastAsia"/>
        </w:rPr>
        <w:t>141.</w:t>
      </w:r>
      <w:r>
        <w:rPr>
          <w:rFonts w:hint="eastAsia"/>
        </w:rPr>
        <w:t>胃蛋白酶原</w:t>
      </w:r>
      <w:r>
        <w:rPr>
          <w:rFonts w:hint="eastAsia"/>
        </w:rPr>
        <w:t xml:space="preserve">; </w:t>
      </w:r>
      <w:r>
        <w:rPr>
          <w:rFonts w:hint="eastAsia"/>
        </w:rPr>
        <w:t>粘液</w:t>
      </w:r>
      <w:r>
        <w:rPr>
          <w:rFonts w:hint="eastAsia"/>
        </w:rPr>
        <w:t xml:space="preserve">; </w:t>
      </w:r>
      <w:r>
        <w:rPr>
          <w:rFonts w:hint="eastAsia"/>
        </w:rPr>
        <w:t>内因子</w:t>
      </w:r>
      <w:r>
        <w:rPr>
          <w:rFonts w:hint="eastAsia"/>
        </w:rPr>
        <w:t>;</w:t>
      </w:r>
      <w:r>
        <w:rPr>
          <w:rFonts w:hint="eastAsia"/>
        </w:rPr>
        <w:t>盐酸</w:t>
      </w:r>
    </w:p>
    <w:p w:rsidR="00000000" w:rsidRDefault="0066509C">
      <w:pPr>
        <w:ind w:firstLineChars="84" w:firstLine="176"/>
        <w:rPr>
          <w:rFonts w:hint="eastAsia"/>
        </w:rPr>
      </w:pPr>
      <w:r>
        <w:rPr>
          <w:rFonts w:hint="eastAsia"/>
        </w:rPr>
        <w:t xml:space="preserve">142. </w:t>
      </w:r>
      <w:r>
        <w:rPr>
          <w:rFonts w:hint="eastAsia"/>
        </w:rPr>
        <w:t>蠕动</w:t>
      </w:r>
      <w:r>
        <w:rPr>
          <w:rFonts w:hint="eastAsia"/>
        </w:rPr>
        <w:t>;</w:t>
      </w:r>
      <w:r>
        <w:rPr>
          <w:rFonts w:hint="eastAsia"/>
        </w:rPr>
        <w:t>分节运动</w:t>
      </w:r>
      <w:r>
        <w:rPr>
          <w:rFonts w:hint="eastAsia"/>
        </w:rPr>
        <w:t xml:space="preserve">; </w:t>
      </w:r>
      <w:r>
        <w:rPr>
          <w:rFonts w:hint="eastAsia"/>
        </w:rPr>
        <w:t>胰液</w:t>
      </w:r>
      <w:r>
        <w:rPr>
          <w:rFonts w:hint="eastAsia"/>
        </w:rPr>
        <w:t xml:space="preserve">; </w:t>
      </w:r>
      <w:r>
        <w:rPr>
          <w:rFonts w:hint="eastAsia"/>
        </w:rPr>
        <w:t>胆汁</w:t>
      </w:r>
      <w:r>
        <w:rPr>
          <w:rFonts w:hint="eastAsia"/>
        </w:rPr>
        <w:t xml:space="preserve">; </w:t>
      </w:r>
      <w:r>
        <w:rPr>
          <w:rFonts w:hint="eastAsia"/>
        </w:rPr>
        <w:t>胰液</w:t>
      </w:r>
    </w:p>
    <w:p w:rsidR="00000000" w:rsidRDefault="0066509C">
      <w:pPr>
        <w:ind w:firstLineChars="84" w:firstLine="176"/>
        <w:rPr>
          <w:rFonts w:hint="eastAsia"/>
        </w:rPr>
      </w:pPr>
      <w:r>
        <w:rPr>
          <w:rFonts w:hint="eastAsia"/>
        </w:rPr>
        <w:t xml:space="preserve">143. </w:t>
      </w:r>
      <w:r>
        <w:rPr>
          <w:rFonts w:hint="eastAsia"/>
        </w:rPr>
        <w:t>氨基酸</w:t>
      </w:r>
      <w:r>
        <w:rPr>
          <w:rFonts w:hint="eastAsia"/>
        </w:rPr>
        <w:t xml:space="preserve">; </w:t>
      </w:r>
      <w:r>
        <w:rPr>
          <w:rFonts w:hint="eastAsia"/>
        </w:rPr>
        <w:t>葡萄糖</w:t>
      </w:r>
      <w:r>
        <w:rPr>
          <w:rFonts w:hint="eastAsia"/>
        </w:rPr>
        <w:t>; Na</w:t>
      </w:r>
      <w:r>
        <w:rPr>
          <w:rFonts w:hint="eastAsia"/>
          <w:vertAlign w:val="superscript"/>
        </w:rPr>
        <w:t>+</w:t>
      </w:r>
    </w:p>
    <w:p w:rsidR="00000000" w:rsidRDefault="0066509C">
      <w:pPr>
        <w:ind w:firstLineChars="84" w:firstLine="176"/>
        <w:rPr>
          <w:rFonts w:hint="eastAsia"/>
        </w:rPr>
      </w:pPr>
      <w:r>
        <w:rPr>
          <w:rFonts w:hint="eastAsia"/>
        </w:rPr>
        <w:t>144. K ; B</w:t>
      </w:r>
      <w:r>
        <w:rPr>
          <w:rFonts w:hint="eastAsia"/>
        </w:rPr>
        <w:t>复合物</w:t>
      </w:r>
    </w:p>
    <w:p w:rsidR="00000000" w:rsidRDefault="0066509C">
      <w:pPr>
        <w:ind w:firstLineChars="84" w:firstLine="176"/>
        <w:rPr>
          <w:rFonts w:hint="eastAsia"/>
        </w:rPr>
      </w:pPr>
      <w:r>
        <w:rPr>
          <w:rFonts w:hint="eastAsia"/>
        </w:rPr>
        <w:t xml:space="preserve">145. </w:t>
      </w:r>
      <w:r>
        <w:rPr>
          <w:rFonts w:hint="eastAsia"/>
        </w:rPr>
        <w:t>增加；减少</w:t>
      </w:r>
    </w:p>
    <w:p w:rsidR="00000000" w:rsidRDefault="0066509C">
      <w:pPr>
        <w:ind w:firstLineChars="84" w:firstLine="176"/>
        <w:rPr>
          <w:rFonts w:hint="eastAsia"/>
        </w:rPr>
      </w:pPr>
      <w:r>
        <w:rPr>
          <w:rFonts w:hint="eastAsia"/>
        </w:rPr>
        <w:t xml:space="preserve">146. </w:t>
      </w:r>
      <w:r>
        <w:rPr>
          <w:rFonts w:hint="eastAsia"/>
        </w:rPr>
        <w:t>肾小球毛细血管压</w:t>
      </w:r>
      <w:r>
        <w:rPr>
          <w:rFonts w:hint="eastAsia"/>
        </w:rPr>
        <w:t xml:space="preserve">; </w:t>
      </w:r>
      <w:r>
        <w:rPr>
          <w:rFonts w:hint="eastAsia"/>
        </w:rPr>
        <w:t>血浆胶体渗透压</w:t>
      </w:r>
      <w:r>
        <w:rPr>
          <w:rFonts w:hint="eastAsia"/>
        </w:rPr>
        <w:t xml:space="preserve">; </w:t>
      </w:r>
      <w:r>
        <w:rPr>
          <w:rFonts w:hint="eastAsia"/>
        </w:rPr>
        <w:t>肾小囊内压</w:t>
      </w:r>
    </w:p>
    <w:p w:rsidR="00000000" w:rsidRDefault="0066509C">
      <w:pPr>
        <w:ind w:firstLineChars="84" w:firstLine="176"/>
        <w:rPr>
          <w:rFonts w:hint="eastAsia"/>
        </w:rPr>
      </w:pPr>
      <w:r>
        <w:rPr>
          <w:rFonts w:hint="eastAsia"/>
        </w:rPr>
        <w:t>147. H</w:t>
      </w:r>
      <w:r>
        <w:rPr>
          <w:rFonts w:hint="eastAsia"/>
          <w:vertAlign w:val="superscript"/>
        </w:rPr>
        <w:t>+</w:t>
      </w:r>
      <w:r>
        <w:t xml:space="preserve">; </w:t>
      </w:r>
      <w:r>
        <w:rPr>
          <w:rFonts w:hint="eastAsia"/>
        </w:rPr>
        <w:t xml:space="preserve"> </w:t>
      </w:r>
      <w:r>
        <w:t>K</w:t>
      </w:r>
      <w:r>
        <w:rPr>
          <w:vertAlign w:val="superscript"/>
        </w:rPr>
        <w:t>+</w:t>
      </w:r>
      <w:r>
        <w:t xml:space="preserve"> </w:t>
      </w:r>
      <w:r>
        <w:rPr>
          <w:rFonts w:hint="eastAsia"/>
        </w:rPr>
        <w:t xml:space="preserve">; </w:t>
      </w:r>
      <w:r>
        <w:t>NH3</w:t>
      </w:r>
    </w:p>
    <w:p w:rsidR="00000000" w:rsidRDefault="0066509C">
      <w:pPr>
        <w:ind w:firstLineChars="84" w:firstLine="176"/>
        <w:rPr>
          <w:rFonts w:hint="eastAsia"/>
        </w:rPr>
      </w:pPr>
      <w:r>
        <w:rPr>
          <w:rFonts w:hint="eastAsia"/>
        </w:rPr>
        <w:t xml:space="preserve">148. </w:t>
      </w:r>
      <w:r>
        <w:rPr>
          <w:rFonts w:hint="eastAsia"/>
        </w:rPr>
        <w:t>降低</w:t>
      </w:r>
      <w:r>
        <w:rPr>
          <w:rFonts w:hint="eastAsia"/>
        </w:rPr>
        <w:t xml:space="preserve">; </w:t>
      </w:r>
      <w:r>
        <w:rPr>
          <w:rFonts w:hint="eastAsia"/>
        </w:rPr>
        <w:t>增加</w:t>
      </w:r>
      <w:r>
        <w:rPr>
          <w:rFonts w:hint="eastAsia"/>
        </w:rPr>
        <w:t xml:space="preserve">; </w:t>
      </w:r>
      <w:r>
        <w:rPr>
          <w:rFonts w:hint="eastAsia"/>
        </w:rPr>
        <w:t>减少</w:t>
      </w:r>
    </w:p>
    <w:p w:rsidR="00000000" w:rsidRDefault="0066509C">
      <w:pPr>
        <w:ind w:firstLineChars="84" w:firstLine="176"/>
        <w:rPr>
          <w:rFonts w:hint="eastAsia"/>
        </w:rPr>
      </w:pPr>
      <w:r>
        <w:rPr>
          <w:rFonts w:hint="eastAsia"/>
        </w:rPr>
        <w:t xml:space="preserve">149. </w:t>
      </w:r>
      <w:r>
        <w:rPr>
          <w:rFonts w:hint="eastAsia"/>
        </w:rPr>
        <w:t>增加</w:t>
      </w:r>
      <w:r>
        <w:rPr>
          <w:rFonts w:hint="eastAsia"/>
        </w:rPr>
        <w:t xml:space="preserve">; </w:t>
      </w:r>
      <w:r>
        <w:rPr>
          <w:rFonts w:hint="eastAsia"/>
        </w:rPr>
        <w:t>提高</w:t>
      </w:r>
    </w:p>
    <w:p w:rsidR="00000000" w:rsidRDefault="0066509C">
      <w:pPr>
        <w:ind w:firstLineChars="84" w:firstLine="176"/>
        <w:rPr>
          <w:rFonts w:hint="eastAsia"/>
        </w:rPr>
      </w:pPr>
      <w:r>
        <w:rPr>
          <w:rFonts w:hint="eastAsia"/>
        </w:rPr>
        <w:t xml:space="preserve">150. </w:t>
      </w:r>
      <w:r>
        <w:rPr>
          <w:rFonts w:hint="eastAsia"/>
        </w:rPr>
        <w:t>促甲状腺激素释放激素</w:t>
      </w:r>
      <w:r>
        <w:rPr>
          <w:rFonts w:hint="eastAsia"/>
        </w:rPr>
        <w:t xml:space="preserve">(TRH); </w:t>
      </w:r>
      <w:r>
        <w:rPr>
          <w:rFonts w:hint="eastAsia"/>
        </w:rPr>
        <w:t>促甲状腺激素</w:t>
      </w:r>
      <w:r>
        <w:rPr>
          <w:rFonts w:hint="eastAsia"/>
        </w:rPr>
        <w:t>(TSH)</w:t>
      </w:r>
    </w:p>
    <w:p w:rsidR="00000000" w:rsidRDefault="0066509C">
      <w:pPr>
        <w:ind w:firstLineChars="84" w:firstLine="176"/>
        <w:rPr>
          <w:rFonts w:hint="eastAsia"/>
        </w:rPr>
      </w:pPr>
      <w:r>
        <w:rPr>
          <w:rFonts w:hint="eastAsia"/>
        </w:rPr>
        <w:t xml:space="preserve">151. </w:t>
      </w:r>
      <w:r>
        <w:rPr>
          <w:rFonts w:hint="eastAsia"/>
        </w:rPr>
        <w:t>生长激素</w:t>
      </w:r>
      <w:r>
        <w:rPr>
          <w:rFonts w:hint="eastAsia"/>
        </w:rPr>
        <w:t>;</w:t>
      </w:r>
      <w:r>
        <w:rPr>
          <w:rFonts w:hint="eastAsia"/>
        </w:rPr>
        <w:t>催乳素</w:t>
      </w:r>
      <w:r>
        <w:rPr>
          <w:rFonts w:hint="eastAsia"/>
        </w:rPr>
        <w:t>;</w:t>
      </w:r>
      <w:r>
        <w:rPr>
          <w:rFonts w:hint="eastAsia"/>
        </w:rPr>
        <w:t>促甲状腺激素</w:t>
      </w:r>
      <w:r>
        <w:rPr>
          <w:rFonts w:hint="eastAsia"/>
        </w:rPr>
        <w:t>;</w:t>
      </w:r>
      <w:r>
        <w:rPr>
          <w:rFonts w:hint="eastAsia"/>
        </w:rPr>
        <w:t>促肾上腺皮质激素</w:t>
      </w:r>
      <w:r>
        <w:rPr>
          <w:rFonts w:hint="eastAsia"/>
        </w:rPr>
        <w:t>;</w:t>
      </w:r>
      <w:r>
        <w:rPr>
          <w:rFonts w:hint="eastAsia"/>
        </w:rPr>
        <w:t>促黑激素</w:t>
      </w:r>
      <w:r>
        <w:rPr>
          <w:rFonts w:hint="eastAsia"/>
        </w:rPr>
        <w:t>;</w:t>
      </w:r>
      <w:r>
        <w:rPr>
          <w:rFonts w:hint="eastAsia"/>
        </w:rPr>
        <w:t>促卵泡素</w:t>
      </w:r>
      <w:r>
        <w:rPr>
          <w:rFonts w:hint="eastAsia"/>
        </w:rPr>
        <w:t>;</w:t>
      </w:r>
      <w:r>
        <w:rPr>
          <w:rFonts w:hint="eastAsia"/>
        </w:rPr>
        <w:t>黄体生成素</w:t>
      </w:r>
    </w:p>
    <w:p w:rsidR="00000000" w:rsidRDefault="0066509C">
      <w:pPr>
        <w:spacing w:beforeLines="50" w:before="156" w:afterLines="50" w:after="156"/>
        <w:rPr>
          <w:rFonts w:hint="eastAsia"/>
          <w:b/>
          <w:sz w:val="24"/>
        </w:rPr>
      </w:pPr>
      <w:r>
        <w:rPr>
          <w:rFonts w:hint="eastAsia"/>
          <w:b/>
          <w:sz w:val="24"/>
        </w:rPr>
        <w:t>三、单项选择</w:t>
      </w:r>
    </w:p>
    <w:p w:rsidR="00000000" w:rsidRDefault="0066509C">
      <w:pPr>
        <w:tabs>
          <w:tab w:val="center" w:pos="4205"/>
        </w:tabs>
        <w:ind w:firstLineChars="50" w:firstLine="105"/>
        <w:rPr>
          <w:rFonts w:hint="eastAsia"/>
        </w:rPr>
      </w:pPr>
      <w:r>
        <w:rPr>
          <w:rFonts w:hint="eastAsia"/>
        </w:rPr>
        <w:t xml:space="preserve">        1. B       2. A         3. C         4. A         5. A</w:t>
      </w:r>
    </w:p>
    <w:p w:rsidR="00000000" w:rsidRDefault="0066509C">
      <w:pPr>
        <w:tabs>
          <w:tab w:val="left" w:pos="975"/>
          <w:tab w:val="left" w:pos="3390"/>
          <w:tab w:val="center" w:pos="4205"/>
          <w:tab w:val="left" w:pos="4635"/>
          <w:tab w:val="left" w:pos="5850"/>
        </w:tabs>
        <w:ind w:firstLineChars="50" w:firstLine="105"/>
        <w:rPr>
          <w:rFonts w:hint="eastAsia"/>
        </w:rPr>
      </w:pPr>
      <w:r>
        <w:tab/>
      </w:r>
      <w:r>
        <w:rPr>
          <w:rFonts w:hint="eastAsia"/>
        </w:rPr>
        <w:t xml:space="preserve">6. C       7. B      </w:t>
      </w:r>
      <w:r>
        <w:tab/>
      </w:r>
      <w:r>
        <w:rPr>
          <w:rFonts w:hint="eastAsia"/>
        </w:rPr>
        <w:t>8. D</w:t>
      </w:r>
      <w:r>
        <w:tab/>
      </w:r>
      <w:r>
        <w:rPr>
          <w:rFonts w:hint="eastAsia"/>
        </w:rPr>
        <w:t xml:space="preserve"> </w:t>
      </w:r>
      <w:r>
        <w:tab/>
      </w:r>
      <w:r>
        <w:rPr>
          <w:rFonts w:hint="eastAsia"/>
        </w:rPr>
        <w:t>9. A</w:t>
      </w:r>
      <w:r>
        <w:tab/>
      </w:r>
      <w:r>
        <w:rPr>
          <w:rFonts w:hint="eastAsia"/>
        </w:rPr>
        <w:t>10. C</w:t>
      </w:r>
    </w:p>
    <w:p w:rsidR="00000000" w:rsidRDefault="0066509C">
      <w:pPr>
        <w:tabs>
          <w:tab w:val="center" w:pos="4205"/>
          <w:tab w:val="left" w:pos="4635"/>
          <w:tab w:val="left" w:pos="6060"/>
        </w:tabs>
        <w:ind w:firstLineChars="50" w:firstLine="105"/>
        <w:rPr>
          <w:rFonts w:hint="eastAsia"/>
        </w:rPr>
      </w:pPr>
      <w:r>
        <w:rPr>
          <w:rFonts w:hint="eastAsia"/>
        </w:rPr>
        <w:t xml:space="preserve">       11. A       12. D        13. A        14. B        15. D</w:t>
      </w:r>
    </w:p>
    <w:p w:rsidR="00000000" w:rsidRDefault="0066509C">
      <w:pPr>
        <w:tabs>
          <w:tab w:val="center" w:pos="4205"/>
          <w:tab w:val="left" w:pos="4635"/>
          <w:tab w:val="left" w:pos="6060"/>
        </w:tabs>
        <w:rPr>
          <w:rFonts w:hint="eastAsia"/>
        </w:rPr>
      </w:pPr>
      <w:r>
        <w:rPr>
          <w:rFonts w:hint="eastAsia"/>
        </w:rPr>
        <w:t xml:space="preserve">        16. A       17. B        18. D        19. B        20. D</w:t>
      </w:r>
    </w:p>
    <w:p w:rsidR="00000000" w:rsidRDefault="0066509C">
      <w:pPr>
        <w:tabs>
          <w:tab w:val="center" w:pos="4205"/>
          <w:tab w:val="left" w:pos="4635"/>
          <w:tab w:val="left" w:pos="6060"/>
        </w:tabs>
        <w:rPr>
          <w:rFonts w:hint="eastAsia"/>
        </w:rPr>
      </w:pPr>
      <w:r>
        <w:rPr>
          <w:rFonts w:hint="eastAsia"/>
        </w:rPr>
        <w:t xml:space="preserve">        21. C       22. C        23. B        24. B        25. C</w:t>
      </w:r>
    </w:p>
    <w:p w:rsidR="00000000" w:rsidRDefault="0066509C">
      <w:pPr>
        <w:tabs>
          <w:tab w:val="center" w:pos="4205"/>
          <w:tab w:val="left" w:pos="4635"/>
          <w:tab w:val="left" w:pos="6060"/>
        </w:tabs>
        <w:rPr>
          <w:rFonts w:hint="eastAsia"/>
        </w:rPr>
      </w:pPr>
      <w:r>
        <w:rPr>
          <w:rFonts w:hint="eastAsia"/>
        </w:rPr>
        <w:t xml:space="preserve">        26. A       27. D        28. B        29. A        30. B</w:t>
      </w:r>
    </w:p>
    <w:p w:rsidR="00000000" w:rsidRDefault="0066509C">
      <w:pPr>
        <w:tabs>
          <w:tab w:val="center" w:pos="4205"/>
          <w:tab w:val="left" w:pos="4635"/>
          <w:tab w:val="left" w:pos="6060"/>
        </w:tabs>
        <w:rPr>
          <w:rFonts w:hint="eastAsia"/>
        </w:rPr>
      </w:pPr>
      <w:r>
        <w:rPr>
          <w:rFonts w:hint="eastAsia"/>
        </w:rPr>
        <w:t xml:space="preserve">        31. D       32. A        33. D        34. C        35. A</w:t>
      </w:r>
    </w:p>
    <w:p w:rsidR="00000000" w:rsidRDefault="0066509C">
      <w:pPr>
        <w:tabs>
          <w:tab w:val="center" w:pos="4205"/>
          <w:tab w:val="left" w:pos="4635"/>
          <w:tab w:val="left" w:pos="6060"/>
        </w:tabs>
        <w:rPr>
          <w:rFonts w:hint="eastAsia"/>
        </w:rPr>
      </w:pPr>
      <w:r>
        <w:rPr>
          <w:rFonts w:hint="eastAsia"/>
        </w:rPr>
        <w:t xml:space="preserve">        36. B       37. C        38. A        39. A        40</w:t>
      </w:r>
      <w:r>
        <w:rPr>
          <w:rFonts w:hint="eastAsia"/>
        </w:rPr>
        <w:t>. B</w:t>
      </w:r>
    </w:p>
    <w:p w:rsidR="00000000" w:rsidRDefault="0066509C">
      <w:pPr>
        <w:tabs>
          <w:tab w:val="center" w:pos="4205"/>
          <w:tab w:val="left" w:pos="4635"/>
          <w:tab w:val="left" w:pos="6060"/>
        </w:tabs>
        <w:rPr>
          <w:rFonts w:hint="eastAsia"/>
        </w:rPr>
      </w:pPr>
      <w:r>
        <w:rPr>
          <w:rFonts w:hint="eastAsia"/>
        </w:rPr>
        <w:t xml:space="preserve">        41. C       42. A        43. C        44. D        45. B</w:t>
      </w:r>
    </w:p>
    <w:p w:rsidR="00000000" w:rsidRDefault="0066509C">
      <w:pPr>
        <w:tabs>
          <w:tab w:val="center" w:pos="4205"/>
          <w:tab w:val="left" w:pos="4635"/>
          <w:tab w:val="left" w:pos="6060"/>
        </w:tabs>
        <w:rPr>
          <w:rFonts w:hint="eastAsia"/>
        </w:rPr>
      </w:pPr>
      <w:r>
        <w:rPr>
          <w:rFonts w:hint="eastAsia"/>
        </w:rPr>
        <w:t xml:space="preserve">        46. D       47. B        48. C        49. D        50. D</w:t>
      </w:r>
    </w:p>
    <w:p w:rsidR="00000000" w:rsidRDefault="0066509C">
      <w:pPr>
        <w:tabs>
          <w:tab w:val="center" w:pos="4205"/>
          <w:tab w:val="left" w:pos="4635"/>
          <w:tab w:val="left" w:pos="6060"/>
        </w:tabs>
        <w:rPr>
          <w:rFonts w:hint="eastAsia"/>
        </w:rPr>
      </w:pPr>
      <w:r>
        <w:rPr>
          <w:rFonts w:hint="eastAsia"/>
        </w:rPr>
        <w:t xml:space="preserve">        51. D       52. A        53. D        54. A        55. C</w:t>
      </w:r>
    </w:p>
    <w:p w:rsidR="00000000" w:rsidRDefault="0066509C">
      <w:pPr>
        <w:tabs>
          <w:tab w:val="center" w:pos="4205"/>
          <w:tab w:val="left" w:pos="4635"/>
          <w:tab w:val="left" w:pos="6060"/>
        </w:tabs>
        <w:rPr>
          <w:rFonts w:hint="eastAsia"/>
        </w:rPr>
      </w:pPr>
      <w:r>
        <w:rPr>
          <w:rFonts w:hint="eastAsia"/>
        </w:rPr>
        <w:t xml:space="preserve">        56. B       57. E        58. E        59. A      </w:t>
      </w:r>
      <w:r>
        <w:rPr>
          <w:rFonts w:hint="eastAsia"/>
        </w:rPr>
        <w:t xml:space="preserve">   60. E</w:t>
      </w:r>
    </w:p>
    <w:p w:rsidR="00000000" w:rsidRDefault="0066509C">
      <w:pPr>
        <w:tabs>
          <w:tab w:val="center" w:pos="4205"/>
          <w:tab w:val="left" w:pos="4635"/>
          <w:tab w:val="left" w:pos="6060"/>
        </w:tabs>
        <w:rPr>
          <w:rFonts w:hint="eastAsia"/>
        </w:rPr>
      </w:pPr>
      <w:r>
        <w:rPr>
          <w:rFonts w:hint="eastAsia"/>
        </w:rPr>
        <w:t xml:space="preserve">        61. A       62. A        63. B        64. C         65. B</w:t>
      </w:r>
    </w:p>
    <w:p w:rsidR="00000000" w:rsidRDefault="0066509C">
      <w:pPr>
        <w:tabs>
          <w:tab w:val="center" w:pos="4205"/>
          <w:tab w:val="left" w:pos="4635"/>
          <w:tab w:val="left" w:pos="6060"/>
        </w:tabs>
        <w:rPr>
          <w:rFonts w:hint="eastAsia"/>
        </w:rPr>
      </w:pPr>
      <w:r>
        <w:rPr>
          <w:rFonts w:hint="eastAsia"/>
        </w:rPr>
        <w:t xml:space="preserve">        66. C       67. C        68. A        69. C         70. C</w:t>
      </w:r>
    </w:p>
    <w:p w:rsidR="00000000" w:rsidRDefault="0066509C">
      <w:pPr>
        <w:tabs>
          <w:tab w:val="center" w:pos="4205"/>
          <w:tab w:val="left" w:pos="4635"/>
          <w:tab w:val="left" w:pos="6060"/>
        </w:tabs>
        <w:rPr>
          <w:rFonts w:hint="eastAsia"/>
        </w:rPr>
      </w:pPr>
      <w:r>
        <w:rPr>
          <w:rFonts w:hint="eastAsia"/>
        </w:rPr>
        <w:t xml:space="preserve">        71. B       72. A        73. B        74. B         75. D</w:t>
      </w:r>
    </w:p>
    <w:p w:rsidR="00000000" w:rsidRDefault="0066509C">
      <w:pPr>
        <w:tabs>
          <w:tab w:val="center" w:pos="4205"/>
          <w:tab w:val="left" w:pos="4635"/>
          <w:tab w:val="left" w:pos="6060"/>
        </w:tabs>
        <w:rPr>
          <w:rFonts w:hint="eastAsia"/>
        </w:rPr>
      </w:pPr>
      <w:r>
        <w:rPr>
          <w:rFonts w:hint="eastAsia"/>
        </w:rPr>
        <w:t xml:space="preserve">        76. A       77. C        78. B        79.</w:t>
      </w:r>
      <w:r>
        <w:rPr>
          <w:rFonts w:hint="eastAsia"/>
        </w:rPr>
        <w:t xml:space="preserve"> B        80. C</w:t>
      </w:r>
    </w:p>
    <w:p w:rsidR="00000000" w:rsidRDefault="0066509C">
      <w:pPr>
        <w:tabs>
          <w:tab w:val="center" w:pos="4205"/>
          <w:tab w:val="left" w:pos="4635"/>
          <w:tab w:val="left" w:pos="6060"/>
        </w:tabs>
        <w:rPr>
          <w:rFonts w:hint="eastAsia"/>
        </w:rPr>
      </w:pPr>
      <w:r>
        <w:rPr>
          <w:rFonts w:hint="eastAsia"/>
        </w:rPr>
        <w:t xml:space="preserve">        81. A       82. C        83. E        84. E         85. C</w:t>
      </w:r>
    </w:p>
    <w:p w:rsidR="00000000" w:rsidRDefault="0066509C">
      <w:pPr>
        <w:tabs>
          <w:tab w:val="center" w:pos="4205"/>
          <w:tab w:val="left" w:pos="4635"/>
          <w:tab w:val="left" w:pos="6060"/>
        </w:tabs>
        <w:rPr>
          <w:rFonts w:hint="eastAsia"/>
        </w:rPr>
      </w:pPr>
      <w:r>
        <w:rPr>
          <w:rFonts w:hint="eastAsia"/>
        </w:rPr>
        <w:t xml:space="preserve">        86. A       87. B        88. B        89. D         90. A</w:t>
      </w:r>
    </w:p>
    <w:p w:rsidR="00000000" w:rsidRDefault="0066509C">
      <w:pPr>
        <w:tabs>
          <w:tab w:val="center" w:pos="4205"/>
          <w:tab w:val="left" w:pos="4635"/>
          <w:tab w:val="left" w:pos="6060"/>
        </w:tabs>
        <w:rPr>
          <w:rFonts w:hint="eastAsia"/>
        </w:rPr>
      </w:pPr>
      <w:r>
        <w:rPr>
          <w:rFonts w:hint="eastAsia"/>
        </w:rPr>
        <w:t xml:space="preserve">        91. B       92. A        93. B        94. A         95. D</w:t>
      </w:r>
    </w:p>
    <w:p w:rsidR="00000000" w:rsidRDefault="0066509C">
      <w:pPr>
        <w:tabs>
          <w:tab w:val="center" w:pos="4205"/>
          <w:tab w:val="left" w:pos="4635"/>
          <w:tab w:val="left" w:pos="6060"/>
        </w:tabs>
        <w:rPr>
          <w:rFonts w:hint="eastAsia"/>
        </w:rPr>
      </w:pPr>
      <w:r>
        <w:rPr>
          <w:rFonts w:hint="eastAsia"/>
        </w:rPr>
        <w:t xml:space="preserve">        96. D       97. D        98. A    </w:t>
      </w:r>
      <w:r>
        <w:rPr>
          <w:rFonts w:hint="eastAsia"/>
        </w:rPr>
        <w:t xml:space="preserve">    99. E        100. C</w:t>
      </w:r>
    </w:p>
    <w:p w:rsidR="00000000" w:rsidRDefault="0066509C">
      <w:pPr>
        <w:tabs>
          <w:tab w:val="center" w:pos="4205"/>
          <w:tab w:val="left" w:pos="4635"/>
          <w:tab w:val="left" w:pos="6060"/>
        </w:tabs>
        <w:rPr>
          <w:rFonts w:hint="eastAsia"/>
        </w:rPr>
      </w:pPr>
      <w:r>
        <w:rPr>
          <w:rFonts w:hint="eastAsia"/>
        </w:rPr>
        <w:t xml:space="preserve">       101. B      102. E       103. E       104. B         105. D</w:t>
      </w:r>
    </w:p>
    <w:p w:rsidR="00000000" w:rsidRDefault="0066509C">
      <w:pPr>
        <w:tabs>
          <w:tab w:val="center" w:pos="4205"/>
          <w:tab w:val="left" w:pos="4635"/>
          <w:tab w:val="left" w:pos="6060"/>
        </w:tabs>
        <w:rPr>
          <w:rFonts w:hint="eastAsia"/>
        </w:rPr>
      </w:pPr>
      <w:r>
        <w:rPr>
          <w:rFonts w:hint="eastAsia"/>
        </w:rPr>
        <w:t xml:space="preserve">       106. A      107. A       108. B       109. E         110. A</w:t>
      </w:r>
    </w:p>
    <w:p w:rsidR="00000000" w:rsidRDefault="0066509C">
      <w:pPr>
        <w:tabs>
          <w:tab w:val="center" w:pos="4205"/>
          <w:tab w:val="left" w:pos="4635"/>
          <w:tab w:val="left" w:pos="6060"/>
        </w:tabs>
        <w:rPr>
          <w:rFonts w:hint="eastAsia"/>
        </w:rPr>
      </w:pPr>
      <w:r>
        <w:rPr>
          <w:rFonts w:hint="eastAsia"/>
        </w:rPr>
        <w:t xml:space="preserve">       111. B      112. C       113. B       114. A         115. D</w:t>
      </w:r>
    </w:p>
    <w:p w:rsidR="00000000" w:rsidRDefault="0066509C">
      <w:pPr>
        <w:tabs>
          <w:tab w:val="center" w:pos="4205"/>
          <w:tab w:val="left" w:pos="4635"/>
          <w:tab w:val="left" w:pos="6060"/>
        </w:tabs>
        <w:rPr>
          <w:rFonts w:hint="eastAsia"/>
        </w:rPr>
      </w:pPr>
      <w:r>
        <w:rPr>
          <w:rFonts w:hint="eastAsia"/>
        </w:rPr>
        <w:t xml:space="preserve">       116. B      117. D      </w:t>
      </w:r>
      <w:r>
        <w:rPr>
          <w:rFonts w:hint="eastAsia"/>
        </w:rPr>
        <w:t xml:space="preserve"> 118. C       119. B         120. B</w:t>
      </w:r>
    </w:p>
    <w:p w:rsidR="00000000" w:rsidRDefault="0066509C">
      <w:pPr>
        <w:tabs>
          <w:tab w:val="center" w:pos="4205"/>
          <w:tab w:val="left" w:pos="4635"/>
          <w:tab w:val="left" w:pos="6060"/>
        </w:tabs>
        <w:rPr>
          <w:rFonts w:hint="eastAsia"/>
        </w:rPr>
      </w:pPr>
      <w:r>
        <w:rPr>
          <w:rFonts w:hint="eastAsia"/>
        </w:rPr>
        <w:t xml:space="preserve">       121. C      122. B       123. A       124. E         125. D</w:t>
      </w:r>
    </w:p>
    <w:p w:rsidR="00000000" w:rsidRDefault="0066509C">
      <w:pPr>
        <w:tabs>
          <w:tab w:val="left" w:pos="735"/>
          <w:tab w:val="left" w:pos="1890"/>
          <w:tab w:val="left" w:pos="4500"/>
        </w:tabs>
        <w:ind w:firstLineChars="50" w:firstLine="105"/>
        <w:rPr>
          <w:rFonts w:hint="eastAsia"/>
        </w:rPr>
      </w:pPr>
      <w:r>
        <w:rPr>
          <w:rFonts w:hint="eastAsia"/>
        </w:rPr>
        <w:t xml:space="preserve"> </w:t>
      </w:r>
      <w:r>
        <w:tab/>
      </w:r>
      <w:r>
        <w:rPr>
          <w:rFonts w:hint="eastAsia"/>
        </w:rPr>
        <w:t>126. C</w:t>
      </w:r>
      <w:r>
        <w:tab/>
      </w:r>
      <w:r>
        <w:rPr>
          <w:rFonts w:hint="eastAsia"/>
        </w:rPr>
        <w:t>127. A       128. D</w:t>
      </w:r>
      <w:r>
        <w:tab/>
      </w:r>
      <w:r>
        <w:rPr>
          <w:rFonts w:hint="eastAsia"/>
        </w:rPr>
        <w:t>129. C         130. A</w:t>
      </w:r>
    </w:p>
    <w:p w:rsidR="00000000" w:rsidRDefault="0066509C">
      <w:pPr>
        <w:tabs>
          <w:tab w:val="left" w:pos="1890"/>
        </w:tabs>
        <w:ind w:firstLineChars="50" w:firstLine="105"/>
        <w:rPr>
          <w:rFonts w:hint="eastAsia"/>
        </w:rPr>
      </w:pPr>
      <w:r>
        <w:rPr>
          <w:rFonts w:hint="eastAsia"/>
        </w:rPr>
        <w:t xml:space="preserve">      131. C</w:t>
      </w:r>
      <w:r>
        <w:tab/>
      </w:r>
      <w:r>
        <w:rPr>
          <w:rFonts w:hint="eastAsia"/>
        </w:rPr>
        <w:t>132. B       133. D       134. C         135. B</w:t>
      </w:r>
    </w:p>
    <w:p w:rsidR="00000000" w:rsidRDefault="0066509C">
      <w:pPr>
        <w:tabs>
          <w:tab w:val="left" w:pos="1890"/>
        </w:tabs>
        <w:ind w:firstLineChars="50" w:firstLine="105"/>
        <w:rPr>
          <w:rFonts w:hint="eastAsia"/>
        </w:rPr>
      </w:pPr>
      <w:r>
        <w:rPr>
          <w:rFonts w:hint="eastAsia"/>
        </w:rPr>
        <w:t xml:space="preserve">      136. E      137. C       138. E    </w:t>
      </w:r>
      <w:r>
        <w:rPr>
          <w:rFonts w:hint="eastAsia"/>
        </w:rPr>
        <w:t xml:space="preserve">   139. C         140. D</w:t>
      </w:r>
    </w:p>
    <w:p w:rsidR="00000000" w:rsidRDefault="0066509C">
      <w:pPr>
        <w:tabs>
          <w:tab w:val="left" w:pos="1890"/>
        </w:tabs>
        <w:ind w:firstLineChars="50" w:firstLine="105"/>
        <w:rPr>
          <w:rFonts w:hint="eastAsia"/>
        </w:rPr>
      </w:pPr>
      <w:r>
        <w:rPr>
          <w:rFonts w:hint="eastAsia"/>
        </w:rPr>
        <w:t xml:space="preserve">      141. B</w:t>
      </w:r>
      <w:r>
        <w:tab/>
      </w:r>
      <w:r>
        <w:rPr>
          <w:rFonts w:hint="eastAsia"/>
        </w:rPr>
        <w:t>142. E       143. D       144. C         145. E</w:t>
      </w:r>
    </w:p>
    <w:p w:rsidR="00000000" w:rsidRDefault="0066509C">
      <w:pPr>
        <w:tabs>
          <w:tab w:val="left" w:pos="1890"/>
        </w:tabs>
        <w:ind w:firstLineChars="50" w:firstLine="105"/>
        <w:rPr>
          <w:rFonts w:hint="eastAsia"/>
        </w:rPr>
      </w:pPr>
      <w:r>
        <w:rPr>
          <w:rFonts w:hint="eastAsia"/>
        </w:rPr>
        <w:t xml:space="preserve">      146. D     147. B        148. D       149. B         150. C</w:t>
      </w:r>
    </w:p>
    <w:p w:rsidR="00000000" w:rsidRDefault="0066509C">
      <w:pPr>
        <w:tabs>
          <w:tab w:val="left" w:pos="1890"/>
        </w:tabs>
        <w:ind w:firstLineChars="50" w:firstLine="105"/>
        <w:rPr>
          <w:rFonts w:hint="eastAsia"/>
        </w:rPr>
      </w:pPr>
      <w:r>
        <w:rPr>
          <w:rFonts w:hint="eastAsia"/>
        </w:rPr>
        <w:t xml:space="preserve">      151. D     152. A        153. C       154. B         155. D</w:t>
      </w:r>
    </w:p>
    <w:p w:rsidR="00000000" w:rsidRDefault="0066509C">
      <w:pPr>
        <w:tabs>
          <w:tab w:val="left" w:pos="1890"/>
        </w:tabs>
        <w:ind w:firstLineChars="50" w:firstLine="105"/>
        <w:rPr>
          <w:rFonts w:hint="eastAsia"/>
        </w:rPr>
      </w:pPr>
      <w:r>
        <w:rPr>
          <w:rFonts w:hint="eastAsia"/>
        </w:rPr>
        <w:t xml:space="preserve">      156. D     157. D        158. B </w:t>
      </w:r>
      <w:r>
        <w:rPr>
          <w:rFonts w:hint="eastAsia"/>
        </w:rPr>
        <w:t xml:space="preserve">      159. C         160. D</w:t>
      </w:r>
    </w:p>
    <w:p w:rsidR="00000000" w:rsidRDefault="0066509C">
      <w:pPr>
        <w:tabs>
          <w:tab w:val="left" w:pos="1890"/>
          <w:tab w:val="left" w:pos="6045"/>
          <w:tab w:val="left" w:pos="6240"/>
        </w:tabs>
        <w:ind w:firstLineChars="50" w:firstLine="105"/>
        <w:rPr>
          <w:rFonts w:hint="eastAsia"/>
        </w:rPr>
      </w:pPr>
      <w:r>
        <w:rPr>
          <w:rFonts w:hint="eastAsia"/>
        </w:rPr>
        <w:t xml:space="preserve">      161. A     162. D        163. B       164. E</w:t>
      </w:r>
      <w:r>
        <w:tab/>
      </w:r>
      <w:r>
        <w:rPr>
          <w:rFonts w:hint="eastAsia"/>
        </w:rPr>
        <w:t>165. B</w:t>
      </w:r>
    </w:p>
    <w:p w:rsidR="00000000" w:rsidRDefault="0066509C">
      <w:pPr>
        <w:tabs>
          <w:tab w:val="left" w:pos="1890"/>
          <w:tab w:val="left" w:pos="6150"/>
          <w:tab w:val="left" w:pos="6240"/>
        </w:tabs>
        <w:ind w:firstLineChars="50" w:firstLine="105"/>
        <w:rPr>
          <w:rFonts w:hint="eastAsia"/>
        </w:rPr>
      </w:pPr>
      <w:r>
        <w:rPr>
          <w:rFonts w:hint="eastAsia"/>
        </w:rPr>
        <w:t xml:space="preserve">      166. E     167. E        168. D       169. B         170. E</w:t>
      </w:r>
    </w:p>
    <w:p w:rsidR="00000000" w:rsidRDefault="0066509C">
      <w:pPr>
        <w:tabs>
          <w:tab w:val="left" w:pos="1890"/>
          <w:tab w:val="left" w:pos="6150"/>
          <w:tab w:val="left" w:pos="6240"/>
        </w:tabs>
        <w:ind w:firstLineChars="50" w:firstLine="105"/>
        <w:rPr>
          <w:rFonts w:hint="eastAsia"/>
        </w:rPr>
      </w:pPr>
      <w:r>
        <w:rPr>
          <w:rFonts w:hint="eastAsia"/>
        </w:rPr>
        <w:t xml:space="preserve">      171. B     172. C        173. D       174. B         175. C</w:t>
      </w:r>
    </w:p>
    <w:p w:rsidR="00000000" w:rsidRDefault="0066509C">
      <w:pPr>
        <w:tabs>
          <w:tab w:val="left" w:pos="1890"/>
          <w:tab w:val="left" w:pos="6150"/>
          <w:tab w:val="left" w:pos="6240"/>
        </w:tabs>
        <w:ind w:firstLineChars="50" w:firstLine="105"/>
        <w:rPr>
          <w:rFonts w:hint="eastAsia"/>
        </w:rPr>
      </w:pPr>
      <w:r>
        <w:rPr>
          <w:rFonts w:hint="eastAsia"/>
        </w:rPr>
        <w:t xml:space="preserve">      176. C     177. D        178. B </w:t>
      </w:r>
      <w:r>
        <w:rPr>
          <w:rFonts w:hint="eastAsia"/>
        </w:rPr>
        <w:t xml:space="preserve">      179. C         180. B</w:t>
      </w:r>
    </w:p>
    <w:p w:rsidR="00000000" w:rsidRDefault="0066509C">
      <w:pPr>
        <w:tabs>
          <w:tab w:val="left" w:pos="1890"/>
          <w:tab w:val="left" w:pos="6150"/>
          <w:tab w:val="left" w:pos="6240"/>
        </w:tabs>
        <w:ind w:firstLineChars="342" w:firstLine="718"/>
        <w:rPr>
          <w:rFonts w:hint="eastAsia"/>
        </w:rPr>
      </w:pPr>
      <w:r>
        <w:rPr>
          <w:rFonts w:hint="eastAsia"/>
        </w:rPr>
        <w:t>181. E     182. C        183. E        184. B         185. D</w:t>
      </w:r>
    </w:p>
    <w:p w:rsidR="00000000" w:rsidRDefault="0066509C">
      <w:pPr>
        <w:tabs>
          <w:tab w:val="left" w:pos="1890"/>
          <w:tab w:val="left" w:pos="6150"/>
          <w:tab w:val="left" w:pos="6240"/>
        </w:tabs>
        <w:ind w:firstLineChars="342" w:firstLine="718"/>
        <w:rPr>
          <w:rFonts w:hint="eastAsia"/>
        </w:rPr>
      </w:pPr>
      <w:r>
        <w:rPr>
          <w:rFonts w:hint="eastAsia"/>
        </w:rPr>
        <w:t>186. B     187. C        188. E        189. B         190. A</w:t>
      </w:r>
    </w:p>
    <w:p w:rsidR="00000000" w:rsidRDefault="0066509C">
      <w:pPr>
        <w:tabs>
          <w:tab w:val="left" w:pos="1890"/>
          <w:tab w:val="left" w:pos="6150"/>
          <w:tab w:val="left" w:pos="6240"/>
        </w:tabs>
        <w:ind w:firstLineChars="342" w:firstLine="718"/>
        <w:rPr>
          <w:rFonts w:hint="eastAsia"/>
        </w:rPr>
      </w:pPr>
      <w:r>
        <w:rPr>
          <w:rFonts w:hint="eastAsia"/>
        </w:rPr>
        <w:t>191. B     192. C        193. A        194. C         195. D</w:t>
      </w:r>
    </w:p>
    <w:p w:rsidR="00000000" w:rsidRDefault="0066509C">
      <w:pPr>
        <w:tabs>
          <w:tab w:val="left" w:pos="1890"/>
          <w:tab w:val="left" w:pos="6150"/>
          <w:tab w:val="left" w:pos="6240"/>
        </w:tabs>
        <w:ind w:firstLineChars="342" w:firstLine="718"/>
        <w:rPr>
          <w:rFonts w:hint="eastAsia"/>
        </w:rPr>
      </w:pPr>
      <w:r>
        <w:rPr>
          <w:rFonts w:hint="eastAsia"/>
        </w:rPr>
        <w:t>196. B     197. C        198. C        199. B</w:t>
      </w:r>
      <w:r>
        <w:rPr>
          <w:rFonts w:hint="eastAsia"/>
        </w:rPr>
        <w:t xml:space="preserve">         200. D</w:t>
      </w:r>
    </w:p>
    <w:p w:rsidR="00000000" w:rsidRDefault="0066509C">
      <w:pPr>
        <w:tabs>
          <w:tab w:val="left" w:pos="1890"/>
          <w:tab w:val="left" w:pos="6150"/>
          <w:tab w:val="left" w:pos="6240"/>
        </w:tabs>
        <w:ind w:firstLineChars="342" w:firstLine="718"/>
        <w:rPr>
          <w:rFonts w:hint="eastAsia"/>
        </w:rPr>
      </w:pPr>
      <w:r>
        <w:rPr>
          <w:rFonts w:hint="eastAsia"/>
        </w:rPr>
        <w:t>201. C     202. C        203. A        204. C         205. C</w:t>
      </w:r>
    </w:p>
    <w:p w:rsidR="00000000" w:rsidRDefault="0066509C">
      <w:pPr>
        <w:tabs>
          <w:tab w:val="left" w:pos="1890"/>
          <w:tab w:val="left" w:pos="6150"/>
          <w:tab w:val="left" w:pos="6240"/>
        </w:tabs>
        <w:ind w:firstLineChars="342" w:firstLine="718"/>
        <w:rPr>
          <w:rFonts w:hint="eastAsia"/>
        </w:rPr>
      </w:pPr>
      <w:r>
        <w:rPr>
          <w:rFonts w:hint="eastAsia"/>
        </w:rPr>
        <w:t>206. A     207. C        208. A        209. D         210. D</w:t>
      </w:r>
    </w:p>
    <w:p w:rsidR="00000000" w:rsidRDefault="0066509C">
      <w:pPr>
        <w:tabs>
          <w:tab w:val="left" w:pos="1890"/>
          <w:tab w:val="left" w:pos="6150"/>
          <w:tab w:val="left" w:pos="6240"/>
        </w:tabs>
        <w:ind w:firstLineChars="342" w:firstLine="718"/>
        <w:rPr>
          <w:rFonts w:hint="eastAsia"/>
        </w:rPr>
      </w:pPr>
      <w:r>
        <w:rPr>
          <w:rFonts w:hint="eastAsia"/>
        </w:rPr>
        <w:t>211. D     212. C        213. D        214. A         215. C</w:t>
      </w:r>
    </w:p>
    <w:p w:rsidR="00000000" w:rsidRDefault="0066509C">
      <w:pPr>
        <w:tabs>
          <w:tab w:val="left" w:pos="1890"/>
          <w:tab w:val="left" w:pos="6150"/>
          <w:tab w:val="left" w:pos="6240"/>
        </w:tabs>
        <w:ind w:firstLineChars="342" w:firstLine="718"/>
        <w:rPr>
          <w:rFonts w:hint="eastAsia"/>
        </w:rPr>
      </w:pPr>
      <w:r>
        <w:rPr>
          <w:rFonts w:hint="eastAsia"/>
        </w:rPr>
        <w:t>216. B     217. A        218. A        219. C         220</w:t>
      </w:r>
      <w:r>
        <w:rPr>
          <w:rFonts w:hint="eastAsia"/>
        </w:rPr>
        <w:t>. D</w:t>
      </w:r>
    </w:p>
    <w:p w:rsidR="00000000" w:rsidRDefault="0066509C">
      <w:pPr>
        <w:tabs>
          <w:tab w:val="left" w:pos="1890"/>
          <w:tab w:val="left" w:pos="6150"/>
          <w:tab w:val="left" w:pos="6240"/>
        </w:tabs>
        <w:ind w:firstLineChars="342" w:firstLine="718"/>
        <w:rPr>
          <w:rFonts w:hint="eastAsia"/>
        </w:rPr>
      </w:pPr>
      <w:r>
        <w:rPr>
          <w:rFonts w:hint="eastAsia"/>
        </w:rPr>
        <w:t>221. A     222. A        223. B        224. B         225. C</w:t>
      </w:r>
    </w:p>
    <w:p w:rsidR="00000000" w:rsidRDefault="0066509C">
      <w:pPr>
        <w:tabs>
          <w:tab w:val="left" w:pos="1890"/>
          <w:tab w:val="left" w:pos="6150"/>
          <w:tab w:val="left" w:pos="6240"/>
        </w:tabs>
        <w:ind w:firstLineChars="342" w:firstLine="718"/>
        <w:rPr>
          <w:rFonts w:hint="eastAsia"/>
        </w:rPr>
      </w:pPr>
      <w:r>
        <w:rPr>
          <w:rFonts w:hint="eastAsia"/>
        </w:rPr>
        <w:t>226. D     227. B        228. B        229. C         230. C</w:t>
      </w:r>
    </w:p>
    <w:p w:rsidR="00000000" w:rsidRDefault="0066509C">
      <w:pPr>
        <w:tabs>
          <w:tab w:val="left" w:pos="1890"/>
          <w:tab w:val="left" w:pos="6150"/>
          <w:tab w:val="left" w:pos="6240"/>
        </w:tabs>
        <w:ind w:firstLineChars="342" w:firstLine="718"/>
        <w:rPr>
          <w:rFonts w:hint="eastAsia"/>
        </w:rPr>
      </w:pPr>
      <w:r>
        <w:rPr>
          <w:rFonts w:hint="eastAsia"/>
        </w:rPr>
        <w:t>231. B     232. B        233. E        234. C         235. A</w:t>
      </w:r>
    </w:p>
    <w:p w:rsidR="00000000" w:rsidRDefault="0066509C">
      <w:pPr>
        <w:tabs>
          <w:tab w:val="left" w:pos="1890"/>
          <w:tab w:val="left" w:pos="6150"/>
          <w:tab w:val="left" w:pos="6240"/>
        </w:tabs>
        <w:ind w:firstLineChars="342" w:firstLine="718"/>
        <w:rPr>
          <w:rFonts w:hint="eastAsia"/>
        </w:rPr>
      </w:pPr>
      <w:r>
        <w:rPr>
          <w:rFonts w:hint="eastAsia"/>
        </w:rPr>
        <w:t>236. C     237. C        238. D        239. B         240. C</w:t>
      </w:r>
    </w:p>
    <w:p w:rsidR="00000000" w:rsidRDefault="0066509C">
      <w:pPr>
        <w:tabs>
          <w:tab w:val="left" w:pos="1890"/>
          <w:tab w:val="left" w:pos="6150"/>
          <w:tab w:val="left" w:pos="6240"/>
        </w:tabs>
        <w:ind w:firstLineChars="342" w:firstLine="718"/>
        <w:rPr>
          <w:rFonts w:hint="eastAsia"/>
        </w:rPr>
      </w:pPr>
      <w:r>
        <w:rPr>
          <w:rFonts w:hint="eastAsia"/>
        </w:rPr>
        <w:t xml:space="preserve">241. A  </w:t>
      </w:r>
      <w:r>
        <w:rPr>
          <w:rFonts w:hint="eastAsia"/>
        </w:rPr>
        <w:t xml:space="preserve">   242. B        243. C        244. E         245. C</w:t>
      </w:r>
    </w:p>
    <w:p w:rsidR="00000000" w:rsidRDefault="0066509C">
      <w:pPr>
        <w:tabs>
          <w:tab w:val="left" w:pos="1890"/>
          <w:tab w:val="left" w:pos="6150"/>
          <w:tab w:val="left" w:pos="6240"/>
        </w:tabs>
        <w:ind w:firstLineChars="342" w:firstLine="718"/>
        <w:rPr>
          <w:rFonts w:hint="eastAsia"/>
        </w:rPr>
      </w:pPr>
      <w:r>
        <w:rPr>
          <w:rFonts w:hint="eastAsia"/>
        </w:rPr>
        <w:t>246. A     247. D        248. A        249. A         250. B</w:t>
      </w:r>
    </w:p>
    <w:p w:rsidR="00000000" w:rsidRDefault="0066509C">
      <w:pPr>
        <w:tabs>
          <w:tab w:val="left" w:pos="1890"/>
          <w:tab w:val="left" w:pos="6150"/>
          <w:tab w:val="left" w:pos="6240"/>
        </w:tabs>
        <w:ind w:firstLineChars="342" w:firstLine="718"/>
        <w:rPr>
          <w:rFonts w:hint="eastAsia"/>
        </w:rPr>
      </w:pPr>
      <w:r>
        <w:rPr>
          <w:rFonts w:hint="eastAsia"/>
        </w:rPr>
        <w:t>251. C     252. E        253. D        254. C         255. D</w:t>
      </w:r>
    </w:p>
    <w:p w:rsidR="00000000" w:rsidRDefault="0066509C">
      <w:pPr>
        <w:tabs>
          <w:tab w:val="left" w:pos="1890"/>
          <w:tab w:val="left" w:pos="6150"/>
          <w:tab w:val="left" w:pos="6240"/>
        </w:tabs>
        <w:ind w:firstLineChars="342" w:firstLine="718"/>
        <w:rPr>
          <w:rFonts w:hint="eastAsia"/>
        </w:rPr>
      </w:pPr>
      <w:r>
        <w:rPr>
          <w:rFonts w:hint="eastAsia"/>
        </w:rPr>
        <w:t>256. A     257. C        258. C        259. D         260. C</w:t>
      </w:r>
    </w:p>
    <w:p w:rsidR="00000000" w:rsidRDefault="0066509C">
      <w:pPr>
        <w:tabs>
          <w:tab w:val="left" w:pos="1890"/>
          <w:tab w:val="left" w:pos="6150"/>
          <w:tab w:val="left" w:pos="6240"/>
        </w:tabs>
        <w:ind w:firstLineChars="342" w:firstLine="718"/>
        <w:rPr>
          <w:rFonts w:hint="eastAsia"/>
        </w:rPr>
      </w:pPr>
      <w:r>
        <w:rPr>
          <w:rFonts w:hint="eastAsia"/>
        </w:rPr>
        <w:t xml:space="preserve">261. B     262. B   </w:t>
      </w:r>
      <w:r>
        <w:rPr>
          <w:rFonts w:hint="eastAsia"/>
        </w:rPr>
        <w:t xml:space="preserve">     263. D        264. E         265. C</w:t>
      </w:r>
    </w:p>
    <w:p w:rsidR="00000000" w:rsidRDefault="0066509C">
      <w:pPr>
        <w:tabs>
          <w:tab w:val="left" w:pos="1890"/>
          <w:tab w:val="left" w:pos="6150"/>
          <w:tab w:val="left" w:pos="6240"/>
        </w:tabs>
        <w:ind w:firstLineChars="342" w:firstLine="718"/>
        <w:rPr>
          <w:rFonts w:hint="eastAsia"/>
        </w:rPr>
      </w:pPr>
      <w:r>
        <w:rPr>
          <w:rFonts w:hint="eastAsia"/>
        </w:rPr>
        <w:t>266. D     267. C        268. C        269. C         270. C</w:t>
      </w:r>
    </w:p>
    <w:p w:rsidR="00000000" w:rsidRDefault="0066509C">
      <w:pPr>
        <w:tabs>
          <w:tab w:val="left" w:pos="1890"/>
          <w:tab w:val="left" w:pos="6150"/>
          <w:tab w:val="left" w:pos="6240"/>
        </w:tabs>
        <w:ind w:firstLineChars="342" w:firstLine="718"/>
        <w:rPr>
          <w:rFonts w:hint="eastAsia"/>
        </w:rPr>
      </w:pPr>
      <w:r>
        <w:rPr>
          <w:rFonts w:hint="eastAsia"/>
        </w:rPr>
        <w:t>271. A     272. C        273. B        274. C         275. C</w:t>
      </w:r>
    </w:p>
    <w:p w:rsidR="00000000" w:rsidRDefault="0066509C">
      <w:pPr>
        <w:tabs>
          <w:tab w:val="left" w:pos="1890"/>
          <w:tab w:val="left" w:pos="6150"/>
          <w:tab w:val="left" w:pos="6240"/>
        </w:tabs>
        <w:ind w:firstLineChars="342" w:firstLine="718"/>
        <w:rPr>
          <w:rFonts w:hint="eastAsia"/>
        </w:rPr>
      </w:pPr>
      <w:r>
        <w:rPr>
          <w:rFonts w:hint="eastAsia"/>
        </w:rPr>
        <w:t>276. D     277. E        278. A        279. E         280. B</w:t>
      </w:r>
    </w:p>
    <w:p w:rsidR="00000000" w:rsidRDefault="0066509C">
      <w:pPr>
        <w:tabs>
          <w:tab w:val="left" w:pos="1890"/>
          <w:tab w:val="left" w:pos="6150"/>
          <w:tab w:val="left" w:pos="6240"/>
        </w:tabs>
        <w:ind w:firstLineChars="342" w:firstLine="718"/>
        <w:rPr>
          <w:rFonts w:hint="eastAsia"/>
        </w:rPr>
      </w:pPr>
      <w:r>
        <w:rPr>
          <w:rFonts w:hint="eastAsia"/>
        </w:rPr>
        <w:t xml:space="preserve">281. D     282. B        283. D </w:t>
      </w:r>
      <w:r>
        <w:rPr>
          <w:rFonts w:hint="eastAsia"/>
        </w:rPr>
        <w:t xml:space="preserve">       284. E         285. D</w:t>
      </w:r>
    </w:p>
    <w:p w:rsidR="00000000" w:rsidRDefault="0066509C">
      <w:pPr>
        <w:tabs>
          <w:tab w:val="left" w:pos="1890"/>
          <w:tab w:val="left" w:pos="6150"/>
          <w:tab w:val="left" w:pos="6240"/>
        </w:tabs>
        <w:ind w:firstLineChars="342" w:firstLine="718"/>
        <w:rPr>
          <w:rFonts w:hint="eastAsia"/>
        </w:rPr>
      </w:pPr>
      <w:r>
        <w:rPr>
          <w:rFonts w:hint="eastAsia"/>
        </w:rPr>
        <w:t>286. C     287. C        288. D        289. A         290. A</w:t>
      </w:r>
    </w:p>
    <w:p w:rsidR="00000000" w:rsidRDefault="0066509C">
      <w:pPr>
        <w:tabs>
          <w:tab w:val="left" w:pos="1890"/>
          <w:tab w:val="left" w:pos="6150"/>
          <w:tab w:val="left" w:pos="6240"/>
        </w:tabs>
        <w:ind w:firstLineChars="342" w:firstLine="718"/>
        <w:rPr>
          <w:rFonts w:hint="eastAsia"/>
        </w:rPr>
      </w:pPr>
      <w:r>
        <w:rPr>
          <w:rFonts w:hint="eastAsia"/>
        </w:rPr>
        <w:t>291. C     292. B        293. C        294. E         295. C</w:t>
      </w:r>
    </w:p>
    <w:p w:rsidR="00000000" w:rsidRDefault="0066509C">
      <w:pPr>
        <w:tabs>
          <w:tab w:val="left" w:pos="1890"/>
          <w:tab w:val="left" w:pos="6150"/>
          <w:tab w:val="left" w:pos="6240"/>
        </w:tabs>
        <w:ind w:firstLineChars="342" w:firstLine="718"/>
        <w:rPr>
          <w:rFonts w:hint="eastAsia"/>
        </w:rPr>
      </w:pPr>
      <w:r>
        <w:rPr>
          <w:rFonts w:hint="eastAsia"/>
        </w:rPr>
        <w:t>296. E     297. E        298. D        299. C         300. C</w:t>
      </w:r>
    </w:p>
    <w:p w:rsidR="00000000" w:rsidRDefault="0066509C">
      <w:pPr>
        <w:tabs>
          <w:tab w:val="left" w:pos="1890"/>
          <w:tab w:val="left" w:pos="6150"/>
          <w:tab w:val="left" w:pos="6240"/>
        </w:tabs>
        <w:ind w:firstLineChars="342" w:firstLine="718"/>
        <w:rPr>
          <w:rFonts w:hint="eastAsia"/>
        </w:rPr>
      </w:pPr>
      <w:r>
        <w:rPr>
          <w:rFonts w:hint="eastAsia"/>
        </w:rPr>
        <w:t xml:space="preserve">301. C     302. D        303. D        304. </w:t>
      </w:r>
      <w:r>
        <w:rPr>
          <w:rFonts w:hint="eastAsia"/>
        </w:rPr>
        <w:t>A         305. D</w:t>
      </w:r>
    </w:p>
    <w:p w:rsidR="00000000" w:rsidRDefault="0066509C">
      <w:pPr>
        <w:tabs>
          <w:tab w:val="left" w:pos="1890"/>
          <w:tab w:val="left" w:pos="6150"/>
          <w:tab w:val="left" w:pos="6240"/>
        </w:tabs>
        <w:ind w:firstLineChars="342" w:firstLine="718"/>
        <w:rPr>
          <w:rFonts w:hint="eastAsia"/>
        </w:rPr>
      </w:pPr>
      <w:r>
        <w:rPr>
          <w:rFonts w:hint="eastAsia"/>
        </w:rPr>
        <w:t>306. A     307. C        308. D        309. B         310. B</w:t>
      </w:r>
    </w:p>
    <w:p w:rsidR="00000000" w:rsidRDefault="0066509C">
      <w:pPr>
        <w:tabs>
          <w:tab w:val="left" w:pos="1890"/>
          <w:tab w:val="left" w:pos="6150"/>
          <w:tab w:val="left" w:pos="6240"/>
        </w:tabs>
        <w:ind w:firstLineChars="342" w:firstLine="718"/>
        <w:jc w:val="left"/>
        <w:rPr>
          <w:rFonts w:hint="eastAsia"/>
        </w:rPr>
      </w:pPr>
      <w:r>
        <w:rPr>
          <w:rFonts w:hint="eastAsia"/>
        </w:rPr>
        <w:t>311. A     312. C        313. A        314. C         315. C</w:t>
      </w:r>
    </w:p>
    <w:p w:rsidR="00000000" w:rsidRDefault="0066509C">
      <w:pPr>
        <w:tabs>
          <w:tab w:val="left" w:pos="1890"/>
          <w:tab w:val="left" w:pos="6150"/>
          <w:tab w:val="left" w:pos="6240"/>
        </w:tabs>
        <w:ind w:firstLineChars="342" w:firstLine="718"/>
        <w:jc w:val="left"/>
        <w:rPr>
          <w:rFonts w:hint="eastAsia"/>
        </w:rPr>
      </w:pPr>
      <w:r>
        <w:rPr>
          <w:rFonts w:hint="eastAsia"/>
        </w:rPr>
        <w:t>316. A     317. A        318. E        319. B         320. B</w:t>
      </w:r>
    </w:p>
    <w:p w:rsidR="00000000" w:rsidRDefault="0066509C">
      <w:pPr>
        <w:tabs>
          <w:tab w:val="left" w:pos="1890"/>
          <w:tab w:val="left" w:pos="6150"/>
          <w:tab w:val="left" w:pos="6240"/>
        </w:tabs>
        <w:ind w:firstLineChars="342" w:firstLine="718"/>
        <w:jc w:val="left"/>
        <w:rPr>
          <w:rFonts w:hint="eastAsia"/>
        </w:rPr>
      </w:pPr>
      <w:r>
        <w:rPr>
          <w:rFonts w:hint="eastAsia"/>
        </w:rPr>
        <w:t>321. D     322. A        323. D        324. A         32</w:t>
      </w:r>
      <w:r>
        <w:rPr>
          <w:rFonts w:hint="eastAsia"/>
        </w:rPr>
        <w:t>5. D</w:t>
      </w:r>
    </w:p>
    <w:p w:rsidR="00000000" w:rsidRDefault="0066509C">
      <w:pPr>
        <w:tabs>
          <w:tab w:val="left" w:pos="1890"/>
          <w:tab w:val="left" w:pos="6150"/>
          <w:tab w:val="left" w:pos="6240"/>
        </w:tabs>
        <w:ind w:firstLineChars="342" w:firstLine="718"/>
        <w:jc w:val="left"/>
        <w:rPr>
          <w:rFonts w:hint="eastAsia"/>
        </w:rPr>
      </w:pPr>
      <w:r>
        <w:rPr>
          <w:rFonts w:hint="eastAsia"/>
        </w:rPr>
        <w:t>326. B     327. C        328. B        329. A         330. E</w:t>
      </w:r>
    </w:p>
    <w:p w:rsidR="00000000" w:rsidRDefault="0066509C">
      <w:pPr>
        <w:tabs>
          <w:tab w:val="left" w:pos="1890"/>
          <w:tab w:val="left" w:pos="6150"/>
          <w:tab w:val="left" w:pos="6240"/>
        </w:tabs>
        <w:ind w:firstLineChars="342" w:firstLine="718"/>
        <w:jc w:val="left"/>
        <w:rPr>
          <w:rFonts w:hint="eastAsia"/>
        </w:rPr>
      </w:pPr>
      <w:r>
        <w:rPr>
          <w:rFonts w:hint="eastAsia"/>
        </w:rPr>
        <w:t xml:space="preserve">331. B     332. A        333. A        334. D         335. B </w:t>
      </w:r>
    </w:p>
    <w:p w:rsidR="00000000" w:rsidRDefault="0066509C">
      <w:pPr>
        <w:tabs>
          <w:tab w:val="left" w:pos="1890"/>
          <w:tab w:val="left" w:pos="6150"/>
          <w:tab w:val="left" w:pos="6240"/>
        </w:tabs>
        <w:ind w:firstLineChars="342" w:firstLine="718"/>
        <w:jc w:val="left"/>
        <w:rPr>
          <w:rFonts w:hint="eastAsia"/>
        </w:rPr>
      </w:pPr>
      <w:r>
        <w:rPr>
          <w:rFonts w:hint="eastAsia"/>
        </w:rPr>
        <w:t>336. D     337. B        338. C        339. E         340. A</w:t>
      </w:r>
    </w:p>
    <w:p w:rsidR="00000000" w:rsidRDefault="0066509C">
      <w:pPr>
        <w:tabs>
          <w:tab w:val="left" w:pos="1890"/>
          <w:tab w:val="left" w:pos="6150"/>
          <w:tab w:val="left" w:pos="6240"/>
        </w:tabs>
        <w:ind w:firstLineChars="342" w:firstLine="718"/>
        <w:jc w:val="left"/>
        <w:rPr>
          <w:rFonts w:hint="eastAsia"/>
        </w:rPr>
      </w:pPr>
      <w:r>
        <w:rPr>
          <w:rFonts w:hint="eastAsia"/>
        </w:rPr>
        <w:t>341. C     342. B        343. A        344. B         345. D</w:t>
      </w:r>
    </w:p>
    <w:p w:rsidR="00000000" w:rsidRDefault="0066509C">
      <w:pPr>
        <w:tabs>
          <w:tab w:val="left" w:pos="1890"/>
          <w:tab w:val="left" w:pos="6150"/>
          <w:tab w:val="left" w:pos="6240"/>
        </w:tabs>
        <w:ind w:firstLineChars="342" w:firstLine="718"/>
        <w:jc w:val="left"/>
        <w:rPr>
          <w:rFonts w:hint="eastAsia"/>
        </w:rPr>
      </w:pPr>
      <w:r>
        <w:rPr>
          <w:rFonts w:hint="eastAsia"/>
        </w:rPr>
        <w:t>346. D</w:t>
      </w:r>
      <w:r>
        <w:rPr>
          <w:rFonts w:hint="eastAsia"/>
        </w:rPr>
        <w:t xml:space="preserve">     347. D        348. D        349. B         350. C</w:t>
      </w:r>
    </w:p>
    <w:p w:rsidR="00000000" w:rsidRDefault="0066509C">
      <w:pPr>
        <w:tabs>
          <w:tab w:val="left" w:pos="1890"/>
          <w:tab w:val="left" w:pos="6150"/>
          <w:tab w:val="left" w:pos="6240"/>
        </w:tabs>
        <w:ind w:firstLineChars="342" w:firstLine="718"/>
        <w:jc w:val="left"/>
        <w:rPr>
          <w:rFonts w:hint="eastAsia"/>
        </w:rPr>
      </w:pPr>
      <w:r>
        <w:rPr>
          <w:rFonts w:hint="eastAsia"/>
        </w:rPr>
        <w:t>351. B     352. A        353. B        354. C         355. C</w:t>
      </w:r>
    </w:p>
    <w:p w:rsidR="00000000" w:rsidRDefault="0066509C">
      <w:pPr>
        <w:tabs>
          <w:tab w:val="left" w:pos="1890"/>
          <w:tab w:val="left" w:pos="6150"/>
          <w:tab w:val="left" w:pos="6240"/>
        </w:tabs>
        <w:ind w:firstLineChars="342" w:firstLine="718"/>
        <w:jc w:val="left"/>
        <w:rPr>
          <w:rFonts w:hint="eastAsia"/>
        </w:rPr>
      </w:pPr>
      <w:r>
        <w:rPr>
          <w:rFonts w:hint="eastAsia"/>
        </w:rPr>
        <w:t>356. A     357. D        358. D        359. D         360. C</w:t>
      </w:r>
    </w:p>
    <w:p w:rsidR="00000000" w:rsidRDefault="0066509C">
      <w:pPr>
        <w:tabs>
          <w:tab w:val="left" w:pos="1890"/>
          <w:tab w:val="left" w:pos="6150"/>
          <w:tab w:val="left" w:pos="6240"/>
        </w:tabs>
        <w:ind w:firstLineChars="342" w:firstLine="718"/>
        <w:jc w:val="left"/>
        <w:rPr>
          <w:rFonts w:hint="eastAsia"/>
        </w:rPr>
      </w:pPr>
      <w:r>
        <w:rPr>
          <w:rFonts w:hint="eastAsia"/>
        </w:rPr>
        <w:t>361. C     362. B        363. C        364. C         365. E</w:t>
      </w:r>
    </w:p>
    <w:p w:rsidR="00000000" w:rsidRDefault="0066509C">
      <w:pPr>
        <w:tabs>
          <w:tab w:val="left" w:pos="1890"/>
          <w:tab w:val="left" w:pos="6150"/>
          <w:tab w:val="left" w:pos="6240"/>
        </w:tabs>
        <w:ind w:firstLineChars="342" w:firstLine="718"/>
        <w:jc w:val="left"/>
        <w:rPr>
          <w:rFonts w:hint="eastAsia"/>
        </w:rPr>
      </w:pPr>
      <w:r>
        <w:rPr>
          <w:rFonts w:hint="eastAsia"/>
        </w:rPr>
        <w:t xml:space="preserve">366. C     367. B </w:t>
      </w:r>
      <w:r>
        <w:rPr>
          <w:rFonts w:hint="eastAsia"/>
        </w:rPr>
        <w:t xml:space="preserve">       368. A        369. D         370. D</w:t>
      </w:r>
    </w:p>
    <w:p w:rsidR="00000000" w:rsidRDefault="0066509C">
      <w:pPr>
        <w:tabs>
          <w:tab w:val="left" w:pos="1890"/>
          <w:tab w:val="left" w:pos="6150"/>
          <w:tab w:val="left" w:pos="6240"/>
        </w:tabs>
        <w:ind w:firstLineChars="342" w:firstLine="718"/>
        <w:jc w:val="left"/>
        <w:rPr>
          <w:rFonts w:hint="eastAsia"/>
        </w:rPr>
      </w:pPr>
      <w:r>
        <w:rPr>
          <w:rFonts w:hint="eastAsia"/>
        </w:rPr>
        <w:t>371. B     372. E        373. D        374. B         375. A</w:t>
      </w:r>
    </w:p>
    <w:p w:rsidR="00000000" w:rsidRDefault="0066509C">
      <w:pPr>
        <w:tabs>
          <w:tab w:val="left" w:pos="1890"/>
          <w:tab w:val="left" w:pos="6150"/>
          <w:tab w:val="left" w:pos="6240"/>
        </w:tabs>
        <w:ind w:firstLineChars="342" w:firstLine="718"/>
        <w:jc w:val="left"/>
        <w:rPr>
          <w:rFonts w:hint="eastAsia"/>
        </w:rPr>
      </w:pPr>
      <w:r>
        <w:rPr>
          <w:rFonts w:hint="eastAsia"/>
        </w:rPr>
        <w:t>376. D     377. C        378. E        379. B         380. E</w:t>
      </w:r>
    </w:p>
    <w:p w:rsidR="00000000" w:rsidRDefault="0066509C">
      <w:pPr>
        <w:tabs>
          <w:tab w:val="left" w:pos="1890"/>
          <w:tab w:val="left" w:pos="6150"/>
          <w:tab w:val="left" w:pos="6240"/>
        </w:tabs>
        <w:ind w:firstLineChars="342" w:firstLine="718"/>
        <w:jc w:val="left"/>
        <w:rPr>
          <w:rFonts w:hint="eastAsia"/>
        </w:rPr>
      </w:pPr>
      <w:r>
        <w:rPr>
          <w:rFonts w:hint="eastAsia"/>
        </w:rPr>
        <w:t>381. C     382. A        383. E        384. D         385. C</w:t>
      </w:r>
    </w:p>
    <w:p w:rsidR="00000000" w:rsidRDefault="0066509C">
      <w:pPr>
        <w:tabs>
          <w:tab w:val="left" w:pos="1890"/>
          <w:tab w:val="left" w:pos="6150"/>
          <w:tab w:val="left" w:pos="6240"/>
        </w:tabs>
        <w:ind w:firstLineChars="342" w:firstLine="718"/>
        <w:jc w:val="left"/>
        <w:rPr>
          <w:rFonts w:hint="eastAsia"/>
        </w:rPr>
      </w:pPr>
      <w:r>
        <w:rPr>
          <w:rFonts w:hint="eastAsia"/>
        </w:rPr>
        <w:t xml:space="preserve">386. A     387. C        388. </w:t>
      </w:r>
      <w:r>
        <w:rPr>
          <w:rFonts w:hint="eastAsia"/>
        </w:rPr>
        <w:t>B        389. B         390. B</w:t>
      </w:r>
    </w:p>
    <w:p w:rsidR="00000000" w:rsidRDefault="0066509C">
      <w:pPr>
        <w:tabs>
          <w:tab w:val="left" w:pos="1890"/>
          <w:tab w:val="left" w:pos="6150"/>
          <w:tab w:val="left" w:pos="6240"/>
        </w:tabs>
        <w:ind w:firstLineChars="342" w:firstLine="718"/>
        <w:jc w:val="left"/>
        <w:rPr>
          <w:rFonts w:hint="eastAsia"/>
        </w:rPr>
      </w:pPr>
      <w:r>
        <w:rPr>
          <w:rFonts w:hint="eastAsia"/>
        </w:rPr>
        <w:t>391. D     392. D        393. C        394. C         395. D</w:t>
      </w:r>
    </w:p>
    <w:p w:rsidR="00000000" w:rsidRDefault="0066509C">
      <w:pPr>
        <w:tabs>
          <w:tab w:val="left" w:pos="1890"/>
          <w:tab w:val="left" w:pos="6150"/>
          <w:tab w:val="left" w:pos="6240"/>
        </w:tabs>
        <w:ind w:firstLineChars="342" w:firstLine="718"/>
        <w:jc w:val="left"/>
        <w:rPr>
          <w:rFonts w:hint="eastAsia"/>
        </w:rPr>
      </w:pPr>
      <w:r>
        <w:rPr>
          <w:rFonts w:hint="eastAsia"/>
        </w:rPr>
        <w:t>396. B     397. C        398. D        399. C         400. C</w:t>
      </w:r>
    </w:p>
    <w:p w:rsidR="00000000" w:rsidRDefault="0066509C">
      <w:pPr>
        <w:tabs>
          <w:tab w:val="left" w:pos="1890"/>
          <w:tab w:val="left" w:pos="6150"/>
          <w:tab w:val="left" w:pos="6240"/>
        </w:tabs>
        <w:ind w:firstLineChars="342" w:firstLine="718"/>
        <w:jc w:val="left"/>
        <w:rPr>
          <w:rFonts w:hint="eastAsia"/>
        </w:rPr>
      </w:pPr>
      <w:r>
        <w:rPr>
          <w:rFonts w:hint="eastAsia"/>
        </w:rPr>
        <w:t>401. B     402. C        403. E        404. D         405. C</w:t>
      </w:r>
    </w:p>
    <w:p w:rsidR="00000000" w:rsidRDefault="0066509C">
      <w:pPr>
        <w:tabs>
          <w:tab w:val="left" w:pos="1890"/>
          <w:tab w:val="left" w:pos="6150"/>
          <w:tab w:val="left" w:pos="6240"/>
        </w:tabs>
        <w:ind w:firstLineChars="342" w:firstLine="718"/>
        <w:jc w:val="left"/>
        <w:rPr>
          <w:rFonts w:hint="eastAsia"/>
        </w:rPr>
      </w:pPr>
      <w:r>
        <w:rPr>
          <w:rFonts w:hint="eastAsia"/>
        </w:rPr>
        <w:t>406. D     407. D        408. A        409</w:t>
      </w:r>
      <w:r>
        <w:rPr>
          <w:rFonts w:hint="eastAsia"/>
        </w:rPr>
        <w:t>. C         410. E</w:t>
      </w:r>
    </w:p>
    <w:p w:rsidR="00000000" w:rsidRDefault="0066509C">
      <w:pPr>
        <w:tabs>
          <w:tab w:val="left" w:pos="1890"/>
          <w:tab w:val="left" w:pos="6150"/>
          <w:tab w:val="left" w:pos="6240"/>
        </w:tabs>
        <w:ind w:firstLineChars="342" w:firstLine="718"/>
        <w:jc w:val="left"/>
        <w:rPr>
          <w:rFonts w:hint="eastAsia"/>
        </w:rPr>
      </w:pPr>
      <w:r>
        <w:rPr>
          <w:rFonts w:hint="eastAsia"/>
        </w:rPr>
        <w:t>411. C     412. A        413. B        414. B         415. D</w:t>
      </w:r>
    </w:p>
    <w:p w:rsidR="00000000" w:rsidRDefault="0066509C">
      <w:pPr>
        <w:tabs>
          <w:tab w:val="left" w:pos="1890"/>
          <w:tab w:val="left" w:pos="6150"/>
          <w:tab w:val="left" w:pos="6240"/>
        </w:tabs>
        <w:ind w:firstLineChars="342" w:firstLine="718"/>
        <w:jc w:val="left"/>
        <w:rPr>
          <w:rFonts w:hint="eastAsia"/>
        </w:rPr>
      </w:pPr>
      <w:r>
        <w:rPr>
          <w:rFonts w:hint="eastAsia"/>
        </w:rPr>
        <w:t>416. B     417. D        418. C        419. A         420. E</w:t>
      </w:r>
    </w:p>
    <w:p w:rsidR="00000000" w:rsidRDefault="0066509C">
      <w:pPr>
        <w:tabs>
          <w:tab w:val="left" w:pos="1890"/>
          <w:tab w:val="left" w:pos="6150"/>
          <w:tab w:val="left" w:pos="6240"/>
        </w:tabs>
        <w:ind w:firstLineChars="342" w:firstLine="718"/>
        <w:jc w:val="left"/>
        <w:rPr>
          <w:rFonts w:hint="eastAsia"/>
        </w:rPr>
      </w:pPr>
      <w:r>
        <w:rPr>
          <w:rFonts w:hint="eastAsia"/>
        </w:rPr>
        <w:t>421. C     422. A        423. D        424. C         425. A</w:t>
      </w:r>
    </w:p>
    <w:p w:rsidR="00000000" w:rsidRDefault="0066509C">
      <w:pPr>
        <w:tabs>
          <w:tab w:val="left" w:pos="1890"/>
          <w:tab w:val="left" w:pos="6150"/>
          <w:tab w:val="left" w:pos="6240"/>
        </w:tabs>
        <w:ind w:firstLineChars="342" w:firstLine="718"/>
        <w:jc w:val="left"/>
        <w:rPr>
          <w:rFonts w:hint="eastAsia"/>
        </w:rPr>
      </w:pPr>
      <w:r>
        <w:rPr>
          <w:rFonts w:hint="eastAsia"/>
        </w:rPr>
        <w:t xml:space="preserve">426. C     427. E        428. B        429. B         </w:t>
      </w:r>
      <w:r>
        <w:rPr>
          <w:rFonts w:hint="eastAsia"/>
        </w:rPr>
        <w:t>430. D</w:t>
      </w:r>
    </w:p>
    <w:p w:rsidR="00000000" w:rsidRDefault="0066509C">
      <w:pPr>
        <w:tabs>
          <w:tab w:val="left" w:pos="1980"/>
          <w:tab w:val="left" w:pos="3960"/>
          <w:tab w:val="left" w:pos="5655"/>
        </w:tabs>
        <w:ind w:firstLineChars="350" w:firstLine="735"/>
        <w:rPr>
          <w:rFonts w:hint="eastAsia"/>
        </w:rPr>
      </w:pPr>
      <w:r>
        <w:rPr>
          <w:rFonts w:hint="eastAsia"/>
        </w:rPr>
        <w:t>431. A     432. D        433. D        434.C         435. D</w:t>
      </w:r>
    </w:p>
    <w:p w:rsidR="00000000" w:rsidRDefault="0066509C">
      <w:pPr>
        <w:tabs>
          <w:tab w:val="left" w:pos="1980"/>
          <w:tab w:val="left" w:pos="3960"/>
          <w:tab w:val="left" w:pos="5760"/>
          <w:tab w:val="left" w:pos="7920"/>
        </w:tabs>
        <w:spacing w:beforeLines="50" w:before="156" w:afterLines="50" w:after="156"/>
        <w:ind w:firstLineChars="50" w:firstLine="120"/>
        <w:rPr>
          <w:rFonts w:hint="eastAsia"/>
          <w:b/>
          <w:sz w:val="24"/>
        </w:rPr>
      </w:pPr>
      <w:r>
        <w:rPr>
          <w:rFonts w:hint="eastAsia"/>
          <w:b/>
          <w:sz w:val="24"/>
        </w:rPr>
        <w:t>四、多项选择</w:t>
      </w:r>
    </w:p>
    <w:p w:rsidR="00000000" w:rsidRDefault="0066509C">
      <w:pPr>
        <w:tabs>
          <w:tab w:val="left" w:pos="1980"/>
          <w:tab w:val="left" w:pos="3960"/>
          <w:tab w:val="left" w:pos="5760"/>
          <w:tab w:val="left" w:pos="7920"/>
        </w:tabs>
        <w:ind w:firstLineChars="350" w:firstLine="735"/>
        <w:rPr>
          <w:rFonts w:hint="eastAsia"/>
        </w:rPr>
      </w:pPr>
      <w:r>
        <w:rPr>
          <w:rFonts w:hint="eastAsia"/>
        </w:rPr>
        <w:t>1. AC         2. D          3. BD         4. AC        5. AC</w:t>
      </w:r>
    </w:p>
    <w:p w:rsidR="00000000" w:rsidRDefault="0066509C">
      <w:pPr>
        <w:tabs>
          <w:tab w:val="left" w:pos="1980"/>
          <w:tab w:val="left" w:pos="3960"/>
          <w:tab w:val="left" w:pos="5760"/>
          <w:tab w:val="left" w:pos="7920"/>
        </w:tabs>
        <w:ind w:firstLineChars="350" w:firstLine="735"/>
        <w:rPr>
          <w:rFonts w:hint="eastAsia"/>
        </w:rPr>
      </w:pPr>
      <w:r>
        <w:rPr>
          <w:rFonts w:hint="eastAsia"/>
        </w:rPr>
        <w:t>6. BC         7. BD         8. ABC       9. ABCD     10. AC</w:t>
      </w:r>
    </w:p>
    <w:p w:rsidR="00000000" w:rsidRDefault="0066509C">
      <w:pPr>
        <w:tabs>
          <w:tab w:val="left" w:pos="1980"/>
          <w:tab w:val="left" w:pos="3960"/>
          <w:tab w:val="left" w:pos="5760"/>
          <w:tab w:val="left" w:pos="7920"/>
        </w:tabs>
        <w:ind w:firstLineChars="300" w:firstLine="630"/>
        <w:rPr>
          <w:rFonts w:hint="eastAsia"/>
        </w:rPr>
      </w:pPr>
      <w:r>
        <w:rPr>
          <w:rFonts w:hint="eastAsia"/>
        </w:rPr>
        <w:t>11. D         12. AC        13. ABCD     14. ABC      15. BD</w:t>
      </w:r>
    </w:p>
    <w:p w:rsidR="00000000" w:rsidRDefault="0066509C">
      <w:pPr>
        <w:tabs>
          <w:tab w:val="left" w:pos="1980"/>
          <w:tab w:val="left" w:pos="3960"/>
          <w:tab w:val="left" w:pos="5760"/>
          <w:tab w:val="left" w:pos="7920"/>
        </w:tabs>
        <w:ind w:firstLineChars="300" w:firstLine="630"/>
        <w:rPr>
          <w:rFonts w:hint="eastAsia"/>
        </w:rPr>
      </w:pPr>
      <w:r>
        <w:rPr>
          <w:rFonts w:hint="eastAsia"/>
        </w:rPr>
        <w:t>16. AC        17. ABCD     18. ABC       19. AC       20. AC</w:t>
      </w:r>
    </w:p>
    <w:p w:rsidR="00000000" w:rsidRDefault="0066509C">
      <w:pPr>
        <w:tabs>
          <w:tab w:val="left" w:pos="1980"/>
          <w:tab w:val="left" w:pos="3960"/>
          <w:tab w:val="left" w:pos="5760"/>
          <w:tab w:val="left" w:pos="7920"/>
        </w:tabs>
        <w:ind w:firstLineChars="300" w:firstLine="630"/>
        <w:rPr>
          <w:rFonts w:hint="eastAsia"/>
        </w:rPr>
      </w:pPr>
      <w:r>
        <w:rPr>
          <w:rFonts w:hint="eastAsia"/>
        </w:rPr>
        <w:t>21. ABC       22. D         23. D         24. D        25. ABCD</w:t>
      </w:r>
    </w:p>
    <w:p w:rsidR="00000000" w:rsidRDefault="0066509C">
      <w:pPr>
        <w:tabs>
          <w:tab w:val="left" w:pos="1980"/>
          <w:tab w:val="left" w:pos="3960"/>
          <w:tab w:val="left" w:pos="5760"/>
          <w:tab w:val="left" w:pos="7920"/>
        </w:tabs>
        <w:ind w:firstLineChars="300" w:firstLine="630"/>
        <w:rPr>
          <w:rFonts w:hint="eastAsia"/>
        </w:rPr>
      </w:pPr>
      <w:r>
        <w:rPr>
          <w:rFonts w:hint="eastAsia"/>
        </w:rPr>
        <w:t>26. ABC       27. AC        28. ABCD     29. ABCD    30. C</w:t>
      </w:r>
    </w:p>
    <w:p w:rsidR="00000000" w:rsidRDefault="0066509C">
      <w:pPr>
        <w:tabs>
          <w:tab w:val="left" w:pos="1980"/>
          <w:tab w:val="left" w:pos="3960"/>
          <w:tab w:val="left" w:pos="5760"/>
          <w:tab w:val="left" w:pos="7920"/>
        </w:tabs>
        <w:ind w:firstLineChars="300" w:firstLine="630"/>
        <w:rPr>
          <w:rFonts w:hint="eastAsia"/>
        </w:rPr>
      </w:pPr>
      <w:r>
        <w:rPr>
          <w:rFonts w:hint="eastAsia"/>
        </w:rPr>
        <w:t>31. BD        32. ABC       33. ABC      34. AC       35. BD</w:t>
      </w:r>
    </w:p>
    <w:p w:rsidR="00000000" w:rsidRDefault="0066509C">
      <w:pPr>
        <w:tabs>
          <w:tab w:val="left" w:pos="1980"/>
          <w:tab w:val="left" w:pos="3960"/>
          <w:tab w:val="left" w:pos="5760"/>
          <w:tab w:val="left" w:pos="7920"/>
        </w:tabs>
        <w:ind w:firstLineChars="300" w:firstLine="630"/>
        <w:rPr>
          <w:rFonts w:hint="eastAsia"/>
        </w:rPr>
      </w:pPr>
      <w:r>
        <w:rPr>
          <w:rFonts w:hint="eastAsia"/>
        </w:rPr>
        <w:t xml:space="preserve">36. ABC    </w:t>
      </w:r>
      <w:r>
        <w:rPr>
          <w:rFonts w:hint="eastAsia"/>
        </w:rPr>
        <w:t xml:space="preserve">   37. ABCD     38. ABC      39. AD       40. ABCD</w:t>
      </w:r>
    </w:p>
    <w:p w:rsidR="00000000" w:rsidRDefault="0066509C">
      <w:pPr>
        <w:tabs>
          <w:tab w:val="left" w:pos="1980"/>
          <w:tab w:val="left" w:pos="3960"/>
          <w:tab w:val="left" w:pos="5760"/>
          <w:tab w:val="left" w:pos="7920"/>
        </w:tabs>
        <w:ind w:firstLineChars="300" w:firstLine="630"/>
        <w:rPr>
          <w:rFonts w:hint="eastAsia"/>
        </w:rPr>
      </w:pPr>
      <w:r>
        <w:rPr>
          <w:rFonts w:hint="eastAsia"/>
        </w:rPr>
        <w:t>41. ACE       42. BCD      43. ABCDE    44. ABCE    45. ABC</w:t>
      </w:r>
    </w:p>
    <w:p w:rsidR="00000000" w:rsidRDefault="0066509C">
      <w:pPr>
        <w:tabs>
          <w:tab w:val="left" w:pos="1980"/>
          <w:tab w:val="left" w:pos="3960"/>
          <w:tab w:val="left" w:pos="5760"/>
          <w:tab w:val="left" w:pos="7920"/>
        </w:tabs>
        <w:ind w:firstLineChars="300" w:firstLine="630"/>
        <w:rPr>
          <w:rFonts w:hint="eastAsia"/>
        </w:rPr>
      </w:pPr>
      <w:r>
        <w:rPr>
          <w:rFonts w:hint="eastAsia"/>
        </w:rPr>
        <w:t>46. ACE       47. ABCDE   48. ABCDE    49. ABCD    50. ABD</w:t>
      </w:r>
    </w:p>
    <w:p w:rsidR="00000000" w:rsidRDefault="0066509C">
      <w:pPr>
        <w:tabs>
          <w:tab w:val="left" w:pos="1980"/>
          <w:tab w:val="left" w:pos="3960"/>
          <w:tab w:val="left" w:pos="5760"/>
          <w:tab w:val="left" w:pos="7920"/>
        </w:tabs>
        <w:ind w:firstLineChars="300" w:firstLine="630"/>
        <w:rPr>
          <w:rFonts w:hint="eastAsia"/>
        </w:rPr>
      </w:pPr>
      <w:r>
        <w:rPr>
          <w:rFonts w:hint="eastAsia"/>
        </w:rPr>
        <w:t>51. ADE       52. BC       53. BD        54. ABCE    55. ABCD</w:t>
      </w:r>
    </w:p>
    <w:p w:rsidR="00000000" w:rsidRDefault="0066509C">
      <w:pPr>
        <w:tabs>
          <w:tab w:val="left" w:pos="1980"/>
          <w:tab w:val="left" w:pos="3960"/>
          <w:tab w:val="left" w:pos="5760"/>
          <w:tab w:val="left" w:pos="7920"/>
        </w:tabs>
        <w:ind w:firstLineChars="300" w:firstLine="630"/>
        <w:rPr>
          <w:rFonts w:hint="eastAsia"/>
        </w:rPr>
      </w:pPr>
      <w:r>
        <w:rPr>
          <w:rFonts w:hint="eastAsia"/>
        </w:rPr>
        <w:t xml:space="preserve">56. ABCDE    57. ABD    </w:t>
      </w:r>
      <w:r>
        <w:rPr>
          <w:rFonts w:hint="eastAsia"/>
        </w:rPr>
        <w:t xml:space="preserve">  58. ACD       59. ABC     60. ABCE</w:t>
      </w:r>
    </w:p>
    <w:p w:rsidR="00000000" w:rsidRDefault="0066509C">
      <w:pPr>
        <w:tabs>
          <w:tab w:val="left" w:pos="1980"/>
          <w:tab w:val="left" w:pos="3960"/>
          <w:tab w:val="left" w:pos="5760"/>
          <w:tab w:val="left" w:pos="7920"/>
        </w:tabs>
        <w:ind w:firstLineChars="300" w:firstLine="630"/>
        <w:rPr>
          <w:rFonts w:hint="eastAsia"/>
        </w:rPr>
      </w:pPr>
      <w:r>
        <w:rPr>
          <w:rFonts w:hint="eastAsia"/>
        </w:rPr>
        <w:t>61. ABDE     62. ABCE     63. BC        64. ABCD    65. ACDE</w:t>
      </w:r>
    </w:p>
    <w:p w:rsidR="00000000" w:rsidRDefault="0066509C">
      <w:pPr>
        <w:tabs>
          <w:tab w:val="left" w:pos="1980"/>
          <w:tab w:val="left" w:pos="3960"/>
          <w:tab w:val="left" w:pos="5760"/>
          <w:tab w:val="left" w:pos="7920"/>
        </w:tabs>
        <w:ind w:firstLineChars="300" w:firstLine="630"/>
        <w:rPr>
          <w:rFonts w:hint="eastAsia"/>
        </w:rPr>
      </w:pPr>
      <w:r>
        <w:rPr>
          <w:rFonts w:hint="eastAsia"/>
        </w:rPr>
        <w:t>66. BDE      67. BD        68. ABCDE    69. ABCD    70. ACD</w:t>
      </w:r>
    </w:p>
    <w:p w:rsidR="00000000" w:rsidRDefault="0066509C">
      <w:pPr>
        <w:tabs>
          <w:tab w:val="left" w:pos="1980"/>
          <w:tab w:val="left" w:pos="3960"/>
          <w:tab w:val="left" w:pos="5760"/>
          <w:tab w:val="left" w:pos="7920"/>
        </w:tabs>
        <w:ind w:firstLineChars="300" w:firstLine="630"/>
        <w:jc w:val="left"/>
        <w:rPr>
          <w:rFonts w:hint="eastAsia"/>
        </w:rPr>
      </w:pPr>
      <w:r>
        <w:rPr>
          <w:rFonts w:hint="eastAsia"/>
        </w:rPr>
        <w:t xml:space="preserve">71. BC       72. ABCE      73. ABCE     74. ABC      75. ABD        </w:t>
      </w:r>
    </w:p>
    <w:p w:rsidR="00000000" w:rsidRDefault="0066509C">
      <w:pPr>
        <w:tabs>
          <w:tab w:val="left" w:pos="1980"/>
          <w:tab w:val="left" w:pos="3960"/>
          <w:tab w:val="left" w:pos="5760"/>
          <w:tab w:val="left" w:pos="7920"/>
        </w:tabs>
        <w:ind w:firstLineChars="300" w:firstLine="630"/>
        <w:jc w:val="left"/>
        <w:rPr>
          <w:rFonts w:hint="eastAsia"/>
        </w:rPr>
      </w:pPr>
      <w:r>
        <w:rPr>
          <w:rFonts w:hint="eastAsia"/>
        </w:rPr>
        <w:t>76. ABE      77. ADE       78</w:t>
      </w:r>
      <w:r>
        <w:rPr>
          <w:rFonts w:hint="eastAsia"/>
        </w:rPr>
        <w:t xml:space="preserve">. BCD      79. ABCE     80. ABCD       </w:t>
      </w:r>
    </w:p>
    <w:p w:rsidR="00000000" w:rsidRDefault="0066509C">
      <w:pPr>
        <w:tabs>
          <w:tab w:val="left" w:pos="1980"/>
          <w:tab w:val="left" w:pos="3960"/>
          <w:tab w:val="left" w:pos="5760"/>
          <w:tab w:val="left" w:pos="7920"/>
        </w:tabs>
        <w:ind w:firstLineChars="300" w:firstLine="630"/>
        <w:jc w:val="left"/>
        <w:rPr>
          <w:rFonts w:hint="eastAsia"/>
        </w:rPr>
      </w:pPr>
      <w:r>
        <w:rPr>
          <w:rFonts w:hint="eastAsia"/>
        </w:rPr>
        <w:t xml:space="preserve">81. ACD      82. ABCD     83. ABC      84. ABCDE    85. ABC         </w:t>
      </w:r>
    </w:p>
    <w:p w:rsidR="00000000" w:rsidRDefault="0066509C">
      <w:pPr>
        <w:tabs>
          <w:tab w:val="left" w:pos="1980"/>
          <w:tab w:val="left" w:pos="3960"/>
          <w:tab w:val="left" w:pos="5760"/>
          <w:tab w:val="left" w:pos="7920"/>
        </w:tabs>
        <w:ind w:firstLineChars="300" w:firstLine="630"/>
        <w:jc w:val="left"/>
        <w:rPr>
          <w:rFonts w:hint="eastAsia"/>
        </w:rPr>
      </w:pPr>
      <w:r>
        <w:rPr>
          <w:rFonts w:hint="eastAsia"/>
        </w:rPr>
        <w:t xml:space="preserve">86. ABCD     87. ACDE     88. ABE      89. ABC       90. AC          </w:t>
      </w:r>
    </w:p>
    <w:p w:rsidR="00000000" w:rsidRDefault="0066509C">
      <w:pPr>
        <w:tabs>
          <w:tab w:val="left" w:pos="1980"/>
          <w:tab w:val="left" w:pos="3960"/>
          <w:tab w:val="left" w:pos="5760"/>
          <w:tab w:val="left" w:pos="7920"/>
        </w:tabs>
        <w:ind w:firstLineChars="300" w:firstLine="630"/>
        <w:jc w:val="left"/>
        <w:rPr>
          <w:rFonts w:hint="eastAsia"/>
        </w:rPr>
      </w:pPr>
      <w:r>
        <w:rPr>
          <w:rFonts w:hint="eastAsia"/>
        </w:rPr>
        <w:t xml:space="preserve">91. BDE      92. ACE       93. ABCE    94. ABCDE     95. ABCD       </w:t>
      </w:r>
    </w:p>
    <w:p w:rsidR="00000000" w:rsidRDefault="0066509C">
      <w:pPr>
        <w:tabs>
          <w:tab w:val="left" w:pos="1980"/>
          <w:tab w:val="left" w:pos="3960"/>
          <w:tab w:val="left" w:pos="5760"/>
          <w:tab w:val="left" w:pos="7920"/>
        </w:tabs>
        <w:ind w:firstLineChars="300" w:firstLine="630"/>
        <w:jc w:val="left"/>
        <w:rPr>
          <w:rFonts w:hint="eastAsia"/>
        </w:rPr>
      </w:pPr>
      <w:r>
        <w:rPr>
          <w:rFonts w:hint="eastAsia"/>
        </w:rPr>
        <w:t>96. ABDE</w:t>
      </w:r>
      <w:r>
        <w:rPr>
          <w:rFonts w:hint="eastAsia"/>
        </w:rPr>
        <w:t xml:space="preserve">     97. BDE       98. ACD     99. BCDE     100. ABCDE      </w:t>
      </w:r>
    </w:p>
    <w:p w:rsidR="00000000" w:rsidRDefault="0066509C">
      <w:pPr>
        <w:tabs>
          <w:tab w:val="left" w:pos="1980"/>
          <w:tab w:val="left" w:pos="3960"/>
          <w:tab w:val="left" w:pos="5760"/>
          <w:tab w:val="left" w:pos="7920"/>
        </w:tabs>
        <w:ind w:leftChars="250" w:left="525"/>
        <w:jc w:val="left"/>
        <w:rPr>
          <w:rFonts w:hint="eastAsia"/>
        </w:rPr>
      </w:pPr>
      <w:r>
        <w:rPr>
          <w:rFonts w:hint="eastAsia"/>
        </w:rPr>
        <w:t>101. ABCDE   102. ABCDE   103. ABCDE  104. ABCDE    105. CDE         106.ACD      107. ABC     108. ABD     109. CE        110. ABCDE       111.ACE      112. BC       113. BDE     114. ABCDE    1</w:t>
      </w:r>
      <w:r>
        <w:rPr>
          <w:rFonts w:hint="eastAsia"/>
        </w:rPr>
        <w:t xml:space="preserve">15. ADE         </w:t>
      </w:r>
    </w:p>
    <w:p w:rsidR="00000000" w:rsidRDefault="0066509C">
      <w:pPr>
        <w:tabs>
          <w:tab w:val="left" w:pos="1980"/>
          <w:tab w:val="left" w:pos="3960"/>
          <w:tab w:val="left" w:pos="5760"/>
          <w:tab w:val="left" w:pos="7920"/>
        </w:tabs>
        <w:ind w:leftChars="250" w:left="525"/>
        <w:jc w:val="left"/>
        <w:rPr>
          <w:rFonts w:hint="eastAsia"/>
        </w:rPr>
      </w:pPr>
      <w:r>
        <w:rPr>
          <w:rFonts w:hint="eastAsia"/>
        </w:rPr>
        <w:t xml:space="preserve">116. ABCDE   117. ACD     118. ACD     119. ABCDE    120. ABCD       </w:t>
      </w:r>
    </w:p>
    <w:p w:rsidR="00000000" w:rsidRDefault="0066509C">
      <w:pPr>
        <w:tabs>
          <w:tab w:val="left" w:pos="1980"/>
          <w:tab w:val="left" w:pos="3960"/>
          <w:tab w:val="left" w:pos="5760"/>
          <w:tab w:val="left" w:pos="7920"/>
        </w:tabs>
        <w:ind w:leftChars="250" w:left="525"/>
        <w:jc w:val="left"/>
        <w:rPr>
          <w:rFonts w:hint="eastAsia"/>
        </w:rPr>
      </w:pPr>
      <w:r>
        <w:rPr>
          <w:rFonts w:hint="eastAsia"/>
        </w:rPr>
        <w:t xml:space="preserve">121. ACD     122. ABCDE   123. BCD     124. ABCDE    125. ABCD        </w:t>
      </w:r>
    </w:p>
    <w:p w:rsidR="00000000" w:rsidRDefault="0066509C">
      <w:pPr>
        <w:tabs>
          <w:tab w:val="left" w:pos="1980"/>
          <w:tab w:val="left" w:pos="3960"/>
          <w:tab w:val="left" w:pos="5760"/>
          <w:tab w:val="left" w:pos="7920"/>
        </w:tabs>
        <w:ind w:leftChars="250" w:left="525"/>
        <w:jc w:val="left"/>
        <w:rPr>
          <w:rFonts w:hint="eastAsia"/>
        </w:rPr>
      </w:pPr>
      <w:r>
        <w:rPr>
          <w:rFonts w:hint="eastAsia"/>
        </w:rPr>
        <w:t>126. ABCE    127. ABCDE   128. ABCD</w:t>
      </w:r>
    </w:p>
    <w:p w:rsidR="00000000" w:rsidRDefault="0066509C">
      <w:pPr>
        <w:tabs>
          <w:tab w:val="left" w:pos="1980"/>
          <w:tab w:val="left" w:pos="3960"/>
          <w:tab w:val="left" w:pos="5760"/>
          <w:tab w:val="left" w:pos="7920"/>
        </w:tabs>
        <w:spacing w:beforeLines="50" w:before="156" w:afterLines="50" w:after="156"/>
        <w:ind w:firstLineChars="50" w:firstLine="120"/>
        <w:rPr>
          <w:rFonts w:hint="eastAsia"/>
          <w:b/>
          <w:sz w:val="24"/>
        </w:rPr>
      </w:pPr>
      <w:r>
        <w:rPr>
          <w:rFonts w:hint="eastAsia"/>
          <w:b/>
          <w:sz w:val="24"/>
        </w:rPr>
        <w:t>五、判断题</w:t>
      </w:r>
    </w:p>
    <w:p w:rsidR="00000000" w:rsidRDefault="0066509C">
      <w:pPr>
        <w:ind w:firstLineChars="320" w:firstLine="672"/>
        <w:rPr>
          <w:rFonts w:ascii="宋体" w:hAnsi="宋体" w:hint="eastAsia"/>
        </w:rPr>
      </w:pPr>
      <w:r>
        <w:rPr>
          <w:rFonts w:hint="eastAsia"/>
        </w:rPr>
        <w:t xml:space="preserve">  1 </w:t>
      </w:r>
      <w:r>
        <w:rPr>
          <w:rFonts w:ascii="宋体" w:hAnsi="宋体" w:hint="eastAsia"/>
        </w:rPr>
        <w:t>×</w:t>
      </w:r>
      <w:r>
        <w:rPr>
          <w:rFonts w:ascii="宋体" w:hAnsi="宋体" w:hint="eastAsia"/>
        </w:rPr>
        <w:t xml:space="preserve">           </w:t>
      </w:r>
      <w:r>
        <w:t>2</w:t>
      </w:r>
      <w:r>
        <w:rPr>
          <w:rFonts w:ascii="宋体" w:hAnsi="宋体" w:hint="eastAsia"/>
        </w:rPr>
        <w:t xml:space="preserve"> </w:t>
      </w:r>
      <w:r>
        <w:rPr>
          <w:rFonts w:ascii="宋体" w:hAnsi="宋体" w:hint="eastAsia"/>
        </w:rPr>
        <w:t>√</w:t>
      </w:r>
      <w:r>
        <w:rPr>
          <w:rFonts w:ascii="宋体" w:hAnsi="宋体" w:hint="eastAsia"/>
        </w:rPr>
        <w:t xml:space="preserve">          </w:t>
      </w:r>
      <w:r>
        <w:t>3</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 xml:space="preserve">4 </w:t>
      </w:r>
      <w:r>
        <w:rPr>
          <w:rFonts w:ascii="宋体" w:hAnsi="宋体" w:hint="eastAsia"/>
        </w:rPr>
        <w:t>√</w:t>
      </w:r>
      <w:r>
        <w:rPr>
          <w:rFonts w:ascii="宋体" w:hAnsi="宋体" w:hint="eastAsia"/>
        </w:rPr>
        <w:t xml:space="preserve">          </w:t>
      </w:r>
      <w:r>
        <w:t>5</w:t>
      </w:r>
      <w:r>
        <w:rPr>
          <w:rFonts w:hint="eastAsia"/>
        </w:rPr>
        <w:t xml:space="preserve"> </w:t>
      </w:r>
      <w:r>
        <w:rPr>
          <w:rFonts w:ascii="宋体" w:hAnsi="宋体" w:hint="eastAsia"/>
        </w:rPr>
        <w:t>√</w:t>
      </w:r>
    </w:p>
    <w:p w:rsidR="00000000" w:rsidRDefault="0066509C">
      <w:pPr>
        <w:ind w:firstLineChars="320" w:firstLine="672"/>
        <w:rPr>
          <w:rFonts w:ascii="宋体" w:hAnsi="宋体" w:hint="eastAsia"/>
        </w:rPr>
      </w:pPr>
      <w:r>
        <w:rPr>
          <w:rFonts w:ascii="宋体" w:hAnsi="宋体" w:hint="eastAsia"/>
        </w:rPr>
        <w:t xml:space="preserve">  </w:t>
      </w:r>
      <w:r>
        <w:rPr>
          <w:rFonts w:hint="eastAsia"/>
        </w:rPr>
        <w:t xml:space="preserve">6 </w:t>
      </w:r>
      <w:r>
        <w:rPr>
          <w:rFonts w:ascii="宋体" w:hAnsi="宋体" w:hint="eastAsia"/>
        </w:rPr>
        <w:t>√</w:t>
      </w:r>
      <w:r>
        <w:rPr>
          <w:rFonts w:ascii="宋体" w:hAnsi="宋体" w:hint="eastAsia"/>
        </w:rPr>
        <w:t xml:space="preserve">           </w:t>
      </w:r>
      <w:r>
        <w:rPr>
          <w:rFonts w:hint="eastAsia"/>
        </w:rPr>
        <w:t>7</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8</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 xml:space="preserve">9 </w:t>
      </w:r>
      <w:r>
        <w:rPr>
          <w:rFonts w:ascii="宋体" w:hAnsi="宋体" w:hint="eastAsia"/>
        </w:rPr>
        <w:t>√</w:t>
      </w:r>
      <w:r>
        <w:rPr>
          <w:rFonts w:ascii="宋体" w:hAnsi="宋体" w:hint="eastAsia"/>
        </w:rPr>
        <w:t xml:space="preserve">         </w:t>
      </w:r>
      <w:r>
        <w:rPr>
          <w:rFonts w:hint="eastAsia"/>
        </w:rPr>
        <w:t xml:space="preserve">10 </w:t>
      </w:r>
      <w:r>
        <w:rPr>
          <w:rFonts w:ascii="宋体" w:hAnsi="宋体" w:hint="eastAsia"/>
        </w:rPr>
        <w:t>×</w:t>
      </w:r>
    </w:p>
    <w:p w:rsidR="00000000" w:rsidRDefault="0066509C">
      <w:pPr>
        <w:ind w:firstLineChars="370" w:firstLine="777"/>
        <w:rPr>
          <w:rFonts w:ascii="宋体" w:hAnsi="宋体" w:hint="eastAsia"/>
        </w:rPr>
      </w:pPr>
      <w:r>
        <w:rPr>
          <w:rFonts w:hint="eastAsia"/>
        </w:rPr>
        <w:t xml:space="preserve">11 </w:t>
      </w:r>
      <w:r>
        <w:rPr>
          <w:rFonts w:ascii="宋体" w:hAnsi="宋体" w:hint="eastAsia"/>
        </w:rPr>
        <w:t>×</w:t>
      </w:r>
      <w:r>
        <w:rPr>
          <w:rFonts w:ascii="宋体" w:hAnsi="宋体" w:hint="eastAsia"/>
        </w:rPr>
        <w:t xml:space="preserve">          </w:t>
      </w:r>
      <w:r>
        <w:t>12</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1</w:t>
      </w:r>
      <w:r>
        <w:t>3</w:t>
      </w:r>
      <w:r>
        <w:rPr>
          <w:rFonts w:ascii="宋体" w:hAnsi="宋体" w:hint="eastAsia"/>
        </w:rPr>
        <w:t xml:space="preserve"> </w:t>
      </w:r>
      <w:r>
        <w:rPr>
          <w:rFonts w:ascii="宋体" w:hAnsi="宋体" w:hint="eastAsia"/>
        </w:rPr>
        <w:t>√</w:t>
      </w:r>
      <w:r>
        <w:rPr>
          <w:rFonts w:ascii="宋体" w:hAnsi="宋体" w:hint="eastAsia"/>
        </w:rPr>
        <w:t xml:space="preserve">       </w:t>
      </w:r>
      <w:r>
        <w:t>14</w:t>
      </w:r>
      <w:r>
        <w:rPr>
          <w:rFonts w:hint="eastAsia"/>
        </w:rPr>
        <w:t xml:space="preserve"> </w:t>
      </w:r>
      <w:r>
        <w:rPr>
          <w:rFonts w:ascii="宋体" w:hAnsi="宋体" w:hint="eastAsia"/>
        </w:rPr>
        <w:t>×</w:t>
      </w:r>
      <w:r>
        <w:rPr>
          <w:rFonts w:ascii="宋体" w:hAnsi="宋体" w:hint="eastAsia"/>
        </w:rPr>
        <w:t xml:space="preserve">         </w:t>
      </w:r>
      <w:r>
        <w:t>15</w:t>
      </w:r>
      <w:r>
        <w:rPr>
          <w:rFonts w:hint="eastAsia"/>
        </w:rPr>
        <w:t xml:space="preserve"> </w:t>
      </w:r>
      <w:r>
        <w:rPr>
          <w:rFonts w:ascii="宋体" w:hAnsi="宋体" w:hint="eastAsia"/>
        </w:rPr>
        <w:t>√</w:t>
      </w:r>
    </w:p>
    <w:p w:rsidR="00000000" w:rsidRDefault="0066509C">
      <w:pPr>
        <w:ind w:firstLineChars="370" w:firstLine="777"/>
        <w:rPr>
          <w:rFonts w:ascii="宋体" w:hAnsi="宋体" w:hint="eastAsia"/>
        </w:rPr>
      </w:pPr>
      <w:r>
        <w:rPr>
          <w:rFonts w:hint="eastAsia"/>
        </w:rPr>
        <w:t xml:space="preserve">16 </w:t>
      </w:r>
      <w:r>
        <w:rPr>
          <w:rFonts w:ascii="宋体" w:hAnsi="宋体" w:hint="eastAsia"/>
        </w:rPr>
        <w:t>×</w:t>
      </w:r>
      <w:r>
        <w:rPr>
          <w:rFonts w:ascii="宋体" w:hAnsi="宋体" w:hint="eastAsia"/>
        </w:rPr>
        <w:t xml:space="preserve">          </w:t>
      </w:r>
      <w:r>
        <w:t>1</w:t>
      </w:r>
      <w:r>
        <w:rPr>
          <w:rFonts w:hint="eastAsia"/>
        </w:rPr>
        <w:t>7</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18</w:t>
      </w:r>
      <w:r>
        <w:rPr>
          <w:rFonts w:ascii="宋体" w:hAnsi="宋体" w:hint="eastAsia"/>
        </w:rPr>
        <w:t xml:space="preserve"> </w:t>
      </w:r>
      <w:r>
        <w:rPr>
          <w:rFonts w:ascii="宋体" w:hAnsi="宋体" w:hint="eastAsia"/>
        </w:rPr>
        <w:t>√</w:t>
      </w:r>
      <w:r>
        <w:rPr>
          <w:rFonts w:ascii="宋体" w:hAnsi="宋体" w:hint="eastAsia"/>
        </w:rPr>
        <w:t xml:space="preserve">       </w:t>
      </w:r>
      <w:r>
        <w:t>1</w:t>
      </w:r>
      <w:r>
        <w:rPr>
          <w:rFonts w:hint="eastAsia"/>
        </w:rPr>
        <w:t xml:space="preserve">9 </w:t>
      </w:r>
      <w:r>
        <w:rPr>
          <w:rFonts w:ascii="宋体" w:hAnsi="宋体" w:hint="eastAsia"/>
        </w:rPr>
        <w:t>×</w:t>
      </w:r>
      <w:r>
        <w:rPr>
          <w:rFonts w:ascii="宋体" w:hAnsi="宋体" w:hint="eastAsia"/>
        </w:rPr>
        <w:t xml:space="preserve">         </w:t>
      </w:r>
      <w:r>
        <w:rPr>
          <w:rFonts w:hint="eastAsia"/>
        </w:rPr>
        <w:t xml:space="preserve">20 </w:t>
      </w:r>
      <w:r>
        <w:rPr>
          <w:rFonts w:ascii="宋体" w:hAnsi="宋体" w:hint="eastAsia"/>
        </w:rPr>
        <w:t>×</w:t>
      </w:r>
    </w:p>
    <w:p w:rsidR="00000000" w:rsidRDefault="0066509C">
      <w:pPr>
        <w:ind w:firstLineChars="370" w:firstLine="777"/>
        <w:rPr>
          <w:rFonts w:ascii="宋体" w:hAnsi="宋体" w:hint="eastAsia"/>
        </w:rPr>
      </w:pPr>
      <w:r>
        <w:rPr>
          <w:rFonts w:hint="eastAsia"/>
        </w:rPr>
        <w:t>2</w:t>
      </w:r>
      <w:r>
        <w:t xml:space="preserve">1 </w:t>
      </w:r>
      <w:r>
        <w:rPr>
          <w:rFonts w:ascii="宋体" w:hAnsi="宋体" w:hint="eastAsia"/>
        </w:rPr>
        <w:t>√</w:t>
      </w:r>
      <w:r>
        <w:rPr>
          <w:rFonts w:ascii="宋体" w:hAnsi="宋体" w:hint="eastAsia"/>
        </w:rPr>
        <w:t xml:space="preserve">          </w:t>
      </w:r>
      <w:r>
        <w:rPr>
          <w:rFonts w:hint="eastAsia"/>
        </w:rPr>
        <w:t>2</w:t>
      </w:r>
      <w:r>
        <w:t>2</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2</w:t>
      </w:r>
      <w:r>
        <w:t>3</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2</w:t>
      </w:r>
      <w:r>
        <w:t xml:space="preserve">4 </w:t>
      </w:r>
      <w:r>
        <w:rPr>
          <w:rFonts w:ascii="宋体" w:hAnsi="宋体" w:hint="eastAsia"/>
        </w:rPr>
        <w:t>√</w:t>
      </w:r>
      <w:r>
        <w:rPr>
          <w:rFonts w:ascii="宋体" w:hAnsi="宋体" w:hint="eastAsia"/>
        </w:rPr>
        <w:t xml:space="preserve">         </w:t>
      </w:r>
      <w:r>
        <w:rPr>
          <w:rFonts w:hint="eastAsia"/>
        </w:rPr>
        <w:t>2</w:t>
      </w:r>
      <w:r>
        <w:t xml:space="preserve">5 </w:t>
      </w:r>
      <w:r>
        <w:rPr>
          <w:rFonts w:ascii="宋体" w:hAnsi="宋体" w:hint="eastAsia"/>
        </w:rPr>
        <w:t>√</w:t>
      </w:r>
    </w:p>
    <w:p w:rsidR="00000000" w:rsidRDefault="0066509C">
      <w:pPr>
        <w:ind w:firstLineChars="370" w:firstLine="777"/>
        <w:rPr>
          <w:rFonts w:ascii="宋体" w:hAnsi="宋体" w:hint="eastAsia"/>
        </w:rPr>
      </w:pPr>
      <w:r>
        <w:rPr>
          <w:rFonts w:hint="eastAsia"/>
        </w:rPr>
        <w:t>26</w:t>
      </w:r>
      <w:r>
        <w:t xml:space="preserve"> </w:t>
      </w:r>
      <w:r>
        <w:rPr>
          <w:rFonts w:ascii="宋体" w:hAnsi="宋体" w:hint="eastAsia"/>
        </w:rPr>
        <w:t>×</w:t>
      </w:r>
      <w:r>
        <w:rPr>
          <w:rFonts w:ascii="宋体" w:hAnsi="宋体" w:hint="eastAsia"/>
        </w:rPr>
        <w:t xml:space="preserve">          </w:t>
      </w:r>
      <w:r>
        <w:rPr>
          <w:rFonts w:hint="eastAsia"/>
        </w:rPr>
        <w:t>27</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28</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29</w:t>
      </w:r>
      <w:r>
        <w:t xml:space="preserve"> </w:t>
      </w:r>
      <w:r>
        <w:rPr>
          <w:rFonts w:ascii="宋体" w:hAnsi="宋体" w:hint="eastAsia"/>
        </w:rPr>
        <w:t>×</w:t>
      </w:r>
      <w:r>
        <w:rPr>
          <w:rFonts w:ascii="宋体" w:hAnsi="宋体" w:hint="eastAsia"/>
        </w:rPr>
        <w:t xml:space="preserve">         </w:t>
      </w:r>
      <w:r>
        <w:rPr>
          <w:rFonts w:hint="eastAsia"/>
        </w:rPr>
        <w:t>30</w:t>
      </w:r>
      <w:r>
        <w:t xml:space="preserve"> </w:t>
      </w:r>
      <w:r>
        <w:rPr>
          <w:rFonts w:ascii="宋体" w:hAnsi="宋体" w:hint="eastAsia"/>
        </w:rPr>
        <w:t>×</w:t>
      </w:r>
    </w:p>
    <w:p w:rsidR="00000000" w:rsidRDefault="0066509C">
      <w:pPr>
        <w:ind w:firstLineChars="370" w:firstLine="777"/>
        <w:rPr>
          <w:rFonts w:ascii="宋体" w:hAnsi="宋体" w:hint="eastAsia"/>
        </w:rPr>
      </w:pPr>
      <w:r>
        <w:rPr>
          <w:rFonts w:hint="eastAsia"/>
        </w:rPr>
        <w:t>3</w:t>
      </w:r>
      <w:r>
        <w:t xml:space="preserve">1 </w:t>
      </w:r>
      <w:r>
        <w:rPr>
          <w:rFonts w:ascii="宋体" w:hAnsi="宋体" w:hint="eastAsia"/>
        </w:rPr>
        <w:t>√</w:t>
      </w:r>
      <w:r>
        <w:rPr>
          <w:rFonts w:ascii="宋体" w:hAnsi="宋体" w:hint="eastAsia"/>
        </w:rPr>
        <w:t xml:space="preserve">          </w:t>
      </w:r>
      <w:r>
        <w:rPr>
          <w:rFonts w:hint="eastAsia"/>
        </w:rPr>
        <w:t>3</w:t>
      </w:r>
      <w:r>
        <w:t>2</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3</w:t>
      </w:r>
      <w:r>
        <w:t>3</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3</w:t>
      </w:r>
      <w:r>
        <w:t xml:space="preserve">4 </w:t>
      </w:r>
      <w:r>
        <w:rPr>
          <w:rFonts w:ascii="宋体" w:hAnsi="宋体" w:hint="eastAsia"/>
        </w:rPr>
        <w:t>√</w:t>
      </w:r>
      <w:r>
        <w:rPr>
          <w:rFonts w:ascii="宋体" w:hAnsi="宋体" w:hint="eastAsia"/>
        </w:rPr>
        <w:t xml:space="preserve">         </w:t>
      </w:r>
      <w:r>
        <w:rPr>
          <w:rFonts w:hint="eastAsia"/>
        </w:rPr>
        <w:t>3</w:t>
      </w:r>
      <w:r>
        <w:t xml:space="preserve">5 </w:t>
      </w:r>
      <w:r>
        <w:rPr>
          <w:rFonts w:ascii="宋体" w:hAnsi="宋体" w:hint="eastAsia"/>
        </w:rPr>
        <w:t>√</w:t>
      </w:r>
    </w:p>
    <w:p w:rsidR="00000000" w:rsidRDefault="0066509C">
      <w:pPr>
        <w:ind w:firstLineChars="370" w:firstLine="777"/>
        <w:rPr>
          <w:rFonts w:ascii="宋体" w:hAnsi="宋体" w:hint="eastAsia"/>
        </w:rPr>
      </w:pPr>
      <w:r>
        <w:rPr>
          <w:rFonts w:hint="eastAsia"/>
        </w:rPr>
        <w:t>36</w:t>
      </w:r>
      <w:r>
        <w:t xml:space="preserve"> </w:t>
      </w:r>
      <w:r>
        <w:rPr>
          <w:rFonts w:ascii="宋体" w:hAnsi="宋体" w:hint="eastAsia"/>
        </w:rPr>
        <w:t>×</w:t>
      </w:r>
      <w:r>
        <w:rPr>
          <w:rFonts w:ascii="宋体" w:hAnsi="宋体" w:hint="eastAsia"/>
        </w:rPr>
        <w:t xml:space="preserve">          </w:t>
      </w:r>
      <w:r>
        <w:rPr>
          <w:rFonts w:hint="eastAsia"/>
        </w:rPr>
        <w:t>37</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38</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39</w:t>
      </w:r>
      <w:r>
        <w:t xml:space="preserve"> </w:t>
      </w:r>
      <w:r>
        <w:rPr>
          <w:rFonts w:ascii="宋体" w:hAnsi="宋体" w:hint="eastAsia"/>
        </w:rPr>
        <w:t>√</w:t>
      </w:r>
      <w:r>
        <w:rPr>
          <w:rFonts w:ascii="宋体" w:hAnsi="宋体" w:hint="eastAsia"/>
        </w:rPr>
        <w:t xml:space="preserve">         </w:t>
      </w:r>
      <w:r>
        <w:rPr>
          <w:rFonts w:hint="eastAsia"/>
        </w:rPr>
        <w:t>40</w:t>
      </w:r>
      <w:r>
        <w:t xml:space="preserve"> </w:t>
      </w:r>
      <w:r>
        <w:rPr>
          <w:rFonts w:ascii="宋体" w:hAnsi="宋体" w:hint="eastAsia"/>
        </w:rPr>
        <w:t>√</w:t>
      </w:r>
    </w:p>
    <w:p w:rsidR="00000000" w:rsidRDefault="0066509C">
      <w:pPr>
        <w:ind w:firstLineChars="370" w:firstLine="777"/>
        <w:rPr>
          <w:rFonts w:ascii="宋体" w:hAnsi="宋体" w:hint="eastAsia"/>
        </w:rPr>
      </w:pPr>
      <w:r>
        <w:rPr>
          <w:rFonts w:hint="eastAsia"/>
        </w:rPr>
        <w:t>4</w:t>
      </w:r>
      <w:r>
        <w:t xml:space="preserve">1 </w:t>
      </w:r>
      <w:r>
        <w:rPr>
          <w:rFonts w:ascii="宋体" w:hAnsi="宋体" w:hint="eastAsia"/>
        </w:rPr>
        <w:t>√</w:t>
      </w:r>
      <w:r>
        <w:rPr>
          <w:rFonts w:ascii="宋体" w:hAnsi="宋体" w:hint="eastAsia"/>
        </w:rPr>
        <w:t xml:space="preserve">          </w:t>
      </w:r>
      <w:r>
        <w:rPr>
          <w:rFonts w:hint="eastAsia"/>
        </w:rPr>
        <w:t>4</w:t>
      </w:r>
      <w:r>
        <w:t>2</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4</w:t>
      </w:r>
      <w:r>
        <w:t>3</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4</w:t>
      </w:r>
      <w:r>
        <w:t xml:space="preserve">4 </w:t>
      </w:r>
      <w:r>
        <w:rPr>
          <w:rFonts w:ascii="宋体" w:hAnsi="宋体" w:hint="eastAsia"/>
        </w:rPr>
        <w:t>×</w:t>
      </w:r>
      <w:r>
        <w:rPr>
          <w:rFonts w:ascii="宋体" w:hAnsi="宋体" w:hint="eastAsia"/>
        </w:rPr>
        <w:t xml:space="preserve">         </w:t>
      </w:r>
      <w:r>
        <w:rPr>
          <w:rFonts w:hint="eastAsia"/>
        </w:rPr>
        <w:t>4</w:t>
      </w:r>
      <w:r>
        <w:t xml:space="preserve">5 </w:t>
      </w:r>
      <w:r>
        <w:rPr>
          <w:rFonts w:ascii="宋体" w:hAnsi="宋体" w:hint="eastAsia"/>
        </w:rPr>
        <w:t>√</w:t>
      </w:r>
    </w:p>
    <w:p w:rsidR="00000000" w:rsidRDefault="0066509C">
      <w:pPr>
        <w:ind w:firstLineChars="370" w:firstLine="777"/>
        <w:rPr>
          <w:rFonts w:ascii="宋体" w:hAnsi="宋体" w:hint="eastAsia"/>
        </w:rPr>
      </w:pPr>
      <w:r>
        <w:rPr>
          <w:rFonts w:hint="eastAsia"/>
        </w:rPr>
        <w:t>46</w:t>
      </w:r>
      <w:r>
        <w:t xml:space="preserve"> </w:t>
      </w:r>
      <w:r>
        <w:rPr>
          <w:rFonts w:ascii="宋体" w:hAnsi="宋体" w:hint="eastAsia"/>
        </w:rPr>
        <w:t>×</w:t>
      </w:r>
      <w:r>
        <w:rPr>
          <w:rFonts w:ascii="宋体" w:hAnsi="宋体" w:hint="eastAsia"/>
        </w:rPr>
        <w:t xml:space="preserve">          </w:t>
      </w:r>
      <w:r>
        <w:rPr>
          <w:rFonts w:hint="eastAsia"/>
        </w:rPr>
        <w:t>47</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48</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49</w:t>
      </w:r>
      <w:r>
        <w:t xml:space="preserve"> </w:t>
      </w:r>
      <w:r>
        <w:rPr>
          <w:rFonts w:ascii="宋体" w:hAnsi="宋体" w:hint="eastAsia"/>
        </w:rPr>
        <w:t>×</w:t>
      </w:r>
      <w:r>
        <w:rPr>
          <w:rFonts w:ascii="宋体" w:hAnsi="宋体" w:hint="eastAsia"/>
        </w:rPr>
        <w:t xml:space="preserve">         </w:t>
      </w:r>
      <w:r>
        <w:rPr>
          <w:rFonts w:hint="eastAsia"/>
        </w:rPr>
        <w:t>50</w:t>
      </w:r>
      <w:r>
        <w:t xml:space="preserve"> </w:t>
      </w:r>
      <w:r>
        <w:rPr>
          <w:rFonts w:ascii="宋体" w:hAnsi="宋体" w:hint="eastAsia"/>
        </w:rPr>
        <w:t>×</w:t>
      </w:r>
    </w:p>
    <w:p w:rsidR="00000000" w:rsidRDefault="0066509C">
      <w:pPr>
        <w:ind w:firstLineChars="370" w:firstLine="777"/>
        <w:rPr>
          <w:rFonts w:ascii="宋体" w:hAnsi="宋体" w:hint="eastAsia"/>
        </w:rPr>
      </w:pPr>
      <w:r>
        <w:rPr>
          <w:rFonts w:hint="eastAsia"/>
        </w:rPr>
        <w:t>5</w:t>
      </w:r>
      <w:r>
        <w:t xml:space="preserve">1 </w:t>
      </w:r>
      <w:r>
        <w:rPr>
          <w:rFonts w:ascii="宋体" w:hAnsi="宋体" w:hint="eastAsia"/>
        </w:rPr>
        <w:t>×</w:t>
      </w:r>
      <w:r>
        <w:rPr>
          <w:rFonts w:ascii="宋体" w:hAnsi="宋体" w:hint="eastAsia"/>
        </w:rPr>
        <w:t xml:space="preserve">  </w:t>
      </w:r>
      <w:r>
        <w:rPr>
          <w:rFonts w:ascii="宋体" w:hAnsi="宋体" w:hint="eastAsia"/>
        </w:rPr>
        <w:t xml:space="preserve">        </w:t>
      </w:r>
      <w:r>
        <w:rPr>
          <w:rFonts w:hint="eastAsia"/>
        </w:rPr>
        <w:t>5</w:t>
      </w:r>
      <w:r>
        <w:t>2</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5</w:t>
      </w:r>
      <w:r>
        <w:t>3</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5</w:t>
      </w:r>
      <w:r>
        <w:t xml:space="preserve">4 </w:t>
      </w:r>
      <w:r>
        <w:rPr>
          <w:rFonts w:ascii="宋体" w:hAnsi="宋体" w:hint="eastAsia"/>
        </w:rPr>
        <w:t>√</w:t>
      </w:r>
      <w:r>
        <w:rPr>
          <w:rFonts w:ascii="宋体" w:hAnsi="宋体" w:hint="eastAsia"/>
        </w:rPr>
        <w:t xml:space="preserve">         </w:t>
      </w:r>
      <w:r>
        <w:rPr>
          <w:rFonts w:hint="eastAsia"/>
        </w:rPr>
        <w:t>5</w:t>
      </w:r>
      <w:r>
        <w:t xml:space="preserve">5 </w:t>
      </w:r>
      <w:r>
        <w:rPr>
          <w:rFonts w:ascii="宋体" w:hAnsi="宋体" w:hint="eastAsia"/>
        </w:rPr>
        <w:t>×</w:t>
      </w:r>
    </w:p>
    <w:p w:rsidR="00000000" w:rsidRDefault="0066509C">
      <w:pPr>
        <w:ind w:firstLineChars="370" w:firstLine="777"/>
        <w:rPr>
          <w:rFonts w:ascii="宋体" w:hAnsi="宋体" w:hint="eastAsia"/>
        </w:rPr>
      </w:pPr>
      <w:r>
        <w:rPr>
          <w:rFonts w:hint="eastAsia"/>
        </w:rPr>
        <w:t>56</w:t>
      </w:r>
      <w:r>
        <w:t xml:space="preserve"> </w:t>
      </w:r>
      <w:r>
        <w:rPr>
          <w:rFonts w:ascii="宋体" w:hAnsi="宋体" w:hint="eastAsia"/>
        </w:rPr>
        <w:t>√</w:t>
      </w:r>
      <w:r>
        <w:rPr>
          <w:rFonts w:ascii="宋体" w:hAnsi="宋体" w:hint="eastAsia"/>
        </w:rPr>
        <w:t xml:space="preserve">          </w:t>
      </w:r>
      <w:r>
        <w:rPr>
          <w:rFonts w:hint="eastAsia"/>
        </w:rPr>
        <w:t>57</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58</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59</w:t>
      </w:r>
      <w:r>
        <w:t xml:space="preserve"> </w:t>
      </w:r>
      <w:r>
        <w:rPr>
          <w:rFonts w:ascii="宋体" w:hAnsi="宋体" w:hint="eastAsia"/>
        </w:rPr>
        <w:t>×</w:t>
      </w:r>
      <w:r>
        <w:rPr>
          <w:rFonts w:ascii="宋体" w:hAnsi="宋体" w:hint="eastAsia"/>
        </w:rPr>
        <w:t xml:space="preserve">         </w:t>
      </w:r>
      <w:r>
        <w:rPr>
          <w:rFonts w:hint="eastAsia"/>
        </w:rPr>
        <w:t>60</w:t>
      </w:r>
      <w:r>
        <w:t xml:space="preserve"> </w:t>
      </w:r>
      <w:r>
        <w:rPr>
          <w:rFonts w:ascii="宋体" w:hAnsi="宋体" w:hint="eastAsia"/>
        </w:rPr>
        <w:t>√</w:t>
      </w:r>
    </w:p>
    <w:p w:rsidR="00000000" w:rsidRDefault="0066509C">
      <w:pPr>
        <w:ind w:firstLineChars="370" w:firstLine="777"/>
        <w:rPr>
          <w:rFonts w:ascii="宋体" w:hAnsi="宋体" w:hint="eastAsia"/>
        </w:rPr>
      </w:pPr>
      <w:r>
        <w:rPr>
          <w:rFonts w:hint="eastAsia"/>
        </w:rPr>
        <w:t>6</w:t>
      </w:r>
      <w:r>
        <w:t xml:space="preserve">1 </w:t>
      </w:r>
      <w:r>
        <w:rPr>
          <w:rFonts w:ascii="宋体" w:hAnsi="宋体" w:hint="eastAsia"/>
        </w:rPr>
        <w:t>√</w:t>
      </w:r>
      <w:r>
        <w:rPr>
          <w:rFonts w:ascii="宋体" w:hAnsi="宋体" w:hint="eastAsia"/>
        </w:rPr>
        <w:t xml:space="preserve">          </w:t>
      </w:r>
      <w:r>
        <w:rPr>
          <w:rFonts w:hint="eastAsia"/>
        </w:rPr>
        <w:t>6</w:t>
      </w:r>
      <w:r>
        <w:t>2</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6</w:t>
      </w:r>
      <w:r>
        <w:t>3</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6</w:t>
      </w:r>
      <w:r>
        <w:t xml:space="preserve">4 </w:t>
      </w:r>
      <w:r>
        <w:rPr>
          <w:rFonts w:ascii="宋体" w:hAnsi="宋体" w:hint="eastAsia"/>
        </w:rPr>
        <w:t>×</w:t>
      </w:r>
      <w:r>
        <w:rPr>
          <w:rFonts w:ascii="宋体" w:hAnsi="宋体" w:hint="eastAsia"/>
        </w:rPr>
        <w:t xml:space="preserve">         </w:t>
      </w:r>
      <w:r>
        <w:rPr>
          <w:rFonts w:hint="eastAsia"/>
        </w:rPr>
        <w:t>6</w:t>
      </w:r>
      <w:r>
        <w:t xml:space="preserve">5 </w:t>
      </w:r>
      <w:r>
        <w:rPr>
          <w:rFonts w:ascii="宋体" w:hAnsi="宋体" w:hint="eastAsia"/>
        </w:rPr>
        <w:t>√</w:t>
      </w:r>
    </w:p>
    <w:p w:rsidR="00000000" w:rsidRDefault="0066509C">
      <w:pPr>
        <w:ind w:firstLineChars="370" w:firstLine="777"/>
        <w:rPr>
          <w:rFonts w:ascii="宋体" w:hAnsi="宋体" w:hint="eastAsia"/>
        </w:rPr>
      </w:pPr>
      <w:r>
        <w:rPr>
          <w:rFonts w:hint="eastAsia"/>
        </w:rPr>
        <w:t>66</w:t>
      </w:r>
      <w:r>
        <w:t xml:space="preserve"> </w:t>
      </w:r>
      <w:r>
        <w:rPr>
          <w:rFonts w:ascii="宋体" w:hAnsi="宋体" w:hint="eastAsia"/>
        </w:rPr>
        <w:t>×</w:t>
      </w:r>
      <w:r>
        <w:rPr>
          <w:rFonts w:ascii="宋体" w:hAnsi="宋体" w:hint="eastAsia"/>
        </w:rPr>
        <w:t xml:space="preserve">          </w:t>
      </w:r>
      <w:r>
        <w:rPr>
          <w:rFonts w:hint="eastAsia"/>
        </w:rPr>
        <w:t>67</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68</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69</w:t>
      </w:r>
      <w:r>
        <w:t xml:space="preserve"> </w:t>
      </w:r>
      <w:r>
        <w:rPr>
          <w:rFonts w:ascii="宋体" w:hAnsi="宋体" w:hint="eastAsia"/>
        </w:rPr>
        <w:t>√</w:t>
      </w:r>
      <w:r>
        <w:rPr>
          <w:rFonts w:ascii="宋体" w:hAnsi="宋体" w:hint="eastAsia"/>
        </w:rPr>
        <w:t xml:space="preserve">         </w:t>
      </w:r>
      <w:r>
        <w:rPr>
          <w:rFonts w:hint="eastAsia"/>
        </w:rPr>
        <w:t>70</w:t>
      </w:r>
      <w:r>
        <w:t xml:space="preserve"> </w:t>
      </w:r>
      <w:r>
        <w:rPr>
          <w:rFonts w:ascii="宋体" w:hAnsi="宋体" w:hint="eastAsia"/>
        </w:rPr>
        <w:t>√</w:t>
      </w:r>
    </w:p>
    <w:p w:rsidR="00000000" w:rsidRDefault="0066509C">
      <w:pPr>
        <w:ind w:firstLineChars="370" w:firstLine="777"/>
        <w:rPr>
          <w:rFonts w:ascii="宋体" w:hAnsi="宋体" w:hint="eastAsia"/>
        </w:rPr>
      </w:pPr>
      <w:r>
        <w:rPr>
          <w:rFonts w:hint="eastAsia"/>
        </w:rPr>
        <w:t>7</w:t>
      </w:r>
      <w:r>
        <w:t xml:space="preserve">1 </w:t>
      </w:r>
      <w:r>
        <w:rPr>
          <w:rFonts w:ascii="宋体" w:hAnsi="宋体" w:hint="eastAsia"/>
        </w:rPr>
        <w:t>√</w:t>
      </w:r>
      <w:r>
        <w:rPr>
          <w:rFonts w:ascii="宋体" w:hAnsi="宋体" w:hint="eastAsia"/>
        </w:rPr>
        <w:t xml:space="preserve">          </w:t>
      </w:r>
      <w:r>
        <w:rPr>
          <w:rFonts w:hint="eastAsia"/>
        </w:rPr>
        <w:t>7</w:t>
      </w:r>
      <w:r>
        <w:t>2</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7</w:t>
      </w:r>
      <w:r>
        <w:t>3</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7</w:t>
      </w:r>
      <w:r>
        <w:t xml:space="preserve">4 </w:t>
      </w:r>
      <w:r>
        <w:rPr>
          <w:rFonts w:ascii="宋体" w:hAnsi="宋体" w:hint="eastAsia"/>
        </w:rPr>
        <w:t>√</w:t>
      </w:r>
      <w:r>
        <w:rPr>
          <w:rFonts w:ascii="宋体" w:hAnsi="宋体" w:hint="eastAsia"/>
        </w:rPr>
        <w:t xml:space="preserve">         </w:t>
      </w:r>
      <w:r>
        <w:rPr>
          <w:rFonts w:hint="eastAsia"/>
        </w:rPr>
        <w:t>7</w:t>
      </w:r>
      <w:r>
        <w:t xml:space="preserve">5 </w:t>
      </w:r>
      <w:r>
        <w:rPr>
          <w:rFonts w:ascii="宋体" w:hAnsi="宋体" w:hint="eastAsia"/>
        </w:rPr>
        <w:t>×</w:t>
      </w:r>
    </w:p>
    <w:p w:rsidR="00000000" w:rsidRDefault="0066509C">
      <w:pPr>
        <w:ind w:firstLineChars="370" w:firstLine="777"/>
        <w:rPr>
          <w:rFonts w:ascii="宋体" w:hAnsi="宋体" w:hint="eastAsia"/>
        </w:rPr>
      </w:pPr>
      <w:r>
        <w:rPr>
          <w:rFonts w:hint="eastAsia"/>
        </w:rPr>
        <w:t>76</w:t>
      </w:r>
      <w:r>
        <w:t xml:space="preserve"> </w:t>
      </w:r>
      <w:r>
        <w:rPr>
          <w:rFonts w:ascii="宋体" w:hAnsi="宋体" w:hint="eastAsia"/>
        </w:rPr>
        <w:t>√</w:t>
      </w:r>
      <w:r>
        <w:rPr>
          <w:rFonts w:ascii="宋体" w:hAnsi="宋体" w:hint="eastAsia"/>
        </w:rPr>
        <w:t xml:space="preserve">          </w:t>
      </w:r>
      <w:r>
        <w:rPr>
          <w:rFonts w:hint="eastAsia"/>
        </w:rPr>
        <w:t>77</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78</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79</w:t>
      </w:r>
      <w:r>
        <w:t xml:space="preserve"> </w:t>
      </w:r>
      <w:r>
        <w:rPr>
          <w:rFonts w:ascii="宋体" w:hAnsi="宋体" w:hint="eastAsia"/>
        </w:rPr>
        <w:t>√</w:t>
      </w:r>
      <w:r>
        <w:rPr>
          <w:rFonts w:ascii="宋体" w:hAnsi="宋体" w:hint="eastAsia"/>
        </w:rPr>
        <w:t xml:space="preserve">         </w:t>
      </w:r>
      <w:r>
        <w:rPr>
          <w:rFonts w:hint="eastAsia"/>
        </w:rPr>
        <w:t>80</w:t>
      </w:r>
      <w:r>
        <w:t xml:space="preserve"> </w:t>
      </w:r>
      <w:r>
        <w:rPr>
          <w:rFonts w:ascii="宋体" w:hAnsi="宋体" w:hint="eastAsia"/>
        </w:rPr>
        <w:t>×</w:t>
      </w:r>
    </w:p>
    <w:p w:rsidR="00000000" w:rsidRDefault="0066509C">
      <w:pPr>
        <w:ind w:firstLineChars="370" w:firstLine="777"/>
        <w:rPr>
          <w:rFonts w:ascii="宋体" w:hAnsi="宋体" w:hint="eastAsia"/>
        </w:rPr>
      </w:pPr>
      <w:r>
        <w:rPr>
          <w:rFonts w:hint="eastAsia"/>
        </w:rPr>
        <w:t>8</w:t>
      </w:r>
      <w:r>
        <w:t xml:space="preserve">1 </w:t>
      </w:r>
      <w:r>
        <w:rPr>
          <w:rFonts w:ascii="宋体" w:hAnsi="宋体" w:hint="eastAsia"/>
        </w:rPr>
        <w:t>√</w:t>
      </w:r>
      <w:r>
        <w:rPr>
          <w:rFonts w:ascii="宋体" w:hAnsi="宋体" w:hint="eastAsia"/>
        </w:rPr>
        <w:t xml:space="preserve">          </w:t>
      </w:r>
      <w:r>
        <w:rPr>
          <w:rFonts w:hint="eastAsia"/>
        </w:rPr>
        <w:t>8</w:t>
      </w:r>
      <w:r>
        <w:t>2</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8</w:t>
      </w:r>
      <w:r>
        <w:t>3</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8</w:t>
      </w:r>
      <w:r>
        <w:t xml:space="preserve">4 </w:t>
      </w:r>
      <w:r>
        <w:rPr>
          <w:rFonts w:ascii="宋体" w:hAnsi="宋体" w:hint="eastAsia"/>
        </w:rPr>
        <w:t>√</w:t>
      </w:r>
      <w:r>
        <w:rPr>
          <w:rFonts w:ascii="宋体" w:hAnsi="宋体" w:hint="eastAsia"/>
        </w:rPr>
        <w:t xml:space="preserve">         </w:t>
      </w:r>
      <w:r>
        <w:rPr>
          <w:rFonts w:hint="eastAsia"/>
        </w:rPr>
        <w:t>8</w:t>
      </w:r>
      <w:r>
        <w:t xml:space="preserve">5 </w:t>
      </w:r>
      <w:r>
        <w:rPr>
          <w:rFonts w:ascii="宋体" w:hAnsi="宋体" w:hint="eastAsia"/>
        </w:rPr>
        <w:t>√</w:t>
      </w:r>
    </w:p>
    <w:p w:rsidR="00000000" w:rsidRDefault="0066509C">
      <w:pPr>
        <w:ind w:firstLineChars="370" w:firstLine="777"/>
        <w:rPr>
          <w:rFonts w:ascii="宋体" w:hAnsi="宋体" w:hint="eastAsia"/>
        </w:rPr>
      </w:pPr>
      <w:r>
        <w:rPr>
          <w:rFonts w:hint="eastAsia"/>
        </w:rPr>
        <w:t>86</w:t>
      </w:r>
      <w:r>
        <w:t xml:space="preserve"> </w:t>
      </w:r>
      <w:r>
        <w:rPr>
          <w:rFonts w:ascii="宋体" w:hAnsi="宋体" w:hint="eastAsia"/>
        </w:rPr>
        <w:t>×</w:t>
      </w:r>
      <w:r>
        <w:rPr>
          <w:rFonts w:ascii="宋体" w:hAnsi="宋体" w:hint="eastAsia"/>
        </w:rPr>
        <w:t xml:space="preserve">          </w:t>
      </w:r>
      <w:r>
        <w:rPr>
          <w:rFonts w:hint="eastAsia"/>
        </w:rPr>
        <w:t>87</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88</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89</w:t>
      </w:r>
      <w:r>
        <w:t xml:space="preserve"> </w:t>
      </w:r>
      <w:r>
        <w:rPr>
          <w:rFonts w:ascii="宋体" w:hAnsi="宋体" w:hint="eastAsia"/>
        </w:rPr>
        <w:t>√</w:t>
      </w:r>
      <w:r>
        <w:rPr>
          <w:rFonts w:ascii="宋体" w:hAnsi="宋体" w:hint="eastAsia"/>
        </w:rPr>
        <w:t xml:space="preserve">         </w:t>
      </w:r>
      <w:r>
        <w:rPr>
          <w:rFonts w:hint="eastAsia"/>
        </w:rPr>
        <w:t>90</w:t>
      </w:r>
      <w:r>
        <w:t xml:space="preserve"> </w:t>
      </w:r>
      <w:r>
        <w:rPr>
          <w:rFonts w:ascii="宋体" w:hAnsi="宋体" w:hint="eastAsia"/>
        </w:rPr>
        <w:t>√</w:t>
      </w:r>
    </w:p>
    <w:p w:rsidR="00000000" w:rsidRDefault="0066509C">
      <w:pPr>
        <w:ind w:firstLineChars="370" w:firstLine="777"/>
        <w:rPr>
          <w:rFonts w:ascii="宋体" w:hAnsi="宋体" w:hint="eastAsia"/>
        </w:rPr>
      </w:pPr>
      <w:r>
        <w:rPr>
          <w:rFonts w:hint="eastAsia"/>
        </w:rPr>
        <w:t>9</w:t>
      </w:r>
      <w:r>
        <w:t xml:space="preserve">1 </w:t>
      </w:r>
      <w:r>
        <w:rPr>
          <w:rFonts w:ascii="宋体" w:hAnsi="宋体" w:hint="eastAsia"/>
        </w:rPr>
        <w:t>√</w:t>
      </w:r>
      <w:r>
        <w:rPr>
          <w:rFonts w:ascii="宋体" w:hAnsi="宋体" w:hint="eastAsia"/>
        </w:rPr>
        <w:t xml:space="preserve">          </w:t>
      </w:r>
      <w:r>
        <w:rPr>
          <w:rFonts w:hint="eastAsia"/>
        </w:rPr>
        <w:t>9</w:t>
      </w:r>
      <w:r>
        <w:t>2</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9</w:t>
      </w:r>
      <w:r>
        <w:t>3</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9</w:t>
      </w:r>
      <w:r>
        <w:t xml:space="preserve">4 </w:t>
      </w:r>
      <w:r>
        <w:rPr>
          <w:rFonts w:ascii="宋体" w:hAnsi="宋体" w:hint="eastAsia"/>
        </w:rPr>
        <w:t>×</w:t>
      </w:r>
      <w:r>
        <w:rPr>
          <w:rFonts w:ascii="宋体" w:hAnsi="宋体" w:hint="eastAsia"/>
        </w:rPr>
        <w:t xml:space="preserve">         </w:t>
      </w:r>
      <w:r>
        <w:rPr>
          <w:rFonts w:hint="eastAsia"/>
        </w:rPr>
        <w:t>9</w:t>
      </w:r>
      <w:r>
        <w:t xml:space="preserve">5 </w:t>
      </w:r>
      <w:r>
        <w:rPr>
          <w:rFonts w:ascii="宋体" w:hAnsi="宋体" w:hint="eastAsia"/>
        </w:rPr>
        <w:t>×</w:t>
      </w:r>
    </w:p>
    <w:p w:rsidR="00000000" w:rsidRDefault="0066509C">
      <w:pPr>
        <w:ind w:firstLineChars="370" w:firstLine="777"/>
      </w:pPr>
      <w:r>
        <w:rPr>
          <w:rFonts w:hint="eastAsia"/>
        </w:rPr>
        <w:t>96</w:t>
      </w:r>
      <w:r>
        <w:t xml:space="preserve"> </w:t>
      </w:r>
      <w:r>
        <w:rPr>
          <w:rFonts w:ascii="宋体" w:hAnsi="宋体" w:hint="eastAsia"/>
        </w:rPr>
        <w:t>×</w:t>
      </w:r>
      <w:r>
        <w:rPr>
          <w:rFonts w:ascii="宋体" w:hAnsi="宋体" w:hint="eastAsia"/>
        </w:rPr>
        <w:t xml:space="preserve">          </w:t>
      </w:r>
      <w:r>
        <w:rPr>
          <w:rFonts w:hint="eastAsia"/>
        </w:rPr>
        <w:t>97</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98</w:t>
      </w:r>
      <w:r>
        <w:rPr>
          <w:rFonts w:ascii="宋体" w:hAnsi="宋体" w:hint="eastAsia"/>
        </w:rPr>
        <w:t xml:space="preserve"> </w:t>
      </w:r>
      <w:r>
        <w:rPr>
          <w:rFonts w:ascii="宋体" w:hAnsi="宋体" w:hint="eastAsia"/>
        </w:rPr>
        <w:t>√</w:t>
      </w:r>
      <w:r>
        <w:rPr>
          <w:rFonts w:ascii="宋体" w:hAnsi="宋体" w:hint="eastAsia"/>
        </w:rPr>
        <w:t xml:space="preserve">       </w:t>
      </w:r>
      <w:r>
        <w:rPr>
          <w:rFonts w:hint="eastAsia"/>
        </w:rPr>
        <w:t>99</w:t>
      </w:r>
      <w:r>
        <w:t xml:space="preserve"> </w:t>
      </w:r>
      <w:r>
        <w:rPr>
          <w:rFonts w:ascii="宋体" w:hAnsi="宋体" w:hint="eastAsia"/>
        </w:rPr>
        <w:t>√</w:t>
      </w:r>
      <w:r>
        <w:rPr>
          <w:rFonts w:ascii="宋体" w:hAnsi="宋体" w:hint="eastAsia"/>
        </w:rPr>
        <w:t xml:space="preserve">        </w:t>
      </w:r>
      <w:r>
        <w:rPr>
          <w:rFonts w:hint="eastAsia"/>
        </w:rPr>
        <w:t>100</w:t>
      </w:r>
      <w:r>
        <w:t xml:space="preserve"> </w:t>
      </w:r>
      <w:r>
        <w:rPr>
          <w:rFonts w:ascii="宋体" w:hAnsi="宋体" w:hint="eastAsia"/>
        </w:rPr>
        <w:t>×</w:t>
      </w:r>
    </w:p>
    <w:p w:rsidR="00000000" w:rsidRDefault="0066509C">
      <w:pPr>
        <w:ind w:firstLineChars="320" w:firstLine="672"/>
        <w:rPr>
          <w:rFonts w:ascii="宋体" w:hAnsi="宋体" w:hint="eastAsia"/>
        </w:rPr>
      </w:pPr>
      <w:r>
        <w:rPr>
          <w:rFonts w:hint="eastAsia"/>
        </w:rPr>
        <w:t xml:space="preserve">101 </w:t>
      </w:r>
      <w:r>
        <w:rPr>
          <w:rFonts w:ascii="宋体" w:hAnsi="宋体" w:hint="eastAsia"/>
        </w:rPr>
        <w:t>×</w:t>
      </w:r>
      <w:r>
        <w:rPr>
          <w:rFonts w:hint="eastAsia"/>
        </w:rPr>
        <w:t xml:space="preserve">         102 </w:t>
      </w:r>
      <w:r>
        <w:rPr>
          <w:rFonts w:ascii="宋体" w:hAnsi="宋体" w:hint="eastAsia"/>
        </w:rPr>
        <w:t>×</w:t>
      </w:r>
      <w:r>
        <w:rPr>
          <w:rFonts w:hint="eastAsia"/>
        </w:rPr>
        <w:t xml:space="preserve">        103 </w:t>
      </w:r>
      <w:r>
        <w:rPr>
          <w:rFonts w:ascii="宋体" w:hAnsi="宋体" w:hint="eastAsia"/>
        </w:rPr>
        <w:t>×</w:t>
      </w:r>
      <w:r>
        <w:rPr>
          <w:rFonts w:ascii="宋体" w:hAnsi="宋体" w:hint="eastAsia"/>
        </w:rPr>
        <w:t xml:space="preserve">      </w:t>
      </w:r>
      <w:r>
        <w:t xml:space="preserve">104 </w:t>
      </w:r>
      <w:r>
        <w:rPr>
          <w:rFonts w:ascii="宋体" w:hAnsi="宋体" w:hint="eastAsia"/>
        </w:rPr>
        <w:t>√</w:t>
      </w:r>
      <w:r>
        <w:rPr>
          <w:rFonts w:ascii="宋体" w:hAnsi="宋体" w:hint="eastAsia"/>
        </w:rPr>
        <w:t xml:space="preserve">        </w:t>
      </w:r>
      <w:r>
        <w:t>105</w:t>
      </w:r>
      <w:r>
        <w:rPr>
          <w:rFonts w:ascii="宋体" w:hAnsi="宋体" w:hint="eastAsia"/>
        </w:rPr>
        <w:t xml:space="preserve"> </w:t>
      </w:r>
      <w:r>
        <w:rPr>
          <w:rFonts w:ascii="宋体" w:hAnsi="宋体" w:hint="eastAsia"/>
        </w:rPr>
        <w:t>√</w:t>
      </w:r>
    </w:p>
    <w:p w:rsidR="00000000" w:rsidRDefault="0066509C">
      <w:pPr>
        <w:ind w:firstLineChars="320" w:firstLine="672"/>
        <w:rPr>
          <w:rFonts w:ascii="宋体" w:hAnsi="宋体" w:hint="eastAsia"/>
        </w:rPr>
      </w:pPr>
      <w:r>
        <w:t>106</w:t>
      </w:r>
      <w:r>
        <w:rPr>
          <w:rFonts w:hint="eastAsia"/>
        </w:rPr>
        <w:t xml:space="preserve"> </w:t>
      </w:r>
      <w:r>
        <w:rPr>
          <w:rFonts w:ascii="宋体" w:hAnsi="宋体" w:hint="eastAsia"/>
        </w:rPr>
        <w:t>√</w:t>
      </w:r>
      <w:r>
        <w:rPr>
          <w:rFonts w:ascii="宋体" w:hAnsi="宋体" w:hint="eastAsia"/>
        </w:rPr>
        <w:t xml:space="preserve">         </w:t>
      </w:r>
      <w:r>
        <w:t>107</w:t>
      </w:r>
      <w:r>
        <w:rPr>
          <w:rFonts w:hint="eastAsia"/>
        </w:rPr>
        <w:t xml:space="preserve"> </w:t>
      </w:r>
      <w:r>
        <w:rPr>
          <w:rFonts w:ascii="宋体" w:hAnsi="宋体" w:hint="eastAsia"/>
        </w:rPr>
        <w:t>√</w:t>
      </w:r>
      <w:r>
        <w:rPr>
          <w:rFonts w:ascii="宋体" w:hAnsi="宋体" w:hint="eastAsia"/>
        </w:rPr>
        <w:t xml:space="preserve">        </w:t>
      </w:r>
      <w:r>
        <w:rPr>
          <w:rFonts w:hint="eastAsia"/>
        </w:rPr>
        <w:t xml:space="preserve">108 </w:t>
      </w:r>
      <w:r>
        <w:rPr>
          <w:rFonts w:ascii="宋体" w:hAnsi="宋体" w:hint="eastAsia"/>
        </w:rPr>
        <w:t>√</w:t>
      </w:r>
      <w:r>
        <w:rPr>
          <w:rFonts w:hint="eastAsia"/>
        </w:rPr>
        <w:t xml:space="preserve">      109 </w:t>
      </w:r>
      <w:r>
        <w:rPr>
          <w:rFonts w:ascii="宋体" w:hAnsi="宋体" w:hint="eastAsia"/>
        </w:rPr>
        <w:t>×</w:t>
      </w:r>
      <w:r>
        <w:rPr>
          <w:rFonts w:hint="eastAsia"/>
        </w:rPr>
        <w:t xml:space="preserve">        110 </w:t>
      </w:r>
      <w:r>
        <w:rPr>
          <w:rFonts w:ascii="宋体" w:hAnsi="宋体" w:hint="eastAsia"/>
        </w:rPr>
        <w:t>×</w:t>
      </w:r>
    </w:p>
    <w:p w:rsidR="00000000" w:rsidRDefault="0066509C">
      <w:pPr>
        <w:ind w:firstLineChars="320" w:firstLine="672"/>
        <w:rPr>
          <w:rFonts w:ascii="宋体" w:hAnsi="宋体" w:hint="eastAsia"/>
        </w:rPr>
      </w:pPr>
      <w:r>
        <w:t>111</w:t>
      </w:r>
      <w:r>
        <w:rPr>
          <w:rFonts w:hint="eastAsia"/>
        </w:rPr>
        <w:t xml:space="preserve"> </w:t>
      </w:r>
      <w:r>
        <w:rPr>
          <w:rFonts w:ascii="宋体" w:hAnsi="宋体" w:hint="eastAsia"/>
        </w:rPr>
        <w:t>√</w:t>
      </w:r>
      <w:r>
        <w:rPr>
          <w:rFonts w:ascii="宋体" w:hAnsi="宋体" w:hint="eastAsia"/>
        </w:rPr>
        <w:t xml:space="preserve">         </w:t>
      </w:r>
      <w:r>
        <w:t>112</w:t>
      </w:r>
      <w:r>
        <w:rPr>
          <w:rFonts w:hint="eastAsia"/>
        </w:rPr>
        <w:t xml:space="preserve"> </w:t>
      </w:r>
      <w:r>
        <w:rPr>
          <w:rFonts w:ascii="宋体" w:hAnsi="宋体" w:hint="eastAsia"/>
        </w:rPr>
        <w:t>×</w:t>
      </w:r>
      <w:r>
        <w:rPr>
          <w:rFonts w:ascii="宋体" w:hAnsi="宋体" w:hint="eastAsia"/>
        </w:rPr>
        <w:t xml:space="preserve">        </w:t>
      </w:r>
      <w:r>
        <w:t>113</w:t>
      </w:r>
      <w:r>
        <w:rPr>
          <w:rFonts w:hint="eastAsia"/>
        </w:rPr>
        <w:t xml:space="preserve"> </w:t>
      </w:r>
      <w:r>
        <w:rPr>
          <w:rFonts w:ascii="宋体" w:hAnsi="宋体" w:hint="eastAsia"/>
        </w:rPr>
        <w:t>×</w:t>
      </w:r>
      <w:r>
        <w:rPr>
          <w:rFonts w:ascii="宋体" w:hAnsi="宋体" w:hint="eastAsia"/>
        </w:rPr>
        <w:t xml:space="preserve">       </w:t>
      </w:r>
      <w:r>
        <w:t>114</w:t>
      </w:r>
      <w:r>
        <w:rPr>
          <w:rFonts w:hint="eastAsia"/>
        </w:rPr>
        <w:t xml:space="preserve"> </w:t>
      </w:r>
      <w:r>
        <w:rPr>
          <w:rFonts w:ascii="宋体" w:hAnsi="宋体" w:hint="eastAsia"/>
        </w:rPr>
        <w:t>√</w:t>
      </w:r>
      <w:r>
        <w:rPr>
          <w:rFonts w:ascii="宋体" w:hAnsi="宋体" w:hint="eastAsia"/>
        </w:rPr>
        <w:t xml:space="preserve">        </w:t>
      </w:r>
      <w:r>
        <w:t>115</w:t>
      </w:r>
      <w:r>
        <w:rPr>
          <w:rFonts w:hint="eastAsia"/>
        </w:rPr>
        <w:t xml:space="preserve"> </w:t>
      </w:r>
      <w:r>
        <w:rPr>
          <w:rFonts w:ascii="宋体" w:hAnsi="宋体" w:hint="eastAsia"/>
        </w:rPr>
        <w:t>×</w:t>
      </w:r>
    </w:p>
    <w:p w:rsidR="00000000" w:rsidRDefault="0066509C">
      <w:pPr>
        <w:tabs>
          <w:tab w:val="left" w:pos="2190"/>
          <w:tab w:val="left" w:pos="3735"/>
        </w:tabs>
        <w:ind w:firstLineChars="320" w:firstLine="672"/>
        <w:rPr>
          <w:rFonts w:ascii="宋体" w:hAnsi="宋体" w:hint="eastAsia"/>
        </w:rPr>
      </w:pPr>
      <w:r>
        <w:t xml:space="preserve">116 </w:t>
      </w:r>
      <w:r>
        <w:rPr>
          <w:rFonts w:ascii="宋体" w:hAnsi="宋体" w:hint="eastAsia"/>
        </w:rPr>
        <w:t>√</w:t>
      </w:r>
      <w:r>
        <w:rPr>
          <w:rFonts w:ascii="宋体" w:hAnsi="宋体"/>
        </w:rPr>
        <w:tab/>
      </w:r>
      <w:r>
        <w:t>117</w:t>
      </w:r>
      <w:r>
        <w:rPr>
          <w:rFonts w:hint="eastAsia"/>
        </w:rPr>
        <w:t xml:space="preserve"> </w:t>
      </w:r>
      <w:r>
        <w:rPr>
          <w:rFonts w:ascii="宋体" w:hAnsi="宋体" w:hint="eastAsia"/>
        </w:rPr>
        <w:t>×</w:t>
      </w:r>
      <w:r>
        <w:rPr>
          <w:rFonts w:ascii="宋体" w:hAnsi="宋体"/>
        </w:rPr>
        <w:tab/>
      </w:r>
      <w:r>
        <w:t>118</w:t>
      </w:r>
      <w:r>
        <w:rPr>
          <w:rFonts w:hint="eastAsia"/>
        </w:rPr>
        <w:t xml:space="preserve"> </w:t>
      </w:r>
      <w:r>
        <w:rPr>
          <w:rFonts w:ascii="宋体" w:hAnsi="宋体" w:hint="eastAsia"/>
        </w:rPr>
        <w:t>×</w:t>
      </w:r>
      <w:r>
        <w:rPr>
          <w:rFonts w:ascii="宋体" w:hAnsi="宋体" w:hint="eastAsia"/>
        </w:rPr>
        <w:t xml:space="preserve">      </w:t>
      </w:r>
      <w:r>
        <w:t xml:space="preserve"> 119</w:t>
      </w:r>
      <w:r>
        <w:rPr>
          <w:rFonts w:hint="eastAsia"/>
        </w:rPr>
        <w:t xml:space="preserve"> </w:t>
      </w:r>
      <w:r>
        <w:rPr>
          <w:rFonts w:ascii="宋体" w:hAnsi="宋体" w:hint="eastAsia"/>
        </w:rPr>
        <w:t>×</w:t>
      </w:r>
      <w:r>
        <w:rPr>
          <w:rFonts w:ascii="宋体" w:hAnsi="宋体" w:hint="eastAsia"/>
        </w:rPr>
        <w:t xml:space="preserve">      </w:t>
      </w:r>
      <w:r>
        <w:t xml:space="preserve"> 120</w:t>
      </w:r>
      <w:r>
        <w:rPr>
          <w:rFonts w:ascii="宋体" w:hAnsi="宋体" w:hint="eastAsia"/>
        </w:rPr>
        <w:t xml:space="preserve"> </w:t>
      </w:r>
      <w:r>
        <w:rPr>
          <w:rFonts w:ascii="宋体" w:hAnsi="宋体" w:hint="eastAsia"/>
        </w:rPr>
        <w:t>√</w:t>
      </w:r>
    </w:p>
    <w:p w:rsidR="00000000" w:rsidRDefault="0066509C">
      <w:pPr>
        <w:tabs>
          <w:tab w:val="left" w:pos="1980"/>
          <w:tab w:val="left" w:pos="3420"/>
          <w:tab w:val="left" w:pos="4680"/>
          <w:tab w:val="left" w:pos="5040"/>
          <w:tab w:val="left" w:pos="6300"/>
        </w:tabs>
        <w:ind w:firstLineChars="320" w:firstLine="672"/>
        <w:rPr>
          <w:rFonts w:ascii="宋体" w:hAnsi="宋体" w:hint="eastAsia"/>
        </w:rPr>
      </w:pPr>
      <w:r>
        <w:t xml:space="preserve">121 </w:t>
      </w:r>
      <w:r>
        <w:rPr>
          <w:rFonts w:ascii="宋体" w:hAnsi="宋体" w:hint="eastAsia"/>
        </w:rPr>
        <w:t>×</w:t>
      </w:r>
      <w:r>
        <w:rPr>
          <w:rFonts w:ascii="宋体" w:hAnsi="宋体" w:hint="eastAsia"/>
        </w:rPr>
        <w:t xml:space="preserve">        </w:t>
      </w:r>
      <w:r>
        <w:t>122</w:t>
      </w:r>
      <w:r>
        <w:rPr>
          <w:rFonts w:hint="eastAsia"/>
        </w:rPr>
        <w:t xml:space="preserve"> </w:t>
      </w:r>
      <w:r>
        <w:rPr>
          <w:rFonts w:ascii="宋体" w:hAnsi="宋体" w:hint="eastAsia"/>
        </w:rPr>
        <w:t>×</w:t>
      </w:r>
      <w:r>
        <w:rPr>
          <w:rFonts w:ascii="宋体" w:hAnsi="宋体" w:hint="eastAsia"/>
        </w:rPr>
        <w:t xml:space="preserve">        </w:t>
      </w:r>
      <w:r>
        <w:t xml:space="preserve"> 123</w:t>
      </w:r>
      <w:r>
        <w:rPr>
          <w:rFonts w:hint="eastAsia"/>
        </w:rPr>
        <w:t xml:space="preserve"> </w:t>
      </w:r>
      <w:r>
        <w:rPr>
          <w:rFonts w:ascii="宋体" w:hAnsi="宋体" w:hint="eastAsia"/>
        </w:rPr>
        <w:t>×</w:t>
      </w:r>
      <w:r>
        <w:rPr>
          <w:rFonts w:ascii="宋体" w:hAnsi="宋体" w:hint="eastAsia"/>
        </w:rPr>
        <w:t xml:space="preserve">       </w:t>
      </w:r>
      <w:r>
        <w:t>124</w:t>
      </w:r>
      <w:r>
        <w:rPr>
          <w:rFonts w:ascii="宋体" w:hAnsi="宋体" w:hint="eastAsia"/>
        </w:rPr>
        <w:t xml:space="preserve"> </w:t>
      </w:r>
      <w:r>
        <w:rPr>
          <w:rFonts w:ascii="宋体" w:hAnsi="宋体" w:hint="eastAsia"/>
        </w:rPr>
        <w:t>×</w:t>
      </w:r>
      <w:r>
        <w:rPr>
          <w:rFonts w:ascii="宋体" w:hAnsi="宋体" w:hint="eastAsia"/>
        </w:rPr>
        <w:t xml:space="preserve">       </w:t>
      </w:r>
      <w:r>
        <w:t>125</w:t>
      </w:r>
      <w:r>
        <w:rPr>
          <w:rFonts w:ascii="宋体" w:hAnsi="宋体" w:hint="eastAsia"/>
        </w:rPr>
        <w:t xml:space="preserve"> </w:t>
      </w:r>
      <w:r>
        <w:rPr>
          <w:rFonts w:ascii="宋体" w:hAnsi="宋体" w:hint="eastAsia"/>
        </w:rPr>
        <w:t>×</w:t>
      </w:r>
    </w:p>
    <w:p w:rsidR="00000000" w:rsidRDefault="0066509C">
      <w:pPr>
        <w:tabs>
          <w:tab w:val="left" w:pos="1980"/>
          <w:tab w:val="left" w:pos="3420"/>
          <w:tab w:val="left" w:pos="4680"/>
          <w:tab w:val="left" w:pos="5040"/>
          <w:tab w:val="left" w:pos="6300"/>
        </w:tabs>
        <w:ind w:firstLineChars="320" w:firstLine="672"/>
        <w:rPr>
          <w:rFonts w:ascii="宋体" w:hAnsi="宋体" w:hint="eastAsia"/>
        </w:rPr>
      </w:pPr>
      <w:r>
        <w:t xml:space="preserve">126 </w:t>
      </w:r>
      <w:r>
        <w:rPr>
          <w:rFonts w:ascii="宋体" w:hAnsi="宋体" w:hint="eastAsia"/>
        </w:rPr>
        <w:t>×</w:t>
      </w:r>
      <w:r>
        <w:rPr>
          <w:rFonts w:ascii="宋体" w:hAnsi="宋体" w:hint="eastAsia"/>
        </w:rPr>
        <w:t xml:space="preserve">        </w:t>
      </w:r>
      <w:r>
        <w:t>127</w:t>
      </w:r>
      <w:r>
        <w:rPr>
          <w:rFonts w:hint="eastAsia"/>
        </w:rPr>
        <w:t xml:space="preserve"> </w:t>
      </w:r>
      <w:r>
        <w:rPr>
          <w:rFonts w:ascii="宋体" w:hAnsi="宋体" w:hint="eastAsia"/>
        </w:rPr>
        <w:t>×</w:t>
      </w:r>
      <w:r>
        <w:rPr>
          <w:rFonts w:ascii="宋体" w:hAnsi="宋体" w:hint="eastAsia"/>
        </w:rPr>
        <w:t xml:space="preserve">         </w:t>
      </w:r>
      <w:r>
        <w:t>128</w:t>
      </w:r>
      <w:r>
        <w:rPr>
          <w:rFonts w:ascii="宋体" w:hAnsi="宋体" w:hint="eastAsia"/>
        </w:rPr>
        <w:t xml:space="preserve"> </w:t>
      </w:r>
      <w:r>
        <w:rPr>
          <w:rFonts w:ascii="宋体" w:hAnsi="宋体" w:hint="eastAsia"/>
        </w:rPr>
        <w:t>×</w:t>
      </w:r>
      <w:r>
        <w:rPr>
          <w:rFonts w:ascii="宋体" w:hAnsi="宋体" w:hint="eastAsia"/>
        </w:rPr>
        <w:t xml:space="preserve">       </w:t>
      </w:r>
      <w:r>
        <w:t>129</w:t>
      </w:r>
      <w:r>
        <w:rPr>
          <w:rFonts w:hint="eastAsia"/>
        </w:rPr>
        <w:t xml:space="preserve"> </w:t>
      </w:r>
      <w:r>
        <w:rPr>
          <w:rFonts w:ascii="宋体" w:hAnsi="宋体" w:hint="eastAsia"/>
        </w:rPr>
        <w:t>×</w:t>
      </w:r>
      <w:r>
        <w:rPr>
          <w:rFonts w:ascii="宋体" w:hAnsi="宋体" w:hint="eastAsia"/>
        </w:rPr>
        <w:t xml:space="preserve">       </w:t>
      </w:r>
      <w:r>
        <w:t>130</w:t>
      </w:r>
      <w:r>
        <w:rPr>
          <w:rFonts w:hint="eastAsia"/>
        </w:rPr>
        <w:t xml:space="preserve"> </w:t>
      </w:r>
      <w:r>
        <w:rPr>
          <w:rFonts w:ascii="宋体" w:hAnsi="宋体" w:hint="eastAsia"/>
        </w:rPr>
        <w:t>×</w:t>
      </w:r>
    </w:p>
    <w:p w:rsidR="00000000" w:rsidRDefault="0066509C">
      <w:pPr>
        <w:tabs>
          <w:tab w:val="left" w:pos="1980"/>
          <w:tab w:val="left" w:pos="3420"/>
          <w:tab w:val="left" w:pos="4680"/>
          <w:tab w:val="left" w:pos="5040"/>
          <w:tab w:val="left" w:pos="6300"/>
        </w:tabs>
        <w:ind w:firstLineChars="320" w:firstLine="672"/>
        <w:rPr>
          <w:rFonts w:ascii="宋体" w:hAnsi="宋体" w:hint="eastAsia"/>
        </w:rPr>
      </w:pPr>
      <w:r>
        <w:t xml:space="preserve">131 </w:t>
      </w:r>
      <w:r>
        <w:rPr>
          <w:rFonts w:ascii="宋体" w:hAnsi="宋体" w:hint="eastAsia"/>
        </w:rPr>
        <w:t>√</w:t>
      </w:r>
      <w:r>
        <w:rPr>
          <w:rFonts w:ascii="宋体" w:hAnsi="宋体" w:hint="eastAsia"/>
        </w:rPr>
        <w:t xml:space="preserve">        </w:t>
      </w:r>
      <w:r>
        <w:t>132</w:t>
      </w:r>
      <w:r>
        <w:rPr>
          <w:rFonts w:ascii="宋体" w:hAnsi="宋体" w:hint="eastAsia"/>
        </w:rPr>
        <w:t xml:space="preserve"> </w:t>
      </w:r>
      <w:r>
        <w:rPr>
          <w:rFonts w:ascii="宋体" w:hAnsi="宋体" w:hint="eastAsia"/>
        </w:rPr>
        <w:t>×</w:t>
      </w:r>
      <w:r>
        <w:rPr>
          <w:rFonts w:ascii="宋体" w:hAnsi="宋体" w:hint="eastAsia"/>
        </w:rPr>
        <w:t xml:space="preserve">         </w:t>
      </w:r>
      <w:r>
        <w:t>133</w:t>
      </w:r>
      <w:r>
        <w:rPr>
          <w:rFonts w:ascii="宋体" w:hAnsi="宋体" w:hint="eastAsia"/>
        </w:rPr>
        <w:t xml:space="preserve"> </w:t>
      </w:r>
      <w:r>
        <w:rPr>
          <w:rFonts w:ascii="宋体" w:hAnsi="宋体" w:hint="eastAsia"/>
        </w:rPr>
        <w:t>×</w:t>
      </w:r>
      <w:r>
        <w:rPr>
          <w:rFonts w:ascii="宋体" w:hAnsi="宋体" w:hint="eastAsia"/>
        </w:rPr>
        <w:t xml:space="preserve">       </w:t>
      </w:r>
      <w:r>
        <w:t>134</w:t>
      </w:r>
      <w:r>
        <w:rPr>
          <w:rFonts w:ascii="宋体" w:hAnsi="宋体" w:hint="eastAsia"/>
        </w:rPr>
        <w:t xml:space="preserve"> </w:t>
      </w:r>
      <w:r>
        <w:rPr>
          <w:rFonts w:ascii="宋体" w:hAnsi="宋体" w:hint="eastAsia"/>
        </w:rPr>
        <w:t>×</w:t>
      </w:r>
      <w:r>
        <w:rPr>
          <w:rFonts w:ascii="宋体" w:hAnsi="宋体" w:hint="eastAsia"/>
        </w:rPr>
        <w:t xml:space="preserve">      </w:t>
      </w:r>
      <w:r>
        <w:t xml:space="preserve"> 135</w:t>
      </w:r>
      <w:r>
        <w:rPr>
          <w:rFonts w:ascii="宋体" w:hAnsi="宋体" w:hint="eastAsia"/>
        </w:rPr>
        <w:t xml:space="preserve"> </w:t>
      </w:r>
      <w:r>
        <w:rPr>
          <w:rFonts w:ascii="宋体" w:hAnsi="宋体" w:hint="eastAsia"/>
        </w:rPr>
        <w:t>×</w:t>
      </w:r>
    </w:p>
    <w:p w:rsidR="00000000" w:rsidRDefault="0066509C">
      <w:pPr>
        <w:tabs>
          <w:tab w:val="left" w:pos="1980"/>
          <w:tab w:val="left" w:pos="3420"/>
          <w:tab w:val="left" w:pos="3780"/>
          <w:tab w:val="left" w:pos="4200"/>
          <w:tab w:val="left" w:pos="4935"/>
          <w:tab w:val="left" w:pos="5460"/>
          <w:tab w:val="left" w:pos="5880"/>
        </w:tabs>
        <w:ind w:firstLineChars="320" w:firstLine="672"/>
        <w:rPr>
          <w:rFonts w:ascii="宋体" w:hAnsi="宋体" w:hint="eastAsia"/>
        </w:rPr>
      </w:pPr>
      <w:r>
        <w:t>136</w:t>
      </w:r>
      <w:r>
        <w:rPr>
          <w:rFonts w:ascii="宋体" w:hAnsi="宋体" w:hint="eastAsia"/>
        </w:rPr>
        <w:t xml:space="preserve"> </w:t>
      </w:r>
      <w:r>
        <w:rPr>
          <w:rFonts w:ascii="宋体" w:hAnsi="宋体" w:hint="eastAsia"/>
        </w:rPr>
        <w:t>×</w:t>
      </w:r>
      <w:r>
        <w:rPr>
          <w:rFonts w:ascii="宋体" w:hAnsi="宋体" w:hint="eastAsia"/>
        </w:rPr>
        <w:t xml:space="preserve">        </w:t>
      </w:r>
      <w:r>
        <w:t>137</w:t>
      </w:r>
      <w:r>
        <w:rPr>
          <w:rFonts w:ascii="宋体" w:hAnsi="宋体" w:hint="eastAsia"/>
        </w:rPr>
        <w:t xml:space="preserve"> </w:t>
      </w:r>
      <w:r>
        <w:rPr>
          <w:rFonts w:ascii="宋体" w:hAnsi="宋体" w:hint="eastAsia"/>
        </w:rPr>
        <w:t>×</w:t>
      </w:r>
      <w:r>
        <w:rPr>
          <w:rFonts w:ascii="宋体" w:hAnsi="宋体" w:hint="eastAsia"/>
        </w:rPr>
        <w:t xml:space="preserve">         </w:t>
      </w:r>
      <w:r>
        <w:t>138</w:t>
      </w:r>
      <w:r>
        <w:rPr>
          <w:rFonts w:ascii="宋体" w:hAnsi="宋体" w:hint="eastAsia"/>
        </w:rPr>
        <w:t xml:space="preserve"> </w:t>
      </w:r>
      <w:r>
        <w:rPr>
          <w:rFonts w:ascii="宋体" w:hAnsi="宋体" w:hint="eastAsia"/>
        </w:rPr>
        <w:t>×</w:t>
      </w:r>
      <w:r>
        <w:rPr>
          <w:rFonts w:ascii="宋体" w:hAnsi="宋体"/>
        </w:rPr>
        <w:tab/>
      </w:r>
      <w:r>
        <w:rPr>
          <w:rFonts w:ascii="宋体" w:hAnsi="宋体" w:hint="eastAsia"/>
        </w:rPr>
        <w:t xml:space="preserve">  </w:t>
      </w:r>
      <w:r>
        <w:rPr>
          <w:rFonts w:hint="eastAsia"/>
        </w:rPr>
        <w:t xml:space="preserve">139 </w:t>
      </w:r>
      <w:r>
        <w:rPr>
          <w:rFonts w:ascii="宋体" w:hAnsi="宋体" w:hint="eastAsia"/>
        </w:rPr>
        <w:t>×</w:t>
      </w:r>
      <w:r>
        <w:rPr>
          <w:rFonts w:ascii="宋体" w:hAnsi="宋体"/>
        </w:rPr>
        <w:tab/>
      </w:r>
      <w:r>
        <w:rPr>
          <w:rFonts w:ascii="宋体" w:hAnsi="宋体"/>
        </w:rPr>
        <w:tab/>
      </w:r>
      <w:r>
        <w:rPr>
          <w:rFonts w:ascii="宋体" w:hAnsi="宋体" w:hint="eastAsia"/>
        </w:rPr>
        <w:t xml:space="preserve">  </w:t>
      </w:r>
      <w:r>
        <w:rPr>
          <w:rFonts w:hint="eastAsia"/>
        </w:rPr>
        <w:t xml:space="preserve">140 </w:t>
      </w:r>
      <w:r>
        <w:rPr>
          <w:rFonts w:ascii="宋体" w:hAnsi="宋体" w:hint="eastAsia"/>
        </w:rPr>
        <w:t>×</w:t>
      </w:r>
    </w:p>
    <w:p w:rsidR="00000000" w:rsidRDefault="0066509C">
      <w:pPr>
        <w:tabs>
          <w:tab w:val="left" w:pos="2190"/>
          <w:tab w:val="left" w:pos="3735"/>
          <w:tab w:val="left" w:pos="5145"/>
          <w:tab w:val="left" w:pos="6585"/>
        </w:tabs>
        <w:ind w:firstLineChars="300" w:firstLine="630"/>
        <w:rPr>
          <w:rFonts w:ascii="宋体" w:hAnsi="宋体" w:hint="eastAsia"/>
        </w:rPr>
      </w:pPr>
      <w:r>
        <w:rPr>
          <w:rFonts w:hint="eastAsia"/>
        </w:rPr>
        <w:t xml:space="preserve">141 </w:t>
      </w:r>
      <w:r>
        <w:rPr>
          <w:rFonts w:ascii="宋体" w:hAnsi="宋体" w:hint="eastAsia"/>
        </w:rPr>
        <w:t>√</w:t>
      </w:r>
      <w:r>
        <w:rPr>
          <w:rFonts w:ascii="宋体" w:hAnsi="宋体"/>
        </w:rPr>
        <w:tab/>
      </w:r>
      <w:r>
        <w:rPr>
          <w:rFonts w:hint="eastAsia"/>
        </w:rPr>
        <w:t xml:space="preserve">142 </w:t>
      </w:r>
      <w:r>
        <w:rPr>
          <w:rFonts w:ascii="宋体" w:hAnsi="宋体" w:hint="eastAsia"/>
        </w:rPr>
        <w:t>×</w:t>
      </w:r>
      <w:r>
        <w:rPr>
          <w:rFonts w:ascii="宋体" w:hAnsi="宋体"/>
        </w:rPr>
        <w:tab/>
      </w:r>
      <w:r>
        <w:t xml:space="preserve">143 </w:t>
      </w:r>
      <w:r>
        <w:rPr>
          <w:rFonts w:ascii="宋体" w:hAnsi="宋体" w:hint="eastAsia"/>
        </w:rPr>
        <w:t>√</w:t>
      </w:r>
      <w:r>
        <w:rPr>
          <w:rFonts w:ascii="宋体" w:hAnsi="宋体"/>
        </w:rPr>
        <w:tab/>
      </w:r>
      <w:r>
        <w:t xml:space="preserve">144 </w:t>
      </w:r>
      <w:r>
        <w:rPr>
          <w:rFonts w:ascii="宋体" w:hAnsi="宋体" w:hint="eastAsia"/>
        </w:rPr>
        <w:t>×</w:t>
      </w:r>
      <w:r>
        <w:rPr>
          <w:rFonts w:ascii="宋体" w:hAnsi="宋体" w:hint="eastAsia"/>
        </w:rPr>
        <w:t xml:space="preserve">       </w:t>
      </w:r>
      <w:r>
        <w:t>145</w:t>
      </w:r>
      <w:r>
        <w:rPr>
          <w:rFonts w:hint="eastAsia"/>
        </w:rPr>
        <w:t xml:space="preserve"> </w:t>
      </w:r>
      <w:r>
        <w:rPr>
          <w:rFonts w:ascii="宋体" w:hAnsi="宋体" w:hint="eastAsia"/>
        </w:rPr>
        <w:t>×</w:t>
      </w:r>
    </w:p>
    <w:p w:rsidR="00000000" w:rsidRDefault="0066509C">
      <w:pPr>
        <w:tabs>
          <w:tab w:val="left" w:pos="1980"/>
          <w:tab w:val="left" w:pos="3420"/>
          <w:tab w:val="left" w:pos="4680"/>
          <w:tab w:val="left" w:pos="5040"/>
          <w:tab w:val="left" w:pos="6300"/>
        </w:tabs>
        <w:ind w:firstLineChars="320" w:firstLine="672"/>
        <w:rPr>
          <w:rFonts w:ascii="宋体" w:hAnsi="宋体" w:hint="eastAsia"/>
        </w:rPr>
      </w:pPr>
      <w:r>
        <w:t>1</w:t>
      </w:r>
      <w:r>
        <w:rPr>
          <w:rFonts w:hint="eastAsia"/>
        </w:rPr>
        <w:t>4</w:t>
      </w:r>
      <w:r>
        <w:t xml:space="preserve">6 </w:t>
      </w:r>
      <w:r>
        <w:rPr>
          <w:rFonts w:ascii="宋体" w:hAnsi="宋体" w:hint="eastAsia"/>
        </w:rPr>
        <w:t>×</w:t>
      </w:r>
      <w:r>
        <w:rPr>
          <w:rFonts w:ascii="宋体" w:hAnsi="宋体" w:hint="eastAsia"/>
        </w:rPr>
        <w:t xml:space="preserve">        </w:t>
      </w:r>
      <w:r>
        <w:t>1</w:t>
      </w:r>
      <w:r>
        <w:rPr>
          <w:rFonts w:hint="eastAsia"/>
        </w:rPr>
        <w:t>4</w:t>
      </w:r>
      <w:r>
        <w:t>7</w:t>
      </w:r>
      <w:r>
        <w:rPr>
          <w:rFonts w:hint="eastAsia"/>
        </w:rPr>
        <w:t xml:space="preserve"> </w:t>
      </w:r>
      <w:r>
        <w:rPr>
          <w:rFonts w:ascii="宋体" w:hAnsi="宋体" w:hint="eastAsia"/>
        </w:rPr>
        <w:t>×</w:t>
      </w:r>
      <w:r>
        <w:rPr>
          <w:rFonts w:ascii="宋体" w:hAnsi="宋体" w:hint="eastAsia"/>
        </w:rPr>
        <w:t xml:space="preserve">         </w:t>
      </w:r>
      <w:r>
        <w:t>1</w:t>
      </w:r>
      <w:r>
        <w:rPr>
          <w:rFonts w:hint="eastAsia"/>
        </w:rPr>
        <w:t>4</w:t>
      </w:r>
      <w:r>
        <w:t>8</w:t>
      </w:r>
      <w:r>
        <w:rPr>
          <w:rFonts w:ascii="宋体" w:hAnsi="宋体" w:hint="eastAsia"/>
        </w:rPr>
        <w:t xml:space="preserve"> </w:t>
      </w:r>
      <w:r>
        <w:rPr>
          <w:rFonts w:ascii="宋体" w:hAnsi="宋体" w:hint="eastAsia"/>
        </w:rPr>
        <w:t>×</w:t>
      </w:r>
      <w:r>
        <w:rPr>
          <w:rFonts w:ascii="宋体" w:hAnsi="宋体" w:hint="eastAsia"/>
        </w:rPr>
        <w:t xml:space="preserve">       </w:t>
      </w:r>
      <w:r>
        <w:t>1</w:t>
      </w:r>
      <w:r>
        <w:rPr>
          <w:rFonts w:hint="eastAsia"/>
        </w:rPr>
        <w:t>4</w:t>
      </w:r>
      <w:r>
        <w:t>9</w:t>
      </w:r>
      <w:r>
        <w:rPr>
          <w:rFonts w:hint="eastAsia"/>
        </w:rPr>
        <w:t xml:space="preserve"> </w:t>
      </w:r>
      <w:r>
        <w:rPr>
          <w:rFonts w:ascii="宋体" w:hAnsi="宋体" w:hint="eastAsia"/>
        </w:rPr>
        <w:t>√</w:t>
      </w:r>
      <w:r>
        <w:rPr>
          <w:rFonts w:ascii="宋体" w:hAnsi="宋体" w:hint="eastAsia"/>
        </w:rPr>
        <w:t xml:space="preserve">        </w:t>
      </w:r>
      <w:r>
        <w:t>1</w:t>
      </w:r>
      <w:r>
        <w:rPr>
          <w:rFonts w:hint="eastAsia"/>
        </w:rPr>
        <w:t>5</w:t>
      </w:r>
      <w:r>
        <w:t>0</w:t>
      </w:r>
      <w:r>
        <w:rPr>
          <w:rFonts w:hint="eastAsia"/>
        </w:rPr>
        <w:t xml:space="preserve"> </w:t>
      </w:r>
      <w:r>
        <w:rPr>
          <w:rFonts w:ascii="宋体" w:hAnsi="宋体" w:hint="eastAsia"/>
        </w:rPr>
        <w:t>√</w:t>
      </w:r>
    </w:p>
    <w:p w:rsidR="00000000" w:rsidRDefault="0066509C">
      <w:pPr>
        <w:tabs>
          <w:tab w:val="left" w:pos="1980"/>
          <w:tab w:val="left" w:pos="3420"/>
          <w:tab w:val="left" w:pos="4680"/>
          <w:tab w:val="left" w:pos="5040"/>
          <w:tab w:val="left" w:pos="6300"/>
        </w:tabs>
        <w:ind w:firstLineChars="320" w:firstLine="672"/>
        <w:rPr>
          <w:rFonts w:ascii="宋体" w:hAnsi="宋体" w:hint="eastAsia"/>
        </w:rPr>
      </w:pPr>
      <w:r>
        <w:t>1</w:t>
      </w:r>
      <w:r>
        <w:rPr>
          <w:rFonts w:hint="eastAsia"/>
        </w:rPr>
        <w:t>51</w:t>
      </w:r>
      <w:r>
        <w:t xml:space="preserve"> </w:t>
      </w:r>
      <w:r>
        <w:rPr>
          <w:rFonts w:ascii="宋体" w:hAnsi="宋体" w:hint="eastAsia"/>
        </w:rPr>
        <w:t>×</w:t>
      </w:r>
      <w:r>
        <w:rPr>
          <w:rFonts w:ascii="宋体" w:hAnsi="宋体" w:hint="eastAsia"/>
        </w:rPr>
        <w:t xml:space="preserve">        </w:t>
      </w:r>
      <w:r>
        <w:t>1</w:t>
      </w:r>
      <w:r>
        <w:rPr>
          <w:rFonts w:hint="eastAsia"/>
        </w:rPr>
        <w:t xml:space="preserve">52 </w:t>
      </w:r>
      <w:r>
        <w:rPr>
          <w:rFonts w:ascii="宋体" w:hAnsi="宋体" w:hint="eastAsia"/>
        </w:rPr>
        <w:t>×</w:t>
      </w:r>
      <w:r>
        <w:rPr>
          <w:rFonts w:ascii="宋体" w:hAnsi="宋体" w:hint="eastAsia"/>
        </w:rPr>
        <w:t xml:space="preserve">         </w:t>
      </w:r>
      <w:r>
        <w:t>1</w:t>
      </w:r>
      <w:r>
        <w:rPr>
          <w:rFonts w:hint="eastAsia"/>
        </w:rPr>
        <w:t>53</w:t>
      </w:r>
      <w:r>
        <w:rPr>
          <w:rFonts w:ascii="宋体" w:hAnsi="宋体" w:hint="eastAsia"/>
        </w:rPr>
        <w:t xml:space="preserve"> </w:t>
      </w:r>
      <w:r>
        <w:rPr>
          <w:rFonts w:ascii="宋体" w:hAnsi="宋体" w:hint="eastAsia"/>
        </w:rPr>
        <w:t>√</w:t>
      </w:r>
      <w:r>
        <w:rPr>
          <w:rFonts w:ascii="宋体" w:hAnsi="宋体" w:hint="eastAsia"/>
        </w:rPr>
        <w:t xml:space="preserve">       </w:t>
      </w:r>
      <w:r>
        <w:t>1</w:t>
      </w:r>
      <w:r>
        <w:rPr>
          <w:rFonts w:hint="eastAsia"/>
        </w:rPr>
        <w:t xml:space="preserve">54 </w:t>
      </w:r>
      <w:r>
        <w:rPr>
          <w:rFonts w:ascii="宋体" w:hAnsi="宋体" w:hint="eastAsia"/>
        </w:rPr>
        <w:t>×</w:t>
      </w:r>
      <w:r>
        <w:rPr>
          <w:rFonts w:ascii="宋体" w:hAnsi="宋体" w:hint="eastAsia"/>
        </w:rPr>
        <w:t xml:space="preserve">        </w:t>
      </w:r>
      <w:r>
        <w:rPr>
          <w:rFonts w:hint="eastAsia"/>
        </w:rPr>
        <w:t xml:space="preserve">155 </w:t>
      </w:r>
      <w:r>
        <w:rPr>
          <w:rFonts w:ascii="宋体" w:hAnsi="宋体" w:hint="eastAsia"/>
        </w:rPr>
        <w:t>×</w:t>
      </w:r>
    </w:p>
    <w:p w:rsidR="00000000" w:rsidRDefault="0066509C">
      <w:pPr>
        <w:tabs>
          <w:tab w:val="left" w:pos="1980"/>
          <w:tab w:val="left" w:pos="3420"/>
          <w:tab w:val="left" w:pos="4680"/>
          <w:tab w:val="left" w:pos="5040"/>
          <w:tab w:val="left" w:pos="6300"/>
        </w:tabs>
        <w:ind w:firstLineChars="320" w:firstLine="672"/>
        <w:rPr>
          <w:rFonts w:ascii="宋体" w:hAnsi="宋体" w:hint="eastAsia"/>
        </w:rPr>
      </w:pPr>
      <w:r>
        <w:rPr>
          <w:rFonts w:hint="eastAsia"/>
        </w:rPr>
        <w:t xml:space="preserve">156 </w:t>
      </w:r>
      <w:r>
        <w:rPr>
          <w:rFonts w:ascii="宋体" w:hAnsi="宋体" w:hint="eastAsia"/>
        </w:rPr>
        <w:t>√</w:t>
      </w:r>
      <w:r>
        <w:rPr>
          <w:rFonts w:ascii="宋体" w:hAnsi="宋体" w:hint="eastAsia"/>
        </w:rPr>
        <w:t xml:space="preserve"> </w:t>
      </w:r>
      <w:r>
        <w:rPr>
          <w:rFonts w:hint="eastAsia"/>
        </w:rPr>
        <w:t xml:space="preserve">       157 </w:t>
      </w:r>
      <w:r>
        <w:rPr>
          <w:rFonts w:ascii="宋体" w:hAnsi="宋体" w:hint="eastAsia"/>
        </w:rPr>
        <w:t>√</w:t>
      </w:r>
      <w:r>
        <w:rPr>
          <w:rFonts w:hint="eastAsia"/>
        </w:rPr>
        <w:t xml:space="preserve">         158 </w:t>
      </w:r>
      <w:r>
        <w:rPr>
          <w:rFonts w:ascii="宋体" w:hAnsi="宋体" w:hint="eastAsia"/>
        </w:rPr>
        <w:t>√</w:t>
      </w:r>
      <w:r>
        <w:rPr>
          <w:rFonts w:ascii="宋体" w:hAnsi="宋体" w:hint="eastAsia"/>
        </w:rPr>
        <w:t xml:space="preserve">       </w:t>
      </w:r>
      <w:r>
        <w:t>1</w:t>
      </w:r>
      <w:r>
        <w:rPr>
          <w:rFonts w:hint="eastAsia"/>
        </w:rPr>
        <w:t>59</w:t>
      </w:r>
      <w:r>
        <w:t xml:space="preserve"> </w:t>
      </w:r>
      <w:r>
        <w:rPr>
          <w:rFonts w:ascii="宋体" w:hAnsi="宋体" w:hint="eastAsia"/>
        </w:rPr>
        <w:t>√</w:t>
      </w:r>
      <w:r>
        <w:rPr>
          <w:rFonts w:ascii="宋体" w:hAnsi="宋体" w:hint="eastAsia"/>
        </w:rPr>
        <w:t xml:space="preserve">        </w:t>
      </w:r>
      <w:r>
        <w:rPr>
          <w:rFonts w:hint="eastAsia"/>
        </w:rPr>
        <w:t>160</w:t>
      </w:r>
      <w:r>
        <w:rPr>
          <w:rFonts w:ascii="宋体" w:hAnsi="宋体" w:hint="eastAsia"/>
        </w:rPr>
        <w:t xml:space="preserve"> </w:t>
      </w:r>
      <w:r>
        <w:rPr>
          <w:rFonts w:ascii="宋体" w:hAnsi="宋体" w:hint="eastAsia"/>
        </w:rPr>
        <w:t>√</w:t>
      </w:r>
    </w:p>
    <w:p w:rsidR="00000000" w:rsidRDefault="0066509C">
      <w:pPr>
        <w:tabs>
          <w:tab w:val="left" w:pos="1980"/>
          <w:tab w:val="left" w:pos="3735"/>
          <w:tab w:val="left" w:pos="4680"/>
          <w:tab w:val="left" w:pos="5040"/>
          <w:tab w:val="left" w:pos="6300"/>
        </w:tabs>
        <w:ind w:firstLineChars="320" w:firstLine="672"/>
        <w:rPr>
          <w:rFonts w:ascii="宋体" w:hAnsi="宋体" w:hint="eastAsia"/>
        </w:rPr>
      </w:pPr>
      <w:r>
        <w:t>161</w:t>
      </w:r>
      <w:r>
        <w:rPr>
          <w:rFonts w:ascii="宋体" w:hAnsi="宋体" w:hint="eastAsia"/>
        </w:rPr>
        <w:t xml:space="preserve"> </w:t>
      </w:r>
      <w:r>
        <w:rPr>
          <w:rFonts w:ascii="宋体" w:hAnsi="宋体" w:hint="eastAsia"/>
        </w:rPr>
        <w:t>√</w:t>
      </w:r>
      <w:r>
        <w:rPr>
          <w:rFonts w:ascii="宋体" w:hAnsi="宋体" w:hint="eastAsia"/>
        </w:rPr>
        <w:t xml:space="preserve">        </w:t>
      </w:r>
      <w:r>
        <w:t xml:space="preserve">162 </w:t>
      </w:r>
      <w:r>
        <w:rPr>
          <w:rFonts w:ascii="宋体" w:hAnsi="宋体" w:hint="eastAsia"/>
        </w:rPr>
        <w:t>√</w:t>
      </w:r>
      <w:r>
        <w:rPr>
          <w:rFonts w:ascii="宋体" w:hAnsi="宋体"/>
        </w:rPr>
        <w:tab/>
      </w:r>
      <w:r>
        <w:t xml:space="preserve">163 </w:t>
      </w:r>
      <w:r>
        <w:rPr>
          <w:rFonts w:ascii="宋体" w:hAnsi="宋体" w:hint="eastAsia"/>
        </w:rPr>
        <w:t>×</w:t>
      </w:r>
      <w:r>
        <w:rPr>
          <w:rFonts w:ascii="宋体" w:hAnsi="宋体" w:hint="eastAsia"/>
        </w:rPr>
        <w:t xml:space="preserve">       </w:t>
      </w:r>
      <w:r>
        <w:t>1</w:t>
      </w:r>
      <w:r>
        <w:rPr>
          <w:rFonts w:hint="eastAsia"/>
        </w:rPr>
        <w:t xml:space="preserve">64 </w:t>
      </w:r>
      <w:r>
        <w:rPr>
          <w:rFonts w:ascii="宋体" w:hAnsi="宋体" w:hint="eastAsia"/>
        </w:rPr>
        <w:t>×</w:t>
      </w:r>
      <w:r>
        <w:rPr>
          <w:rFonts w:ascii="宋体" w:hAnsi="宋体" w:hint="eastAsia"/>
        </w:rPr>
        <w:t xml:space="preserve">        </w:t>
      </w:r>
      <w:r>
        <w:rPr>
          <w:rFonts w:hint="eastAsia"/>
        </w:rPr>
        <w:t xml:space="preserve">165 </w:t>
      </w:r>
      <w:r>
        <w:rPr>
          <w:rFonts w:ascii="宋体" w:hAnsi="宋体" w:hint="eastAsia"/>
        </w:rPr>
        <w:t>√</w:t>
      </w:r>
    </w:p>
    <w:p w:rsidR="00000000" w:rsidRDefault="0066509C">
      <w:pPr>
        <w:tabs>
          <w:tab w:val="left" w:pos="2085"/>
        </w:tabs>
        <w:ind w:firstLineChars="320" w:firstLine="672"/>
        <w:rPr>
          <w:rFonts w:ascii="宋体" w:hAnsi="宋体" w:hint="eastAsia"/>
        </w:rPr>
      </w:pPr>
      <w:r>
        <w:rPr>
          <w:rFonts w:hint="eastAsia"/>
        </w:rPr>
        <w:t xml:space="preserve">166 </w:t>
      </w:r>
      <w:r>
        <w:rPr>
          <w:rFonts w:ascii="宋体" w:hAnsi="宋体" w:hint="eastAsia"/>
        </w:rPr>
        <w:t>√</w:t>
      </w:r>
      <w:r>
        <w:rPr>
          <w:rFonts w:ascii="宋体" w:hAnsi="宋体"/>
        </w:rPr>
        <w:tab/>
      </w:r>
      <w:r>
        <w:t>1</w:t>
      </w:r>
      <w:r>
        <w:rPr>
          <w:rFonts w:hint="eastAsia"/>
        </w:rPr>
        <w:t>6</w:t>
      </w:r>
      <w:r>
        <w:t>7</w:t>
      </w:r>
      <w:r>
        <w:rPr>
          <w:rFonts w:ascii="宋体" w:hAnsi="宋体" w:hint="eastAsia"/>
        </w:rPr>
        <w:t xml:space="preserve"> </w:t>
      </w:r>
      <w:r>
        <w:rPr>
          <w:rFonts w:ascii="宋体" w:hAnsi="宋体" w:hint="eastAsia"/>
        </w:rPr>
        <w:t>×</w:t>
      </w:r>
      <w:r>
        <w:rPr>
          <w:rFonts w:ascii="宋体" w:hAnsi="宋体" w:hint="eastAsia"/>
        </w:rPr>
        <w:t xml:space="preserve">         </w:t>
      </w:r>
      <w:r>
        <w:t>1</w:t>
      </w:r>
      <w:r>
        <w:rPr>
          <w:rFonts w:hint="eastAsia"/>
        </w:rPr>
        <w:t>6</w:t>
      </w:r>
      <w:r>
        <w:t>8</w:t>
      </w:r>
      <w:r>
        <w:rPr>
          <w:rFonts w:ascii="宋体" w:hAnsi="宋体" w:hint="eastAsia"/>
        </w:rPr>
        <w:t xml:space="preserve"> </w:t>
      </w:r>
      <w:r>
        <w:rPr>
          <w:rFonts w:ascii="宋体" w:hAnsi="宋体" w:hint="eastAsia"/>
        </w:rPr>
        <w:t>√</w:t>
      </w:r>
      <w:r>
        <w:rPr>
          <w:rFonts w:ascii="宋体" w:hAnsi="宋体"/>
        </w:rPr>
        <w:tab/>
      </w:r>
      <w:r>
        <w:rPr>
          <w:rFonts w:ascii="宋体" w:hAnsi="宋体"/>
        </w:rPr>
        <w:tab/>
      </w:r>
      <w:r>
        <w:rPr>
          <w:rFonts w:ascii="宋体" w:hAnsi="宋体" w:hint="eastAsia"/>
        </w:rPr>
        <w:t xml:space="preserve"> </w:t>
      </w:r>
      <w:r>
        <w:rPr>
          <w:rFonts w:hint="eastAsia"/>
        </w:rPr>
        <w:t>169</w:t>
      </w:r>
      <w:r>
        <w:rPr>
          <w:rFonts w:hint="eastAsia"/>
        </w:rPr>
        <w:t xml:space="preserve"> </w:t>
      </w:r>
      <w:r>
        <w:rPr>
          <w:rFonts w:ascii="宋体" w:hAnsi="宋体" w:hint="eastAsia"/>
        </w:rPr>
        <w:t>×</w:t>
      </w:r>
      <w:r>
        <w:rPr>
          <w:rFonts w:ascii="宋体" w:hAnsi="宋体"/>
        </w:rPr>
        <w:tab/>
      </w:r>
      <w:r>
        <w:rPr>
          <w:rFonts w:ascii="宋体" w:hAnsi="宋体"/>
        </w:rPr>
        <w:tab/>
      </w:r>
      <w:r>
        <w:rPr>
          <w:rFonts w:ascii="宋体" w:hAnsi="宋体" w:hint="eastAsia"/>
        </w:rPr>
        <w:t xml:space="preserve">   </w:t>
      </w:r>
      <w:r>
        <w:rPr>
          <w:rFonts w:hint="eastAsia"/>
        </w:rPr>
        <w:t xml:space="preserve">170 </w:t>
      </w:r>
      <w:r>
        <w:rPr>
          <w:rFonts w:ascii="宋体" w:hAnsi="宋体" w:hint="eastAsia"/>
        </w:rPr>
        <w:t>×</w:t>
      </w:r>
    </w:p>
    <w:p w:rsidR="00000000" w:rsidRDefault="0066509C">
      <w:pPr>
        <w:tabs>
          <w:tab w:val="left" w:pos="2085"/>
          <w:tab w:val="left" w:pos="3960"/>
          <w:tab w:val="left" w:pos="5760"/>
          <w:tab w:val="left" w:pos="7920"/>
        </w:tabs>
        <w:ind w:firstLineChars="350" w:firstLine="735"/>
        <w:rPr>
          <w:rFonts w:ascii="宋体" w:hAnsi="宋体" w:hint="eastAsia"/>
        </w:rPr>
      </w:pPr>
      <w:r>
        <w:t>1</w:t>
      </w:r>
      <w:r>
        <w:rPr>
          <w:rFonts w:hint="eastAsia"/>
        </w:rPr>
        <w:t>7</w:t>
      </w:r>
      <w:r>
        <w:t>1</w:t>
      </w:r>
      <w:r>
        <w:rPr>
          <w:rFonts w:ascii="宋体" w:hAnsi="宋体" w:hint="eastAsia"/>
        </w:rPr>
        <w:t xml:space="preserve"> </w:t>
      </w:r>
      <w:r>
        <w:rPr>
          <w:rFonts w:ascii="宋体" w:hAnsi="宋体" w:hint="eastAsia"/>
        </w:rPr>
        <w:t>√</w:t>
      </w:r>
      <w:r>
        <w:rPr>
          <w:rFonts w:ascii="宋体" w:hAnsi="宋体"/>
        </w:rPr>
        <w:tab/>
      </w:r>
      <w:r>
        <w:rPr>
          <w:rFonts w:hint="eastAsia"/>
        </w:rPr>
        <w:t xml:space="preserve">172 </w:t>
      </w:r>
      <w:r>
        <w:rPr>
          <w:rFonts w:ascii="宋体" w:hAnsi="宋体" w:hint="eastAsia"/>
        </w:rPr>
        <w:t>×</w:t>
      </w:r>
    </w:p>
    <w:p w:rsidR="00000000" w:rsidRDefault="0066509C">
      <w:pPr>
        <w:tabs>
          <w:tab w:val="left" w:pos="1980"/>
          <w:tab w:val="left" w:pos="3960"/>
          <w:tab w:val="left" w:pos="5760"/>
          <w:tab w:val="left" w:pos="7920"/>
        </w:tabs>
        <w:spacing w:beforeLines="50" w:before="156" w:afterLines="50" w:after="156"/>
        <w:rPr>
          <w:rFonts w:ascii="宋体" w:hAnsi="宋体" w:hint="eastAsia"/>
          <w:b/>
          <w:sz w:val="24"/>
        </w:rPr>
      </w:pPr>
      <w:r>
        <w:rPr>
          <w:rFonts w:ascii="宋体" w:hAnsi="宋体" w:hint="eastAsia"/>
          <w:b/>
          <w:sz w:val="24"/>
        </w:rPr>
        <w:t>六、简答题</w:t>
      </w:r>
    </w:p>
    <w:p w:rsidR="00000000" w:rsidRDefault="0066509C">
      <w:pPr>
        <w:rPr>
          <w:rFonts w:hint="eastAsia"/>
        </w:rPr>
      </w:pPr>
      <w:r>
        <w:rPr>
          <w:rFonts w:hint="eastAsia"/>
        </w:rPr>
        <w:t>1</w:t>
      </w:r>
      <w:r>
        <w:rPr>
          <w:rFonts w:hint="eastAsia"/>
        </w:rPr>
        <w:t>．呼吸过程中胸内压有何变化？</w:t>
      </w:r>
    </w:p>
    <w:p w:rsidR="00000000" w:rsidRDefault="0066509C">
      <w:pPr>
        <w:rPr>
          <w:rFonts w:hint="eastAsia"/>
        </w:rPr>
      </w:pPr>
      <w:r>
        <w:rPr>
          <w:rFonts w:hint="eastAsia"/>
        </w:rPr>
        <w:t>答：胸内压等于肺内压减去肺回缩力，是一个负压。吸气时，肺扩张，回缩力增大，胸内负压更负；呼气时，肺缩小，肺的回缩力减小，胸内负压也相应减少。</w:t>
      </w:r>
    </w:p>
    <w:p w:rsidR="00000000" w:rsidRDefault="0066509C">
      <w:pPr>
        <w:rPr>
          <w:rFonts w:hint="eastAsia"/>
        </w:rPr>
      </w:pPr>
    </w:p>
    <w:p w:rsidR="00000000" w:rsidRDefault="0066509C">
      <w:pPr>
        <w:rPr>
          <w:rFonts w:hint="eastAsia"/>
        </w:rPr>
      </w:pPr>
      <w:r>
        <w:rPr>
          <w:rFonts w:hint="eastAsia"/>
        </w:rPr>
        <w:t>2</w:t>
      </w:r>
      <w:r>
        <w:rPr>
          <w:rFonts w:hint="eastAsia"/>
        </w:rPr>
        <w:t>．胸腔内负压有何生理意义？</w:t>
      </w:r>
    </w:p>
    <w:p w:rsidR="00000000" w:rsidRDefault="0066509C">
      <w:pPr>
        <w:rPr>
          <w:rFonts w:hint="eastAsia"/>
        </w:rPr>
      </w:pPr>
      <w:r>
        <w:rPr>
          <w:rFonts w:hint="eastAsia"/>
        </w:rPr>
        <w:t>答：（</w:t>
      </w:r>
      <w:r>
        <w:rPr>
          <w:rFonts w:hint="eastAsia"/>
        </w:rPr>
        <w:t>1</w:t>
      </w:r>
      <w:r>
        <w:rPr>
          <w:rFonts w:hint="eastAsia"/>
        </w:rPr>
        <w:t>）对肺有牵拉作用，使肺泡保持充盈气体的膨隆状态，不致于在呼气之末肺泡塌闭；</w:t>
      </w:r>
    </w:p>
    <w:p w:rsidR="00000000" w:rsidRDefault="0066509C">
      <w:pPr>
        <w:rPr>
          <w:rFonts w:hint="eastAsia"/>
        </w:rPr>
      </w:pPr>
      <w:r>
        <w:rPr>
          <w:rFonts w:hint="eastAsia"/>
        </w:rPr>
        <w:t xml:space="preserve">   </w:t>
      </w:r>
      <w:r>
        <w:rPr>
          <w:rFonts w:hint="eastAsia"/>
        </w:rPr>
        <w:t>（</w:t>
      </w:r>
      <w:r>
        <w:rPr>
          <w:rFonts w:hint="eastAsia"/>
        </w:rPr>
        <w:t>2</w:t>
      </w:r>
      <w:r>
        <w:rPr>
          <w:rFonts w:hint="eastAsia"/>
        </w:rPr>
        <w:t>）对胸腔内各组织器官有影响，可促进静脉血和淋巴液的回流；</w:t>
      </w:r>
    </w:p>
    <w:p w:rsidR="00000000" w:rsidRDefault="0066509C">
      <w:pPr>
        <w:rPr>
          <w:rFonts w:hint="eastAsia"/>
        </w:rPr>
      </w:pPr>
      <w:r>
        <w:rPr>
          <w:rFonts w:hint="eastAsia"/>
        </w:rPr>
        <w:t xml:space="preserve">   </w:t>
      </w:r>
      <w:r>
        <w:rPr>
          <w:rFonts w:hint="eastAsia"/>
        </w:rPr>
        <w:t>（</w:t>
      </w:r>
      <w:r>
        <w:rPr>
          <w:rFonts w:hint="eastAsia"/>
        </w:rPr>
        <w:t>3</w:t>
      </w:r>
      <w:r>
        <w:rPr>
          <w:rFonts w:hint="eastAsia"/>
        </w:rPr>
        <w:t>）作用于全身，有利于呕吐反射。</w:t>
      </w:r>
    </w:p>
    <w:p w:rsidR="00000000" w:rsidRDefault="0066509C">
      <w:pPr>
        <w:rPr>
          <w:rFonts w:hint="eastAsia"/>
        </w:rPr>
      </w:pPr>
    </w:p>
    <w:p w:rsidR="00000000" w:rsidRDefault="0066509C">
      <w:pPr>
        <w:rPr>
          <w:rFonts w:hint="eastAsia"/>
        </w:rPr>
      </w:pPr>
      <w:r>
        <w:rPr>
          <w:rFonts w:hint="eastAsia"/>
        </w:rPr>
        <w:t>3</w:t>
      </w:r>
      <w:r>
        <w:rPr>
          <w:rFonts w:hint="eastAsia"/>
        </w:rPr>
        <w:t>．肺表面活性物质有何生理功能？</w:t>
      </w:r>
    </w:p>
    <w:p w:rsidR="00000000" w:rsidRDefault="0066509C">
      <w:pPr>
        <w:rPr>
          <w:rFonts w:hint="eastAsia"/>
        </w:rPr>
      </w:pPr>
      <w:r>
        <w:rPr>
          <w:rFonts w:hint="eastAsia"/>
        </w:rPr>
        <w:t>答：肺泡表面活</w:t>
      </w:r>
      <w:r>
        <w:rPr>
          <w:rFonts w:hint="eastAsia"/>
        </w:rPr>
        <w:t>性物质可降低肺泡的表面张力。</w:t>
      </w:r>
    </w:p>
    <w:p w:rsidR="00000000" w:rsidRDefault="0066509C">
      <w:pPr>
        <w:rPr>
          <w:rFonts w:hint="eastAsia"/>
        </w:rPr>
      </w:pPr>
      <w:r>
        <w:rPr>
          <w:rFonts w:hint="eastAsia"/>
        </w:rPr>
        <w:t xml:space="preserve">   </w:t>
      </w:r>
      <w:r>
        <w:rPr>
          <w:rFonts w:hint="eastAsia"/>
        </w:rPr>
        <w:t>（</w:t>
      </w:r>
      <w:r>
        <w:rPr>
          <w:rFonts w:hint="eastAsia"/>
        </w:rPr>
        <w:t>1</w:t>
      </w:r>
      <w:r>
        <w:rPr>
          <w:rFonts w:hint="eastAsia"/>
        </w:rPr>
        <w:t>）能动态地对肺泡容量起稳定作用。吸气时，可避免因吸气而使肺容量过分增大；呼气时，可防止因呼气而使肺泡容量过小。</w:t>
      </w:r>
    </w:p>
    <w:p w:rsidR="00000000" w:rsidRDefault="0066509C">
      <w:pPr>
        <w:rPr>
          <w:rFonts w:hint="eastAsia"/>
        </w:rPr>
      </w:pPr>
      <w:r>
        <w:rPr>
          <w:rFonts w:hint="eastAsia"/>
        </w:rPr>
        <w:t xml:space="preserve">   </w:t>
      </w:r>
      <w:r>
        <w:rPr>
          <w:rFonts w:hint="eastAsia"/>
        </w:rPr>
        <w:t>（</w:t>
      </w:r>
      <w:r>
        <w:rPr>
          <w:rFonts w:hint="eastAsia"/>
        </w:rPr>
        <w:t>2</w:t>
      </w:r>
      <w:r>
        <w:rPr>
          <w:rFonts w:hint="eastAsia"/>
        </w:rPr>
        <w:t>）防止肺泡积液，保持肺泡内相对“干燥”的环境。</w:t>
      </w:r>
    </w:p>
    <w:p w:rsidR="00000000" w:rsidRDefault="0066509C">
      <w:pPr>
        <w:rPr>
          <w:rFonts w:hint="eastAsia"/>
        </w:rPr>
      </w:pPr>
    </w:p>
    <w:p w:rsidR="00000000" w:rsidRDefault="0066509C">
      <w:pPr>
        <w:rPr>
          <w:rFonts w:hint="eastAsia"/>
        </w:rPr>
      </w:pPr>
      <w:r>
        <w:rPr>
          <w:rFonts w:hint="eastAsia"/>
        </w:rPr>
        <w:t>4</w:t>
      </w:r>
      <w:r>
        <w:rPr>
          <w:rFonts w:hint="eastAsia"/>
        </w:rPr>
        <w:t>．肾小球的滤过作用受哪些因素的影响？</w:t>
      </w:r>
    </w:p>
    <w:p w:rsidR="00000000" w:rsidRDefault="0066509C">
      <w:pPr>
        <w:rPr>
          <w:rFonts w:hint="eastAsia"/>
        </w:rPr>
      </w:pPr>
      <w:r>
        <w:rPr>
          <w:rFonts w:hint="eastAsia"/>
        </w:rPr>
        <w:t>答：（</w:t>
      </w:r>
      <w:r>
        <w:rPr>
          <w:rFonts w:hint="eastAsia"/>
        </w:rPr>
        <w:t>1</w:t>
      </w:r>
      <w:r>
        <w:rPr>
          <w:rFonts w:hint="eastAsia"/>
        </w:rPr>
        <w:t>）滤过膜的通透性。滤过膜通透性的改变可明显影响生成原尿的量和成分。</w:t>
      </w:r>
    </w:p>
    <w:p w:rsidR="00000000" w:rsidRDefault="0066509C">
      <w:pPr>
        <w:rPr>
          <w:rFonts w:hint="eastAsia"/>
        </w:rPr>
      </w:pPr>
      <w:r>
        <w:rPr>
          <w:rFonts w:hint="eastAsia"/>
        </w:rPr>
        <w:t xml:space="preserve">   </w:t>
      </w:r>
      <w:r>
        <w:rPr>
          <w:rFonts w:hint="eastAsia"/>
        </w:rPr>
        <w:t>（</w:t>
      </w:r>
      <w:r>
        <w:rPr>
          <w:rFonts w:hint="eastAsia"/>
        </w:rPr>
        <w:t>2</w:t>
      </w:r>
      <w:r>
        <w:rPr>
          <w:rFonts w:hint="eastAsia"/>
        </w:rPr>
        <w:t>）滤过压。构成有效滤过压的三种（肾小球毛细血管血压、血浆胶体渗透压、肾小球囊内压）力量中，任一力量的改变都将影响肾小球的滤过作用。</w:t>
      </w:r>
    </w:p>
    <w:p w:rsidR="00000000" w:rsidRDefault="0066509C">
      <w:pPr>
        <w:rPr>
          <w:rFonts w:hint="eastAsia"/>
        </w:rPr>
      </w:pPr>
    </w:p>
    <w:p w:rsidR="00000000" w:rsidRDefault="0066509C">
      <w:pPr>
        <w:rPr>
          <w:rFonts w:hint="eastAsia"/>
        </w:rPr>
      </w:pPr>
      <w:r>
        <w:rPr>
          <w:rFonts w:hint="eastAsia"/>
        </w:rPr>
        <w:t>5</w:t>
      </w:r>
      <w:r>
        <w:rPr>
          <w:rFonts w:hint="eastAsia"/>
        </w:rPr>
        <w:t>．大量饮清水后尿量为什么增加？</w:t>
      </w:r>
    </w:p>
    <w:p w:rsidR="00000000" w:rsidRDefault="0066509C">
      <w:pPr>
        <w:rPr>
          <w:rFonts w:hint="eastAsia"/>
        </w:rPr>
      </w:pPr>
      <w:r>
        <w:rPr>
          <w:rFonts w:hint="eastAsia"/>
        </w:rPr>
        <w:t>答：大</w:t>
      </w:r>
      <w:r>
        <w:rPr>
          <w:rFonts w:hint="eastAsia"/>
        </w:rPr>
        <w:t>量饮清水后，血液被稀释，血浆晶体渗透压降低，抗利尿激素释放量减少，肾脏重吸收水分减弱，使多余水分以稀释尿形式排出，尿量增多。</w:t>
      </w:r>
    </w:p>
    <w:p w:rsidR="00000000" w:rsidRDefault="0066509C">
      <w:pPr>
        <w:rPr>
          <w:rFonts w:hint="eastAsia"/>
        </w:rPr>
      </w:pPr>
    </w:p>
    <w:p w:rsidR="00000000" w:rsidRDefault="0066509C">
      <w:pPr>
        <w:rPr>
          <w:rFonts w:hint="eastAsia"/>
        </w:rPr>
      </w:pPr>
      <w:r>
        <w:rPr>
          <w:rFonts w:hint="eastAsia"/>
        </w:rPr>
        <w:t>6</w:t>
      </w:r>
      <w:r>
        <w:rPr>
          <w:rFonts w:hint="eastAsia"/>
        </w:rPr>
        <w:t>．简述肾脏有哪些生理功能。</w:t>
      </w:r>
    </w:p>
    <w:p w:rsidR="00000000" w:rsidRDefault="0066509C">
      <w:pPr>
        <w:rPr>
          <w:rFonts w:hint="eastAsia"/>
        </w:rPr>
      </w:pPr>
      <w:r>
        <w:rPr>
          <w:rFonts w:hint="eastAsia"/>
        </w:rPr>
        <w:t>答：（</w:t>
      </w:r>
      <w:r>
        <w:rPr>
          <w:rFonts w:hint="eastAsia"/>
        </w:rPr>
        <w:t>1</w:t>
      </w:r>
      <w:r>
        <w:rPr>
          <w:rFonts w:hint="eastAsia"/>
        </w:rPr>
        <w:t>）肾脏是机体最重要的排泄器官，通过生成尿液，将机体代谢终产物排出体外。</w:t>
      </w:r>
    </w:p>
    <w:p w:rsidR="00000000" w:rsidRDefault="0066509C">
      <w:pPr>
        <w:rPr>
          <w:rFonts w:hint="eastAsia"/>
        </w:rPr>
      </w:pPr>
      <w:r>
        <w:rPr>
          <w:rFonts w:hint="eastAsia"/>
        </w:rPr>
        <w:t xml:space="preserve">   </w:t>
      </w:r>
      <w:r>
        <w:rPr>
          <w:rFonts w:hint="eastAsia"/>
        </w:rPr>
        <w:t>（</w:t>
      </w:r>
      <w:r>
        <w:rPr>
          <w:rFonts w:hint="eastAsia"/>
        </w:rPr>
        <w:t>2</w:t>
      </w:r>
      <w:r>
        <w:rPr>
          <w:rFonts w:hint="eastAsia"/>
        </w:rPr>
        <w:t>）对机体的渗透压、水和无机盐平衡调节起重要作用。</w:t>
      </w:r>
    </w:p>
    <w:p w:rsidR="00000000" w:rsidRDefault="0066509C">
      <w:pPr>
        <w:rPr>
          <w:rFonts w:hint="eastAsia"/>
        </w:rPr>
      </w:pPr>
      <w:r>
        <w:rPr>
          <w:rFonts w:hint="eastAsia"/>
        </w:rPr>
        <w:t xml:space="preserve">   </w:t>
      </w:r>
      <w:r>
        <w:rPr>
          <w:rFonts w:hint="eastAsia"/>
        </w:rPr>
        <w:t>（</w:t>
      </w:r>
      <w:r>
        <w:rPr>
          <w:rFonts w:hint="eastAsia"/>
        </w:rPr>
        <w:t>3</w:t>
      </w:r>
      <w:r>
        <w:rPr>
          <w:rFonts w:hint="eastAsia"/>
        </w:rPr>
        <w:t>）分泌促红细胞生成素。</w:t>
      </w:r>
    </w:p>
    <w:p w:rsidR="00000000" w:rsidRDefault="0066509C">
      <w:pPr>
        <w:rPr>
          <w:rFonts w:hint="eastAsia"/>
        </w:rPr>
      </w:pPr>
    </w:p>
    <w:p w:rsidR="00000000" w:rsidRDefault="0066509C">
      <w:pPr>
        <w:rPr>
          <w:rFonts w:hint="eastAsia"/>
        </w:rPr>
      </w:pPr>
      <w:r>
        <w:rPr>
          <w:rFonts w:hint="eastAsia"/>
        </w:rPr>
        <w:t>7</w:t>
      </w:r>
      <w:r>
        <w:rPr>
          <w:rFonts w:hint="eastAsia"/>
        </w:rPr>
        <w:t>．机体如何维持正常体温？</w:t>
      </w:r>
    </w:p>
    <w:p w:rsidR="00000000" w:rsidRDefault="0066509C">
      <w:pPr>
        <w:rPr>
          <w:rFonts w:hint="eastAsia"/>
        </w:rPr>
      </w:pPr>
      <w:r>
        <w:rPr>
          <w:rFonts w:hint="eastAsia"/>
        </w:rPr>
        <w:t>答：畜禽正常体温的维持有赖于体内产热和散热两者保持平衡。体内一切组织细胞活动时，都产生热，同时机体随时都在不断地向外界散热，以保持产热与散热之间的平衡</w:t>
      </w:r>
      <w:r>
        <w:rPr>
          <w:rFonts w:hint="eastAsia"/>
        </w:rPr>
        <w:t>。</w:t>
      </w:r>
    </w:p>
    <w:p w:rsidR="00000000" w:rsidRDefault="0066509C">
      <w:pPr>
        <w:rPr>
          <w:rFonts w:hint="eastAsia"/>
        </w:rPr>
      </w:pPr>
      <w:r>
        <w:rPr>
          <w:rFonts w:hint="eastAsia"/>
        </w:rPr>
        <w:t xml:space="preserve">    </w:t>
      </w:r>
      <w:r>
        <w:rPr>
          <w:rFonts w:hint="eastAsia"/>
        </w:rPr>
        <w:t>机体的产热和散热过程受神经和内分泌系统调节，使两者在外界环境和机体代谢经常变化的情况下保持动态平衡，实现体温的相对稳定。</w:t>
      </w:r>
    </w:p>
    <w:p w:rsidR="00000000" w:rsidRDefault="0066509C">
      <w:pPr>
        <w:rPr>
          <w:rFonts w:hint="eastAsia"/>
        </w:rPr>
      </w:pPr>
      <w:r>
        <w:rPr>
          <w:rFonts w:hint="eastAsia"/>
        </w:rPr>
        <w:t xml:space="preserve">    </w:t>
      </w:r>
    </w:p>
    <w:p w:rsidR="00000000" w:rsidRDefault="0066509C">
      <w:pPr>
        <w:rPr>
          <w:rFonts w:hint="eastAsia"/>
        </w:rPr>
      </w:pPr>
      <w:r>
        <w:rPr>
          <w:rFonts w:hint="eastAsia"/>
        </w:rPr>
        <w:t>8</w:t>
      </w:r>
      <w:r>
        <w:rPr>
          <w:rFonts w:hint="eastAsia"/>
        </w:rPr>
        <w:t>．什么叫基础代谢？应在什么条件下测定动物的基础代谢？</w:t>
      </w:r>
    </w:p>
    <w:p w:rsidR="00000000" w:rsidRDefault="0066509C">
      <w:pPr>
        <w:rPr>
          <w:rFonts w:hint="eastAsia"/>
        </w:rPr>
      </w:pPr>
      <w:r>
        <w:rPr>
          <w:rFonts w:hint="eastAsia"/>
        </w:rPr>
        <w:t>答：基础代谢是指动物在维持基本生命活动条件下的能量代谢水平。测定动物的基础代谢的条件是：（</w:t>
      </w:r>
      <w:r>
        <w:rPr>
          <w:rFonts w:hint="eastAsia"/>
        </w:rPr>
        <w:t>1</w:t>
      </w:r>
      <w:r>
        <w:rPr>
          <w:rFonts w:hint="eastAsia"/>
        </w:rPr>
        <w:t>）清醒；（</w:t>
      </w:r>
      <w:r>
        <w:rPr>
          <w:rFonts w:hint="eastAsia"/>
        </w:rPr>
        <w:t>2</w:t>
      </w:r>
      <w:r>
        <w:rPr>
          <w:rFonts w:hint="eastAsia"/>
        </w:rPr>
        <w:t>）肌肉处于安静状态：（</w:t>
      </w:r>
      <w:r>
        <w:rPr>
          <w:rFonts w:hint="eastAsia"/>
        </w:rPr>
        <w:t>3</w:t>
      </w:r>
      <w:r>
        <w:rPr>
          <w:rFonts w:hint="eastAsia"/>
        </w:rPr>
        <w:t>）适宜的外界环境温度；（</w:t>
      </w:r>
      <w:r>
        <w:rPr>
          <w:rFonts w:hint="eastAsia"/>
        </w:rPr>
        <w:t>4</w:t>
      </w:r>
      <w:r>
        <w:rPr>
          <w:rFonts w:hint="eastAsia"/>
        </w:rPr>
        <w:t>）消化道内食物空虚。</w:t>
      </w:r>
    </w:p>
    <w:p w:rsidR="00000000" w:rsidRDefault="0066509C">
      <w:pPr>
        <w:rPr>
          <w:rFonts w:hint="eastAsia"/>
        </w:rPr>
      </w:pPr>
    </w:p>
    <w:p w:rsidR="00000000" w:rsidRDefault="0066509C">
      <w:pPr>
        <w:rPr>
          <w:rFonts w:hint="eastAsia"/>
        </w:rPr>
      </w:pPr>
      <w:r>
        <w:rPr>
          <w:rFonts w:hint="eastAsia"/>
        </w:rPr>
        <w:t>9</w:t>
      </w:r>
      <w:r>
        <w:rPr>
          <w:rFonts w:hint="eastAsia"/>
        </w:rPr>
        <w:t>．微生物为什么能在瘤胃内生存？</w:t>
      </w:r>
    </w:p>
    <w:p w:rsidR="00000000" w:rsidRDefault="0066509C">
      <w:pPr>
        <w:rPr>
          <w:rFonts w:hint="eastAsia"/>
        </w:rPr>
      </w:pPr>
      <w:r>
        <w:rPr>
          <w:rFonts w:hint="eastAsia"/>
        </w:rPr>
        <w:t>答：瘤胃内具有微生物生存并繁殖的良好条件：</w:t>
      </w:r>
    </w:p>
    <w:p w:rsidR="00000000" w:rsidRDefault="0066509C">
      <w:pPr>
        <w:rPr>
          <w:rFonts w:hint="eastAsia"/>
        </w:rPr>
      </w:pPr>
      <w:r>
        <w:rPr>
          <w:rFonts w:hint="eastAsia"/>
        </w:rPr>
        <w:t>（</w:t>
      </w:r>
      <w:r>
        <w:rPr>
          <w:rFonts w:hint="eastAsia"/>
        </w:rPr>
        <w:t>1</w:t>
      </w:r>
      <w:r>
        <w:rPr>
          <w:rFonts w:hint="eastAsia"/>
        </w:rPr>
        <w:t>）食物和水分相对稳定地进入瘤胃，供给微生物繁殖所需的</w:t>
      </w:r>
      <w:r>
        <w:rPr>
          <w:rFonts w:hint="eastAsia"/>
        </w:rPr>
        <w:t>营养物质。</w:t>
      </w:r>
    </w:p>
    <w:p w:rsidR="00000000" w:rsidRDefault="0066509C">
      <w:pPr>
        <w:rPr>
          <w:rFonts w:hint="eastAsia"/>
        </w:rPr>
      </w:pPr>
      <w:r>
        <w:rPr>
          <w:rFonts w:hint="eastAsia"/>
        </w:rPr>
        <w:t>（</w:t>
      </w:r>
      <w:r>
        <w:rPr>
          <w:rFonts w:hint="eastAsia"/>
        </w:rPr>
        <w:t>2</w:t>
      </w:r>
      <w:r>
        <w:rPr>
          <w:rFonts w:hint="eastAsia"/>
        </w:rPr>
        <w:t>）节律性的瘤胃运动将内容物搅和，并后送。</w:t>
      </w:r>
    </w:p>
    <w:p w:rsidR="00000000" w:rsidRDefault="0066509C">
      <w:pPr>
        <w:rPr>
          <w:rFonts w:hint="eastAsia"/>
        </w:rPr>
      </w:pPr>
      <w:r>
        <w:rPr>
          <w:rFonts w:hint="eastAsia"/>
        </w:rPr>
        <w:t>（</w:t>
      </w:r>
      <w:r>
        <w:rPr>
          <w:rFonts w:hint="eastAsia"/>
        </w:rPr>
        <w:t>3</w:t>
      </w:r>
      <w:r>
        <w:rPr>
          <w:rFonts w:hint="eastAsia"/>
        </w:rPr>
        <w:t>）瘤胃内容物的渗透压接近于血液渗透压。</w:t>
      </w:r>
    </w:p>
    <w:p w:rsidR="00000000" w:rsidRDefault="0066509C">
      <w:pPr>
        <w:rPr>
          <w:rFonts w:hint="eastAsia"/>
        </w:rPr>
      </w:pPr>
      <w:r>
        <w:rPr>
          <w:rFonts w:hint="eastAsia"/>
        </w:rPr>
        <w:t>（</w:t>
      </w:r>
      <w:r>
        <w:rPr>
          <w:rFonts w:hint="eastAsia"/>
        </w:rPr>
        <w:t>4</w:t>
      </w:r>
      <w:r>
        <w:rPr>
          <w:rFonts w:hint="eastAsia"/>
        </w:rPr>
        <w:t>）瘤胃内温度高达</w:t>
      </w:r>
      <w:r>
        <w:rPr>
          <w:rFonts w:hint="eastAsia"/>
        </w:rPr>
        <w:t>39~41</w:t>
      </w:r>
      <w:r>
        <w:rPr>
          <w:rFonts w:hint="eastAsia"/>
        </w:rPr>
        <w:t>度。</w:t>
      </w:r>
    </w:p>
    <w:p w:rsidR="00000000" w:rsidRDefault="0066509C">
      <w:pPr>
        <w:rPr>
          <w:rFonts w:hint="eastAsia"/>
        </w:rPr>
      </w:pPr>
      <w:r>
        <w:rPr>
          <w:rFonts w:hint="eastAsia"/>
        </w:rPr>
        <w:t>（</w:t>
      </w:r>
      <w:r>
        <w:rPr>
          <w:rFonts w:hint="eastAsia"/>
        </w:rPr>
        <w:t>5</w:t>
      </w:r>
      <w:r>
        <w:rPr>
          <w:rFonts w:hint="eastAsia"/>
        </w:rPr>
        <w:t>）</w:t>
      </w:r>
      <w:r>
        <w:rPr>
          <w:rFonts w:hint="eastAsia"/>
        </w:rPr>
        <w:t>PH</w:t>
      </w:r>
      <w:r>
        <w:rPr>
          <w:rFonts w:hint="eastAsia"/>
        </w:rPr>
        <w:t>值变动于</w:t>
      </w:r>
      <w:r>
        <w:rPr>
          <w:rFonts w:hint="eastAsia"/>
        </w:rPr>
        <w:t>5,5~7.5</w:t>
      </w:r>
    </w:p>
    <w:p w:rsidR="00000000" w:rsidRDefault="0066509C">
      <w:pPr>
        <w:rPr>
          <w:rFonts w:hint="eastAsia"/>
        </w:rPr>
      </w:pPr>
      <w:r>
        <w:rPr>
          <w:rFonts w:hint="eastAsia"/>
        </w:rPr>
        <w:t>（</w:t>
      </w:r>
      <w:r>
        <w:rPr>
          <w:rFonts w:hint="eastAsia"/>
        </w:rPr>
        <w:t>6</w:t>
      </w:r>
      <w:r>
        <w:rPr>
          <w:rFonts w:hint="eastAsia"/>
        </w:rPr>
        <w:t>）内容物高度缺氧。</w:t>
      </w:r>
    </w:p>
    <w:p w:rsidR="00000000" w:rsidRDefault="0066509C">
      <w:pPr>
        <w:rPr>
          <w:rFonts w:hint="eastAsia"/>
        </w:rPr>
      </w:pPr>
    </w:p>
    <w:p w:rsidR="00000000" w:rsidRDefault="0066509C">
      <w:pPr>
        <w:rPr>
          <w:rFonts w:hint="eastAsia"/>
        </w:rPr>
      </w:pPr>
      <w:r>
        <w:rPr>
          <w:rFonts w:hint="eastAsia"/>
        </w:rPr>
        <w:t>10</w:t>
      </w:r>
      <w:r>
        <w:rPr>
          <w:rFonts w:hint="eastAsia"/>
        </w:rPr>
        <w:t>．胃液中的盐酸有什么生理作用？</w:t>
      </w:r>
    </w:p>
    <w:p w:rsidR="00000000" w:rsidRDefault="0066509C">
      <w:pPr>
        <w:rPr>
          <w:rFonts w:hint="eastAsia"/>
        </w:rPr>
      </w:pPr>
      <w:r>
        <w:rPr>
          <w:rFonts w:hint="eastAsia"/>
        </w:rPr>
        <w:t>答：（</w:t>
      </w:r>
      <w:r>
        <w:rPr>
          <w:rFonts w:hint="eastAsia"/>
        </w:rPr>
        <w:t>1</w:t>
      </w:r>
      <w:r>
        <w:rPr>
          <w:rFonts w:hint="eastAsia"/>
        </w:rPr>
        <w:t>）提供激活胃蛋白酶所需的酸性环境；</w:t>
      </w:r>
    </w:p>
    <w:p w:rsidR="00000000" w:rsidRDefault="0066509C">
      <w:pPr>
        <w:rPr>
          <w:rFonts w:hint="eastAsia"/>
        </w:rPr>
      </w:pPr>
      <w:r>
        <w:rPr>
          <w:rFonts w:hint="eastAsia"/>
        </w:rPr>
        <w:t xml:space="preserve">   </w:t>
      </w:r>
      <w:r>
        <w:rPr>
          <w:rFonts w:hint="eastAsia"/>
        </w:rPr>
        <w:t>（</w:t>
      </w:r>
      <w:r>
        <w:rPr>
          <w:rFonts w:hint="eastAsia"/>
        </w:rPr>
        <w:t>2</w:t>
      </w:r>
      <w:r>
        <w:rPr>
          <w:rFonts w:hint="eastAsia"/>
        </w:rPr>
        <w:t>）使蛋白质变性，便于受胃蛋白酶消化；</w:t>
      </w:r>
    </w:p>
    <w:p w:rsidR="00000000" w:rsidRDefault="0066509C">
      <w:pPr>
        <w:rPr>
          <w:rFonts w:hint="eastAsia"/>
        </w:rPr>
      </w:pPr>
      <w:r>
        <w:rPr>
          <w:rFonts w:hint="eastAsia"/>
        </w:rPr>
        <w:t xml:space="preserve">   </w:t>
      </w:r>
      <w:r>
        <w:rPr>
          <w:rFonts w:hint="eastAsia"/>
        </w:rPr>
        <w:t>（</w:t>
      </w:r>
      <w:r>
        <w:rPr>
          <w:rFonts w:hint="eastAsia"/>
        </w:rPr>
        <w:t>3</w:t>
      </w:r>
      <w:r>
        <w:rPr>
          <w:rFonts w:hint="eastAsia"/>
        </w:rPr>
        <w:t>）有一定杀菌作用；</w:t>
      </w:r>
    </w:p>
    <w:p w:rsidR="00000000" w:rsidRDefault="0066509C">
      <w:pPr>
        <w:rPr>
          <w:rFonts w:hint="eastAsia"/>
        </w:rPr>
      </w:pPr>
      <w:r>
        <w:rPr>
          <w:rFonts w:hint="eastAsia"/>
        </w:rPr>
        <w:t xml:space="preserve">   </w:t>
      </w:r>
      <w:r>
        <w:rPr>
          <w:rFonts w:hint="eastAsia"/>
        </w:rPr>
        <w:t>（</w:t>
      </w:r>
      <w:r>
        <w:rPr>
          <w:rFonts w:hint="eastAsia"/>
        </w:rPr>
        <w:t>4</w:t>
      </w:r>
      <w:r>
        <w:rPr>
          <w:rFonts w:hint="eastAsia"/>
        </w:rPr>
        <w:t>）进入小肠后，可促进胰液、胆汁分泌和胆囊收缩。</w:t>
      </w:r>
    </w:p>
    <w:p w:rsidR="00000000" w:rsidRDefault="0066509C">
      <w:pPr>
        <w:rPr>
          <w:rFonts w:hint="eastAsia"/>
        </w:rPr>
      </w:pPr>
    </w:p>
    <w:p w:rsidR="00000000" w:rsidRDefault="0066509C">
      <w:pPr>
        <w:rPr>
          <w:rFonts w:hint="eastAsia"/>
        </w:rPr>
      </w:pPr>
      <w:r>
        <w:rPr>
          <w:rFonts w:hint="eastAsia"/>
        </w:rPr>
        <w:t>11</w:t>
      </w:r>
      <w:r>
        <w:rPr>
          <w:rFonts w:hint="eastAsia"/>
        </w:rPr>
        <w:t>．简述胆汁的消化作用。</w:t>
      </w:r>
    </w:p>
    <w:p w:rsidR="00000000" w:rsidRDefault="0066509C">
      <w:pPr>
        <w:rPr>
          <w:rFonts w:hint="eastAsia"/>
        </w:rPr>
      </w:pPr>
      <w:r>
        <w:rPr>
          <w:rFonts w:hint="eastAsia"/>
        </w:rPr>
        <w:t>答：（</w:t>
      </w:r>
      <w:r>
        <w:rPr>
          <w:rFonts w:hint="eastAsia"/>
        </w:rPr>
        <w:t>1</w:t>
      </w:r>
      <w:r>
        <w:rPr>
          <w:rFonts w:hint="eastAsia"/>
        </w:rPr>
        <w:t>）胆酸盐是胰脂肪酶的辅酶，能增强脂肪酶的活性；</w:t>
      </w:r>
    </w:p>
    <w:p w:rsidR="00000000" w:rsidRDefault="0066509C">
      <w:pPr>
        <w:rPr>
          <w:rFonts w:hint="eastAsia"/>
        </w:rPr>
      </w:pPr>
      <w:r>
        <w:rPr>
          <w:rFonts w:hint="eastAsia"/>
        </w:rPr>
        <w:t xml:space="preserve">   </w:t>
      </w:r>
      <w:r>
        <w:rPr>
          <w:rFonts w:hint="eastAsia"/>
        </w:rPr>
        <w:t>（</w:t>
      </w:r>
      <w:r>
        <w:rPr>
          <w:rFonts w:hint="eastAsia"/>
        </w:rPr>
        <w:t>2</w:t>
      </w:r>
      <w:r>
        <w:rPr>
          <w:rFonts w:hint="eastAsia"/>
        </w:rPr>
        <w:t>）</w:t>
      </w:r>
      <w:r>
        <w:rPr>
          <w:rFonts w:hint="eastAsia"/>
        </w:rPr>
        <w:t>胆酸盐有利于脂肪酶的消化作用；</w:t>
      </w:r>
    </w:p>
    <w:p w:rsidR="00000000" w:rsidRDefault="0066509C">
      <w:pPr>
        <w:rPr>
          <w:rFonts w:hint="eastAsia"/>
        </w:rPr>
      </w:pPr>
      <w:r>
        <w:rPr>
          <w:rFonts w:hint="eastAsia"/>
        </w:rPr>
        <w:t xml:space="preserve">   </w:t>
      </w:r>
      <w:r>
        <w:rPr>
          <w:rFonts w:hint="eastAsia"/>
        </w:rPr>
        <w:t>（</w:t>
      </w:r>
      <w:r>
        <w:rPr>
          <w:rFonts w:hint="eastAsia"/>
        </w:rPr>
        <w:t>3</w:t>
      </w:r>
      <w:r>
        <w:rPr>
          <w:rFonts w:hint="eastAsia"/>
        </w:rPr>
        <w:t>）促进脂肪酸的吸收；</w:t>
      </w:r>
    </w:p>
    <w:p w:rsidR="00000000" w:rsidRDefault="0066509C">
      <w:pPr>
        <w:rPr>
          <w:rFonts w:hint="eastAsia"/>
        </w:rPr>
      </w:pPr>
      <w:r>
        <w:rPr>
          <w:rFonts w:hint="eastAsia"/>
        </w:rPr>
        <w:t xml:space="preserve">   </w:t>
      </w:r>
      <w:r>
        <w:rPr>
          <w:rFonts w:hint="eastAsia"/>
        </w:rPr>
        <w:t>（</w:t>
      </w:r>
      <w:r>
        <w:rPr>
          <w:rFonts w:hint="eastAsia"/>
        </w:rPr>
        <w:t>4</w:t>
      </w:r>
      <w:r>
        <w:rPr>
          <w:rFonts w:hint="eastAsia"/>
        </w:rPr>
        <w:t>）促进脂溶性维生素的吸收；</w:t>
      </w:r>
    </w:p>
    <w:p w:rsidR="00000000" w:rsidRDefault="0066509C">
      <w:pPr>
        <w:rPr>
          <w:rFonts w:hint="eastAsia"/>
        </w:rPr>
      </w:pPr>
      <w:r>
        <w:rPr>
          <w:rFonts w:hint="eastAsia"/>
        </w:rPr>
        <w:t xml:space="preserve">   </w:t>
      </w:r>
      <w:r>
        <w:rPr>
          <w:rFonts w:hint="eastAsia"/>
        </w:rPr>
        <w:t>（</w:t>
      </w:r>
      <w:r>
        <w:rPr>
          <w:rFonts w:hint="eastAsia"/>
        </w:rPr>
        <w:t>5</w:t>
      </w:r>
      <w:r>
        <w:rPr>
          <w:rFonts w:hint="eastAsia"/>
        </w:rPr>
        <w:t>）中和进入肠中的酸性食糜，维持肠内适宜</w:t>
      </w:r>
      <w:r>
        <w:rPr>
          <w:rFonts w:hint="eastAsia"/>
        </w:rPr>
        <w:t>PH</w:t>
      </w:r>
      <w:r>
        <w:rPr>
          <w:rFonts w:hint="eastAsia"/>
        </w:rPr>
        <w:t>；</w:t>
      </w:r>
    </w:p>
    <w:p w:rsidR="00000000" w:rsidRDefault="0066509C">
      <w:pPr>
        <w:rPr>
          <w:rFonts w:hint="eastAsia"/>
        </w:rPr>
      </w:pPr>
      <w:r>
        <w:rPr>
          <w:rFonts w:hint="eastAsia"/>
        </w:rPr>
        <w:t xml:space="preserve">   </w:t>
      </w:r>
      <w:r>
        <w:rPr>
          <w:rFonts w:hint="eastAsia"/>
        </w:rPr>
        <w:t>（</w:t>
      </w:r>
      <w:r>
        <w:rPr>
          <w:rFonts w:hint="eastAsia"/>
        </w:rPr>
        <w:t>6</w:t>
      </w:r>
      <w:r>
        <w:rPr>
          <w:rFonts w:hint="eastAsia"/>
        </w:rPr>
        <w:t>）刺激小肠的运动。</w:t>
      </w:r>
    </w:p>
    <w:p w:rsidR="00000000" w:rsidRDefault="0066509C">
      <w:pPr>
        <w:rPr>
          <w:rFonts w:hint="eastAsia"/>
        </w:rPr>
      </w:pPr>
    </w:p>
    <w:p w:rsidR="00000000" w:rsidRDefault="0066509C">
      <w:pPr>
        <w:rPr>
          <w:rFonts w:hint="eastAsia"/>
        </w:rPr>
      </w:pPr>
      <w:r>
        <w:rPr>
          <w:rFonts w:hint="eastAsia"/>
        </w:rPr>
        <w:t>12</w:t>
      </w:r>
      <w:r>
        <w:rPr>
          <w:rFonts w:hint="eastAsia"/>
        </w:rPr>
        <w:t>．简述唾液分泌的调节。</w:t>
      </w:r>
    </w:p>
    <w:p w:rsidR="00000000" w:rsidRDefault="0066509C">
      <w:pPr>
        <w:rPr>
          <w:rFonts w:hint="eastAsia"/>
        </w:rPr>
      </w:pPr>
      <w:r>
        <w:rPr>
          <w:rFonts w:hint="eastAsia"/>
        </w:rPr>
        <w:t>答：唾液分泌受神经反射性调节。摄食时唾液分泌是通过条件反射及非条件反射引起。食物对口腔的机械、化学、温度等刺激引起口腔粘膜及舌部的感受器兴奋所发生的反射性分泌；采食时食物的形状、颜色、气味以及采食的环境等各种信号，可建立条件反射而引起唾液分泌。</w:t>
      </w:r>
    </w:p>
    <w:p w:rsidR="00000000" w:rsidRDefault="0066509C">
      <w:pPr>
        <w:ind w:firstLineChars="171" w:firstLine="359"/>
        <w:rPr>
          <w:rFonts w:hint="eastAsia"/>
        </w:rPr>
      </w:pPr>
      <w:r>
        <w:rPr>
          <w:rFonts w:hint="eastAsia"/>
        </w:rPr>
        <w:t>（</w:t>
      </w:r>
      <w:r>
        <w:rPr>
          <w:rFonts w:hint="eastAsia"/>
        </w:rPr>
        <w:t>13~50</w:t>
      </w:r>
      <w:r>
        <w:rPr>
          <w:rFonts w:hint="eastAsia"/>
        </w:rPr>
        <w:t>略）</w:t>
      </w:r>
    </w:p>
    <w:p w:rsidR="00000000" w:rsidRDefault="0066509C">
      <w:pPr>
        <w:ind w:firstLineChars="171" w:firstLine="359"/>
        <w:rPr>
          <w:rFonts w:hint="eastAsia"/>
        </w:rPr>
      </w:pPr>
      <w:r>
        <w:rPr>
          <w:rFonts w:hint="eastAsia"/>
        </w:rPr>
        <w:t xml:space="preserve">51. </w:t>
      </w:r>
      <w:r>
        <w:rPr>
          <w:rFonts w:hint="eastAsia"/>
        </w:rPr>
        <w:t>兴奋性是指可兴奋细胞受</w:t>
      </w:r>
      <w:r>
        <w:rPr>
          <w:rFonts w:hint="eastAsia"/>
        </w:rPr>
        <w:t>刺激时产生动作电位的能力</w:t>
      </w:r>
      <w:r>
        <w:rPr>
          <w:rFonts w:ascii="宋体" w:hAnsi="宋体" w:hint="eastAsia"/>
        </w:rPr>
        <w:t>。</w:t>
      </w:r>
      <w:r>
        <w:rPr>
          <w:rFonts w:hint="eastAsia"/>
        </w:rPr>
        <w:t>它是生命活动的基本特征之一</w:t>
      </w:r>
      <w:r>
        <w:rPr>
          <w:rFonts w:hint="eastAsia"/>
        </w:rPr>
        <w:t>,</w:t>
      </w:r>
      <w:r>
        <w:rPr>
          <w:rFonts w:hint="eastAsia"/>
        </w:rPr>
        <w:t>也是细胞正常生存和实现其功能活动的必要条件</w:t>
      </w:r>
      <w:r>
        <w:rPr>
          <w:rFonts w:ascii="宋体" w:hAnsi="宋体" w:hint="eastAsia"/>
        </w:rPr>
        <w:t>。</w:t>
      </w:r>
    </w:p>
    <w:p w:rsidR="00000000" w:rsidRDefault="0066509C">
      <w:pPr>
        <w:ind w:firstLineChars="171" w:firstLine="359"/>
        <w:rPr>
          <w:rFonts w:hint="eastAsia"/>
        </w:rPr>
      </w:pPr>
      <w:r>
        <w:rPr>
          <w:rFonts w:hint="eastAsia"/>
        </w:rPr>
        <w:t>衡量细胞兴奋性高低的重要指标主要有以下几方面</w:t>
      </w:r>
      <w:r>
        <w:rPr>
          <w:rFonts w:hint="eastAsia"/>
        </w:rPr>
        <w:t>:</w:t>
      </w:r>
      <w:r>
        <w:rPr>
          <w:rFonts w:hint="eastAsia"/>
        </w:rPr>
        <w:t>一是刺激阈值</w:t>
      </w:r>
      <w:r>
        <w:rPr>
          <w:rFonts w:hint="eastAsia"/>
        </w:rPr>
        <w:t>,</w:t>
      </w:r>
      <w:r>
        <w:rPr>
          <w:rFonts w:hint="eastAsia"/>
        </w:rPr>
        <w:t>这是最简便也最为常用的衡量指标</w:t>
      </w:r>
      <w:r>
        <w:rPr>
          <w:rFonts w:ascii="宋体" w:hAnsi="宋体" w:hint="eastAsia"/>
        </w:rPr>
        <w:t>。</w:t>
      </w:r>
      <w:r>
        <w:rPr>
          <w:rFonts w:hint="eastAsia"/>
        </w:rPr>
        <w:t>阈值越小</w:t>
      </w:r>
      <w:r>
        <w:rPr>
          <w:rFonts w:hint="eastAsia"/>
        </w:rPr>
        <w:t>,</w:t>
      </w:r>
      <w:r>
        <w:rPr>
          <w:rFonts w:hint="eastAsia"/>
        </w:rPr>
        <w:t>说明其兴奋性越高</w:t>
      </w:r>
      <w:r>
        <w:rPr>
          <w:rFonts w:hint="eastAsia"/>
        </w:rPr>
        <w:t>,</w:t>
      </w:r>
      <w:r>
        <w:rPr>
          <w:rFonts w:hint="eastAsia"/>
        </w:rPr>
        <w:t>反之</w:t>
      </w:r>
      <w:r>
        <w:rPr>
          <w:rFonts w:hint="eastAsia"/>
        </w:rPr>
        <w:t>,</w:t>
      </w:r>
      <w:r>
        <w:rPr>
          <w:rFonts w:hint="eastAsia"/>
        </w:rPr>
        <w:t>说明其兴奋性越低</w:t>
      </w:r>
      <w:r>
        <w:rPr>
          <w:rFonts w:hint="eastAsia"/>
        </w:rPr>
        <w:t>,</w:t>
      </w:r>
      <w:r>
        <w:rPr>
          <w:rFonts w:hint="eastAsia"/>
        </w:rPr>
        <w:t>刺激阈值与兴奋性之间呈反变关系</w:t>
      </w:r>
      <w:r>
        <w:rPr>
          <w:rFonts w:ascii="宋体" w:hAnsi="宋体" w:hint="eastAsia"/>
        </w:rPr>
        <w:t>。</w:t>
      </w:r>
      <w:r>
        <w:rPr>
          <w:rFonts w:hint="eastAsia"/>
        </w:rPr>
        <w:t>另一个衡量指标是时值</w:t>
      </w:r>
      <w:r>
        <w:rPr>
          <w:rFonts w:hint="eastAsia"/>
        </w:rPr>
        <w:t>,</w:t>
      </w:r>
      <w:r>
        <w:rPr>
          <w:rFonts w:hint="eastAsia"/>
        </w:rPr>
        <w:t>时值越大</w:t>
      </w:r>
      <w:r>
        <w:rPr>
          <w:rFonts w:hint="eastAsia"/>
        </w:rPr>
        <w:t>,</w:t>
      </w:r>
      <w:r>
        <w:rPr>
          <w:rFonts w:hint="eastAsia"/>
        </w:rPr>
        <w:t>说明兴奋性越低</w:t>
      </w:r>
      <w:r>
        <w:rPr>
          <w:rFonts w:hint="eastAsia"/>
        </w:rPr>
        <w:t>;</w:t>
      </w:r>
      <w:r>
        <w:rPr>
          <w:rFonts w:hint="eastAsia"/>
        </w:rPr>
        <w:t>时值越小</w:t>
      </w:r>
      <w:r>
        <w:rPr>
          <w:rFonts w:hint="eastAsia"/>
        </w:rPr>
        <w:t>,</w:t>
      </w:r>
      <w:r>
        <w:rPr>
          <w:rFonts w:hint="eastAsia"/>
        </w:rPr>
        <w:t>说明兴奋性越高</w:t>
      </w:r>
      <w:r>
        <w:rPr>
          <w:rFonts w:ascii="宋体" w:hAnsi="宋体" w:hint="eastAsia"/>
        </w:rPr>
        <w:t>。</w:t>
      </w:r>
      <w:r>
        <w:rPr>
          <w:rFonts w:hint="eastAsia"/>
        </w:rPr>
        <w:t>也有的使用时间</w:t>
      </w:r>
      <w:r>
        <w:t>—</w:t>
      </w:r>
      <w:r>
        <w:rPr>
          <w:rFonts w:hint="eastAsia"/>
        </w:rPr>
        <w:t>强度曲线衡量组织的兴奋性</w:t>
      </w:r>
      <w:r>
        <w:rPr>
          <w:rFonts w:hint="eastAsia"/>
        </w:rPr>
        <w:t>,</w:t>
      </w:r>
      <w:r>
        <w:rPr>
          <w:rFonts w:hint="eastAsia"/>
        </w:rPr>
        <w:t>曲线越靠近坐标轴</w:t>
      </w:r>
      <w:r>
        <w:rPr>
          <w:rFonts w:hint="eastAsia"/>
        </w:rPr>
        <w:t>,</w:t>
      </w:r>
      <w:r>
        <w:rPr>
          <w:rFonts w:hint="eastAsia"/>
        </w:rPr>
        <w:t>说明兴奋性越高</w:t>
      </w:r>
      <w:r>
        <w:rPr>
          <w:rFonts w:hint="eastAsia"/>
        </w:rPr>
        <w:t>;</w:t>
      </w:r>
      <w:r>
        <w:rPr>
          <w:rFonts w:hint="eastAsia"/>
        </w:rPr>
        <w:t>曲线越远离坐标轴</w:t>
      </w:r>
      <w:r>
        <w:rPr>
          <w:rFonts w:hint="eastAsia"/>
        </w:rPr>
        <w:t>,</w:t>
      </w:r>
      <w:r>
        <w:rPr>
          <w:rFonts w:hint="eastAsia"/>
        </w:rPr>
        <w:t>说明兴奋性越低</w:t>
      </w:r>
      <w:r>
        <w:rPr>
          <w:rFonts w:ascii="宋体" w:hAnsi="宋体" w:hint="eastAsia"/>
        </w:rPr>
        <w:t>。</w:t>
      </w:r>
    </w:p>
    <w:p w:rsidR="00000000" w:rsidRDefault="0066509C">
      <w:pPr>
        <w:ind w:firstLineChars="171" w:firstLine="359"/>
        <w:rPr>
          <w:rFonts w:hint="eastAsia"/>
        </w:rPr>
      </w:pPr>
      <w:r>
        <w:rPr>
          <w:rFonts w:ascii="宋体" w:hAnsi="宋体" w:hint="eastAsia"/>
        </w:rPr>
        <w:t>52</w:t>
      </w:r>
      <w:r>
        <w:rPr>
          <w:rFonts w:hint="eastAsia"/>
        </w:rPr>
        <w:t xml:space="preserve">. </w:t>
      </w:r>
      <w:r>
        <w:rPr>
          <w:rFonts w:hint="eastAsia"/>
        </w:rPr>
        <w:t>神经</w:t>
      </w:r>
      <w:r>
        <w:rPr>
          <w:rFonts w:hint="eastAsia"/>
        </w:rPr>
        <w:t>--</w:t>
      </w:r>
      <w:r>
        <w:rPr>
          <w:rFonts w:hint="eastAsia"/>
        </w:rPr>
        <w:t>肌肉接头的兴奋传递过程如下</w:t>
      </w:r>
      <w:r>
        <w:rPr>
          <w:rFonts w:hint="eastAsia"/>
        </w:rPr>
        <w:t>:</w:t>
      </w:r>
      <w:r>
        <w:rPr>
          <w:rFonts w:hint="eastAsia"/>
        </w:rPr>
        <w:t>当躯体</w:t>
      </w:r>
      <w:r>
        <w:rPr>
          <w:rFonts w:hint="eastAsia"/>
        </w:rPr>
        <w:t>运动神经的动作电位到达轴突末梢时</w:t>
      </w:r>
      <w:r>
        <w:rPr>
          <w:rFonts w:hint="eastAsia"/>
        </w:rPr>
        <w:t>,</w:t>
      </w:r>
      <w:r>
        <w:rPr>
          <w:rFonts w:hint="eastAsia"/>
        </w:rPr>
        <w:t>轴突末梢上的电压依从性钙通道开放</w:t>
      </w:r>
      <w:r>
        <w:rPr>
          <w:rFonts w:ascii="宋体" w:hAnsi="宋体" w:hint="eastAsia"/>
        </w:rPr>
        <w:t>。</w:t>
      </w:r>
      <w:r>
        <w:rPr>
          <w:rFonts w:hint="eastAsia"/>
        </w:rPr>
        <w:t>Ca</w:t>
      </w:r>
      <w:r>
        <w:rPr>
          <w:rFonts w:hint="eastAsia"/>
          <w:vertAlign w:val="superscript"/>
        </w:rPr>
        <w:t>2+</w:t>
      </w:r>
      <w:r>
        <w:rPr>
          <w:rFonts w:hint="eastAsia"/>
        </w:rPr>
        <w:t>内流使轴突末梢内的</w:t>
      </w:r>
      <w:r>
        <w:rPr>
          <w:rFonts w:hint="eastAsia"/>
        </w:rPr>
        <w:t>Ca</w:t>
      </w:r>
      <w:r>
        <w:rPr>
          <w:rFonts w:hint="eastAsia"/>
          <w:vertAlign w:val="superscript"/>
        </w:rPr>
        <w:t>2+</w:t>
      </w:r>
      <w:r>
        <w:rPr>
          <w:rFonts w:hint="eastAsia"/>
        </w:rPr>
        <w:t>浓度升高</w:t>
      </w:r>
      <w:r>
        <w:rPr>
          <w:rFonts w:hint="eastAsia"/>
        </w:rPr>
        <w:t>,</w:t>
      </w:r>
      <w:r>
        <w:rPr>
          <w:rFonts w:hint="eastAsia"/>
        </w:rPr>
        <w:t>由此触发递质小泡开始向着突触前膜方向运动</w:t>
      </w:r>
      <w:r>
        <w:rPr>
          <w:rFonts w:hint="eastAsia"/>
        </w:rPr>
        <w:t>,</w:t>
      </w:r>
      <w:r>
        <w:rPr>
          <w:rFonts w:hint="eastAsia"/>
        </w:rPr>
        <w:t>并与轴突前膜发生接触</w:t>
      </w:r>
      <w:r>
        <w:rPr>
          <w:rFonts w:ascii="宋体" w:hAnsi="宋体" w:hint="eastAsia"/>
        </w:rPr>
        <w:t>、</w:t>
      </w:r>
      <w:r>
        <w:rPr>
          <w:rFonts w:hint="eastAsia"/>
        </w:rPr>
        <w:t>融合</w:t>
      </w:r>
      <w:r>
        <w:rPr>
          <w:rFonts w:ascii="宋体" w:hAnsi="宋体" w:hint="eastAsia"/>
        </w:rPr>
        <w:t>、</w:t>
      </w:r>
      <w:r>
        <w:rPr>
          <w:rFonts w:hint="eastAsia"/>
        </w:rPr>
        <w:t>破裂</w:t>
      </w:r>
      <w:r>
        <w:rPr>
          <w:rFonts w:hint="eastAsia"/>
        </w:rPr>
        <w:t>,</w:t>
      </w:r>
      <w:r>
        <w:rPr>
          <w:rFonts w:hint="eastAsia"/>
        </w:rPr>
        <w:t>将囊泡内的递质乙酰胆碱释放到接头的间隙</w:t>
      </w:r>
      <w:r>
        <w:rPr>
          <w:rFonts w:ascii="宋体" w:hAnsi="宋体" w:hint="eastAsia"/>
        </w:rPr>
        <w:t>。</w:t>
      </w:r>
      <w:r>
        <w:rPr>
          <w:rFonts w:hint="eastAsia"/>
        </w:rPr>
        <w:t>乙酰胆碱扩散到终板膜上并与上面的胆碱能</w:t>
      </w:r>
      <w:r>
        <w:rPr>
          <w:rFonts w:hint="eastAsia"/>
        </w:rPr>
        <w:t>N</w:t>
      </w:r>
      <w:r>
        <w:rPr>
          <w:rFonts w:hint="eastAsia"/>
          <w:vertAlign w:val="subscript"/>
        </w:rPr>
        <w:t>2</w:t>
      </w:r>
      <w:r>
        <w:rPr>
          <w:rFonts w:hint="eastAsia"/>
        </w:rPr>
        <w:t>受体结合</w:t>
      </w:r>
      <w:r>
        <w:rPr>
          <w:rFonts w:hint="eastAsia"/>
        </w:rPr>
        <w:t>,</w:t>
      </w:r>
      <w:r>
        <w:rPr>
          <w:rFonts w:hint="eastAsia"/>
        </w:rPr>
        <w:t>这就打开了终板膜上的化学依从性的离子通道</w:t>
      </w:r>
      <w:r>
        <w:rPr>
          <w:rFonts w:hint="eastAsia"/>
        </w:rPr>
        <w:t>,</w:t>
      </w:r>
      <w:r>
        <w:rPr>
          <w:rFonts w:hint="eastAsia"/>
        </w:rPr>
        <w:t>主要引起</w:t>
      </w:r>
      <w:r>
        <w:rPr>
          <w:rFonts w:hint="eastAsia"/>
        </w:rPr>
        <w:t>Na</w:t>
      </w:r>
      <w:r>
        <w:rPr>
          <w:rFonts w:hint="eastAsia"/>
          <w:vertAlign w:val="superscript"/>
        </w:rPr>
        <w:t>+</w:t>
      </w:r>
      <w:r>
        <w:rPr>
          <w:rFonts w:hint="eastAsia"/>
        </w:rPr>
        <w:t>内流</w:t>
      </w:r>
      <w:r>
        <w:rPr>
          <w:rFonts w:hint="eastAsia"/>
        </w:rPr>
        <w:t>(</w:t>
      </w:r>
      <w:r>
        <w:rPr>
          <w:rFonts w:hint="eastAsia"/>
        </w:rPr>
        <w:t>也有少量的</w:t>
      </w:r>
      <w:r>
        <w:rPr>
          <w:rFonts w:hint="eastAsia"/>
        </w:rPr>
        <w:t>K</w:t>
      </w:r>
      <w:r>
        <w:rPr>
          <w:rFonts w:hint="eastAsia"/>
          <w:vertAlign w:val="superscript"/>
        </w:rPr>
        <w:t>+</w:t>
      </w:r>
      <w:r>
        <w:rPr>
          <w:rFonts w:hint="eastAsia"/>
        </w:rPr>
        <w:t>外流</w:t>
      </w:r>
      <w:r>
        <w:rPr>
          <w:rFonts w:hint="eastAsia"/>
        </w:rPr>
        <w:t>),</w:t>
      </w:r>
      <w:r>
        <w:rPr>
          <w:rFonts w:hint="eastAsia"/>
        </w:rPr>
        <w:t>使终板膜上产生去极化的终板电位</w:t>
      </w:r>
      <w:r>
        <w:rPr>
          <w:rFonts w:ascii="宋体" w:hAnsi="宋体" w:hint="eastAsia"/>
        </w:rPr>
        <w:t>。</w:t>
      </w:r>
      <w:r>
        <w:rPr>
          <w:rFonts w:hint="eastAsia"/>
        </w:rPr>
        <w:t>当终板电位增大到一定程度时</w:t>
      </w:r>
      <w:r>
        <w:rPr>
          <w:rFonts w:hint="eastAsia"/>
        </w:rPr>
        <w:t>,</w:t>
      </w:r>
      <w:r>
        <w:rPr>
          <w:rFonts w:hint="eastAsia"/>
        </w:rPr>
        <w:t>使得邻近肌膜去极化达到阈电位水平</w:t>
      </w:r>
      <w:r>
        <w:rPr>
          <w:rFonts w:hint="eastAsia"/>
        </w:rPr>
        <w:t>,</w:t>
      </w:r>
      <w:r>
        <w:rPr>
          <w:rFonts w:hint="eastAsia"/>
        </w:rPr>
        <w:t>于是肌膜上的电压依从性的钠通道开放</w:t>
      </w:r>
      <w:r>
        <w:rPr>
          <w:rFonts w:hint="eastAsia"/>
        </w:rPr>
        <w:t>, Na</w:t>
      </w:r>
      <w:r>
        <w:rPr>
          <w:rFonts w:hint="eastAsia"/>
          <w:vertAlign w:val="superscript"/>
        </w:rPr>
        <w:t>+</w:t>
      </w:r>
      <w:r>
        <w:rPr>
          <w:rFonts w:hint="eastAsia"/>
        </w:rPr>
        <w:t>大量内流产</w:t>
      </w:r>
      <w:r>
        <w:rPr>
          <w:rFonts w:hint="eastAsia"/>
        </w:rPr>
        <w:t>生动作电位</w:t>
      </w:r>
      <w:r>
        <w:rPr>
          <w:rFonts w:ascii="宋体" w:hAnsi="宋体" w:hint="eastAsia"/>
        </w:rPr>
        <w:t>。</w:t>
      </w:r>
      <w:r>
        <w:rPr>
          <w:rFonts w:hint="eastAsia"/>
        </w:rPr>
        <w:t>轴突末稍释放的乙酰胆碱</w:t>
      </w:r>
      <w:r>
        <w:rPr>
          <w:rFonts w:hint="eastAsia"/>
        </w:rPr>
        <w:t>,</w:t>
      </w:r>
      <w:r>
        <w:rPr>
          <w:rFonts w:hint="eastAsia"/>
        </w:rPr>
        <w:t>在大约</w:t>
      </w:r>
      <w:r>
        <w:rPr>
          <w:rFonts w:hint="eastAsia"/>
        </w:rPr>
        <w:t>2ms</w:t>
      </w:r>
      <w:r>
        <w:rPr>
          <w:rFonts w:hint="eastAsia"/>
        </w:rPr>
        <w:t>的时间内就被接头间隙中胆碱脂酶迅速分解掉</w:t>
      </w:r>
      <w:r>
        <w:rPr>
          <w:rFonts w:hint="eastAsia"/>
        </w:rPr>
        <w:t>,</w:t>
      </w:r>
      <w:r>
        <w:rPr>
          <w:rFonts w:hint="eastAsia"/>
        </w:rPr>
        <w:t>因而使接头的兴奋传递能够保持</w:t>
      </w:r>
      <w:r>
        <w:rPr>
          <w:rFonts w:hint="eastAsia"/>
        </w:rPr>
        <w:t>1</w:t>
      </w:r>
      <w:r>
        <w:rPr>
          <w:rFonts w:hint="eastAsia"/>
        </w:rPr>
        <w:t>对</w:t>
      </w:r>
      <w:r>
        <w:rPr>
          <w:rFonts w:hint="eastAsia"/>
        </w:rPr>
        <w:t>1</w:t>
      </w:r>
      <w:r>
        <w:rPr>
          <w:rFonts w:hint="eastAsia"/>
        </w:rPr>
        <w:t>的关系</w:t>
      </w:r>
      <w:r>
        <w:rPr>
          <w:rFonts w:ascii="宋体" w:hAnsi="宋体" w:hint="eastAsia"/>
        </w:rPr>
        <w:t>。</w:t>
      </w:r>
    </w:p>
    <w:p w:rsidR="00000000" w:rsidRDefault="0066509C">
      <w:pPr>
        <w:ind w:firstLineChars="171" w:firstLine="359"/>
        <w:rPr>
          <w:rFonts w:ascii="宋体" w:hAnsi="宋体" w:hint="eastAsia"/>
        </w:rPr>
      </w:pPr>
      <w:r>
        <w:rPr>
          <w:rFonts w:ascii="宋体" w:hAnsi="宋体" w:hint="eastAsia"/>
        </w:rPr>
        <w:t xml:space="preserve">53. </w:t>
      </w:r>
      <w:r>
        <w:rPr>
          <w:rFonts w:ascii="宋体" w:hAnsi="宋体" w:hint="eastAsia"/>
        </w:rPr>
        <w:t>将动物的脑干暴露</w:t>
      </w:r>
      <w:r>
        <w:rPr>
          <w:rFonts w:ascii="宋体" w:hAnsi="宋体" w:hint="eastAsia"/>
        </w:rPr>
        <w:t>,</w:t>
      </w:r>
      <w:r>
        <w:rPr>
          <w:rFonts w:ascii="宋体" w:hAnsi="宋体" w:hint="eastAsia"/>
        </w:rPr>
        <w:t>在中脑的上、下丘脑之间横断脑干</w:t>
      </w:r>
      <w:r>
        <w:rPr>
          <w:rFonts w:ascii="宋体" w:hAnsi="宋体" w:hint="eastAsia"/>
        </w:rPr>
        <w:t>,</w:t>
      </w:r>
      <w:r>
        <w:rPr>
          <w:rFonts w:ascii="宋体" w:hAnsi="宋体" w:hint="eastAsia"/>
        </w:rPr>
        <w:t>保留脑桥、延髓和脊髓</w:t>
      </w:r>
      <w:r>
        <w:rPr>
          <w:rFonts w:ascii="宋体" w:hAnsi="宋体" w:hint="eastAsia"/>
        </w:rPr>
        <w:t>,</w:t>
      </w:r>
      <w:r>
        <w:rPr>
          <w:rFonts w:ascii="宋体" w:hAnsi="宋体" w:hint="eastAsia"/>
        </w:rPr>
        <w:t>动物可出现全身肌紧张显著加强</w:t>
      </w:r>
      <w:r>
        <w:rPr>
          <w:rFonts w:ascii="宋体" w:hAnsi="宋体" w:hint="eastAsia"/>
        </w:rPr>
        <w:t>,</w:t>
      </w:r>
      <w:r>
        <w:rPr>
          <w:rFonts w:ascii="宋体" w:hAnsi="宋体" w:hint="eastAsia"/>
        </w:rPr>
        <w:t>四肢伸直、脊柱后挺、昂头翘尾的现象</w:t>
      </w:r>
      <w:r>
        <w:rPr>
          <w:rFonts w:ascii="宋体" w:hAnsi="宋体" w:hint="eastAsia"/>
        </w:rPr>
        <w:t>,</w:t>
      </w:r>
      <w:r>
        <w:rPr>
          <w:rFonts w:ascii="宋体" w:hAnsi="宋体" w:hint="eastAsia"/>
        </w:rPr>
        <w:t>称为去大脑僵直。</w:t>
      </w:r>
    </w:p>
    <w:p w:rsidR="00000000" w:rsidRDefault="0066509C">
      <w:pPr>
        <w:ind w:firstLineChars="342" w:firstLine="718"/>
        <w:rPr>
          <w:rFonts w:ascii="宋体" w:hAnsi="宋体" w:hint="eastAsia"/>
        </w:rPr>
      </w:pPr>
      <w:r>
        <w:rPr>
          <w:rFonts w:ascii="宋体" w:hAnsi="宋体" w:hint="eastAsia"/>
        </w:rPr>
        <w:t>去大脑僵直是在脊髓牵张反射的基础上发展起来的</w:t>
      </w:r>
      <w:r>
        <w:rPr>
          <w:rFonts w:ascii="宋体" w:hAnsi="宋体" w:hint="eastAsia"/>
        </w:rPr>
        <w:t>,</w:t>
      </w:r>
      <w:r>
        <w:rPr>
          <w:rFonts w:ascii="宋体" w:hAnsi="宋体" w:hint="eastAsia"/>
        </w:rPr>
        <w:t>是一种过强的牵张反射。脑干网状结构中存在着调节肌紧张的易化区和抑制区。抑制区的活动有赖于高位中枢</w:t>
      </w:r>
      <w:r>
        <w:rPr>
          <w:rFonts w:ascii="宋体" w:hAnsi="宋体" w:hint="eastAsia"/>
        </w:rPr>
        <w:t>,</w:t>
      </w:r>
      <w:r>
        <w:rPr>
          <w:rFonts w:ascii="宋体" w:hAnsi="宋体" w:hint="eastAsia"/>
        </w:rPr>
        <w:t>特别是大脑皮质的抑制区和尾状核的下行始动作用</w:t>
      </w:r>
      <w:r>
        <w:rPr>
          <w:rFonts w:ascii="宋体" w:hAnsi="宋体" w:hint="eastAsia"/>
        </w:rPr>
        <w:t>,</w:t>
      </w:r>
      <w:r>
        <w:rPr>
          <w:rFonts w:ascii="宋体" w:hAnsi="宋体" w:hint="eastAsia"/>
        </w:rPr>
        <w:t>而易化区既受高位中枢的下</w:t>
      </w:r>
      <w:r>
        <w:rPr>
          <w:rFonts w:ascii="宋体" w:hAnsi="宋体" w:hint="eastAsia"/>
        </w:rPr>
        <w:t>行性影响、又接受上行感觉冲动的激动。当在中脑水平横断脑干以后</w:t>
      </w:r>
      <w:r>
        <w:rPr>
          <w:rFonts w:ascii="宋体" w:hAnsi="宋体" w:hint="eastAsia"/>
        </w:rPr>
        <w:t>,</w:t>
      </w:r>
      <w:r>
        <w:rPr>
          <w:rFonts w:ascii="宋体" w:hAnsi="宋体" w:hint="eastAsia"/>
        </w:rPr>
        <w:t>较多地切除了抑制系统的作用</w:t>
      </w:r>
      <w:r>
        <w:rPr>
          <w:rFonts w:ascii="宋体" w:hAnsi="宋体" w:hint="eastAsia"/>
        </w:rPr>
        <w:t>,</w:t>
      </w:r>
      <w:r>
        <w:rPr>
          <w:rFonts w:ascii="宋体" w:hAnsi="宋体" w:hint="eastAsia"/>
        </w:rPr>
        <w:t>使得易化系统相对占了优势。这些易化作用主要影响抗重力肌</w:t>
      </w:r>
      <w:r>
        <w:rPr>
          <w:rFonts w:ascii="宋体" w:hAnsi="宋体" w:hint="eastAsia"/>
        </w:rPr>
        <w:t>,</w:t>
      </w:r>
      <w:r>
        <w:rPr>
          <w:rFonts w:ascii="宋体" w:hAnsi="宋体" w:hint="eastAsia"/>
        </w:rPr>
        <w:t>因此使动物四肢的伸肌和头部上抬的肌肉紧张加强</w:t>
      </w:r>
      <w:r>
        <w:rPr>
          <w:rFonts w:ascii="宋体" w:hAnsi="宋体" w:hint="eastAsia"/>
        </w:rPr>
        <w:t>,</w:t>
      </w:r>
      <w:r>
        <w:rPr>
          <w:rFonts w:ascii="宋体" w:hAnsi="宋体" w:hint="eastAsia"/>
        </w:rPr>
        <w:t>产生僵直现象。</w:t>
      </w:r>
    </w:p>
    <w:p w:rsidR="00000000" w:rsidRDefault="0066509C">
      <w:pPr>
        <w:ind w:firstLineChars="171" w:firstLine="359"/>
        <w:rPr>
          <w:rFonts w:ascii="宋体" w:hAnsi="宋体" w:hint="eastAsia"/>
        </w:rPr>
      </w:pPr>
      <w:r>
        <w:rPr>
          <w:rFonts w:ascii="宋体" w:hAnsi="宋体" w:hint="eastAsia"/>
        </w:rPr>
        <w:t xml:space="preserve">54. </w:t>
      </w:r>
      <w:r>
        <w:rPr>
          <w:rFonts w:ascii="宋体" w:hAnsi="宋体" w:hint="eastAsia"/>
        </w:rPr>
        <w:t>按照突触传递信息对下一个神经元的作用</w:t>
      </w:r>
      <w:r>
        <w:rPr>
          <w:rFonts w:ascii="宋体" w:hAnsi="宋体" w:hint="eastAsia"/>
        </w:rPr>
        <w:t>,</w:t>
      </w:r>
      <w:r>
        <w:rPr>
          <w:rFonts w:ascii="宋体" w:hAnsi="宋体" w:hint="eastAsia"/>
        </w:rPr>
        <w:t>化学性突触可分为兴奋性突触和抑制性突触两种。当兴奋冲动传到轴突末梢时</w:t>
      </w:r>
      <w:r>
        <w:rPr>
          <w:rFonts w:ascii="宋体" w:hAnsi="宋体" w:hint="eastAsia"/>
        </w:rPr>
        <w:t>,</w:t>
      </w:r>
      <w:r>
        <w:rPr>
          <w:rFonts w:ascii="宋体" w:hAnsi="宋体" w:hint="eastAsia"/>
        </w:rPr>
        <w:t>轴突膜去极化</w:t>
      </w:r>
      <w:r>
        <w:rPr>
          <w:rFonts w:ascii="宋体" w:hAnsi="宋体" w:hint="eastAsia"/>
        </w:rPr>
        <w:t>,</w:t>
      </w:r>
      <w:r>
        <w:rPr>
          <w:rFonts w:ascii="宋体" w:hAnsi="宋体" w:hint="eastAsia"/>
        </w:rPr>
        <w:t>膜外的</w:t>
      </w:r>
      <w:r>
        <w:rPr>
          <w:rFonts w:ascii="宋体" w:hAnsi="宋体" w:hint="eastAsia"/>
        </w:rPr>
        <w:t>Ca</w:t>
      </w:r>
      <w:r>
        <w:rPr>
          <w:rFonts w:ascii="宋体" w:hAnsi="宋体" w:hint="eastAsia"/>
          <w:vertAlign w:val="superscript"/>
        </w:rPr>
        <w:t>2+</w:t>
      </w:r>
      <w:r>
        <w:rPr>
          <w:rFonts w:ascii="宋体" w:hAnsi="宋体" w:hint="eastAsia"/>
        </w:rPr>
        <w:t>内流使轴突内部</w:t>
      </w:r>
      <w:r>
        <w:rPr>
          <w:rFonts w:ascii="宋体" w:hAnsi="宋体" w:hint="eastAsia"/>
        </w:rPr>
        <w:t>Ca</w:t>
      </w:r>
      <w:r>
        <w:rPr>
          <w:rFonts w:ascii="宋体" w:hAnsi="宋体" w:hint="eastAsia"/>
          <w:vertAlign w:val="superscript"/>
        </w:rPr>
        <w:t>2+</w:t>
      </w:r>
      <w:r>
        <w:rPr>
          <w:rFonts w:ascii="宋体" w:hAnsi="宋体" w:hint="eastAsia"/>
        </w:rPr>
        <w:t>浓度升高。这就引起突触小泡开始向着突触前膜方向移动</w:t>
      </w:r>
      <w:r>
        <w:rPr>
          <w:rFonts w:ascii="宋体" w:hAnsi="宋体" w:hint="eastAsia"/>
        </w:rPr>
        <w:t>,</w:t>
      </w:r>
      <w:r>
        <w:rPr>
          <w:rFonts w:ascii="宋体" w:hAnsi="宋体" w:hint="eastAsia"/>
        </w:rPr>
        <w:t>与突触前膜接触、融合并发生破裂</w:t>
      </w:r>
      <w:r>
        <w:rPr>
          <w:rFonts w:ascii="宋体" w:hAnsi="宋体" w:hint="eastAsia"/>
        </w:rPr>
        <w:t>,</w:t>
      </w:r>
      <w:r>
        <w:rPr>
          <w:rFonts w:ascii="宋体" w:hAnsi="宋体" w:hint="eastAsia"/>
        </w:rPr>
        <w:t>通过胞吐作用将神经递质释放到突触间隙。递质扩散到突触后</w:t>
      </w:r>
      <w:r>
        <w:rPr>
          <w:rFonts w:ascii="宋体" w:hAnsi="宋体" w:hint="eastAsia"/>
        </w:rPr>
        <w:t>膜</w:t>
      </w:r>
      <w:r>
        <w:rPr>
          <w:rFonts w:ascii="宋体" w:hAnsi="宋体" w:hint="eastAsia"/>
        </w:rPr>
        <w:t>,</w:t>
      </w:r>
      <w:r>
        <w:rPr>
          <w:rFonts w:ascii="宋体" w:hAnsi="宋体" w:hint="eastAsia"/>
        </w:rPr>
        <w:t>与突触后膜上的相应受体结合。如果递质与后膜受体结合的结果增加了突触后膜</w:t>
      </w:r>
      <w:r>
        <w:rPr>
          <w:rFonts w:ascii="宋体" w:hAnsi="宋体" w:hint="eastAsia"/>
        </w:rPr>
        <w:t>Na</w:t>
      </w:r>
      <w:r>
        <w:rPr>
          <w:rFonts w:ascii="宋体" w:hAnsi="宋体" w:hint="eastAsia"/>
          <w:vertAlign w:val="superscript"/>
        </w:rPr>
        <w:t>+</w:t>
      </w:r>
      <w:r>
        <w:rPr>
          <w:rFonts w:ascii="宋体" w:hAnsi="宋体" w:hint="eastAsia"/>
        </w:rPr>
        <w:t>、</w:t>
      </w:r>
      <w:r>
        <w:rPr>
          <w:rFonts w:ascii="宋体" w:hAnsi="宋体" w:hint="eastAsia"/>
        </w:rPr>
        <w:t>K</w:t>
      </w:r>
      <w:r>
        <w:rPr>
          <w:rFonts w:ascii="宋体" w:hAnsi="宋体" w:hint="eastAsia"/>
          <w:vertAlign w:val="superscript"/>
        </w:rPr>
        <w:t>+</w:t>
      </w:r>
      <w:r>
        <w:rPr>
          <w:rFonts w:ascii="宋体" w:hAnsi="宋体" w:hint="eastAsia"/>
        </w:rPr>
        <w:t>和</w:t>
      </w:r>
      <w:r>
        <w:rPr>
          <w:rFonts w:ascii="宋体" w:hAnsi="宋体" w:hint="eastAsia"/>
        </w:rPr>
        <w:t>Cl</w:t>
      </w:r>
      <w:r>
        <w:rPr>
          <w:rFonts w:ascii="宋体" w:hAnsi="宋体" w:hint="eastAsia"/>
          <w:vertAlign w:val="superscript"/>
        </w:rPr>
        <w:t>-</w:t>
      </w:r>
      <w:r>
        <w:rPr>
          <w:rFonts w:ascii="宋体" w:hAnsi="宋体" w:hint="eastAsia"/>
        </w:rPr>
        <w:t>尤其是</w:t>
      </w:r>
      <w:r>
        <w:rPr>
          <w:rFonts w:ascii="宋体" w:hAnsi="宋体" w:hint="eastAsia"/>
        </w:rPr>
        <w:t>Na</w:t>
      </w:r>
      <w:r>
        <w:rPr>
          <w:rFonts w:ascii="宋体" w:hAnsi="宋体" w:hint="eastAsia"/>
          <w:vertAlign w:val="superscript"/>
        </w:rPr>
        <w:t>+</w:t>
      </w:r>
      <w:r>
        <w:rPr>
          <w:rFonts w:ascii="宋体" w:hAnsi="宋体" w:hint="eastAsia"/>
        </w:rPr>
        <w:t>的通透性</w:t>
      </w:r>
      <w:r>
        <w:rPr>
          <w:rFonts w:ascii="宋体" w:hAnsi="宋体" w:hint="eastAsia"/>
        </w:rPr>
        <w:t>, Na</w:t>
      </w:r>
      <w:r>
        <w:rPr>
          <w:rFonts w:ascii="宋体" w:hAnsi="宋体" w:hint="eastAsia"/>
          <w:vertAlign w:val="superscript"/>
        </w:rPr>
        <w:t>+</w:t>
      </w:r>
      <w:r>
        <w:rPr>
          <w:rFonts w:ascii="宋体" w:hAnsi="宋体" w:hint="eastAsia"/>
        </w:rPr>
        <w:t>内流使后膜去极化</w:t>
      </w:r>
      <w:r>
        <w:rPr>
          <w:rFonts w:ascii="宋体" w:hAnsi="宋体" w:hint="eastAsia"/>
        </w:rPr>
        <w:t>,</w:t>
      </w:r>
      <w:r>
        <w:rPr>
          <w:rFonts w:ascii="宋体" w:hAnsi="宋体" w:hint="eastAsia"/>
        </w:rPr>
        <w:t>这就发生了兴奋性突触后电位</w:t>
      </w:r>
      <w:r>
        <w:rPr>
          <w:rFonts w:ascii="宋体" w:hAnsi="宋体" w:hint="eastAsia"/>
        </w:rPr>
        <w:t>(EPSP),EPSP</w:t>
      </w:r>
      <w:r>
        <w:rPr>
          <w:rFonts w:ascii="宋体" w:hAnsi="宋体" w:hint="eastAsia"/>
        </w:rPr>
        <w:t>的效应是使突触后膜去极化</w:t>
      </w:r>
      <w:r>
        <w:rPr>
          <w:rFonts w:ascii="宋体" w:hAnsi="宋体" w:hint="eastAsia"/>
        </w:rPr>
        <w:t>,</w:t>
      </w:r>
      <w:r>
        <w:rPr>
          <w:rFonts w:ascii="宋体" w:hAnsi="宋体" w:hint="eastAsia"/>
        </w:rPr>
        <w:t>使下一个神经元发生兴奋。如果递质与后膜受体结合的结果增加了后膜对</w:t>
      </w:r>
      <w:r>
        <w:rPr>
          <w:rFonts w:ascii="宋体" w:hAnsi="宋体" w:hint="eastAsia"/>
        </w:rPr>
        <w:t>Cl</w:t>
      </w:r>
      <w:r>
        <w:rPr>
          <w:rFonts w:ascii="宋体" w:hAnsi="宋体" w:hint="eastAsia"/>
          <w:vertAlign w:val="superscript"/>
        </w:rPr>
        <w:t>-</w:t>
      </w:r>
      <w:r>
        <w:rPr>
          <w:rFonts w:ascii="宋体" w:hAnsi="宋体" w:hint="eastAsia"/>
        </w:rPr>
        <w:t>和</w:t>
      </w:r>
      <w:r>
        <w:rPr>
          <w:rFonts w:ascii="宋体" w:hAnsi="宋体" w:hint="eastAsia"/>
        </w:rPr>
        <w:t>K</w:t>
      </w:r>
      <w:r>
        <w:rPr>
          <w:rFonts w:ascii="宋体" w:hAnsi="宋体" w:hint="eastAsia"/>
          <w:vertAlign w:val="superscript"/>
        </w:rPr>
        <w:t>+</w:t>
      </w:r>
      <w:r>
        <w:rPr>
          <w:rFonts w:ascii="宋体" w:hAnsi="宋体" w:hint="eastAsia"/>
        </w:rPr>
        <w:t>的通透性</w:t>
      </w:r>
      <w:r>
        <w:rPr>
          <w:rFonts w:ascii="宋体" w:hAnsi="宋体" w:hint="eastAsia"/>
        </w:rPr>
        <w:t>,</w:t>
      </w:r>
      <w:r>
        <w:rPr>
          <w:rFonts w:ascii="宋体" w:hAnsi="宋体" w:hint="eastAsia"/>
        </w:rPr>
        <w:t>尤其是</w:t>
      </w:r>
      <w:r>
        <w:rPr>
          <w:rFonts w:ascii="宋体" w:hAnsi="宋体" w:hint="eastAsia"/>
        </w:rPr>
        <w:t>Cl</w:t>
      </w:r>
      <w:r>
        <w:rPr>
          <w:rFonts w:ascii="宋体" w:hAnsi="宋体" w:hint="eastAsia"/>
          <w:vertAlign w:val="superscript"/>
        </w:rPr>
        <w:t>-</w:t>
      </w:r>
      <w:r>
        <w:rPr>
          <w:rFonts w:ascii="宋体" w:hAnsi="宋体" w:hint="eastAsia"/>
        </w:rPr>
        <w:t>的通透性</w:t>
      </w:r>
      <w:r>
        <w:rPr>
          <w:rFonts w:ascii="宋体" w:hAnsi="宋体" w:hint="eastAsia"/>
        </w:rPr>
        <w:t>, Cl</w:t>
      </w:r>
      <w:r>
        <w:rPr>
          <w:rFonts w:ascii="宋体" w:hAnsi="宋体" w:hint="eastAsia"/>
          <w:vertAlign w:val="superscript"/>
        </w:rPr>
        <w:t>-</w:t>
      </w:r>
      <w:r>
        <w:rPr>
          <w:rFonts w:ascii="宋体" w:hAnsi="宋体" w:hint="eastAsia"/>
        </w:rPr>
        <w:t>内流使后膜超极化</w:t>
      </w:r>
      <w:r>
        <w:rPr>
          <w:rFonts w:ascii="宋体" w:hAnsi="宋体" w:hint="eastAsia"/>
        </w:rPr>
        <w:t>,</w:t>
      </w:r>
      <w:r>
        <w:rPr>
          <w:rFonts w:ascii="宋体" w:hAnsi="宋体" w:hint="eastAsia"/>
        </w:rPr>
        <w:t>产生</w:t>
      </w:r>
      <w:r>
        <w:rPr>
          <w:rFonts w:ascii="宋体" w:hAnsi="宋体" w:hint="eastAsia"/>
        </w:rPr>
        <w:t>IPSP,</w:t>
      </w:r>
      <w:r>
        <w:rPr>
          <w:rFonts w:ascii="宋体" w:hAnsi="宋体" w:hint="eastAsia"/>
        </w:rPr>
        <w:t>这样就使下一个神经元发生抑制。</w:t>
      </w:r>
    </w:p>
    <w:p w:rsidR="00000000" w:rsidRDefault="0066509C">
      <w:pPr>
        <w:ind w:firstLineChars="171" w:firstLine="359"/>
        <w:rPr>
          <w:rFonts w:ascii="宋体" w:hAnsi="宋体" w:hint="eastAsia"/>
        </w:rPr>
      </w:pPr>
      <w:r>
        <w:rPr>
          <w:rFonts w:ascii="宋体" w:hAnsi="宋体" w:hint="eastAsia"/>
        </w:rPr>
        <w:t xml:space="preserve">55. </w:t>
      </w:r>
      <w:r>
        <w:rPr>
          <w:rFonts w:ascii="宋体" w:hAnsi="宋体" w:hint="eastAsia"/>
        </w:rPr>
        <w:t>中枢抑制分为突触前抑制和突触后抑制两种。</w:t>
      </w:r>
    </w:p>
    <w:p w:rsidR="00000000" w:rsidRDefault="0066509C">
      <w:pPr>
        <w:ind w:firstLineChars="171" w:firstLine="359"/>
        <w:rPr>
          <w:rFonts w:ascii="宋体" w:hAnsi="宋体" w:hint="eastAsia"/>
        </w:rPr>
      </w:pPr>
      <w:r>
        <w:rPr>
          <w:rFonts w:ascii="宋体" w:hAnsi="宋体" w:hint="eastAsia"/>
        </w:rPr>
        <w:t xml:space="preserve">56. </w:t>
      </w:r>
      <w:r>
        <w:rPr>
          <w:rFonts w:ascii="宋体" w:hAnsi="宋体" w:hint="eastAsia"/>
        </w:rPr>
        <w:t>非条件反射是先天具有的</w:t>
      </w:r>
      <w:r>
        <w:rPr>
          <w:rFonts w:ascii="宋体" w:hAnsi="宋体" w:hint="eastAsia"/>
        </w:rPr>
        <w:t>,</w:t>
      </w:r>
      <w:r>
        <w:rPr>
          <w:rFonts w:ascii="宋体" w:hAnsi="宋体" w:hint="eastAsia"/>
        </w:rPr>
        <w:t>为种族所特有</w:t>
      </w:r>
      <w:r>
        <w:rPr>
          <w:rFonts w:ascii="宋体" w:hAnsi="宋体" w:hint="eastAsia"/>
        </w:rPr>
        <w:t>,</w:t>
      </w:r>
      <w:r>
        <w:rPr>
          <w:rFonts w:ascii="宋体" w:hAnsi="宋体" w:hint="eastAsia"/>
        </w:rPr>
        <w:t>反射弧比较固定</w:t>
      </w:r>
      <w:r>
        <w:rPr>
          <w:rFonts w:ascii="宋体" w:hAnsi="宋体" w:hint="eastAsia"/>
        </w:rPr>
        <w:t>,</w:t>
      </w:r>
      <w:r>
        <w:rPr>
          <w:rFonts w:ascii="宋体" w:hAnsi="宋体" w:hint="eastAsia"/>
        </w:rPr>
        <w:t>刺激</w:t>
      </w:r>
      <w:r>
        <w:rPr>
          <w:rFonts w:ascii="宋体" w:hAnsi="宋体" w:hint="eastAsia"/>
        </w:rPr>
        <w:t>是有限的</w:t>
      </w:r>
      <w:r>
        <w:rPr>
          <w:rFonts w:ascii="宋体" w:hAnsi="宋体" w:hint="eastAsia"/>
        </w:rPr>
        <w:t>,</w:t>
      </w:r>
      <w:r>
        <w:rPr>
          <w:rFonts w:ascii="宋体" w:hAnsi="宋体" w:hint="eastAsia"/>
        </w:rPr>
        <w:t>反应是不变或极少变的。因此，非条件反射的适应性很小。条件反射是后天获得的，为个体所特有的，反射弧是灵活多变的，刺激是无限的，反应也是多变的。总之，条件反射在数量上几乎是无限的，在质量上具有极大的晚变性，可以通过学习训练而建立，也可以发生消退、分化、改造等等，因此使得条件反射具有广泛而完善的高度适应性。</w:t>
      </w:r>
    </w:p>
    <w:p w:rsidR="00000000" w:rsidRDefault="0066509C">
      <w:pPr>
        <w:ind w:firstLineChars="171" w:firstLine="359"/>
        <w:rPr>
          <w:rFonts w:ascii="宋体" w:hAnsi="宋体" w:hint="eastAsia"/>
        </w:rPr>
      </w:pPr>
      <w:r>
        <w:rPr>
          <w:rFonts w:ascii="宋体" w:hAnsi="宋体" w:hint="eastAsia"/>
        </w:rPr>
        <w:t xml:space="preserve">57. </w:t>
      </w:r>
      <w:r>
        <w:rPr>
          <w:rFonts w:ascii="宋体" w:hAnsi="宋体" w:hint="eastAsia"/>
        </w:rPr>
        <w:t>下丘脑是调节内脏活动的高级中枢</w:t>
      </w:r>
      <w:r>
        <w:rPr>
          <w:rFonts w:ascii="宋体" w:hAnsi="宋体" w:hint="eastAsia"/>
        </w:rPr>
        <w:t>,</w:t>
      </w:r>
      <w:r>
        <w:rPr>
          <w:rFonts w:ascii="宋体" w:hAnsi="宋体" w:hint="eastAsia"/>
        </w:rPr>
        <w:t>主要生理功能有</w:t>
      </w:r>
      <w:r>
        <w:rPr>
          <w:rFonts w:ascii="宋体" w:hAnsi="宋体" w:hint="eastAsia"/>
        </w:rPr>
        <w:t>:</w:t>
      </w: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①</w:t>
      </w:r>
      <w:r>
        <w:rPr>
          <w:rFonts w:ascii="宋体" w:hAnsi="宋体"/>
        </w:rPr>
        <w:fldChar w:fldCharType="end"/>
      </w:r>
      <w:r>
        <w:rPr>
          <w:rFonts w:ascii="宋体" w:hAnsi="宋体" w:hint="eastAsia"/>
        </w:rPr>
        <w:t>调节体温。下丘脑存在调节体温的主要中枢</w:t>
      </w:r>
      <w:r>
        <w:rPr>
          <w:rFonts w:ascii="宋体" w:hAnsi="宋体" w:hint="eastAsia"/>
        </w:rPr>
        <w:t>,</w:t>
      </w:r>
      <w:r>
        <w:rPr>
          <w:rFonts w:ascii="宋体" w:hAnsi="宋体" w:hint="eastAsia"/>
        </w:rPr>
        <w:t>当体内外温度发生变化时</w:t>
      </w:r>
      <w:r>
        <w:rPr>
          <w:rFonts w:ascii="宋体" w:hAnsi="宋体" w:hint="eastAsia"/>
        </w:rPr>
        <w:t>,</w:t>
      </w:r>
      <w:r>
        <w:rPr>
          <w:rFonts w:ascii="宋体" w:hAnsi="宋体" w:hint="eastAsia"/>
        </w:rPr>
        <w:t>可通过体温调节中枢对产热或散热机能进行调节</w:t>
      </w:r>
      <w:r>
        <w:rPr>
          <w:rFonts w:ascii="宋体" w:hAnsi="宋体" w:hint="eastAsia"/>
        </w:rPr>
        <w:t>,</w:t>
      </w:r>
      <w:r>
        <w:rPr>
          <w:rFonts w:ascii="宋体" w:hAnsi="宋体" w:hint="eastAsia"/>
        </w:rPr>
        <w:t>使</w:t>
      </w:r>
      <w:r>
        <w:rPr>
          <w:rFonts w:ascii="宋体" w:hAnsi="宋体" w:hint="eastAsia"/>
        </w:rPr>
        <w:t>体温恢复正常并维持相对稳定状态。</w:t>
      </w: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②</w:t>
      </w:r>
      <w:r>
        <w:rPr>
          <w:rFonts w:ascii="宋体" w:hAnsi="宋体"/>
        </w:rPr>
        <w:fldChar w:fldCharType="end"/>
      </w:r>
      <w:r>
        <w:rPr>
          <w:rFonts w:ascii="宋体" w:hAnsi="宋体" w:hint="eastAsia"/>
        </w:rPr>
        <w:t>调节水平衡。下丘脑的视上核和室旁核是水平衡的调节中枢</w:t>
      </w:r>
      <w:r>
        <w:rPr>
          <w:rFonts w:ascii="宋体" w:hAnsi="宋体" w:hint="eastAsia"/>
        </w:rPr>
        <w:t>,</w:t>
      </w:r>
      <w:r>
        <w:rPr>
          <w:rFonts w:ascii="宋体" w:hAnsi="宋体" w:hint="eastAsia"/>
        </w:rPr>
        <w:t>一方面通过控制抗利尿激素的合成和分泌</w:t>
      </w:r>
      <w:r>
        <w:rPr>
          <w:rFonts w:ascii="宋体" w:hAnsi="宋体" w:hint="eastAsia"/>
        </w:rPr>
        <w:t>,</w:t>
      </w:r>
      <w:r>
        <w:rPr>
          <w:rFonts w:ascii="宋体" w:hAnsi="宋体" w:hint="eastAsia"/>
        </w:rPr>
        <w:t>另一方面控制饮水来调节水平衡。</w:t>
      </w: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③</w:t>
      </w:r>
      <w:r>
        <w:rPr>
          <w:rFonts w:ascii="宋体" w:hAnsi="宋体"/>
        </w:rPr>
        <w:fldChar w:fldCharType="end"/>
      </w:r>
      <w:r>
        <w:rPr>
          <w:rFonts w:ascii="宋体" w:hAnsi="宋体" w:hint="eastAsia"/>
        </w:rPr>
        <w:t>调节摄食活动。下丘脑存在着摄食中枢和饱中枢</w:t>
      </w:r>
      <w:r>
        <w:rPr>
          <w:rFonts w:ascii="宋体" w:hAnsi="宋体" w:hint="eastAsia"/>
        </w:rPr>
        <w:t>,</w:t>
      </w:r>
      <w:r>
        <w:rPr>
          <w:rFonts w:ascii="宋体" w:hAnsi="宋体" w:hint="eastAsia"/>
        </w:rPr>
        <w:t>两个中枢互相制约共同调节摄食活动。</w:t>
      </w:r>
      <w:r>
        <w:rPr>
          <w:rFonts w:ascii="宋体" w:hAnsi="宋体"/>
        </w:rPr>
        <w:fldChar w:fldCharType="begin"/>
      </w:r>
      <w:r>
        <w:rPr>
          <w:rFonts w:ascii="宋体" w:hAnsi="宋体"/>
        </w:rPr>
        <w:instrText xml:space="preserve"> </w:instrText>
      </w:r>
      <w:r>
        <w:rPr>
          <w:rFonts w:ascii="宋体" w:hAnsi="宋体" w:hint="eastAsia"/>
        </w:rPr>
        <w:instrText>= 4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④</w:t>
      </w:r>
      <w:r>
        <w:rPr>
          <w:rFonts w:ascii="宋体" w:hAnsi="宋体"/>
        </w:rPr>
        <w:fldChar w:fldCharType="end"/>
      </w:r>
      <w:r>
        <w:rPr>
          <w:rFonts w:ascii="宋体" w:hAnsi="宋体" w:hint="eastAsia"/>
        </w:rPr>
        <w:t>调节内分泌活动。下丘脑本身可以合成或释放多种激素</w:t>
      </w:r>
      <w:r>
        <w:rPr>
          <w:rFonts w:ascii="宋体" w:hAnsi="宋体" w:hint="eastAsia"/>
        </w:rPr>
        <w:t>,</w:t>
      </w:r>
      <w:r>
        <w:rPr>
          <w:rFonts w:ascii="宋体" w:hAnsi="宋体" w:hint="eastAsia"/>
        </w:rPr>
        <w:t>进入血液</w:t>
      </w:r>
      <w:r>
        <w:rPr>
          <w:rFonts w:ascii="宋体" w:hAnsi="宋体" w:hint="eastAsia"/>
        </w:rPr>
        <w:t>,</w:t>
      </w:r>
      <w:r>
        <w:rPr>
          <w:rFonts w:ascii="宋体" w:hAnsi="宋体" w:hint="eastAsia"/>
        </w:rPr>
        <w:t>经垂体门脉系统到达腺垂体</w:t>
      </w:r>
      <w:r>
        <w:rPr>
          <w:rFonts w:ascii="宋体" w:hAnsi="宋体" w:hint="eastAsia"/>
        </w:rPr>
        <w:t>,</w:t>
      </w:r>
      <w:r>
        <w:rPr>
          <w:rFonts w:ascii="宋体" w:hAnsi="宋体" w:hint="eastAsia"/>
        </w:rPr>
        <w:t>调节腺垂体的分泌活动。</w:t>
      </w:r>
      <w:r>
        <w:rPr>
          <w:rFonts w:ascii="宋体" w:hAnsi="宋体"/>
        </w:rPr>
        <w:fldChar w:fldCharType="begin"/>
      </w:r>
      <w:r>
        <w:rPr>
          <w:rFonts w:ascii="宋体" w:hAnsi="宋体"/>
        </w:rPr>
        <w:instrText xml:space="preserve"> </w:instrText>
      </w:r>
      <w:r>
        <w:rPr>
          <w:rFonts w:ascii="宋体" w:hAnsi="宋体" w:hint="eastAsia"/>
        </w:rPr>
        <w:instrText>= 5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⑤</w:t>
      </w:r>
      <w:r>
        <w:rPr>
          <w:rFonts w:ascii="宋体" w:hAnsi="宋体"/>
        </w:rPr>
        <w:fldChar w:fldCharType="end"/>
      </w:r>
      <w:r>
        <w:rPr>
          <w:rFonts w:ascii="宋体" w:hAnsi="宋体" w:hint="eastAsia"/>
        </w:rPr>
        <w:t>控制生物节律。下丘脑的视交叉上核是形成生物节</w:t>
      </w:r>
      <w:r>
        <w:rPr>
          <w:rFonts w:ascii="宋体" w:hAnsi="宋体" w:hint="eastAsia"/>
        </w:rPr>
        <w:t>律的重要结构。</w:t>
      </w:r>
      <w:r>
        <w:rPr>
          <w:rFonts w:ascii="宋体" w:hAnsi="宋体"/>
        </w:rPr>
        <w:fldChar w:fldCharType="begin"/>
      </w:r>
      <w:r>
        <w:rPr>
          <w:rFonts w:ascii="宋体" w:hAnsi="宋体"/>
        </w:rPr>
        <w:instrText xml:space="preserve"> </w:instrText>
      </w:r>
      <w:r>
        <w:rPr>
          <w:rFonts w:ascii="宋体" w:hAnsi="宋体" w:hint="eastAsia"/>
        </w:rPr>
        <w:instrText>= 6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⑥</w:t>
      </w:r>
      <w:r>
        <w:rPr>
          <w:rFonts w:ascii="宋体" w:hAnsi="宋体"/>
        </w:rPr>
        <w:fldChar w:fldCharType="end"/>
      </w:r>
      <w:r>
        <w:rPr>
          <w:rFonts w:ascii="宋体" w:hAnsi="宋体" w:hint="eastAsia"/>
        </w:rPr>
        <w:t>参与情绪反应等。</w:t>
      </w:r>
    </w:p>
    <w:p w:rsidR="00000000" w:rsidRDefault="0066509C">
      <w:pPr>
        <w:ind w:firstLineChars="171" w:firstLine="359"/>
        <w:rPr>
          <w:rFonts w:ascii="宋体" w:hAnsi="宋体" w:hint="eastAsia"/>
        </w:rPr>
      </w:pPr>
      <w:r>
        <w:rPr>
          <w:rFonts w:ascii="宋体" w:hAnsi="宋体" w:hint="eastAsia"/>
        </w:rPr>
        <w:t xml:space="preserve">58. </w:t>
      </w:r>
      <w:r>
        <w:rPr>
          <w:rFonts w:ascii="宋体" w:hAnsi="宋体" w:hint="eastAsia"/>
        </w:rPr>
        <w:t>内环境的理化性质在各种体液调节机制的作用下</w:t>
      </w:r>
      <w:r>
        <w:rPr>
          <w:rFonts w:ascii="宋体" w:hAnsi="宋体" w:hint="eastAsia"/>
        </w:rPr>
        <w:t>,</w:t>
      </w:r>
      <w:r>
        <w:rPr>
          <w:rFonts w:ascii="宋体" w:hAnsi="宋体" w:hint="eastAsia"/>
        </w:rPr>
        <w:t>处于相对稳定的状态</w:t>
      </w:r>
      <w:r>
        <w:rPr>
          <w:rFonts w:ascii="宋体" w:hAnsi="宋体" w:hint="eastAsia"/>
        </w:rPr>
        <w:t>,</w:t>
      </w:r>
      <w:r>
        <w:rPr>
          <w:rFonts w:ascii="宋体" w:hAnsi="宋体" w:hint="eastAsia"/>
        </w:rPr>
        <w:t>称为稳态。内环境是细胞生存的直接环境</w:t>
      </w:r>
      <w:r>
        <w:rPr>
          <w:rFonts w:ascii="宋体" w:hAnsi="宋体" w:hint="eastAsia"/>
        </w:rPr>
        <w:t>,</w:t>
      </w:r>
      <w:r>
        <w:rPr>
          <w:rFonts w:ascii="宋体" w:hAnsi="宋体" w:hint="eastAsia"/>
        </w:rPr>
        <w:t>其温度、渗透压、电解质成分及其比例、</w:t>
      </w:r>
      <w:r>
        <w:rPr>
          <w:rFonts w:ascii="宋体" w:hAnsi="宋体" w:hint="eastAsia"/>
        </w:rPr>
        <w:t>pH</w:t>
      </w:r>
      <w:r>
        <w:rPr>
          <w:rFonts w:ascii="宋体" w:hAnsi="宋体" w:hint="eastAsia"/>
        </w:rPr>
        <w:t>值、含氧量、养分等</w:t>
      </w:r>
      <w:r>
        <w:rPr>
          <w:rFonts w:ascii="宋体" w:hAnsi="宋体" w:hint="eastAsia"/>
        </w:rPr>
        <w:t>,</w:t>
      </w:r>
      <w:r>
        <w:rPr>
          <w:rFonts w:ascii="宋体" w:hAnsi="宋体" w:hint="eastAsia"/>
        </w:rPr>
        <w:t>都会对细胞的生命活动产生影响</w:t>
      </w:r>
      <w:r>
        <w:rPr>
          <w:rFonts w:ascii="宋体" w:hAnsi="宋体" w:hint="eastAsia"/>
        </w:rPr>
        <w:t>,</w:t>
      </w:r>
      <w:r>
        <w:rPr>
          <w:rFonts w:ascii="宋体" w:hAnsi="宋体" w:hint="eastAsia"/>
        </w:rPr>
        <w:t>内环境理化性质的较大变化</w:t>
      </w:r>
      <w:r>
        <w:rPr>
          <w:rFonts w:ascii="宋体" w:hAnsi="宋体" w:hint="eastAsia"/>
        </w:rPr>
        <w:t>,</w:t>
      </w:r>
      <w:r>
        <w:rPr>
          <w:rFonts w:ascii="宋体" w:hAnsi="宋体" w:hint="eastAsia"/>
        </w:rPr>
        <w:t>将引起机体功能紊乱</w:t>
      </w:r>
      <w:r>
        <w:rPr>
          <w:rFonts w:ascii="宋体" w:hAnsi="宋体" w:hint="eastAsia"/>
        </w:rPr>
        <w:t>,</w:t>
      </w:r>
      <w:r>
        <w:rPr>
          <w:rFonts w:ascii="宋体" w:hAnsi="宋体" w:hint="eastAsia"/>
        </w:rPr>
        <w:t>甚至危及生命。所以稳态是机体维持正常生命活动的前提条件。</w:t>
      </w:r>
    </w:p>
    <w:p w:rsidR="00000000" w:rsidRDefault="0066509C">
      <w:pPr>
        <w:ind w:firstLineChars="171" w:firstLine="359"/>
        <w:rPr>
          <w:rFonts w:ascii="宋体" w:hAnsi="宋体" w:hint="eastAsia"/>
        </w:rPr>
      </w:pPr>
      <w:r>
        <w:rPr>
          <w:rFonts w:ascii="宋体" w:hAnsi="宋体" w:hint="eastAsia"/>
        </w:rPr>
        <w:t xml:space="preserve">59. </w:t>
      </w:r>
      <w:r>
        <w:rPr>
          <w:rFonts w:ascii="宋体" w:hAnsi="宋体" w:hint="eastAsia"/>
        </w:rPr>
        <w:t>血液中的缓冲系统可在一定程度上维持酸碱平衡</w:t>
      </w:r>
      <w:r>
        <w:rPr>
          <w:rFonts w:ascii="宋体" w:hAnsi="宋体" w:hint="eastAsia"/>
        </w:rPr>
        <w:t>,</w:t>
      </w:r>
      <w:r>
        <w:rPr>
          <w:rFonts w:ascii="宋体" w:hAnsi="宋体" w:hint="eastAsia"/>
        </w:rPr>
        <w:t>但多余的酸和碱</w:t>
      </w:r>
      <w:r>
        <w:rPr>
          <w:rFonts w:ascii="宋体" w:hAnsi="宋体" w:hint="eastAsia"/>
        </w:rPr>
        <w:t>,</w:t>
      </w:r>
      <w:r>
        <w:rPr>
          <w:rFonts w:ascii="宋体" w:hAnsi="宋体" w:hint="eastAsia"/>
        </w:rPr>
        <w:t>必须最终由肺和肾及时排出体外</w:t>
      </w:r>
      <w:r>
        <w:rPr>
          <w:rFonts w:ascii="宋体" w:hAnsi="宋体" w:hint="eastAsia"/>
        </w:rPr>
        <w:t>,</w:t>
      </w:r>
      <w:r>
        <w:rPr>
          <w:rFonts w:ascii="宋体" w:hAnsi="宋体" w:hint="eastAsia"/>
        </w:rPr>
        <w:t>才能防止血浆中酸或碱的过多积累。</w:t>
      </w:r>
    </w:p>
    <w:p w:rsidR="00000000" w:rsidRDefault="0066509C">
      <w:pPr>
        <w:ind w:firstLineChars="171" w:firstLine="359"/>
        <w:rPr>
          <w:rFonts w:ascii="宋体" w:hAnsi="宋体" w:hint="eastAsia"/>
        </w:rPr>
      </w:pPr>
      <w:r>
        <w:rPr>
          <w:rFonts w:ascii="宋体" w:hAnsi="宋体" w:hint="eastAsia"/>
        </w:rPr>
        <w:t>非挥发性酸所</w:t>
      </w:r>
      <w:r>
        <w:rPr>
          <w:rFonts w:ascii="宋体" w:hAnsi="宋体" w:hint="eastAsia"/>
        </w:rPr>
        <w:t>产生的</w:t>
      </w:r>
      <w:r>
        <w:rPr>
          <w:rFonts w:ascii="宋体" w:hAnsi="宋体" w:hint="eastAsia"/>
        </w:rPr>
        <w:t>H</w:t>
      </w:r>
      <w:r>
        <w:rPr>
          <w:rFonts w:ascii="宋体" w:hAnsi="宋体" w:hint="eastAsia"/>
          <w:vertAlign w:val="superscript"/>
        </w:rPr>
        <w:t>+</w:t>
      </w:r>
      <w:r>
        <w:rPr>
          <w:rFonts w:ascii="宋体" w:hAnsi="宋体" w:hint="eastAsia"/>
        </w:rPr>
        <w:t>、有机碱和碳酸氢盐等</w:t>
      </w:r>
      <w:r>
        <w:rPr>
          <w:rFonts w:ascii="宋体" w:hAnsi="宋体" w:hint="eastAsia"/>
        </w:rPr>
        <w:t>,</w:t>
      </w:r>
      <w:r>
        <w:rPr>
          <w:rFonts w:ascii="宋体" w:hAnsi="宋体" w:hint="eastAsia"/>
        </w:rPr>
        <w:t>最后随尿排出</w:t>
      </w:r>
      <w:r>
        <w:rPr>
          <w:rFonts w:ascii="宋体" w:hAnsi="宋体" w:hint="eastAsia"/>
        </w:rPr>
        <w:t>;</w:t>
      </w:r>
      <w:r>
        <w:rPr>
          <w:rFonts w:ascii="宋体" w:hAnsi="宋体" w:hint="eastAsia"/>
        </w:rPr>
        <w:t>挥发性酸或碱则由肺排出。</w:t>
      </w:r>
    </w:p>
    <w:p w:rsidR="00000000" w:rsidRDefault="0066509C">
      <w:pPr>
        <w:ind w:firstLineChars="171" w:firstLine="359"/>
        <w:rPr>
          <w:rFonts w:ascii="宋体" w:hAnsi="宋体" w:hint="eastAsia"/>
        </w:rPr>
      </w:pPr>
      <w:r>
        <w:rPr>
          <w:rFonts w:ascii="宋体" w:hAnsi="宋体" w:hint="eastAsia"/>
        </w:rPr>
        <w:t xml:space="preserve">60. </w:t>
      </w:r>
      <w:r>
        <w:rPr>
          <w:rFonts w:ascii="宋体" w:hAnsi="宋体" w:hint="eastAsia"/>
        </w:rPr>
        <w:t>相同点：兴奋－收缩偶联机及收缩的基本原理，在心肌和骨骼肌基本相同。</w:t>
      </w:r>
    </w:p>
    <w:p w:rsidR="00000000" w:rsidRDefault="0066509C">
      <w:pPr>
        <w:ind w:firstLineChars="171" w:firstLine="359"/>
        <w:rPr>
          <w:rFonts w:ascii="宋体" w:hAnsi="宋体" w:hint="eastAsia"/>
        </w:rPr>
      </w:pPr>
      <w:r>
        <w:rPr>
          <w:rFonts w:ascii="宋体" w:hAnsi="宋体" w:hint="eastAsia"/>
        </w:rPr>
        <w:t xml:space="preserve">　　不同点：</w:t>
      </w: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①</w:t>
      </w:r>
      <w:r>
        <w:rPr>
          <w:rFonts w:ascii="宋体" w:hAnsi="宋体"/>
        </w:rPr>
        <w:fldChar w:fldCharType="end"/>
      </w:r>
      <w:r>
        <w:rPr>
          <w:rFonts w:ascii="宋体" w:hAnsi="宋体" w:hint="eastAsia"/>
        </w:rPr>
        <w:t>对细胞外液中</w:t>
      </w:r>
      <w:r>
        <w:rPr>
          <w:rFonts w:ascii="宋体" w:hAnsi="宋体" w:hint="eastAsia"/>
        </w:rPr>
        <w:t>Ca</w:t>
      </w:r>
      <w:r>
        <w:rPr>
          <w:rFonts w:ascii="宋体" w:hAnsi="宋体" w:hint="eastAsia"/>
          <w:vertAlign w:val="superscript"/>
        </w:rPr>
        <w:t>2+</w:t>
      </w:r>
      <w:r>
        <w:rPr>
          <w:rFonts w:ascii="宋体" w:hAnsi="宋体" w:hint="eastAsia"/>
        </w:rPr>
        <w:t>的依赖性不同。骨骼肌细胞质内增加的</w:t>
      </w:r>
      <w:r>
        <w:rPr>
          <w:rFonts w:ascii="宋体" w:hAnsi="宋体" w:hint="eastAsia"/>
        </w:rPr>
        <w:t>Ca</w:t>
      </w:r>
      <w:r>
        <w:rPr>
          <w:rFonts w:ascii="宋体" w:hAnsi="宋体" w:hint="eastAsia"/>
          <w:vertAlign w:val="superscript"/>
        </w:rPr>
        <w:t>2+</w:t>
      </w:r>
      <w:r>
        <w:rPr>
          <w:rFonts w:ascii="宋体" w:hAnsi="宋体" w:hint="eastAsia"/>
        </w:rPr>
        <w:t>来源于肌质网的终末池，而心肌细胞终末池不发达，胞内</w:t>
      </w:r>
      <w:r>
        <w:rPr>
          <w:rFonts w:ascii="宋体" w:hAnsi="宋体" w:hint="eastAsia"/>
        </w:rPr>
        <w:t>Ca</w:t>
      </w:r>
      <w:r>
        <w:rPr>
          <w:rFonts w:ascii="宋体" w:hAnsi="宋体" w:hint="eastAsia"/>
          <w:vertAlign w:val="superscript"/>
        </w:rPr>
        <w:t>2+</w:t>
      </w:r>
      <w:r>
        <w:rPr>
          <w:rFonts w:ascii="宋体" w:hAnsi="宋体" w:hint="eastAsia"/>
        </w:rPr>
        <w:t>的增加主要依赖于细胞外液，因此心肌的收缩易受细胞外液中</w:t>
      </w:r>
      <w:r>
        <w:rPr>
          <w:rFonts w:ascii="宋体" w:hAnsi="宋体" w:hint="eastAsia"/>
        </w:rPr>
        <w:t>Ca</w:t>
      </w:r>
      <w:r>
        <w:rPr>
          <w:rFonts w:ascii="宋体" w:hAnsi="宋体" w:hint="eastAsia"/>
          <w:vertAlign w:val="superscript"/>
        </w:rPr>
        <w:t>2+</w:t>
      </w:r>
      <w:r>
        <w:rPr>
          <w:rFonts w:ascii="宋体" w:hAnsi="宋体" w:hint="eastAsia"/>
        </w:rPr>
        <w:t>浓度的影响。</w:t>
      </w: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②</w:t>
      </w:r>
      <w:r>
        <w:rPr>
          <w:rFonts w:ascii="宋体" w:hAnsi="宋体"/>
        </w:rPr>
        <w:fldChar w:fldCharType="end"/>
      </w:r>
      <w:r>
        <w:rPr>
          <w:rFonts w:ascii="宋体" w:hAnsi="宋体" w:hint="eastAsia"/>
        </w:rPr>
        <w:t>自动节律性：在心脏自律组织的作用下，离体心脏仍可保持节律性收缩，而骨骼肌没有不随意的节律性收缩</w:t>
      </w: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③</w:t>
      </w:r>
      <w:r>
        <w:rPr>
          <w:rFonts w:ascii="宋体" w:hAnsi="宋体"/>
        </w:rPr>
        <w:fldChar w:fldCharType="end"/>
      </w:r>
      <w:r>
        <w:rPr>
          <w:rFonts w:ascii="宋体" w:hAnsi="宋体" w:hint="eastAsia"/>
        </w:rPr>
        <w:t>同步收缩：由于心脏特殊传导组织和闰盘处缝隙连接的存在，使心肌成为功能性合胞体。只要刺激达到阈值，兴奋可扩布到整个心房或心室，引起心房或心室的同步收缩；而骨骼肌由许多运动单位组成，在不同强度的刺激下参与收缩的运动单位数目不同，收缩强度也不同。</w:t>
      </w:r>
      <w:r>
        <w:rPr>
          <w:rFonts w:ascii="宋体" w:hAnsi="宋体"/>
        </w:rPr>
        <w:fldChar w:fldCharType="begin"/>
      </w:r>
      <w:r>
        <w:rPr>
          <w:rFonts w:ascii="宋体" w:hAnsi="宋体"/>
        </w:rPr>
        <w:instrText xml:space="preserve"> </w:instrText>
      </w:r>
      <w:r>
        <w:rPr>
          <w:rFonts w:ascii="宋体" w:hAnsi="宋体" w:hint="eastAsia"/>
        </w:rPr>
        <w:instrText>= 4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④</w:t>
      </w:r>
      <w:r>
        <w:rPr>
          <w:rFonts w:ascii="宋体" w:hAnsi="宋体"/>
        </w:rPr>
        <w:fldChar w:fldCharType="end"/>
      </w:r>
      <w:r>
        <w:rPr>
          <w:rFonts w:ascii="宋体" w:hAnsi="宋体" w:hint="eastAsia"/>
        </w:rPr>
        <w:t>心肌不会发生强直收缩，而骨骼肌在受到连续刺激时可发生强直收缩。</w:t>
      </w:r>
    </w:p>
    <w:p w:rsidR="00000000" w:rsidRDefault="0066509C">
      <w:pPr>
        <w:ind w:firstLineChars="171" w:firstLine="359"/>
        <w:rPr>
          <w:rFonts w:ascii="宋体" w:hAnsi="宋体" w:hint="eastAsia"/>
        </w:rPr>
      </w:pPr>
      <w:r>
        <w:rPr>
          <w:rFonts w:ascii="宋体" w:hAnsi="宋体" w:hint="eastAsia"/>
        </w:rPr>
        <w:t>61.</w:t>
      </w:r>
      <w:r>
        <w:rPr>
          <w:rFonts w:ascii="宋体" w:hAnsi="宋体" w:hint="eastAsia"/>
        </w:rPr>
        <w:t xml:space="preserve">　心输出量主要取决于心率及每搏输出量，因此，心率的改变以及能影响每搏输出量的因素都可以引起心输出量的改变。</w:t>
      </w:r>
    </w:p>
    <w:p w:rsidR="00000000" w:rsidRDefault="0066509C">
      <w:pPr>
        <w:ind w:firstLineChars="171" w:firstLine="359"/>
        <w:rPr>
          <w:rFonts w:ascii="宋体" w:hAnsi="宋体" w:hint="eastAsia"/>
        </w:rPr>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①</w:t>
      </w:r>
      <w:r>
        <w:rPr>
          <w:rFonts w:ascii="宋体" w:hAnsi="宋体"/>
        </w:rPr>
        <w:fldChar w:fldCharType="end"/>
      </w:r>
      <w:r>
        <w:rPr>
          <w:rFonts w:ascii="宋体" w:hAnsi="宋体" w:hint="eastAsia"/>
        </w:rPr>
        <w:t>心室舒张末期容积：在一定范围内心室舒张末期容积越大，心室肌的收缩能力也越强，每搏输出量也越多。</w:t>
      </w:r>
    </w:p>
    <w:p w:rsidR="00000000" w:rsidRDefault="0066509C">
      <w:pPr>
        <w:ind w:firstLineChars="171" w:firstLine="359"/>
        <w:rPr>
          <w:rFonts w:ascii="宋体" w:hAnsi="宋体" w:hint="eastAsia"/>
        </w:rPr>
      </w:pP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②</w:t>
      </w:r>
      <w:r>
        <w:rPr>
          <w:rFonts w:ascii="宋体" w:hAnsi="宋体"/>
        </w:rPr>
        <w:fldChar w:fldCharType="end"/>
      </w:r>
      <w:r>
        <w:rPr>
          <w:rFonts w:ascii="宋体" w:hAnsi="宋体" w:hint="eastAsia"/>
        </w:rPr>
        <w:t>心肌后负荷：即心室收缩、射血时面临的动脉压的阻力大小，当动脉血压升高时，心室射血阻力增大，等容收缩期延长，射血速度减慢产，搏出量减少。</w:t>
      </w:r>
    </w:p>
    <w:p w:rsidR="00000000" w:rsidRDefault="0066509C">
      <w:pPr>
        <w:ind w:firstLineChars="171" w:firstLine="359"/>
        <w:rPr>
          <w:rFonts w:ascii="宋体" w:hAnsi="宋体" w:hint="eastAsia"/>
        </w:rPr>
      </w:pP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③</w:t>
      </w:r>
      <w:r>
        <w:rPr>
          <w:rFonts w:ascii="宋体" w:hAnsi="宋体"/>
        </w:rPr>
        <w:fldChar w:fldCharType="end"/>
      </w:r>
      <w:r>
        <w:rPr>
          <w:rFonts w:ascii="宋体" w:hAnsi="宋体" w:hint="eastAsia"/>
        </w:rPr>
        <w:t>心率：在一定范围内，心率的增加能使心输出量随之增加。但如果心率过快，心舒期过短，造成心室在还没有被血液完全充盈的情况下收缩，每搏输出量减少，以致心输出量减少；反之，心率过慢，心舒期更长也不能相应提高充盈量，结果反而</w:t>
      </w:r>
      <w:r>
        <w:rPr>
          <w:rFonts w:ascii="宋体" w:hAnsi="宋体" w:hint="eastAsia"/>
        </w:rPr>
        <w:t>由于射血次数的减少而使心输出量下降。</w:t>
      </w:r>
    </w:p>
    <w:p w:rsidR="00000000" w:rsidRDefault="0066509C">
      <w:pPr>
        <w:ind w:firstLineChars="171" w:firstLine="359"/>
        <w:rPr>
          <w:rFonts w:ascii="宋体-方正超大字符集" w:eastAsia="宋体-方正超大字符集" w:hAnsi="宋体-方正超大字符集" w:hint="eastAsia"/>
        </w:rPr>
      </w:pPr>
      <w:r>
        <w:rPr>
          <w:rFonts w:ascii="宋体" w:hAnsi="宋体" w:hint="eastAsia"/>
        </w:rPr>
        <w:t>62.</w:t>
      </w:r>
      <w:r>
        <w:rPr>
          <w:rFonts w:ascii="宋体" w:hAnsi="宋体" w:hint="eastAsia"/>
        </w:rPr>
        <w:t xml:space="preserve">　淋巴循环的生理意义：</w:t>
      </w: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①</w:t>
      </w:r>
      <w:r>
        <w:rPr>
          <w:rFonts w:ascii="宋体" w:hAnsi="宋体"/>
        </w:rPr>
        <w:fldChar w:fldCharType="end"/>
      </w:r>
      <w:r>
        <w:rPr>
          <w:rFonts w:ascii="宋体" w:hAnsi="宋体" w:hint="eastAsia"/>
        </w:rPr>
        <w:t>调节血浆和组织液之间的液体平衡。</w:t>
      </w: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②</w:t>
      </w:r>
      <w:r>
        <w:rPr>
          <w:rFonts w:ascii="宋体" w:hAnsi="宋体"/>
        </w:rPr>
        <w:fldChar w:fldCharType="end"/>
      </w:r>
      <w:r>
        <w:rPr>
          <w:rFonts w:ascii="宋体" w:hAnsi="宋体" w:hint="eastAsia"/>
        </w:rPr>
        <w:t>回收组织液中的蛋白质。</w:t>
      </w: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③</w:t>
      </w:r>
      <w:r>
        <w:rPr>
          <w:rFonts w:ascii="宋体" w:hAnsi="宋体"/>
        </w:rPr>
        <w:fldChar w:fldCharType="end"/>
      </w:r>
      <w:r>
        <w:rPr>
          <w:rFonts w:ascii="宋体" w:hAnsi="宋体" w:hint="eastAsia"/>
        </w:rPr>
        <w:t>吸收和运输脂肪。</w:t>
      </w:r>
      <w:r>
        <w:rPr>
          <w:rFonts w:ascii="宋体" w:hAnsi="宋体"/>
        </w:rPr>
        <w:fldChar w:fldCharType="begin"/>
      </w:r>
      <w:r>
        <w:rPr>
          <w:rFonts w:ascii="宋体" w:hAnsi="宋体"/>
        </w:rPr>
        <w:instrText xml:space="preserve"> </w:instrText>
      </w:r>
      <w:r>
        <w:rPr>
          <w:rFonts w:ascii="宋体" w:hAnsi="宋体" w:hint="eastAsia"/>
        </w:rPr>
        <w:instrText>= 4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④</w:t>
      </w:r>
      <w:r>
        <w:rPr>
          <w:rFonts w:ascii="宋体" w:hAnsi="宋体"/>
        </w:rPr>
        <w:fldChar w:fldCharType="end"/>
      </w:r>
      <w:r>
        <w:rPr>
          <w:rFonts w:ascii="宋体" w:hAnsi="宋体" w:hint="eastAsia"/>
        </w:rPr>
        <w:t>防</w:t>
      </w:r>
      <w:r>
        <w:rPr>
          <w:rFonts w:ascii="宋体-方正超大字符集" w:eastAsia="宋体-方正超大字符集" w:hAnsi="宋体-方正超大字符集" w:hint="eastAsia"/>
        </w:rPr>
        <w:t>御作用。</w:t>
      </w:r>
    </w:p>
    <w:p w:rsidR="00000000" w:rsidRDefault="0066509C">
      <w:pPr>
        <w:ind w:firstLineChars="171" w:firstLine="359"/>
        <w:rPr>
          <w:rFonts w:ascii="宋体" w:hAnsi="宋体" w:hint="eastAsia"/>
        </w:rPr>
      </w:pPr>
      <w:r>
        <w:rPr>
          <w:rFonts w:ascii="宋体" w:hAnsi="宋体" w:hint="eastAsia"/>
        </w:rPr>
        <w:t>63</w:t>
      </w:r>
      <w:r>
        <w:rPr>
          <w:rFonts w:ascii="宋体" w:hAnsi="宋体" w:hint="eastAsia"/>
        </w:rPr>
        <w:t>．所谓胸内负压，就是说胸膜腔内的压力低于外界大气压。</w:t>
      </w:r>
    </w:p>
    <w:p w:rsidR="00000000" w:rsidRDefault="0066509C">
      <w:pPr>
        <w:ind w:firstLineChars="171" w:firstLine="359"/>
        <w:rPr>
          <w:rFonts w:ascii="宋体" w:hAnsi="宋体" w:hint="eastAsia"/>
        </w:rPr>
      </w:pPr>
      <w:r>
        <w:rPr>
          <w:rFonts w:ascii="宋体" w:hAnsi="宋体" w:hint="eastAsia"/>
        </w:rPr>
        <w:t xml:space="preserve">    </w:t>
      </w:r>
      <w:r>
        <w:rPr>
          <w:rFonts w:ascii="宋体" w:hAnsi="宋体" w:hint="eastAsia"/>
        </w:rPr>
        <w:t>动物出生后胸廓由于弹性而扩展开来，外界大气进入到肺泡中使得肺泡扩张。由于肺泡具有弹性，使肺泡产生回缩力。这是胸内负压产生的根本原因。胸内压</w:t>
      </w:r>
      <w:r>
        <w:rPr>
          <w:rFonts w:ascii="宋体" w:hAnsi="宋体" w:hint="eastAsia"/>
        </w:rPr>
        <w:t>=</w:t>
      </w:r>
      <w:r>
        <w:rPr>
          <w:rFonts w:ascii="宋体" w:hAnsi="宋体" w:hint="eastAsia"/>
        </w:rPr>
        <w:t>肺内压</w:t>
      </w:r>
      <w:r>
        <w:rPr>
          <w:rFonts w:ascii="宋体" w:hAnsi="宋体" w:hint="eastAsia"/>
        </w:rPr>
        <w:t>-</w:t>
      </w:r>
      <w:r>
        <w:rPr>
          <w:rFonts w:ascii="宋体" w:hAnsi="宋体" w:hint="eastAsia"/>
        </w:rPr>
        <w:t>肺回缩力；由于肺内压与</w:t>
      </w:r>
      <w:r>
        <w:rPr>
          <w:rFonts w:ascii="宋体" w:hAnsi="宋体" w:hint="eastAsia"/>
        </w:rPr>
        <w:t>外界大气压相同，压差为</w:t>
      </w:r>
      <w:r>
        <w:rPr>
          <w:rFonts w:ascii="宋体" w:hAnsi="宋体" w:hint="eastAsia"/>
        </w:rPr>
        <w:t>0</w:t>
      </w:r>
      <w:r>
        <w:rPr>
          <w:rFonts w:ascii="宋体" w:hAnsi="宋体" w:hint="eastAsia"/>
        </w:rPr>
        <w:t>，所以胸内压</w:t>
      </w:r>
      <w:r>
        <w:rPr>
          <w:rFonts w:ascii="宋体" w:hAnsi="宋体" w:hint="eastAsia"/>
        </w:rPr>
        <w:t>=-</w:t>
      </w:r>
      <w:r>
        <w:rPr>
          <w:rFonts w:ascii="宋体" w:hAnsi="宋体" w:hint="eastAsia"/>
        </w:rPr>
        <w:t>肺回缩力，也就是说，胸内负压是由于肺的弹性回缩力形成的。</w:t>
      </w:r>
    </w:p>
    <w:p w:rsidR="00000000" w:rsidRDefault="0066509C">
      <w:pPr>
        <w:ind w:firstLineChars="171" w:firstLine="359"/>
        <w:rPr>
          <w:rFonts w:ascii="宋体" w:hAnsi="宋体" w:hint="eastAsia"/>
        </w:rPr>
      </w:pPr>
      <w:r>
        <w:rPr>
          <w:rFonts w:ascii="宋体" w:hAnsi="宋体" w:hint="eastAsia"/>
        </w:rPr>
        <w:t>胸内负压具有重要的生理意义：有利于使肺泡保持扩张状态而不至于萎缩。此外，当吸气时胸内负压进一步降低，有利于降低中心静脉压，促进静脉内的血液和淋巴回流。</w:t>
      </w:r>
    </w:p>
    <w:p w:rsidR="00000000" w:rsidRDefault="0066509C">
      <w:pPr>
        <w:ind w:firstLineChars="171" w:firstLine="359"/>
        <w:rPr>
          <w:rFonts w:ascii="宋体" w:hAnsi="宋体" w:hint="eastAsia"/>
        </w:rPr>
      </w:pPr>
      <w:r>
        <w:rPr>
          <w:rFonts w:ascii="宋体" w:hAnsi="宋体" w:hint="eastAsia"/>
        </w:rPr>
        <w:t>64</w:t>
      </w:r>
      <w:r>
        <w:rPr>
          <w:rFonts w:ascii="宋体" w:hAnsi="宋体" w:hint="eastAsia"/>
        </w:rPr>
        <w:t>．肝脏是体内最大的消化腺，也是极为重要的代谢器官。肝的主要功能有：</w:t>
      </w:r>
    </w:p>
    <w:p w:rsidR="00000000" w:rsidRDefault="0066509C">
      <w:pPr>
        <w:ind w:firstLineChars="171" w:firstLine="359"/>
        <w:rPr>
          <w:rFonts w:ascii="宋体" w:hAnsi="宋体" w:hint="eastAsia"/>
        </w:rPr>
      </w:pPr>
      <w:r>
        <w:rPr>
          <w:rFonts w:ascii="宋体" w:hAnsi="宋体" w:hint="eastAsia"/>
        </w:rPr>
        <w:t xml:space="preserve">    </w:t>
      </w: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①</w:t>
      </w:r>
      <w:r>
        <w:rPr>
          <w:rFonts w:ascii="宋体" w:hAnsi="宋体"/>
        </w:rPr>
        <w:fldChar w:fldCharType="end"/>
      </w:r>
      <w:r>
        <w:rPr>
          <w:rFonts w:ascii="宋体" w:hAnsi="宋体" w:hint="eastAsia"/>
        </w:rPr>
        <w:t>消化与吸收功能</w:t>
      </w:r>
    </w:p>
    <w:p w:rsidR="00000000" w:rsidRDefault="0066509C">
      <w:pPr>
        <w:ind w:firstLineChars="171" w:firstLine="359"/>
        <w:rPr>
          <w:rFonts w:ascii="宋体" w:hAnsi="宋体" w:hint="eastAsia"/>
        </w:rPr>
      </w:pPr>
      <w:r>
        <w:rPr>
          <w:rFonts w:ascii="宋体" w:hAnsi="宋体" w:hint="eastAsia"/>
        </w:rPr>
        <w:t xml:space="preserve">    </w:t>
      </w: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②</w:t>
      </w:r>
      <w:r>
        <w:rPr>
          <w:rFonts w:ascii="宋体" w:hAnsi="宋体"/>
        </w:rPr>
        <w:fldChar w:fldCharType="end"/>
      </w:r>
      <w:r>
        <w:rPr>
          <w:rFonts w:ascii="宋体" w:hAnsi="宋体" w:hint="eastAsia"/>
        </w:rPr>
        <w:t>代谢功能</w:t>
      </w:r>
    </w:p>
    <w:p w:rsidR="00000000" w:rsidRDefault="0066509C">
      <w:pPr>
        <w:ind w:firstLineChars="171" w:firstLine="359"/>
        <w:rPr>
          <w:rFonts w:ascii="宋体" w:hAnsi="宋体" w:hint="eastAsia"/>
        </w:rPr>
      </w:pPr>
      <w:r>
        <w:rPr>
          <w:rFonts w:ascii="宋体" w:hAnsi="宋体" w:hint="eastAsia"/>
        </w:rPr>
        <w:t xml:space="preserve">    </w:t>
      </w: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③</w:t>
      </w:r>
      <w:r>
        <w:rPr>
          <w:rFonts w:ascii="宋体" w:hAnsi="宋体"/>
        </w:rPr>
        <w:fldChar w:fldCharType="end"/>
      </w:r>
      <w:r>
        <w:rPr>
          <w:rFonts w:ascii="宋体" w:hAnsi="宋体" w:hint="eastAsia"/>
        </w:rPr>
        <w:t>清除功能</w:t>
      </w:r>
    </w:p>
    <w:p w:rsidR="00000000" w:rsidRDefault="0066509C">
      <w:pPr>
        <w:ind w:firstLineChars="171" w:firstLine="359"/>
        <w:rPr>
          <w:rFonts w:ascii="宋体" w:hAnsi="宋体" w:hint="eastAsia"/>
        </w:rPr>
      </w:pPr>
      <w:r>
        <w:rPr>
          <w:rFonts w:ascii="宋体" w:hAnsi="宋体" w:hint="eastAsia"/>
        </w:rPr>
        <w:t xml:space="preserve">    </w:t>
      </w:r>
      <w:r>
        <w:rPr>
          <w:rFonts w:ascii="宋体" w:hAnsi="宋体"/>
        </w:rPr>
        <w:fldChar w:fldCharType="begin"/>
      </w:r>
      <w:r>
        <w:rPr>
          <w:rFonts w:ascii="宋体" w:hAnsi="宋体"/>
        </w:rPr>
        <w:instrText xml:space="preserve"> </w:instrText>
      </w:r>
      <w:r>
        <w:rPr>
          <w:rFonts w:ascii="宋体" w:hAnsi="宋体" w:hint="eastAsia"/>
        </w:rPr>
        <w:instrText>= 4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④</w:t>
      </w:r>
      <w:r>
        <w:rPr>
          <w:rFonts w:ascii="宋体" w:hAnsi="宋体"/>
        </w:rPr>
        <w:fldChar w:fldCharType="end"/>
      </w:r>
      <w:r>
        <w:rPr>
          <w:rFonts w:ascii="宋体" w:hAnsi="宋体" w:hint="eastAsia"/>
        </w:rPr>
        <w:t>解毒和排泄功能</w:t>
      </w:r>
    </w:p>
    <w:p w:rsidR="00000000" w:rsidRDefault="0066509C">
      <w:pPr>
        <w:ind w:firstLineChars="171" w:firstLine="359"/>
        <w:rPr>
          <w:rFonts w:ascii="宋体" w:hAnsi="宋体" w:hint="eastAsia"/>
        </w:rPr>
      </w:pPr>
      <w:r>
        <w:rPr>
          <w:rFonts w:ascii="宋体" w:hAnsi="宋体" w:hint="eastAsia"/>
        </w:rPr>
        <w:t xml:space="preserve">    </w:t>
      </w:r>
      <w:r>
        <w:rPr>
          <w:rFonts w:ascii="宋体" w:hAnsi="宋体"/>
        </w:rPr>
        <w:fldChar w:fldCharType="begin"/>
      </w:r>
      <w:r>
        <w:rPr>
          <w:rFonts w:ascii="宋体" w:hAnsi="宋体"/>
        </w:rPr>
        <w:instrText xml:space="preserve"> </w:instrText>
      </w:r>
      <w:r>
        <w:rPr>
          <w:rFonts w:ascii="宋体" w:hAnsi="宋体" w:hint="eastAsia"/>
        </w:rPr>
        <w:instrText>= 5 \* GB3</w:instrText>
      </w:r>
      <w:r>
        <w:rPr>
          <w:rFonts w:ascii="宋体" w:hAnsi="宋体"/>
        </w:rPr>
        <w:instrText xml:space="preserve"> </w:instrText>
      </w:r>
      <w:r>
        <w:rPr>
          <w:rFonts w:ascii="宋体" w:hAnsi="宋体"/>
        </w:rPr>
        <w:fldChar w:fldCharType="separate"/>
      </w:r>
      <w:r>
        <w:rPr>
          <w:rFonts w:ascii="宋体" w:hAnsi="宋体" w:hint="eastAsia"/>
          <w:lang w:val="en-US" w:eastAsia="zh-CN"/>
        </w:rPr>
        <w:t>⑤</w:t>
      </w:r>
      <w:r>
        <w:rPr>
          <w:rFonts w:ascii="宋体" w:hAnsi="宋体"/>
        </w:rPr>
        <w:fldChar w:fldCharType="end"/>
      </w:r>
      <w:r>
        <w:rPr>
          <w:rFonts w:ascii="宋体" w:hAnsi="宋体" w:hint="eastAsia"/>
        </w:rPr>
        <w:t>造血功能</w:t>
      </w:r>
    </w:p>
    <w:p w:rsidR="00000000" w:rsidRDefault="0066509C">
      <w:pPr>
        <w:ind w:firstLineChars="171" w:firstLine="359"/>
        <w:rPr>
          <w:rFonts w:ascii="宋体" w:hAnsi="宋体" w:hint="eastAsia"/>
        </w:rPr>
      </w:pPr>
      <w:r>
        <w:rPr>
          <w:rFonts w:ascii="宋体" w:hAnsi="宋体" w:hint="eastAsia"/>
        </w:rPr>
        <w:t>65</w:t>
      </w:r>
      <w:r>
        <w:rPr>
          <w:rFonts w:ascii="宋体" w:hAnsi="宋体" w:hint="eastAsia"/>
        </w:rPr>
        <w:t>．尿的生成过程包括肾小球的滤过、肾小管和集合管的重吸收和分泌三个环节。在肾小球毛细血管内，血液经有孔的内皮细胞层、基膜层和肾小囊脏层细胞之间的裂隙</w:t>
      </w:r>
      <w:r>
        <w:rPr>
          <w:rFonts w:ascii="宋体" w:hAnsi="宋体" w:hint="eastAsia"/>
        </w:rPr>
        <w:t>3</w:t>
      </w:r>
      <w:r>
        <w:rPr>
          <w:rFonts w:ascii="宋体" w:hAnsi="宋体" w:hint="eastAsia"/>
        </w:rPr>
        <w:t>层分子筛样滤过膜，将血液中的有形成分和蛋白质大分子阻挡住，而让水、电解质、葡萄糖、氨基酸等小分子物质通过形成超滤液，即原尿；原尿流经紧小管各段时，将</w:t>
      </w:r>
      <w:r>
        <w:rPr>
          <w:rFonts w:ascii="宋体" w:hAnsi="宋体" w:hint="eastAsia"/>
        </w:rPr>
        <w:t>99%</w:t>
      </w:r>
      <w:r>
        <w:rPr>
          <w:rFonts w:ascii="宋体" w:hAnsi="宋体" w:hint="eastAsia"/>
        </w:rPr>
        <w:t>的水、全部的葡萄糖、氨基酸和绝大部分电解质等有用物质重吸收入血，而将无用的代谢终产物、药物和进入体内多余的物质留在小管液内；肾小管和集</w:t>
      </w:r>
      <w:r>
        <w:rPr>
          <w:rFonts w:ascii="宋体" w:hAnsi="宋体" w:hint="eastAsia"/>
        </w:rPr>
        <w:t>合管将上皮细胞新陈代谢产生的</w:t>
      </w:r>
      <w:r>
        <w:rPr>
          <w:rFonts w:ascii="宋体" w:hAnsi="宋体" w:hint="eastAsia"/>
        </w:rPr>
        <w:t>H</w:t>
      </w:r>
      <w:r>
        <w:rPr>
          <w:rFonts w:ascii="宋体" w:hAnsi="宋体" w:hint="eastAsia"/>
          <w:vertAlign w:val="superscript"/>
        </w:rPr>
        <w:t>+</w:t>
      </w:r>
      <w:r>
        <w:rPr>
          <w:rFonts w:ascii="宋体" w:hAnsi="宋体" w:hint="eastAsia"/>
        </w:rPr>
        <w:t>、</w:t>
      </w:r>
      <w:r>
        <w:rPr>
          <w:rFonts w:ascii="宋体" w:hAnsi="宋体" w:hint="eastAsia"/>
        </w:rPr>
        <w:t>NH3</w:t>
      </w:r>
      <w:r>
        <w:rPr>
          <w:rFonts w:ascii="宋体" w:hAnsi="宋体" w:hint="eastAsia"/>
        </w:rPr>
        <w:t>和小管外的</w:t>
      </w:r>
      <w:r>
        <w:rPr>
          <w:rFonts w:ascii="宋体" w:hAnsi="宋体" w:hint="eastAsia"/>
        </w:rPr>
        <w:t>K</w:t>
      </w:r>
      <w:r>
        <w:rPr>
          <w:rFonts w:ascii="宋体" w:hAnsi="宋体" w:hint="eastAsia"/>
          <w:vertAlign w:val="superscript"/>
        </w:rPr>
        <w:t>+</w:t>
      </w:r>
      <w:r>
        <w:rPr>
          <w:rFonts w:ascii="宋体" w:hAnsi="宋体" w:hint="eastAsia"/>
        </w:rPr>
        <w:t>等物质主动分泌到小管液内。通过此</w:t>
      </w:r>
      <w:r>
        <w:rPr>
          <w:rFonts w:ascii="宋体" w:hAnsi="宋体" w:hint="eastAsia"/>
        </w:rPr>
        <w:t>3</w:t>
      </w:r>
      <w:r>
        <w:rPr>
          <w:rFonts w:ascii="宋体" w:hAnsi="宋体" w:hint="eastAsia"/>
        </w:rPr>
        <w:t>个连续的过程在乳头管形成终尿。</w:t>
      </w:r>
    </w:p>
    <w:p w:rsidR="00000000" w:rsidRDefault="0066509C">
      <w:pPr>
        <w:tabs>
          <w:tab w:val="left" w:pos="1980"/>
          <w:tab w:val="left" w:pos="3960"/>
          <w:tab w:val="left" w:pos="5760"/>
          <w:tab w:val="left" w:pos="7920"/>
        </w:tabs>
        <w:rPr>
          <w:rFonts w:hint="eastAsia"/>
        </w:rPr>
      </w:pPr>
    </w:p>
    <w:p w:rsidR="00000000" w:rsidRDefault="0066509C">
      <w:pPr>
        <w:rPr>
          <w:rFonts w:hint="eastAsia"/>
        </w:rPr>
      </w:pPr>
    </w:p>
    <w:sectPr w:rsidR="00000000">
      <w:pgSz w:w="11906" w:h="16838"/>
      <w:pgMar w:top="1440" w:right="1644" w:bottom="1440" w:left="164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509C" w:rsidRDefault="0066509C" w:rsidP="0066509C">
      <w:r>
        <w:separator/>
      </w:r>
    </w:p>
  </w:endnote>
  <w:endnote w:type="continuationSeparator" w:id="0">
    <w:p w:rsidR="0066509C" w:rsidRDefault="0066509C" w:rsidP="00665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宋体-方正超大字符集">
    <w:altName w:val="黑体"/>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509C" w:rsidRDefault="0066509C" w:rsidP="0066509C">
      <w:r>
        <w:separator/>
      </w:r>
    </w:p>
  </w:footnote>
  <w:footnote w:type="continuationSeparator" w:id="0">
    <w:p w:rsidR="0066509C" w:rsidRDefault="0066509C" w:rsidP="006650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4"/>
    <w:multiLevelType w:val="multilevel"/>
    <w:tmpl w:val="00000004"/>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5"/>
    <w:multiLevelType w:val="singleLevel"/>
    <w:tmpl w:val="00000005"/>
    <w:lvl w:ilvl="0">
      <w:start w:val="1"/>
      <w:numFmt w:val="decimal"/>
      <w:lvlText w:val="（%1）"/>
      <w:lvlJc w:val="left"/>
      <w:pPr>
        <w:tabs>
          <w:tab w:val="num" w:pos="840"/>
        </w:tabs>
        <w:ind w:left="840" w:hanging="525"/>
      </w:pPr>
      <w:rPr>
        <w:rFonts w:hint="eastAsia"/>
      </w:rPr>
    </w:lvl>
  </w:abstractNum>
  <w:abstractNum w:abstractNumId="3" w15:restartNumberingAfterBreak="0">
    <w:nsid w:val="00000008"/>
    <w:multiLevelType w:val="singleLevel"/>
    <w:tmpl w:val="00000008"/>
    <w:lvl w:ilvl="0">
      <w:start w:val="1"/>
      <w:numFmt w:val="decimal"/>
      <w:lvlText w:val="（%1）"/>
      <w:lvlJc w:val="left"/>
      <w:pPr>
        <w:tabs>
          <w:tab w:val="num" w:pos="840"/>
        </w:tabs>
        <w:ind w:left="840" w:hanging="525"/>
      </w:pPr>
      <w:rPr>
        <w:rFonts w:hint="eastAsia"/>
      </w:rPr>
    </w:lvl>
  </w:abstractNum>
  <w:abstractNum w:abstractNumId="4" w15:restartNumberingAfterBreak="0">
    <w:nsid w:val="0000000A"/>
    <w:multiLevelType w:val="singleLevel"/>
    <w:tmpl w:val="0000000A"/>
    <w:lvl w:ilvl="0">
      <w:start w:val="1"/>
      <w:numFmt w:val="decimal"/>
      <w:lvlText w:val="（%1）"/>
      <w:lvlJc w:val="left"/>
      <w:pPr>
        <w:tabs>
          <w:tab w:val="num" w:pos="840"/>
        </w:tabs>
        <w:ind w:left="840" w:hanging="525"/>
      </w:pPr>
      <w:rPr>
        <w:rFonts w:hint="eastAsia"/>
      </w:rPr>
    </w:lvl>
  </w:abstractNum>
  <w:abstractNum w:abstractNumId="5" w15:restartNumberingAfterBreak="0">
    <w:nsid w:val="0000000D"/>
    <w:multiLevelType w:val="multilevel"/>
    <w:tmpl w:val="0000000D"/>
    <w:lvl w:ilvl="0">
      <w:start w:val="52"/>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000000E"/>
    <w:multiLevelType w:val="multilevel"/>
    <w:tmpl w:val="0000000E"/>
    <w:lvl w:ilvl="0">
      <w:start w:val="221"/>
      <w:numFmt w:val="decimal"/>
      <w:lvlText w:val="%1."/>
      <w:lvlJc w:val="left"/>
      <w:pPr>
        <w:tabs>
          <w:tab w:val="num" w:pos="375"/>
        </w:tabs>
        <w:ind w:left="375" w:hanging="37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00000012"/>
    <w:multiLevelType w:val="multilevel"/>
    <w:tmpl w:val="00000012"/>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948968290">
    <w:abstractNumId w:val="0"/>
  </w:num>
  <w:num w:numId="2" w16cid:durableId="1083448422">
    <w:abstractNumId w:val="7"/>
  </w:num>
  <w:num w:numId="3" w16cid:durableId="713239087">
    <w:abstractNumId w:val="1"/>
  </w:num>
  <w:num w:numId="4" w16cid:durableId="355889651">
    <w:abstractNumId w:val="6"/>
  </w:num>
  <w:num w:numId="5" w16cid:durableId="1473865905">
    <w:abstractNumId w:val="3"/>
  </w:num>
  <w:num w:numId="6" w16cid:durableId="754864246">
    <w:abstractNumId w:val="2"/>
  </w:num>
  <w:num w:numId="7" w16cid:durableId="199056180">
    <w:abstractNumId w:val="4"/>
  </w:num>
  <w:num w:numId="8" w16cid:durableId="5178856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1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665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8"/>
    <o:shapelayout v:ext="edit">
      <o:idmap v:ext="edit" data="1"/>
    </o:shapelayout>
  </w:shapeDefaults>
  <w:decimalSymbol w:val="."/>
  <w:listSeparator w:val=","/>
  <w15:chartTrackingRefBased/>
  <w15:docId w15:val="{BDF71BFE-C07A-4EDE-AC91-1C48F423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50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509C"/>
    <w:rPr>
      <w:kern w:val="2"/>
      <w:sz w:val="18"/>
      <w:szCs w:val="18"/>
    </w:rPr>
  </w:style>
  <w:style w:type="paragraph" w:styleId="a5">
    <w:name w:val="footer"/>
    <w:basedOn w:val="a"/>
    <w:link w:val="a6"/>
    <w:uiPriority w:val="99"/>
    <w:unhideWhenUsed/>
    <w:rsid w:val="0066509C"/>
    <w:pPr>
      <w:tabs>
        <w:tab w:val="center" w:pos="4153"/>
        <w:tab w:val="right" w:pos="8306"/>
      </w:tabs>
      <w:snapToGrid w:val="0"/>
      <w:jc w:val="left"/>
    </w:pPr>
    <w:rPr>
      <w:sz w:val="18"/>
      <w:szCs w:val="18"/>
    </w:rPr>
  </w:style>
  <w:style w:type="character" w:customStyle="1" w:styleId="a6">
    <w:name w:val="页脚 字符"/>
    <w:basedOn w:val="a0"/>
    <w:link w:val="a5"/>
    <w:uiPriority w:val="99"/>
    <w:rsid w:val="0066509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3</Pages>
  <Words>14414</Words>
  <Characters>82160</Characters>
  <Application>Microsoft Office Word</Application>
  <DocSecurity>0</DocSecurity>
  <PresentationFormat/>
  <Lines>684</Lines>
  <Paragraphs>192</Paragraphs>
  <Slides>0</Slides>
  <Notes>0</Notes>
  <HiddenSlides>0</HiddenSlides>
  <MMClips>0</MMClips>
  <ScaleCrop>false</ScaleCrop>
  <Manager/>
  <Company>2ndSpAcE</Company>
  <LinksUpToDate>false</LinksUpToDate>
  <CharactersWithSpaces>96382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动物生理学试题</dc:title>
  <dc:subject/>
  <dc:creator>Image</dc:creator>
  <cp:keywords/>
  <dc:description/>
  <cp:lastModifiedBy>贾 智磊</cp:lastModifiedBy>
  <cp:revision>2</cp:revision>
  <cp:lastPrinted>1899-12-30T00:00:00Z</cp:lastPrinted>
  <dcterms:created xsi:type="dcterms:W3CDTF">2023-04-23T14:11:00Z</dcterms:created>
  <dcterms:modified xsi:type="dcterms:W3CDTF">2023-04-23T14:11:00Z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