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480373">
      <w:pPr>
        <w:snapToGrid w:val="0"/>
        <w:spacing w:line="400" w:lineRule="exact"/>
        <w:jc w:val="center"/>
        <w:rPr>
          <w:rFonts w:ascii="黑体" w:eastAsia="黑体" w:hint="eastAsia"/>
          <w:sz w:val="32"/>
        </w:rPr>
      </w:pPr>
      <w:r>
        <w:rPr>
          <w:rFonts w:ascii="黑体" w:eastAsia="黑体" w:hint="eastAsia"/>
          <w:sz w:val="32"/>
        </w:rPr>
        <w:t>动物生理学章节测试题及答案</w:t>
      </w:r>
    </w:p>
    <w:p w:rsidR="00000000" w:rsidRDefault="00480373">
      <w:pPr>
        <w:snapToGrid w:val="0"/>
        <w:spacing w:line="400" w:lineRule="exact"/>
        <w:jc w:val="center"/>
        <w:rPr>
          <w:rFonts w:ascii="黑体" w:eastAsia="黑体" w:hint="eastAsia"/>
          <w:sz w:val="32"/>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第一章</w:t>
      </w:r>
      <w:r>
        <w:rPr>
          <w:rFonts w:ascii="黑体" w:eastAsia="黑体" w:hint="eastAsia"/>
          <w:sz w:val="32"/>
        </w:rPr>
        <w:t xml:space="preserve">  </w:t>
      </w:r>
      <w:r>
        <w:rPr>
          <w:rFonts w:ascii="黑体" w:eastAsia="黑体" w:hint="eastAsia"/>
          <w:sz w:val="32"/>
        </w:rPr>
        <w:t>绪论</w:t>
      </w:r>
    </w:p>
    <w:p w:rsidR="00000000" w:rsidRDefault="00480373">
      <w:pPr>
        <w:spacing w:line="400" w:lineRule="exact"/>
        <w:rPr>
          <w:rFonts w:hint="eastAsia"/>
        </w:rPr>
      </w:pPr>
      <w:r>
        <w:rPr>
          <w:rFonts w:hint="eastAsia"/>
        </w:rPr>
        <w:t>一、填空题</w:t>
      </w:r>
    </w:p>
    <w:p w:rsidR="00000000" w:rsidRDefault="00480373">
      <w:pPr>
        <w:snapToGrid w:val="0"/>
        <w:spacing w:line="400" w:lineRule="exact"/>
        <w:rPr>
          <w:rFonts w:hint="eastAsia"/>
        </w:rPr>
      </w:pPr>
      <w:r>
        <w:t>１</w:t>
      </w:r>
      <w:r>
        <w:rPr>
          <w:rFonts w:hint="eastAsia"/>
        </w:rPr>
        <w:t xml:space="preserve"> </w:t>
      </w:r>
      <w:r>
        <w:t>动物生理学是研究</w:t>
      </w:r>
      <w:r>
        <w:t>_________________________________</w:t>
      </w:r>
      <w:r>
        <w:t xml:space="preserve">　的一门科学。</w:t>
      </w:r>
    </w:p>
    <w:p w:rsidR="00000000" w:rsidRDefault="00480373">
      <w:pPr>
        <w:snapToGrid w:val="0"/>
        <w:spacing w:line="400" w:lineRule="exact"/>
        <w:rPr>
          <w:rFonts w:hint="eastAsia"/>
        </w:rPr>
      </w:pPr>
      <w:r>
        <w:rPr>
          <w:rFonts w:hint="eastAsia"/>
        </w:rPr>
        <w:t xml:space="preserve">2  </w:t>
      </w:r>
      <w:r>
        <w:rPr>
          <w:rFonts w:hint="eastAsia"/>
        </w:rPr>
        <w:t>生理学的研究水平大致可分为</w:t>
      </w:r>
      <w:r>
        <w:t>____________</w:t>
      </w:r>
      <w:r>
        <w:rPr>
          <w:rFonts w:hint="eastAsia"/>
        </w:rPr>
        <w:t>水平、</w:t>
      </w:r>
      <w:r>
        <w:t>____________</w:t>
      </w:r>
      <w:r>
        <w:rPr>
          <w:rFonts w:hint="eastAsia"/>
        </w:rPr>
        <w:t>水平和</w:t>
      </w:r>
      <w:r>
        <w:t>_____________</w:t>
      </w:r>
      <w:r>
        <w:rPr>
          <w:rFonts w:hint="eastAsia"/>
        </w:rPr>
        <w:t>水平等。</w:t>
      </w:r>
    </w:p>
    <w:p w:rsidR="00000000" w:rsidRDefault="00480373">
      <w:pPr>
        <w:snapToGrid w:val="0"/>
        <w:spacing w:line="400" w:lineRule="exact"/>
      </w:pPr>
      <w:r>
        <w:rPr>
          <w:rFonts w:hint="eastAsia"/>
        </w:rPr>
        <w:t xml:space="preserve">3  </w:t>
      </w:r>
      <w:r>
        <w:rPr>
          <w:rFonts w:hint="eastAsia"/>
        </w:rPr>
        <w:t>机体机能活动的调节方式包括</w:t>
      </w:r>
      <w:r>
        <w:t>_____________</w:t>
      </w:r>
      <w:r>
        <w:rPr>
          <w:rFonts w:hint="eastAsia"/>
        </w:rPr>
        <w:t>、</w:t>
      </w:r>
      <w:r>
        <w:t>_____________</w:t>
      </w:r>
      <w:r>
        <w:rPr>
          <w:rFonts w:hint="eastAsia"/>
        </w:rPr>
        <w:t>和</w:t>
      </w:r>
      <w:r>
        <w:t>_____________</w:t>
      </w:r>
      <w:r>
        <w:rPr>
          <w:rFonts w:hint="eastAsia"/>
        </w:rPr>
        <w:t>。</w:t>
      </w:r>
    </w:p>
    <w:p w:rsidR="00000000" w:rsidRDefault="00480373">
      <w:pPr>
        <w:snapToGrid w:val="0"/>
        <w:spacing w:line="400" w:lineRule="exact"/>
        <w:rPr>
          <w:rFonts w:hint="eastAsia"/>
        </w:rPr>
      </w:pPr>
      <w:r>
        <w:rPr>
          <w:rFonts w:hint="eastAsia"/>
        </w:rPr>
        <w:t xml:space="preserve">4  </w:t>
      </w:r>
      <w:r>
        <w:rPr>
          <w:rFonts w:hint="eastAsia"/>
        </w:rPr>
        <w:t>受控部分回送的信息加强控制部分对受控部分的调节，该调控模式称为</w:t>
      </w:r>
      <w:r>
        <w:t>___________</w:t>
      </w:r>
      <w:r>
        <w:rPr>
          <w:rFonts w:hint="eastAsia"/>
        </w:rPr>
        <w:t>，它是机体较</w:t>
      </w:r>
      <w:r>
        <w:t>__</w:t>
      </w:r>
      <w:r>
        <w:t>__</w:t>
      </w:r>
      <w:r>
        <w:rPr>
          <w:rFonts w:hint="eastAsia"/>
        </w:rPr>
        <w:t>（多</w:t>
      </w:r>
      <w:r>
        <w:t>/</w:t>
      </w:r>
      <w:r>
        <w:rPr>
          <w:rFonts w:hint="eastAsia"/>
        </w:rPr>
        <w:t>少）的调控形式。</w:t>
      </w:r>
    </w:p>
    <w:p w:rsidR="00000000" w:rsidRDefault="00480373">
      <w:pPr>
        <w:snapToGrid w:val="0"/>
        <w:spacing w:line="400" w:lineRule="exact"/>
      </w:pPr>
      <w:r>
        <w:rPr>
          <w:rFonts w:hint="eastAsia"/>
        </w:rPr>
        <w:t xml:space="preserve">5  </w:t>
      </w:r>
      <w:r>
        <w:t>机体维持稳态的重要调节方式是</w:t>
      </w:r>
      <w:r>
        <w:t>_____</w:t>
      </w:r>
      <w:r>
        <w:t>调节。</w:t>
      </w:r>
    </w:p>
    <w:p w:rsidR="00000000" w:rsidRDefault="00480373">
      <w:pPr>
        <w:snapToGrid w:val="0"/>
        <w:spacing w:line="400" w:lineRule="exact"/>
      </w:pPr>
      <w:r>
        <w:rPr>
          <w:rFonts w:hint="eastAsia"/>
        </w:rPr>
        <w:t xml:space="preserve">6  </w:t>
      </w:r>
      <w:r>
        <w:t>神经调节的特点是</w:t>
      </w:r>
      <w:r>
        <w:t>________</w:t>
      </w:r>
      <w:r>
        <w:t>、</w:t>
      </w:r>
      <w:r>
        <w:t>______</w:t>
      </w:r>
      <w:r>
        <w:t>、</w:t>
      </w:r>
      <w:r>
        <w:t>_____</w:t>
      </w:r>
      <w:r>
        <w:t>和</w:t>
      </w:r>
      <w:r>
        <w:t>_____</w:t>
      </w:r>
      <w:r>
        <w:t>。</w:t>
      </w:r>
    </w:p>
    <w:p w:rsidR="00000000" w:rsidRDefault="00480373">
      <w:pPr>
        <w:snapToGrid w:val="0"/>
        <w:spacing w:line="400" w:lineRule="exact"/>
      </w:pPr>
      <w:r>
        <w:rPr>
          <w:rFonts w:hint="eastAsia"/>
        </w:rPr>
        <w:t xml:space="preserve">7  </w:t>
      </w:r>
      <w:r>
        <w:t>体液调节的特点是</w:t>
      </w:r>
      <w:r>
        <w:t>_____</w:t>
      </w:r>
      <w:r>
        <w:t>、</w:t>
      </w:r>
      <w:r>
        <w:t>_____</w:t>
      </w:r>
      <w:r>
        <w:t>和</w:t>
      </w:r>
      <w:r>
        <w:t>_____</w:t>
      </w:r>
      <w:r>
        <w:t>。</w:t>
      </w:r>
    </w:p>
    <w:p w:rsidR="00000000" w:rsidRDefault="00480373">
      <w:pPr>
        <w:snapToGrid w:val="0"/>
        <w:spacing w:line="400" w:lineRule="exact"/>
        <w:rPr>
          <w:rFonts w:hint="eastAsia"/>
        </w:rPr>
      </w:pPr>
      <w:r>
        <w:rPr>
          <w:rFonts w:hint="eastAsia"/>
        </w:rPr>
        <w:t xml:space="preserve">8  </w:t>
      </w:r>
      <w:r>
        <w:t>自身调节的特点是</w:t>
      </w:r>
      <w:r>
        <w:t>_____</w:t>
      </w:r>
      <w:r>
        <w:t>、</w:t>
      </w:r>
      <w:r>
        <w:t>_____</w:t>
      </w:r>
      <w:r>
        <w:t>、</w:t>
      </w:r>
      <w:r>
        <w:t>_____</w:t>
      </w:r>
      <w:r>
        <w:t>、效应准确及对维持稳态具有一定意义。</w:t>
      </w:r>
    </w:p>
    <w:p w:rsidR="00000000" w:rsidRDefault="00480373">
      <w:pPr>
        <w:snapToGrid w:val="0"/>
        <w:spacing w:line="400" w:lineRule="exact"/>
        <w:rPr>
          <w:rFonts w:hint="eastAsia"/>
        </w:rPr>
      </w:pPr>
      <w:r>
        <w:rPr>
          <w:rFonts w:hint="eastAsia"/>
        </w:rPr>
        <w:t xml:space="preserve">9  </w:t>
      </w:r>
      <w:r>
        <w:t>生命现象至少应包括三种表现，即</w:t>
      </w:r>
      <w:r>
        <w:t>_____</w:t>
      </w:r>
      <w:r>
        <w:t>、</w:t>
      </w:r>
      <w:r>
        <w:t>_____</w:t>
      </w:r>
      <w:r>
        <w:t>与</w:t>
      </w:r>
      <w:r>
        <w:t>_____</w:t>
      </w:r>
      <w:r>
        <w:t>。</w:t>
      </w:r>
    </w:p>
    <w:p w:rsidR="00000000" w:rsidRDefault="00480373">
      <w:pPr>
        <w:snapToGrid w:val="0"/>
        <w:spacing w:line="400" w:lineRule="exact"/>
        <w:rPr>
          <w:rFonts w:hint="eastAsia"/>
        </w:rPr>
      </w:pPr>
      <w:r>
        <w:rPr>
          <w:rFonts w:hint="eastAsia"/>
        </w:rPr>
        <w:t>二、简答题</w:t>
      </w:r>
    </w:p>
    <w:p w:rsidR="00000000" w:rsidRDefault="00480373">
      <w:pPr>
        <w:snapToGrid w:val="0"/>
        <w:spacing w:line="400" w:lineRule="exact"/>
        <w:rPr>
          <w:rFonts w:hint="eastAsia"/>
        </w:rPr>
      </w:pPr>
      <w:r>
        <w:rPr>
          <w:rFonts w:hint="eastAsia"/>
        </w:rPr>
        <w:t xml:space="preserve">1  </w:t>
      </w:r>
      <w:r>
        <w:rPr>
          <w:rFonts w:hint="eastAsia"/>
        </w:rPr>
        <w:t>简述家畜生理学的研究方法。</w:t>
      </w:r>
    </w:p>
    <w:p w:rsidR="00000000" w:rsidRDefault="00480373">
      <w:pPr>
        <w:snapToGrid w:val="0"/>
        <w:spacing w:line="400" w:lineRule="exact"/>
        <w:rPr>
          <w:rFonts w:hint="eastAsia"/>
        </w:rPr>
      </w:pPr>
      <w:r>
        <w:rPr>
          <w:rFonts w:hint="eastAsia"/>
        </w:rPr>
        <w:t xml:space="preserve">2  </w:t>
      </w:r>
      <w:r>
        <w:rPr>
          <w:rFonts w:hint="eastAsia"/>
        </w:rPr>
        <w:t>举例解释正反馈与负反馈。</w:t>
      </w:r>
    </w:p>
    <w:p w:rsidR="00000000" w:rsidRDefault="00480373">
      <w:pPr>
        <w:snapToGrid w:val="0"/>
        <w:spacing w:line="400" w:lineRule="exact"/>
        <w:rPr>
          <w:rFonts w:hint="eastAsia"/>
        </w:rPr>
      </w:pPr>
      <w:r>
        <w:rPr>
          <w:rFonts w:hint="eastAsia"/>
        </w:rPr>
        <w:t xml:space="preserve">3  </w:t>
      </w:r>
      <w:r>
        <w:rPr>
          <w:rFonts w:hint="eastAsia"/>
        </w:rPr>
        <w:t>什么叫稳态</w:t>
      </w:r>
      <w:r>
        <w:rPr>
          <w:rFonts w:hint="eastAsia"/>
        </w:rPr>
        <w:t>?</w:t>
      </w:r>
      <w:r>
        <w:rPr>
          <w:rFonts w:hint="eastAsia"/>
        </w:rPr>
        <w:t>稳态有何生理意义</w:t>
      </w:r>
      <w:r>
        <w:rPr>
          <w:rFonts w:hint="eastAsia"/>
        </w:rPr>
        <w:t>?</w:t>
      </w:r>
    </w:p>
    <w:p w:rsidR="00000000" w:rsidRDefault="00480373">
      <w:pPr>
        <w:snapToGrid w:val="0"/>
        <w:spacing w:line="400" w:lineRule="exact"/>
        <w:rPr>
          <w:rFonts w:hint="eastAsia"/>
        </w:rPr>
      </w:pPr>
      <w:r>
        <w:rPr>
          <w:rFonts w:hint="eastAsia"/>
        </w:rPr>
        <w:t>三、论试</w:t>
      </w:r>
      <w:r>
        <w:rPr>
          <w:rFonts w:hint="eastAsia"/>
        </w:rPr>
        <w:t>题</w:t>
      </w:r>
    </w:p>
    <w:p w:rsidR="00000000" w:rsidRDefault="00480373">
      <w:pPr>
        <w:snapToGrid w:val="0"/>
        <w:spacing w:line="400" w:lineRule="exact"/>
        <w:rPr>
          <w:rFonts w:hint="eastAsia"/>
        </w:rPr>
      </w:pPr>
      <w:r>
        <w:rPr>
          <w:rFonts w:hint="eastAsia"/>
        </w:rPr>
        <w:t xml:space="preserve">1  </w:t>
      </w:r>
      <w:r>
        <w:t>试述机体机能活动的调节方式有哪些？各有何特点？</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第一章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rPr>
          <w:rFonts w:hint="eastAsia"/>
        </w:rPr>
      </w:pPr>
      <w:r>
        <w:rPr>
          <w:rFonts w:hint="eastAsia"/>
        </w:rPr>
        <w:t>一、填空题</w:t>
      </w:r>
    </w:p>
    <w:p w:rsidR="00000000" w:rsidRDefault="00480373">
      <w:pPr>
        <w:snapToGrid w:val="0"/>
        <w:spacing w:line="400" w:lineRule="exact"/>
        <w:rPr>
          <w:rFonts w:hint="eastAsia"/>
        </w:rPr>
      </w:pPr>
      <w:r>
        <w:rPr>
          <w:rFonts w:hint="eastAsia"/>
        </w:rPr>
        <w:t xml:space="preserve">1  </w:t>
      </w:r>
      <w:r>
        <w:rPr>
          <w:lang w:eastAsia="zh-Hans"/>
        </w:rPr>
        <w:t>动物机体生命命活动及其规律</w:t>
      </w:r>
      <w:r>
        <w:rPr>
          <w:rFonts w:hint="eastAsia"/>
        </w:rPr>
        <w:t>；</w:t>
      </w:r>
      <w:r>
        <w:rPr>
          <w:lang w:eastAsia="zh-Hans"/>
        </w:rPr>
        <w:t xml:space="preserve">　</w:t>
      </w:r>
      <w:r>
        <w:rPr>
          <w:rFonts w:hint="eastAsia"/>
        </w:rPr>
        <w:t xml:space="preserve">2  </w:t>
      </w:r>
      <w:r>
        <w:rPr>
          <w:rFonts w:hint="eastAsia"/>
        </w:rPr>
        <w:t>细胞和分子</w:t>
      </w:r>
      <w:r>
        <w:rPr>
          <w:rFonts w:hint="eastAsia"/>
        </w:rPr>
        <w:t xml:space="preserve">  </w:t>
      </w:r>
      <w:r>
        <w:rPr>
          <w:rFonts w:hint="eastAsia"/>
        </w:rPr>
        <w:t>器官和系统</w:t>
      </w:r>
      <w:r>
        <w:rPr>
          <w:rFonts w:hint="eastAsia"/>
        </w:rPr>
        <w:t xml:space="preserve">  </w:t>
      </w:r>
      <w:r>
        <w:rPr>
          <w:rFonts w:hint="eastAsia"/>
        </w:rPr>
        <w:t>整体；</w:t>
      </w:r>
      <w:r>
        <w:rPr>
          <w:rFonts w:hint="eastAsia"/>
        </w:rPr>
        <w:t xml:space="preserve">  3</w:t>
      </w:r>
      <w:r>
        <w:rPr>
          <w:lang w:eastAsia="zh-Hans"/>
        </w:rPr>
        <w:t>神经调节、体液调节、自身调节</w:t>
      </w:r>
      <w:r>
        <w:rPr>
          <w:rFonts w:hint="eastAsia"/>
        </w:rPr>
        <w:t>；</w:t>
      </w:r>
      <w:r>
        <w:rPr>
          <w:rFonts w:hint="eastAsia"/>
        </w:rPr>
        <w:t xml:space="preserve">  4  </w:t>
      </w:r>
      <w:r>
        <w:rPr>
          <w:rFonts w:hint="eastAsia"/>
        </w:rPr>
        <w:t>反馈</w:t>
      </w:r>
      <w:r>
        <w:rPr>
          <w:rFonts w:hint="eastAsia"/>
        </w:rPr>
        <w:t xml:space="preserve">  </w:t>
      </w:r>
      <w:r>
        <w:rPr>
          <w:rFonts w:hint="eastAsia"/>
        </w:rPr>
        <w:t>多；</w:t>
      </w:r>
      <w:r>
        <w:rPr>
          <w:rFonts w:hint="eastAsia"/>
        </w:rPr>
        <w:t xml:space="preserve">  5  </w:t>
      </w:r>
      <w:r>
        <w:rPr>
          <w:rFonts w:hint="eastAsia"/>
        </w:rPr>
        <w:t>负反馈；</w:t>
      </w:r>
      <w:r>
        <w:rPr>
          <w:rFonts w:hint="eastAsia"/>
        </w:rPr>
        <w:t xml:space="preserve">  6  </w:t>
      </w:r>
      <w:r>
        <w:t>迅速</w:t>
      </w:r>
      <w:r>
        <w:t xml:space="preserve"> </w:t>
      </w:r>
      <w:r>
        <w:t>准确</w:t>
      </w:r>
      <w:r>
        <w:t xml:space="preserve"> </w:t>
      </w:r>
      <w:r>
        <w:t>局限</w:t>
      </w:r>
      <w:r>
        <w:t xml:space="preserve"> </w:t>
      </w:r>
      <w:r>
        <w:t>短暂</w:t>
      </w:r>
      <w:r>
        <w:rPr>
          <w:rFonts w:hint="eastAsia"/>
        </w:rPr>
        <w:t>；</w:t>
      </w:r>
      <w:r>
        <w:rPr>
          <w:rFonts w:hint="eastAsia"/>
        </w:rPr>
        <w:t xml:space="preserve"> 7  </w:t>
      </w:r>
      <w:r>
        <w:t>缓慢</w:t>
      </w:r>
      <w:r>
        <w:t xml:space="preserve"> </w:t>
      </w:r>
      <w:r>
        <w:t>持久</w:t>
      </w:r>
      <w:r>
        <w:t xml:space="preserve"> </w:t>
      </w:r>
      <w:r>
        <w:t>较广泛</w:t>
      </w:r>
      <w:r>
        <w:rPr>
          <w:rFonts w:hint="eastAsia"/>
        </w:rPr>
        <w:t>；</w:t>
      </w:r>
      <w:r>
        <w:rPr>
          <w:rFonts w:hint="eastAsia"/>
        </w:rPr>
        <w:t xml:space="preserve"> 8  </w:t>
      </w:r>
      <w:r>
        <w:t>范围局限</w:t>
      </w:r>
      <w:r>
        <w:t xml:space="preserve"> </w:t>
      </w:r>
      <w:r>
        <w:t>调节幅度小</w:t>
      </w:r>
      <w:r>
        <w:t xml:space="preserve"> </w:t>
      </w:r>
      <w:r>
        <w:t>灵敏度低</w:t>
      </w:r>
      <w:r>
        <w:rPr>
          <w:rFonts w:hint="eastAsia"/>
        </w:rPr>
        <w:t>；</w:t>
      </w:r>
      <w:r>
        <w:rPr>
          <w:rFonts w:hint="eastAsia"/>
        </w:rPr>
        <w:t xml:space="preserve">9  </w:t>
      </w:r>
      <w:r>
        <w:t>新陈代谢</w:t>
      </w:r>
      <w:r>
        <w:t xml:space="preserve"> </w:t>
      </w:r>
      <w:r>
        <w:t>兴奋性</w:t>
      </w:r>
      <w:r>
        <w:t xml:space="preserve"> </w:t>
      </w:r>
      <w:r>
        <w:rPr>
          <w:rFonts w:hint="eastAsia"/>
        </w:rPr>
        <w:t>适应性</w:t>
      </w:r>
    </w:p>
    <w:p w:rsidR="00000000" w:rsidRDefault="00480373">
      <w:pPr>
        <w:snapToGrid w:val="0"/>
        <w:spacing w:line="400" w:lineRule="exact"/>
        <w:rPr>
          <w:rFonts w:hint="eastAsia"/>
        </w:rPr>
      </w:pPr>
      <w:r>
        <w:rPr>
          <w:rFonts w:hint="eastAsia"/>
        </w:rPr>
        <w:t>二、简答题</w:t>
      </w:r>
    </w:p>
    <w:p w:rsidR="00000000" w:rsidRDefault="00480373">
      <w:pPr>
        <w:snapToGrid w:val="0"/>
        <w:spacing w:line="400" w:lineRule="exact"/>
        <w:rPr>
          <w:rFonts w:hint="eastAsia"/>
        </w:rPr>
      </w:pPr>
      <w:r>
        <w:rPr>
          <w:rFonts w:hint="eastAsia"/>
        </w:rPr>
        <w:t xml:space="preserve">1  </w:t>
      </w:r>
      <w:r>
        <w:rPr>
          <w:rFonts w:hint="eastAsia"/>
        </w:rPr>
        <w:t>见教材</w:t>
      </w:r>
      <w:r>
        <w:rPr>
          <w:rFonts w:hint="eastAsia"/>
        </w:rPr>
        <w:t>P3</w:t>
      </w:r>
      <w:r>
        <w:rPr>
          <w:rFonts w:hint="eastAsia"/>
        </w:rPr>
        <w:t>；</w:t>
      </w:r>
      <w:r>
        <w:rPr>
          <w:rFonts w:hint="eastAsia"/>
        </w:rPr>
        <w:t xml:space="preserve">  2  </w:t>
      </w:r>
      <w:r>
        <w:rPr>
          <w:rFonts w:hint="eastAsia"/>
        </w:rPr>
        <w:t>见教材</w:t>
      </w:r>
      <w:r>
        <w:rPr>
          <w:rFonts w:hint="eastAsia"/>
        </w:rPr>
        <w:t xml:space="preserve">P8-P92   3   </w:t>
      </w:r>
      <w:r>
        <w:rPr>
          <w:rFonts w:hint="eastAsia"/>
        </w:rPr>
        <w:t>见教材</w:t>
      </w:r>
      <w:r>
        <w:rPr>
          <w:rFonts w:hint="eastAsia"/>
        </w:rPr>
        <w:t>P5</w:t>
      </w:r>
    </w:p>
    <w:p w:rsidR="00000000" w:rsidRDefault="00480373">
      <w:pPr>
        <w:snapToGrid w:val="0"/>
        <w:spacing w:line="400" w:lineRule="exact"/>
        <w:rPr>
          <w:rFonts w:hint="eastAsia"/>
        </w:rPr>
      </w:pPr>
      <w:r>
        <w:rPr>
          <w:rFonts w:hint="eastAsia"/>
        </w:rPr>
        <w:t>三、论述题</w:t>
      </w:r>
    </w:p>
    <w:p w:rsidR="00000000" w:rsidRDefault="00480373">
      <w:pPr>
        <w:snapToGrid w:val="0"/>
        <w:spacing w:line="400" w:lineRule="exact"/>
        <w:rPr>
          <w:rFonts w:hint="eastAsia"/>
        </w:rPr>
      </w:pPr>
      <w:r>
        <w:rPr>
          <w:rFonts w:hint="eastAsia"/>
        </w:rPr>
        <w:t xml:space="preserve">1  </w:t>
      </w:r>
      <w:r>
        <w:rPr>
          <w:rFonts w:hint="eastAsia"/>
        </w:rPr>
        <w:t>见教材</w:t>
      </w:r>
      <w:r>
        <w:rPr>
          <w:rFonts w:hint="eastAsia"/>
        </w:rPr>
        <w:t>P6-P7</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第二章</w:t>
      </w:r>
      <w:r>
        <w:rPr>
          <w:rFonts w:ascii="黑体" w:eastAsia="黑体" w:hint="eastAsia"/>
          <w:sz w:val="32"/>
        </w:rPr>
        <w:t xml:space="preserve">  </w:t>
      </w:r>
      <w:r>
        <w:rPr>
          <w:rFonts w:ascii="黑体" w:eastAsia="黑体" w:hint="eastAsia"/>
          <w:sz w:val="32"/>
        </w:rPr>
        <w:t>细胞的</w:t>
      </w:r>
      <w:r>
        <w:rPr>
          <w:rFonts w:ascii="黑体" w:eastAsia="黑体" w:hint="eastAsia"/>
          <w:sz w:val="32"/>
        </w:rPr>
        <w:t>基本功能</w:t>
      </w: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 xml:space="preserve">1  </w:t>
      </w:r>
      <w:r>
        <w:rPr>
          <w:rFonts w:hint="eastAsia"/>
        </w:rPr>
        <w:t>简单扩散；</w:t>
      </w:r>
      <w:r>
        <w:rPr>
          <w:rFonts w:hint="eastAsia"/>
        </w:rPr>
        <w:t xml:space="preserve"> 2  </w:t>
      </w:r>
      <w:r>
        <w:rPr>
          <w:rFonts w:hint="eastAsia"/>
        </w:rPr>
        <w:t>易化扩散；</w:t>
      </w:r>
      <w:r>
        <w:rPr>
          <w:rFonts w:hint="eastAsia"/>
        </w:rPr>
        <w:t xml:space="preserve"> 3 </w:t>
      </w:r>
      <w:r>
        <w:rPr>
          <w:rFonts w:hint="eastAsia"/>
        </w:rPr>
        <w:t>主动转运；</w:t>
      </w:r>
      <w:r>
        <w:rPr>
          <w:rFonts w:hint="eastAsia"/>
        </w:rPr>
        <w:t xml:space="preserve"> 4  </w:t>
      </w:r>
      <w:r>
        <w:rPr>
          <w:rFonts w:hint="eastAsia"/>
        </w:rPr>
        <w:t>入胞作用；</w:t>
      </w:r>
      <w:r>
        <w:rPr>
          <w:rFonts w:hint="eastAsia"/>
        </w:rPr>
        <w:t xml:space="preserve"> 5  </w:t>
      </w:r>
      <w:r>
        <w:rPr>
          <w:rFonts w:hint="eastAsia"/>
        </w:rPr>
        <w:t>出胞作用；</w:t>
      </w:r>
      <w:r>
        <w:rPr>
          <w:rFonts w:hint="eastAsia"/>
        </w:rPr>
        <w:t xml:space="preserve"> 6  </w:t>
      </w:r>
      <w:r>
        <w:rPr>
          <w:rFonts w:hint="eastAsia"/>
        </w:rPr>
        <w:t>受体；</w:t>
      </w:r>
      <w:r>
        <w:rPr>
          <w:rFonts w:hint="eastAsia"/>
        </w:rPr>
        <w:t xml:space="preserve"> 7  </w:t>
      </w:r>
      <w:r>
        <w:rPr>
          <w:rFonts w:hint="eastAsia"/>
        </w:rPr>
        <w:t>环腺苷酸信号转导系统；</w:t>
      </w:r>
      <w:r>
        <w:rPr>
          <w:rFonts w:hint="eastAsia"/>
        </w:rPr>
        <w:t xml:space="preserve"> 8  </w:t>
      </w:r>
      <w:r>
        <w:rPr>
          <w:rFonts w:hint="eastAsia"/>
        </w:rPr>
        <w:t>细胞凋亡；</w:t>
      </w:r>
      <w:r>
        <w:rPr>
          <w:rFonts w:hint="eastAsia"/>
        </w:rPr>
        <w:t xml:space="preserve"> 9  </w:t>
      </w:r>
      <w:r>
        <w:rPr>
          <w:rFonts w:hint="eastAsia"/>
        </w:rPr>
        <w:t>细胞保护；</w:t>
      </w:r>
      <w:r>
        <w:rPr>
          <w:rFonts w:hint="eastAsia"/>
        </w:rPr>
        <w:t xml:space="preserve">  10  </w:t>
      </w:r>
      <w:r>
        <w:rPr>
          <w:rFonts w:hint="eastAsia"/>
        </w:rPr>
        <w:t>静息电位；</w:t>
      </w:r>
      <w:r>
        <w:rPr>
          <w:rFonts w:hint="eastAsia"/>
        </w:rPr>
        <w:t xml:space="preserve"> 11  </w:t>
      </w:r>
      <w:r>
        <w:rPr>
          <w:rFonts w:hint="eastAsia"/>
        </w:rPr>
        <w:t>动作电位</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lastRenderedPageBreak/>
        <w:pict>
          <v:line id="_x0000_s1026" style="position:absolute;left:0;text-align:left;z-index:251630592;mso-wrap-style:square" from="252pt,15.6pt" to="298.5pt,15.65pt"/>
        </w:pict>
      </w:r>
      <w:r>
        <w:pict>
          <v:line id="_x0000_s1027" style="position:absolute;left:0;text-align:left;z-index:251629568;mso-wrap-style:square" from="189pt,15.6pt" to="234pt,15.65pt"/>
        </w:pict>
      </w:r>
      <w:r>
        <w:pict>
          <v:line id="_x0000_s1028" style="position:absolute;left:0;text-align:left;flip:y;z-index:251628544;mso-wrap-style:square" from="135pt,15.6pt" to="174.75pt,16.3pt"/>
        </w:pict>
      </w:r>
      <w:r>
        <w:pict>
          <v:line id="_x0000_s1029" style="position:absolute;left:0;text-align:left;z-index:251631616;mso-wrap-style:square" from="315pt,15.6pt" to="369pt,15.65pt"/>
        </w:pict>
      </w:r>
      <w:r>
        <w:rPr>
          <w:rFonts w:hint="eastAsia"/>
        </w:rPr>
        <w:t xml:space="preserve">1  </w:t>
      </w:r>
      <w:r>
        <w:rPr>
          <w:rFonts w:hint="eastAsia"/>
        </w:rPr>
        <w:t>细胞膜的物质转运方式有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pict>
          <v:line id="_x0000_s1030" style="position:absolute;left:0;text-align:left;z-index:251632640;mso-wrap-style:square" from="342pt,15.6pt" to="396pt,15.65pt"/>
        </w:pict>
      </w:r>
      <w:r>
        <w:rPr>
          <w:rFonts w:hint="eastAsia"/>
        </w:rPr>
        <w:t xml:space="preserve">2  </w:t>
      </w:r>
      <w:r>
        <w:rPr>
          <w:rFonts w:hint="eastAsia"/>
        </w:rPr>
        <w:t>在内外环境因素作用下，细胞具有产生膜电位变化的能力或特性，称为</w:t>
      </w:r>
      <w:r>
        <w:rPr>
          <w:rFonts w:hint="eastAsia"/>
        </w:rPr>
        <w:t xml:space="preserve">           </w:t>
      </w:r>
      <w:r>
        <w:rPr>
          <w:rFonts w:hint="eastAsia"/>
        </w:rPr>
        <w:t>。</w:t>
      </w:r>
    </w:p>
    <w:p w:rsidR="00000000" w:rsidRDefault="00480373">
      <w:pPr>
        <w:spacing w:line="400" w:lineRule="exact"/>
        <w:rPr>
          <w:rFonts w:hint="eastAsia"/>
        </w:rPr>
      </w:pPr>
      <w:r>
        <w:pict>
          <v:line id="_x0000_s1031" style="position:absolute;left:0;text-align:left;z-index:251633664;mso-wrap-style:square" from="153pt,15.6pt" to="207.75pt,15.65pt"/>
        </w:pict>
      </w:r>
      <w:r>
        <w:rPr>
          <w:rFonts w:hint="eastAsia"/>
        </w:rPr>
        <w:t xml:space="preserve">3  </w:t>
      </w:r>
      <w:r>
        <w:rPr>
          <w:rFonts w:hint="eastAsia"/>
        </w:rPr>
        <w:t>生命活动中出现的电现象称为</w:t>
      </w:r>
      <w:r>
        <w:rPr>
          <w:rFonts w:hint="eastAsia"/>
        </w:rPr>
        <w:t xml:space="preserve">      </w:t>
      </w:r>
      <w:r>
        <w:rPr>
          <w:rFonts w:hint="eastAsia"/>
        </w:rPr>
        <w:t xml:space="preserve">      </w:t>
      </w:r>
      <w:r>
        <w:rPr>
          <w:rFonts w:hint="eastAsia"/>
        </w:rPr>
        <w:t>。</w:t>
      </w:r>
    </w:p>
    <w:p w:rsidR="00000000" w:rsidRDefault="00480373">
      <w:pPr>
        <w:spacing w:line="400" w:lineRule="exact"/>
        <w:rPr>
          <w:rFonts w:hint="eastAsia"/>
        </w:rPr>
      </w:pPr>
      <w:r>
        <w:pict>
          <v:line id="_x0000_s1032" style="position:absolute;left:0;text-align:left;flip:y;z-index:251637760;mso-wrap-style:square" from="333pt,15.6pt" to="378pt,17pt"/>
        </w:pict>
      </w:r>
      <w:r>
        <w:pict>
          <v:line id="_x0000_s1033" style="position:absolute;left:0;text-align:left;z-index:251636736;mso-wrap-style:square" from="261pt,15.6pt" to="318.75pt,15.65pt"/>
        </w:pict>
      </w:r>
      <w:r>
        <w:pict>
          <v:line id="_x0000_s1034" style="position:absolute;left:0;text-align:left;z-index:251634688;mso-wrap-style:square" from="126pt,15.6pt" to="180pt,15.65pt"/>
        </w:pict>
      </w:r>
      <w:r>
        <w:pict>
          <v:line id="_x0000_s1035" style="position:absolute;left:0;text-align:left;flip:y;z-index:251635712;mso-wrap-style:square" from="189pt,15.6pt" to="246.75pt,16.3pt"/>
        </w:pict>
      </w:r>
      <w:r>
        <w:rPr>
          <w:rFonts w:hint="eastAsia"/>
        </w:rPr>
        <w:t xml:space="preserve">4  </w:t>
      </w:r>
      <w:r>
        <w:rPr>
          <w:rFonts w:hint="eastAsia"/>
        </w:rPr>
        <w:t>神经细胞的兴奋性经历</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四个阶段的变化，然后又恢复到正常水平。</w:t>
      </w:r>
    </w:p>
    <w:p w:rsidR="00000000" w:rsidRDefault="00480373">
      <w:pPr>
        <w:spacing w:line="400" w:lineRule="exact"/>
        <w:rPr>
          <w:rFonts w:hint="eastAsia"/>
        </w:rPr>
      </w:pPr>
      <w:r>
        <w:pict>
          <v:line id="_x0000_s1036" style="position:absolute;left:0;text-align:left;z-index:251640832;mso-wrap-style:square" from="225pt,15.6pt" to="258.75pt,15.65pt"/>
        </w:pict>
      </w:r>
      <w:r>
        <w:pict>
          <v:line id="_x0000_s1037" style="position:absolute;left:0;text-align:left;z-index:251639808;mso-wrap-style:square" from="153pt,15.6pt" to="201.75pt,15.65pt"/>
        </w:pict>
      </w:r>
      <w:r>
        <w:pict>
          <v:line id="_x0000_s1038" style="position:absolute;left:0;text-align:left;z-index:251638784;mso-wrap-style:square" from="90pt,15.6pt" to="144.75pt,15.65pt"/>
        </w:pict>
      </w:r>
      <w:r>
        <w:rPr>
          <w:rFonts w:hint="eastAsia"/>
        </w:rPr>
        <w:t xml:space="preserve">5  </w:t>
      </w:r>
      <w:r>
        <w:rPr>
          <w:rFonts w:hint="eastAsia"/>
        </w:rPr>
        <w:t>动作电位包括</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三个过程。</w:t>
      </w:r>
    </w:p>
    <w:p w:rsidR="00000000" w:rsidRDefault="00480373">
      <w:pPr>
        <w:spacing w:line="400" w:lineRule="exact"/>
        <w:rPr>
          <w:rFonts w:hint="eastAsia"/>
        </w:rPr>
      </w:pPr>
      <w:r>
        <w:rPr>
          <w:rFonts w:hint="eastAsia"/>
        </w:rPr>
        <w:t xml:space="preserve">6  </w:t>
      </w:r>
      <w:r>
        <w:rPr>
          <w:rFonts w:hint="eastAsia"/>
        </w:rPr>
        <w:t>细胞膜的脂质中磷脂的亲水极性基团分布在膜的</w:t>
      </w:r>
      <w:r>
        <w:rPr>
          <w:rFonts w:hint="eastAsia"/>
        </w:rPr>
        <w:t>________,</w:t>
      </w:r>
      <w:r>
        <w:rPr>
          <w:rFonts w:hint="eastAsia"/>
        </w:rPr>
        <w:t>其疏水非极性基团分布在膜的</w:t>
      </w:r>
      <w:r>
        <w:rPr>
          <w:rFonts w:hint="eastAsia"/>
        </w:rPr>
        <w:t>________</w:t>
      </w:r>
      <w:r>
        <w:rPr>
          <w:rFonts w:hint="eastAsia"/>
        </w:rPr>
        <w:t>。</w:t>
      </w:r>
    </w:p>
    <w:p w:rsidR="00000000" w:rsidRDefault="00480373">
      <w:pPr>
        <w:spacing w:line="400" w:lineRule="exact"/>
        <w:rPr>
          <w:rFonts w:hint="eastAsia"/>
        </w:rPr>
      </w:pPr>
      <w:r>
        <w:rPr>
          <w:rFonts w:hint="eastAsia"/>
        </w:rPr>
        <w:t xml:space="preserve">7. </w:t>
      </w:r>
      <w:r>
        <w:rPr>
          <w:rFonts w:hint="eastAsia"/>
        </w:rPr>
        <w:t>易化扩散主要是指</w:t>
      </w:r>
      <w:r>
        <w:rPr>
          <w:rFonts w:hint="eastAsia"/>
        </w:rPr>
        <w:t>____</w:t>
      </w:r>
      <w:r>
        <w:rPr>
          <w:rFonts w:hint="eastAsia"/>
        </w:rPr>
        <w:t>溶性小分子物质的跨膜转运</w:t>
      </w:r>
      <w:r>
        <w:rPr>
          <w:rFonts w:hint="eastAsia"/>
        </w:rPr>
        <w:t>,</w:t>
      </w:r>
      <w:r>
        <w:rPr>
          <w:rFonts w:hint="eastAsia"/>
        </w:rPr>
        <w:t>它受物质的结构特点、结合的位点数目的影响</w:t>
      </w:r>
      <w:r>
        <w:rPr>
          <w:rFonts w:hint="eastAsia"/>
        </w:rPr>
        <w:t>,</w:t>
      </w:r>
      <w:r>
        <w:rPr>
          <w:rFonts w:hint="eastAsia"/>
        </w:rPr>
        <w:t>需要细胞膜上</w:t>
      </w:r>
      <w:r>
        <w:rPr>
          <w:rFonts w:hint="eastAsia"/>
        </w:rPr>
        <w:t>___</w:t>
      </w:r>
      <w:r>
        <w:rPr>
          <w:rFonts w:hint="eastAsia"/>
        </w:rPr>
        <w:t>_____</w:t>
      </w:r>
      <w:r>
        <w:rPr>
          <w:rFonts w:hint="eastAsia"/>
        </w:rPr>
        <w:t>的帮助</w:t>
      </w:r>
      <w:r>
        <w:rPr>
          <w:rFonts w:hint="eastAsia"/>
        </w:rPr>
        <w:t xml:space="preserve">, </w:t>
      </w:r>
      <w:r>
        <w:rPr>
          <w:rFonts w:hint="eastAsia"/>
        </w:rPr>
        <w:t>是</w:t>
      </w:r>
      <w:r>
        <w:rPr>
          <w:rFonts w:hint="eastAsia"/>
        </w:rPr>
        <w:t>______</w:t>
      </w:r>
      <w:r>
        <w:rPr>
          <w:rFonts w:hint="eastAsia"/>
        </w:rPr>
        <w:t>转动的一种形式。</w:t>
      </w:r>
    </w:p>
    <w:p w:rsidR="00000000" w:rsidRDefault="00480373">
      <w:pPr>
        <w:spacing w:line="400" w:lineRule="exact"/>
        <w:rPr>
          <w:rFonts w:hint="eastAsia"/>
        </w:rPr>
      </w:pPr>
      <w:r>
        <w:rPr>
          <w:rFonts w:hint="eastAsia"/>
        </w:rPr>
        <w:t xml:space="preserve">8 </w:t>
      </w:r>
      <w:r>
        <w:rPr>
          <w:rFonts w:hint="eastAsia"/>
        </w:rPr>
        <w:t>引起组织兴奋的条件是</w:t>
      </w:r>
      <w:r>
        <w:rPr>
          <w:rFonts w:hint="eastAsia"/>
        </w:rPr>
        <w:t xml:space="preserve">____________ </w:t>
      </w:r>
      <w:r>
        <w:rPr>
          <w:rFonts w:hint="eastAsia"/>
        </w:rPr>
        <w:t>、</w:t>
      </w:r>
      <w:r>
        <w:rPr>
          <w:rFonts w:hint="eastAsia"/>
        </w:rPr>
        <w:t>____________</w:t>
      </w:r>
      <w:r>
        <w:rPr>
          <w:rFonts w:hint="eastAsia"/>
        </w:rPr>
        <w:t>和</w:t>
      </w:r>
      <w:r>
        <w:rPr>
          <w:rFonts w:hint="eastAsia"/>
        </w:rPr>
        <w:t>_______________</w:t>
      </w:r>
      <w:r>
        <w:rPr>
          <w:rFonts w:hint="eastAsia"/>
        </w:rPr>
        <w:t>。</w:t>
      </w:r>
    </w:p>
    <w:p w:rsidR="00000000" w:rsidRDefault="00480373">
      <w:pPr>
        <w:spacing w:line="400" w:lineRule="exact"/>
      </w:pPr>
      <w:r>
        <w:rPr>
          <w:rFonts w:hint="eastAsia"/>
        </w:rPr>
        <w:t xml:space="preserve">9  </w:t>
      </w:r>
      <w:r>
        <w:t>可兴奋细胞兴奋时，共有的特征是产生</w:t>
      </w:r>
      <w:r>
        <w:t>_____</w:t>
      </w:r>
      <w:r>
        <w:t>。</w:t>
      </w:r>
    </w:p>
    <w:p w:rsidR="00000000" w:rsidRDefault="00480373">
      <w:pPr>
        <w:spacing w:line="400" w:lineRule="exact"/>
      </w:pPr>
      <w:r>
        <w:rPr>
          <w:rFonts w:hint="eastAsia"/>
        </w:rPr>
        <w:t xml:space="preserve">10 </w:t>
      </w:r>
      <w:r>
        <w:t>易化扩散是指</w:t>
      </w:r>
      <w:r>
        <w:rPr>
          <w:rFonts w:hint="eastAsia"/>
        </w:rPr>
        <w:t>水溶</w:t>
      </w:r>
      <w:r>
        <w:t>性物质通过细胞膜由高浓度处向低浓度处移动。该过程</w:t>
      </w:r>
      <w:r>
        <w:t>_____</w:t>
      </w:r>
      <w:r>
        <w:t>消耗能量，</w:t>
      </w:r>
      <w:r>
        <w:t>_____</w:t>
      </w:r>
      <w:r>
        <w:t>载体。</w:t>
      </w:r>
    </w:p>
    <w:p w:rsidR="00000000" w:rsidRDefault="00480373">
      <w:pPr>
        <w:spacing w:line="400" w:lineRule="exact"/>
      </w:pPr>
      <w:r>
        <w:rPr>
          <w:rFonts w:hint="eastAsia"/>
        </w:rPr>
        <w:t xml:space="preserve">11 </w:t>
      </w:r>
      <w:r>
        <w:t>在神经纤维上，以局部电流为基础的传导过程不易出现传导阻滞是因为局部电流的</w:t>
      </w:r>
      <w:r>
        <w:t>_____</w:t>
      </w:r>
      <w:r>
        <w:t>常可超过引起兴奋所必需的</w:t>
      </w:r>
      <w:r>
        <w:t>______</w:t>
      </w:r>
      <w:r>
        <w:t>数倍以上。</w:t>
      </w:r>
    </w:p>
    <w:p w:rsidR="00000000" w:rsidRDefault="00480373">
      <w:pPr>
        <w:spacing w:line="400" w:lineRule="exact"/>
        <w:rPr>
          <w:rFonts w:hint="eastAsia"/>
        </w:rPr>
      </w:pPr>
      <w:r>
        <w:rPr>
          <w:rFonts w:hint="eastAsia"/>
        </w:rPr>
        <w:t xml:space="preserve">12 </w:t>
      </w:r>
      <w:r>
        <w:t>沿着整个神经细胞膜的不衰减传导是通过</w:t>
      </w:r>
      <w:r>
        <w:t>____</w:t>
      </w:r>
      <w:r>
        <w:t>_</w:t>
      </w:r>
      <w:r>
        <w:t>实现的。</w:t>
      </w:r>
    </w:p>
    <w:p w:rsidR="00000000" w:rsidRDefault="00480373">
      <w:pPr>
        <w:spacing w:line="400" w:lineRule="exact"/>
      </w:pPr>
      <w:r>
        <w:rPr>
          <w:rFonts w:hint="eastAsia"/>
        </w:rPr>
        <w:t xml:space="preserve">13 </w:t>
      </w:r>
      <w:r>
        <w:t>在刺激时间不变的条件下，引起组织兴奋的</w:t>
      </w:r>
      <w:r>
        <w:t>_____</w:t>
      </w:r>
      <w:r>
        <w:t>强度称为阈刺激，阈刺激越小，说明该组织的</w:t>
      </w:r>
      <w:r>
        <w:t>_____</w:t>
      </w:r>
      <w:r>
        <w:t>。</w:t>
      </w:r>
    </w:p>
    <w:p w:rsidR="00000000" w:rsidRDefault="00480373">
      <w:pPr>
        <w:spacing w:line="400" w:lineRule="exact"/>
      </w:pPr>
      <w:r>
        <w:rPr>
          <w:rFonts w:hint="eastAsia"/>
        </w:rPr>
        <w:t xml:space="preserve">14 </w:t>
      </w:r>
      <w:r>
        <w:t>在静息电位形成中，</w:t>
      </w:r>
      <w:r>
        <w:t>K+</w:t>
      </w:r>
      <w:r>
        <w:t>的外流属于细胞膜的</w:t>
      </w:r>
      <w:r>
        <w:t>_____</w:t>
      </w:r>
      <w:r>
        <w:t>转运方式，因为</w:t>
      </w:r>
      <w:r>
        <w:t>K+</w:t>
      </w:r>
      <w:r>
        <w:t>是经蛋白</w:t>
      </w:r>
      <w:r>
        <w:rPr>
          <w:rFonts w:hint="eastAsia"/>
        </w:rPr>
        <w:t>载体</w:t>
      </w:r>
      <w:r>
        <w:t>_____</w:t>
      </w:r>
      <w:r>
        <w:t>浓度差转运的。</w:t>
      </w:r>
    </w:p>
    <w:p w:rsidR="00000000" w:rsidRDefault="00480373">
      <w:pPr>
        <w:spacing w:line="400" w:lineRule="exact"/>
      </w:pPr>
      <w:r>
        <w:rPr>
          <w:rFonts w:hint="eastAsia"/>
        </w:rPr>
        <w:t xml:space="preserve">15 </w:t>
      </w:r>
      <w:r>
        <w:t>机体的可兴奋组织通常是指神经、肌肉和</w:t>
      </w:r>
      <w:r>
        <w:t>_____</w:t>
      </w:r>
      <w:r>
        <w:t>，这些组织受到有效刺激后能产生</w:t>
      </w:r>
      <w:r>
        <w:t>_____</w:t>
      </w:r>
      <w: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 xml:space="preserve">1  </w:t>
      </w:r>
      <w:r>
        <w:rPr>
          <w:rFonts w:hint="eastAsia"/>
        </w:rPr>
        <w:t>可兴奋细胞兴奋时，共有的特征是产生</w:t>
      </w:r>
      <w:r>
        <w:rPr>
          <w:rFonts w:hint="eastAsia"/>
        </w:rPr>
        <w:t>(   )</w:t>
      </w:r>
    </w:p>
    <w:p w:rsidR="00000000" w:rsidRDefault="00480373">
      <w:pPr>
        <w:spacing w:line="400" w:lineRule="exact"/>
        <w:ind w:left="105"/>
      </w:pPr>
      <w:r>
        <w:t>A.</w:t>
      </w:r>
      <w:r>
        <w:rPr>
          <w:rFonts w:hint="eastAsia"/>
        </w:rPr>
        <w:t>收缩反应</w:t>
      </w:r>
      <w:r>
        <w:rPr>
          <w:rFonts w:hint="eastAsia"/>
        </w:rPr>
        <w:t xml:space="preserve">    </w:t>
      </w:r>
      <w:r>
        <w:t>B.</w:t>
      </w:r>
      <w:r>
        <w:rPr>
          <w:rFonts w:hint="eastAsia"/>
        </w:rPr>
        <w:t>分泌</w:t>
      </w:r>
      <w:r>
        <w:rPr>
          <w:rFonts w:hint="eastAsia"/>
        </w:rPr>
        <w:t xml:space="preserve">  </w:t>
      </w:r>
      <w:r>
        <w:t>C.</w:t>
      </w:r>
      <w:r>
        <w:rPr>
          <w:rFonts w:hint="eastAsia"/>
        </w:rPr>
        <w:t>神经</w:t>
      </w:r>
      <w:r>
        <w:rPr>
          <w:rFonts w:hint="eastAsia"/>
        </w:rPr>
        <w:t xml:space="preserve">  </w:t>
      </w:r>
      <w:r>
        <w:t>D.</w:t>
      </w:r>
      <w:r>
        <w:rPr>
          <w:rFonts w:hint="eastAsia"/>
        </w:rPr>
        <w:t>反射活动</w:t>
      </w:r>
      <w:r>
        <w:t xml:space="preserve">  E.</w:t>
      </w:r>
      <w:r>
        <w:rPr>
          <w:rFonts w:hint="eastAsia"/>
        </w:rPr>
        <w:t>电位变化</w:t>
      </w:r>
    </w:p>
    <w:p w:rsidR="00000000" w:rsidRDefault="00480373">
      <w:pPr>
        <w:spacing w:line="400" w:lineRule="exact"/>
        <w:rPr>
          <w:rFonts w:hint="eastAsia"/>
        </w:rPr>
      </w:pPr>
      <w:r>
        <w:rPr>
          <w:rFonts w:hint="eastAsia"/>
        </w:rPr>
        <w:t xml:space="preserve">2  </w:t>
      </w:r>
      <w:r>
        <w:rPr>
          <w:rFonts w:hint="eastAsia"/>
        </w:rPr>
        <w:t>兴奋性是指机体的下列何种能力？</w:t>
      </w:r>
      <w:r>
        <w:rPr>
          <w:rFonts w:hint="eastAsia"/>
        </w:rPr>
        <w:t xml:space="preserve">(  </w:t>
      </w:r>
      <w:r>
        <w:rPr>
          <w:rFonts w:hint="eastAsia"/>
        </w:rPr>
        <w:t xml:space="preserve"> )</w:t>
      </w:r>
    </w:p>
    <w:p w:rsidR="00000000" w:rsidRDefault="00480373">
      <w:pPr>
        <w:spacing w:line="400" w:lineRule="exact"/>
        <w:ind w:left="270"/>
      </w:pPr>
      <w:r>
        <w:t>A.</w:t>
      </w:r>
      <w:r>
        <w:rPr>
          <w:rFonts w:hint="eastAsia"/>
        </w:rPr>
        <w:t>对刺激产生反应</w:t>
      </w:r>
      <w:r>
        <w:rPr>
          <w:rFonts w:hint="eastAsia"/>
        </w:rPr>
        <w:t xml:space="preserve">   </w:t>
      </w:r>
      <w:r>
        <w:t>B.</w:t>
      </w:r>
      <w:r>
        <w:rPr>
          <w:rFonts w:hint="eastAsia"/>
        </w:rPr>
        <w:t>作功</w:t>
      </w:r>
      <w:r>
        <w:rPr>
          <w:rFonts w:hint="eastAsia"/>
        </w:rPr>
        <w:t xml:space="preserve">   </w:t>
      </w:r>
      <w:r>
        <w:t>C.</w:t>
      </w:r>
      <w:r>
        <w:rPr>
          <w:rFonts w:hint="eastAsia"/>
        </w:rPr>
        <w:t>动作灵敏</w:t>
      </w:r>
      <w:r>
        <w:rPr>
          <w:rFonts w:hint="eastAsia"/>
        </w:rPr>
        <w:t xml:space="preserve">   </w:t>
      </w:r>
      <w:r>
        <w:t>D.</w:t>
      </w:r>
      <w:r>
        <w:rPr>
          <w:rFonts w:hint="eastAsia"/>
        </w:rPr>
        <w:t>能量代谢率增高</w:t>
      </w:r>
      <w:r>
        <w:rPr>
          <w:rFonts w:hint="eastAsia"/>
        </w:rPr>
        <w:t xml:space="preserve">   </w:t>
      </w:r>
      <w:r>
        <w:t>E.</w:t>
      </w:r>
      <w:r>
        <w:rPr>
          <w:rFonts w:hint="eastAsia"/>
        </w:rPr>
        <w:t>运动</w:t>
      </w:r>
    </w:p>
    <w:p w:rsidR="00000000" w:rsidRDefault="00480373">
      <w:pPr>
        <w:spacing w:line="400" w:lineRule="exact"/>
        <w:rPr>
          <w:rFonts w:hint="eastAsia"/>
        </w:rPr>
      </w:pPr>
      <w:r>
        <w:rPr>
          <w:rFonts w:hint="eastAsia"/>
        </w:rPr>
        <w:t xml:space="preserve">3  </w:t>
      </w:r>
      <w:r>
        <w:rPr>
          <w:rFonts w:hint="eastAsia"/>
        </w:rPr>
        <w:t>决定单纯扩散方向和通量的驱动力是：</w:t>
      </w:r>
      <w:r>
        <w:rPr>
          <w:rFonts w:hint="eastAsia"/>
        </w:rPr>
        <w:t>(   )</w:t>
      </w:r>
    </w:p>
    <w:p w:rsidR="00000000" w:rsidRDefault="00480373">
      <w:pPr>
        <w:spacing w:line="400" w:lineRule="exact"/>
        <w:ind w:left="375"/>
      </w:pPr>
      <w:r>
        <w:t>A.</w:t>
      </w:r>
      <w:r>
        <w:rPr>
          <w:rFonts w:hint="eastAsia"/>
        </w:rPr>
        <w:t>通道特性</w:t>
      </w:r>
      <w:r>
        <w:rPr>
          <w:rFonts w:hint="eastAsia"/>
        </w:rPr>
        <w:t xml:space="preserve">   </w:t>
      </w:r>
      <w:r>
        <w:t>B.</w:t>
      </w:r>
      <w:r>
        <w:rPr>
          <w:rFonts w:hint="eastAsia"/>
        </w:rPr>
        <w:t>溶解度</w:t>
      </w:r>
      <w:r>
        <w:rPr>
          <w:rFonts w:hint="eastAsia"/>
        </w:rPr>
        <w:t xml:space="preserve">   </w:t>
      </w:r>
      <w:r>
        <w:t>C.</w:t>
      </w:r>
      <w:r>
        <w:rPr>
          <w:rFonts w:hint="eastAsia"/>
        </w:rPr>
        <w:t>化学梯度</w:t>
      </w:r>
      <w:r>
        <w:rPr>
          <w:rFonts w:hint="eastAsia"/>
        </w:rPr>
        <w:t xml:space="preserve">   </w:t>
      </w:r>
      <w:r>
        <w:t>D.</w:t>
      </w:r>
      <w:r>
        <w:rPr>
          <w:rFonts w:hint="eastAsia"/>
        </w:rPr>
        <w:t>分子热运动</w:t>
      </w:r>
      <w:r>
        <w:rPr>
          <w:rFonts w:hint="eastAsia"/>
        </w:rPr>
        <w:t xml:space="preserve">   </w:t>
      </w:r>
      <w:r>
        <w:t>E.</w:t>
      </w:r>
      <w:r>
        <w:rPr>
          <w:rFonts w:hint="eastAsia"/>
        </w:rPr>
        <w:t>膜蛋白质运动</w:t>
      </w:r>
    </w:p>
    <w:p w:rsidR="00000000" w:rsidRDefault="00480373">
      <w:pPr>
        <w:spacing w:line="400" w:lineRule="exact"/>
        <w:rPr>
          <w:rFonts w:hint="eastAsia"/>
        </w:rPr>
      </w:pPr>
      <w:r>
        <w:rPr>
          <w:rFonts w:hint="eastAsia"/>
        </w:rPr>
        <w:t xml:space="preserve">4  </w:t>
      </w:r>
      <w:r>
        <w:rPr>
          <w:rFonts w:hint="eastAsia"/>
        </w:rPr>
        <w:t>氨基酸跨膜转运进入一般细胞的形式为：</w:t>
      </w:r>
      <w:r>
        <w:rPr>
          <w:rFonts w:hint="eastAsia"/>
        </w:rPr>
        <w:t>(   )</w:t>
      </w:r>
    </w:p>
    <w:p w:rsidR="00000000" w:rsidRDefault="00480373">
      <w:pPr>
        <w:spacing w:line="400" w:lineRule="exact"/>
        <w:rPr>
          <w:rFonts w:hint="eastAsia"/>
        </w:rPr>
      </w:pPr>
      <w:r>
        <w:rPr>
          <w:rFonts w:hint="eastAsia"/>
        </w:rPr>
        <w:t xml:space="preserve">   </w:t>
      </w:r>
      <w:r>
        <w:t>A.</w:t>
      </w:r>
      <w:r>
        <w:rPr>
          <w:rFonts w:hint="eastAsia"/>
        </w:rPr>
        <w:t>单纯扩散</w:t>
      </w:r>
      <w:r>
        <w:rPr>
          <w:rFonts w:hint="eastAsia"/>
        </w:rPr>
        <w:t xml:space="preserve">   </w:t>
      </w:r>
      <w:r>
        <w:t>B.</w:t>
      </w:r>
      <w:r>
        <w:rPr>
          <w:rFonts w:hint="eastAsia"/>
        </w:rPr>
        <w:t>通道转运</w:t>
      </w:r>
      <w:r>
        <w:rPr>
          <w:rFonts w:hint="eastAsia"/>
        </w:rPr>
        <w:t xml:space="preserve">   </w:t>
      </w:r>
      <w:r>
        <w:t>C.</w:t>
      </w:r>
      <w:r>
        <w:rPr>
          <w:rFonts w:hint="eastAsia"/>
        </w:rPr>
        <w:t>泵转运</w:t>
      </w:r>
      <w:r>
        <w:rPr>
          <w:rFonts w:hint="eastAsia"/>
        </w:rPr>
        <w:t xml:space="preserve">   </w:t>
      </w:r>
      <w:r>
        <w:t>D.</w:t>
      </w:r>
      <w:r>
        <w:rPr>
          <w:rFonts w:hint="eastAsia"/>
        </w:rPr>
        <w:t>载体转运</w:t>
      </w:r>
      <w:r>
        <w:rPr>
          <w:rFonts w:hint="eastAsia"/>
        </w:rPr>
        <w:t xml:space="preserve">  </w:t>
      </w:r>
      <w:r>
        <w:t>E.</w:t>
      </w:r>
      <w:r>
        <w:rPr>
          <w:rFonts w:hint="eastAsia"/>
        </w:rPr>
        <w:t>吞饮</w:t>
      </w:r>
    </w:p>
    <w:p w:rsidR="00000000" w:rsidRDefault="00480373">
      <w:pPr>
        <w:spacing w:line="400" w:lineRule="exact"/>
        <w:rPr>
          <w:rFonts w:hint="eastAsia"/>
        </w:rPr>
      </w:pPr>
      <w:r>
        <w:rPr>
          <w:rFonts w:hint="eastAsia"/>
        </w:rPr>
        <w:t xml:space="preserve">5  </w:t>
      </w:r>
      <w:r>
        <w:rPr>
          <w:rFonts w:hint="eastAsia"/>
        </w:rPr>
        <w:t>组织处于绝对不应期，其兴奋性：</w:t>
      </w:r>
      <w:r>
        <w:rPr>
          <w:rFonts w:hint="eastAsia"/>
        </w:rPr>
        <w:t>(   )</w:t>
      </w:r>
    </w:p>
    <w:p w:rsidR="00000000" w:rsidRDefault="00480373">
      <w:pPr>
        <w:spacing w:line="400" w:lineRule="exact"/>
        <w:ind w:left="375"/>
      </w:pPr>
      <w:r>
        <w:t>A.</w:t>
      </w:r>
      <w:r>
        <w:rPr>
          <w:rFonts w:hint="eastAsia"/>
        </w:rPr>
        <w:t>为零</w:t>
      </w:r>
      <w:r>
        <w:rPr>
          <w:rFonts w:hint="eastAsia"/>
        </w:rPr>
        <w:t xml:space="preserve">   </w:t>
      </w:r>
      <w:r>
        <w:t>B.</w:t>
      </w:r>
      <w:r>
        <w:rPr>
          <w:rFonts w:hint="eastAsia"/>
        </w:rPr>
        <w:t>较高</w:t>
      </w:r>
      <w:r>
        <w:rPr>
          <w:rFonts w:hint="eastAsia"/>
        </w:rPr>
        <w:t xml:space="preserve">   </w:t>
      </w:r>
      <w:r>
        <w:t>C.</w:t>
      </w:r>
      <w:r>
        <w:rPr>
          <w:rFonts w:hint="eastAsia"/>
        </w:rPr>
        <w:t>正常</w:t>
      </w:r>
      <w:r>
        <w:rPr>
          <w:rFonts w:hint="eastAsia"/>
        </w:rPr>
        <w:t xml:space="preserve">   </w:t>
      </w:r>
      <w:r>
        <w:t>D.</w:t>
      </w:r>
      <w:r>
        <w:rPr>
          <w:rFonts w:hint="eastAsia"/>
        </w:rPr>
        <w:t>无限大</w:t>
      </w:r>
    </w:p>
    <w:p w:rsidR="00000000" w:rsidRDefault="00480373">
      <w:pPr>
        <w:spacing w:line="400" w:lineRule="exact"/>
        <w:rPr>
          <w:rFonts w:hint="eastAsia"/>
        </w:rPr>
      </w:pPr>
      <w:r>
        <w:rPr>
          <w:rFonts w:hint="eastAsia"/>
        </w:rPr>
        <w:t xml:space="preserve">6  </w:t>
      </w:r>
      <w:r>
        <w:rPr>
          <w:rFonts w:hint="eastAsia"/>
        </w:rPr>
        <w:t>氧和二氧化碳的跨膜转运是通过</w:t>
      </w:r>
      <w:r>
        <w:rPr>
          <w:rFonts w:hint="eastAsia"/>
        </w:rPr>
        <w:t>：</w:t>
      </w:r>
      <w:r>
        <w:rPr>
          <w:rFonts w:hint="eastAsia"/>
        </w:rPr>
        <w:t>(   )</w:t>
      </w:r>
    </w:p>
    <w:p w:rsidR="00000000" w:rsidRDefault="00480373">
      <w:pPr>
        <w:spacing w:line="400" w:lineRule="exact"/>
        <w:ind w:left="435"/>
      </w:pPr>
      <w:r>
        <w:t>A.</w:t>
      </w:r>
      <w:r>
        <w:rPr>
          <w:rFonts w:hint="eastAsia"/>
        </w:rPr>
        <w:t>易化扩散</w:t>
      </w:r>
      <w:r>
        <w:rPr>
          <w:rFonts w:hint="eastAsia"/>
        </w:rPr>
        <w:t xml:space="preserve">   </w:t>
      </w:r>
      <w:r>
        <w:t>B.</w:t>
      </w:r>
      <w:r>
        <w:rPr>
          <w:rFonts w:hint="eastAsia"/>
        </w:rPr>
        <w:t>主动转运</w:t>
      </w:r>
      <w:r>
        <w:rPr>
          <w:rFonts w:hint="eastAsia"/>
        </w:rPr>
        <w:t xml:space="preserve">   </w:t>
      </w:r>
      <w:r>
        <w:t>C.</w:t>
      </w:r>
      <w:r>
        <w:rPr>
          <w:rFonts w:hint="eastAsia"/>
        </w:rPr>
        <w:t>单纯扩散</w:t>
      </w:r>
      <w:r>
        <w:rPr>
          <w:rFonts w:hint="eastAsia"/>
        </w:rPr>
        <w:t xml:space="preserve">   </w:t>
      </w:r>
      <w:r>
        <w:t>D.</w:t>
      </w:r>
      <w:r>
        <w:rPr>
          <w:rFonts w:hint="eastAsia"/>
        </w:rPr>
        <w:t>继发性主动转运</w:t>
      </w:r>
      <w:r>
        <w:rPr>
          <w:rFonts w:hint="eastAsia"/>
        </w:rPr>
        <w:t xml:space="preserve">   </w:t>
      </w:r>
      <w:r>
        <w:t>E.</w:t>
      </w:r>
      <w:r>
        <w:rPr>
          <w:rFonts w:hint="eastAsia"/>
        </w:rPr>
        <w:t>通道中介易化扩散</w:t>
      </w:r>
    </w:p>
    <w:p w:rsidR="00000000" w:rsidRDefault="00480373">
      <w:pPr>
        <w:spacing w:line="400" w:lineRule="exact"/>
        <w:rPr>
          <w:rFonts w:hint="eastAsia"/>
        </w:rPr>
      </w:pPr>
      <w:r>
        <w:t>7</w:t>
      </w:r>
      <w:r>
        <w:rPr>
          <w:rFonts w:hint="eastAsia"/>
        </w:rPr>
        <w:t xml:space="preserve">  </w:t>
      </w:r>
      <w:r>
        <w:rPr>
          <w:rFonts w:hint="eastAsia"/>
        </w:rPr>
        <w:t>小肠上皮细胞从肠腔吸收葡萄糖是通过：</w:t>
      </w:r>
      <w:r>
        <w:rPr>
          <w:rFonts w:hint="eastAsia"/>
        </w:rPr>
        <w:t>(   )</w:t>
      </w:r>
    </w:p>
    <w:p w:rsidR="00000000" w:rsidRDefault="00480373">
      <w:pPr>
        <w:spacing w:line="400" w:lineRule="exact"/>
        <w:ind w:left="435"/>
      </w:pPr>
      <w:r>
        <w:t>A.</w:t>
      </w:r>
      <w:r>
        <w:rPr>
          <w:rFonts w:hint="eastAsia"/>
        </w:rPr>
        <w:t>吞饮</w:t>
      </w:r>
      <w:r>
        <w:rPr>
          <w:rFonts w:hint="eastAsia"/>
        </w:rPr>
        <w:t xml:space="preserve">   </w:t>
      </w:r>
      <w:r>
        <w:t>B.</w:t>
      </w:r>
      <w:r>
        <w:rPr>
          <w:rFonts w:hint="eastAsia"/>
        </w:rPr>
        <w:t>载体中介易化扩散</w:t>
      </w:r>
      <w:r>
        <w:rPr>
          <w:rFonts w:hint="eastAsia"/>
        </w:rPr>
        <w:t xml:space="preserve">   </w:t>
      </w:r>
      <w:r>
        <w:t>C.</w:t>
      </w:r>
      <w:r>
        <w:rPr>
          <w:rFonts w:hint="eastAsia"/>
        </w:rPr>
        <w:t>泵转运</w:t>
      </w:r>
      <w:r>
        <w:rPr>
          <w:rFonts w:hint="eastAsia"/>
        </w:rPr>
        <w:t xml:space="preserve">   </w:t>
      </w:r>
      <w:r>
        <w:t>D.</w:t>
      </w:r>
      <w:r>
        <w:rPr>
          <w:rFonts w:hint="eastAsia"/>
        </w:rPr>
        <w:t>继发性主动转运</w:t>
      </w:r>
      <w:r>
        <w:rPr>
          <w:rFonts w:hint="eastAsia"/>
        </w:rPr>
        <w:t xml:space="preserve">   </w:t>
      </w:r>
      <w:r>
        <w:t>E.</w:t>
      </w:r>
      <w:r>
        <w:rPr>
          <w:rFonts w:hint="eastAsia"/>
        </w:rPr>
        <w:t>通道中介易化扩散</w:t>
      </w:r>
    </w:p>
    <w:p w:rsidR="00000000" w:rsidRDefault="00480373">
      <w:pPr>
        <w:spacing w:line="400" w:lineRule="exact"/>
        <w:rPr>
          <w:rFonts w:hint="eastAsia"/>
        </w:rPr>
      </w:pPr>
      <w:r>
        <w:rPr>
          <w:rFonts w:hint="eastAsia"/>
        </w:rPr>
        <w:t xml:space="preserve">8  </w:t>
      </w:r>
      <w:r>
        <w:rPr>
          <w:rFonts w:hint="eastAsia"/>
        </w:rPr>
        <w:t>判断组织兴奋性高低最常用的指标是：</w:t>
      </w:r>
      <w:r>
        <w:rPr>
          <w:rFonts w:hint="eastAsia"/>
        </w:rPr>
        <w:t>(   )</w:t>
      </w:r>
    </w:p>
    <w:p w:rsidR="00000000" w:rsidRDefault="00480373">
      <w:pPr>
        <w:spacing w:line="400" w:lineRule="exact"/>
        <w:ind w:left="435"/>
      </w:pPr>
      <w:r>
        <w:t>A.</w:t>
      </w:r>
      <w:r>
        <w:rPr>
          <w:rFonts w:hint="eastAsia"/>
        </w:rPr>
        <w:t>刺激的频率</w:t>
      </w:r>
      <w:r>
        <w:rPr>
          <w:rFonts w:hint="eastAsia"/>
        </w:rPr>
        <w:t xml:space="preserve">   </w:t>
      </w:r>
      <w:r>
        <w:t>B.</w:t>
      </w:r>
      <w:r>
        <w:rPr>
          <w:rFonts w:hint="eastAsia"/>
        </w:rPr>
        <w:t>阈强度</w:t>
      </w:r>
      <w:r>
        <w:rPr>
          <w:rFonts w:hint="eastAsia"/>
        </w:rPr>
        <w:t xml:space="preserve">   </w:t>
      </w:r>
      <w:r>
        <w:t>C.</w:t>
      </w:r>
      <w:r>
        <w:rPr>
          <w:rFonts w:hint="eastAsia"/>
        </w:rPr>
        <w:t>阈电位</w:t>
      </w:r>
      <w:r>
        <w:rPr>
          <w:rFonts w:hint="eastAsia"/>
        </w:rPr>
        <w:t xml:space="preserve">   </w:t>
      </w:r>
      <w:r>
        <w:t>D.</w:t>
      </w:r>
      <w:r>
        <w:rPr>
          <w:rFonts w:hint="eastAsia"/>
        </w:rPr>
        <w:t>基强度</w:t>
      </w:r>
      <w:r>
        <w:rPr>
          <w:rFonts w:hint="eastAsia"/>
        </w:rPr>
        <w:t xml:space="preserve">   </w:t>
      </w:r>
      <w:r>
        <w:t>E.</w:t>
      </w:r>
      <w:r>
        <w:rPr>
          <w:rFonts w:hint="eastAsia"/>
        </w:rPr>
        <w:t>强度</w:t>
      </w:r>
      <w:r>
        <w:rPr>
          <w:rFonts w:hint="eastAsia"/>
        </w:rPr>
        <w:t>-</w:t>
      </w:r>
      <w:r>
        <w:rPr>
          <w:rFonts w:hint="eastAsia"/>
        </w:rPr>
        <w:t>时间变化率</w:t>
      </w:r>
    </w:p>
    <w:p w:rsidR="00000000" w:rsidRDefault="00480373">
      <w:pPr>
        <w:spacing w:line="400" w:lineRule="exact"/>
        <w:rPr>
          <w:rFonts w:hint="eastAsia"/>
        </w:rPr>
      </w:pPr>
      <w:r>
        <w:rPr>
          <w:rFonts w:hint="eastAsia"/>
        </w:rPr>
        <w:t xml:space="preserve">9  </w:t>
      </w:r>
      <w:r>
        <w:rPr>
          <w:rFonts w:hint="eastAsia"/>
        </w:rPr>
        <w:t>可兴奋细胞包括</w:t>
      </w:r>
      <w:r>
        <w:rPr>
          <w:rFonts w:hint="eastAsia"/>
        </w:rPr>
        <w:t>:   (   )</w:t>
      </w:r>
    </w:p>
    <w:p w:rsidR="00000000" w:rsidRDefault="00480373">
      <w:pPr>
        <w:spacing w:line="400" w:lineRule="exact"/>
        <w:ind w:firstLine="435"/>
        <w:rPr>
          <w:rFonts w:hint="eastAsia"/>
        </w:rPr>
      </w:pPr>
      <w:r>
        <w:rPr>
          <w:rFonts w:hint="eastAsia"/>
        </w:rPr>
        <w:lastRenderedPageBreak/>
        <w:t xml:space="preserve">A </w:t>
      </w:r>
      <w:r>
        <w:rPr>
          <w:rFonts w:hint="eastAsia"/>
        </w:rPr>
        <w:t>神经细胞</w:t>
      </w:r>
      <w:r>
        <w:rPr>
          <w:rFonts w:ascii="宋体" w:hAnsi="宋体" w:hint="eastAsia"/>
        </w:rPr>
        <w:t>、</w:t>
      </w:r>
      <w:r>
        <w:rPr>
          <w:rFonts w:hint="eastAsia"/>
        </w:rPr>
        <w:t>肌细胞</w:t>
      </w:r>
      <w:r>
        <w:rPr>
          <w:rFonts w:hint="eastAsia"/>
        </w:rPr>
        <w:t xml:space="preserve">       B </w:t>
      </w:r>
      <w:r>
        <w:rPr>
          <w:rFonts w:hint="eastAsia"/>
        </w:rPr>
        <w:t>神经细胞</w:t>
      </w:r>
      <w:r>
        <w:rPr>
          <w:rFonts w:ascii="宋体" w:hAnsi="宋体" w:hint="eastAsia"/>
        </w:rPr>
        <w:t>、</w:t>
      </w:r>
      <w:r>
        <w:rPr>
          <w:rFonts w:hint="eastAsia"/>
        </w:rPr>
        <w:t>腺细胞</w:t>
      </w:r>
      <w:r>
        <w:rPr>
          <w:rFonts w:hint="eastAsia"/>
        </w:rPr>
        <w:t xml:space="preserve">   </w:t>
      </w:r>
      <w:r>
        <w:rPr>
          <w:rFonts w:hint="eastAsia"/>
        </w:rPr>
        <w:t xml:space="preserve"> C</w:t>
      </w:r>
      <w:r>
        <w:rPr>
          <w:rFonts w:hint="eastAsia"/>
        </w:rPr>
        <w:t>神经细胞</w:t>
      </w:r>
      <w:r>
        <w:rPr>
          <w:rFonts w:ascii="宋体" w:hAnsi="宋体" w:hint="eastAsia"/>
        </w:rPr>
        <w:t>、</w:t>
      </w:r>
      <w:r>
        <w:rPr>
          <w:rFonts w:hint="eastAsia"/>
        </w:rPr>
        <w:t>肌细胞</w:t>
      </w:r>
      <w:r>
        <w:rPr>
          <w:rFonts w:ascii="宋体" w:hAnsi="宋体" w:hint="eastAsia"/>
        </w:rPr>
        <w:t>、</w:t>
      </w:r>
      <w:r>
        <w:rPr>
          <w:rFonts w:hint="eastAsia"/>
        </w:rPr>
        <w:t>腺细胞</w:t>
      </w:r>
    </w:p>
    <w:p w:rsidR="00000000" w:rsidRDefault="00480373">
      <w:pPr>
        <w:spacing w:line="400" w:lineRule="exact"/>
        <w:ind w:firstLine="435"/>
        <w:rPr>
          <w:rFonts w:hint="eastAsia"/>
        </w:rPr>
      </w:pPr>
      <w:r>
        <w:rPr>
          <w:rFonts w:hint="eastAsia"/>
        </w:rPr>
        <w:t>D</w:t>
      </w:r>
      <w:r>
        <w:rPr>
          <w:rFonts w:hint="eastAsia"/>
        </w:rPr>
        <w:t>神经细胞</w:t>
      </w:r>
      <w:r>
        <w:rPr>
          <w:rFonts w:ascii="宋体" w:hAnsi="宋体" w:hint="eastAsia"/>
        </w:rPr>
        <w:t>、</w:t>
      </w:r>
      <w:r>
        <w:rPr>
          <w:rFonts w:hint="eastAsia"/>
        </w:rPr>
        <w:t>肌细胞</w:t>
      </w:r>
      <w:r>
        <w:rPr>
          <w:rFonts w:ascii="宋体" w:hAnsi="宋体" w:hint="eastAsia"/>
        </w:rPr>
        <w:t>、</w:t>
      </w:r>
      <w:r>
        <w:rPr>
          <w:rFonts w:hint="eastAsia"/>
        </w:rPr>
        <w:t>骨细胞</w:t>
      </w:r>
      <w:r>
        <w:rPr>
          <w:rFonts w:hint="eastAsia"/>
        </w:rPr>
        <w:t xml:space="preserve">     E</w:t>
      </w:r>
      <w:r>
        <w:rPr>
          <w:rFonts w:hint="eastAsia"/>
        </w:rPr>
        <w:t>神经细胞</w:t>
      </w:r>
      <w:r>
        <w:rPr>
          <w:rFonts w:ascii="宋体" w:hAnsi="宋体" w:hint="eastAsia"/>
        </w:rPr>
        <w:t>、</w:t>
      </w:r>
      <w:r>
        <w:rPr>
          <w:rFonts w:hint="eastAsia"/>
        </w:rPr>
        <w:t>肌细胞</w:t>
      </w:r>
      <w:r>
        <w:rPr>
          <w:rFonts w:ascii="宋体" w:hAnsi="宋体" w:hint="eastAsia"/>
        </w:rPr>
        <w:t>、</w:t>
      </w:r>
      <w:r>
        <w:rPr>
          <w:rFonts w:hint="eastAsia"/>
        </w:rPr>
        <w:t>脂肪细胞</w:t>
      </w:r>
    </w:p>
    <w:p w:rsidR="00000000" w:rsidRDefault="00480373">
      <w:pPr>
        <w:spacing w:line="400" w:lineRule="exact"/>
        <w:rPr>
          <w:rFonts w:hint="eastAsia"/>
        </w:rPr>
      </w:pPr>
      <w:r>
        <w:rPr>
          <w:rFonts w:hint="eastAsia"/>
        </w:rPr>
        <w:t xml:space="preserve">10 </w:t>
      </w:r>
      <w:r>
        <w:rPr>
          <w:rFonts w:hint="eastAsia"/>
        </w:rPr>
        <w:t>关于神经纤维的静息电位</w:t>
      </w:r>
      <w:r>
        <w:rPr>
          <w:rFonts w:hint="eastAsia"/>
        </w:rPr>
        <w:t>,</w:t>
      </w:r>
      <w:r>
        <w:rPr>
          <w:rFonts w:hint="eastAsia"/>
        </w:rPr>
        <w:t>下述哪项是错误的</w:t>
      </w:r>
      <w:r>
        <w:rPr>
          <w:rFonts w:hint="eastAsia"/>
        </w:rPr>
        <w:t xml:space="preserve">     (   )</w:t>
      </w:r>
    </w:p>
    <w:p w:rsidR="00000000" w:rsidRDefault="00480373">
      <w:pPr>
        <w:spacing w:line="400" w:lineRule="exact"/>
        <w:ind w:firstLine="435"/>
        <w:rPr>
          <w:rFonts w:hint="eastAsia"/>
        </w:rPr>
      </w:pPr>
      <w:r>
        <w:rPr>
          <w:rFonts w:hint="eastAsia"/>
        </w:rPr>
        <w:t xml:space="preserve">A </w:t>
      </w:r>
      <w:r>
        <w:rPr>
          <w:rFonts w:hint="eastAsia"/>
        </w:rPr>
        <w:t>它是膜外为正</w:t>
      </w:r>
      <w:r>
        <w:rPr>
          <w:rFonts w:hint="eastAsia"/>
        </w:rPr>
        <w:t>,</w:t>
      </w:r>
      <w:r>
        <w:rPr>
          <w:rFonts w:hint="eastAsia"/>
        </w:rPr>
        <w:t>膜内为负的电位</w:t>
      </w:r>
      <w:r>
        <w:rPr>
          <w:rFonts w:hint="eastAsia"/>
        </w:rPr>
        <w:t xml:space="preserve">        B </w:t>
      </w:r>
      <w:r>
        <w:rPr>
          <w:rFonts w:hint="eastAsia"/>
        </w:rPr>
        <w:t>其大小接近钾平衡电位</w:t>
      </w:r>
    </w:p>
    <w:p w:rsidR="00000000" w:rsidRDefault="00480373">
      <w:pPr>
        <w:spacing w:line="400" w:lineRule="exact"/>
        <w:ind w:firstLine="435"/>
        <w:rPr>
          <w:rFonts w:hint="eastAsia"/>
        </w:rPr>
      </w:pPr>
      <w:r>
        <w:rPr>
          <w:rFonts w:hint="eastAsia"/>
        </w:rPr>
        <w:t xml:space="preserve">C </w:t>
      </w:r>
      <w:r>
        <w:rPr>
          <w:rFonts w:hint="eastAsia"/>
        </w:rPr>
        <w:t>在不同的细胞</w:t>
      </w:r>
      <w:r>
        <w:rPr>
          <w:rFonts w:hint="eastAsia"/>
        </w:rPr>
        <w:t>,</w:t>
      </w:r>
      <w:r>
        <w:rPr>
          <w:rFonts w:hint="eastAsia"/>
        </w:rPr>
        <w:t>其大小可以不同</w:t>
      </w:r>
      <w:r>
        <w:rPr>
          <w:rFonts w:hint="eastAsia"/>
        </w:rPr>
        <w:t xml:space="preserve">        D </w:t>
      </w:r>
      <w:r>
        <w:rPr>
          <w:rFonts w:hint="eastAsia"/>
        </w:rPr>
        <w:t>它是个稳定的电位</w:t>
      </w:r>
    </w:p>
    <w:p w:rsidR="00000000" w:rsidRDefault="00480373">
      <w:pPr>
        <w:spacing w:line="400" w:lineRule="exact"/>
        <w:ind w:firstLine="435"/>
        <w:rPr>
          <w:rFonts w:hint="eastAsia"/>
        </w:rPr>
      </w:pPr>
      <w:r>
        <w:rPr>
          <w:rFonts w:hint="eastAsia"/>
        </w:rPr>
        <w:t xml:space="preserve">E </w:t>
      </w:r>
      <w:r>
        <w:rPr>
          <w:rFonts w:hint="eastAsia"/>
        </w:rPr>
        <w:t>其大小接近钠平衡电位</w:t>
      </w:r>
    </w:p>
    <w:p w:rsidR="00000000" w:rsidRDefault="00480373">
      <w:pPr>
        <w:spacing w:line="400" w:lineRule="exact"/>
      </w:pPr>
      <w:r>
        <w:rPr>
          <w:rFonts w:hint="eastAsia"/>
        </w:rPr>
        <w:t xml:space="preserve">11 </w:t>
      </w:r>
      <w:r>
        <w:rPr>
          <w:rFonts w:hint="eastAsia"/>
        </w:rPr>
        <w:t>关于神经纤维静息电位的形成机制</w:t>
      </w:r>
      <w:r>
        <w:rPr>
          <w:rFonts w:hint="eastAsia"/>
        </w:rPr>
        <w:t>,</w:t>
      </w:r>
      <w:r>
        <w:rPr>
          <w:rFonts w:hint="eastAsia"/>
        </w:rPr>
        <w:t>下述哪项是错误的</w:t>
      </w:r>
      <w:r>
        <w:rPr>
          <w:rFonts w:hint="eastAsia"/>
        </w:rPr>
        <w:t xml:space="preserve">    (   )</w:t>
      </w:r>
    </w:p>
    <w:p w:rsidR="00000000" w:rsidRDefault="00480373">
      <w:pPr>
        <w:spacing w:line="400" w:lineRule="exact"/>
        <w:ind w:firstLineChars="200" w:firstLine="420"/>
        <w:rPr>
          <w:rFonts w:hint="eastAsia"/>
        </w:rPr>
      </w:pPr>
      <w:r>
        <w:rPr>
          <w:rFonts w:hint="eastAsia"/>
        </w:rPr>
        <w:t xml:space="preserve">A </w:t>
      </w:r>
      <w:r>
        <w:rPr>
          <w:rFonts w:hint="eastAsia"/>
        </w:rPr>
        <w:t>细胞外的</w:t>
      </w:r>
      <w:r>
        <w:rPr>
          <w:rFonts w:hint="eastAsia"/>
        </w:rPr>
        <w:t>K</w:t>
      </w:r>
      <w:r>
        <w:rPr>
          <w:rFonts w:hint="eastAsia"/>
          <w:vertAlign w:val="superscript"/>
        </w:rPr>
        <w:t>+</w:t>
      </w:r>
      <w:r>
        <w:rPr>
          <w:rFonts w:hint="eastAsia"/>
        </w:rPr>
        <w:t>浓度小于细胞内的浓度</w:t>
      </w:r>
      <w:r>
        <w:rPr>
          <w:rFonts w:hint="eastAsia"/>
        </w:rPr>
        <w:t xml:space="preserve">    B </w:t>
      </w:r>
      <w:r>
        <w:rPr>
          <w:rFonts w:hint="eastAsia"/>
        </w:rPr>
        <w:t>细胞膜对</w:t>
      </w:r>
      <w:r>
        <w:rPr>
          <w:rFonts w:hint="eastAsia"/>
        </w:rPr>
        <w:t>Na</w:t>
      </w:r>
      <w:r>
        <w:rPr>
          <w:rFonts w:hint="eastAsia"/>
          <w:vertAlign w:val="superscript"/>
        </w:rPr>
        <w:t>+</w:t>
      </w:r>
      <w:r>
        <w:rPr>
          <w:rFonts w:hint="eastAsia"/>
        </w:rPr>
        <w:t>有点通透性</w:t>
      </w:r>
    </w:p>
    <w:p w:rsidR="00000000" w:rsidRDefault="00480373">
      <w:pPr>
        <w:tabs>
          <w:tab w:val="center" w:pos="0"/>
        </w:tabs>
        <w:spacing w:line="400" w:lineRule="exact"/>
        <w:ind w:firstLineChars="200" w:firstLine="420"/>
        <w:rPr>
          <w:rFonts w:hint="eastAsia"/>
        </w:rPr>
      </w:pPr>
      <w:r>
        <w:rPr>
          <w:rFonts w:hint="eastAsia"/>
        </w:rPr>
        <w:t>C</w:t>
      </w:r>
      <w:r>
        <w:rPr>
          <w:rFonts w:hint="eastAsia"/>
        </w:rPr>
        <w:t>细胞膜主要对</w:t>
      </w:r>
      <w:r>
        <w:rPr>
          <w:rFonts w:hint="eastAsia"/>
        </w:rPr>
        <w:t>K</w:t>
      </w:r>
      <w:r>
        <w:rPr>
          <w:rFonts w:hint="eastAsia"/>
          <w:vertAlign w:val="superscript"/>
        </w:rPr>
        <w:t>+</w:t>
      </w:r>
      <w:r>
        <w:rPr>
          <w:rFonts w:hint="eastAsia"/>
        </w:rPr>
        <w:t>有通透性</w:t>
      </w:r>
      <w:r>
        <w:tab/>
      </w:r>
      <w:r>
        <w:rPr>
          <w:rFonts w:hint="eastAsia"/>
        </w:rPr>
        <w:t xml:space="preserve"> </w:t>
      </w:r>
      <w:r>
        <w:rPr>
          <w:rFonts w:hint="eastAsia"/>
        </w:rPr>
        <w:t xml:space="preserve">        D </w:t>
      </w:r>
      <w:r>
        <w:rPr>
          <w:rFonts w:hint="eastAsia"/>
        </w:rPr>
        <w:t>加大细胞外</w:t>
      </w:r>
      <w:r>
        <w:rPr>
          <w:rFonts w:hint="eastAsia"/>
        </w:rPr>
        <w:t>K</w:t>
      </w:r>
      <w:r>
        <w:rPr>
          <w:rFonts w:hint="eastAsia"/>
          <w:vertAlign w:val="superscript"/>
        </w:rPr>
        <w:t>+</w:t>
      </w:r>
      <w:r>
        <w:rPr>
          <w:rFonts w:hint="eastAsia"/>
        </w:rPr>
        <w:t>浓度</w:t>
      </w:r>
      <w:r>
        <w:rPr>
          <w:rFonts w:hint="eastAsia"/>
        </w:rPr>
        <w:t>,</w:t>
      </w:r>
      <w:r>
        <w:rPr>
          <w:rFonts w:hint="eastAsia"/>
        </w:rPr>
        <w:t>会使静息电位值加大</w:t>
      </w:r>
    </w:p>
    <w:p w:rsidR="00000000" w:rsidRDefault="00480373">
      <w:pPr>
        <w:tabs>
          <w:tab w:val="center" w:pos="0"/>
        </w:tabs>
        <w:spacing w:line="400" w:lineRule="exact"/>
        <w:ind w:firstLineChars="200" w:firstLine="420"/>
        <w:rPr>
          <w:rFonts w:hint="eastAsia"/>
        </w:rPr>
      </w:pPr>
      <w:r>
        <w:rPr>
          <w:rFonts w:hint="eastAsia"/>
        </w:rPr>
        <w:t>E</w:t>
      </w:r>
      <w:r>
        <w:rPr>
          <w:rFonts w:hint="eastAsia"/>
        </w:rPr>
        <w:t>细胞内的</w:t>
      </w:r>
      <w:r>
        <w:rPr>
          <w:rFonts w:hint="eastAsia"/>
        </w:rPr>
        <w:t>Na</w:t>
      </w:r>
      <w:r>
        <w:rPr>
          <w:rFonts w:hint="eastAsia"/>
          <w:vertAlign w:val="superscript"/>
        </w:rPr>
        <w:t>+</w:t>
      </w:r>
      <w:r>
        <w:rPr>
          <w:rFonts w:hint="eastAsia"/>
        </w:rPr>
        <w:t>浓度低于细胞外浓度</w:t>
      </w:r>
    </w:p>
    <w:p w:rsidR="00000000" w:rsidRDefault="00480373">
      <w:pPr>
        <w:tabs>
          <w:tab w:val="center" w:pos="0"/>
        </w:tabs>
        <w:spacing w:line="400" w:lineRule="exact"/>
        <w:rPr>
          <w:rFonts w:hint="eastAsia"/>
        </w:rPr>
      </w:pPr>
      <w:r>
        <w:rPr>
          <w:rFonts w:hint="eastAsia"/>
        </w:rPr>
        <w:t xml:space="preserve">12 </w:t>
      </w:r>
      <w:r>
        <w:rPr>
          <w:rFonts w:hint="eastAsia"/>
        </w:rPr>
        <w:t>骨骼肌兴奋</w:t>
      </w:r>
      <w:r>
        <w:t>—</w:t>
      </w:r>
      <w:r>
        <w:rPr>
          <w:rFonts w:hint="eastAsia"/>
        </w:rPr>
        <w:t>收缩耦联中起关键作用的离子是</w:t>
      </w:r>
      <w:r>
        <w:rPr>
          <w:rFonts w:hint="eastAsia"/>
        </w:rPr>
        <w:t>:  (   )</w:t>
      </w:r>
    </w:p>
    <w:p w:rsidR="00000000" w:rsidRDefault="00480373">
      <w:pPr>
        <w:tabs>
          <w:tab w:val="center" w:pos="0"/>
        </w:tabs>
        <w:spacing w:line="400" w:lineRule="exact"/>
        <w:ind w:firstLineChars="257" w:firstLine="540"/>
        <w:rPr>
          <w:rFonts w:hint="eastAsia"/>
          <w:vertAlign w:val="superscript"/>
          <w:lang w:val="it-IT"/>
        </w:rPr>
      </w:pPr>
      <w:r>
        <w:rPr>
          <w:rFonts w:hint="eastAsia"/>
          <w:lang w:val="it-IT"/>
        </w:rPr>
        <w:t>A  Na</w:t>
      </w:r>
      <w:r>
        <w:rPr>
          <w:rFonts w:hint="eastAsia"/>
          <w:vertAlign w:val="superscript"/>
          <w:lang w:val="it-IT"/>
        </w:rPr>
        <w:t>+</w:t>
      </w:r>
      <w:r>
        <w:rPr>
          <w:rFonts w:hint="eastAsia"/>
          <w:lang w:val="it-IT"/>
        </w:rPr>
        <w:t xml:space="preserve">          B K</w:t>
      </w:r>
      <w:r>
        <w:rPr>
          <w:rFonts w:hint="eastAsia"/>
          <w:vertAlign w:val="superscript"/>
          <w:lang w:val="it-IT"/>
        </w:rPr>
        <w:t>+</w:t>
      </w:r>
      <w:r>
        <w:rPr>
          <w:rFonts w:hint="eastAsia"/>
          <w:lang w:val="it-IT"/>
        </w:rPr>
        <w:t xml:space="preserve">        C  Ca</w:t>
      </w:r>
      <w:r>
        <w:rPr>
          <w:rFonts w:hint="eastAsia"/>
          <w:vertAlign w:val="superscript"/>
          <w:lang w:val="it-IT"/>
        </w:rPr>
        <w:t>2+</w:t>
      </w:r>
      <w:r>
        <w:rPr>
          <w:rFonts w:hint="eastAsia"/>
          <w:lang w:val="it-IT"/>
        </w:rPr>
        <w:t xml:space="preserve">         D Cl</w:t>
      </w:r>
      <w:r>
        <w:rPr>
          <w:rFonts w:hint="eastAsia"/>
          <w:vertAlign w:val="superscript"/>
          <w:lang w:val="it-IT"/>
        </w:rPr>
        <w:t>-</w:t>
      </w:r>
      <w:r>
        <w:rPr>
          <w:rFonts w:hint="eastAsia"/>
          <w:lang w:val="it-IT"/>
        </w:rPr>
        <w:t xml:space="preserve">           E Mg</w:t>
      </w:r>
      <w:r>
        <w:rPr>
          <w:rFonts w:hint="eastAsia"/>
          <w:vertAlign w:val="superscript"/>
          <w:lang w:val="it-IT"/>
        </w:rPr>
        <w:t xml:space="preserve">2+ </w:t>
      </w:r>
    </w:p>
    <w:p w:rsidR="00000000" w:rsidRDefault="00480373">
      <w:pPr>
        <w:tabs>
          <w:tab w:val="center" w:pos="0"/>
        </w:tabs>
        <w:spacing w:line="400" w:lineRule="exact"/>
        <w:rPr>
          <w:rFonts w:hint="eastAsia"/>
        </w:rPr>
      </w:pPr>
      <w:r>
        <w:rPr>
          <w:rFonts w:hint="eastAsia"/>
        </w:rPr>
        <w:t xml:space="preserve">13 </w:t>
      </w:r>
      <w:r>
        <w:rPr>
          <w:rFonts w:hint="eastAsia"/>
        </w:rPr>
        <w:t>在静息时</w:t>
      </w:r>
      <w:r>
        <w:rPr>
          <w:rFonts w:hint="eastAsia"/>
        </w:rPr>
        <w:t>,</w:t>
      </w:r>
      <w:r>
        <w:rPr>
          <w:rFonts w:hint="eastAsia"/>
        </w:rPr>
        <w:t>细胞膜外正内负的稳定状态称为</w:t>
      </w:r>
      <w:r>
        <w:rPr>
          <w:rFonts w:hint="eastAsia"/>
        </w:rPr>
        <w:t>:     (   )</w:t>
      </w:r>
    </w:p>
    <w:p w:rsidR="00000000" w:rsidRDefault="00480373">
      <w:pPr>
        <w:tabs>
          <w:tab w:val="center" w:pos="0"/>
        </w:tabs>
        <w:spacing w:line="400" w:lineRule="exact"/>
        <w:ind w:firstLine="435"/>
        <w:rPr>
          <w:rFonts w:hint="eastAsia"/>
        </w:rPr>
      </w:pPr>
      <w:r>
        <w:rPr>
          <w:rFonts w:hint="eastAsia"/>
        </w:rPr>
        <w:t xml:space="preserve">A </w:t>
      </w:r>
      <w:r>
        <w:rPr>
          <w:rFonts w:hint="eastAsia"/>
        </w:rPr>
        <w:t>极化</w:t>
      </w:r>
      <w:r>
        <w:rPr>
          <w:rFonts w:hint="eastAsia"/>
        </w:rPr>
        <w:t xml:space="preserve">        B </w:t>
      </w:r>
      <w:r>
        <w:rPr>
          <w:rFonts w:hint="eastAsia"/>
        </w:rPr>
        <w:t>超极化</w:t>
      </w:r>
      <w:r>
        <w:rPr>
          <w:rFonts w:hint="eastAsia"/>
        </w:rPr>
        <w:t xml:space="preserve">          C </w:t>
      </w:r>
      <w:r>
        <w:rPr>
          <w:rFonts w:hint="eastAsia"/>
        </w:rPr>
        <w:t>反极化</w:t>
      </w:r>
      <w:r>
        <w:rPr>
          <w:rFonts w:hint="eastAsia"/>
        </w:rPr>
        <w:t xml:space="preserve">      D </w:t>
      </w:r>
      <w:r>
        <w:rPr>
          <w:rFonts w:hint="eastAsia"/>
        </w:rPr>
        <w:t>复极化</w:t>
      </w:r>
      <w:r>
        <w:rPr>
          <w:rFonts w:hint="eastAsia"/>
        </w:rPr>
        <w:t xml:space="preserve">       E </w:t>
      </w:r>
      <w:r>
        <w:rPr>
          <w:rFonts w:hint="eastAsia"/>
        </w:rPr>
        <w:t>去极化</w:t>
      </w:r>
      <w:r>
        <w:rPr>
          <w:rFonts w:hint="eastAsia"/>
        </w:rPr>
        <w:t xml:space="preserve"> </w:t>
      </w:r>
    </w:p>
    <w:p w:rsidR="00000000" w:rsidRDefault="00480373">
      <w:pPr>
        <w:tabs>
          <w:tab w:val="center" w:pos="0"/>
        </w:tabs>
        <w:spacing w:line="400" w:lineRule="exact"/>
        <w:rPr>
          <w:rFonts w:hint="eastAsia"/>
        </w:rPr>
      </w:pPr>
      <w:r>
        <w:rPr>
          <w:rFonts w:hint="eastAsia"/>
        </w:rPr>
        <w:t xml:space="preserve">14 </w:t>
      </w:r>
      <w:r>
        <w:rPr>
          <w:rFonts w:hint="eastAsia"/>
        </w:rPr>
        <w:t>细胞膜内外正常</w:t>
      </w:r>
      <w:r>
        <w:rPr>
          <w:rFonts w:hint="eastAsia"/>
        </w:rPr>
        <w:t>Na</w:t>
      </w:r>
      <w:r>
        <w:rPr>
          <w:rFonts w:hint="eastAsia"/>
          <w:vertAlign w:val="superscript"/>
        </w:rPr>
        <w:t>+</w:t>
      </w:r>
      <w:r>
        <w:rPr>
          <w:rFonts w:hint="eastAsia"/>
        </w:rPr>
        <w:t>和</w:t>
      </w:r>
      <w:r>
        <w:rPr>
          <w:rFonts w:hint="eastAsia"/>
        </w:rPr>
        <w:t>K</w:t>
      </w:r>
      <w:r>
        <w:rPr>
          <w:rFonts w:hint="eastAsia"/>
          <w:vertAlign w:val="superscript"/>
        </w:rPr>
        <w:t>+</w:t>
      </w:r>
      <w:r>
        <w:rPr>
          <w:rFonts w:hint="eastAsia"/>
        </w:rPr>
        <w:t>的</w:t>
      </w:r>
      <w:r>
        <w:rPr>
          <w:rFonts w:hint="eastAsia"/>
        </w:rPr>
        <w:t>浓度差的形成和维持是由于</w:t>
      </w:r>
      <w:r>
        <w:rPr>
          <w:rFonts w:hint="eastAsia"/>
        </w:rPr>
        <w:t xml:space="preserve">:     (  ) </w:t>
      </w:r>
    </w:p>
    <w:p w:rsidR="00000000" w:rsidRDefault="00480373">
      <w:pPr>
        <w:tabs>
          <w:tab w:val="center" w:pos="0"/>
        </w:tabs>
        <w:spacing w:line="400" w:lineRule="exact"/>
        <w:ind w:firstLine="435"/>
        <w:rPr>
          <w:rFonts w:hint="eastAsia"/>
        </w:rPr>
      </w:pPr>
      <w:r>
        <w:rPr>
          <w:rFonts w:hint="eastAsia"/>
        </w:rPr>
        <w:t xml:space="preserve">A </w:t>
      </w:r>
      <w:r>
        <w:rPr>
          <w:rFonts w:hint="eastAsia"/>
        </w:rPr>
        <w:t>膜安静时</w:t>
      </w:r>
      <w:r>
        <w:rPr>
          <w:rFonts w:hint="eastAsia"/>
        </w:rPr>
        <w:t>K</w:t>
      </w:r>
      <w:r>
        <w:rPr>
          <w:rFonts w:hint="eastAsia"/>
          <w:vertAlign w:val="superscript"/>
        </w:rPr>
        <w:t>+</w:t>
      </w:r>
      <w:r>
        <w:rPr>
          <w:rFonts w:hint="eastAsia"/>
        </w:rPr>
        <w:t>通透性大</w:t>
      </w:r>
      <w:r>
        <w:rPr>
          <w:rFonts w:hint="eastAsia"/>
        </w:rPr>
        <w:t xml:space="preserve">                B </w:t>
      </w:r>
      <w:r>
        <w:rPr>
          <w:rFonts w:hint="eastAsia"/>
        </w:rPr>
        <w:t>膜兴奋时对</w:t>
      </w:r>
      <w:r>
        <w:rPr>
          <w:rFonts w:hint="eastAsia"/>
        </w:rPr>
        <w:t>Na</w:t>
      </w:r>
      <w:r>
        <w:rPr>
          <w:rFonts w:hint="eastAsia"/>
          <w:vertAlign w:val="superscript"/>
        </w:rPr>
        <w:t>+</w:t>
      </w:r>
      <w:r>
        <w:rPr>
          <w:rFonts w:hint="eastAsia"/>
        </w:rPr>
        <w:t>通透性增加</w:t>
      </w:r>
    </w:p>
    <w:p w:rsidR="00000000" w:rsidRDefault="00480373">
      <w:pPr>
        <w:tabs>
          <w:tab w:val="center" w:pos="0"/>
        </w:tabs>
        <w:spacing w:line="400" w:lineRule="exact"/>
        <w:ind w:firstLine="435"/>
        <w:rPr>
          <w:rFonts w:hint="eastAsia"/>
        </w:rPr>
      </w:pPr>
      <w:r>
        <w:rPr>
          <w:rFonts w:hint="eastAsia"/>
        </w:rPr>
        <w:t>C Na</w:t>
      </w:r>
      <w:r>
        <w:rPr>
          <w:rFonts w:hint="eastAsia"/>
          <w:vertAlign w:val="superscript"/>
        </w:rPr>
        <w:t>+</w:t>
      </w:r>
      <w:r>
        <w:rPr>
          <w:rFonts w:hint="eastAsia"/>
        </w:rPr>
        <w:t>易化扩散的结果</w:t>
      </w:r>
      <w:r>
        <w:rPr>
          <w:rFonts w:hint="eastAsia"/>
        </w:rPr>
        <w:t xml:space="preserve">                  D </w:t>
      </w:r>
      <w:r>
        <w:rPr>
          <w:rFonts w:hint="eastAsia"/>
        </w:rPr>
        <w:t>膜上</w:t>
      </w:r>
      <w:r>
        <w:rPr>
          <w:rFonts w:hint="eastAsia"/>
        </w:rPr>
        <w:t>Na</w:t>
      </w:r>
      <w:r>
        <w:rPr>
          <w:rFonts w:hint="eastAsia"/>
          <w:vertAlign w:val="superscript"/>
        </w:rPr>
        <w:t>+</w:t>
      </w:r>
      <w:r>
        <w:rPr>
          <w:rFonts w:hint="eastAsia"/>
        </w:rPr>
        <w:t xml:space="preserve"> -K</w:t>
      </w:r>
      <w:r>
        <w:rPr>
          <w:rFonts w:hint="eastAsia"/>
          <w:vertAlign w:val="superscript"/>
        </w:rPr>
        <w:t>+</w:t>
      </w:r>
      <w:r>
        <w:rPr>
          <w:rFonts w:hint="eastAsia"/>
        </w:rPr>
        <w:t>泵的作用</w:t>
      </w:r>
    </w:p>
    <w:p w:rsidR="00000000" w:rsidRDefault="00480373">
      <w:pPr>
        <w:tabs>
          <w:tab w:val="center" w:pos="0"/>
        </w:tabs>
        <w:spacing w:line="400" w:lineRule="exact"/>
        <w:ind w:firstLine="435"/>
        <w:rPr>
          <w:rFonts w:hint="eastAsia"/>
        </w:rPr>
      </w:pPr>
      <w:r>
        <w:rPr>
          <w:rFonts w:hint="eastAsia"/>
        </w:rPr>
        <w:t xml:space="preserve">E </w:t>
      </w:r>
      <w:r>
        <w:rPr>
          <w:rFonts w:hint="eastAsia"/>
        </w:rPr>
        <w:t>膜上</w:t>
      </w:r>
      <w:r>
        <w:rPr>
          <w:rFonts w:hint="eastAsia"/>
        </w:rPr>
        <w:t>Na</w:t>
      </w:r>
      <w:r>
        <w:rPr>
          <w:rFonts w:hint="eastAsia"/>
          <w:vertAlign w:val="superscript"/>
        </w:rPr>
        <w:t>+</w:t>
      </w:r>
      <w:r>
        <w:rPr>
          <w:rFonts w:hint="eastAsia"/>
        </w:rPr>
        <w:t xml:space="preserve"> -K</w:t>
      </w:r>
      <w:r>
        <w:rPr>
          <w:rFonts w:hint="eastAsia"/>
          <w:vertAlign w:val="superscript"/>
        </w:rPr>
        <w:t>+</w:t>
      </w:r>
      <w:r>
        <w:rPr>
          <w:rFonts w:hint="eastAsia"/>
        </w:rPr>
        <w:t>泵和</w:t>
      </w:r>
      <w:r>
        <w:rPr>
          <w:rFonts w:hint="eastAsia"/>
        </w:rPr>
        <w:t>Ca</w:t>
      </w:r>
      <w:r>
        <w:rPr>
          <w:rFonts w:hint="eastAsia"/>
          <w:vertAlign w:val="superscript"/>
        </w:rPr>
        <w:t>2+</w:t>
      </w:r>
      <w:r>
        <w:rPr>
          <w:rFonts w:hint="eastAsia"/>
        </w:rPr>
        <w:t>泵的共同作用</w:t>
      </w:r>
    </w:p>
    <w:p w:rsidR="00000000" w:rsidRDefault="00480373">
      <w:pPr>
        <w:tabs>
          <w:tab w:val="center" w:pos="0"/>
        </w:tabs>
        <w:spacing w:line="400" w:lineRule="exact"/>
        <w:rPr>
          <w:rFonts w:hint="eastAsia"/>
        </w:rPr>
      </w:pPr>
      <w:r>
        <w:rPr>
          <w:rFonts w:hint="eastAsia"/>
        </w:rPr>
        <w:t xml:space="preserve">15 </w:t>
      </w:r>
      <w:r>
        <w:rPr>
          <w:rFonts w:hint="eastAsia"/>
        </w:rPr>
        <w:t>神经细胞动作电位上升支是由于</w:t>
      </w:r>
      <w:r>
        <w:rPr>
          <w:rFonts w:hint="eastAsia"/>
        </w:rPr>
        <w:t xml:space="preserve">:    (  ) </w:t>
      </w:r>
    </w:p>
    <w:p w:rsidR="00000000" w:rsidRDefault="00480373">
      <w:pPr>
        <w:tabs>
          <w:tab w:val="center" w:pos="0"/>
        </w:tabs>
        <w:spacing w:line="400" w:lineRule="exact"/>
        <w:ind w:firstLine="435"/>
        <w:rPr>
          <w:rFonts w:hint="eastAsia"/>
        </w:rPr>
      </w:pPr>
      <w:r>
        <w:rPr>
          <w:rFonts w:hint="eastAsia"/>
        </w:rPr>
        <w:t>A  K</w:t>
      </w:r>
      <w:r>
        <w:rPr>
          <w:rFonts w:hint="eastAsia"/>
          <w:vertAlign w:val="superscript"/>
        </w:rPr>
        <w:t>+</w:t>
      </w:r>
      <w:r>
        <w:rPr>
          <w:rFonts w:hint="eastAsia"/>
        </w:rPr>
        <w:t>内流</w:t>
      </w:r>
      <w:r>
        <w:rPr>
          <w:rFonts w:hint="eastAsia"/>
        </w:rPr>
        <w:t xml:space="preserve">    B  Cl</w:t>
      </w:r>
      <w:r>
        <w:rPr>
          <w:rFonts w:hint="eastAsia"/>
          <w:vertAlign w:val="superscript"/>
        </w:rPr>
        <w:t>-</w:t>
      </w:r>
      <w:r>
        <w:rPr>
          <w:rFonts w:hint="eastAsia"/>
        </w:rPr>
        <w:t>外流</w:t>
      </w:r>
      <w:r>
        <w:rPr>
          <w:rFonts w:hint="eastAsia"/>
        </w:rPr>
        <w:t xml:space="preserve">     C  Na</w:t>
      </w:r>
      <w:r>
        <w:rPr>
          <w:rFonts w:hint="eastAsia"/>
          <w:vertAlign w:val="superscript"/>
        </w:rPr>
        <w:t>+</w:t>
      </w:r>
      <w:r>
        <w:rPr>
          <w:rFonts w:hint="eastAsia"/>
        </w:rPr>
        <w:t xml:space="preserve"> </w:t>
      </w:r>
      <w:r>
        <w:rPr>
          <w:rFonts w:hint="eastAsia"/>
        </w:rPr>
        <w:t>内流</w:t>
      </w:r>
      <w:r>
        <w:rPr>
          <w:rFonts w:hint="eastAsia"/>
        </w:rPr>
        <w:t xml:space="preserve">    D   Na</w:t>
      </w:r>
      <w:r>
        <w:rPr>
          <w:rFonts w:hint="eastAsia"/>
          <w:vertAlign w:val="superscript"/>
        </w:rPr>
        <w:t>+</w:t>
      </w:r>
      <w:r>
        <w:rPr>
          <w:rFonts w:hint="eastAsia"/>
        </w:rPr>
        <w:t>外流</w:t>
      </w:r>
      <w:r>
        <w:rPr>
          <w:rFonts w:hint="eastAsia"/>
        </w:rPr>
        <w:t xml:space="preserve">   E  K</w:t>
      </w:r>
      <w:r>
        <w:rPr>
          <w:rFonts w:hint="eastAsia"/>
          <w:vertAlign w:val="superscript"/>
        </w:rPr>
        <w:t>+</w:t>
      </w:r>
      <w:r>
        <w:rPr>
          <w:rFonts w:hint="eastAsia"/>
        </w:rPr>
        <w:t>外流</w:t>
      </w:r>
    </w:p>
    <w:p w:rsidR="00000000" w:rsidRDefault="00480373">
      <w:pPr>
        <w:tabs>
          <w:tab w:val="center" w:pos="0"/>
        </w:tabs>
        <w:spacing w:line="400" w:lineRule="exact"/>
        <w:rPr>
          <w:rFonts w:hint="eastAsia"/>
        </w:rPr>
      </w:pPr>
      <w:r>
        <w:rPr>
          <w:rFonts w:hint="eastAsia"/>
        </w:rPr>
        <w:t xml:space="preserve">16 </w:t>
      </w:r>
      <w:r>
        <w:rPr>
          <w:rFonts w:hint="eastAsia"/>
        </w:rPr>
        <w:t>关于神经纤维动作电位产生的机制</w:t>
      </w:r>
      <w:r>
        <w:rPr>
          <w:rFonts w:hint="eastAsia"/>
        </w:rPr>
        <w:t>,</w:t>
      </w:r>
      <w:r>
        <w:rPr>
          <w:rFonts w:hint="eastAsia"/>
        </w:rPr>
        <w:t>下述哪项是错误的</w:t>
      </w:r>
      <w:r>
        <w:rPr>
          <w:rFonts w:hint="eastAsia"/>
        </w:rPr>
        <w:t xml:space="preserve">:   ( </w:t>
      </w:r>
      <w:r>
        <w:rPr>
          <w:rFonts w:hint="eastAsia"/>
        </w:rPr>
        <w:t xml:space="preserve"> )</w:t>
      </w:r>
    </w:p>
    <w:p w:rsidR="00000000" w:rsidRDefault="00480373">
      <w:pPr>
        <w:tabs>
          <w:tab w:val="center" w:pos="0"/>
        </w:tabs>
        <w:spacing w:line="400" w:lineRule="exact"/>
        <w:ind w:firstLine="435"/>
        <w:rPr>
          <w:rFonts w:hint="eastAsia"/>
        </w:rPr>
      </w:pPr>
      <w:r>
        <w:rPr>
          <w:rFonts w:hint="eastAsia"/>
        </w:rPr>
        <w:t xml:space="preserve">A </w:t>
      </w:r>
      <w:r>
        <w:rPr>
          <w:rFonts w:hint="eastAsia"/>
        </w:rPr>
        <w:t>加大细胞外</w:t>
      </w:r>
      <w:r>
        <w:rPr>
          <w:rFonts w:hint="eastAsia"/>
        </w:rPr>
        <w:t>Na</w:t>
      </w:r>
      <w:r>
        <w:rPr>
          <w:rFonts w:hint="eastAsia"/>
          <w:vertAlign w:val="superscript"/>
        </w:rPr>
        <w:t>+</w:t>
      </w:r>
      <w:r>
        <w:rPr>
          <w:rFonts w:hint="eastAsia"/>
        </w:rPr>
        <w:t>浓度</w:t>
      </w:r>
      <w:r>
        <w:rPr>
          <w:rFonts w:hint="eastAsia"/>
        </w:rPr>
        <w:t>,</w:t>
      </w:r>
      <w:r>
        <w:rPr>
          <w:rFonts w:hint="eastAsia"/>
        </w:rPr>
        <w:t>动作电位会减少</w:t>
      </w:r>
    </w:p>
    <w:p w:rsidR="00000000" w:rsidRDefault="00480373">
      <w:pPr>
        <w:tabs>
          <w:tab w:val="center" w:pos="0"/>
        </w:tabs>
        <w:spacing w:line="400" w:lineRule="exact"/>
        <w:ind w:firstLine="435"/>
        <w:rPr>
          <w:rFonts w:hint="eastAsia"/>
        </w:rPr>
      </w:pPr>
      <w:r>
        <w:rPr>
          <w:rFonts w:hint="eastAsia"/>
        </w:rPr>
        <w:t xml:space="preserve">B </w:t>
      </w:r>
      <w:r>
        <w:rPr>
          <w:rFonts w:hint="eastAsia"/>
        </w:rPr>
        <w:t>其去极过程是由于</w:t>
      </w:r>
      <w:r>
        <w:rPr>
          <w:rFonts w:hint="eastAsia"/>
        </w:rPr>
        <w:t>Na</w:t>
      </w:r>
      <w:r>
        <w:rPr>
          <w:rFonts w:hint="eastAsia"/>
          <w:vertAlign w:val="superscript"/>
        </w:rPr>
        <w:t>+</w:t>
      </w:r>
      <w:r>
        <w:rPr>
          <w:rFonts w:hint="eastAsia"/>
        </w:rPr>
        <w:t>内流形成的</w:t>
      </w:r>
    </w:p>
    <w:p w:rsidR="00000000" w:rsidRDefault="00480373">
      <w:pPr>
        <w:tabs>
          <w:tab w:val="center" w:pos="0"/>
        </w:tabs>
        <w:spacing w:line="400" w:lineRule="exact"/>
        <w:ind w:firstLine="435"/>
        <w:rPr>
          <w:rFonts w:hint="eastAsia"/>
        </w:rPr>
      </w:pPr>
      <w:r>
        <w:rPr>
          <w:rFonts w:hint="eastAsia"/>
        </w:rPr>
        <w:t xml:space="preserve">C </w:t>
      </w:r>
      <w:r>
        <w:rPr>
          <w:rFonts w:hint="eastAsia"/>
        </w:rPr>
        <w:t>其复极过程是由于</w:t>
      </w:r>
      <w:r>
        <w:rPr>
          <w:rFonts w:hint="eastAsia"/>
        </w:rPr>
        <w:t>K</w:t>
      </w:r>
      <w:r>
        <w:rPr>
          <w:rFonts w:hint="eastAsia"/>
          <w:vertAlign w:val="superscript"/>
        </w:rPr>
        <w:t>+</w:t>
      </w:r>
      <w:r>
        <w:rPr>
          <w:rFonts w:hint="eastAsia"/>
        </w:rPr>
        <w:t>外流形成的</w:t>
      </w:r>
    </w:p>
    <w:p w:rsidR="00000000" w:rsidRDefault="00480373">
      <w:pPr>
        <w:tabs>
          <w:tab w:val="center" w:pos="0"/>
        </w:tabs>
        <w:spacing w:line="400" w:lineRule="exact"/>
        <w:ind w:firstLine="435"/>
        <w:rPr>
          <w:rFonts w:hint="eastAsia"/>
        </w:rPr>
      </w:pPr>
      <w:r>
        <w:rPr>
          <w:rFonts w:hint="eastAsia"/>
        </w:rPr>
        <w:t xml:space="preserve">D </w:t>
      </w:r>
      <w:r>
        <w:rPr>
          <w:rFonts w:hint="eastAsia"/>
        </w:rPr>
        <w:t>膜电位去极到阈电位时</w:t>
      </w:r>
      <w:r>
        <w:rPr>
          <w:rFonts w:hint="eastAsia"/>
        </w:rPr>
        <w:t>, Na</w:t>
      </w:r>
      <w:r>
        <w:rPr>
          <w:rFonts w:hint="eastAsia"/>
          <w:vertAlign w:val="superscript"/>
        </w:rPr>
        <w:t>+</w:t>
      </w:r>
      <w:r>
        <w:rPr>
          <w:rFonts w:hint="eastAsia"/>
        </w:rPr>
        <w:t>通道迅速大量开放</w:t>
      </w:r>
    </w:p>
    <w:p w:rsidR="00000000" w:rsidRDefault="00480373">
      <w:pPr>
        <w:tabs>
          <w:tab w:val="center" w:pos="0"/>
        </w:tabs>
        <w:spacing w:line="400" w:lineRule="exact"/>
        <w:ind w:firstLine="435"/>
        <w:rPr>
          <w:rFonts w:hint="eastAsia"/>
        </w:rPr>
      </w:pPr>
      <w:r>
        <w:rPr>
          <w:rFonts w:hint="eastAsia"/>
        </w:rPr>
        <w:t xml:space="preserve">E </w:t>
      </w:r>
      <w:r>
        <w:rPr>
          <w:rFonts w:hint="eastAsia"/>
        </w:rPr>
        <w:t>该动作电位的形成与</w:t>
      </w:r>
      <w:r>
        <w:rPr>
          <w:rFonts w:hint="eastAsia"/>
        </w:rPr>
        <w:t>Ca</w:t>
      </w:r>
      <w:r>
        <w:rPr>
          <w:rFonts w:hint="eastAsia"/>
          <w:vertAlign w:val="superscript"/>
        </w:rPr>
        <w:t>2+</w:t>
      </w:r>
      <w:r>
        <w:rPr>
          <w:rFonts w:hint="eastAsia"/>
        </w:rPr>
        <w:t>无关</w:t>
      </w:r>
    </w:p>
    <w:p w:rsidR="00000000" w:rsidRDefault="00480373">
      <w:pPr>
        <w:tabs>
          <w:tab w:val="center" w:pos="0"/>
        </w:tabs>
        <w:spacing w:line="400" w:lineRule="exact"/>
        <w:rPr>
          <w:rFonts w:hint="eastAsia"/>
        </w:rPr>
      </w:pPr>
      <w:r>
        <w:rPr>
          <w:rFonts w:hint="eastAsia"/>
        </w:rPr>
        <w:t xml:space="preserve">17 </w:t>
      </w:r>
      <w:r>
        <w:rPr>
          <w:rFonts w:hint="eastAsia"/>
        </w:rPr>
        <w:t>安静时细胞膜内</w:t>
      </w:r>
      <w:r>
        <w:rPr>
          <w:rFonts w:hint="eastAsia"/>
        </w:rPr>
        <w:t>K</w:t>
      </w:r>
      <w:r>
        <w:rPr>
          <w:rFonts w:hint="eastAsia"/>
          <w:vertAlign w:val="superscript"/>
        </w:rPr>
        <w:t>+</w:t>
      </w:r>
      <w:r>
        <w:rPr>
          <w:rFonts w:hint="eastAsia"/>
        </w:rPr>
        <w:t>向膜外移动是通过</w:t>
      </w:r>
      <w:r>
        <w:rPr>
          <w:rFonts w:hint="eastAsia"/>
        </w:rPr>
        <w:t>:  (  )</w:t>
      </w:r>
    </w:p>
    <w:p w:rsidR="00000000" w:rsidRDefault="00480373">
      <w:pPr>
        <w:tabs>
          <w:tab w:val="center" w:pos="0"/>
        </w:tabs>
        <w:spacing w:line="400" w:lineRule="exact"/>
      </w:pPr>
      <w:r>
        <w:rPr>
          <w:rFonts w:hint="eastAsia"/>
        </w:rPr>
        <w:t xml:space="preserve">    A </w:t>
      </w:r>
      <w:r>
        <w:rPr>
          <w:rFonts w:hint="eastAsia"/>
        </w:rPr>
        <w:t>单纯扩散</w:t>
      </w:r>
      <w:r>
        <w:rPr>
          <w:rFonts w:hint="eastAsia"/>
        </w:rPr>
        <w:t xml:space="preserve">      B </w:t>
      </w:r>
      <w:r>
        <w:rPr>
          <w:rFonts w:hint="eastAsia"/>
        </w:rPr>
        <w:t>易化作用</w:t>
      </w:r>
      <w:r>
        <w:rPr>
          <w:rFonts w:hint="eastAsia"/>
        </w:rPr>
        <w:t xml:space="preserve">    C </w:t>
      </w:r>
      <w:r>
        <w:rPr>
          <w:rFonts w:hint="eastAsia"/>
        </w:rPr>
        <w:t>主动转运</w:t>
      </w:r>
      <w:r>
        <w:rPr>
          <w:rFonts w:hint="eastAsia"/>
        </w:rPr>
        <w:t xml:space="preserve">    D </w:t>
      </w:r>
      <w:r>
        <w:rPr>
          <w:rFonts w:hint="eastAsia"/>
        </w:rPr>
        <w:t>出胞作用</w:t>
      </w:r>
      <w:r>
        <w:rPr>
          <w:rFonts w:hint="eastAsia"/>
        </w:rPr>
        <w:t xml:space="preserve">    E </w:t>
      </w:r>
      <w:r>
        <w:rPr>
          <w:rFonts w:hint="eastAsia"/>
        </w:rPr>
        <w:t>被动转运</w:t>
      </w:r>
    </w:p>
    <w:p w:rsidR="00000000" w:rsidRDefault="00480373">
      <w:pPr>
        <w:spacing w:line="400" w:lineRule="exact"/>
        <w:rPr>
          <w:rFonts w:hint="eastAsia"/>
        </w:rPr>
      </w:pPr>
      <w:r>
        <w:rPr>
          <w:rFonts w:hint="eastAsia"/>
        </w:rPr>
        <w:t xml:space="preserve">18 </w:t>
      </w:r>
      <w:r>
        <w:rPr>
          <w:rFonts w:hint="eastAsia"/>
        </w:rPr>
        <w:t>各种可兴奋组织产生兴奋的共同标志是</w:t>
      </w:r>
      <w:r>
        <w:rPr>
          <w:rFonts w:hint="eastAsia"/>
        </w:rPr>
        <w:t>:  (  )</w:t>
      </w:r>
    </w:p>
    <w:p w:rsidR="00000000" w:rsidRDefault="00480373">
      <w:pPr>
        <w:snapToGrid w:val="0"/>
        <w:spacing w:line="400" w:lineRule="exact"/>
        <w:rPr>
          <w:rFonts w:hint="eastAsia"/>
        </w:rPr>
      </w:pPr>
      <w:r>
        <w:rPr>
          <w:rFonts w:hint="eastAsia"/>
        </w:rPr>
        <w:t xml:space="preserve">A </w:t>
      </w:r>
      <w:r>
        <w:rPr>
          <w:rFonts w:hint="eastAsia"/>
        </w:rPr>
        <w:t>肌肉收缩</w:t>
      </w:r>
      <w:r>
        <w:rPr>
          <w:rFonts w:hint="eastAsia"/>
        </w:rPr>
        <w:t xml:space="preserve">   B </w:t>
      </w:r>
      <w:r>
        <w:rPr>
          <w:rFonts w:hint="eastAsia"/>
        </w:rPr>
        <w:t>腺体分泌</w:t>
      </w:r>
      <w:r>
        <w:rPr>
          <w:rFonts w:hint="eastAsia"/>
        </w:rPr>
        <w:t xml:space="preserve">   C </w:t>
      </w:r>
      <w:r>
        <w:rPr>
          <w:rFonts w:hint="eastAsia"/>
        </w:rPr>
        <w:t>产生神经冲动</w:t>
      </w:r>
      <w:r>
        <w:rPr>
          <w:rFonts w:hint="eastAsia"/>
        </w:rPr>
        <w:t xml:space="preserve">   D </w:t>
      </w:r>
      <w:r>
        <w:rPr>
          <w:rFonts w:hint="eastAsia"/>
        </w:rPr>
        <w:t>产生动作电位</w:t>
      </w:r>
      <w:r>
        <w:rPr>
          <w:rFonts w:hint="eastAsia"/>
        </w:rPr>
        <w:t xml:space="preserve">  E </w:t>
      </w:r>
      <w:r>
        <w:rPr>
          <w:rFonts w:hint="eastAsia"/>
        </w:rPr>
        <w:t>产</w:t>
      </w:r>
      <w:r>
        <w:rPr>
          <w:rFonts w:hint="eastAsia"/>
        </w:rPr>
        <w:t>生局部电位</w:t>
      </w:r>
    </w:p>
    <w:p w:rsidR="00000000" w:rsidRDefault="00480373">
      <w:pPr>
        <w:spacing w:line="400" w:lineRule="exact"/>
        <w:rPr>
          <w:rFonts w:hint="eastAsia"/>
        </w:rPr>
      </w:pPr>
      <w:r>
        <w:rPr>
          <w:rFonts w:hint="eastAsia"/>
        </w:rPr>
        <w:t xml:space="preserve">19 </w:t>
      </w:r>
      <w:r>
        <w:rPr>
          <w:rFonts w:hint="eastAsia"/>
        </w:rPr>
        <w:t>受体的化学本质是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脂质</w:t>
      </w:r>
      <w:r>
        <w:rPr>
          <w:rFonts w:hint="eastAsia"/>
        </w:rPr>
        <w:t xml:space="preserve">     B </w:t>
      </w:r>
      <w:r>
        <w:rPr>
          <w:rFonts w:hint="eastAsia"/>
        </w:rPr>
        <w:t>蛋白质</w:t>
      </w:r>
      <w:r>
        <w:rPr>
          <w:rFonts w:hint="eastAsia"/>
        </w:rPr>
        <w:t xml:space="preserve">    C </w:t>
      </w:r>
      <w:r>
        <w:rPr>
          <w:rFonts w:hint="eastAsia"/>
        </w:rPr>
        <w:t>糖类</w:t>
      </w:r>
      <w:r>
        <w:rPr>
          <w:rFonts w:hint="eastAsia"/>
        </w:rPr>
        <w:t xml:space="preserve">     D </w:t>
      </w:r>
      <w:r>
        <w:rPr>
          <w:rFonts w:hint="eastAsia"/>
        </w:rPr>
        <w:t>核酸</w:t>
      </w:r>
      <w:r>
        <w:rPr>
          <w:rFonts w:hint="eastAsia"/>
        </w:rPr>
        <w:t xml:space="preserve">   </w:t>
      </w:r>
    </w:p>
    <w:p w:rsidR="00000000" w:rsidRDefault="00480373">
      <w:pPr>
        <w:spacing w:line="400" w:lineRule="exact"/>
        <w:rPr>
          <w:rFonts w:hint="eastAsia"/>
        </w:rPr>
      </w:pPr>
      <w:r>
        <w:rPr>
          <w:rFonts w:hint="eastAsia"/>
        </w:rPr>
        <w:t xml:space="preserve">20 </w:t>
      </w:r>
      <w:r>
        <w:rPr>
          <w:rFonts w:hint="eastAsia"/>
        </w:rPr>
        <w:t>细胞膜脂质双分子层中</w:t>
      </w:r>
      <w:r>
        <w:rPr>
          <w:rFonts w:hint="eastAsia"/>
        </w:rPr>
        <w:t>,</w:t>
      </w:r>
      <w:r>
        <w:rPr>
          <w:rFonts w:hint="eastAsia"/>
        </w:rPr>
        <w:t>镶嵌蛋白质的位置是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仅在内表面</w:t>
      </w:r>
      <w:r>
        <w:rPr>
          <w:rFonts w:hint="eastAsia"/>
        </w:rPr>
        <w:t xml:space="preserve">       B </w:t>
      </w:r>
      <w:r>
        <w:rPr>
          <w:rFonts w:hint="eastAsia"/>
        </w:rPr>
        <w:t>仅在外表面</w:t>
      </w:r>
      <w:r>
        <w:rPr>
          <w:rFonts w:hint="eastAsia"/>
        </w:rPr>
        <w:t xml:space="preserve">        C </w:t>
      </w:r>
      <w:r>
        <w:rPr>
          <w:rFonts w:hint="eastAsia"/>
        </w:rPr>
        <w:t>仅在两层之间</w:t>
      </w:r>
    </w:p>
    <w:p w:rsidR="00000000" w:rsidRDefault="00480373">
      <w:pPr>
        <w:spacing w:line="400" w:lineRule="exact"/>
        <w:ind w:firstLine="435"/>
        <w:rPr>
          <w:rFonts w:hint="eastAsia"/>
        </w:rPr>
      </w:pPr>
      <w:r>
        <w:rPr>
          <w:rFonts w:hint="eastAsia"/>
        </w:rPr>
        <w:t xml:space="preserve">D </w:t>
      </w:r>
      <w:r>
        <w:rPr>
          <w:rFonts w:hint="eastAsia"/>
        </w:rPr>
        <w:t>仅在外表面和内表面</w:t>
      </w:r>
      <w:r>
        <w:rPr>
          <w:rFonts w:hint="eastAsia"/>
        </w:rPr>
        <w:t xml:space="preserve">    E </w:t>
      </w:r>
      <w:r>
        <w:rPr>
          <w:rFonts w:hint="eastAsia"/>
        </w:rPr>
        <w:t>靠近膜的内侧面</w:t>
      </w:r>
      <w:r>
        <w:rPr>
          <w:rFonts w:ascii="宋体" w:hAnsi="宋体" w:hint="eastAsia"/>
        </w:rPr>
        <w:t>、</w:t>
      </w:r>
      <w:r>
        <w:rPr>
          <w:rFonts w:hint="eastAsia"/>
        </w:rPr>
        <w:t>外侧面</w:t>
      </w:r>
      <w:r>
        <w:rPr>
          <w:rFonts w:ascii="宋体" w:hAnsi="宋体" w:hint="eastAsia"/>
        </w:rPr>
        <w:t>、</w:t>
      </w:r>
      <w:r>
        <w:rPr>
          <w:rFonts w:hint="eastAsia"/>
        </w:rPr>
        <w:t>贯穿脂质双分子层三种都有</w:t>
      </w:r>
    </w:p>
    <w:p w:rsidR="00000000" w:rsidRDefault="00480373">
      <w:pPr>
        <w:spacing w:line="400" w:lineRule="exact"/>
        <w:rPr>
          <w:rFonts w:hint="eastAsia"/>
        </w:rPr>
      </w:pPr>
      <w:r>
        <w:rPr>
          <w:rFonts w:hint="eastAsia"/>
        </w:rPr>
        <w:t xml:space="preserve">21 </w:t>
      </w:r>
      <w:r>
        <w:rPr>
          <w:rFonts w:hint="eastAsia"/>
        </w:rPr>
        <w:t>肾小管液中的葡萄糖重吸收进入肾小管上皮细胞是通过</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单纯扩散</w:t>
      </w:r>
      <w:r>
        <w:rPr>
          <w:rFonts w:hint="eastAsia"/>
        </w:rPr>
        <w:t xml:space="preserve">      B </w:t>
      </w:r>
      <w:r>
        <w:rPr>
          <w:rFonts w:hint="eastAsia"/>
        </w:rPr>
        <w:t>易化扩散</w:t>
      </w:r>
      <w:r>
        <w:rPr>
          <w:rFonts w:hint="eastAsia"/>
        </w:rPr>
        <w:t xml:space="preserve">    C </w:t>
      </w:r>
      <w:r>
        <w:rPr>
          <w:rFonts w:hint="eastAsia"/>
        </w:rPr>
        <w:t>主动转运</w:t>
      </w:r>
      <w:r>
        <w:rPr>
          <w:rFonts w:hint="eastAsia"/>
        </w:rPr>
        <w:t xml:space="preserve">    D </w:t>
      </w:r>
      <w:r>
        <w:rPr>
          <w:rFonts w:hint="eastAsia"/>
        </w:rPr>
        <w:t>入胞</w:t>
      </w:r>
      <w:r>
        <w:rPr>
          <w:rFonts w:hint="eastAsia"/>
        </w:rPr>
        <w:t xml:space="preserve">    E </w:t>
      </w:r>
      <w:r>
        <w:rPr>
          <w:rFonts w:hint="eastAsia"/>
        </w:rPr>
        <w:t>出胞</w:t>
      </w:r>
    </w:p>
    <w:p w:rsidR="00000000" w:rsidRDefault="00480373">
      <w:pPr>
        <w:spacing w:line="400" w:lineRule="exact"/>
        <w:rPr>
          <w:rFonts w:hint="eastAsia"/>
        </w:rPr>
      </w:pPr>
      <w:r>
        <w:rPr>
          <w:rFonts w:hint="eastAsia"/>
        </w:rPr>
        <w:t xml:space="preserve">22 </w:t>
      </w:r>
      <w:r>
        <w:rPr>
          <w:rFonts w:hint="eastAsia"/>
        </w:rPr>
        <w:t>运动神经纤维末稍释放</w:t>
      </w:r>
      <w:r>
        <w:rPr>
          <w:rFonts w:hint="eastAsia"/>
        </w:rPr>
        <w:t>Ach</w:t>
      </w:r>
      <w:r>
        <w:rPr>
          <w:rFonts w:hint="eastAsia"/>
        </w:rPr>
        <w:t>属于</w:t>
      </w:r>
      <w:r>
        <w:rPr>
          <w:rFonts w:hint="eastAsia"/>
        </w:rPr>
        <w:t>:    (  )</w:t>
      </w:r>
    </w:p>
    <w:p w:rsidR="00000000" w:rsidRDefault="00480373">
      <w:pPr>
        <w:spacing w:line="400" w:lineRule="exact"/>
        <w:ind w:firstLineChars="100" w:firstLine="210"/>
        <w:rPr>
          <w:rFonts w:hint="eastAsia"/>
        </w:rPr>
      </w:pPr>
      <w:r>
        <w:rPr>
          <w:rFonts w:hint="eastAsia"/>
        </w:rPr>
        <w:t xml:space="preserve"> A </w:t>
      </w:r>
      <w:r>
        <w:rPr>
          <w:rFonts w:hint="eastAsia"/>
        </w:rPr>
        <w:t>单纯扩散</w:t>
      </w:r>
      <w:r>
        <w:rPr>
          <w:rFonts w:hint="eastAsia"/>
        </w:rPr>
        <w:t xml:space="preserve">      B </w:t>
      </w:r>
      <w:r>
        <w:rPr>
          <w:rFonts w:hint="eastAsia"/>
        </w:rPr>
        <w:t>易化作用</w:t>
      </w:r>
      <w:r>
        <w:rPr>
          <w:rFonts w:hint="eastAsia"/>
        </w:rPr>
        <w:t xml:space="preserve">    C </w:t>
      </w:r>
      <w:r>
        <w:rPr>
          <w:rFonts w:hint="eastAsia"/>
        </w:rPr>
        <w:t>主动转运</w:t>
      </w:r>
      <w:r>
        <w:rPr>
          <w:rFonts w:hint="eastAsia"/>
        </w:rPr>
        <w:t xml:space="preserve">    D</w:t>
      </w:r>
      <w:r>
        <w:rPr>
          <w:rFonts w:hint="eastAsia"/>
        </w:rPr>
        <w:t>出胞</w:t>
      </w:r>
      <w:r>
        <w:rPr>
          <w:rFonts w:hint="eastAsia"/>
        </w:rPr>
        <w:t xml:space="preserve">    E</w:t>
      </w:r>
      <w:r>
        <w:rPr>
          <w:rFonts w:hint="eastAsia"/>
        </w:rPr>
        <w:t>入胞</w:t>
      </w:r>
    </w:p>
    <w:p w:rsidR="00000000" w:rsidRDefault="00480373">
      <w:pPr>
        <w:spacing w:line="400" w:lineRule="exact"/>
        <w:rPr>
          <w:rFonts w:hint="eastAsia"/>
        </w:rPr>
      </w:pPr>
      <w:r>
        <w:rPr>
          <w:rFonts w:hint="eastAsia"/>
        </w:rPr>
        <w:t xml:space="preserve">23 </w:t>
      </w:r>
      <w:r>
        <w:rPr>
          <w:rFonts w:hint="eastAsia"/>
        </w:rPr>
        <w:t>当达到</w:t>
      </w:r>
      <w:r>
        <w:rPr>
          <w:rFonts w:hint="eastAsia"/>
        </w:rPr>
        <w:t>K</w:t>
      </w:r>
      <w:r>
        <w:rPr>
          <w:rFonts w:hint="eastAsia"/>
          <w:vertAlign w:val="superscript"/>
        </w:rPr>
        <w:t>+</w:t>
      </w:r>
      <w:r>
        <w:rPr>
          <w:rFonts w:hint="eastAsia"/>
        </w:rPr>
        <w:t>平衡电位时</w:t>
      </w:r>
      <w:r>
        <w:rPr>
          <w:rFonts w:hint="eastAsia"/>
        </w:rPr>
        <w:t>:    (  )</w:t>
      </w:r>
    </w:p>
    <w:p w:rsidR="00000000" w:rsidRDefault="00480373">
      <w:pPr>
        <w:spacing w:line="400" w:lineRule="exact"/>
        <w:ind w:firstLine="435"/>
        <w:rPr>
          <w:rFonts w:hint="eastAsia"/>
        </w:rPr>
      </w:pPr>
      <w:r>
        <w:rPr>
          <w:rFonts w:hint="eastAsia"/>
        </w:rPr>
        <w:t>A</w:t>
      </w:r>
      <w:r>
        <w:rPr>
          <w:rFonts w:hint="eastAsia"/>
        </w:rPr>
        <w:t>膜两侧</w:t>
      </w:r>
      <w:r>
        <w:rPr>
          <w:rFonts w:hint="eastAsia"/>
        </w:rPr>
        <w:t>K</w:t>
      </w:r>
      <w:r>
        <w:rPr>
          <w:rFonts w:hint="eastAsia"/>
          <w:vertAlign w:val="superscript"/>
        </w:rPr>
        <w:t>+</w:t>
      </w:r>
      <w:r>
        <w:rPr>
          <w:rFonts w:hint="eastAsia"/>
        </w:rPr>
        <w:t>浓度梯度为零</w:t>
      </w:r>
      <w:r>
        <w:rPr>
          <w:rFonts w:hint="eastAsia"/>
        </w:rPr>
        <w:t xml:space="preserve">        B </w:t>
      </w:r>
      <w:r>
        <w:rPr>
          <w:rFonts w:hint="eastAsia"/>
        </w:rPr>
        <w:t>膜外</w:t>
      </w:r>
      <w:r>
        <w:rPr>
          <w:rFonts w:hint="eastAsia"/>
        </w:rPr>
        <w:t>K</w:t>
      </w:r>
      <w:r>
        <w:rPr>
          <w:rFonts w:hint="eastAsia"/>
          <w:vertAlign w:val="superscript"/>
        </w:rPr>
        <w:t>+</w:t>
      </w:r>
      <w:r>
        <w:rPr>
          <w:rFonts w:hint="eastAsia"/>
        </w:rPr>
        <w:t>浓度大于膜内</w:t>
      </w:r>
      <w:r>
        <w:rPr>
          <w:rFonts w:hint="eastAsia"/>
        </w:rPr>
        <w:t xml:space="preserve">   </w:t>
      </w:r>
    </w:p>
    <w:p w:rsidR="00000000" w:rsidRDefault="00480373">
      <w:pPr>
        <w:spacing w:line="400" w:lineRule="exact"/>
        <w:ind w:firstLine="435"/>
        <w:rPr>
          <w:rFonts w:hint="eastAsia"/>
        </w:rPr>
      </w:pPr>
      <w:r>
        <w:rPr>
          <w:rFonts w:hint="eastAsia"/>
        </w:rPr>
        <w:t xml:space="preserve">C </w:t>
      </w:r>
      <w:r>
        <w:rPr>
          <w:rFonts w:hint="eastAsia"/>
        </w:rPr>
        <w:t>膜两侧电位梯度为零</w:t>
      </w:r>
      <w:r>
        <w:rPr>
          <w:rFonts w:hint="eastAsia"/>
        </w:rPr>
        <w:t xml:space="preserve">          D </w:t>
      </w:r>
      <w:r>
        <w:rPr>
          <w:rFonts w:hint="eastAsia"/>
        </w:rPr>
        <w:t>膜内电位较膜外电位相对较正</w:t>
      </w:r>
      <w:r>
        <w:rPr>
          <w:rFonts w:hint="eastAsia"/>
        </w:rPr>
        <w:t xml:space="preserve">       </w:t>
      </w:r>
    </w:p>
    <w:p w:rsidR="00000000" w:rsidRDefault="00480373">
      <w:pPr>
        <w:spacing w:line="400" w:lineRule="exact"/>
        <w:ind w:firstLine="435"/>
        <w:rPr>
          <w:rFonts w:hint="eastAsia"/>
        </w:rPr>
      </w:pPr>
      <w:r>
        <w:rPr>
          <w:rFonts w:hint="eastAsia"/>
        </w:rPr>
        <w:t xml:space="preserve">E </w:t>
      </w:r>
      <w:r>
        <w:rPr>
          <w:rFonts w:hint="eastAsia"/>
        </w:rPr>
        <w:t>膜内外</w:t>
      </w:r>
      <w:r>
        <w:rPr>
          <w:rFonts w:hint="eastAsia"/>
        </w:rPr>
        <w:t>K</w:t>
      </w:r>
      <w:r>
        <w:rPr>
          <w:rFonts w:hint="eastAsia"/>
          <w:vertAlign w:val="superscript"/>
        </w:rPr>
        <w:t>+</w:t>
      </w:r>
      <w:r>
        <w:rPr>
          <w:rFonts w:hint="eastAsia"/>
        </w:rPr>
        <w:t>的净外流为零</w:t>
      </w:r>
    </w:p>
    <w:p w:rsidR="00000000" w:rsidRDefault="00480373">
      <w:pPr>
        <w:spacing w:line="400" w:lineRule="exact"/>
        <w:rPr>
          <w:rFonts w:hint="eastAsia"/>
        </w:rPr>
      </w:pPr>
      <w:r>
        <w:rPr>
          <w:rFonts w:hint="eastAsia"/>
        </w:rPr>
        <w:t xml:space="preserve">24 </w:t>
      </w:r>
      <w:r>
        <w:rPr>
          <w:rFonts w:hint="eastAsia"/>
        </w:rPr>
        <w:t>以下关于钠泵生理作用的描述</w:t>
      </w:r>
      <w:r>
        <w:rPr>
          <w:rFonts w:hint="eastAsia"/>
        </w:rPr>
        <w:t>,</w:t>
      </w:r>
      <w:r>
        <w:rPr>
          <w:rFonts w:hint="eastAsia"/>
        </w:rPr>
        <w:t>哪项是错误的</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钠泵能逆着浓度差将进入细胞内的</w:t>
      </w:r>
      <w:r>
        <w:rPr>
          <w:rFonts w:hint="eastAsia"/>
        </w:rPr>
        <w:t>Na</w:t>
      </w:r>
      <w:r>
        <w:rPr>
          <w:rFonts w:hint="eastAsia"/>
          <w:vertAlign w:val="superscript"/>
        </w:rPr>
        <w:t>+</w:t>
      </w:r>
      <w:r>
        <w:rPr>
          <w:rFonts w:hint="eastAsia"/>
        </w:rPr>
        <w:t>移出胞外</w:t>
      </w:r>
    </w:p>
    <w:p w:rsidR="00000000" w:rsidRDefault="00480373">
      <w:pPr>
        <w:spacing w:line="400" w:lineRule="exact"/>
        <w:ind w:firstLine="435"/>
        <w:rPr>
          <w:rFonts w:hint="eastAsia"/>
        </w:rPr>
      </w:pPr>
      <w:r>
        <w:rPr>
          <w:rFonts w:hint="eastAsia"/>
        </w:rPr>
        <w:t xml:space="preserve">B </w:t>
      </w:r>
      <w:r>
        <w:rPr>
          <w:rFonts w:hint="eastAsia"/>
        </w:rPr>
        <w:t>钠泵能顺着浓度差使细胞外</w:t>
      </w:r>
      <w:r>
        <w:rPr>
          <w:rFonts w:hint="eastAsia"/>
        </w:rPr>
        <w:t>的</w:t>
      </w:r>
      <w:r>
        <w:rPr>
          <w:rFonts w:hint="eastAsia"/>
        </w:rPr>
        <w:t>K</w:t>
      </w:r>
      <w:r>
        <w:rPr>
          <w:rFonts w:hint="eastAsia"/>
          <w:vertAlign w:val="superscript"/>
        </w:rPr>
        <w:t>+</w:t>
      </w:r>
      <w:r>
        <w:rPr>
          <w:rFonts w:hint="eastAsia"/>
        </w:rPr>
        <w:t>移入胞内</w:t>
      </w:r>
    </w:p>
    <w:p w:rsidR="00000000" w:rsidRDefault="00480373">
      <w:pPr>
        <w:spacing w:line="400" w:lineRule="exact"/>
        <w:ind w:firstLine="435"/>
        <w:rPr>
          <w:rFonts w:hint="eastAsia"/>
        </w:rPr>
      </w:pPr>
      <w:r>
        <w:rPr>
          <w:rFonts w:hint="eastAsia"/>
        </w:rPr>
        <w:t xml:space="preserve">C </w:t>
      </w:r>
      <w:r>
        <w:rPr>
          <w:rFonts w:hint="eastAsia"/>
        </w:rPr>
        <w:t>由于从膜内移出</w:t>
      </w:r>
      <w:r>
        <w:rPr>
          <w:rFonts w:hint="eastAsia"/>
        </w:rPr>
        <w:t>Na</w:t>
      </w:r>
      <w:r>
        <w:rPr>
          <w:rFonts w:hint="eastAsia"/>
          <w:vertAlign w:val="superscript"/>
        </w:rPr>
        <w:t>+</w:t>
      </w:r>
      <w:r>
        <w:rPr>
          <w:rFonts w:hint="eastAsia"/>
        </w:rPr>
        <w:t>,</w:t>
      </w:r>
      <w:r>
        <w:rPr>
          <w:rFonts w:hint="eastAsia"/>
        </w:rPr>
        <w:t>可防止水分进入细胞内</w:t>
      </w:r>
    </w:p>
    <w:p w:rsidR="00000000" w:rsidRDefault="00480373">
      <w:pPr>
        <w:spacing w:line="400" w:lineRule="exact"/>
        <w:ind w:firstLine="435"/>
        <w:rPr>
          <w:rFonts w:hint="eastAsia"/>
        </w:rPr>
      </w:pPr>
      <w:r>
        <w:rPr>
          <w:rFonts w:hint="eastAsia"/>
        </w:rPr>
        <w:t xml:space="preserve">D </w:t>
      </w:r>
      <w:r>
        <w:rPr>
          <w:rFonts w:hint="eastAsia"/>
        </w:rPr>
        <w:t>钠泵的活动造成细胞内高</w:t>
      </w:r>
      <w:r>
        <w:rPr>
          <w:rFonts w:hint="eastAsia"/>
        </w:rPr>
        <w:t>K</w:t>
      </w:r>
      <w:r>
        <w:rPr>
          <w:rFonts w:hint="eastAsia"/>
          <w:vertAlign w:val="superscript"/>
        </w:rPr>
        <w:t>+</w:t>
      </w:r>
      <w:r>
        <w:rPr>
          <w:rFonts w:hint="eastAsia"/>
        </w:rPr>
        <w:t>,</w:t>
      </w:r>
      <w:r>
        <w:rPr>
          <w:rFonts w:hint="eastAsia"/>
        </w:rPr>
        <w:t>使许多反应得以进行</w:t>
      </w:r>
    </w:p>
    <w:p w:rsidR="00000000" w:rsidRDefault="00480373">
      <w:pPr>
        <w:spacing w:line="400" w:lineRule="exact"/>
        <w:ind w:firstLine="435"/>
        <w:rPr>
          <w:rFonts w:hint="eastAsia"/>
        </w:rPr>
      </w:pPr>
      <w:r>
        <w:rPr>
          <w:rFonts w:hint="eastAsia"/>
        </w:rPr>
        <w:t xml:space="preserve">E </w:t>
      </w:r>
      <w:r>
        <w:rPr>
          <w:rFonts w:hint="eastAsia"/>
        </w:rPr>
        <w:t>钠泵的活动可造成膜两侧的离子势能储备</w:t>
      </w:r>
    </w:p>
    <w:p w:rsidR="00000000" w:rsidRDefault="00480373">
      <w:pPr>
        <w:spacing w:line="400" w:lineRule="exact"/>
        <w:rPr>
          <w:rFonts w:hint="eastAsia"/>
        </w:rPr>
      </w:pPr>
      <w:r>
        <w:rPr>
          <w:rFonts w:hint="eastAsia"/>
        </w:rPr>
        <w:t xml:space="preserve">25 </w:t>
      </w:r>
      <w:r>
        <w:rPr>
          <w:rFonts w:hint="eastAsia"/>
        </w:rPr>
        <w:t>按照现代生理学观点</w:t>
      </w:r>
      <w:r>
        <w:rPr>
          <w:rFonts w:hint="eastAsia"/>
        </w:rPr>
        <w:t>,</w:t>
      </w:r>
      <w:r>
        <w:rPr>
          <w:rFonts w:hint="eastAsia"/>
        </w:rPr>
        <w:t>兴奋性为</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活的组织或细胞对外界刺激发生反应的能力</w:t>
      </w:r>
    </w:p>
    <w:p w:rsidR="00000000" w:rsidRDefault="00480373">
      <w:pPr>
        <w:spacing w:line="400" w:lineRule="exact"/>
        <w:ind w:firstLine="435"/>
        <w:rPr>
          <w:rFonts w:hint="eastAsia"/>
        </w:rPr>
      </w:pPr>
      <w:r>
        <w:rPr>
          <w:rFonts w:hint="eastAsia"/>
        </w:rPr>
        <w:t>B</w:t>
      </w:r>
      <w:r>
        <w:rPr>
          <w:rFonts w:hint="eastAsia"/>
        </w:rPr>
        <w:t>活的组织或细胞对外界刺激发生反应的过程</w:t>
      </w:r>
    </w:p>
    <w:p w:rsidR="00000000" w:rsidRDefault="00480373">
      <w:pPr>
        <w:spacing w:line="400" w:lineRule="exact"/>
        <w:ind w:firstLine="435"/>
        <w:rPr>
          <w:rFonts w:hint="eastAsia"/>
        </w:rPr>
      </w:pPr>
      <w:r>
        <w:rPr>
          <w:rFonts w:hint="eastAsia"/>
        </w:rPr>
        <w:t xml:space="preserve">C </w:t>
      </w:r>
      <w:r>
        <w:rPr>
          <w:rFonts w:hint="eastAsia"/>
        </w:rPr>
        <w:t>动作电位就是兴奋性</w:t>
      </w:r>
    </w:p>
    <w:p w:rsidR="00000000" w:rsidRDefault="00480373">
      <w:pPr>
        <w:spacing w:line="400" w:lineRule="exact"/>
        <w:ind w:firstLine="435"/>
        <w:rPr>
          <w:rFonts w:hint="eastAsia"/>
        </w:rPr>
      </w:pPr>
      <w:r>
        <w:rPr>
          <w:rFonts w:hint="eastAsia"/>
        </w:rPr>
        <w:t xml:space="preserve">D </w:t>
      </w:r>
      <w:r>
        <w:rPr>
          <w:rFonts w:hint="eastAsia"/>
        </w:rPr>
        <w:t>细胞在受刺激时产生动作电位的过程</w:t>
      </w:r>
    </w:p>
    <w:p w:rsidR="00000000" w:rsidRDefault="00480373">
      <w:pPr>
        <w:spacing w:line="400" w:lineRule="exact"/>
        <w:ind w:firstLine="435"/>
        <w:rPr>
          <w:rFonts w:hint="eastAsia"/>
        </w:rPr>
      </w:pPr>
      <w:r>
        <w:rPr>
          <w:rFonts w:hint="eastAsia"/>
        </w:rPr>
        <w:t xml:space="preserve">E </w:t>
      </w:r>
      <w:r>
        <w:rPr>
          <w:rFonts w:hint="eastAsia"/>
        </w:rPr>
        <w:t>细胞在受刺激时产生动作电位的能力</w:t>
      </w:r>
    </w:p>
    <w:p w:rsidR="00000000" w:rsidRDefault="00480373">
      <w:pPr>
        <w:spacing w:line="400" w:lineRule="exact"/>
        <w:rPr>
          <w:rFonts w:hint="eastAsia"/>
        </w:rPr>
      </w:pPr>
      <w:r>
        <w:rPr>
          <w:rFonts w:hint="eastAsia"/>
        </w:rPr>
        <w:t xml:space="preserve">26 </w:t>
      </w:r>
      <w:r>
        <w:rPr>
          <w:rFonts w:hint="eastAsia"/>
        </w:rPr>
        <w:t>神经细胞在接受一次阈上刺激后</w:t>
      </w:r>
      <w:r>
        <w:rPr>
          <w:rFonts w:hint="eastAsia"/>
        </w:rPr>
        <w:t>,</w:t>
      </w:r>
      <w:r>
        <w:rPr>
          <w:rFonts w:hint="eastAsia"/>
        </w:rPr>
        <w:t>兴奋性周期变化的顺序是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相对不应期</w:t>
      </w:r>
      <w:r>
        <w:t>—</w:t>
      </w:r>
      <w:r>
        <w:rPr>
          <w:rFonts w:hint="eastAsia"/>
        </w:rPr>
        <w:t>绝对不应期</w:t>
      </w:r>
      <w:r>
        <w:t>—</w:t>
      </w:r>
      <w:r>
        <w:rPr>
          <w:rFonts w:hint="eastAsia"/>
        </w:rPr>
        <w:t>超常期</w:t>
      </w:r>
      <w:r>
        <w:t>—</w:t>
      </w:r>
      <w:r>
        <w:rPr>
          <w:rFonts w:hint="eastAsia"/>
        </w:rPr>
        <w:t>低</w:t>
      </w:r>
      <w:r>
        <w:rPr>
          <w:rFonts w:hint="eastAsia"/>
        </w:rPr>
        <w:t>常期</w:t>
      </w:r>
    </w:p>
    <w:p w:rsidR="00000000" w:rsidRDefault="00480373">
      <w:pPr>
        <w:spacing w:line="400" w:lineRule="exact"/>
        <w:ind w:firstLine="435"/>
        <w:rPr>
          <w:rFonts w:hint="eastAsia"/>
        </w:rPr>
      </w:pPr>
      <w:r>
        <w:rPr>
          <w:rFonts w:hint="eastAsia"/>
        </w:rPr>
        <w:t xml:space="preserve">B </w:t>
      </w:r>
      <w:r>
        <w:rPr>
          <w:rFonts w:hint="eastAsia"/>
        </w:rPr>
        <w:t>绝对不应期</w:t>
      </w:r>
      <w:r>
        <w:t>—</w:t>
      </w:r>
      <w:r>
        <w:rPr>
          <w:rFonts w:hint="eastAsia"/>
        </w:rPr>
        <w:t>相对不应期</w:t>
      </w:r>
      <w:r>
        <w:t>—</w:t>
      </w:r>
      <w:r>
        <w:rPr>
          <w:rFonts w:hint="eastAsia"/>
        </w:rPr>
        <w:t>低常期</w:t>
      </w:r>
      <w:r>
        <w:t>—</w:t>
      </w:r>
      <w:r>
        <w:rPr>
          <w:rFonts w:hint="eastAsia"/>
        </w:rPr>
        <w:t>超常期</w:t>
      </w:r>
    </w:p>
    <w:p w:rsidR="00000000" w:rsidRDefault="00480373">
      <w:pPr>
        <w:spacing w:line="400" w:lineRule="exact"/>
        <w:ind w:firstLine="435"/>
        <w:rPr>
          <w:rFonts w:hint="eastAsia"/>
        </w:rPr>
      </w:pPr>
      <w:r>
        <w:rPr>
          <w:rFonts w:hint="eastAsia"/>
        </w:rPr>
        <w:t xml:space="preserve">C </w:t>
      </w:r>
      <w:r>
        <w:rPr>
          <w:rFonts w:hint="eastAsia"/>
        </w:rPr>
        <w:t>绝对不应期</w:t>
      </w:r>
      <w:r>
        <w:t>—</w:t>
      </w:r>
      <w:r>
        <w:rPr>
          <w:rFonts w:hint="eastAsia"/>
        </w:rPr>
        <w:t>低常期</w:t>
      </w:r>
      <w:r>
        <w:t>—</w:t>
      </w:r>
      <w:r>
        <w:rPr>
          <w:rFonts w:hint="eastAsia"/>
        </w:rPr>
        <w:t>相对不应期</w:t>
      </w:r>
      <w:r>
        <w:t>—</w:t>
      </w:r>
      <w:r>
        <w:rPr>
          <w:rFonts w:hint="eastAsia"/>
        </w:rPr>
        <w:t>超常期</w:t>
      </w:r>
    </w:p>
    <w:p w:rsidR="00000000" w:rsidRDefault="00480373">
      <w:pPr>
        <w:spacing w:line="400" w:lineRule="exact"/>
        <w:ind w:firstLine="435"/>
        <w:rPr>
          <w:rFonts w:hint="eastAsia"/>
        </w:rPr>
      </w:pPr>
      <w:r>
        <w:rPr>
          <w:rFonts w:hint="eastAsia"/>
        </w:rPr>
        <w:t xml:space="preserve">D </w:t>
      </w:r>
      <w:r>
        <w:rPr>
          <w:rFonts w:hint="eastAsia"/>
        </w:rPr>
        <w:t>绝对不应期</w:t>
      </w:r>
      <w:r>
        <w:t>—</w:t>
      </w:r>
      <w:r>
        <w:rPr>
          <w:rFonts w:hint="eastAsia"/>
        </w:rPr>
        <w:t>相对不应期</w:t>
      </w:r>
      <w:r>
        <w:t>—</w:t>
      </w:r>
      <w:r>
        <w:rPr>
          <w:rFonts w:hint="eastAsia"/>
        </w:rPr>
        <w:t>超常期</w:t>
      </w:r>
      <w:r>
        <w:t>—</w:t>
      </w:r>
      <w:r>
        <w:rPr>
          <w:rFonts w:hint="eastAsia"/>
        </w:rPr>
        <w:t>低常期</w:t>
      </w:r>
    </w:p>
    <w:p w:rsidR="00000000" w:rsidRDefault="00480373">
      <w:pPr>
        <w:spacing w:line="400" w:lineRule="exact"/>
        <w:ind w:firstLine="435"/>
        <w:rPr>
          <w:rFonts w:hint="eastAsia"/>
        </w:rPr>
      </w:pPr>
      <w:r>
        <w:rPr>
          <w:rFonts w:hint="eastAsia"/>
        </w:rPr>
        <w:t xml:space="preserve">E </w:t>
      </w:r>
      <w:r>
        <w:rPr>
          <w:rFonts w:hint="eastAsia"/>
        </w:rPr>
        <w:t>绝对不应期</w:t>
      </w:r>
      <w:r>
        <w:t>—</w:t>
      </w:r>
      <w:r>
        <w:rPr>
          <w:rFonts w:hint="eastAsia"/>
        </w:rPr>
        <w:t>超常期</w:t>
      </w:r>
      <w:r>
        <w:t>—</w:t>
      </w:r>
      <w:r>
        <w:rPr>
          <w:rFonts w:hint="eastAsia"/>
        </w:rPr>
        <w:t>低常期</w:t>
      </w:r>
      <w:r>
        <w:t>—</w:t>
      </w:r>
      <w:r>
        <w:rPr>
          <w:rFonts w:hint="eastAsia"/>
        </w:rPr>
        <w:t>相对不应期</w:t>
      </w:r>
    </w:p>
    <w:p w:rsidR="00000000" w:rsidRDefault="00480373">
      <w:pPr>
        <w:spacing w:line="400" w:lineRule="exact"/>
        <w:rPr>
          <w:rFonts w:hint="eastAsia"/>
        </w:rPr>
      </w:pPr>
      <w:r>
        <w:rPr>
          <w:rFonts w:hint="eastAsia"/>
        </w:rPr>
        <w:t xml:space="preserve">27 </w:t>
      </w:r>
      <w:r>
        <w:rPr>
          <w:rFonts w:hint="eastAsia"/>
        </w:rPr>
        <w:t>以下关于可兴奋细胞动作电位的描述</w:t>
      </w:r>
      <w:r>
        <w:rPr>
          <w:rFonts w:hint="eastAsia"/>
        </w:rPr>
        <w:t>,</w:t>
      </w:r>
      <w:r>
        <w:rPr>
          <w:rFonts w:hint="eastAsia"/>
        </w:rPr>
        <w:t>正确的是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动作电位是细胞受刺激时出现的快速而不可逆的电位变化</w:t>
      </w:r>
    </w:p>
    <w:p w:rsidR="00000000" w:rsidRDefault="00480373">
      <w:pPr>
        <w:spacing w:line="400" w:lineRule="exact"/>
        <w:ind w:firstLine="435"/>
        <w:rPr>
          <w:rFonts w:hint="eastAsia"/>
        </w:rPr>
      </w:pPr>
      <w:r>
        <w:rPr>
          <w:rFonts w:hint="eastAsia"/>
        </w:rPr>
        <w:t xml:space="preserve">B </w:t>
      </w:r>
      <w:r>
        <w:rPr>
          <w:rFonts w:hint="eastAsia"/>
        </w:rPr>
        <w:t>在动作电位的去极相</w:t>
      </w:r>
      <w:r>
        <w:rPr>
          <w:rFonts w:hint="eastAsia"/>
        </w:rPr>
        <w:t>,</w:t>
      </w:r>
      <w:r>
        <w:rPr>
          <w:rFonts w:hint="eastAsia"/>
        </w:rPr>
        <w:t>膜电位由内正外负变为内负外正</w:t>
      </w:r>
    </w:p>
    <w:p w:rsidR="00000000" w:rsidRDefault="00480373">
      <w:pPr>
        <w:spacing w:line="400" w:lineRule="exact"/>
        <w:ind w:firstLine="435"/>
        <w:rPr>
          <w:rFonts w:hint="eastAsia"/>
        </w:rPr>
      </w:pPr>
      <w:r>
        <w:rPr>
          <w:rFonts w:hint="eastAsia"/>
        </w:rPr>
        <w:t xml:space="preserve">C </w:t>
      </w:r>
      <w:r>
        <w:rPr>
          <w:rFonts w:hint="eastAsia"/>
        </w:rPr>
        <w:t>动作电位的大小不随刺激强度和传导距离而改变</w:t>
      </w:r>
    </w:p>
    <w:p w:rsidR="00000000" w:rsidRDefault="00480373">
      <w:pPr>
        <w:spacing w:line="400" w:lineRule="exact"/>
        <w:ind w:firstLine="435"/>
        <w:rPr>
          <w:rFonts w:hint="eastAsia"/>
        </w:rPr>
      </w:pPr>
      <w:r>
        <w:rPr>
          <w:rFonts w:hint="eastAsia"/>
        </w:rPr>
        <w:t xml:space="preserve">D </w:t>
      </w:r>
      <w:r>
        <w:rPr>
          <w:rFonts w:hint="eastAsia"/>
        </w:rPr>
        <w:t>动作电位的传导距离随刺激强度的大小而改变</w:t>
      </w:r>
    </w:p>
    <w:p w:rsidR="00000000" w:rsidRDefault="00480373">
      <w:pPr>
        <w:spacing w:line="400" w:lineRule="exact"/>
        <w:ind w:firstLine="435"/>
        <w:rPr>
          <w:rFonts w:hint="eastAsia"/>
        </w:rPr>
      </w:pPr>
      <w:r>
        <w:rPr>
          <w:rFonts w:hint="eastAsia"/>
        </w:rPr>
        <w:t xml:space="preserve">E </w:t>
      </w:r>
      <w:r>
        <w:rPr>
          <w:rFonts w:hint="eastAsia"/>
        </w:rPr>
        <w:t>不同的细胞</w:t>
      </w:r>
      <w:r>
        <w:rPr>
          <w:rFonts w:hint="eastAsia"/>
        </w:rPr>
        <w:t>,</w:t>
      </w:r>
      <w:r>
        <w:rPr>
          <w:rFonts w:hint="eastAsia"/>
        </w:rPr>
        <w:t>动作电位的幅值都相同</w:t>
      </w:r>
    </w:p>
    <w:p w:rsidR="00000000" w:rsidRDefault="00480373">
      <w:pPr>
        <w:spacing w:line="400" w:lineRule="exact"/>
        <w:rPr>
          <w:rFonts w:hint="eastAsia"/>
        </w:rPr>
      </w:pPr>
      <w:r>
        <w:rPr>
          <w:rFonts w:hint="eastAsia"/>
        </w:rPr>
        <w:t xml:space="preserve">28 </w:t>
      </w:r>
      <w:r>
        <w:rPr>
          <w:rFonts w:hint="eastAsia"/>
        </w:rPr>
        <w:t>刺激阈值是指</w:t>
      </w:r>
      <w:r>
        <w:rPr>
          <w:rFonts w:hint="eastAsia"/>
        </w:rPr>
        <w:t xml:space="preserve">:  </w:t>
      </w:r>
      <w:r>
        <w:rPr>
          <w:rFonts w:hint="eastAsia"/>
        </w:rPr>
        <w:t>(  )</w:t>
      </w:r>
    </w:p>
    <w:p w:rsidR="00000000" w:rsidRDefault="00480373">
      <w:pPr>
        <w:spacing w:line="400" w:lineRule="exact"/>
        <w:ind w:firstLine="435"/>
        <w:rPr>
          <w:rFonts w:hint="eastAsia"/>
        </w:rPr>
      </w:pPr>
      <w:r>
        <w:rPr>
          <w:rFonts w:hint="eastAsia"/>
        </w:rPr>
        <w:t xml:space="preserve">A </w:t>
      </w:r>
      <w:r>
        <w:rPr>
          <w:rFonts w:hint="eastAsia"/>
        </w:rPr>
        <w:t>用最小刺激强度</w:t>
      </w:r>
      <w:r>
        <w:rPr>
          <w:rFonts w:hint="eastAsia"/>
        </w:rPr>
        <w:t>,</w:t>
      </w:r>
      <w:r>
        <w:rPr>
          <w:rFonts w:hint="eastAsia"/>
        </w:rPr>
        <w:t>刚刚引起组织兴奋的最短作用时间</w:t>
      </w:r>
    </w:p>
    <w:p w:rsidR="00000000" w:rsidRDefault="00480373">
      <w:pPr>
        <w:spacing w:line="400" w:lineRule="exact"/>
        <w:ind w:firstLine="435"/>
        <w:rPr>
          <w:rFonts w:hint="eastAsia"/>
        </w:rPr>
      </w:pPr>
      <w:r>
        <w:rPr>
          <w:rFonts w:hint="eastAsia"/>
        </w:rPr>
        <w:t xml:space="preserve">B </w:t>
      </w:r>
      <w:r>
        <w:rPr>
          <w:rFonts w:hint="eastAsia"/>
        </w:rPr>
        <w:t>保持一定的刺激强度不变</w:t>
      </w:r>
      <w:r>
        <w:rPr>
          <w:rFonts w:hint="eastAsia"/>
        </w:rPr>
        <w:t>,</w:t>
      </w:r>
      <w:r>
        <w:rPr>
          <w:rFonts w:hint="eastAsia"/>
        </w:rPr>
        <w:t>能引起组织兴奋的最适作用时间</w:t>
      </w:r>
    </w:p>
    <w:p w:rsidR="00000000" w:rsidRDefault="00480373">
      <w:pPr>
        <w:spacing w:line="400" w:lineRule="exact"/>
        <w:ind w:firstLine="435"/>
        <w:rPr>
          <w:rFonts w:hint="eastAsia"/>
        </w:rPr>
      </w:pPr>
      <w:r>
        <w:rPr>
          <w:rFonts w:hint="eastAsia"/>
        </w:rPr>
        <w:t xml:space="preserve">C </w:t>
      </w:r>
      <w:r>
        <w:rPr>
          <w:rFonts w:hint="eastAsia"/>
        </w:rPr>
        <w:t>保持一定的刺激时间和强度</w:t>
      </w:r>
      <w:r>
        <w:rPr>
          <w:rFonts w:hint="eastAsia"/>
        </w:rPr>
        <w:t>-</w:t>
      </w:r>
      <w:r>
        <w:rPr>
          <w:rFonts w:hint="eastAsia"/>
        </w:rPr>
        <w:t>时间变化率不变</w:t>
      </w:r>
      <w:r>
        <w:rPr>
          <w:rFonts w:hint="eastAsia"/>
        </w:rPr>
        <w:t>,</w:t>
      </w:r>
      <w:r>
        <w:rPr>
          <w:rFonts w:hint="eastAsia"/>
        </w:rPr>
        <w:t>引起组织发生兴奋的最小刺激强度</w:t>
      </w:r>
    </w:p>
    <w:p w:rsidR="00000000" w:rsidRDefault="00480373">
      <w:pPr>
        <w:spacing w:line="400" w:lineRule="exact"/>
        <w:ind w:firstLine="435"/>
        <w:rPr>
          <w:rFonts w:hint="eastAsia"/>
        </w:rPr>
      </w:pPr>
      <w:r>
        <w:rPr>
          <w:rFonts w:hint="eastAsia"/>
        </w:rPr>
        <w:t xml:space="preserve">D </w:t>
      </w:r>
      <w:r>
        <w:rPr>
          <w:rFonts w:hint="eastAsia"/>
        </w:rPr>
        <w:t>刺激时间不限</w:t>
      </w:r>
      <w:r>
        <w:rPr>
          <w:rFonts w:hint="eastAsia"/>
        </w:rPr>
        <w:t>,</w:t>
      </w:r>
      <w:r>
        <w:rPr>
          <w:rFonts w:hint="eastAsia"/>
        </w:rPr>
        <w:t>能引起组织兴奋的最适刺激强度</w:t>
      </w:r>
    </w:p>
    <w:p w:rsidR="00000000" w:rsidRDefault="00480373">
      <w:pPr>
        <w:spacing w:line="400" w:lineRule="exact"/>
        <w:ind w:firstLine="435"/>
        <w:rPr>
          <w:rFonts w:hint="eastAsia"/>
        </w:rPr>
      </w:pPr>
      <w:r>
        <w:rPr>
          <w:rFonts w:hint="eastAsia"/>
        </w:rPr>
        <w:t xml:space="preserve">E </w:t>
      </w:r>
      <w:r>
        <w:rPr>
          <w:rFonts w:hint="eastAsia"/>
        </w:rPr>
        <w:t>刺激时间不限</w:t>
      </w:r>
      <w:r>
        <w:rPr>
          <w:rFonts w:hint="eastAsia"/>
        </w:rPr>
        <w:t>,</w:t>
      </w:r>
      <w:r>
        <w:rPr>
          <w:rFonts w:hint="eastAsia"/>
        </w:rPr>
        <w:t>能引起组织最大兴奋的最小刺激强度</w:t>
      </w:r>
    </w:p>
    <w:p w:rsidR="00000000" w:rsidRDefault="00480373">
      <w:pPr>
        <w:tabs>
          <w:tab w:val="left" w:pos="1575"/>
          <w:tab w:val="center" w:pos="4370"/>
        </w:tabs>
        <w:spacing w:line="400" w:lineRule="exact"/>
        <w:rPr>
          <w:rFonts w:hint="eastAsia"/>
        </w:rPr>
      </w:pPr>
      <w:r>
        <w:rPr>
          <w:rFonts w:hint="eastAsia"/>
        </w:rPr>
        <w:t xml:space="preserve">29 </w:t>
      </w:r>
      <w:r>
        <w:rPr>
          <w:rFonts w:hint="eastAsia"/>
        </w:rPr>
        <w:t>主动转运与被动转运的根本区别是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主动转运需要外界提供能量</w:t>
      </w:r>
      <w:r>
        <w:rPr>
          <w:rFonts w:hint="eastAsia"/>
        </w:rPr>
        <w:t xml:space="preserve">           B </w:t>
      </w:r>
      <w:r>
        <w:rPr>
          <w:rFonts w:hint="eastAsia"/>
        </w:rPr>
        <w:t>被动转运需要外界提供能量</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主动转运依靠细胞膜上的特殊蛋白质</w:t>
      </w:r>
      <w:r>
        <w:rPr>
          <w:rFonts w:hint="eastAsia"/>
        </w:rPr>
        <w:t xml:space="preserve">   D </w:t>
      </w:r>
      <w:r>
        <w:rPr>
          <w:rFonts w:hint="eastAsia"/>
        </w:rPr>
        <w:t>被动转运不依靠细</w:t>
      </w:r>
      <w:r>
        <w:rPr>
          <w:rFonts w:hint="eastAsia"/>
        </w:rPr>
        <w:t>胞膜上的蛋白质</w:t>
      </w:r>
    </w:p>
    <w:p w:rsidR="00000000" w:rsidRDefault="00480373">
      <w:pPr>
        <w:tabs>
          <w:tab w:val="left" w:pos="1575"/>
          <w:tab w:val="center" w:pos="4370"/>
        </w:tabs>
        <w:spacing w:line="400" w:lineRule="exact"/>
        <w:rPr>
          <w:rFonts w:hint="eastAsia"/>
        </w:rPr>
      </w:pPr>
      <w:r>
        <w:rPr>
          <w:rFonts w:hint="eastAsia"/>
        </w:rPr>
        <w:t xml:space="preserve">30 </w:t>
      </w:r>
      <w:r>
        <w:rPr>
          <w:rFonts w:hint="eastAsia"/>
        </w:rPr>
        <w:t>钠泵的化学本质是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载体蛋白</w:t>
      </w:r>
      <w:r>
        <w:rPr>
          <w:rFonts w:hint="eastAsia"/>
        </w:rPr>
        <w:t xml:space="preserve">     B </w:t>
      </w:r>
      <w:r>
        <w:rPr>
          <w:rFonts w:hint="eastAsia"/>
        </w:rPr>
        <w:t>受体蛋白</w:t>
      </w:r>
      <w:r>
        <w:rPr>
          <w:rFonts w:hint="eastAsia"/>
        </w:rPr>
        <w:t xml:space="preserve">   C Na</w:t>
      </w:r>
      <w:r>
        <w:rPr>
          <w:rFonts w:hint="eastAsia"/>
          <w:vertAlign w:val="superscript"/>
        </w:rPr>
        <w:t>+</w:t>
      </w:r>
      <w:r>
        <w:rPr>
          <w:rFonts w:hint="eastAsia"/>
        </w:rPr>
        <w:t>- K</w:t>
      </w:r>
      <w:r>
        <w:rPr>
          <w:rFonts w:hint="eastAsia"/>
          <w:vertAlign w:val="superscript"/>
        </w:rPr>
        <w:t>+</w:t>
      </w:r>
      <w:r>
        <w:rPr>
          <w:rFonts w:hint="eastAsia"/>
        </w:rPr>
        <w:t>依赖式</w:t>
      </w:r>
      <w:r>
        <w:rPr>
          <w:rFonts w:hint="eastAsia"/>
        </w:rPr>
        <w:t>ATP</w:t>
      </w:r>
      <w:r>
        <w:rPr>
          <w:rFonts w:hint="eastAsia"/>
        </w:rPr>
        <w:t>酶</w:t>
      </w:r>
      <w:r>
        <w:rPr>
          <w:rFonts w:hint="eastAsia"/>
        </w:rPr>
        <w:t xml:space="preserve">   D </w:t>
      </w:r>
      <w:r>
        <w:rPr>
          <w:rFonts w:hint="eastAsia"/>
        </w:rPr>
        <w:t>糖蛋白</w:t>
      </w:r>
    </w:p>
    <w:p w:rsidR="00000000" w:rsidRDefault="00480373">
      <w:pPr>
        <w:tabs>
          <w:tab w:val="left" w:pos="1575"/>
          <w:tab w:val="center" w:pos="4370"/>
        </w:tabs>
        <w:spacing w:line="400" w:lineRule="exact"/>
        <w:rPr>
          <w:rFonts w:hint="eastAsia"/>
        </w:rPr>
      </w:pPr>
      <w:r>
        <w:rPr>
          <w:rFonts w:hint="eastAsia"/>
        </w:rPr>
        <w:t xml:space="preserve">31 </w:t>
      </w:r>
      <w:r>
        <w:rPr>
          <w:rFonts w:hint="eastAsia"/>
        </w:rPr>
        <w:t>下列哪一种离子决定锋电位的高度</w:t>
      </w:r>
      <w:r>
        <w:rPr>
          <w:rFonts w:hint="eastAsia"/>
        </w:rPr>
        <w:t>:  (   )</w:t>
      </w:r>
    </w:p>
    <w:p w:rsidR="00000000" w:rsidRDefault="00480373">
      <w:pPr>
        <w:tabs>
          <w:tab w:val="left" w:pos="1575"/>
          <w:tab w:val="center" w:pos="4370"/>
        </w:tabs>
        <w:spacing w:line="400" w:lineRule="exact"/>
      </w:pPr>
      <w:r>
        <w:rPr>
          <w:rFonts w:hint="eastAsia"/>
        </w:rPr>
        <w:t xml:space="preserve">     A  K</w:t>
      </w:r>
      <w:r>
        <w:rPr>
          <w:rFonts w:hint="eastAsia"/>
          <w:vertAlign w:val="superscript"/>
        </w:rPr>
        <w:t>+</w:t>
      </w:r>
      <w:r>
        <w:rPr>
          <w:rFonts w:hint="eastAsia"/>
        </w:rPr>
        <w:t xml:space="preserve">            B  Na</w:t>
      </w:r>
      <w:r>
        <w:rPr>
          <w:rFonts w:hint="eastAsia"/>
          <w:vertAlign w:val="superscript"/>
        </w:rPr>
        <w:t>+</w:t>
      </w:r>
      <w:r>
        <w:rPr>
          <w:rFonts w:hint="eastAsia"/>
        </w:rPr>
        <w:t xml:space="preserve">         C  Ca</w:t>
      </w:r>
      <w:r>
        <w:rPr>
          <w:rFonts w:hint="eastAsia"/>
          <w:vertAlign w:val="superscript"/>
        </w:rPr>
        <w:t>2+</w:t>
      </w:r>
      <w:r>
        <w:rPr>
          <w:rFonts w:hint="eastAsia"/>
        </w:rPr>
        <w:t xml:space="preserve">          D  K</w:t>
      </w:r>
      <w:r>
        <w:rPr>
          <w:rFonts w:hint="eastAsia"/>
          <w:vertAlign w:val="superscript"/>
        </w:rPr>
        <w:t>+</w:t>
      </w:r>
      <w:r>
        <w:rPr>
          <w:rFonts w:hint="eastAsia"/>
        </w:rPr>
        <w:t>和</w:t>
      </w:r>
      <w:r>
        <w:rPr>
          <w:rFonts w:hint="eastAsia"/>
        </w:rPr>
        <w:t>Na</w:t>
      </w:r>
      <w:r>
        <w:rPr>
          <w:rFonts w:hint="eastAsia"/>
          <w:vertAlign w:val="superscript"/>
        </w:rPr>
        <w:t>+</w:t>
      </w:r>
    </w:p>
    <w:p w:rsidR="00000000" w:rsidRDefault="00480373">
      <w:pPr>
        <w:spacing w:line="400" w:lineRule="exact"/>
        <w:rPr>
          <w:rFonts w:hint="eastAsia"/>
        </w:rPr>
      </w:pPr>
      <w:r>
        <w:rPr>
          <w:rFonts w:hint="eastAsia"/>
        </w:rPr>
        <w:t xml:space="preserve">32 </w:t>
      </w:r>
      <w:r>
        <w:rPr>
          <w:rFonts w:hint="eastAsia"/>
        </w:rPr>
        <w:t>细胞膜电位变为外负内正的状态称为</w:t>
      </w:r>
      <w:r>
        <w:rPr>
          <w:rFonts w:hint="eastAsia"/>
        </w:rPr>
        <w:t>:  (   )</w:t>
      </w:r>
    </w:p>
    <w:p w:rsidR="00000000" w:rsidRDefault="00480373">
      <w:pPr>
        <w:spacing w:line="400" w:lineRule="exact"/>
        <w:rPr>
          <w:rFonts w:hint="eastAsia"/>
        </w:rPr>
      </w:pPr>
      <w:r>
        <w:rPr>
          <w:rFonts w:hint="eastAsia"/>
        </w:rPr>
        <w:t xml:space="preserve">     A </w:t>
      </w:r>
      <w:r>
        <w:rPr>
          <w:rFonts w:hint="eastAsia"/>
        </w:rPr>
        <w:t>极化</w:t>
      </w:r>
      <w:r>
        <w:rPr>
          <w:rFonts w:hint="eastAsia"/>
        </w:rPr>
        <w:t xml:space="preserve">           B </w:t>
      </w:r>
      <w:r>
        <w:rPr>
          <w:rFonts w:hint="eastAsia"/>
        </w:rPr>
        <w:t>超极化</w:t>
      </w:r>
      <w:r>
        <w:rPr>
          <w:rFonts w:hint="eastAsia"/>
        </w:rPr>
        <w:t xml:space="preserve">        C </w:t>
      </w:r>
      <w:r>
        <w:rPr>
          <w:rFonts w:hint="eastAsia"/>
        </w:rPr>
        <w:t>去极化</w:t>
      </w:r>
      <w:r>
        <w:rPr>
          <w:rFonts w:hint="eastAsia"/>
        </w:rPr>
        <w:t xml:space="preserve">         D </w:t>
      </w:r>
      <w:r>
        <w:rPr>
          <w:rFonts w:hint="eastAsia"/>
        </w:rPr>
        <w:t>反极化</w:t>
      </w:r>
    </w:p>
    <w:p w:rsidR="00000000" w:rsidRDefault="00480373">
      <w:pPr>
        <w:spacing w:line="400" w:lineRule="exact"/>
        <w:rPr>
          <w:lang w:eastAsia="zh-Hans"/>
        </w:rPr>
      </w:pPr>
      <w:r>
        <w:rPr>
          <w:rFonts w:hint="eastAsia"/>
        </w:rPr>
        <w:t xml:space="preserve">33  </w:t>
      </w:r>
      <w:r>
        <w:rPr>
          <w:lang w:eastAsia="zh-Hans"/>
        </w:rPr>
        <w:t>衡量组</w:t>
      </w:r>
      <w:r>
        <w:rPr>
          <w:lang w:eastAsia="zh-Hans"/>
        </w:rPr>
        <w:t>织兴奋性的指标是（</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动作电位</w:t>
      </w:r>
      <w:r>
        <w:rPr>
          <w:lang w:eastAsia="zh-Hans"/>
        </w:rPr>
        <w:t xml:space="preserve"> </w:t>
      </w:r>
      <w:r>
        <w:rPr>
          <w:lang w:eastAsia="zh-Hans"/>
        </w:rPr>
        <w:t>Ｂ</w:t>
      </w:r>
      <w:r>
        <w:rPr>
          <w:lang w:eastAsia="zh-Hans"/>
        </w:rPr>
        <w:t xml:space="preserve">. </w:t>
      </w:r>
      <w:r>
        <w:rPr>
          <w:lang w:eastAsia="zh-Hans"/>
        </w:rPr>
        <w:t>肌肉收缩或腺体分泌</w:t>
      </w:r>
      <w:r>
        <w:rPr>
          <w:lang w:eastAsia="zh-Hans"/>
        </w:rPr>
        <w:t xml:space="preserve"> </w:t>
      </w:r>
      <w:r>
        <w:rPr>
          <w:lang w:eastAsia="zh-Hans"/>
        </w:rPr>
        <w:t>Ｃ</w:t>
      </w:r>
      <w:r>
        <w:rPr>
          <w:lang w:eastAsia="zh-Hans"/>
        </w:rPr>
        <w:t xml:space="preserve">. </w:t>
      </w:r>
      <w:r>
        <w:rPr>
          <w:lang w:eastAsia="zh-Hans"/>
        </w:rPr>
        <w:t>阈电位</w:t>
      </w:r>
      <w:r>
        <w:rPr>
          <w:lang w:eastAsia="zh-Hans"/>
        </w:rPr>
        <w:t xml:space="preserve"> </w:t>
      </w:r>
      <w:r>
        <w:rPr>
          <w:lang w:eastAsia="zh-Hans"/>
        </w:rPr>
        <w:t>Ｄ</w:t>
      </w:r>
      <w:r>
        <w:rPr>
          <w:lang w:eastAsia="zh-Hans"/>
        </w:rPr>
        <w:t xml:space="preserve">. </w:t>
      </w:r>
      <w:r>
        <w:rPr>
          <w:lang w:eastAsia="zh-Hans"/>
        </w:rPr>
        <w:t>刺激阈</w:t>
      </w:r>
      <w:r>
        <w:rPr>
          <w:lang w:eastAsia="zh-Hans"/>
        </w:rPr>
        <w:t xml:space="preserve"> </w:t>
      </w:r>
      <w:r>
        <w:rPr>
          <w:lang w:eastAsia="zh-Hans"/>
        </w:rPr>
        <w:t>Ｅ</w:t>
      </w:r>
      <w:r>
        <w:rPr>
          <w:lang w:eastAsia="zh-Hans"/>
        </w:rPr>
        <w:t xml:space="preserve">. </w:t>
      </w:r>
      <w:r>
        <w:rPr>
          <w:lang w:eastAsia="zh-Hans"/>
        </w:rPr>
        <w:t>以上均不是</w:t>
      </w:r>
    </w:p>
    <w:p w:rsidR="00000000" w:rsidRDefault="00480373">
      <w:pPr>
        <w:spacing w:line="400" w:lineRule="exact"/>
        <w:rPr>
          <w:lang w:eastAsia="zh-Hans"/>
        </w:rPr>
      </w:pPr>
      <w:r>
        <w:rPr>
          <w:rFonts w:hint="eastAsia"/>
        </w:rPr>
        <w:t xml:space="preserve">34  </w:t>
      </w:r>
      <w:r>
        <w:rPr>
          <w:lang w:eastAsia="zh-Hans"/>
        </w:rPr>
        <w:t>下列生理过程中，不属于出胞作用的是（</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胃腺粘液细胞将粘液分泌到胃腔中</w:t>
      </w:r>
    </w:p>
    <w:p w:rsidR="00000000" w:rsidRDefault="00480373">
      <w:pPr>
        <w:spacing w:line="400" w:lineRule="exact"/>
        <w:rPr>
          <w:lang w:eastAsia="zh-Hans"/>
        </w:rPr>
      </w:pPr>
      <w:r>
        <w:rPr>
          <w:lang w:eastAsia="zh-Hans"/>
        </w:rPr>
        <w:t>Ｂ</w:t>
      </w:r>
      <w:r>
        <w:rPr>
          <w:lang w:eastAsia="zh-Hans"/>
        </w:rPr>
        <w:t xml:space="preserve">. </w:t>
      </w:r>
      <w:r>
        <w:rPr>
          <w:lang w:eastAsia="zh-Hans"/>
        </w:rPr>
        <w:t>胰腺细胞分泌胰蛋白酶原到导管中</w:t>
      </w:r>
    </w:p>
    <w:p w:rsidR="00000000" w:rsidRDefault="00480373">
      <w:pPr>
        <w:spacing w:line="400" w:lineRule="exact"/>
        <w:rPr>
          <w:lang w:eastAsia="zh-Hans"/>
        </w:rPr>
      </w:pPr>
      <w:r>
        <w:rPr>
          <w:lang w:eastAsia="zh-Hans"/>
        </w:rPr>
        <w:t>Ｃ</w:t>
      </w:r>
      <w:r>
        <w:rPr>
          <w:lang w:eastAsia="zh-Hans"/>
        </w:rPr>
        <w:t xml:space="preserve">. </w:t>
      </w:r>
      <w:r>
        <w:rPr>
          <w:lang w:eastAsia="zh-Hans"/>
        </w:rPr>
        <w:t>肾小管上皮细胞向管腔分泌</w:t>
      </w:r>
      <w:r>
        <w:rPr>
          <w:lang w:eastAsia="zh-Hans"/>
        </w:rPr>
        <w:t>NH3</w:t>
      </w:r>
    </w:p>
    <w:p w:rsidR="00000000" w:rsidRDefault="00480373">
      <w:pPr>
        <w:spacing w:line="400" w:lineRule="exact"/>
        <w:rPr>
          <w:lang w:eastAsia="zh-Hans"/>
        </w:rPr>
      </w:pPr>
      <w:r>
        <w:rPr>
          <w:lang w:eastAsia="zh-Hans"/>
        </w:rPr>
        <w:t>Ｄ</w:t>
      </w:r>
      <w:r>
        <w:rPr>
          <w:lang w:eastAsia="zh-Hans"/>
        </w:rPr>
        <w:t xml:space="preserve">. </w:t>
      </w:r>
      <w:r>
        <w:rPr>
          <w:lang w:eastAsia="zh-Hans"/>
        </w:rPr>
        <w:t>副交感神经节后纤维末梢释放乙酰胆碱</w:t>
      </w:r>
    </w:p>
    <w:p w:rsidR="00000000" w:rsidRDefault="00480373">
      <w:pPr>
        <w:spacing w:line="400" w:lineRule="exact"/>
        <w:rPr>
          <w:lang w:eastAsia="zh-Hans"/>
        </w:rPr>
      </w:pPr>
      <w:r>
        <w:rPr>
          <w:lang w:eastAsia="zh-Hans"/>
        </w:rPr>
        <w:t>Ｅ</w:t>
      </w:r>
      <w:r>
        <w:rPr>
          <w:lang w:eastAsia="zh-Hans"/>
        </w:rPr>
        <w:t xml:space="preserve">. </w:t>
      </w:r>
      <w:r>
        <w:rPr>
          <w:lang w:eastAsia="zh-Hans"/>
        </w:rPr>
        <w:t>交感神经节后纤维末梢释放去甲肾上腺素</w:t>
      </w:r>
    </w:p>
    <w:p w:rsidR="00000000" w:rsidRDefault="00480373">
      <w:pPr>
        <w:spacing w:line="400" w:lineRule="exact"/>
        <w:rPr>
          <w:lang w:eastAsia="zh-Hans"/>
        </w:rPr>
      </w:pPr>
      <w:r>
        <w:rPr>
          <w:rFonts w:hint="eastAsia"/>
        </w:rPr>
        <w:t xml:space="preserve">35  </w:t>
      </w:r>
      <w:r>
        <w:rPr>
          <w:lang w:eastAsia="zh-Hans"/>
        </w:rPr>
        <w:t>降低细胞外液中</w:t>
      </w:r>
      <w:r>
        <w:rPr>
          <w:lang w:eastAsia="zh-Hans"/>
        </w:rPr>
        <w:t>Na+</w:t>
      </w:r>
      <w:r>
        <w:rPr>
          <w:lang w:eastAsia="zh-Hans"/>
        </w:rPr>
        <w:t>浓度时</w:t>
      </w:r>
      <w:r>
        <w:rPr>
          <w:lang w:eastAsia="zh-Hans"/>
        </w:rPr>
        <w:t>,</w:t>
      </w:r>
      <w:r>
        <w:rPr>
          <w:lang w:eastAsia="zh-Hans"/>
        </w:rPr>
        <w:t>发生的变化是（</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静息电位增大，动作电位幅值不变</w:t>
      </w:r>
    </w:p>
    <w:p w:rsidR="00000000" w:rsidRDefault="00480373">
      <w:pPr>
        <w:spacing w:line="400" w:lineRule="exact"/>
        <w:rPr>
          <w:lang w:eastAsia="zh-Hans"/>
        </w:rPr>
      </w:pPr>
      <w:r>
        <w:rPr>
          <w:lang w:eastAsia="zh-Hans"/>
        </w:rPr>
        <w:t>Ｂ</w:t>
      </w:r>
      <w:r>
        <w:rPr>
          <w:lang w:eastAsia="zh-Hans"/>
        </w:rPr>
        <w:t xml:space="preserve">. </w:t>
      </w:r>
      <w:r>
        <w:rPr>
          <w:lang w:eastAsia="zh-Hans"/>
        </w:rPr>
        <w:t>静息电位增大，动作电位幅值增高</w:t>
      </w:r>
    </w:p>
    <w:p w:rsidR="00000000" w:rsidRDefault="00480373">
      <w:pPr>
        <w:spacing w:line="400" w:lineRule="exact"/>
        <w:rPr>
          <w:lang w:eastAsia="zh-Hans"/>
        </w:rPr>
      </w:pPr>
      <w:r>
        <w:rPr>
          <w:lang w:eastAsia="zh-Hans"/>
        </w:rPr>
        <w:t>Ｃ</w:t>
      </w:r>
      <w:r>
        <w:rPr>
          <w:lang w:eastAsia="zh-Hans"/>
        </w:rPr>
        <w:t xml:space="preserve">. </w:t>
      </w:r>
      <w:r>
        <w:rPr>
          <w:lang w:eastAsia="zh-Hans"/>
        </w:rPr>
        <w:t>静息电</w:t>
      </w:r>
      <w:r>
        <w:rPr>
          <w:lang w:eastAsia="zh-Hans"/>
        </w:rPr>
        <w:t>位不变，动作电位幅值降低</w:t>
      </w:r>
    </w:p>
    <w:p w:rsidR="00000000" w:rsidRDefault="00480373">
      <w:pPr>
        <w:spacing w:line="400" w:lineRule="exact"/>
        <w:rPr>
          <w:lang w:eastAsia="zh-Hans"/>
        </w:rPr>
      </w:pPr>
      <w:r>
        <w:rPr>
          <w:lang w:eastAsia="zh-Hans"/>
        </w:rPr>
        <w:t>Ｄ</w:t>
      </w:r>
      <w:r>
        <w:rPr>
          <w:lang w:eastAsia="zh-Hans"/>
        </w:rPr>
        <w:t xml:space="preserve">. </w:t>
      </w:r>
      <w:r>
        <w:rPr>
          <w:lang w:eastAsia="zh-Hans"/>
        </w:rPr>
        <w:t>静息电位不变，动作电位幅值增高</w:t>
      </w:r>
    </w:p>
    <w:p w:rsidR="00000000" w:rsidRDefault="00480373">
      <w:pPr>
        <w:spacing w:line="400" w:lineRule="exact"/>
        <w:rPr>
          <w:lang w:eastAsia="zh-Hans"/>
        </w:rPr>
      </w:pPr>
      <w:r>
        <w:rPr>
          <w:lang w:eastAsia="zh-Hans"/>
        </w:rPr>
        <w:t>Ｅ</w:t>
      </w:r>
      <w:r>
        <w:rPr>
          <w:lang w:eastAsia="zh-Hans"/>
        </w:rPr>
        <w:t xml:space="preserve">. </w:t>
      </w:r>
      <w:r>
        <w:rPr>
          <w:lang w:eastAsia="zh-Hans"/>
        </w:rPr>
        <w:t>静息电位减小，动作电位幅值增高</w:t>
      </w:r>
    </w:p>
    <w:p w:rsidR="00000000" w:rsidRDefault="00480373">
      <w:pPr>
        <w:spacing w:line="400" w:lineRule="exact"/>
        <w:rPr>
          <w:lang w:eastAsia="zh-Hans"/>
        </w:rPr>
      </w:pPr>
      <w:r>
        <w:rPr>
          <w:rFonts w:hint="eastAsia"/>
        </w:rPr>
        <w:t xml:space="preserve">36  </w:t>
      </w:r>
      <w:r>
        <w:rPr>
          <w:lang w:eastAsia="zh-Hans"/>
        </w:rPr>
        <w:t>安静时，细胞膜内</w:t>
      </w:r>
      <w:r>
        <w:rPr>
          <w:lang w:eastAsia="zh-Hans"/>
        </w:rPr>
        <w:t>K+</w:t>
      </w:r>
      <w:r>
        <w:rPr>
          <w:lang w:eastAsia="zh-Hans"/>
        </w:rPr>
        <w:t>向膜外移动是由于（</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单纯扩散</w:t>
      </w:r>
      <w:r>
        <w:rPr>
          <w:rFonts w:hint="eastAsia"/>
        </w:rPr>
        <w:t xml:space="preserve"> </w:t>
      </w:r>
      <w:r>
        <w:rPr>
          <w:lang w:eastAsia="zh-Hans"/>
        </w:rPr>
        <w:t>Ｂ</w:t>
      </w:r>
      <w:r>
        <w:rPr>
          <w:lang w:eastAsia="zh-Hans"/>
        </w:rPr>
        <w:t xml:space="preserve">. </w:t>
      </w:r>
      <w:r>
        <w:rPr>
          <w:lang w:eastAsia="zh-Hans"/>
        </w:rPr>
        <w:t>易化扩散</w:t>
      </w:r>
      <w:r>
        <w:rPr>
          <w:rFonts w:hint="eastAsia"/>
        </w:rPr>
        <w:t xml:space="preserve"> </w:t>
      </w:r>
      <w:r>
        <w:rPr>
          <w:lang w:eastAsia="zh-Hans"/>
        </w:rPr>
        <w:t>Ｃ</w:t>
      </w:r>
      <w:r>
        <w:rPr>
          <w:lang w:eastAsia="zh-Hans"/>
        </w:rPr>
        <w:t xml:space="preserve">. </w:t>
      </w:r>
      <w:r>
        <w:rPr>
          <w:lang w:eastAsia="zh-Hans"/>
        </w:rPr>
        <w:t>主动转运</w:t>
      </w:r>
      <w:r>
        <w:rPr>
          <w:rFonts w:hint="eastAsia"/>
        </w:rPr>
        <w:t xml:space="preserve"> </w:t>
      </w:r>
      <w:r>
        <w:rPr>
          <w:lang w:eastAsia="zh-Hans"/>
        </w:rPr>
        <w:t>Ｄ</w:t>
      </w:r>
      <w:r>
        <w:rPr>
          <w:lang w:eastAsia="zh-Hans"/>
        </w:rPr>
        <w:t xml:space="preserve">. </w:t>
      </w:r>
      <w:r>
        <w:rPr>
          <w:lang w:eastAsia="zh-Hans"/>
        </w:rPr>
        <w:t>出胞作用</w:t>
      </w:r>
      <w:r>
        <w:rPr>
          <w:rFonts w:hint="eastAsia"/>
        </w:rPr>
        <w:t xml:space="preserve"> </w:t>
      </w:r>
      <w:r>
        <w:rPr>
          <w:lang w:eastAsia="zh-Hans"/>
        </w:rPr>
        <w:t>Ｅ</w:t>
      </w:r>
      <w:r>
        <w:rPr>
          <w:lang w:eastAsia="zh-Hans"/>
        </w:rPr>
        <w:t xml:space="preserve">. </w:t>
      </w:r>
      <w:r>
        <w:rPr>
          <w:lang w:eastAsia="zh-Hans"/>
        </w:rPr>
        <w:t>以上都不是</w:t>
      </w:r>
    </w:p>
    <w:p w:rsidR="00000000" w:rsidRDefault="00480373">
      <w:pPr>
        <w:spacing w:line="400" w:lineRule="exact"/>
        <w:rPr>
          <w:lang w:eastAsia="zh-Hans"/>
        </w:rPr>
      </w:pPr>
      <w:r>
        <w:rPr>
          <w:rFonts w:hint="eastAsia"/>
        </w:rPr>
        <w:t xml:space="preserve">37  </w:t>
      </w:r>
      <w:r>
        <w:rPr>
          <w:lang w:eastAsia="zh-Hans"/>
        </w:rPr>
        <w:t>肠上皮细胞由肠腔吸收葡萄糖是由于（</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单纯扩散</w:t>
      </w:r>
      <w:r>
        <w:rPr>
          <w:rFonts w:hint="eastAsia"/>
        </w:rPr>
        <w:t xml:space="preserve"> </w:t>
      </w:r>
      <w:r>
        <w:rPr>
          <w:lang w:eastAsia="zh-Hans"/>
        </w:rPr>
        <w:t>Ｂ</w:t>
      </w:r>
      <w:r>
        <w:rPr>
          <w:lang w:eastAsia="zh-Hans"/>
        </w:rPr>
        <w:t xml:space="preserve">. </w:t>
      </w:r>
      <w:r>
        <w:rPr>
          <w:lang w:eastAsia="zh-Hans"/>
        </w:rPr>
        <w:t>易化扩散</w:t>
      </w:r>
      <w:r>
        <w:rPr>
          <w:rFonts w:hint="eastAsia"/>
        </w:rPr>
        <w:t xml:space="preserve"> </w:t>
      </w:r>
      <w:r>
        <w:rPr>
          <w:lang w:eastAsia="zh-Hans"/>
        </w:rPr>
        <w:t>Ｃ</w:t>
      </w:r>
      <w:r>
        <w:rPr>
          <w:lang w:eastAsia="zh-Hans"/>
        </w:rPr>
        <w:t xml:space="preserve">. </w:t>
      </w:r>
      <w:r>
        <w:rPr>
          <w:lang w:eastAsia="zh-Hans"/>
        </w:rPr>
        <w:t>主动转运</w:t>
      </w:r>
      <w:r>
        <w:rPr>
          <w:rFonts w:hint="eastAsia"/>
        </w:rPr>
        <w:t xml:space="preserve"> </w:t>
      </w:r>
      <w:r>
        <w:rPr>
          <w:lang w:eastAsia="zh-Hans"/>
        </w:rPr>
        <w:t>Ｄ</w:t>
      </w:r>
      <w:r>
        <w:rPr>
          <w:lang w:eastAsia="zh-Hans"/>
        </w:rPr>
        <w:t xml:space="preserve">. </w:t>
      </w:r>
      <w:r>
        <w:rPr>
          <w:lang w:eastAsia="zh-Hans"/>
        </w:rPr>
        <w:t>出胞作用</w:t>
      </w:r>
      <w:r>
        <w:rPr>
          <w:rFonts w:hint="eastAsia"/>
        </w:rPr>
        <w:t xml:space="preserve"> </w:t>
      </w:r>
      <w:r>
        <w:rPr>
          <w:lang w:eastAsia="zh-Hans"/>
        </w:rPr>
        <w:t>Ｅ</w:t>
      </w:r>
      <w:r>
        <w:rPr>
          <w:lang w:eastAsia="zh-Hans"/>
        </w:rPr>
        <w:t xml:space="preserve">. </w:t>
      </w:r>
      <w:r>
        <w:rPr>
          <w:lang w:eastAsia="zh-Hans"/>
        </w:rPr>
        <w:t>吞噬作用</w:t>
      </w:r>
    </w:p>
    <w:p w:rsidR="00000000" w:rsidRDefault="00480373">
      <w:pPr>
        <w:spacing w:line="400" w:lineRule="exact"/>
        <w:rPr>
          <w:lang w:eastAsia="zh-Hans"/>
        </w:rPr>
      </w:pPr>
      <w:r>
        <w:rPr>
          <w:rFonts w:hint="eastAsia"/>
        </w:rPr>
        <w:t xml:space="preserve">38  </w:t>
      </w:r>
      <w:r>
        <w:rPr>
          <w:lang w:eastAsia="zh-Hans"/>
        </w:rPr>
        <w:t>一般细胞用于维持钠泵转运的能量大约占其代谢能量的（</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5</w:t>
      </w:r>
      <w:r>
        <w:rPr>
          <w:lang w:eastAsia="zh-Hans"/>
        </w:rPr>
        <w:t>～</w:t>
      </w:r>
      <w:r>
        <w:rPr>
          <w:lang w:eastAsia="zh-Hans"/>
        </w:rPr>
        <w:t>10</w:t>
      </w:r>
      <w:r>
        <w:rPr>
          <w:lang w:eastAsia="zh-Hans"/>
        </w:rPr>
        <w:t>％</w:t>
      </w:r>
      <w:r>
        <w:rPr>
          <w:rFonts w:hint="eastAsia"/>
        </w:rPr>
        <w:t xml:space="preserve"> </w:t>
      </w:r>
      <w:r>
        <w:rPr>
          <w:lang w:eastAsia="zh-Hans"/>
        </w:rPr>
        <w:t>Ｂ</w:t>
      </w:r>
      <w:r>
        <w:rPr>
          <w:lang w:eastAsia="zh-Hans"/>
        </w:rPr>
        <w:t>. 10</w:t>
      </w:r>
      <w:r>
        <w:rPr>
          <w:lang w:eastAsia="zh-Hans"/>
        </w:rPr>
        <w:t>～</w:t>
      </w:r>
      <w:r>
        <w:rPr>
          <w:lang w:eastAsia="zh-Hans"/>
        </w:rPr>
        <w:t>20</w:t>
      </w:r>
      <w:r>
        <w:rPr>
          <w:lang w:eastAsia="zh-Hans"/>
        </w:rPr>
        <w:t>％</w:t>
      </w:r>
      <w:r>
        <w:rPr>
          <w:rFonts w:hint="eastAsia"/>
        </w:rPr>
        <w:t xml:space="preserve"> </w:t>
      </w:r>
      <w:r>
        <w:rPr>
          <w:lang w:eastAsia="zh-Hans"/>
        </w:rPr>
        <w:t>Ｃ</w:t>
      </w:r>
      <w:r>
        <w:rPr>
          <w:lang w:eastAsia="zh-Hans"/>
        </w:rPr>
        <w:t>. 20</w:t>
      </w:r>
      <w:r>
        <w:rPr>
          <w:lang w:eastAsia="zh-Hans"/>
        </w:rPr>
        <w:t>～</w:t>
      </w:r>
      <w:r>
        <w:rPr>
          <w:lang w:eastAsia="zh-Hans"/>
        </w:rPr>
        <w:t>30</w:t>
      </w:r>
      <w:r>
        <w:rPr>
          <w:lang w:eastAsia="zh-Hans"/>
        </w:rPr>
        <w:t>％</w:t>
      </w:r>
      <w:r>
        <w:rPr>
          <w:rFonts w:hint="eastAsia"/>
        </w:rPr>
        <w:t xml:space="preserve"> </w:t>
      </w:r>
      <w:r>
        <w:rPr>
          <w:lang w:eastAsia="zh-Hans"/>
        </w:rPr>
        <w:t>Ｄ</w:t>
      </w:r>
      <w:r>
        <w:rPr>
          <w:lang w:eastAsia="zh-Hans"/>
        </w:rPr>
        <w:t>. 30</w:t>
      </w:r>
      <w:r>
        <w:rPr>
          <w:lang w:eastAsia="zh-Hans"/>
        </w:rPr>
        <w:t>～</w:t>
      </w:r>
      <w:r>
        <w:rPr>
          <w:lang w:eastAsia="zh-Hans"/>
        </w:rPr>
        <w:t>40</w:t>
      </w:r>
      <w:r>
        <w:rPr>
          <w:lang w:eastAsia="zh-Hans"/>
        </w:rPr>
        <w:t>％</w:t>
      </w:r>
      <w:r>
        <w:rPr>
          <w:rFonts w:hint="eastAsia"/>
        </w:rPr>
        <w:t xml:space="preserve"> </w:t>
      </w:r>
      <w:r>
        <w:rPr>
          <w:lang w:eastAsia="zh-Hans"/>
        </w:rPr>
        <w:t>Ｅ</w:t>
      </w:r>
      <w:r>
        <w:rPr>
          <w:lang w:eastAsia="zh-Hans"/>
        </w:rPr>
        <w:t>. 40</w:t>
      </w:r>
      <w:r>
        <w:rPr>
          <w:lang w:eastAsia="zh-Hans"/>
        </w:rPr>
        <w:t>～</w:t>
      </w:r>
      <w:r>
        <w:rPr>
          <w:lang w:eastAsia="zh-Hans"/>
        </w:rPr>
        <w:t>50</w:t>
      </w:r>
      <w:r>
        <w:rPr>
          <w:lang w:eastAsia="zh-Hans"/>
        </w:rPr>
        <w:t>％</w:t>
      </w:r>
    </w:p>
    <w:p w:rsidR="00000000" w:rsidRDefault="00480373">
      <w:pPr>
        <w:spacing w:line="400" w:lineRule="exact"/>
        <w:rPr>
          <w:lang w:eastAsia="zh-Hans"/>
        </w:rPr>
      </w:pPr>
      <w:r>
        <w:rPr>
          <w:rFonts w:hint="eastAsia"/>
        </w:rPr>
        <w:t xml:space="preserve">39  </w:t>
      </w:r>
      <w:r>
        <w:rPr>
          <w:lang w:eastAsia="zh-Hans"/>
        </w:rPr>
        <w:t>正常细胞膜内</w:t>
      </w:r>
      <w:r>
        <w:rPr>
          <w:lang w:eastAsia="zh-Hans"/>
        </w:rPr>
        <w:t>K+</w:t>
      </w:r>
      <w:r>
        <w:rPr>
          <w:lang w:eastAsia="zh-Hans"/>
        </w:rPr>
        <w:t>浓度约为膜外钾离子浓度的（</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12</w:t>
      </w:r>
      <w:r>
        <w:rPr>
          <w:lang w:eastAsia="zh-Hans"/>
        </w:rPr>
        <w:t>倍</w:t>
      </w:r>
      <w:r>
        <w:rPr>
          <w:rFonts w:hint="eastAsia"/>
        </w:rPr>
        <w:t xml:space="preserve"> </w:t>
      </w:r>
      <w:r>
        <w:rPr>
          <w:lang w:eastAsia="zh-Hans"/>
        </w:rPr>
        <w:t>Ｂ</w:t>
      </w:r>
      <w:r>
        <w:rPr>
          <w:lang w:eastAsia="zh-Hans"/>
        </w:rPr>
        <w:t>. 30</w:t>
      </w:r>
      <w:r>
        <w:rPr>
          <w:lang w:eastAsia="zh-Hans"/>
        </w:rPr>
        <w:t>倍</w:t>
      </w:r>
      <w:r>
        <w:rPr>
          <w:rFonts w:hint="eastAsia"/>
        </w:rPr>
        <w:t xml:space="preserve"> </w:t>
      </w:r>
      <w:r>
        <w:rPr>
          <w:lang w:eastAsia="zh-Hans"/>
        </w:rPr>
        <w:t>Ｃ</w:t>
      </w:r>
      <w:r>
        <w:rPr>
          <w:lang w:eastAsia="zh-Hans"/>
        </w:rPr>
        <w:t>. 50</w:t>
      </w:r>
      <w:r>
        <w:rPr>
          <w:lang w:eastAsia="zh-Hans"/>
        </w:rPr>
        <w:t>倍</w:t>
      </w:r>
      <w:r>
        <w:rPr>
          <w:rFonts w:hint="eastAsia"/>
        </w:rPr>
        <w:t xml:space="preserve"> </w:t>
      </w:r>
      <w:r>
        <w:rPr>
          <w:lang w:eastAsia="zh-Hans"/>
        </w:rPr>
        <w:t>Ｄ</w:t>
      </w:r>
      <w:r>
        <w:rPr>
          <w:lang w:eastAsia="zh-Hans"/>
        </w:rPr>
        <w:t>. 70</w:t>
      </w:r>
      <w:r>
        <w:rPr>
          <w:lang w:eastAsia="zh-Hans"/>
        </w:rPr>
        <w:t>倍</w:t>
      </w:r>
      <w:r>
        <w:rPr>
          <w:rFonts w:hint="eastAsia"/>
        </w:rPr>
        <w:t xml:space="preserve"> </w:t>
      </w:r>
      <w:r>
        <w:rPr>
          <w:lang w:eastAsia="zh-Hans"/>
        </w:rPr>
        <w:t>Ｅ</w:t>
      </w:r>
      <w:r>
        <w:rPr>
          <w:lang w:eastAsia="zh-Hans"/>
        </w:rPr>
        <w:t>. 90</w:t>
      </w:r>
      <w:r>
        <w:rPr>
          <w:lang w:eastAsia="zh-Hans"/>
        </w:rPr>
        <w:t>倍</w:t>
      </w:r>
    </w:p>
    <w:p w:rsidR="00000000" w:rsidRDefault="00480373">
      <w:pPr>
        <w:spacing w:line="400" w:lineRule="exact"/>
        <w:rPr>
          <w:lang w:eastAsia="zh-Hans"/>
        </w:rPr>
      </w:pPr>
      <w:r>
        <w:rPr>
          <w:rFonts w:hint="eastAsia"/>
        </w:rPr>
        <w:t xml:space="preserve">40  </w:t>
      </w:r>
      <w:r>
        <w:rPr>
          <w:lang w:eastAsia="zh-Hans"/>
        </w:rPr>
        <w:t>正常细胞膜外</w:t>
      </w:r>
      <w:r>
        <w:rPr>
          <w:lang w:eastAsia="zh-Hans"/>
        </w:rPr>
        <w:t>Na+</w:t>
      </w:r>
      <w:r>
        <w:rPr>
          <w:lang w:eastAsia="zh-Hans"/>
        </w:rPr>
        <w:t>浓度约为膜内钠离子浓度的（</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1</w:t>
      </w:r>
      <w:r>
        <w:rPr>
          <w:lang w:eastAsia="zh-Hans"/>
        </w:rPr>
        <w:t>倍</w:t>
      </w:r>
      <w:r>
        <w:rPr>
          <w:rFonts w:hint="eastAsia"/>
        </w:rPr>
        <w:t xml:space="preserve"> </w:t>
      </w:r>
      <w:r>
        <w:rPr>
          <w:lang w:eastAsia="zh-Hans"/>
        </w:rPr>
        <w:t>Ｂ</w:t>
      </w:r>
      <w:r>
        <w:rPr>
          <w:lang w:eastAsia="zh-Hans"/>
        </w:rPr>
        <w:t>. 5</w:t>
      </w:r>
      <w:r>
        <w:rPr>
          <w:lang w:eastAsia="zh-Hans"/>
        </w:rPr>
        <w:t>倍</w:t>
      </w:r>
      <w:r>
        <w:rPr>
          <w:rFonts w:hint="eastAsia"/>
        </w:rPr>
        <w:t xml:space="preserve"> </w:t>
      </w:r>
      <w:r>
        <w:rPr>
          <w:lang w:eastAsia="zh-Hans"/>
        </w:rPr>
        <w:t>Ｃ</w:t>
      </w:r>
      <w:r>
        <w:rPr>
          <w:lang w:eastAsia="zh-Hans"/>
        </w:rPr>
        <w:t>. 12</w:t>
      </w:r>
      <w:r>
        <w:rPr>
          <w:lang w:eastAsia="zh-Hans"/>
        </w:rPr>
        <w:t>倍</w:t>
      </w:r>
      <w:r>
        <w:rPr>
          <w:rFonts w:hint="eastAsia"/>
        </w:rPr>
        <w:t xml:space="preserve"> </w:t>
      </w:r>
      <w:r>
        <w:rPr>
          <w:lang w:eastAsia="zh-Hans"/>
        </w:rPr>
        <w:t>Ｄ</w:t>
      </w:r>
      <w:r>
        <w:rPr>
          <w:lang w:eastAsia="zh-Hans"/>
        </w:rPr>
        <w:t>. 18</w:t>
      </w:r>
      <w:r>
        <w:rPr>
          <w:lang w:eastAsia="zh-Hans"/>
        </w:rPr>
        <w:t>倍</w:t>
      </w:r>
      <w:r>
        <w:rPr>
          <w:rFonts w:hint="eastAsia"/>
        </w:rPr>
        <w:t xml:space="preserve"> </w:t>
      </w:r>
      <w:r>
        <w:rPr>
          <w:lang w:eastAsia="zh-Hans"/>
        </w:rPr>
        <w:t>Ｅ</w:t>
      </w:r>
      <w:r>
        <w:rPr>
          <w:lang w:eastAsia="zh-Hans"/>
        </w:rPr>
        <w:t>. 21</w:t>
      </w:r>
      <w:r>
        <w:rPr>
          <w:lang w:eastAsia="zh-Hans"/>
        </w:rPr>
        <w:t>倍</w:t>
      </w:r>
    </w:p>
    <w:p w:rsidR="00000000" w:rsidRDefault="00480373">
      <w:pPr>
        <w:spacing w:line="400" w:lineRule="exact"/>
        <w:rPr>
          <w:lang w:eastAsia="zh-Hans"/>
        </w:rPr>
      </w:pPr>
      <w:r>
        <w:rPr>
          <w:rFonts w:hint="eastAsia"/>
        </w:rPr>
        <w:t xml:space="preserve">41  </w:t>
      </w:r>
      <w:r>
        <w:rPr>
          <w:lang w:eastAsia="zh-Hans"/>
        </w:rPr>
        <w:t>单根神经纤维的动作电位中负后电位出现在（</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去极相之后</w:t>
      </w:r>
      <w:r>
        <w:rPr>
          <w:rFonts w:hint="eastAsia"/>
        </w:rPr>
        <w:t xml:space="preserve"> </w:t>
      </w:r>
      <w:r>
        <w:rPr>
          <w:lang w:eastAsia="zh-Hans"/>
        </w:rPr>
        <w:t>Ｂ</w:t>
      </w:r>
      <w:r>
        <w:rPr>
          <w:lang w:eastAsia="zh-Hans"/>
        </w:rPr>
        <w:t xml:space="preserve">. </w:t>
      </w:r>
      <w:r>
        <w:rPr>
          <w:lang w:eastAsia="zh-Hans"/>
        </w:rPr>
        <w:t>超射之后</w:t>
      </w:r>
      <w:r>
        <w:rPr>
          <w:rFonts w:hint="eastAsia"/>
        </w:rPr>
        <w:t xml:space="preserve"> </w:t>
      </w:r>
      <w:r>
        <w:rPr>
          <w:lang w:eastAsia="zh-Hans"/>
        </w:rPr>
        <w:t>Ｃ</w:t>
      </w:r>
      <w:r>
        <w:rPr>
          <w:lang w:eastAsia="zh-Hans"/>
        </w:rPr>
        <w:t xml:space="preserve">. </w:t>
      </w:r>
      <w:r>
        <w:rPr>
          <w:lang w:eastAsia="zh-Hans"/>
        </w:rPr>
        <w:t>峰电位之后</w:t>
      </w:r>
      <w:r>
        <w:rPr>
          <w:rFonts w:hint="eastAsia"/>
        </w:rPr>
        <w:t xml:space="preserve"> </w:t>
      </w:r>
      <w:r>
        <w:rPr>
          <w:lang w:eastAsia="zh-Hans"/>
        </w:rPr>
        <w:t>Ｄ</w:t>
      </w:r>
      <w:r>
        <w:rPr>
          <w:lang w:eastAsia="zh-Hans"/>
        </w:rPr>
        <w:t xml:space="preserve">. </w:t>
      </w:r>
      <w:r>
        <w:rPr>
          <w:lang w:eastAsia="zh-Hans"/>
        </w:rPr>
        <w:t>正后电位之后</w:t>
      </w:r>
      <w:r>
        <w:rPr>
          <w:rFonts w:hint="eastAsia"/>
        </w:rPr>
        <w:t xml:space="preserve"> </w:t>
      </w:r>
      <w:r>
        <w:rPr>
          <w:lang w:eastAsia="zh-Hans"/>
        </w:rPr>
        <w:t>Ｅ</w:t>
      </w:r>
      <w:r>
        <w:rPr>
          <w:lang w:eastAsia="zh-Hans"/>
        </w:rPr>
        <w:t xml:space="preserve">. </w:t>
      </w:r>
      <w:r>
        <w:rPr>
          <w:lang w:eastAsia="zh-Hans"/>
        </w:rPr>
        <w:t>以上都不是</w:t>
      </w:r>
    </w:p>
    <w:p w:rsidR="00000000" w:rsidRDefault="00480373">
      <w:pPr>
        <w:spacing w:line="400" w:lineRule="exact"/>
        <w:rPr>
          <w:lang w:eastAsia="zh-Hans"/>
        </w:rPr>
      </w:pPr>
      <w:r>
        <w:rPr>
          <w:rFonts w:hint="eastAsia"/>
        </w:rPr>
        <w:t xml:space="preserve">42  </w:t>
      </w:r>
      <w:r>
        <w:rPr>
          <w:lang w:eastAsia="zh-Hans"/>
        </w:rPr>
        <w:t>就绝对值而言，静息电位的实测值与</w:t>
      </w:r>
      <w:r>
        <w:rPr>
          <w:lang w:eastAsia="zh-Hans"/>
        </w:rPr>
        <w:t>K+</w:t>
      </w:r>
      <w:r>
        <w:rPr>
          <w:lang w:eastAsia="zh-Hans"/>
        </w:rPr>
        <w:t>平衡电位的理论值相比（</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前者约大</w:t>
      </w:r>
      <w:r>
        <w:rPr>
          <w:lang w:eastAsia="zh-Hans"/>
        </w:rPr>
        <w:t>10</w:t>
      </w:r>
      <w:r>
        <w:rPr>
          <w:lang w:eastAsia="zh-Hans"/>
        </w:rPr>
        <w:t>％</w:t>
      </w:r>
      <w:r>
        <w:rPr>
          <w:rFonts w:hint="eastAsia"/>
        </w:rPr>
        <w:t xml:space="preserve"> </w:t>
      </w:r>
      <w:r>
        <w:rPr>
          <w:lang w:eastAsia="zh-Hans"/>
        </w:rPr>
        <w:t>Ｂ</w:t>
      </w:r>
      <w:r>
        <w:rPr>
          <w:lang w:eastAsia="zh-Hans"/>
        </w:rPr>
        <w:t xml:space="preserve">. </w:t>
      </w:r>
      <w:r>
        <w:rPr>
          <w:lang w:eastAsia="zh-Hans"/>
        </w:rPr>
        <w:t>前者大</w:t>
      </w:r>
      <w:r>
        <w:rPr>
          <w:rFonts w:hint="eastAsia"/>
        </w:rPr>
        <w:t xml:space="preserve"> </w:t>
      </w:r>
      <w:r>
        <w:rPr>
          <w:lang w:eastAsia="zh-Hans"/>
        </w:rPr>
        <w:t>Ｃ</w:t>
      </w:r>
      <w:r>
        <w:rPr>
          <w:lang w:eastAsia="zh-Hans"/>
        </w:rPr>
        <w:t xml:space="preserve">. </w:t>
      </w:r>
      <w:r>
        <w:rPr>
          <w:lang w:eastAsia="zh-Hans"/>
        </w:rPr>
        <w:t>前者小</w:t>
      </w:r>
      <w:r>
        <w:rPr>
          <w:rFonts w:hint="eastAsia"/>
        </w:rPr>
        <w:t xml:space="preserve"> </w:t>
      </w:r>
      <w:r>
        <w:rPr>
          <w:lang w:eastAsia="zh-Hans"/>
        </w:rPr>
        <w:t>Ｄ</w:t>
      </w:r>
      <w:r>
        <w:rPr>
          <w:lang w:eastAsia="zh-Hans"/>
        </w:rPr>
        <w:t xml:space="preserve">. </w:t>
      </w:r>
      <w:r>
        <w:rPr>
          <w:lang w:eastAsia="zh-Hans"/>
        </w:rPr>
        <w:t>两者相等</w:t>
      </w:r>
      <w:r>
        <w:rPr>
          <w:rFonts w:hint="eastAsia"/>
        </w:rPr>
        <w:t xml:space="preserve"> </w:t>
      </w:r>
      <w:r>
        <w:rPr>
          <w:lang w:eastAsia="zh-Hans"/>
        </w:rPr>
        <w:t>Ｅ</w:t>
      </w:r>
      <w:r>
        <w:rPr>
          <w:lang w:eastAsia="zh-Hans"/>
        </w:rPr>
        <w:t xml:space="preserve">. </w:t>
      </w:r>
      <w:r>
        <w:rPr>
          <w:lang w:eastAsia="zh-Hans"/>
        </w:rPr>
        <w:t>以上都不对</w:t>
      </w:r>
    </w:p>
    <w:p w:rsidR="00000000" w:rsidRDefault="00480373">
      <w:pPr>
        <w:spacing w:line="400" w:lineRule="exact"/>
        <w:rPr>
          <w:lang w:eastAsia="zh-Hans"/>
        </w:rPr>
      </w:pPr>
      <w:r>
        <w:rPr>
          <w:rFonts w:hint="eastAsia"/>
        </w:rPr>
        <w:t xml:space="preserve">43  </w:t>
      </w:r>
      <w:r>
        <w:rPr>
          <w:lang w:eastAsia="zh-Hans"/>
        </w:rPr>
        <w:t>人工增加离体神经纤维浸泡溶液中的</w:t>
      </w:r>
      <w:r>
        <w:rPr>
          <w:lang w:eastAsia="zh-Hans"/>
        </w:rPr>
        <w:t>K+</w:t>
      </w:r>
      <w:r>
        <w:rPr>
          <w:lang w:eastAsia="zh-Hans"/>
        </w:rPr>
        <w:t>浓度，静息电位绝对值将（</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不变</w:t>
      </w:r>
      <w:r>
        <w:rPr>
          <w:rFonts w:hint="eastAsia"/>
        </w:rPr>
        <w:t xml:space="preserve"> </w:t>
      </w:r>
      <w:r>
        <w:rPr>
          <w:lang w:eastAsia="zh-Hans"/>
        </w:rPr>
        <w:t>Ｂ</w:t>
      </w:r>
      <w:r>
        <w:rPr>
          <w:lang w:eastAsia="zh-Hans"/>
        </w:rPr>
        <w:t xml:space="preserve">. </w:t>
      </w:r>
      <w:r>
        <w:rPr>
          <w:lang w:eastAsia="zh-Hans"/>
        </w:rPr>
        <w:t>增大</w:t>
      </w:r>
      <w:r>
        <w:rPr>
          <w:rFonts w:hint="eastAsia"/>
        </w:rPr>
        <w:t xml:space="preserve"> </w:t>
      </w:r>
      <w:r>
        <w:rPr>
          <w:lang w:eastAsia="zh-Hans"/>
        </w:rPr>
        <w:t>Ｃ</w:t>
      </w:r>
      <w:r>
        <w:rPr>
          <w:lang w:eastAsia="zh-Hans"/>
        </w:rPr>
        <w:t xml:space="preserve">. </w:t>
      </w:r>
      <w:r>
        <w:rPr>
          <w:lang w:eastAsia="zh-Hans"/>
        </w:rPr>
        <w:t>减小</w:t>
      </w:r>
      <w:r>
        <w:rPr>
          <w:rFonts w:hint="eastAsia"/>
        </w:rPr>
        <w:t xml:space="preserve"> </w:t>
      </w:r>
      <w:r>
        <w:rPr>
          <w:lang w:eastAsia="zh-Hans"/>
        </w:rPr>
        <w:t>Ｄ</w:t>
      </w:r>
      <w:r>
        <w:rPr>
          <w:lang w:eastAsia="zh-Hans"/>
        </w:rPr>
        <w:t xml:space="preserve">. </w:t>
      </w:r>
      <w:r>
        <w:rPr>
          <w:lang w:eastAsia="zh-Hans"/>
        </w:rPr>
        <w:t>先增大后减小</w:t>
      </w:r>
      <w:r>
        <w:rPr>
          <w:rFonts w:hint="eastAsia"/>
        </w:rPr>
        <w:t xml:space="preserve"> </w:t>
      </w:r>
      <w:r>
        <w:rPr>
          <w:lang w:eastAsia="zh-Hans"/>
        </w:rPr>
        <w:t>Ｅ</w:t>
      </w:r>
      <w:r>
        <w:rPr>
          <w:lang w:eastAsia="zh-Hans"/>
        </w:rPr>
        <w:t xml:space="preserve">. </w:t>
      </w:r>
      <w:r>
        <w:rPr>
          <w:lang w:eastAsia="zh-Hans"/>
        </w:rPr>
        <w:t>先减小后增大</w:t>
      </w:r>
    </w:p>
    <w:p w:rsidR="00000000" w:rsidRDefault="00480373">
      <w:pPr>
        <w:spacing w:line="400" w:lineRule="exact"/>
        <w:rPr>
          <w:lang w:eastAsia="zh-Hans"/>
        </w:rPr>
      </w:pPr>
      <w:r>
        <w:rPr>
          <w:rFonts w:hint="eastAsia"/>
        </w:rPr>
        <w:t xml:space="preserve">44  </w:t>
      </w:r>
      <w:r>
        <w:rPr>
          <w:lang w:eastAsia="zh-Hans"/>
        </w:rPr>
        <w:t>神经细胞动作电位的幅度接近于（</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钾平衡电位</w:t>
      </w:r>
    </w:p>
    <w:p w:rsidR="00000000" w:rsidRDefault="00480373">
      <w:pPr>
        <w:spacing w:line="400" w:lineRule="exact"/>
        <w:rPr>
          <w:lang w:eastAsia="zh-Hans"/>
        </w:rPr>
      </w:pPr>
      <w:r>
        <w:rPr>
          <w:lang w:eastAsia="zh-Hans"/>
        </w:rPr>
        <w:t>Ｂ</w:t>
      </w:r>
      <w:r>
        <w:rPr>
          <w:lang w:eastAsia="zh-Hans"/>
        </w:rPr>
        <w:t xml:space="preserve">. </w:t>
      </w:r>
      <w:r>
        <w:rPr>
          <w:lang w:eastAsia="zh-Hans"/>
        </w:rPr>
        <w:t>钠平衡电位</w:t>
      </w:r>
    </w:p>
    <w:p w:rsidR="00000000" w:rsidRDefault="00480373">
      <w:pPr>
        <w:spacing w:line="400" w:lineRule="exact"/>
        <w:rPr>
          <w:lang w:eastAsia="zh-Hans"/>
        </w:rPr>
      </w:pPr>
      <w:r>
        <w:rPr>
          <w:lang w:eastAsia="zh-Hans"/>
        </w:rPr>
        <w:t>Ｃ</w:t>
      </w:r>
      <w:r>
        <w:rPr>
          <w:lang w:eastAsia="zh-Hans"/>
        </w:rPr>
        <w:t xml:space="preserve">. </w:t>
      </w:r>
      <w:r>
        <w:rPr>
          <w:lang w:eastAsia="zh-Hans"/>
        </w:rPr>
        <w:t>静息电位绝对数值与钠平衡电位数值之和</w:t>
      </w:r>
    </w:p>
    <w:p w:rsidR="00000000" w:rsidRDefault="00480373">
      <w:pPr>
        <w:spacing w:line="400" w:lineRule="exact"/>
        <w:rPr>
          <w:lang w:eastAsia="zh-Hans"/>
        </w:rPr>
      </w:pPr>
      <w:r>
        <w:rPr>
          <w:lang w:eastAsia="zh-Hans"/>
        </w:rPr>
        <w:t>Ｄ</w:t>
      </w:r>
      <w:r>
        <w:rPr>
          <w:lang w:eastAsia="zh-Hans"/>
        </w:rPr>
        <w:t xml:space="preserve">. </w:t>
      </w:r>
      <w:r>
        <w:rPr>
          <w:lang w:eastAsia="zh-Hans"/>
        </w:rPr>
        <w:t>静息电位绝对数值与钠平衡电位数值之差</w:t>
      </w:r>
    </w:p>
    <w:p w:rsidR="00000000" w:rsidRDefault="00480373">
      <w:pPr>
        <w:spacing w:line="400" w:lineRule="exact"/>
        <w:rPr>
          <w:lang w:eastAsia="zh-Hans"/>
        </w:rPr>
      </w:pPr>
      <w:r>
        <w:rPr>
          <w:lang w:eastAsia="zh-Hans"/>
        </w:rPr>
        <w:t>Ｅ</w:t>
      </w:r>
      <w:r>
        <w:rPr>
          <w:lang w:eastAsia="zh-Hans"/>
        </w:rPr>
        <w:t xml:space="preserve">. </w:t>
      </w:r>
      <w:r>
        <w:rPr>
          <w:lang w:eastAsia="zh-Hans"/>
        </w:rPr>
        <w:t>超射值</w:t>
      </w:r>
    </w:p>
    <w:p w:rsidR="00000000" w:rsidRDefault="00480373">
      <w:pPr>
        <w:spacing w:line="400" w:lineRule="exact"/>
        <w:rPr>
          <w:lang w:eastAsia="zh-Hans"/>
        </w:rPr>
      </w:pPr>
      <w:r>
        <w:rPr>
          <w:rFonts w:hint="eastAsia"/>
        </w:rPr>
        <w:t xml:space="preserve">45  </w:t>
      </w:r>
      <w:r>
        <w:rPr>
          <w:lang w:eastAsia="zh-Hans"/>
        </w:rPr>
        <w:t>动作电位的特点之一是（</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刺激强度小于阈值时，出现低幅度的动作电位</w:t>
      </w:r>
    </w:p>
    <w:p w:rsidR="00000000" w:rsidRDefault="00480373">
      <w:pPr>
        <w:spacing w:line="400" w:lineRule="exact"/>
        <w:rPr>
          <w:lang w:eastAsia="zh-Hans"/>
        </w:rPr>
      </w:pPr>
      <w:r>
        <w:rPr>
          <w:lang w:eastAsia="zh-Hans"/>
        </w:rPr>
        <w:t>Ｂ</w:t>
      </w:r>
      <w:r>
        <w:rPr>
          <w:lang w:eastAsia="zh-Hans"/>
        </w:rPr>
        <w:t xml:space="preserve">. </w:t>
      </w:r>
      <w:r>
        <w:rPr>
          <w:lang w:eastAsia="zh-Hans"/>
        </w:rPr>
        <w:t>刺激强度达到阈值后</w:t>
      </w:r>
      <w:r>
        <w:rPr>
          <w:lang w:eastAsia="zh-Hans"/>
        </w:rPr>
        <w:t>，再增加刺激强度其电位幅度增大</w:t>
      </w:r>
    </w:p>
    <w:p w:rsidR="00000000" w:rsidRDefault="00480373">
      <w:pPr>
        <w:spacing w:line="400" w:lineRule="exact"/>
        <w:rPr>
          <w:lang w:eastAsia="zh-Hans"/>
        </w:rPr>
      </w:pPr>
      <w:r>
        <w:rPr>
          <w:lang w:eastAsia="zh-Hans"/>
        </w:rPr>
        <w:t>Ｃ</w:t>
      </w:r>
      <w:r>
        <w:rPr>
          <w:lang w:eastAsia="zh-Hans"/>
        </w:rPr>
        <w:t xml:space="preserve">. </w:t>
      </w:r>
      <w:r>
        <w:rPr>
          <w:lang w:eastAsia="zh-Hans"/>
        </w:rPr>
        <w:t>动作电位一产生，便可沿细胞膜作电紧张性扩布</w:t>
      </w:r>
    </w:p>
    <w:p w:rsidR="00000000" w:rsidRDefault="00480373">
      <w:pPr>
        <w:spacing w:line="400" w:lineRule="exact"/>
        <w:rPr>
          <w:lang w:eastAsia="zh-Hans"/>
        </w:rPr>
      </w:pPr>
      <w:r>
        <w:rPr>
          <w:lang w:eastAsia="zh-Hans"/>
        </w:rPr>
        <w:t>Ｄ</w:t>
      </w:r>
      <w:r>
        <w:rPr>
          <w:lang w:eastAsia="zh-Hans"/>
        </w:rPr>
        <w:t xml:space="preserve">. </w:t>
      </w:r>
      <w:r>
        <w:rPr>
          <w:lang w:eastAsia="zh-Hans"/>
        </w:rPr>
        <w:t>动作电位大小随传导距离增加而变小</w:t>
      </w:r>
    </w:p>
    <w:p w:rsidR="00000000" w:rsidRDefault="00480373">
      <w:pPr>
        <w:spacing w:line="400" w:lineRule="exact"/>
        <w:rPr>
          <w:lang w:eastAsia="zh-Hans"/>
        </w:rPr>
      </w:pPr>
      <w:r>
        <w:rPr>
          <w:lang w:eastAsia="zh-Hans"/>
        </w:rPr>
        <w:t>Ｅ</w:t>
      </w:r>
      <w:r>
        <w:rPr>
          <w:lang w:eastAsia="zh-Hans"/>
        </w:rPr>
        <w:t xml:space="preserve">. </w:t>
      </w:r>
      <w:r>
        <w:rPr>
          <w:lang w:eastAsia="zh-Hans"/>
        </w:rPr>
        <w:t>各种可兴奋细胞动作电位的幅度持续时间可以各不相同</w:t>
      </w:r>
    </w:p>
    <w:p w:rsidR="00000000" w:rsidRDefault="00480373">
      <w:pPr>
        <w:spacing w:line="400" w:lineRule="exact"/>
        <w:rPr>
          <w:lang w:eastAsia="zh-Hans"/>
        </w:rPr>
      </w:pPr>
      <w:r>
        <w:rPr>
          <w:rFonts w:hint="eastAsia"/>
        </w:rPr>
        <w:t xml:space="preserve">46  </w:t>
      </w:r>
      <w:r>
        <w:rPr>
          <w:lang w:eastAsia="zh-Hans"/>
        </w:rPr>
        <w:t>下列有关细胞兴奋传导的叙述，错误的是（</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动作电位可沿细胞膜传导到整个细胞</w:t>
      </w:r>
    </w:p>
    <w:p w:rsidR="00000000" w:rsidRDefault="00480373">
      <w:pPr>
        <w:spacing w:line="400" w:lineRule="exact"/>
        <w:rPr>
          <w:lang w:eastAsia="zh-Hans"/>
        </w:rPr>
      </w:pPr>
      <w:r>
        <w:rPr>
          <w:lang w:eastAsia="zh-Hans"/>
        </w:rPr>
        <w:t>Ｂ</w:t>
      </w:r>
      <w:r>
        <w:rPr>
          <w:lang w:eastAsia="zh-Hans"/>
        </w:rPr>
        <w:t xml:space="preserve">. </w:t>
      </w:r>
      <w:r>
        <w:rPr>
          <w:lang w:eastAsia="zh-Hans"/>
        </w:rPr>
        <w:t>方式是产生局部电流刺激未兴奋部位</w:t>
      </w:r>
    </w:p>
    <w:p w:rsidR="00000000" w:rsidRDefault="00480373">
      <w:pPr>
        <w:spacing w:line="400" w:lineRule="exact"/>
        <w:rPr>
          <w:lang w:eastAsia="zh-Hans"/>
        </w:rPr>
      </w:pPr>
      <w:r>
        <w:rPr>
          <w:lang w:eastAsia="zh-Hans"/>
        </w:rPr>
        <w:t>Ｃ</w:t>
      </w:r>
      <w:r>
        <w:rPr>
          <w:lang w:eastAsia="zh-Hans"/>
        </w:rPr>
        <w:t xml:space="preserve">. </w:t>
      </w:r>
      <w:r>
        <w:rPr>
          <w:lang w:eastAsia="zh-Hans"/>
        </w:rPr>
        <w:t>出现的动作电位在有髓纤维传导是跳跃式传导</w:t>
      </w:r>
    </w:p>
    <w:p w:rsidR="00000000" w:rsidRDefault="00480373">
      <w:pPr>
        <w:spacing w:line="400" w:lineRule="exact"/>
        <w:rPr>
          <w:lang w:eastAsia="zh-Hans"/>
        </w:rPr>
      </w:pPr>
      <w:r>
        <w:rPr>
          <w:lang w:eastAsia="zh-Hans"/>
        </w:rPr>
        <w:t>Ｄ</w:t>
      </w:r>
      <w:r>
        <w:rPr>
          <w:lang w:eastAsia="zh-Hans"/>
        </w:rPr>
        <w:t xml:space="preserve">. </w:t>
      </w:r>
      <w:r>
        <w:rPr>
          <w:lang w:eastAsia="zh-Hans"/>
        </w:rPr>
        <w:t>有髓纤维传导冲动的速度比无髓纤维快</w:t>
      </w:r>
    </w:p>
    <w:p w:rsidR="00000000" w:rsidRDefault="00480373">
      <w:pPr>
        <w:spacing w:line="400" w:lineRule="exact"/>
        <w:rPr>
          <w:lang w:eastAsia="zh-Hans"/>
        </w:rPr>
      </w:pPr>
      <w:r>
        <w:rPr>
          <w:lang w:eastAsia="zh-Hans"/>
        </w:rPr>
        <w:t>Ｅ</w:t>
      </w:r>
      <w:r>
        <w:rPr>
          <w:lang w:eastAsia="zh-Hans"/>
        </w:rPr>
        <w:t xml:space="preserve">. </w:t>
      </w:r>
      <w:r>
        <w:rPr>
          <w:lang w:eastAsia="zh-Hans"/>
        </w:rPr>
        <w:t>动作电位的幅度随传导距离增加而减小</w:t>
      </w:r>
    </w:p>
    <w:p w:rsidR="00000000" w:rsidRDefault="00480373">
      <w:pPr>
        <w:spacing w:line="400" w:lineRule="exact"/>
        <w:rPr>
          <w:lang w:eastAsia="zh-Hans"/>
        </w:rPr>
      </w:pPr>
      <w:r>
        <w:rPr>
          <w:rFonts w:hint="eastAsia"/>
        </w:rPr>
        <w:t xml:space="preserve">47 </w:t>
      </w:r>
      <w:r>
        <w:rPr>
          <w:lang w:eastAsia="zh-Hans"/>
        </w:rPr>
        <w:t>在多数细胞膜组成中，占重量百分比最多的是（</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糖类</w:t>
      </w:r>
      <w:r>
        <w:rPr>
          <w:rFonts w:hint="eastAsia"/>
        </w:rPr>
        <w:t xml:space="preserve"> </w:t>
      </w:r>
      <w:r>
        <w:rPr>
          <w:lang w:eastAsia="zh-Hans"/>
        </w:rPr>
        <w:t>Ｂ</w:t>
      </w:r>
      <w:r>
        <w:rPr>
          <w:lang w:eastAsia="zh-Hans"/>
        </w:rPr>
        <w:t xml:space="preserve">. </w:t>
      </w:r>
      <w:r>
        <w:rPr>
          <w:lang w:eastAsia="zh-Hans"/>
        </w:rPr>
        <w:t>脂类</w:t>
      </w:r>
      <w:r>
        <w:rPr>
          <w:rFonts w:hint="eastAsia"/>
        </w:rPr>
        <w:t xml:space="preserve"> </w:t>
      </w:r>
      <w:r>
        <w:rPr>
          <w:lang w:eastAsia="zh-Hans"/>
        </w:rPr>
        <w:t>Ｃ</w:t>
      </w:r>
      <w:r>
        <w:rPr>
          <w:lang w:eastAsia="zh-Hans"/>
        </w:rPr>
        <w:t xml:space="preserve">. </w:t>
      </w:r>
      <w:r>
        <w:rPr>
          <w:lang w:eastAsia="zh-Hans"/>
        </w:rPr>
        <w:t>蛋白质</w:t>
      </w:r>
      <w:r>
        <w:rPr>
          <w:rFonts w:hint="eastAsia"/>
        </w:rPr>
        <w:t xml:space="preserve"> </w:t>
      </w:r>
      <w:r>
        <w:rPr>
          <w:lang w:eastAsia="zh-Hans"/>
        </w:rPr>
        <w:t>Ｄ</w:t>
      </w:r>
      <w:r>
        <w:rPr>
          <w:lang w:eastAsia="zh-Hans"/>
        </w:rPr>
        <w:t xml:space="preserve">. </w:t>
      </w:r>
      <w:r>
        <w:rPr>
          <w:lang w:eastAsia="zh-Hans"/>
        </w:rPr>
        <w:t>糖脂</w:t>
      </w:r>
      <w:r>
        <w:rPr>
          <w:rFonts w:hint="eastAsia"/>
        </w:rPr>
        <w:t xml:space="preserve"> </w:t>
      </w:r>
      <w:r>
        <w:rPr>
          <w:lang w:eastAsia="zh-Hans"/>
        </w:rPr>
        <w:t>Ｅ</w:t>
      </w:r>
      <w:r>
        <w:rPr>
          <w:lang w:eastAsia="zh-Hans"/>
        </w:rPr>
        <w:t xml:space="preserve">. </w:t>
      </w:r>
      <w:r>
        <w:rPr>
          <w:lang w:eastAsia="zh-Hans"/>
        </w:rPr>
        <w:t>胆固醇</w:t>
      </w:r>
    </w:p>
    <w:p w:rsidR="00000000" w:rsidRDefault="00480373">
      <w:pPr>
        <w:spacing w:line="400" w:lineRule="exact"/>
        <w:rPr>
          <w:lang w:eastAsia="zh-Hans"/>
        </w:rPr>
      </w:pPr>
      <w:r>
        <w:rPr>
          <w:rFonts w:hint="eastAsia"/>
        </w:rPr>
        <w:t xml:space="preserve">48  </w:t>
      </w:r>
      <w:r>
        <w:rPr>
          <w:lang w:eastAsia="zh-Hans"/>
        </w:rPr>
        <w:t>蛋白质是通过何种方式进入细胞的（</w:t>
      </w:r>
      <w:r>
        <w:rPr>
          <w:rFonts w:hint="eastAsia"/>
        </w:rPr>
        <w:t>E</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单纯扩散</w:t>
      </w:r>
      <w:r>
        <w:rPr>
          <w:rFonts w:hint="eastAsia"/>
        </w:rPr>
        <w:t xml:space="preserve"> </w:t>
      </w:r>
      <w:r>
        <w:rPr>
          <w:lang w:eastAsia="zh-Hans"/>
        </w:rPr>
        <w:t>Ｂ</w:t>
      </w:r>
      <w:r>
        <w:rPr>
          <w:lang w:eastAsia="zh-Hans"/>
        </w:rPr>
        <w:t xml:space="preserve">. </w:t>
      </w:r>
      <w:r>
        <w:rPr>
          <w:lang w:eastAsia="zh-Hans"/>
        </w:rPr>
        <w:t>易化扩散</w:t>
      </w:r>
      <w:r>
        <w:rPr>
          <w:rFonts w:hint="eastAsia"/>
        </w:rPr>
        <w:t xml:space="preserve"> </w:t>
      </w:r>
      <w:r>
        <w:rPr>
          <w:lang w:eastAsia="zh-Hans"/>
        </w:rPr>
        <w:t>Ｃ</w:t>
      </w:r>
      <w:r>
        <w:rPr>
          <w:lang w:eastAsia="zh-Hans"/>
        </w:rPr>
        <w:t xml:space="preserve">. </w:t>
      </w:r>
      <w:r>
        <w:rPr>
          <w:lang w:eastAsia="zh-Hans"/>
        </w:rPr>
        <w:t>主动转运</w:t>
      </w:r>
      <w:r>
        <w:rPr>
          <w:rFonts w:hint="eastAsia"/>
        </w:rPr>
        <w:t xml:space="preserve"> </w:t>
      </w:r>
      <w:r>
        <w:rPr>
          <w:lang w:eastAsia="zh-Hans"/>
        </w:rPr>
        <w:t>Ｄ</w:t>
      </w:r>
      <w:r>
        <w:rPr>
          <w:lang w:eastAsia="zh-Hans"/>
        </w:rPr>
        <w:t xml:space="preserve">. </w:t>
      </w:r>
      <w:r>
        <w:rPr>
          <w:lang w:eastAsia="zh-Hans"/>
        </w:rPr>
        <w:t>出胞作用</w:t>
      </w:r>
      <w:r>
        <w:rPr>
          <w:rFonts w:hint="eastAsia"/>
        </w:rPr>
        <w:t xml:space="preserve"> </w:t>
      </w:r>
      <w:r>
        <w:rPr>
          <w:lang w:eastAsia="zh-Hans"/>
        </w:rPr>
        <w:t>Ｅ</w:t>
      </w:r>
      <w:r>
        <w:rPr>
          <w:lang w:eastAsia="zh-Hans"/>
        </w:rPr>
        <w:t xml:space="preserve">. </w:t>
      </w:r>
      <w:r>
        <w:rPr>
          <w:lang w:eastAsia="zh-Hans"/>
        </w:rPr>
        <w:t>入胞作用</w:t>
      </w:r>
    </w:p>
    <w:p w:rsidR="00000000" w:rsidRDefault="00480373">
      <w:pPr>
        <w:spacing w:line="400" w:lineRule="exact"/>
        <w:rPr>
          <w:lang w:eastAsia="zh-Hans"/>
        </w:rPr>
      </w:pPr>
      <w:r>
        <w:rPr>
          <w:rFonts w:hint="eastAsia"/>
        </w:rPr>
        <w:t>49</w:t>
      </w:r>
      <w:r>
        <w:rPr>
          <w:rFonts w:hint="eastAsia"/>
          <w:lang w:eastAsia="zh-Hans"/>
        </w:rPr>
        <w:t xml:space="preserve"> </w:t>
      </w:r>
      <w:r>
        <w:rPr>
          <w:lang w:eastAsia="zh-Hans"/>
        </w:rPr>
        <w:t>可兴奋细胞受到刺激后，首先可出现（</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峰电位</w:t>
      </w:r>
      <w:r>
        <w:rPr>
          <w:rFonts w:hint="eastAsia"/>
        </w:rPr>
        <w:t xml:space="preserve"> </w:t>
      </w:r>
      <w:r>
        <w:rPr>
          <w:lang w:eastAsia="zh-Hans"/>
        </w:rPr>
        <w:t>Ｂ</w:t>
      </w:r>
      <w:r>
        <w:rPr>
          <w:lang w:eastAsia="zh-Hans"/>
        </w:rPr>
        <w:t xml:space="preserve">. </w:t>
      </w:r>
      <w:r>
        <w:rPr>
          <w:lang w:eastAsia="zh-Hans"/>
        </w:rPr>
        <w:t>阈电位</w:t>
      </w:r>
      <w:r>
        <w:rPr>
          <w:rFonts w:hint="eastAsia"/>
        </w:rPr>
        <w:t xml:space="preserve"> </w:t>
      </w:r>
      <w:r>
        <w:rPr>
          <w:lang w:eastAsia="zh-Hans"/>
        </w:rPr>
        <w:t>Ｃ</w:t>
      </w:r>
      <w:r>
        <w:rPr>
          <w:lang w:eastAsia="zh-Hans"/>
        </w:rPr>
        <w:t xml:space="preserve">. </w:t>
      </w:r>
      <w:r>
        <w:rPr>
          <w:lang w:eastAsia="zh-Hans"/>
        </w:rPr>
        <w:t>负后电位</w:t>
      </w:r>
      <w:r>
        <w:rPr>
          <w:rFonts w:hint="eastAsia"/>
        </w:rPr>
        <w:t xml:space="preserve"> </w:t>
      </w:r>
      <w:r>
        <w:rPr>
          <w:lang w:eastAsia="zh-Hans"/>
        </w:rPr>
        <w:t>Ｄ</w:t>
      </w:r>
      <w:r>
        <w:rPr>
          <w:lang w:eastAsia="zh-Hans"/>
        </w:rPr>
        <w:t xml:space="preserve">. </w:t>
      </w:r>
      <w:r>
        <w:rPr>
          <w:lang w:eastAsia="zh-Hans"/>
        </w:rPr>
        <w:t>局部电位</w:t>
      </w:r>
      <w:r>
        <w:rPr>
          <w:rFonts w:hint="eastAsia"/>
        </w:rPr>
        <w:t xml:space="preserve"> </w:t>
      </w:r>
      <w:r>
        <w:rPr>
          <w:lang w:eastAsia="zh-Hans"/>
        </w:rPr>
        <w:t>Ｅ</w:t>
      </w:r>
      <w:r>
        <w:rPr>
          <w:lang w:eastAsia="zh-Hans"/>
        </w:rPr>
        <w:t xml:space="preserve">. </w:t>
      </w:r>
      <w:r>
        <w:rPr>
          <w:lang w:eastAsia="zh-Hans"/>
        </w:rPr>
        <w:t>正后电位</w:t>
      </w:r>
    </w:p>
    <w:p w:rsidR="00000000" w:rsidRDefault="00480373">
      <w:pPr>
        <w:spacing w:line="400" w:lineRule="exact"/>
        <w:rPr>
          <w:lang w:eastAsia="zh-Hans"/>
        </w:rPr>
      </w:pPr>
      <w:r>
        <w:rPr>
          <w:rFonts w:hint="eastAsia"/>
        </w:rPr>
        <w:t xml:space="preserve">50  </w:t>
      </w:r>
      <w:r>
        <w:rPr>
          <w:lang w:eastAsia="zh-Hans"/>
        </w:rPr>
        <w:t>神经细胞动作电位的主要组成是（</w:t>
      </w:r>
      <w:r>
        <w:rPr>
          <w:rFonts w:hint="eastAsia"/>
        </w:rPr>
        <w:t xml:space="preserve"> </w:t>
      </w:r>
      <w:r>
        <w:rPr>
          <w:lang w:eastAsia="zh-Hans"/>
        </w:rPr>
        <w:t>）。</w:t>
      </w:r>
    </w:p>
    <w:p w:rsidR="00000000" w:rsidRDefault="00480373">
      <w:pPr>
        <w:spacing w:line="400" w:lineRule="exact"/>
        <w:rPr>
          <w:lang w:eastAsia="zh-Hans"/>
        </w:rPr>
      </w:pPr>
      <w:r>
        <w:rPr>
          <w:lang w:eastAsia="zh-Hans"/>
        </w:rPr>
        <w:t>Ａ</w:t>
      </w:r>
      <w:r>
        <w:rPr>
          <w:lang w:eastAsia="zh-Hans"/>
        </w:rPr>
        <w:t xml:space="preserve">. </w:t>
      </w:r>
      <w:r>
        <w:rPr>
          <w:lang w:eastAsia="zh-Hans"/>
        </w:rPr>
        <w:t>峰电位</w:t>
      </w:r>
      <w:r>
        <w:rPr>
          <w:rFonts w:hint="eastAsia"/>
        </w:rPr>
        <w:t xml:space="preserve"> </w:t>
      </w:r>
      <w:r>
        <w:rPr>
          <w:lang w:eastAsia="zh-Hans"/>
        </w:rPr>
        <w:t>Ｂ</w:t>
      </w:r>
      <w:r>
        <w:rPr>
          <w:lang w:eastAsia="zh-Hans"/>
        </w:rPr>
        <w:t xml:space="preserve">. </w:t>
      </w:r>
      <w:r>
        <w:rPr>
          <w:lang w:eastAsia="zh-Hans"/>
        </w:rPr>
        <w:t>阈电位</w:t>
      </w:r>
      <w:r>
        <w:rPr>
          <w:rFonts w:hint="eastAsia"/>
        </w:rPr>
        <w:t xml:space="preserve"> </w:t>
      </w:r>
      <w:r>
        <w:rPr>
          <w:lang w:eastAsia="zh-Hans"/>
        </w:rPr>
        <w:t>Ｃ</w:t>
      </w:r>
      <w:r>
        <w:rPr>
          <w:lang w:eastAsia="zh-Hans"/>
        </w:rPr>
        <w:t xml:space="preserve">. </w:t>
      </w:r>
      <w:r>
        <w:rPr>
          <w:lang w:eastAsia="zh-Hans"/>
        </w:rPr>
        <w:t>负后电位</w:t>
      </w:r>
      <w:r>
        <w:rPr>
          <w:rFonts w:hint="eastAsia"/>
        </w:rPr>
        <w:t xml:space="preserve"> </w:t>
      </w:r>
      <w:r>
        <w:rPr>
          <w:lang w:eastAsia="zh-Hans"/>
        </w:rPr>
        <w:t>Ｄ</w:t>
      </w:r>
      <w:r>
        <w:rPr>
          <w:lang w:eastAsia="zh-Hans"/>
        </w:rPr>
        <w:t xml:space="preserve">. </w:t>
      </w:r>
      <w:r>
        <w:rPr>
          <w:lang w:eastAsia="zh-Hans"/>
        </w:rPr>
        <w:t>局部电位</w:t>
      </w:r>
      <w:r>
        <w:rPr>
          <w:rFonts w:hint="eastAsia"/>
        </w:rPr>
        <w:t xml:space="preserve"> </w:t>
      </w:r>
      <w:r>
        <w:rPr>
          <w:lang w:eastAsia="zh-Hans"/>
        </w:rPr>
        <w:t>Ｅ</w:t>
      </w:r>
      <w:r>
        <w:rPr>
          <w:lang w:eastAsia="zh-Hans"/>
        </w:rPr>
        <w:t xml:space="preserve">. </w:t>
      </w:r>
      <w:r>
        <w:rPr>
          <w:lang w:eastAsia="zh-Hans"/>
        </w:rPr>
        <w:t>正后电位</w:t>
      </w:r>
    </w:p>
    <w:p w:rsidR="00000000" w:rsidRDefault="00480373">
      <w:pPr>
        <w:spacing w:line="400" w:lineRule="exact"/>
        <w:rPr>
          <w:rFonts w:hint="eastAsia"/>
        </w:rPr>
      </w:pPr>
      <w:r>
        <w:rPr>
          <w:rFonts w:hint="eastAsia"/>
        </w:rPr>
        <w:t>四、判断题</w:t>
      </w:r>
    </w:p>
    <w:p w:rsidR="00000000" w:rsidRDefault="00480373">
      <w:pPr>
        <w:spacing w:line="400" w:lineRule="exact"/>
        <w:rPr>
          <w:rFonts w:hint="eastAsia"/>
        </w:rPr>
      </w:pPr>
      <w:r>
        <w:rPr>
          <w:rFonts w:hint="eastAsia"/>
        </w:rPr>
        <w:t xml:space="preserve">1. </w:t>
      </w:r>
      <w:r>
        <w:rPr>
          <w:rFonts w:hint="eastAsia"/>
        </w:rPr>
        <w:t>细胞的静息电位主要由</w:t>
      </w:r>
      <w:r>
        <w:t>Na</w:t>
      </w:r>
      <w:r>
        <w:rPr>
          <w:vertAlign w:val="superscript"/>
        </w:rPr>
        <w:t>+</w:t>
      </w:r>
      <w:r>
        <w:rPr>
          <w:rFonts w:hint="eastAsia"/>
        </w:rPr>
        <w:t>外流产生的。</w:t>
      </w:r>
    </w:p>
    <w:p w:rsidR="00000000" w:rsidRDefault="00480373">
      <w:pPr>
        <w:spacing w:line="400" w:lineRule="exact"/>
        <w:rPr>
          <w:rFonts w:hint="eastAsia"/>
        </w:rPr>
      </w:pPr>
      <w:r>
        <w:rPr>
          <w:rFonts w:hint="eastAsia"/>
        </w:rPr>
        <w:t xml:space="preserve">2. </w:t>
      </w:r>
      <w:r>
        <w:rPr>
          <w:rFonts w:hint="eastAsia"/>
        </w:rPr>
        <w:t>甲细胞的刺激阈值为</w:t>
      </w:r>
      <w:r>
        <w:rPr>
          <w:rFonts w:hint="eastAsia"/>
        </w:rPr>
        <w:t>1.</w:t>
      </w:r>
      <w:r>
        <w:rPr>
          <w:rFonts w:hint="eastAsia"/>
        </w:rPr>
        <w:t>5V,</w:t>
      </w:r>
      <w:r>
        <w:rPr>
          <w:rFonts w:hint="eastAsia"/>
        </w:rPr>
        <w:t>乙细胞的刺激阈值为</w:t>
      </w:r>
      <w:r>
        <w:rPr>
          <w:rFonts w:hint="eastAsia"/>
        </w:rPr>
        <w:t>2.0V,</w:t>
      </w:r>
      <w:r>
        <w:rPr>
          <w:rFonts w:hint="eastAsia"/>
        </w:rPr>
        <w:t>所以说乙细胞的兴奋性比较高</w:t>
      </w:r>
      <w:r>
        <w:rPr>
          <w:rFonts w:ascii="宋体" w:hAnsi="宋体" w:hint="eastAsia"/>
        </w:rPr>
        <w:t>。</w:t>
      </w:r>
    </w:p>
    <w:p w:rsidR="00000000" w:rsidRDefault="00480373">
      <w:pPr>
        <w:spacing w:line="400" w:lineRule="exact"/>
        <w:rPr>
          <w:rFonts w:hint="eastAsia"/>
        </w:rPr>
      </w:pPr>
      <w:r>
        <w:rPr>
          <w:rFonts w:hint="eastAsia"/>
        </w:rPr>
        <w:t>3.  A</w:t>
      </w:r>
      <w:r>
        <w:rPr>
          <w:rFonts w:hint="eastAsia"/>
        </w:rPr>
        <w:t>肌肉的最大收缩力量为</w:t>
      </w:r>
      <w:r>
        <w:rPr>
          <w:rFonts w:hint="eastAsia"/>
        </w:rPr>
        <w:t>5g,B</w:t>
      </w:r>
      <w:r>
        <w:rPr>
          <w:rFonts w:hint="eastAsia"/>
        </w:rPr>
        <w:t>肌肉的最大收缩力量为</w:t>
      </w:r>
      <w:r>
        <w:rPr>
          <w:rFonts w:hint="eastAsia"/>
        </w:rPr>
        <w:t>8g,</w:t>
      </w:r>
      <w:r>
        <w:rPr>
          <w:rFonts w:hint="eastAsia"/>
        </w:rPr>
        <w:t>所以说</w:t>
      </w:r>
      <w:r>
        <w:rPr>
          <w:rFonts w:hint="eastAsia"/>
        </w:rPr>
        <w:t>B</w:t>
      </w:r>
      <w:r>
        <w:rPr>
          <w:rFonts w:hint="eastAsia"/>
        </w:rPr>
        <w:t>肌肉的兴奋性比较高</w:t>
      </w:r>
      <w:r>
        <w:rPr>
          <w:rFonts w:ascii="宋体" w:hAnsi="宋体" w:hint="eastAsia"/>
        </w:rPr>
        <w:t>。</w:t>
      </w:r>
    </w:p>
    <w:p w:rsidR="00000000" w:rsidRDefault="00480373">
      <w:pPr>
        <w:spacing w:line="400" w:lineRule="exact"/>
        <w:rPr>
          <w:rFonts w:hint="eastAsia"/>
        </w:rPr>
      </w:pPr>
      <w:r>
        <w:rPr>
          <w:rFonts w:hint="eastAsia"/>
        </w:rPr>
        <w:t xml:space="preserve">4. </w:t>
      </w:r>
      <w:r>
        <w:rPr>
          <w:rFonts w:hint="eastAsia"/>
        </w:rPr>
        <w:t>活细胞在任何情况下都具有兴奋性</w:t>
      </w:r>
      <w:r>
        <w:rPr>
          <w:rFonts w:ascii="宋体" w:hAnsi="宋体" w:hint="eastAsia"/>
        </w:rPr>
        <w:t>。</w:t>
      </w:r>
    </w:p>
    <w:p w:rsidR="00000000" w:rsidRDefault="00480373">
      <w:pPr>
        <w:spacing w:line="400" w:lineRule="exact"/>
        <w:rPr>
          <w:rFonts w:hint="eastAsia"/>
        </w:rPr>
      </w:pPr>
      <w:r>
        <w:rPr>
          <w:rFonts w:hint="eastAsia"/>
        </w:rPr>
        <w:t xml:space="preserve">5. </w:t>
      </w:r>
      <w:r>
        <w:rPr>
          <w:rFonts w:hint="eastAsia"/>
        </w:rPr>
        <w:t>动作电位的超射值基本上相当于</w:t>
      </w:r>
      <w:r>
        <w:rPr>
          <w:rFonts w:hint="eastAsia"/>
        </w:rPr>
        <w:t>Na</w:t>
      </w:r>
      <w:r>
        <w:rPr>
          <w:rFonts w:hint="eastAsia"/>
          <w:vertAlign w:val="superscript"/>
        </w:rPr>
        <w:t>+</w:t>
      </w:r>
      <w:r>
        <w:rPr>
          <w:rFonts w:hint="eastAsia"/>
        </w:rPr>
        <w:t>的平衡电位</w:t>
      </w:r>
      <w:r>
        <w:rPr>
          <w:rFonts w:ascii="宋体" w:hAnsi="宋体" w:hint="eastAsia"/>
        </w:rPr>
        <w:t>。</w:t>
      </w:r>
    </w:p>
    <w:p w:rsidR="00000000" w:rsidRDefault="00480373">
      <w:pPr>
        <w:spacing w:line="400" w:lineRule="exact"/>
        <w:rPr>
          <w:rFonts w:ascii="宋体" w:hAnsi="宋体" w:hint="eastAsia"/>
        </w:rPr>
      </w:pPr>
      <w:r>
        <w:rPr>
          <w:rFonts w:hint="eastAsia"/>
        </w:rPr>
        <w:t xml:space="preserve">6. </w:t>
      </w:r>
      <w:r>
        <w:rPr>
          <w:rFonts w:hint="eastAsia"/>
        </w:rPr>
        <w:t>细胞超极化时兴奋性降低</w:t>
      </w:r>
      <w:r>
        <w:rPr>
          <w:rFonts w:ascii="宋体" w:hAnsi="宋体" w:hint="eastAsia"/>
        </w:rPr>
        <w:t>。</w:t>
      </w:r>
    </w:p>
    <w:p w:rsidR="00000000" w:rsidRDefault="00480373">
      <w:pPr>
        <w:spacing w:line="400" w:lineRule="exact"/>
        <w:rPr>
          <w:rFonts w:ascii="宋体" w:hAnsi="宋体" w:hint="eastAsia"/>
        </w:rPr>
      </w:pPr>
      <w:r>
        <w:rPr>
          <w:rFonts w:hint="eastAsia"/>
        </w:rPr>
        <w:t xml:space="preserve">7. </w:t>
      </w:r>
      <w:r>
        <w:rPr>
          <w:rFonts w:hint="eastAsia"/>
        </w:rPr>
        <w:t>受体是镶嵌在细胞膜上的蛋白质</w:t>
      </w:r>
      <w:r>
        <w:rPr>
          <w:rFonts w:ascii="宋体" w:hAnsi="宋体" w:hint="eastAsia"/>
        </w:rPr>
        <w:t>。</w:t>
      </w:r>
    </w:p>
    <w:p w:rsidR="00000000" w:rsidRDefault="00480373">
      <w:pPr>
        <w:spacing w:line="400" w:lineRule="exact"/>
        <w:rPr>
          <w:rFonts w:hint="eastAsia"/>
        </w:rPr>
      </w:pPr>
      <w:r>
        <w:rPr>
          <w:rFonts w:hint="eastAsia"/>
        </w:rPr>
        <w:t xml:space="preserve">8. </w:t>
      </w:r>
      <w:r>
        <w:rPr>
          <w:rFonts w:hint="eastAsia"/>
        </w:rPr>
        <w:t>静息电位主要是</w:t>
      </w:r>
      <w:r>
        <w:rPr>
          <w:rFonts w:hint="eastAsia"/>
        </w:rPr>
        <w:t>K</w:t>
      </w:r>
      <w:r>
        <w:rPr>
          <w:rFonts w:hint="eastAsia"/>
          <w:vertAlign w:val="superscript"/>
        </w:rPr>
        <w:t>+</w:t>
      </w:r>
      <w:r>
        <w:rPr>
          <w:rFonts w:hint="eastAsia"/>
        </w:rPr>
        <w:t>内流形成的</w:t>
      </w:r>
      <w:r>
        <w:rPr>
          <w:rFonts w:ascii="宋体" w:hAnsi="宋体" w:hint="eastAsia"/>
        </w:rPr>
        <w:t>。</w:t>
      </w:r>
    </w:p>
    <w:p w:rsidR="00000000" w:rsidRDefault="00480373">
      <w:pPr>
        <w:spacing w:line="400" w:lineRule="exact"/>
        <w:rPr>
          <w:rFonts w:hint="eastAsia"/>
        </w:rPr>
      </w:pPr>
      <w:r>
        <w:rPr>
          <w:rFonts w:hint="eastAsia"/>
        </w:rPr>
        <w:t xml:space="preserve">9. </w:t>
      </w:r>
      <w:r>
        <w:rPr>
          <w:rFonts w:hint="eastAsia"/>
        </w:rPr>
        <w:t>阈电位就是能够使膜对</w:t>
      </w:r>
      <w:r>
        <w:rPr>
          <w:rFonts w:hint="eastAsia"/>
        </w:rPr>
        <w:t>Na</w:t>
      </w:r>
      <w:r>
        <w:rPr>
          <w:rFonts w:hint="eastAsia"/>
          <w:vertAlign w:val="superscript"/>
        </w:rPr>
        <w:t>+</w:t>
      </w:r>
      <w:r>
        <w:rPr>
          <w:rFonts w:hint="eastAsia"/>
        </w:rPr>
        <w:t>通透性突然增大的临界膜电位</w:t>
      </w:r>
      <w:r>
        <w:rPr>
          <w:rFonts w:ascii="宋体" w:hAnsi="宋体" w:hint="eastAsia"/>
        </w:rPr>
        <w:t>。</w:t>
      </w:r>
    </w:p>
    <w:p w:rsidR="00000000" w:rsidRDefault="00480373">
      <w:pPr>
        <w:spacing w:line="400" w:lineRule="exact"/>
        <w:rPr>
          <w:rFonts w:hint="eastAsia"/>
        </w:rPr>
      </w:pPr>
      <w:r>
        <w:rPr>
          <w:rFonts w:hint="eastAsia"/>
        </w:rPr>
        <w:t xml:space="preserve">10. </w:t>
      </w:r>
      <w:r>
        <w:rPr>
          <w:rFonts w:hint="eastAsia"/>
        </w:rPr>
        <w:t>单根神经纤维与神经干的动作电位都是</w:t>
      </w:r>
      <w:r>
        <w:rPr>
          <w:rFonts w:ascii="宋体" w:hAnsi="宋体" w:hint="eastAsia"/>
        </w:rPr>
        <w:t>“全或无”的。</w:t>
      </w:r>
    </w:p>
    <w:p w:rsidR="00000000" w:rsidRDefault="00480373">
      <w:pPr>
        <w:spacing w:line="400" w:lineRule="exact"/>
        <w:rPr>
          <w:rFonts w:hint="eastAsia"/>
        </w:rPr>
      </w:pPr>
      <w:r>
        <w:rPr>
          <w:rFonts w:hint="eastAsia"/>
        </w:rPr>
        <w:t xml:space="preserve">11. </w:t>
      </w:r>
      <w:r>
        <w:rPr>
          <w:rFonts w:hint="eastAsia"/>
        </w:rPr>
        <w:t>神经纤维发生动作电位时</w:t>
      </w:r>
      <w:r>
        <w:rPr>
          <w:rFonts w:hint="eastAsia"/>
        </w:rPr>
        <w:t>,</w:t>
      </w:r>
      <w:r>
        <w:rPr>
          <w:rFonts w:hint="eastAsia"/>
        </w:rPr>
        <w:t>膜内电位极性倒转为</w:t>
      </w:r>
      <w:r>
        <w:rPr>
          <w:rFonts w:hint="eastAsia"/>
        </w:rPr>
        <w:t>+30mV</w:t>
      </w:r>
      <w:r>
        <w:rPr>
          <w:rFonts w:hint="eastAsia"/>
        </w:rPr>
        <w:t>的状态</w:t>
      </w:r>
      <w:r>
        <w:rPr>
          <w:rFonts w:hint="eastAsia"/>
        </w:rPr>
        <w:t>,</w:t>
      </w:r>
      <w:r>
        <w:rPr>
          <w:rFonts w:hint="eastAsia"/>
        </w:rPr>
        <w:t>称为超极化</w:t>
      </w:r>
      <w:r>
        <w:rPr>
          <w:rFonts w:ascii="宋体" w:hAnsi="宋体" w:hint="eastAsia"/>
        </w:rPr>
        <w:t>。</w:t>
      </w:r>
    </w:p>
    <w:p w:rsidR="00000000" w:rsidRDefault="00480373">
      <w:pPr>
        <w:spacing w:line="400" w:lineRule="exact"/>
        <w:rPr>
          <w:rFonts w:hint="eastAsia"/>
        </w:rPr>
      </w:pPr>
      <w:r>
        <w:rPr>
          <w:rFonts w:hint="eastAsia"/>
        </w:rPr>
        <w:t xml:space="preserve">12. </w:t>
      </w:r>
      <w:r>
        <w:rPr>
          <w:rFonts w:hint="eastAsia"/>
        </w:rPr>
        <w:t>动作电位包括锋电位和后电位两部分</w:t>
      </w:r>
      <w:r>
        <w:rPr>
          <w:rFonts w:ascii="宋体" w:hAnsi="宋体" w:hint="eastAsia"/>
        </w:rPr>
        <w:t>。</w:t>
      </w:r>
    </w:p>
    <w:p w:rsidR="00000000" w:rsidRDefault="00480373">
      <w:pPr>
        <w:spacing w:line="400" w:lineRule="exact"/>
        <w:rPr>
          <w:rFonts w:hint="eastAsia"/>
        </w:rPr>
      </w:pPr>
      <w:r>
        <w:rPr>
          <w:rFonts w:hint="eastAsia"/>
        </w:rPr>
        <w:t>13. cAMP</w:t>
      </w:r>
      <w:r>
        <w:rPr>
          <w:rFonts w:hint="eastAsia"/>
        </w:rPr>
        <w:t>是细胞跨膜信号传递的唯一第二信使。</w:t>
      </w:r>
    </w:p>
    <w:p w:rsidR="00000000" w:rsidRDefault="00480373">
      <w:pPr>
        <w:spacing w:line="400" w:lineRule="exact"/>
      </w:pPr>
      <w:r>
        <w:rPr>
          <w:rFonts w:hint="eastAsia"/>
        </w:rPr>
        <w:t xml:space="preserve">14 </w:t>
      </w:r>
      <w:r>
        <w:t>可兴奋组织或细胞接受刺激后即可产生动作电位。</w:t>
      </w:r>
    </w:p>
    <w:p w:rsidR="00000000" w:rsidRDefault="00480373">
      <w:pPr>
        <w:spacing w:line="400" w:lineRule="exact"/>
      </w:pPr>
      <w:r>
        <w:rPr>
          <w:rFonts w:hint="eastAsia"/>
        </w:rPr>
        <w:t xml:space="preserve">15 </w:t>
      </w:r>
      <w:r>
        <w:t>在静息状态下，</w:t>
      </w:r>
      <w:r>
        <w:t xml:space="preserve"> K+</w:t>
      </w:r>
      <w:r>
        <w:t>和</w:t>
      </w:r>
      <w:r>
        <w:t>Na+</w:t>
      </w:r>
      <w:r>
        <w:t>都较易通过细胞膜。</w:t>
      </w:r>
    </w:p>
    <w:p w:rsidR="00000000" w:rsidRDefault="00480373">
      <w:pPr>
        <w:spacing w:line="400" w:lineRule="exact"/>
      </w:pPr>
      <w:r>
        <w:rPr>
          <w:rFonts w:hint="eastAsia"/>
        </w:rPr>
        <w:t xml:space="preserve">16 </w:t>
      </w:r>
      <w:r>
        <w:t>神经纤维的负后电位实际上是膜内为正，膜外为负。</w:t>
      </w:r>
    </w:p>
    <w:p w:rsidR="00000000" w:rsidRDefault="00480373">
      <w:pPr>
        <w:spacing w:line="400" w:lineRule="exact"/>
      </w:pPr>
      <w:r>
        <w:rPr>
          <w:rFonts w:hint="eastAsia"/>
        </w:rPr>
        <w:t xml:space="preserve">17 </w:t>
      </w:r>
      <w:r>
        <w:t>反射弧由五个部分组成，因此在实际的反射进程中，神经调节是通过一种开放回路来完成。</w:t>
      </w:r>
    </w:p>
    <w:p w:rsidR="00000000" w:rsidRDefault="00480373">
      <w:pPr>
        <w:spacing w:line="400" w:lineRule="exact"/>
      </w:pPr>
      <w:r>
        <w:rPr>
          <w:rFonts w:hint="eastAsia"/>
        </w:rPr>
        <w:t xml:space="preserve">18 </w:t>
      </w:r>
      <w:r>
        <w:t>神经纤维传导冲动时要消耗能量。</w:t>
      </w:r>
    </w:p>
    <w:p w:rsidR="00000000" w:rsidRDefault="00480373">
      <w:pPr>
        <w:spacing w:line="400" w:lineRule="exact"/>
      </w:pPr>
      <w:r>
        <w:rPr>
          <w:rFonts w:hint="eastAsia"/>
        </w:rPr>
        <w:t xml:space="preserve">19 </w:t>
      </w:r>
      <w:r>
        <w:t>阈值是衡量组织兴奋性的指标，阈值越低，兴奋性越高；阈值越高，兴奋性越低。</w:t>
      </w:r>
    </w:p>
    <w:p w:rsidR="00000000" w:rsidRDefault="00480373">
      <w:pPr>
        <w:spacing w:line="400" w:lineRule="exact"/>
      </w:pPr>
      <w:r>
        <w:rPr>
          <w:rFonts w:hint="eastAsia"/>
        </w:rPr>
        <w:t>20</w:t>
      </w:r>
      <w:r>
        <w:t>电刺激从机体分离出来的神经肌肉标本的神经，引起肌肉收缩，这种现象称为反射。</w:t>
      </w:r>
    </w:p>
    <w:p w:rsidR="00000000" w:rsidRDefault="00480373">
      <w:pPr>
        <w:spacing w:line="400" w:lineRule="exact"/>
      </w:pPr>
      <w:r>
        <w:rPr>
          <w:rFonts w:hint="eastAsia"/>
        </w:rPr>
        <w:t>21</w:t>
      </w:r>
      <w:r>
        <w:t>可兴奋组织接受刺激产生动作电位的能力称为兴奋。</w:t>
      </w:r>
    </w:p>
    <w:p w:rsidR="00000000" w:rsidRDefault="00480373">
      <w:pPr>
        <w:spacing w:line="400" w:lineRule="exact"/>
      </w:pPr>
      <w:r>
        <w:rPr>
          <w:rFonts w:hint="eastAsia"/>
        </w:rPr>
        <w:t xml:space="preserve">22 </w:t>
      </w:r>
      <w:r>
        <w:t>生物体在特定条件下，可在一定时间内不表现生命活动。</w:t>
      </w:r>
    </w:p>
    <w:p w:rsidR="00000000" w:rsidRDefault="00480373">
      <w:pPr>
        <w:spacing w:line="400" w:lineRule="exact"/>
      </w:pPr>
      <w:r>
        <w:rPr>
          <w:rFonts w:hint="eastAsia"/>
        </w:rPr>
        <w:t xml:space="preserve">23 </w:t>
      </w:r>
      <w:r>
        <w:t>动脉血压突然升高时，反射地引起血压回降。这一调节现象过程属于自身调节。</w:t>
      </w:r>
    </w:p>
    <w:p w:rsidR="00000000" w:rsidRDefault="00480373">
      <w:pPr>
        <w:spacing w:line="400" w:lineRule="exact"/>
      </w:pPr>
      <w:r>
        <w:rPr>
          <w:rFonts w:hint="eastAsia"/>
        </w:rPr>
        <w:t xml:space="preserve">24 </w:t>
      </w:r>
      <w:r>
        <w:t>刺激传入神经引起的反应，也是反射。</w:t>
      </w:r>
    </w:p>
    <w:p w:rsidR="00000000" w:rsidRDefault="00480373">
      <w:pPr>
        <w:spacing w:line="400" w:lineRule="exact"/>
      </w:pPr>
      <w:r>
        <w:rPr>
          <w:rFonts w:hint="eastAsia"/>
        </w:rPr>
        <w:t xml:space="preserve">25 </w:t>
      </w:r>
      <w:r>
        <w:t>负反馈调节的特点是对输出变量可能出现的偏差能及时进行调节，无波动和滞后现象。</w:t>
      </w:r>
    </w:p>
    <w:p w:rsidR="00000000" w:rsidRDefault="00480373">
      <w:pPr>
        <w:spacing w:line="400" w:lineRule="exact"/>
      </w:pPr>
      <w:r>
        <w:rPr>
          <w:rFonts w:hint="eastAsia"/>
        </w:rPr>
        <w:t xml:space="preserve">26 </w:t>
      </w:r>
      <w:r>
        <w:t>膜的超极化使膜的兴奋性降低，标志着膜处于抑制状态。</w:t>
      </w:r>
    </w:p>
    <w:p w:rsidR="00000000" w:rsidRDefault="00480373">
      <w:pPr>
        <w:spacing w:line="400" w:lineRule="exact"/>
      </w:pPr>
      <w:r>
        <w:rPr>
          <w:rFonts w:hint="eastAsia"/>
        </w:rPr>
        <w:t xml:space="preserve">27 </w:t>
      </w:r>
      <w:r>
        <w:t>动作电位的超射值基本上相当于钠离子的平衡电位。</w:t>
      </w:r>
    </w:p>
    <w:p w:rsidR="00000000" w:rsidRDefault="00480373">
      <w:pPr>
        <w:spacing w:line="400" w:lineRule="exact"/>
      </w:pPr>
      <w:r>
        <w:rPr>
          <w:rFonts w:hint="eastAsia"/>
        </w:rPr>
        <w:t xml:space="preserve">28 </w:t>
      </w:r>
      <w:r>
        <w:t>当细胞内</w:t>
      </w:r>
      <w:r>
        <w:t>K+</w:t>
      </w:r>
      <w:r>
        <w:t>增多，细胞外</w:t>
      </w:r>
      <w:r>
        <w:t>Na+</w:t>
      </w:r>
      <w:r>
        <w:t>增多时，钠泵被激活。</w:t>
      </w:r>
    </w:p>
    <w:p w:rsidR="00000000" w:rsidRDefault="00480373">
      <w:pPr>
        <w:spacing w:line="400" w:lineRule="exact"/>
      </w:pPr>
      <w:r>
        <w:rPr>
          <w:rFonts w:hint="eastAsia"/>
        </w:rPr>
        <w:t xml:space="preserve">30 </w:t>
      </w:r>
      <w:r>
        <w:t>阈下刺激不能引起峰电位，但是刺激到达阈值后，峰电位就始终保持固有的大小和波形。</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叙述静息电位产生的机理。</w:t>
      </w:r>
    </w:p>
    <w:p w:rsidR="00000000" w:rsidRDefault="00480373">
      <w:pPr>
        <w:spacing w:line="400" w:lineRule="exact"/>
        <w:rPr>
          <w:rFonts w:hint="eastAsia"/>
        </w:rPr>
      </w:pPr>
      <w:r>
        <w:rPr>
          <w:rFonts w:hint="eastAsia"/>
        </w:rPr>
        <w:t xml:space="preserve">2. </w:t>
      </w:r>
      <w:r>
        <w:rPr>
          <w:rFonts w:hint="eastAsia"/>
        </w:rPr>
        <w:t>叙述动作电位沿细胞膜传播的机理。</w:t>
      </w:r>
    </w:p>
    <w:p w:rsidR="00000000" w:rsidRDefault="00480373">
      <w:pPr>
        <w:spacing w:line="400" w:lineRule="exact"/>
        <w:rPr>
          <w:rFonts w:hint="eastAsia"/>
        </w:rPr>
      </w:pPr>
      <w:r>
        <w:rPr>
          <w:rFonts w:hint="eastAsia"/>
        </w:rPr>
        <w:t xml:space="preserve">3. </w:t>
      </w:r>
      <w:r>
        <w:rPr>
          <w:rFonts w:hint="eastAsia"/>
        </w:rPr>
        <w:t>什么叫兴奋性</w:t>
      </w:r>
      <w:r>
        <w:rPr>
          <w:rFonts w:hint="eastAsia"/>
        </w:rPr>
        <w:t>?</w:t>
      </w:r>
      <w:r>
        <w:rPr>
          <w:rFonts w:hint="eastAsia"/>
        </w:rPr>
        <w:t>常用的衡量指标有哪些</w:t>
      </w:r>
      <w:r>
        <w:rPr>
          <w:rFonts w:hint="eastAsia"/>
        </w:rPr>
        <w:t>?</w:t>
      </w:r>
    </w:p>
    <w:p w:rsidR="00000000" w:rsidRDefault="00480373">
      <w:pPr>
        <w:spacing w:line="400" w:lineRule="exact"/>
        <w:rPr>
          <w:rFonts w:hint="eastAsia"/>
        </w:rPr>
      </w:pPr>
      <w:r>
        <w:rPr>
          <w:rFonts w:hint="eastAsia"/>
        </w:rPr>
        <w:t xml:space="preserve">4  </w:t>
      </w:r>
      <w:r>
        <w:t>膜蛋白质具有哪些功能？</w:t>
      </w:r>
    </w:p>
    <w:p w:rsidR="00000000" w:rsidRDefault="00480373">
      <w:pPr>
        <w:spacing w:line="400" w:lineRule="exact"/>
        <w:rPr>
          <w:rFonts w:hint="eastAsia"/>
        </w:rPr>
      </w:pPr>
      <w:r>
        <w:rPr>
          <w:rFonts w:hint="eastAsia"/>
        </w:rPr>
        <w:t xml:space="preserve">5  </w:t>
      </w:r>
      <w:r>
        <w:t>简述主动转运与被动转运有何区别？</w:t>
      </w:r>
    </w:p>
    <w:p w:rsidR="00000000" w:rsidRDefault="00480373">
      <w:pPr>
        <w:spacing w:line="400" w:lineRule="exact"/>
        <w:rPr>
          <w:rFonts w:hint="eastAsia"/>
        </w:rPr>
      </w:pPr>
      <w:r>
        <w:rPr>
          <w:rFonts w:hint="eastAsia"/>
        </w:rPr>
        <w:t xml:space="preserve">6  </w:t>
      </w:r>
      <w:r>
        <w:t>易化扩散的特点有哪些？</w:t>
      </w:r>
    </w:p>
    <w:p w:rsidR="00000000" w:rsidRDefault="00480373">
      <w:pPr>
        <w:spacing w:line="400" w:lineRule="exact"/>
        <w:rPr>
          <w:rFonts w:hint="eastAsia"/>
        </w:rPr>
      </w:pPr>
      <w:r>
        <w:rPr>
          <w:rFonts w:hint="eastAsia"/>
        </w:rPr>
        <w:t xml:space="preserve">7  </w:t>
      </w:r>
      <w:r>
        <w:t>神经和肌肉细胞在接受一次刺激后，其兴奋性发生何种规律性变化？</w:t>
      </w:r>
    </w:p>
    <w:p w:rsidR="00000000" w:rsidRDefault="00480373">
      <w:pPr>
        <w:spacing w:line="400" w:lineRule="exact"/>
        <w:rPr>
          <w:rFonts w:hint="eastAsia"/>
        </w:rPr>
      </w:pPr>
      <w:r>
        <w:rPr>
          <w:rFonts w:hint="eastAsia"/>
        </w:rPr>
        <w:t>六、论述题</w:t>
      </w:r>
    </w:p>
    <w:p w:rsidR="00000000" w:rsidRDefault="00480373">
      <w:pPr>
        <w:spacing w:line="400" w:lineRule="exact"/>
        <w:rPr>
          <w:rFonts w:hint="eastAsia"/>
        </w:rPr>
      </w:pPr>
      <w:r>
        <w:rPr>
          <w:rFonts w:hint="eastAsia"/>
        </w:rPr>
        <w:t xml:space="preserve">1  </w:t>
      </w:r>
      <w:r>
        <w:rPr>
          <w:rFonts w:hint="eastAsia"/>
        </w:rPr>
        <w:t>试述动作电位的形成机理。</w:t>
      </w:r>
    </w:p>
    <w:p w:rsidR="00000000" w:rsidRDefault="00480373">
      <w:pPr>
        <w:spacing w:line="400" w:lineRule="exact"/>
        <w:rPr>
          <w:rFonts w:hint="eastAsia"/>
        </w:rPr>
      </w:pPr>
      <w:r>
        <w:rPr>
          <w:rFonts w:hint="eastAsia"/>
        </w:rPr>
        <w:t xml:space="preserve">2  </w:t>
      </w:r>
      <w:r>
        <w:t>试述细胞膜的物质转运机能是什</w:t>
      </w:r>
      <w:r>
        <w:t>么？</w:t>
      </w:r>
    </w:p>
    <w:p w:rsidR="00000000" w:rsidRDefault="00480373">
      <w:pPr>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第二章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 xml:space="preserve">1  </w:t>
      </w:r>
      <w:r>
        <w:rPr>
          <w:rFonts w:hint="eastAsia"/>
        </w:rPr>
        <w:t>见教材</w:t>
      </w:r>
      <w:r>
        <w:rPr>
          <w:rFonts w:hint="eastAsia"/>
        </w:rPr>
        <w:t>P17</w:t>
      </w:r>
      <w:r>
        <w:rPr>
          <w:rFonts w:hint="eastAsia"/>
        </w:rPr>
        <w:t>；</w:t>
      </w:r>
      <w:r>
        <w:rPr>
          <w:rFonts w:hint="eastAsia"/>
        </w:rPr>
        <w:t xml:space="preserve"> 2  </w:t>
      </w:r>
      <w:r>
        <w:rPr>
          <w:rFonts w:hint="eastAsia"/>
        </w:rPr>
        <w:t>见教材</w:t>
      </w:r>
      <w:r>
        <w:rPr>
          <w:rFonts w:hint="eastAsia"/>
        </w:rPr>
        <w:t>P17</w:t>
      </w:r>
      <w:r>
        <w:rPr>
          <w:rFonts w:hint="eastAsia"/>
        </w:rPr>
        <w:t>；</w:t>
      </w:r>
      <w:r>
        <w:rPr>
          <w:rFonts w:hint="eastAsia"/>
        </w:rPr>
        <w:t xml:space="preserve"> 3</w:t>
      </w:r>
      <w:r>
        <w:rPr>
          <w:rFonts w:hint="eastAsia"/>
        </w:rPr>
        <w:t>见教材</w:t>
      </w:r>
      <w:r>
        <w:rPr>
          <w:rFonts w:hint="eastAsia"/>
        </w:rPr>
        <w:t>P18</w:t>
      </w:r>
      <w:r>
        <w:rPr>
          <w:rFonts w:hint="eastAsia"/>
        </w:rPr>
        <w:t>；</w:t>
      </w:r>
      <w:r>
        <w:rPr>
          <w:rFonts w:hint="eastAsia"/>
        </w:rPr>
        <w:t xml:space="preserve"> 4  </w:t>
      </w:r>
      <w:r>
        <w:rPr>
          <w:rFonts w:hint="eastAsia"/>
        </w:rPr>
        <w:t>见教材</w:t>
      </w:r>
      <w:r>
        <w:rPr>
          <w:rFonts w:hint="eastAsia"/>
        </w:rPr>
        <w:t>P20</w:t>
      </w:r>
      <w:r>
        <w:rPr>
          <w:rFonts w:hint="eastAsia"/>
        </w:rPr>
        <w:t>；</w:t>
      </w:r>
      <w:r>
        <w:rPr>
          <w:rFonts w:hint="eastAsia"/>
        </w:rPr>
        <w:t xml:space="preserve"> 5  </w:t>
      </w:r>
      <w:r>
        <w:rPr>
          <w:rFonts w:hint="eastAsia"/>
        </w:rPr>
        <w:t>见教材</w:t>
      </w:r>
      <w:r>
        <w:rPr>
          <w:rFonts w:hint="eastAsia"/>
        </w:rPr>
        <w:t>P21</w:t>
      </w:r>
      <w:r>
        <w:rPr>
          <w:rFonts w:hint="eastAsia"/>
        </w:rPr>
        <w:t>；</w:t>
      </w:r>
      <w:r>
        <w:rPr>
          <w:rFonts w:hint="eastAsia"/>
        </w:rPr>
        <w:t xml:space="preserve"> 6  </w:t>
      </w:r>
      <w:r>
        <w:rPr>
          <w:rFonts w:hint="eastAsia"/>
        </w:rPr>
        <w:t>见教材</w:t>
      </w:r>
      <w:r>
        <w:rPr>
          <w:rFonts w:hint="eastAsia"/>
        </w:rPr>
        <w:t>P21-P22</w:t>
      </w:r>
      <w:r>
        <w:rPr>
          <w:rFonts w:hint="eastAsia"/>
        </w:rPr>
        <w:t>；</w:t>
      </w:r>
      <w:r>
        <w:rPr>
          <w:rFonts w:hint="eastAsia"/>
        </w:rPr>
        <w:t xml:space="preserve"> 7  </w:t>
      </w:r>
      <w:r>
        <w:rPr>
          <w:rFonts w:hint="eastAsia"/>
        </w:rPr>
        <w:t>见教材</w:t>
      </w:r>
      <w:r>
        <w:rPr>
          <w:rFonts w:hint="eastAsia"/>
        </w:rPr>
        <w:t>P23</w:t>
      </w:r>
      <w:r>
        <w:rPr>
          <w:rFonts w:hint="eastAsia"/>
        </w:rPr>
        <w:t>；</w:t>
      </w:r>
      <w:r>
        <w:rPr>
          <w:rFonts w:hint="eastAsia"/>
        </w:rPr>
        <w:t xml:space="preserve"> 8  </w:t>
      </w:r>
      <w:r>
        <w:rPr>
          <w:rFonts w:hint="eastAsia"/>
        </w:rPr>
        <w:t>见教材</w:t>
      </w:r>
      <w:r>
        <w:rPr>
          <w:rFonts w:hint="eastAsia"/>
        </w:rPr>
        <w:t>P25</w:t>
      </w:r>
      <w:r>
        <w:rPr>
          <w:rFonts w:hint="eastAsia"/>
        </w:rPr>
        <w:t>；</w:t>
      </w:r>
      <w:r>
        <w:rPr>
          <w:rFonts w:hint="eastAsia"/>
        </w:rPr>
        <w:t xml:space="preserve"> 9  </w:t>
      </w:r>
      <w:r>
        <w:rPr>
          <w:rFonts w:hint="eastAsia"/>
        </w:rPr>
        <w:t>见教材</w:t>
      </w:r>
      <w:r>
        <w:rPr>
          <w:rFonts w:hint="eastAsia"/>
        </w:rPr>
        <w:t>P27</w:t>
      </w:r>
      <w:r>
        <w:rPr>
          <w:rFonts w:hint="eastAsia"/>
        </w:rPr>
        <w:t>；</w:t>
      </w:r>
      <w:r>
        <w:rPr>
          <w:rFonts w:hint="eastAsia"/>
        </w:rPr>
        <w:t xml:space="preserve">  10  </w:t>
      </w:r>
      <w:r>
        <w:rPr>
          <w:rFonts w:hint="eastAsia"/>
        </w:rPr>
        <w:t>见教材</w:t>
      </w:r>
      <w:r>
        <w:rPr>
          <w:rFonts w:hint="eastAsia"/>
        </w:rPr>
        <w:t>P28</w:t>
      </w:r>
      <w:r>
        <w:rPr>
          <w:rFonts w:hint="eastAsia"/>
        </w:rPr>
        <w:t>；</w:t>
      </w:r>
      <w:r>
        <w:rPr>
          <w:rFonts w:hint="eastAsia"/>
        </w:rPr>
        <w:t xml:space="preserve"> 11</w:t>
      </w:r>
      <w:r>
        <w:rPr>
          <w:rFonts w:hint="eastAsia"/>
        </w:rPr>
        <w:t>见教材</w:t>
      </w:r>
      <w:r>
        <w:rPr>
          <w:rFonts w:hint="eastAsia"/>
        </w:rPr>
        <w:t>P28</w:t>
      </w:r>
    </w:p>
    <w:p w:rsidR="00000000" w:rsidRDefault="00480373">
      <w:pPr>
        <w:spacing w:line="400" w:lineRule="exact"/>
        <w:rPr>
          <w:rFonts w:hint="eastAsia"/>
        </w:rPr>
      </w:pPr>
      <w:r>
        <w:rPr>
          <w:rFonts w:hint="eastAsia"/>
        </w:rPr>
        <w:t>二、填空题</w:t>
      </w:r>
    </w:p>
    <w:p w:rsidR="00000000" w:rsidRDefault="00480373">
      <w:pPr>
        <w:spacing w:line="400" w:lineRule="exact"/>
        <w:rPr>
          <w:rFonts w:ascii="宋体" w:hAnsi="宋体" w:hint="eastAsia"/>
        </w:rPr>
      </w:pPr>
      <w:r>
        <w:rPr>
          <w:rFonts w:hint="eastAsia"/>
        </w:rPr>
        <w:t xml:space="preserve">1  </w:t>
      </w:r>
      <w:r>
        <w:rPr>
          <w:rFonts w:ascii="宋体" w:hAnsi="宋体" w:hint="eastAsia"/>
        </w:rPr>
        <w:t>单纯扩期；易化扩散；主动转运；出胞和入胞；</w:t>
      </w:r>
      <w:r>
        <w:rPr>
          <w:rFonts w:ascii="宋体" w:hAnsi="宋体" w:hint="eastAsia"/>
        </w:rPr>
        <w:t xml:space="preserve"> 2  </w:t>
      </w:r>
      <w:r>
        <w:rPr>
          <w:rFonts w:ascii="宋体" w:hAnsi="宋体" w:hint="eastAsia"/>
        </w:rPr>
        <w:t>兴奋性；</w:t>
      </w:r>
      <w:r>
        <w:rPr>
          <w:rFonts w:ascii="宋体" w:hAnsi="宋体" w:hint="eastAsia"/>
        </w:rPr>
        <w:t xml:space="preserve">  3  </w:t>
      </w:r>
      <w:r>
        <w:rPr>
          <w:rFonts w:ascii="宋体" w:hAnsi="宋体" w:hint="eastAsia"/>
        </w:rPr>
        <w:t>生物电现象；</w:t>
      </w:r>
      <w:r>
        <w:rPr>
          <w:rFonts w:ascii="宋体" w:hAnsi="宋体" w:hint="eastAsia"/>
        </w:rPr>
        <w:t xml:space="preserve"> 4  </w:t>
      </w:r>
      <w:r>
        <w:rPr>
          <w:rFonts w:ascii="宋体" w:hAnsi="宋体" w:hint="eastAsia"/>
        </w:rPr>
        <w:t>绝对不应期；相对不应期；超常期；低常期；</w:t>
      </w:r>
      <w:r>
        <w:rPr>
          <w:rFonts w:ascii="宋体" w:hAnsi="宋体" w:hint="eastAsia"/>
        </w:rPr>
        <w:t xml:space="preserve"> 5  </w:t>
      </w:r>
      <w:r>
        <w:rPr>
          <w:rFonts w:ascii="宋体" w:hAnsi="宋体" w:hint="eastAsia"/>
        </w:rPr>
        <w:t>去极化；反极化；复极化；</w:t>
      </w:r>
      <w:r>
        <w:rPr>
          <w:rFonts w:ascii="宋体" w:hAnsi="宋体" w:hint="eastAsia"/>
        </w:rPr>
        <w:t xml:space="preserve"> 6  </w:t>
      </w:r>
      <w:r>
        <w:rPr>
          <w:rFonts w:hint="eastAsia"/>
        </w:rPr>
        <w:t>两侧</w:t>
      </w:r>
      <w:r>
        <w:rPr>
          <w:rFonts w:hint="eastAsia"/>
        </w:rPr>
        <w:t xml:space="preserve">;  </w:t>
      </w:r>
      <w:r>
        <w:rPr>
          <w:rFonts w:hint="eastAsia"/>
        </w:rPr>
        <w:t>中间；</w:t>
      </w:r>
      <w:r>
        <w:rPr>
          <w:rFonts w:hint="eastAsia"/>
        </w:rPr>
        <w:t xml:space="preserve"> 7  </w:t>
      </w:r>
      <w:r>
        <w:rPr>
          <w:rFonts w:hint="eastAsia"/>
        </w:rPr>
        <w:t>水</w:t>
      </w:r>
      <w:r>
        <w:rPr>
          <w:rFonts w:hint="eastAsia"/>
        </w:rPr>
        <w:t xml:space="preserve">;  </w:t>
      </w:r>
      <w:r>
        <w:rPr>
          <w:rFonts w:hint="eastAsia"/>
        </w:rPr>
        <w:t>蛋白质</w:t>
      </w:r>
      <w:r>
        <w:rPr>
          <w:rFonts w:hint="eastAsia"/>
        </w:rPr>
        <w:t xml:space="preserve">; </w:t>
      </w:r>
      <w:r>
        <w:rPr>
          <w:rFonts w:hint="eastAsia"/>
        </w:rPr>
        <w:t xml:space="preserve"> </w:t>
      </w:r>
      <w:r>
        <w:rPr>
          <w:rFonts w:hint="eastAsia"/>
        </w:rPr>
        <w:t>被动；</w:t>
      </w:r>
      <w:r>
        <w:rPr>
          <w:rFonts w:hint="eastAsia"/>
        </w:rPr>
        <w:t xml:space="preserve"> 8  </w:t>
      </w:r>
      <w:r>
        <w:rPr>
          <w:rFonts w:hint="eastAsia"/>
        </w:rPr>
        <w:t>一定的刺激强度</w:t>
      </w:r>
      <w:r>
        <w:rPr>
          <w:rFonts w:hint="eastAsia"/>
        </w:rPr>
        <w:t xml:space="preserve">;  </w:t>
      </w:r>
      <w:r>
        <w:rPr>
          <w:rFonts w:hint="eastAsia"/>
        </w:rPr>
        <w:t>一定的刺激时间</w:t>
      </w:r>
      <w:r>
        <w:rPr>
          <w:rFonts w:hint="eastAsia"/>
        </w:rPr>
        <w:t xml:space="preserve">;  </w:t>
      </w:r>
      <w:r>
        <w:rPr>
          <w:rFonts w:hint="eastAsia"/>
        </w:rPr>
        <w:t>一定的强度</w:t>
      </w:r>
      <w:r>
        <w:t>—</w:t>
      </w:r>
      <w:r>
        <w:rPr>
          <w:rFonts w:hint="eastAsia"/>
        </w:rPr>
        <w:t>时间变化率；</w:t>
      </w:r>
      <w:r>
        <w:rPr>
          <w:rFonts w:hint="eastAsia"/>
        </w:rPr>
        <w:t xml:space="preserve"> 9  </w:t>
      </w:r>
      <w:r>
        <w:rPr>
          <w:rFonts w:hint="eastAsia"/>
        </w:rPr>
        <w:t>动作电位；</w:t>
      </w:r>
      <w:r>
        <w:rPr>
          <w:rFonts w:hint="eastAsia"/>
        </w:rPr>
        <w:t xml:space="preserve">  10  </w:t>
      </w:r>
      <w:r>
        <w:rPr>
          <w:rFonts w:hint="eastAsia"/>
        </w:rPr>
        <w:t>不需要</w:t>
      </w:r>
      <w:r>
        <w:rPr>
          <w:rFonts w:hint="eastAsia"/>
        </w:rPr>
        <w:t xml:space="preserve">  </w:t>
      </w:r>
      <w:r>
        <w:rPr>
          <w:rFonts w:hint="eastAsia"/>
        </w:rPr>
        <w:t>需要；</w:t>
      </w:r>
      <w:r>
        <w:rPr>
          <w:rFonts w:hint="eastAsia"/>
        </w:rPr>
        <w:t xml:space="preserve"> 11  </w:t>
      </w:r>
      <w:r>
        <w:rPr>
          <w:rFonts w:hint="eastAsia"/>
        </w:rPr>
        <w:t>强度</w:t>
      </w:r>
      <w:r>
        <w:rPr>
          <w:rFonts w:hint="eastAsia"/>
        </w:rPr>
        <w:t xml:space="preserve">  </w:t>
      </w:r>
      <w:r>
        <w:rPr>
          <w:rFonts w:hint="eastAsia"/>
        </w:rPr>
        <w:t>阈强度；</w:t>
      </w:r>
      <w:r>
        <w:rPr>
          <w:rFonts w:hint="eastAsia"/>
        </w:rPr>
        <w:t xml:space="preserve"> 12  </w:t>
      </w:r>
      <w:r>
        <w:rPr>
          <w:rFonts w:hint="eastAsia"/>
        </w:rPr>
        <w:t>局部电流；</w:t>
      </w:r>
      <w:r>
        <w:rPr>
          <w:rFonts w:hint="eastAsia"/>
        </w:rPr>
        <w:t xml:space="preserve"> 13  </w:t>
      </w:r>
      <w:r>
        <w:t>最小刺激</w:t>
      </w:r>
      <w:r>
        <w:t xml:space="preserve"> </w:t>
      </w:r>
      <w:r>
        <w:t>兴奋性越高</w:t>
      </w:r>
      <w:r>
        <w:rPr>
          <w:rFonts w:hint="eastAsia"/>
        </w:rPr>
        <w:t>；</w:t>
      </w:r>
      <w:r>
        <w:rPr>
          <w:rFonts w:hint="eastAsia"/>
        </w:rPr>
        <w:t xml:space="preserve"> 14  </w:t>
      </w:r>
      <w:r>
        <w:t>易化扩散</w:t>
      </w:r>
      <w:r>
        <w:t xml:space="preserve">  </w:t>
      </w:r>
      <w:r>
        <w:t>顺</w:t>
      </w:r>
      <w:r>
        <w:rPr>
          <w:rFonts w:hint="eastAsia"/>
        </w:rPr>
        <w:t>；</w:t>
      </w:r>
      <w:r>
        <w:rPr>
          <w:rFonts w:hint="eastAsia"/>
        </w:rPr>
        <w:t xml:space="preserve"> 15  </w:t>
      </w:r>
      <w:r>
        <w:t>腺体</w:t>
      </w:r>
      <w:r>
        <w:t xml:space="preserve"> </w:t>
      </w:r>
      <w:r>
        <w:t>动作电位</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E</w:t>
      </w:r>
      <w:r>
        <w:rPr>
          <w:rFonts w:hint="eastAsia"/>
        </w:rPr>
        <w:t>；</w:t>
      </w:r>
      <w:r>
        <w:rPr>
          <w:rFonts w:hint="eastAsia"/>
        </w:rPr>
        <w:t>2 A</w:t>
      </w:r>
      <w:r>
        <w:rPr>
          <w:rFonts w:hint="eastAsia"/>
        </w:rPr>
        <w:t>；</w:t>
      </w:r>
      <w:r>
        <w:rPr>
          <w:rFonts w:hint="eastAsia"/>
        </w:rPr>
        <w:t>3C</w:t>
      </w:r>
      <w:r>
        <w:rPr>
          <w:rFonts w:hint="eastAsia"/>
        </w:rPr>
        <w:t>；</w:t>
      </w:r>
      <w:r>
        <w:rPr>
          <w:rFonts w:hint="eastAsia"/>
        </w:rPr>
        <w:t xml:space="preserve"> 4 C</w:t>
      </w:r>
      <w:r>
        <w:rPr>
          <w:rFonts w:hint="eastAsia"/>
        </w:rPr>
        <w:t>；</w:t>
      </w:r>
      <w:r>
        <w:rPr>
          <w:rFonts w:hint="eastAsia"/>
        </w:rPr>
        <w:t>5 A</w:t>
      </w:r>
      <w:r>
        <w:rPr>
          <w:rFonts w:hint="eastAsia"/>
        </w:rPr>
        <w:t>；</w:t>
      </w:r>
      <w:r>
        <w:rPr>
          <w:rFonts w:hint="eastAsia"/>
        </w:rPr>
        <w:t>6 C</w:t>
      </w:r>
      <w:r>
        <w:rPr>
          <w:rFonts w:hint="eastAsia"/>
        </w:rPr>
        <w:t>；</w:t>
      </w:r>
      <w:r>
        <w:rPr>
          <w:rFonts w:hint="eastAsia"/>
        </w:rPr>
        <w:t xml:space="preserve">  7 C</w:t>
      </w:r>
      <w:r>
        <w:rPr>
          <w:rFonts w:hint="eastAsia"/>
        </w:rPr>
        <w:t>；</w:t>
      </w:r>
      <w:r>
        <w:rPr>
          <w:rFonts w:hint="eastAsia"/>
        </w:rPr>
        <w:t>8 B</w:t>
      </w:r>
      <w:r>
        <w:rPr>
          <w:rFonts w:hint="eastAsia"/>
        </w:rPr>
        <w:t>；</w:t>
      </w:r>
      <w:r>
        <w:rPr>
          <w:rFonts w:hint="eastAsia"/>
        </w:rPr>
        <w:t>9C</w:t>
      </w:r>
      <w:r>
        <w:rPr>
          <w:rFonts w:hint="eastAsia"/>
        </w:rPr>
        <w:t>；</w:t>
      </w:r>
      <w:r>
        <w:rPr>
          <w:rFonts w:hint="eastAsia"/>
        </w:rPr>
        <w:t xml:space="preserve"> 10 E</w:t>
      </w:r>
      <w:r>
        <w:rPr>
          <w:rFonts w:hint="eastAsia"/>
        </w:rPr>
        <w:t>；</w:t>
      </w:r>
      <w:r>
        <w:rPr>
          <w:rFonts w:hint="eastAsia"/>
        </w:rPr>
        <w:t>11 D</w:t>
      </w:r>
      <w:r>
        <w:rPr>
          <w:rFonts w:hint="eastAsia"/>
        </w:rPr>
        <w:t>；</w:t>
      </w:r>
      <w:r>
        <w:rPr>
          <w:rFonts w:hint="eastAsia"/>
        </w:rPr>
        <w:t>12 C</w:t>
      </w:r>
      <w:r>
        <w:rPr>
          <w:rFonts w:hint="eastAsia"/>
        </w:rPr>
        <w:t>；</w:t>
      </w:r>
      <w:r>
        <w:rPr>
          <w:rFonts w:hint="eastAsia"/>
        </w:rPr>
        <w:t>13 A</w:t>
      </w:r>
      <w:r>
        <w:rPr>
          <w:rFonts w:hint="eastAsia"/>
        </w:rPr>
        <w:t>；</w:t>
      </w:r>
      <w:r>
        <w:rPr>
          <w:rFonts w:hint="eastAsia"/>
        </w:rPr>
        <w:t>14 D</w:t>
      </w:r>
      <w:r>
        <w:rPr>
          <w:rFonts w:hint="eastAsia"/>
        </w:rPr>
        <w:t>；</w:t>
      </w:r>
      <w:r>
        <w:rPr>
          <w:rFonts w:hint="eastAsia"/>
        </w:rPr>
        <w:t>15 C</w:t>
      </w:r>
      <w:r>
        <w:rPr>
          <w:rFonts w:hint="eastAsia"/>
        </w:rPr>
        <w:t>；</w:t>
      </w:r>
      <w:r>
        <w:rPr>
          <w:rFonts w:hint="eastAsia"/>
        </w:rPr>
        <w:t xml:space="preserve"> 16 A</w:t>
      </w:r>
      <w:r>
        <w:rPr>
          <w:rFonts w:hint="eastAsia"/>
        </w:rPr>
        <w:t>；</w:t>
      </w:r>
      <w:r>
        <w:rPr>
          <w:rFonts w:hint="eastAsia"/>
        </w:rPr>
        <w:t>17 B</w:t>
      </w:r>
      <w:r>
        <w:rPr>
          <w:rFonts w:hint="eastAsia"/>
        </w:rPr>
        <w:t>；</w:t>
      </w:r>
      <w:r>
        <w:rPr>
          <w:rFonts w:hint="eastAsia"/>
        </w:rPr>
        <w:t>18 D</w:t>
      </w:r>
      <w:r>
        <w:rPr>
          <w:rFonts w:hint="eastAsia"/>
        </w:rPr>
        <w:t>；</w:t>
      </w:r>
      <w:r>
        <w:rPr>
          <w:rFonts w:hint="eastAsia"/>
        </w:rPr>
        <w:t xml:space="preserve"> 19 B</w:t>
      </w:r>
      <w:r>
        <w:rPr>
          <w:rFonts w:hint="eastAsia"/>
        </w:rPr>
        <w:t>；</w:t>
      </w:r>
      <w:r>
        <w:rPr>
          <w:rFonts w:hint="eastAsia"/>
        </w:rPr>
        <w:t>20 E</w:t>
      </w:r>
      <w:r>
        <w:rPr>
          <w:rFonts w:hint="eastAsia"/>
        </w:rPr>
        <w:t>；</w:t>
      </w:r>
      <w:r>
        <w:rPr>
          <w:rFonts w:hint="eastAsia"/>
        </w:rPr>
        <w:t>21 C</w:t>
      </w:r>
      <w:r>
        <w:rPr>
          <w:rFonts w:hint="eastAsia"/>
        </w:rPr>
        <w:t>；</w:t>
      </w:r>
      <w:r>
        <w:rPr>
          <w:rFonts w:hint="eastAsia"/>
        </w:rPr>
        <w:t xml:space="preserve"> 22 D</w:t>
      </w:r>
      <w:r>
        <w:rPr>
          <w:rFonts w:hint="eastAsia"/>
        </w:rPr>
        <w:t>；</w:t>
      </w:r>
      <w:r>
        <w:rPr>
          <w:rFonts w:hint="eastAsia"/>
        </w:rPr>
        <w:t>23 E</w:t>
      </w:r>
      <w:r>
        <w:rPr>
          <w:rFonts w:hint="eastAsia"/>
        </w:rPr>
        <w:t>；</w:t>
      </w:r>
      <w:r>
        <w:rPr>
          <w:rFonts w:hint="eastAsia"/>
        </w:rPr>
        <w:t>24B</w:t>
      </w:r>
      <w:r>
        <w:rPr>
          <w:rFonts w:hint="eastAsia"/>
        </w:rPr>
        <w:t>；</w:t>
      </w:r>
      <w:r>
        <w:rPr>
          <w:rFonts w:hint="eastAsia"/>
        </w:rPr>
        <w:t xml:space="preserve"> 25 E</w:t>
      </w:r>
      <w:r>
        <w:rPr>
          <w:rFonts w:hint="eastAsia"/>
        </w:rPr>
        <w:t>；</w:t>
      </w:r>
      <w:r>
        <w:rPr>
          <w:rFonts w:hint="eastAsia"/>
        </w:rPr>
        <w:t>26 D</w:t>
      </w:r>
      <w:r>
        <w:rPr>
          <w:rFonts w:hint="eastAsia"/>
        </w:rPr>
        <w:t>；</w:t>
      </w:r>
      <w:r>
        <w:rPr>
          <w:rFonts w:hint="eastAsia"/>
        </w:rPr>
        <w:t>27C</w:t>
      </w:r>
      <w:r>
        <w:rPr>
          <w:rFonts w:hint="eastAsia"/>
        </w:rPr>
        <w:t>；</w:t>
      </w:r>
      <w:r>
        <w:rPr>
          <w:rFonts w:hint="eastAsia"/>
        </w:rPr>
        <w:t xml:space="preserve"> 28 C</w:t>
      </w:r>
      <w:r>
        <w:rPr>
          <w:rFonts w:hint="eastAsia"/>
        </w:rPr>
        <w:t>；</w:t>
      </w:r>
      <w:r>
        <w:rPr>
          <w:rFonts w:hint="eastAsia"/>
        </w:rPr>
        <w:t>29 A</w:t>
      </w:r>
      <w:r>
        <w:rPr>
          <w:rFonts w:hint="eastAsia"/>
        </w:rPr>
        <w:t>；</w:t>
      </w:r>
      <w:r>
        <w:rPr>
          <w:rFonts w:hint="eastAsia"/>
        </w:rPr>
        <w:t>30 C</w:t>
      </w:r>
      <w:r>
        <w:rPr>
          <w:rFonts w:hint="eastAsia"/>
        </w:rPr>
        <w:t>；</w:t>
      </w:r>
      <w:r>
        <w:rPr>
          <w:rFonts w:hint="eastAsia"/>
        </w:rPr>
        <w:t>31B</w:t>
      </w:r>
      <w:r>
        <w:rPr>
          <w:rFonts w:hint="eastAsia"/>
        </w:rPr>
        <w:t>；</w:t>
      </w:r>
      <w:r>
        <w:rPr>
          <w:rFonts w:hint="eastAsia"/>
        </w:rPr>
        <w:t>32 D</w:t>
      </w:r>
      <w:r>
        <w:rPr>
          <w:rFonts w:hint="eastAsia"/>
        </w:rPr>
        <w:t>；</w:t>
      </w:r>
      <w:r>
        <w:rPr>
          <w:rFonts w:hint="eastAsia"/>
        </w:rPr>
        <w:t>33 D</w:t>
      </w:r>
      <w:r>
        <w:rPr>
          <w:rFonts w:hint="eastAsia"/>
        </w:rPr>
        <w:t>；</w:t>
      </w:r>
      <w:r>
        <w:rPr>
          <w:rFonts w:hint="eastAsia"/>
        </w:rPr>
        <w:t>34 C</w:t>
      </w:r>
      <w:r>
        <w:rPr>
          <w:rFonts w:hint="eastAsia"/>
        </w:rPr>
        <w:t>；</w:t>
      </w:r>
      <w:r>
        <w:rPr>
          <w:rFonts w:hint="eastAsia"/>
        </w:rPr>
        <w:t>35 C</w:t>
      </w:r>
      <w:r>
        <w:rPr>
          <w:rFonts w:hint="eastAsia"/>
        </w:rPr>
        <w:t>；</w:t>
      </w:r>
      <w:r>
        <w:rPr>
          <w:rFonts w:hint="eastAsia"/>
        </w:rPr>
        <w:t>36B; 37 C</w:t>
      </w:r>
      <w:r>
        <w:rPr>
          <w:rFonts w:hint="eastAsia"/>
        </w:rPr>
        <w:t>；</w:t>
      </w:r>
      <w:r>
        <w:rPr>
          <w:rFonts w:hint="eastAsia"/>
        </w:rPr>
        <w:t>38 C</w:t>
      </w:r>
      <w:r>
        <w:rPr>
          <w:rFonts w:hint="eastAsia"/>
        </w:rPr>
        <w:t>；</w:t>
      </w:r>
      <w:r>
        <w:rPr>
          <w:rFonts w:hint="eastAsia"/>
        </w:rPr>
        <w:t>39B</w:t>
      </w:r>
      <w:r>
        <w:rPr>
          <w:rFonts w:hint="eastAsia"/>
        </w:rPr>
        <w:t>；</w:t>
      </w:r>
      <w:r>
        <w:rPr>
          <w:rFonts w:hint="eastAsia"/>
        </w:rPr>
        <w:t xml:space="preserve"> 40C</w:t>
      </w:r>
      <w:r>
        <w:rPr>
          <w:rFonts w:hint="eastAsia"/>
        </w:rPr>
        <w:t>；</w:t>
      </w:r>
      <w:r>
        <w:rPr>
          <w:rFonts w:hint="eastAsia"/>
        </w:rPr>
        <w:t>41 C</w:t>
      </w:r>
      <w:r>
        <w:rPr>
          <w:rFonts w:hint="eastAsia"/>
        </w:rPr>
        <w:t>；</w:t>
      </w:r>
      <w:r>
        <w:rPr>
          <w:rFonts w:hint="eastAsia"/>
        </w:rPr>
        <w:t>42C</w:t>
      </w:r>
      <w:r>
        <w:rPr>
          <w:rFonts w:hint="eastAsia"/>
        </w:rPr>
        <w:t>；</w:t>
      </w:r>
      <w:r>
        <w:rPr>
          <w:rFonts w:hint="eastAsia"/>
        </w:rPr>
        <w:t xml:space="preserve"> 43 C</w:t>
      </w:r>
      <w:r>
        <w:rPr>
          <w:rFonts w:hint="eastAsia"/>
        </w:rPr>
        <w:t>；</w:t>
      </w:r>
      <w:r>
        <w:rPr>
          <w:rFonts w:hint="eastAsia"/>
        </w:rPr>
        <w:t>44 C</w:t>
      </w:r>
      <w:r>
        <w:rPr>
          <w:rFonts w:hint="eastAsia"/>
        </w:rPr>
        <w:t>；</w:t>
      </w:r>
      <w:r>
        <w:rPr>
          <w:rFonts w:hint="eastAsia"/>
        </w:rPr>
        <w:t>45 E</w:t>
      </w:r>
      <w:r>
        <w:rPr>
          <w:rFonts w:hint="eastAsia"/>
        </w:rPr>
        <w:t>；</w:t>
      </w:r>
      <w:r>
        <w:rPr>
          <w:rFonts w:hint="eastAsia"/>
        </w:rPr>
        <w:t>46E</w:t>
      </w:r>
      <w:r>
        <w:rPr>
          <w:rFonts w:hint="eastAsia"/>
        </w:rPr>
        <w:t>；</w:t>
      </w:r>
      <w:r>
        <w:rPr>
          <w:rFonts w:hint="eastAsia"/>
        </w:rPr>
        <w:t>47 C</w:t>
      </w:r>
      <w:r>
        <w:rPr>
          <w:rFonts w:hint="eastAsia"/>
        </w:rPr>
        <w:t>；</w:t>
      </w:r>
      <w:r>
        <w:rPr>
          <w:rFonts w:hint="eastAsia"/>
        </w:rPr>
        <w:t>48 E</w:t>
      </w:r>
      <w:r>
        <w:rPr>
          <w:rFonts w:hint="eastAsia"/>
        </w:rPr>
        <w:t>；</w:t>
      </w:r>
      <w:r>
        <w:rPr>
          <w:rFonts w:hint="eastAsia"/>
        </w:rPr>
        <w:t>49D</w:t>
      </w:r>
      <w:r>
        <w:rPr>
          <w:rFonts w:hint="eastAsia"/>
        </w:rPr>
        <w:t>；</w:t>
      </w:r>
      <w:r>
        <w:rPr>
          <w:rFonts w:hint="eastAsia"/>
        </w:rPr>
        <w:t>50 A</w:t>
      </w:r>
      <w:r>
        <w:rPr>
          <w:rFonts w:hint="eastAsia"/>
        </w:rPr>
        <w:t>；</w:t>
      </w:r>
      <w:r>
        <w:rPr>
          <w:rFonts w:hint="eastAsia"/>
        </w:rPr>
        <w:t xml:space="preserve">   </w:t>
      </w:r>
    </w:p>
    <w:p w:rsidR="00000000" w:rsidRDefault="00480373">
      <w:pPr>
        <w:spacing w:line="400" w:lineRule="exact"/>
        <w:rPr>
          <w:rFonts w:hint="eastAsia"/>
        </w:rPr>
      </w:pPr>
      <w:r>
        <w:rPr>
          <w:rFonts w:hint="eastAsia"/>
        </w:rPr>
        <w:t>四、判断题</w:t>
      </w:r>
    </w:p>
    <w:p w:rsidR="00000000" w:rsidRDefault="00480373">
      <w:pPr>
        <w:spacing w:line="400" w:lineRule="exact"/>
        <w:rPr>
          <w:rFonts w:ascii="宋体" w:hAnsi="宋体" w:hint="eastAsia"/>
        </w:rPr>
      </w:pPr>
      <w:r>
        <w:t xml:space="preserve">1 </w:t>
      </w:r>
      <w:r>
        <w:rPr>
          <w:rFonts w:ascii="宋体" w:hAnsi="宋体" w:hint="eastAsia"/>
        </w:rPr>
        <w:t>×</w:t>
      </w:r>
      <w:r>
        <w:rPr>
          <w:rFonts w:ascii="宋体" w:hAnsi="宋体" w:hint="eastAsia"/>
        </w:rPr>
        <w:t xml:space="preserve">  </w:t>
      </w:r>
      <w:r>
        <w:t>2</w:t>
      </w:r>
      <w:r>
        <w:rPr>
          <w:rFonts w:ascii="宋体" w:hAnsi="宋体" w:hint="eastAsia"/>
        </w:rPr>
        <w:t xml:space="preserve"> </w:t>
      </w:r>
      <w:r>
        <w:rPr>
          <w:rFonts w:ascii="宋体" w:hAnsi="宋体" w:hint="eastAsia"/>
        </w:rPr>
        <w:t>×</w:t>
      </w:r>
      <w:r>
        <w:rPr>
          <w:rFonts w:ascii="宋体" w:hAnsi="宋体" w:hint="eastAsia"/>
        </w:rPr>
        <w:t xml:space="preserve">   </w:t>
      </w:r>
      <w:r>
        <w:t>3</w:t>
      </w:r>
      <w:r>
        <w:rPr>
          <w:rFonts w:ascii="宋体" w:hAnsi="宋体" w:hint="eastAsia"/>
        </w:rPr>
        <w:t xml:space="preserve"> </w:t>
      </w:r>
      <w:r>
        <w:rPr>
          <w:rFonts w:ascii="宋体" w:hAnsi="宋体" w:hint="eastAsia"/>
        </w:rPr>
        <w:t>×</w:t>
      </w:r>
      <w:r>
        <w:rPr>
          <w:rFonts w:ascii="宋体" w:hAnsi="宋体" w:hint="eastAsia"/>
        </w:rPr>
        <w:t xml:space="preserve">   </w:t>
      </w:r>
      <w:r>
        <w:t xml:space="preserve">4 </w:t>
      </w:r>
      <w:r>
        <w:rPr>
          <w:rFonts w:ascii="宋体" w:hAnsi="宋体" w:hint="eastAsia"/>
        </w:rPr>
        <w:t>×</w:t>
      </w:r>
      <w:r>
        <w:rPr>
          <w:rFonts w:ascii="宋体" w:hAnsi="宋体" w:hint="eastAsia"/>
        </w:rPr>
        <w:t xml:space="preserve">  </w:t>
      </w:r>
      <w:r>
        <w:t xml:space="preserve">5 </w:t>
      </w:r>
      <w:r>
        <w:rPr>
          <w:rFonts w:ascii="宋体" w:hAnsi="宋体" w:hint="eastAsia"/>
        </w:rPr>
        <w:t>×</w:t>
      </w:r>
      <w:r>
        <w:rPr>
          <w:rFonts w:ascii="宋体" w:hAnsi="宋体" w:hint="eastAsia"/>
        </w:rPr>
        <w:t xml:space="preserve">  </w:t>
      </w:r>
      <w:r>
        <w:rPr>
          <w:rFonts w:hint="eastAsia"/>
        </w:rPr>
        <w:t>6</w:t>
      </w:r>
      <w:r>
        <w:t xml:space="preserve"> </w:t>
      </w:r>
      <w:r>
        <w:rPr>
          <w:rFonts w:ascii="宋体" w:hAnsi="宋体" w:hint="eastAsia"/>
        </w:rPr>
        <w:t>√</w:t>
      </w:r>
      <w:r>
        <w:rPr>
          <w:rFonts w:ascii="宋体" w:hAnsi="宋体" w:hint="eastAsia"/>
        </w:rPr>
        <w:t xml:space="preserve">  </w:t>
      </w:r>
      <w:r>
        <w:rPr>
          <w:rFonts w:hint="eastAsia"/>
        </w:rPr>
        <w:t>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9</w:t>
      </w:r>
      <w:r>
        <w:t xml:space="preserve"> </w:t>
      </w:r>
      <w:r>
        <w:rPr>
          <w:rFonts w:ascii="宋体" w:hAnsi="宋体" w:hint="eastAsia"/>
        </w:rPr>
        <w:t>√</w:t>
      </w:r>
      <w:r>
        <w:rPr>
          <w:rFonts w:ascii="宋体" w:hAnsi="宋体" w:hint="eastAsia"/>
        </w:rPr>
        <w:t xml:space="preserve">  </w:t>
      </w:r>
      <w:r>
        <w:rPr>
          <w:rFonts w:hint="eastAsia"/>
        </w:rPr>
        <w:t>10</w:t>
      </w:r>
      <w:r>
        <w:t xml:space="preserve"> </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11</w:t>
      </w:r>
      <w:r>
        <w:t xml:space="preserve"> </w:t>
      </w:r>
      <w:r>
        <w:rPr>
          <w:rFonts w:ascii="宋体" w:hAnsi="宋体" w:hint="eastAsia"/>
        </w:rPr>
        <w:t>×</w:t>
      </w:r>
      <w:r>
        <w:rPr>
          <w:rFonts w:ascii="宋体" w:hAnsi="宋体" w:hint="eastAsia"/>
        </w:rPr>
        <w:t xml:space="preserve">  </w:t>
      </w:r>
      <w:r>
        <w:rPr>
          <w:rFonts w:hint="eastAsia"/>
        </w:rPr>
        <w:t>12</w:t>
      </w:r>
      <w:r>
        <w:t xml:space="preserve"> </w:t>
      </w:r>
      <w:r>
        <w:rPr>
          <w:rFonts w:ascii="宋体" w:hAnsi="宋体" w:hint="eastAsia"/>
        </w:rPr>
        <w:t>√</w:t>
      </w:r>
      <w:r>
        <w:rPr>
          <w:rFonts w:ascii="宋体" w:hAnsi="宋体" w:hint="eastAsia"/>
        </w:rPr>
        <w:t xml:space="preserve">  13 </w:t>
      </w:r>
      <w:r>
        <w:rPr>
          <w:rFonts w:ascii="宋体" w:hAnsi="宋体" w:hint="eastAsia"/>
        </w:rPr>
        <w:t>×</w:t>
      </w:r>
      <w:r>
        <w:rPr>
          <w:rFonts w:ascii="宋体" w:hAnsi="宋体" w:hint="eastAsia"/>
        </w:rPr>
        <w:t xml:space="preserve"> </w:t>
      </w:r>
      <w:r>
        <w:t>1</w:t>
      </w:r>
      <w:r>
        <w:rPr>
          <w:rFonts w:hint="eastAsia"/>
        </w:rPr>
        <w:t>4</w:t>
      </w:r>
      <w:r>
        <w:t xml:space="preserve"> </w:t>
      </w:r>
      <w:r>
        <w:rPr>
          <w:rFonts w:ascii="宋体" w:hAnsi="宋体" w:hint="eastAsia"/>
        </w:rPr>
        <w:t>×</w:t>
      </w:r>
      <w:r>
        <w:rPr>
          <w:rFonts w:ascii="宋体" w:hAnsi="宋体" w:hint="eastAsia"/>
        </w:rPr>
        <w:t xml:space="preserve">  </w:t>
      </w:r>
      <w:r>
        <w:rPr>
          <w:rFonts w:hint="eastAsia"/>
        </w:rPr>
        <w:t>15</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16</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17</w:t>
      </w:r>
      <w:r>
        <w:t xml:space="preserve"> </w:t>
      </w:r>
      <w:r>
        <w:rPr>
          <w:rFonts w:ascii="宋体" w:hAnsi="宋体" w:hint="eastAsia"/>
        </w:rPr>
        <w:t>×</w:t>
      </w:r>
      <w:r>
        <w:rPr>
          <w:rFonts w:ascii="宋体" w:hAnsi="宋体" w:hint="eastAsia"/>
        </w:rPr>
        <w:t xml:space="preserve">  </w:t>
      </w:r>
      <w:r>
        <w:rPr>
          <w:rFonts w:hint="eastAsia"/>
        </w:rPr>
        <w:t>18</w:t>
      </w:r>
      <w:r>
        <w:t xml:space="preserve"> </w:t>
      </w:r>
      <w:r>
        <w:rPr>
          <w:rFonts w:ascii="宋体" w:hAnsi="宋体" w:hint="eastAsia"/>
        </w:rPr>
        <w:t>√</w:t>
      </w:r>
      <w:r>
        <w:rPr>
          <w:rFonts w:ascii="宋体" w:hAnsi="宋体" w:hint="eastAsia"/>
        </w:rPr>
        <w:t xml:space="preserve">  </w:t>
      </w:r>
      <w:r>
        <w:rPr>
          <w:rFonts w:hint="eastAsia"/>
        </w:rPr>
        <w:t>19</w:t>
      </w:r>
      <w:r>
        <w:t xml:space="preserve"> </w:t>
      </w:r>
      <w:r>
        <w:rPr>
          <w:rFonts w:ascii="宋体" w:hAnsi="宋体" w:hint="eastAsia"/>
        </w:rPr>
        <w:t>√</w:t>
      </w:r>
      <w:r>
        <w:rPr>
          <w:rFonts w:ascii="宋体" w:hAnsi="宋体" w:hint="eastAsia"/>
        </w:rPr>
        <w:t xml:space="preserve">  </w:t>
      </w:r>
      <w:r>
        <w:rPr>
          <w:rFonts w:hint="eastAsia"/>
        </w:rPr>
        <w:t>20</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21</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22</w:t>
      </w:r>
      <w:r>
        <w:t xml:space="preserve"> </w:t>
      </w:r>
      <w:r>
        <w:rPr>
          <w:rFonts w:ascii="宋体" w:hAnsi="宋体" w:hint="eastAsia"/>
        </w:rPr>
        <w:t>√</w:t>
      </w:r>
      <w:r>
        <w:rPr>
          <w:rFonts w:ascii="宋体" w:hAnsi="宋体" w:hint="eastAsia"/>
        </w:rPr>
        <w:t xml:space="preserve">  </w:t>
      </w:r>
      <w:r>
        <w:rPr>
          <w:rFonts w:hint="eastAsia"/>
        </w:rPr>
        <w:t>23</w:t>
      </w:r>
      <w:r>
        <w:t xml:space="preserve"> </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24</w:t>
      </w:r>
      <w:r>
        <w:t xml:space="preserve"> </w:t>
      </w:r>
      <w:r>
        <w:rPr>
          <w:rFonts w:ascii="宋体" w:hAnsi="宋体" w:hint="eastAsia"/>
        </w:rPr>
        <w:t>×</w:t>
      </w:r>
      <w:r>
        <w:rPr>
          <w:rFonts w:ascii="宋体" w:hAnsi="宋体" w:hint="eastAsia"/>
        </w:rPr>
        <w:t xml:space="preserve">  </w:t>
      </w:r>
      <w:r>
        <w:rPr>
          <w:rFonts w:hint="eastAsia"/>
        </w:rPr>
        <w:t>25</w:t>
      </w:r>
      <w:r>
        <w:t xml:space="preserve"> </w:t>
      </w:r>
      <w:r>
        <w:rPr>
          <w:rFonts w:ascii="宋体" w:hAnsi="宋体" w:hint="eastAsia"/>
        </w:rPr>
        <w:t>×</w:t>
      </w:r>
      <w:r>
        <w:rPr>
          <w:rFonts w:ascii="宋体" w:hAnsi="宋体" w:hint="eastAsia"/>
        </w:rPr>
        <w:t xml:space="preserve">  26 </w:t>
      </w:r>
      <w:r>
        <w:rPr>
          <w:rFonts w:ascii="宋体" w:hAnsi="宋体" w:hint="eastAsia"/>
        </w:rPr>
        <w:t>√</w:t>
      </w:r>
      <w:r>
        <w:rPr>
          <w:rFonts w:ascii="宋体" w:hAnsi="宋体" w:hint="eastAsia"/>
        </w:rPr>
        <w:t xml:space="preserve"> </w:t>
      </w:r>
      <w:r>
        <w:rPr>
          <w:rFonts w:hint="eastAsia"/>
        </w:rPr>
        <w:t>27</w:t>
      </w:r>
      <w:r>
        <w:t xml:space="preserve"> </w:t>
      </w:r>
      <w:r>
        <w:rPr>
          <w:rFonts w:ascii="宋体" w:hAnsi="宋体" w:hint="eastAsia"/>
        </w:rPr>
        <w:t>√</w:t>
      </w:r>
      <w:r>
        <w:rPr>
          <w:rFonts w:ascii="宋体" w:hAnsi="宋体" w:hint="eastAsia"/>
        </w:rPr>
        <w:t xml:space="preserve">  </w:t>
      </w:r>
      <w:r>
        <w:t>2</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29</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30</w:t>
      </w:r>
      <w:r>
        <w:t xml:space="preserve"> </w:t>
      </w:r>
      <w:r>
        <w:rPr>
          <w:rFonts w:ascii="宋体" w:hAnsi="宋体" w:hint="eastAsia"/>
        </w:rPr>
        <w:t>√</w:t>
      </w:r>
      <w:r>
        <w:rPr>
          <w:rFonts w:ascii="宋体" w:hAnsi="宋体" w:hint="eastAsia"/>
        </w:rPr>
        <w:t xml:space="preserve">  </w:t>
      </w:r>
    </w:p>
    <w:p w:rsidR="00000000" w:rsidRDefault="00480373">
      <w:pPr>
        <w:snapToGrid w:val="0"/>
        <w:spacing w:line="400" w:lineRule="exact"/>
        <w:rPr>
          <w:rFonts w:hint="eastAsia"/>
        </w:rPr>
      </w:pPr>
      <w:r>
        <w:rPr>
          <w:rFonts w:hint="eastAsia"/>
        </w:rPr>
        <w:t>五、简答题</w:t>
      </w:r>
    </w:p>
    <w:p w:rsidR="00000000" w:rsidRDefault="00480373">
      <w:pPr>
        <w:snapToGrid w:val="0"/>
        <w:spacing w:line="400" w:lineRule="exact"/>
        <w:rPr>
          <w:rFonts w:hint="eastAsia"/>
        </w:rPr>
      </w:pPr>
      <w:r>
        <w:rPr>
          <w:rFonts w:hint="eastAsia"/>
        </w:rPr>
        <w:t xml:space="preserve">1  </w:t>
      </w:r>
      <w:r>
        <w:rPr>
          <w:rFonts w:hint="eastAsia"/>
        </w:rPr>
        <w:t>见教材</w:t>
      </w:r>
      <w:r>
        <w:rPr>
          <w:rFonts w:hint="eastAsia"/>
        </w:rPr>
        <w:t>P28</w:t>
      </w:r>
      <w:r>
        <w:rPr>
          <w:rFonts w:hint="eastAsia"/>
        </w:rPr>
        <w:t>；</w:t>
      </w:r>
      <w:r>
        <w:rPr>
          <w:rFonts w:hint="eastAsia"/>
        </w:rPr>
        <w:t xml:space="preserve">  2  </w:t>
      </w:r>
      <w:r>
        <w:rPr>
          <w:rFonts w:hint="eastAsia"/>
        </w:rPr>
        <w:t>见教材</w:t>
      </w:r>
      <w:r>
        <w:rPr>
          <w:rFonts w:hint="eastAsia"/>
        </w:rPr>
        <w:t xml:space="preserve">P28   </w:t>
      </w:r>
    </w:p>
    <w:p w:rsidR="00000000" w:rsidRDefault="00480373">
      <w:pPr>
        <w:spacing w:line="400" w:lineRule="exact"/>
        <w:rPr>
          <w:rFonts w:hint="eastAsia"/>
        </w:rPr>
      </w:pPr>
      <w:r>
        <w:rPr>
          <w:rFonts w:hint="eastAsia"/>
        </w:rPr>
        <w:t xml:space="preserve">3. </w:t>
      </w:r>
      <w:r>
        <w:rPr>
          <w:rFonts w:hint="eastAsia"/>
        </w:rPr>
        <w:t>兴奋性是指可兴奋细胞受刺激时产生动作电位的能力</w:t>
      </w:r>
      <w:r>
        <w:rPr>
          <w:rFonts w:ascii="宋体" w:hAnsi="宋体" w:hint="eastAsia"/>
        </w:rPr>
        <w:t>。</w:t>
      </w:r>
      <w:r>
        <w:rPr>
          <w:rFonts w:hint="eastAsia"/>
        </w:rPr>
        <w:t>它是生命活动的基本特征之一</w:t>
      </w:r>
      <w:r>
        <w:rPr>
          <w:rFonts w:hint="eastAsia"/>
        </w:rPr>
        <w:t>,</w:t>
      </w:r>
      <w:r>
        <w:rPr>
          <w:rFonts w:hint="eastAsia"/>
        </w:rPr>
        <w:t>也是细胞正常生存和实现其功能活动的必要条件</w:t>
      </w:r>
      <w:r>
        <w:rPr>
          <w:rFonts w:ascii="宋体" w:hAnsi="宋体" w:hint="eastAsia"/>
        </w:rPr>
        <w:t>。</w:t>
      </w:r>
    </w:p>
    <w:p w:rsidR="00000000" w:rsidRDefault="00480373">
      <w:pPr>
        <w:spacing w:line="400" w:lineRule="exact"/>
        <w:ind w:firstLineChars="171" w:firstLine="359"/>
        <w:rPr>
          <w:rFonts w:hint="eastAsia"/>
        </w:rPr>
      </w:pPr>
      <w:r>
        <w:rPr>
          <w:rFonts w:hint="eastAsia"/>
        </w:rPr>
        <w:t>衡量细胞兴奋性高低的重要指标主要有以下几方面</w:t>
      </w:r>
      <w:r>
        <w:rPr>
          <w:rFonts w:hint="eastAsia"/>
        </w:rPr>
        <w:t>:</w:t>
      </w:r>
      <w:r>
        <w:rPr>
          <w:rFonts w:hint="eastAsia"/>
        </w:rPr>
        <w:t>一是刺激阈值</w:t>
      </w:r>
      <w:r>
        <w:rPr>
          <w:rFonts w:hint="eastAsia"/>
        </w:rPr>
        <w:t>,</w:t>
      </w:r>
      <w:r>
        <w:rPr>
          <w:rFonts w:hint="eastAsia"/>
        </w:rPr>
        <w:t>这是最简便也最为常用的衡量指标</w:t>
      </w:r>
      <w:r>
        <w:rPr>
          <w:rFonts w:ascii="宋体" w:hAnsi="宋体" w:hint="eastAsia"/>
        </w:rPr>
        <w:t>。</w:t>
      </w:r>
      <w:r>
        <w:rPr>
          <w:rFonts w:hint="eastAsia"/>
        </w:rPr>
        <w:t>阈值越小</w:t>
      </w:r>
      <w:r>
        <w:rPr>
          <w:rFonts w:hint="eastAsia"/>
        </w:rPr>
        <w:t>,</w:t>
      </w:r>
      <w:r>
        <w:rPr>
          <w:rFonts w:hint="eastAsia"/>
        </w:rPr>
        <w:t>说明其兴奋性越高</w:t>
      </w:r>
      <w:r>
        <w:rPr>
          <w:rFonts w:hint="eastAsia"/>
        </w:rPr>
        <w:t>,</w:t>
      </w:r>
      <w:r>
        <w:rPr>
          <w:rFonts w:hint="eastAsia"/>
        </w:rPr>
        <w:t>反之</w:t>
      </w:r>
      <w:r>
        <w:rPr>
          <w:rFonts w:hint="eastAsia"/>
        </w:rPr>
        <w:t>,</w:t>
      </w:r>
      <w:r>
        <w:rPr>
          <w:rFonts w:hint="eastAsia"/>
        </w:rPr>
        <w:t>说明其兴奋性越低</w:t>
      </w:r>
      <w:r>
        <w:rPr>
          <w:rFonts w:hint="eastAsia"/>
        </w:rPr>
        <w:t>,</w:t>
      </w:r>
      <w:r>
        <w:rPr>
          <w:rFonts w:hint="eastAsia"/>
        </w:rPr>
        <w:t>刺激阈值与兴奋性之间呈反变关系</w:t>
      </w:r>
      <w:r>
        <w:rPr>
          <w:rFonts w:ascii="宋体" w:hAnsi="宋体" w:hint="eastAsia"/>
        </w:rPr>
        <w:t>。</w:t>
      </w:r>
      <w:r>
        <w:rPr>
          <w:rFonts w:hint="eastAsia"/>
        </w:rPr>
        <w:t>另一个衡量指标是时值</w:t>
      </w:r>
      <w:r>
        <w:rPr>
          <w:rFonts w:hint="eastAsia"/>
        </w:rPr>
        <w:t>,</w:t>
      </w:r>
      <w:r>
        <w:rPr>
          <w:rFonts w:hint="eastAsia"/>
        </w:rPr>
        <w:t>时值越大</w:t>
      </w:r>
      <w:r>
        <w:rPr>
          <w:rFonts w:hint="eastAsia"/>
        </w:rPr>
        <w:t>,</w:t>
      </w:r>
      <w:r>
        <w:rPr>
          <w:rFonts w:hint="eastAsia"/>
        </w:rPr>
        <w:t>说明兴奋</w:t>
      </w:r>
      <w:r>
        <w:rPr>
          <w:rFonts w:hint="eastAsia"/>
        </w:rPr>
        <w:t>性越低</w:t>
      </w:r>
      <w:r>
        <w:rPr>
          <w:rFonts w:hint="eastAsia"/>
        </w:rPr>
        <w:t>;</w:t>
      </w:r>
      <w:r>
        <w:rPr>
          <w:rFonts w:hint="eastAsia"/>
        </w:rPr>
        <w:t>时值越小</w:t>
      </w:r>
      <w:r>
        <w:rPr>
          <w:rFonts w:hint="eastAsia"/>
        </w:rPr>
        <w:t>,</w:t>
      </w:r>
      <w:r>
        <w:rPr>
          <w:rFonts w:hint="eastAsia"/>
        </w:rPr>
        <w:t>说明兴奋性越高</w:t>
      </w:r>
      <w:r>
        <w:rPr>
          <w:rFonts w:ascii="宋体" w:hAnsi="宋体" w:hint="eastAsia"/>
        </w:rPr>
        <w:t>。</w:t>
      </w:r>
      <w:r>
        <w:rPr>
          <w:rFonts w:hint="eastAsia"/>
        </w:rPr>
        <w:t>也有的使用时间</w:t>
      </w:r>
      <w:r>
        <w:t>—</w:t>
      </w:r>
      <w:r>
        <w:rPr>
          <w:rFonts w:hint="eastAsia"/>
        </w:rPr>
        <w:t>强度曲线衡量组织的兴奋性</w:t>
      </w:r>
      <w:r>
        <w:rPr>
          <w:rFonts w:hint="eastAsia"/>
        </w:rPr>
        <w:t>,</w:t>
      </w:r>
      <w:r>
        <w:rPr>
          <w:rFonts w:hint="eastAsia"/>
        </w:rPr>
        <w:t>曲线越靠近坐标轴</w:t>
      </w:r>
      <w:r>
        <w:rPr>
          <w:rFonts w:hint="eastAsia"/>
        </w:rPr>
        <w:t>,</w:t>
      </w:r>
      <w:r>
        <w:rPr>
          <w:rFonts w:hint="eastAsia"/>
        </w:rPr>
        <w:t>说明兴奋性越高</w:t>
      </w:r>
      <w:r>
        <w:rPr>
          <w:rFonts w:hint="eastAsia"/>
        </w:rPr>
        <w:t>;</w:t>
      </w:r>
      <w:r>
        <w:rPr>
          <w:rFonts w:hint="eastAsia"/>
        </w:rPr>
        <w:t>曲线越远离坐标轴</w:t>
      </w:r>
      <w:r>
        <w:rPr>
          <w:rFonts w:hint="eastAsia"/>
        </w:rPr>
        <w:t>,</w:t>
      </w:r>
      <w:r>
        <w:rPr>
          <w:rFonts w:hint="eastAsia"/>
        </w:rPr>
        <w:t>说明兴奋性越低</w:t>
      </w:r>
      <w:r>
        <w:rPr>
          <w:rFonts w:ascii="宋体" w:hAnsi="宋体" w:hint="eastAsia"/>
        </w:rPr>
        <w:t>。</w:t>
      </w:r>
    </w:p>
    <w:p w:rsidR="00000000" w:rsidRDefault="00480373">
      <w:pPr>
        <w:widowControl/>
        <w:spacing w:line="400" w:lineRule="exact"/>
        <w:rPr>
          <w:kern w:val="0"/>
        </w:rPr>
      </w:pPr>
      <w:r>
        <w:rPr>
          <w:rFonts w:hint="eastAsia"/>
          <w:kern w:val="0"/>
        </w:rPr>
        <w:t xml:space="preserve">4  </w:t>
      </w:r>
      <w:r>
        <w:rPr>
          <w:kern w:val="0"/>
        </w:rPr>
        <w:t>细胞膜蛋白质的主要功能有：</w:t>
      </w:r>
      <w:r>
        <w:rPr>
          <w:kern w:val="0"/>
        </w:rPr>
        <w:t xml:space="preserve"> </w:t>
      </w:r>
    </w:p>
    <w:p w:rsidR="00000000" w:rsidRDefault="00480373">
      <w:pPr>
        <w:widowControl/>
        <w:spacing w:line="400" w:lineRule="exact"/>
        <w:ind w:firstLineChars="150" w:firstLine="315"/>
        <w:rPr>
          <w:kern w:val="0"/>
        </w:rPr>
      </w:pPr>
      <w:r>
        <w:rPr>
          <w:kern w:val="0"/>
        </w:rPr>
        <w:t>1.</w:t>
      </w:r>
      <w:r>
        <w:rPr>
          <w:kern w:val="0"/>
        </w:rPr>
        <w:t>物质转运功能</w:t>
      </w:r>
      <w:r>
        <w:rPr>
          <w:kern w:val="0"/>
        </w:rPr>
        <w:t xml:space="preserve"> </w:t>
      </w:r>
      <w:r>
        <w:rPr>
          <w:kern w:val="0"/>
        </w:rPr>
        <w:t>体内除极少数物质能够直接通过膜的脂质层进出细胞外，大多数物质的跨膜运动都需要借助膜蛋白质才能进出细胞。</w:t>
      </w:r>
      <w:r>
        <w:rPr>
          <w:kern w:val="0"/>
        </w:rPr>
        <w:t xml:space="preserve"> </w:t>
      </w:r>
    </w:p>
    <w:p w:rsidR="00000000" w:rsidRDefault="00480373">
      <w:pPr>
        <w:widowControl/>
        <w:spacing w:line="400" w:lineRule="exact"/>
        <w:ind w:firstLineChars="150" w:firstLine="315"/>
        <w:rPr>
          <w:kern w:val="0"/>
        </w:rPr>
      </w:pPr>
      <w:r>
        <w:rPr>
          <w:kern w:val="0"/>
        </w:rPr>
        <w:t>2.</w:t>
      </w:r>
      <w:r>
        <w:rPr>
          <w:kern w:val="0"/>
        </w:rPr>
        <w:t>信息传递功能</w:t>
      </w:r>
      <w:r>
        <w:rPr>
          <w:kern w:val="0"/>
        </w:rPr>
        <w:t xml:space="preserve"> </w:t>
      </w:r>
      <w:r>
        <w:rPr>
          <w:kern w:val="0"/>
        </w:rPr>
        <w:t>体内各种激素、递质效应的实现，都必需借助细胞膜上的受体，而受体就是一种特殊的蛋白质。</w:t>
      </w:r>
      <w:r>
        <w:rPr>
          <w:kern w:val="0"/>
        </w:rPr>
        <w:t xml:space="preserve"> </w:t>
      </w:r>
    </w:p>
    <w:p w:rsidR="00000000" w:rsidRDefault="00480373">
      <w:pPr>
        <w:widowControl/>
        <w:spacing w:line="400" w:lineRule="exact"/>
        <w:ind w:firstLineChars="150" w:firstLine="315"/>
        <w:rPr>
          <w:kern w:val="0"/>
        </w:rPr>
      </w:pPr>
      <w:r>
        <w:rPr>
          <w:kern w:val="0"/>
        </w:rPr>
        <w:t>3.</w:t>
      </w:r>
      <w:r>
        <w:rPr>
          <w:kern w:val="0"/>
        </w:rPr>
        <w:t>免疫功能</w:t>
      </w:r>
      <w:r>
        <w:rPr>
          <w:kern w:val="0"/>
        </w:rPr>
        <w:t xml:space="preserve"> </w:t>
      </w:r>
      <w:r>
        <w:rPr>
          <w:kern w:val="0"/>
        </w:rPr>
        <w:t>有些细胞膜蛋白质起着细胞</w:t>
      </w:r>
      <w:r>
        <w:rPr>
          <w:kern w:val="0"/>
        </w:rPr>
        <w:t>“</w:t>
      </w:r>
      <w:r>
        <w:rPr>
          <w:kern w:val="0"/>
        </w:rPr>
        <w:t>标志</w:t>
      </w:r>
      <w:r>
        <w:rPr>
          <w:kern w:val="0"/>
        </w:rPr>
        <w:t>”</w:t>
      </w:r>
      <w:r>
        <w:rPr>
          <w:kern w:val="0"/>
        </w:rPr>
        <w:t>的作用，如细胞表面的组织相容性抗原，供免疫系统或免疫物</w:t>
      </w:r>
      <w:r>
        <w:rPr>
          <w:kern w:val="0"/>
        </w:rPr>
        <w:t>质</w:t>
      </w:r>
      <w:r>
        <w:rPr>
          <w:kern w:val="0"/>
        </w:rPr>
        <w:t>“</w:t>
      </w:r>
      <w:r>
        <w:rPr>
          <w:kern w:val="0"/>
        </w:rPr>
        <w:t>辨认</w:t>
      </w:r>
      <w:r>
        <w:rPr>
          <w:kern w:val="0"/>
        </w:rPr>
        <w:t>”</w:t>
      </w:r>
      <w:r>
        <w:rPr>
          <w:kern w:val="0"/>
        </w:rPr>
        <w:t>。</w:t>
      </w:r>
      <w:r>
        <w:rPr>
          <w:kern w:val="0"/>
        </w:rPr>
        <w:t xml:space="preserve"> </w:t>
      </w:r>
    </w:p>
    <w:p w:rsidR="00000000" w:rsidRDefault="00480373">
      <w:pPr>
        <w:widowControl/>
        <w:spacing w:line="400" w:lineRule="exact"/>
        <w:ind w:firstLineChars="150" w:firstLine="315"/>
        <w:rPr>
          <w:kern w:val="0"/>
        </w:rPr>
      </w:pPr>
      <w:r>
        <w:rPr>
          <w:kern w:val="0"/>
        </w:rPr>
        <w:t>4.</w:t>
      </w:r>
      <w:r>
        <w:rPr>
          <w:kern w:val="0"/>
        </w:rPr>
        <w:t>细胞的变形或运动功能</w:t>
      </w:r>
      <w:r>
        <w:rPr>
          <w:kern w:val="0"/>
        </w:rPr>
        <w:t xml:space="preserve"> </w:t>
      </w:r>
      <w:r>
        <w:rPr>
          <w:kern w:val="0"/>
        </w:rPr>
        <w:t>目前认为，细胞膜上的蛋白质与细胞的变形或运动功能有关。</w:t>
      </w:r>
      <w:r>
        <w:rPr>
          <w:kern w:val="0"/>
        </w:rPr>
        <w:t xml:space="preserve"> </w:t>
      </w:r>
    </w:p>
    <w:p w:rsidR="00000000" w:rsidRDefault="00480373">
      <w:pPr>
        <w:spacing w:line="400" w:lineRule="exact"/>
        <w:rPr>
          <w:rFonts w:ascii="宋体" w:hAnsi="宋体" w:hint="eastAsia"/>
        </w:rPr>
      </w:pPr>
      <w:r>
        <w:rPr>
          <w:rFonts w:hint="eastAsia"/>
        </w:rPr>
        <w:t xml:space="preserve">5 </w:t>
      </w:r>
      <w:r>
        <w:t xml:space="preserve"> </w:t>
      </w:r>
      <w:r>
        <w:t>主动转运和被动转运的区别主要在于：前者是逆化学梯度或电梯度进行物质转运，转运过程中要消耗能量；后者是顺化学梯度或电梯度进行转运的，转运过程中的动力主要依赖于有关物质的化学梯度或电梯度所贮存的势能，不需另外消耗能量。</w:t>
      </w:r>
    </w:p>
    <w:p w:rsidR="00000000" w:rsidRDefault="00480373">
      <w:pPr>
        <w:spacing w:line="400" w:lineRule="exact"/>
        <w:rPr>
          <w:rFonts w:hint="eastAsia"/>
        </w:rPr>
      </w:pPr>
      <w:r>
        <w:rPr>
          <w:rFonts w:hint="eastAsia"/>
        </w:rPr>
        <w:t xml:space="preserve">6   </w:t>
      </w:r>
      <w:r>
        <w:t>易化扩散是指非脂溶性或水溶性较高的物质，在膜结构中一些特殊蛋白质的</w:t>
      </w:r>
      <w:r>
        <w:t>“</w:t>
      </w:r>
      <w:r>
        <w:t>帮助</w:t>
      </w:r>
      <w:r>
        <w:t>”</w:t>
      </w:r>
      <w:r>
        <w:t>下，由膜的高浓度一侧向低浓度一侧扩散的过程。易化扩散有两种类型：一种是以通道为中介的易化扩散，如</w:t>
      </w:r>
      <w:r>
        <w:t>K+</w:t>
      </w:r>
      <w:r>
        <w:t>、</w:t>
      </w:r>
      <w:r>
        <w:t>Na+</w:t>
      </w:r>
      <w:r>
        <w:t>等的顺浓度差扩散；</w:t>
      </w:r>
      <w:r>
        <w:t xml:space="preserve"> </w:t>
      </w:r>
      <w:r>
        <w:t>另一种是以载体为中介的易化扩散，如葡萄糖等的顺浓度差扩散。特点是：一是具有高度的结构特异性，二是表现饱和现象，三是存在竞争性抑制。</w:t>
      </w:r>
    </w:p>
    <w:p w:rsidR="00000000" w:rsidRDefault="00480373">
      <w:pPr>
        <w:spacing w:line="400" w:lineRule="exact"/>
        <w:rPr>
          <w:rFonts w:hint="eastAsia"/>
        </w:rPr>
      </w:pPr>
      <w:r>
        <w:rPr>
          <w:rFonts w:hint="eastAsia"/>
        </w:rPr>
        <w:t xml:space="preserve">7    </w:t>
      </w:r>
      <w:r>
        <w:t>可兴奋组织（神经、肌肉）在接受一次刺激后，其兴奋性将发生一系列规律性的变化，而依次出现下述四个不同时相。初期对任何刺激不论其强度多大都不会发生反应，这一段时间称为绝对不应期，此期以后的一段时间内，只有阈上刺激才能引起兴奋，这一时期称为相对不应期。在相对不应期之后还经历一个兴奋性轻度增高的时期，称为超常期。在超常期之后，恢复正常前还经历一个兴奋性低于</w:t>
      </w:r>
      <w:r>
        <w:t>正常的时期，称为低常期。</w:t>
      </w:r>
    </w:p>
    <w:p w:rsidR="00000000" w:rsidRDefault="00480373">
      <w:pPr>
        <w:snapToGrid w:val="0"/>
        <w:spacing w:line="400" w:lineRule="exact"/>
        <w:rPr>
          <w:rFonts w:hint="eastAsia"/>
        </w:rPr>
      </w:pPr>
      <w:r>
        <w:rPr>
          <w:rFonts w:hint="eastAsia"/>
        </w:rPr>
        <w:t>六、论述题</w:t>
      </w:r>
    </w:p>
    <w:p w:rsidR="00000000" w:rsidRDefault="00480373">
      <w:pPr>
        <w:widowControl/>
        <w:spacing w:line="400" w:lineRule="exact"/>
        <w:rPr>
          <w:kern w:val="0"/>
        </w:rPr>
      </w:pPr>
      <w:r>
        <w:rPr>
          <w:rFonts w:hint="eastAsia"/>
          <w:kern w:val="0"/>
        </w:rPr>
        <w:t xml:space="preserve">1  </w:t>
      </w:r>
      <w:r>
        <w:rPr>
          <w:kern w:val="0"/>
        </w:rPr>
        <w:t>动作电位是指膜受到刺激后在原有静息电位的基础上发生的一次膜两侧电位的快速而可逆的倒转和复原。由锋电位和后电位两部分构成。锋电位是构成动作电位的主要部分，它是一个电位变化迅速并形如尖锋的电位波动，由上升支（去极相）和下降支（复极相）两部分组成。后电位是锋电位在其完全恢复到静息电位水平之前所经历的一些微小而较缓慢的波动，包括负后电位和正后电位。由于后电位与兴奋后的恢复过程有密切关系，但在说明细胞兴奋的产生和传播上的意义不大，因此常以锋电位来代表动作电位。当加于细胞膜的</w:t>
      </w:r>
      <w:r>
        <w:rPr>
          <w:kern w:val="0"/>
        </w:rPr>
        <w:t>刺激达到阈值时，膜部分去极化达阈电位水平，</w:t>
      </w:r>
      <w:r>
        <w:rPr>
          <w:kern w:val="0"/>
        </w:rPr>
        <w:t xml:space="preserve"> </w:t>
      </w:r>
      <w:r>
        <w:rPr>
          <w:kern w:val="0"/>
        </w:rPr>
        <w:t>被激活的</w:t>
      </w:r>
      <w:r>
        <w:rPr>
          <w:kern w:val="0"/>
        </w:rPr>
        <w:t xml:space="preserve"> Na+</w:t>
      </w:r>
      <w:r>
        <w:rPr>
          <w:kern w:val="0"/>
        </w:rPr>
        <w:t>通道开放（开放数目达临界值），</w:t>
      </w:r>
      <w:r>
        <w:rPr>
          <w:kern w:val="0"/>
        </w:rPr>
        <w:t xml:space="preserve"> Na+</w:t>
      </w:r>
      <w:r>
        <w:rPr>
          <w:kern w:val="0"/>
        </w:rPr>
        <w:t>由于本来存在着的浓度势能差以及静息时外正内负的电势能差，引起</w:t>
      </w:r>
      <w:r>
        <w:rPr>
          <w:kern w:val="0"/>
        </w:rPr>
        <w:t>Na+</w:t>
      </w:r>
      <w:r>
        <w:rPr>
          <w:kern w:val="0"/>
        </w:rPr>
        <w:t>迅速内流。</w:t>
      </w:r>
      <w:r>
        <w:rPr>
          <w:kern w:val="0"/>
        </w:rPr>
        <w:t xml:space="preserve"> </w:t>
      </w:r>
      <w:r>
        <w:rPr>
          <w:kern w:val="0"/>
        </w:rPr>
        <w:t>钠内流造成的去极化通过正反馈作用又进一步促进</w:t>
      </w:r>
      <w:r>
        <w:rPr>
          <w:kern w:val="0"/>
        </w:rPr>
        <w:t>Na+</w:t>
      </w:r>
      <w:r>
        <w:rPr>
          <w:kern w:val="0"/>
        </w:rPr>
        <w:t>通道开放，形成大量内流的再生性钠流，导致膜内正电位急剧上升，造成了锋电位陡峭的上升支。当膜内正电位增大到足以对抗由浓度势能所致的</w:t>
      </w:r>
      <w:r>
        <w:rPr>
          <w:kern w:val="0"/>
        </w:rPr>
        <w:t>Na+</w:t>
      </w:r>
      <w:r>
        <w:rPr>
          <w:kern w:val="0"/>
        </w:rPr>
        <w:t>内流时，于是跨膜离子转运和跨膜电位达到了一个新的平衡点，此时的膜内正电位值（即超射值）基本上相当于</w:t>
      </w:r>
      <w:r>
        <w:rPr>
          <w:kern w:val="0"/>
        </w:rPr>
        <w:t>Na+</w:t>
      </w:r>
      <w:r>
        <w:rPr>
          <w:kern w:val="0"/>
        </w:rPr>
        <w:t>的平衡电位。达超射值后，由于</w:t>
      </w:r>
      <w:r>
        <w:rPr>
          <w:kern w:val="0"/>
        </w:rPr>
        <w:t>Na+</w:t>
      </w:r>
      <w:r>
        <w:rPr>
          <w:kern w:val="0"/>
        </w:rPr>
        <w:t>通道的迅速失活</w:t>
      </w:r>
      <w:r>
        <w:rPr>
          <w:kern w:val="0"/>
        </w:rPr>
        <w:t>以及</w:t>
      </w:r>
      <w:r>
        <w:rPr>
          <w:kern w:val="0"/>
        </w:rPr>
        <w:t>K+</w:t>
      </w:r>
      <w:r>
        <w:rPr>
          <w:kern w:val="0"/>
        </w:rPr>
        <w:t>通透性的增大</w:t>
      </w:r>
      <w:r>
        <w:rPr>
          <w:kern w:val="0"/>
        </w:rPr>
        <w:t>,</w:t>
      </w:r>
      <w:r>
        <w:rPr>
          <w:kern w:val="0"/>
        </w:rPr>
        <w:t>致使</w:t>
      </w:r>
      <w:r>
        <w:rPr>
          <w:kern w:val="0"/>
        </w:rPr>
        <w:t>Na+</w:t>
      </w:r>
      <w:r>
        <w:rPr>
          <w:kern w:val="0"/>
        </w:rPr>
        <w:t>内流停止，而膜内</w:t>
      </w:r>
      <w:r>
        <w:rPr>
          <w:kern w:val="0"/>
        </w:rPr>
        <w:t>K+</w:t>
      </w:r>
      <w:r>
        <w:rPr>
          <w:kern w:val="0"/>
        </w:rPr>
        <w:t>因电</w:t>
      </w:r>
      <w:r>
        <w:rPr>
          <w:kern w:val="0"/>
        </w:rPr>
        <w:t>-</w:t>
      </w:r>
      <w:r>
        <w:rPr>
          <w:kern w:val="0"/>
        </w:rPr>
        <w:t>化学势差的作用而向膜外扩散，使膜内电位由正值向负值转变，直至恢复到静息电位水平，造成了锋电位的下降支。</w:t>
      </w:r>
      <w:r>
        <w:rPr>
          <w:kern w:val="0"/>
        </w:rPr>
        <w:t xml:space="preserve"> </w:t>
      </w:r>
    </w:p>
    <w:p w:rsidR="00000000" w:rsidRDefault="00480373">
      <w:pPr>
        <w:widowControl/>
        <w:spacing w:line="400" w:lineRule="exact"/>
        <w:ind w:firstLineChars="200" w:firstLine="420"/>
        <w:rPr>
          <w:kern w:val="0"/>
        </w:rPr>
      </w:pPr>
      <w:r>
        <w:rPr>
          <w:kern w:val="0"/>
        </w:rPr>
        <w:t>简言之，锋电位上升支是膜外</w:t>
      </w:r>
      <w:r>
        <w:rPr>
          <w:kern w:val="0"/>
        </w:rPr>
        <w:t>Na+</w:t>
      </w:r>
      <w:r>
        <w:rPr>
          <w:kern w:val="0"/>
        </w:rPr>
        <w:t>快速内流的结果；而下降支则是膜内</w:t>
      </w:r>
      <w:r>
        <w:rPr>
          <w:kern w:val="0"/>
        </w:rPr>
        <w:t>K+</w:t>
      </w:r>
      <w:r>
        <w:rPr>
          <w:kern w:val="0"/>
        </w:rPr>
        <w:t>外流的结果。</w:t>
      </w:r>
      <w:r>
        <w:rPr>
          <w:kern w:val="0"/>
        </w:rPr>
        <w:t xml:space="preserve"> </w:t>
      </w:r>
      <w:r>
        <w:rPr>
          <w:kern w:val="0"/>
        </w:rPr>
        <w:t>细胞每兴奋一次，就有一定量的</w:t>
      </w:r>
      <w:r>
        <w:rPr>
          <w:kern w:val="0"/>
        </w:rPr>
        <w:t>Na+</w:t>
      </w:r>
      <w:r>
        <w:rPr>
          <w:kern w:val="0"/>
        </w:rPr>
        <w:t>在去极时进入膜内（使膜内</w:t>
      </w:r>
      <w:r>
        <w:rPr>
          <w:kern w:val="0"/>
        </w:rPr>
        <w:t>Na+</w:t>
      </w:r>
      <w:r>
        <w:rPr>
          <w:kern w:val="0"/>
        </w:rPr>
        <w:t>浓度增大约八万分之一），一定量的</w:t>
      </w:r>
      <w:r>
        <w:rPr>
          <w:kern w:val="0"/>
        </w:rPr>
        <w:t>K+</w:t>
      </w:r>
      <w:r>
        <w:rPr>
          <w:kern w:val="0"/>
        </w:rPr>
        <w:t>在复极时逸出膜外（类似</w:t>
      </w:r>
      <w:r>
        <w:rPr>
          <w:kern w:val="0"/>
        </w:rPr>
        <w:t>Na+</w:t>
      </w:r>
      <w:r>
        <w:rPr>
          <w:kern w:val="0"/>
        </w:rPr>
        <w:t>的数量级）。</w:t>
      </w:r>
      <w:r>
        <w:rPr>
          <w:kern w:val="0"/>
        </w:rPr>
        <w:t xml:space="preserve"> </w:t>
      </w:r>
      <w:r>
        <w:rPr>
          <w:kern w:val="0"/>
        </w:rPr>
        <w:t>在每次兴奋的静息期内，</w:t>
      </w:r>
      <w:r>
        <w:rPr>
          <w:kern w:val="0"/>
        </w:rPr>
        <w:t xml:space="preserve"> </w:t>
      </w:r>
      <w:r>
        <w:rPr>
          <w:kern w:val="0"/>
        </w:rPr>
        <w:t>膜上的钠</w:t>
      </w:r>
      <w:r>
        <w:rPr>
          <w:kern w:val="0"/>
        </w:rPr>
        <w:t>-</w:t>
      </w:r>
      <w:r>
        <w:rPr>
          <w:kern w:val="0"/>
        </w:rPr>
        <w:t>钾泵将进入膜内的</w:t>
      </w:r>
      <w:r>
        <w:rPr>
          <w:kern w:val="0"/>
        </w:rPr>
        <w:t>Na+</w:t>
      </w:r>
      <w:r>
        <w:rPr>
          <w:kern w:val="0"/>
        </w:rPr>
        <w:t>泵出，将逸出膜外的</w:t>
      </w:r>
      <w:r>
        <w:rPr>
          <w:kern w:val="0"/>
        </w:rPr>
        <w:t>K+</w:t>
      </w:r>
      <w:r>
        <w:rPr>
          <w:kern w:val="0"/>
        </w:rPr>
        <w:t>泵入，使膜两侧的离子分布状态恢复至兴奋前的水平</w:t>
      </w:r>
      <w:r>
        <w:rPr>
          <w:kern w:val="0"/>
        </w:rPr>
        <w:t>，以便细胞接受新的刺激。</w:t>
      </w:r>
      <w:r>
        <w:rPr>
          <w:kern w:val="0"/>
        </w:rPr>
        <w:t xml:space="preserve"> </w:t>
      </w:r>
    </w:p>
    <w:p w:rsidR="00000000" w:rsidRDefault="00480373">
      <w:pPr>
        <w:widowControl/>
        <w:spacing w:line="400" w:lineRule="exact"/>
        <w:rPr>
          <w:kern w:val="0"/>
        </w:rPr>
      </w:pPr>
      <w:r>
        <w:rPr>
          <w:rFonts w:hint="eastAsia"/>
          <w:kern w:val="0"/>
        </w:rPr>
        <w:t xml:space="preserve">2    </w:t>
      </w:r>
      <w:r>
        <w:rPr>
          <w:kern w:val="0"/>
        </w:rPr>
        <w:t>一个活细胞在新陈代谢过程中，不断地有各种各样的物质进出细胞，这一过程称为物质转运。其转运形式如下：</w:t>
      </w:r>
      <w:r>
        <w:rPr>
          <w:kern w:val="0"/>
        </w:rPr>
        <w:t xml:space="preserve"> </w:t>
      </w:r>
    </w:p>
    <w:p w:rsidR="00000000" w:rsidRDefault="00480373">
      <w:pPr>
        <w:widowControl/>
        <w:spacing w:line="400" w:lineRule="exact"/>
        <w:ind w:firstLineChars="200" w:firstLine="420"/>
        <w:rPr>
          <w:kern w:val="0"/>
        </w:rPr>
      </w:pPr>
      <w:r>
        <w:rPr>
          <w:kern w:val="0"/>
        </w:rPr>
        <w:t>1.</w:t>
      </w:r>
      <w:r>
        <w:rPr>
          <w:kern w:val="0"/>
        </w:rPr>
        <w:t>单纯扩散</w:t>
      </w:r>
      <w:r>
        <w:rPr>
          <w:kern w:val="0"/>
        </w:rPr>
        <w:t xml:space="preserve"> </w:t>
      </w:r>
      <w:r>
        <w:rPr>
          <w:kern w:val="0"/>
        </w:rPr>
        <w:t>是指某些脂溶性的小分子物质，从膜的高浓度一侧向低浓度一侧扩散的过程。</w:t>
      </w:r>
      <w:r>
        <w:rPr>
          <w:kern w:val="0"/>
        </w:rPr>
        <w:t xml:space="preserve"> </w:t>
      </w:r>
      <w:r>
        <w:rPr>
          <w:kern w:val="0"/>
        </w:rPr>
        <w:t>目前比较肯定的只有</w:t>
      </w:r>
      <w:r>
        <w:rPr>
          <w:kern w:val="0"/>
        </w:rPr>
        <w:t>O2</w:t>
      </w:r>
      <w:r>
        <w:rPr>
          <w:kern w:val="0"/>
        </w:rPr>
        <w:t>和</w:t>
      </w:r>
      <w:r>
        <w:rPr>
          <w:kern w:val="0"/>
        </w:rPr>
        <w:t>CO2</w:t>
      </w:r>
      <w:r>
        <w:rPr>
          <w:kern w:val="0"/>
        </w:rPr>
        <w:t>等脂溶性气体分子依靠此种方式通过细胞膜。</w:t>
      </w:r>
      <w:r>
        <w:rPr>
          <w:kern w:val="0"/>
        </w:rPr>
        <w:t xml:space="preserve"> </w:t>
      </w:r>
    </w:p>
    <w:p w:rsidR="00000000" w:rsidRDefault="00480373">
      <w:pPr>
        <w:widowControl/>
        <w:spacing w:line="400" w:lineRule="exact"/>
        <w:ind w:firstLineChars="200" w:firstLine="420"/>
        <w:rPr>
          <w:kern w:val="0"/>
        </w:rPr>
      </w:pPr>
      <w:r>
        <w:rPr>
          <w:kern w:val="0"/>
        </w:rPr>
        <w:t>2.</w:t>
      </w:r>
      <w:r>
        <w:rPr>
          <w:kern w:val="0"/>
        </w:rPr>
        <w:t>易化扩散</w:t>
      </w:r>
      <w:r>
        <w:rPr>
          <w:kern w:val="0"/>
        </w:rPr>
        <w:t xml:space="preserve"> </w:t>
      </w:r>
      <w:r>
        <w:rPr>
          <w:kern w:val="0"/>
        </w:rPr>
        <w:t>是指非脂溶性或水溶性较高的物质，在膜结构中一些特殊蛋白质的</w:t>
      </w:r>
      <w:r>
        <w:rPr>
          <w:kern w:val="0"/>
        </w:rPr>
        <w:t>“</w:t>
      </w:r>
      <w:r>
        <w:rPr>
          <w:kern w:val="0"/>
        </w:rPr>
        <w:t>帮助</w:t>
      </w:r>
      <w:r>
        <w:rPr>
          <w:kern w:val="0"/>
        </w:rPr>
        <w:t>”</w:t>
      </w:r>
      <w:r>
        <w:rPr>
          <w:kern w:val="0"/>
        </w:rPr>
        <w:t>下，由膜的高浓度一侧向低浓度一侧扩散的过程。易化扩散有两种类型：一种是以通道为中介的易化扩散，</w:t>
      </w:r>
      <w:r>
        <w:rPr>
          <w:kern w:val="0"/>
        </w:rPr>
        <w:t xml:space="preserve"> </w:t>
      </w:r>
      <w:r>
        <w:rPr>
          <w:kern w:val="0"/>
        </w:rPr>
        <w:t>如</w:t>
      </w:r>
      <w:r>
        <w:rPr>
          <w:kern w:val="0"/>
        </w:rPr>
        <w:t>K+</w:t>
      </w:r>
      <w:r>
        <w:rPr>
          <w:kern w:val="0"/>
        </w:rPr>
        <w:t>、</w:t>
      </w:r>
      <w:r>
        <w:rPr>
          <w:kern w:val="0"/>
        </w:rPr>
        <w:t>Na+</w:t>
      </w:r>
      <w:r>
        <w:rPr>
          <w:kern w:val="0"/>
        </w:rPr>
        <w:t>等的顺浓度差扩散；另一种</w:t>
      </w:r>
      <w:r>
        <w:rPr>
          <w:kern w:val="0"/>
        </w:rPr>
        <w:t>是以载体为中介的易化扩散，如葡萄糖等的顺浓度差扩散。其特点是：一是具有高度的结构特异性，二是表现饱和现象，三是存在竞争性抑制。</w:t>
      </w:r>
      <w:r>
        <w:rPr>
          <w:kern w:val="0"/>
        </w:rPr>
        <w:t xml:space="preserve"> </w:t>
      </w:r>
    </w:p>
    <w:p w:rsidR="00000000" w:rsidRDefault="00480373">
      <w:pPr>
        <w:widowControl/>
        <w:spacing w:line="400" w:lineRule="exact"/>
        <w:ind w:firstLineChars="200" w:firstLine="420"/>
        <w:rPr>
          <w:kern w:val="0"/>
        </w:rPr>
      </w:pPr>
      <w:r>
        <w:rPr>
          <w:kern w:val="0"/>
        </w:rPr>
        <w:t>3.</w:t>
      </w:r>
      <w:r>
        <w:rPr>
          <w:kern w:val="0"/>
        </w:rPr>
        <w:t>主动转运</w:t>
      </w:r>
      <w:r>
        <w:rPr>
          <w:kern w:val="0"/>
        </w:rPr>
        <w:t xml:space="preserve"> </w:t>
      </w:r>
      <w:r>
        <w:rPr>
          <w:kern w:val="0"/>
        </w:rPr>
        <w:t>是指细胞通过本身的耗能过程，将某种物质的分子或离子从膜的低浓度一侧移向高浓度一侧的过程。如细胞膜上的</w:t>
      </w:r>
      <w:r>
        <w:rPr>
          <w:kern w:val="0"/>
        </w:rPr>
        <w:t>Na+-K+</w:t>
      </w:r>
      <w:r>
        <w:rPr>
          <w:kern w:val="0"/>
        </w:rPr>
        <w:t>泵逆浓度差转运</w:t>
      </w:r>
      <w:r>
        <w:rPr>
          <w:kern w:val="0"/>
        </w:rPr>
        <w:t>Na+</w:t>
      </w:r>
      <w:r>
        <w:rPr>
          <w:kern w:val="0"/>
        </w:rPr>
        <w:t>、</w:t>
      </w:r>
      <w:r>
        <w:rPr>
          <w:kern w:val="0"/>
        </w:rPr>
        <w:t>K+</w:t>
      </w:r>
      <w:r>
        <w:rPr>
          <w:kern w:val="0"/>
        </w:rPr>
        <w:t>的过程。</w:t>
      </w:r>
      <w:r>
        <w:rPr>
          <w:kern w:val="0"/>
        </w:rPr>
        <w:t xml:space="preserve"> </w:t>
      </w:r>
    </w:p>
    <w:p w:rsidR="00000000" w:rsidRDefault="00480373">
      <w:pPr>
        <w:widowControl/>
        <w:spacing w:line="400" w:lineRule="exact"/>
        <w:ind w:firstLineChars="200" w:firstLine="420"/>
        <w:rPr>
          <w:kern w:val="0"/>
        </w:rPr>
      </w:pPr>
      <w:r>
        <w:rPr>
          <w:kern w:val="0"/>
        </w:rPr>
        <w:t>4.</w:t>
      </w:r>
      <w:r>
        <w:rPr>
          <w:kern w:val="0"/>
        </w:rPr>
        <w:t>出胞和入胞</w:t>
      </w:r>
      <w:r>
        <w:rPr>
          <w:kern w:val="0"/>
        </w:rPr>
        <w:t xml:space="preserve"> </w:t>
      </w:r>
      <w:r>
        <w:rPr>
          <w:kern w:val="0"/>
        </w:rPr>
        <w:t>是指膜转运某些大分子物质或物质团块的过程。出胞是指物质由细胞排出的过程。腺细胞分泌某些酶和粘液，内分泌腺分泌激素以及神经末梢释放递质等，都属于出胞作用。入胞是指细胞外某些物质或物质团块进入细胞的过程。如</w:t>
      </w:r>
      <w:r>
        <w:rPr>
          <w:kern w:val="0"/>
        </w:rPr>
        <w:t>进入的物质是固形物，便称为吞噬，如进入的是液体，则称为吞饮。</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第三章</w:t>
      </w:r>
      <w:r>
        <w:rPr>
          <w:rFonts w:ascii="黑体" w:eastAsia="黑体" w:hint="eastAsia"/>
          <w:sz w:val="32"/>
        </w:rPr>
        <w:t xml:space="preserve">  </w:t>
      </w:r>
      <w:r>
        <w:rPr>
          <w:rFonts w:ascii="黑体" w:eastAsia="黑体" w:hint="eastAsia"/>
          <w:sz w:val="32"/>
        </w:rPr>
        <w:t>血液</w:t>
      </w: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血型</w:t>
      </w:r>
      <w:r>
        <w:rPr>
          <w:rFonts w:hint="eastAsia"/>
        </w:rPr>
        <w:t xml:space="preserve">  2.</w:t>
      </w:r>
      <w:r>
        <w:rPr>
          <w:rFonts w:hint="eastAsia"/>
        </w:rPr>
        <w:t>红细胞脆性</w:t>
      </w:r>
      <w:r>
        <w:rPr>
          <w:rFonts w:hint="eastAsia"/>
        </w:rPr>
        <w:t xml:space="preserve">  3.</w:t>
      </w:r>
      <w:r>
        <w:rPr>
          <w:rFonts w:hint="eastAsia"/>
        </w:rPr>
        <w:t>血液的粘滞性</w:t>
      </w:r>
      <w:r>
        <w:rPr>
          <w:rFonts w:hint="eastAsia"/>
        </w:rPr>
        <w:t xml:space="preserve">  4.</w:t>
      </w:r>
      <w:r>
        <w:rPr>
          <w:rFonts w:hint="eastAsia"/>
        </w:rPr>
        <w:t>血沉</w:t>
      </w:r>
      <w:r>
        <w:rPr>
          <w:rFonts w:hint="eastAsia"/>
        </w:rPr>
        <w:t xml:space="preserve"> 5.</w:t>
      </w:r>
      <w:r>
        <w:rPr>
          <w:rFonts w:hint="eastAsia"/>
        </w:rPr>
        <w:t>血液凝固</w:t>
      </w:r>
      <w:r>
        <w:rPr>
          <w:rFonts w:hint="eastAsia"/>
        </w:rPr>
        <w:t xml:space="preserve">  6. </w:t>
      </w:r>
      <w:r>
        <w:rPr>
          <w:rFonts w:hint="eastAsia"/>
        </w:rPr>
        <w:t>凝血因子</w:t>
      </w:r>
      <w:r>
        <w:rPr>
          <w:rFonts w:hint="eastAsia"/>
        </w:rPr>
        <w:t xml:space="preserve">   7. </w:t>
      </w:r>
      <w:r>
        <w:rPr>
          <w:rFonts w:hint="eastAsia"/>
        </w:rPr>
        <w:t>等渗溶液</w:t>
      </w:r>
      <w:r>
        <w:rPr>
          <w:rFonts w:hint="eastAsia"/>
        </w:rPr>
        <w:t xml:space="preserve">  8. </w:t>
      </w:r>
      <w:r>
        <w:rPr>
          <w:rFonts w:hint="eastAsia"/>
        </w:rPr>
        <w:t>红细胞悬浮稳定性</w:t>
      </w:r>
      <w:r>
        <w:rPr>
          <w:rFonts w:hint="eastAsia"/>
        </w:rPr>
        <w:t xml:space="preserve">  9. </w:t>
      </w:r>
      <w:r>
        <w:rPr>
          <w:rFonts w:hint="eastAsia"/>
        </w:rPr>
        <w:t>血浆胶体渗透压</w:t>
      </w:r>
      <w:r>
        <w:rPr>
          <w:rFonts w:hint="eastAsia"/>
        </w:rPr>
        <w:t xml:space="preserve">  10. </w:t>
      </w:r>
      <w:r>
        <w:rPr>
          <w:rFonts w:hint="eastAsia"/>
        </w:rPr>
        <w:t>血浆晶体渗透压</w:t>
      </w:r>
      <w:r>
        <w:rPr>
          <w:rFonts w:hint="eastAsia"/>
        </w:rPr>
        <w:t xml:space="preserve">  11 </w:t>
      </w:r>
      <w:r>
        <w:t>血浆和血清</w:t>
      </w:r>
      <w:r>
        <w:rPr>
          <w:rFonts w:hint="eastAsia"/>
        </w:rPr>
        <w:t xml:space="preserve">12 </w:t>
      </w:r>
      <w:r>
        <w:t>红细胞比容</w:t>
      </w:r>
      <w:r>
        <w:rPr>
          <w:rFonts w:hint="eastAsia"/>
        </w:rPr>
        <w:t xml:space="preserve"> 13 </w:t>
      </w:r>
      <w:r>
        <w:t>红细胞沉降率</w:t>
      </w:r>
      <w:r>
        <w:rPr>
          <w:rFonts w:hint="eastAsia"/>
        </w:rPr>
        <w:t xml:space="preserve">14 </w:t>
      </w:r>
      <w:r>
        <w:t>促红细胞生成素</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pict>
          <v:line id="_x0000_s1039" style="position:absolute;left:0;text-align:left;flip:y;z-index:251642880;mso-wrap-style:square" from="243pt,15.6pt" to="285pt,16.3pt"/>
        </w:pict>
      </w:r>
      <w:r>
        <w:pict>
          <v:line id="_x0000_s1040" style="position:absolute;left:0;text-align:left;z-index:251641856;mso-wrap-style:square" from="126pt,15.6pt" to="168.75pt,15.65pt"/>
        </w:pict>
      </w:r>
      <w:r>
        <w:rPr>
          <w:rFonts w:hint="eastAsia"/>
        </w:rPr>
        <w:t xml:space="preserve">1. </w:t>
      </w:r>
      <w:r>
        <w:rPr>
          <w:rFonts w:hint="eastAsia"/>
        </w:rPr>
        <w:t>血液是由液体成分的</w:t>
      </w:r>
      <w:r>
        <w:rPr>
          <w:rFonts w:hint="eastAsia"/>
        </w:rPr>
        <w:t xml:space="preserve">              </w:t>
      </w:r>
      <w:r>
        <w:rPr>
          <w:rFonts w:hint="eastAsia"/>
        </w:rPr>
        <w:t>和悬浮其中的</w:t>
      </w:r>
      <w:r>
        <w:rPr>
          <w:rFonts w:hint="eastAsia"/>
        </w:rPr>
        <w:t xml:space="preserve">        </w:t>
      </w:r>
      <w:r>
        <w:rPr>
          <w:rFonts w:hint="eastAsia"/>
        </w:rPr>
        <w:t>所组成。</w:t>
      </w:r>
    </w:p>
    <w:p w:rsidR="00000000" w:rsidRDefault="00480373">
      <w:pPr>
        <w:spacing w:line="400" w:lineRule="exact"/>
        <w:rPr>
          <w:rFonts w:hint="eastAsia"/>
        </w:rPr>
      </w:pPr>
      <w:r>
        <w:pict>
          <v:line id="_x0000_s1041" style="position:absolute;left:0;text-align:left;z-index:251643904;mso-wrap-style:square" from="298.5pt,12.65pt" to="345pt,12.7pt"/>
        </w:pict>
      </w:r>
      <w:r>
        <w:rPr>
          <w:rFonts w:hint="eastAsia"/>
        </w:rPr>
        <w:t xml:space="preserve">2. </w:t>
      </w:r>
      <w:r>
        <w:rPr>
          <w:rFonts w:hint="eastAsia"/>
        </w:rPr>
        <w:t>血清和血浆的主要区别在于：血清中不含有一</w:t>
      </w:r>
      <w:r>
        <w:rPr>
          <w:rFonts w:hint="eastAsia"/>
        </w:rPr>
        <w:t>种叫做</w:t>
      </w:r>
      <w:r>
        <w:rPr>
          <w:rFonts w:hint="eastAsia"/>
        </w:rPr>
        <w:t xml:space="preserve">  </w:t>
      </w:r>
      <w:r>
        <w:rPr>
          <w:rFonts w:hint="eastAsia"/>
          <w:u w:val="single"/>
        </w:rPr>
        <w:t xml:space="preserve">               </w:t>
      </w:r>
      <w:r>
        <w:rPr>
          <w:rFonts w:hint="eastAsia"/>
        </w:rPr>
        <w:t xml:space="preserve"> </w:t>
      </w:r>
      <w:r>
        <w:rPr>
          <w:rFonts w:hint="eastAsia"/>
        </w:rPr>
        <w:t>的血浆蛋白成分。</w:t>
      </w:r>
    </w:p>
    <w:p w:rsidR="00000000" w:rsidRDefault="00480373">
      <w:pPr>
        <w:spacing w:line="400" w:lineRule="exact"/>
        <w:rPr>
          <w:rFonts w:hint="eastAsia"/>
        </w:rPr>
      </w:pPr>
      <w:r>
        <w:pict>
          <v:line id="_x0000_s1042" style="position:absolute;left:0;text-align:left;z-index:251646976;mso-wrap-style:square" from="156pt,13.35pt" to="203.25pt,13.4pt"/>
        </w:pict>
      </w:r>
      <w:r>
        <w:pict>
          <v:line id="_x0000_s1043" style="position:absolute;left:0;text-align:left;z-index:251645952;mso-wrap-style:square" from="294.75pt,11.95pt" to="348pt,12pt"/>
        </w:pict>
      </w:r>
      <w:r>
        <w:pict>
          <v:line id="_x0000_s1044" style="position:absolute;left:0;text-align:left;z-index:251644928;mso-wrap-style:square" from="219.75pt,14.05pt" to="273.75pt,14.1pt"/>
        </w:pict>
      </w:r>
      <w:r>
        <w:rPr>
          <w:rFonts w:hint="eastAsia"/>
        </w:rPr>
        <w:t xml:space="preserve">3. </w:t>
      </w:r>
      <w:r>
        <w:rPr>
          <w:rFonts w:hint="eastAsia"/>
        </w:rPr>
        <w:t>血浆中主要缓冲物质对有：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pict>
          <v:line id="_x0000_s1045" style="position:absolute;left:0;text-align:left;flip:y;z-index:251650048;mso-wrap-style:square" from="272.25pt,8.1pt" to="314.25pt,8.8pt"/>
        </w:pict>
      </w:r>
      <w:r>
        <w:pict>
          <v:line id="_x0000_s1046" style="position:absolute;left:0;text-align:left;z-index:251649024;mso-wrap-style:square" from="204.75pt,9.5pt" to="245.25pt,9.55pt"/>
        </w:pict>
      </w:r>
      <w:r>
        <w:pict>
          <v:line id="_x0000_s1047" style="position:absolute;left:0;text-align:left;z-index:251648000;mso-wrap-style:square" from="142.5pt,8.8pt" to="186.75pt,8.85pt"/>
        </w:pict>
      </w:r>
      <w:r>
        <w:rPr>
          <w:rFonts w:hint="eastAsia"/>
        </w:rPr>
        <w:t xml:space="preserve">4. </w:t>
      </w:r>
      <w:r>
        <w:rPr>
          <w:rFonts w:hint="eastAsia"/>
        </w:rPr>
        <w:t>用盐析法可将血浆蛋白分为</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pict>
          <v:line id="_x0000_s1048" style="position:absolute;left:0;text-align:left;z-index:251653120;mso-wrap-style:square" from="294pt,11.95pt" to="329.25pt,12pt"/>
        </w:pict>
      </w:r>
      <w:r>
        <w:pict>
          <v:line id="_x0000_s1049" style="position:absolute;left:0;text-align:left;z-index:251652096;mso-wrap-style:square" from="231.75pt,11.25pt" to="278.25pt,11.3pt"/>
        </w:pict>
      </w:r>
      <w:r>
        <w:pict>
          <v:line id="_x0000_s1050" style="position:absolute;left:0;text-align:left;z-index:251651072;mso-wrap-style:square" from="183pt,9.85pt" to="217.5pt,9.9pt"/>
        </w:pict>
      </w:r>
      <w:r>
        <w:rPr>
          <w:rFonts w:hint="eastAsia"/>
        </w:rPr>
        <w:t xml:space="preserve">5. </w:t>
      </w:r>
      <w:r>
        <w:rPr>
          <w:rFonts w:hint="eastAsia"/>
        </w:rPr>
        <w:t>促进红细胞发育和成熟的物质主要是</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pict>
          <v:line id="_x0000_s1051" style="position:absolute;left:0;text-align:left;z-index:251655168;mso-wrap-style:square" from="194.25pt,9.85pt" to="235.5pt,9.9pt"/>
        </w:pict>
      </w:r>
      <w:r>
        <w:pict>
          <v:line id="_x0000_s1052" style="position:absolute;left:0;text-align:left;z-index:251654144;mso-wrap-style:square" from="131.25pt,9.85pt" to="176.25pt,9.9pt"/>
        </w:pict>
      </w:r>
      <w:r>
        <w:rPr>
          <w:rFonts w:hint="eastAsia"/>
        </w:rPr>
        <w:t xml:space="preserve">6. </w:t>
      </w:r>
      <w:r>
        <w:rPr>
          <w:rFonts w:hint="eastAsia"/>
        </w:rPr>
        <w:t>血浆中的主要抗凝物质是</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7. </w:t>
      </w:r>
      <w:r>
        <w:rPr>
          <w:rFonts w:hint="eastAsia"/>
        </w:rPr>
        <w:t>血液的主要生理功能有</w:t>
      </w:r>
      <w:r>
        <w:rPr>
          <w:rFonts w:hint="eastAsia"/>
        </w:rPr>
        <w:t>____________</w:t>
      </w:r>
      <w:r>
        <w:rPr>
          <w:rFonts w:hint="eastAsia"/>
        </w:rPr>
        <w:t>、</w:t>
      </w:r>
      <w:r>
        <w:rPr>
          <w:rFonts w:hint="eastAsia"/>
        </w:rPr>
        <w:t>_</w:t>
      </w:r>
      <w:r>
        <w:rPr>
          <w:rFonts w:hint="eastAsia"/>
        </w:rPr>
        <w:t>___________</w:t>
      </w:r>
      <w:r>
        <w:rPr>
          <w:rFonts w:hint="eastAsia"/>
        </w:rPr>
        <w:t>、</w:t>
      </w:r>
      <w:r>
        <w:rPr>
          <w:rFonts w:hint="eastAsia"/>
        </w:rPr>
        <w:t>____________</w:t>
      </w:r>
      <w:r>
        <w:rPr>
          <w:rFonts w:hint="eastAsia"/>
        </w:rPr>
        <w:t>和</w:t>
      </w:r>
      <w:r>
        <w:rPr>
          <w:rFonts w:hint="eastAsia"/>
        </w:rPr>
        <w:t>____________</w:t>
      </w:r>
      <w:r>
        <w:rPr>
          <w:rFonts w:hint="eastAsia"/>
        </w:rPr>
        <w:t>。</w:t>
      </w:r>
    </w:p>
    <w:p w:rsidR="00000000" w:rsidRDefault="00480373">
      <w:pPr>
        <w:spacing w:line="400" w:lineRule="exact"/>
        <w:rPr>
          <w:rFonts w:hint="eastAsia"/>
        </w:rPr>
      </w:pPr>
      <w:r>
        <w:rPr>
          <w:rFonts w:hint="eastAsia"/>
        </w:rPr>
        <w:t>8</w:t>
      </w:r>
      <w:r>
        <w:t>.</w:t>
      </w:r>
      <w:r>
        <w:rPr>
          <w:rFonts w:hint="eastAsia"/>
        </w:rPr>
        <w:t xml:space="preserve"> </w:t>
      </w:r>
      <w:r>
        <w:rPr>
          <w:rFonts w:hint="eastAsia"/>
        </w:rPr>
        <w:t>血液样品经抗凝剂处理后离心</w:t>
      </w:r>
      <w:r>
        <w:rPr>
          <w:rFonts w:hint="eastAsia"/>
        </w:rPr>
        <w:t>,</w:t>
      </w:r>
      <w:r>
        <w:rPr>
          <w:rFonts w:hint="eastAsia"/>
        </w:rPr>
        <w:t>离心管底部的红色部分是</w:t>
      </w:r>
      <w:r>
        <w:rPr>
          <w:rFonts w:hint="eastAsia"/>
        </w:rPr>
        <w:t>________,</w:t>
      </w:r>
      <w:r>
        <w:rPr>
          <w:rFonts w:hint="eastAsia"/>
        </w:rPr>
        <w:t>顶部的淡黄色液体是</w:t>
      </w:r>
      <w:r>
        <w:rPr>
          <w:rFonts w:hint="eastAsia"/>
        </w:rPr>
        <w:t>________,</w:t>
      </w:r>
      <w:r>
        <w:rPr>
          <w:rFonts w:hint="eastAsia"/>
        </w:rPr>
        <w:t>二者之间很薄的白色部分是</w:t>
      </w:r>
      <w:r>
        <w:rPr>
          <w:rFonts w:hint="eastAsia"/>
        </w:rPr>
        <w:t>____________</w:t>
      </w:r>
      <w:r>
        <w:rPr>
          <w:rFonts w:hint="eastAsia"/>
        </w:rPr>
        <w:t>。</w:t>
      </w:r>
    </w:p>
    <w:p w:rsidR="00000000" w:rsidRDefault="00480373">
      <w:pPr>
        <w:spacing w:line="400" w:lineRule="exact"/>
        <w:rPr>
          <w:rFonts w:hint="eastAsia"/>
        </w:rPr>
      </w:pPr>
      <w:r>
        <w:rPr>
          <w:rFonts w:hint="eastAsia"/>
        </w:rPr>
        <w:t xml:space="preserve">9. </w:t>
      </w:r>
      <w:r>
        <w:rPr>
          <w:rFonts w:hint="eastAsia"/>
        </w:rPr>
        <w:t>红细胞沉降率与血浆蛋白成分有关</w:t>
      </w:r>
      <w:r>
        <w:rPr>
          <w:rFonts w:hint="eastAsia"/>
        </w:rPr>
        <w:t>,__________</w:t>
      </w:r>
      <w:r>
        <w:rPr>
          <w:rFonts w:hint="eastAsia"/>
        </w:rPr>
        <w:t>增多时红细胞沉降率降低</w:t>
      </w:r>
      <w:r>
        <w:rPr>
          <w:rFonts w:hint="eastAsia"/>
        </w:rPr>
        <w:t>,</w:t>
      </w:r>
      <w:r>
        <w:rPr>
          <w:rFonts w:hint="eastAsia"/>
        </w:rPr>
        <w:t>而</w:t>
      </w:r>
      <w:r>
        <w:rPr>
          <w:rFonts w:hint="eastAsia"/>
        </w:rPr>
        <w:t>__________</w:t>
      </w:r>
      <w:r>
        <w:rPr>
          <w:rFonts w:hint="eastAsia"/>
        </w:rPr>
        <w:t>增多时红细胞沉降率升高。</w:t>
      </w:r>
    </w:p>
    <w:p w:rsidR="00000000" w:rsidRDefault="00480373">
      <w:pPr>
        <w:spacing w:line="400" w:lineRule="exact"/>
        <w:rPr>
          <w:rFonts w:hint="eastAsia"/>
        </w:rPr>
      </w:pPr>
      <w:r>
        <w:rPr>
          <w:rFonts w:hint="eastAsia"/>
        </w:rPr>
        <w:t xml:space="preserve">10. </w:t>
      </w:r>
      <w:r>
        <w:rPr>
          <w:rFonts w:hint="eastAsia"/>
        </w:rPr>
        <w:t>长期居住在高原者的红细胞数量</w:t>
      </w:r>
      <w:r>
        <w:rPr>
          <w:rFonts w:hint="eastAsia"/>
        </w:rPr>
        <w:t>______</w:t>
      </w:r>
      <w:r>
        <w:rPr>
          <w:rFonts w:hint="eastAsia"/>
        </w:rPr>
        <w:t>居住在平原者</w:t>
      </w:r>
      <w:r>
        <w:rPr>
          <w:rFonts w:hint="eastAsia"/>
        </w:rPr>
        <w:t>,</w:t>
      </w:r>
      <w:r>
        <w:rPr>
          <w:rFonts w:hint="eastAsia"/>
        </w:rPr>
        <w:t>其主要原因是由于</w:t>
      </w:r>
      <w:r>
        <w:rPr>
          <w:rFonts w:hint="eastAsia"/>
        </w:rPr>
        <w:t>_________</w:t>
      </w:r>
      <w:r>
        <w:rPr>
          <w:rFonts w:hint="eastAsia"/>
        </w:rPr>
        <w:t>分压降低</w:t>
      </w:r>
      <w:r>
        <w:rPr>
          <w:rFonts w:hint="eastAsia"/>
        </w:rPr>
        <w:t>,</w:t>
      </w:r>
      <w:r>
        <w:rPr>
          <w:rFonts w:hint="eastAsia"/>
        </w:rPr>
        <w:t>刺激肾产生</w:t>
      </w:r>
      <w:r>
        <w:rPr>
          <w:rFonts w:hint="eastAsia"/>
        </w:rPr>
        <w:t>____________</w:t>
      </w:r>
      <w:r>
        <w:rPr>
          <w:rFonts w:hint="eastAsia"/>
        </w:rPr>
        <w:t>。</w:t>
      </w:r>
    </w:p>
    <w:p w:rsidR="00000000" w:rsidRDefault="00480373">
      <w:pPr>
        <w:spacing w:line="400" w:lineRule="exact"/>
      </w:pPr>
      <w:r>
        <w:rPr>
          <w:rFonts w:hint="eastAsia"/>
        </w:rPr>
        <w:t xml:space="preserve">11 </w:t>
      </w:r>
      <w:r>
        <w:rPr>
          <w:rFonts w:hint="eastAsia"/>
        </w:rPr>
        <w:t>血小板主要有</w:t>
      </w:r>
      <w:r>
        <w:rPr>
          <w:rFonts w:hint="eastAsia"/>
        </w:rPr>
        <w:t>_____</w:t>
      </w:r>
      <w:r>
        <w:rPr>
          <w:rFonts w:hint="eastAsia"/>
        </w:rPr>
        <w:t>、</w:t>
      </w:r>
      <w:r>
        <w:rPr>
          <w:rFonts w:hint="eastAsia"/>
        </w:rPr>
        <w:t>_____</w:t>
      </w:r>
      <w:r>
        <w:rPr>
          <w:rFonts w:hint="eastAsia"/>
        </w:rPr>
        <w:t>、</w:t>
      </w:r>
      <w:r>
        <w:rPr>
          <w:rFonts w:hint="eastAsia"/>
        </w:rPr>
        <w:t>______</w:t>
      </w:r>
      <w:r>
        <w:rPr>
          <w:rFonts w:hint="eastAsia"/>
        </w:rPr>
        <w:t>、</w:t>
      </w:r>
      <w:r>
        <w:rPr>
          <w:rFonts w:hint="eastAsia"/>
        </w:rPr>
        <w:t>______</w:t>
      </w:r>
      <w:r>
        <w:rPr>
          <w:rFonts w:hint="eastAsia"/>
        </w:rPr>
        <w:t>和吸附等生理特性。</w:t>
      </w:r>
      <w:r>
        <w:rPr>
          <w:rFonts w:hint="eastAsia"/>
        </w:rPr>
        <w:t xml:space="preserve"> </w:t>
      </w:r>
    </w:p>
    <w:p w:rsidR="00000000" w:rsidRDefault="00480373">
      <w:pPr>
        <w:spacing w:line="400" w:lineRule="exact"/>
      </w:pPr>
      <w:r>
        <w:rPr>
          <w:rFonts w:hint="eastAsia"/>
        </w:rPr>
        <w:t xml:space="preserve">12 </w:t>
      </w:r>
      <w:r>
        <w:rPr>
          <w:rFonts w:hint="eastAsia"/>
        </w:rPr>
        <w:t>红细胞发生沉降的主要原因</w:t>
      </w:r>
      <w:r>
        <w:t>快慢，关键在于红细胞是否发生</w:t>
      </w:r>
      <w:r>
        <w:t>_____</w:t>
      </w:r>
      <w:r>
        <w:t>。</w:t>
      </w:r>
    </w:p>
    <w:p w:rsidR="00000000" w:rsidRDefault="00480373">
      <w:pPr>
        <w:spacing w:line="400" w:lineRule="exact"/>
      </w:pPr>
      <w:r>
        <w:rPr>
          <w:rFonts w:hint="eastAsia"/>
        </w:rPr>
        <w:t xml:space="preserve">13  </w:t>
      </w:r>
      <w:r>
        <w:t>5</w:t>
      </w:r>
      <w:r>
        <w:t>％</w:t>
      </w:r>
      <w:r>
        <w:t>______</w:t>
      </w:r>
      <w:r>
        <w:t>溶液的渗透压数值与哺乳动物的</w:t>
      </w:r>
      <w:r>
        <w:t>______</w:t>
      </w:r>
      <w:r>
        <w:t>渗透压值相当。</w:t>
      </w:r>
    </w:p>
    <w:p w:rsidR="00000000" w:rsidRDefault="00480373">
      <w:pPr>
        <w:spacing w:line="400" w:lineRule="exact"/>
      </w:pPr>
      <w:r>
        <w:rPr>
          <w:rFonts w:hint="eastAsia"/>
        </w:rPr>
        <w:t xml:space="preserve">14 </w:t>
      </w:r>
      <w:r>
        <w:t>引起血小板聚集的基本化学因素是</w:t>
      </w:r>
      <w:r>
        <w:t>______</w:t>
      </w:r>
      <w:r>
        <w:t>。</w:t>
      </w:r>
    </w:p>
    <w:p w:rsidR="00000000" w:rsidRDefault="00480373">
      <w:pPr>
        <w:spacing w:line="400" w:lineRule="exact"/>
      </w:pPr>
      <w:r>
        <w:rPr>
          <w:rFonts w:hint="eastAsia"/>
        </w:rPr>
        <w:t xml:space="preserve">15  </w:t>
      </w:r>
      <w:r>
        <w:t>血液凝固的三个阶段都需要</w:t>
      </w:r>
      <w:r>
        <w:t>______</w:t>
      </w:r>
      <w:r>
        <w:t>的参与。</w:t>
      </w:r>
    </w:p>
    <w:p w:rsidR="00000000" w:rsidRDefault="00480373">
      <w:pPr>
        <w:spacing w:line="400" w:lineRule="exact"/>
      </w:pPr>
      <w:r>
        <w:rPr>
          <w:rFonts w:hint="eastAsia"/>
        </w:rPr>
        <w:t xml:space="preserve">16  </w:t>
      </w:r>
      <w:r>
        <w:t>肝素主要是由</w:t>
      </w:r>
      <w:r>
        <w:t>______</w:t>
      </w:r>
      <w:r>
        <w:t>产生，其化学本质是</w:t>
      </w:r>
      <w:r>
        <w:t>______</w:t>
      </w:r>
      <w:r>
        <w:t>。</w:t>
      </w:r>
    </w:p>
    <w:p w:rsidR="00000000" w:rsidRDefault="00480373">
      <w:pPr>
        <w:spacing w:line="400" w:lineRule="exact"/>
      </w:pPr>
      <w:r>
        <w:rPr>
          <w:rFonts w:hint="eastAsia"/>
        </w:rPr>
        <w:t xml:space="preserve">17  </w:t>
      </w:r>
      <w:r>
        <w:t>内环境稳态指的是</w:t>
      </w:r>
      <w:r>
        <w:t>______</w:t>
      </w:r>
      <w:r>
        <w:t>的各种</w:t>
      </w:r>
      <w:r>
        <w:t>______</w:t>
      </w:r>
      <w:r>
        <w:t>和</w:t>
      </w:r>
      <w:r>
        <w:t>______</w:t>
      </w:r>
      <w:r>
        <w:t>相对稳定。</w:t>
      </w:r>
    </w:p>
    <w:p w:rsidR="00000000" w:rsidRDefault="00480373">
      <w:pPr>
        <w:spacing w:line="400" w:lineRule="exact"/>
      </w:pPr>
      <w:r>
        <w:rPr>
          <w:rFonts w:hint="eastAsia"/>
        </w:rPr>
        <w:t xml:space="preserve">18  </w:t>
      </w:r>
      <w:r>
        <w:t>组织液是</w:t>
      </w:r>
      <w:r>
        <w:t>细胞</w:t>
      </w:r>
      <w:r>
        <w:t>______</w:t>
      </w:r>
      <w:r>
        <w:t>液的一部分，它与血浆约占体重的</w:t>
      </w:r>
      <w:r>
        <w:t>______</w:t>
      </w:r>
      <w:r>
        <w:t>。</w:t>
      </w:r>
    </w:p>
    <w:p w:rsidR="00000000" w:rsidRDefault="00480373">
      <w:pPr>
        <w:spacing w:line="400" w:lineRule="exact"/>
      </w:pPr>
      <w:r>
        <w:rPr>
          <w:rFonts w:hint="eastAsia"/>
        </w:rPr>
        <w:t xml:space="preserve">19  </w:t>
      </w:r>
      <w:r>
        <w:t>血浆胶体渗透压主要由血浆的</w:t>
      </w:r>
      <w:r>
        <w:t>______</w:t>
      </w:r>
      <w:r>
        <w:t>形成，而血浆的</w:t>
      </w:r>
      <w:r>
        <w:t>______</w:t>
      </w:r>
      <w:r>
        <w:t>与机体免疫功能有关。</w:t>
      </w:r>
    </w:p>
    <w:p w:rsidR="00000000" w:rsidRDefault="00480373">
      <w:pPr>
        <w:spacing w:line="400" w:lineRule="exact"/>
      </w:pPr>
      <w:r>
        <w:rPr>
          <w:rFonts w:hint="eastAsia"/>
        </w:rPr>
        <w:t xml:space="preserve">20  </w:t>
      </w:r>
      <w:r>
        <w:t xml:space="preserve">T </w:t>
      </w:r>
      <w:r>
        <w:t>淋巴细胞的主要功能是与</w:t>
      </w:r>
      <w:r>
        <w:t>_____</w:t>
      </w:r>
      <w:r>
        <w:t>免疫有关；而</w:t>
      </w:r>
      <w:r>
        <w:t xml:space="preserve"> B</w:t>
      </w:r>
      <w:r>
        <w:t>淋巴细胞的主要功能是与</w:t>
      </w:r>
      <w:r>
        <w:t>______</w:t>
      </w:r>
      <w:r>
        <w:t>免疫有关。</w:t>
      </w:r>
    </w:p>
    <w:p w:rsidR="00000000" w:rsidRDefault="00480373">
      <w:pPr>
        <w:spacing w:line="400" w:lineRule="exact"/>
      </w:pPr>
      <w:r>
        <w:rPr>
          <w:rFonts w:hint="eastAsia"/>
        </w:rPr>
        <w:t xml:space="preserve">21  </w:t>
      </w:r>
      <w:r>
        <w:t>生理学上，常把</w:t>
      </w:r>
      <w:r>
        <w:t>______</w:t>
      </w:r>
      <w:r>
        <w:t>中的</w:t>
      </w:r>
      <w:r>
        <w:t>______</w:t>
      </w:r>
      <w:r>
        <w:t>含量看作是血液的碱储。</w:t>
      </w:r>
    </w:p>
    <w:p w:rsidR="00000000" w:rsidRDefault="00480373">
      <w:pPr>
        <w:spacing w:line="400" w:lineRule="exact"/>
      </w:pPr>
      <w:r>
        <w:rPr>
          <w:rFonts w:hint="eastAsia"/>
        </w:rPr>
        <w:t xml:space="preserve">22  </w:t>
      </w:r>
      <w:r>
        <w:t>机体缺乏维生素</w:t>
      </w:r>
      <w:r>
        <w:t xml:space="preserve">K </w:t>
      </w:r>
      <w:r>
        <w:t>将导致血凝时间</w:t>
      </w:r>
      <w:r>
        <w:t>______</w:t>
      </w:r>
      <w:r>
        <w:t>，主要原因是肝脏</w:t>
      </w:r>
      <w:r>
        <w:t>______</w:t>
      </w:r>
      <w:r>
        <w:t>形成减少。</w:t>
      </w:r>
    </w:p>
    <w:p w:rsidR="00000000" w:rsidRDefault="00480373">
      <w:pPr>
        <w:spacing w:line="400" w:lineRule="exact"/>
      </w:pPr>
      <w:r>
        <w:rPr>
          <w:rFonts w:hint="eastAsia"/>
        </w:rPr>
        <w:t xml:space="preserve">23  </w:t>
      </w:r>
      <w:r>
        <w:t>血浆中最重要的抗凝血物质是</w:t>
      </w:r>
      <w:r>
        <w:t>______</w:t>
      </w:r>
      <w:r>
        <w:t>和</w:t>
      </w:r>
      <w:r>
        <w:t>______</w:t>
      </w:r>
      <w:r>
        <w:t>。</w:t>
      </w:r>
    </w:p>
    <w:p w:rsidR="00000000" w:rsidRDefault="00480373">
      <w:pPr>
        <w:spacing w:line="400" w:lineRule="exact"/>
      </w:pPr>
      <w:r>
        <w:rPr>
          <w:rFonts w:hint="eastAsia"/>
        </w:rPr>
        <w:t xml:space="preserve">24  </w:t>
      </w:r>
      <w:r>
        <w:t>血浆中含量最</w:t>
      </w:r>
      <w:r>
        <w:t>多的免疫球蛋白是</w:t>
      </w:r>
      <w:r>
        <w:t>______</w:t>
      </w:r>
      <w:r>
        <w:t>。</w:t>
      </w:r>
    </w:p>
    <w:p w:rsidR="00000000" w:rsidRDefault="00480373">
      <w:pPr>
        <w:spacing w:line="400" w:lineRule="exact"/>
      </w:pPr>
      <w:r>
        <w:rPr>
          <w:rFonts w:hint="eastAsia"/>
        </w:rPr>
        <w:t xml:space="preserve">25  </w:t>
      </w:r>
      <w:r>
        <w:t>抗凝血酶</w:t>
      </w:r>
      <w:r>
        <w:t>Ⅲ</w:t>
      </w:r>
      <w:r>
        <w:t>的主要作用是与</w:t>
      </w:r>
      <w:r>
        <w:t>______</w:t>
      </w:r>
      <w:r>
        <w:t>结合形成复合物，使之</w:t>
      </w:r>
      <w:r>
        <w:t>______</w:t>
      </w:r>
      <w: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 xml:space="preserve">1. </w:t>
      </w:r>
      <w:r>
        <w:rPr>
          <w:rFonts w:hint="eastAsia"/>
        </w:rPr>
        <w:t>下列物质中哪一种是形成血浆晶体渗透压的主要成分？（</w:t>
      </w:r>
      <w:r>
        <w:rPr>
          <w:rFonts w:hint="eastAsia"/>
        </w:rPr>
        <w:t xml:space="preserve">  </w:t>
      </w:r>
      <w:r>
        <w:rPr>
          <w:rFonts w:hint="eastAsia"/>
        </w:rPr>
        <w:t>）</w:t>
      </w:r>
    </w:p>
    <w:p w:rsidR="00000000" w:rsidRDefault="00480373">
      <w:pPr>
        <w:spacing w:line="400" w:lineRule="exact"/>
        <w:rPr>
          <w:rFonts w:hint="eastAsia"/>
        </w:rPr>
      </w:pPr>
      <w:r>
        <w:t>A.Nacl            B.KCl          C.</w:t>
      </w:r>
      <w:r>
        <w:rPr>
          <w:rFonts w:hint="eastAsia"/>
        </w:rPr>
        <w:t>白蛋白</w:t>
      </w:r>
      <w:r>
        <w:rPr>
          <w:rFonts w:hint="eastAsia"/>
        </w:rPr>
        <w:t xml:space="preserve">      </w:t>
      </w:r>
      <w:r>
        <w:t>D</w:t>
      </w:r>
      <w:r>
        <w:rPr>
          <w:rFonts w:hint="eastAsia"/>
        </w:rPr>
        <w:t>.</w:t>
      </w:r>
      <w:r>
        <w:rPr>
          <w:rFonts w:hint="eastAsia"/>
        </w:rPr>
        <w:t>球蛋白</w:t>
      </w:r>
      <w:r>
        <w:rPr>
          <w:rFonts w:hint="eastAsia"/>
        </w:rPr>
        <w:t xml:space="preserve">      </w:t>
      </w:r>
      <w:r>
        <w:t>E.</w:t>
      </w:r>
      <w:r>
        <w:rPr>
          <w:rFonts w:hint="eastAsia"/>
        </w:rPr>
        <w:t>红细胞</w:t>
      </w:r>
    </w:p>
    <w:p w:rsidR="00000000" w:rsidRDefault="00480373">
      <w:pPr>
        <w:spacing w:line="400" w:lineRule="exact"/>
        <w:rPr>
          <w:rFonts w:hint="eastAsia"/>
        </w:rPr>
      </w:pPr>
      <w:r>
        <w:rPr>
          <w:rFonts w:hint="eastAsia"/>
        </w:rPr>
        <w:t xml:space="preserve">2. </w:t>
      </w:r>
      <w:r>
        <w:rPr>
          <w:rFonts w:hint="eastAsia"/>
        </w:rPr>
        <w:t>血浆中有强大抗凝作用的是：</w:t>
      </w:r>
    </w:p>
    <w:p w:rsidR="00000000" w:rsidRDefault="00480373">
      <w:pPr>
        <w:spacing w:line="400" w:lineRule="exact"/>
        <w:rPr>
          <w:rFonts w:hint="eastAsia"/>
        </w:rPr>
      </w:pPr>
      <w:r>
        <w:t>A.</w:t>
      </w:r>
      <w:r>
        <w:rPr>
          <w:rFonts w:hint="eastAsia"/>
        </w:rPr>
        <w:t>白蛋白</w:t>
      </w:r>
      <w:r>
        <w:rPr>
          <w:rFonts w:hint="eastAsia"/>
        </w:rPr>
        <w:t xml:space="preserve">       </w:t>
      </w:r>
      <w:r>
        <w:t>B.</w:t>
      </w:r>
      <w:r>
        <w:rPr>
          <w:rFonts w:hint="eastAsia"/>
        </w:rPr>
        <w:t>肝素</w:t>
      </w:r>
      <w:r>
        <w:rPr>
          <w:rFonts w:hint="eastAsia"/>
        </w:rPr>
        <w:t xml:space="preserve">         </w:t>
      </w:r>
      <w:r>
        <w:t>C.</w:t>
      </w:r>
      <w:r>
        <w:rPr>
          <w:rFonts w:hint="eastAsia"/>
        </w:rPr>
        <w:t>球蛋白</w:t>
      </w:r>
      <w:r>
        <w:rPr>
          <w:rFonts w:hint="eastAsia"/>
        </w:rPr>
        <w:t xml:space="preserve">          </w:t>
      </w:r>
      <w:r>
        <w:t>D.</w:t>
      </w:r>
      <w:r>
        <w:rPr>
          <w:rFonts w:hint="eastAsia"/>
        </w:rPr>
        <w:t>葡萄糖</w:t>
      </w:r>
      <w:r>
        <w:rPr>
          <w:rFonts w:hint="eastAsia"/>
        </w:rPr>
        <w:t xml:space="preserve">        </w:t>
      </w:r>
      <w:r>
        <w:t>E.Ca</w:t>
      </w:r>
      <w:r>
        <w:rPr>
          <w:rFonts w:hint="eastAsia"/>
        </w:rPr>
        <w:t>2+</w:t>
      </w:r>
    </w:p>
    <w:p w:rsidR="00000000" w:rsidRDefault="00480373">
      <w:pPr>
        <w:spacing w:line="400" w:lineRule="exact"/>
        <w:rPr>
          <w:rFonts w:hint="eastAsia"/>
        </w:rPr>
      </w:pPr>
      <w:r>
        <w:rPr>
          <w:rFonts w:hint="eastAsia"/>
        </w:rPr>
        <w:t xml:space="preserve">3. </w:t>
      </w:r>
      <w:r>
        <w:rPr>
          <w:rFonts w:hint="eastAsia"/>
        </w:rPr>
        <w:t>血浆中起关键作用的缓冲对是：（</w:t>
      </w:r>
      <w:r>
        <w:rPr>
          <w:rFonts w:hint="eastAsia"/>
        </w:rPr>
        <w:t xml:space="preserve">  </w:t>
      </w:r>
      <w:r>
        <w:rPr>
          <w:rFonts w:hint="eastAsia"/>
        </w:rPr>
        <w:t>）</w:t>
      </w:r>
    </w:p>
    <w:p w:rsidR="00000000" w:rsidRDefault="00480373">
      <w:pPr>
        <w:spacing w:line="400" w:lineRule="exact"/>
        <w:rPr>
          <w:rFonts w:hint="eastAsia"/>
        </w:rPr>
      </w:pPr>
      <w:r>
        <w:t xml:space="preserve">A.KHCO3/ H2CO3  </w:t>
      </w:r>
      <w:r>
        <w:rPr>
          <w:rFonts w:hint="eastAsia"/>
        </w:rPr>
        <w:t xml:space="preserve">            </w:t>
      </w:r>
      <w:r>
        <w:t xml:space="preserve">B.NaHCO3/H2CO3  </w:t>
      </w:r>
    </w:p>
    <w:p w:rsidR="00000000" w:rsidRDefault="00480373">
      <w:pPr>
        <w:spacing w:line="400" w:lineRule="exact"/>
        <w:rPr>
          <w:lang w:val="it-IT"/>
        </w:rPr>
      </w:pPr>
      <w:r>
        <w:rPr>
          <w:lang w:val="it-IT"/>
        </w:rPr>
        <w:t xml:space="preserve">C.K2HPO4/KH2PO4  </w:t>
      </w:r>
      <w:r>
        <w:rPr>
          <w:rFonts w:hint="eastAsia"/>
          <w:lang w:val="it-IT"/>
        </w:rPr>
        <w:t xml:space="preserve">           </w:t>
      </w:r>
      <w:r>
        <w:rPr>
          <w:lang w:val="it-IT"/>
        </w:rPr>
        <w:t>D.Na2HPO4/NaH2PO4</w:t>
      </w:r>
    </w:p>
    <w:p w:rsidR="00000000" w:rsidRDefault="00480373">
      <w:pPr>
        <w:spacing w:line="400" w:lineRule="exact"/>
        <w:rPr>
          <w:rFonts w:hint="eastAsia"/>
        </w:rPr>
      </w:pPr>
      <w:r>
        <w:rPr>
          <w:rFonts w:hint="eastAsia"/>
        </w:rPr>
        <w:t>4</w:t>
      </w:r>
      <w:r>
        <w:t>.</w:t>
      </w:r>
      <w:r>
        <w:rPr>
          <w:rFonts w:hint="eastAsia"/>
        </w:rPr>
        <w:t xml:space="preserve"> </w:t>
      </w:r>
      <w:r>
        <w:rPr>
          <w:rFonts w:hint="eastAsia"/>
        </w:rPr>
        <w:t>血液的组成是：（</w:t>
      </w:r>
      <w:r>
        <w:rPr>
          <w:rFonts w:hint="eastAsia"/>
        </w:rPr>
        <w:t xml:space="preserve">  </w:t>
      </w:r>
      <w:r>
        <w:rPr>
          <w:rFonts w:hint="eastAsia"/>
        </w:rPr>
        <w:t>）</w:t>
      </w:r>
    </w:p>
    <w:p w:rsidR="00000000" w:rsidRDefault="00480373">
      <w:pPr>
        <w:spacing w:line="400" w:lineRule="exact"/>
        <w:rPr>
          <w:rFonts w:hint="eastAsia"/>
        </w:rPr>
      </w:pPr>
      <w:r>
        <w:t>A.</w:t>
      </w:r>
      <w:r>
        <w:rPr>
          <w:rFonts w:hint="eastAsia"/>
        </w:rPr>
        <w:t>血清＋血浆</w:t>
      </w:r>
      <w:r>
        <w:t xml:space="preserve">  </w:t>
      </w:r>
      <w:r>
        <w:rPr>
          <w:rFonts w:hint="eastAsia"/>
        </w:rPr>
        <w:t xml:space="preserve">              </w:t>
      </w:r>
      <w:r>
        <w:t>B.</w:t>
      </w:r>
      <w:r>
        <w:rPr>
          <w:rFonts w:hint="eastAsia"/>
        </w:rPr>
        <w:t>血清＋红细胞</w:t>
      </w:r>
      <w:r>
        <w:rPr>
          <w:rFonts w:hint="eastAsia"/>
        </w:rPr>
        <w:t xml:space="preserve">  </w:t>
      </w:r>
    </w:p>
    <w:p w:rsidR="00000000" w:rsidRDefault="00480373">
      <w:pPr>
        <w:spacing w:line="400" w:lineRule="exact"/>
        <w:rPr>
          <w:rFonts w:hint="eastAsia"/>
        </w:rPr>
      </w:pPr>
      <w:r>
        <w:t>C.</w:t>
      </w:r>
      <w:r>
        <w:rPr>
          <w:rFonts w:hint="eastAsia"/>
        </w:rPr>
        <w:t>血浆</w:t>
      </w:r>
      <w:r>
        <w:rPr>
          <w:rFonts w:hint="eastAsia"/>
        </w:rPr>
        <w:t>+</w:t>
      </w:r>
      <w:r>
        <w:rPr>
          <w:rFonts w:hint="eastAsia"/>
        </w:rPr>
        <w:t>红细胞</w:t>
      </w:r>
      <w:r>
        <w:rPr>
          <w:rFonts w:hint="eastAsia"/>
        </w:rPr>
        <w:t xml:space="preserve">               </w:t>
      </w:r>
      <w:r>
        <w:t>D.</w:t>
      </w:r>
      <w:r>
        <w:rPr>
          <w:rFonts w:hint="eastAsia"/>
        </w:rPr>
        <w:t>血浆</w:t>
      </w:r>
      <w:r>
        <w:rPr>
          <w:rFonts w:hint="eastAsia"/>
        </w:rPr>
        <w:t>+</w:t>
      </w:r>
      <w:r>
        <w:rPr>
          <w:rFonts w:hint="eastAsia"/>
        </w:rPr>
        <w:t>血细胞</w:t>
      </w:r>
      <w:r>
        <w:rPr>
          <w:rFonts w:hint="eastAsia"/>
        </w:rPr>
        <w:t xml:space="preserve">  </w:t>
      </w:r>
    </w:p>
    <w:p w:rsidR="00000000" w:rsidRDefault="00480373">
      <w:pPr>
        <w:spacing w:line="400" w:lineRule="exact"/>
        <w:rPr>
          <w:rFonts w:hint="eastAsia"/>
        </w:rPr>
      </w:pPr>
      <w:r>
        <w:rPr>
          <w:rFonts w:hint="eastAsia"/>
        </w:rPr>
        <w:t xml:space="preserve">5. </w:t>
      </w:r>
      <w:r>
        <w:rPr>
          <w:rFonts w:hint="eastAsia"/>
        </w:rPr>
        <w:t>血管外破坏红细胞的场所主要是</w:t>
      </w:r>
      <w:r>
        <w:rPr>
          <w:rFonts w:hint="eastAsia"/>
        </w:rPr>
        <w:t>: (  )</w:t>
      </w:r>
    </w:p>
    <w:p w:rsidR="00000000" w:rsidRDefault="00480373">
      <w:pPr>
        <w:spacing w:line="400" w:lineRule="exact"/>
        <w:rPr>
          <w:rFonts w:hint="eastAsia"/>
        </w:rPr>
      </w:pPr>
      <w:r>
        <w:rPr>
          <w:rFonts w:hint="eastAsia"/>
        </w:rPr>
        <w:t xml:space="preserve">    A </w:t>
      </w:r>
      <w:r>
        <w:rPr>
          <w:rFonts w:hint="eastAsia"/>
        </w:rPr>
        <w:t>肝</w:t>
      </w:r>
      <w:r>
        <w:rPr>
          <w:rFonts w:hint="eastAsia"/>
        </w:rPr>
        <w:t xml:space="preserve">      B </w:t>
      </w:r>
      <w:r>
        <w:rPr>
          <w:rFonts w:hint="eastAsia"/>
        </w:rPr>
        <w:t>脾</w:t>
      </w:r>
      <w:r>
        <w:rPr>
          <w:rFonts w:hint="eastAsia"/>
        </w:rPr>
        <w:t xml:space="preserve">     C </w:t>
      </w:r>
      <w:r>
        <w:rPr>
          <w:rFonts w:hint="eastAsia"/>
        </w:rPr>
        <w:t>胸腺</w:t>
      </w:r>
      <w:r>
        <w:rPr>
          <w:rFonts w:hint="eastAsia"/>
        </w:rPr>
        <w:t xml:space="preserve">     D </w:t>
      </w:r>
      <w:r>
        <w:rPr>
          <w:rFonts w:hint="eastAsia"/>
        </w:rPr>
        <w:t>骨髓</w:t>
      </w:r>
    </w:p>
    <w:p w:rsidR="00000000" w:rsidRDefault="00480373">
      <w:pPr>
        <w:spacing w:line="400" w:lineRule="exact"/>
        <w:rPr>
          <w:rFonts w:hint="eastAsia"/>
        </w:rPr>
      </w:pPr>
      <w:r>
        <w:rPr>
          <w:rFonts w:hint="eastAsia"/>
        </w:rPr>
        <w:t xml:space="preserve">6. </w:t>
      </w:r>
      <w:r>
        <w:rPr>
          <w:rFonts w:hint="eastAsia"/>
        </w:rPr>
        <w:t>对血管内外水平衡发挥主要作用的是</w:t>
      </w:r>
      <w:r>
        <w:rPr>
          <w:rFonts w:hint="eastAsia"/>
        </w:rPr>
        <w:t>:  (</w:t>
      </w:r>
      <w:r>
        <w:rPr>
          <w:rFonts w:hint="eastAsia"/>
        </w:rPr>
        <w:t xml:space="preserve">   )</w:t>
      </w:r>
    </w:p>
    <w:p w:rsidR="00000000" w:rsidRDefault="00480373">
      <w:pPr>
        <w:spacing w:line="400" w:lineRule="exact"/>
        <w:rPr>
          <w:rFonts w:hint="eastAsia"/>
        </w:rPr>
      </w:pPr>
      <w:r>
        <w:rPr>
          <w:rFonts w:hint="eastAsia"/>
        </w:rPr>
        <w:t xml:space="preserve">     A </w:t>
      </w:r>
      <w:r>
        <w:rPr>
          <w:rFonts w:hint="eastAsia"/>
        </w:rPr>
        <w:t>血浆胶体渗透压</w:t>
      </w:r>
      <w:r>
        <w:rPr>
          <w:rFonts w:hint="eastAsia"/>
        </w:rPr>
        <w:t xml:space="preserve">            B </w:t>
      </w:r>
      <w:r>
        <w:rPr>
          <w:rFonts w:hint="eastAsia"/>
        </w:rPr>
        <w:t>血浆晶体渗透压</w:t>
      </w:r>
      <w:r>
        <w:rPr>
          <w:rFonts w:hint="eastAsia"/>
        </w:rPr>
        <w:t xml:space="preserve">   </w:t>
      </w:r>
    </w:p>
    <w:p w:rsidR="00000000" w:rsidRDefault="00480373">
      <w:pPr>
        <w:spacing w:line="400" w:lineRule="exact"/>
        <w:ind w:firstLineChars="200" w:firstLine="420"/>
        <w:rPr>
          <w:rFonts w:hint="eastAsia"/>
        </w:rPr>
      </w:pPr>
      <w:r>
        <w:rPr>
          <w:rFonts w:hint="eastAsia"/>
        </w:rPr>
        <w:t xml:space="preserve"> C </w:t>
      </w:r>
      <w:r>
        <w:rPr>
          <w:rFonts w:hint="eastAsia"/>
        </w:rPr>
        <w:t>血浆总渗透压</w:t>
      </w:r>
      <w:r>
        <w:rPr>
          <w:rFonts w:hint="eastAsia"/>
        </w:rPr>
        <w:t xml:space="preserve">              D </w:t>
      </w:r>
      <w:r>
        <w:rPr>
          <w:rFonts w:hint="eastAsia"/>
        </w:rPr>
        <w:t>血红蛋白含量</w:t>
      </w:r>
    </w:p>
    <w:p w:rsidR="00000000" w:rsidRDefault="00480373">
      <w:pPr>
        <w:spacing w:line="400" w:lineRule="exact"/>
        <w:rPr>
          <w:rFonts w:hint="eastAsia"/>
        </w:rPr>
      </w:pPr>
      <w:r>
        <w:rPr>
          <w:rFonts w:hint="eastAsia"/>
        </w:rPr>
        <w:t xml:space="preserve">7. </w:t>
      </w:r>
      <w:r>
        <w:rPr>
          <w:rFonts w:hint="eastAsia"/>
        </w:rPr>
        <w:t>维持血浆胶体渗透压的主要是</w:t>
      </w:r>
      <w:r>
        <w:rPr>
          <w:rFonts w:hint="eastAsia"/>
        </w:rPr>
        <w:t>:  (   )</w:t>
      </w:r>
    </w:p>
    <w:p w:rsidR="00000000" w:rsidRDefault="00480373">
      <w:pPr>
        <w:spacing w:line="400" w:lineRule="exact"/>
        <w:rPr>
          <w:rFonts w:hint="eastAsia"/>
        </w:rPr>
      </w:pPr>
      <w:r>
        <w:rPr>
          <w:rFonts w:hint="eastAsia"/>
        </w:rPr>
        <w:t xml:space="preserve">     A </w:t>
      </w:r>
      <w:r>
        <w:rPr>
          <w:rFonts w:hint="eastAsia"/>
        </w:rPr>
        <w:t>球蛋白</w:t>
      </w:r>
      <w:r>
        <w:rPr>
          <w:rFonts w:hint="eastAsia"/>
        </w:rPr>
        <w:t xml:space="preserve">    B </w:t>
      </w:r>
      <w:r>
        <w:rPr>
          <w:rFonts w:hint="eastAsia"/>
        </w:rPr>
        <w:t>白蛋白</w:t>
      </w:r>
      <w:r>
        <w:rPr>
          <w:rFonts w:hint="eastAsia"/>
        </w:rPr>
        <w:t xml:space="preserve">    C </w:t>
      </w:r>
      <w:r>
        <w:rPr>
          <w:rFonts w:hint="eastAsia"/>
        </w:rPr>
        <w:t>小分子有机物</w:t>
      </w:r>
      <w:r>
        <w:rPr>
          <w:rFonts w:hint="eastAsia"/>
        </w:rPr>
        <w:t xml:space="preserve">    D </w:t>
      </w:r>
      <w:r>
        <w:rPr>
          <w:rFonts w:hint="eastAsia"/>
        </w:rPr>
        <w:t>电解质</w:t>
      </w:r>
    </w:p>
    <w:p w:rsidR="00000000" w:rsidRDefault="00480373">
      <w:pPr>
        <w:spacing w:line="400" w:lineRule="exact"/>
        <w:rPr>
          <w:rFonts w:hint="eastAsia"/>
        </w:rPr>
      </w:pPr>
      <w:r>
        <w:rPr>
          <w:rFonts w:hint="eastAsia"/>
        </w:rPr>
        <w:t xml:space="preserve">8. </w:t>
      </w:r>
      <w:r>
        <w:rPr>
          <w:rFonts w:hint="eastAsia"/>
        </w:rPr>
        <w:t>参与血液凝固的成分是</w:t>
      </w:r>
      <w:r>
        <w:rPr>
          <w:rFonts w:hint="eastAsia"/>
        </w:rPr>
        <w:t>: (   )</w:t>
      </w:r>
    </w:p>
    <w:p w:rsidR="00000000" w:rsidRDefault="00480373">
      <w:pPr>
        <w:spacing w:line="400" w:lineRule="exact"/>
        <w:rPr>
          <w:rFonts w:hint="eastAsia"/>
        </w:rPr>
      </w:pPr>
      <w:r>
        <w:rPr>
          <w:rFonts w:hint="eastAsia"/>
        </w:rPr>
        <w:t xml:space="preserve">     A </w:t>
      </w:r>
      <w:r>
        <w:rPr>
          <w:rFonts w:hint="eastAsia"/>
        </w:rPr>
        <w:t>白蛋白</w:t>
      </w:r>
      <w:r>
        <w:rPr>
          <w:rFonts w:hint="eastAsia"/>
        </w:rPr>
        <w:t xml:space="preserve">     B </w:t>
      </w:r>
      <w:r>
        <w:rPr>
          <w:rFonts w:hint="eastAsia"/>
        </w:rPr>
        <w:t>球蛋白</w:t>
      </w:r>
      <w:r>
        <w:rPr>
          <w:rFonts w:hint="eastAsia"/>
        </w:rPr>
        <w:t xml:space="preserve">    C </w:t>
      </w:r>
      <w:r>
        <w:rPr>
          <w:rFonts w:hint="eastAsia"/>
        </w:rPr>
        <w:t>纤维蛋白原</w:t>
      </w:r>
      <w:r>
        <w:rPr>
          <w:rFonts w:hint="eastAsia"/>
        </w:rPr>
        <w:t xml:space="preserve">    D </w:t>
      </w:r>
      <w:r>
        <w:rPr>
          <w:rFonts w:hint="eastAsia"/>
        </w:rPr>
        <w:t>凝集素</w:t>
      </w:r>
      <w:r>
        <w:rPr>
          <w:rFonts w:hint="eastAsia"/>
        </w:rPr>
        <w:t>A</w:t>
      </w:r>
      <w:r>
        <w:rPr>
          <w:rFonts w:hint="eastAsia"/>
        </w:rPr>
        <w:t>和凝集素</w:t>
      </w:r>
      <w:r>
        <w:rPr>
          <w:rFonts w:hint="eastAsia"/>
        </w:rPr>
        <w:t>B</w:t>
      </w:r>
    </w:p>
    <w:p w:rsidR="00000000" w:rsidRDefault="00480373">
      <w:pPr>
        <w:spacing w:line="400" w:lineRule="exact"/>
        <w:rPr>
          <w:rFonts w:hint="eastAsia"/>
        </w:rPr>
      </w:pPr>
      <w:r>
        <w:rPr>
          <w:rFonts w:hint="eastAsia"/>
        </w:rPr>
        <w:t xml:space="preserve">9. </w:t>
      </w:r>
      <w:r>
        <w:rPr>
          <w:rFonts w:hint="eastAsia"/>
        </w:rPr>
        <w:t>血浆总渗透压</w:t>
      </w:r>
      <w:r>
        <w:rPr>
          <w:rFonts w:hint="eastAsia"/>
        </w:rPr>
        <w:t xml:space="preserve">  (   )</w:t>
      </w:r>
    </w:p>
    <w:p w:rsidR="00000000" w:rsidRDefault="00480373">
      <w:pPr>
        <w:spacing w:line="400" w:lineRule="exact"/>
        <w:rPr>
          <w:rFonts w:hint="eastAsia"/>
        </w:rPr>
      </w:pPr>
      <w:r>
        <w:rPr>
          <w:rFonts w:hint="eastAsia"/>
        </w:rPr>
        <w:t xml:space="preserve">     A </w:t>
      </w:r>
      <w:r>
        <w:rPr>
          <w:rFonts w:hint="eastAsia"/>
        </w:rPr>
        <w:t>近似</w:t>
      </w:r>
      <w:r>
        <w:rPr>
          <w:rFonts w:hint="eastAsia"/>
        </w:rPr>
        <w:t>NaCl0.9%</w:t>
      </w:r>
      <w:r>
        <w:rPr>
          <w:rFonts w:hint="eastAsia"/>
        </w:rPr>
        <w:t>溶液的渗透压</w:t>
      </w:r>
      <w:r>
        <w:rPr>
          <w:rFonts w:hint="eastAsia"/>
        </w:rPr>
        <w:t xml:space="preserve">      </w:t>
      </w:r>
      <w:r>
        <w:rPr>
          <w:rFonts w:hint="eastAsia"/>
        </w:rPr>
        <w:t xml:space="preserve">   B </w:t>
      </w:r>
      <w:r>
        <w:rPr>
          <w:rFonts w:hint="eastAsia"/>
        </w:rPr>
        <w:t>近似</w:t>
      </w:r>
      <w:r>
        <w:rPr>
          <w:rFonts w:hint="eastAsia"/>
        </w:rPr>
        <w:t>0.9%</w:t>
      </w:r>
      <w:r>
        <w:rPr>
          <w:rFonts w:hint="eastAsia"/>
        </w:rPr>
        <w:t>葡萄糖溶液的渗透压</w:t>
      </w:r>
    </w:p>
    <w:p w:rsidR="00000000" w:rsidRDefault="00480373">
      <w:pPr>
        <w:spacing w:line="400" w:lineRule="exact"/>
        <w:rPr>
          <w:rFonts w:hint="eastAsia"/>
        </w:rPr>
      </w:pPr>
      <w:r>
        <w:rPr>
          <w:rFonts w:hint="eastAsia"/>
        </w:rPr>
        <w:t xml:space="preserve">     C </w:t>
      </w:r>
      <w:r>
        <w:rPr>
          <w:rFonts w:hint="eastAsia"/>
        </w:rPr>
        <w:t>近似</w:t>
      </w:r>
      <w:r>
        <w:rPr>
          <w:rFonts w:hint="eastAsia"/>
        </w:rPr>
        <w:t>0.9%</w:t>
      </w:r>
      <w:r>
        <w:rPr>
          <w:rFonts w:hint="eastAsia"/>
        </w:rPr>
        <w:t>尿素溶液的渗透压</w:t>
      </w:r>
      <w:r>
        <w:rPr>
          <w:rFonts w:hint="eastAsia"/>
        </w:rPr>
        <w:t xml:space="preserve">         D </w:t>
      </w:r>
      <w:r>
        <w:rPr>
          <w:rFonts w:hint="eastAsia"/>
        </w:rPr>
        <w:t>近似血浆胶体渗透压</w:t>
      </w:r>
    </w:p>
    <w:p w:rsidR="00000000" w:rsidRDefault="00480373">
      <w:pPr>
        <w:spacing w:line="400" w:lineRule="exact"/>
        <w:rPr>
          <w:rFonts w:hint="eastAsia"/>
        </w:rPr>
      </w:pPr>
      <w:r>
        <w:rPr>
          <w:rFonts w:hint="eastAsia"/>
        </w:rPr>
        <w:t xml:space="preserve">10. </w:t>
      </w:r>
      <w:r>
        <w:rPr>
          <w:rFonts w:hint="eastAsia"/>
        </w:rPr>
        <w:t>细胞内液与组织液常具有相同的</w:t>
      </w:r>
      <w:r>
        <w:rPr>
          <w:rFonts w:hint="eastAsia"/>
        </w:rPr>
        <w:t>:  (   )</w:t>
      </w:r>
    </w:p>
    <w:p w:rsidR="00000000" w:rsidRDefault="00480373">
      <w:pPr>
        <w:spacing w:line="400" w:lineRule="exact"/>
        <w:rPr>
          <w:rFonts w:hint="eastAsia"/>
        </w:rPr>
      </w:pPr>
      <w:r>
        <w:rPr>
          <w:rFonts w:hint="eastAsia"/>
        </w:rPr>
        <w:t xml:space="preserve">     A  Na</w:t>
      </w:r>
      <w:r>
        <w:rPr>
          <w:rFonts w:hint="eastAsia"/>
          <w:vertAlign w:val="superscript"/>
        </w:rPr>
        <w:t>+</w:t>
      </w:r>
      <w:r>
        <w:rPr>
          <w:rFonts w:hint="eastAsia"/>
        </w:rPr>
        <w:t>浓度</w:t>
      </w:r>
      <w:r>
        <w:rPr>
          <w:rFonts w:hint="eastAsia"/>
        </w:rPr>
        <w:t xml:space="preserve">      B  K</w:t>
      </w:r>
      <w:r>
        <w:rPr>
          <w:rFonts w:hint="eastAsia"/>
          <w:vertAlign w:val="superscript"/>
        </w:rPr>
        <w:t>+</w:t>
      </w:r>
      <w:r>
        <w:rPr>
          <w:rFonts w:hint="eastAsia"/>
        </w:rPr>
        <w:t>浓度</w:t>
      </w:r>
      <w:r>
        <w:rPr>
          <w:rFonts w:hint="eastAsia"/>
        </w:rPr>
        <w:t xml:space="preserve">       C  </w:t>
      </w:r>
      <w:r>
        <w:rPr>
          <w:rFonts w:hint="eastAsia"/>
        </w:rPr>
        <w:t>总渗透压</w:t>
      </w:r>
      <w:r>
        <w:rPr>
          <w:rFonts w:hint="eastAsia"/>
        </w:rPr>
        <w:t xml:space="preserve">       D </w:t>
      </w:r>
      <w:r>
        <w:rPr>
          <w:rFonts w:hint="eastAsia"/>
        </w:rPr>
        <w:t>胶体渗透压</w:t>
      </w:r>
    </w:p>
    <w:p w:rsidR="00000000" w:rsidRDefault="00480373">
      <w:pPr>
        <w:spacing w:line="400" w:lineRule="exact"/>
        <w:rPr>
          <w:rFonts w:hint="eastAsia"/>
        </w:rPr>
      </w:pPr>
      <w:r>
        <w:rPr>
          <w:rFonts w:hint="eastAsia"/>
        </w:rPr>
        <w:t xml:space="preserve">11. </w:t>
      </w:r>
      <w:r>
        <w:rPr>
          <w:rFonts w:hint="eastAsia"/>
        </w:rPr>
        <w:t>红细胞比容是指红细胞</w:t>
      </w:r>
      <w:r>
        <w:rPr>
          <w:rFonts w:hint="eastAsia"/>
        </w:rPr>
        <w:t>: (   )</w:t>
      </w:r>
    </w:p>
    <w:p w:rsidR="00000000" w:rsidRDefault="00480373">
      <w:pPr>
        <w:spacing w:line="400" w:lineRule="exact"/>
        <w:rPr>
          <w:rFonts w:hint="eastAsia"/>
        </w:rPr>
      </w:pPr>
      <w:r>
        <w:rPr>
          <w:rFonts w:hint="eastAsia"/>
        </w:rPr>
        <w:t xml:space="preserve">     A </w:t>
      </w:r>
      <w:r>
        <w:rPr>
          <w:rFonts w:hint="eastAsia"/>
        </w:rPr>
        <w:t>与血浆容积之比</w:t>
      </w:r>
      <w:r>
        <w:rPr>
          <w:rFonts w:hint="eastAsia"/>
        </w:rPr>
        <w:t xml:space="preserve">        B </w:t>
      </w:r>
      <w:r>
        <w:rPr>
          <w:rFonts w:hint="eastAsia"/>
        </w:rPr>
        <w:t>与血管容积之比</w:t>
      </w:r>
    </w:p>
    <w:p w:rsidR="00000000" w:rsidRDefault="00480373">
      <w:pPr>
        <w:spacing w:line="400" w:lineRule="exact"/>
      </w:pPr>
      <w:r>
        <w:rPr>
          <w:rFonts w:hint="eastAsia"/>
        </w:rPr>
        <w:t xml:space="preserve">     C </w:t>
      </w:r>
      <w:r>
        <w:rPr>
          <w:rFonts w:hint="eastAsia"/>
        </w:rPr>
        <w:t>与白细胞容积之比</w:t>
      </w:r>
      <w:r>
        <w:rPr>
          <w:rFonts w:hint="eastAsia"/>
        </w:rPr>
        <w:t xml:space="preserve">      D </w:t>
      </w:r>
      <w:r>
        <w:rPr>
          <w:rFonts w:hint="eastAsia"/>
        </w:rPr>
        <w:t>在血液中所占的容积百分比</w:t>
      </w:r>
    </w:p>
    <w:p w:rsidR="00000000" w:rsidRDefault="00480373">
      <w:pPr>
        <w:spacing w:line="400" w:lineRule="exact"/>
        <w:rPr>
          <w:rFonts w:hint="eastAsia"/>
        </w:rPr>
      </w:pPr>
      <w:r>
        <w:rPr>
          <w:rFonts w:hint="eastAsia"/>
        </w:rPr>
        <w:t xml:space="preserve">12. </w:t>
      </w:r>
      <w:r>
        <w:rPr>
          <w:rFonts w:hint="eastAsia"/>
        </w:rPr>
        <w:t>红细胞不具备的特性是</w:t>
      </w:r>
      <w:r>
        <w:rPr>
          <w:rFonts w:hint="eastAsia"/>
        </w:rPr>
        <w:t>: (  )</w:t>
      </w:r>
    </w:p>
    <w:p w:rsidR="00000000" w:rsidRDefault="00480373">
      <w:pPr>
        <w:spacing w:line="400" w:lineRule="exact"/>
        <w:rPr>
          <w:rFonts w:hint="eastAsia"/>
        </w:rPr>
      </w:pPr>
      <w:r>
        <w:rPr>
          <w:rFonts w:hint="eastAsia"/>
        </w:rPr>
        <w:t xml:space="preserve">     A </w:t>
      </w:r>
      <w:r>
        <w:rPr>
          <w:rFonts w:hint="eastAsia"/>
        </w:rPr>
        <w:t>在血浆内的悬浮稳定性</w:t>
      </w:r>
      <w:r>
        <w:rPr>
          <w:rFonts w:hint="eastAsia"/>
        </w:rPr>
        <w:t xml:space="preserve">     B </w:t>
      </w:r>
      <w:r>
        <w:rPr>
          <w:rFonts w:hint="eastAsia"/>
        </w:rPr>
        <w:t>趋化性</w:t>
      </w:r>
      <w:r>
        <w:rPr>
          <w:rFonts w:hint="eastAsia"/>
        </w:rPr>
        <w:t xml:space="preserve">    C </w:t>
      </w:r>
      <w:r>
        <w:rPr>
          <w:rFonts w:hint="eastAsia"/>
        </w:rPr>
        <w:t>可变形性</w:t>
      </w:r>
      <w:r>
        <w:rPr>
          <w:rFonts w:hint="eastAsia"/>
        </w:rPr>
        <w:t xml:space="preserve">  D </w:t>
      </w:r>
      <w:r>
        <w:rPr>
          <w:rFonts w:hint="eastAsia"/>
        </w:rPr>
        <w:t>对低渗溶液的抵抗性</w:t>
      </w:r>
    </w:p>
    <w:p w:rsidR="00000000" w:rsidRDefault="00480373">
      <w:pPr>
        <w:spacing w:line="400" w:lineRule="exact"/>
        <w:rPr>
          <w:rFonts w:hint="eastAsia"/>
        </w:rPr>
      </w:pPr>
      <w:r>
        <w:rPr>
          <w:rFonts w:hint="eastAsia"/>
        </w:rPr>
        <w:t xml:space="preserve">13. </w:t>
      </w:r>
      <w:r>
        <w:rPr>
          <w:rFonts w:hint="eastAsia"/>
        </w:rPr>
        <w:t>产生促红细胞生成素的主要器官是</w:t>
      </w:r>
      <w:r>
        <w:rPr>
          <w:rFonts w:hint="eastAsia"/>
        </w:rPr>
        <w:t>:  (  )</w:t>
      </w:r>
    </w:p>
    <w:p w:rsidR="00000000" w:rsidRDefault="00480373">
      <w:pPr>
        <w:spacing w:line="400" w:lineRule="exact"/>
        <w:rPr>
          <w:rFonts w:hint="eastAsia"/>
        </w:rPr>
      </w:pPr>
      <w:r>
        <w:rPr>
          <w:rFonts w:hint="eastAsia"/>
        </w:rPr>
        <w:t xml:space="preserve">     A  </w:t>
      </w:r>
      <w:r>
        <w:rPr>
          <w:rFonts w:hint="eastAsia"/>
        </w:rPr>
        <w:t>骨髓</w:t>
      </w:r>
      <w:r>
        <w:rPr>
          <w:rFonts w:hint="eastAsia"/>
        </w:rPr>
        <w:t xml:space="preserve">     B </w:t>
      </w:r>
      <w:r>
        <w:rPr>
          <w:rFonts w:hint="eastAsia"/>
        </w:rPr>
        <w:t>肺</w:t>
      </w:r>
      <w:r>
        <w:rPr>
          <w:rFonts w:hint="eastAsia"/>
        </w:rPr>
        <w:t xml:space="preserve">    C </w:t>
      </w:r>
      <w:r>
        <w:rPr>
          <w:rFonts w:hint="eastAsia"/>
        </w:rPr>
        <w:t>肾</w:t>
      </w:r>
      <w:r>
        <w:rPr>
          <w:rFonts w:hint="eastAsia"/>
        </w:rPr>
        <w:t xml:space="preserve">    D </w:t>
      </w:r>
      <w:r>
        <w:rPr>
          <w:rFonts w:hint="eastAsia"/>
        </w:rPr>
        <w:t>肝</w:t>
      </w:r>
    </w:p>
    <w:p w:rsidR="00000000" w:rsidRDefault="00480373">
      <w:pPr>
        <w:spacing w:line="400" w:lineRule="exact"/>
        <w:rPr>
          <w:rFonts w:hint="eastAsia"/>
        </w:rPr>
      </w:pPr>
      <w:r>
        <w:rPr>
          <w:rFonts w:hint="eastAsia"/>
        </w:rPr>
        <w:t xml:space="preserve">14. </w:t>
      </w:r>
      <w:r>
        <w:rPr>
          <w:rFonts w:hint="eastAsia"/>
        </w:rPr>
        <w:t>影响红细胞生成的最直接因素是</w:t>
      </w:r>
      <w:r>
        <w:rPr>
          <w:rFonts w:hint="eastAsia"/>
        </w:rPr>
        <w:t>:  (  )</w:t>
      </w:r>
    </w:p>
    <w:p w:rsidR="00000000" w:rsidRDefault="00480373">
      <w:pPr>
        <w:spacing w:line="400" w:lineRule="exact"/>
        <w:rPr>
          <w:rFonts w:hint="eastAsia"/>
        </w:rPr>
      </w:pPr>
      <w:r>
        <w:rPr>
          <w:rFonts w:hint="eastAsia"/>
        </w:rPr>
        <w:t xml:space="preserve">     A </w:t>
      </w:r>
      <w:r>
        <w:rPr>
          <w:rFonts w:hint="eastAsia"/>
        </w:rPr>
        <w:t>铁的供给</w:t>
      </w:r>
      <w:r>
        <w:rPr>
          <w:rFonts w:hint="eastAsia"/>
        </w:rPr>
        <w:t xml:space="preserve">     B </w:t>
      </w:r>
      <w:r>
        <w:rPr>
          <w:rFonts w:hint="eastAsia"/>
        </w:rPr>
        <w:t>雄激素</w:t>
      </w:r>
      <w:r>
        <w:rPr>
          <w:rFonts w:hint="eastAsia"/>
        </w:rPr>
        <w:t xml:space="preserve">    C </w:t>
      </w:r>
      <w:r>
        <w:rPr>
          <w:rFonts w:hint="eastAsia"/>
        </w:rPr>
        <w:t>促红细胞生成素</w:t>
      </w:r>
      <w:r>
        <w:rPr>
          <w:rFonts w:hint="eastAsia"/>
        </w:rPr>
        <w:t xml:space="preserve">   D </w:t>
      </w:r>
      <w:r>
        <w:rPr>
          <w:rFonts w:hint="eastAsia"/>
        </w:rPr>
        <w:t>组织内</w:t>
      </w:r>
      <w:r>
        <w:rPr>
          <w:rFonts w:hint="eastAsia"/>
        </w:rPr>
        <w:t>O</w:t>
      </w:r>
      <w:r>
        <w:rPr>
          <w:rFonts w:hint="eastAsia"/>
          <w:vertAlign w:val="subscript"/>
        </w:rPr>
        <w:t>2</w:t>
      </w:r>
      <w:r>
        <w:rPr>
          <w:rFonts w:hint="eastAsia"/>
        </w:rPr>
        <w:t>分压降低</w:t>
      </w:r>
    </w:p>
    <w:p w:rsidR="00000000" w:rsidRDefault="00480373">
      <w:pPr>
        <w:spacing w:line="400" w:lineRule="exact"/>
        <w:rPr>
          <w:rFonts w:hint="eastAsia"/>
        </w:rPr>
      </w:pPr>
      <w:r>
        <w:rPr>
          <w:rFonts w:hint="eastAsia"/>
        </w:rPr>
        <w:t xml:space="preserve">15. </w:t>
      </w:r>
      <w:r>
        <w:rPr>
          <w:rFonts w:hint="eastAsia"/>
        </w:rPr>
        <w:t>外源性凝血</w:t>
      </w:r>
      <w:r>
        <w:rPr>
          <w:rFonts w:hint="eastAsia"/>
        </w:rPr>
        <w:t>:  (  )</w:t>
      </w:r>
    </w:p>
    <w:p w:rsidR="00000000" w:rsidRDefault="00480373">
      <w:pPr>
        <w:spacing w:line="400" w:lineRule="exact"/>
        <w:rPr>
          <w:rFonts w:hint="eastAsia"/>
        </w:rPr>
      </w:pPr>
      <w:r>
        <w:rPr>
          <w:rFonts w:hint="eastAsia"/>
        </w:rPr>
        <w:t xml:space="preserve">     A </w:t>
      </w:r>
      <w:r>
        <w:rPr>
          <w:rFonts w:hint="eastAsia"/>
        </w:rPr>
        <w:t>由出血激活凝血因子</w:t>
      </w:r>
      <w:r>
        <w:fldChar w:fldCharType="begin"/>
      </w:r>
      <w:r>
        <w:instrText xml:space="preserve"> </w:instrText>
      </w:r>
      <w:r>
        <w:rPr>
          <w:rFonts w:hint="eastAsia"/>
        </w:rPr>
        <w:instrText>= 12 \* ROMAN</w:instrText>
      </w:r>
      <w:r>
        <w:instrText xml:space="preserve"> </w:instrText>
      </w:r>
      <w:r>
        <w:fldChar w:fldCharType="separate"/>
      </w:r>
      <w:r>
        <w:rPr>
          <w:lang w:val="en-US" w:eastAsia="zh-CN"/>
        </w:rPr>
        <w:t>XII</w:t>
      </w:r>
      <w:r>
        <w:fldChar w:fldCharType="end"/>
      </w:r>
      <w:r>
        <w:rPr>
          <w:rFonts w:hint="eastAsia"/>
        </w:rPr>
        <w:t>开始</w:t>
      </w:r>
      <w:r>
        <w:rPr>
          <w:rFonts w:hint="eastAsia"/>
        </w:rPr>
        <w:t xml:space="preserve">     B </w:t>
      </w:r>
      <w:r>
        <w:rPr>
          <w:rFonts w:hint="eastAsia"/>
        </w:rPr>
        <w:t>由损伤组织释放</w:t>
      </w:r>
      <w:r>
        <w:rPr>
          <w:rFonts w:hint="eastAsia"/>
        </w:rPr>
        <w:t>因子</w:t>
      </w:r>
      <w:r>
        <w:fldChar w:fldCharType="begin"/>
      </w:r>
      <w:r>
        <w:instrText xml:space="preserve"> </w:instrText>
      </w:r>
      <w:r>
        <w:rPr>
          <w:rFonts w:hint="eastAsia"/>
        </w:rPr>
        <w:instrText>= 3 \* ROMAN</w:instrText>
      </w:r>
      <w:r>
        <w:instrText xml:space="preserve"> </w:instrText>
      </w:r>
      <w:r>
        <w:fldChar w:fldCharType="separate"/>
      </w:r>
      <w:r>
        <w:rPr>
          <w:lang w:val="en-US" w:eastAsia="zh-CN"/>
        </w:rPr>
        <w:t>III</w:t>
      </w:r>
      <w:r>
        <w:fldChar w:fldCharType="end"/>
      </w:r>
      <w:r>
        <w:rPr>
          <w:rFonts w:hint="eastAsia"/>
        </w:rPr>
        <w:t>引发</w:t>
      </w:r>
    </w:p>
    <w:p w:rsidR="00000000" w:rsidRDefault="00480373">
      <w:pPr>
        <w:spacing w:line="400" w:lineRule="exact"/>
        <w:rPr>
          <w:rFonts w:hint="eastAsia"/>
        </w:rPr>
      </w:pPr>
      <w:r>
        <w:rPr>
          <w:rFonts w:hint="eastAsia"/>
        </w:rPr>
        <w:t xml:space="preserve">     C </w:t>
      </w:r>
      <w:r>
        <w:rPr>
          <w:rFonts w:hint="eastAsia"/>
        </w:rPr>
        <w:t>不需要形成凝血酶原激活物</w:t>
      </w:r>
      <w:r>
        <w:rPr>
          <w:rFonts w:hint="eastAsia"/>
        </w:rPr>
        <w:t xml:space="preserve">       D </w:t>
      </w:r>
      <w:r>
        <w:rPr>
          <w:rFonts w:hint="eastAsia"/>
        </w:rPr>
        <w:t>凝血时间较长</w:t>
      </w:r>
    </w:p>
    <w:p w:rsidR="00000000" w:rsidRDefault="00480373">
      <w:pPr>
        <w:spacing w:line="400" w:lineRule="exact"/>
        <w:rPr>
          <w:rFonts w:hint="eastAsia"/>
        </w:rPr>
      </w:pPr>
      <w:r>
        <w:rPr>
          <w:rFonts w:hint="eastAsia"/>
        </w:rPr>
        <w:t xml:space="preserve">16. </w:t>
      </w:r>
      <w:r>
        <w:rPr>
          <w:rFonts w:hint="eastAsia"/>
        </w:rPr>
        <w:t>内源性和外源性凝血的主要区别是</w:t>
      </w:r>
      <w:r>
        <w:rPr>
          <w:rFonts w:hint="eastAsia"/>
        </w:rPr>
        <w:t>:  (   )</w:t>
      </w:r>
    </w:p>
    <w:p w:rsidR="00000000" w:rsidRDefault="00480373">
      <w:pPr>
        <w:spacing w:line="400" w:lineRule="exact"/>
        <w:rPr>
          <w:rFonts w:hint="eastAsia"/>
        </w:rPr>
      </w:pPr>
      <w:r>
        <w:rPr>
          <w:rFonts w:hint="eastAsia"/>
        </w:rPr>
        <w:t xml:space="preserve">     A </w:t>
      </w:r>
      <w:r>
        <w:rPr>
          <w:rFonts w:hint="eastAsia"/>
        </w:rPr>
        <w:t>前者发生在体内</w:t>
      </w:r>
      <w:r>
        <w:rPr>
          <w:rFonts w:hint="eastAsia"/>
        </w:rPr>
        <w:t>,</w:t>
      </w:r>
      <w:r>
        <w:rPr>
          <w:rFonts w:hint="eastAsia"/>
        </w:rPr>
        <w:t>后者在体外</w:t>
      </w:r>
      <w:r>
        <w:rPr>
          <w:rFonts w:hint="eastAsia"/>
        </w:rPr>
        <w:t xml:space="preserve">         B </w:t>
      </w:r>
      <w:r>
        <w:rPr>
          <w:rFonts w:hint="eastAsia"/>
        </w:rPr>
        <w:t>前者发生在血管内</w:t>
      </w:r>
      <w:r>
        <w:rPr>
          <w:rFonts w:hint="eastAsia"/>
        </w:rPr>
        <w:t>,</w:t>
      </w:r>
      <w:r>
        <w:rPr>
          <w:rFonts w:hint="eastAsia"/>
        </w:rPr>
        <w:t>后者在血管外</w:t>
      </w:r>
    </w:p>
    <w:p w:rsidR="00000000" w:rsidRDefault="00480373">
      <w:pPr>
        <w:spacing w:line="400" w:lineRule="exact"/>
        <w:rPr>
          <w:rFonts w:hint="eastAsia"/>
        </w:rPr>
      </w:pPr>
      <w:r>
        <w:rPr>
          <w:rFonts w:hint="eastAsia"/>
        </w:rPr>
        <w:t xml:space="preserve">     C </w:t>
      </w:r>
      <w:r>
        <w:rPr>
          <w:rFonts w:hint="eastAsia"/>
        </w:rPr>
        <w:t>前者只需体内因子</w:t>
      </w:r>
      <w:r>
        <w:rPr>
          <w:rFonts w:hint="eastAsia"/>
        </w:rPr>
        <w:t>,</w:t>
      </w:r>
      <w:r>
        <w:rPr>
          <w:rFonts w:hint="eastAsia"/>
        </w:rPr>
        <w:t>后者需外加因子</w:t>
      </w:r>
      <w:r>
        <w:rPr>
          <w:rFonts w:hint="eastAsia"/>
        </w:rPr>
        <w:t xml:space="preserve">   D </w:t>
      </w:r>
      <w:r>
        <w:rPr>
          <w:rFonts w:hint="eastAsia"/>
        </w:rPr>
        <w:t>前者只需血浆因子</w:t>
      </w:r>
      <w:r>
        <w:rPr>
          <w:rFonts w:hint="eastAsia"/>
        </w:rPr>
        <w:t>,</w:t>
      </w:r>
      <w:r>
        <w:rPr>
          <w:rFonts w:hint="eastAsia"/>
        </w:rPr>
        <w:t>后者还需组织因子</w:t>
      </w:r>
    </w:p>
    <w:p w:rsidR="00000000" w:rsidRDefault="00480373">
      <w:pPr>
        <w:spacing w:line="400" w:lineRule="exact"/>
        <w:rPr>
          <w:rFonts w:hint="eastAsia"/>
        </w:rPr>
      </w:pPr>
      <w:r>
        <w:rPr>
          <w:rFonts w:hint="eastAsia"/>
        </w:rPr>
        <w:t xml:space="preserve">17. </w:t>
      </w:r>
      <w:r>
        <w:rPr>
          <w:rFonts w:hint="eastAsia"/>
        </w:rPr>
        <w:t>可延缓或防止体外血液凝固的是</w:t>
      </w:r>
      <w:r>
        <w:rPr>
          <w:rFonts w:hint="eastAsia"/>
        </w:rPr>
        <w:t>:  (  )</w:t>
      </w:r>
    </w:p>
    <w:p w:rsidR="00000000" w:rsidRDefault="00480373">
      <w:pPr>
        <w:spacing w:line="400" w:lineRule="exact"/>
        <w:rPr>
          <w:rFonts w:hint="eastAsia"/>
        </w:rPr>
      </w:pPr>
      <w:r>
        <w:rPr>
          <w:rFonts w:hint="eastAsia"/>
        </w:rPr>
        <w:t xml:space="preserve">     A </w:t>
      </w:r>
      <w:r>
        <w:rPr>
          <w:rFonts w:hint="eastAsia"/>
        </w:rPr>
        <w:t>维生素</w:t>
      </w:r>
      <w:r>
        <w:rPr>
          <w:rFonts w:hint="eastAsia"/>
        </w:rPr>
        <w:t xml:space="preserve">K        B </w:t>
      </w:r>
      <w:r>
        <w:rPr>
          <w:rFonts w:hint="eastAsia"/>
        </w:rPr>
        <w:t>血管舒缓素</w:t>
      </w:r>
      <w:r>
        <w:rPr>
          <w:rFonts w:hint="eastAsia"/>
        </w:rPr>
        <w:t xml:space="preserve">     C </w:t>
      </w:r>
      <w:r>
        <w:rPr>
          <w:rFonts w:hint="eastAsia"/>
        </w:rPr>
        <w:t>肝素</w:t>
      </w:r>
      <w:r>
        <w:rPr>
          <w:rFonts w:hint="eastAsia"/>
        </w:rPr>
        <w:t xml:space="preserve">           D </w:t>
      </w:r>
      <w:r>
        <w:rPr>
          <w:rFonts w:hint="eastAsia"/>
        </w:rPr>
        <w:t>香</w:t>
      </w:r>
      <w:r>
        <w:rPr>
          <w:rFonts w:hint="eastAsia"/>
        </w:rPr>
        <w:t>豆素</w:t>
      </w:r>
    </w:p>
    <w:p w:rsidR="00000000" w:rsidRDefault="00480373">
      <w:pPr>
        <w:spacing w:line="400" w:lineRule="exact"/>
        <w:rPr>
          <w:rFonts w:hint="eastAsia"/>
        </w:rPr>
      </w:pPr>
      <w:r>
        <w:rPr>
          <w:rFonts w:hint="eastAsia"/>
        </w:rPr>
        <w:t xml:space="preserve">18. </w:t>
      </w:r>
      <w:r>
        <w:rPr>
          <w:rFonts w:hint="eastAsia"/>
        </w:rPr>
        <w:t>不属于纤维蛋白溶解系统的成份是</w:t>
      </w:r>
      <w:r>
        <w:rPr>
          <w:rFonts w:hint="eastAsia"/>
        </w:rPr>
        <w:t>:  (  )</w:t>
      </w:r>
    </w:p>
    <w:p w:rsidR="00000000" w:rsidRDefault="00480373">
      <w:pPr>
        <w:spacing w:line="400" w:lineRule="exact"/>
        <w:rPr>
          <w:rFonts w:hint="eastAsia"/>
        </w:rPr>
      </w:pPr>
      <w:r>
        <w:rPr>
          <w:rFonts w:hint="eastAsia"/>
        </w:rPr>
        <w:t xml:space="preserve">     A </w:t>
      </w:r>
      <w:r>
        <w:rPr>
          <w:rFonts w:hint="eastAsia"/>
        </w:rPr>
        <w:t>前激肽释放酶</w:t>
      </w:r>
      <w:r>
        <w:rPr>
          <w:rFonts w:hint="eastAsia"/>
        </w:rPr>
        <w:t xml:space="preserve">     B </w:t>
      </w:r>
      <w:r>
        <w:rPr>
          <w:rFonts w:hint="eastAsia"/>
        </w:rPr>
        <w:t>尿激酶</w:t>
      </w:r>
      <w:r>
        <w:rPr>
          <w:rFonts w:hint="eastAsia"/>
        </w:rPr>
        <w:t xml:space="preserve">        C </w:t>
      </w:r>
      <w:r>
        <w:rPr>
          <w:rFonts w:hint="eastAsia"/>
        </w:rPr>
        <w:t>抗凝血酶</w:t>
      </w:r>
      <w:r>
        <w:fldChar w:fldCharType="begin"/>
      </w:r>
      <w:r>
        <w:instrText xml:space="preserve"> </w:instrText>
      </w:r>
      <w:r>
        <w:rPr>
          <w:rFonts w:hint="eastAsia"/>
        </w:rPr>
        <w:instrText>= 3 \* ROMAN</w:instrText>
      </w:r>
      <w:r>
        <w:instrText xml:space="preserve"> </w:instrText>
      </w:r>
      <w:r>
        <w:fldChar w:fldCharType="separate"/>
      </w:r>
      <w:r>
        <w:rPr>
          <w:lang w:val="en-US" w:eastAsia="zh-CN"/>
        </w:rPr>
        <w:t>III</w:t>
      </w:r>
      <w:r>
        <w:fldChar w:fldCharType="end"/>
      </w:r>
      <w:r>
        <w:rPr>
          <w:rFonts w:hint="eastAsia"/>
        </w:rPr>
        <w:t xml:space="preserve">     D </w:t>
      </w:r>
      <w:r>
        <w:rPr>
          <w:rFonts w:hint="eastAsia"/>
        </w:rPr>
        <w:t>纤溶酶原</w:t>
      </w:r>
    </w:p>
    <w:p w:rsidR="00000000" w:rsidRDefault="00480373">
      <w:pPr>
        <w:spacing w:line="400" w:lineRule="exact"/>
        <w:rPr>
          <w:rFonts w:hint="eastAsia"/>
        </w:rPr>
      </w:pPr>
      <w:r>
        <w:rPr>
          <w:rFonts w:hint="eastAsia"/>
        </w:rPr>
        <w:t>19. ABO</w:t>
      </w:r>
      <w:r>
        <w:rPr>
          <w:rFonts w:hint="eastAsia"/>
        </w:rPr>
        <w:t>血型的分类依据是</w:t>
      </w:r>
      <w:r>
        <w:rPr>
          <w:rFonts w:hint="eastAsia"/>
        </w:rPr>
        <w:t>:  (  )</w:t>
      </w:r>
    </w:p>
    <w:p w:rsidR="00000000" w:rsidRDefault="00480373">
      <w:pPr>
        <w:spacing w:line="400" w:lineRule="exact"/>
        <w:rPr>
          <w:rFonts w:hint="eastAsia"/>
        </w:rPr>
      </w:pPr>
      <w:r>
        <w:rPr>
          <w:rFonts w:hint="eastAsia"/>
        </w:rPr>
        <w:t xml:space="preserve">     A </w:t>
      </w:r>
      <w:r>
        <w:rPr>
          <w:rFonts w:hint="eastAsia"/>
        </w:rPr>
        <w:t>红细胞膜上特异性凝集原的类型</w:t>
      </w:r>
      <w:r>
        <w:rPr>
          <w:rFonts w:hint="eastAsia"/>
        </w:rPr>
        <w:t xml:space="preserve">      B </w:t>
      </w:r>
      <w:r>
        <w:rPr>
          <w:rFonts w:hint="eastAsia"/>
        </w:rPr>
        <w:t>红细胞膜上特异性受体的类型</w:t>
      </w:r>
    </w:p>
    <w:p w:rsidR="00000000" w:rsidRDefault="00480373">
      <w:pPr>
        <w:spacing w:line="400" w:lineRule="exact"/>
        <w:rPr>
          <w:rFonts w:hint="eastAsia"/>
        </w:rPr>
      </w:pPr>
      <w:r>
        <w:rPr>
          <w:rFonts w:hint="eastAsia"/>
        </w:rPr>
        <w:t xml:space="preserve">     C </w:t>
      </w:r>
      <w:r>
        <w:rPr>
          <w:rFonts w:hint="eastAsia"/>
        </w:rPr>
        <w:t>血清中特异性凝集素的种类</w:t>
      </w:r>
      <w:r>
        <w:rPr>
          <w:rFonts w:hint="eastAsia"/>
        </w:rPr>
        <w:t xml:space="preserve">          D </w:t>
      </w:r>
      <w:r>
        <w:rPr>
          <w:rFonts w:hint="eastAsia"/>
        </w:rPr>
        <w:t>血清中的特殊免疫抗体种类</w:t>
      </w:r>
    </w:p>
    <w:p w:rsidR="00000000" w:rsidRDefault="00480373">
      <w:pPr>
        <w:spacing w:line="400" w:lineRule="exact"/>
      </w:pPr>
      <w:r>
        <w:rPr>
          <w:rFonts w:hint="eastAsia"/>
        </w:rPr>
        <w:t xml:space="preserve">20 </w:t>
      </w:r>
      <w:r>
        <w:t>下列哪种情况不能延缓和防止凝血（）。</w:t>
      </w:r>
    </w:p>
    <w:p w:rsidR="00000000" w:rsidRDefault="00480373">
      <w:pPr>
        <w:spacing w:line="400" w:lineRule="exact"/>
      </w:pPr>
      <w:r>
        <w:t>Ａ</w:t>
      </w:r>
      <w:r>
        <w:t xml:space="preserve">. </w:t>
      </w:r>
      <w:r>
        <w:t>血液中加入柠檬酸钠</w:t>
      </w:r>
      <w:r>
        <w:rPr>
          <w:rFonts w:hint="eastAsia"/>
        </w:rPr>
        <w:t xml:space="preserve">      </w:t>
      </w:r>
      <w:r>
        <w:t>Ｂ</w:t>
      </w:r>
      <w:r>
        <w:t xml:space="preserve">. </w:t>
      </w:r>
      <w:r>
        <w:t>血液置于</w:t>
      </w:r>
      <w:r>
        <w:t>硅胶管中</w:t>
      </w:r>
    </w:p>
    <w:p w:rsidR="00000000" w:rsidRDefault="00480373">
      <w:pPr>
        <w:spacing w:line="400" w:lineRule="exact"/>
      </w:pPr>
      <w:r>
        <w:t>Ｃ</w:t>
      </w:r>
      <w:r>
        <w:t xml:space="preserve">. </w:t>
      </w:r>
      <w:r>
        <w:t>血液中加入肝素</w:t>
      </w:r>
      <w:r>
        <w:rPr>
          <w:rFonts w:hint="eastAsia"/>
        </w:rPr>
        <w:t xml:space="preserve">    </w:t>
      </w:r>
      <w:r>
        <w:t>Ｄ</w:t>
      </w:r>
      <w:r>
        <w:t xml:space="preserve">. </w:t>
      </w:r>
      <w:r>
        <w:t>血液中加入维生素</w:t>
      </w:r>
      <w:r>
        <w:t>K</w:t>
      </w:r>
      <w:r>
        <w:rPr>
          <w:rFonts w:hint="eastAsia"/>
        </w:rPr>
        <w:t xml:space="preserve">   </w:t>
      </w:r>
      <w:r>
        <w:t>Ｅ</w:t>
      </w:r>
      <w:r>
        <w:t xml:space="preserve">. </w:t>
      </w:r>
      <w:r>
        <w:t>血液放在较低的温度下保存</w:t>
      </w:r>
    </w:p>
    <w:p w:rsidR="00000000" w:rsidRDefault="00480373">
      <w:pPr>
        <w:spacing w:line="400" w:lineRule="exact"/>
      </w:pPr>
      <w:r>
        <w:rPr>
          <w:rFonts w:hint="eastAsia"/>
        </w:rPr>
        <w:t xml:space="preserve">21 </w:t>
      </w:r>
      <w:r>
        <w:t>下列哪项是外源性凝血途径的特点（）。</w:t>
      </w:r>
    </w:p>
    <w:p w:rsidR="00000000" w:rsidRDefault="00480373">
      <w:pPr>
        <w:spacing w:line="400" w:lineRule="exact"/>
      </w:pPr>
      <w:r>
        <w:t>Ａ</w:t>
      </w:r>
      <w:r>
        <w:t xml:space="preserve">. </w:t>
      </w:r>
      <w:r>
        <w:t>由因子</w:t>
      </w:r>
      <w:r>
        <w:t>Ⅲ</w:t>
      </w:r>
      <w:r>
        <w:t>发动</w:t>
      </w:r>
      <w:r>
        <w:rPr>
          <w:rFonts w:hint="eastAsia"/>
        </w:rPr>
        <w:t xml:space="preserve">  </w:t>
      </w:r>
      <w:r>
        <w:t>Ｂ</w:t>
      </w:r>
      <w:r>
        <w:t xml:space="preserve">. </w:t>
      </w:r>
      <w:r>
        <w:t>所需时间较内源性凝血途径短</w:t>
      </w:r>
    </w:p>
    <w:p w:rsidR="00000000" w:rsidRDefault="00480373">
      <w:pPr>
        <w:spacing w:line="400" w:lineRule="exact"/>
      </w:pPr>
      <w:r>
        <w:t>Ｃ</w:t>
      </w:r>
      <w:r>
        <w:t xml:space="preserve">. </w:t>
      </w:r>
      <w:r>
        <w:t>不需要钙离子参</w:t>
      </w:r>
      <w:r>
        <w:rPr>
          <w:rFonts w:hint="eastAsia"/>
        </w:rPr>
        <w:t xml:space="preserve">   </w:t>
      </w:r>
      <w:r>
        <w:rPr>
          <w:rFonts w:hint="eastAsia"/>
        </w:rPr>
        <w:t>Ｄ</w:t>
      </w:r>
      <w:r>
        <w:rPr>
          <w:rFonts w:hint="eastAsia"/>
        </w:rPr>
        <w:t xml:space="preserve">. </w:t>
      </w:r>
      <w:r>
        <w:rPr>
          <w:rFonts w:hint="eastAsia"/>
        </w:rPr>
        <w:t>需要因子Ⅶ参与</w:t>
      </w:r>
      <w:r>
        <w:rPr>
          <w:rFonts w:hint="eastAsia"/>
        </w:rPr>
        <w:t xml:space="preserve">   </w:t>
      </w:r>
      <w:r>
        <w:rPr>
          <w:rFonts w:hint="eastAsia"/>
        </w:rPr>
        <w:t>Ｅ</w:t>
      </w:r>
      <w:r>
        <w:rPr>
          <w:rFonts w:hint="eastAsia"/>
        </w:rPr>
        <w:t xml:space="preserve">. </w:t>
      </w:r>
      <w:r>
        <w:rPr>
          <w:rFonts w:hint="eastAsia"/>
        </w:rPr>
        <w:t>由因子Ⅴ发动</w:t>
      </w:r>
      <w:r>
        <w:rPr>
          <w:rFonts w:hint="eastAsia"/>
        </w:rPr>
        <w:t xml:space="preserve"> </w:t>
      </w:r>
    </w:p>
    <w:p w:rsidR="00000000" w:rsidRDefault="00480373">
      <w:pPr>
        <w:spacing w:line="400" w:lineRule="exact"/>
      </w:pPr>
      <w:r>
        <w:rPr>
          <w:rFonts w:hint="eastAsia"/>
        </w:rPr>
        <w:t xml:space="preserve">22  </w:t>
      </w:r>
      <w:r>
        <w:rPr>
          <w:rFonts w:hint="eastAsia"/>
        </w:rPr>
        <w:t>血浆中最重要的抗凝血物质是（</w:t>
      </w:r>
      <w:r>
        <w:rPr>
          <w:rFonts w:hint="eastAsia"/>
        </w:rPr>
        <w:t xml:space="preserve"> </w:t>
      </w:r>
      <w:r>
        <w:rPr>
          <w:rFonts w:hint="eastAsia"/>
        </w:rPr>
        <w:t>）。</w:t>
      </w:r>
      <w:r>
        <w:rPr>
          <w:rFonts w:hint="eastAsia"/>
        </w:rPr>
        <w:t xml:space="preserve"> </w:t>
      </w:r>
    </w:p>
    <w:p w:rsidR="00000000" w:rsidRDefault="00480373">
      <w:pPr>
        <w:spacing w:line="400" w:lineRule="exact"/>
      </w:pPr>
      <w:r>
        <w:rPr>
          <w:rFonts w:hint="eastAsia"/>
        </w:rPr>
        <w:t>Ａ</w:t>
      </w:r>
      <w:r>
        <w:rPr>
          <w:rFonts w:hint="eastAsia"/>
        </w:rPr>
        <w:t xml:space="preserve">. </w:t>
      </w:r>
      <w:r>
        <w:rPr>
          <w:rFonts w:hint="eastAsia"/>
        </w:rPr>
        <w:t>抗凝血酶Ⅰ</w:t>
      </w:r>
      <w:r>
        <w:rPr>
          <w:rFonts w:hint="eastAsia"/>
        </w:rPr>
        <w:t xml:space="preserve">   </w:t>
      </w:r>
      <w:r>
        <w:rPr>
          <w:rFonts w:hint="eastAsia"/>
        </w:rPr>
        <w:t>Ｂ</w:t>
      </w:r>
      <w:r>
        <w:rPr>
          <w:rFonts w:hint="eastAsia"/>
        </w:rPr>
        <w:t xml:space="preserve">. </w:t>
      </w:r>
      <w:r>
        <w:rPr>
          <w:rFonts w:hint="eastAsia"/>
        </w:rPr>
        <w:t>抗凝血酶Ⅲ和肝素</w:t>
      </w:r>
      <w:r>
        <w:rPr>
          <w:rFonts w:hint="eastAsia"/>
        </w:rPr>
        <w:t xml:space="preserve">   </w:t>
      </w:r>
      <w:r>
        <w:rPr>
          <w:rFonts w:hint="eastAsia"/>
        </w:rPr>
        <w:t>Ｃ</w:t>
      </w:r>
      <w:r>
        <w:rPr>
          <w:rFonts w:hint="eastAsia"/>
        </w:rPr>
        <w:t xml:space="preserve">. </w:t>
      </w:r>
      <w:r>
        <w:rPr>
          <w:rFonts w:hint="eastAsia"/>
        </w:rPr>
        <w:t>氯化钠</w:t>
      </w:r>
      <w:r>
        <w:rPr>
          <w:rFonts w:hint="eastAsia"/>
        </w:rPr>
        <w:t xml:space="preserve">   </w:t>
      </w:r>
      <w:r>
        <w:rPr>
          <w:rFonts w:hint="eastAsia"/>
        </w:rPr>
        <w:t>Ｄ</w:t>
      </w:r>
      <w:r>
        <w:rPr>
          <w:rFonts w:hint="eastAsia"/>
        </w:rPr>
        <w:t xml:space="preserve">. </w:t>
      </w:r>
      <w:r>
        <w:rPr>
          <w:rFonts w:hint="eastAsia"/>
        </w:rPr>
        <w:t>肝素</w:t>
      </w:r>
      <w:r>
        <w:rPr>
          <w:rFonts w:hint="eastAsia"/>
        </w:rPr>
        <w:t xml:space="preserve">   </w:t>
      </w:r>
      <w:r>
        <w:rPr>
          <w:rFonts w:hint="eastAsia"/>
        </w:rPr>
        <w:t>Ｅ</w:t>
      </w:r>
      <w:r>
        <w:rPr>
          <w:rFonts w:hint="eastAsia"/>
        </w:rPr>
        <w:t xml:space="preserve">. </w:t>
      </w:r>
      <w:r>
        <w:rPr>
          <w:rFonts w:hint="eastAsia"/>
        </w:rPr>
        <w:t>白蛋白</w:t>
      </w:r>
      <w:r>
        <w:rPr>
          <w:rFonts w:hint="eastAsia"/>
        </w:rPr>
        <w:t xml:space="preserve"> </w:t>
      </w:r>
    </w:p>
    <w:p w:rsidR="00000000" w:rsidRDefault="00480373">
      <w:pPr>
        <w:spacing w:line="400" w:lineRule="exact"/>
      </w:pPr>
      <w:r>
        <w:rPr>
          <w:rFonts w:hint="eastAsia"/>
        </w:rPr>
        <w:t xml:space="preserve">23  </w:t>
      </w:r>
      <w:r>
        <w:rPr>
          <w:rFonts w:hint="eastAsia"/>
        </w:rPr>
        <w:t>占体液总量最多的部分是</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000000" w:rsidRDefault="00480373">
      <w:pPr>
        <w:spacing w:line="400" w:lineRule="exact"/>
      </w:pPr>
      <w:r>
        <w:rPr>
          <w:rFonts w:hint="eastAsia"/>
        </w:rPr>
        <w:t>Ａ</w:t>
      </w:r>
      <w:r>
        <w:rPr>
          <w:rFonts w:hint="eastAsia"/>
        </w:rPr>
        <w:t xml:space="preserve">. </w:t>
      </w:r>
      <w:r>
        <w:rPr>
          <w:rFonts w:hint="eastAsia"/>
        </w:rPr>
        <w:t>组织间液</w:t>
      </w:r>
      <w:r>
        <w:rPr>
          <w:rFonts w:hint="eastAsia"/>
        </w:rPr>
        <w:t xml:space="preserve">   </w:t>
      </w:r>
      <w:r>
        <w:rPr>
          <w:rFonts w:hint="eastAsia"/>
        </w:rPr>
        <w:t>Ｂ</w:t>
      </w:r>
      <w:r>
        <w:rPr>
          <w:rFonts w:hint="eastAsia"/>
        </w:rPr>
        <w:t xml:space="preserve">. </w:t>
      </w:r>
      <w:r>
        <w:rPr>
          <w:rFonts w:hint="eastAsia"/>
        </w:rPr>
        <w:t>血浆</w:t>
      </w:r>
      <w:r>
        <w:rPr>
          <w:rFonts w:hint="eastAsia"/>
        </w:rPr>
        <w:t xml:space="preserve">   </w:t>
      </w:r>
      <w:r>
        <w:rPr>
          <w:rFonts w:hint="eastAsia"/>
        </w:rPr>
        <w:t>Ｃ</w:t>
      </w:r>
      <w:r>
        <w:rPr>
          <w:rFonts w:hint="eastAsia"/>
        </w:rPr>
        <w:t xml:space="preserve">. </w:t>
      </w:r>
      <w:r>
        <w:rPr>
          <w:rFonts w:hint="eastAsia"/>
        </w:rPr>
        <w:t>细胞内</w:t>
      </w:r>
      <w:r>
        <w:rPr>
          <w:rFonts w:hint="eastAsia"/>
        </w:rPr>
        <w:t>液</w:t>
      </w:r>
      <w:r>
        <w:rPr>
          <w:rFonts w:hint="eastAsia"/>
        </w:rPr>
        <w:t xml:space="preserve">   </w:t>
      </w:r>
      <w:r>
        <w:rPr>
          <w:rFonts w:hint="eastAsia"/>
        </w:rPr>
        <w:t>Ｄ</w:t>
      </w:r>
      <w:r>
        <w:rPr>
          <w:rFonts w:hint="eastAsia"/>
        </w:rPr>
        <w:t xml:space="preserve">. </w:t>
      </w:r>
      <w:r>
        <w:rPr>
          <w:rFonts w:hint="eastAsia"/>
        </w:rPr>
        <w:t>脑脊液</w:t>
      </w:r>
      <w:r>
        <w:rPr>
          <w:rFonts w:hint="eastAsia"/>
        </w:rPr>
        <w:t xml:space="preserve">   </w:t>
      </w:r>
      <w:r>
        <w:rPr>
          <w:rFonts w:hint="eastAsia"/>
        </w:rPr>
        <w:t>Ｅ</w:t>
      </w:r>
      <w:r>
        <w:rPr>
          <w:rFonts w:hint="eastAsia"/>
        </w:rPr>
        <w:t xml:space="preserve">. </w:t>
      </w:r>
      <w:r>
        <w:rPr>
          <w:rFonts w:hint="eastAsia"/>
        </w:rPr>
        <w:t>淋巴液</w:t>
      </w:r>
      <w:r>
        <w:rPr>
          <w:rFonts w:hint="eastAsia"/>
        </w:rPr>
        <w:t xml:space="preserve"> </w:t>
      </w:r>
    </w:p>
    <w:p w:rsidR="00000000" w:rsidRDefault="00480373">
      <w:pPr>
        <w:spacing w:line="400" w:lineRule="exact"/>
      </w:pPr>
      <w:r>
        <w:rPr>
          <w:rFonts w:hint="eastAsia"/>
        </w:rPr>
        <w:t xml:space="preserve">24  </w:t>
      </w:r>
      <w:r>
        <w:rPr>
          <w:rFonts w:hint="eastAsia"/>
        </w:rPr>
        <w:t>下列哪种离子较易透过红细胞膜（</w:t>
      </w:r>
      <w:r>
        <w:rPr>
          <w:rFonts w:hint="eastAsia"/>
        </w:rPr>
        <w:t xml:space="preserve"> </w:t>
      </w:r>
      <w:r>
        <w:rPr>
          <w:rFonts w:hint="eastAsia"/>
        </w:rPr>
        <w:t>）。</w:t>
      </w:r>
      <w:r>
        <w:rPr>
          <w:rFonts w:hint="eastAsia"/>
        </w:rPr>
        <w:t xml:space="preserve"> </w:t>
      </w:r>
    </w:p>
    <w:p w:rsidR="00000000" w:rsidRDefault="00480373">
      <w:pPr>
        <w:spacing w:line="400" w:lineRule="exact"/>
      </w:pPr>
      <w:r>
        <w:rPr>
          <w:rFonts w:hint="eastAsia"/>
        </w:rPr>
        <w:t>Ａ</w:t>
      </w:r>
      <w:r>
        <w:rPr>
          <w:rFonts w:hint="eastAsia"/>
        </w:rPr>
        <w:t xml:space="preserve">. </w:t>
      </w:r>
      <w:r>
        <w:rPr>
          <w:rFonts w:hint="eastAsia"/>
        </w:rPr>
        <w:t>铁离子</w:t>
      </w:r>
      <w:r>
        <w:rPr>
          <w:rFonts w:hint="eastAsia"/>
        </w:rPr>
        <w:t xml:space="preserve">   </w:t>
      </w:r>
      <w:r>
        <w:rPr>
          <w:rFonts w:hint="eastAsia"/>
        </w:rPr>
        <w:t>Ｂ</w:t>
      </w:r>
      <w:r>
        <w:rPr>
          <w:rFonts w:hint="eastAsia"/>
        </w:rPr>
        <w:t xml:space="preserve">. Ca2+  </w:t>
      </w:r>
      <w:r>
        <w:rPr>
          <w:rFonts w:hint="eastAsia"/>
        </w:rPr>
        <w:t>Ｃ</w:t>
      </w:r>
      <w:r>
        <w:rPr>
          <w:rFonts w:hint="eastAsia"/>
        </w:rPr>
        <w:t xml:space="preserve">. K+  </w:t>
      </w:r>
      <w:r>
        <w:rPr>
          <w:rFonts w:hint="eastAsia"/>
        </w:rPr>
        <w:t>Ｄ</w:t>
      </w:r>
      <w:r>
        <w:rPr>
          <w:rFonts w:hint="eastAsia"/>
        </w:rPr>
        <w:t xml:space="preserve">. Na+  </w:t>
      </w:r>
      <w:r>
        <w:rPr>
          <w:rFonts w:hint="eastAsia"/>
        </w:rPr>
        <w:t>Ｅ</w:t>
      </w:r>
      <w:r>
        <w:rPr>
          <w:rFonts w:hint="eastAsia"/>
        </w:rPr>
        <w:t>. Cl-</w:t>
      </w:r>
      <w:r>
        <w:rPr>
          <w:rFonts w:hint="eastAsia"/>
        </w:rPr>
        <w:t>和</w:t>
      </w:r>
      <w:r>
        <w:rPr>
          <w:rFonts w:hint="eastAsia"/>
        </w:rPr>
        <w:t>HCO-</w:t>
      </w:r>
    </w:p>
    <w:p w:rsidR="00000000" w:rsidRDefault="00480373">
      <w:pPr>
        <w:spacing w:line="400" w:lineRule="exact"/>
      </w:pPr>
      <w:r>
        <w:rPr>
          <w:rFonts w:hint="eastAsia"/>
        </w:rPr>
        <w:t xml:space="preserve">25  </w:t>
      </w:r>
      <w:r>
        <w:rPr>
          <w:rFonts w:hint="eastAsia"/>
        </w:rPr>
        <w:t>促进红细胞成熟的主要物质是（</w:t>
      </w:r>
      <w:r>
        <w:rPr>
          <w:rFonts w:hint="eastAsia"/>
        </w:rPr>
        <w:t xml:space="preserve"> </w:t>
      </w:r>
      <w:r>
        <w:rPr>
          <w:rFonts w:hint="eastAsia"/>
        </w:rPr>
        <w:t>）。</w:t>
      </w:r>
      <w:r>
        <w:rPr>
          <w:rFonts w:hint="eastAsia"/>
        </w:rPr>
        <w:t xml:space="preserve"> </w:t>
      </w:r>
    </w:p>
    <w:p w:rsidR="00000000" w:rsidRDefault="00480373">
      <w:pPr>
        <w:spacing w:line="400" w:lineRule="exact"/>
      </w:pPr>
      <w:r>
        <w:rPr>
          <w:rFonts w:hint="eastAsia"/>
        </w:rPr>
        <w:t>Ａ</w:t>
      </w:r>
      <w:r>
        <w:rPr>
          <w:rFonts w:hint="eastAsia"/>
        </w:rPr>
        <w:t xml:space="preserve">. </w:t>
      </w:r>
      <w:r>
        <w:rPr>
          <w:rFonts w:hint="eastAsia"/>
        </w:rPr>
        <w:t>维生素</w:t>
      </w:r>
      <w:r>
        <w:rPr>
          <w:rFonts w:hint="eastAsia"/>
        </w:rPr>
        <w:t>B6</w:t>
      </w:r>
      <w:r>
        <w:rPr>
          <w:rFonts w:hint="eastAsia"/>
        </w:rPr>
        <w:t>和叶酸</w:t>
      </w:r>
      <w:r>
        <w:rPr>
          <w:rFonts w:hint="eastAsia"/>
        </w:rPr>
        <w:t xml:space="preserve">   </w:t>
      </w:r>
      <w:r>
        <w:rPr>
          <w:rFonts w:hint="eastAsia"/>
        </w:rPr>
        <w:t>Ｂ</w:t>
      </w:r>
      <w:r>
        <w:rPr>
          <w:rFonts w:hint="eastAsia"/>
        </w:rPr>
        <w:t xml:space="preserve">. </w:t>
      </w:r>
      <w:r>
        <w:rPr>
          <w:rFonts w:hint="eastAsia"/>
        </w:rPr>
        <w:t>维生素</w:t>
      </w:r>
      <w:r>
        <w:rPr>
          <w:rFonts w:hint="eastAsia"/>
        </w:rPr>
        <w:t>B1</w:t>
      </w:r>
      <w:r>
        <w:rPr>
          <w:rFonts w:hint="eastAsia"/>
        </w:rPr>
        <w:t>和叶酸</w:t>
      </w:r>
      <w:r>
        <w:rPr>
          <w:rFonts w:hint="eastAsia"/>
        </w:rPr>
        <w:t xml:space="preserve"> </w:t>
      </w:r>
    </w:p>
    <w:p w:rsidR="00000000" w:rsidRDefault="00480373">
      <w:pPr>
        <w:spacing w:line="400" w:lineRule="exact"/>
        <w:rPr>
          <w:rFonts w:hint="eastAsia"/>
        </w:rPr>
      </w:pPr>
      <w:r>
        <w:rPr>
          <w:rFonts w:hint="eastAsia"/>
        </w:rPr>
        <w:t>Ｃ</w:t>
      </w:r>
      <w:r>
        <w:rPr>
          <w:rFonts w:hint="eastAsia"/>
        </w:rPr>
        <w:t xml:space="preserve">. </w:t>
      </w:r>
      <w:r>
        <w:rPr>
          <w:rFonts w:hint="eastAsia"/>
        </w:rPr>
        <w:t>维生素</w:t>
      </w:r>
      <w:r>
        <w:rPr>
          <w:rFonts w:hint="eastAsia"/>
        </w:rPr>
        <w:t>B2</w:t>
      </w:r>
      <w:r>
        <w:rPr>
          <w:rFonts w:hint="eastAsia"/>
        </w:rPr>
        <w:t>和叶酸</w:t>
      </w:r>
      <w:r>
        <w:rPr>
          <w:rFonts w:hint="eastAsia"/>
        </w:rPr>
        <w:t xml:space="preserve">   </w:t>
      </w:r>
      <w:r>
        <w:rPr>
          <w:rFonts w:hint="eastAsia"/>
        </w:rPr>
        <w:t>Ｄ</w:t>
      </w:r>
      <w:r>
        <w:rPr>
          <w:rFonts w:hint="eastAsia"/>
        </w:rPr>
        <w:t xml:space="preserve">. </w:t>
      </w:r>
      <w:r>
        <w:rPr>
          <w:rFonts w:hint="eastAsia"/>
        </w:rPr>
        <w:t>维生素</w:t>
      </w:r>
      <w:r>
        <w:rPr>
          <w:rFonts w:hint="eastAsia"/>
        </w:rPr>
        <w:t>B12</w:t>
      </w:r>
      <w:r>
        <w:rPr>
          <w:rFonts w:hint="eastAsia"/>
        </w:rPr>
        <w:t>和叶酸</w:t>
      </w:r>
      <w:r>
        <w:rPr>
          <w:rFonts w:hint="eastAsia"/>
        </w:rPr>
        <w:t xml:space="preserve">   </w:t>
      </w:r>
      <w:r>
        <w:rPr>
          <w:rFonts w:hint="eastAsia"/>
        </w:rPr>
        <w:t>Ｅ</w:t>
      </w:r>
      <w:r>
        <w:rPr>
          <w:rFonts w:hint="eastAsia"/>
        </w:rPr>
        <w:t>. Fe2+</w:t>
      </w:r>
      <w:r>
        <w:rPr>
          <w:rFonts w:hint="eastAsia"/>
        </w:rPr>
        <w:t>和叶酸</w:t>
      </w:r>
    </w:p>
    <w:p w:rsidR="00000000" w:rsidRDefault="00480373">
      <w:pPr>
        <w:spacing w:line="400" w:lineRule="exact"/>
        <w:rPr>
          <w:rFonts w:hint="eastAsia"/>
        </w:rPr>
      </w:pPr>
      <w:r>
        <w:rPr>
          <w:rFonts w:hint="eastAsia"/>
        </w:rPr>
        <w:t>四、判断题</w:t>
      </w:r>
    </w:p>
    <w:p w:rsidR="00000000" w:rsidRDefault="00480373">
      <w:pPr>
        <w:spacing w:line="400" w:lineRule="exact"/>
        <w:rPr>
          <w:rFonts w:hint="eastAsia"/>
        </w:rPr>
      </w:pPr>
      <w:r>
        <w:rPr>
          <w:rFonts w:hint="eastAsia"/>
        </w:rPr>
        <w:t>1.</w:t>
      </w:r>
      <w:r>
        <w:rPr>
          <w:rFonts w:hint="eastAsia"/>
        </w:rPr>
        <w:t>每毫升血液中数量是最多的血细胞是红细胞。</w:t>
      </w:r>
    </w:p>
    <w:p w:rsidR="00000000" w:rsidRDefault="00480373">
      <w:pPr>
        <w:spacing w:line="400" w:lineRule="exact"/>
        <w:rPr>
          <w:rFonts w:hint="eastAsia"/>
        </w:rPr>
      </w:pPr>
      <w:r>
        <w:rPr>
          <w:rFonts w:hint="eastAsia"/>
        </w:rPr>
        <w:t>2.</w:t>
      </w:r>
      <w:r>
        <w:rPr>
          <w:rFonts w:hint="eastAsia"/>
        </w:rPr>
        <w:t>低温可加速血液凝固。</w:t>
      </w:r>
    </w:p>
    <w:p w:rsidR="00000000" w:rsidRDefault="00480373">
      <w:pPr>
        <w:spacing w:line="400" w:lineRule="exact"/>
        <w:rPr>
          <w:rFonts w:hint="eastAsia"/>
        </w:rPr>
      </w:pPr>
      <w:r>
        <w:rPr>
          <w:rFonts w:hint="eastAsia"/>
        </w:rPr>
        <w:t>3.</w:t>
      </w:r>
      <w:r>
        <w:rPr>
          <w:rFonts w:hint="eastAsia"/>
        </w:rPr>
        <w:t>血液加温可加速血液凝固。</w:t>
      </w:r>
    </w:p>
    <w:p w:rsidR="00000000" w:rsidRDefault="00480373">
      <w:pPr>
        <w:spacing w:line="400" w:lineRule="exact"/>
        <w:rPr>
          <w:rFonts w:hint="eastAsia"/>
        </w:rPr>
      </w:pPr>
      <w:r>
        <w:rPr>
          <w:rFonts w:hint="eastAsia"/>
        </w:rPr>
        <w:t>4.</w:t>
      </w:r>
      <w:r>
        <w:rPr>
          <w:rFonts w:hint="eastAsia"/>
        </w:rPr>
        <w:t>血小板数量减少时动物血凝减慢。</w:t>
      </w:r>
    </w:p>
    <w:p w:rsidR="00000000" w:rsidRDefault="00480373">
      <w:pPr>
        <w:spacing w:line="400" w:lineRule="exact"/>
        <w:rPr>
          <w:rFonts w:hint="eastAsia"/>
        </w:rPr>
      </w:pPr>
      <w:r>
        <w:rPr>
          <w:rFonts w:hint="eastAsia"/>
        </w:rPr>
        <w:t>5</w:t>
      </w:r>
      <w:r>
        <w:rPr>
          <w:rFonts w:hint="eastAsia"/>
        </w:rPr>
        <w:t>.</w:t>
      </w:r>
      <w:r>
        <w:rPr>
          <w:rFonts w:hint="eastAsia"/>
        </w:rPr>
        <w:t>白细胞对机体有保护作用。</w:t>
      </w:r>
    </w:p>
    <w:p w:rsidR="00000000" w:rsidRDefault="00480373">
      <w:pPr>
        <w:spacing w:line="400" w:lineRule="exact"/>
        <w:rPr>
          <w:rFonts w:hint="eastAsia"/>
        </w:rPr>
      </w:pPr>
      <w:r>
        <w:rPr>
          <w:rFonts w:hint="eastAsia"/>
        </w:rPr>
        <w:t>6.</w:t>
      </w:r>
      <w:r>
        <w:rPr>
          <w:rFonts w:hint="eastAsia"/>
        </w:rPr>
        <w:t>哺乳动物成熟的红细胞没有细胞核。</w:t>
      </w:r>
    </w:p>
    <w:p w:rsidR="00000000" w:rsidRDefault="00480373">
      <w:pPr>
        <w:spacing w:line="400" w:lineRule="exact"/>
        <w:rPr>
          <w:rFonts w:hint="eastAsia"/>
        </w:rPr>
      </w:pPr>
      <w:r>
        <w:rPr>
          <w:rFonts w:hint="eastAsia"/>
        </w:rPr>
        <w:t xml:space="preserve">7. </w:t>
      </w:r>
      <w:r>
        <w:rPr>
          <w:rFonts w:hint="eastAsia"/>
        </w:rPr>
        <w:t>血量维持相对稳定是生命活动所必需的</w:t>
      </w:r>
      <w:r>
        <w:rPr>
          <w:rFonts w:hint="eastAsia"/>
        </w:rPr>
        <w:t>,</w:t>
      </w:r>
      <w:r>
        <w:rPr>
          <w:rFonts w:hint="eastAsia"/>
        </w:rPr>
        <w:t>因此血量的轻微变化就会导致严重的身体不适</w:t>
      </w:r>
      <w:r>
        <w:rPr>
          <w:rFonts w:ascii="宋体" w:hAnsi="宋体" w:hint="eastAsia"/>
        </w:rPr>
        <w:t>。</w:t>
      </w:r>
    </w:p>
    <w:p w:rsidR="00000000" w:rsidRDefault="00480373">
      <w:pPr>
        <w:spacing w:line="400" w:lineRule="exact"/>
        <w:rPr>
          <w:rFonts w:hint="eastAsia"/>
        </w:rPr>
      </w:pPr>
      <w:r>
        <w:rPr>
          <w:rFonts w:hint="eastAsia"/>
        </w:rPr>
        <w:t xml:space="preserve">8. </w:t>
      </w:r>
      <w:r>
        <w:rPr>
          <w:rFonts w:hint="eastAsia"/>
        </w:rPr>
        <w:t>红细胞脆性大</w:t>
      </w:r>
      <w:r>
        <w:rPr>
          <w:rFonts w:hint="eastAsia"/>
        </w:rPr>
        <w:t>,</w:t>
      </w:r>
      <w:r>
        <w:rPr>
          <w:rFonts w:hint="eastAsia"/>
        </w:rPr>
        <w:t>表示对低渗溶液的抵抗力大</w:t>
      </w:r>
      <w:r>
        <w:rPr>
          <w:rFonts w:ascii="宋体" w:hAnsi="宋体" w:hint="eastAsia"/>
        </w:rPr>
        <w:t>。</w:t>
      </w:r>
    </w:p>
    <w:p w:rsidR="00000000" w:rsidRDefault="00480373">
      <w:pPr>
        <w:spacing w:line="400" w:lineRule="exact"/>
        <w:rPr>
          <w:rFonts w:hint="eastAsia"/>
        </w:rPr>
      </w:pPr>
      <w:r>
        <w:rPr>
          <w:rFonts w:hint="eastAsia"/>
        </w:rPr>
        <w:t xml:space="preserve">9. </w:t>
      </w:r>
      <w:r>
        <w:rPr>
          <w:rFonts w:hint="eastAsia"/>
        </w:rPr>
        <w:t>所有血细胞都是在骨髓内发育成熟</w:t>
      </w:r>
      <w:r>
        <w:rPr>
          <w:rFonts w:ascii="宋体" w:hAnsi="宋体" w:hint="eastAsia"/>
        </w:rPr>
        <w:t>。</w:t>
      </w:r>
    </w:p>
    <w:p w:rsidR="00000000" w:rsidRDefault="00480373">
      <w:pPr>
        <w:spacing w:line="400" w:lineRule="exact"/>
        <w:rPr>
          <w:rFonts w:hint="eastAsia"/>
        </w:rPr>
      </w:pPr>
      <w:r>
        <w:rPr>
          <w:rFonts w:hint="eastAsia"/>
        </w:rPr>
        <w:t xml:space="preserve">10. </w:t>
      </w:r>
      <w:r>
        <w:rPr>
          <w:rFonts w:hint="eastAsia"/>
        </w:rPr>
        <w:t>抽出的血液在试管内凝固属于外源性凝血</w:t>
      </w:r>
      <w:r>
        <w:rPr>
          <w:rFonts w:ascii="宋体" w:hAnsi="宋体" w:hint="eastAsia"/>
        </w:rPr>
        <w:t>。</w:t>
      </w:r>
    </w:p>
    <w:p w:rsidR="00000000" w:rsidRDefault="00480373">
      <w:pPr>
        <w:spacing w:line="400" w:lineRule="exact"/>
      </w:pPr>
      <w:r>
        <w:rPr>
          <w:rFonts w:hint="eastAsia"/>
        </w:rPr>
        <w:t>11</w:t>
      </w:r>
      <w:r>
        <w:rPr>
          <w:rFonts w:hint="eastAsia"/>
        </w:rPr>
        <w:t>动物在缺氧环境中，促使肾脏生成促红细胞生成素，使红细胞数增多。</w:t>
      </w:r>
      <w:r>
        <w:rPr>
          <w:rFonts w:hint="eastAsia"/>
        </w:rPr>
        <w:t xml:space="preserve"> </w:t>
      </w:r>
    </w:p>
    <w:p w:rsidR="00000000" w:rsidRDefault="00480373">
      <w:pPr>
        <w:spacing w:line="400" w:lineRule="exact"/>
      </w:pPr>
      <w:r>
        <w:rPr>
          <w:rFonts w:hint="eastAsia"/>
        </w:rPr>
        <w:t>12</w:t>
      </w:r>
      <w:r>
        <w:rPr>
          <w:rFonts w:hint="eastAsia"/>
        </w:rPr>
        <w:t>红细胞在与其渗透压相等的溶液中即能保持原体积不变。</w:t>
      </w:r>
      <w:r>
        <w:rPr>
          <w:rFonts w:hint="eastAsia"/>
        </w:rPr>
        <w:t xml:space="preserve"> </w:t>
      </w:r>
    </w:p>
    <w:p w:rsidR="00000000" w:rsidRDefault="00480373">
      <w:pPr>
        <w:spacing w:line="400" w:lineRule="exact"/>
      </w:pPr>
      <w:r>
        <w:rPr>
          <w:rFonts w:hint="eastAsia"/>
        </w:rPr>
        <w:t xml:space="preserve">13 </w:t>
      </w:r>
      <w:r>
        <w:rPr>
          <w:rFonts w:hint="eastAsia"/>
        </w:rPr>
        <w:t>血浆去掉纤维蛋白原成为血清，血浆中的凝血因子与血清中的相同。</w:t>
      </w:r>
      <w:r>
        <w:rPr>
          <w:rFonts w:hint="eastAsia"/>
        </w:rPr>
        <w:t xml:space="preserve"> </w:t>
      </w:r>
    </w:p>
    <w:p w:rsidR="00000000" w:rsidRDefault="00480373">
      <w:pPr>
        <w:spacing w:line="400" w:lineRule="exact"/>
      </w:pPr>
      <w:r>
        <w:rPr>
          <w:rFonts w:hint="eastAsia"/>
        </w:rPr>
        <w:t xml:space="preserve">14 </w:t>
      </w:r>
      <w:r>
        <w:rPr>
          <w:rFonts w:hint="eastAsia"/>
        </w:rPr>
        <w:t>成年雄性动物的红细胞</w:t>
      </w:r>
      <w:r>
        <w:rPr>
          <w:rFonts w:hint="eastAsia"/>
        </w:rPr>
        <w:t>和血红蛋白含量一般均较雌性动物多，主要是由于雄激素的作用。</w:t>
      </w:r>
      <w:r>
        <w:rPr>
          <w:rFonts w:hint="eastAsia"/>
        </w:rPr>
        <w:t xml:space="preserve"> </w:t>
      </w:r>
    </w:p>
    <w:p w:rsidR="00000000" w:rsidRDefault="00480373">
      <w:pPr>
        <w:spacing w:line="400" w:lineRule="exact"/>
      </w:pPr>
      <w:r>
        <w:rPr>
          <w:rFonts w:hint="eastAsia"/>
        </w:rPr>
        <w:t xml:space="preserve">15 </w:t>
      </w:r>
      <w:r>
        <w:rPr>
          <w:rFonts w:hint="eastAsia"/>
        </w:rPr>
        <w:t>血液长期在</w:t>
      </w:r>
      <w:r>
        <w:rPr>
          <w:rFonts w:hint="eastAsia"/>
        </w:rPr>
        <w:t>4</w:t>
      </w:r>
      <w:r>
        <w:rPr>
          <w:rFonts w:hint="eastAsia"/>
        </w:rPr>
        <w:t>℃保存时，</w:t>
      </w:r>
      <w:r>
        <w:rPr>
          <w:rFonts w:hint="eastAsia"/>
        </w:rPr>
        <w:t xml:space="preserve"> </w:t>
      </w:r>
      <w:r>
        <w:rPr>
          <w:rFonts w:hint="eastAsia"/>
        </w:rPr>
        <w:t>红细胞膜内外</w:t>
      </w:r>
      <w:r>
        <w:rPr>
          <w:rFonts w:hint="eastAsia"/>
        </w:rPr>
        <w:t>Na+</w:t>
      </w:r>
      <w:r>
        <w:rPr>
          <w:rFonts w:hint="eastAsia"/>
        </w:rPr>
        <w:t>，</w:t>
      </w:r>
      <w:r>
        <w:rPr>
          <w:rFonts w:hint="eastAsia"/>
        </w:rPr>
        <w:t xml:space="preserve"> K+</w:t>
      </w:r>
      <w:r>
        <w:rPr>
          <w:rFonts w:hint="eastAsia"/>
        </w:rPr>
        <w:t>浓度与正常时比有明显差异。</w:t>
      </w:r>
      <w:r>
        <w:rPr>
          <w:rFonts w:hint="eastAsia"/>
        </w:rPr>
        <w:t xml:space="preserve"> </w:t>
      </w:r>
    </w:p>
    <w:p w:rsidR="00000000" w:rsidRDefault="00480373">
      <w:pPr>
        <w:spacing w:line="400" w:lineRule="exact"/>
      </w:pPr>
      <w:r>
        <w:rPr>
          <w:rFonts w:hint="eastAsia"/>
        </w:rPr>
        <w:t xml:space="preserve">16 </w:t>
      </w:r>
      <w:r>
        <w:rPr>
          <w:rFonts w:hint="eastAsia"/>
        </w:rPr>
        <w:t>机体的内环境就是指血液而言。</w:t>
      </w:r>
      <w:r>
        <w:rPr>
          <w:rFonts w:hint="eastAsia"/>
        </w:rPr>
        <w:t xml:space="preserve"> </w:t>
      </w:r>
    </w:p>
    <w:p w:rsidR="00000000" w:rsidRDefault="00480373">
      <w:pPr>
        <w:spacing w:line="400" w:lineRule="exact"/>
      </w:pPr>
      <w:r>
        <w:rPr>
          <w:rFonts w:hint="eastAsia"/>
        </w:rPr>
        <w:t xml:space="preserve">17 </w:t>
      </w:r>
      <w:r>
        <w:rPr>
          <w:rFonts w:hint="eastAsia"/>
        </w:rPr>
        <w:t>某一体重为</w:t>
      </w:r>
      <w:r>
        <w:rPr>
          <w:rFonts w:hint="eastAsia"/>
        </w:rPr>
        <w:t xml:space="preserve">300Kg </w:t>
      </w:r>
      <w:r>
        <w:rPr>
          <w:rFonts w:hint="eastAsia"/>
        </w:rPr>
        <w:t>的健康成年动物，其体液重量约为</w:t>
      </w:r>
      <w:r>
        <w:rPr>
          <w:rFonts w:hint="eastAsia"/>
        </w:rPr>
        <w:t>24Kg</w:t>
      </w:r>
      <w:r>
        <w:rPr>
          <w:rFonts w:hint="eastAsia"/>
        </w:rPr>
        <w:t>。</w:t>
      </w:r>
      <w:r>
        <w:rPr>
          <w:rFonts w:hint="eastAsia"/>
        </w:rPr>
        <w:t xml:space="preserve"> </w:t>
      </w:r>
    </w:p>
    <w:p w:rsidR="00000000" w:rsidRDefault="00480373">
      <w:pPr>
        <w:spacing w:line="400" w:lineRule="exact"/>
      </w:pPr>
      <w:r>
        <w:rPr>
          <w:rFonts w:hint="eastAsia"/>
        </w:rPr>
        <w:t>18</w:t>
      </w:r>
      <w:r>
        <w:rPr>
          <w:rFonts w:hint="eastAsia"/>
        </w:rPr>
        <w:t>红细胞比容是指红细胞与血细胞容积之比。</w:t>
      </w:r>
      <w:r>
        <w:rPr>
          <w:rFonts w:hint="eastAsia"/>
        </w:rPr>
        <w:t xml:space="preserve"> </w:t>
      </w:r>
    </w:p>
    <w:p w:rsidR="00000000" w:rsidRDefault="00480373">
      <w:pPr>
        <w:spacing w:line="400" w:lineRule="exact"/>
      </w:pPr>
      <w:r>
        <w:rPr>
          <w:rFonts w:hint="eastAsia"/>
        </w:rPr>
        <w:t xml:space="preserve">19 </w:t>
      </w:r>
      <w:r>
        <w:rPr>
          <w:rFonts w:hint="eastAsia"/>
        </w:rPr>
        <w:t>在维持血管内外的水平衡中起主要作用的是细胞外液晶体渗透压。</w:t>
      </w:r>
      <w:r>
        <w:rPr>
          <w:rFonts w:hint="eastAsia"/>
        </w:rPr>
        <w:t xml:space="preserve"> </w:t>
      </w:r>
    </w:p>
    <w:p w:rsidR="00000000" w:rsidRDefault="00480373">
      <w:pPr>
        <w:spacing w:line="400" w:lineRule="exact"/>
      </w:pPr>
      <w:r>
        <w:rPr>
          <w:rFonts w:hint="eastAsia"/>
        </w:rPr>
        <w:t xml:space="preserve">20 </w:t>
      </w:r>
      <w:r>
        <w:rPr>
          <w:rFonts w:hint="eastAsia"/>
        </w:rPr>
        <w:t>血浆总渗透压近似于</w:t>
      </w:r>
      <w:r>
        <w:rPr>
          <w:rFonts w:hint="eastAsia"/>
        </w:rPr>
        <w:t xml:space="preserve"> 0.9</w:t>
      </w:r>
      <w:r>
        <w:rPr>
          <w:rFonts w:hint="eastAsia"/>
        </w:rPr>
        <w:t>％</w:t>
      </w:r>
      <w:r>
        <w:rPr>
          <w:rFonts w:hint="eastAsia"/>
        </w:rPr>
        <w:t>NaCl</w:t>
      </w:r>
      <w:r>
        <w:rPr>
          <w:rFonts w:hint="eastAsia"/>
        </w:rPr>
        <w:t>溶液的渗透压。</w:t>
      </w:r>
      <w:r>
        <w:rPr>
          <w:rFonts w:hint="eastAsia"/>
        </w:rPr>
        <w:t xml:space="preserve"> </w:t>
      </w:r>
    </w:p>
    <w:p w:rsidR="00000000" w:rsidRDefault="00480373">
      <w:pPr>
        <w:snapToGrid w:val="0"/>
        <w:spacing w:line="400" w:lineRule="exact"/>
        <w:rPr>
          <w:rFonts w:hint="eastAsia"/>
        </w:rPr>
      </w:pPr>
      <w:r>
        <w:rPr>
          <w:rFonts w:hint="eastAsia"/>
        </w:rPr>
        <w:t>五、简答题</w:t>
      </w:r>
    </w:p>
    <w:p w:rsidR="00000000" w:rsidRDefault="00480373">
      <w:pPr>
        <w:spacing w:line="400" w:lineRule="exact"/>
      </w:pPr>
      <w:r>
        <w:rPr>
          <w:rFonts w:hint="eastAsia"/>
        </w:rPr>
        <w:t xml:space="preserve">1 </w:t>
      </w:r>
      <w:r>
        <w:t>简述血小板的生理功能。</w:t>
      </w:r>
    </w:p>
    <w:p w:rsidR="00000000" w:rsidRDefault="00480373">
      <w:pPr>
        <w:spacing w:line="400" w:lineRule="exact"/>
      </w:pPr>
      <w:r>
        <w:rPr>
          <w:rFonts w:hint="eastAsia"/>
        </w:rPr>
        <w:t xml:space="preserve">2 </w:t>
      </w:r>
      <w:r>
        <w:t>最重要的纤溶酶原激活物有几种？</w:t>
      </w:r>
    </w:p>
    <w:p w:rsidR="00000000" w:rsidRDefault="00480373">
      <w:pPr>
        <w:spacing w:line="400" w:lineRule="exact"/>
      </w:pPr>
      <w:r>
        <w:rPr>
          <w:rFonts w:hint="eastAsia"/>
        </w:rPr>
        <w:t xml:space="preserve">3 </w:t>
      </w:r>
      <w:r>
        <w:t>白细胞包括哪些种类？</w:t>
      </w:r>
    </w:p>
    <w:p w:rsidR="00000000" w:rsidRDefault="00480373">
      <w:pPr>
        <w:spacing w:line="400" w:lineRule="exact"/>
      </w:pPr>
      <w:r>
        <w:rPr>
          <w:rFonts w:hint="eastAsia"/>
        </w:rPr>
        <w:t xml:space="preserve">4 </w:t>
      </w:r>
      <w:r>
        <w:t>内环境理化特性主要是指什么？</w:t>
      </w:r>
    </w:p>
    <w:p w:rsidR="00000000" w:rsidRDefault="00480373">
      <w:pPr>
        <w:spacing w:line="400" w:lineRule="exact"/>
      </w:pPr>
      <w:r>
        <w:rPr>
          <w:rFonts w:hint="eastAsia"/>
        </w:rPr>
        <w:t xml:space="preserve">5 </w:t>
      </w:r>
      <w:r>
        <w:t>简述血液的功能？</w:t>
      </w:r>
    </w:p>
    <w:p w:rsidR="00000000" w:rsidRDefault="00480373">
      <w:pPr>
        <w:spacing w:line="400" w:lineRule="exact"/>
      </w:pPr>
      <w:r>
        <w:rPr>
          <w:rFonts w:hint="eastAsia"/>
        </w:rPr>
        <w:t xml:space="preserve">6 </w:t>
      </w:r>
      <w:r>
        <w:t>简述血清与血浆的主要区别</w:t>
      </w:r>
      <w:r>
        <w:t>?</w:t>
      </w:r>
    </w:p>
    <w:p w:rsidR="00000000" w:rsidRDefault="00480373">
      <w:pPr>
        <w:spacing w:line="400" w:lineRule="exact"/>
      </w:pPr>
      <w:r>
        <w:rPr>
          <w:rFonts w:hint="eastAsia"/>
        </w:rPr>
        <w:t xml:space="preserve">7 </w:t>
      </w:r>
      <w:r>
        <w:t>简述血浆蛋白的主要功能？</w:t>
      </w:r>
    </w:p>
    <w:p w:rsidR="00000000" w:rsidRDefault="00480373">
      <w:pPr>
        <w:spacing w:line="400" w:lineRule="exact"/>
      </w:pPr>
      <w:r>
        <w:rPr>
          <w:rFonts w:hint="eastAsia"/>
        </w:rPr>
        <w:t xml:space="preserve">8 </w:t>
      </w:r>
      <w:r>
        <w:t>简述脾脏的主要机能？</w:t>
      </w:r>
    </w:p>
    <w:p w:rsidR="00000000" w:rsidRDefault="00480373">
      <w:pPr>
        <w:spacing w:line="400" w:lineRule="exact"/>
      </w:pPr>
      <w:r>
        <w:rPr>
          <w:rFonts w:hint="eastAsia"/>
        </w:rPr>
        <w:t xml:space="preserve">9 </w:t>
      </w:r>
      <w:r>
        <w:t>简述正常机体血管内血液不凝固的原因？</w:t>
      </w:r>
    </w:p>
    <w:p w:rsidR="00000000" w:rsidRDefault="00480373">
      <w:pPr>
        <w:snapToGrid w:val="0"/>
        <w:spacing w:line="400" w:lineRule="exact"/>
        <w:rPr>
          <w:rFonts w:hint="eastAsia"/>
        </w:rPr>
      </w:pPr>
      <w:r>
        <w:rPr>
          <w:rFonts w:hint="eastAsia"/>
        </w:rPr>
        <w:t>六、论述题</w:t>
      </w:r>
    </w:p>
    <w:p w:rsidR="00000000" w:rsidRDefault="00480373">
      <w:pPr>
        <w:spacing w:line="400" w:lineRule="exact"/>
      </w:pPr>
      <w:r>
        <w:rPr>
          <w:rFonts w:hint="eastAsia"/>
        </w:rPr>
        <w:t xml:space="preserve">1 </w:t>
      </w:r>
      <w:r>
        <w:t>机体剧烈运动和处于缺氧环境时，血液红细胞数目有何改变？原因是什么？</w:t>
      </w:r>
    </w:p>
    <w:p w:rsidR="00000000" w:rsidRDefault="00480373">
      <w:pPr>
        <w:spacing w:line="400" w:lineRule="exact"/>
      </w:pPr>
      <w:r>
        <w:rPr>
          <w:rFonts w:hint="eastAsia"/>
        </w:rPr>
        <w:t xml:space="preserve">2 </w:t>
      </w:r>
      <w:r>
        <w:t>试述血小板在生理止血过程中的作用？</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第三章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．血型：指细胞膜上特异抗原的类型。</w:t>
      </w:r>
    </w:p>
    <w:p w:rsidR="00000000" w:rsidRDefault="00480373">
      <w:pPr>
        <w:spacing w:line="400" w:lineRule="exact"/>
        <w:rPr>
          <w:rFonts w:hint="eastAsia"/>
        </w:rPr>
      </w:pPr>
      <w:r>
        <w:rPr>
          <w:rFonts w:hint="eastAsia"/>
        </w:rPr>
        <w:t>2</w:t>
      </w:r>
      <w:r>
        <w:rPr>
          <w:rFonts w:hint="eastAsia"/>
        </w:rPr>
        <w:t>．红细胞脆性：红细胞对低渗溶液的抵抗能力。</w:t>
      </w:r>
    </w:p>
    <w:p w:rsidR="00000000" w:rsidRDefault="00480373">
      <w:pPr>
        <w:spacing w:line="400" w:lineRule="exact"/>
        <w:rPr>
          <w:rFonts w:hint="eastAsia"/>
        </w:rPr>
      </w:pPr>
      <w:r>
        <w:rPr>
          <w:rFonts w:hint="eastAsia"/>
        </w:rPr>
        <w:t>3</w:t>
      </w:r>
      <w:r>
        <w:rPr>
          <w:rFonts w:hint="eastAsia"/>
        </w:rPr>
        <w:t>．血液的粘滞性：由于分子间相互摩擦而产生阻力，以致流动缓慢并表</w:t>
      </w:r>
      <w:r>
        <w:rPr>
          <w:rFonts w:hint="eastAsia"/>
        </w:rPr>
        <w:t>现出粘着的特性。</w:t>
      </w:r>
    </w:p>
    <w:p w:rsidR="00000000" w:rsidRDefault="00480373">
      <w:pPr>
        <w:spacing w:line="400" w:lineRule="exact"/>
        <w:rPr>
          <w:rFonts w:hint="eastAsia"/>
        </w:rPr>
      </w:pPr>
      <w:r>
        <w:rPr>
          <w:rFonts w:hint="eastAsia"/>
        </w:rPr>
        <w:t>4</w:t>
      </w:r>
      <w:r>
        <w:rPr>
          <w:rFonts w:hint="eastAsia"/>
        </w:rPr>
        <w:t>．血沉：单位时间内红细胞下沉的距离。</w:t>
      </w:r>
    </w:p>
    <w:p w:rsidR="00000000" w:rsidRDefault="00480373">
      <w:pPr>
        <w:spacing w:line="400" w:lineRule="exact"/>
        <w:rPr>
          <w:rFonts w:hint="eastAsia"/>
        </w:rPr>
      </w:pPr>
      <w:r>
        <w:rPr>
          <w:rFonts w:hint="eastAsia"/>
        </w:rPr>
        <w:t>5</w:t>
      </w:r>
      <w:r>
        <w:rPr>
          <w:rFonts w:hint="eastAsia"/>
        </w:rPr>
        <w:t>．血液凝固：血液由流动的溶胶状态变为凝胶状态的过程。</w:t>
      </w:r>
    </w:p>
    <w:p w:rsidR="00000000" w:rsidRDefault="00480373">
      <w:pPr>
        <w:spacing w:line="400" w:lineRule="exact"/>
        <w:rPr>
          <w:rFonts w:hint="eastAsia"/>
        </w:rPr>
      </w:pPr>
      <w:r>
        <w:rPr>
          <w:rFonts w:hint="eastAsia"/>
        </w:rPr>
        <w:t>6</w:t>
      </w:r>
      <w:r>
        <w:rPr>
          <w:rFonts w:hint="eastAsia"/>
        </w:rPr>
        <w:t>．凝血因子：血浆与组织中直接参与凝血的物质。</w:t>
      </w:r>
    </w:p>
    <w:p w:rsidR="00000000" w:rsidRDefault="00480373">
      <w:pPr>
        <w:spacing w:line="400" w:lineRule="exact"/>
        <w:rPr>
          <w:rFonts w:hint="eastAsia"/>
        </w:rPr>
      </w:pPr>
      <w:r>
        <w:rPr>
          <w:rFonts w:hint="eastAsia"/>
        </w:rPr>
        <w:t>7</w:t>
      </w:r>
      <w:r>
        <w:rPr>
          <w:rFonts w:hint="eastAsia"/>
        </w:rPr>
        <w:t>．等渗溶液：与细胞和血浆的渗透压相等的溶液。</w:t>
      </w:r>
    </w:p>
    <w:p w:rsidR="00000000" w:rsidRDefault="00480373">
      <w:pPr>
        <w:spacing w:line="400" w:lineRule="exact"/>
        <w:rPr>
          <w:rFonts w:hint="eastAsia"/>
        </w:rPr>
      </w:pPr>
      <w:r>
        <w:rPr>
          <w:rFonts w:hint="eastAsia"/>
        </w:rPr>
        <w:t>8</w:t>
      </w:r>
      <w:r>
        <w:rPr>
          <w:rFonts w:hint="eastAsia"/>
        </w:rPr>
        <w:t>．红细胞悬浮稳定性：红细胞在血浆中保持悬浮状态而不易下沉的特性。</w:t>
      </w:r>
    </w:p>
    <w:p w:rsidR="00000000" w:rsidRDefault="00480373">
      <w:pPr>
        <w:spacing w:line="400" w:lineRule="exact"/>
        <w:rPr>
          <w:rFonts w:hint="eastAsia"/>
        </w:rPr>
      </w:pPr>
      <w:r>
        <w:rPr>
          <w:rFonts w:hint="eastAsia"/>
        </w:rPr>
        <w:t>9</w:t>
      </w:r>
      <w:r>
        <w:rPr>
          <w:rFonts w:hint="eastAsia"/>
        </w:rPr>
        <w:t>．血浆胶体渗透压：由血浆蛋白等胶体物质形成的渗透压。</w:t>
      </w:r>
    </w:p>
    <w:p w:rsidR="00000000" w:rsidRDefault="00480373">
      <w:pPr>
        <w:spacing w:line="400" w:lineRule="exact"/>
        <w:rPr>
          <w:rFonts w:hint="eastAsia"/>
        </w:rPr>
      </w:pPr>
      <w:r>
        <w:rPr>
          <w:rFonts w:hint="eastAsia"/>
        </w:rPr>
        <w:t>10</w:t>
      </w:r>
      <w:r>
        <w:rPr>
          <w:rFonts w:hint="eastAsia"/>
        </w:rPr>
        <w:t>．血浆晶体渗透压：由血浆中的无机盐和小分子物质等晶体物质成形成的渗透压。</w:t>
      </w:r>
    </w:p>
    <w:p w:rsidR="00000000" w:rsidRDefault="00480373">
      <w:pPr>
        <w:spacing w:line="400" w:lineRule="exact"/>
      </w:pPr>
      <w:r>
        <w:rPr>
          <w:rFonts w:hint="eastAsia"/>
        </w:rPr>
        <w:t xml:space="preserve">11 </w:t>
      </w:r>
      <w:r>
        <w:t>血清</w:t>
      </w:r>
      <w:r>
        <w:rPr>
          <w:rFonts w:hint="eastAsia"/>
        </w:rPr>
        <w:t>和</w:t>
      </w:r>
      <w:r>
        <w:t>血浆</w:t>
      </w:r>
      <w:r>
        <w:rPr>
          <w:rFonts w:hint="eastAsia"/>
        </w:rPr>
        <w:t>：</w:t>
      </w:r>
      <w:r>
        <w:t>血液中除去细胞成分后乘下的淡黄色或无色半透明液体叫做血浆；血液凝固后，血快逐渐收缩</w:t>
      </w:r>
      <w:r>
        <w:t>，析出的透明液体叫做血清。血清与血浆的主要区别在于血清中不含纤维蛋白原，其次是血清中一些激活的凝血因子含量高于血浆。</w:t>
      </w:r>
    </w:p>
    <w:p w:rsidR="00000000" w:rsidRDefault="00480373">
      <w:pPr>
        <w:spacing w:line="400" w:lineRule="exact"/>
      </w:pPr>
      <w:r>
        <w:rPr>
          <w:rFonts w:hint="eastAsia"/>
        </w:rPr>
        <w:t xml:space="preserve">12 </w:t>
      </w:r>
      <w:r>
        <w:t>红细胞比容</w:t>
      </w:r>
      <w:r>
        <w:rPr>
          <w:rFonts w:hint="eastAsia"/>
        </w:rPr>
        <w:t>：</w:t>
      </w:r>
      <w:r>
        <w:t>每</w:t>
      </w:r>
      <w:r>
        <w:t xml:space="preserve">100ml </w:t>
      </w:r>
      <w:r>
        <w:t>血液中被离心压缩的血细胞所占的容积，叫做红细胞比容，又叫红细胞压积。</w:t>
      </w:r>
    </w:p>
    <w:p w:rsidR="00000000" w:rsidRDefault="00480373">
      <w:pPr>
        <w:spacing w:line="400" w:lineRule="exact"/>
      </w:pPr>
      <w:r>
        <w:rPr>
          <w:rFonts w:hint="eastAsia"/>
        </w:rPr>
        <w:t xml:space="preserve">13  </w:t>
      </w:r>
      <w:r>
        <w:t>红细胞沉降率</w:t>
      </w:r>
      <w:r>
        <w:rPr>
          <w:rFonts w:hint="eastAsia"/>
        </w:rPr>
        <w:t>：</w:t>
      </w:r>
      <w:r>
        <w:t>如果把动物血抽出，加抗凝剂后置于一垂直竖立的血沉管内，由于红细胞比重较血浆大，红细胞将逐渐下沉，在一定时间内，红细胞沉降下来的距离，叫做红细胞沉降率。</w:t>
      </w:r>
    </w:p>
    <w:p w:rsidR="00000000" w:rsidRDefault="00480373">
      <w:pPr>
        <w:spacing w:line="400" w:lineRule="exact"/>
        <w:rPr>
          <w:rFonts w:hint="eastAsia"/>
        </w:rPr>
      </w:pPr>
      <w:r>
        <w:rPr>
          <w:rFonts w:hint="eastAsia"/>
        </w:rPr>
        <w:t xml:space="preserve">14  </w:t>
      </w:r>
      <w:r>
        <w:t>促红细胞生成素</w:t>
      </w:r>
      <w:r>
        <w:rPr>
          <w:rFonts w:hint="eastAsia"/>
        </w:rPr>
        <w:t>：</w:t>
      </w:r>
      <w:r>
        <w:t>动物缺氧时，将促使肾脏生成一种使红细胞增生的物质，叫做促红细胞生成素。它的作用主要是刺激骨髓生</w:t>
      </w:r>
      <w:r>
        <w:t>成红细胞。</w:t>
      </w:r>
    </w:p>
    <w:p w:rsidR="00000000" w:rsidRDefault="00480373">
      <w:pPr>
        <w:spacing w:line="400" w:lineRule="exact"/>
        <w:rPr>
          <w:rFonts w:hint="eastAsia"/>
        </w:rPr>
      </w:pPr>
      <w:r>
        <w:rPr>
          <w:rFonts w:hint="eastAsia"/>
        </w:rPr>
        <w:t>二、填空题</w:t>
      </w:r>
    </w:p>
    <w:p w:rsidR="00000000" w:rsidRDefault="00480373">
      <w:pPr>
        <w:spacing w:line="400" w:lineRule="exact"/>
        <w:rPr>
          <w:rFonts w:ascii="宋体" w:hAnsi="宋体" w:hint="eastAsia"/>
        </w:rPr>
      </w:pPr>
      <w:r>
        <w:rPr>
          <w:rFonts w:ascii="宋体" w:hAnsi="宋体" w:hint="eastAsia"/>
        </w:rPr>
        <w:t>1</w:t>
      </w:r>
      <w:r>
        <w:rPr>
          <w:rFonts w:ascii="宋体" w:hAnsi="宋体" w:hint="eastAsia"/>
        </w:rPr>
        <w:t>．血浆；血细胞</w:t>
      </w:r>
      <w:r>
        <w:rPr>
          <w:rFonts w:ascii="宋体" w:hAnsi="宋体" w:hint="eastAsia"/>
        </w:rPr>
        <w:t xml:space="preserve">  2</w:t>
      </w:r>
      <w:r>
        <w:rPr>
          <w:rFonts w:ascii="宋体" w:hAnsi="宋体" w:hint="eastAsia"/>
        </w:rPr>
        <w:t>．纤维蛋白原</w:t>
      </w:r>
      <w:r>
        <w:rPr>
          <w:rFonts w:ascii="宋体" w:hAnsi="宋体" w:hint="eastAsia"/>
        </w:rPr>
        <w:t xml:space="preserve">  3</w:t>
      </w:r>
      <w:r>
        <w:rPr>
          <w:rFonts w:ascii="宋体" w:hAnsi="宋体" w:hint="eastAsia"/>
        </w:rPr>
        <w:t>．</w:t>
      </w:r>
      <w:r>
        <w:rPr>
          <w:rFonts w:ascii="宋体" w:hAnsi="宋体" w:hint="eastAsia"/>
        </w:rPr>
        <w:t>NaHCO</w:t>
      </w:r>
      <w:r>
        <w:rPr>
          <w:rFonts w:ascii="宋体" w:hAnsi="宋体" w:hint="eastAsia"/>
          <w:vertAlign w:val="subscript"/>
        </w:rPr>
        <w:t>3</w:t>
      </w:r>
      <w:r>
        <w:rPr>
          <w:rFonts w:ascii="宋体" w:hAnsi="宋体" w:hint="eastAsia"/>
        </w:rPr>
        <w:t>/H</w:t>
      </w:r>
      <w:r>
        <w:rPr>
          <w:rFonts w:ascii="宋体" w:hAnsi="宋体" w:hint="eastAsia"/>
          <w:vertAlign w:val="subscript"/>
        </w:rPr>
        <w:t>2</w:t>
      </w:r>
      <w:r>
        <w:rPr>
          <w:rFonts w:ascii="宋体" w:hAnsi="宋体" w:hint="eastAsia"/>
        </w:rPr>
        <w:t>CO</w:t>
      </w:r>
      <w:r>
        <w:rPr>
          <w:rFonts w:ascii="宋体" w:hAnsi="宋体" w:hint="eastAsia"/>
          <w:vertAlign w:val="subscript"/>
        </w:rPr>
        <w:t>3</w:t>
      </w:r>
      <w:r>
        <w:rPr>
          <w:rFonts w:ascii="宋体" w:hAnsi="宋体" w:hint="eastAsia"/>
        </w:rPr>
        <w:t>；蛋白质钠盐</w:t>
      </w:r>
      <w:r>
        <w:rPr>
          <w:rFonts w:ascii="宋体" w:hAnsi="宋体" w:hint="eastAsia"/>
        </w:rPr>
        <w:t>/</w:t>
      </w:r>
      <w:r>
        <w:rPr>
          <w:rFonts w:ascii="宋体" w:hAnsi="宋体" w:hint="eastAsia"/>
        </w:rPr>
        <w:t>蛋白质；</w:t>
      </w:r>
      <w:r>
        <w:rPr>
          <w:rFonts w:ascii="宋体" w:hAnsi="宋体" w:hint="eastAsia"/>
        </w:rPr>
        <w:t>Na</w:t>
      </w:r>
      <w:r>
        <w:rPr>
          <w:rFonts w:ascii="宋体" w:hAnsi="宋体" w:hint="eastAsia"/>
          <w:vertAlign w:val="subscript"/>
        </w:rPr>
        <w:t>2</w:t>
      </w:r>
      <w:r>
        <w:rPr>
          <w:rFonts w:ascii="宋体" w:hAnsi="宋体" w:hint="eastAsia"/>
        </w:rPr>
        <w:t>HPO</w:t>
      </w:r>
      <w:r>
        <w:rPr>
          <w:rFonts w:ascii="宋体" w:hAnsi="宋体" w:hint="eastAsia"/>
          <w:vertAlign w:val="subscript"/>
        </w:rPr>
        <w:t>4</w:t>
      </w:r>
      <w:r>
        <w:rPr>
          <w:rFonts w:ascii="宋体" w:hAnsi="宋体" w:hint="eastAsia"/>
        </w:rPr>
        <w:t>/NaH</w:t>
      </w:r>
      <w:r>
        <w:rPr>
          <w:rFonts w:ascii="宋体" w:hAnsi="宋体" w:hint="eastAsia"/>
          <w:vertAlign w:val="subscript"/>
        </w:rPr>
        <w:t>2</w:t>
      </w:r>
      <w:r>
        <w:rPr>
          <w:rFonts w:ascii="宋体" w:hAnsi="宋体" w:hint="eastAsia"/>
        </w:rPr>
        <w:t>PO</w:t>
      </w:r>
      <w:r>
        <w:rPr>
          <w:rFonts w:ascii="宋体" w:hAnsi="宋体" w:hint="eastAsia"/>
          <w:vertAlign w:val="subscript"/>
        </w:rPr>
        <w:t>4</w:t>
      </w:r>
    </w:p>
    <w:p w:rsidR="00000000" w:rsidRDefault="00480373">
      <w:pPr>
        <w:spacing w:line="400" w:lineRule="exact"/>
        <w:rPr>
          <w:rFonts w:ascii="宋体" w:hAnsi="宋体" w:hint="eastAsia"/>
        </w:rPr>
      </w:pPr>
      <w:r>
        <w:rPr>
          <w:rFonts w:ascii="宋体" w:hAnsi="宋体" w:hint="eastAsia"/>
        </w:rPr>
        <w:t>4</w:t>
      </w:r>
      <w:r>
        <w:rPr>
          <w:rFonts w:ascii="宋体" w:hAnsi="宋体" w:hint="eastAsia"/>
        </w:rPr>
        <w:t>．白蛋白；球蛋白；纤维蛋白原</w:t>
      </w:r>
      <w:r>
        <w:rPr>
          <w:rFonts w:ascii="宋体" w:hAnsi="宋体" w:hint="eastAsia"/>
        </w:rPr>
        <w:t xml:space="preserve">  5</w:t>
      </w:r>
      <w:r>
        <w:rPr>
          <w:rFonts w:ascii="宋体" w:hAnsi="宋体" w:hint="eastAsia"/>
        </w:rPr>
        <w:t>．维生素</w:t>
      </w:r>
      <w:r>
        <w:rPr>
          <w:rFonts w:ascii="宋体" w:hAnsi="宋体" w:hint="eastAsia"/>
        </w:rPr>
        <w:t>B</w:t>
      </w:r>
      <w:r>
        <w:rPr>
          <w:rFonts w:ascii="宋体" w:hAnsi="宋体" w:hint="eastAsia"/>
          <w:vertAlign w:val="subscript"/>
        </w:rPr>
        <w:t>12</w:t>
      </w:r>
      <w:r>
        <w:rPr>
          <w:rFonts w:ascii="宋体" w:hAnsi="宋体" w:hint="eastAsia"/>
        </w:rPr>
        <w:t>；叶酸；促红细胞生成素</w:t>
      </w:r>
      <w:r>
        <w:rPr>
          <w:rFonts w:ascii="宋体" w:hAnsi="宋体" w:hint="eastAsia"/>
        </w:rPr>
        <w:t xml:space="preserve">  6</w:t>
      </w:r>
      <w:r>
        <w:rPr>
          <w:rFonts w:ascii="宋体" w:hAnsi="宋体" w:hint="eastAsia"/>
        </w:rPr>
        <w:t>．抗凝血酶</w:t>
      </w:r>
      <w:r>
        <w:rPr>
          <w:rFonts w:ascii="宋体" w:hAnsi="宋体"/>
        </w:rPr>
        <w:fldChar w:fldCharType="begin"/>
      </w:r>
      <w:r>
        <w:rPr>
          <w:rFonts w:ascii="宋体" w:hAnsi="宋体"/>
        </w:rPr>
        <w:instrText xml:space="preserve"> </w:instrText>
      </w:r>
      <w:r>
        <w:rPr>
          <w:rFonts w:ascii="宋体" w:hAnsi="宋体" w:hint="eastAsia"/>
        </w:rPr>
        <w:instrText>= 3 \* ROMAN</w:instrText>
      </w:r>
      <w:r>
        <w:rPr>
          <w:rFonts w:ascii="宋体" w:hAnsi="宋体"/>
        </w:rPr>
        <w:instrText xml:space="preserve"> </w:instrText>
      </w:r>
      <w:r>
        <w:rPr>
          <w:rFonts w:ascii="宋体" w:hAnsi="宋体"/>
        </w:rPr>
        <w:fldChar w:fldCharType="separate"/>
      </w:r>
      <w:r>
        <w:rPr>
          <w:rFonts w:ascii="宋体" w:hAnsi="宋体"/>
          <w:lang w:val="en-US" w:eastAsia="zh-CN"/>
        </w:rPr>
        <w:t>III</w:t>
      </w:r>
      <w:r>
        <w:rPr>
          <w:rFonts w:ascii="宋体" w:hAnsi="宋体"/>
        </w:rPr>
        <w:fldChar w:fldCharType="end"/>
      </w:r>
      <w:r>
        <w:rPr>
          <w:rFonts w:ascii="宋体" w:hAnsi="宋体" w:hint="eastAsia"/>
        </w:rPr>
        <w:t>；肝素</w:t>
      </w:r>
    </w:p>
    <w:p w:rsidR="00000000" w:rsidRDefault="00480373">
      <w:pPr>
        <w:spacing w:line="400" w:lineRule="exact"/>
        <w:rPr>
          <w:rFonts w:hint="eastAsia"/>
        </w:rPr>
      </w:pPr>
      <w:r>
        <w:rPr>
          <w:rFonts w:hint="eastAsia"/>
        </w:rPr>
        <w:t xml:space="preserve">7. </w:t>
      </w:r>
      <w:r>
        <w:rPr>
          <w:rFonts w:hint="eastAsia"/>
        </w:rPr>
        <w:t>运输功能</w:t>
      </w:r>
      <w:r>
        <w:rPr>
          <w:rFonts w:hint="eastAsia"/>
        </w:rPr>
        <w:t xml:space="preserve"> ;   </w:t>
      </w:r>
      <w:r>
        <w:rPr>
          <w:rFonts w:hint="eastAsia"/>
        </w:rPr>
        <w:t>防御功能</w:t>
      </w:r>
      <w:r>
        <w:rPr>
          <w:rFonts w:hint="eastAsia"/>
        </w:rPr>
        <w:t xml:space="preserve"> ;   </w:t>
      </w:r>
      <w:r>
        <w:rPr>
          <w:rFonts w:hint="eastAsia"/>
        </w:rPr>
        <w:t>止血功能</w:t>
      </w:r>
      <w:r>
        <w:rPr>
          <w:rFonts w:hint="eastAsia"/>
        </w:rPr>
        <w:t xml:space="preserve"> ;   </w:t>
      </w:r>
      <w:r>
        <w:rPr>
          <w:rFonts w:hint="eastAsia"/>
        </w:rPr>
        <w:t>维持稳态</w:t>
      </w:r>
      <w:r>
        <w:rPr>
          <w:rFonts w:hint="eastAsia"/>
        </w:rPr>
        <w:t xml:space="preserve">   8. </w:t>
      </w:r>
      <w:r>
        <w:rPr>
          <w:rFonts w:hint="eastAsia"/>
        </w:rPr>
        <w:t>红细胞</w:t>
      </w:r>
      <w:r>
        <w:rPr>
          <w:rFonts w:hint="eastAsia"/>
        </w:rPr>
        <w:t xml:space="preserve">;  </w:t>
      </w:r>
      <w:r>
        <w:rPr>
          <w:rFonts w:hint="eastAsia"/>
        </w:rPr>
        <w:t>血浆</w:t>
      </w:r>
      <w:r>
        <w:rPr>
          <w:rFonts w:hint="eastAsia"/>
        </w:rPr>
        <w:t xml:space="preserve">;  </w:t>
      </w:r>
      <w:r>
        <w:rPr>
          <w:rFonts w:hint="eastAsia"/>
        </w:rPr>
        <w:t>白细胞和血小板</w:t>
      </w:r>
      <w:r>
        <w:rPr>
          <w:rFonts w:hint="eastAsia"/>
        </w:rPr>
        <w:t xml:space="preserve">  </w:t>
      </w:r>
    </w:p>
    <w:p w:rsidR="00000000" w:rsidRDefault="00480373">
      <w:pPr>
        <w:spacing w:line="400" w:lineRule="exact"/>
      </w:pPr>
      <w:r>
        <w:rPr>
          <w:rFonts w:hint="eastAsia"/>
        </w:rPr>
        <w:t xml:space="preserve">9. </w:t>
      </w:r>
      <w:r>
        <w:rPr>
          <w:rFonts w:hint="eastAsia"/>
        </w:rPr>
        <w:t>白蛋白</w:t>
      </w:r>
      <w:r>
        <w:rPr>
          <w:rFonts w:hint="eastAsia"/>
        </w:rPr>
        <w:t xml:space="preserve">;   </w:t>
      </w:r>
      <w:r>
        <w:rPr>
          <w:rFonts w:hint="eastAsia"/>
        </w:rPr>
        <w:t>纤维蛋白原</w:t>
      </w:r>
      <w:r>
        <w:rPr>
          <w:rFonts w:hint="eastAsia"/>
        </w:rPr>
        <w:t xml:space="preserve">  10. </w:t>
      </w:r>
      <w:r>
        <w:rPr>
          <w:rFonts w:hint="eastAsia"/>
        </w:rPr>
        <w:t>多于</w:t>
      </w:r>
      <w:r>
        <w:rPr>
          <w:rFonts w:hint="eastAsia"/>
        </w:rPr>
        <w:t xml:space="preserve"> ;   </w:t>
      </w:r>
      <w:r>
        <w:rPr>
          <w:rFonts w:hint="eastAsia"/>
        </w:rPr>
        <w:t>组织中</w:t>
      </w:r>
      <w:r>
        <w:rPr>
          <w:rFonts w:hint="eastAsia"/>
        </w:rPr>
        <w:t>O</w:t>
      </w:r>
      <w:r>
        <w:rPr>
          <w:rFonts w:hint="eastAsia"/>
          <w:vertAlign w:val="subscript"/>
        </w:rPr>
        <w:t>2</w:t>
      </w:r>
      <w:r>
        <w:rPr>
          <w:rFonts w:hint="eastAsia"/>
        </w:rPr>
        <w:t xml:space="preserve"> ;   </w:t>
      </w:r>
      <w:r>
        <w:rPr>
          <w:rFonts w:hint="eastAsia"/>
        </w:rPr>
        <w:t>促红细胞生成素</w:t>
      </w:r>
      <w:r>
        <w:rPr>
          <w:rFonts w:hint="eastAsia"/>
        </w:rPr>
        <w:t xml:space="preserve"> 11 </w:t>
      </w:r>
      <w:r>
        <w:t>粘着聚集释放</w:t>
      </w:r>
      <w:r>
        <w:t>收缩</w:t>
      </w:r>
    </w:p>
    <w:p w:rsidR="00000000" w:rsidRDefault="00480373">
      <w:pPr>
        <w:spacing w:line="400" w:lineRule="exact"/>
      </w:pPr>
      <w:r>
        <w:rPr>
          <w:rFonts w:hint="eastAsia"/>
        </w:rPr>
        <w:t xml:space="preserve">12 </w:t>
      </w:r>
      <w:r>
        <w:t>血浆叠连现象</w:t>
      </w:r>
      <w:r>
        <w:rPr>
          <w:rFonts w:hint="eastAsia"/>
        </w:rPr>
        <w:t xml:space="preserve"> 13 </w:t>
      </w:r>
      <w:r>
        <w:t>葡萄糖血浆</w:t>
      </w:r>
      <w:r>
        <w:rPr>
          <w:rFonts w:hint="eastAsia"/>
        </w:rPr>
        <w:t xml:space="preserve"> 14 </w:t>
      </w:r>
      <w:r>
        <w:t>ADP</w:t>
      </w:r>
      <w:r>
        <w:rPr>
          <w:rFonts w:hint="eastAsia"/>
        </w:rPr>
        <w:t xml:space="preserve">  15 </w:t>
      </w:r>
      <w:r>
        <w:t>Ca2+</w:t>
      </w:r>
      <w:r>
        <w:rPr>
          <w:rFonts w:hint="eastAsia"/>
        </w:rPr>
        <w:t xml:space="preserve">  16 </w:t>
      </w:r>
      <w:r>
        <w:t>肥大细胞直链多糖酯</w:t>
      </w:r>
      <w:r>
        <w:rPr>
          <w:rFonts w:hint="eastAsia"/>
        </w:rPr>
        <w:t xml:space="preserve"> 17 </w:t>
      </w:r>
      <w:r>
        <w:t>细胞外液化学成分理化因素</w:t>
      </w:r>
      <w:r>
        <w:rPr>
          <w:rFonts w:hint="eastAsia"/>
        </w:rPr>
        <w:t xml:space="preserve"> 18 </w:t>
      </w:r>
      <w:r>
        <w:t>外</w:t>
      </w:r>
      <w:r>
        <w:t>20</w:t>
      </w:r>
      <w:r>
        <w:t>％</w:t>
      </w:r>
      <w:r>
        <w:rPr>
          <w:rFonts w:hint="eastAsia"/>
        </w:rPr>
        <w:t xml:space="preserve">  19 </w:t>
      </w:r>
      <w:r>
        <w:t>白蛋白球蛋白</w:t>
      </w:r>
      <w:r>
        <w:rPr>
          <w:rFonts w:hint="eastAsia"/>
        </w:rPr>
        <w:t xml:space="preserve">  20 </w:t>
      </w:r>
      <w:r>
        <w:t>细胞体液</w:t>
      </w:r>
      <w:r>
        <w:rPr>
          <w:rFonts w:hint="eastAsia"/>
        </w:rPr>
        <w:t xml:space="preserve"> 21 </w:t>
      </w:r>
      <w:r>
        <w:t>血浆</w:t>
      </w:r>
      <w:r>
        <w:t>NaHCO3</w:t>
      </w:r>
      <w:r>
        <w:rPr>
          <w:rFonts w:hint="eastAsia"/>
        </w:rPr>
        <w:t xml:space="preserve">  22 </w:t>
      </w:r>
      <w:r>
        <w:t>延长凝血酶原</w:t>
      </w:r>
      <w:r>
        <w:rPr>
          <w:rFonts w:hint="eastAsia"/>
        </w:rPr>
        <w:t xml:space="preserve"> 23 </w:t>
      </w:r>
      <w:r>
        <w:t>抗凝血酶</w:t>
      </w:r>
      <w:r>
        <w:t>Ⅲ</w:t>
      </w:r>
      <w:r>
        <w:t>肝素</w:t>
      </w:r>
      <w:r>
        <w:rPr>
          <w:rFonts w:hint="eastAsia"/>
        </w:rPr>
        <w:t xml:space="preserve">  24 </w:t>
      </w:r>
      <w:r>
        <w:t>IgG</w:t>
      </w:r>
      <w:r>
        <w:rPr>
          <w:rFonts w:hint="eastAsia"/>
        </w:rPr>
        <w:t xml:space="preserve">  25 </w:t>
      </w:r>
      <w:r>
        <w:t>凝血酶失活</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A</w:t>
      </w:r>
      <w:r>
        <w:rPr>
          <w:rFonts w:hint="eastAsia"/>
        </w:rPr>
        <w:t>；</w:t>
      </w:r>
      <w:r>
        <w:rPr>
          <w:rFonts w:hint="eastAsia"/>
        </w:rPr>
        <w:t>2 B</w:t>
      </w:r>
      <w:r>
        <w:rPr>
          <w:rFonts w:hint="eastAsia"/>
        </w:rPr>
        <w:t>；</w:t>
      </w:r>
      <w:r>
        <w:rPr>
          <w:rFonts w:hint="eastAsia"/>
        </w:rPr>
        <w:t>3B</w:t>
      </w:r>
      <w:r>
        <w:rPr>
          <w:rFonts w:hint="eastAsia"/>
        </w:rPr>
        <w:t>；</w:t>
      </w:r>
      <w:r>
        <w:rPr>
          <w:rFonts w:hint="eastAsia"/>
        </w:rPr>
        <w:t xml:space="preserve"> 4 D</w:t>
      </w:r>
      <w:r>
        <w:rPr>
          <w:rFonts w:hint="eastAsia"/>
        </w:rPr>
        <w:t>；</w:t>
      </w:r>
      <w:r>
        <w:rPr>
          <w:rFonts w:hint="eastAsia"/>
        </w:rPr>
        <w:t>5 B</w:t>
      </w:r>
      <w:r>
        <w:rPr>
          <w:rFonts w:hint="eastAsia"/>
        </w:rPr>
        <w:t>；</w:t>
      </w:r>
      <w:r>
        <w:rPr>
          <w:rFonts w:hint="eastAsia"/>
        </w:rPr>
        <w:t>6 A</w:t>
      </w:r>
      <w:r>
        <w:rPr>
          <w:rFonts w:hint="eastAsia"/>
        </w:rPr>
        <w:t>；</w:t>
      </w:r>
      <w:r>
        <w:rPr>
          <w:rFonts w:hint="eastAsia"/>
        </w:rPr>
        <w:t xml:space="preserve">  7 B</w:t>
      </w:r>
      <w:r>
        <w:rPr>
          <w:rFonts w:hint="eastAsia"/>
        </w:rPr>
        <w:t>；</w:t>
      </w:r>
      <w:r>
        <w:rPr>
          <w:rFonts w:hint="eastAsia"/>
        </w:rPr>
        <w:t>8 C</w:t>
      </w:r>
      <w:r>
        <w:rPr>
          <w:rFonts w:hint="eastAsia"/>
        </w:rPr>
        <w:t>；</w:t>
      </w:r>
      <w:r>
        <w:rPr>
          <w:rFonts w:hint="eastAsia"/>
        </w:rPr>
        <w:t>9A</w:t>
      </w:r>
      <w:r>
        <w:rPr>
          <w:rFonts w:hint="eastAsia"/>
        </w:rPr>
        <w:t>；</w:t>
      </w:r>
      <w:r>
        <w:rPr>
          <w:rFonts w:hint="eastAsia"/>
        </w:rPr>
        <w:t xml:space="preserve"> 10 C</w:t>
      </w:r>
      <w:r>
        <w:rPr>
          <w:rFonts w:hint="eastAsia"/>
        </w:rPr>
        <w:t>；</w:t>
      </w:r>
      <w:r>
        <w:rPr>
          <w:rFonts w:hint="eastAsia"/>
        </w:rPr>
        <w:t>11 D</w:t>
      </w:r>
      <w:r>
        <w:rPr>
          <w:rFonts w:hint="eastAsia"/>
        </w:rPr>
        <w:t>；</w:t>
      </w:r>
      <w:r>
        <w:rPr>
          <w:rFonts w:hint="eastAsia"/>
        </w:rPr>
        <w:t>12 B</w:t>
      </w:r>
      <w:r>
        <w:rPr>
          <w:rFonts w:hint="eastAsia"/>
        </w:rPr>
        <w:t>；</w:t>
      </w:r>
      <w:r>
        <w:rPr>
          <w:rFonts w:hint="eastAsia"/>
        </w:rPr>
        <w:t>13 C</w:t>
      </w:r>
      <w:r>
        <w:rPr>
          <w:rFonts w:hint="eastAsia"/>
        </w:rPr>
        <w:t>；</w:t>
      </w:r>
      <w:r>
        <w:rPr>
          <w:rFonts w:hint="eastAsia"/>
        </w:rPr>
        <w:t>14 C</w:t>
      </w:r>
      <w:r>
        <w:rPr>
          <w:rFonts w:hint="eastAsia"/>
        </w:rPr>
        <w:t>；</w:t>
      </w:r>
      <w:r>
        <w:rPr>
          <w:rFonts w:hint="eastAsia"/>
        </w:rPr>
        <w:t>15 B</w:t>
      </w:r>
      <w:r>
        <w:rPr>
          <w:rFonts w:hint="eastAsia"/>
        </w:rPr>
        <w:t>；</w:t>
      </w:r>
      <w:r>
        <w:rPr>
          <w:rFonts w:hint="eastAsia"/>
        </w:rPr>
        <w:t xml:space="preserve"> 16 D</w:t>
      </w:r>
      <w:r>
        <w:rPr>
          <w:rFonts w:hint="eastAsia"/>
        </w:rPr>
        <w:t>；</w:t>
      </w:r>
      <w:r>
        <w:rPr>
          <w:rFonts w:hint="eastAsia"/>
        </w:rPr>
        <w:t>17 C</w:t>
      </w:r>
      <w:r>
        <w:rPr>
          <w:rFonts w:hint="eastAsia"/>
        </w:rPr>
        <w:t>；</w:t>
      </w:r>
      <w:r>
        <w:rPr>
          <w:rFonts w:hint="eastAsia"/>
        </w:rPr>
        <w:t>18 C</w:t>
      </w:r>
      <w:r>
        <w:rPr>
          <w:rFonts w:hint="eastAsia"/>
        </w:rPr>
        <w:t>；</w:t>
      </w:r>
      <w:r>
        <w:rPr>
          <w:rFonts w:hint="eastAsia"/>
        </w:rPr>
        <w:t xml:space="preserve"> 19 A</w:t>
      </w:r>
      <w:r>
        <w:rPr>
          <w:rFonts w:hint="eastAsia"/>
        </w:rPr>
        <w:t>；</w:t>
      </w:r>
      <w:r>
        <w:rPr>
          <w:rFonts w:hint="eastAsia"/>
        </w:rPr>
        <w:t>20 D</w:t>
      </w:r>
      <w:r>
        <w:rPr>
          <w:rFonts w:hint="eastAsia"/>
        </w:rPr>
        <w:t>；</w:t>
      </w:r>
      <w:r>
        <w:rPr>
          <w:rFonts w:hint="eastAsia"/>
        </w:rPr>
        <w:t>21 A</w:t>
      </w:r>
      <w:r>
        <w:rPr>
          <w:rFonts w:hint="eastAsia"/>
        </w:rPr>
        <w:t>；</w:t>
      </w:r>
      <w:r>
        <w:rPr>
          <w:rFonts w:hint="eastAsia"/>
        </w:rPr>
        <w:t xml:space="preserve"> 22 B</w:t>
      </w:r>
      <w:r>
        <w:rPr>
          <w:rFonts w:hint="eastAsia"/>
        </w:rPr>
        <w:t>；</w:t>
      </w:r>
      <w:r>
        <w:rPr>
          <w:rFonts w:hint="eastAsia"/>
        </w:rPr>
        <w:t>23 C</w:t>
      </w:r>
      <w:r>
        <w:rPr>
          <w:rFonts w:hint="eastAsia"/>
        </w:rPr>
        <w:t>；</w:t>
      </w:r>
      <w:r>
        <w:rPr>
          <w:rFonts w:hint="eastAsia"/>
        </w:rPr>
        <w:t>24E</w:t>
      </w:r>
      <w:r>
        <w:rPr>
          <w:rFonts w:hint="eastAsia"/>
        </w:rPr>
        <w:t>；</w:t>
      </w:r>
      <w:r>
        <w:rPr>
          <w:rFonts w:hint="eastAsia"/>
        </w:rPr>
        <w:t xml:space="preserve"> 25 D</w:t>
      </w:r>
      <w:r>
        <w:rPr>
          <w:rFonts w:hint="eastAsia"/>
        </w:rPr>
        <w:t>；</w:t>
      </w:r>
    </w:p>
    <w:p w:rsidR="00000000" w:rsidRDefault="00480373">
      <w:pPr>
        <w:spacing w:line="400" w:lineRule="exact"/>
        <w:rPr>
          <w:rFonts w:hint="eastAsia"/>
        </w:rPr>
      </w:pPr>
      <w:r>
        <w:rPr>
          <w:rFonts w:hint="eastAsia"/>
        </w:rPr>
        <w:t>四、判断题</w:t>
      </w:r>
    </w:p>
    <w:p w:rsidR="00000000" w:rsidRDefault="00480373">
      <w:pPr>
        <w:tabs>
          <w:tab w:val="left" w:pos="1980"/>
          <w:tab w:val="left" w:pos="3420"/>
          <w:tab w:val="left" w:pos="4680"/>
          <w:tab w:val="left" w:pos="5040"/>
          <w:tab w:val="left" w:pos="6300"/>
        </w:tabs>
        <w:spacing w:line="400" w:lineRule="exact"/>
        <w:rPr>
          <w:rFonts w:ascii="宋体" w:hAnsi="宋体" w:hint="eastAsia"/>
        </w:rPr>
      </w:pPr>
      <w:r>
        <w:rPr>
          <w:rFonts w:hint="eastAsia"/>
        </w:rPr>
        <w:t>1</w:t>
      </w:r>
      <w:r>
        <w:rPr>
          <w:rFonts w:ascii="宋体" w:hAnsi="宋体" w:hint="eastAsia"/>
        </w:rPr>
        <w:t>√</w:t>
      </w:r>
      <w:r>
        <w:rPr>
          <w:rFonts w:ascii="宋体" w:hAnsi="宋体" w:hint="eastAsia"/>
        </w:rPr>
        <w:t xml:space="preserve">  </w:t>
      </w:r>
      <w:r>
        <w:rPr>
          <w:rFonts w:hint="eastAsia"/>
        </w:rPr>
        <w:t>2</w:t>
      </w:r>
      <w:r>
        <w:rPr>
          <w:rFonts w:ascii="宋体" w:hAnsi="宋体" w:hint="eastAsia"/>
        </w:rPr>
        <w:t>√</w:t>
      </w:r>
      <w:r>
        <w:rPr>
          <w:rFonts w:ascii="宋体" w:hAnsi="宋体" w:hint="eastAsia"/>
        </w:rPr>
        <w:t xml:space="preserve"> </w:t>
      </w:r>
      <w:r>
        <w:rPr>
          <w:rFonts w:hint="eastAsia"/>
        </w:rPr>
        <w:t>3</w:t>
      </w:r>
      <w:r>
        <w:t xml:space="preserve"> </w:t>
      </w:r>
      <w:r>
        <w:rPr>
          <w:rFonts w:ascii="宋体" w:hAnsi="宋体" w:hint="eastAsia"/>
        </w:rPr>
        <w:t>×</w:t>
      </w:r>
      <w:r>
        <w:rPr>
          <w:rFonts w:ascii="宋体" w:hAnsi="宋体" w:hint="eastAsia"/>
        </w:rPr>
        <w:t xml:space="preserve">  </w:t>
      </w:r>
      <w:r>
        <w:rPr>
          <w:rFonts w:hint="eastAsia"/>
        </w:rPr>
        <w:t>4</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5</w:t>
      </w:r>
      <w:r>
        <w:rPr>
          <w:rFonts w:ascii="宋体" w:hAnsi="宋体" w:hint="eastAsia"/>
        </w:rPr>
        <w:t>√</w:t>
      </w:r>
      <w:r>
        <w:rPr>
          <w:rFonts w:ascii="宋体" w:hAnsi="宋体" w:hint="eastAsia"/>
        </w:rPr>
        <w:t xml:space="preserve"> </w:t>
      </w:r>
      <w:r>
        <w:rPr>
          <w:rFonts w:hint="eastAsia"/>
        </w:rPr>
        <w:t>6</w:t>
      </w:r>
      <w:r>
        <w:t xml:space="preserve"> </w:t>
      </w:r>
      <w:r>
        <w:rPr>
          <w:rFonts w:ascii="宋体" w:hAnsi="宋体" w:hint="eastAsia"/>
        </w:rPr>
        <w:t>√</w:t>
      </w:r>
      <w:r>
        <w:rPr>
          <w:rFonts w:ascii="宋体" w:hAnsi="宋体" w:hint="eastAsia"/>
        </w:rPr>
        <w:t xml:space="preserve">  7</w:t>
      </w:r>
      <w:r>
        <w:rPr>
          <w:rFonts w:ascii="宋体" w:hAnsi="宋体" w:hint="eastAsia"/>
        </w:rPr>
        <w:t>×</w:t>
      </w:r>
      <w:r>
        <w:rPr>
          <w:rFonts w:ascii="宋体" w:hAnsi="宋体" w:hint="eastAsia"/>
        </w:rPr>
        <w:t xml:space="preserve">  </w:t>
      </w:r>
      <w:r>
        <w:rPr>
          <w:rFonts w:hint="eastAsia"/>
        </w:rPr>
        <w:t>8</w:t>
      </w:r>
      <w:r>
        <w:t xml:space="preserve"> </w:t>
      </w:r>
      <w:r>
        <w:rPr>
          <w:rFonts w:ascii="宋体" w:hAnsi="宋体" w:hint="eastAsia"/>
        </w:rPr>
        <w:t>×</w:t>
      </w:r>
      <w:r>
        <w:rPr>
          <w:rFonts w:ascii="宋体" w:hAnsi="宋体" w:hint="eastAsia"/>
        </w:rPr>
        <w:t xml:space="preserve">  </w:t>
      </w:r>
      <w:r>
        <w:rPr>
          <w:rFonts w:hint="eastAsia"/>
        </w:rPr>
        <w:t>9</w:t>
      </w:r>
      <w:r>
        <w:rPr>
          <w:rFonts w:ascii="宋体" w:hAnsi="宋体" w:hint="eastAsia"/>
        </w:rPr>
        <w:t>×</w:t>
      </w:r>
      <w:r>
        <w:rPr>
          <w:rFonts w:ascii="宋体" w:hAnsi="宋体" w:hint="eastAsia"/>
        </w:rPr>
        <w:t xml:space="preserve">  </w:t>
      </w:r>
      <w:r>
        <w:rPr>
          <w:rFonts w:hint="eastAsia"/>
        </w:rPr>
        <w:t>10</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11</w:t>
      </w:r>
      <w:r>
        <w:rPr>
          <w:rFonts w:ascii="宋体" w:hAnsi="宋体" w:hint="eastAsia"/>
        </w:rPr>
        <w:t>√</w:t>
      </w:r>
      <w:r>
        <w:rPr>
          <w:rFonts w:ascii="宋体" w:hAnsi="宋体" w:hint="eastAsia"/>
        </w:rPr>
        <w:t xml:space="preserve"> 1</w:t>
      </w:r>
      <w:r>
        <w:rPr>
          <w:rFonts w:hint="eastAsia"/>
        </w:rPr>
        <w:t>2</w:t>
      </w:r>
      <w:r>
        <w:rPr>
          <w:rFonts w:ascii="宋体" w:hAnsi="宋体" w:hint="eastAsia"/>
        </w:rPr>
        <w:t>×</w:t>
      </w:r>
      <w:r>
        <w:rPr>
          <w:rFonts w:ascii="宋体" w:hAnsi="宋体" w:hint="eastAsia"/>
        </w:rPr>
        <w:t xml:space="preserve"> 1</w:t>
      </w:r>
      <w:r>
        <w:rPr>
          <w:rFonts w:hint="eastAsia"/>
        </w:rPr>
        <w:t>3</w:t>
      </w:r>
      <w:r>
        <w:t xml:space="preserve"> </w:t>
      </w:r>
      <w:r>
        <w:rPr>
          <w:rFonts w:ascii="宋体" w:hAnsi="宋体" w:hint="eastAsia"/>
        </w:rPr>
        <w:t>×</w:t>
      </w:r>
      <w:r>
        <w:rPr>
          <w:rFonts w:ascii="宋体" w:hAnsi="宋体" w:hint="eastAsia"/>
        </w:rPr>
        <w:t xml:space="preserve"> 1</w:t>
      </w:r>
      <w:r>
        <w:rPr>
          <w:rFonts w:hint="eastAsia"/>
        </w:rPr>
        <w:t>4</w:t>
      </w:r>
      <w:r>
        <w:rPr>
          <w:rFonts w:ascii="宋体" w:hAnsi="宋体" w:hint="eastAsia"/>
        </w:rPr>
        <w:t xml:space="preserve"> </w:t>
      </w:r>
      <w:r>
        <w:rPr>
          <w:rFonts w:ascii="宋体" w:hAnsi="宋体" w:hint="eastAsia"/>
        </w:rPr>
        <w:t>√</w:t>
      </w:r>
      <w:r>
        <w:rPr>
          <w:rFonts w:ascii="宋体" w:hAnsi="宋体" w:hint="eastAsia"/>
        </w:rPr>
        <w:t xml:space="preserve"> 1</w:t>
      </w:r>
      <w:r>
        <w:rPr>
          <w:rFonts w:hint="eastAsia"/>
        </w:rPr>
        <w:t>5</w:t>
      </w:r>
      <w:r>
        <w:rPr>
          <w:rFonts w:ascii="宋体" w:hAnsi="宋体" w:hint="eastAsia"/>
        </w:rPr>
        <w:t>×</w:t>
      </w:r>
      <w:r>
        <w:rPr>
          <w:rFonts w:ascii="宋体" w:hAnsi="宋体" w:hint="eastAsia"/>
        </w:rPr>
        <w:t xml:space="preserve"> 1</w:t>
      </w:r>
      <w:r>
        <w:rPr>
          <w:rFonts w:hint="eastAsia"/>
        </w:rPr>
        <w:t>6</w:t>
      </w:r>
      <w:r>
        <w:t xml:space="preserve"> </w:t>
      </w:r>
      <w:r>
        <w:rPr>
          <w:rFonts w:ascii="宋体" w:hAnsi="宋体" w:hint="eastAsia"/>
        </w:rPr>
        <w:t>×</w:t>
      </w:r>
      <w:r>
        <w:rPr>
          <w:rFonts w:ascii="宋体" w:hAnsi="宋体" w:hint="eastAsia"/>
        </w:rPr>
        <w:t xml:space="preserve"> 17</w:t>
      </w:r>
      <w:r>
        <w:rPr>
          <w:rFonts w:ascii="宋体" w:hAnsi="宋体" w:hint="eastAsia"/>
        </w:rPr>
        <w:t>×</w:t>
      </w:r>
    </w:p>
    <w:p w:rsidR="00000000" w:rsidRDefault="00480373">
      <w:pPr>
        <w:snapToGrid w:val="0"/>
        <w:spacing w:line="400" w:lineRule="exact"/>
        <w:rPr>
          <w:rFonts w:hint="eastAsia"/>
        </w:rPr>
      </w:pPr>
      <w:r>
        <w:rPr>
          <w:rFonts w:hint="eastAsia"/>
        </w:rPr>
        <w:t>18</w:t>
      </w:r>
      <w:r>
        <w:t xml:space="preserve"> </w:t>
      </w:r>
      <w:r>
        <w:rPr>
          <w:rFonts w:ascii="宋体" w:hAnsi="宋体" w:hint="eastAsia"/>
        </w:rPr>
        <w:t>×</w:t>
      </w:r>
      <w:r>
        <w:rPr>
          <w:rFonts w:ascii="宋体" w:hAnsi="宋体" w:hint="eastAsia"/>
        </w:rPr>
        <w:t xml:space="preserve"> 1</w:t>
      </w:r>
      <w:r>
        <w:rPr>
          <w:rFonts w:hint="eastAsia"/>
        </w:rPr>
        <w:t>9</w:t>
      </w:r>
      <w:r>
        <w:rPr>
          <w:rFonts w:ascii="宋体" w:hAnsi="宋体" w:hint="eastAsia"/>
        </w:rPr>
        <w:t>×</w:t>
      </w:r>
      <w:r>
        <w:rPr>
          <w:rFonts w:ascii="宋体" w:hAnsi="宋体" w:hint="eastAsia"/>
        </w:rPr>
        <w:t xml:space="preserve"> </w:t>
      </w:r>
      <w:r>
        <w:rPr>
          <w:rFonts w:hint="eastAsia"/>
        </w:rPr>
        <w:t>20</w:t>
      </w:r>
      <w:r>
        <w:rPr>
          <w:rFonts w:ascii="宋体" w:hAnsi="宋体" w:hint="eastAsia"/>
        </w:rPr>
        <w:t xml:space="preserve"> </w:t>
      </w:r>
      <w:r>
        <w:rPr>
          <w:rFonts w:ascii="宋体" w:hAnsi="宋体" w:hint="eastAsia"/>
        </w:rPr>
        <w:t>√</w:t>
      </w:r>
      <w:r>
        <w:rPr>
          <w:rFonts w:ascii="宋体" w:hAnsi="宋体" w:hint="eastAsia"/>
        </w:rPr>
        <w:t xml:space="preserve">  </w:t>
      </w:r>
    </w:p>
    <w:p w:rsidR="00000000" w:rsidRDefault="00480373">
      <w:pPr>
        <w:spacing w:line="400" w:lineRule="exact"/>
        <w:rPr>
          <w:rFonts w:hint="eastAsia"/>
        </w:rPr>
      </w:pPr>
      <w:r>
        <w:rPr>
          <w:rFonts w:hint="eastAsia"/>
        </w:rPr>
        <w:t>五、简答题</w:t>
      </w:r>
    </w:p>
    <w:p w:rsidR="00000000" w:rsidRDefault="00480373">
      <w:pPr>
        <w:spacing w:line="400" w:lineRule="exact"/>
      </w:pPr>
      <w:r>
        <w:rPr>
          <w:rFonts w:hint="eastAsia"/>
        </w:rPr>
        <w:t xml:space="preserve">1  </w:t>
      </w:r>
      <w:r>
        <w:t>血小板的主要功能是参与止血和加速血液凝固。</w:t>
      </w:r>
    </w:p>
    <w:p w:rsidR="00000000" w:rsidRDefault="00480373">
      <w:pPr>
        <w:spacing w:line="400" w:lineRule="exact"/>
        <w:ind w:firstLineChars="150" w:firstLine="315"/>
      </w:pPr>
      <w:r>
        <w:t>1.</w:t>
      </w:r>
      <w:r>
        <w:t>止血功能当小血管损伤而露出血管内膜下的胶原纤维时，血小板就立即粘附与聚集，同时释放</w:t>
      </w:r>
      <w:r>
        <w:t>5-</w:t>
      </w:r>
      <w:r>
        <w:t>羟色胺、儿茶酚胺和</w:t>
      </w:r>
      <w:r>
        <w:t xml:space="preserve"> ADP</w:t>
      </w:r>
      <w:r>
        <w:t>等活性物质，形成止血栓，以利止血。</w:t>
      </w:r>
    </w:p>
    <w:p w:rsidR="00000000" w:rsidRDefault="00480373">
      <w:pPr>
        <w:spacing w:line="400" w:lineRule="exact"/>
        <w:ind w:firstLineChars="150" w:firstLine="315"/>
      </w:pPr>
      <w:r>
        <w:t>2.</w:t>
      </w:r>
      <w:r>
        <w:t>凝血功能血小板内含有多种凝血因子。以血小板第三因子（</w:t>
      </w:r>
      <w:r>
        <w:t>PF3</w:t>
      </w:r>
      <w:r>
        <w:t>）</w:t>
      </w:r>
      <w:r>
        <w:t xml:space="preserve"> </w:t>
      </w:r>
      <w:r>
        <w:t>最为重要，它提供的磷脂表面是凝血反应的重要场所，从而加速血液凝固。</w:t>
      </w:r>
    </w:p>
    <w:p w:rsidR="00000000" w:rsidRDefault="00480373">
      <w:pPr>
        <w:spacing w:line="400" w:lineRule="exact"/>
        <w:ind w:firstLineChars="150" w:firstLine="315"/>
      </w:pPr>
      <w:r>
        <w:t>3.</w:t>
      </w:r>
      <w:r>
        <w:t>对纤维蛋白溶解的作用血小板对纤维蛋白溶解起抑制和促进两方面的作用。在血栓形成的早期，血小板释放抗纤溶因子，促进止血。在血栓形成的晚后期，血小板一方面释放纤溶酶原激活物，促使纤维蛋白溶解；另一方面，释放</w:t>
      </w:r>
      <w:r>
        <w:t>5-</w:t>
      </w:r>
      <w:r>
        <w:t>羟色胺、组织胺、儿茶酚胺等</w:t>
      </w:r>
      <w:r>
        <w:t>,</w:t>
      </w:r>
      <w:r>
        <w:t>刺激血管壁释放纤溶酶原激活物</w:t>
      </w:r>
      <w:r>
        <w:t>,</w:t>
      </w:r>
      <w:r>
        <w:t>间接促进纤维蛋白溶解，保证血流畅通。</w:t>
      </w:r>
    </w:p>
    <w:p w:rsidR="00000000" w:rsidRDefault="00480373">
      <w:pPr>
        <w:spacing w:line="400" w:lineRule="exact"/>
        <w:ind w:firstLineChars="150" w:firstLine="315"/>
      </w:pPr>
      <w:r>
        <w:t>4.</w:t>
      </w:r>
      <w:r>
        <w:t>营养与支持作用血小板能迅速填补和修复毛细血管内皮细胞脱落形成的间隙，而表现营养与支持血管内皮细胞的作用。</w:t>
      </w:r>
    </w:p>
    <w:p w:rsidR="00000000" w:rsidRDefault="00480373">
      <w:pPr>
        <w:spacing w:line="400" w:lineRule="exact"/>
      </w:pPr>
      <w:r>
        <w:rPr>
          <w:rFonts w:hint="eastAsia"/>
        </w:rPr>
        <w:t xml:space="preserve">2   </w:t>
      </w:r>
      <w:r>
        <w:t>主要的纤溶酶原激活</w:t>
      </w:r>
      <w:r>
        <w:t>物有三类：第一类是血管激活物，是在小血管内皮细胞中合成，血管内出现血纤维凝块时，可使血管内皮细胞释放大量激活物。第二类是组织激活物，主要是在组织修复、伤口愈合等情况下，在血管外促进纤溶。如肾脏合成与分泌的尿激酶等。第三类为依赖于因子</w:t>
      </w:r>
      <w:r>
        <w:t>Ⅻ</w:t>
      </w:r>
      <w:r>
        <w:t>的激活物，如前激肽释放酶被</w:t>
      </w:r>
      <w:r>
        <w:t xml:space="preserve">Ⅻa </w:t>
      </w:r>
      <w:r>
        <w:t>激活后，生成的激肽释放酶即可激活纤溶酶原。这一类激活物可能使血凝与纤溶互相配合并保持平衡。</w:t>
      </w:r>
    </w:p>
    <w:p w:rsidR="00000000" w:rsidRDefault="00480373">
      <w:pPr>
        <w:spacing w:line="400" w:lineRule="exact"/>
      </w:pPr>
      <w:r>
        <w:rPr>
          <w:rFonts w:hint="eastAsia"/>
        </w:rPr>
        <w:t xml:space="preserve">3    </w:t>
      </w:r>
      <w:r>
        <w:t>白细胞按细胞质内有无嗜色颗粒而分为两大类。一类是无颗粒细胞，包括淋巴细胞与单核细胞；另一类为有颗粒细胞，简称粒细胞，包括中性粒细胞、嗜酸性粒细胞</w:t>
      </w:r>
      <w:r>
        <w:t>和嗜碱性粒细胞。</w:t>
      </w:r>
    </w:p>
    <w:p w:rsidR="00000000" w:rsidRDefault="00480373">
      <w:pPr>
        <w:spacing w:line="400" w:lineRule="exact"/>
        <w:ind w:firstLineChars="200" w:firstLine="420"/>
      </w:pPr>
      <w:r>
        <w:t>1.</w:t>
      </w:r>
      <w:r>
        <w:t>中性粒细胞特点是变形运动活跃，吞噬能力很强。对细菌产物的直接和间接趋化作用都很敏感。</w:t>
      </w:r>
    </w:p>
    <w:p w:rsidR="00000000" w:rsidRDefault="00480373">
      <w:pPr>
        <w:spacing w:line="400" w:lineRule="exact"/>
        <w:ind w:firstLineChars="200" w:firstLine="420"/>
      </w:pPr>
      <w:r>
        <w:t>2.</w:t>
      </w:r>
      <w:r>
        <w:t>嗜酸性粒细胞具有变形运动能力，但吞噬作用不明显。其主要功能是抑制嗜碱性粒细胞和肥大细胞的致过敏作用及参与对蠕虫的免疫反应。它可释放</w:t>
      </w:r>
      <w:r>
        <w:t>PGE1</w:t>
      </w:r>
      <w:r>
        <w:t>、</w:t>
      </w:r>
      <w:r>
        <w:t>PGE2</w:t>
      </w:r>
      <w:r>
        <w:t>和组胺酶。</w:t>
      </w:r>
    </w:p>
    <w:p w:rsidR="00000000" w:rsidRDefault="00480373">
      <w:pPr>
        <w:spacing w:line="400" w:lineRule="exact"/>
        <w:ind w:firstLineChars="200" w:firstLine="420"/>
      </w:pPr>
      <w:r>
        <w:t>3.</w:t>
      </w:r>
      <w:r>
        <w:t>嗜碱性粒细胞其结构与功能都与结缔组织中的肥大细胞相似。能释放组织胺、过敏性慢作用物质、嗜酸性粒细胞趋化因子</w:t>
      </w:r>
      <w:r>
        <w:t>A</w:t>
      </w:r>
      <w:r>
        <w:t>、肝素等活性物质。</w:t>
      </w:r>
    </w:p>
    <w:p w:rsidR="00000000" w:rsidRDefault="00480373">
      <w:pPr>
        <w:spacing w:line="400" w:lineRule="exact"/>
        <w:ind w:firstLineChars="200" w:firstLine="420"/>
      </w:pPr>
      <w:r>
        <w:t>4.</w:t>
      </w:r>
      <w:r>
        <w:t>单核细胞能分裂增殖，能作变形运动，但吞噬能力很弱。当单核细胞进入肝、脾、肺、淋巴结和浆膜腔等部位时，转变</w:t>
      </w:r>
      <w:r>
        <w:t>成巨噬细胞，其特点是体积增大，溶酶体和溶菌酶增多，唯增殖能力丧失。又将二者合称为单核－巨噬系统。</w:t>
      </w:r>
    </w:p>
    <w:p w:rsidR="00000000" w:rsidRDefault="00480373">
      <w:pPr>
        <w:spacing w:line="400" w:lineRule="exact"/>
      </w:pPr>
      <w:r>
        <w:t>5.</w:t>
      </w:r>
      <w:r>
        <w:t>淋巴细胞是具有特异性免疫功能的免疫细胞，</w:t>
      </w:r>
      <w:r>
        <w:t xml:space="preserve"> </w:t>
      </w:r>
      <w:r>
        <w:t>根据其功能不同又分为</w:t>
      </w:r>
      <w:r>
        <w:t>B</w:t>
      </w:r>
      <w:r>
        <w:t>淋巴细胞和</w:t>
      </w:r>
      <w:r>
        <w:t xml:space="preserve"> T</w:t>
      </w:r>
      <w:r>
        <w:t>淋巴细胞。</w:t>
      </w:r>
    </w:p>
    <w:p w:rsidR="00000000" w:rsidRDefault="00480373">
      <w:pPr>
        <w:spacing w:line="400" w:lineRule="exact"/>
      </w:pPr>
      <w:r>
        <w:rPr>
          <w:rFonts w:hint="eastAsia"/>
        </w:rPr>
        <w:t xml:space="preserve">4    </w:t>
      </w:r>
      <w:r>
        <w:t>通常将细胞外液叫做机体的内环境。内环境的理化特性主要是指细胞外液的温度、渗透压和酸碱度等。内环境的理化特性经常在一定范围内变动，但又保持相对恒定，这种相对恒定是细胞进行正常生命活动的必要条件。</w:t>
      </w:r>
    </w:p>
    <w:p w:rsidR="00000000" w:rsidRDefault="00480373">
      <w:pPr>
        <w:spacing w:line="400" w:lineRule="exact"/>
      </w:pPr>
      <w:r>
        <w:rPr>
          <w:rFonts w:hint="eastAsia"/>
        </w:rPr>
        <w:t xml:space="preserve">5    </w:t>
      </w:r>
      <w:r>
        <w:t>血液的功能主要有：</w:t>
      </w:r>
    </w:p>
    <w:p w:rsidR="00000000" w:rsidRDefault="00480373">
      <w:pPr>
        <w:spacing w:line="400" w:lineRule="exact"/>
        <w:ind w:firstLineChars="200" w:firstLine="420"/>
      </w:pPr>
      <w:r>
        <w:t>1.</w:t>
      </w:r>
      <w:r>
        <w:t>参与氧及各种营养物质的供应及机体代谢所产生的二氧化碳及其它各种废物的排除，都要通过</w:t>
      </w:r>
      <w:r>
        <w:t>血液来实现。</w:t>
      </w:r>
    </w:p>
    <w:p w:rsidR="00000000" w:rsidRDefault="00480373">
      <w:pPr>
        <w:spacing w:line="400" w:lineRule="exact"/>
        <w:ind w:firstLineChars="200" w:firstLine="420"/>
      </w:pPr>
      <w:r>
        <w:t>2.</w:t>
      </w:r>
      <w:r>
        <w:t>参与机体理化因素平衡的调节由于血液内的水量和各种矿物质的量都是相对恒定的，所以对于温度及其它理化因素的平衡起着极其重要的作用。</w:t>
      </w:r>
    </w:p>
    <w:p w:rsidR="00000000" w:rsidRDefault="00480373">
      <w:pPr>
        <w:spacing w:line="400" w:lineRule="exact"/>
        <w:ind w:firstLineChars="200" w:firstLine="420"/>
      </w:pPr>
      <w:r>
        <w:t>3.</w:t>
      </w:r>
      <w:r>
        <w:t>参与机体的功能调节内分泌腺所分泌的激素和组织代谢产物，都需要通过血液的运输，才能发挥作用。</w:t>
      </w:r>
    </w:p>
    <w:p w:rsidR="00000000" w:rsidRDefault="00480373">
      <w:pPr>
        <w:spacing w:line="400" w:lineRule="exact"/>
        <w:ind w:firstLineChars="200" w:firstLine="420"/>
      </w:pPr>
      <w:r>
        <w:t>4.</w:t>
      </w:r>
      <w:r>
        <w:t>参与机体的防御功能血液中的白细胞、免疫物质能吞噬细菌、产生免疫作用。</w:t>
      </w:r>
    </w:p>
    <w:p w:rsidR="00000000" w:rsidRDefault="00480373">
      <w:pPr>
        <w:spacing w:line="400" w:lineRule="exact"/>
      </w:pPr>
      <w:r>
        <w:rPr>
          <w:rFonts w:hint="eastAsia"/>
        </w:rPr>
        <w:t xml:space="preserve">6   </w:t>
      </w:r>
      <w:r>
        <w:t>血清与血浆的主要区别在于以下几点：</w:t>
      </w:r>
      <w:r>
        <w:t>①</w:t>
      </w:r>
      <w:r>
        <w:t>血浆含有纤维蛋白原而血清缺乏纤维蛋白原。</w:t>
      </w:r>
      <w:r>
        <w:t>②</w:t>
      </w:r>
      <w:r>
        <w:t>血浆含有凝血因子而血清缺乏凝血因子。</w:t>
      </w:r>
      <w:r>
        <w:t>③</w:t>
      </w:r>
      <w:r>
        <w:t>血清是血液凝固后析出的液体，因而与血浆比较增加了血小板释放的物质。</w:t>
      </w:r>
    </w:p>
    <w:p w:rsidR="00000000" w:rsidRDefault="00480373">
      <w:pPr>
        <w:spacing w:line="400" w:lineRule="exact"/>
      </w:pPr>
      <w:r>
        <w:rPr>
          <w:rFonts w:hint="eastAsia"/>
        </w:rPr>
        <w:t xml:space="preserve">7 </w:t>
      </w:r>
      <w:r>
        <w:rPr>
          <w:rFonts w:hint="eastAsia"/>
        </w:rPr>
        <w:t xml:space="preserve">   </w:t>
      </w:r>
      <w:r>
        <w:t>血浆蛋白主要包括白蛋白、球蛋白和纤维蛋白原。</w:t>
      </w:r>
    </w:p>
    <w:p w:rsidR="00000000" w:rsidRDefault="00480373">
      <w:pPr>
        <w:spacing w:line="400" w:lineRule="exact"/>
        <w:ind w:firstLineChars="200" w:firstLine="420"/>
      </w:pPr>
      <w:r>
        <w:t>1.</w:t>
      </w:r>
      <w:r>
        <w:t>白蛋白的主要生理作用：一是组织修补和组织生长的材料。二是形成血浆胶体渗透压的主要成分。三是能与游离脂肪酸这样的脂类、类固醇激素结合，有利于这些物质的运输。</w:t>
      </w:r>
    </w:p>
    <w:p w:rsidR="00000000" w:rsidRDefault="00480373">
      <w:pPr>
        <w:spacing w:line="400" w:lineRule="exact"/>
        <w:ind w:firstLineChars="200" w:firstLine="420"/>
      </w:pPr>
      <w:r>
        <w:t>2.</w:t>
      </w:r>
      <w:r>
        <w:t>球蛋白分为</w:t>
      </w:r>
      <w:r>
        <w:t>α</w:t>
      </w:r>
      <w:r>
        <w:t>、</w:t>
      </w:r>
      <w:r>
        <w:t>β</w:t>
      </w:r>
      <w:r>
        <w:t>和</w:t>
      </w:r>
      <w:r>
        <w:t>γ</w:t>
      </w:r>
      <w:r>
        <w:t>三类，</w:t>
      </w:r>
      <w:r>
        <w:t>γ</w:t>
      </w:r>
      <w:r>
        <w:t>球蛋白是抗体；补体中的</w:t>
      </w:r>
      <w:r>
        <w:t>C3</w:t>
      </w:r>
      <w:r>
        <w:t>、</w:t>
      </w:r>
      <w:r>
        <w:t>C4</w:t>
      </w:r>
      <w:r>
        <w:t>为</w:t>
      </w:r>
      <w:r>
        <w:t>β</w:t>
      </w:r>
      <w:r>
        <w:t>球蛋白。</w:t>
      </w:r>
    </w:p>
    <w:p w:rsidR="00000000" w:rsidRDefault="00480373">
      <w:pPr>
        <w:spacing w:line="400" w:lineRule="exact"/>
        <w:ind w:firstLineChars="200" w:firstLine="420"/>
        <w:rPr>
          <w:rFonts w:hint="eastAsia"/>
        </w:rPr>
      </w:pPr>
      <w:r>
        <w:t>3.</w:t>
      </w:r>
      <w:r>
        <w:t>纤维蛋白原是血液凝固的重要物质。</w:t>
      </w:r>
    </w:p>
    <w:p w:rsidR="00000000" w:rsidRDefault="00480373">
      <w:pPr>
        <w:spacing w:line="400" w:lineRule="exact"/>
      </w:pPr>
      <w:r>
        <w:rPr>
          <w:rFonts w:hint="eastAsia"/>
        </w:rPr>
        <w:t xml:space="preserve">8   </w:t>
      </w:r>
      <w:r>
        <w:t>脾脏的主要机能有：</w:t>
      </w:r>
    </w:p>
    <w:p w:rsidR="00000000" w:rsidRDefault="00480373">
      <w:pPr>
        <w:spacing w:line="400" w:lineRule="exact"/>
        <w:ind w:firstLineChars="200" w:firstLine="420"/>
      </w:pPr>
      <w:r>
        <w:t>1.</w:t>
      </w:r>
      <w:r>
        <w:t>能生成淋巴细胞，贮存血小板。</w:t>
      </w:r>
    </w:p>
    <w:p w:rsidR="00000000" w:rsidRDefault="00480373">
      <w:pPr>
        <w:spacing w:line="400" w:lineRule="exact"/>
        <w:ind w:firstLineChars="200" w:firstLine="420"/>
      </w:pPr>
      <w:r>
        <w:t>2.</w:t>
      </w:r>
      <w:r>
        <w:t>能辨识和吞噬衰亡的红细胞和血小板等。</w:t>
      </w:r>
    </w:p>
    <w:p w:rsidR="00000000" w:rsidRDefault="00480373">
      <w:pPr>
        <w:spacing w:line="400" w:lineRule="exact"/>
        <w:ind w:firstLineChars="200" w:firstLine="420"/>
      </w:pPr>
      <w:r>
        <w:t>3.</w:t>
      </w:r>
      <w:r>
        <w:t>脾脏中的巨噬细胞能起</w:t>
      </w:r>
      <w:r>
        <w:t>“</w:t>
      </w:r>
      <w:r>
        <w:t>修整</w:t>
      </w:r>
      <w:r>
        <w:t>”</w:t>
      </w:r>
      <w:r>
        <w:t>红细胞的作用。</w:t>
      </w:r>
    </w:p>
    <w:p w:rsidR="00000000" w:rsidRDefault="00480373">
      <w:pPr>
        <w:spacing w:line="400" w:lineRule="exact"/>
        <w:ind w:firstLineChars="200" w:firstLine="420"/>
      </w:pPr>
      <w:r>
        <w:t>4.</w:t>
      </w:r>
      <w:r>
        <w:t>脾脏还是一个重要的免疫器官，</w:t>
      </w:r>
      <w:r>
        <w:t>脾脏内的巨噬细胞可吞噬进入体内的异物。</w:t>
      </w:r>
    </w:p>
    <w:p w:rsidR="00000000" w:rsidRDefault="00480373">
      <w:pPr>
        <w:spacing w:line="400" w:lineRule="exact"/>
        <w:ind w:firstLineChars="200" w:firstLine="420"/>
      </w:pPr>
      <w:r>
        <w:rPr>
          <w:rFonts w:hint="eastAsia"/>
        </w:rPr>
        <w:t xml:space="preserve">9   </w:t>
      </w:r>
      <w:r>
        <w:t>血流的畅通是组织细胞有充足血液供应的重要保证。正常机体内血液在血管内处于流动状态，是不会发生凝固的，其原因主要有：</w:t>
      </w:r>
      <w:r>
        <w:t>①</w:t>
      </w:r>
      <w:r>
        <w:t>正常机体内血流较快，不易发生血凝；</w:t>
      </w:r>
      <w:r>
        <w:t>②</w:t>
      </w:r>
      <w:r>
        <w:t>正常机体的血管内膜光滑完整，不易激活</w:t>
      </w:r>
      <w:r>
        <w:t>Ⅻ</w:t>
      </w:r>
      <w:r>
        <w:t>因子，因此不易发生凝血过程；</w:t>
      </w:r>
      <w:r>
        <w:t>③</w:t>
      </w:r>
      <w:r>
        <w:t>血液不仅有凝血系统，而且有抗凝血系统，正常时两者处于对立的动态平衡，不易发生凝血；</w:t>
      </w:r>
      <w:r>
        <w:t>④</w:t>
      </w:r>
      <w:r>
        <w:t>血液内还具有纤维蛋白溶解系统，既使由于某种原因出现微小血凝块</w:t>
      </w:r>
      <w:r>
        <w:t>,</w:t>
      </w:r>
      <w:r>
        <w:t>纤溶系统也很快会将血凝块液化。</w:t>
      </w:r>
    </w:p>
    <w:p w:rsidR="00000000" w:rsidRDefault="00480373">
      <w:pPr>
        <w:spacing w:line="400" w:lineRule="exact"/>
        <w:ind w:firstLineChars="200" w:firstLine="420"/>
        <w:rPr>
          <w:rFonts w:hint="eastAsia"/>
        </w:rPr>
      </w:pPr>
      <w:r>
        <w:rPr>
          <w:rFonts w:hint="eastAsia"/>
        </w:rPr>
        <w:t>六、论述题</w:t>
      </w:r>
    </w:p>
    <w:p w:rsidR="00000000" w:rsidRDefault="00480373">
      <w:pPr>
        <w:spacing w:line="400" w:lineRule="exact"/>
        <w:ind w:firstLineChars="200" w:firstLine="420"/>
      </w:pPr>
      <w:r>
        <w:rPr>
          <w:rFonts w:hint="eastAsia"/>
        </w:rPr>
        <w:t xml:space="preserve">1   </w:t>
      </w:r>
      <w:r>
        <w:t>机体剧烈运动时，循环血液中的红细胞数目将增加。</w:t>
      </w:r>
      <w:r>
        <w:t>剧烈运动时，由于神经系统的反射和肾上腺髓质激素的作用，使原来贮存在肝、脾及皮肤等血库中的红细胞数目暂时增加。处于缺氧环境时，促使肾脏生成一种促红细胞生成素。这是一种糖蛋白，主要作用于红系定向祖细胞膜上的促红细胞生成素受体，促使这些祖细胞加速增殖和分化，使红系母细胞增多，生成红细胞的</w:t>
      </w:r>
      <w:r>
        <w:t>“</w:t>
      </w:r>
      <w:r>
        <w:t>单位</w:t>
      </w:r>
      <w:r>
        <w:t>”</w:t>
      </w:r>
      <w:r>
        <w:t>增多，最终将使循环血液中的红细胞数目增多。</w:t>
      </w:r>
    </w:p>
    <w:p w:rsidR="00000000" w:rsidRDefault="00480373">
      <w:pPr>
        <w:spacing w:line="400" w:lineRule="exact"/>
        <w:ind w:firstLineChars="200" w:firstLine="420"/>
      </w:pPr>
      <w:r>
        <w:rPr>
          <w:rFonts w:hint="eastAsia"/>
        </w:rPr>
        <w:t xml:space="preserve">2   </w:t>
      </w:r>
      <w:r>
        <w:t>血小板在生理止血中的功能大致可分为两个阶段。</w:t>
      </w:r>
      <w:r>
        <w:t>①</w:t>
      </w:r>
      <w:r>
        <w:t>创伤引起血小板粘附、聚集而形成松软的止血栓。该阶段主要是创伤发生后，血管损伤后，流经此血管的血小板被血管内皮下组织表面激活，</w:t>
      </w:r>
      <w:r>
        <w:t>立即粘附于损伤处暴露出来的胶原纤维上，粘附一但发生，随即血小板相互聚集，血小板聚集时形态发生变化并释放</w:t>
      </w:r>
      <w:r>
        <w:t>ADP</w:t>
      </w:r>
      <w:r>
        <w:t>、</w:t>
      </w:r>
      <w:r>
        <w:t xml:space="preserve">5- </w:t>
      </w:r>
      <w:r>
        <w:t>羟色胺等活性物质，这些物质对聚集又有重要作用。血小板聚集的结果形成较松软的止血栓子。</w:t>
      </w:r>
      <w:r>
        <w:t>②</w:t>
      </w:r>
      <w:r>
        <w:t>促进血凝并形成坚实的止血栓。血小板表面质膜吸附和结合多种血浆凝血因子，如纤维蛋白原、因子</w:t>
      </w:r>
      <w:r>
        <w:t>Ⅴ</w:t>
      </w:r>
      <w:r>
        <w:t>、和</w:t>
      </w:r>
      <w:r>
        <w:t>ⅩⅢ</w:t>
      </w:r>
      <w:r>
        <w:t>等。</w:t>
      </w:r>
      <w:r>
        <w:t>α</w:t>
      </w:r>
      <w:r>
        <w:t>颗粒中也含有纤维蛋白原、因子</w:t>
      </w:r>
      <w:r>
        <w:t>ⅩⅢ</w:t>
      </w:r>
      <w:r>
        <w:t>和一些血小板因子（</w:t>
      </w:r>
      <w:r>
        <w:t>PF</w:t>
      </w:r>
      <w:r>
        <w:t>），其中</w:t>
      </w:r>
      <w:r>
        <w:t>PF2</w:t>
      </w:r>
      <w:r>
        <w:t>和</w:t>
      </w:r>
      <w:r>
        <w:t>PF3</w:t>
      </w:r>
      <w:r>
        <w:t>都是促进血凝的。血小板所提供的磷脂表面（</w:t>
      </w:r>
      <w:r>
        <w:t>PF3</w:t>
      </w:r>
      <w:r>
        <w:t>）</w:t>
      </w:r>
      <w:r>
        <w:t xml:space="preserve"> </w:t>
      </w:r>
      <w:r>
        <w:t>据估计可使凝血酶原的激活加快两万倍。因子</w:t>
      </w:r>
      <w:r>
        <w:t>Xa</w:t>
      </w:r>
      <w:r>
        <w:t>和因子</w:t>
      </w:r>
      <w:r>
        <w:t>Ⅴ</w:t>
      </w:r>
      <w:r>
        <w:t>连接于此提供表面后，还可以避</w:t>
      </w:r>
      <w:r>
        <w:t>免抗凝血酶</w:t>
      </w:r>
      <w:r>
        <w:t>Ⅲ</w:t>
      </w:r>
      <w:r>
        <w:t>和肝素对它的抑制作用。血小板促进凝血而形成血凝块后，血凝块中留下的血小板由其中的收缩蛋白收缩，使血凝块回缩而形成坚实的止血栓子。</w:t>
      </w:r>
    </w:p>
    <w:p w:rsidR="00000000" w:rsidRDefault="00480373">
      <w:pPr>
        <w:snapToGrid w:val="0"/>
        <w:spacing w:line="400" w:lineRule="exact"/>
        <w:jc w:val="center"/>
        <w:rPr>
          <w:rFonts w:ascii="黑体" w:eastAsia="黑体" w:hint="eastAsia"/>
          <w:sz w:val="32"/>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第四章</w:t>
      </w:r>
      <w:r>
        <w:rPr>
          <w:rFonts w:ascii="黑体" w:eastAsia="黑体" w:hint="eastAsia"/>
          <w:sz w:val="32"/>
        </w:rPr>
        <w:t xml:space="preserve">  </w:t>
      </w:r>
      <w:r>
        <w:rPr>
          <w:rFonts w:ascii="黑体" w:eastAsia="黑体" w:hint="eastAsia"/>
          <w:sz w:val="32"/>
        </w:rPr>
        <w:t>血液循环</w:t>
      </w: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心动周期</w:t>
      </w:r>
      <w:r>
        <w:rPr>
          <w:rFonts w:hint="eastAsia"/>
        </w:rPr>
        <w:t xml:space="preserve">     2.</w:t>
      </w:r>
      <w:r>
        <w:rPr>
          <w:rFonts w:hint="eastAsia"/>
        </w:rPr>
        <w:t>每搏输出量</w:t>
      </w:r>
      <w:r>
        <w:rPr>
          <w:rFonts w:hint="eastAsia"/>
        </w:rPr>
        <w:t xml:space="preserve">       3.</w:t>
      </w:r>
      <w:r>
        <w:rPr>
          <w:rFonts w:hint="eastAsia"/>
        </w:rPr>
        <w:t>心力储备</w:t>
      </w:r>
      <w:r>
        <w:rPr>
          <w:rFonts w:hint="eastAsia"/>
        </w:rPr>
        <w:t xml:space="preserve">   4.</w:t>
      </w:r>
      <w:r>
        <w:rPr>
          <w:rFonts w:hint="eastAsia"/>
        </w:rPr>
        <w:t>期前收缩</w:t>
      </w:r>
      <w:r>
        <w:rPr>
          <w:rFonts w:hint="eastAsia"/>
        </w:rPr>
        <w:t xml:space="preserve">      5.</w:t>
      </w:r>
      <w:r>
        <w:rPr>
          <w:rFonts w:hint="eastAsia"/>
        </w:rPr>
        <w:t>代偿间隙</w:t>
      </w:r>
      <w:r>
        <w:rPr>
          <w:rFonts w:hint="eastAsia"/>
        </w:rPr>
        <w:t xml:space="preserve">      6.</w:t>
      </w:r>
      <w:r>
        <w:rPr>
          <w:rFonts w:hint="eastAsia"/>
        </w:rPr>
        <w:t>窦性节律</w:t>
      </w:r>
    </w:p>
    <w:p w:rsidR="00000000" w:rsidRDefault="00480373">
      <w:pPr>
        <w:spacing w:line="400" w:lineRule="exact"/>
        <w:rPr>
          <w:rFonts w:hint="eastAsia"/>
        </w:rPr>
      </w:pPr>
      <w:r>
        <w:rPr>
          <w:rFonts w:hint="eastAsia"/>
        </w:rPr>
        <w:t>7.</w:t>
      </w:r>
      <w:r>
        <w:rPr>
          <w:rFonts w:hint="eastAsia"/>
        </w:rPr>
        <w:t>异位节律</w:t>
      </w:r>
      <w:r>
        <w:rPr>
          <w:rFonts w:hint="eastAsia"/>
        </w:rPr>
        <w:t xml:space="preserve">       8.</w:t>
      </w:r>
      <w:r>
        <w:rPr>
          <w:rFonts w:hint="eastAsia"/>
        </w:rPr>
        <w:t>每分输出量</w:t>
      </w:r>
      <w:r>
        <w:rPr>
          <w:rFonts w:hint="eastAsia"/>
        </w:rPr>
        <w:t xml:space="preserve">     9.</w:t>
      </w:r>
      <w:r>
        <w:rPr>
          <w:rFonts w:hint="eastAsia"/>
        </w:rPr>
        <w:t>脉搏压</w:t>
      </w:r>
      <w:r>
        <w:rPr>
          <w:rFonts w:hint="eastAsia"/>
        </w:rPr>
        <w:t xml:space="preserve">     10 </w:t>
      </w:r>
      <w:r>
        <w:rPr>
          <w:rFonts w:hint="eastAsia"/>
        </w:rPr>
        <w:t>第一心音</w:t>
      </w:r>
      <w:r>
        <w:rPr>
          <w:rFonts w:hint="eastAsia"/>
        </w:rPr>
        <w:t xml:space="preserve">     11 </w:t>
      </w:r>
      <w:r>
        <w:rPr>
          <w:rFonts w:hint="eastAsia"/>
        </w:rPr>
        <w:t>心电图</w:t>
      </w:r>
      <w:r>
        <w:rPr>
          <w:rFonts w:hint="eastAsia"/>
        </w:rPr>
        <w:t xml:space="preserve">  12  T</w:t>
      </w:r>
      <w:r>
        <w:rPr>
          <w:rFonts w:hint="eastAsia"/>
        </w:rPr>
        <w:t>波</w:t>
      </w:r>
      <w:r>
        <w:rPr>
          <w:rFonts w:hint="eastAsia"/>
        </w:rPr>
        <w:t xml:space="preserve">  13  </w:t>
      </w:r>
      <w:r>
        <w:rPr>
          <w:rFonts w:hint="eastAsia"/>
        </w:rPr>
        <w:t>降压反射</w:t>
      </w:r>
      <w:r>
        <w:rPr>
          <w:rFonts w:hint="eastAsia"/>
        </w:rPr>
        <w:t xml:space="preserve">  14  </w:t>
      </w:r>
      <w:r>
        <w:rPr>
          <w:rFonts w:hint="eastAsia"/>
        </w:rPr>
        <w:t>肾素</w:t>
      </w:r>
      <w:r>
        <w:rPr>
          <w:rFonts w:hint="eastAsia"/>
        </w:rPr>
        <w:t>-</w:t>
      </w:r>
      <w:r>
        <w:rPr>
          <w:rFonts w:hint="eastAsia"/>
        </w:rPr>
        <w:t>血管紧张素</w:t>
      </w:r>
      <w:r>
        <w:rPr>
          <w:rFonts w:hint="eastAsia"/>
        </w:rPr>
        <w:t>-</w:t>
      </w:r>
      <w:r>
        <w:rPr>
          <w:rFonts w:hint="eastAsia"/>
        </w:rPr>
        <w:t>醛固酮系统</w:t>
      </w:r>
      <w:r>
        <w:rPr>
          <w:rFonts w:hint="eastAsia"/>
        </w:rPr>
        <w:t xml:space="preserve">  15  </w:t>
      </w:r>
      <w:r>
        <w:rPr>
          <w:rFonts w:hint="eastAsia"/>
        </w:rPr>
        <w:t>心钠素</w:t>
      </w:r>
    </w:p>
    <w:p w:rsidR="00000000" w:rsidRDefault="00480373">
      <w:pPr>
        <w:spacing w:line="400" w:lineRule="exact"/>
        <w:rPr>
          <w:rFonts w:hint="eastAsia"/>
        </w:rPr>
      </w:pPr>
      <w:r>
        <w:rPr>
          <w:rFonts w:hint="eastAsia"/>
        </w:rPr>
        <w:t>二</w:t>
      </w:r>
      <w:r>
        <w:rPr>
          <w:rFonts w:hint="eastAsia"/>
        </w:rPr>
        <w:t>、填空题</w:t>
      </w:r>
    </w:p>
    <w:p w:rsidR="00000000" w:rsidRDefault="00480373">
      <w:pPr>
        <w:spacing w:line="400" w:lineRule="exact"/>
        <w:rPr>
          <w:rFonts w:hint="eastAsia"/>
        </w:rPr>
      </w:pPr>
      <w:r>
        <w:pict>
          <v:line id="_x0000_s1053" style="position:absolute;left:0;text-align:left;z-index:251659264;mso-wrap-style:square" from="351pt,15.6pt" to="393pt,16.3pt"/>
        </w:pict>
      </w:r>
      <w:r>
        <w:pict>
          <v:line id="_x0000_s1054" style="position:absolute;left:0;text-align:left;z-index:251660288;mso-wrap-style:square" from="4in,15.6pt" to="333pt,15.65pt"/>
        </w:pict>
      </w:r>
      <w:r>
        <w:pict>
          <v:line id="_x0000_s1055" style="position:absolute;left:0;text-align:left;flip:y;z-index:251658240;mso-wrap-style:square" from="3in,15.6pt" to="279pt,15.65pt"/>
        </w:pict>
      </w:r>
      <w:r>
        <w:pict>
          <v:line id="_x0000_s1056" style="position:absolute;left:0;text-align:left;z-index:251657216;mso-wrap-style:square" from="135pt,15.6pt" to="207pt,15.65pt"/>
        </w:pict>
      </w:r>
      <w:r>
        <w:rPr>
          <w:rFonts w:hint="eastAsia"/>
        </w:rPr>
        <w:t>1.</w:t>
      </w:r>
      <w:r>
        <w:rPr>
          <w:rFonts w:hint="eastAsia"/>
        </w:rPr>
        <w:t>影响心输出量的因素有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pict>
          <v:line id="_x0000_s1057" style="position:absolute;left:0;text-align:left;z-index:251662336;mso-wrap-style:square" from="252pt,15.6pt" to="334.5pt,15.65pt"/>
        </w:pict>
      </w:r>
      <w:r>
        <w:pict>
          <v:line id="_x0000_s1058" style="position:absolute;left:0;text-align:left;z-index:251661312;mso-wrap-style:square" from="153pt,15.6pt" to="227.25pt,15.65pt"/>
        </w:pict>
      </w:r>
      <w:r>
        <w:rPr>
          <w:rFonts w:hint="eastAsia"/>
        </w:rPr>
        <w:t>2.</w:t>
      </w:r>
      <w:r>
        <w:rPr>
          <w:rFonts w:hint="eastAsia"/>
        </w:rPr>
        <w:t>心肌细胞按结构和功能可分为</w:t>
      </w:r>
      <w:r>
        <w:rPr>
          <w:rFonts w:hint="eastAsia"/>
        </w:rPr>
        <w:t xml:space="preserve">                </w:t>
      </w:r>
      <w:r>
        <w:rPr>
          <w:rFonts w:hint="eastAsia"/>
        </w:rPr>
        <w:t>和</w:t>
      </w:r>
      <w:r>
        <w:rPr>
          <w:rFonts w:hint="eastAsia"/>
        </w:rPr>
        <w:t xml:space="preserve">                  </w:t>
      </w:r>
      <w:r>
        <w:rPr>
          <w:rFonts w:hint="eastAsia"/>
        </w:rPr>
        <w:t>两大类。</w:t>
      </w:r>
    </w:p>
    <w:p w:rsidR="00000000" w:rsidRDefault="00480373">
      <w:pPr>
        <w:spacing w:line="400" w:lineRule="exact"/>
        <w:rPr>
          <w:rFonts w:hint="eastAsia"/>
        </w:rPr>
      </w:pPr>
      <w:r>
        <w:pict>
          <v:line id="_x0000_s1059" style="position:absolute;left:0;text-align:left;z-index:251663360;mso-wrap-style:square" from="153pt,15.6pt" to="183pt,15.65pt"/>
        </w:pict>
      </w:r>
      <w:r>
        <w:pict>
          <v:line id="_x0000_s1060" style="position:absolute;left:0;text-align:left;z-index:251664384;mso-wrap-style:square" from="198pt,15.6pt" to="230.25pt,15.65pt"/>
        </w:pict>
      </w:r>
      <w:r>
        <w:pict>
          <v:line id="_x0000_s1061" style="position:absolute;left:0;text-align:left;z-index:251665408;mso-wrap-style:square" from="243pt,15.6pt" to="276.75pt,15.65pt"/>
        </w:pict>
      </w:r>
      <w:r>
        <w:pict>
          <v:line id="_x0000_s1062" style="position:absolute;left:0;text-align:left;z-index:251666432;mso-wrap-style:square" from="297pt,15.6pt" to="330pt,15.65pt"/>
        </w:pict>
      </w:r>
      <w:r>
        <w:rPr>
          <w:rFonts w:hint="eastAsia"/>
        </w:rPr>
        <w:t>3.</w:t>
      </w:r>
      <w:r>
        <w:rPr>
          <w:rFonts w:hint="eastAsia"/>
        </w:rPr>
        <w:t>普通心肌细胞的生理特性包括</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rPr>
          <w:rFonts w:hint="eastAsia"/>
        </w:rPr>
        <w:pict>
          <v:line id="_x0000_s1063" style="position:absolute;left:0;text-align:left;z-index:251674624;mso-wrap-style:square" from="162pt,15.6pt" to="199.5pt,15.65pt"/>
        </w:pict>
      </w:r>
      <w:r>
        <w:rPr>
          <w:rFonts w:hint="eastAsia"/>
        </w:rPr>
        <w:pict>
          <v:line id="_x0000_s1064" style="position:absolute;left:0;text-align:left;z-index:251673600;mso-wrap-style:square" from="117pt,15.6pt" to="154.5pt,15.65pt"/>
        </w:pict>
      </w:r>
      <w:r>
        <w:rPr>
          <w:rFonts w:hint="eastAsia"/>
        </w:rPr>
        <w:pict>
          <v:line id="_x0000_s1065" style="position:absolute;left:0;text-align:left;z-index:251672576;mso-wrap-style:square" from="63pt,15.6pt" to="100.5pt,15.65pt"/>
        </w:pict>
      </w:r>
      <w:r>
        <w:rPr>
          <w:rFonts w:hint="eastAsia"/>
        </w:rPr>
        <w:t>4.</w:t>
      </w:r>
      <w:r>
        <w:rPr>
          <w:rFonts w:hint="eastAsia"/>
        </w:rPr>
        <w:t>血管系统由</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组成。</w:t>
      </w:r>
    </w:p>
    <w:p w:rsidR="00000000" w:rsidRDefault="00480373">
      <w:pPr>
        <w:spacing w:line="400" w:lineRule="exact"/>
        <w:rPr>
          <w:rFonts w:hint="eastAsia"/>
        </w:rPr>
      </w:pPr>
      <w:r>
        <w:pict>
          <v:line id="_x0000_s1066" style="position:absolute;left:0;text-align:left;z-index:251670528;mso-wrap-style:square" from="315pt,15.6pt" to="354.75pt,15.65pt"/>
        </w:pict>
      </w:r>
      <w:r>
        <w:pict>
          <v:line id="_x0000_s1067" style="position:absolute;left:0;text-align:left;z-index:251669504;mso-wrap-style:square" from="252pt,15.6pt" to="294.75pt,15.65pt"/>
        </w:pict>
      </w:r>
      <w:r>
        <w:pict>
          <v:line id="_x0000_s1068" style="position:absolute;left:0;text-align:left;z-index:251668480;mso-wrap-style:square" from="180pt,15.6pt" to="234pt,15.65pt"/>
        </w:pict>
      </w:r>
      <w:r>
        <w:pict>
          <v:line id="_x0000_s1069" style="position:absolute;left:0;text-align:left;z-index:251667456;mso-wrap-style:square" from="126pt,15.6pt" to="163.5pt,15.65pt"/>
        </w:pict>
      </w:r>
      <w:r>
        <w:rPr>
          <w:rFonts w:hint="eastAsia"/>
        </w:rPr>
        <w:t>5.</w:t>
      </w:r>
      <w:r>
        <w:rPr>
          <w:rFonts w:hint="eastAsia"/>
        </w:rPr>
        <w:t>影响组织液生成的因素是</w:t>
      </w:r>
      <w:r>
        <w:rPr>
          <w:rFonts w:hint="eastAsia"/>
        </w:rPr>
        <w:t xml:space="preserve">        </w:t>
      </w:r>
      <w:r>
        <w:rPr>
          <w:rFonts w:hint="eastAsia"/>
        </w:rPr>
        <w:t>、</w:t>
      </w:r>
      <w:r>
        <w:rPr>
          <w:rFonts w:hint="eastAsia"/>
        </w:rPr>
        <w:t xml:space="preserve">        </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pict>
          <v:line id="_x0000_s1070" style="position:absolute;left:0;text-align:left;z-index:251671552;mso-wrap-style:square" from="120pt,10.85pt" to="165pt,10.9pt"/>
        </w:pict>
      </w:r>
      <w:r>
        <w:rPr>
          <w:rFonts w:hint="eastAsia"/>
        </w:rPr>
        <w:t>6.</w:t>
      </w:r>
      <w:r>
        <w:rPr>
          <w:rFonts w:hint="eastAsia"/>
        </w:rPr>
        <w:t>心血管调节基本中枢在</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7. </w:t>
      </w:r>
      <w:r>
        <w:rPr>
          <w:rFonts w:hint="eastAsia"/>
        </w:rPr>
        <w:t>心室肌细胞的静息电位与</w:t>
      </w:r>
      <w:r>
        <w:rPr>
          <w:rFonts w:hint="eastAsia"/>
        </w:rPr>
        <w:t>_____</w:t>
      </w:r>
      <w:r>
        <w:rPr>
          <w:rFonts w:hint="eastAsia"/>
        </w:rPr>
        <w:t>的平衡电位基本相等</w:t>
      </w:r>
      <w:r>
        <w:rPr>
          <w:rFonts w:hint="eastAsia"/>
        </w:rPr>
        <w:t>,0</w:t>
      </w:r>
      <w:r>
        <w:rPr>
          <w:rFonts w:hint="eastAsia"/>
        </w:rPr>
        <w:t>期去极化主要由</w:t>
      </w:r>
      <w:r>
        <w:rPr>
          <w:rFonts w:hint="eastAsia"/>
        </w:rPr>
        <w:t>_____</w:t>
      </w:r>
      <w:r>
        <w:rPr>
          <w:rFonts w:hint="eastAsia"/>
        </w:rPr>
        <w:t>内流形成</w:t>
      </w:r>
      <w:r>
        <w:rPr>
          <w:rFonts w:hint="eastAsia"/>
        </w:rPr>
        <w:t>,1</w:t>
      </w:r>
      <w:r>
        <w:rPr>
          <w:rFonts w:hint="eastAsia"/>
        </w:rPr>
        <w:t>期复极化主要由</w:t>
      </w:r>
      <w:r>
        <w:rPr>
          <w:rFonts w:hint="eastAsia"/>
        </w:rPr>
        <w:t>________</w:t>
      </w:r>
      <w:r>
        <w:rPr>
          <w:rFonts w:hint="eastAsia"/>
        </w:rPr>
        <w:t>失活和</w:t>
      </w:r>
      <w:r>
        <w:rPr>
          <w:rFonts w:hint="eastAsia"/>
        </w:rPr>
        <w:t>____________</w:t>
      </w:r>
      <w:r>
        <w:rPr>
          <w:rFonts w:hint="eastAsia"/>
        </w:rPr>
        <w:t>短暂外流相等所致</w:t>
      </w:r>
      <w:r>
        <w:rPr>
          <w:rFonts w:hint="eastAsia"/>
        </w:rPr>
        <w:t>,</w:t>
      </w:r>
      <w:r>
        <w:rPr>
          <w:rFonts w:hint="eastAsia"/>
        </w:rPr>
        <w:t>平台期是由于</w:t>
      </w:r>
      <w:r>
        <w:rPr>
          <w:rFonts w:hint="eastAsia"/>
        </w:rPr>
        <w:t>______</w:t>
      </w:r>
      <w:r>
        <w:rPr>
          <w:rFonts w:hint="eastAsia"/>
        </w:rPr>
        <w:t>携带的外向电流和</w:t>
      </w:r>
      <w:r>
        <w:rPr>
          <w:rFonts w:hint="eastAsia"/>
        </w:rPr>
        <w:t>______</w:t>
      </w:r>
      <w:r>
        <w:rPr>
          <w:rFonts w:hint="eastAsia"/>
        </w:rPr>
        <w:t>携带的内向电流大致相等所致</w:t>
      </w:r>
      <w:r>
        <w:rPr>
          <w:rFonts w:hint="eastAsia"/>
        </w:rPr>
        <w:t>,3</w:t>
      </w:r>
      <w:r>
        <w:rPr>
          <w:rFonts w:hint="eastAsia"/>
        </w:rPr>
        <w:t>期复极化的主要原因是由于</w:t>
      </w:r>
      <w:r>
        <w:rPr>
          <w:rFonts w:hint="eastAsia"/>
        </w:rPr>
        <w:t>____________</w:t>
      </w:r>
      <w:r>
        <w:rPr>
          <w:rFonts w:hint="eastAsia"/>
        </w:rPr>
        <w:t>完全失活而</w:t>
      </w:r>
      <w:r>
        <w:rPr>
          <w:rFonts w:hint="eastAsia"/>
        </w:rPr>
        <w:t>______</w:t>
      </w:r>
      <w:r>
        <w:rPr>
          <w:rFonts w:hint="eastAsia"/>
        </w:rPr>
        <w:t>外流逐渐增强。</w:t>
      </w:r>
    </w:p>
    <w:p w:rsidR="00000000" w:rsidRDefault="00480373">
      <w:pPr>
        <w:spacing w:line="400" w:lineRule="exact"/>
        <w:rPr>
          <w:rFonts w:hint="eastAsia"/>
        </w:rPr>
      </w:pPr>
      <w:r>
        <w:rPr>
          <w:rFonts w:hint="eastAsia"/>
        </w:rPr>
        <w:t xml:space="preserve">8. </w:t>
      </w:r>
      <w:r>
        <w:rPr>
          <w:rFonts w:hint="eastAsia"/>
        </w:rPr>
        <w:t>在心电图中，</w:t>
      </w:r>
      <w:r>
        <w:rPr>
          <w:rFonts w:hint="eastAsia"/>
        </w:rPr>
        <w:t>P</w:t>
      </w:r>
      <w:r>
        <w:rPr>
          <w:rFonts w:hint="eastAsia"/>
        </w:rPr>
        <w:t>波表示</w:t>
      </w:r>
      <w:r>
        <w:rPr>
          <w:rFonts w:hint="eastAsia"/>
        </w:rPr>
        <w:t>____________</w:t>
      </w:r>
      <w:r>
        <w:rPr>
          <w:rFonts w:hint="eastAsia"/>
        </w:rPr>
        <w:t>的电位变化</w:t>
      </w:r>
      <w:r>
        <w:rPr>
          <w:rFonts w:hint="eastAsia"/>
        </w:rPr>
        <w:t>,PRS</w:t>
      </w:r>
      <w:r>
        <w:rPr>
          <w:rFonts w:hint="eastAsia"/>
        </w:rPr>
        <w:t>波</w:t>
      </w:r>
      <w:r>
        <w:rPr>
          <w:rFonts w:hint="eastAsia"/>
        </w:rPr>
        <w:t>群表示</w:t>
      </w:r>
      <w:r>
        <w:rPr>
          <w:rFonts w:hint="eastAsia"/>
        </w:rPr>
        <w:t>____________</w:t>
      </w:r>
      <w:r>
        <w:rPr>
          <w:rFonts w:hint="eastAsia"/>
        </w:rPr>
        <w:t>的电位变化</w:t>
      </w:r>
      <w:r>
        <w:rPr>
          <w:rFonts w:hint="eastAsia"/>
        </w:rPr>
        <w:t>,T</w:t>
      </w:r>
      <w:r>
        <w:rPr>
          <w:rFonts w:hint="eastAsia"/>
        </w:rPr>
        <w:t>波表示</w:t>
      </w:r>
      <w:r>
        <w:rPr>
          <w:rFonts w:hint="eastAsia"/>
        </w:rPr>
        <w:t>______________</w:t>
      </w:r>
      <w:r>
        <w:rPr>
          <w:rFonts w:hint="eastAsia"/>
        </w:rPr>
        <w:t>的电位变化</w:t>
      </w:r>
      <w:r>
        <w:rPr>
          <w:rFonts w:hint="eastAsia"/>
        </w:rPr>
        <w:t>,P-Q</w:t>
      </w:r>
      <w:r>
        <w:rPr>
          <w:rFonts w:hint="eastAsia"/>
        </w:rPr>
        <w:t>间期代表</w:t>
      </w:r>
      <w:r>
        <w:rPr>
          <w:rFonts w:hint="eastAsia"/>
        </w:rPr>
        <w:t>___________________</w:t>
      </w:r>
      <w:r>
        <w:rPr>
          <w:rFonts w:hint="eastAsia"/>
        </w:rPr>
        <w:t>所需的时间。</w:t>
      </w:r>
    </w:p>
    <w:p w:rsidR="00000000" w:rsidRDefault="00480373">
      <w:pPr>
        <w:spacing w:line="400" w:lineRule="exact"/>
        <w:rPr>
          <w:rFonts w:hint="eastAsia"/>
        </w:rPr>
      </w:pPr>
      <w:r>
        <w:rPr>
          <w:rFonts w:hint="eastAsia"/>
        </w:rPr>
        <w:t xml:space="preserve">9. </w:t>
      </w:r>
      <w:r>
        <w:rPr>
          <w:rFonts w:hint="eastAsia"/>
        </w:rPr>
        <w:t>在心室快速射血期</w:t>
      </w:r>
      <w:r>
        <w:rPr>
          <w:rFonts w:hint="eastAsia"/>
        </w:rPr>
        <w:t>,</w:t>
      </w:r>
      <w:r>
        <w:rPr>
          <w:rFonts w:hint="eastAsia"/>
        </w:rPr>
        <w:t>室内压</w:t>
      </w:r>
      <w:r>
        <w:rPr>
          <w:rFonts w:hint="eastAsia"/>
        </w:rPr>
        <w:t>______</w:t>
      </w:r>
      <w:r>
        <w:rPr>
          <w:rFonts w:hint="eastAsia"/>
        </w:rPr>
        <w:t>房内压和主动脉压</w:t>
      </w:r>
      <w:r>
        <w:rPr>
          <w:rFonts w:hint="eastAsia"/>
        </w:rPr>
        <w:t>,</w:t>
      </w:r>
      <w:r>
        <w:rPr>
          <w:rFonts w:hint="eastAsia"/>
        </w:rPr>
        <w:t>房室瓣处于</w:t>
      </w:r>
      <w:r>
        <w:rPr>
          <w:rFonts w:hint="eastAsia"/>
        </w:rPr>
        <w:t>______</w:t>
      </w:r>
      <w:r>
        <w:rPr>
          <w:rFonts w:hint="eastAsia"/>
        </w:rPr>
        <w:t>状态</w:t>
      </w:r>
      <w:r>
        <w:rPr>
          <w:rFonts w:hint="eastAsia"/>
        </w:rPr>
        <w:t>,</w:t>
      </w:r>
      <w:r>
        <w:rPr>
          <w:rFonts w:hint="eastAsia"/>
        </w:rPr>
        <w:t>主动脉瓣处于</w:t>
      </w:r>
      <w:r>
        <w:rPr>
          <w:rFonts w:hint="eastAsia"/>
        </w:rPr>
        <w:t>______</w:t>
      </w:r>
      <w:r>
        <w:rPr>
          <w:rFonts w:hint="eastAsia"/>
        </w:rPr>
        <w:t>状态。</w:t>
      </w:r>
    </w:p>
    <w:p w:rsidR="00000000" w:rsidRDefault="00480373">
      <w:pPr>
        <w:spacing w:line="400" w:lineRule="exact"/>
      </w:pPr>
      <w:r>
        <w:rPr>
          <w:rFonts w:hint="eastAsia"/>
        </w:rPr>
        <w:t xml:space="preserve">10 </w:t>
      </w:r>
      <w:r>
        <w:rPr>
          <w:rFonts w:hint="eastAsia"/>
        </w:rPr>
        <w:t>微循环是指</w:t>
      </w:r>
      <w:r>
        <w:rPr>
          <w:rFonts w:hint="eastAsia"/>
        </w:rPr>
        <w:t>______</w:t>
      </w:r>
      <w:r>
        <w:rPr>
          <w:rFonts w:hint="eastAsia"/>
        </w:rPr>
        <w:t>和</w:t>
      </w:r>
      <w:r>
        <w:rPr>
          <w:rFonts w:hint="eastAsia"/>
        </w:rPr>
        <w:t>______</w:t>
      </w:r>
      <w:r>
        <w:rPr>
          <w:rFonts w:hint="eastAsia"/>
        </w:rPr>
        <w:t>之间的血液循环。</w:t>
      </w:r>
      <w:r>
        <w:rPr>
          <w:rFonts w:hint="eastAsia"/>
        </w:rPr>
        <w:t xml:space="preserve"> </w:t>
      </w:r>
    </w:p>
    <w:p w:rsidR="00000000" w:rsidRDefault="00480373">
      <w:pPr>
        <w:spacing w:line="400" w:lineRule="exact"/>
      </w:pPr>
      <w:r>
        <w:rPr>
          <w:rFonts w:hint="eastAsia"/>
        </w:rPr>
        <w:t xml:space="preserve">11 </w:t>
      </w:r>
      <w:r>
        <w:rPr>
          <w:rFonts w:hint="eastAsia"/>
        </w:rPr>
        <w:t>微循环血流通路有</w:t>
      </w:r>
      <w:r>
        <w:rPr>
          <w:rFonts w:hint="eastAsia"/>
        </w:rPr>
        <w:t>______</w:t>
      </w:r>
      <w:r>
        <w:rPr>
          <w:rFonts w:hint="eastAsia"/>
        </w:rPr>
        <w:t>、</w:t>
      </w:r>
      <w:r>
        <w:rPr>
          <w:rFonts w:hint="eastAsia"/>
        </w:rPr>
        <w:t>______</w:t>
      </w:r>
      <w:r>
        <w:rPr>
          <w:rFonts w:hint="eastAsia"/>
        </w:rPr>
        <w:t>和</w:t>
      </w:r>
      <w:r>
        <w:rPr>
          <w:rFonts w:hint="eastAsia"/>
        </w:rPr>
        <w:t>______</w:t>
      </w:r>
      <w:r>
        <w:rPr>
          <w:rFonts w:hint="eastAsia"/>
        </w:rPr>
        <w:t>三种。</w:t>
      </w:r>
      <w:r>
        <w:rPr>
          <w:rFonts w:hint="eastAsia"/>
        </w:rPr>
        <w:t xml:space="preserve"> </w:t>
      </w:r>
    </w:p>
    <w:p w:rsidR="00000000" w:rsidRDefault="00480373">
      <w:pPr>
        <w:spacing w:line="400" w:lineRule="exact"/>
      </w:pPr>
      <w:r>
        <w:rPr>
          <w:rFonts w:hint="eastAsia"/>
        </w:rPr>
        <w:t xml:space="preserve">12 </w:t>
      </w:r>
      <w:r>
        <w:rPr>
          <w:rFonts w:hint="eastAsia"/>
        </w:rPr>
        <w:t>组织液生成的有效滤过压＝（</w:t>
      </w:r>
      <w:r>
        <w:rPr>
          <w:rFonts w:hint="eastAsia"/>
        </w:rPr>
        <w:t>______</w:t>
      </w:r>
      <w:r>
        <w:rPr>
          <w:rFonts w:hint="eastAsia"/>
        </w:rPr>
        <w:t>血压＋</w:t>
      </w:r>
      <w:r>
        <w:rPr>
          <w:rFonts w:hint="eastAsia"/>
        </w:rPr>
        <w:t>______</w:t>
      </w:r>
      <w:r>
        <w:rPr>
          <w:rFonts w:hint="eastAsia"/>
        </w:rPr>
        <w:t>渗透压）－（</w:t>
      </w:r>
      <w:r>
        <w:rPr>
          <w:rFonts w:hint="eastAsia"/>
        </w:rPr>
        <w:t>______</w:t>
      </w:r>
      <w:r>
        <w:rPr>
          <w:rFonts w:hint="eastAsia"/>
        </w:rPr>
        <w:t>渗透压＋</w:t>
      </w:r>
      <w:r>
        <w:rPr>
          <w:rFonts w:hint="eastAsia"/>
        </w:rPr>
        <w:t>____</w:t>
      </w:r>
      <w:r>
        <w:rPr>
          <w:rFonts w:hint="eastAsia"/>
        </w:rPr>
        <w:t>__</w:t>
      </w:r>
      <w:r>
        <w:rPr>
          <w:rFonts w:hint="eastAsia"/>
        </w:rPr>
        <w:t>静压）。</w:t>
      </w:r>
      <w:r>
        <w:rPr>
          <w:rFonts w:hint="eastAsia"/>
        </w:rPr>
        <w:t xml:space="preserve"> </w:t>
      </w:r>
    </w:p>
    <w:p w:rsidR="00000000" w:rsidRDefault="00480373">
      <w:pPr>
        <w:spacing w:line="400" w:lineRule="exact"/>
      </w:pPr>
      <w:r>
        <w:rPr>
          <w:rFonts w:hint="eastAsia"/>
        </w:rPr>
        <w:t xml:space="preserve">13 </w:t>
      </w:r>
      <w:r>
        <w:rPr>
          <w:rFonts w:hint="eastAsia"/>
        </w:rPr>
        <w:t>当心交感神经兴奋时，其末梢释放去甲肾上腺素和心肌细胞膜上的</w:t>
      </w:r>
      <w:r>
        <w:rPr>
          <w:rFonts w:hint="eastAsia"/>
        </w:rPr>
        <w:t>_____</w:t>
      </w:r>
      <w:r>
        <w:rPr>
          <w:rFonts w:hint="eastAsia"/>
        </w:rPr>
        <w:t>结合，可使心率</w:t>
      </w:r>
      <w:r>
        <w:rPr>
          <w:rFonts w:hint="eastAsia"/>
        </w:rPr>
        <w:t>______</w:t>
      </w:r>
      <w:r>
        <w:rPr>
          <w:rFonts w:hint="eastAsia"/>
        </w:rPr>
        <w:t>。</w:t>
      </w:r>
      <w:r>
        <w:rPr>
          <w:rFonts w:hint="eastAsia"/>
        </w:rPr>
        <w:t xml:space="preserve"> </w:t>
      </w:r>
    </w:p>
    <w:p w:rsidR="00000000" w:rsidRDefault="00480373">
      <w:pPr>
        <w:spacing w:line="400" w:lineRule="exact"/>
      </w:pPr>
      <w:r>
        <w:rPr>
          <w:rFonts w:hint="eastAsia"/>
        </w:rPr>
        <w:t xml:space="preserve">14 </w:t>
      </w:r>
      <w:r>
        <w:rPr>
          <w:rFonts w:hint="eastAsia"/>
        </w:rPr>
        <w:t>调节心、血管活动的基本中枢在</w:t>
      </w:r>
      <w:r>
        <w:rPr>
          <w:rFonts w:hint="eastAsia"/>
        </w:rPr>
        <w:t>_____</w:t>
      </w:r>
      <w:r>
        <w:rPr>
          <w:rFonts w:hint="eastAsia"/>
        </w:rPr>
        <w:t>。</w:t>
      </w:r>
      <w:r>
        <w:rPr>
          <w:rFonts w:hint="eastAsia"/>
        </w:rPr>
        <w:t xml:space="preserve"> </w:t>
      </w:r>
    </w:p>
    <w:p w:rsidR="00000000" w:rsidRDefault="00480373">
      <w:pPr>
        <w:spacing w:line="400" w:lineRule="exact"/>
      </w:pPr>
      <w:r>
        <w:rPr>
          <w:rFonts w:hint="eastAsia"/>
        </w:rPr>
        <w:t xml:space="preserve">15 </w:t>
      </w:r>
      <w:r>
        <w:rPr>
          <w:rFonts w:hint="eastAsia"/>
        </w:rPr>
        <w:t>心肌兴奋后，兴奋性变化的特点是</w:t>
      </w:r>
      <w:r>
        <w:rPr>
          <w:rFonts w:hint="eastAsia"/>
        </w:rPr>
        <w:t>_____</w:t>
      </w:r>
      <w:r>
        <w:rPr>
          <w:rFonts w:hint="eastAsia"/>
        </w:rPr>
        <w:t>特别长。</w:t>
      </w:r>
      <w:r>
        <w:rPr>
          <w:rFonts w:hint="eastAsia"/>
        </w:rPr>
        <w:t xml:space="preserve"> </w:t>
      </w:r>
    </w:p>
    <w:p w:rsidR="00000000" w:rsidRDefault="00480373">
      <w:pPr>
        <w:spacing w:line="400" w:lineRule="exact"/>
      </w:pPr>
      <w:r>
        <w:rPr>
          <w:rFonts w:hint="eastAsia"/>
        </w:rPr>
        <w:t xml:space="preserve">16 </w:t>
      </w:r>
      <w:r>
        <w:rPr>
          <w:rFonts w:hint="eastAsia"/>
        </w:rPr>
        <w:t>心肌兴奋后，兴奋性发生的周期性变化可分为</w:t>
      </w:r>
      <w:r>
        <w:rPr>
          <w:rFonts w:hint="eastAsia"/>
        </w:rPr>
        <w:t xml:space="preserve">_____ </w:t>
      </w:r>
      <w:r>
        <w:rPr>
          <w:rFonts w:hint="eastAsia"/>
        </w:rPr>
        <w:t>、</w:t>
      </w:r>
      <w:r>
        <w:rPr>
          <w:rFonts w:hint="eastAsia"/>
        </w:rPr>
        <w:t>_____</w:t>
      </w:r>
      <w:r>
        <w:rPr>
          <w:rFonts w:hint="eastAsia"/>
        </w:rPr>
        <w:t>和超常期。</w:t>
      </w:r>
      <w:r>
        <w:rPr>
          <w:rFonts w:hint="eastAsia"/>
        </w:rPr>
        <w:t xml:space="preserve"> </w:t>
      </w:r>
    </w:p>
    <w:p w:rsidR="00000000" w:rsidRDefault="00480373">
      <w:pPr>
        <w:spacing w:line="400" w:lineRule="exact"/>
      </w:pPr>
      <w:r>
        <w:rPr>
          <w:rFonts w:hint="eastAsia"/>
        </w:rPr>
        <w:t xml:space="preserve">17  </w:t>
      </w:r>
      <w:r>
        <w:rPr>
          <w:rFonts w:hint="eastAsia"/>
        </w:rPr>
        <w:t>心肌的生理特性有</w:t>
      </w:r>
      <w:r>
        <w:rPr>
          <w:rFonts w:hint="eastAsia"/>
        </w:rPr>
        <w:t>_____</w:t>
      </w:r>
      <w:r>
        <w:rPr>
          <w:rFonts w:hint="eastAsia"/>
        </w:rPr>
        <w:t>、</w:t>
      </w:r>
      <w:r>
        <w:rPr>
          <w:rFonts w:hint="eastAsia"/>
        </w:rPr>
        <w:t>____</w:t>
      </w:r>
      <w:r>
        <w:rPr>
          <w:rFonts w:hint="eastAsia"/>
        </w:rPr>
        <w:t>、</w:t>
      </w:r>
      <w:r>
        <w:rPr>
          <w:rFonts w:hint="eastAsia"/>
        </w:rPr>
        <w:t>______</w:t>
      </w:r>
      <w:r>
        <w:rPr>
          <w:rFonts w:hint="eastAsia"/>
        </w:rPr>
        <w:t>和</w:t>
      </w:r>
      <w:r>
        <w:rPr>
          <w:rFonts w:hint="eastAsia"/>
        </w:rPr>
        <w:t>______</w:t>
      </w:r>
      <w:r>
        <w:rPr>
          <w:rFonts w:hint="eastAsia"/>
        </w:rPr>
        <w:t>。</w:t>
      </w:r>
      <w:r>
        <w:rPr>
          <w:rFonts w:hint="eastAsia"/>
        </w:rPr>
        <w:t xml:space="preserve"> </w:t>
      </w:r>
    </w:p>
    <w:p w:rsidR="00000000" w:rsidRDefault="00480373">
      <w:pPr>
        <w:spacing w:line="400" w:lineRule="exact"/>
      </w:pPr>
      <w:r>
        <w:rPr>
          <w:rFonts w:hint="eastAsia"/>
        </w:rPr>
        <w:t xml:space="preserve">18  </w:t>
      </w:r>
      <w:r>
        <w:rPr>
          <w:rFonts w:hint="eastAsia"/>
        </w:rPr>
        <w:t>正常典型心电图的波形主要包括</w:t>
      </w:r>
      <w:r>
        <w:rPr>
          <w:rFonts w:hint="eastAsia"/>
        </w:rPr>
        <w:t>_____</w:t>
      </w:r>
      <w:r>
        <w:rPr>
          <w:rFonts w:hint="eastAsia"/>
        </w:rPr>
        <w:t>、</w:t>
      </w:r>
      <w:r>
        <w:rPr>
          <w:rFonts w:hint="eastAsia"/>
        </w:rPr>
        <w:t>______</w:t>
      </w:r>
      <w:r>
        <w:rPr>
          <w:rFonts w:hint="eastAsia"/>
        </w:rPr>
        <w:t>、</w:t>
      </w:r>
      <w:r>
        <w:rPr>
          <w:rFonts w:hint="eastAsia"/>
        </w:rPr>
        <w:t>_____</w:t>
      </w:r>
      <w:r>
        <w:rPr>
          <w:rFonts w:hint="eastAsia"/>
        </w:rPr>
        <w:t>、</w:t>
      </w:r>
      <w:r>
        <w:rPr>
          <w:rFonts w:hint="eastAsia"/>
        </w:rPr>
        <w:t>______</w:t>
      </w:r>
      <w:r>
        <w:rPr>
          <w:rFonts w:hint="eastAsia"/>
        </w:rPr>
        <w:t>和</w:t>
      </w:r>
      <w:r>
        <w:rPr>
          <w:rFonts w:hint="eastAsia"/>
        </w:rPr>
        <w:t>S</w:t>
      </w:r>
      <w:r>
        <w:rPr>
          <w:rFonts w:hint="eastAsia"/>
        </w:rPr>
        <w:t>－</w:t>
      </w:r>
      <w:r>
        <w:rPr>
          <w:rFonts w:hint="eastAsia"/>
        </w:rPr>
        <w:t>T</w:t>
      </w:r>
      <w:r>
        <w:rPr>
          <w:rFonts w:hint="eastAsia"/>
        </w:rPr>
        <w:t>段。</w:t>
      </w:r>
      <w:r>
        <w:rPr>
          <w:rFonts w:hint="eastAsia"/>
        </w:rPr>
        <w:t xml:space="preserve"> </w:t>
      </w:r>
    </w:p>
    <w:p w:rsidR="00000000" w:rsidRDefault="00480373">
      <w:pPr>
        <w:spacing w:line="400" w:lineRule="exact"/>
      </w:pPr>
      <w:r>
        <w:rPr>
          <w:rFonts w:hint="eastAsia"/>
        </w:rPr>
        <w:t xml:space="preserve">19  </w:t>
      </w:r>
      <w:r>
        <w:rPr>
          <w:rFonts w:hint="eastAsia"/>
        </w:rPr>
        <w:t>影响自律性</w:t>
      </w:r>
      <w:r>
        <w:rPr>
          <w:rFonts w:hint="eastAsia"/>
        </w:rPr>
        <w:t>的主要因素是</w:t>
      </w:r>
      <w:r>
        <w:rPr>
          <w:rFonts w:hint="eastAsia"/>
        </w:rPr>
        <w:t>______</w:t>
      </w:r>
      <w:r>
        <w:rPr>
          <w:rFonts w:hint="eastAsia"/>
        </w:rPr>
        <w:t>自动去极化速度。</w:t>
      </w:r>
      <w:r>
        <w:rPr>
          <w:rFonts w:hint="eastAsia"/>
        </w:rPr>
        <w:t xml:space="preserve"> </w:t>
      </w:r>
    </w:p>
    <w:p w:rsidR="00000000" w:rsidRDefault="00480373">
      <w:pPr>
        <w:spacing w:line="400" w:lineRule="exact"/>
        <w:rPr>
          <w:rFonts w:hint="eastAsia"/>
        </w:rPr>
      </w:pPr>
      <w:r>
        <w:rPr>
          <w:rFonts w:hint="eastAsia"/>
        </w:rPr>
        <w:t xml:space="preserve">20 </w:t>
      </w:r>
      <w:r>
        <w:rPr>
          <w:rFonts w:hint="eastAsia"/>
        </w:rPr>
        <w:t>在心脏自律组织中，自律性最高的是</w:t>
      </w:r>
      <w:r>
        <w:rPr>
          <w:rFonts w:hint="eastAsia"/>
        </w:rPr>
        <w:t>_____</w:t>
      </w:r>
      <w:r>
        <w:rPr>
          <w:rFonts w:hint="eastAsia"/>
        </w:rPr>
        <w:t>，最低的是</w:t>
      </w:r>
      <w:r>
        <w:rPr>
          <w:rFonts w:hint="eastAsia"/>
        </w:rPr>
        <w:t>_____</w:t>
      </w:r>
      <w:r>
        <w:rPr>
          <w:rFonts w:hint="eastAsia"/>
        </w:rP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 xml:space="preserve">1. </w:t>
      </w:r>
      <w:r>
        <w:rPr>
          <w:rFonts w:hint="eastAsia"/>
        </w:rPr>
        <w:t>下列哪种离子内流引起心室肌细胞产生动作电位？</w:t>
      </w:r>
      <w:r>
        <w:rPr>
          <w:rFonts w:hint="eastAsia"/>
        </w:rPr>
        <w:t>(  )</w:t>
      </w:r>
    </w:p>
    <w:p w:rsidR="00000000" w:rsidRDefault="00480373">
      <w:pPr>
        <w:spacing w:line="400" w:lineRule="exact"/>
      </w:pPr>
      <w:r>
        <w:t>A.Na</w:t>
      </w:r>
      <w:r>
        <w:rPr>
          <w:vertAlign w:val="superscript"/>
        </w:rPr>
        <w:t>+</w:t>
      </w:r>
      <w:r>
        <w:t xml:space="preserve">        B.K</w:t>
      </w:r>
      <w:r>
        <w:rPr>
          <w:vertAlign w:val="superscript"/>
        </w:rPr>
        <w:t>+</w:t>
      </w:r>
      <w:r>
        <w:t xml:space="preserve">        C.Cl</w:t>
      </w:r>
      <w:r>
        <w:rPr>
          <w:vertAlign w:val="superscript"/>
        </w:rPr>
        <w:t>-</w:t>
      </w:r>
      <w:r>
        <w:t xml:space="preserve">           D.Mg</w:t>
      </w:r>
      <w:r>
        <w:rPr>
          <w:vertAlign w:val="superscript"/>
        </w:rPr>
        <w:t>2+</w:t>
      </w:r>
      <w:r>
        <w:t xml:space="preserve">          E.Mn</w:t>
      </w:r>
      <w:r>
        <w:rPr>
          <w:vertAlign w:val="superscript"/>
        </w:rPr>
        <w:t>2+</w:t>
      </w:r>
    </w:p>
    <w:p w:rsidR="00000000" w:rsidRDefault="00480373">
      <w:pPr>
        <w:spacing w:line="400" w:lineRule="exact"/>
        <w:rPr>
          <w:rFonts w:hint="eastAsia"/>
        </w:rPr>
      </w:pPr>
      <w:r>
        <w:rPr>
          <w:rFonts w:hint="eastAsia"/>
        </w:rPr>
        <w:t>2</w:t>
      </w:r>
      <w:r>
        <w:t>.</w:t>
      </w:r>
      <w:r>
        <w:rPr>
          <w:rFonts w:hint="eastAsia"/>
        </w:rPr>
        <w:t xml:space="preserve"> </w:t>
      </w:r>
      <w:r>
        <w:rPr>
          <w:rFonts w:hint="eastAsia"/>
        </w:rPr>
        <w:t>心室肌细胞动作电位</w:t>
      </w:r>
      <w:r>
        <w:rPr>
          <w:rFonts w:hint="eastAsia"/>
        </w:rPr>
        <w:t>0</w:t>
      </w:r>
      <w:r>
        <w:rPr>
          <w:rFonts w:hint="eastAsia"/>
        </w:rPr>
        <w:t>期的形成是因为（</w:t>
      </w:r>
      <w:r>
        <w:rPr>
          <w:rFonts w:hint="eastAsia"/>
        </w:rPr>
        <w:t xml:space="preserve">    </w:t>
      </w:r>
      <w:r>
        <w:rPr>
          <w:rFonts w:hint="eastAsia"/>
        </w:rPr>
        <w:t>）</w:t>
      </w:r>
    </w:p>
    <w:p w:rsidR="00000000" w:rsidRDefault="00480373">
      <w:pPr>
        <w:spacing w:line="400" w:lineRule="exact"/>
        <w:rPr>
          <w:rFonts w:hint="eastAsia"/>
        </w:rPr>
      </w:pPr>
      <w:r>
        <w:t>A.Ca</w:t>
      </w:r>
      <w:r>
        <w:rPr>
          <w:vertAlign w:val="superscript"/>
        </w:rPr>
        <w:t>2+</w:t>
      </w:r>
      <w:r>
        <w:rPr>
          <w:rFonts w:hint="eastAsia"/>
        </w:rPr>
        <w:t>外流</w:t>
      </w:r>
      <w:r>
        <w:rPr>
          <w:rFonts w:hint="eastAsia"/>
        </w:rPr>
        <w:t xml:space="preserve">        </w:t>
      </w:r>
      <w:r>
        <w:t>B.Ca</w:t>
      </w:r>
      <w:r>
        <w:rPr>
          <w:vertAlign w:val="superscript"/>
        </w:rPr>
        <w:t>2+</w:t>
      </w:r>
      <w:r>
        <w:rPr>
          <w:rFonts w:hint="eastAsia"/>
        </w:rPr>
        <w:t>内流</w:t>
      </w:r>
      <w:r>
        <w:rPr>
          <w:rFonts w:hint="eastAsia"/>
        </w:rPr>
        <w:t xml:space="preserve">          </w:t>
      </w:r>
      <w:r>
        <w:t>C.Na</w:t>
      </w:r>
      <w:r>
        <w:rPr>
          <w:vertAlign w:val="superscript"/>
        </w:rPr>
        <w:t>+</w:t>
      </w:r>
      <w:r>
        <w:rPr>
          <w:rFonts w:hint="eastAsia"/>
        </w:rPr>
        <w:t>内流</w:t>
      </w:r>
      <w:r>
        <w:rPr>
          <w:rFonts w:hint="eastAsia"/>
        </w:rPr>
        <w:t xml:space="preserve">        </w:t>
      </w:r>
      <w:r>
        <w:t>D.K</w:t>
      </w:r>
      <w:r>
        <w:rPr>
          <w:vertAlign w:val="superscript"/>
        </w:rPr>
        <w:t>+</w:t>
      </w:r>
      <w:r>
        <w:rPr>
          <w:rFonts w:hint="eastAsia"/>
        </w:rPr>
        <w:t>外流</w:t>
      </w:r>
      <w:r>
        <w:rPr>
          <w:rFonts w:hint="eastAsia"/>
        </w:rPr>
        <w:t xml:space="preserve">  </w:t>
      </w:r>
      <w:r>
        <w:t>E.K</w:t>
      </w:r>
      <w:r>
        <w:rPr>
          <w:vertAlign w:val="superscript"/>
        </w:rPr>
        <w:t>+</w:t>
      </w:r>
      <w:r>
        <w:rPr>
          <w:rFonts w:hint="eastAsia"/>
        </w:rPr>
        <w:t>内流</w:t>
      </w:r>
    </w:p>
    <w:p w:rsidR="00000000" w:rsidRDefault="00480373">
      <w:pPr>
        <w:spacing w:line="400" w:lineRule="exact"/>
        <w:rPr>
          <w:rFonts w:hint="eastAsia"/>
        </w:rPr>
      </w:pPr>
      <w:r>
        <w:rPr>
          <w:rFonts w:hint="eastAsia"/>
        </w:rPr>
        <w:t xml:space="preserve">3. </w:t>
      </w:r>
      <w:r>
        <w:rPr>
          <w:rFonts w:hint="eastAsia"/>
        </w:rPr>
        <w:t>蒲肯</w:t>
      </w:r>
      <w:r>
        <w:rPr>
          <w:rFonts w:hint="eastAsia"/>
        </w:rPr>
        <w:t>野纤维细胞有自律性是因为（</w:t>
      </w:r>
      <w:r>
        <w:rPr>
          <w:rFonts w:hint="eastAsia"/>
        </w:rPr>
        <w:t xml:space="preserve">    </w:t>
      </w:r>
      <w:r>
        <w:rPr>
          <w:rFonts w:hint="eastAsia"/>
        </w:rPr>
        <w:t>）</w:t>
      </w:r>
    </w:p>
    <w:p w:rsidR="00000000" w:rsidRDefault="00480373">
      <w:pPr>
        <w:spacing w:line="400" w:lineRule="exact"/>
        <w:rPr>
          <w:rFonts w:hint="eastAsia"/>
        </w:rPr>
      </w:pPr>
      <w:r>
        <w:t>A.0</w:t>
      </w:r>
      <w:r>
        <w:rPr>
          <w:rFonts w:hint="eastAsia"/>
        </w:rPr>
        <w:t>期去极化速度快</w:t>
      </w:r>
      <w:r>
        <w:rPr>
          <w:rFonts w:hint="eastAsia"/>
        </w:rPr>
        <w:t xml:space="preserve">         </w:t>
      </w:r>
      <w:r>
        <w:t>B.</w:t>
      </w:r>
      <w:r>
        <w:rPr>
          <w:rFonts w:hint="eastAsia"/>
        </w:rPr>
        <w:t>4</w:t>
      </w:r>
      <w:r>
        <w:rPr>
          <w:rFonts w:hint="eastAsia"/>
        </w:rPr>
        <w:t>期有舒张期自动去极化</w:t>
      </w:r>
    </w:p>
    <w:p w:rsidR="00000000" w:rsidRDefault="00480373">
      <w:pPr>
        <w:spacing w:line="400" w:lineRule="exact"/>
      </w:pPr>
      <w:r>
        <w:t>C.</w:t>
      </w:r>
      <w:r>
        <w:rPr>
          <w:rFonts w:hint="eastAsia"/>
        </w:rPr>
        <w:t>2</w:t>
      </w:r>
      <w:r>
        <w:rPr>
          <w:rFonts w:hint="eastAsia"/>
        </w:rPr>
        <w:t>期持续时间很长</w:t>
      </w:r>
      <w:r>
        <w:rPr>
          <w:rFonts w:hint="eastAsia"/>
        </w:rPr>
        <w:t xml:space="preserve">         </w:t>
      </w:r>
      <w:r>
        <w:t>D.</w:t>
      </w:r>
      <w:r>
        <w:rPr>
          <w:rFonts w:hint="eastAsia"/>
        </w:rPr>
        <w:t>3</w:t>
      </w:r>
      <w:r>
        <w:rPr>
          <w:rFonts w:hint="eastAsia"/>
        </w:rPr>
        <w:t>期有舒张期自动去极化</w:t>
      </w:r>
      <w:r>
        <w:rPr>
          <w:rFonts w:hint="eastAsia"/>
        </w:rPr>
        <w:t xml:space="preserve">   </w:t>
      </w:r>
      <w:r>
        <w:t>E.</w:t>
      </w:r>
      <w:r>
        <w:rPr>
          <w:rFonts w:hint="eastAsia"/>
        </w:rPr>
        <w:t>1</w:t>
      </w:r>
      <w:r>
        <w:rPr>
          <w:rFonts w:hint="eastAsia"/>
        </w:rPr>
        <w:t>期持续时间很长。</w:t>
      </w:r>
    </w:p>
    <w:p w:rsidR="00000000" w:rsidRDefault="00480373">
      <w:pPr>
        <w:spacing w:line="400" w:lineRule="exact"/>
        <w:rPr>
          <w:rFonts w:hint="eastAsia"/>
        </w:rPr>
      </w:pPr>
      <w:r>
        <w:rPr>
          <w:rFonts w:hint="eastAsia"/>
        </w:rPr>
        <w:t>4</w:t>
      </w:r>
      <w:r>
        <w:t>.</w:t>
      </w:r>
      <w:r>
        <w:rPr>
          <w:rFonts w:hint="eastAsia"/>
        </w:rPr>
        <w:t xml:space="preserve"> </w:t>
      </w:r>
      <w:r>
        <w:rPr>
          <w:rFonts w:hint="eastAsia"/>
        </w:rPr>
        <w:t>传导速度最快的是</w:t>
      </w:r>
    </w:p>
    <w:p w:rsidR="00000000" w:rsidRDefault="00480373">
      <w:pPr>
        <w:spacing w:line="400" w:lineRule="exact"/>
        <w:rPr>
          <w:rFonts w:hint="eastAsia"/>
        </w:rPr>
      </w:pPr>
      <w:r>
        <w:t>A.</w:t>
      </w:r>
      <w:r>
        <w:rPr>
          <w:rFonts w:hint="eastAsia"/>
        </w:rPr>
        <w:t>房间束</w:t>
      </w:r>
      <w:r>
        <w:rPr>
          <w:rFonts w:hint="eastAsia"/>
        </w:rPr>
        <w:t xml:space="preserve">        </w:t>
      </w:r>
      <w:r>
        <w:t>B.</w:t>
      </w:r>
      <w:r>
        <w:rPr>
          <w:rFonts w:hint="eastAsia"/>
        </w:rPr>
        <w:t>蒲肯野纤维</w:t>
      </w:r>
      <w:r>
        <w:rPr>
          <w:rFonts w:hint="eastAsia"/>
        </w:rPr>
        <w:t xml:space="preserve">        </w:t>
      </w:r>
      <w:r>
        <w:t>C.</w:t>
      </w:r>
      <w:r>
        <w:rPr>
          <w:rFonts w:hint="eastAsia"/>
        </w:rPr>
        <w:t>左束支</w:t>
      </w:r>
      <w:r>
        <w:rPr>
          <w:rFonts w:hint="eastAsia"/>
        </w:rPr>
        <w:t xml:space="preserve">     </w:t>
      </w:r>
      <w:r>
        <w:t>D.</w:t>
      </w:r>
      <w:r>
        <w:rPr>
          <w:rFonts w:hint="eastAsia"/>
        </w:rPr>
        <w:t>右束支</w:t>
      </w:r>
      <w:r>
        <w:rPr>
          <w:rFonts w:hint="eastAsia"/>
        </w:rPr>
        <w:t xml:space="preserve">   </w:t>
      </w:r>
      <w:r>
        <w:t>E.</w:t>
      </w:r>
      <w:r>
        <w:rPr>
          <w:rFonts w:hint="eastAsia"/>
        </w:rPr>
        <w:t>房室结</w:t>
      </w:r>
    </w:p>
    <w:p w:rsidR="00000000" w:rsidRDefault="00480373">
      <w:pPr>
        <w:spacing w:line="400" w:lineRule="exact"/>
        <w:rPr>
          <w:rFonts w:hint="eastAsia"/>
        </w:rPr>
      </w:pPr>
      <w:r>
        <w:rPr>
          <w:rFonts w:hint="eastAsia"/>
        </w:rPr>
        <w:t xml:space="preserve">5. </w:t>
      </w:r>
      <w:r>
        <w:rPr>
          <w:rFonts w:hint="eastAsia"/>
        </w:rPr>
        <w:t>心室充盈时心室内的压力是（</w:t>
      </w:r>
      <w:r>
        <w:rPr>
          <w:rFonts w:hint="eastAsia"/>
        </w:rPr>
        <w:t xml:space="preserve">  </w:t>
      </w:r>
      <w:r>
        <w:rPr>
          <w:rFonts w:hint="eastAsia"/>
        </w:rPr>
        <w:t>）</w:t>
      </w:r>
    </w:p>
    <w:p w:rsidR="00000000" w:rsidRDefault="00480373">
      <w:pPr>
        <w:spacing w:line="400" w:lineRule="exact"/>
        <w:rPr>
          <w:rFonts w:hint="eastAsia"/>
        </w:rPr>
      </w:pPr>
      <w:r>
        <w:t>A.</w:t>
      </w:r>
      <w:r>
        <w:rPr>
          <w:rFonts w:hint="eastAsia"/>
        </w:rPr>
        <w:t>房内压</w:t>
      </w:r>
      <w:r>
        <w:t>&gt;</w:t>
      </w:r>
      <w:r>
        <w:rPr>
          <w:rFonts w:hint="eastAsia"/>
        </w:rPr>
        <w:t>室内压</w:t>
      </w:r>
      <w:r>
        <w:t>&gt;</w:t>
      </w:r>
      <w:r>
        <w:rPr>
          <w:rFonts w:hint="eastAsia"/>
        </w:rPr>
        <w:t>主动脉压</w:t>
      </w:r>
      <w:r>
        <w:rPr>
          <w:rFonts w:hint="eastAsia"/>
        </w:rPr>
        <w:t xml:space="preserve">        </w:t>
      </w:r>
      <w:r>
        <w:t xml:space="preserve"> </w:t>
      </w:r>
      <w:r>
        <w:rPr>
          <w:rFonts w:hint="eastAsia"/>
        </w:rPr>
        <w:t xml:space="preserve"> </w:t>
      </w:r>
      <w:r>
        <w:t>B.</w:t>
      </w:r>
      <w:r>
        <w:rPr>
          <w:rFonts w:hint="eastAsia"/>
        </w:rPr>
        <w:t>房内压</w:t>
      </w:r>
      <w:r>
        <w:t>&lt;</w:t>
      </w:r>
      <w:r>
        <w:rPr>
          <w:rFonts w:hint="eastAsia"/>
        </w:rPr>
        <w:t>室内压</w:t>
      </w:r>
      <w:r>
        <w:t>&gt;</w:t>
      </w:r>
      <w:r>
        <w:rPr>
          <w:rFonts w:hint="eastAsia"/>
        </w:rPr>
        <w:t>主动脉压</w:t>
      </w:r>
    </w:p>
    <w:p w:rsidR="00000000" w:rsidRDefault="00480373">
      <w:pPr>
        <w:spacing w:line="400" w:lineRule="exact"/>
      </w:pPr>
      <w:r>
        <w:t>C.</w:t>
      </w:r>
      <w:r>
        <w:rPr>
          <w:rFonts w:hint="eastAsia"/>
        </w:rPr>
        <w:t>房内压</w:t>
      </w:r>
      <w:r>
        <w:t>&gt;</w:t>
      </w:r>
      <w:r>
        <w:rPr>
          <w:rFonts w:hint="eastAsia"/>
        </w:rPr>
        <w:t>室内压</w:t>
      </w:r>
      <w:r>
        <w:t>&lt;</w:t>
      </w:r>
      <w:r>
        <w:rPr>
          <w:rFonts w:hint="eastAsia"/>
        </w:rPr>
        <w:t>主动脉压</w:t>
      </w:r>
      <w:r>
        <w:rPr>
          <w:rFonts w:hint="eastAsia"/>
        </w:rPr>
        <w:t xml:space="preserve">        </w:t>
      </w:r>
      <w:r>
        <w:t xml:space="preserve"> </w:t>
      </w:r>
      <w:r>
        <w:rPr>
          <w:rFonts w:hint="eastAsia"/>
        </w:rPr>
        <w:t xml:space="preserve"> </w:t>
      </w:r>
      <w:r>
        <w:t>D.</w:t>
      </w:r>
      <w:r>
        <w:rPr>
          <w:rFonts w:hint="eastAsia"/>
        </w:rPr>
        <w:t>房内压</w:t>
      </w:r>
      <w:r>
        <w:t>&lt;</w:t>
      </w:r>
      <w:r>
        <w:rPr>
          <w:rFonts w:hint="eastAsia"/>
        </w:rPr>
        <w:t>室内压</w:t>
      </w:r>
      <w:r>
        <w:t>&lt;</w:t>
      </w:r>
      <w:r>
        <w:rPr>
          <w:rFonts w:hint="eastAsia"/>
        </w:rPr>
        <w:t>主动脉压</w:t>
      </w:r>
    </w:p>
    <w:p w:rsidR="00000000" w:rsidRDefault="00480373">
      <w:pPr>
        <w:spacing w:line="400" w:lineRule="exact"/>
        <w:rPr>
          <w:rFonts w:hint="eastAsia"/>
        </w:rPr>
      </w:pPr>
      <w:r>
        <w:rPr>
          <w:rFonts w:hint="eastAsia"/>
        </w:rPr>
        <w:t>6</w:t>
      </w:r>
      <w:r>
        <w:t>.</w:t>
      </w:r>
      <w:r>
        <w:rPr>
          <w:rFonts w:hint="eastAsia"/>
        </w:rPr>
        <w:t xml:space="preserve"> </w:t>
      </w:r>
      <w:r>
        <w:rPr>
          <w:rFonts w:hint="eastAsia"/>
        </w:rPr>
        <w:t>外周阻力最大的血管是（</w:t>
      </w:r>
      <w:r>
        <w:rPr>
          <w:rFonts w:hint="eastAsia"/>
        </w:rPr>
        <w:t xml:space="preserve">  </w:t>
      </w:r>
      <w:r>
        <w:rPr>
          <w:rFonts w:hint="eastAsia"/>
        </w:rPr>
        <w:t>）</w:t>
      </w:r>
    </w:p>
    <w:p w:rsidR="00000000" w:rsidRDefault="00480373">
      <w:pPr>
        <w:spacing w:line="400" w:lineRule="exact"/>
        <w:rPr>
          <w:rFonts w:hint="eastAsia"/>
        </w:rPr>
      </w:pPr>
      <w:r>
        <w:t xml:space="preserve">A. </w:t>
      </w:r>
      <w:r>
        <w:rPr>
          <w:rFonts w:hint="eastAsia"/>
        </w:rPr>
        <w:t>毛细血管</w:t>
      </w:r>
      <w:r>
        <w:rPr>
          <w:rFonts w:hint="eastAsia"/>
        </w:rPr>
        <w:t xml:space="preserve">                       </w:t>
      </w:r>
      <w:r>
        <w:t>B.</w:t>
      </w:r>
      <w:r>
        <w:rPr>
          <w:rFonts w:hint="eastAsia"/>
        </w:rPr>
        <w:t>小动脉和微动脉</w:t>
      </w:r>
    </w:p>
    <w:p w:rsidR="00000000" w:rsidRDefault="00480373">
      <w:pPr>
        <w:spacing w:line="400" w:lineRule="exact"/>
        <w:rPr>
          <w:rFonts w:hint="eastAsia"/>
        </w:rPr>
      </w:pPr>
      <w:r>
        <w:t>C.</w:t>
      </w:r>
      <w:r>
        <w:rPr>
          <w:rFonts w:hint="eastAsia"/>
        </w:rPr>
        <w:t>小静脉</w:t>
      </w:r>
      <w:r>
        <w:rPr>
          <w:rFonts w:hint="eastAsia"/>
        </w:rPr>
        <w:t xml:space="preserve">                          </w:t>
      </w:r>
      <w:r>
        <w:t>D.</w:t>
      </w:r>
      <w:r>
        <w:rPr>
          <w:rFonts w:hint="eastAsia"/>
        </w:rPr>
        <w:t>中动脉</w:t>
      </w:r>
    </w:p>
    <w:p w:rsidR="00000000" w:rsidRDefault="00480373">
      <w:pPr>
        <w:spacing w:line="400" w:lineRule="exact"/>
        <w:rPr>
          <w:rFonts w:hint="eastAsia"/>
        </w:rPr>
      </w:pPr>
      <w:r>
        <w:rPr>
          <w:rFonts w:hint="eastAsia"/>
        </w:rPr>
        <w:t xml:space="preserve">7. </w:t>
      </w:r>
      <w:r>
        <w:rPr>
          <w:rFonts w:hint="eastAsia"/>
        </w:rPr>
        <w:t>射血期心室内的压力是</w:t>
      </w:r>
      <w:r>
        <w:rPr>
          <w:rFonts w:hint="eastAsia"/>
        </w:rPr>
        <w:t>(  )</w:t>
      </w:r>
    </w:p>
    <w:p w:rsidR="00000000" w:rsidRDefault="00480373">
      <w:pPr>
        <w:spacing w:line="400" w:lineRule="exact"/>
      </w:pPr>
      <w:r>
        <w:t>A.</w:t>
      </w:r>
      <w:r>
        <w:rPr>
          <w:rFonts w:hint="eastAsia"/>
        </w:rPr>
        <w:t>室内压</w:t>
      </w:r>
      <w:r>
        <w:t>&gt;</w:t>
      </w:r>
      <w:r>
        <w:rPr>
          <w:rFonts w:hint="eastAsia"/>
        </w:rPr>
        <w:t>房内压</w:t>
      </w:r>
      <w:r>
        <w:t>&gt;</w:t>
      </w:r>
      <w:r>
        <w:rPr>
          <w:rFonts w:hint="eastAsia"/>
        </w:rPr>
        <w:t>主动脉压</w:t>
      </w:r>
      <w:r>
        <w:rPr>
          <w:rFonts w:hint="eastAsia"/>
        </w:rPr>
        <w:t xml:space="preserve">        </w:t>
      </w:r>
      <w:r>
        <w:t>B.</w:t>
      </w:r>
      <w:r>
        <w:rPr>
          <w:rFonts w:hint="eastAsia"/>
        </w:rPr>
        <w:t xml:space="preserve"> </w:t>
      </w:r>
      <w:r>
        <w:rPr>
          <w:rFonts w:hint="eastAsia"/>
        </w:rPr>
        <w:t>房内压</w:t>
      </w:r>
      <w:r>
        <w:t>&lt;</w:t>
      </w:r>
      <w:r>
        <w:rPr>
          <w:rFonts w:hint="eastAsia"/>
        </w:rPr>
        <w:t>室内压</w:t>
      </w:r>
      <w:r>
        <w:t>&lt;</w:t>
      </w:r>
      <w:r>
        <w:rPr>
          <w:rFonts w:hint="eastAsia"/>
        </w:rPr>
        <w:t>主动脉压</w:t>
      </w:r>
    </w:p>
    <w:p w:rsidR="00000000" w:rsidRDefault="00480373">
      <w:pPr>
        <w:spacing w:line="400" w:lineRule="exact"/>
      </w:pPr>
      <w:r>
        <w:t>C.</w:t>
      </w:r>
      <w:r>
        <w:rPr>
          <w:rFonts w:hint="eastAsia"/>
        </w:rPr>
        <w:t xml:space="preserve"> </w:t>
      </w:r>
      <w:r>
        <w:rPr>
          <w:rFonts w:hint="eastAsia"/>
        </w:rPr>
        <w:t>房内压</w:t>
      </w:r>
      <w:r>
        <w:t>&lt;</w:t>
      </w:r>
      <w:r>
        <w:rPr>
          <w:rFonts w:hint="eastAsia"/>
        </w:rPr>
        <w:t>室内压</w:t>
      </w:r>
      <w:r>
        <w:t>&gt;</w:t>
      </w:r>
      <w:r>
        <w:rPr>
          <w:rFonts w:hint="eastAsia"/>
        </w:rPr>
        <w:t>主动脉压</w:t>
      </w:r>
      <w:r>
        <w:t xml:space="preserve">       </w:t>
      </w:r>
      <w:r>
        <w:rPr>
          <w:rFonts w:hint="eastAsia"/>
        </w:rPr>
        <w:t>D</w:t>
      </w:r>
      <w:r>
        <w:rPr>
          <w:rFonts w:hint="eastAsia"/>
        </w:rPr>
        <w:t>房内压</w:t>
      </w:r>
      <w:r>
        <w:t>&gt;</w:t>
      </w:r>
      <w:r>
        <w:rPr>
          <w:rFonts w:hint="eastAsia"/>
        </w:rPr>
        <w:t>室内压</w:t>
      </w:r>
      <w:r>
        <w:t>&lt;</w:t>
      </w:r>
      <w:r>
        <w:rPr>
          <w:rFonts w:hint="eastAsia"/>
        </w:rPr>
        <w:t>主动脉压</w:t>
      </w:r>
    </w:p>
    <w:p w:rsidR="00000000" w:rsidRDefault="00480373">
      <w:pPr>
        <w:spacing w:line="400" w:lineRule="exact"/>
      </w:pPr>
      <w:r>
        <w:t>E.</w:t>
      </w:r>
      <w:r>
        <w:rPr>
          <w:rFonts w:hint="eastAsia"/>
        </w:rPr>
        <w:t xml:space="preserve"> </w:t>
      </w:r>
      <w:r>
        <w:rPr>
          <w:rFonts w:hint="eastAsia"/>
        </w:rPr>
        <w:t>房内压</w:t>
      </w:r>
      <w:r>
        <w:t>&gt;</w:t>
      </w:r>
      <w:r>
        <w:rPr>
          <w:rFonts w:hint="eastAsia"/>
        </w:rPr>
        <w:t>室内压</w:t>
      </w:r>
      <w:r>
        <w:t>&gt;</w:t>
      </w:r>
      <w:r>
        <w:rPr>
          <w:rFonts w:hint="eastAsia"/>
        </w:rPr>
        <w:t>主动脉压</w:t>
      </w:r>
    </w:p>
    <w:p w:rsidR="00000000" w:rsidRDefault="00480373">
      <w:pPr>
        <w:spacing w:line="400" w:lineRule="exact"/>
        <w:rPr>
          <w:rFonts w:hint="eastAsia"/>
        </w:rPr>
      </w:pPr>
      <w:r>
        <w:rPr>
          <w:rFonts w:hint="eastAsia"/>
        </w:rPr>
        <w:t>8</w:t>
      </w:r>
      <w:r>
        <w:t>.</w:t>
      </w:r>
      <w:r>
        <w:rPr>
          <w:rFonts w:hint="eastAsia"/>
        </w:rPr>
        <w:t xml:space="preserve"> </w:t>
      </w:r>
      <w:r>
        <w:rPr>
          <w:rFonts w:hint="eastAsia"/>
        </w:rPr>
        <w:t>正常心电图</w:t>
      </w:r>
      <w:r>
        <w:t>QRS</w:t>
      </w:r>
      <w:r>
        <w:rPr>
          <w:rFonts w:hint="eastAsia"/>
        </w:rPr>
        <w:t>波代表</w:t>
      </w:r>
      <w:r>
        <w:rPr>
          <w:rFonts w:hint="eastAsia"/>
        </w:rPr>
        <w:t>(  )</w:t>
      </w:r>
    </w:p>
    <w:p w:rsidR="00000000" w:rsidRDefault="00480373">
      <w:pPr>
        <w:spacing w:line="400" w:lineRule="exact"/>
        <w:rPr>
          <w:rFonts w:hint="eastAsia"/>
        </w:rPr>
      </w:pPr>
      <w:r>
        <w:t>A.</w:t>
      </w:r>
      <w:r>
        <w:rPr>
          <w:rFonts w:hint="eastAsia"/>
        </w:rPr>
        <w:t>心房兴奋过程</w:t>
      </w:r>
      <w:r>
        <w:rPr>
          <w:rFonts w:hint="eastAsia"/>
        </w:rPr>
        <w:t xml:space="preserve">                   </w:t>
      </w:r>
      <w:r>
        <w:t>B.</w:t>
      </w:r>
      <w:r>
        <w:rPr>
          <w:rFonts w:hint="eastAsia"/>
        </w:rPr>
        <w:t>心室兴奋过程</w:t>
      </w:r>
    </w:p>
    <w:p w:rsidR="00000000" w:rsidRDefault="00480373">
      <w:pPr>
        <w:spacing w:line="400" w:lineRule="exact"/>
        <w:rPr>
          <w:rFonts w:hint="eastAsia"/>
        </w:rPr>
      </w:pPr>
      <w:r>
        <w:t>C.</w:t>
      </w:r>
      <w:r>
        <w:rPr>
          <w:rFonts w:hint="eastAsia"/>
        </w:rPr>
        <w:t>心室复极化过程</w:t>
      </w:r>
      <w:r>
        <w:rPr>
          <w:rFonts w:hint="eastAsia"/>
        </w:rPr>
        <w:t xml:space="preserve">                 </w:t>
      </w:r>
      <w:r>
        <w:t>D.</w:t>
      </w:r>
      <w:r>
        <w:rPr>
          <w:rFonts w:hint="eastAsia"/>
        </w:rPr>
        <w:t>心房开始兴奋到心室开始兴奋之间的时间</w:t>
      </w:r>
      <w:r>
        <w:rPr>
          <w:rFonts w:hint="eastAsia"/>
        </w:rPr>
        <w:t xml:space="preserve">              </w:t>
      </w:r>
    </w:p>
    <w:p w:rsidR="00000000" w:rsidRDefault="00480373">
      <w:pPr>
        <w:spacing w:line="400" w:lineRule="exact"/>
        <w:rPr>
          <w:rFonts w:hint="eastAsia"/>
        </w:rPr>
      </w:pPr>
      <w:r>
        <w:t>E.</w:t>
      </w:r>
      <w:r>
        <w:rPr>
          <w:rFonts w:hint="eastAsia"/>
        </w:rPr>
        <w:t>心室开始兴奋到心室全部复极化完了之间的时间</w:t>
      </w:r>
    </w:p>
    <w:p w:rsidR="00000000" w:rsidRDefault="00480373">
      <w:pPr>
        <w:spacing w:line="400" w:lineRule="exact"/>
        <w:rPr>
          <w:rFonts w:hint="eastAsia"/>
        </w:rPr>
      </w:pPr>
      <w:r>
        <w:rPr>
          <w:rFonts w:hint="eastAsia"/>
        </w:rPr>
        <w:t xml:space="preserve">9. </w:t>
      </w:r>
      <w:r>
        <w:rPr>
          <w:rFonts w:hint="eastAsia"/>
        </w:rPr>
        <w:t>正常心电图</w:t>
      </w:r>
      <w:r>
        <w:t>P-R</w:t>
      </w:r>
      <w:r>
        <w:rPr>
          <w:rFonts w:hint="eastAsia"/>
        </w:rPr>
        <w:t>间期代表</w:t>
      </w:r>
      <w:r>
        <w:rPr>
          <w:rFonts w:hint="eastAsia"/>
        </w:rPr>
        <w:t>(  )</w:t>
      </w:r>
    </w:p>
    <w:p w:rsidR="00000000" w:rsidRDefault="00480373">
      <w:pPr>
        <w:spacing w:line="400" w:lineRule="exact"/>
        <w:rPr>
          <w:rFonts w:hint="eastAsia"/>
        </w:rPr>
      </w:pPr>
      <w:r>
        <w:t>A.</w:t>
      </w:r>
      <w:r>
        <w:rPr>
          <w:rFonts w:hint="eastAsia"/>
        </w:rPr>
        <w:t>心房兴奋过程</w:t>
      </w:r>
      <w:r>
        <w:rPr>
          <w:rFonts w:hint="eastAsia"/>
        </w:rPr>
        <w:t xml:space="preserve">                   </w:t>
      </w:r>
      <w:r>
        <w:t>B.</w:t>
      </w:r>
      <w:r>
        <w:rPr>
          <w:rFonts w:hint="eastAsia"/>
        </w:rPr>
        <w:t>心室兴奋过程</w:t>
      </w:r>
    </w:p>
    <w:p w:rsidR="00000000" w:rsidRDefault="00480373">
      <w:pPr>
        <w:spacing w:line="400" w:lineRule="exact"/>
        <w:rPr>
          <w:rFonts w:hint="eastAsia"/>
        </w:rPr>
      </w:pPr>
      <w:r>
        <w:t>C.</w:t>
      </w:r>
      <w:r>
        <w:rPr>
          <w:rFonts w:hint="eastAsia"/>
        </w:rPr>
        <w:t>心室复极化过程</w:t>
      </w:r>
      <w:r>
        <w:rPr>
          <w:rFonts w:hint="eastAsia"/>
        </w:rPr>
        <w:t xml:space="preserve">                 </w:t>
      </w:r>
      <w:r>
        <w:t>D.</w:t>
      </w:r>
      <w:r>
        <w:rPr>
          <w:rFonts w:hint="eastAsia"/>
        </w:rPr>
        <w:t xml:space="preserve"> </w:t>
      </w:r>
      <w:r>
        <w:rPr>
          <w:rFonts w:hint="eastAsia"/>
        </w:rPr>
        <w:t>心室开始兴奋到心室全部复极化完了之间的时间</w:t>
      </w:r>
      <w:r>
        <w:rPr>
          <w:rFonts w:hint="eastAsia"/>
        </w:rPr>
        <w:t xml:space="preserve">               </w:t>
      </w:r>
      <w:r>
        <w:t>E.</w:t>
      </w:r>
      <w:r>
        <w:rPr>
          <w:rFonts w:hint="eastAsia"/>
        </w:rPr>
        <w:t xml:space="preserve"> </w:t>
      </w:r>
      <w:r>
        <w:rPr>
          <w:rFonts w:hint="eastAsia"/>
        </w:rPr>
        <w:t>心房开始兴奋到心室开始兴奋之间的时间</w:t>
      </w:r>
    </w:p>
    <w:p w:rsidR="00000000" w:rsidRDefault="00480373">
      <w:pPr>
        <w:spacing w:line="400" w:lineRule="exact"/>
        <w:rPr>
          <w:rFonts w:hint="eastAsia"/>
        </w:rPr>
      </w:pPr>
      <w:r>
        <w:rPr>
          <w:rFonts w:hint="eastAsia"/>
        </w:rPr>
        <w:t xml:space="preserve">10. </w:t>
      </w:r>
      <w:r>
        <w:rPr>
          <w:rFonts w:hint="eastAsia"/>
        </w:rPr>
        <w:t>收缩压主要反映</w:t>
      </w:r>
      <w:r>
        <w:rPr>
          <w:rFonts w:hint="eastAsia"/>
        </w:rPr>
        <w:t>(  )</w:t>
      </w:r>
    </w:p>
    <w:p w:rsidR="00000000" w:rsidRDefault="00480373">
      <w:pPr>
        <w:spacing w:line="400" w:lineRule="exact"/>
        <w:rPr>
          <w:rFonts w:hint="eastAsia"/>
        </w:rPr>
      </w:pPr>
      <w:r>
        <w:t>A.</w:t>
      </w:r>
      <w:r>
        <w:rPr>
          <w:rFonts w:hint="eastAsia"/>
        </w:rPr>
        <w:t>心率快</w:t>
      </w:r>
      <w:r>
        <w:rPr>
          <w:rFonts w:hint="eastAsia"/>
        </w:rPr>
        <w:t>慢</w:t>
      </w:r>
      <w:r>
        <w:rPr>
          <w:rFonts w:hint="eastAsia"/>
        </w:rPr>
        <w:t xml:space="preserve">               </w:t>
      </w:r>
      <w:r>
        <w:t>B.</w:t>
      </w:r>
      <w:r>
        <w:rPr>
          <w:rFonts w:hint="eastAsia"/>
        </w:rPr>
        <w:t>外周阻力大小</w:t>
      </w:r>
      <w:r>
        <w:rPr>
          <w:rFonts w:hint="eastAsia"/>
        </w:rPr>
        <w:t xml:space="preserve">         </w:t>
      </w:r>
      <w:r>
        <w:t>C.</w:t>
      </w:r>
      <w:r>
        <w:rPr>
          <w:rFonts w:hint="eastAsia"/>
        </w:rPr>
        <w:t>每搏输出量大小</w:t>
      </w:r>
    </w:p>
    <w:p w:rsidR="00000000" w:rsidRDefault="00480373">
      <w:pPr>
        <w:spacing w:line="400" w:lineRule="exact"/>
        <w:rPr>
          <w:rFonts w:hint="eastAsia"/>
        </w:rPr>
      </w:pPr>
      <w:r>
        <w:t>D.</w:t>
      </w:r>
      <w:r>
        <w:rPr>
          <w:rFonts w:hint="eastAsia"/>
        </w:rPr>
        <w:t>大动脉弹性</w:t>
      </w:r>
      <w:r>
        <w:rPr>
          <w:rFonts w:hint="eastAsia"/>
        </w:rPr>
        <w:t xml:space="preserve">            </w:t>
      </w:r>
      <w:r>
        <w:t>E.</w:t>
      </w:r>
      <w:r>
        <w:rPr>
          <w:rFonts w:hint="eastAsia"/>
        </w:rPr>
        <w:t>血量多少</w:t>
      </w:r>
    </w:p>
    <w:p w:rsidR="00000000" w:rsidRDefault="00480373">
      <w:pPr>
        <w:spacing w:line="400" w:lineRule="exact"/>
        <w:rPr>
          <w:rFonts w:hint="eastAsia"/>
        </w:rPr>
      </w:pPr>
      <w:r>
        <w:rPr>
          <w:rFonts w:hint="eastAsia"/>
        </w:rPr>
        <w:t xml:space="preserve">11. </w:t>
      </w:r>
      <w:r>
        <w:rPr>
          <w:rFonts w:hint="eastAsia"/>
        </w:rPr>
        <w:t>每搏输出量增大，其它因素不变时</w:t>
      </w:r>
      <w:r>
        <w:rPr>
          <w:rFonts w:hint="eastAsia"/>
        </w:rPr>
        <w:t>(  )</w:t>
      </w:r>
    </w:p>
    <w:p w:rsidR="00000000" w:rsidRDefault="00480373">
      <w:pPr>
        <w:numPr>
          <w:ilvl w:val="0"/>
          <w:numId w:val="1"/>
        </w:numPr>
        <w:spacing w:line="400" w:lineRule="exact"/>
        <w:rPr>
          <w:rFonts w:hint="eastAsia"/>
        </w:rPr>
      </w:pPr>
      <w:r>
        <w:rPr>
          <w:rFonts w:hint="eastAsia"/>
        </w:rPr>
        <w:t>收缩压升高，舒张压升高，脉压增大</w:t>
      </w:r>
      <w:r>
        <w:rPr>
          <w:rFonts w:hint="eastAsia"/>
        </w:rPr>
        <w:t xml:space="preserve">   </w:t>
      </w:r>
    </w:p>
    <w:p w:rsidR="00000000" w:rsidRDefault="00480373">
      <w:pPr>
        <w:spacing w:line="400" w:lineRule="exact"/>
        <w:rPr>
          <w:rFonts w:hint="eastAsia"/>
        </w:rPr>
      </w:pPr>
      <w:r>
        <w:t>B.</w:t>
      </w:r>
      <w:r>
        <w:rPr>
          <w:rFonts w:hint="eastAsia"/>
        </w:rPr>
        <w:t xml:space="preserve"> </w:t>
      </w:r>
      <w:r>
        <w:rPr>
          <w:rFonts w:hint="eastAsia"/>
        </w:rPr>
        <w:t>收缩压升高，舒张压升高，脉压减小</w:t>
      </w:r>
    </w:p>
    <w:p w:rsidR="00000000" w:rsidRDefault="00480373">
      <w:pPr>
        <w:spacing w:line="400" w:lineRule="exact"/>
        <w:rPr>
          <w:rFonts w:hint="eastAsia"/>
        </w:rPr>
      </w:pPr>
      <w:r>
        <w:t>C.</w:t>
      </w:r>
      <w:r>
        <w:rPr>
          <w:rFonts w:hint="eastAsia"/>
        </w:rPr>
        <w:t xml:space="preserve"> </w:t>
      </w:r>
      <w:r>
        <w:rPr>
          <w:rFonts w:hint="eastAsia"/>
        </w:rPr>
        <w:t>收缩压升高，舒张压降低，脉压增大</w:t>
      </w:r>
    </w:p>
    <w:p w:rsidR="00000000" w:rsidRDefault="00480373">
      <w:pPr>
        <w:spacing w:line="400" w:lineRule="exact"/>
      </w:pPr>
      <w:r>
        <w:t>D.</w:t>
      </w:r>
      <w:r>
        <w:rPr>
          <w:rFonts w:hint="eastAsia"/>
        </w:rPr>
        <w:t xml:space="preserve"> </w:t>
      </w:r>
      <w:r>
        <w:rPr>
          <w:rFonts w:hint="eastAsia"/>
        </w:rPr>
        <w:t>收缩压降低，舒张压降低，脉压变小</w:t>
      </w:r>
    </w:p>
    <w:p w:rsidR="00000000" w:rsidRDefault="00480373">
      <w:pPr>
        <w:spacing w:line="400" w:lineRule="exact"/>
      </w:pPr>
      <w:r>
        <w:t>E.</w:t>
      </w:r>
      <w:r>
        <w:rPr>
          <w:rFonts w:hint="eastAsia"/>
        </w:rPr>
        <w:t xml:space="preserve"> </w:t>
      </w:r>
      <w:r>
        <w:rPr>
          <w:rFonts w:hint="eastAsia"/>
        </w:rPr>
        <w:t>收缩压降低，舒张压降低，脉压增大</w:t>
      </w:r>
    </w:p>
    <w:p w:rsidR="00000000" w:rsidRDefault="00480373">
      <w:pPr>
        <w:spacing w:line="400" w:lineRule="exact"/>
        <w:rPr>
          <w:rFonts w:hint="eastAsia"/>
        </w:rPr>
      </w:pPr>
      <w:r>
        <w:rPr>
          <w:rFonts w:hint="eastAsia"/>
        </w:rPr>
        <w:t xml:space="preserve">12. </w:t>
      </w:r>
      <w:r>
        <w:rPr>
          <w:rFonts w:hint="eastAsia"/>
        </w:rPr>
        <w:t>外周阻力增加，其它因素不变时</w:t>
      </w:r>
      <w:r>
        <w:rPr>
          <w:rFonts w:hint="eastAsia"/>
        </w:rPr>
        <w:t>(  )</w:t>
      </w:r>
    </w:p>
    <w:p w:rsidR="00000000" w:rsidRDefault="00480373">
      <w:pPr>
        <w:spacing w:line="400" w:lineRule="exact"/>
        <w:rPr>
          <w:rFonts w:hint="eastAsia"/>
        </w:rPr>
      </w:pPr>
      <w:r>
        <w:t>A.</w:t>
      </w:r>
      <w:r>
        <w:rPr>
          <w:rFonts w:hint="eastAsia"/>
        </w:rPr>
        <w:t>收缩压升高，舒张压升高，脉压增大</w:t>
      </w:r>
      <w:r>
        <w:rPr>
          <w:rFonts w:hint="eastAsia"/>
        </w:rPr>
        <w:t xml:space="preserve">   </w:t>
      </w:r>
    </w:p>
    <w:p w:rsidR="00000000" w:rsidRDefault="00480373">
      <w:pPr>
        <w:spacing w:line="400" w:lineRule="exact"/>
        <w:rPr>
          <w:rFonts w:hint="eastAsia"/>
        </w:rPr>
      </w:pPr>
      <w:r>
        <w:t>B.</w:t>
      </w:r>
      <w:r>
        <w:rPr>
          <w:rFonts w:hint="eastAsia"/>
        </w:rPr>
        <w:t xml:space="preserve"> </w:t>
      </w:r>
      <w:r>
        <w:rPr>
          <w:rFonts w:hint="eastAsia"/>
        </w:rPr>
        <w:t>收缩压升高，舒张压升高，脉压减</w:t>
      </w:r>
      <w:r>
        <w:rPr>
          <w:rFonts w:hint="eastAsia"/>
        </w:rPr>
        <w:t>小</w:t>
      </w:r>
    </w:p>
    <w:p w:rsidR="00000000" w:rsidRDefault="00480373">
      <w:pPr>
        <w:spacing w:line="400" w:lineRule="exact"/>
        <w:rPr>
          <w:rFonts w:hint="eastAsia"/>
        </w:rPr>
      </w:pPr>
      <w:r>
        <w:t>C.</w:t>
      </w:r>
      <w:r>
        <w:rPr>
          <w:rFonts w:hint="eastAsia"/>
        </w:rPr>
        <w:t xml:space="preserve"> </w:t>
      </w:r>
      <w:r>
        <w:rPr>
          <w:rFonts w:hint="eastAsia"/>
        </w:rPr>
        <w:t>收缩压升高，舒张压降低，脉压增大</w:t>
      </w:r>
    </w:p>
    <w:p w:rsidR="00000000" w:rsidRDefault="00480373">
      <w:pPr>
        <w:spacing w:line="400" w:lineRule="exact"/>
      </w:pPr>
      <w:r>
        <w:t>D.</w:t>
      </w:r>
      <w:r>
        <w:rPr>
          <w:rFonts w:hint="eastAsia"/>
        </w:rPr>
        <w:t xml:space="preserve"> </w:t>
      </w:r>
      <w:r>
        <w:rPr>
          <w:rFonts w:hint="eastAsia"/>
        </w:rPr>
        <w:t>收缩压降低，舒张压降低，脉压变小</w:t>
      </w:r>
    </w:p>
    <w:p w:rsidR="00000000" w:rsidRDefault="00480373">
      <w:pPr>
        <w:spacing w:line="400" w:lineRule="exact"/>
      </w:pPr>
      <w:r>
        <w:t>E.</w:t>
      </w:r>
      <w:r>
        <w:rPr>
          <w:rFonts w:hint="eastAsia"/>
        </w:rPr>
        <w:t xml:space="preserve"> </w:t>
      </w:r>
      <w:r>
        <w:rPr>
          <w:rFonts w:hint="eastAsia"/>
        </w:rPr>
        <w:t>收缩压降低，舒张压降低，脉压增大</w:t>
      </w:r>
    </w:p>
    <w:p w:rsidR="00000000" w:rsidRDefault="00480373">
      <w:pPr>
        <w:spacing w:line="400" w:lineRule="exact"/>
        <w:rPr>
          <w:rFonts w:hint="eastAsia"/>
        </w:rPr>
      </w:pPr>
      <w:r>
        <w:rPr>
          <w:rFonts w:hint="eastAsia"/>
        </w:rPr>
        <w:t xml:space="preserve">13. </w:t>
      </w:r>
      <w:r>
        <w:rPr>
          <w:rFonts w:hint="eastAsia"/>
        </w:rPr>
        <w:t>迷走神经释放乙酰胆碱与心肌细胞膜上何种受体结合？</w:t>
      </w:r>
      <w:r>
        <w:rPr>
          <w:rFonts w:hint="eastAsia"/>
        </w:rPr>
        <w:t>(  )</w:t>
      </w:r>
    </w:p>
    <w:p w:rsidR="00000000" w:rsidRDefault="00480373">
      <w:pPr>
        <w:spacing w:line="400" w:lineRule="exact"/>
        <w:rPr>
          <w:rFonts w:hint="eastAsia"/>
        </w:rPr>
      </w:pPr>
      <w:r>
        <w:t>A.N</w:t>
      </w:r>
      <w:r>
        <w:rPr>
          <w:rFonts w:hint="eastAsia"/>
        </w:rPr>
        <w:t>受体</w:t>
      </w:r>
      <w:r>
        <w:rPr>
          <w:rFonts w:hint="eastAsia"/>
        </w:rPr>
        <w:t xml:space="preserve">           </w:t>
      </w:r>
      <w:r>
        <w:t>B.M</w:t>
      </w:r>
      <w:r>
        <w:rPr>
          <w:rFonts w:hint="eastAsia"/>
        </w:rPr>
        <w:t>受体</w:t>
      </w:r>
    </w:p>
    <w:p w:rsidR="00000000" w:rsidRDefault="00480373">
      <w:pPr>
        <w:spacing w:line="400" w:lineRule="exact"/>
      </w:pPr>
      <w:r>
        <w:t>C.</w:t>
      </w:r>
      <w:r>
        <w:rPr>
          <w:rFonts w:ascii="宋体" w:hAnsi="宋体" w:hint="eastAsia"/>
        </w:rPr>
        <w:t>α</w:t>
      </w:r>
      <w:r>
        <w:rPr>
          <w:rFonts w:hint="eastAsia"/>
        </w:rPr>
        <w:t>受体</w:t>
      </w:r>
      <w:r>
        <w:rPr>
          <w:rFonts w:hint="eastAsia"/>
        </w:rPr>
        <w:t xml:space="preserve"> </w:t>
      </w:r>
      <w:r>
        <w:rPr>
          <w:rFonts w:hint="eastAsia"/>
        </w:rPr>
        <w:t xml:space="preserve">　　　　　</w:t>
      </w:r>
      <w:r>
        <w:t>D.</w:t>
      </w:r>
      <w:r>
        <w:rPr>
          <w:rFonts w:ascii="宋体" w:hAnsi="宋体" w:hint="eastAsia"/>
        </w:rPr>
        <w:t>β</w:t>
      </w:r>
      <w:r>
        <w:rPr>
          <w:rFonts w:hint="eastAsia"/>
          <w:vertAlign w:val="subscript"/>
        </w:rPr>
        <w:t>1</w:t>
      </w:r>
      <w:r>
        <w:rPr>
          <w:rFonts w:hint="eastAsia"/>
        </w:rPr>
        <w:t>受体</w:t>
      </w:r>
    </w:p>
    <w:p w:rsidR="00000000" w:rsidRDefault="00480373">
      <w:pPr>
        <w:spacing w:line="400" w:lineRule="exact"/>
      </w:pPr>
      <w:r>
        <w:t>E.</w:t>
      </w:r>
      <w:r>
        <w:rPr>
          <w:rFonts w:ascii="宋体" w:hAnsi="宋体" w:hint="eastAsia"/>
        </w:rPr>
        <w:t xml:space="preserve"> </w:t>
      </w:r>
      <w:r>
        <w:rPr>
          <w:rFonts w:ascii="宋体" w:hAnsi="宋体" w:hint="eastAsia"/>
        </w:rPr>
        <w:t>β</w:t>
      </w:r>
      <w:r>
        <w:rPr>
          <w:rFonts w:hint="eastAsia"/>
          <w:vertAlign w:val="subscript"/>
        </w:rPr>
        <w:t>2</w:t>
      </w:r>
      <w:r>
        <w:rPr>
          <w:rFonts w:hint="eastAsia"/>
        </w:rPr>
        <w:t>受体</w:t>
      </w:r>
    </w:p>
    <w:p w:rsidR="00000000" w:rsidRDefault="00480373">
      <w:pPr>
        <w:spacing w:line="400" w:lineRule="exact"/>
        <w:rPr>
          <w:rFonts w:hint="eastAsia"/>
        </w:rPr>
      </w:pPr>
      <w:r>
        <w:rPr>
          <w:rFonts w:hint="eastAsia"/>
        </w:rPr>
        <w:t>14</w:t>
      </w:r>
      <w:r>
        <w:t>.</w:t>
      </w:r>
      <w:r>
        <w:rPr>
          <w:rFonts w:hint="eastAsia"/>
        </w:rPr>
        <w:t xml:space="preserve"> </w:t>
      </w:r>
      <w:r>
        <w:rPr>
          <w:rFonts w:hint="eastAsia"/>
        </w:rPr>
        <w:t>交感神经释放的去甲肾上腺素与心肌细胞膜上何种受体结合？</w:t>
      </w:r>
      <w:r>
        <w:rPr>
          <w:rFonts w:hint="eastAsia"/>
        </w:rPr>
        <w:t>(  )</w:t>
      </w:r>
    </w:p>
    <w:p w:rsidR="00000000" w:rsidRDefault="00480373">
      <w:pPr>
        <w:spacing w:line="400" w:lineRule="exact"/>
        <w:rPr>
          <w:rFonts w:hint="eastAsia"/>
        </w:rPr>
      </w:pPr>
      <w:r>
        <w:t>A.N</w:t>
      </w:r>
      <w:r>
        <w:rPr>
          <w:rFonts w:hint="eastAsia"/>
        </w:rPr>
        <w:t>受体</w:t>
      </w:r>
      <w:r>
        <w:rPr>
          <w:rFonts w:hint="eastAsia"/>
        </w:rPr>
        <w:t xml:space="preserve">           </w:t>
      </w:r>
      <w:r>
        <w:t>B.M</w:t>
      </w:r>
      <w:r>
        <w:rPr>
          <w:rFonts w:hint="eastAsia"/>
        </w:rPr>
        <w:t>受体</w:t>
      </w:r>
    </w:p>
    <w:p w:rsidR="00000000" w:rsidRDefault="00480373">
      <w:pPr>
        <w:spacing w:line="400" w:lineRule="exact"/>
      </w:pPr>
      <w:r>
        <w:t>C.</w:t>
      </w:r>
      <w:r>
        <w:rPr>
          <w:rFonts w:ascii="宋体" w:hAnsi="宋体" w:hint="eastAsia"/>
        </w:rPr>
        <w:t>α</w:t>
      </w:r>
      <w:r>
        <w:rPr>
          <w:rFonts w:hint="eastAsia"/>
        </w:rPr>
        <w:t>受体</w:t>
      </w:r>
      <w:r>
        <w:rPr>
          <w:rFonts w:hint="eastAsia"/>
        </w:rPr>
        <w:t xml:space="preserve"> </w:t>
      </w:r>
      <w:r>
        <w:rPr>
          <w:rFonts w:hint="eastAsia"/>
        </w:rPr>
        <w:t xml:space="preserve">　　　　　</w:t>
      </w:r>
      <w:r>
        <w:t>D.</w:t>
      </w:r>
      <w:r>
        <w:rPr>
          <w:rFonts w:ascii="宋体" w:hAnsi="宋体" w:hint="eastAsia"/>
        </w:rPr>
        <w:t>β</w:t>
      </w:r>
      <w:r>
        <w:rPr>
          <w:rFonts w:hint="eastAsia"/>
          <w:vertAlign w:val="subscript"/>
        </w:rPr>
        <w:t>1</w:t>
      </w:r>
      <w:r>
        <w:rPr>
          <w:rFonts w:hint="eastAsia"/>
        </w:rPr>
        <w:t>受体</w:t>
      </w:r>
      <w:r>
        <w:rPr>
          <w:rFonts w:hint="eastAsia"/>
        </w:rPr>
        <w:t xml:space="preserve">       </w:t>
      </w:r>
      <w:r>
        <w:t>E.</w:t>
      </w:r>
      <w:r>
        <w:rPr>
          <w:rFonts w:ascii="宋体" w:hAnsi="宋体" w:hint="eastAsia"/>
        </w:rPr>
        <w:t xml:space="preserve"> </w:t>
      </w:r>
      <w:r>
        <w:rPr>
          <w:rFonts w:ascii="宋体" w:hAnsi="宋体" w:hint="eastAsia"/>
        </w:rPr>
        <w:t>β</w:t>
      </w:r>
      <w:r>
        <w:rPr>
          <w:rFonts w:hint="eastAsia"/>
          <w:vertAlign w:val="subscript"/>
        </w:rPr>
        <w:t>2</w:t>
      </w:r>
      <w:r>
        <w:rPr>
          <w:rFonts w:hint="eastAsia"/>
        </w:rPr>
        <w:t>受体</w:t>
      </w:r>
    </w:p>
    <w:p w:rsidR="00000000" w:rsidRDefault="00480373">
      <w:pPr>
        <w:spacing w:line="400" w:lineRule="exact"/>
        <w:rPr>
          <w:rFonts w:hint="eastAsia"/>
        </w:rPr>
      </w:pPr>
      <w:r>
        <w:rPr>
          <w:rFonts w:hint="eastAsia"/>
        </w:rPr>
        <w:t xml:space="preserve">15. </w:t>
      </w:r>
      <w:r>
        <w:rPr>
          <w:rFonts w:hint="eastAsia"/>
        </w:rPr>
        <w:t>支配心脏的迷走神经节后纤维释放的递质是</w:t>
      </w:r>
      <w:r>
        <w:rPr>
          <w:rFonts w:hint="eastAsia"/>
        </w:rPr>
        <w:t>(  )</w:t>
      </w:r>
    </w:p>
    <w:p w:rsidR="00000000" w:rsidRDefault="00480373">
      <w:pPr>
        <w:spacing w:line="400" w:lineRule="exact"/>
        <w:rPr>
          <w:rFonts w:hint="eastAsia"/>
        </w:rPr>
      </w:pPr>
      <w:r>
        <w:t>A.</w:t>
      </w:r>
      <w:r>
        <w:rPr>
          <w:rFonts w:hint="eastAsia"/>
        </w:rPr>
        <w:t>乙酰胆碱</w:t>
      </w:r>
      <w:r>
        <w:rPr>
          <w:rFonts w:hint="eastAsia"/>
        </w:rPr>
        <w:t xml:space="preserve">         </w:t>
      </w:r>
      <w:r>
        <w:t>B.</w:t>
      </w:r>
      <w:r>
        <w:rPr>
          <w:rFonts w:hint="eastAsia"/>
        </w:rPr>
        <w:t>去甲肾上腺素</w:t>
      </w:r>
    </w:p>
    <w:p w:rsidR="00000000" w:rsidRDefault="00480373">
      <w:pPr>
        <w:spacing w:line="400" w:lineRule="exact"/>
        <w:rPr>
          <w:rFonts w:hint="eastAsia"/>
        </w:rPr>
      </w:pPr>
      <w:r>
        <w:t>C.</w:t>
      </w:r>
      <w:r>
        <w:rPr>
          <w:rFonts w:hint="eastAsia"/>
        </w:rPr>
        <w:t>肾上腺素</w:t>
      </w:r>
      <w:r>
        <w:rPr>
          <w:rFonts w:hint="eastAsia"/>
        </w:rPr>
        <w:t xml:space="preserve">         </w:t>
      </w:r>
      <w:r>
        <w:t>D.</w:t>
      </w:r>
      <w:r>
        <w:rPr>
          <w:rFonts w:hint="eastAsia"/>
        </w:rPr>
        <w:t>5-</w:t>
      </w:r>
      <w:r>
        <w:rPr>
          <w:rFonts w:hint="eastAsia"/>
        </w:rPr>
        <w:t>羟色胺</w:t>
      </w:r>
      <w:r>
        <w:rPr>
          <w:rFonts w:hint="eastAsia"/>
        </w:rPr>
        <w:t xml:space="preserve">       </w:t>
      </w:r>
      <w:r>
        <w:t>E.</w:t>
      </w:r>
      <w:r>
        <w:rPr>
          <w:rFonts w:ascii="宋体" w:hAnsi="宋体" w:hint="eastAsia"/>
        </w:rPr>
        <w:t>γ</w:t>
      </w:r>
      <w:r>
        <w:rPr>
          <w:rFonts w:hint="eastAsia"/>
        </w:rPr>
        <w:t>-</w:t>
      </w:r>
      <w:r>
        <w:rPr>
          <w:rFonts w:hint="eastAsia"/>
        </w:rPr>
        <w:t>氨基丁酸</w:t>
      </w:r>
    </w:p>
    <w:p w:rsidR="00000000" w:rsidRDefault="00480373">
      <w:pPr>
        <w:spacing w:line="400" w:lineRule="exact"/>
        <w:rPr>
          <w:rFonts w:hint="eastAsia"/>
        </w:rPr>
      </w:pPr>
      <w:r>
        <w:rPr>
          <w:rFonts w:hint="eastAsia"/>
        </w:rPr>
        <w:t xml:space="preserve">16. </w:t>
      </w:r>
      <w:r>
        <w:rPr>
          <w:rFonts w:hint="eastAsia"/>
        </w:rPr>
        <w:t>支配心脏的交感神经节后纤维释放的递质是</w:t>
      </w:r>
      <w:r>
        <w:rPr>
          <w:rFonts w:hint="eastAsia"/>
        </w:rPr>
        <w:t>(  )</w:t>
      </w:r>
    </w:p>
    <w:p w:rsidR="00000000" w:rsidRDefault="00480373">
      <w:pPr>
        <w:spacing w:line="400" w:lineRule="exact"/>
        <w:rPr>
          <w:rFonts w:hint="eastAsia"/>
        </w:rPr>
      </w:pPr>
      <w:r>
        <w:t>A.</w:t>
      </w:r>
      <w:r>
        <w:rPr>
          <w:rFonts w:hint="eastAsia"/>
        </w:rPr>
        <w:t>乙酰胆碱</w:t>
      </w:r>
      <w:r>
        <w:rPr>
          <w:rFonts w:hint="eastAsia"/>
        </w:rPr>
        <w:t xml:space="preserve">         </w:t>
      </w:r>
      <w:r>
        <w:t>B.</w:t>
      </w:r>
      <w:r>
        <w:rPr>
          <w:rFonts w:hint="eastAsia"/>
        </w:rPr>
        <w:t>去甲肾上腺素</w:t>
      </w:r>
    </w:p>
    <w:p w:rsidR="00000000" w:rsidRDefault="00480373">
      <w:pPr>
        <w:spacing w:line="400" w:lineRule="exact"/>
        <w:rPr>
          <w:rFonts w:hint="eastAsia"/>
        </w:rPr>
      </w:pPr>
      <w:r>
        <w:t>C.</w:t>
      </w:r>
      <w:r>
        <w:rPr>
          <w:rFonts w:hint="eastAsia"/>
        </w:rPr>
        <w:t>肾上腺素</w:t>
      </w:r>
      <w:r>
        <w:rPr>
          <w:rFonts w:hint="eastAsia"/>
        </w:rPr>
        <w:t xml:space="preserve">         </w:t>
      </w:r>
      <w:r>
        <w:t>D.</w:t>
      </w:r>
      <w:r>
        <w:rPr>
          <w:rFonts w:hint="eastAsia"/>
        </w:rPr>
        <w:t>5-</w:t>
      </w:r>
      <w:r>
        <w:rPr>
          <w:rFonts w:hint="eastAsia"/>
        </w:rPr>
        <w:t>羟色胺</w:t>
      </w:r>
      <w:r>
        <w:rPr>
          <w:rFonts w:hint="eastAsia"/>
        </w:rPr>
        <w:t xml:space="preserve">      </w:t>
      </w:r>
      <w:r>
        <w:t>E.</w:t>
      </w:r>
      <w:r>
        <w:rPr>
          <w:rFonts w:ascii="宋体" w:hAnsi="宋体" w:hint="eastAsia"/>
        </w:rPr>
        <w:t>γ</w:t>
      </w:r>
      <w:r>
        <w:rPr>
          <w:rFonts w:hint="eastAsia"/>
        </w:rPr>
        <w:t>-</w:t>
      </w:r>
      <w:r>
        <w:rPr>
          <w:rFonts w:hint="eastAsia"/>
        </w:rPr>
        <w:t>氨基丁酸</w:t>
      </w:r>
    </w:p>
    <w:p w:rsidR="00000000" w:rsidRDefault="00480373">
      <w:pPr>
        <w:spacing w:line="400" w:lineRule="exact"/>
        <w:rPr>
          <w:rFonts w:hint="eastAsia"/>
        </w:rPr>
      </w:pPr>
      <w:r>
        <w:rPr>
          <w:rFonts w:hint="eastAsia"/>
        </w:rPr>
        <w:t xml:space="preserve">17. </w:t>
      </w:r>
      <w:r>
        <w:rPr>
          <w:rFonts w:hint="eastAsia"/>
        </w:rPr>
        <w:t>交感舒血管神经节后纤维释放的递质是</w:t>
      </w:r>
      <w:r>
        <w:rPr>
          <w:rFonts w:hint="eastAsia"/>
        </w:rPr>
        <w:t>(  )</w:t>
      </w:r>
    </w:p>
    <w:p w:rsidR="00000000" w:rsidRDefault="00480373">
      <w:pPr>
        <w:spacing w:line="400" w:lineRule="exact"/>
        <w:rPr>
          <w:rFonts w:hint="eastAsia"/>
        </w:rPr>
      </w:pPr>
      <w:r>
        <w:t>A.</w:t>
      </w:r>
      <w:r>
        <w:rPr>
          <w:rFonts w:hint="eastAsia"/>
        </w:rPr>
        <w:t>乙酰胆碱</w:t>
      </w:r>
      <w:r>
        <w:rPr>
          <w:rFonts w:hint="eastAsia"/>
        </w:rPr>
        <w:t xml:space="preserve">         </w:t>
      </w:r>
      <w:r>
        <w:t>B.</w:t>
      </w:r>
      <w:r>
        <w:rPr>
          <w:rFonts w:hint="eastAsia"/>
        </w:rPr>
        <w:t>去甲肾上腺素</w:t>
      </w:r>
    </w:p>
    <w:p w:rsidR="00000000" w:rsidRDefault="00480373">
      <w:pPr>
        <w:spacing w:line="400" w:lineRule="exact"/>
        <w:rPr>
          <w:rFonts w:hint="eastAsia"/>
        </w:rPr>
      </w:pPr>
      <w:r>
        <w:t>C.</w:t>
      </w:r>
      <w:r>
        <w:rPr>
          <w:rFonts w:hint="eastAsia"/>
        </w:rPr>
        <w:t>肾上腺素</w:t>
      </w:r>
      <w:r>
        <w:rPr>
          <w:rFonts w:hint="eastAsia"/>
        </w:rPr>
        <w:t xml:space="preserve">         </w:t>
      </w:r>
      <w:r>
        <w:t>D.</w:t>
      </w:r>
      <w:r>
        <w:rPr>
          <w:rFonts w:hint="eastAsia"/>
        </w:rPr>
        <w:t>5-</w:t>
      </w:r>
      <w:r>
        <w:rPr>
          <w:rFonts w:hint="eastAsia"/>
        </w:rPr>
        <w:t>羟色胺</w:t>
      </w:r>
      <w:r>
        <w:rPr>
          <w:rFonts w:hint="eastAsia"/>
        </w:rPr>
        <w:t xml:space="preserve">       </w:t>
      </w:r>
      <w:r>
        <w:t>E.</w:t>
      </w:r>
      <w:r>
        <w:rPr>
          <w:rFonts w:ascii="宋体" w:hAnsi="宋体" w:hint="eastAsia"/>
        </w:rPr>
        <w:t>γ</w:t>
      </w:r>
      <w:r>
        <w:rPr>
          <w:rFonts w:hint="eastAsia"/>
        </w:rPr>
        <w:t>-</w:t>
      </w:r>
      <w:r>
        <w:rPr>
          <w:rFonts w:hint="eastAsia"/>
        </w:rPr>
        <w:t>氨基丁酸</w:t>
      </w:r>
    </w:p>
    <w:p w:rsidR="00000000" w:rsidRDefault="00480373">
      <w:pPr>
        <w:spacing w:line="400" w:lineRule="exact"/>
        <w:rPr>
          <w:rFonts w:hint="eastAsia"/>
        </w:rPr>
      </w:pPr>
      <w:r>
        <w:rPr>
          <w:rFonts w:hint="eastAsia"/>
        </w:rPr>
        <w:t xml:space="preserve">18. </w:t>
      </w:r>
      <w:r>
        <w:rPr>
          <w:rFonts w:hint="eastAsia"/>
        </w:rPr>
        <w:t>心血管基本中枢位</w:t>
      </w:r>
      <w:r>
        <w:rPr>
          <w:rFonts w:hint="eastAsia"/>
        </w:rPr>
        <w:t>于</w:t>
      </w:r>
      <w:r>
        <w:rPr>
          <w:rFonts w:hint="eastAsia"/>
        </w:rPr>
        <w:t>(  )</w:t>
      </w:r>
    </w:p>
    <w:p w:rsidR="00000000" w:rsidRDefault="00480373">
      <w:pPr>
        <w:spacing w:line="400" w:lineRule="exact"/>
        <w:rPr>
          <w:rFonts w:hint="eastAsia"/>
        </w:rPr>
      </w:pPr>
      <w:r>
        <w:t>A.</w:t>
      </w:r>
      <w:r>
        <w:rPr>
          <w:rFonts w:hint="eastAsia"/>
        </w:rPr>
        <w:t>脊髓</w:t>
      </w:r>
      <w:r>
        <w:rPr>
          <w:rFonts w:hint="eastAsia"/>
        </w:rPr>
        <w:t xml:space="preserve">            </w:t>
      </w:r>
      <w:r>
        <w:t>B.</w:t>
      </w:r>
      <w:r>
        <w:rPr>
          <w:rFonts w:hint="eastAsia"/>
        </w:rPr>
        <w:t>延髓</w:t>
      </w:r>
    </w:p>
    <w:p w:rsidR="00000000" w:rsidRDefault="00480373">
      <w:pPr>
        <w:spacing w:line="400" w:lineRule="exact"/>
        <w:rPr>
          <w:rFonts w:hint="eastAsia"/>
        </w:rPr>
      </w:pPr>
      <w:r>
        <w:t>C.</w:t>
      </w:r>
      <w:r>
        <w:rPr>
          <w:rFonts w:hint="eastAsia"/>
        </w:rPr>
        <w:t>中脑</w:t>
      </w:r>
      <w:r>
        <w:rPr>
          <w:rFonts w:hint="eastAsia"/>
        </w:rPr>
        <w:t xml:space="preserve">            </w:t>
      </w:r>
      <w:r>
        <w:t>D.</w:t>
      </w:r>
      <w:r>
        <w:rPr>
          <w:rFonts w:hint="eastAsia"/>
        </w:rPr>
        <w:t>丘脑</w:t>
      </w:r>
      <w:r>
        <w:rPr>
          <w:rFonts w:hint="eastAsia"/>
        </w:rPr>
        <w:t xml:space="preserve">       </w:t>
      </w:r>
      <w:r>
        <w:t>E.</w:t>
      </w:r>
      <w:r>
        <w:rPr>
          <w:rFonts w:hint="eastAsia"/>
        </w:rPr>
        <w:t>大脑皮质</w:t>
      </w:r>
    </w:p>
    <w:p w:rsidR="00000000" w:rsidRDefault="00480373">
      <w:pPr>
        <w:spacing w:line="400" w:lineRule="exact"/>
        <w:rPr>
          <w:rFonts w:hint="eastAsia"/>
        </w:rPr>
      </w:pPr>
      <w:r>
        <w:rPr>
          <w:rFonts w:hint="eastAsia"/>
        </w:rPr>
        <w:t xml:space="preserve">19. </w:t>
      </w:r>
      <w:r>
        <w:rPr>
          <w:rFonts w:hint="eastAsia"/>
        </w:rPr>
        <w:t>关于心动周期的论述</w:t>
      </w:r>
      <w:r>
        <w:rPr>
          <w:rFonts w:hint="eastAsia"/>
        </w:rPr>
        <w:t>,</w:t>
      </w:r>
      <w:r>
        <w:rPr>
          <w:rFonts w:hint="eastAsia"/>
        </w:rPr>
        <w:t>以下哪项是错误的</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舒张期大于收缩期</w:t>
      </w:r>
      <w:r>
        <w:rPr>
          <w:rFonts w:hint="eastAsia"/>
        </w:rPr>
        <w:t xml:space="preserve">               B </w:t>
      </w:r>
      <w:r>
        <w:rPr>
          <w:rFonts w:hint="eastAsia"/>
        </w:rPr>
        <w:t>房室有共同收缩的时期</w:t>
      </w:r>
    </w:p>
    <w:p w:rsidR="00000000" w:rsidRDefault="00480373">
      <w:pPr>
        <w:spacing w:line="400" w:lineRule="exact"/>
        <w:ind w:firstLine="435"/>
        <w:rPr>
          <w:rFonts w:hint="eastAsia"/>
        </w:rPr>
      </w:pPr>
      <w:r>
        <w:rPr>
          <w:rFonts w:hint="eastAsia"/>
        </w:rPr>
        <w:t xml:space="preserve">C </w:t>
      </w:r>
      <w:r>
        <w:rPr>
          <w:rFonts w:hint="eastAsia"/>
        </w:rPr>
        <w:t>房室有共同舒张的时期</w:t>
      </w:r>
      <w:r>
        <w:rPr>
          <w:rFonts w:hint="eastAsia"/>
        </w:rPr>
        <w:t xml:space="preserve">           D </w:t>
      </w:r>
      <w:r>
        <w:rPr>
          <w:rFonts w:hint="eastAsia"/>
        </w:rPr>
        <w:t>通常心动周期是指心室的活动周期而言</w:t>
      </w:r>
    </w:p>
    <w:p w:rsidR="00000000" w:rsidRDefault="00480373">
      <w:pPr>
        <w:spacing w:line="400" w:lineRule="exact"/>
        <w:ind w:firstLine="435"/>
        <w:rPr>
          <w:rFonts w:hint="eastAsia"/>
        </w:rPr>
      </w:pPr>
      <w:r>
        <w:rPr>
          <w:rFonts w:hint="eastAsia"/>
        </w:rPr>
        <w:t xml:space="preserve">E </w:t>
      </w:r>
      <w:r>
        <w:rPr>
          <w:rFonts w:hint="eastAsia"/>
        </w:rPr>
        <w:t>心动周期持续的时间与心率有关</w:t>
      </w:r>
    </w:p>
    <w:p w:rsidR="00000000" w:rsidRDefault="00480373">
      <w:pPr>
        <w:spacing w:line="400" w:lineRule="exact"/>
        <w:rPr>
          <w:rFonts w:hint="eastAsia"/>
        </w:rPr>
      </w:pPr>
      <w:r>
        <w:rPr>
          <w:rFonts w:hint="eastAsia"/>
        </w:rPr>
        <w:t xml:space="preserve">20. </w:t>
      </w:r>
      <w:r>
        <w:rPr>
          <w:rFonts w:hint="eastAsia"/>
        </w:rPr>
        <w:t>心动周期中</w:t>
      </w:r>
      <w:r>
        <w:rPr>
          <w:rFonts w:hint="eastAsia"/>
        </w:rPr>
        <w:t>,</w:t>
      </w:r>
      <w:r>
        <w:rPr>
          <w:rFonts w:hint="eastAsia"/>
        </w:rPr>
        <w:t>占时间最长的是</w:t>
      </w:r>
      <w:r>
        <w:rPr>
          <w:rFonts w:hint="eastAsia"/>
        </w:rPr>
        <w:t>:  (   )</w:t>
      </w:r>
    </w:p>
    <w:p w:rsidR="00000000" w:rsidRDefault="00480373">
      <w:pPr>
        <w:spacing w:line="400" w:lineRule="exact"/>
        <w:ind w:firstLine="435"/>
        <w:rPr>
          <w:rFonts w:hint="eastAsia"/>
        </w:rPr>
      </w:pPr>
      <w:r>
        <w:rPr>
          <w:rFonts w:hint="eastAsia"/>
        </w:rPr>
        <w:t>A</w:t>
      </w:r>
      <w:r>
        <w:rPr>
          <w:rFonts w:hint="eastAsia"/>
        </w:rPr>
        <w:t>心房收缩期</w:t>
      </w:r>
      <w:r>
        <w:rPr>
          <w:rFonts w:hint="eastAsia"/>
        </w:rPr>
        <w:t xml:space="preserve">   B </w:t>
      </w:r>
      <w:r>
        <w:rPr>
          <w:rFonts w:hint="eastAsia"/>
        </w:rPr>
        <w:t>等容收缩期</w:t>
      </w:r>
      <w:r>
        <w:rPr>
          <w:rFonts w:hint="eastAsia"/>
        </w:rPr>
        <w:t xml:space="preserve">   C </w:t>
      </w:r>
      <w:r>
        <w:rPr>
          <w:rFonts w:hint="eastAsia"/>
        </w:rPr>
        <w:t>等容舒张期</w:t>
      </w:r>
      <w:r>
        <w:rPr>
          <w:rFonts w:hint="eastAsia"/>
        </w:rPr>
        <w:t xml:space="preserve">   D </w:t>
      </w:r>
      <w:r>
        <w:rPr>
          <w:rFonts w:hint="eastAsia"/>
        </w:rPr>
        <w:t>射血期</w:t>
      </w:r>
      <w:r>
        <w:rPr>
          <w:rFonts w:hint="eastAsia"/>
        </w:rPr>
        <w:t xml:space="preserve">   E </w:t>
      </w:r>
      <w:r>
        <w:rPr>
          <w:rFonts w:hint="eastAsia"/>
        </w:rPr>
        <w:t>充</w:t>
      </w:r>
      <w:r>
        <w:rPr>
          <w:rFonts w:hint="eastAsia"/>
        </w:rPr>
        <w:t>盈期</w:t>
      </w:r>
    </w:p>
    <w:p w:rsidR="00000000" w:rsidRDefault="00480373">
      <w:pPr>
        <w:spacing w:line="400" w:lineRule="exact"/>
        <w:rPr>
          <w:rFonts w:hint="eastAsia"/>
        </w:rPr>
      </w:pPr>
      <w:r>
        <w:rPr>
          <w:rFonts w:hint="eastAsia"/>
        </w:rPr>
        <w:t xml:space="preserve">21. </w:t>
      </w:r>
      <w:r>
        <w:rPr>
          <w:rFonts w:hint="eastAsia"/>
        </w:rPr>
        <w:t>心动周期中</w:t>
      </w:r>
      <w:r>
        <w:rPr>
          <w:rFonts w:hint="eastAsia"/>
        </w:rPr>
        <w:t>,</w:t>
      </w:r>
      <w:r>
        <w:rPr>
          <w:rFonts w:hint="eastAsia"/>
        </w:rPr>
        <w:t>心室血液的充盈主要取决</w:t>
      </w:r>
      <w:r>
        <w:rPr>
          <w:rFonts w:hint="eastAsia"/>
        </w:rPr>
        <w:t>: (   )</w:t>
      </w:r>
    </w:p>
    <w:p w:rsidR="00000000" w:rsidRDefault="00480373">
      <w:pPr>
        <w:spacing w:line="400" w:lineRule="exact"/>
        <w:ind w:firstLine="435"/>
        <w:rPr>
          <w:rFonts w:hint="eastAsia"/>
        </w:rPr>
      </w:pPr>
      <w:r>
        <w:rPr>
          <w:rFonts w:hint="eastAsia"/>
        </w:rPr>
        <w:t>A</w:t>
      </w:r>
      <w:r>
        <w:rPr>
          <w:rFonts w:hint="eastAsia"/>
        </w:rPr>
        <w:t>心房收缩的挤压作用</w:t>
      </w:r>
      <w:r>
        <w:rPr>
          <w:rFonts w:hint="eastAsia"/>
        </w:rPr>
        <w:t xml:space="preserve">             B </w:t>
      </w:r>
      <w:r>
        <w:rPr>
          <w:rFonts w:hint="eastAsia"/>
        </w:rPr>
        <w:t>心室舒张时的“抽吸</w:t>
      </w:r>
      <w:r>
        <w:t>”</w:t>
      </w:r>
      <w:r>
        <w:rPr>
          <w:rFonts w:hint="eastAsia"/>
        </w:rPr>
        <w:t>作用</w:t>
      </w:r>
    </w:p>
    <w:p w:rsidR="00000000" w:rsidRDefault="00480373">
      <w:pPr>
        <w:spacing w:line="400" w:lineRule="exact"/>
        <w:ind w:firstLine="435"/>
        <w:rPr>
          <w:rFonts w:hint="eastAsia"/>
        </w:rPr>
      </w:pPr>
      <w:r>
        <w:rPr>
          <w:rFonts w:hint="eastAsia"/>
        </w:rPr>
        <w:t>C</w:t>
      </w:r>
      <w:r>
        <w:rPr>
          <w:rFonts w:hint="eastAsia"/>
        </w:rPr>
        <w:t>胸内负压促进静脉血回心</w:t>
      </w:r>
      <w:r>
        <w:rPr>
          <w:rFonts w:hint="eastAsia"/>
        </w:rPr>
        <w:t xml:space="preserve">         D </w:t>
      </w:r>
      <w:r>
        <w:rPr>
          <w:rFonts w:hint="eastAsia"/>
        </w:rPr>
        <w:t>血液依赖地心引力而回流</w:t>
      </w:r>
    </w:p>
    <w:p w:rsidR="00000000" w:rsidRDefault="00480373">
      <w:pPr>
        <w:spacing w:line="400" w:lineRule="exact"/>
        <w:ind w:firstLine="435"/>
        <w:rPr>
          <w:rFonts w:hint="eastAsia"/>
        </w:rPr>
      </w:pPr>
      <w:r>
        <w:rPr>
          <w:rFonts w:hint="eastAsia"/>
        </w:rPr>
        <w:t xml:space="preserve">E </w:t>
      </w:r>
      <w:r>
        <w:rPr>
          <w:rFonts w:hint="eastAsia"/>
        </w:rPr>
        <w:t>骨骼肌的挤压作用促进静脉血回心</w:t>
      </w:r>
    </w:p>
    <w:p w:rsidR="00000000" w:rsidRDefault="00480373">
      <w:pPr>
        <w:spacing w:line="400" w:lineRule="exact"/>
        <w:rPr>
          <w:rFonts w:hint="eastAsia"/>
        </w:rPr>
      </w:pPr>
      <w:r>
        <w:rPr>
          <w:rFonts w:hint="eastAsia"/>
        </w:rPr>
        <w:t xml:space="preserve">22. </w:t>
      </w:r>
      <w:r>
        <w:rPr>
          <w:rFonts w:hint="eastAsia"/>
        </w:rPr>
        <w:t>心动周期中</w:t>
      </w:r>
      <w:r>
        <w:rPr>
          <w:rFonts w:hint="eastAsia"/>
        </w:rPr>
        <w:t>,</w:t>
      </w:r>
      <w:r>
        <w:rPr>
          <w:rFonts w:hint="eastAsia"/>
        </w:rPr>
        <w:t>在下列哪个时期左心室容积最大</w:t>
      </w:r>
      <w:r>
        <w:rPr>
          <w:rFonts w:hint="eastAsia"/>
        </w:rPr>
        <w:t>: (  )</w:t>
      </w:r>
    </w:p>
    <w:p w:rsidR="00000000" w:rsidRDefault="00480373">
      <w:pPr>
        <w:spacing w:line="400" w:lineRule="exact"/>
        <w:rPr>
          <w:rFonts w:hint="eastAsia"/>
        </w:rPr>
      </w:pPr>
      <w:r>
        <w:rPr>
          <w:rFonts w:hint="eastAsia"/>
        </w:rPr>
        <w:t xml:space="preserve">   A</w:t>
      </w:r>
      <w:r>
        <w:rPr>
          <w:rFonts w:hint="eastAsia"/>
        </w:rPr>
        <w:t>等容舒张期末</w:t>
      </w:r>
      <w:r>
        <w:rPr>
          <w:rFonts w:hint="eastAsia"/>
        </w:rPr>
        <w:t xml:space="preserve"> B </w:t>
      </w:r>
      <w:r>
        <w:rPr>
          <w:rFonts w:hint="eastAsia"/>
        </w:rPr>
        <w:t>快速充盈期末</w:t>
      </w:r>
      <w:r>
        <w:rPr>
          <w:rFonts w:hint="eastAsia"/>
        </w:rPr>
        <w:t xml:space="preserve"> C </w:t>
      </w:r>
      <w:r>
        <w:rPr>
          <w:rFonts w:hint="eastAsia"/>
        </w:rPr>
        <w:t>快速射血期末</w:t>
      </w:r>
      <w:r>
        <w:rPr>
          <w:rFonts w:hint="eastAsia"/>
        </w:rPr>
        <w:t xml:space="preserve">  D </w:t>
      </w:r>
      <w:r>
        <w:rPr>
          <w:rFonts w:hint="eastAsia"/>
        </w:rPr>
        <w:t>减慢充盈期末</w:t>
      </w:r>
      <w:r>
        <w:rPr>
          <w:rFonts w:hint="eastAsia"/>
        </w:rPr>
        <w:t xml:space="preserve"> E </w:t>
      </w:r>
      <w:r>
        <w:rPr>
          <w:rFonts w:hint="eastAsia"/>
        </w:rPr>
        <w:t>心房收缩期末</w:t>
      </w:r>
    </w:p>
    <w:p w:rsidR="00000000" w:rsidRDefault="00480373">
      <w:pPr>
        <w:spacing w:line="400" w:lineRule="exact"/>
      </w:pPr>
      <w:r>
        <w:rPr>
          <w:rFonts w:hint="eastAsia"/>
        </w:rPr>
        <w:t xml:space="preserve">23. </w:t>
      </w:r>
      <w:r>
        <w:rPr>
          <w:rFonts w:hint="eastAsia"/>
        </w:rPr>
        <w:t>房室瓣开放见于</w:t>
      </w:r>
      <w:r>
        <w:rPr>
          <w:rFonts w:hint="eastAsia"/>
        </w:rPr>
        <w:t>: (  )</w:t>
      </w:r>
    </w:p>
    <w:p w:rsidR="00000000" w:rsidRDefault="00480373">
      <w:pPr>
        <w:spacing w:line="400" w:lineRule="exact"/>
        <w:ind w:firstLineChars="150" w:firstLine="315"/>
        <w:rPr>
          <w:rFonts w:hint="eastAsia"/>
        </w:rPr>
      </w:pPr>
      <w:r>
        <w:rPr>
          <w:rFonts w:hint="eastAsia"/>
        </w:rPr>
        <w:t>A</w:t>
      </w:r>
      <w:r>
        <w:rPr>
          <w:rFonts w:hint="eastAsia"/>
        </w:rPr>
        <w:t>等容收缩期末</w:t>
      </w:r>
      <w:r>
        <w:rPr>
          <w:rFonts w:hint="eastAsia"/>
        </w:rPr>
        <w:t xml:space="preserve"> B </w:t>
      </w:r>
      <w:r>
        <w:rPr>
          <w:rFonts w:hint="eastAsia"/>
        </w:rPr>
        <w:t>心室收缩期初</w:t>
      </w:r>
      <w:r>
        <w:rPr>
          <w:rFonts w:hint="eastAsia"/>
        </w:rPr>
        <w:t xml:space="preserve"> C </w:t>
      </w:r>
      <w:r>
        <w:rPr>
          <w:rFonts w:hint="eastAsia"/>
        </w:rPr>
        <w:t>等容舒张期初</w:t>
      </w:r>
      <w:r>
        <w:rPr>
          <w:rFonts w:hint="eastAsia"/>
        </w:rPr>
        <w:t xml:space="preserve">  D </w:t>
      </w:r>
      <w:r>
        <w:rPr>
          <w:rFonts w:hint="eastAsia"/>
        </w:rPr>
        <w:t>等容收缩期初</w:t>
      </w:r>
      <w:r>
        <w:rPr>
          <w:rFonts w:hint="eastAsia"/>
        </w:rPr>
        <w:t xml:space="preserve"> </w:t>
      </w:r>
      <w:r>
        <w:rPr>
          <w:rFonts w:hint="eastAsia"/>
        </w:rPr>
        <w:t xml:space="preserve">E </w:t>
      </w:r>
      <w:r>
        <w:rPr>
          <w:rFonts w:hint="eastAsia"/>
        </w:rPr>
        <w:t>等容舒张期末</w:t>
      </w:r>
    </w:p>
    <w:p w:rsidR="00000000" w:rsidRDefault="00480373">
      <w:pPr>
        <w:spacing w:line="400" w:lineRule="exact"/>
        <w:rPr>
          <w:rFonts w:hint="eastAsia"/>
        </w:rPr>
      </w:pPr>
      <w:r>
        <w:rPr>
          <w:rFonts w:hint="eastAsia"/>
        </w:rPr>
        <w:t xml:space="preserve">24. </w:t>
      </w:r>
      <w:r>
        <w:rPr>
          <w:rFonts w:hint="eastAsia"/>
        </w:rPr>
        <w:t>主动脉瓣关闭见于</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快速射血期开始时</w:t>
      </w:r>
      <w:r>
        <w:rPr>
          <w:rFonts w:hint="eastAsia"/>
        </w:rPr>
        <w:t xml:space="preserve">                 B </w:t>
      </w:r>
      <w:r>
        <w:rPr>
          <w:rFonts w:hint="eastAsia"/>
        </w:rPr>
        <w:t>快速充盈期开始时</w:t>
      </w:r>
    </w:p>
    <w:p w:rsidR="00000000" w:rsidRDefault="00480373">
      <w:pPr>
        <w:spacing w:line="400" w:lineRule="exact"/>
        <w:ind w:firstLine="435"/>
        <w:rPr>
          <w:rFonts w:hint="eastAsia"/>
        </w:rPr>
      </w:pPr>
      <w:r>
        <w:rPr>
          <w:rFonts w:hint="eastAsia"/>
        </w:rPr>
        <w:t xml:space="preserve">C </w:t>
      </w:r>
      <w:r>
        <w:rPr>
          <w:rFonts w:hint="eastAsia"/>
        </w:rPr>
        <w:t>等容收缩期开始时</w:t>
      </w:r>
      <w:r>
        <w:rPr>
          <w:rFonts w:hint="eastAsia"/>
        </w:rPr>
        <w:t xml:space="preserve">                 D </w:t>
      </w:r>
      <w:r>
        <w:rPr>
          <w:rFonts w:hint="eastAsia"/>
        </w:rPr>
        <w:t>等容舒张期开始时</w:t>
      </w:r>
    </w:p>
    <w:p w:rsidR="00000000" w:rsidRDefault="00480373">
      <w:pPr>
        <w:spacing w:line="400" w:lineRule="exact"/>
        <w:ind w:firstLine="435"/>
        <w:rPr>
          <w:rFonts w:hint="eastAsia"/>
        </w:rPr>
      </w:pPr>
      <w:r>
        <w:rPr>
          <w:rFonts w:hint="eastAsia"/>
        </w:rPr>
        <w:t xml:space="preserve">E </w:t>
      </w:r>
      <w:r>
        <w:rPr>
          <w:rFonts w:hint="eastAsia"/>
        </w:rPr>
        <w:t>减慢充盈期开始时</w:t>
      </w:r>
    </w:p>
    <w:p w:rsidR="00000000" w:rsidRDefault="00480373">
      <w:pPr>
        <w:spacing w:line="400" w:lineRule="exact"/>
        <w:rPr>
          <w:rFonts w:hint="eastAsia"/>
        </w:rPr>
      </w:pPr>
      <w:r>
        <w:rPr>
          <w:rFonts w:hint="eastAsia"/>
        </w:rPr>
        <w:t xml:space="preserve">25. </w:t>
      </w:r>
      <w:r>
        <w:rPr>
          <w:rFonts w:hint="eastAsia"/>
        </w:rPr>
        <w:t>心输出量是指</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每分钟由一侧心房射出的血量</w:t>
      </w:r>
      <w:r>
        <w:rPr>
          <w:rFonts w:hint="eastAsia"/>
        </w:rPr>
        <w:t xml:space="preserve">         B </w:t>
      </w:r>
      <w:r>
        <w:rPr>
          <w:rFonts w:hint="eastAsia"/>
        </w:rPr>
        <w:t>每分钟由一侧心室射出的血量</w:t>
      </w:r>
    </w:p>
    <w:p w:rsidR="00000000" w:rsidRDefault="00480373">
      <w:pPr>
        <w:spacing w:line="400" w:lineRule="exact"/>
        <w:ind w:firstLine="435"/>
        <w:rPr>
          <w:rFonts w:hint="eastAsia"/>
        </w:rPr>
      </w:pPr>
      <w:r>
        <w:rPr>
          <w:rFonts w:hint="eastAsia"/>
        </w:rPr>
        <w:t xml:space="preserve">C </w:t>
      </w:r>
      <w:r>
        <w:rPr>
          <w:rFonts w:hint="eastAsia"/>
        </w:rPr>
        <w:t>每分钟由左</w:t>
      </w:r>
      <w:r>
        <w:rPr>
          <w:rFonts w:ascii="宋体" w:hAnsi="宋体" w:hint="eastAsia"/>
        </w:rPr>
        <w:t>、</w:t>
      </w:r>
      <w:r>
        <w:rPr>
          <w:rFonts w:hint="eastAsia"/>
        </w:rPr>
        <w:t>右心室射出的血量之和</w:t>
      </w:r>
      <w:r>
        <w:rPr>
          <w:rFonts w:hint="eastAsia"/>
        </w:rPr>
        <w:t xml:space="preserve">   D </w:t>
      </w:r>
      <w:r>
        <w:rPr>
          <w:rFonts w:hint="eastAsia"/>
        </w:rPr>
        <w:t>一次心跳一侧心室射出的血量</w:t>
      </w:r>
    </w:p>
    <w:p w:rsidR="00000000" w:rsidRDefault="00480373">
      <w:pPr>
        <w:spacing w:line="400" w:lineRule="exact"/>
        <w:ind w:firstLine="435"/>
        <w:rPr>
          <w:rFonts w:hint="eastAsia"/>
        </w:rPr>
      </w:pPr>
      <w:r>
        <w:rPr>
          <w:rFonts w:hint="eastAsia"/>
        </w:rPr>
        <w:t xml:space="preserve">E </w:t>
      </w:r>
      <w:r>
        <w:rPr>
          <w:rFonts w:hint="eastAsia"/>
        </w:rPr>
        <w:t>一次心跳两侧心室同时射出的血量</w:t>
      </w:r>
      <w:r>
        <w:rPr>
          <w:rFonts w:hint="eastAsia"/>
        </w:rPr>
        <w:t xml:space="preserve">  </w:t>
      </w:r>
    </w:p>
    <w:p w:rsidR="00000000" w:rsidRDefault="00480373">
      <w:pPr>
        <w:spacing w:line="400" w:lineRule="exact"/>
        <w:rPr>
          <w:rFonts w:hint="eastAsia"/>
        </w:rPr>
      </w:pPr>
      <w:r>
        <w:rPr>
          <w:rFonts w:hint="eastAsia"/>
        </w:rPr>
        <w:t>26.</w:t>
      </w:r>
      <w:r>
        <w:rPr>
          <w:rFonts w:hint="eastAsia"/>
        </w:rPr>
        <w:t>搏出量占下列哪个容积的面分数称为射血分数</w:t>
      </w:r>
      <w:r>
        <w:rPr>
          <w:rFonts w:hint="eastAsia"/>
        </w:rPr>
        <w:t>: (</w:t>
      </w:r>
      <w:r>
        <w:rPr>
          <w:rFonts w:hint="eastAsia"/>
        </w:rPr>
        <w:t xml:space="preserve">  )</w:t>
      </w:r>
    </w:p>
    <w:p w:rsidR="00000000" w:rsidRDefault="00480373">
      <w:pPr>
        <w:spacing w:line="400" w:lineRule="exact"/>
        <w:ind w:firstLine="435"/>
        <w:rPr>
          <w:rFonts w:hint="eastAsia"/>
        </w:rPr>
      </w:pPr>
      <w:r>
        <w:rPr>
          <w:rFonts w:hint="eastAsia"/>
        </w:rPr>
        <w:t xml:space="preserve">A </w:t>
      </w:r>
      <w:r>
        <w:rPr>
          <w:rFonts w:hint="eastAsia"/>
        </w:rPr>
        <w:t>回心血量</w:t>
      </w:r>
      <w:r>
        <w:rPr>
          <w:rFonts w:hint="eastAsia"/>
        </w:rPr>
        <w:t xml:space="preserve">            B </w:t>
      </w:r>
      <w:r>
        <w:rPr>
          <w:rFonts w:hint="eastAsia"/>
        </w:rPr>
        <w:t>心输出量</w:t>
      </w:r>
      <w:r>
        <w:rPr>
          <w:rFonts w:hint="eastAsia"/>
        </w:rPr>
        <w:t xml:space="preserve">   </w:t>
      </w:r>
      <w:r>
        <w:rPr>
          <w:rFonts w:hint="eastAsia"/>
        </w:rPr>
        <w:tab/>
      </w:r>
      <w:r>
        <w:rPr>
          <w:rFonts w:hint="eastAsia"/>
        </w:rPr>
        <w:t xml:space="preserve">        C </w:t>
      </w:r>
      <w:r>
        <w:rPr>
          <w:rFonts w:hint="eastAsia"/>
        </w:rPr>
        <w:t>等容舒张期容积</w:t>
      </w:r>
      <w:r>
        <w:rPr>
          <w:rFonts w:hint="eastAsia"/>
        </w:rPr>
        <w:t xml:space="preserve">  </w:t>
      </w:r>
    </w:p>
    <w:p w:rsidR="00000000" w:rsidRDefault="00480373">
      <w:pPr>
        <w:spacing w:line="400" w:lineRule="exact"/>
        <w:ind w:firstLineChars="200" w:firstLine="420"/>
        <w:rPr>
          <w:rFonts w:hint="eastAsia"/>
        </w:rPr>
      </w:pPr>
      <w:r>
        <w:rPr>
          <w:rFonts w:hint="eastAsia"/>
        </w:rPr>
        <w:t xml:space="preserve">D </w:t>
      </w:r>
      <w:r>
        <w:rPr>
          <w:rFonts w:hint="eastAsia"/>
        </w:rPr>
        <w:t>心室收缩末期容积</w:t>
      </w:r>
      <w:r>
        <w:rPr>
          <w:rFonts w:hint="eastAsia"/>
        </w:rPr>
        <w:t xml:space="preserve">    E </w:t>
      </w:r>
      <w:r>
        <w:rPr>
          <w:rFonts w:hint="eastAsia"/>
        </w:rPr>
        <w:t>心室舒张末期容积</w:t>
      </w:r>
    </w:p>
    <w:p w:rsidR="00000000" w:rsidRDefault="00480373">
      <w:pPr>
        <w:spacing w:line="400" w:lineRule="exact"/>
        <w:rPr>
          <w:rFonts w:hint="eastAsia"/>
        </w:rPr>
      </w:pPr>
      <w:r>
        <w:rPr>
          <w:rFonts w:hint="eastAsia"/>
        </w:rPr>
        <w:t xml:space="preserve">27. </w:t>
      </w:r>
      <w:r>
        <w:rPr>
          <w:rFonts w:hint="eastAsia"/>
        </w:rPr>
        <w:t>心室肌的前负荷可以用下列哪项来间接表示</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收缩末期容积或压力</w:t>
      </w:r>
      <w:r>
        <w:rPr>
          <w:rFonts w:hint="eastAsia"/>
        </w:rPr>
        <w:t xml:space="preserve">     B </w:t>
      </w:r>
      <w:r>
        <w:rPr>
          <w:rFonts w:hint="eastAsia"/>
        </w:rPr>
        <w:t>舒张末期容积或压力</w:t>
      </w:r>
      <w:r>
        <w:rPr>
          <w:rFonts w:hint="eastAsia"/>
        </w:rPr>
        <w:t xml:space="preserve">   C </w:t>
      </w:r>
      <w:r>
        <w:rPr>
          <w:rFonts w:hint="eastAsia"/>
        </w:rPr>
        <w:t>等容收缩期容积或压力</w:t>
      </w:r>
    </w:p>
    <w:p w:rsidR="00000000" w:rsidRDefault="00480373">
      <w:pPr>
        <w:spacing w:line="400" w:lineRule="exact"/>
        <w:ind w:firstLine="435"/>
        <w:rPr>
          <w:rFonts w:hint="eastAsia"/>
        </w:rPr>
      </w:pPr>
      <w:r>
        <w:rPr>
          <w:rFonts w:hint="eastAsia"/>
        </w:rPr>
        <w:t xml:space="preserve">D </w:t>
      </w:r>
      <w:r>
        <w:rPr>
          <w:rFonts w:hint="eastAsia"/>
        </w:rPr>
        <w:t>等容舒张期容积或压力</w:t>
      </w:r>
      <w:r>
        <w:rPr>
          <w:rFonts w:hint="eastAsia"/>
        </w:rPr>
        <w:t xml:space="preserve">   E </w:t>
      </w:r>
      <w:r>
        <w:rPr>
          <w:rFonts w:hint="eastAsia"/>
        </w:rPr>
        <w:t>舒张末期动脉压</w:t>
      </w:r>
    </w:p>
    <w:p w:rsidR="00000000" w:rsidRDefault="00480373">
      <w:pPr>
        <w:spacing w:line="400" w:lineRule="exact"/>
        <w:rPr>
          <w:rFonts w:hint="eastAsia"/>
        </w:rPr>
      </w:pPr>
      <w:r>
        <w:rPr>
          <w:rFonts w:hint="eastAsia"/>
        </w:rPr>
        <w:t xml:space="preserve">28. </w:t>
      </w:r>
      <w:r>
        <w:rPr>
          <w:rFonts w:hint="eastAsia"/>
        </w:rPr>
        <w:t>衡量心肌自律性高低的主要指标是</w:t>
      </w:r>
      <w:r>
        <w:rPr>
          <w:rFonts w:hint="eastAsia"/>
        </w:rPr>
        <w:t xml:space="preserve">: (  ) </w:t>
      </w:r>
    </w:p>
    <w:p w:rsidR="00000000" w:rsidRDefault="00480373">
      <w:pPr>
        <w:spacing w:line="400" w:lineRule="exact"/>
        <w:ind w:firstLine="435"/>
        <w:rPr>
          <w:rFonts w:hint="eastAsia"/>
        </w:rPr>
      </w:pPr>
      <w:r>
        <w:rPr>
          <w:rFonts w:hint="eastAsia"/>
        </w:rPr>
        <w:t>A</w:t>
      </w:r>
      <w:r>
        <w:rPr>
          <w:rFonts w:hint="eastAsia"/>
        </w:rPr>
        <w:t>动作电位的幅值</w:t>
      </w:r>
      <w:r>
        <w:rPr>
          <w:rFonts w:hint="eastAsia"/>
        </w:rPr>
        <w:t xml:space="preserve">  B </w:t>
      </w:r>
      <w:r>
        <w:rPr>
          <w:rFonts w:hint="eastAsia"/>
        </w:rPr>
        <w:t>最大复极电位水平</w:t>
      </w:r>
      <w:r>
        <w:rPr>
          <w:rFonts w:hint="eastAsia"/>
        </w:rPr>
        <w:t xml:space="preserve">   C 4</w:t>
      </w:r>
      <w:r>
        <w:rPr>
          <w:rFonts w:hint="eastAsia"/>
        </w:rPr>
        <w:t>期末电位自动去极化速率</w:t>
      </w:r>
    </w:p>
    <w:p w:rsidR="00000000" w:rsidRDefault="00480373">
      <w:pPr>
        <w:spacing w:line="400" w:lineRule="exact"/>
        <w:ind w:firstLine="435"/>
        <w:rPr>
          <w:rFonts w:hint="eastAsia"/>
        </w:rPr>
      </w:pPr>
      <w:r>
        <w:rPr>
          <w:rFonts w:hint="eastAsia"/>
        </w:rPr>
        <w:t xml:space="preserve">D </w:t>
      </w:r>
      <w:r>
        <w:rPr>
          <w:rFonts w:hint="eastAsia"/>
        </w:rPr>
        <w:t>阈电位水平</w:t>
      </w:r>
      <w:r>
        <w:rPr>
          <w:rFonts w:hint="eastAsia"/>
        </w:rPr>
        <w:t xml:space="preserve">      E 0</w:t>
      </w:r>
      <w:r>
        <w:rPr>
          <w:rFonts w:hint="eastAsia"/>
        </w:rPr>
        <w:t>期去极化速度</w:t>
      </w:r>
    </w:p>
    <w:p w:rsidR="00000000" w:rsidRDefault="00480373">
      <w:pPr>
        <w:spacing w:line="400" w:lineRule="exact"/>
        <w:rPr>
          <w:rFonts w:hint="eastAsia"/>
        </w:rPr>
      </w:pPr>
      <w:r>
        <w:rPr>
          <w:rFonts w:hint="eastAsia"/>
        </w:rPr>
        <w:t xml:space="preserve">29. </w:t>
      </w:r>
      <w:r>
        <w:rPr>
          <w:rFonts w:hint="eastAsia"/>
        </w:rPr>
        <w:t>某人的心率为</w:t>
      </w:r>
      <w:r>
        <w:rPr>
          <w:rFonts w:hint="eastAsia"/>
        </w:rPr>
        <w:t>75</w:t>
      </w:r>
      <w:r>
        <w:rPr>
          <w:rFonts w:hint="eastAsia"/>
        </w:rPr>
        <w:t>次</w:t>
      </w:r>
      <w:r>
        <w:rPr>
          <w:rFonts w:hint="eastAsia"/>
        </w:rPr>
        <w:t>/</w:t>
      </w:r>
      <w:r>
        <w:rPr>
          <w:rFonts w:hint="eastAsia"/>
        </w:rPr>
        <w:t>分钟</w:t>
      </w:r>
      <w:r>
        <w:rPr>
          <w:rFonts w:hint="eastAsia"/>
        </w:rPr>
        <w:t>,</w:t>
      </w:r>
      <w:r>
        <w:rPr>
          <w:rFonts w:hint="eastAsia"/>
        </w:rPr>
        <w:t>该人的心动周期为</w:t>
      </w:r>
      <w:r>
        <w:rPr>
          <w:rFonts w:hint="eastAsia"/>
        </w:rPr>
        <w:t>: (  )</w:t>
      </w:r>
    </w:p>
    <w:p w:rsidR="00000000" w:rsidRDefault="00480373">
      <w:pPr>
        <w:spacing w:line="400" w:lineRule="exact"/>
        <w:ind w:firstLine="435"/>
        <w:rPr>
          <w:rFonts w:hint="eastAsia"/>
        </w:rPr>
      </w:pPr>
      <w:r>
        <w:rPr>
          <w:rFonts w:hint="eastAsia"/>
        </w:rPr>
        <w:t>A 0.5</w:t>
      </w:r>
      <w:r>
        <w:rPr>
          <w:rFonts w:hint="eastAsia"/>
        </w:rPr>
        <w:t>秒</w:t>
      </w:r>
      <w:r>
        <w:rPr>
          <w:rFonts w:hint="eastAsia"/>
        </w:rPr>
        <w:t xml:space="preserve">    B 0.6</w:t>
      </w:r>
      <w:r>
        <w:rPr>
          <w:rFonts w:hint="eastAsia"/>
        </w:rPr>
        <w:t>秒</w:t>
      </w:r>
      <w:r>
        <w:rPr>
          <w:rFonts w:hint="eastAsia"/>
        </w:rPr>
        <w:t xml:space="preserve">     C 0.7</w:t>
      </w:r>
      <w:r>
        <w:rPr>
          <w:rFonts w:hint="eastAsia"/>
        </w:rPr>
        <w:t>秒</w:t>
      </w:r>
      <w:r>
        <w:rPr>
          <w:rFonts w:hint="eastAsia"/>
        </w:rPr>
        <w:t xml:space="preserve">     D 0.8</w:t>
      </w:r>
      <w:r>
        <w:rPr>
          <w:rFonts w:hint="eastAsia"/>
        </w:rPr>
        <w:t>秒</w:t>
      </w:r>
      <w:r>
        <w:rPr>
          <w:rFonts w:hint="eastAsia"/>
        </w:rPr>
        <w:t xml:space="preserve">     E 0.9</w:t>
      </w:r>
      <w:r>
        <w:rPr>
          <w:rFonts w:hint="eastAsia"/>
        </w:rPr>
        <w:t>秒</w:t>
      </w:r>
    </w:p>
    <w:p w:rsidR="00000000" w:rsidRDefault="00480373">
      <w:pPr>
        <w:spacing w:line="400" w:lineRule="exact"/>
        <w:rPr>
          <w:rFonts w:hint="eastAsia"/>
        </w:rPr>
      </w:pPr>
      <w:r>
        <w:rPr>
          <w:rFonts w:hint="eastAsia"/>
        </w:rPr>
        <w:t xml:space="preserve">30. </w:t>
      </w:r>
      <w:r>
        <w:rPr>
          <w:rFonts w:hint="eastAsia"/>
        </w:rPr>
        <w:t>心室肌的后负荷是指</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心房压力</w:t>
      </w:r>
      <w:r>
        <w:rPr>
          <w:rFonts w:hint="eastAsia"/>
        </w:rPr>
        <w:t xml:space="preserve">               B </w:t>
      </w:r>
      <w:r>
        <w:rPr>
          <w:rFonts w:hint="eastAsia"/>
        </w:rPr>
        <w:t>大动脉血压</w:t>
      </w:r>
      <w:r>
        <w:rPr>
          <w:rFonts w:hint="eastAsia"/>
        </w:rPr>
        <w:t xml:space="preserve">           C </w:t>
      </w:r>
      <w:r>
        <w:rPr>
          <w:rFonts w:hint="eastAsia"/>
        </w:rPr>
        <w:t>快速射血期心室内压</w:t>
      </w:r>
      <w:r>
        <w:rPr>
          <w:rFonts w:hint="eastAsia"/>
        </w:rPr>
        <w:t xml:space="preserve"> </w:t>
      </w:r>
    </w:p>
    <w:p w:rsidR="00000000" w:rsidRDefault="00480373">
      <w:pPr>
        <w:spacing w:line="400" w:lineRule="exact"/>
        <w:ind w:firstLine="435"/>
        <w:rPr>
          <w:rFonts w:hint="eastAsia"/>
        </w:rPr>
      </w:pPr>
      <w:r>
        <w:rPr>
          <w:rFonts w:hint="eastAsia"/>
        </w:rPr>
        <w:t>D</w:t>
      </w:r>
      <w:r>
        <w:rPr>
          <w:rFonts w:hint="eastAsia"/>
        </w:rPr>
        <w:t>减慢射血期心室内压</w:t>
      </w:r>
      <w:r>
        <w:rPr>
          <w:rFonts w:hint="eastAsia"/>
        </w:rPr>
        <w:t xml:space="preserve">     E </w:t>
      </w:r>
      <w:r>
        <w:rPr>
          <w:rFonts w:hint="eastAsia"/>
        </w:rPr>
        <w:t>等容收缩期初心室内压</w:t>
      </w:r>
    </w:p>
    <w:p w:rsidR="00000000" w:rsidRDefault="00480373">
      <w:pPr>
        <w:spacing w:line="400" w:lineRule="exact"/>
        <w:rPr>
          <w:rFonts w:hint="eastAsia"/>
        </w:rPr>
      </w:pPr>
      <w:r>
        <w:rPr>
          <w:rFonts w:hint="eastAsia"/>
        </w:rPr>
        <w:t xml:space="preserve">31. </w:t>
      </w:r>
      <w:r>
        <w:rPr>
          <w:rFonts w:hint="eastAsia"/>
        </w:rPr>
        <w:t>正常人心率超过</w:t>
      </w:r>
      <w:r>
        <w:rPr>
          <w:rFonts w:hint="eastAsia"/>
        </w:rPr>
        <w:t>150</w:t>
      </w:r>
      <w:r>
        <w:rPr>
          <w:rFonts w:hint="eastAsia"/>
        </w:rPr>
        <w:t>次</w:t>
      </w:r>
      <w:r>
        <w:rPr>
          <w:rFonts w:hint="eastAsia"/>
        </w:rPr>
        <w:t>/</w:t>
      </w:r>
      <w:r>
        <w:rPr>
          <w:rFonts w:hint="eastAsia"/>
        </w:rPr>
        <w:t>分时</w:t>
      </w:r>
      <w:r>
        <w:rPr>
          <w:rFonts w:hint="eastAsia"/>
        </w:rPr>
        <w:t>,</w:t>
      </w:r>
      <w:r>
        <w:rPr>
          <w:rFonts w:hint="eastAsia"/>
        </w:rPr>
        <w:t>心输出量减少的主要原因是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快速射血期缩短</w:t>
      </w:r>
      <w:r>
        <w:rPr>
          <w:rFonts w:hint="eastAsia"/>
        </w:rPr>
        <w:t xml:space="preserve">        B </w:t>
      </w:r>
      <w:r>
        <w:rPr>
          <w:rFonts w:hint="eastAsia"/>
        </w:rPr>
        <w:t>减慢射血期缩短</w:t>
      </w:r>
      <w:r>
        <w:rPr>
          <w:rFonts w:hint="eastAsia"/>
        </w:rPr>
        <w:t xml:space="preserve">  </w:t>
      </w:r>
      <w:r>
        <w:rPr>
          <w:rFonts w:hint="eastAsia"/>
        </w:rPr>
        <w:t xml:space="preserve">     C </w:t>
      </w:r>
      <w:r>
        <w:rPr>
          <w:rFonts w:hint="eastAsia"/>
        </w:rPr>
        <w:t>充盈期缩短</w:t>
      </w:r>
      <w:r>
        <w:rPr>
          <w:rFonts w:hint="eastAsia"/>
        </w:rPr>
        <w:t xml:space="preserve">  </w:t>
      </w:r>
    </w:p>
    <w:p w:rsidR="00000000" w:rsidRDefault="00480373">
      <w:pPr>
        <w:spacing w:line="400" w:lineRule="exact"/>
        <w:ind w:firstLine="435"/>
        <w:rPr>
          <w:rFonts w:hint="eastAsia"/>
        </w:rPr>
      </w:pPr>
      <w:r>
        <w:rPr>
          <w:rFonts w:hint="eastAsia"/>
        </w:rPr>
        <w:t xml:space="preserve">D </w:t>
      </w:r>
      <w:r>
        <w:rPr>
          <w:rFonts w:hint="eastAsia"/>
        </w:rPr>
        <w:t>等容收缩期缩短</w:t>
      </w:r>
      <w:r>
        <w:rPr>
          <w:rFonts w:hint="eastAsia"/>
        </w:rPr>
        <w:t xml:space="preserve">        E </w:t>
      </w:r>
      <w:r>
        <w:rPr>
          <w:rFonts w:hint="eastAsia"/>
        </w:rPr>
        <w:t>等容舒张期缩短</w:t>
      </w:r>
    </w:p>
    <w:p w:rsidR="00000000" w:rsidRDefault="00480373">
      <w:pPr>
        <w:spacing w:line="400" w:lineRule="exact"/>
        <w:rPr>
          <w:rFonts w:hint="eastAsia"/>
        </w:rPr>
      </w:pPr>
      <w:r>
        <w:rPr>
          <w:rFonts w:hint="eastAsia"/>
        </w:rPr>
        <w:t xml:space="preserve">32. </w:t>
      </w:r>
      <w:r>
        <w:rPr>
          <w:rFonts w:hint="eastAsia"/>
        </w:rPr>
        <w:t>第一心音的产生主要是由于</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半月瓣关闭</w:t>
      </w:r>
      <w:r>
        <w:rPr>
          <w:rFonts w:hint="eastAsia"/>
        </w:rPr>
        <w:t xml:space="preserve">          B</w:t>
      </w:r>
      <w:r>
        <w:rPr>
          <w:rFonts w:hint="eastAsia"/>
        </w:rPr>
        <w:t>半月瓣开放</w:t>
      </w:r>
      <w:r>
        <w:rPr>
          <w:rFonts w:hint="eastAsia"/>
        </w:rPr>
        <w:t xml:space="preserve">         C </w:t>
      </w:r>
      <w:r>
        <w:rPr>
          <w:rFonts w:hint="eastAsia"/>
        </w:rPr>
        <w:t>房室瓣关闭</w:t>
      </w:r>
      <w:r>
        <w:rPr>
          <w:rFonts w:hint="eastAsia"/>
        </w:rPr>
        <w:t xml:space="preserve">  </w:t>
      </w:r>
    </w:p>
    <w:p w:rsidR="00000000" w:rsidRDefault="00480373">
      <w:pPr>
        <w:spacing w:line="400" w:lineRule="exact"/>
        <w:ind w:firstLine="435"/>
        <w:rPr>
          <w:rFonts w:hint="eastAsia"/>
        </w:rPr>
      </w:pPr>
      <w:r>
        <w:rPr>
          <w:rFonts w:hint="eastAsia"/>
        </w:rPr>
        <w:t xml:space="preserve">D </w:t>
      </w:r>
      <w:r>
        <w:rPr>
          <w:rFonts w:hint="eastAsia"/>
        </w:rPr>
        <w:t>房室瓣开放</w:t>
      </w:r>
      <w:r>
        <w:rPr>
          <w:rFonts w:hint="eastAsia"/>
        </w:rPr>
        <w:t xml:space="preserve">          E </w:t>
      </w:r>
      <w:r>
        <w:rPr>
          <w:rFonts w:hint="eastAsia"/>
        </w:rPr>
        <w:t>心室射血入大动脉</w:t>
      </w:r>
      <w:r>
        <w:rPr>
          <w:rFonts w:hint="eastAsia"/>
        </w:rPr>
        <w:t>,</w:t>
      </w:r>
      <w:r>
        <w:rPr>
          <w:rFonts w:hint="eastAsia"/>
        </w:rPr>
        <w:t>引起动脉管壁振动</w:t>
      </w:r>
    </w:p>
    <w:p w:rsidR="00000000" w:rsidRDefault="00480373">
      <w:pPr>
        <w:spacing w:line="400" w:lineRule="exact"/>
        <w:rPr>
          <w:rFonts w:hint="eastAsia"/>
        </w:rPr>
      </w:pPr>
      <w:r>
        <w:rPr>
          <w:rFonts w:hint="eastAsia"/>
        </w:rPr>
        <w:t xml:space="preserve">33. </w:t>
      </w:r>
      <w:r>
        <w:rPr>
          <w:rFonts w:hint="eastAsia"/>
        </w:rPr>
        <w:t>第二心音的产生主要是由于</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心室收缩时</w:t>
      </w:r>
      <w:r>
        <w:rPr>
          <w:rFonts w:hint="eastAsia"/>
        </w:rPr>
        <w:t>,</w:t>
      </w:r>
      <w:r>
        <w:rPr>
          <w:rFonts w:hint="eastAsia"/>
        </w:rPr>
        <w:t>血液冲击半月瓣引起的振动</w:t>
      </w:r>
    </w:p>
    <w:p w:rsidR="00000000" w:rsidRDefault="00480373">
      <w:pPr>
        <w:spacing w:line="400" w:lineRule="exact"/>
        <w:ind w:firstLine="435"/>
        <w:rPr>
          <w:rFonts w:hint="eastAsia"/>
        </w:rPr>
      </w:pPr>
      <w:r>
        <w:rPr>
          <w:rFonts w:hint="eastAsia"/>
        </w:rPr>
        <w:t xml:space="preserve">B </w:t>
      </w:r>
      <w:r>
        <w:rPr>
          <w:rFonts w:hint="eastAsia"/>
        </w:rPr>
        <w:t>心室舒张时</w:t>
      </w:r>
      <w:r>
        <w:rPr>
          <w:rFonts w:hint="eastAsia"/>
        </w:rPr>
        <w:t>,</w:t>
      </w:r>
      <w:r>
        <w:rPr>
          <w:rFonts w:hint="eastAsia"/>
        </w:rPr>
        <w:t>动脉管壁弹性回缩引起的振动</w:t>
      </w:r>
    </w:p>
    <w:p w:rsidR="00000000" w:rsidRDefault="00480373">
      <w:pPr>
        <w:spacing w:line="400" w:lineRule="exact"/>
        <w:ind w:firstLine="435"/>
        <w:rPr>
          <w:rFonts w:hint="eastAsia"/>
        </w:rPr>
      </w:pPr>
      <w:r>
        <w:rPr>
          <w:rFonts w:hint="eastAsia"/>
        </w:rPr>
        <w:t xml:space="preserve">C </w:t>
      </w:r>
      <w:r>
        <w:rPr>
          <w:rFonts w:hint="eastAsia"/>
        </w:rPr>
        <w:t>心室收缩</w:t>
      </w:r>
      <w:r>
        <w:rPr>
          <w:rFonts w:hint="eastAsia"/>
        </w:rPr>
        <w:t>,</w:t>
      </w:r>
      <w:r>
        <w:rPr>
          <w:rFonts w:hint="eastAsia"/>
        </w:rPr>
        <w:t>动脉瓣突然开放时的振动</w:t>
      </w:r>
    </w:p>
    <w:p w:rsidR="00000000" w:rsidRDefault="00480373">
      <w:pPr>
        <w:spacing w:line="400" w:lineRule="exact"/>
        <w:ind w:firstLine="435"/>
        <w:rPr>
          <w:rFonts w:hint="eastAsia"/>
        </w:rPr>
      </w:pPr>
      <w:r>
        <w:rPr>
          <w:rFonts w:hint="eastAsia"/>
        </w:rPr>
        <w:t xml:space="preserve">D </w:t>
      </w:r>
      <w:r>
        <w:rPr>
          <w:rFonts w:hint="eastAsia"/>
        </w:rPr>
        <w:t>心室舒张</w:t>
      </w:r>
      <w:r>
        <w:rPr>
          <w:rFonts w:hint="eastAsia"/>
        </w:rPr>
        <w:t>,</w:t>
      </w:r>
      <w:r>
        <w:rPr>
          <w:rFonts w:hint="eastAsia"/>
        </w:rPr>
        <w:t>半月瓣迅速关闭时的振动</w:t>
      </w:r>
    </w:p>
    <w:p w:rsidR="00000000" w:rsidRDefault="00480373">
      <w:pPr>
        <w:spacing w:line="400" w:lineRule="exact"/>
        <w:ind w:firstLine="435"/>
        <w:rPr>
          <w:rFonts w:hint="eastAsia"/>
        </w:rPr>
      </w:pPr>
      <w:r>
        <w:rPr>
          <w:rFonts w:hint="eastAsia"/>
        </w:rPr>
        <w:t xml:space="preserve">E </w:t>
      </w:r>
      <w:r>
        <w:rPr>
          <w:rFonts w:hint="eastAsia"/>
        </w:rPr>
        <w:t>心室收缩</w:t>
      </w:r>
      <w:r>
        <w:rPr>
          <w:rFonts w:hint="eastAsia"/>
        </w:rPr>
        <w:t>时</w:t>
      </w:r>
      <w:r>
        <w:rPr>
          <w:rFonts w:hint="eastAsia"/>
        </w:rPr>
        <w:t>,</w:t>
      </w:r>
      <w:r>
        <w:rPr>
          <w:rFonts w:hint="eastAsia"/>
        </w:rPr>
        <w:t>血液射入大动脉时冲击管壁引起的振动</w:t>
      </w:r>
    </w:p>
    <w:p w:rsidR="00000000" w:rsidRDefault="00480373">
      <w:pPr>
        <w:spacing w:line="400" w:lineRule="exact"/>
        <w:rPr>
          <w:rFonts w:hint="eastAsia"/>
        </w:rPr>
      </w:pPr>
      <w:r>
        <w:rPr>
          <w:rFonts w:hint="eastAsia"/>
        </w:rPr>
        <w:t xml:space="preserve">34. </w:t>
      </w:r>
      <w:r>
        <w:rPr>
          <w:rFonts w:hint="eastAsia"/>
        </w:rPr>
        <w:t>下列关于心室肌细胞动作电位离子基础的叙述</w:t>
      </w:r>
      <w:r>
        <w:rPr>
          <w:rFonts w:hint="eastAsia"/>
        </w:rPr>
        <w:t>,</w:t>
      </w:r>
      <w:r>
        <w:rPr>
          <w:rFonts w:hint="eastAsia"/>
        </w:rPr>
        <w:t>哪一项是错误的</w:t>
      </w:r>
      <w:r>
        <w:rPr>
          <w:rFonts w:hint="eastAsia"/>
        </w:rPr>
        <w:t>: (  )</w:t>
      </w:r>
    </w:p>
    <w:p w:rsidR="00000000" w:rsidRDefault="00480373">
      <w:pPr>
        <w:spacing w:line="400" w:lineRule="exact"/>
        <w:ind w:firstLine="435"/>
        <w:rPr>
          <w:rFonts w:hint="eastAsia"/>
        </w:rPr>
      </w:pPr>
      <w:r>
        <w:rPr>
          <w:rFonts w:hint="eastAsia"/>
        </w:rPr>
        <w:t>A  0</w:t>
      </w:r>
      <w:r>
        <w:rPr>
          <w:rFonts w:hint="eastAsia"/>
        </w:rPr>
        <w:t>期主要是</w:t>
      </w:r>
      <w:r>
        <w:rPr>
          <w:rFonts w:hint="eastAsia"/>
        </w:rPr>
        <w:t>Na</w:t>
      </w:r>
      <w:r>
        <w:rPr>
          <w:rFonts w:hint="eastAsia"/>
          <w:vertAlign w:val="superscript"/>
        </w:rPr>
        <w:t>+</w:t>
      </w:r>
      <w:r>
        <w:rPr>
          <w:rFonts w:hint="eastAsia"/>
        </w:rPr>
        <w:t>内流</w:t>
      </w:r>
      <w:r>
        <w:rPr>
          <w:rFonts w:hint="eastAsia"/>
        </w:rPr>
        <w:t xml:space="preserve">    B  1</w:t>
      </w:r>
      <w:r>
        <w:rPr>
          <w:rFonts w:hint="eastAsia"/>
        </w:rPr>
        <w:t>期主要是</w:t>
      </w:r>
      <w:r>
        <w:rPr>
          <w:rFonts w:hint="eastAsia"/>
        </w:rPr>
        <w:t>Cl</w:t>
      </w:r>
      <w:r>
        <w:rPr>
          <w:rFonts w:hint="eastAsia"/>
          <w:vertAlign w:val="superscript"/>
        </w:rPr>
        <w:t>-</w:t>
      </w:r>
      <w:r>
        <w:rPr>
          <w:rFonts w:hint="eastAsia"/>
        </w:rPr>
        <w:t>内流</w:t>
      </w:r>
      <w:r>
        <w:rPr>
          <w:rFonts w:hint="eastAsia"/>
        </w:rPr>
        <w:t xml:space="preserve">  C  2</w:t>
      </w:r>
      <w:r>
        <w:rPr>
          <w:rFonts w:hint="eastAsia"/>
        </w:rPr>
        <w:t>期主要是</w:t>
      </w:r>
      <w:r>
        <w:rPr>
          <w:rFonts w:hint="eastAsia"/>
        </w:rPr>
        <w:t>Ca</w:t>
      </w:r>
      <w:r>
        <w:rPr>
          <w:rFonts w:hint="eastAsia"/>
          <w:vertAlign w:val="superscript"/>
        </w:rPr>
        <w:t>2+</w:t>
      </w:r>
      <w:r>
        <w:rPr>
          <w:rFonts w:hint="eastAsia"/>
        </w:rPr>
        <w:t>内流和</w:t>
      </w:r>
      <w:r>
        <w:rPr>
          <w:rFonts w:hint="eastAsia"/>
        </w:rPr>
        <w:t>K</w:t>
      </w:r>
      <w:r>
        <w:rPr>
          <w:rFonts w:hint="eastAsia"/>
          <w:vertAlign w:val="superscript"/>
        </w:rPr>
        <w:t>+</w:t>
      </w:r>
      <w:r>
        <w:rPr>
          <w:rFonts w:hint="eastAsia"/>
        </w:rPr>
        <w:t>外流</w:t>
      </w:r>
    </w:p>
    <w:p w:rsidR="00000000" w:rsidRDefault="00480373">
      <w:pPr>
        <w:spacing w:line="400" w:lineRule="exact"/>
        <w:ind w:firstLine="435"/>
        <w:rPr>
          <w:rFonts w:hint="eastAsia"/>
        </w:rPr>
      </w:pPr>
      <w:r>
        <w:rPr>
          <w:rFonts w:hint="eastAsia"/>
        </w:rPr>
        <w:t>D  3</w:t>
      </w:r>
      <w:r>
        <w:rPr>
          <w:rFonts w:hint="eastAsia"/>
        </w:rPr>
        <w:t>期主要是</w:t>
      </w:r>
      <w:r>
        <w:rPr>
          <w:rFonts w:hint="eastAsia"/>
        </w:rPr>
        <w:t>K</w:t>
      </w:r>
      <w:r>
        <w:rPr>
          <w:rFonts w:hint="eastAsia"/>
          <w:vertAlign w:val="superscript"/>
        </w:rPr>
        <w:t>+</w:t>
      </w:r>
      <w:r>
        <w:rPr>
          <w:rFonts w:hint="eastAsia"/>
        </w:rPr>
        <w:t>外流</w:t>
      </w:r>
      <w:r>
        <w:rPr>
          <w:rFonts w:hint="eastAsia"/>
        </w:rPr>
        <w:t xml:space="preserve">     E  1</w:t>
      </w:r>
      <w:r>
        <w:rPr>
          <w:rFonts w:hint="eastAsia"/>
        </w:rPr>
        <w:t>期主要是</w:t>
      </w:r>
      <w:r>
        <w:rPr>
          <w:rFonts w:hint="eastAsia"/>
        </w:rPr>
        <w:t>K</w:t>
      </w:r>
      <w:r>
        <w:rPr>
          <w:rFonts w:hint="eastAsia"/>
          <w:vertAlign w:val="superscript"/>
        </w:rPr>
        <w:t>+</w:t>
      </w:r>
      <w:r>
        <w:rPr>
          <w:rFonts w:hint="eastAsia"/>
        </w:rPr>
        <w:t>外流</w:t>
      </w:r>
    </w:p>
    <w:p w:rsidR="00000000" w:rsidRDefault="00480373">
      <w:pPr>
        <w:spacing w:line="400" w:lineRule="exact"/>
        <w:rPr>
          <w:rFonts w:hint="eastAsia"/>
        </w:rPr>
      </w:pPr>
      <w:r>
        <w:rPr>
          <w:rFonts w:hint="eastAsia"/>
        </w:rPr>
        <w:t xml:space="preserve">35. </w:t>
      </w:r>
      <w:r>
        <w:rPr>
          <w:rFonts w:hint="eastAsia"/>
        </w:rPr>
        <w:t>心室肌的有效不应期较长</w:t>
      </w:r>
      <w:r>
        <w:rPr>
          <w:rFonts w:hint="eastAsia"/>
        </w:rPr>
        <w:t>,</w:t>
      </w:r>
      <w:r>
        <w:rPr>
          <w:rFonts w:hint="eastAsia"/>
        </w:rPr>
        <w:t>一直持续到</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收缩期开始</w:t>
      </w:r>
      <w:r>
        <w:rPr>
          <w:rFonts w:hint="eastAsia"/>
        </w:rPr>
        <w:t xml:space="preserve">  B </w:t>
      </w:r>
      <w:r>
        <w:rPr>
          <w:rFonts w:hint="eastAsia"/>
        </w:rPr>
        <w:t>收缩期中间</w:t>
      </w:r>
      <w:r>
        <w:rPr>
          <w:rFonts w:hint="eastAsia"/>
        </w:rPr>
        <w:t xml:space="preserve">    C </w:t>
      </w:r>
      <w:r>
        <w:rPr>
          <w:rFonts w:hint="eastAsia"/>
        </w:rPr>
        <w:t>舒张期开始</w:t>
      </w:r>
      <w:r>
        <w:rPr>
          <w:rFonts w:hint="eastAsia"/>
        </w:rPr>
        <w:t xml:space="preserve">  D </w:t>
      </w:r>
      <w:r>
        <w:rPr>
          <w:rFonts w:hint="eastAsia"/>
        </w:rPr>
        <w:t>舒张中后期</w:t>
      </w:r>
      <w:r>
        <w:rPr>
          <w:rFonts w:hint="eastAsia"/>
        </w:rPr>
        <w:t xml:space="preserve">  E </w:t>
      </w:r>
      <w:r>
        <w:rPr>
          <w:rFonts w:hint="eastAsia"/>
        </w:rPr>
        <w:t>舒张期结束</w:t>
      </w:r>
    </w:p>
    <w:p w:rsidR="00000000" w:rsidRDefault="00480373">
      <w:pPr>
        <w:spacing w:line="400" w:lineRule="exact"/>
        <w:rPr>
          <w:rFonts w:hint="eastAsia"/>
        </w:rPr>
      </w:pPr>
      <w:r>
        <w:rPr>
          <w:rFonts w:hint="eastAsia"/>
        </w:rPr>
        <w:t xml:space="preserve">36 </w:t>
      </w:r>
      <w:r>
        <w:rPr>
          <w:rFonts w:hint="eastAsia"/>
        </w:rPr>
        <w:t>心室肌有效不应期长短主要取决于</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动作电位</w:t>
      </w:r>
      <w:r>
        <w:rPr>
          <w:rFonts w:hint="eastAsia"/>
        </w:rPr>
        <w:t>0</w:t>
      </w:r>
      <w:r>
        <w:rPr>
          <w:rFonts w:hint="eastAsia"/>
        </w:rPr>
        <w:t>期去极的速度</w:t>
      </w:r>
      <w:r>
        <w:rPr>
          <w:rFonts w:hint="eastAsia"/>
        </w:rPr>
        <w:t xml:space="preserve">   </w:t>
      </w:r>
      <w:r>
        <w:rPr>
          <w:rFonts w:hint="eastAsia"/>
        </w:rPr>
        <w:t xml:space="preserve">  B </w:t>
      </w:r>
      <w:r>
        <w:rPr>
          <w:rFonts w:hint="eastAsia"/>
        </w:rPr>
        <w:t>动作电位</w:t>
      </w:r>
      <w:r>
        <w:rPr>
          <w:rFonts w:hint="eastAsia"/>
        </w:rPr>
        <w:t>2</w:t>
      </w:r>
      <w:r>
        <w:rPr>
          <w:rFonts w:hint="eastAsia"/>
        </w:rPr>
        <w:t>期的长短</w:t>
      </w:r>
      <w:r>
        <w:rPr>
          <w:rFonts w:hint="eastAsia"/>
        </w:rPr>
        <w:t xml:space="preserve">   C </w:t>
      </w:r>
      <w:r>
        <w:rPr>
          <w:rFonts w:hint="eastAsia"/>
        </w:rPr>
        <w:t>阈电位水平的高低</w:t>
      </w:r>
    </w:p>
    <w:p w:rsidR="00000000" w:rsidRDefault="00480373">
      <w:pPr>
        <w:spacing w:line="400" w:lineRule="exact"/>
        <w:ind w:firstLine="435"/>
        <w:rPr>
          <w:rFonts w:hint="eastAsia"/>
        </w:rPr>
      </w:pPr>
      <w:r>
        <w:rPr>
          <w:rFonts w:hint="eastAsia"/>
        </w:rPr>
        <w:t xml:space="preserve">D </w:t>
      </w:r>
      <w:r>
        <w:rPr>
          <w:rFonts w:hint="eastAsia"/>
        </w:rPr>
        <w:t>动作电位</w:t>
      </w:r>
      <w:r>
        <w:rPr>
          <w:rFonts w:hint="eastAsia"/>
        </w:rPr>
        <w:t>3</w:t>
      </w:r>
      <w:r>
        <w:rPr>
          <w:rFonts w:hint="eastAsia"/>
        </w:rPr>
        <w:t>期的长短</w:t>
      </w:r>
      <w:r>
        <w:rPr>
          <w:rFonts w:hint="eastAsia"/>
        </w:rPr>
        <w:t xml:space="preserve">         E </w:t>
      </w:r>
      <w:r>
        <w:rPr>
          <w:rFonts w:hint="eastAsia"/>
        </w:rPr>
        <w:t>钠</w:t>
      </w:r>
      <w:r>
        <w:rPr>
          <w:rFonts w:hint="eastAsia"/>
        </w:rPr>
        <w:t>--</w:t>
      </w:r>
      <w:r>
        <w:rPr>
          <w:rFonts w:hint="eastAsia"/>
        </w:rPr>
        <w:t>钾泵功能</w:t>
      </w:r>
    </w:p>
    <w:p w:rsidR="00000000" w:rsidRDefault="00480373">
      <w:pPr>
        <w:spacing w:line="400" w:lineRule="exact"/>
        <w:rPr>
          <w:rFonts w:hint="eastAsia"/>
        </w:rPr>
      </w:pPr>
      <w:r>
        <w:rPr>
          <w:rFonts w:hint="eastAsia"/>
        </w:rPr>
        <w:t xml:space="preserve">37. </w:t>
      </w:r>
      <w:r>
        <w:rPr>
          <w:rFonts w:hint="eastAsia"/>
        </w:rPr>
        <w:t>室性期前收缩之后出现代偿间期的原因是</w:t>
      </w:r>
      <w:r>
        <w:rPr>
          <w:rFonts w:hint="eastAsia"/>
        </w:rPr>
        <w:t>:</w:t>
      </w:r>
      <w:r>
        <w:rPr>
          <w:rFonts w:hint="eastAsia"/>
        </w:rPr>
        <w:t xml:space="preserve">　（　）</w:t>
      </w:r>
    </w:p>
    <w:p w:rsidR="00000000" w:rsidRDefault="00480373">
      <w:pPr>
        <w:spacing w:line="400" w:lineRule="exact"/>
        <w:ind w:firstLine="420"/>
        <w:rPr>
          <w:rFonts w:hint="eastAsia"/>
        </w:rPr>
      </w:pPr>
      <w:r>
        <w:rPr>
          <w:rFonts w:hint="eastAsia"/>
        </w:rPr>
        <w:t>Ａ　窦房结的节律性兴奋延迟发放</w:t>
      </w:r>
    </w:p>
    <w:p w:rsidR="00000000" w:rsidRDefault="00480373">
      <w:pPr>
        <w:spacing w:line="400" w:lineRule="exact"/>
        <w:ind w:firstLine="420"/>
        <w:rPr>
          <w:rFonts w:hint="eastAsia"/>
        </w:rPr>
      </w:pPr>
      <w:r>
        <w:rPr>
          <w:rFonts w:hint="eastAsia"/>
        </w:rPr>
        <w:t>Ｂ　窦房结的节律性兴奋少发放一次</w:t>
      </w:r>
    </w:p>
    <w:p w:rsidR="00000000" w:rsidRDefault="00480373">
      <w:pPr>
        <w:spacing w:line="400" w:lineRule="exact"/>
        <w:ind w:firstLine="420"/>
        <w:rPr>
          <w:rFonts w:hint="eastAsia"/>
        </w:rPr>
      </w:pPr>
      <w:r>
        <w:rPr>
          <w:rFonts w:hint="eastAsia"/>
        </w:rPr>
        <w:t>Ｃ　窦房结的节律性兴奋传出速度大大减慢</w:t>
      </w:r>
    </w:p>
    <w:p w:rsidR="00000000" w:rsidRDefault="00480373">
      <w:pPr>
        <w:spacing w:line="400" w:lineRule="exact"/>
        <w:ind w:firstLine="420"/>
        <w:rPr>
          <w:rFonts w:hint="eastAsia"/>
        </w:rPr>
      </w:pPr>
      <w:r>
        <w:rPr>
          <w:rFonts w:hint="eastAsia"/>
        </w:rPr>
        <w:t>Ｄ　室性期前收缩的有效不应期特别长</w:t>
      </w:r>
    </w:p>
    <w:p w:rsidR="00000000" w:rsidRDefault="00480373">
      <w:pPr>
        <w:spacing w:line="400" w:lineRule="exact"/>
        <w:ind w:firstLine="420"/>
        <w:rPr>
          <w:rFonts w:hint="eastAsia"/>
        </w:rPr>
      </w:pPr>
      <w:r>
        <w:rPr>
          <w:rFonts w:hint="eastAsia"/>
        </w:rPr>
        <w:t>Ｅ　窦房结的一次节律性兴奋落在室性期前收缩的有效不应期内</w:t>
      </w:r>
    </w:p>
    <w:p w:rsidR="00000000" w:rsidRDefault="00480373">
      <w:pPr>
        <w:spacing w:line="400" w:lineRule="exact"/>
        <w:rPr>
          <w:rFonts w:hint="eastAsia"/>
        </w:rPr>
      </w:pPr>
      <w:r>
        <w:rPr>
          <w:rFonts w:hint="eastAsia"/>
        </w:rPr>
        <w:t xml:space="preserve">38. </w:t>
      </w:r>
      <w:r>
        <w:rPr>
          <w:rFonts w:hint="eastAsia"/>
        </w:rPr>
        <w:t>心肌不会出现强直收缩</w:t>
      </w:r>
      <w:r>
        <w:rPr>
          <w:rFonts w:hint="eastAsia"/>
        </w:rPr>
        <w:t>,</w:t>
      </w:r>
      <w:r>
        <w:rPr>
          <w:rFonts w:hint="eastAsia"/>
        </w:rPr>
        <w:t>其原因是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心肌是功能上的合胞体</w:t>
      </w:r>
      <w:r>
        <w:rPr>
          <w:rFonts w:hint="eastAsia"/>
        </w:rPr>
        <w:t xml:space="preserve">          B </w:t>
      </w:r>
      <w:r>
        <w:rPr>
          <w:rFonts w:hint="eastAsia"/>
        </w:rPr>
        <w:t>心肌肌浆网不发达</w:t>
      </w:r>
      <w:r>
        <w:rPr>
          <w:rFonts w:hint="eastAsia"/>
        </w:rPr>
        <w:t>, Ca</w:t>
      </w:r>
      <w:r>
        <w:rPr>
          <w:rFonts w:hint="eastAsia"/>
          <w:vertAlign w:val="superscript"/>
        </w:rPr>
        <w:t>2+</w:t>
      </w:r>
      <w:r>
        <w:rPr>
          <w:rFonts w:hint="eastAsia"/>
        </w:rPr>
        <w:t>贮存少</w:t>
      </w:r>
      <w:r>
        <w:rPr>
          <w:rFonts w:hint="eastAsia"/>
        </w:rPr>
        <w:t xml:space="preserve">  </w:t>
      </w:r>
    </w:p>
    <w:p w:rsidR="00000000" w:rsidRDefault="00480373">
      <w:pPr>
        <w:spacing w:line="400" w:lineRule="exact"/>
        <w:ind w:firstLine="435"/>
        <w:rPr>
          <w:rFonts w:hint="eastAsia"/>
        </w:rPr>
      </w:pPr>
      <w:r>
        <w:rPr>
          <w:rFonts w:hint="eastAsia"/>
        </w:rPr>
        <w:t>C</w:t>
      </w:r>
      <w:r>
        <w:rPr>
          <w:rFonts w:hint="eastAsia"/>
        </w:rPr>
        <w:t xml:space="preserve"> </w:t>
      </w:r>
      <w:r>
        <w:rPr>
          <w:rFonts w:hint="eastAsia"/>
        </w:rPr>
        <w:t>心肌的有效不应期特别长</w:t>
      </w:r>
      <w:r>
        <w:rPr>
          <w:rFonts w:hint="eastAsia"/>
        </w:rPr>
        <w:t xml:space="preserve">        D </w:t>
      </w:r>
      <w:r>
        <w:rPr>
          <w:rFonts w:hint="eastAsia"/>
        </w:rPr>
        <w:t>心肌有自动节律性</w:t>
      </w:r>
      <w:r>
        <w:rPr>
          <w:rFonts w:hint="eastAsia"/>
        </w:rPr>
        <w:t xml:space="preserve">     </w:t>
      </w:r>
    </w:p>
    <w:p w:rsidR="00000000" w:rsidRDefault="00480373">
      <w:pPr>
        <w:spacing w:line="400" w:lineRule="exact"/>
        <w:ind w:firstLine="435"/>
        <w:rPr>
          <w:rFonts w:ascii="宋体" w:hAnsi="宋体" w:hint="eastAsia"/>
        </w:rPr>
      </w:pPr>
      <w:r>
        <w:rPr>
          <w:rFonts w:hint="eastAsia"/>
        </w:rPr>
        <w:t xml:space="preserve">E </w:t>
      </w:r>
      <w:r>
        <w:rPr>
          <w:rFonts w:hint="eastAsia"/>
        </w:rPr>
        <w:t>心肌呈</w:t>
      </w:r>
      <w:r>
        <w:rPr>
          <w:rFonts w:ascii="宋体" w:hAnsi="宋体" w:hint="eastAsia"/>
        </w:rPr>
        <w:t>“全或无”收缩</w:t>
      </w:r>
    </w:p>
    <w:p w:rsidR="00000000" w:rsidRDefault="00480373">
      <w:pPr>
        <w:spacing w:line="400" w:lineRule="exact"/>
        <w:rPr>
          <w:rFonts w:hint="eastAsia"/>
        </w:rPr>
      </w:pPr>
      <w:r>
        <w:rPr>
          <w:rFonts w:hint="eastAsia"/>
        </w:rPr>
        <w:t>39</w:t>
      </w:r>
      <w:r>
        <w:t>.</w:t>
      </w:r>
      <w:r>
        <w:rPr>
          <w:rFonts w:hint="eastAsia"/>
        </w:rPr>
        <w:t xml:space="preserve"> </w:t>
      </w:r>
      <w:r>
        <w:rPr>
          <w:rFonts w:hint="eastAsia"/>
        </w:rPr>
        <w:t>窦房结能成为心脏正常起搏点的原因是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静息电位仅为</w:t>
      </w:r>
      <w:r>
        <w:rPr>
          <w:rFonts w:hint="eastAsia"/>
        </w:rPr>
        <w:t>-70mV           B</w:t>
      </w:r>
      <w:r>
        <w:rPr>
          <w:rFonts w:hint="eastAsia"/>
        </w:rPr>
        <w:t>阈电位为</w:t>
      </w:r>
      <w:r>
        <w:rPr>
          <w:rFonts w:hint="eastAsia"/>
        </w:rPr>
        <w:t xml:space="preserve"> -40mV     C 0</w:t>
      </w:r>
      <w:r>
        <w:rPr>
          <w:rFonts w:hint="eastAsia"/>
        </w:rPr>
        <w:t>期去极速度快</w:t>
      </w:r>
    </w:p>
    <w:p w:rsidR="00000000" w:rsidRDefault="00480373">
      <w:pPr>
        <w:spacing w:line="400" w:lineRule="exact"/>
        <w:ind w:firstLine="435"/>
        <w:rPr>
          <w:rFonts w:hint="eastAsia"/>
        </w:rPr>
      </w:pPr>
      <w:r>
        <w:rPr>
          <w:rFonts w:hint="eastAsia"/>
        </w:rPr>
        <w:t xml:space="preserve">D </w:t>
      </w:r>
      <w:r>
        <w:rPr>
          <w:rFonts w:hint="eastAsia"/>
        </w:rPr>
        <w:t>动作电位没有明显的平台期</w:t>
      </w:r>
      <w:r>
        <w:rPr>
          <w:rFonts w:hint="eastAsia"/>
        </w:rPr>
        <w:t xml:space="preserve">     E 4</w:t>
      </w:r>
      <w:r>
        <w:rPr>
          <w:rFonts w:hint="eastAsia"/>
        </w:rPr>
        <w:t>期电位去极速率快</w:t>
      </w:r>
    </w:p>
    <w:p w:rsidR="00000000" w:rsidRDefault="00480373">
      <w:pPr>
        <w:spacing w:line="400" w:lineRule="exact"/>
        <w:rPr>
          <w:rFonts w:hint="eastAsia"/>
        </w:rPr>
      </w:pPr>
      <w:r>
        <w:rPr>
          <w:rFonts w:hint="eastAsia"/>
        </w:rPr>
        <w:t xml:space="preserve">40. </w:t>
      </w:r>
      <w:r>
        <w:rPr>
          <w:rFonts w:hint="eastAsia"/>
        </w:rPr>
        <w:t>心肌细胞中</w:t>
      </w:r>
      <w:r>
        <w:rPr>
          <w:rFonts w:hint="eastAsia"/>
        </w:rPr>
        <w:t>,</w:t>
      </w:r>
      <w:r>
        <w:rPr>
          <w:rFonts w:hint="eastAsia"/>
        </w:rPr>
        <w:t>传导速度最慢的是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心房</w:t>
      </w:r>
      <w:r>
        <w:rPr>
          <w:rFonts w:hint="eastAsia"/>
        </w:rPr>
        <w:t xml:space="preserve">   B </w:t>
      </w:r>
      <w:r>
        <w:rPr>
          <w:rFonts w:hint="eastAsia"/>
        </w:rPr>
        <w:t>房室交界</w:t>
      </w:r>
      <w:r>
        <w:rPr>
          <w:rFonts w:hint="eastAsia"/>
        </w:rPr>
        <w:t xml:space="preserve">   C </w:t>
      </w:r>
      <w:r>
        <w:rPr>
          <w:rFonts w:hint="eastAsia"/>
        </w:rPr>
        <w:t>左</w:t>
      </w:r>
      <w:r>
        <w:rPr>
          <w:rFonts w:ascii="宋体" w:hAnsi="宋体" w:hint="eastAsia"/>
        </w:rPr>
        <w:t>、</w:t>
      </w:r>
      <w:r>
        <w:rPr>
          <w:rFonts w:hint="eastAsia"/>
        </w:rPr>
        <w:t>右束支</w:t>
      </w:r>
      <w:r>
        <w:rPr>
          <w:rFonts w:hint="eastAsia"/>
        </w:rPr>
        <w:t xml:space="preserve">   D </w:t>
      </w:r>
      <w:r>
        <w:rPr>
          <w:rFonts w:hint="eastAsia"/>
        </w:rPr>
        <w:t>浦肯野纤维</w:t>
      </w:r>
      <w:r>
        <w:rPr>
          <w:rFonts w:hint="eastAsia"/>
        </w:rPr>
        <w:t xml:space="preserve">   E </w:t>
      </w:r>
      <w:r>
        <w:rPr>
          <w:rFonts w:hint="eastAsia"/>
        </w:rPr>
        <w:t>心室</w:t>
      </w:r>
    </w:p>
    <w:p w:rsidR="00000000" w:rsidRDefault="00480373">
      <w:pPr>
        <w:spacing w:line="400" w:lineRule="exact"/>
        <w:rPr>
          <w:rFonts w:hint="eastAsia"/>
        </w:rPr>
      </w:pPr>
      <w:r>
        <w:rPr>
          <w:rFonts w:hint="eastAsia"/>
        </w:rPr>
        <w:t xml:space="preserve">41. </w:t>
      </w:r>
      <w:r>
        <w:rPr>
          <w:rFonts w:hint="eastAsia"/>
        </w:rPr>
        <w:t>房室延搁的生理意义是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使心室肌不会产生完</w:t>
      </w:r>
      <w:r>
        <w:rPr>
          <w:rFonts w:hint="eastAsia"/>
        </w:rPr>
        <w:t>全强直收缩</w:t>
      </w:r>
      <w:r>
        <w:rPr>
          <w:rFonts w:hint="eastAsia"/>
        </w:rPr>
        <w:t xml:space="preserve">  </w:t>
      </w:r>
    </w:p>
    <w:p w:rsidR="00000000" w:rsidRDefault="00480373">
      <w:pPr>
        <w:spacing w:line="400" w:lineRule="exact"/>
        <w:ind w:firstLine="435"/>
        <w:rPr>
          <w:rFonts w:hint="eastAsia"/>
        </w:rPr>
      </w:pPr>
      <w:r>
        <w:rPr>
          <w:rFonts w:hint="eastAsia"/>
        </w:rPr>
        <w:t xml:space="preserve">B </w:t>
      </w:r>
      <w:r>
        <w:rPr>
          <w:rFonts w:hint="eastAsia"/>
        </w:rPr>
        <w:t>增强心肌收缩力</w:t>
      </w:r>
    </w:p>
    <w:p w:rsidR="00000000" w:rsidRDefault="00480373">
      <w:pPr>
        <w:spacing w:line="400" w:lineRule="exact"/>
        <w:ind w:firstLine="435"/>
        <w:rPr>
          <w:rFonts w:hint="eastAsia"/>
        </w:rPr>
      </w:pPr>
      <w:r>
        <w:rPr>
          <w:rFonts w:hint="eastAsia"/>
        </w:rPr>
        <w:t xml:space="preserve">C </w:t>
      </w:r>
      <w:r>
        <w:rPr>
          <w:rFonts w:hint="eastAsia"/>
        </w:rPr>
        <w:t>使心室肌有效不应期延长</w:t>
      </w:r>
    </w:p>
    <w:p w:rsidR="00000000" w:rsidRDefault="00480373">
      <w:pPr>
        <w:spacing w:line="400" w:lineRule="exact"/>
        <w:ind w:firstLine="435"/>
        <w:rPr>
          <w:rFonts w:hint="eastAsia"/>
        </w:rPr>
      </w:pPr>
      <w:r>
        <w:rPr>
          <w:rFonts w:hint="eastAsia"/>
        </w:rPr>
        <w:t xml:space="preserve">D </w:t>
      </w:r>
      <w:r>
        <w:rPr>
          <w:rFonts w:hint="eastAsia"/>
        </w:rPr>
        <w:t>使心房</w:t>
      </w:r>
      <w:r>
        <w:rPr>
          <w:rFonts w:ascii="宋体" w:hAnsi="宋体" w:hint="eastAsia"/>
        </w:rPr>
        <w:t>、</w:t>
      </w:r>
      <w:r>
        <w:rPr>
          <w:rFonts w:hint="eastAsia"/>
        </w:rPr>
        <w:t>心室不会同时收缩</w:t>
      </w:r>
    </w:p>
    <w:p w:rsidR="00000000" w:rsidRDefault="00480373">
      <w:pPr>
        <w:spacing w:line="400" w:lineRule="exact"/>
        <w:ind w:firstLine="435"/>
        <w:rPr>
          <w:rFonts w:hint="eastAsia"/>
        </w:rPr>
      </w:pPr>
      <w:r>
        <w:rPr>
          <w:rFonts w:hint="eastAsia"/>
        </w:rPr>
        <w:t xml:space="preserve">E </w:t>
      </w:r>
      <w:r>
        <w:rPr>
          <w:rFonts w:hint="eastAsia"/>
        </w:rPr>
        <w:t>使心室肌动作电位幅度增加</w:t>
      </w:r>
    </w:p>
    <w:p w:rsidR="00000000" w:rsidRDefault="00480373">
      <w:pPr>
        <w:spacing w:line="400" w:lineRule="exact"/>
        <w:rPr>
          <w:rFonts w:hint="eastAsia"/>
        </w:rPr>
      </w:pPr>
      <w:r>
        <w:rPr>
          <w:rFonts w:hint="eastAsia"/>
        </w:rPr>
        <w:t xml:space="preserve">42. </w:t>
      </w:r>
      <w:r>
        <w:rPr>
          <w:rFonts w:hint="eastAsia"/>
        </w:rPr>
        <w:t>关于心电图的描述</w:t>
      </w:r>
      <w:r>
        <w:rPr>
          <w:rFonts w:hint="eastAsia"/>
        </w:rPr>
        <w:t>,</w:t>
      </w:r>
      <w:r>
        <w:rPr>
          <w:rFonts w:hint="eastAsia"/>
        </w:rPr>
        <w:t>下列哪一项是错误的</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心电图反映心脏兴奋的产生</w:t>
      </w:r>
      <w:r>
        <w:rPr>
          <w:rFonts w:ascii="宋体" w:hAnsi="宋体" w:hint="eastAsia"/>
        </w:rPr>
        <w:t>、</w:t>
      </w:r>
      <w:r>
        <w:rPr>
          <w:rFonts w:hint="eastAsia"/>
        </w:rPr>
        <w:t>传导和恢复过程中的生物电变化</w:t>
      </w:r>
    </w:p>
    <w:p w:rsidR="00000000" w:rsidRDefault="00480373">
      <w:pPr>
        <w:spacing w:line="400" w:lineRule="exact"/>
        <w:ind w:firstLine="435"/>
        <w:rPr>
          <w:rFonts w:hint="eastAsia"/>
        </w:rPr>
      </w:pPr>
      <w:r>
        <w:rPr>
          <w:rFonts w:hint="eastAsia"/>
        </w:rPr>
        <w:t xml:space="preserve">B </w:t>
      </w:r>
      <w:r>
        <w:rPr>
          <w:rFonts w:hint="eastAsia"/>
        </w:rPr>
        <w:t>心电图与心脏的机械收缩活动无直接关系</w:t>
      </w:r>
    </w:p>
    <w:p w:rsidR="00000000" w:rsidRDefault="00480373">
      <w:pPr>
        <w:spacing w:line="400" w:lineRule="exact"/>
        <w:ind w:firstLine="435"/>
        <w:rPr>
          <w:rFonts w:hint="eastAsia"/>
        </w:rPr>
      </w:pPr>
      <w:r>
        <w:rPr>
          <w:rFonts w:hint="eastAsia"/>
        </w:rPr>
        <w:t xml:space="preserve">C </w:t>
      </w:r>
      <w:r>
        <w:rPr>
          <w:rFonts w:hint="eastAsia"/>
        </w:rPr>
        <w:t>心肌细胞的生物电变化是心电图的来源</w:t>
      </w:r>
    </w:p>
    <w:p w:rsidR="00000000" w:rsidRDefault="00480373">
      <w:pPr>
        <w:spacing w:line="400" w:lineRule="exact"/>
        <w:ind w:firstLine="435"/>
        <w:rPr>
          <w:rFonts w:hint="eastAsia"/>
        </w:rPr>
      </w:pPr>
      <w:r>
        <w:rPr>
          <w:rFonts w:hint="eastAsia"/>
        </w:rPr>
        <w:t xml:space="preserve">D </w:t>
      </w:r>
      <w:r>
        <w:rPr>
          <w:rFonts w:hint="eastAsia"/>
        </w:rPr>
        <w:t>电极放置的位置不同</w:t>
      </w:r>
      <w:r>
        <w:rPr>
          <w:rFonts w:hint="eastAsia"/>
        </w:rPr>
        <w:t>,</w:t>
      </w:r>
      <w:r>
        <w:rPr>
          <w:rFonts w:hint="eastAsia"/>
        </w:rPr>
        <w:t>记录出来的心电图曲线基本相同</w:t>
      </w:r>
    </w:p>
    <w:p w:rsidR="00000000" w:rsidRDefault="00480373">
      <w:pPr>
        <w:spacing w:line="400" w:lineRule="exact"/>
        <w:ind w:firstLine="435"/>
        <w:rPr>
          <w:rFonts w:hint="eastAsia"/>
        </w:rPr>
      </w:pPr>
      <w:r>
        <w:rPr>
          <w:rFonts w:hint="eastAsia"/>
        </w:rPr>
        <w:t xml:space="preserve">E </w:t>
      </w:r>
      <w:r>
        <w:rPr>
          <w:rFonts w:hint="eastAsia"/>
        </w:rPr>
        <w:t>心电图曲线与单个心肌细胞的生物电变化曲线有明显的区别</w:t>
      </w:r>
    </w:p>
    <w:p w:rsidR="00000000" w:rsidRDefault="00480373">
      <w:pPr>
        <w:spacing w:line="400" w:lineRule="exact"/>
        <w:rPr>
          <w:rFonts w:hint="eastAsia"/>
        </w:rPr>
      </w:pPr>
      <w:r>
        <w:rPr>
          <w:rFonts w:hint="eastAsia"/>
        </w:rPr>
        <w:t xml:space="preserve">43. </w:t>
      </w:r>
      <w:r>
        <w:rPr>
          <w:rFonts w:hint="eastAsia"/>
        </w:rPr>
        <w:t>下列关于正常心电图的描述哪项是错误的</w:t>
      </w:r>
      <w:r>
        <w:rPr>
          <w:rFonts w:hint="eastAsia"/>
        </w:rPr>
        <w:t>: (  )</w:t>
      </w:r>
    </w:p>
    <w:p w:rsidR="00000000" w:rsidRDefault="00480373">
      <w:pPr>
        <w:spacing w:line="400" w:lineRule="exact"/>
        <w:ind w:firstLine="435"/>
        <w:rPr>
          <w:rFonts w:hint="eastAsia"/>
        </w:rPr>
      </w:pPr>
      <w:r>
        <w:rPr>
          <w:rFonts w:hint="eastAsia"/>
        </w:rPr>
        <w:t>A  P</w:t>
      </w:r>
      <w:r>
        <w:rPr>
          <w:rFonts w:hint="eastAsia"/>
        </w:rPr>
        <w:t>波代表两</w:t>
      </w:r>
      <w:r>
        <w:rPr>
          <w:rFonts w:hint="eastAsia"/>
        </w:rPr>
        <w:t>心房去极化</w:t>
      </w:r>
      <w:r>
        <w:rPr>
          <w:rFonts w:hint="eastAsia"/>
        </w:rPr>
        <w:t xml:space="preserve">                 B  QRS</w:t>
      </w:r>
      <w:r>
        <w:rPr>
          <w:rFonts w:hint="eastAsia"/>
        </w:rPr>
        <w:t>波代表两心室去极化</w:t>
      </w:r>
    </w:p>
    <w:p w:rsidR="00000000" w:rsidRDefault="00480373">
      <w:pPr>
        <w:spacing w:line="400" w:lineRule="exact"/>
        <w:ind w:firstLine="435"/>
        <w:rPr>
          <w:rFonts w:hint="eastAsia"/>
        </w:rPr>
      </w:pPr>
      <w:r>
        <w:rPr>
          <w:rFonts w:hint="eastAsia"/>
        </w:rPr>
        <w:t>C  QRS</w:t>
      </w:r>
      <w:r>
        <w:rPr>
          <w:rFonts w:hint="eastAsia"/>
        </w:rPr>
        <w:t>三个波可见于心电图各个导联</w:t>
      </w:r>
      <w:r>
        <w:rPr>
          <w:rFonts w:hint="eastAsia"/>
        </w:rPr>
        <w:t xml:space="preserve">      D  PR</w:t>
      </w:r>
      <w:r>
        <w:rPr>
          <w:rFonts w:hint="eastAsia"/>
        </w:rPr>
        <w:t>间期延长说明房室传导阻滞</w:t>
      </w:r>
      <w:r>
        <w:rPr>
          <w:rFonts w:hint="eastAsia"/>
        </w:rPr>
        <w:t xml:space="preserve">    </w:t>
      </w:r>
    </w:p>
    <w:p w:rsidR="00000000" w:rsidRDefault="00480373">
      <w:pPr>
        <w:spacing w:line="400" w:lineRule="exact"/>
        <w:ind w:firstLine="435"/>
        <w:rPr>
          <w:rFonts w:hint="eastAsia"/>
        </w:rPr>
      </w:pPr>
      <w:r>
        <w:rPr>
          <w:rFonts w:hint="eastAsia"/>
        </w:rPr>
        <w:t>E  ST</w:t>
      </w:r>
      <w:r>
        <w:rPr>
          <w:rFonts w:hint="eastAsia"/>
        </w:rPr>
        <w:t>段表明心室各部分之间没有电位差存在</w:t>
      </w:r>
    </w:p>
    <w:p w:rsidR="00000000" w:rsidRDefault="00480373">
      <w:pPr>
        <w:spacing w:line="400" w:lineRule="exact"/>
        <w:rPr>
          <w:rFonts w:hint="eastAsia"/>
        </w:rPr>
      </w:pPr>
      <w:r>
        <w:rPr>
          <w:rFonts w:hint="eastAsia"/>
        </w:rPr>
        <w:t xml:space="preserve">44. </w:t>
      </w:r>
      <w:r>
        <w:rPr>
          <w:rFonts w:hint="eastAsia"/>
        </w:rPr>
        <w:t>以下心电图的各段时间中</w:t>
      </w:r>
      <w:r>
        <w:rPr>
          <w:rFonts w:hint="eastAsia"/>
        </w:rPr>
        <w:t>,</w:t>
      </w:r>
      <w:r>
        <w:rPr>
          <w:rFonts w:hint="eastAsia"/>
        </w:rPr>
        <w:t>哪一段最长</w:t>
      </w:r>
      <w:r>
        <w:rPr>
          <w:rFonts w:hint="eastAsia"/>
        </w:rPr>
        <w:t>: (  )</w:t>
      </w:r>
    </w:p>
    <w:p w:rsidR="00000000" w:rsidRDefault="00480373">
      <w:pPr>
        <w:spacing w:line="400" w:lineRule="exact"/>
        <w:ind w:firstLine="435"/>
        <w:rPr>
          <w:rFonts w:hint="eastAsia"/>
        </w:rPr>
      </w:pPr>
      <w:r>
        <w:rPr>
          <w:rFonts w:hint="eastAsia"/>
        </w:rPr>
        <w:t>A  PR</w:t>
      </w:r>
      <w:r>
        <w:rPr>
          <w:rFonts w:hint="eastAsia"/>
        </w:rPr>
        <w:t>间期</w:t>
      </w:r>
      <w:r>
        <w:rPr>
          <w:rFonts w:hint="eastAsia"/>
        </w:rPr>
        <w:t xml:space="preserve">  B  ST </w:t>
      </w:r>
      <w:r>
        <w:rPr>
          <w:rFonts w:hint="eastAsia"/>
        </w:rPr>
        <w:t>段</w:t>
      </w:r>
      <w:r>
        <w:rPr>
          <w:rFonts w:hint="eastAsia"/>
        </w:rPr>
        <w:t xml:space="preserve">    C  QRS</w:t>
      </w:r>
      <w:r>
        <w:rPr>
          <w:rFonts w:hint="eastAsia"/>
        </w:rPr>
        <w:t>波群时间</w:t>
      </w:r>
      <w:r>
        <w:rPr>
          <w:rFonts w:hint="eastAsia"/>
        </w:rPr>
        <w:t xml:space="preserve">  D  P</w:t>
      </w:r>
      <w:r>
        <w:rPr>
          <w:rFonts w:hint="eastAsia"/>
        </w:rPr>
        <w:t>波时间</w:t>
      </w:r>
      <w:r>
        <w:rPr>
          <w:rFonts w:hint="eastAsia"/>
        </w:rPr>
        <w:t xml:space="preserve">   E  QT</w:t>
      </w:r>
      <w:r>
        <w:rPr>
          <w:rFonts w:hint="eastAsia"/>
        </w:rPr>
        <w:t>间期</w:t>
      </w:r>
    </w:p>
    <w:p w:rsidR="00000000" w:rsidRDefault="00480373">
      <w:pPr>
        <w:spacing w:line="400" w:lineRule="exact"/>
        <w:rPr>
          <w:rFonts w:hint="eastAsia"/>
        </w:rPr>
      </w:pPr>
      <w:r>
        <w:rPr>
          <w:rFonts w:hint="eastAsia"/>
        </w:rPr>
        <w:t xml:space="preserve">45. </w:t>
      </w:r>
      <w:r>
        <w:rPr>
          <w:rFonts w:hint="eastAsia"/>
        </w:rPr>
        <w:t>使血液沿单方向流动的基础是</w:t>
      </w:r>
      <w:r>
        <w:rPr>
          <w:rFonts w:hint="eastAsia"/>
        </w:rPr>
        <w:t>:  (  )</w:t>
      </w:r>
    </w:p>
    <w:p w:rsidR="00000000" w:rsidRDefault="00480373">
      <w:pPr>
        <w:spacing w:line="400" w:lineRule="exact"/>
        <w:rPr>
          <w:rFonts w:hint="eastAsia"/>
        </w:rPr>
      </w:pPr>
      <w:r>
        <w:rPr>
          <w:rFonts w:hint="eastAsia"/>
        </w:rPr>
        <w:t xml:space="preserve">     A </w:t>
      </w:r>
      <w:r>
        <w:rPr>
          <w:rFonts w:hint="eastAsia"/>
        </w:rPr>
        <w:t>心脏特殊传导组织的节律性活动</w:t>
      </w:r>
      <w:r>
        <w:rPr>
          <w:rFonts w:hint="eastAsia"/>
        </w:rPr>
        <w:t xml:space="preserve">      B </w:t>
      </w:r>
      <w:r>
        <w:rPr>
          <w:rFonts w:hint="eastAsia"/>
        </w:rPr>
        <w:t>大动脉的弹性</w:t>
      </w:r>
    </w:p>
    <w:p w:rsidR="00000000" w:rsidRDefault="00480373">
      <w:pPr>
        <w:spacing w:line="400" w:lineRule="exact"/>
        <w:rPr>
          <w:rFonts w:hint="eastAsia"/>
        </w:rPr>
      </w:pPr>
      <w:r>
        <w:rPr>
          <w:rFonts w:hint="eastAsia"/>
        </w:rPr>
        <w:t xml:space="preserve">     C </w:t>
      </w:r>
      <w:r>
        <w:rPr>
          <w:rFonts w:hint="eastAsia"/>
        </w:rPr>
        <w:t>心瓣</w:t>
      </w:r>
      <w:r>
        <w:rPr>
          <w:rFonts w:hint="eastAsia"/>
        </w:rPr>
        <w:t>膜的规律性开闭活动</w:t>
      </w:r>
      <w:r>
        <w:rPr>
          <w:rFonts w:hint="eastAsia"/>
        </w:rPr>
        <w:t xml:space="preserve">            D </w:t>
      </w:r>
      <w:r>
        <w:rPr>
          <w:rFonts w:hint="eastAsia"/>
        </w:rPr>
        <w:t>骨骼肌活动和胸内负压促进静脉回流</w:t>
      </w:r>
    </w:p>
    <w:p w:rsidR="00000000" w:rsidRDefault="00480373">
      <w:pPr>
        <w:spacing w:line="400" w:lineRule="exact"/>
        <w:rPr>
          <w:rFonts w:hint="eastAsia"/>
        </w:rPr>
      </w:pPr>
      <w:r>
        <w:rPr>
          <w:rFonts w:hint="eastAsia"/>
        </w:rPr>
        <w:t xml:space="preserve">46. </w:t>
      </w:r>
      <w:r>
        <w:rPr>
          <w:rFonts w:hint="eastAsia"/>
        </w:rPr>
        <w:t>心室肌动作电位持续时间较长的主要原因在于</w:t>
      </w:r>
      <w:r>
        <w:rPr>
          <w:rFonts w:hint="eastAsia"/>
        </w:rPr>
        <w:t>:  (  )</w:t>
      </w:r>
    </w:p>
    <w:p w:rsidR="00000000" w:rsidRDefault="00480373">
      <w:pPr>
        <w:spacing w:line="400" w:lineRule="exact"/>
        <w:rPr>
          <w:rFonts w:hint="eastAsia"/>
        </w:rPr>
      </w:pPr>
      <w:r>
        <w:rPr>
          <w:rFonts w:hint="eastAsia"/>
        </w:rPr>
        <w:t xml:space="preserve">     A  0</w:t>
      </w:r>
      <w:r>
        <w:rPr>
          <w:rFonts w:hint="eastAsia"/>
        </w:rPr>
        <w:t>期去极化缓慢</w:t>
      </w:r>
      <w:r>
        <w:rPr>
          <w:rFonts w:hint="eastAsia"/>
        </w:rPr>
        <w:t xml:space="preserve">                    B  1</w:t>
      </w:r>
      <w:r>
        <w:rPr>
          <w:rFonts w:hint="eastAsia"/>
        </w:rPr>
        <w:t>期复极化缓慢</w:t>
      </w:r>
    </w:p>
    <w:p w:rsidR="00000000" w:rsidRDefault="00480373">
      <w:pPr>
        <w:spacing w:line="400" w:lineRule="exact"/>
        <w:rPr>
          <w:rFonts w:hint="eastAsia"/>
        </w:rPr>
      </w:pPr>
      <w:r>
        <w:rPr>
          <w:rFonts w:hint="eastAsia"/>
        </w:rPr>
        <w:t xml:space="preserve">     C  </w:t>
      </w:r>
      <w:r>
        <w:rPr>
          <w:rFonts w:hint="eastAsia"/>
        </w:rPr>
        <w:t>电位变化较小的平台期</w:t>
      </w:r>
      <w:r>
        <w:rPr>
          <w:rFonts w:hint="eastAsia"/>
        </w:rPr>
        <w:t xml:space="preserve">              D  </w:t>
      </w:r>
      <w:r>
        <w:rPr>
          <w:rFonts w:hint="eastAsia"/>
        </w:rPr>
        <w:t>慢钙通道失活</w:t>
      </w:r>
    </w:p>
    <w:p w:rsidR="00000000" w:rsidRDefault="00480373">
      <w:pPr>
        <w:spacing w:line="400" w:lineRule="exact"/>
        <w:rPr>
          <w:rFonts w:hint="eastAsia"/>
        </w:rPr>
      </w:pPr>
      <w:r>
        <w:rPr>
          <w:rFonts w:hint="eastAsia"/>
        </w:rPr>
        <w:t xml:space="preserve">47. </w:t>
      </w:r>
      <w:r>
        <w:rPr>
          <w:rFonts w:hint="eastAsia"/>
        </w:rPr>
        <w:t>下列结构中</w:t>
      </w:r>
      <w:r>
        <w:rPr>
          <w:rFonts w:hint="eastAsia"/>
        </w:rPr>
        <w:t>,</w:t>
      </w:r>
      <w:r>
        <w:rPr>
          <w:rFonts w:hint="eastAsia"/>
        </w:rPr>
        <w:t>自律性最高的是</w:t>
      </w:r>
      <w:r>
        <w:rPr>
          <w:rFonts w:hint="eastAsia"/>
        </w:rPr>
        <w:t>:  (  )</w:t>
      </w:r>
    </w:p>
    <w:p w:rsidR="00000000" w:rsidRDefault="00480373">
      <w:pPr>
        <w:spacing w:line="400" w:lineRule="exact"/>
        <w:rPr>
          <w:rFonts w:hint="eastAsia"/>
        </w:rPr>
      </w:pPr>
      <w:r>
        <w:rPr>
          <w:rFonts w:hint="eastAsia"/>
        </w:rPr>
        <w:t xml:space="preserve">     A </w:t>
      </w:r>
      <w:r>
        <w:rPr>
          <w:rFonts w:hint="eastAsia"/>
        </w:rPr>
        <w:t>窦房结</w:t>
      </w:r>
      <w:r>
        <w:rPr>
          <w:rFonts w:hint="eastAsia"/>
        </w:rPr>
        <w:t xml:space="preserve">      B </w:t>
      </w:r>
      <w:r>
        <w:rPr>
          <w:rFonts w:hint="eastAsia"/>
        </w:rPr>
        <w:t>房室交界</w:t>
      </w:r>
      <w:r>
        <w:rPr>
          <w:rFonts w:hint="eastAsia"/>
        </w:rPr>
        <w:t xml:space="preserve">      C </w:t>
      </w:r>
      <w:r>
        <w:rPr>
          <w:rFonts w:hint="eastAsia"/>
        </w:rPr>
        <w:t>房室束</w:t>
      </w:r>
      <w:r>
        <w:rPr>
          <w:rFonts w:hint="eastAsia"/>
        </w:rPr>
        <w:t xml:space="preserve">       D </w:t>
      </w:r>
      <w:r>
        <w:rPr>
          <w:rFonts w:hint="eastAsia"/>
        </w:rPr>
        <w:t>浦肯野纤维</w:t>
      </w:r>
    </w:p>
    <w:p w:rsidR="00000000" w:rsidRDefault="00480373">
      <w:pPr>
        <w:spacing w:line="400" w:lineRule="exact"/>
        <w:rPr>
          <w:rFonts w:hint="eastAsia"/>
        </w:rPr>
      </w:pPr>
      <w:r>
        <w:rPr>
          <w:rFonts w:hint="eastAsia"/>
        </w:rPr>
        <w:t xml:space="preserve">48. </w:t>
      </w:r>
      <w:r>
        <w:rPr>
          <w:rFonts w:hint="eastAsia"/>
        </w:rPr>
        <w:t>心肌自律细胞的自律性高低主要取决于动作</w:t>
      </w:r>
      <w:r>
        <w:rPr>
          <w:rFonts w:hint="eastAsia"/>
        </w:rPr>
        <w:t>电位的</w:t>
      </w:r>
      <w:r>
        <w:rPr>
          <w:rFonts w:hint="eastAsia"/>
        </w:rPr>
        <w:t>:  (  )</w:t>
      </w:r>
    </w:p>
    <w:p w:rsidR="00000000" w:rsidRDefault="00480373">
      <w:pPr>
        <w:spacing w:line="400" w:lineRule="exact"/>
        <w:rPr>
          <w:rFonts w:hint="eastAsia"/>
        </w:rPr>
      </w:pPr>
      <w:r>
        <w:rPr>
          <w:rFonts w:hint="eastAsia"/>
        </w:rPr>
        <w:t xml:space="preserve">     A 0</w:t>
      </w:r>
      <w:r>
        <w:rPr>
          <w:rFonts w:hint="eastAsia"/>
        </w:rPr>
        <w:t>期去极化速度快慢</w:t>
      </w:r>
      <w:r>
        <w:rPr>
          <w:rFonts w:hint="eastAsia"/>
        </w:rPr>
        <w:t xml:space="preserve">                  B 1</w:t>
      </w:r>
      <w:r>
        <w:rPr>
          <w:rFonts w:hint="eastAsia"/>
        </w:rPr>
        <w:t>期复极化速度快慢</w:t>
      </w:r>
    </w:p>
    <w:p w:rsidR="00000000" w:rsidRDefault="00480373">
      <w:pPr>
        <w:spacing w:line="400" w:lineRule="exact"/>
        <w:rPr>
          <w:rFonts w:hint="eastAsia"/>
        </w:rPr>
      </w:pPr>
      <w:r>
        <w:rPr>
          <w:rFonts w:hint="eastAsia"/>
        </w:rPr>
        <w:t xml:space="preserve">     C </w:t>
      </w:r>
      <w:r>
        <w:rPr>
          <w:rFonts w:hint="eastAsia"/>
        </w:rPr>
        <w:t>舒张期自动去极化速度快慢</w:t>
      </w:r>
      <w:r>
        <w:rPr>
          <w:rFonts w:hint="eastAsia"/>
        </w:rPr>
        <w:t xml:space="preserve">           D </w:t>
      </w:r>
      <w:r>
        <w:rPr>
          <w:rFonts w:hint="eastAsia"/>
        </w:rPr>
        <w:t>快离子通道和慢离子通道的比例</w:t>
      </w:r>
    </w:p>
    <w:p w:rsidR="00000000" w:rsidRDefault="00480373">
      <w:pPr>
        <w:spacing w:line="400" w:lineRule="exact"/>
        <w:rPr>
          <w:rFonts w:hint="eastAsia"/>
        </w:rPr>
      </w:pPr>
      <w:r>
        <w:rPr>
          <w:rFonts w:hint="eastAsia"/>
        </w:rPr>
        <w:t xml:space="preserve">49. </w:t>
      </w:r>
      <w:r>
        <w:rPr>
          <w:rFonts w:hint="eastAsia"/>
        </w:rPr>
        <w:t>心电图反映的是</w:t>
      </w:r>
      <w:r>
        <w:rPr>
          <w:rFonts w:hint="eastAsia"/>
        </w:rPr>
        <w:t>:  (  )</w:t>
      </w:r>
    </w:p>
    <w:p w:rsidR="00000000" w:rsidRDefault="00480373">
      <w:pPr>
        <w:spacing w:line="400" w:lineRule="exact"/>
        <w:rPr>
          <w:rFonts w:hint="eastAsia"/>
        </w:rPr>
      </w:pPr>
      <w:r>
        <w:rPr>
          <w:rFonts w:hint="eastAsia"/>
        </w:rPr>
        <w:t xml:space="preserve">     A </w:t>
      </w:r>
      <w:r>
        <w:rPr>
          <w:rFonts w:hint="eastAsia"/>
        </w:rPr>
        <w:t>心脏不同部位之间的电位差</w:t>
      </w:r>
      <w:r>
        <w:rPr>
          <w:rFonts w:hint="eastAsia"/>
        </w:rPr>
        <w:t xml:space="preserve">           B </w:t>
      </w:r>
      <w:r>
        <w:rPr>
          <w:rFonts w:hint="eastAsia"/>
        </w:rPr>
        <w:t>心脏与体表之间的电位差</w:t>
      </w:r>
    </w:p>
    <w:p w:rsidR="00000000" w:rsidRDefault="00480373">
      <w:pPr>
        <w:spacing w:line="400" w:lineRule="exact"/>
        <w:rPr>
          <w:rFonts w:hint="eastAsia"/>
        </w:rPr>
      </w:pPr>
      <w:r>
        <w:rPr>
          <w:rFonts w:hint="eastAsia"/>
        </w:rPr>
        <w:t xml:space="preserve">     C </w:t>
      </w:r>
      <w:r>
        <w:rPr>
          <w:rFonts w:hint="eastAsia"/>
        </w:rPr>
        <w:t>体表不同部位之间的电位差</w:t>
      </w:r>
      <w:r>
        <w:rPr>
          <w:rFonts w:hint="eastAsia"/>
        </w:rPr>
        <w:t xml:space="preserve">           D </w:t>
      </w:r>
      <w:r>
        <w:rPr>
          <w:rFonts w:hint="eastAsia"/>
        </w:rPr>
        <w:t>心脏的静息电位</w:t>
      </w:r>
    </w:p>
    <w:p w:rsidR="00000000" w:rsidRDefault="00480373">
      <w:pPr>
        <w:spacing w:line="400" w:lineRule="exact"/>
        <w:rPr>
          <w:rFonts w:hint="eastAsia"/>
        </w:rPr>
      </w:pPr>
      <w:r>
        <w:rPr>
          <w:rFonts w:hint="eastAsia"/>
        </w:rPr>
        <w:t xml:space="preserve">50. </w:t>
      </w:r>
      <w:r>
        <w:rPr>
          <w:rFonts w:hint="eastAsia"/>
        </w:rPr>
        <w:t>心率过快时</w:t>
      </w:r>
      <w:r>
        <w:rPr>
          <w:rFonts w:hint="eastAsia"/>
        </w:rPr>
        <w:t>,</w:t>
      </w:r>
      <w:r>
        <w:rPr>
          <w:rFonts w:hint="eastAsia"/>
        </w:rPr>
        <w:t>缩短最明显的是</w:t>
      </w:r>
      <w:r>
        <w:rPr>
          <w:rFonts w:hint="eastAsia"/>
        </w:rPr>
        <w:t>:  (  )</w:t>
      </w:r>
    </w:p>
    <w:p w:rsidR="00000000" w:rsidRDefault="00480373">
      <w:pPr>
        <w:spacing w:line="400" w:lineRule="exact"/>
        <w:rPr>
          <w:rFonts w:hint="eastAsia"/>
        </w:rPr>
      </w:pPr>
      <w:r>
        <w:rPr>
          <w:rFonts w:hint="eastAsia"/>
        </w:rPr>
        <w:t xml:space="preserve">     A </w:t>
      </w:r>
      <w:r>
        <w:rPr>
          <w:rFonts w:hint="eastAsia"/>
        </w:rPr>
        <w:t>心房收缩期</w:t>
      </w:r>
      <w:r>
        <w:rPr>
          <w:rFonts w:hint="eastAsia"/>
        </w:rPr>
        <w:t xml:space="preserve">     B </w:t>
      </w:r>
      <w:r>
        <w:rPr>
          <w:rFonts w:hint="eastAsia"/>
        </w:rPr>
        <w:t>心房舒张期</w:t>
      </w:r>
      <w:r>
        <w:rPr>
          <w:rFonts w:hint="eastAsia"/>
        </w:rPr>
        <w:t xml:space="preserve">     C </w:t>
      </w:r>
      <w:r>
        <w:rPr>
          <w:rFonts w:hint="eastAsia"/>
        </w:rPr>
        <w:t>心室收缩期</w:t>
      </w:r>
      <w:r>
        <w:rPr>
          <w:rFonts w:hint="eastAsia"/>
        </w:rPr>
        <w:t xml:space="preserve">     D </w:t>
      </w:r>
      <w:r>
        <w:rPr>
          <w:rFonts w:hint="eastAsia"/>
        </w:rPr>
        <w:t>心室舒张期</w:t>
      </w:r>
    </w:p>
    <w:p w:rsidR="00000000" w:rsidRDefault="00480373">
      <w:pPr>
        <w:spacing w:line="400" w:lineRule="exact"/>
        <w:rPr>
          <w:rFonts w:hint="eastAsia"/>
        </w:rPr>
      </w:pPr>
      <w:r>
        <w:rPr>
          <w:rFonts w:hint="eastAsia"/>
        </w:rPr>
        <w:t>四、判断题</w:t>
      </w:r>
    </w:p>
    <w:p w:rsidR="00000000" w:rsidRDefault="00480373">
      <w:pPr>
        <w:spacing w:line="400" w:lineRule="exact"/>
        <w:rPr>
          <w:rFonts w:hint="eastAsia"/>
        </w:rPr>
      </w:pPr>
      <w:r>
        <w:rPr>
          <w:rFonts w:hint="eastAsia"/>
        </w:rPr>
        <w:t>1.</w:t>
      </w:r>
      <w:r>
        <w:rPr>
          <w:rFonts w:hint="eastAsia"/>
        </w:rPr>
        <w:t>血管外周阻力增加，以舒张压升高为明显。（</w:t>
      </w:r>
      <w:r>
        <w:rPr>
          <w:rFonts w:hint="eastAsia"/>
        </w:rPr>
        <w:t xml:space="preserve">    </w:t>
      </w:r>
      <w:r>
        <w:rPr>
          <w:rFonts w:hint="eastAsia"/>
        </w:rPr>
        <w:t>）</w:t>
      </w:r>
    </w:p>
    <w:p w:rsidR="00000000" w:rsidRDefault="00480373">
      <w:pPr>
        <w:spacing w:line="400" w:lineRule="exact"/>
        <w:rPr>
          <w:rFonts w:hint="eastAsia"/>
        </w:rPr>
      </w:pPr>
      <w:r>
        <w:rPr>
          <w:rFonts w:hint="eastAsia"/>
        </w:rPr>
        <w:t>2.</w:t>
      </w:r>
      <w:r>
        <w:rPr>
          <w:rFonts w:hint="eastAsia"/>
        </w:rPr>
        <w:t>心脏中自律性最高的是窦房结。（</w:t>
      </w:r>
      <w:r>
        <w:rPr>
          <w:rFonts w:hint="eastAsia"/>
        </w:rPr>
        <w:t xml:space="preserve">    </w:t>
      </w:r>
      <w:r>
        <w:rPr>
          <w:rFonts w:hint="eastAsia"/>
        </w:rPr>
        <w:t>）</w:t>
      </w:r>
    </w:p>
    <w:p w:rsidR="00000000" w:rsidRDefault="00480373">
      <w:pPr>
        <w:spacing w:line="400" w:lineRule="exact"/>
        <w:rPr>
          <w:rFonts w:hint="eastAsia"/>
        </w:rPr>
      </w:pPr>
      <w:r>
        <w:rPr>
          <w:rFonts w:hint="eastAsia"/>
        </w:rPr>
        <w:t>3.</w:t>
      </w:r>
      <w:r>
        <w:rPr>
          <w:rFonts w:hint="eastAsia"/>
        </w:rPr>
        <w:t>心脏中传导速度最快的是蒲肯野纤维。（</w:t>
      </w:r>
      <w:r>
        <w:rPr>
          <w:rFonts w:hint="eastAsia"/>
        </w:rPr>
        <w:t xml:space="preserve">    </w:t>
      </w:r>
      <w:r>
        <w:rPr>
          <w:rFonts w:hint="eastAsia"/>
        </w:rPr>
        <w:t>）</w:t>
      </w:r>
    </w:p>
    <w:p w:rsidR="00000000" w:rsidRDefault="00480373">
      <w:pPr>
        <w:spacing w:line="400" w:lineRule="exact"/>
        <w:rPr>
          <w:rFonts w:hint="eastAsia"/>
        </w:rPr>
      </w:pPr>
      <w:r>
        <w:rPr>
          <w:rFonts w:hint="eastAsia"/>
        </w:rPr>
        <w:t>4.</w:t>
      </w:r>
      <w:r>
        <w:rPr>
          <w:rFonts w:hint="eastAsia"/>
        </w:rPr>
        <w:t>交感神经兴奋可使骨骼肌血管收缩。（</w:t>
      </w:r>
      <w:r>
        <w:rPr>
          <w:rFonts w:hint="eastAsia"/>
        </w:rPr>
        <w:t xml:space="preserve">    </w:t>
      </w:r>
      <w:r>
        <w:rPr>
          <w:rFonts w:hint="eastAsia"/>
        </w:rPr>
        <w:t>）</w:t>
      </w:r>
    </w:p>
    <w:p w:rsidR="00000000" w:rsidRDefault="00480373">
      <w:pPr>
        <w:spacing w:line="400" w:lineRule="exact"/>
        <w:rPr>
          <w:rFonts w:hint="eastAsia"/>
        </w:rPr>
      </w:pPr>
      <w:r>
        <w:rPr>
          <w:rFonts w:hint="eastAsia"/>
        </w:rPr>
        <w:t>5.</w:t>
      </w:r>
      <w:r>
        <w:rPr>
          <w:rFonts w:hint="eastAsia"/>
        </w:rPr>
        <w:t>血液胶体渗透压升高可促进组织液的产生。（</w:t>
      </w:r>
      <w:r>
        <w:rPr>
          <w:rFonts w:hint="eastAsia"/>
        </w:rPr>
        <w:t xml:space="preserve">    </w:t>
      </w:r>
      <w:r>
        <w:rPr>
          <w:rFonts w:hint="eastAsia"/>
        </w:rPr>
        <w:t>）</w:t>
      </w:r>
    </w:p>
    <w:p w:rsidR="00000000" w:rsidRDefault="00480373">
      <w:pPr>
        <w:spacing w:line="400" w:lineRule="exact"/>
        <w:rPr>
          <w:rFonts w:hint="eastAsia"/>
        </w:rPr>
      </w:pPr>
      <w:r>
        <w:rPr>
          <w:rFonts w:hint="eastAsia"/>
        </w:rPr>
        <w:t>6.</w:t>
      </w:r>
      <w:r>
        <w:rPr>
          <w:rFonts w:hint="eastAsia"/>
        </w:rPr>
        <w:t>迷走神经兴奋时心跳加快。（</w:t>
      </w:r>
      <w:r>
        <w:rPr>
          <w:rFonts w:hint="eastAsia"/>
        </w:rPr>
        <w:t xml:space="preserve">    </w:t>
      </w:r>
      <w:r>
        <w:rPr>
          <w:rFonts w:hint="eastAsia"/>
        </w:rPr>
        <w:t>）</w:t>
      </w:r>
    </w:p>
    <w:p w:rsidR="00000000" w:rsidRDefault="00480373">
      <w:pPr>
        <w:spacing w:line="400" w:lineRule="exact"/>
        <w:rPr>
          <w:rFonts w:hint="eastAsia"/>
          <w:sz w:val="24"/>
        </w:rPr>
      </w:pPr>
      <w:r>
        <w:rPr>
          <w:rFonts w:hint="eastAsia"/>
        </w:rPr>
        <w:t>7.</w:t>
      </w:r>
      <w:r>
        <w:rPr>
          <w:rFonts w:hint="eastAsia"/>
        </w:rPr>
        <w:t>心肌不产生强直收缩的原因是心肌呈“全或无”收缩。（</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8. </w:t>
      </w:r>
      <w:r>
        <w:rPr>
          <w:rFonts w:hint="eastAsia"/>
        </w:rPr>
        <w:t>组成心脏特殊传导组织的细胞均具有自动节律性</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9. </w:t>
      </w:r>
      <w:r>
        <w:rPr>
          <w:rFonts w:hint="eastAsia"/>
        </w:rPr>
        <w:t>心室肌和心房</w:t>
      </w:r>
      <w:r>
        <w:rPr>
          <w:rFonts w:hint="eastAsia"/>
        </w:rPr>
        <w:t>肌不具有自动节律性和传导性</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10. </w:t>
      </w:r>
      <w:r>
        <w:rPr>
          <w:rFonts w:hint="eastAsia"/>
        </w:rPr>
        <w:t>正常心脏的活动受窦房结控制</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11. </w:t>
      </w:r>
      <w:r>
        <w:rPr>
          <w:rFonts w:hint="eastAsia"/>
        </w:rPr>
        <w:t>心率的快慢取决于房</w:t>
      </w:r>
      <w:r>
        <w:t>—</w:t>
      </w:r>
      <w:r>
        <w:rPr>
          <w:rFonts w:hint="eastAsia"/>
        </w:rPr>
        <w:t>室延搁的长短</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12. </w:t>
      </w:r>
      <w:r>
        <w:rPr>
          <w:rFonts w:hint="eastAsia"/>
        </w:rPr>
        <w:t>心电图的波形与引导电极安放的位置无关</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13. </w:t>
      </w:r>
      <w:r>
        <w:rPr>
          <w:rFonts w:hint="eastAsia"/>
        </w:rPr>
        <w:t>心电图是反映心肌收缩力的重要指标</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14. </w:t>
      </w:r>
      <w:r>
        <w:rPr>
          <w:rFonts w:hint="eastAsia"/>
        </w:rPr>
        <w:t>心脏射血是靠心肌收缩实现的</w:t>
      </w:r>
      <w:r>
        <w:rPr>
          <w:rFonts w:hint="eastAsia"/>
        </w:rPr>
        <w:t>,</w:t>
      </w:r>
      <w:r>
        <w:rPr>
          <w:rFonts w:hint="eastAsia"/>
        </w:rPr>
        <w:t>因此心室舒张期的长短对心脏射血功能影响不大</w:t>
      </w:r>
      <w:r>
        <w:rPr>
          <w:rFonts w:ascii="宋体" w:hAnsi="宋体" w:hint="eastAsia"/>
        </w:rPr>
        <w:t>。</w:t>
      </w:r>
      <w:r>
        <w:rPr>
          <w:rFonts w:hint="eastAsia"/>
        </w:rPr>
        <w:t>(   )</w:t>
      </w:r>
    </w:p>
    <w:p w:rsidR="00000000" w:rsidRDefault="00480373">
      <w:pPr>
        <w:spacing w:line="400" w:lineRule="exact"/>
        <w:rPr>
          <w:rFonts w:hint="eastAsia"/>
        </w:rPr>
      </w:pPr>
      <w:r>
        <w:rPr>
          <w:rFonts w:hint="eastAsia"/>
        </w:rPr>
        <w:t xml:space="preserve">15. </w:t>
      </w:r>
      <w:r>
        <w:rPr>
          <w:rFonts w:hint="eastAsia"/>
        </w:rPr>
        <w:t>在整个等容收缩期内</w:t>
      </w:r>
      <w:r>
        <w:rPr>
          <w:rFonts w:hint="eastAsia"/>
        </w:rPr>
        <w:t>,</w:t>
      </w:r>
      <w:r>
        <w:rPr>
          <w:rFonts w:hint="eastAsia"/>
        </w:rPr>
        <w:t>心室内压力没有变化</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16. </w:t>
      </w:r>
      <w:r>
        <w:rPr>
          <w:rFonts w:hint="eastAsia"/>
        </w:rPr>
        <w:t>收缩压和舒张压分别指心室收缩期和舒张期的室内压</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17. </w:t>
      </w:r>
      <w:r>
        <w:rPr>
          <w:rFonts w:hint="eastAsia"/>
        </w:rPr>
        <w:t>从大动脉至毛细血</w:t>
      </w:r>
      <w:r>
        <w:rPr>
          <w:rFonts w:hint="eastAsia"/>
        </w:rPr>
        <w:t>管的口径逐渐变小</w:t>
      </w:r>
      <w:r>
        <w:rPr>
          <w:rFonts w:hint="eastAsia"/>
        </w:rPr>
        <w:t>,</w:t>
      </w:r>
      <w:r>
        <w:rPr>
          <w:rFonts w:hint="eastAsia"/>
        </w:rPr>
        <w:t>所以血压也越来越高</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18. </w:t>
      </w:r>
      <w:r>
        <w:rPr>
          <w:rFonts w:hint="eastAsia"/>
        </w:rPr>
        <w:t>大多数血管平滑肌受交感神经和副交感神经的双重支配</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19. </w:t>
      </w:r>
      <w:r>
        <w:rPr>
          <w:rFonts w:hint="eastAsia"/>
        </w:rPr>
        <w:t>暂时屏气可使心率加快</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20. </w:t>
      </w:r>
      <w:r>
        <w:rPr>
          <w:rFonts w:hint="eastAsia"/>
        </w:rPr>
        <w:t>正常生理水平的血管加压素不引起血管收缩</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21. </w:t>
      </w:r>
      <w:r>
        <w:rPr>
          <w:rFonts w:hint="eastAsia"/>
        </w:rPr>
        <w:t>脑脊液的</w:t>
      </w:r>
      <w:r>
        <w:rPr>
          <w:rFonts w:hint="eastAsia"/>
        </w:rPr>
        <w:t>pH</w:t>
      </w:r>
      <w:r>
        <w:rPr>
          <w:rFonts w:hint="eastAsia"/>
        </w:rPr>
        <w:t>值降低时</w:t>
      </w:r>
      <w:r>
        <w:rPr>
          <w:rFonts w:hint="eastAsia"/>
        </w:rPr>
        <w:t>,</w:t>
      </w:r>
      <w:r>
        <w:rPr>
          <w:rFonts w:hint="eastAsia"/>
        </w:rPr>
        <w:t>颈动脉体和主动脉体的传入冲动频率增加</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22. </w:t>
      </w:r>
      <w:r>
        <w:rPr>
          <w:rFonts w:hint="eastAsia"/>
        </w:rPr>
        <w:t>持续高血压将使颈动脉窦和主动脉弓压力感受器产生适应</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23. </w:t>
      </w:r>
      <w:r>
        <w:rPr>
          <w:rFonts w:hint="eastAsia"/>
        </w:rPr>
        <w:t>体循环外周阻力增大时将引起冠脉血流量减少</w:t>
      </w:r>
      <w:r>
        <w:rPr>
          <w:rFonts w:ascii="宋体" w:hAnsi="宋体" w:hint="eastAsia"/>
        </w:rPr>
        <w:t>。</w:t>
      </w:r>
      <w:r>
        <w:rPr>
          <w:rFonts w:hint="eastAsia"/>
        </w:rPr>
        <w:t xml:space="preserve"> (   )</w:t>
      </w:r>
    </w:p>
    <w:p w:rsidR="00000000" w:rsidRDefault="00480373">
      <w:pPr>
        <w:spacing w:line="400" w:lineRule="exact"/>
        <w:rPr>
          <w:rFonts w:hint="eastAsia"/>
        </w:rPr>
      </w:pPr>
      <w:r>
        <w:rPr>
          <w:rFonts w:hint="eastAsia"/>
        </w:rPr>
        <w:t xml:space="preserve">24. </w:t>
      </w:r>
      <w:r>
        <w:rPr>
          <w:rFonts w:hint="eastAsia"/>
        </w:rPr>
        <w:t>血</w:t>
      </w:r>
      <w:r>
        <w:t>—</w:t>
      </w:r>
      <w:r>
        <w:rPr>
          <w:rFonts w:hint="eastAsia"/>
        </w:rPr>
        <w:t>脑屏障又称为血</w:t>
      </w:r>
      <w:r>
        <w:t>—</w:t>
      </w:r>
      <w:r>
        <w:rPr>
          <w:rFonts w:hint="eastAsia"/>
        </w:rPr>
        <w:t>脑脊液屏障</w:t>
      </w:r>
      <w:r>
        <w:rPr>
          <w:rFonts w:ascii="宋体" w:hAnsi="宋体" w:hint="eastAsia"/>
        </w:rPr>
        <w:t>。</w:t>
      </w:r>
      <w:r>
        <w:rPr>
          <w:rFonts w:hint="eastAsia"/>
        </w:rPr>
        <w:t xml:space="preserve"> (   )</w:t>
      </w:r>
    </w:p>
    <w:p w:rsidR="00000000" w:rsidRDefault="00480373">
      <w:pPr>
        <w:spacing w:line="400" w:lineRule="exact"/>
      </w:pPr>
      <w:r>
        <w:rPr>
          <w:rFonts w:hint="eastAsia"/>
        </w:rPr>
        <w:t xml:space="preserve">25 </w:t>
      </w:r>
      <w:r>
        <w:rPr>
          <w:rFonts w:hint="eastAsia"/>
        </w:rPr>
        <w:t>浦</w:t>
      </w:r>
      <w:r>
        <w:rPr>
          <w:rFonts w:hint="eastAsia"/>
        </w:rPr>
        <w:t>肯野氏纤维既有自律性，又有传导性。</w:t>
      </w:r>
      <w:r>
        <w:rPr>
          <w:rFonts w:hint="eastAsia"/>
        </w:rPr>
        <w:t xml:space="preserve"> </w:t>
      </w:r>
    </w:p>
    <w:p w:rsidR="00000000" w:rsidRDefault="00480373">
      <w:pPr>
        <w:spacing w:line="400" w:lineRule="exact"/>
      </w:pPr>
      <w:r>
        <w:rPr>
          <w:rFonts w:hint="eastAsia"/>
        </w:rPr>
        <w:t xml:space="preserve">26 </w:t>
      </w:r>
      <w:r>
        <w:rPr>
          <w:rFonts w:hint="eastAsia"/>
        </w:rPr>
        <w:t>心肌快反应细胞的自律性较高，而慢反应自律细胞的自律性低。</w:t>
      </w:r>
      <w:r>
        <w:rPr>
          <w:rFonts w:hint="eastAsia"/>
        </w:rPr>
        <w:t xml:space="preserve"> </w:t>
      </w:r>
    </w:p>
    <w:p w:rsidR="00000000" w:rsidRDefault="00480373">
      <w:pPr>
        <w:spacing w:line="400" w:lineRule="exact"/>
      </w:pPr>
      <w:r>
        <w:rPr>
          <w:rFonts w:hint="eastAsia"/>
        </w:rPr>
        <w:t xml:space="preserve">27 </w:t>
      </w:r>
      <w:r>
        <w:rPr>
          <w:rFonts w:hint="eastAsia"/>
        </w:rPr>
        <w:t>兴奋在房室交界处的传导较慢，有一定的时间延搁，使心室收缩前充盈量增加，有利于射血。</w:t>
      </w:r>
      <w:r>
        <w:rPr>
          <w:rFonts w:hint="eastAsia"/>
        </w:rPr>
        <w:t xml:space="preserve"> </w:t>
      </w:r>
    </w:p>
    <w:p w:rsidR="00000000" w:rsidRDefault="00480373">
      <w:pPr>
        <w:spacing w:line="400" w:lineRule="exact"/>
      </w:pPr>
      <w:r>
        <w:rPr>
          <w:rFonts w:hint="eastAsia"/>
        </w:rPr>
        <w:t xml:space="preserve">28 </w:t>
      </w:r>
      <w:r>
        <w:rPr>
          <w:rFonts w:hint="eastAsia"/>
        </w:rPr>
        <w:t>心室肌的有效不应期很长，相当于整个收缩期和舒张期。</w:t>
      </w:r>
      <w:r>
        <w:rPr>
          <w:rFonts w:hint="eastAsia"/>
        </w:rPr>
        <w:t xml:space="preserve"> </w:t>
      </w:r>
    </w:p>
    <w:p w:rsidR="00000000" w:rsidRDefault="00480373">
      <w:pPr>
        <w:spacing w:line="400" w:lineRule="exact"/>
      </w:pPr>
      <w:r>
        <w:rPr>
          <w:rFonts w:hint="eastAsia"/>
        </w:rPr>
        <w:t xml:space="preserve">29 </w:t>
      </w:r>
      <w:r>
        <w:rPr>
          <w:rFonts w:hint="eastAsia"/>
        </w:rPr>
        <w:t>心肌的收缩强度不依赖于细胞外钙离子浓度。</w:t>
      </w:r>
      <w:r>
        <w:rPr>
          <w:rFonts w:hint="eastAsia"/>
        </w:rPr>
        <w:t xml:space="preserve"> </w:t>
      </w:r>
    </w:p>
    <w:p w:rsidR="00000000" w:rsidRDefault="00480373">
      <w:pPr>
        <w:spacing w:line="400" w:lineRule="exact"/>
      </w:pPr>
      <w:r>
        <w:rPr>
          <w:rFonts w:hint="eastAsia"/>
        </w:rPr>
        <w:t xml:space="preserve">30 </w:t>
      </w:r>
      <w:r>
        <w:rPr>
          <w:rFonts w:hint="eastAsia"/>
        </w:rPr>
        <w:t>心脏可通过改变参与兴奋收缩的心肌纤维数目来提高收缩力量。</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ascii="宋体" w:hAnsi="宋体" w:hint="eastAsia"/>
        </w:rPr>
        <w:t xml:space="preserve">1  </w:t>
      </w:r>
      <w:r>
        <w:rPr>
          <w:rFonts w:ascii="宋体" w:hAnsi="宋体" w:hint="eastAsia"/>
        </w:rPr>
        <w:t>简述心输出量的影响因素。</w:t>
      </w:r>
    </w:p>
    <w:p w:rsidR="00000000" w:rsidRDefault="00480373">
      <w:pPr>
        <w:spacing w:line="400" w:lineRule="exact"/>
        <w:rPr>
          <w:rFonts w:hint="eastAsia"/>
        </w:rPr>
      </w:pPr>
      <w:r>
        <w:rPr>
          <w:rFonts w:ascii="宋体" w:hAnsi="宋体" w:hint="eastAsia"/>
        </w:rPr>
        <w:t xml:space="preserve">2  </w:t>
      </w:r>
      <w:r>
        <w:rPr>
          <w:rFonts w:ascii="宋体" w:hAnsi="宋体" w:hint="eastAsia"/>
        </w:rPr>
        <w:t>简述淋巴循环的生理意义。</w:t>
      </w:r>
    </w:p>
    <w:p w:rsidR="00000000" w:rsidRDefault="00480373">
      <w:pPr>
        <w:spacing w:line="400" w:lineRule="exact"/>
        <w:rPr>
          <w:rFonts w:hint="eastAsia"/>
        </w:rPr>
      </w:pPr>
      <w:r>
        <w:rPr>
          <w:rFonts w:hint="eastAsia"/>
        </w:rPr>
        <w:t xml:space="preserve">3. </w:t>
      </w:r>
      <w:r>
        <w:rPr>
          <w:rFonts w:hint="eastAsia"/>
        </w:rPr>
        <w:t>简述影响心肌传导性的因素。</w:t>
      </w:r>
    </w:p>
    <w:p w:rsidR="00000000" w:rsidRDefault="00480373">
      <w:pPr>
        <w:spacing w:line="400" w:lineRule="exact"/>
        <w:rPr>
          <w:rFonts w:hint="eastAsia"/>
        </w:rPr>
      </w:pPr>
      <w:r>
        <w:rPr>
          <w:rFonts w:hint="eastAsia"/>
        </w:rPr>
        <w:t xml:space="preserve">4. </w:t>
      </w:r>
      <w:r>
        <w:rPr>
          <w:rFonts w:hint="eastAsia"/>
        </w:rPr>
        <w:t>简述心电图的波形及其意义。</w:t>
      </w:r>
    </w:p>
    <w:p w:rsidR="00000000" w:rsidRDefault="00480373">
      <w:pPr>
        <w:spacing w:line="400" w:lineRule="exact"/>
        <w:rPr>
          <w:rFonts w:hint="eastAsia"/>
        </w:rPr>
      </w:pPr>
      <w:r>
        <w:rPr>
          <w:rFonts w:hint="eastAsia"/>
        </w:rPr>
        <w:t xml:space="preserve">5. </w:t>
      </w:r>
      <w:r>
        <w:rPr>
          <w:rFonts w:hint="eastAsia"/>
        </w:rPr>
        <w:t>简述静脉回心血量及其影响因素。</w:t>
      </w:r>
    </w:p>
    <w:p w:rsidR="00000000" w:rsidRDefault="00480373">
      <w:pPr>
        <w:spacing w:line="400" w:lineRule="exact"/>
        <w:rPr>
          <w:rFonts w:hint="eastAsia"/>
        </w:rPr>
      </w:pPr>
      <w:r>
        <w:rPr>
          <w:rFonts w:hint="eastAsia"/>
        </w:rPr>
        <w:t xml:space="preserve">6  </w:t>
      </w:r>
      <w:r>
        <w:rPr>
          <w:rFonts w:hint="eastAsia"/>
        </w:rPr>
        <w:t>简述影响组织液生成的因素。</w:t>
      </w:r>
    </w:p>
    <w:p w:rsidR="00000000" w:rsidRDefault="00480373">
      <w:pPr>
        <w:spacing w:line="400" w:lineRule="exact"/>
        <w:rPr>
          <w:rFonts w:hint="eastAsia"/>
        </w:rPr>
      </w:pPr>
      <w:r>
        <w:rPr>
          <w:rFonts w:hint="eastAsia"/>
        </w:rPr>
        <w:t xml:space="preserve">7.  </w:t>
      </w:r>
      <w:r>
        <w:rPr>
          <w:rFonts w:hint="eastAsia"/>
        </w:rPr>
        <w:t>心肌细胞为什么不会产生强直收缩？</w:t>
      </w:r>
    </w:p>
    <w:p w:rsidR="00000000" w:rsidRDefault="00480373">
      <w:pPr>
        <w:widowControl/>
        <w:spacing w:line="400" w:lineRule="exact"/>
      </w:pPr>
      <w:r>
        <w:rPr>
          <w:rFonts w:hint="eastAsia"/>
        </w:rPr>
        <w:t xml:space="preserve">8  </w:t>
      </w:r>
      <w:r>
        <w:rPr>
          <w:rFonts w:hint="eastAsia"/>
        </w:rPr>
        <w:t>简述等容收缩期的特点？</w:t>
      </w:r>
      <w:r>
        <w:rPr>
          <w:rFonts w:hint="eastAsia"/>
        </w:rPr>
        <w:t xml:space="preserve"> </w:t>
      </w:r>
    </w:p>
    <w:p w:rsidR="00000000" w:rsidRDefault="00480373">
      <w:pPr>
        <w:snapToGrid w:val="0"/>
        <w:spacing w:line="400" w:lineRule="exact"/>
        <w:rPr>
          <w:rFonts w:hint="eastAsia"/>
        </w:rPr>
      </w:pPr>
      <w:r>
        <w:rPr>
          <w:rFonts w:hint="eastAsia"/>
        </w:rPr>
        <w:t>六、论述题</w:t>
      </w:r>
    </w:p>
    <w:p w:rsidR="00000000" w:rsidRDefault="00480373">
      <w:pPr>
        <w:spacing w:line="400" w:lineRule="exact"/>
      </w:pPr>
      <w:r>
        <w:rPr>
          <w:rFonts w:hint="eastAsia"/>
        </w:rPr>
        <w:t xml:space="preserve">1 </w:t>
      </w:r>
      <w:r>
        <w:rPr>
          <w:rFonts w:hint="eastAsia"/>
        </w:rPr>
        <w:t>简述正常情况下参与心血管活动调节的体液因素有哪些？</w:t>
      </w:r>
      <w:r>
        <w:rPr>
          <w:rFonts w:hint="eastAsia"/>
        </w:rPr>
        <w:t xml:space="preserve"> </w:t>
      </w:r>
    </w:p>
    <w:p w:rsidR="00000000" w:rsidRDefault="00480373">
      <w:pPr>
        <w:spacing w:line="400" w:lineRule="exact"/>
      </w:pPr>
      <w:r>
        <w:rPr>
          <w:rFonts w:hint="eastAsia"/>
        </w:rPr>
        <w:t xml:space="preserve">2 </w:t>
      </w:r>
      <w:r>
        <w:rPr>
          <w:rFonts w:hint="eastAsia"/>
        </w:rPr>
        <w:t>简述决定和影响心肌自律性的因素？</w:t>
      </w:r>
      <w:r>
        <w:rPr>
          <w:rFonts w:hint="eastAsia"/>
        </w:rPr>
        <w:t xml:space="preserve"> </w:t>
      </w:r>
    </w:p>
    <w:p w:rsidR="00000000" w:rsidRDefault="00480373">
      <w:pPr>
        <w:spacing w:line="400" w:lineRule="exact"/>
      </w:pPr>
      <w:r>
        <w:rPr>
          <w:rFonts w:hint="eastAsia"/>
        </w:rPr>
        <w:t xml:space="preserve">3 </w:t>
      </w:r>
      <w:r>
        <w:rPr>
          <w:rFonts w:hint="eastAsia"/>
        </w:rPr>
        <w:t>影响动脉血压的因素？</w:t>
      </w:r>
      <w:r>
        <w:rPr>
          <w:rFonts w:hint="eastAsia"/>
        </w:rPr>
        <w:t xml:space="preserve"> </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第四章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．心动周期：心脏每收缩、舒张一次所构成的活动周期</w:t>
      </w:r>
    </w:p>
    <w:p w:rsidR="00000000" w:rsidRDefault="00480373">
      <w:pPr>
        <w:spacing w:line="400" w:lineRule="exact"/>
        <w:rPr>
          <w:rFonts w:hint="eastAsia"/>
        </w:rPr>
      </w:pPr>
      <w:r>
        <w:rPr>
          <w:rFonts w:hint="eastAsia"/>
        </w:rPr>
        <w:t>2</w:t>
      </w:r>
      <w:r>
        <w:rPr>
          <w:rFonts w:hint="eastAsia"/>
        </w:rPr>
        <w:t>．每搏输出量：心脏收缩时一侧心室射入动脉的血量</w:t>
      </w:r>
    </w:p>
    <w:p w:rsidR="00000000" w:rsidRDefault="00480373">
      <w:pPr>
        <w:spacing w:line="400" w:lineRule="exact"/>
        <w:rPr>
          <w:rFonts w:hint="eastAsia"/>
        </w:rPr>
      </w:pPr>
      <w:r>
        <w:rPr>
          <w:rFonts w:hint="eastAsia"/>
        </w:rPr>
        <w:t>3</w:t>
      </w:r>
      <w:r>
        <w:rPr>
          <w:rFonts w:hint="eastAsia"/>
        </w:rPr>
        <w:t>．心力储备：指心排出量能随机体代谢的需要而增长的能力</w:t>
      </w:r>
    </w:p>
    <w:p w:rsidR="00000000" w:rsidRDefault="00480373">
      <w:pPr>
        <w:spacing w:line="400" w:lineRule="exact"/>
        <w:rPr>
          <w:rFonts w:hint="eastAsia"/>
        </w:rPr>
      </w:pPr>
      <w:r>
        <w:rPr>
          <w:rFonts w:hint="eastAsia"/>
        </w:rPr>
        <w:t>4</w:t>
      </w:r>
      <w:r>
        <w:rPr>
          <w:rFonts w:hint="eastAsia"/>
        </w:rPr>
        <w:t>．期前收缩：在心肌有效不应期之后</w:t>
      </w:r>
      <w:r>
        <w:rPr>
          <w:rFonts w:hint="eastAsia"/>
        </w:rPr>
        <w:t>受到额外刺激，可引起心肌正常收缩之前的收缩</w:t>
      </w:r>
    </w:p>
    <w:p w:rsidR="00000000" w:rsidRDefault="00480373">
      <w:pPr>
        <w:spacing w:line="400" w:lineRule="exact"/>
        <w:rPr>
          <w:rFonts w:hint="eastAsia"/>
        </w:rPr>
      </w:pPr>
      <w:r>
        <w:rPr>
          <w:rFonts w:hint="eastAsia"/>
        </w:rPr>
        <w:t>5</w:t>
      </w:r>
      <w:r>
        <w:rPr>
          <w:rFonts w:hint="eastAsia"/>
        </w:rPr>
        <w:t>．代偿间歇：在一次期前收缩之后，有一段较长的心脏舒张期，称代偿间歇</w:t>
      </w:r>
    </w:p>
    <w:p w:rsidR="00000000" w:rsidRDefault="00480373">
      <w:pPr>
        <w:spacing w:line="400" w:lineRule="exact"/>
        <w:rPr>
          <w:rFonts w:hint="eastAsia"/>
        </w:rPr>
      </w:pPr>
      <w:r>
        <w:rPr>
          <w:rFonts w:hint="eastAsia"/>
        </w:rPr>
        <w:t>6</w:t>
      </w:r>
      <w:r>
        <w:rPr>
          <w:rFonts w:hint="eastAsia"/>
        </w:rPr>
        <w:t>．窦性节律：由窦房结发出冲动引起的心搏节律</w:t>
      </w:r>
    </w:p>
    <w:p w:rsidR="00000000" w:rsidRDefault="00480373">
      <w:pPr>
        <w:spacing w:line="400" w:lineRule="exact"/>
        <w:rPr>
          <w:rFonts w:hint="eastAsia"/>
        </w:rPr>
      </w:pPr>
      <w:r>
        <w:rPr>
          <w:rFonts w:hint="eastAsia"/>
        </w:rPr>
        <w:t>7</w:t>
      </w:r>
      <w:r>
        <w:rPr>
          <w:rFonts w:hint="eastAsia"/>
        </w:rPr>
        <w:t>．异位节律：由窦房结以外的自律细胞取代窦房结而主宰的心搏节律</w:t>
      </w:r>
    </w:p>
    <w:p w:rsidR="00000000" w:rsidRDefault="00480373">
      <w:pPr>
        <w:spacing w:line="400" w:lineRule="exact"/>
        <w:rPr>
          <w:rFonts w:hint="eastAsia"/>
        </w:rPr>
      </w:pPr>
      <w:r>
        <w:rPr>
          <w:rFonts w:hint="eastAsia"/>
        </w:rPr>
        <w:t>8</w:t>
      </w:r>
      <w:r>
        <w:rPr>
          <w:rFonts w:hint="eastAsia"/>
        </w:rPr>
        <w:t>．每分输出量：一侧心室每分钟射入动脉的血量</w:t>
      </w:r>
    </w:p>
    <w:p w:rsidR="00000000" w:rsidRDefault="00480373">
      <w:pPr>
        <w:spacing w:line="400" w:lineRule="exact"/>
        <w:rPr>
          <w:rFonts w:hint="eastAsia"/>
        </w:rPr>
      </w:pPr>
      <w:r>
        <w:rPr>
          <w:rFonts w:hint="eastAsia"/>
        </w:rPr>
        <w:t>9</w:t>
      </w:r>
      <w:r>
        <w:rPr>
          <w:rFonts w:hint="eastAsia"/>
        </w:rPr>
        <w:t>．脉搏压：收缩压与舒张压之差</w:t>
      </w:r>
    </w:p>
    <w:p w:rsidR="00000000" w:rsidRDefault="00480373">
      <w:pPr>
        <w:spacing w:line="400" w:lineRule="exact"/>
        <w:rPr>
          <w:rFonts w:hint="eastAsia"/>
        </w:rPr>
      </w:pPr>
      <w:r>
        <w:rPr>
          <w:rFonts w:hint="eastAsia"/>
        </w:rPr>
        <w:t xml:space="preserve">10 </w:t>
      </w:r>
      <w:r>
        <w:rPr>
          <w:rFonts w:hint="eastAsia"/>
        </w:rPr>
        <w:t>见教材</w:t>
      </w:r>
      <w:r>
        <w:rPr>
          <w:rFonts w:hint="eastAsia"/>
        </w:rPr>
        <w:t>P58</w:t>
      </w:r>
      <w:r>
        <w:rPr>
          <w:rFonts w:hint="eastAsia"/>
        </w:rPr>
        <w:t>；</w:t>
      </w:r>
    </w:p>
    <w:p w:rsidR="00000000" w:rsidRDefault="00480373">
      <w:pPr>
        <w:spacing w:line="400" w:lineRule="exact"/>
        <w:rPr>
          <w:rFonts w:hint="eastAsia"/>
        </w:rPr>
      </w:pPr>
      <w:r>
        <w:rPr>
          <w:rFonts w:hint="eastAsia"/>
        </w:rPr>
        <w:t xml:space="preserve">11 </w:t>
      </w:r>
      <w:r>
        <w:rPr>
          <w:rFonts w:hint="eastAsia"/>
        </w:rPr>
        <w:t>见教材</w:t>
      </w:r>
      <w:r>
        <w:rPr>
          <w:rFonts w:hint="eastAsia"/>
        </w:rPr>
        <w:t>P71</w:t>
      </w:r>
      <w:r>
        <w:rPr>
          <w:rFonts w:hint="eastAsia"/>
        </w:rPr>
        <w:t>；</w:t>
      </w:r>
    </w:p>
    <w:p w:rsidR="00000000" w:rsidRDefault="00480373">
      <w:pPr>
        <w:spacing w:line="400" w:lineRule="exact"/>
        <w:rPr>
          <w:rFonts w:hint="eastAsia"/>
        </w:rPr>
      </w:pPr>
      <w:r>
        <w:rPr>
          <w:rFonts w:hint="eastAsia"/>
        </w:rPr>
        <w:t xml:space="preserve">12 </w:t>
      </w:r>
      <w:r>
        <w:rPr>
          <w:rFonts w:hint="eastAsia"/>
        </w:rPr>
        <w:t>见教材</w:t>
      </w:r>
      <w:r>
        <w:rPr>
          <w:rFonts w:hint="eastAsia"/>
        </w:rPr>
        <w:t>P72</w:t>
      </w:r>
      <w:r>
        <w:rPr>
          <w:rFonts w:hint="eastAsia"/>
        </w:rPr>
        <w:t>；</w:t>
      </w:r>
      <w:r>
        <w:rPr>
          <w:rFonts w:hint="eastAsia"/>
        </w:rPr>
        <w:t xml:space="preserve"> </w:t>
      </w:r>
    </w:p>
    <w:p w:rsidR="00000000" w:rsidRDefault="00480373">
      <w:pPr>
        <w:spacing w:line="400" w:lineRule="exact"/>
        <w:rPr>
          <w:rFonts w:hint="eastAsia"/>
        </w:rPr>
      </w:pPr>
      <w:r>
        <w:rPr>
          <w:rFonts w:hint="eastAsia"/>
        </w:rPr>
        <w:t xml:space="preserve">13  </w:t>
      </w:r>
      <w:r>
        <w:rPr>
          <w:rFonts w:hint="eastAsia"/>
        </w:rPr>
        <w:t>见教材</w:t>
      </w:r>
      <w:r>
        <w:rPr>
          <w:rFonts w:hint="eastAsia"/>
        </w:rPr>
        <w:t>P91</w:t>
      </w:r>
      <w:r>
        <w:rPr>
          <w:rFonts w:hint="eastAsia"/>
        </w:rPr>
        <w:t>；</w:t>
      </w:r>
      <w:r>
        <w:rPr>
          <w:rFonts w:hint="eastAsia"/>
        </w:rPr>
        <w:t xml:space="preserve">  </w:t>
      </w:r>
    </w:p>
    <w:p w:rsidR="00000000" w:rsidRDefault="00480373">
      <w:pPr>
        <w:spacing w:line="400" w:lineRule="exact"/>
        <w:rPr>
          <w:rFonts w:hint="eastAsia"/>
        </w:rPr>
      </w:pPr>
      <w:r>
        <w:rPr>
          <w:rFonts w:hint="eastAsia"/>
        </w:rPr>
        <w:t xml:space="preserve">14  </w:t>
      </w:r>
      <w:r>
        <w:rPr>
          <w:rFonts w:hint="eastAsia"/>
        </w:rPr>
        <w:t>见教材</w:t>
      </w:r>
      <w:r>
        <w:rPr>
          <w:rFonts w:hint="eastAsia"/>
        </w:rPr>
        <w:t>P93</w:t>
      </w:r>
      <w:r>
        <w:rPr>
          <w:rFonts w:hint="eastAsia"/>
        </w:rPr>
        <w:t>；</w:t>
      </w:r>
      <w:r>
        <w:rPr>
          <w:rFonts w:hint="eastAsia"/>
        </w:rPr>
        <w:t xml:space="preserve"> </w:t>
      </w:r>
    </w:p>
    <w:p w:rsidR="00000000" w:rsidRDefault="00480373">
      <w:pPr>
        <w:spacing w:line="400" w:lineRule="exact"/>
        <w:rPr>
          <w:rFonts w:hint="eastAsia"/>
        </w:rPr>
      </w:pPr>
      <w:r>
        <w:rPr>
          <w:rFonts w:hint="eastAsia"/>
        </w:rPr>
        <w:t xml:space="preserve">15 </w:t>
      </w:r>
      <w:r>
        <w:rPr>
          <w:rFonts w:hint="eastAsia"/>
        </w:rPr>
        <w:t>见教材</w:t>
      </w:r>
      <w:r>
        <w:rPr>
          <w:rFonts w:hint="eastAsia"/>
        </w:rPr>
        <w:t>P95</w:t>
      </w:r>
    </w:p>
    <w:p w:rsidR="00000000" w:rsidRDefault="00480373">
      <w:pPr>
        <w:spacing w:line="400" w:lineRule="exact"/>
        <w:rPr>
          <w:rFonts w:hint="eastAsia"/>
        </w:rPr>
      </w:pPr>
      <w:r>
        <w:rPr>
          <w:rFonts w:hint="eastAsia"/>
        </w:rPr>
        <w:t>二、填空题</w:t>
      </w:r>
    </w:p>
    <w:p w:rsidR="00000000" w:rsidRDefault="00480373">
      <w:pPr>
        <w:spacing w:line="400" w:lineRule="exact"/>
        <w:rPr>
          <w:rFonts w:ascii="宋体" w:hAnsi="宋体" w:hint="eastAsia"/>
        </w:rPr>
      </w:pPr>
      <w:r>
        <w:rPr>
          <w:rFonts w:ascii="宋体" w:hAnsi="宋体" w:hint="eastAsia"/>
        </w:rPr>
        <w:t>1</w:t>
      </w:r>
      <w:r>
        <w:rPr>
          <w:rFonts w:ascii="宋体" w:hAnsi="宋体" w:hint="eastAsia"/>
        </w:rPr>
        <w:t>．心室舒张末期容积；心肌后负荷；心率</w:t>
      </w:r>
    </w:p>
    <w:p w:rsidR="00000000" w:rsidRDefault="00480373">
      <w:pPr>
        <w:spacing w:line="400" w:lineRule="exact"/>
        <w:rPr>
          <w:rFonts w:ascii="宋体" w:hAnsi="宋体" w:hint="eastAsia"/>
        </w:rPr>
      </w:pPr>
      <w:r>
        <w:rPr>
          <w:rFonts w:ascii="宋体" w:hAnsi="宋体" w:hint="eastAsia"/>
        </w:rPr>
        <w:t>2</w:t>
      </w:r>
      <w:r>
        <w:rPr>
          <w:rFonts w:ascii="宋体" w:hAnsi="宋体" w:hint="eastAsia"/>
        </w:rPr>
        <w:t>．特殊心肌细胞</w:t>
      </w:r>
      <w:r>
        <w:rPr>
          <w:rFonts w:ascii="宋体" w:hAnsi="宋体" w:hint="eastAsia"/>
        </w:rPr>
        <w:t>（自律细胞）；普通心肌细胞（工作细胞）</w:t>
      </w:r>
    </w:p>
    <w:p w:rsidR="00000000" w:rsidRDefault="00480373">
      <w:pPr>
        <w:spacing w:line="400" w:lineRule="exact"/>
        <w:rPr>
          <w:rFonts w:ascii="宋体" w:hAnsi="宋体" w:hint="eastAsia"/>
        </w:rPr>
      </w:pPr>
      <w:r>
        <w:rPr>
          <w:rFonts w:ascii="宋体" w:hAnsi="宋体" w:hint="eastAsia"/>
        </w:rPr>
        <w:t>3</w:t>
      </w:r>
      <w:r>
        <w:rPr>
          <w:rFonts w:ascii="宋体" w:hAnsi="宋体" w:hint="eastAsia"/>
        </w:rPr>
        <w:t>．兴奋性；传导性；收缩性</w:t>
      </w:r>
    </w:p>
    <w:p w:rsidR="00000000" w:rsidRDefault="00480373">
      <w:pPr>
        <w:spacing w:line="400" w:lineRule="exact"/>
        <w:rPr>
          <w:rFonts w:ascii="宋体" w:hAnsi="宋体" w:hint="eastAsia"/>
        </w:rPr>
      </w:pPr>
      <w:r>
        <w:rPr>
          <w:rFonts w:ascii="宋体" w:hAnsi="宋体" w:hint="eastAsia"/>
        </w:rPr>
        <w:t>4</w:t>
      </w:r>
      <w:r>
        <w:rPr>
          <w:rFonts w:ascii="宋体" w:hAnsi="宋体" w:hint="eastAsia"/>
        </w:rPr>
        <w:t>．动脉；静脉；毛细血管</w:t>
      </w:r>
    </w:p>
    <w:p w:rsidR="00000000" w:rsidRDefault="00480373">
      <w:pPr>
        <w:spacing w:line="400" w:lineRule="exact"/>
        <w:rPr>
          <w:rFonts w:ascii="宋体" w:hAnsi="宋体" w:hint="eastAsia"/>
        </w:rPr>
      </w:pPr>
      <w:r>
        <w:rPr>
          <w:rFonts w:ascii="宋体" w:hAnsi="宋体" w:hint="eastAsia"/>
        </w:rPr>
        <w:t>5</w:t>
      </w:r>
      <w:r>
        <w:rPr>
          <w:rFonts w:ascii="宋体" w:hAnsi="宋体" w:hint="eastAsia"/>
        </w:rPr>
        <w:t>．毛细血管血压；组织静水压；血浆胶渗压；组织液渗透压</w:t>
      </w:r>
    </w:p>
    <w:p w:rsidR="00000000" w:rsidRDefault="00480373">
      <w:pPr>
        <w:spacing w:line="400" w:lineRule="exact"/>
        <w:rPr>
          <w:rFonts w:hint="eastAsia"/>
        </w:rPr>
      </w:pPr>
      <w:r>
        <w:rPr>
          <w:rFonts w:hint="eastAsia"/>
        </w:rPr>
        <w:t>6</w:t>
      </w:r>
      <w:r>
        <w:rPr>
          <w:rFonts w:hint="eastAsia"/>
        </w:rPr>
        <w:t>．延髓</w:t>
      </w:r>
    </w:p>
    <w:p w:rsidR="00000000" w:rsidRDefault="00480373">
      <w:pPr>
        <w:spacing w:line="400" w:lineRule="exact"/>
        <w:rPr>
          <w:rFonts w:hint="eastAsia"/>
        </w:rPr>
      </w:pPr>
      <w:r>
        <w:rPr>
          <w:rFonts w:hint="eastAsia"/>
        </w:rPr>
        <w:t>7. K</w:t>
      </w:r>
      <w:r>
        <w:rPr>
          <w:rFonts w:hint="eastAsia"/>
          <w:vertAlign w:val="superscript"/>
        </w:rPr>
        <w:t>+</w:t>
      </w:r>
      <w:r>
        <w:rPr>
          <w:rFonts w:hint="eastAsia"/>
        </w:rPr>
        <w:t>;  Na</w:t>
      </w:r>
      <w:r>
        <w:rPr>
          <w:rFonts w:hint="eastAsia"/>
          <w:vertAlign w:val="superscript"/>
        </w:rPr>
        <w:t>+</w:t>
      </w:r>
      <w:r>
        <w:rPr>
          <w:rFonts w:hint="eastAsia"/>
        </w:rPr>
        <w:t xml:space="preserve">; </w:t>
      </w:r>
      <w:r>
        <w:rPr>
          <w:rFonts w:hint="eastAsia"/>
        </w:rPr>
        <w:t>钠通道</w:t>
      </w:r>
      <w:r>
        <w:rPr>
          <w:rFonts w:hint="eastAsia"/>
        </w:rPr>
        <w:t xml:space="preserve">; </w:t>
      </w:r>
      <w:r>
        <w:rPr>
          <w:rFonts w:hint="eastAsia"/>
        </w:rPr>
        <w:t>钾通道被激活后</w:t>
      </w:r>
      <w:r>
        <w:rPr>
          <w:rFonts w:hint="eastAsia"/>
        </w:rPr>
        <w:t>K</w:t>
      </w:r>
      <w:r>
        <w:rPr>
          <w:rFonts w:hint="eastAsia"/>
          <w:vertAlign w:val="superscript"/>
        </w:rPr>
        <w:t>+</w:t>
      </w:r>
      <w:r>
        <w:rPr>
          <w:rFonts w:hint="eastAsia"/>
        </w:rPr>
        <w:t>; K</w:t>
      </w:r>
      <w:r>
        <w:rPr>
          <w:rFonts w:hint="eastAsia"/>
          <w:vertAlign w:val="superscript"/>
        </w:rPr>
        <w:t>+</w:t>
      </w:r>
      <w:r>
        <w:rPr>
          <w:rFonts w:hint="eastAsia"/>
        </w:rPr>
        <w:t>; Ca</w:t>
      </w:r>
      <w:r>
        <w:rPr>
          <w:rFonts w:hint="eastAsia"/>
          <w:vertAlign w:val="superscript"/>
        </w:rPr>
        <w:t>2+</w:t>
      </w:r>
      <w:r>
        <w:rPr>
          <w:rFonts w:hint="eastAsia"/>
        </w:rPr>
        <w:t xml:space="preserve">; </w:t>
      </w:r>
      <w:r>
        <w:rPr>
          <w:rFonts w:hint="eastAsia"/>
        </w:rPr>
        <w:t>慢钙通道</w:t>
      </w:r>
      <w:r>
        <w:rPr>
          <w:rFonts w:hint="eastAsia"/>
        </w:rPr>
        <w:t>; K</w:t>
      </w:r>
      <w:r>
        <w:rPr>
          <w:rFonts w:hint="eastAsia"/>
          <w:vertAlign w:val="superscript"/>
        </w:rPr>
        <w:t>+</w:t>
      </w:r>
    </w:p>
    <w:p w:rsidR="00000000" w:rsidRDefault="00480373">
      <w:pPr>
        <w:spacing w:line="400" w:lineRule="exact"/>
        <w:rPr>
          <w:rFonts w:hint="eastAsia"/>
        </w:rPr>
      </w:pPr>
      <w:r>
        <w:rPr>
          <w:rFonts w:hint="eastAsia"/>
        </w:rPr>
        <w:t xml:space="preserve">8. </w:t>
      </w:r>
      <w:r>
        <w:rPr>
          <w:rFonts w:hint="eastAsia"/>
        </w:rPr>
        <w:t>左</w:t>
      </w:r>
      <w:r>
        <w:rPr>
          <w:rFonts w:ascii="宋体" w:hAnsi="宋体" w:hint="eastAsia"/>
        </w:rPr>
        <w:t>、</w:t>
      </w:r>
      <w:r>
        <w:rPr>
          <w:rFonts w:hint="eastAsia"/>
        </w:rPr>
        <w:t>右心房去极化过程</w:t>
      </w:r>
      <w:r>
        <w:rPr>
          <w:rFonts w:hint="eastAsia"/>
        </w:rPr>
        <w:t xml:space="preserve">;  </w:t>
      </w:r>
      <w:r>
        <w:rPr>
          <w:rFonts w:hint="eastAsia"/>
        </w:rPr>
        <w:t>左</w:t>
      </w:r>
      <w:r>
        <w:rPr>
          <w:rFonts w:ascii="宋体" w:hAnsi="宋体" w:hint="eastAsia"/>
        </w:rPr>
        <w:t>、</w:t>
      </w:r>
      <w:r>
        <w:rPr>
          <w:rFonts w:hint="eastAsia"/>
        </w:rPr>
        <w:t>右心室去极化过程</w:t>
      </w:r>
      <w:r>
        <w:rPr>
          <w:rFonts w:hint="eastAsia"/>
        </w:rPr>
        <w:t xml:space="preserve">;  </w:t>
      </w:r>
      <w:r>
        <w:rPr>
          <w:rFonts w:hint="eastAsia"/>
        </w:rPr>
        <w:t>心室复极化过程</w:t>
      </w:r>
      <w:r>
        <w:rPr>
          <w:rFonts w:hint="eastAsia"/>
        </w:rPr>
        <w:t xml:space="preserve">;  </w:t>
      </w:r>
      <w:r>
        <w:rPr>
          <w:rFonts w:hint="eastAsia"/>
        </w:rPr>
        <w:t>心房开始兴奋到心室开始兴奋</w:t>
      </w:r>
    </w:p>
    <w:p w:rsidR="00000000" w:rsidRDefault="00480373">
      <w:pPr>
        <w:spacing w:line="400" w:lineRule="exact"/>
        <w:rPr>
          <w:rFonts w:hint="eastAsia"/>
        </w:rPr>
      </w:pPr>
      <w:r>
        <w:rPr>
          <w:rFonts w:hint="eastAsia"/>
        </w:rPr>
        <w:t xml:space="preserve">9. </w:t>
      </w:r>
      <w:r>
        <w:rPr>
          <w:rFonts w:hint="eastAsia"/>
        </w:rPr>
        <w:t>高于</w:t>
      </w:r>
      <w:r>
        <w:rPr>
          <w:rFonts w:hint="eastAsia"/>
        </w:rPr>
        <w:t xml:space="preserve">;  </w:t>
      </w:r>
      <w:r>
        <w:rPr>
          <w:rFonts w:hint="eastAsia"/>
        </w:rPr>
        <w:t>关闭</w:t>
      </w:r>
      <w:r>
        <w:rPr>
          <w:rFonts w:hint="eastAsia"/>
        </w:rPr>
        <w:t xml:space="preserve">;  </w:t>
      </w:r>
      <w:r>
        <w:rPr>
          <w:rFonts w:hint="eastAsia"/>
        </w:rPr>
        <w:t>开放</w:t>
      </w:r>
    </w:p>
    <w:p w:rsidR="00000000" w:rsidRDefault="00480373">
      <w:pPr>
        <w:spacing w:line="400" w:lineRule="exact"/>
        <w:rPr>
          <w:rFonts w:hint="eastAsia"/>
        </w:rPr>
      </w:pPr>
      <w:r>
        <w:rPr>
          <w:rFonts w:hint="eastAsia"/>
        </w:rPr>
        <w:t xml:space="preserve">10  </w:t>
      </w:r>
      <w:r>
        <w:rPr>
          <w:rFonts w:hint="eastAsia"/>
        </w:rPr>
        <w:t>微动脉</w:t>
      </w:r>
      <w:r>
        <w:rPr>
          <w:rFonts w:hint="eastAsia"/>
        </w:rPr>
        <w:t xml:space="preserve">  </w:t>
      </w:r>
      <w:r>
        <w:rPr>
          <w:rFonts w:hint="eastAsia"/>
        </w:rPr>
        <w:t>微静脉</w:t>
      </w:r>
    </w:p>
    <w:p w:rsidR="00000000" w:rsidRDefault="00480373">
      <w:pPr>
        <w:spacing w:line="400" w:lineRule="exact"/>
        <w:rPr>
          <w:rFonts w:hint="eastAsia"/>
        </w:rPr>
      </w:pPr>
      <w:r>
        <w:rPr>
          <w:rFonts w:hint="eastAsia"/>
        </w:rPr>
        <w:t xml:space="preserve">11  </w:t>
      </w:r>
      <w:r>
        <w:rPr>
          <w:rFonts w:hint="eastAsia"/>
        </w:rPr>
        <w:t>直捷通路</w:t>
      </w:r>
      <w:r>
        <w:rPr>
          <w:rFonts w:hint="eastAsia"/>
        </w:rPr>
        <w:t xml:space="preserve">  </w:t>
      </w:r>
      <w:r>
        <w:rPr>
          <w:rFonts w:hint="eastAsia"/>
        </w:rPr>
        <w:t>动静脉短路</w:t>
      </w:r>
      <w:r>
        <w:rPr>
          <w:rFonts w:hint="eastAsia"/>
        </w:rPr>
        <w:t xml:space="preserve">  </w:t>
      </w:r>
      <w:r>
        <w:rPr>
          <w:rFonts w:hint="eastAsia"/>
        </w:rPr>
        <w:t>动静脉吻合支</w:t>
      </w:r>
    </w:p>
    <w:p w:rsidR="00000000" w:rsidRDefault="00480373">
      <w:pPr>
        <w:spacing w:line="400" w:lineRule="exact"/>
        <w:rPr>
          <w:rFonts w:hint="eastAsia"/>
        </w:rPr>
      </w:pPr>
      <w:r>
        <w:rPr>
          <w:rFonts w:hint="eastAsia"/>
        </w:rPr>
        <w:t xml:space="preserve">12  </w:t>
      </w:r>
      <w:r>
        <w:rPr>
          <w:rFonts w:hint="eastAsia"/>
        </w:rPr>
        <w:t>毛细血管</w:t>
      </w:r>
      <w:r>
        <w:rPr>
          <w:rFonts w:hint="eastAsia"/>
        </w:rPr>
        <w:t xml:space="preserve"> </w:t>
      </w:r>
      <w:r>
        <w:rPr>
          <w:rFonts w:hint="eastAsia"/>
        </w:rPr>
        <w:t>组织液胶体</w:t>
      </w:r>
      <w:r>
        <w:rPr>
          <w:rFonts w:hint="eastAsia"/>
        </w:rPr>
        <w:t xml:space="preserve">  </w:t>
      </w:r>
      <w:r>
        <w:rPr>
          <w:rFonts w:hint="eastAsia"/>
        </w:rPr>
        <w:t>血浆胶体</w:t>
      </w:r>
      <w:r>
        <w:rPr>
          <w:rFonts w:hint="eastAsia"/>
        </w:rPr>
        <w:t xml:space="preserve"> </w:t>
      </w:r>
      <w:r>
        <w:rPr>
          <w:rFonts w:hint="eastAsia"/>
        </w:rPr>
        <w:t>组</w:t>
      </w:r>
      <w:r>
        <w:rPr>
          <w:rFonts w:hint="eastAsia"/>
        </w:rPr>
        <w:t>织液</w:t>
      </w:r>
    </w:p>
    <w:p w:rsidR="00000000" w:rsidRDefault="00480373">
      <w:pPr>
        <w:spacing w:line="400" w:lineRule="exact"/>
        <w:rPr>
          <w:rFonts w:hint="eastAsia"/>
        </w:rPr>
      </w:pPr>
      <w:r>
        <w:rPr>
          <w:rFonts w:hint="eastAsia"/>
        </w:rPr>
        <w:t xml:space="preserve">13  </w:t>
      </w:r>
      <w:r>
        <w:rPr>
          <w:rFonts w:hint="eastAsia"/>
        </w:rPr>
        <w:sym w:font="Symbol" w:char="F062"/>
      </w:r>
      <w:r>
        <w:rPr>
          <w:rFonts w:hint="eastAsia"/>
        </w:rPr>
        <w:t>肾上腺素能受体</w:t>
      </w:r>
      <w:r>
        <w:rPr>
          <w:rFonts w:hint="eastAsia"/>
        </w:rPr>
        <w:t xml:space="preserve"> </w:t>
      </w:r>
      <w:r>
        <w:rPr>
          <w:rFonts w:hint="eastAsia"/>
        </w:rPr>
        <w:t>加快</w:t>
      </w:r>
    </w:p>
    <w:p w:rsidR="00000000" w:rsidRDefault="00480373">
      <w:pPr>
        <w:spacing w:line="400" w:lineRule="exact"/>
        <w:rPr>
          <w:rFonts w:hint="eastAsia"/>
        </w:rPr>
      </w:pPr>
      <w:r>
        <w:rPr>
          <w:rFonts w:hint="eastAsia"/>
        </w:rPr>
        <w:t xml:space="preserve">14 </w:t>
      </w:r>
      <w:r>
        <w:rPr>
          <w:rFonts w:hint="eastAsia"/>
        </w:rPr>
        <w:t>延髓</w:t>
      </w:r>
    </w:p>
    <w:p w:rsidR="00000000" w:rsidRDefault="00480373">
      <w:pPr>
        <w:spacing w:line="400" w:lineRule="exact"/>
        <w:rPr>
          <w:rFonts w:hint="eastAsia"/>
        </w:rPr>
      </w:pPr>
      <w:r>
        <w:rPr>
          <w:rFonts w:hint="eastAsia"/>
        </w:rPr>
        <w:t xml:space="preserve">15 </w:t>
      </w:r>
      <w:r>
        <w:rPr>
          <w:rFonts w:hint="eastAsia"/>
        </w:rPr>
        <w:t>有效不应期</w:t>
      </w:r>
    </w:p>
    <w:p w:rsidR="00000000" w:rsidRDefault="00480373">
      <w:pPr>
        <w:spacing w:line="400" w:lineRule="exact"/>
        <w:rPr>
          <w:rFonts w:hint="eastAsia"/>
        </w:rPr>
      </w:pPr>
      <w:r>
        <w:rPr>
          <w:rFonts w:hint="eastAsia"/>
        </w:rPr>
        <w:t xml:space="preserve">16 </w:t>
      </w:r>
      <w:r>
        <w:rPr>
          <w:rFonts w:hint="eastAsia"/>
        </w:rPr>
        <w:t>有效不应期</w:t>
      </w:r>
      <w:r>
        <w:rPr>
          <w:rFonts w:hint="eastAsia"/>
        </w:rPr>
        <w:t xml:space="preserve"> </w:t>
      </w:r>
      <w:r>
        <w:rPr>
          <w:rFonts w:hint="eastAsia"/>
        </w:rPr>
        <w:t>相对不应期</w:t>
      </w:r>
    </w:p>
    <w:p w:rsidR="00000000" w:rsidRDefault="00480373">
      <w:pPr>
        <w:spacing w:line="400" w:lineRule="exact"/>
        <w:rPr>
          <w:rFonts w:hint="eastAsia"/>
        </w:rPr>
      </w:pPr>
      <w:r>
        <w:rPr>
          <w:rFonts w:hint="eastAsia"/>
        </w:rPr>
        <w:t xml:space="preserve">17 </w:t>
      </w:r>
      <w:r>
        <w:rPr>
          <w:rFonts w:hint="eastAsia"/>
        </w:rPr>
        <w:t>兴奋性</w:t>
      </w:r>
      <w:r>
        <w:rPr>
          <w:rFonts w:hint="eastAsia"/>
        </w:rPr>
        <w:t xml:space="preserve"> </w:t>
      </w:r>
      <w:r>
        <w:rPr>
          <w:rFonts w:hint="eastAsia"/>
        </w:rPr>
        <w:t>自律性</w:t>
      </w:r>
      <w:r>
        <w:rPr>
          <w:rFonts w:hint="eastAsia"/>
        </w:rPr>
        <w:t xml:space="preserve"> </w:t>
      </w:r>
      <w:r>
        <w:rPr>
          <w:rFonts w:hint="eastAsia"/>
        </w:rPr>
        <w:t>传导性</w:t>
      </w:r>
      <w:r>
        <w:rPr>
          <w:rFonts w:hint="eastAsia"/>
        </w:rPr>
        <w:t xml:space="preserve"> </w:t>
      </w:r>
      <w:r>
        <w:rPr>
          <w:rFonts w:hint="eastAsia"/>
        </w:rPr>
        <w:t>收缩性</w:t>
      </w:r>
    </w:p>
    <w:p w:rsidR="00000000" w:rsidRDefault="00480373">
      <w:pPr>
        <w:spacing w:line="400" w:lineRule="exact"/>
        <w:rPr>
          <w:rFonts w:hint="eastAsia"/>
        </w:rPr>
      </w:pPr>
      <w:r>
        <w:rPr>
          <w:rFonts w:hint="eastAsia"/>
        </w:rPr>
        <w:t>18 P</w:t>
      </w:r>
      <w:r>
        <w:rPr>
          <w:rFonts w:hint="eastAsia"/>
        </w:rPr>
        <w:t>波</w:t>
      </w:r>
      <w:r>
        <w:rPr>
          <w:rFonts w:hint="eastAsia"/>
        </w:rPr>
        <w:t xml:space="preserve">  P-R</w:t>
      </w:r>
      <w:r>
        <w:rPr>
          <w:rFonts w:hint="eastAsia"/>
        </w:rPr>
        <w:t>段</w:t>
      </w:r>
      <w:r>
        <w:rPr>
          <w:rFonts w:hint="eastAsia"/>
        </w:rPr>
        <w:t xml:space="preserve"> QRS</w:t>
      </w:r>
      <w:r>
        <w:rPr>
          <w:rFonts w:hint="eastAsia"/>
        </w:rPr>
        <w:t>波</w:t>
      </w:r>
      <w:r>
        <w:rPr>
          <w:rFonts w:hint="eastAsia"/>
        </w:rPr>
        <w:t xml:space="preserve"> T</w:t>
      </w:r>
      <w:r>
        <w:rPr>
          <w:rFonts w:hint="eastAsia"/>
        </w:rPr>
        <w:t>波</w:t>
      </w:r>
      <w:r>
        <w:rPr>
          <w:rFonts w:hint="eastAsia"/>
        </w:rPr>
        <w:t xml:space="preserve"> </w:t>
      </w:r>
    </w:p>
    <w:p w:rsidR="00000000" w:rsidRDefault="00480373">
      <w:pPr>
        <w:spacing w:line="400" w:lineRule="exact"/>
        <w:rPr>
          <w:rFonts w:hint="eastAsia"/>
        </w:rPr>
      </w:pPr>
      <w:r>
        <w:rPr>
          <w:rFonts w:hint="eastAsia"/>
        </w:rPr>
        <w:t>19  4</w:t>
      </w:r>
      <w:r>
        <w:rPr>
          <w:rFonts w:hint="eastAsia"/>
        </w:rPr>
        <w:t>期</w:t>
      </w:r>
    </w:p>
    <w:p w:rsidR="00000000" w:rsidRDefault="00480373">
      <w:pPr>
        <w:spacing w:line="400" w:lineRule="exact"/>
        <w:rPr>
          <w:rFonts w:hint="eastAsia"/>
        </w:rPr>
      </w:pPr>
      <w:r>
        <w:rPr>
          <w:rFonts w:hint="eastAsia"/>
        </w:rPr>
        <w:t xml:space="preserve">20 </w:t>
      </w:r>
      <w:r>
        <w:rPr>
          <w:rFonts w:hint="eastAsia"/>
        </w:rPr>
        <w:t>窦房结</w:t>
      </w:r>
      <w:r>
        <w:rPr>
          <w:rFonts w:hint="eastAsia"/>
        </w:rPr>
        <w:t>P</w:t>
      </w:r>
      <w:r>
        <w:rPr>
          <w:rFonts w:hint="eastAsia"/>
        </w:rPr>
        <w:t>细胞</w:t>
      </w:r>
      <w:r>
        <w:rPr>
          <w:rFonts w:hint="eastAsia"/>
        </w:rPr>
        <w:t xml:space="preserve"> </w:t>
      </w:r>
      <w:r>
        <w:rPr>
          <w:rFonts w:hint="eastAsia"/>
        </w:rPr>
        <w:t>浦肯野纤维</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A</w:t>
      </w:r>
      <w:r>
        <w:rPr>
          <w:rFonts w:hint="eastAsia"/>
        </w:rPr>
        <w:t>；</w:t>
      </w:r>
      <w:r>
        <w:rPr>
          <w:rFonts w:hint="eastAsia"/>
        </w:rPr>
        <w:t>2 C</w:t>
      </w:r>
      <w:r>
        <w:rPr>
          <w:rFonts w:hint="eastAsia"/>
        </w:rPr>
        <w:t>；</w:t>
      </w:r>
      <w:r>
        <w:rPr>
          <w:rFonts w:hint="eastAsia"/>
        </w:rPr>
        <w:t>3B</w:t>
      </w:r>
      <w:r>
        <w:rPr>
          <w:rFonts w:hint="eastAsia"/>
        </w:rPr>
        <w:t>；</w:t>
      </w:r>
      <w:r>
        <w:rPr>
          <w:rFonts w:hint="eastAsia"/>
        </w:rPr>
        <w:t xml:space="preserve"> 4 B</w:t>
      </w:r>
      <w:r>
        <w:rPr>
          <w:rFonts w:hint="eastAsia"/>
        </w:rPr>
        <w:t>；</w:t>
      </w:r>
      <w:r>
        <w:rPr>
          <w:rFonts w:hint="eastAsia"/>
        </w:rPr>
        <w:t>5C</w:t>
      </w:r>
      <w:r>
        <w:rPr>
          <w:rFonts w:hint="eastAsia"/>
        </w:rPr>
        <w:t>；</w:t>
      </w:r>
      <w:r>
        <w:rPr>
          <w:rFonts w:hint="eastAsia"/>
        </w:rPr>
        <w:t>6 A</w:t>
      </w:r>
      <w:r>
        <w:rPr>
          <w:rFonts w:hint="eastAsia"/>
        </w:rPr>
        <w:t>；</w:t>
      </w:r>
      <w:r>
        <w:rPr>
          <w:rFonts w:hint="eastAsia"/>
        </w:rPr>
        <w:t>7 C</w:t>
      </w:r>
      <w:r>
        <w:rPr>
          <w:rFonts w:hint="eastAsia"/>
        </w:rPr>
        <w:t>；</w:t>
      </w:r>
      <w:r>
        <w:rPr>
          <w:rFonts w:hint="eastAsia"/>
        </w:rPr>
        <w:t>8 E</w:t>
      </w:r>
      <w:r>
        <w:rPr>
          <w:rFonts w:hint="eastAsia"/>
        </w:rPr>
        <w:t>；</w:t>
      </w:r>
      <w:r>
        <w:rPr>
          <w:rFonts w:hint="eastAsia"/>
        </w:rPr>
        <w:t>9E</w:t>
      </w:r>
      <w:r>
        <w:rPr>
          <w:rFonts w:hint="eastAsia"/>
        </w:rPr>
        <w:t>；</w:t>
      </w:r>
      <w:r>
        <w:rPr>
          <w:rFonts w:hint="eastAsia"/>
        </w:rPr>
        <w:t>10 C</w:t>
      </w:r>
      <w:r>
        <w:rPr>
          <w:rFonts w:hint="eastAsia"/>
        </w:rPr>
        <w:t>；</w:t>
      </w:r>
      <w:r>
        <w:rPr>
          <w:rFonts w:hint="eastAsia"/>
        </w:rPr>
        <w:t>11 A</w:t>
      </w:r>
      <w:r>
        <w:rPr>
          <w:rFonts w:hint="eastAsia"/>
        </w:rPr>
        <w:t>；</w:t>
      </w:r>
      <w:r>
        <w:rPr>
          <w:rFonts w:hint="eastAsia"/>
        </w:rPr>
        <w:t>12 B</w:t>
      </w:r>
      <w:r>
        <w:rPr>
          <w:rFonts w:hint="eastAsia"/>
        </w:rPr>
        <w:t>；</w:t>
      </w:r>
      <w:r>
        <w:rPr>
          <w:rFonts w:hint="eastAsia"/>
        </w:rPr>
        <w:t>13 B</w:t>
      </w:r>
      <w:r>
        <w:rPr>
          <w:rFonts w:hint="eastAsia"/>
        </w:rPr>
        <w:t>；</w:t>
      </w:r>
      <w:r>
        <w:rPr>
          <w:rFonts w:hint="eastAsia"/>
        </w:rPr>
        <w:t>14 D</w:t>
      </w:r>
      <w:r>
        <w:rPr>
          <w:rFonts w:hint="eastAsia"/>
        </w:rPr>
        <w:t>；</w:t>
      </w:r>
      <w:r>
        <w:rPr>
          <w:rFonts w:hint="eastAsia"/>
        </w:rPr>
        <w:t>15 A</w:t>
      </w:r>
      <w:r>
        <w:rPr>
          <w:rFonts w:hint="eastAsia"/>
        </w:rPr>
        <w:t>；</w:t>
      </w:r>
      <w:r>
        <w:rPr>
          <w:rFonts w:hint="eastAsia"/>
        </w:rPr>
        <w:t xml:space="preserve"> 16 B</w:t>
      </w:r>
      <w:r>
        <w:rPr>
          <w:rFonts w:hint="eastAsia"/>
        </w:rPr>
        <w:t>；</w:t>
      </w:r>
      <w:r>
        <w:rPr>
          <w:rFonts w:hint="eastAsia"/>
        </w:rPr>
        <w:t>17 A</w:t>
      </w:r>
      <w:r>
        <w:rPr>
          <w:rFonts w:hint="eastAsia"/>
        </w:rPr>
        <w:t>；</w:t>
      </w:r>
      <w:r>
        <w:rPr>
          <w:rFonts w:hint="eastAsia"/>
        </w:rPr>
        <w:t>18 B</w:t>
      </w:r>
      <w:r>
        <w:rPr>
          <w:rFonts w:hint="eastAsia"/>
        </w:rPr>
        <w:t>；</w:t>
      </w:r>
      <w:r>
        <w:rPr>
          <w:rFonts w:hint="eastAsia"/>
        </w:rPr>
        <w:t>19 B</w:t>
      </w:r>
      <w:r>
        <w:rPr>
          <w:rFonts w:hint="eastAsia"/>
        </w:rPr>
        <w:t>；</w:t>
      </w:r>
      <w:r>
        <w:rPr>
          <w:rFonts w:hint="eastAsia"/>
        </w:rPr>
        <w:t>20 E</w:t>
      </w:r>
      <w:r>
        <w:rPr>
          <w:rFonts w:hint="eastAsia"/>
        </w:rPr>
        <w:t>；</w:t>
      </w:r>
      <w:r>
        <w:rPr>
          <w:rFonts w:hint="eastAsia"/>
        </w:rPr>
        <w:t>21 B</w:t>
      </w:r>
      <w:r>
        <w:rPr>
          <w:rFonts w:hint="eastAsia"/>
        </w:rPr>
        <w:t>；</w:t>
      </w:r>
      <w:r>
        <w:rPr>
          <w:rFonts w:hint="eastAsia"/>
        </w:rPr>
        <w:t xml:space="preserve"> 22 E</w:t>
      </w:r>
      <w:r>
        <w:rPr>
          <w:rFonts w:hint="eastAsia"/>
        </w:rPr>
        <w:t>；</w:t>
      </w:r>
      <w:r>
        <w:rPr>
          <w:rFonts w:hint="eastAsia"/>
        </w:rPr>
        <w:t>23 E</w:t>
      </w:r>
      <w:r>
        <w:rPr>
          <w:rFonts w:hint="eastAsia"/>
        </w:rPr>
        <w:t>；</w:t>
      </w:r>
      <w:r>
        <w:rPr>
          <w:rFonts w:hint="eastAsia"/>
        </w:rPr>
        <w:t>24D</w:t>
      </w:r>
      <w:r>
        <w:rPr>
          <w:rFonts w:hint="eastAsia"/>
        </w:rPr>
        <w:t>；</w:t>
      </w:r>
      <w:r>
        <w:rPr>
          <w:rFonts w:hint="eastAsia"/>
        </w:rPr>
        <w:t>25 B</w:t>
      </w:r>
      <w:r>
        <w:rPr>
          <w:rFonts w:hint="eastAsia"/>
        </w:rPr>
        <w:t>；</w:t>
      </w:r>
      <w:r>
        <w:rPr>
          <w:rFonts w:hint="eastAsia"/>
        </w:rPr>
        <w:t>26 E</w:t>
      </w:r>
      <w:r>
        <w:rPr>
          <w:rFonts w:hint="eastAsia"/>
        </w:rPr>
        <w:t>；</w:t>
      </w:r>
      <w:r>
        <w:rPr>
          <w:rFonts w:hint="eastAsia"/>
        </w:rPr>
        <w:t>27 B</w:t>
      </w:r>
      <w:r>
        <w:rPr>
          <w:rFonts w:hint="eastAsia"/>
        </w:rPr>
        <w:t>；</w:t>
      </w:r>
      <w:r>
        <w:rPr>
          <w:rFonts w:hint="eastAsia"/>
        </w:rPr>
        <w:t>28 C</w:t>
      </w:r>
      <w:r>
        <w:rPr>
          <w:rFonts w:hint="eastAsia"/>
        </w:rPr>
        <w:t>；</w:t>
      </w:r>
      <w:r>
        <w:rPr>
          <w:rFonts w:hint="eastAsia"/>
        </w:rPr>
        <w:t>29 D</w:t>
      </w:r>
      <w:r>
        <w:rPr>
          <w:rFonts w:hint="eastAsia"/>
        </w:rPr>
        <w:t>；</w:t>
      </w:r>
      <w:r>
        <w:rPr>
          <w:rFonts w:hint="eastAsia"/>
        </w:rPr>
        <w:t>3</w:t>
      </w:r>
      <w:r>
        <w:rPr>
          <w:rFonts w:hint="eastAsia"/>
        </w:rPr>
        <w:t>0 B</w:t>
      </w:r>
      <w:r>
        <w:rPr>
          <w:rFonts w:hint="eastAsia"/>
        </w:rPr>
        <w:t>；</w:t>
      </w:r>
      <w:r>
        <w:rPr>
          <w:rFonts w:hint="eastAsia"/>
        </w:rPr>
        <w:t>31C</w:t>
      </w:r>
      <w:r>
        <w:rPr>
          <w:rFonts w:hint="eastAsia"/>
        </w:rPr>
        <w:t>；</w:t>
      </w:r>
      <w:r>
        <w:rPr>
          <w:rFonts w:hint="eastAsia"/>
        </w:rPr>
        <w:t>32 C</w:t>
      </w:r>
      <w:r>
        <w:rPr>
          <w:rFonts w:hint="eastAsia"/>
        </w:rPr>
        <w:t>；</w:t>
      </w:r>
      <w:r>
        <w:rPr>
          <w:rFonts w:hint="eastAsia"/>
        </w:rPr>
        <w:t>33 D</w:t>
      </w:r>
      <w:r>
        <w:rPr>
          <w:rFonts w:hint="eastAsia"/>
        </w:rPr>
        <w:t>；</w:t>
      </w:r>
      <w:r>
        <w:rPr>
          <w:rFonts w:hint="eastAsia"/>
        </w:rPr>
        <w:t>34B</w:t>
      </w:r>
      <w:r>
        <w:rPr>
          <w:rFonts w:hint="eastAsia"/>
        </w:rPr>
        <w:t>；</w:t>
      </w:r>
      <w:r>
        <w:rPr>
          <w:rFonts w:hint="eastAsia"/>
        </w:rPr>
        <w:t>35 C</w:t>
      </w:r>
      <w:r>
        <w:rPr>
          <w:rFonts w:hint="eastAsia"/>
        </w:rPr>
        <w:t>；</w:t>
      </w:r>
      <w:r>
        <w:rPr>
          <w:rFonts w:hint="eastAsia"/>
        </w:rPr>
        <w:t>36 B</w:t>
      </w:r>
      <w:r>
        <w:rPr>
          <w:rFonts w:hint="eastAsia"/>
        </w:rPr>
        <w:t>；</w:t>
      </w:r>
      <w:r>
        <w:rPr>
          <w:rFonts w:hint="eastAsia"/>
        </w:rPr>
        <w:t>37 E</w:t>
      </w:r>
      <w:r>
        <w:rPr>
          <w:rFonts w:hint="eastAsia"/>
        </w:rPr>
        <w:t>；</w:t>
      </w:r>
      <w:r>
        <w:rPr>
          <w:rFonts w:hint="eastAsia"/>
        </w:rPr>
        <w:t>38 C</w:t>
      </w:r>
      <w:r>
        <w:rPr>
          <w:rFonts w:hint="eastAsia"/>
        </w:rPr>
        <w:t>；</w:t>
      </w:r>
      <w:r>
        <w:rPr>
          <w:rFonts w:hint="eastAsia"/>
        </w:rPr>
        <w:t>39 E</w:t>
      </w:r>
      <w:r>
        <w:rPr>
          <w:rFonts w:hint="eastAsia"/>
        </w:rPr>
        <w:t>；</w:t>
      </w:r>
      <w:r>
        <w:rPr>
          <w:rFonts w:hint="eastAsia"/>
        </w:rPr>
        <w:t>40 B</w:t>
      </w:r>
      <w:r>
        <w:rPr>
          <w:rFonts w:hint="eastAsia"/>
        </w:rPr>
        <w:t>；</w:t>
      </w:r>
      <w:r>
        <w:rPr>
          <w:rFonts w:hint="eastAsia"/>
        </w:rPr>
        <w:t>41D</w:t>
      </w:r>
      <w:r>
        <w:rPr>
          <w:rFonts w:hint="eastAsia"/>
        </w:rPr>
        <w:t>；</w:t>
      </w:r>
      <w:r>
        <w:rPr>
          <w:rFonts w:hint="eastAsia"/>
        </w:rPr>
        <w:t>42 B</w:t>
      </w:r>
      <w:r>
        <w:rPr>
          <w:rFonts w:hint="eastAsia"/>
        </w:rPr>
        <w:t>；</w:t>
      </w:r>
      <w:r>
        <w:rPr>
          <w:rFonts w:hint="eastAsia"/>
        </w:rPr>
        <w:t>43 C</w:t>
      </w:r>
      <w:r>
        <w:rPr>
          <w:rFonts w:hint="eastAsia"/>
        </w:rPr>
        <w:t>；</w:t>
      </w:r>
      <w:r>
        <w:rPr>
          <w:rFonts w:hint="eastAsia"/>
        </w:rPr>
        <w:t>44E</w:t>
      </w:r>
      <w:r>
        <w:rPr>
          <w:rFonts w:hint="eastAsia"/>
        </w:rPr>
        <w:t>；</w:t>
      </w:r>
      <w:r>
        <w:rPr>
          <w:rFonts w:hint="eastAsia"/>
        </w:rPr>
        <w:t>45 C</w:t>
      </w:r>
      <w:r>
        <w:rPr>
          <w:rFonts w:hint="eastAsia"/>
        </w:rPr>
        <w:t>；</w:t>
      </w:r>
      <w:r>
        <w:rPr>
          <w:rFonts w:hint="eastAsia"/>
        </w:rPr>
        <w:t>46 C</w:t>
      </w:r>
      <w:r>
        <w:rPr>
          <w:rFonts w:hint="eastAsia"/>
        </w:rPr>
        <w:t>；</w:t>
      </w:r>
      <w:r>
        <w:rPr>
          <w:rFonts w:hint="eastAsia"/>
        </w:rPr>
        <w:t>47 A</w:t>
      </w:r>
      <w:r>
        <w:rPr>
          <w:rFonts w:hint="eastAsia"/>
        </w:rPr>
        <w:t>；</w:t>
      </w:r>
      <w:r>
        <w:rPr>
          <w:rFonts w:hint="eastAsia"/>
        </w:rPr>
        <w:t>48 C</w:t>
      </w:r>
      <w:r>
        <w:rPr>
          <w:rFonts w:hint="eastAsia"/>
        </w:rPr>
        <w:t>；</w:t>
      </w:r>
      <w:r>
        <w:rPr>
          <w:rFonts w:hint="eastAsia"/>
        </w:rPr>
        <w:t>49 A</w:t>
      </w:r>
      <w:r>
        <w:rPr>
          <w:rFonts w:hint="eastAsia"/>
        </w:rPr>
        <w:t>；</w:t>
      </w:r>
      <w:r>
        <w:rPr>
          <w:rFonts w:hint="eastAsia"/>
        </w:rPr>
        <w:t>50 D</w:t>
      </w:r>
    </w:p>
    <w:p w:rsidR="00000000" w:rsidRDefault="00480373">
      <w:pPr>
        <w:spacing w:line="400" w:lineRule="exact"/>
        <w:rPr>
          <w:rFonts w:hint="eastAsia"/>
        </w:rPr>
      </w:pPr>
      <w:r>
        <w:rPr>
          <w:rFonts w:hint="eastAsia"/>
        </w:rPr>
        <w:t>四、判断题</w:t>
      </w:r>
    </w:p>
    <w:p w:rsidR="00000000" w:rsidRDefault="00480373">
      <w:pPr>
        <w:spacing w:line="400" w:lineRule="exact"/>
        <w:rPr>
          <w:rFonts w:ascii="宋体" w:hAnsi="宋体" w:hint="eastAsia"/>
        </w:rPr>
      </w:pPr>
      <w:r>
        <w:rPr>
          <w:rFonts w:hint="eastAsia"/>
        </w:rPr>
        <w:t>1</w:t>
      </w:r>
      <w:r>
        <w:t xml:space="preserve"> </w:t>
      </w:r>
      <w:r>
        <w:rPr>
          <w:rFonts w:ascii="宋体" w:hAnsi="宋体" w:hint="eastAsia"/>
        </w:rPr>
        <w:t>√</w:t>
      </w:r>
      <w:r>
        <w:rPr>
          <w:rFonts w:ascii="宋体" w:hAnsi="宋体" w:hint="eastAsia"/>
        </w:rPr>
        <w:t xml:space="preserve"> </w:t>
      </w:r>
      <w:r>
        <w:rPr>
          <w:rFonts w:hint="eastAsia"/>
        </w:rPr>
        <w:t>2</w:t>
      </w:r>
      <w:r>
        <w:t xml:space="preserve"> </w:t>
      </w:r>
      <w:r>
        <w:rPr>
          <w:rFonts w:ascii="宋体" w:hAnsi="宋体" w:hint="eastAsia"/>
        </w:rPr>
        <w:t>√</w:t>
      </w:r>
      <w:r>
        <w:rPr>
          <w:rFonts w:hint="eastAsia"/>
        </w:rPr>
        <w:t>3</w:t>
      </w:r>
      <w:r>
        <w:t xml:space="preserve"> </w:t>
      </w:r>
      <w:r>
        <w:rPr>
          <w:rFonts w:ascii="宋体" w:hAnsi="宋体" w:hint="eastAsia"/>
        </w:rPr>
        <w:t>√</w:t>
      </w:r>
      <w:r>
        <w:rPr>
          <w:rFonts w:hint="eastAsia"/>
        </w:rPr>
        <w:t>4</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5</w:t>
      </w:r>
      <w:r>
        <w:rPr>
          <w:rFonts w:ascii="宋体" w:hAnsi="宋体" w:hint="eastAsia"/>
        </w:rPr>
        <w:t xml:space="preserve"> </w:t>
      </w:r>
      <w:r>
        <w:rPr>
          <w:rFonts w:ascii="宋体" w:hAnsi="宋体" w:hint="eastAsia"/>
        </w:rPr>
        <w:t>×</w:t>
      </w:r>
      <w:r>
        <w:rPr>
          <w:rFonts w:hint="eastAsia"/>
        </w:rPr>
        <w:t>6</w:t>
      </w:r>
      <w:r>
        <w:t xml:space="preserve"> </w:t>
      </w:r>
      <w:r>
        <w:rPr>
          <w:rFonts w:ascii="宋体" w:hAnsi="宋体" w:hint="eastAsia"/>
        </w:rPr>
        <w:t>×</w:t>
      </w:r>
      <w:r>
        <w:rPr>
          <w:rFonts w:ascii="宋体" w:hAnsi="宋体" w:hint="eastAsia"/>
        </w:rPr>
        <w:t xml:space="preserve"> </w:t>
      </w:r>
      <w:r>
        <w:rPr>
          <w:rFonts w:hint="eastAsia"/>
        </w:rPr>
        <w:t>7</w:t>
      </w:r>
      <w:r>
        <w:t xml:space="preserve"> </w:t>
      </w:r>
      <w:r>
        <w:rPr>
          <w:rFonts w:ascii="宋体" w:hAnsi="宋体" w:hint="eastAsia"/>
        </w:rPr>
        <w:t>×</w:t>
      </w:r>
      <w:r>
        <w:rPr>
          <w:rFonts w:ascii="宋体" w:hAnsi="宋体" w:hint="eastAsia"/>
        </w:rPr>
        <w:t xml:space="preserve"> </w:t>
      </w:r>
      <w:r>
        <w:rPr>
          <w:rFonts w:hint="eastAsia"/>
        </w:rPr>
        <w:t xml:space="preserve">8 </w:t>
      </w:r>
      <w:r>
        <w:rPr>
          <w:rFonts w:ascii="宋体" w:hAnsi="宋体" w:hint="eastAsia"/>
        </w:rPr>
        <w:t>×</w:t>
      </w:r>
      <w:r>
        <w:rPr>
          <w:rFonts w:ascii="宋体" w:hAnsi="宋体" w:hint="eastAsia"/>
        </w:rPr>
        <w:t xml:space="preserve"> </w:t>
      </w:r>
      <w:r>
        <w:rPr>
          <w:rFonts w:hint="eastAsia"/>
        </w:rPr>
        <w:t xml:space="preserve">9 </w:t>
      </w:r>
      <w:r>
        <w:rPr>
          <w:rFonts w:ascii="宋体" w:hAnsi="宋体" w:hint="eastAsia"/>
        </w:rPr>
        <w:t>×</w:t>
      </w:r>
      <w:r>
        <w:rPr>
          <w:rFonts w:ascii="宋体" w:hAnsi="宋体" w:hint="eastAsia"/>
        </w:rPr>
        <w:t xml:space="preserve"> </w:t>
      </w:r>
      <w:r>
        <w:rPr>
          <w:rFonts w:hint="eastAsia"/>
        </w:rPr>
        <w:t>10</w:t>
      </w:r>
      <w:r>
        <w:t xml:space="preserve"> </w:t>
      </w:r>
      <w:r>
        <w:rPr>
          <w:rFonts w:ascii="宋体" w:hAnsi="宋体" w:hint="eastAsia"/>
        </w:rPr>
        <w:t>√</w:t>
      </w:r>
      <w:r>
        <w:rPr>
          <w:rFonts w:ascii="宋体" w:hAnsi="宋体" w:hint="eastAsia"/>
        </w:rPr>
        <w:t xml:space="preserve"> </w:t>
      </w:r>
      <w:r>
        <w:rPr>
          <w:rFonts w:hint="eastAsia"/>
        </w:rPr>
        <w:t>11</w:t>
      </w:r>
      <w:r>
        <w:rPr>
          <w:rFonts w:ascii="宋体" w:hAnsi="宋体" w:hint="eastAsia"/>
        </w:rPr>
        <w:t xml:space="preserve"> </w:t>
      </w:r>
      <w:r>
        <w:rPr>
          <w:rFonts w:ascii="宋体" w:hAnsi="宋体" w:hint="eastAsia"/>
        </w:rPr>
        <w:t>×</w:t>
      </w:r>
      <w:r>
        <w:rPr>
          <w:rFonts w:ascii="宋体" w:hAnsi="宋体" w:hint="eastAsia"/>
        </w:rPr>
        <w:t xml:space="preserve"> </w:t>
      </w:r>
      <w:r>
        <w:t>1</w:t>
      </w:r>
      <w:r>
        <w:rPr>
          <w:rFonts w:hint="eastAsia"/>
        </w:rPr>
        <w:t>2</w:t>
      </w:r>
      <w:r>
        <w:rPr>
          <w:rFonts w:ascii="宋体" w:hAnsi="宋体" w:hint="eastAsia"/>
        </w:rPr>
        <w:t xml:space="preserve"> </w:t>
      </w:r>
      <w:r>
        <w:rPr>
          <w:rFonts w:ascii="宋体" w:hAnsi="宋体" w:hint="eastAsia"/>
        </w:rPr>
        <w:t>×</w:t>
      </w:r>
      <w:r>
        <w:rPr>
          <w:rFonts w:ascii="宋体" w:hAnsi="宋体" w:hint="eastAsia"/>
        </w:rPr>
        <w:t xml:space="preserve"> </w:t>
      </w:r>
      <w:r>
        <w:t>13</w:t>
      </w:r>
      <w:r>
        <w:rPr>
          <w:rFonts w:ascii="宋体" w:hAnsi="宋体" w:hint="eastAsia"/>
        </w:rPr>
        <w:t xml:space="preserve"> </w:t>
      </w:r>
      <w:r>
        <w:rPr>
          <w:rFonts w:ascii="宋体" w:hAnsi="宋体" w:hint="eastAsia"/>
        </w:rPr>
        <w:t>×</w:t>
      </w:r>
      <w:r>
        <w:rPr>
          <w:rFonts w:ascii="宋体" w:hAnsi="宋体" w:hint="eastAsia"/>
        </w:rPr>
        <w:t xml:space="preserve"> </w:t>
      </w:r>
      <w:r>
        <w:t>1</w:t>
      </w:r>
      <w:r>
        <w:rPr>
          <w:rFonts w:hint="eastAsia"/>
        </w:rPr>
        <w:t>4</w:t>
      </w:r>
      <w:r>
        <w:rPr>
          <w:rFonts w:ascii="宋体" w:hAnsi="宋体" w:hint="eastAsia"/>
        </w:rPr>
        <w:t xml:space="preserve"> </w:t>
      </w:r>
      <w:r>
        <w:rPr>
          <w:rFonts w:ascii="宋体" w:hAnsi="宋体" w:hint="eastAsia"/>
        </w:rPr>
        <w:t>×</w:t>
      </w:r>
      <w:r>
        <w:rPr>
          <w:rFonts w:ascii="宋体" w:hAnsi="宋体" w:hint="eastAsia"/>
        </w:rPr>
        <w:t xml:space="preserve"> </w:t>
      </w:r>
      <w:r>
        <w:t>1</w:t>
      </w:r>
      <w:r>
        <w:rPr>
          <w:rFonts w:hint="eastAsia"/>
        </w:rPr>
        <w:t>5</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16</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17</w:t>
      </w:r>
      <w:r>
        <w:rPr>
          <w:rFonts w:ascii="宋体" w:hAnsi="宋体" w:hint="eastAsia"/>
        </w:rPr>
        <w:t xml:space="preserve"> </w:t>
      </w:r>
      <w:r>
        <w:rPr>
          <w:rFonts w:ascii="宋体" w:hAnsi="宋体" w:hint="eastAsia"/>
        </w:rPr>
        <w:t>×</w:t>
      </w:r>
      <w:r>
        <w:rPr>
          <w:rFonts w:hint="eastAsia"/>
        </w:rPr>
        <w:t xml:space="preserve">18 </w:t>
      </w:r>
      <w:r>
        <w:rPr>
          <w:rFonts w:ascii="宋体" w:hAnsi="宋体" w:hint="eastAsia"/>
        </w:rPr>
        <w:t>×</w:t>
      </w:r>
      <w:r>
        <w:rPr>
          <w:rFonts w:ascii="宋体" w:hAnsi="宋体" w:hint="eastAsia"/>
        </w:rPr>
        <w:t xml:space="preserve"> </w:t>
      </w:r>
      <w:r>
        <w:rPr>
          <w:rFonts w:hint="eastAsia"/>
        </w:rPr>
        <w:t xml:space="preserve">19 </w:t>
      </w:r>
      <w:r>
        <w:rPr>
          <w:rFonts w:ascii="宋体" w:hAnsi="宋体" w:hint="eastAsia"/>
        </w:rPr>
        <w:t>×</w:t>
      </w:r>
      <w:r>
        <w:rPr>
          <w:rFonts w:ascii="宋体" w:hAnsi="宋体" w:hint="eastAsia"/>
        </w:rPr>
        <w:t xml:space="preserve"> </w:t>
      </w:r>
      <w:r>
        <w:rPr>
          <w:rFonts w:hint="eastAsia"/>
        </w:rPr>
        <w:t xml:space="preserve">20 </w:t>
      </w:r>
      <w:r>
        <w:rPr>
          <w:rFonts w:ascii="宋体" w:hAnsi="宋体" w:hint="eastAsia"/>
        </w:rPr>
        <w:t>√</w:t>
      </w:r>
      <w:r>
        <w:rPr>
          <w:rFonts w:ascii="宋体" w:hAnsi="宋体" w:hint="eastAsia"/>
        </w:rPr>
        <w:t xml:space="preserve"> </w:t>
      </w:r>
      <w:r>
        <w:rPr>
          <w:rFonts w:hint="eastAsia"/>
        </w:rPr>
        <w:t xml:space="preserve">21 </w:t>
      </w:r>
      <w:r>
        <w:rPr>
          <w:rFonts w:ascii="宋体" w:hAnsi="宋体" w:hint="eastAsia"/>
        </w:rPr>
        <w:t>×</w:t>
      </w:r>
      <w:r>
        <w:rPr>
          <w:rFonts w:ascii="宋体" w:hAnsi="宋体"/>
        </w:rPr>
        <w:tab/>
      </w:r>
      <w:r>
        <w:rPr>
          <w:rFonts w:hint="eastAsia"/>
        </w:rPr>
        <w:t>22</w:t>
      </w:r>
      <w:r>
        <w:t xml:space="preserve"> </w:t>
      </w:r>
      <w:r>
        <w:rPr>
          <w:rFonts w:ascii="宋体" w:hAnsi="宋体" w:hint="eastAsia"/>
        </w:rPr>
        <w:t>√</w:t>
      </w:r>
      <w:r>
        <w:rPr>
          <w:rFonts w:ascii="宋体" w:hAnsi="宋体" w:hint="eastAsia"/>
        </w:rPr>
        <w:t xml:space="preserve"> </w:t>
      </w:r>
      <w:r>
        <w:rPr>
          <w:rFonts w:hint="eastAsia"/>
        </w:rPr>
        <w:t>23</w:t>
      </w:r>
      <w:r>
        <w:rPr>
          <w:rFonts w:ascii="宋体" w:hAnsi="宋体" w:hint="eastAsia"/>
        </w:rPr>
        <w:t>×</w:t>
      </w:r>
      <w:r>
        <w:rPr>
          <w:rFonts w:ascii="宋体" w:hAnsi="宋体" w:hint="eastAsia"/>
        </w:rPr>
        <w:t xml:space="preserve"> </w:t>
      </w:r>
      <w:r>
        <w:rPr>
          <w:rFonts w:hint="eastAsia"/>
        </w:rPr>
        <w:t xml:space="preserve">24 </w:t>
      </w:r>
      <w:r>
        <w:rPr>
          <w:rFonts w:ascii="宋体" w:hAnsi="宋体" w:hint="eastAsia"/>
        </w:rPr>
        <w:t>×</w:t>
      </w:r>
      <w:r>
        <w:rPr>
          <w:rFonts w:ascii="宋体" w:hAnsi="宋体" w:hint="eastAsia"/>
        </w:rPr>
        <w:t xml:space="preserve"> </w:t>
      </w:r>
      <w:r>
        <w:rPr>
          <w:rFonts w:hint="eastAsia"/>
        </w:rPr>
        <w:t xml:space="preserve">25 </w:t>
      </w:r>
      <w:r>
        <w:rPr>
          <w:rFonts w:ascii="宋体" w:hAnsi="宋体" w:hint="eastAsia"/>
        </w:rPr>
        <w:t>√</w:t>
      </w:r>
      <w:r>
        <w:rPr>
          <w:rFonts w:hint="eastAsia"/>
        </w:rPr>
        <w:t xml:space="preserve">26 </w:t>
      </w:r>
      <w:r>
        <w:rPr>
          <w:rFonts w:ascii="宋体" w:hAnsi="宋体" w:hint="eastAsia"/>
        </w:rPr>
        <w:t>×</w:t>
      </w:r>
      <w:r>
        <w:rPr>
          <w:rFonts w:ascii="宋体" w:hAnsi="宋体"/>
        </w:rPr>
        <w:tab/>
      </w:r>
      <w:r>
        <w:rPr>
          <w:rFonts w:hint="eastAsia"/>
        </w:rPr>
        <w:t xml:space="preserve">27 </w:t>
      </w:r>
      <w:r>
        <w:rPr>
          <w:rFonts w:ascii="宋体" w:hAnsi="宋体" w:hint="eastAsia"/>
        </w:rPr>
        <w:t>√</w:t>
      </w:r>
      <w:r>
        <w:rPr>
          <w:rFonts w:ascii="宋体" w:hAnsi="宋体" w:hint="eastAsia"/>
        </w:rPr>
        <w:t xml:space="preserve"> </w:t>
      </w:r>
      <w:r>
        <w:rPr>
          <w:rFonts w:hint="eastAsia"/>
        </w:rPr>
        <w:t xml:space="preserve">28 </w:t>
      </w:r>
      <w:r>
        <w:rPr>
          <w:rFonts w:ascii="宋体" w:hAnsi="宋体" w:hint="eastAsia"/>
        </w:rPr>
        <w:t>×</w:t>
      </w:r>
      <w:r>
        <w:rPr>
          <w:rFonts w:ascii="宋体" w:hAnsi="宋体" w:hint="eastAsia"/>
        </w:rPr>
        <w:t xml:space="preserve"> </w:t>
      </w:r>
      <w:r>
        <w:rPr>
          <w:rFonts w:hint="eastAsia"/>
        </w:rPr>
        <w:t xml:space="preserve">29 </w:t>
      </w:r>
      <w:r>
        <w:rPr>
          <w:rFonts w:ascii="宋体" w:hAnsi="宋体" w:hint="eastAsia"/>
        </w:rPr>
        <w:t>×</w:t>
      </w:r>
      <w:r>
        <w:rPr>
          <w:rFonts w:ascii="宋体" w:hAnsi="宋体" w:hint="eastAsia"/>
        </w:rPr>
        <w:t xml:space="preserve"> </w:t>
      </w:r>
      <w:r>
        <w:rPr>
          <w:rFonts w:hint="eastAsia"/>
        </w:rPr>
        <w:t xml:space="preserve">30 </w:t>
      </w:r>
      <w:r>
        <w:rPr>
          <w:rFonts w:ascii="宋体" w:hAnsi="宋体"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ascii="宋体" w:hAnsi="宋体" w:hint="eastAsia"/>
        </w:rPr>
      </w:pPr>
      <w:r>
        <w:rPr>
          <w:rFonts w:ascii="宋体" w:hAnsi="宋体" w:hint="eastAsia"/>
        </w:rPr>
        <w:t>1.</w:t>
      </w:r>
      <w:r>
        <w:rPr>
          <w:rFonts w:ascii="宋体" w:hAnsi="宋体" w:hint="eastAsia"/>
        </w:rPr>
        <w:t xml:space="preserve">　心输出量主</w:t>
      </w:r>
      <w:r>
        <w:rPr>
          <w:rFonts w:ascii="宋体" w:hAnsi="宋体" w:hint="eastAsia"/>
        </w:rPr>
        <w:t>要取决于心率及每搏输出量，因此，心率的改变以及能影响每搏输出量的因素都可以引起心输出量的改变。</w:t>
      </w:r>
    </w:p>
    <w:p w:rsidR="00000000" w:rsidRDefault="00480373">
      <w:pPr>
        <w:spacing w:line="400" w:lineRule="exact"/>
        <w:ind w:firstLineChars="171" w:firstLine="359"/>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①</w:t>
      </w:r>
      <w:r>
        <w:rPr>
          <w:rFonts w:ascii="宋体" w:hAnsi="宋体"/>
        </w:rPr>
        <w:fldChar w:fldCharType="end"/>
      </w:r>
      <w:r>
        <w:rPr>
          <w:rFonts w:ascii="宋体" w:hAnsi="宋体" w:hint="eastAsia"/>
        </w:rPr>
        <w:t>心室舒张末期容积：在一定范围内心室舒张末期容积越大，心室肌的收缩能力也越强，每搏输出量也越多。</w:t>
      </w:r>
    </w:p>
    <w:p w:rsidR="00000000" w:rsidRDefault="00480373">
      <w:pPr>
        <w:spacing w:line="400" w:lineRule="exact"/>
        <w:ind w:firstLineChars="171" w:firstLine="359"/>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②</w:t>
      </w:r>
      <w:r>
        <w:rPr>
          <w:rFonts w:ascii="宋体" w:hAnsi="宋体"/>
        </w:rPr>
        <w:fldChar w:fldCharType="end"/>
      </w:r>
      <w:r>
        <w:rPr>
          <w:rFonts w:ascii="宋体" w:hAnsi="宋体" w:hint="eastAsia"/>
        </w:rPr>
        <w:t>心肌后负荷：即心室收缩、射血时面临的动脉压的阻力大小，当动脉血压升高时，心室射血阻力增大，等容收缩期延长，射血速度减慢产，搏出量减少。</w:t>
      </w:r>
    </w:p>
    <w:p w:rsidR="00000000" w:rsidRDefault="00480373">
      <w:pPr>
        <w:spacing w:line="400" w:lineRule="exact"/>
        <w:ind w:firstLineChars="171" w:firstLine="359"/>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③</w:t>
      </w:r>
      <w:r>
        <w:rPr>
          <w:rFonts w:ascii="宋体" w:hAnsi="宋体"/>
        </w:rPr>
        <w:fldChar w:fldCharType="end"/>
      </w:r>
      <w:r>
        <w:rPr>
          <w:rFonts w:ascii="宋体" w:hAnsi="宋体" w:hint="eastAsia"/>
        </w:rPr>
        <w:t>心率：在一定范围内，心率的增加能使心输出量随之增加。但如果心率过快，心舒期过短，造成心室</w:t>
      </w:r>
      <w:r>
        <w:rPr>
          <w:rFonts w:ascii="宋体" w:hAnsi="宋体" w:hint="eastAsia"/>
        </w:rPr>
        <w:t>在还没有被血液完全充盈的情况下收缩，每搏输出量减少，以致心输出量减少；反之，心率过慢，心舒期更长也不能相应提高充盈量，结果反而由于射血次数的减少而使心输出量下降。</w:t>
      </w:r>
    </w:p>
    <w:p w:rsidR="00000000" w:rsidRDefault="00480373">
      <w:pPr>
        <w:numPr>
          <w:ilvl w:val="0"/>
          <w:numId w:val="2"/>
        </w:numPr>
        <w:spacing w:line="400" w:lineRule="exact"/>
        <w:rPr>
          <w:rFonts w:ascii="宋体" w:hAnsi="宋体" w:hint="eastAsia"/>
        </w:rPr>
      </w:pPr>
      <w:r>
        <w:rPr>
          <w:rFonts w:ascii="宋体" w:hAnsi="宋体" w:hint="eastAsia"/>
        </w:rPr>
        <w:t>淋巴循环的生理意义：</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①</w:t>
      </w:r>
      <w:r>
        <w:rPr>
          <w:rFonts w:ascii="宋体" w:hAnsi="宋体"/>
        </w:rPr>
        <w:fldChar w:fldCharType="end"/>
      </w:r>
      <w:r>
        <w:rPr>
          <w:rFonts w:ascii="宋体" w:hAnsi="宋体" w:hint="eastAsia"/>
        </w:rPr>
        <w:t>调节血浆和组织液之间的液体平衡。</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②</w:t>
      </w:r>
      <w:r>
        <w:rPr>
          <w:rFonts w:ascii="宋体" w:hAnsi="宋体"/>
        </w:rPr>
        <w:fldChar w:fldCharType="end"/>
      </w:r>
      <w:r>
        <w:rPr>
          <w:rFonts w:ascii="宋体" w:hAnsi="宋体" w:hint="eastAsia"/>
        </w:rPr>
        <w:t>回收组织液中的蛋白质。</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③</w:t>
      </w:r>
      <w:r>
        <w:rPr>
          <w:rFonts w:ascii="宋体" w:hAnsi="宋体"/>
        </w:rPr>
        <w:fldChar w:fldCharType="end"/>
      </w:r>
      <w:r>
        <w:rPr>
          <w:rFonts w:ascii="宋体" w:hAnsi="宋体" w:hint="eastAsia"/>
        </w:rPr>
        <w:t>吸收和运输脂肪。</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rPr>
        <w:t>④</w:t>
      </w:r>
      <w:r>
        <w:rPr>
          <w:rFonts w:ascii="宋体" w:hAnsi="宋体"/>
        </w:rPr>
        <w:fldChar w:fldCharType="end"/>
      </w:r>
      <w:r>
        <w:rPr>
          <w:rFonts w:ascii="宋体" w:hAnsi="宋体" w:hint="eastAsia"/>
        </w:rPr>
        <w:t>防御作用。</w:t>
      </w:r>
    </w:p>
    <w:p w:rsidR="00000000" w:rsidRDefault="00480373">
      <w:pPr>
        <w:numPr>
          <w:ilvl w:val="0"/>
          <w:numId w:val="2"/>
        </w:numPr>
        <w:spacing w:line="400" w:lineRule="exact"/>
        <w:rPr>
          <w:rFonts w:ascii="宋体-方正超大字符集" w:eastAsia="宋体-方正超大字符集" w:hAnsi="宋体-方正超大字符集" w:hint="eastAsia"/>
        </w:rPr>
      </w:pPr>
      <w:r>
        <w:rPr>
          <w:rFonts w:ascii="宋体" w:hAnsi="宋体" w:hint="eastAsia"/>
        </w:rPr>
        <w:t>见教材</w:t>
      </w:r>
      <w:r>
        <w:rPr>
          <w:rFonts w:ascii="宋体" w:hAnsi="宋体" w:hint="eastAsia"/>
        </w:rPr>
        <w:t>P69-P70</w:t>
      </w:r>
      <w:r>
        <w:rPr>
          <w:rFonts w:ascii="宋体" w:hAnsi="宋体" w:hint="eastAsia"/>
        </w:rPr>
        <w:t>。</w:t>
      </w:r>
    </w:p>
    <w:p w:rsidR="00000000" w:rsidRDefault="00480373">
      <w:pPr>
        <w:numPr>
          <w:ilvl w:val="0"/>
          <w:numId w:val="2"/>
        </w:numPr>
        <w:spacing w:line="400" w:lineRule="exact"/>
        <w:rPr>
          <w:rFonts w:ascii="宋体-方正超大字符集" w:eastAsia="宋体-方正超大字符集" w:hAnsi="宋体-方正超大字符集" w:hint="eastAsia"/>
        </w:rPr>
      </w:pPr>
      <w:r>
        <w:rPr>
          <w:rFonts w:ascii="宋体" w:hAnsi="宋体" w:hint="eastAsia"/>
        </w:rPr>
        <w:t>见教材</w:t>
      </w:r>
      <w:r>
        <w:rPr>
          <w:rFonts w:ascii="宋体" w:hAnsi="宋体" w:hint="eastAsia"/>
        </w:rPr>
        <w:t>P72-P73</w:t>
      </w:r>
      <w:r>
        <w:rPr>
          <w:rFonts w:ascii="宋体" w:hAnsi="宋体" w:hint="eastAsia"/>
        </w:rPr>
        <w:t>。</w:t>
      </w:r>
    </w:p>
    <w:p w:rsidR="00000000" w:rsidRDefault="00480373">
      <w:pPr>
        <w:numPr>
          <w:ilvl w:val="0"/>
          <w:numId w:val="2"/>
        </w:numPr>
        <w:spacing w:line="400" w:lineRule="exact"/>
        <w:rPr>
          <w:rFonts w:ascii="宋体-方正超大字符集" w:eastAsia="宋体-方正超大字符集" w:hAnsi="宋体-方正超大字符集" w:hint="eastAsia"/>
        </w:rPr>
      </w:pPr>
      <w:r>
        <w:rPr>
          <w:rFonts w:ascii="宋体" w:hAnsi="宋体" w:hint="eastAsia"/>
        </w:rPr>
        <w:t>见教材</w:t>
      </w:r>
      <w:r>
        <w:rPr>
          <w:rFonts w:ascii="宋体" w:hAnsi="宋体" w:hint="eastAsia"/>
        </w:rPr>
        <w:t>P81-P82</w:t>
      </w:r>
      <w:r>
        <w:rPr>
          <w:rFonts w:ascii="宋体" w:hAnsi="宋体" w:hint="eastAsia"/>
        </w:rPr>
        <w:t>。</w:t>
      </w:r>
    </w:p>
    <w:p w:rsidR="00000000" w:rsidRDefault="00480373">
      <w:pPr>
        <w:numPr>
          <w:ilvl w:val="0"/>
          <w:numId w:val="2"/>
        </w:numPr>
        <w:spacing w:line="400" w:lineRule="exact"/>
        <w:rPr>
          <w:rFonts w:ascii="宋体-方正超大字符集" w:eastAsia="宋体-方正超大字符集" w:hAnsi="宋体-方正超大字符集" w:hint="eastAsia"/>
        </w:rPr>
      </w:pPr>
      <w:r>
        <w:rPr>
          <w:rFonts w:ascii="宋体" w:hAnsi="宋体" w:hint="eastAsia"/>
        </w:rPr>
        <w:t>见教材</w:t>
      </w:r>
      <w:r>
        <w:rPr>
          <w:rFonts w:ascii="宋体" w:hAnsi="宋体" w:hint="eastAsia"/>
        </w:rPr>
        <w:t>P85-P86</w:t>
      </w:r>
      <w:r>
        <w:rPr>
          <w:rFonts w:ascii="宋体" w:hAnsi="宋体" w:hint="eastAsia"/>
        </w:rPr>
        <w:t>。</w:t>
      </w:r>
    </w:p>
    <w:p w:rsidR="00000000" w:rsidRDefault="00480373">
      <w:pPr>
        <w:numPr>
          <w:ilvl w:val="0"/>
          <w:numId w:val="2"/>
        </w:numPr>
        <w:spacing w:line="400" w:lineRule="exact"/>
        <w:rPr>
          <w:rFonts w:ascii="宋体-方正超大字符集" w:eastAsia="宋体-方正超大字符集" w:hAnsi="宋体-方正超大字符集" w:hint="eastAsia"/>
        </w:rPr>
      </w:pPr>
      <w:r>
        <w:rPr>
          <w:rFonts w:ascii="宋体" w:hAnsi="宋体" w:hint="eastAsia"/>
        </w:rPr>
        <w:t>见教材</w:t>
      </w:r>
      <w:r>
        <w:rPr>
          <w:rFonts w:ascii="宋体" w:hAnsi="宋体" w:hint="eastAsia"/>
        </w:rPr>
        <w:t>P70</w:t>
      </w:r>
      <w:r>
        <w:rPr>
          <w:rFonts w:ascii="宋体" w:hAnsi="宋体" w:hint="eastAsia"/>
        </w:rPr>
        <w:t>。</w:t>
      </w:r>
    </w:p>
    <w:p w:rsidR="00000000" w:rsidRDefault="00480373">
      <w:pPr>
        <w:numPr>
          <w:ilvl w:val="0"/>
          <w:numId w:val="2"/>
        </w:numPr>
        <w:spacing w:line="400" w:lineRule="exact"/>
        <w:rPr>
          <w:rFonts w:ascii="宋体-方正超大字符集" w:eastAsia="宋体-方正超大字符集" w:hAnsi="宋体-方正超大字符集" w:hint="eastAsia"/>
        </w:rPr>
      </w:pPr>
      <w:r>
        <w:rPr>
          <w:rFonts w:ascii="宋体" w:hAnsi="宋体" w:hint="eastAsia"/>
        </w:rPr>
        <w:t>见教材</w:t>
      </w:r>
      <w:r>
        <w:rPr>
          <w:rFonts w:ascii="宋体" w:hAnsi="宋体" w:hint="eastAsia"/>
        </w:rPr>
        <w:t>P57</w:t>
      </w:r>
      <w:r>
        <w:rPr>
          <w:rFonts w:ascii="宋体" w:hAnsi="宋体" w:hint="eastAsia"/>
        </w:rPr>
        <w:t>。</w:t>
      </w:r>
    </w:p>
    <w:p w:rsidR="00000000" w:rsidRDefault="00480373">
      <w:pPr>
        <w:snapToGrid w:val="0"/>
        <w:spacing w:line="400" w:lineRule="exact"/>
        <w:rPr>
          <w:rFonts w:hint="eastAsia"/>
        </w:rPr>
      </w:pPr>
      <w:r>
        <w:rPr>
          <w:rFonts w:hint="eastAsia"/>
        </w:rPr>
        <w:t>六、论述题</w:t>
      </w:r>
    </w:p>
    <w:p w:rsidR="00000000" w:rsidRDefault="00480373">
      <w:pPr>
        <w:spacing w:line="400" w:lineRule="exact"/>
        <w:rPr>
          <w:rFonts w:ascii="宋体-方正超大字符集" w:eastAsia="宋体-方正超大字符集" w:hAnsi="宋体-方正超大字符集" w:hint="eastAsia"/>
        </w:rPr>
      </w:pPr>
      <w:r>
        <w:rPr>
          <w:rFonts w:ascii="宋体" w:hAnsi="宋体" w:hint="eastAsia"/>
        </w:rPr>
        <w:t xml:space="preserve">1  </w:t>
      </w:r>
      <w:r>
        <w:rPr>
          <w:rFonts w:ascii="宋体" w:hAnsi="宋体" w:hint="eastAsia"/>
        </w:rPr>
        <w:t>见教材</w:t>
      </w:r>
      <w:r>
        <w:rPr>
          <w:rFonts w:ascii="宋体" w:hAnsi="宋体" w:hint="eastAsia"/>
        </w:rPr>
        <w:t>P93-P96</w:t>
      </w:r>
      <w:r>
        <w:rPr>
          <w:rFonts w:ascii="宋体" w:hAnsi="宋体" w:hint="eastAsia"/>
        </w:rPr>
        <w:t>。</w:t>
      </w:r>
    </w:p>
    <w:p w:rsidR="00000000" w:rsidRDefault="00480373">
      <w:pPr>
        <w:spacing w:line="400" w:lineRule="exact"/>
        <w:rPr>
          <w:rFonts w:ascii="宋体-方正超大字符集" w:eastAsia="宋体-方正超大字符集" w:hAnsi="宋体-方正超大字符集" w:hint="eastAsia"/>
        </w:rPr>
      </w:pPr>
      <w:r>
        <w:rPr>
          <w:rFonts w:ascii="宋体" w:hAnsi="宋体" w:hint="eastAsia"/>
        </w:rPr>
        <w:t xml:space="preserve">2  </w:t>
      </w:r>
      <w:r>
        <w:rPr>
          <w:rFonts w:ascii="宋体" w:hAnsi="宋体" w:hint="eastAsia"/>
        </w:rPr>
        <w:t>见教材</w:t>
      </w:r>
      <w:r>
        <w:rPr>
          <w:rFonts w:ascii="宋体" w:hAnsi="宋体" w:hint="eastAsia"/>
        </w:rPr>
        <w:t>P66-P68</w:t>
      </w:r>
      <w:r>
        <w:rPr>
          <w:rFonts w:ascii="宋体" w:hAnsi="宋体" w:hint="eastAsia"/>
        </w:rPr>
        <w:t>。</w:t>
      </w:r>
    </w:p>
    <w:p w:rsidR="00000000" w:rsidRDefault="00480373">
      <w:pPr>
        <w:spacing w:line="400" w:lineRule="exact"/>
        <w:rPr>
          <w:rFonts w:ascii="宋体-方正超大字符集" w:eastAsia="宋体-方正超大字符集" w:hAnsi="宋体-方正超大字符集" w:hint="eastAsia"/>
        </w:rPr>
      </w:pPr>
      <w:r>
        <w:rPr>
          <w:rFonts w:ascii="宋体" w:hAnsi="宋体" w:hint="eastAsia"/>
        </w:rPr>
        <w:t xml:space="preserve">3  </w:t>
      </w:r>
      <w:r>
        <w:rPr>
          <w:rFonts w:ascii="宋体" w:hAnsi="宋体" w:hint="eastAsia"/>
        </w:rPr>
        <w:t>见教材</w:t>
      </w:r>
      <w:r>
        <w:rPr>
          <w:rFonts w:ascii="宋体" w:hAnsi="宋体" w:hint="eastAsia"/>
        </w:rPr>
        <w:t>P77-P78</w:t>
      </w:r>
      <w:r>
        <w:rPr>
          <w:rFonts w:ascii="宋体" w:hAnsi="宋体" w:hint="eastAsia"/>
        </w:rPr>
        <w:t>。</w:t>
      </w:r>
    </w:p>
    <w:p w:rsidR="00000000" w:rsidRDefault="00480373">
      <w:pPr>
        <w:snapToGrid w:val="0"/>
        <w:spacing w:line="400" w:lineRule="exact"/>
        <w:jc w:val="center"/>
        <w:rPr>
          <w:rFonts w:ascii="黑体" w:eastAsia="黑体" w:hint="eastAsia"/>
          <w:sz w:val="32"/>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第五章</w:t>
      </w:r>
      <w:r>
        <w:rPr>
          <w:rFonts w:ascii="黑体" w:eastAsia="黑体" w:hint="eastAsia"/>
          <w:sz w:val="32"/>
        </w:rPr>
        <w:t xml:space="preserve">  </w:t>
      </w:r>
      <w:r>
        <w:rPr>
          <w:rFonts w:ascii="黑体" w:eastAsia="黑体" w:hint="eastAsia"/>
          <w:sz w:val="32"/>
        </w:rPr>
        <w:t>呼吸</w:t>
      </w: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．每分通气量</w:t>
      </w:r>
      <w:r>
        <w:rPr>
          <w:rFonts w:hint="eastAsia"/>
        </w:rPr>
        <w:t xml:space="preserve"> 2</w:t>
      </w:r>
      <w:r>
        <w:rPr>
          <w:rFonts w:hint="eastAsia"/>
        </w:rPr>
        <w:t>．氧饱和度</w:t>
      </w:r>
      <w:r>
        <w:rPr>
          <w:rFonts w:hint="eastAsia"/>
        </w:rPr>
        <w:t xml:space="preserve"> 3</w:t>
      </w:r>
      <w:r>
        <w:rPr>
          <w:rFonts w:hint="eastAsia"/>
        </w:rPr>
        <w:t>．</w:t>
      </w:r>
      <w:r>
        <w:rPr>
          <w:rFonts w:hint="eastAsia"/>
        </w:rPr>
        <w:t xml:space="preserve"> </w:t>
      </w:r>
      <w:r>
        <w:rPr>
          <w:rFonts w:hint="eastAsia"/>
        </w:rPr>
        <w:t>氧解离曲线</w:t>
      </w:r>
      <w:r>
        <w:rPr>
          <w:rFonts w:hint="eastAsia"/>
        </w:rPr>
        <w:t xml:space="preserve"> 4</w:t>
      </w:r>
      <w:r>
        <w:rPr>
          <w:rFonts w:hint="eastAsia"/>
        </w:rPr>
        <w:t>．</w:t>
      </w:r>
      <w:r>
        <w:rPr>
          <w:rFonts w:hint="eastAsia"/>
        </w:rPr>
        <w:t xml:space="preserve"> </w:t>
      </w:r>
      <w:r>
        <w:rPr>
          <w:rFonts w:hint="eastAsia"/>
        </w:rPr>
        <w:t>通气血流比值</w:t>
      </w:r>
      <w:r>
        <w:rPr>
          <w:rFonts w:hint="eastAsia"/>
        </w:rPr>
        <w:t xml:space="preserve"> 5</w:t>
      </w:r>
      <w:r>
        <w:rPr>
          <w:rFonts w:hint="eastAsia"/>
        </w:rPr>
        <w:t>．余气量</w:t>
      </w:r>
      <w:r>
        <w:rPr>
          <w:rFonts w:hint="eastAsia"/>
        </w:rPr>
        <w:t xml:space="preserve"> 6</w:t>
      </w:r>
      <w:r>
        <w:rPr>
          <w:rFonts w:hint="eastAsia"/>
        </w:rPr>
        <w:t>．</w:t>
      </w:r>
      <w:r>
        <w:rPr>
          <w:rFonts w:hint="eastAsia"/>
        </w:rPr>
        <w:t xml:space="preserve"> </w:t>
      </w:r>
      <w:r>
        <w:rPr>
          <w:rFonts w:hint="eastAsia"/>
        </w:rPr>
        <w:t>肺牵张反射</w:t>
      </w:r>
      <w:r>
        <w:rPr>
          <w:rFonts w:hint="eastAsia"/>
        </w:rPr>
        <w:t xml:space="preserve"> 7. </w:t>
      </w:r>
      <w:r>
        <w:rPr>
          <w:rFonts w:hint="eastAsia"/>
        </w:rPr>
        <w:t>解剖无效腔</w:t>
      </w:r>
      <w:r>
        <w:rPr>
          <w:rFonts w:hint="eastAsia"/>
        </w:rPr>
        <w:t xml:space="preserve"> 8. </w:t>
      </w:r>
      <w:r>
        <w:rPr>
          <w:rFonts w:hint="eastAsia"/>
        </w:rPr>
        <w:t>氧容量</w:t>
      </w:r>
      <w:r>
        <w:rPr>
          <w:rFonts w:hint="eastAsia"/>
        </w:rPr>
        <w:t xml:space="preserve"> 9. </w:t>
      </w:r>
      <w:r>
        <w:rPr>
          <w:rFonts w:hint="eastAsia"/>
        </w:rPr>
        <w:t>氧含量</w:t>
      </w:r>
      <w:r>
        <w:rPr>
          <w:rFonts w:hint="eastAsia"/>
        </w:rPr>
        <w:t xml:space="preserve"> 10. </w:t>
      </w:r>
      <w:r>
        <w:rPr>
          <w:rFonts w:hint="eastAsia"/>
        </w:rPr>
        <w:t>呼吸商</w:t>
      </w:r>
      <w:r>
        <w:rPr>
          <w:rFonts w:hint="eastAsia"/>
        </w:rPr>
        <w:t xml:space="preserve"> 11. </w:t>
      </w:r>
      <w:r>
        <w:rPr>
          <w:rFonts w:hint="eastAsia"/>
        </w:rPr>
        <w:t>减压反射</w:t>
      </w:r>
      <w:r>
        <w:rPr>
          <w:rFonts w:hint="eastAsia"/>
        </w:rPr>
        <w:t xml:space="preserve">12 </w:t>
      </w:r>
      <w:r>
        <w:rPr>
          <w:rFonts w:hint="eastAsia"/>
        </w:rPr>
        <w:t>补吸气量</w:t>
      </w:r>
      <w:r>
        <w:rPr>
          <w:rFonts w:hint="eastAsia"/>
        </w:rPr>
        <w:t xml:space="preserve">13 </w:t>
      </w:r>
      <w:r>
        <w:rPr>
          <w:rFonts w:hint="eastAsia"/>
        </w:rPr>
        <w:t>补呼气量</w:t>
      </w:r>
      <w:r>
        <w:rPr>
          <w:rFonts w:hint="eastAsia"/>
        </w:rPr>
        <w:t xml:space="preserve"> 14 </w:t>
      </w:r>
      <w:r>
        <w:rPr>
          <w:rFonts w:hint="eastAsia"/>
        </w:rPr>
        <w:t>肺牵张反射</w:t>
      </w:r>
      <w:r>
        <w:rPr>
          <w:rFonts w:hint="eastAsia"/>
        </w:rPr>
        <w:t xml:space="preserve"> 15 </w:t>
      </w:r>
      <w:r>
        <w:rPr>
          <w:rFonts w:hint="eastAsia"/>
        </w:rPr>
        <w:t>呼吸中枢</w:t>
      </w:r>
      <w:r>
        <w:rPr>
          <w:rFonts w:hint="eastAsia"/>
        </w:rPr>
        <w:t xml:space="preserve"> 16 </w:t>
      </w:r>
      <w:r>
        <w:rPr>
          <w:rFonts w:hint="eastAsia"/>
        </w:rPr>
        <w:t>肺泡表面活性物质</w:t>
      </w:r>
      <w:r>
        <w:rPr>
          <w:rFonts w:hint="eastAsia"/>
        </w:rPr>
        <w:t xml:space="preserve"> 17  </w:t>
      </w:r>
      <w:r>
        <w:rPr>
          <w:rFonts w:hint="eastAsia"/>
        </w:rPr>
        <w:t>呼吸</w:t>
      </w:r>
      <w:r>
        <w:rPr>
          <w:rFonts w:hint="eastAsia"/>
        </w:rPr>
        <w:t xml:space="preserve"> 18  </w:t>
      </w:r>
      <w:r>
        <w:rPr>
          <w:rFonts w:hint="eastAsia"/>
        </w:rPr>
        <w:t>呼吸运动</w:t>
      </w:r>
      <w:r>
        <w:rPr>
          <w:rFonts w:hint="eastAsia"/>
        </w:rPr>
        <w:t xml:space="preserve">  19  </w:t>
      </w:r>
      <w:r>
        <w:rPr>
          <w:rFonts w:hint="eastAsia"/>
        </w:rPr>
        <w:t>潮气量</w:t>
      </w:r>
      <w:r>
        <w:rPr>
          <w:rFonts w:hint="eastAsia"/>
        </w:rPr>
        <w:t xml:space="preserve"> 20  </w:t>
      </w:r>
      <w:r>
        <w:rPr>
          <w:rFonts w:hint="eastAsia"/>
        </w:rPr>
        <w:t>生理无效腔</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．胸内压</w:t>
      </w:r>
      <w:r>
        <w:rPr>
          <w:rFonts w:hint="eastAsia"/>
        </w:rPr>
        <w:t>=  ___</w:t>
      </w:r>
      <w:r>
        <w:rPr>
          <w:rFonts w:hint="eastAsia"/>
        </w:rPr>
        <w:t xml:space="preserve">____________  </w:t>
      </w:r>
      <w:r>
        <w:rPr>
          <w:rFonts w:hint="eastAsia"/>
        </w:rPr>
        <w:t>－</w:t>
      </w:r>
      <w:r>
        <w:rPr>
          <w:rFonts w:hint="eastAsia"/>
        </w:rPr>
        <w:t xml:space="preserve">  __________________</w:t>
      </w:r>
      <w:r>
        <w:rPr>
          <w:rFonts w:hint="eastAsia"/>
        </w:rPr>
        <w:t>。</w:t>
      </w:r>
    </w:p>
    <w:p w:rsidR="00000000" w:rsidRDefault="00480373">
      <w:pPr>
        <w:spacing w:line="400" w:lineRule="exact"/>
        <w:rPr>
          <w:rFonts w:hint="eastAsia"/>
        </w:rPr>
      </w:pPr>
      <w:r>
        <w:rPr>
          <w:rFonts w:hint="eastAsia"/>
        </w:rPr>
        <w:t>2</w:t>
      </w:r>
      <w:r>
        <w:rPr>
          <w:rFonts w:hint="eastAsia"/>
        </w:rPr>
        <w:t>．气体分子扩散的速度与</w:t>
      </w:r>
      <w:r>
        <w:rPr>
          <w:rFonts w:hint="eastAsia"/>
        </w:rPr>
        <w:t>__________</w:t>
      </w:r>
      <w:r>
        <w:rPr>
          <w:rFonts w:hint="eastAsia"/>
        </w:rPr>
        <w:t>成正比，与</w:t>
      </w:r>
      <w:r>
        <w:rPr>
          <w:rFonts w:hint="eastAsia"/>
        </w:rPr>
        <w:t>______________</w:t>
      </w:r>
      <w:r>
        <w:rPr>
          <w:rFonts w:hint="eastAsia"/>
        </w:rPr>
        <w:t>成反比。</w:t>
      </w:r>
    </w:p>
    <w:p w:rsidR="00000000" w:rsidRDefault="00480373">
      <w:pPr>
        <w:spacing w:line="400" w:lineRule="exact"/>
        <w:rPr>
          <w:rFonts w:hint="eastAsia"/>
        </w:rPr>
      </w:pPr>
      <w:r>
        <w:rPr>
          <w:rFonts w:hint="eastAsia"/>
        </w:rPr>
        <w:t>3</w:t>
      </w:r>
      <w:r>
        <w:rPr>
          <w:rFonts w:hint="eastAsia"/>
        </w:rPr>
        <w:t>．功能余气量</w:t>
      </w:r>
      <w:r>
        <w:rPr>
          <w:rFonts w:hint="eastAsia"/>
        </w:rPr>
        <w:t>= ______________  + ________________</w:t>
      </w:r>
      <w:r>
        <w:rPr>
          <w:rFonts w:hint="eastAsia"/>
        </w:rPr>
        <w:t>。</w:t>
      </w:r>
    </w:p>
    <w:p w:rsidR="00000000" w:rsidRDefault="00480373">
      <w:pPr>
        <w:spacing w:line="400" w:lineRule="exact"/>
        <w:rPr>
          <w:rFonts w:hint="eastAsia"/>
        </w:rPr>
      </w:pPr>
      <w:r>
        <w:rPr>
          <w:rFonts w:hint="eastAsia"/>
        </w:rPr>
        <w:t>4</w:t>
      </w:r>
      <w:r>
        <w:rPr>
          <w:rFonts w:hint="eastAsia"/>
        </w:rPr>
        <w:t>．以化学结合形式运输的</w:t>
      </w:r>
      <w:r>
        <w:rPr>
          <w:rFonts w:hint="eastAsia"/>
        </w:rPr>
        <w:t>CO2</w:t>
      </w:r>
      <w:r>
        <w:rPr>
          <w:rFonts w:hint="eastAsia"/>
        </w:rPr>
        <w:t>有</w:t>
      </w:r>
      <w:r>
        <w:rPr>
          <w:rFonts w:hint="eastAsia"/>
        </w:rPr>
        <w:t>______________</w:t>
      </w:r>
      <w:r>
        <w:rPr>
          <w:rFonts w:hint="eastAsia"/>
        </w:rPr>
        <w:t>和</w:t>
      </w:r>
      <w:r>
        <w:rPr>
          <w:rFonts w:hint="eastAsia"/>
        </w:rPr>
        <w:t>_______________</w:t>
      </w:r>
      <w:r>
        <w:rPr>
          <w:rFonts w:hint="eastAsia"/>
        </w:rPr>
        <w:t>两种。</w:t>
      </w:r>
    </w:p>
    <w:p w:rsidR="00000000" w:rsidRDefault="00480373">
      <w:pPr>
        <w:spacing w:line="400" w:lineRule="exact"/>
        <w:rPr>
          <w:rFonts w:hint="eastAsia"/>
        </w:rPr>
      </w:pPr>
      <w:r>
        <w:rPr>
          <w:rFonts w:hint="eastAsia"/>
        </w:rPr>
        <w:t>5</w:t>
      </w:r>
      <w:r>
        <w:rPr>
          <w:rFonts w:hint="eastAsia"/>
        </w:rPr>
        <w:t>．血液运输氧主要是与</w:t>
      </w:r>
      <w:r>
        <w:rPr>
          <w:rFonts w:hint="eastAsia"/>
        </w:rPr>
        <w:t>___________</w:t>
      </w:r>
      <w:r>
        <w:rPr>
          <w:rFonts w:hint="eastAsia"/>
        </w:rPr>
        <w:t>结合，以</w:t>
      </w:r>
      <w:r>
        <w:rPr>
          <w:rFonts w:hint="eastAsia"/>
        </w:rPr>
        <w:t>_________________</w:t>
      </w:r>
      <w:r>
        <w:rPr>
          <w:rFonts w:hint="eastAsia"/>
        </w:rPr>
        <w:t>的形式存在于</w:t>
      </w:r>
      <w:r>
        <w:rPr>
          <w:rFonts w:hint="eastAsia"/>
        </w:rPr>
        <w:t>___________</w:t>
      </w:r>
      <w:r>
        <w:rPr>
          <w:rFonts w:hint="eastAsia"/>
        </w:rPr>
        <w:t>中。</w:t>
      </w:r>
    </w:p>
    <w:p w:rsidR="00000000" w:rsidRDefault="00480373">
      <w:pPr>
        <w:spacing w:line="400" w:lineRule="exact"/>
        <w:rPr>
          <w:rFonts w:hint="eastAsia"/>
        </w:rPr>
      </w:pPr>
      <w:r>
        <w:rPr>
          <w:rFonts w:hint="eastAsia"/>
        </w:rPr>
        <w:t>6</w:t>
      </w:r>
      <w:r>
        <w:rPr>
          <w:rFonts w:hint="eastAsia"/>
        </w:rPr>
        <w:t>．气体分子扩散的动力是</w:t>
      </w:r>
      <w:r>
        <w:rPr>
          <w:rFonts w:hint="eastAsia"/>
        </w:rPr>
        <w:t>___</w:t>
      </w:r>
      <w:r>
        <w:rPr>
          <w:rFonts w:hint="eastAsia"/>
        </w:rPr>
        <w:t>_____________</w:t>
      </w:r>
      <w:r>
        <w:rPr>
          <w:rFonts w:hint="eastAsia"/>
        </w:rPr>
        <w:t>。</w:t>
      </w:r>
    </w:p>
    <w:p w:rsidR="00000000" w:rsidRDefault="00480373">
      <w:pPr>
        <w:spacing w:line="400" w:lineRule="exact"/>
        <w:rPr>
          <w:rFonts w:hint="eastAsia"/>
        </w:rPr>
      </w:pPr>
      <w:r>
        <w:rPr>
          <w:rFonts w:hint="eastAsia"/>
        </w:rPr>
        <w:t>7</w:t>
      </w:r>
      <w:r>
        <w:rPr>
          <w:rFonts w:hint="eastAsia"/>
        </w:rPr>
        <w:t>．使氧解离曲线右移的因素有</w:t>
      </w:r>
      <w:r>
        <w:rPr>
          <w:rFonts w:hint="eastAsia"/>
        </w:rPr>
        <w:t>______________</w:t>
      </w:r>
      <w:r>
        <w:rPr>
          <w:rFonts w:hint="eastAsia"/>
        </w:rPr>
        <w:t>，</w:t>
      </w:r>
      <w:r>
        <w:rPr>
          <w:rFonts w:hint="eastAsia"/>
        </w:rPr>
        <w:t>_____________</w:t>
      </w:r>
      <w:r>
        <w:rPr>
          <w:rFonts w:hint="eastAsia"/>
        </w:rPr>
        <w:t>，</w:t>
      </w:r>
      <w:r>
        <w:rPr>
          <w:rFonts w:hint="eastAsia"/>
        </w:rPr>
        <w:t>__________</w:t>
      </w:r>
      <w:r>
        <w:rPr>
          <w:rFonts w:hint="eastAsia"/>
        </w:rPr>
        <w:t>，</w:t>
      </w:r>
      <w:r>
        <w:rPr>
          <w:rFonts w:hint="eastAsia"/>
        </w:rPr>
        <w:t>_____________</w:t>
      </w:r>
      <w:r>
        <w:rPr>
          <w:rFonts w:hint="eastAsia"/>
        </w:rPr>
        <w:t>，</w:t>
      </w:r>
      <w:r>
        <w:rPr>
          <w:rFonts w:hint="eastAsia"/>
        </w:rPr>
        <w:t>______________</w:t>
      </w:r>
      <w:r>
        <w:rPr>
          <w:rFonts w:hint="eastAsia"/>
        </w:rPr>
        <w:t>。</w:t>
      </w:r>
    </w:p>
    <w:p w:rsidR="00000000" w:rsidRDefault="00480373">
      <w:pPr>
        <w:spacing w:line="400" w:lineRule="exact"/>
        <w:rPr>
          <w:rFonts w:hint="eastAsia"/>
        </w:rPr>
      </w:pPr>
      <w:r>
        <w:rPr>
          <w:rFonts w:hint="eastAsia"/>
        </w:rPr>
        <w:t>8</w:t>
      </w:r>
      <w:r>
        <w:rPr>
          <w:rFonts w:hint="eastAsia"/>
        </w:rPr>
        <w:t>．肺表面活性物质由</w:t>
      </w:r>
      <w:r>
        <w:rPr>
          <w:rFonts w:hint="eastAsia"/>
        </w:rPr>
        <w:t>____________________</w:t>
      </w:r>
      <w:r>
        <w:rPr>
          <w:rFonts w:hint="eastAsia"/>
        </w:rPr>
        <w:t>分泌。</w:t>
      </w:r>
    </w:p>
    <w:p w:rsidR="00000000" w:rsidRDefault="00480373">
      <w:pPr>
        <w:spacing w:line="400" w:lineRule="exact"/>
        <w:rPr>
          <w:rFonts w:hint="eastAsia"/>
        </w:rPr>
      </w:pPr>
      <w:r>
        <w:pict>
          <v:line id="_x0000_s1071" style="position:absolute;left:0;text-align:left;z-index:251677696;mso-wrap-style:square" from="252pt,11.9pt" to="302.25pt,11.95pt"/>
        </w:pict>
      </w:r>
      <w:r>
        <w:pict>
          <v:line id="_x0000_s1072" style="position:absolute;left:0;text-align:left;z-index:251676672;mso-wrap-style:square" from="188.25pt,11.9pt" to="234.75pt,11.95pt"/>
        </w:pict>
      </w:r>
      <w:r>
        <w:pict>
          <v:line id="_x0000_s1073" style="position:absolute;left:0;text-align:left;z-index:251675648;mso-wrap-style:square" from="132.75pt,11.9pt" to="175.5pt,11.95pt"/>
        </w:pict>
      </w:r>
      <w:r>
        <w:rPr>
          <w:rFonts w:hint="eastAsia"/>
        </w:rPr>
        <w:t>97.</w:t>
      </w:r>
      <w:r>
        <w:rPr>
          <w:rFonts w:hint="eastAsia"/>
        </w:rPr>
        <w:t>高等动物的呼吸过程包括</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pict>
          <v:line id="_x0000_s1074" style="position:absolute;left:0;text-align:left;z-index:251682816;mso-wrap-style:square" from="378pt,15.6pt" to="426.75pt,15.65pt"/>
        </w:pict>
      </w:r>
      <w:r>
        <w:pict>
          <v:line id="_x0000_s1075" style="position:absolute;left:0;text-align:left;z-index:251681792;mso-wrap-style:square" from="324pt,15.6pt" to="357.75pt,15.65pt"/>
        </w:pict>
      </w:r>
      <w:r>
        <w:pict>
          <v:line id="_x0000_s1076" style="position:absolute;left:0;text-align:left;z-index:251680768;mso-wrap-style:square" from="270pt,15.6pt" to="312.75pt,15.65pt"/>
        </w:pict>
      </w:r>
      <w:r>
        <w:pict>
          <v:line id="_x0000_s1077" style="position:absolute;left:0;text-align:left;z-index:251679744;mso-wrap-style:square" from="3in,15.6pt" to="262.5pt,15.65pt"/>
        </w:pict>
      </w:r>
      <w:r>
        <w:pict>
          <v:line id="_x0000_s1078" style="position:absolute;left:0;text-align:left;z-index:251678720;mso-wrap-style:square" from="153pt,15.6pt" to="197.25pt,15.65pt"/>
        </w:pict>
      </w:r>
      <w:r>
        <w:rPr>
          <w:rFonts w:hint="eastAsia"/>
        </w:rPr>
        <w:t>98.</w:t>
      </w:r>
      <w:r>
        <w:rPr>
          <w:rFonts w:hint="eastAsia"/>
        </w:rPr>
        <w:t>在电子显微镜下，呼吸膜含有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 xml:space="preserve">      </w:t>
      </w:r>
    </w:p>
    <w:p w:rsidR="00000000" w:rsidRDefault="00480373">
      <w:pPr>
        <w:spacing w:line="400" w:lineRule="exact"/>
        <w:rPr>
          <w:rFonts w:hint="eastAsia"/>
        </w:rPr>
      </w:pPr>
      <w:r>
        <w:pict>
          <v:line id="_x0000_s1079" style="position:absolute;left:0;text-align:left;z-index:251683840;mso-wrap-style:square" from="3pt,12.6pt" to="36pt,12.65pt"/>
        </w:pict>
      </w:r>
      <w:r>
        <w:rPr>
          <w:rFonts w:hint="eastAsia"/>
        </w:rPr>
        <w:t xml:space="preserve">       6</w:t>
      </w:r>
      <w:r>
        <w:rPr>
          <w:rFonts w:hint="eastAsia"/>
        </w:rPr>
        <w:t>层结构</w:t>
      </w:r>
    </w:p>
    <w:p w:rsidR="00000000" w:rsidRDefault="00480373">
      <w:pPr>
        <w:spacing w:line="400" w:lineRule="exact"/>
        <w:rPr>
          <w:rFonts w:hint="eastAsia"/>
        </w:rPr>
      </w:pPr>
      <w:r>
        <w:pict>
          <v:line id="_x0000_s1080" style="position:absolute;left:0;text-align:left;z-index:251686912;mso-wrap-style:square" from="284.25pt,12.6pt" to="345.75pt,12.65pt"/>
        </w:pict>
      </w:r>
      <w:r>
        <w:pict>
          <v:line id="_x0000_s1081" style="position:absolute;left:0;text-align:left;z-index:251685888;mso-wrap-style:square" from="204.75pt,11.55pt" to="256.5pt,11.6pt"/>
        </w:pict>
      </w:r>
      <w:r>
        <w:pict>
          <v:line id="_x0000_s1082" style="position:absolute;left:0;text-align:left;z-index:251684864;mso-wrap-style:square" from="131.25pt,11.55pt" to="188.25pt,11.6pt"/>
        </w:pict>
      </w:r>
      <w:r>
        <w:rPr>
          <w:rFonts w:hint="eastAsia"/>
        </w:rPr>
        <w:t>9.</w:t>
      </w:r>
      <w:r>
        <w:rPr>
          <w:rFonts w:hint="eastAsia"/>
        </w:rPr>
        <w:t>影响肺换气的主要因素是</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10. </w:t>
      </w:r>
      <w:r>
        <w:rPr>
          <w:rFonts w:hint="eastAsia"/>
        </w:rPr>
        <w:t>肺泡表面活性物质是由肺泡</w:t>
      </w:r>
      <w:r>
        <w:rPr>
          <w:rFonts w:hint="eastAsia"/>
        </w:rPr>
        <w:t>____</w:t>
      </w:r>
      <w:r>
        <w:rPr>
          <w:rFonts w:hint="eastAsia"/>
        </w:rPr>
        <w:t>型细胞分泌的</w:t>
      </w:r>
      <w:r>
        <w:rPr>
          <w:rFonts w:hint="eastAsia"/>
        </w:rPr>
        <w:t>,</w:t>
      </w:r>
      <w:r>
        <w:rPr>
          <w:rFonts w:hint="eastAsia"/>
        </w:rPr>
        <w:t>它的主要化学成分是</w:t>
      </w:r>
      <w:r>
        <w:rPr>
          <w:rFonts w:hint="eastAsia"/>
        </w:rPr>
        <w:t>____________,</w:t>
      </w:r>
      <w:r>
        <w:rPr>
          <w:rFonts w:hint="eastAsia"/>
        </w:rPr>
        <w:t>其作用是</w:t>
      </w:r>
      <w:r>
        <w:rPr>
          <w:rFonts w:hint="eastAsia"/>
        </w:rPr>
        <w:t>________________</w:t>
      </w:r>
      <w:r>
        <w:rPr>
          <w:rFonts w:hint="eastAsia"/>
        </w:rPr>
        <w:t>。</w:t>
      </w:r>
    </w:p>
    <w:p w:rsidR="00000000" w:rsidRDefault="00480373">
      <w:pPr>
        <w:spacing w:line="400" w:lineRule="exact"/>
        <w:rPr>
          <w:rFonts w:hint="eastAsia"/>
        </w:rPr>
      </w:pPr>
      <w:r>
        <w:rPr>
          <w:rFonts w:hint="eastAsia"/>
        </w:rPr>
        <w:t xml:space="preserve">11. </w:t>
      </w:r>
      <w:r>
        <w:rPr>
          <w:rFonts w:hint="eastAsia"/>
        </w:rPr>
        <w:t>氧的化学结合是结合到血红蛋白中血红素的</w:t>
      </w:r>
      <w:r>
        <w:rPr>
          <w:rFonts w:hint="eastAsia"/>
        </w:rPr>
        <w:t>______</w:t>
      </w:r>
      <w:r>
        <w:rPr>
          <w:rFonts w:hint="eastAsia"/>
        </w:rPr>
        <w:t>上。一个分子的血红蛋白可以结合</w:t>
      </w:r>
      <w:r>
        <w:rPr>
          <w:rFonts w:hint="eastAsia"/>
        </w:rPr>
        <w:t>______</w:t>
      </w:r>
      <w:r>
        <w:rPr>
          <w:rFonts w:hint="eastAsia"/>
        </w:rPr>
        <w:t>个分子的氧。</w:t>
      </w:r>
    </w:p>
    <w:p w:rsidR="00000000" w:rsidRDefault="00480373">
      <w:pPr>
        <w:spacing w:line="400" w:lineRule="exact"/>
        <w:rPr>
          <w:rFonts w:hint="eastAsia"/>
        </w:rPr>
      </w:pPr>
      <w:r>
        <w:rPr>
          <w:rFonts w:hint="eastAsia"/>
        </w:rPr>
        <w:t xml:space="preserve">12. </w:t>
      </w:r>
      <w:r>
        <w:rPr>
          <w:rFonts w:hint="eastAsia"/>
        </w:rPr>
        <w:t>氧的解离曲线发生左移</w:t>
      </w:r>
      <w:r>
        <w:rPr>
          <w:rFonts w:hint="eastAsia"/>
        </w:rPr>
        <w:t>,</w:t>
      </w:r>
      <w:r>
        <w:rPr>
          <w:rFonts w:hint="eastAsia"/>
        </w:rPr>
        <w:t>表明血红蛋白结合氧的能力</w:t>
      </w:r>
      <w:r>
        <w:rPr>
          <w:rFonts w:hint="eastAsia"/>
        </w:rPr>
        <w:t>________;</w:t>
      </w:r>
      <w:r>
        <w:rPr>
          <w:rFonts w:hint="eastAsia"/>
        </w:rPr>
        <w:t>当温度升高、</w:t>
      </w:r>
      <w:r>
        <w:rPr>
          <w:rFonts w:hint="eastAsia"/>
        </w:rPr>
        <w:t>PO2</w:t>
      </w:r>
      <w:r>
        <w:rPr>
          <w:rFonts w:hint="eastAsia"/>
        </w:rPr>
        <w:t>升高时，</w:t>
      </w:r>
      <w:r>
        <w:rPr>
          <w:rFonts w:hint="eastAsia"/>
        </w:rPr>
        <w:t>曲线将会</w:t>
      </w:r>
      <w:r>
        <w:rPr>
          <w:rFonts w:hint="eastAsia"/>
        </w:rPr>
        <w:t>____</w:t>
      </w:r>
      <w:r>
        <w:rPr>
          <w:rFonts w:hint="eastAsia"/>
        </w:rPr>
        <w:t>移。</w:t>
      </w:r>
    </w:p>
    <w:p w:rsidR="00000000" w:rsidRDefault="00480373">
      <w:pPr>
        <w:spacing w:line="400" w:lineRule="exact"/>
        <w:rPr>
          <w:rFonts w:hint="eastAsia"/>
        </w:rPr>
      </w:pPr>
      <w:r>
        <w:rPr>
          <w:rFonts w:hint="eastAsia"/>
        </w:rPr>
        <w:t>13. 2,3-</w:t>
      </w:r>
      <w:r>
        <w:rPr>
          <w:rFonts w:hint="eastAsia"/>
        </w:rPr>
        <w:t>二磷酸甘油酸是</w:t>
      </w:r>
      <w:r>
        <w:rPr>
          <w:rFonts w:hint="eastAsia"/>
        </w:rPr>
        <w:t>____</w:t>
      </w:r>
      <w:r>
        <w:rPr>
          <w:rFonts w:hint="eastAsia"/>
        </w:rPr>
        <w:t>细胞在</w:t>
      </w:r>
      <w:r>
        <w:rPr>
          <w:rFonts w:hint="eastAsia"/>
        </w:rPr>
        <w:t>______</w:t>
      </w:r>
      <w:r>
        <w:rPr>
          <w:rFonts w:hint="eastAsia"/>
        </w:rPr>
        <w:t>代谢中产生的</w:t>
      </w:r>
      <w:r>
        <w:rPr>
          <w:rFonts w:hint="eastAsia"/>
        </w:rPr>
        <w:t>,</w:t>
      </w:r>
      <w:r>
        <w:rPr>
          <w:rFonts w:hint="eastAsia"/>
        </w:rPr>
        <w:t>它可以使血红蛋白与氧的亲和力</w:t>
      </w:r>
      <w:r>
        <w:rPr>
          <w:rFonts w:hint="eastAsia"/>
        </w:rPr>
        <w:t>______</w:t>
      </w:r>
      <w:r>
        <w:rPr>
          <w:rFonts w:hint="eastAsia"/>
        </w:rPr>
        <w:t>。</w:t>
      </w:r>
    </w:p>
    <w:p w:rsidR="00000000" w:rsidRDefault="00480373">
      <w:pPr>
        <w:spacing w:line="400" w:lineRule="exact"/>
        <w:rPr>
          <w:rFonts w:hint="eastAsia"/>
        </w:rPr>
      </w:pPr>
      <w:r>
        <w:rPr>
          <w:rFonts w:hint="eastAsia"/>
        </w:rPr>
        <w:t>14. CO2</w:t>
      </w:r>
      <w:r>
        <w:rPr>
          <w:rFonts w:hint="eastAsia"/>
        </w:rPr>
        <w:t>可以结合到血红蛋白分子的</w:t>
      </w:r>
      <w:r>
        <w:rPr>
          <w:rFonts w:hint="eastAsia"/>
        </w:rPr>
        <w:t>________</w:t>
      </w:r>
      <w:r>
        <w:rPr>
          <w:rFonts w:hint="eastAsia"/>
        </w:rPr>
        <w:t>上</w:t>
      </w:r>
      <w:r>
        <w:rPr>
          <w:rFonts w:hint="eastAsia"/>
        </w:rPr>
        <w:t>,</w:t>
      </w:r>
      <w:r>
        <w:rPr>
          <w:rFonts w:hint="eastAsia"/>
        </w:rPr>
        <w:t>形成的物质叫做</w:t>
      </w:r>
      <w:r>
        <w:rPr>
          <w:rFonts w:hint="eastAsia"/>
        </w:rPr>
        <w:t>________</w:t>
      </w:r>
      <w:r>
        <w:rPr>
          <w:rFonts w:hint="eastAsia"/>
        </w:rPr>
        <w:t>。</w:t>
      </w:r>
    </w:p>
    <w:p w:rsidR="00000000" w:rsidRDefault="00480373">
      <w:pPr>
        <w:spacing w:line="400" w:lineRule="exact"/>
        <w:rPr>
          <w:rFonts w:hint="eastAsia"/>
        </w:rPr>
      </w:pPr>
      <w:r>
        <w:rPr>
          <w:rFonts w:hint="eastAsia"/>
        </w:rPr>
        <w:t xml:space="preserve">15. </w:t>
      </w:r>
      <w:r>
        <w:rPr>
          <w:rFonts w:hint="eastAsia"/>
        </w:rPr>
        <w:t>人体呼吸运动的基本节律产生于</w:t>
      </w:r>
      <w:r>
        <w:rPr>
          <w:rFonts w:hint="eastAsia"/>
        </w:rPr>
        <w:t>_________</w:t>
      </w:r>
      <w:r>
        <w:rPr>
          <w:rFonts w:hint="eastAsia"/>
        </w:rPr>
        <w:t>。</w:t>
      </w:r>
    </w:p>
    <w:p w:rsidR="00000000" w:rsidRDefault="00480373">
      <w:pPr>
        <w:spacing w:line="400" w:lineRule="exact"/>
        <w:rPr>
          <w:rFonts w:hint="eastAsia"/>
        </w:rPr>
      </w:pPr>
      <w:r>
        <w:rPr>
          <w:rFonts w:hint="eastAsia"/>
        </w:rPr>
        <w:t>16. CO2</w:t>
      </w:r>
      <w:r>
        <w:rPr>
          <w:rFonts w:hint="eastAsia"/>
        </w:rPr>
        <w:t>分压增高时</w:t>
      </w:r>
      <w:r>
        <w:rPr>
          <w:rFonts w:hint="eastAsia"/>
        </w:rPr>
        <w:t>,</w:t>
      </w:r>
      <w:r>
        <w:rPr>
          <w:rFonts w:hint="eastAsia"/>
        </w:rPr>
        <w:t>主要是通过</w:t>
      </w:r>
      <w:r>
        <w:rPr>
          <w:rFonts w:hint="eastAsia"/>
        </w:rPr>
        <w:t>____________,</w:t>
      </w:r>
      <w:r>
        <w:rPr>
          <w:rFonts w:hint="eastAsia"/>
        </w:rPr>
        <w:t>其次才是通过</w:t>
      </w:r>
      <w:r>
        <w:rPr>
          <w:rFonts w:hint="eastAsia"/>
        </w:rPr>
        <w:t>__________</w:t>
      </w:r>
      <w:r>
        <w:rPr>
          <w:rFonts w:hint="eastAsia"/>
        </w:rPr>
        <w:t>和</w:t>
      </w:r>
      <w:r>
        <w:rPr>
          <w:rFonts w:hint="eastAsia"/>
        </w:rPr>
        <w:t>__________</w:t>
      </w:r>
      <w:r>
        <w:rPr>
          <w:rFonts w:hint="eastAsia"/>
        </w:rPr>
        <w:t>反射性地使呼吸运动加强。</w:t>
      </w:r>
    </w:p>
    <w:p w:rsidR="00000000" w:rsidRDefault="00480373">
      <w:pPr>
        <w:spacing w:line="400" w:lineRule="exact"/>
        <w:rPr>
          <w:rFonts w:hint="eastAsia"/>
        </w:rPr>
      </w:pPr>
      <w:r>
        <w:rPr>
          <w:rFonts w:hint="eastAsia"/>
        </w:rPr>
        <w:t>17.</w:t>
      </w:r>
      <w:r>
        <w:rPr>
          <w:rFonts w:hint="eastAsia"/>
        </w:rPr>
        <w:t>肺通气的阻力包括</w:t>
      </w:r>
      <w:r>
        <w:rPr>
          <w:rFonts w:hint="eastAsia"/>
        </w:rPr>
        <w:t>______</w:t>
      </w:r>
      <w:r>
        <w:rPr>
          <w:rFonts w:hint="eastAsia"/>
        </w:rPr>
        <w:t>阻力和</w:t>
      </w:r>
      <w:r>
        <w:rPr>
          <w:rFonts w:hint="eastAsia"/>
        </w:rPr>
        <w:t>______</w:t>
      </w:r>
      <w:r>
        <w:rPr>
          <w:rFonts w:hint="eastAsia"/>
        </w:rPr>
        <w:t>阻力。</w:t>
      </w:r>
    </w:p>
    <w:p w:rsidR="00000000" w:rsidRDefault="00480373">
      <w:pPr>
        <w:spacing w:line="400" w:lineRule="exact"/>
        <w:rPr>
          <w:rFonts w:hint="eastAsia"/>
        </w:rPr>
      </w:pPr>
      <w:r>
        <w:rPr>
          <w:rFonts w:hint="eastAsia"/>
        </w:rPr>
        <w:t xml:space="preserve">18. </w:t>
      </w:r>
      <w:r>
        <w:rPr>
          <w:rFonts w:hint="eastAsia"/>
        </w:rPr>
        <w:t>在呼吸运动的调节</w:t>
      </w:r>
      <w:r>
        <w:rPr>
          <w:rFonts w:hint="eastAsia"/>
        </w:rPr>
        <w:t>中</w:t>
      </w:r>
      <w:r>
        <w:rPr>
          <w:rFonts w:hint="eastAsia"/>
        </w:rPr>
        <w:t>,CO2</w:t>
      </w:r>
      <w:r>
        <w:rPr>
          <w:rFonts w:hint="eastAsia"/>
        </w:rPr>
        <w:t>增多主要作用于</w:t>
      </w:r>
      <w:r>
        <w:rPr>
          <w:rFonts w:hint="eastAsia"/>
        </w:rPr>
        <w:t>____________,</w:t>
      </w:r>
      <w:r>
        <w:rPr>
          <w:rFonts w:hint="eastAsia"/>
        </w:rPr>
        <w:t>缺氧刺激主要作用于</w:t>
      </w:r>
      <w:r>
        <w:rPr>
          <w:rFonts w:hint="eastAsia"/>
        </w:rPr>
        <w:t>_____________,</w:t>
      </w:r>
      <w:r>
        <w:rPr>
          <w:rFonts w:hint="eastAsia"/>
        </w:rPr>
        <w:t>二者都能引起呼吸运动增强。</w:t>
      </w:r>
    </w:p>
    <w:p w:rsidR="00000000" w:rsidRDefault="00480373">
      <w:pPr>
        <w:spacing w:line="400" w:lineRule="exact"/>
        <w:rPr>
          <w:rFonts w:hint="eastAsia"/>
        </w:rPr>
      </w:pPr>
      <w:r>
        <w:rPr>
          <w:rFonts w:hint="eastAsia"/>
        </w:rPr>
        <w:t xml:space="preserve">19. </w:t>
      </w:r>
      <w:r>
        <w:rPr>
          <w:rFonts w:hint="eastAsia"/>
        </w:rPr>
        <w:t>缺氧刺激对颈动脉体和主动脉体的作用是</w:t>
      </w:r>
      <w:r>
        <w:rPr>
          <w:rFonts w:hint="eastAsia"/>
        </w:rPr>
        <w:t>______,</w:t>
      </w:r>
      <w:r>
        <w:rPr>
          <w:rFonts w:hint="eastAsia"/>
        </w:rPr>
        <w:t>对呼吸中枢的直接作用是</w:t>
      </w:r>
      <w:r>
        <w:rPr>
          <w:rFonts w:hint="eastAsia"/>
        </w:rPr>
        <w:t>______</w:t>
      </w:r>
      <w:r>
        <w:rPr>
          <w:rFonts w:hint="eastAsia"/>
        </w:rPr>
        <w:t>。</w:t>
      </w:r>
    </w:p>
    <w:p w:rsidR="00000000" w:rsidRDefault="00480373">
      <w:pPr>
        <w:spacing w:line="400" w:lineRule="exact"/>
        <w:rPr>
          <w:rFonts w:hint="eastAsia"/>
        </w:rPr>
      </w:pPr>
      <w:r>
        <w:rPr>
          <w:rFonts w:hint="eastAsia"/>
        </w:rPr>
        <w:t xml:space="preserve">20. </w:t>
      </w:r>
      <w:r>
        <w:rPr>
          <w:rFonts w:hint="eastAsia"/>
        </w:rPr>
        <w:t>人体最主要的吸气肌是</w:t>
      </w:r>
      <w:r>
        <w:rPr>
          <w:rFonts w:hint="eastAsia"/>
        </w:rPr>
        <w:t>__________</w:t>
      </w:r>
      <w:r>
        <w:rPr>
          <w:rFonts w:hint="eastAsia"/>
        </w:rPr>
        <w:t>和</w:t>
      </w:r>
      <w:r>
        <w:rPr>
          <w:rFonts w:hint="eastAsia"/>
        </w:rPr>
        <w:t>__________;</w:t>
      </w:r>
      <w:r>
        <w:rPr>
          <w:rFonts w:hint="eastAsia"/>
        </w:rPr>
        <w:t>最主要的呼气肌是</w:t>
      </w:r>
      <w:r>
        <w:rPr>
          <w:rFonts w:hint="eastAsia"/>
        </w:rPr>
        <w:t>__________</w:t>
      </w:r>
      <w:r>
        <w:rPr>
          <w:rFonts w:hint="eastAsia"/>
        </w:rPr>
        <w:t>和</w:t>
      </w:r>
      <w:r>
        <w:rPr>
          <w:rFonts w:hint="eastAsia"/>
        </w:rPr>
        <w:t>__________</w:t>
      </w:r>
      <w:r>
        <w:rPr>
          <w:rFonts w:hint="eastAsia"/>
        </w:rP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w:t>
      </w:r>
      <w:r>
        <w:rPr>
          <w:rFonts w:hint="eastAsia"/>
        </w:rPr>
        <w:t>．下列对肺换气的描述正确的是（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肺与外界气体交换</w:t>
      </w:r>
    </w:p>
    <w:p w:rsidR="00000000" w:rsidRDefault="00480373">
      <w:pPr>
        <w:spacing w:line="400" w:lineRule="exact"/>
        <w:rPr>
          <w:rFonts w:hint="eastAsia"/>
        </w:rPr>
      </w:pPr>
      <w:r>
        <w:rPr>
          <w:rFonts w:hint="eastAsia"/>
        </w:rPr>
        <w:t xml:space="preserve">   B  </w:t>
      </w:r>
      <w:r>
        <w:rPr>
          <w:rFonts w:hint="eastAsia"/>
        </w:rPr>
        <w:t>肺泡与血液气体交换</w:t>
      </w:r>
    </w:p>
    <w:p w:rsidR="00000000" w:rsidRDefault="00480373">
      <w:pPr>
        <w:spacing w:line="400" w:lineRule="exact"/>
        <w:rPr>
          <w:rFonts w:hint="eastAsia"/>
        </w:rPr>
      </w:pPr>
      <w:r>
        <w:rPr>
          <w:rFonts w:hint="eastAsia"/>
        </w:rPr>
        <w:t xml:space="preserve">   C  </w:t>
      </w:r>
      <w:r>
        <w:rPr>
          <w:rFonts w:hint="eastAsia"/>
        </w:rPr>
        <w:t>血液与组织液间的气体交</w:t>
      </w:r>
      <w:r>
        <w:rPr>
          <w:rFonts w:hint="eastAsia"/>
        </w:rPr>
        <w:t>换</w:t>
      </w:r>
    </w:p>
    <w:p w:rsidR="00000000" w:rsidRDefault="00480373">
      <w:pPr>
        <w:spacing w:line="400" w:lineRule="exact"/>
        <w:rPr>
          <w:rFonts w:hint="eastAsia"/>
        </w:rPr>
      </w:pPr>
      <w:r>
        <w:rPr>
          <w:rFonts w:hint="eastAsia"/>
        </w:rPr>
        <w:t xml:space="preserve">   D  </w:t>
      </w:r>
      <w:r>
        <w:rPr>
          <w:rFonts w:hint="eastAsia"/>
        </w:rPr>
        <w:t>组织液与细胞间的气体交换</w:t>
      </w:r>
    </w:p>
    <w:p w:rsidR="00000000" w:rsidRDefault="00480373">
      <w:pPr>
        <w:spacing w:line="400" w:lineRule="exact"/>
        <w:rPr>
          <w:rFonts w:hint="eastAsia"/>
        </w:rPr>
      </w:pPr>
      <w:r>
        <w:rPr>
          <w:rFonts w:hint="eastAsia"/>
        </w:rPr>
        <w:t>2</w:t>
      </w:r>
      <w:r>
        <w:rPr>
          <w:rFonts w:hint="eastAsia"/>
        </w:rPr>
        <w:t>．下列对肺通气的描述正确的是（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肺与外界气体交换</w:t>
      </w:r>
    </w:p>
    <w:p w:rsidR="00000000" w:rsidRDefault="00480373">
      <w:pPr>
        <w:spacing w:line="400" w:lineRule="exact"/>
        <w:rPr>
          <w:rFonts w:hint="eastAsia"/>
        </w:rPr>
      </w:pPr>
      <w:r>
        <w:rPr>
          <w:rFonts w:hint="eastAsia"/>
        </w:rPr>
        <w:t xml:space="preserve">   B  </w:t>
      </w:r>
      <w:r>
        <w:rPr>
          <w:rFonts w:hint="eastAsia"/>
        </w:rPr>
        <w:t>肺泡与血液气体交换</w:t>
      </w:r>
    </w:p>
    <w:p w:rsidR="00000000" w:rsidRDefault="00480373">
      <w:pPr>
        <w:spacing w:line="400" w:lineRule="exact"/>
        <w:rPr>
          <w:rFonts w:hint="eastAsia"/>
        </w:rPr>
      </w:pPr>
      <w:r>
        <w:rPr>
          <w:rFonts w:hint="eastAsia"/>
        </w:rPr>
        <w:t xml:space="preserve">   C  </w:t>
      </w:r>
      <w:r>
        <w:rPr>
          <w:rFonts w:hint="eastAsia"/>
        </w:rPr>
        <w:t>血液与组织液间的气体交换</w:t>
      </w:r>
    </w:p>
    <w:p w:rsidR="00000000" w:rsidRDefault="00480373">
      <w:pPr>
        <w:spacing w:line="400" w:lineRule="exact"/>
        <w:rPr>
          <w:rFonts w:hint="eastAsia"/>
        </w:rPr>
      </w:pPr>
      <w:r>
        <w:rPr>
          <w:rFonts w:hint="eastAsia"/>
        </w:rPr>
        <w:t xml:space="preserve">   D  </w:t>
      </w:r>
      <w:r>
        <w:rPr>
          <w:rFonts w:hint="eastAsia"/>
        </w:rPr>
        <w:t>组织液与细胞间的气体交换</w:t>
      </w:r>
    </w:p>
    <w:p w:rsidR="00000000" w:rsidRDefault="00480373">
      <w:pPr>
        <w:spacing w:line="400" w:lineRule="exact"/>
        <w:rPr>
          <w:rFonts w:hint="eastAsia"/>
        </w:rPr>
      </w:pPr>
      <w:r>
        <w:rPr>
          <w:rFonts w:hint="eastAsia"/>
        </w:rPr>
        <w:t>3</w:t>
      </w:r>
      <w:r>
        <w:rPr>
          <w:rFonts w:hint="eastAsia"/>
        </w:rPr>
        <w:t>．决定气体进出肺泡流动的因素是（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肺的回缩力</w:t>
      </w:r>
    </w:p>
    <w:p w:rsidR="00000000" w:rsidRDefault="00480373">
      <w:pPr>
        <w:spacing w:line="400" w:lineRule="exact"/>
        <w:rPr>
          <w:rFonts w:hint="eastAsia"/>
        </w:rPr>
      </w:pPr>
      <w:r>
        <w:rPr>
          <w:rFonts w:hint="eastAsia"/>
        </w:rPr>
        <w:t xml:space="preserve">   B  </w:t>
      </w:r>
      <w:r>
        <w:rPr>
          <w:rFonts w:hint="eastAsia"/>
        </w:rPr>
        <w:t>胸廓的扩张和回缩</w:t>
      </w:r>
    </w:p>
    <w:p w:rsidR="00000000" w:rsidRDefault="00480373">
      <w:pPr>
        <w:spacing w:line="400" w:lineRule="exact"/>
        <w:rPr>
          <w:rFonts w:hint="eastAsia"/>
        </w:rPr>
      </w:pPr>
      <w:r>
        <w:rPr>
          <w:rFonts w:hint="eastAsia"/>
        </w:rPr>
        <w:t xml:space="preserve">   C  </w:t>
      </w:r>
      <w:r>
        <w:rPr>
          <w:rFonts w:hint="eastAsia"/>
        </w:rPr>
        <w:t>肺内压与大气压之差</w:t>
      </w:r>
    </w:p>
    <w:p w:rsidR="00000000" w:rsidRDefault="00480373">
      <w:pPr>
        <w:spacing w:line="400" w:lineRule="exact"/>
        <w:rPr>
          <w:rFonts w:hint="eastAsia"/>
        </w:rPr>
      </w:pPr>
      <w:r>
        <w:rPr>
          <w:rFonts w:hint="eastAsia"/>
        </w:rPr>
        <w:t xml:space="preserve">   D  </w:t>
      </w:r>
      <w:r>
        <w:rPr>
          <w:rFonts w:hint="eastAsia"/>
        </w:rPr>
        <w:t>胸内压与大气压之差</w:t>
      </w:r>
    </w:p>
    <w:p w:rsidR="00000000" w:rsidRDefault="00480373">
      <w:pPr>
        <w:spacing w:line="400" w:lineRule="exact"/>
        <w:rPr>
          <w:rFonts w:hint="eastAsia"/>
        </w:rPr>
      </w:pPr>
      <w:r>
        <w:rPr>
          <w:rFonts w:hint="eastAsia"/>
        </w:rPr>
        <w:t>4</w:t>
      </w:r>
      <w:r>
        <w:rPr>
          <w:rFonts w:hint="eastAsia"/>
        </w:rPr>
        <w:t>．下列对肺泡表面张力的描述正确的是（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肺泡表面液体层的分子间引力所产生</w:t>
      </w:r>
    </w:p>
    <w:p w:rsidR="00000000" w:rsidRDefault="00480373">
      <w:pPr>
        <w:spacing w:line="400" w:lineRule="exact"/>
        <w:rPr>
          <w:rFonts w:hint="eastAsia"/>
        </w:rPr>
      </w:pPr>
      <w:r>
        <w:rPr>
          <w:rFonts w:hint="eastAsia"/>
        </w:rPr>
        <w:t xml:space="preserve">   B  </w:t>
      </w:r>
      <w:r>
        <w:rPr>
          <w:rFonts w:hint="eastAsia"/>
        </w:rPr>
        <w:t>肺泡表面</w:t>
      </w:r>
      <w:r>
        <w:rPr>
          <w:rFonts w:hint="eastAsia"/>
        </w:rPr>
        <w:t>活性物质所产生</w:t>
      </w:r>
    </w:p>
    <w:p w:rsidR="00000000" w:rsidRDefault="00480373">
      <w:pPr>
        <w:spacing w:line="400" w:lineRule="exact"/>
        <w:rPr>
          <w:rFonts w:hint="eastAsia"/>
        </w:rPr>
      </w:pPr>
      <w:r>
        <w:rPr>
          <w:rFonts w:hint="eastAsia"/>
        </w:rPr>
        <w:t xml:space="preserve">   C  </w:t>
      </w:r>
      <w:r>
        <w:rPr>
          <w:rFonts w:hint="eastAsia"/>
        </w:rPr>
        <w:t>肺泡弹性纤维所产生</w:t>
      </w:r>
    </w:p>
    <w:p w:rsidR="00000000" w:rsidRDefault="00480373">
      <w:pPr>
        <w:spacing w:line="400" w:lineRule="exact"/>
        <w:rPr>
          <w:rFonts w:hint="eastAsia"/>
        </w:rPr>
      </w:pPr>
      <w:r>
        <w:rPr>
          <w:rFonts w:hint="eastAsia"/>
        </w:rPr>
        <w:t xml:space="preserve">   D  </w:t>
      </w:r>
      <w:r>
        <w:rPr>
          <w:rFonts w:hint="eastAsia"/>
        </w:rPr>
        <w:t>肺泡内皮细胞所产生</w:t>
      </w:r>
    </w:p>
    <w:p w:rsidR="00000000" w:rsidRDefault="00480373">
      <w:pPr>
        <w:spacing w:line="400" w:lineRule="exact"/>
        <w:rPr>
          <w:rFonts w:hint="eastAsia"/>
        </w:rPr>
      </w:pPr>
      <w:r>
        <w:rPr>
          <w:rFonts w:hint="eastAsia"/>
        </w:rPr>
        <w:t>5</w:t>
      </w:r>
      <w:r>
        <w:rPr>
          <w:rFonts w:hint="eastAsia"/>
        </w:rPr>
        <w:t>．胸内压在吸气末时（</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低于大气压</w:t>
      </w:r>
    </w:p>
    <w:p w:rsidR="00000000" w:rsidRDefault="00480373">
      <w:pPr>
        <w:spacing w:line="400" w:lineRule="exact"/>
        <w:rPr>
          <w:rFonts w:hint="eastAsia"/>
        </w:rPr>
      </w:pPr>
      <w:r>
        <w:rPr>
          <w:rFonts w:hint="eastAsia"/>
        </w:rPr>
        <w:t xml:space="preserve">   B  </w:t>
      </w:r>
      <w:r>
        <w:rPr>
          <w:rFonts w:hint="eastAsia"/>
        </w:rPr>
        <w:t>高于大气压</w:t>
      </w:r>
    </w:p>
    <w:p w:rsidR="00000000" w:rsidRDefault="00480373">
      <w:pPr>
        <w:spacing w:line="400" w:lineRule="exact"/>
        <w:rPr>
          <w:rFonts w:hint="eastAsia"/>
        </w:rPr>
      </w:pPr>
      <w:r>
        <w:rPr>
          <w:rFonts w:hint="eastAsia"/>
        </w:rPr>
        <w:t xml:space="preserve">   C  </w:t>
      </w:r>
      <w:r>
        <w:rPr>
          <w:rFonts w:hint="eastAsia"/>
        </w:rPr>
        <w:t>低于肺内压</w:t>
      </w:r>
    </w:p>
    <w:p w:rsidR="00000000" w:rsidRDefault="00480373">
      <w:pPr>
        <w:spacing w:line="400" w:lineRule="exact"/>
        <w:rPr>
          <w:rFonts w:hint="eastAsia"/>
        </w:rPr>
      </w:pPr>
      <w:r>
        <w:rPr>
          <w:rFonts w:hint="eastAsia"/>
        </w:rPr>
        <w:t xml:space="preserve">   D  </w:t>
      </w:r>
      <w:r>
        <w:rPr>
          <w:rFonts w:hint="eastAsia"/>
        </w:rPr>
        <w:t>高于肺内压</w:t>
      </w:r>
    </w:p>
    <w:p w:rsidR="00000000" w:rsidRDefault="00480373">
      <w:pPr>
        <w:spacing w:line="400" w:lineRule="exact"/>
        <w:rPr>
          <w:rFonts w:hint="eastAsia"/>
        </w:rPr>
      </w:pPr>
      <w:r>
        <w:rPr>
          <w:rFonts w:hint="eastAsia"/>
        </w:rPr>
        <w:t>6</w:t>
      </w:r>
      <w:r>
        <w:rPr>
          <w:rFonts w:hint="eastAsia"/>
        </w:rPr>
        <w:t>．深吸气量是指（</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补吸气量</w:t>
      </w:r>
    </w:p>
    <w:p w:rsidR="00000000" w:rsidRDefault="00480373">
      <w:pPr>
        <w:spacing w:line="400" w:lineRule="exact"/>
        <w:rPr>
          <w:rFonts w:hint="eastAsia"/>
        </w:rPr>
      </w:pPr>
      <w:r>
        <w:rPr>
          <w:rFonts w:hint="eastAsia"/>
        </w:rPr>
        <w:t xml:space="preserve">   B  </w:t>
      </w:r>
      <w:r>
        <w:rPr>
          <w:rFonts w:hint="eastAsia"/>
        </w:rPr>
        <w:t>余气量</w:t>
      </w:r>
    </w:p>
    <w:p w:rsidR="00000000" w:rsidRDefault="00480373">
      <w:pPr>
        <w:spacing w:line="400" w:lineRule="exact"/>
        <w:rPr>
          <w:rFonts w:hint="eastAsia"/>
        </w:rPr>
      </w:pPr>
      <w:r>
        <w:rPr>
          <w:rFonts w:hint="eastAsia"/>
        </w:rPr>
        <w:t xml:space="preserve">   C  </w:t>
      </w:r>
      <w:r>
        <w:rPr>
          <w:rFonts w:hint="eastAsia"/>
        </w:rPr>
        <w:t>潮气量加补吸气量</w:t>
      </w:r>
    </w:p>
    <w:p w:rsidR="00000000" w:rsidRDefault="00480373">
      <w:pPr>
        <w:spacing w:line="400" w:lineRule="exact"/>
        <w:rPr>
          <w:rFonts w:hint="eastAsia"/>
        </w:rPr>
      </w:pPr>
      <w:r>
        <w:rPr>
          <w:rFonts w:hint="eastAsia"/>
        </w:rPr>
        <w:t xml:space="preserve">   D  </w:t>
      </w:r>
      <w:r>
        <w:rPr>
          <w:rFonts w:hint="eastAsia"/>
        </w:rPr>
        <w:t>补吸气量加余气量</w:t>
      </w:r>
    </w:p>
    <w:p w:rsidR="00000000" w:rsidRDefault="00480373">
      <w:pPr>
        <w:spacing w:line="400" w:lineRule="exact"/>
        <w:rPr>
          <w:rFonts w:hint="eastAsia"/>
        </w:rPr>
      </w:pPr>
      <w:r>
        <w:rPr>
          <w:rFonts w:hint="eastAsia"/>
        </w:rPr>
        <w:t>7</w:t>
      </w:r>
      <w:r>
        <w:rPr>
          <w:rFonts w:hint="eastAsia"/>
        </w:rPr>
        <w:t>．功能余气量等于（</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潮气量加补吸气量</w:t>
      </w:r>
    </w:p>
    <w:p w:rsidR="00000000" w:rsidRDefault="00480373">
      <w:pPr>
        <w:spacing w:line="400" w:lineRule="exact"/>
        <w:rPr>
          <w:rFonts w:hint="eastAsia"/>
        </w:rPr>
      </w:pPr>
      <w:r>
        <w:rPr>
          <w:rFonts w:hint="eastAsia"/>
        </w:rPr>
        <w:t xml:space="preserve">   B  </w:t>
      </w:r>
      <w:r>
        <w:rPr>
          <w:rFonts w:hint="eastAsia"/>
        </w:rPr>
        <w:t>余气量加补呼气量</w:t>
      </w:r>
    </w:p>
    <w:p w:rsidR="00000000" w:rsidRDefault="00480373">
      <w:pPr>
        <w:spacing w:line="400" w:lineRule="exact"/>
        <w:rPr>
          <w:rFonts w:hint="eastAsia"/>
        </w:rPr>
      </w:pPr>
      <w:r>
        <w:rPr>
          <w:rFonts w:hint="eastAsia"/>
        </w:rPr>
        <w:t xml:space="preserve">   C  </w:t>
      </w:r>
      <w:r>
        <w:rPr>
          <w:rFonts w:hint="eastAsia"/>
        </w:rPr>
        <w:t>潮气量加余气量</w:t>
      </w:r>
    </w:p>
    <w:p w:rsidR="00000000" w:rsidRDefault="00480373">
      <w:pPr>
        <w:spacing w:line="400" w:lineRule="exact"/>
        <w:rPr>
          <w:rFonts w:hint="eastAsia"/>
        </w:rPr>
      </w:pPr>
      <w:r>
        <w:rPr>
          <w:rFonts w:hint="eastAsia"/>
        </w:rPr>
        <w:t xml:space="preserve">   D  </w:t>
      </w:r>
      <w:r>
        <w:rPr>
          <w:rFonts w:hint="eastAsia"/>
        </w:rPr>
        <w:t>潮气量加肺活量</w:t>
      </w:r>
    </w:p>
    <w:p w:rsidR="00000000" w:rsidRDefault="00480373">
      <w:pPr>
        <w:spacing w:line="400" w:lineRule="exact"/>
        <w:rPr>
          <w:rFonts w:hint="eastAsia"/>
        </w:rPr>
      </w:pPr>
      <w:r>
        <w:rPr>
          <w:rFonts w:hint="eastAsia"/>
        </w:rPr>
        <w:t>8</w:t>
      </w:r>
      <w:r>
        <w:rPr>
          <w:rFonts w:hint="eastAsia"/>
        </w:rPr>
        <w:t>．氧分压最</w:t>
      </w:r>
      <w:r>
        <w:rPr>
          <w:rFonts w:hint="eastAsia"/>
        </w:rPr>
        <w:t>高的是（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静脉血</w:t>
      </w:r>
    </w:p>
    <w:p w:rsidR="00000000" w:rsidRDefault="00480373">
      <w:pPr>
        <w:spacing w:line="400" w:lineRule="exact"/>
        <w:rPr>
          <w:rFonts w:hint="eastAsia"/>
        </w:rPr>
      </w:pPr>
      <w:r>
        <w:rPr>
          <w:rFonts w:hint="eastAsia"/>
        </w:rPr>
        <w:t xml:space="preserve">   B  </w:t>
      </w:r>
      <w:r>
        <w:rPr>
          <w:rFonts w:hint="eastAsia"/>
        </w:rPr>
        <w:t>动脉血</w:t>
      </w:r>
    </w:p>
    <w:p w:rsidR="00000000" w:rsidRDefault="00480373">
      <w:pPr>
        <w:spacing w:line="400" w:lineRule="exact"/>
        <w:rPr>
          <w:rFonts w:hint="eastAsia"/>
        </w:rPr>
      </w:pPr>
      <w:r>
        <w:rPr>
          <w:rFonts w:hint="eastAsia"/>
        </w:rPr>
        <w:t xml:space="preserve">   C  </w:t>
      </w:r>
      <w:r>
        <w:rPr>
          <w:rFonts w:hint="eastAsia"/>
        </w:rPr>
        <w:t>组织液</w:t>
      </w:r>
    </w:p>
    <w:p w:rsidR="00000000" w:rsidRDefault="00480373">
      <w:pPr>
        <w:spacing w:line="400" w:lineRule="exact"/>
        <w:rPr>
          <w:rFonts w:hint="eastAsia"/>
        </w:rPr>
      </w:pPr>
      <w:r>
        <w:rPr>
          <w:rFonts w:hint="eastAsia"/>
        </w:rPr>
        <w:t xml:space="preserve">   D  </w:t>
      </w:r>
      <w:r>
        <w:rPr>
          <w:rFonts w:hint="eastAsia"/>
        </w:rPr>
        <w:t>新鲜空气</w:t>
      </w:r>
    </w:p>
    <w:p w:rsidR="00000000" w:rsidRDefault="00480373">
      <w:pPr>
        <w:spacing w:line="400" w:lineRule="exact"/>
        <w:rPr>
          <w:rFonts w:hint="eastAsia"/>
        </w:rPr>
      </w:pPr>
      <w:r>
        <w:rPr>
          <w:rFonts w:hint="eastAsia"/>
        </w:rPr>
        <w:t>9</w:t>
      </w:r>
      <w:r>
        <w:rPr>
          <w:rFonts w:hint="eastAsia"/>
        </w:rPr>
        <w:t>．通气</w:t>
      </w:r>
      <w:r>
        <w:rPr>
          <w:rFonts w:hint="eastAsia"/>
        </w:rPr>
        <w:t>/</w:t>
      </w:r>
      <w:r>
        <w:rPr>
          <w:rFonts w:hint="eastAsia"/>
        </w:rPr>
        <w:t>血流比值增大时意味着（</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功能性无效腔增大</w:t>
      </w:r>
    </w:p>
    <w:p w:rsidR="00000000" w:rsidRDefault="00480373">
      <w:pPr>
        <w:spacing w:line="400" w:lineRule="exact"/>
        <w:rPr>
          <w:rFonts w:hint="eastAsia"/>
        </w:rPr>
      </w:pPr>
      <w:r>
        <w:rPr>
          <w:rFonts w:hint="eastAsia"/>
        </w:rPr>
        <w:t xml:space="preserve">   B  </w:t>
      </w:r>
      <w:r>
        <w:rPr>
          <w:rFonts w:hint="eastAsia"/>
        </w:rPr>
        <w:t>解剖无效腔增大</w:t>
      </w:r>
    </w:p>
    <w:p w:rsidR="00000000" w:rsidRDefault="00480373">
      <w:pPr>
        <w:spacing w:line="400" w:lineRule="exact"/>
        <w:rPr>
          <w:rFonts w:hint="eastAsia"/>
        </w:rPr>
      </w:pPr>
      <w:r>
        <w:rPr>
          <w:rFonts w:hint="eastAsia"/>
        </w:rPr>
        <w:t xml:space="preserve">   C  </w:t>
      </w:r>
      <w:r>
        <w:rPr>
          <w:rFonts w:hint="eastAsia"/>
        </w:rPr>
        <w:t>呼吸膜通透性增高</w:t>
      </w:r>
    </w:p>
    <w:p w:rsidR="00000000" w:rsidRDefault="00480373">
      <w:pPr>
        <w:spacing w:line="400" w:lineRule="exact"/>
        <w:rPr>
          <w:rFonts w:hint="eastAsia"/>
        </w:rPr>
      </w:pPr>
      <w:r>
        <w:rPr>
          <w:rFonts w:hint="eastAsia"/>
        </w:rPr>
        <w:t xml:space="preserve">   D  </w:t>
      </w:r>
      <w:r>
        <w:rPr>
          <w:rFonts w:hint="eastAsia"/>
        </w:rPr>
        <w:t>肺弹性阻力增大</w:t>
      </w:r>
    </w:p>
    <w:p w:rsidR="00000000" w:rsidRDefault="00480373">
      <w:pPr>
        <w:spacing w:line="400" w:lineRule="exact"/>
        <w:rPr>
          <w:rFonts w:hint="eastAsia"/>
        </w:rPr>
      </w:pPr>
      <w:r>
        <w:rPr>
          <w:rFonts w:hint="eastAsia"/>
        </w:rPr>
        <w:t>10</w:t>
      </w:r>
      <w:r>
        <w:rPr>
          <w:rFonts w:hint="eastAsia"/>
        </w:rPr>
        <w:t>．使血红蛋白易与氧结合的情况是（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CO</w:t>
      </w:r>
      <w:r>
        <w:rPr>
          <w:rFonts w:hint="eastAsia"/>
        </w:rPr>
        <w:t>中毒</w:t>
      </w:r>
    </w:p>
    <w:p w:rsidR="00000000" w:rsidRDefault="00480373">
      <w:pPr>
        <w:spacing w:line="400" w:lineRule="exact"/>
        <w:rPr>
          <w:rFonts w:hint="eastAsia"/>
        </w:rPr>
      </w:pPr>
      <w:r>
        <w:rPr>
          <w:rFonts w:hint="eastAsia"/>
        </w:rPr>
        <w:t xml:space="preserve">   B  CO</w:t>
      </w:r>
      <w:r>
        <w:rPr>
          <w:rFonts w:hint="eastAsia"/>
          <w:vertAlign w:val="subscript"/>
        </w:rPr>
        <w:t>2</w:t>
      </w:r>
      <w:r>
        <w:rPr>
          <w:rFonts w:hint="eastAsia"/>
        </w:rPr>
        <w:t>分压增高</w:t>
      </w:r>
    </w:p>
    <w:p w:rsidR="00000000" w:rsidRDefault="00480373">
      <w:pPr>
        <w:spacing w:line="400" w:lineRule="exact"/>
        <w:rPr>
          <w:rFonts w:hint="eastAsia"/>
        </w:rPr>
      </w:pPr>
      <w:r>
        <w:rPr>
          <w:rFonts w:hint="eastAsia"/>
        </w:rPr>
        <w:t xml:space="preserve">   C  O</w:t>
      </w:r>
      <w:r>
        <w:rPr>
          <w:rFonts w:hint="eastAsia"/>
          <w:vertAlign w:val="subscript"/>
        </w:rPr>
        <w:t>2</w:t>
      </w:r>
      <w:r>
        <w:rPr>
          <w:rFonts w:hint="eastAsia"/>
        </w:rPr>
        <w:t>分压增高</w:t>
      </w:r>
    </w:p>
    <w:p w:rsidR="00000000" w:rsidRDefault="00480373">
      <w:pPr>
        <w:spacing w:line="400" w:lineRule="exact"/>
        <w:rPr>
          <w:rFonts w:hint="eastAsia"/>
        </w:rPr>
      </w:pPr>
      <w:r>
        <w:rPr>
          <w:rFonts w:hint="eastAsia"/>
        </w:rPr>
        <w:t xml:space="preserve">   D  PH</w:t>
      </w:r>
      <w:r>
        <w:rPr>
          <w:rFonts w:hint="eastAsia"/>
        </w:rPr>
        <w:t>增高</w:t>
      </w:r>
    </w:p>
    <w:p w:rsidR="00000000" w:rsidRDefault="00480373">
      <w:pPr>
        <w:spacing w:line="400" w:lineRule="exact"/>
        <w:rPr>
          <w:rFonts w:hint="eastAsia"/>
        </w:rPr>
      </w:pPr>
      <w:r>
        <w:rPr>
          <w:rFonts w:hint="eastAsia"/>
        </w:rPr>
        <w:t>11</w:t>
      </w:r>
      <w:r>
        <w:rPr>
          <w:rFonts w:hint="eastAsia"/>
        </w:rPr>
        <w:t>．呼吸的基本节律产生于（</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延髓</w:t>
      </w:r>
      <w:r>
        <w:rPr>
          <w:rFonts w:hint="eastAsia"/>
        </w:rPr>
        <w:t xml:space="preserve">         B  </w:t>
      </w:r>
      <w:r>
        <w:rPr>
          <w:rFonts w:hint="eastAsia"/>
        </w:rPr>
        <w:t>脑桥</w:t>
      </w:r>
    </w:p>
    <w:p w:rsidR="00000000" w:rsidRDefault="00480373">
      <w:pPr>
        <w:spacing w:line="400" w:lineRule="exact"/>
        <w:rPr>
          <w:rFonts w:hint="eastAsia"/>
        </w:rPr>
      </w:pPr>
      <w:r>
        <w:rPr>
          <w:rFonts w:hint="eastAsia"/>
        </w:rPr>
        <w:t xml:space="preserve">  </w:t>
      </w:r>
      <w:r>
        <w:rPr>
          <w:rFonts w:hint="eastAsia"/>
        </w:rPr>
        <w:t xml:space="preserve"> C  </w:t>
      </w:r>
      <w:r>
        <w:rPr>
          <w:rFonts w:hint="eastAsia"/>
        </w:rPr>
        <w:t>中桥</w:t>
      </w:r>
      <w:r>
        <w:rPr>
          <w:rFonts w:hint="eastAsia"/>
        </w:rPr>
        <w:t xml:space="preserve">         D  </w:t>
      </w:r>
      <w:r>
        <w:rPr>
          <w:rFonts w:hint="eastAsia"/>
        </w:rPr>
        <w:t>丘脑</w:t>
      </w:r>
    </w:p>
    <w:p w:rsidR="00000000" w:rsidRDefault="00480373">
      <w:pPr>
        <w:spacing w:line="400" w:lineRule="exact"/>
        <w:rPr>
          <w:rFonts w:hint="eastAsia"/>
        </w:rPr>
      </w:pPr>
      <w:r>
        <w:t>12</w:t>
      </w:r>
      <w:r>
        <w:rPr>
          <w:rFonts w:hint="eastAsia"/>
        </w:rPr>
        <w:t>．肺牵张反射的感受器位于（</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颈动脉窦</w:t>
      </w:r>
    </w:p>
    <w:p w:rsidR="00000000" w:rsidRDefault="00480373">
      <w:pPr>
        <w:spacing w:line="400" w:lineRule="exact"/>
        <w:rPr>
          <w:rFonts w:hint="eastAsia"/>
        </w:rPr>
      </w:pPr>
      <w:r>
        <w:rPr>
          <w:rFonts w:hint="eastAsia"/>
        </w:rPr>
        <w:t xml:space="preserve">   B  </w:t>
      </w:r>
      <w:r>
        <w:rPr>
          <w:rFonts w:hint="eastAsia"/>
        </w:rPr>
        <w:t>颈动脉体</w:t>
      </w:r>
    </w:p>
    <w:p w:rsidR="00000000" w:rsidRDefault="00480373">
      <w:pPr>
        <w:spacing w:line="400" w:lineRule="exact"/>
        <w:rPr>
          <w:rFonts w:hint="eastAsia"/>
        </w:rPr>
      </w:pPr>
      <w:r>
        <w:rPr>
          <w:rFonts w:hint="eastAsia"/>
        </w:rPr>
        <w:t xml:space="preserve">   C  </w:t>
      </w:r>
      <w:r>
        <w:rPr>
          <w:rFonts w:hint="eastAsia"/>
        </w:rPr>
        <w:t>主动脉弓</w:t>
      </w:r>
    </w:p>
    <w:p w:rsidR="00000000" w:rsidRDefault="00480373">
      <w:pPr>
        <w:spacing w:line="400" w:lineRule="exact"/>
        <w:rPr>
          <w:rFonts w:hint="eastAsia"/>
        </w:rPr>
      </w:pPr>
      <w:r>
        <w:rPr>
          <w:rFonts w:hint="eastAsia"/>
        </w:rPr>
        <w:t xml:space="preserve">   D  </w:t>
      </w:r>
      <w:r>
        <w:rPr>
          <w:rFonts w:hint="eastAsia"/>
        </w:rPr>
        <w:t>支气管和细支气管的平滑肌</w:t>
      </w:r>
    </w:p>
    <w:p w:rsidR="00000000" w:rsidRDefault="00480373">
      <w:pPr>
        <w:spacing w:line="400" w:lineRule="exact"/>
        <w:rPr>
          <w:rFonts w:hint="eastAsia"/>
        </w:rPr>
      </w:pPr>
      <w:r>
        <w:rPr>
          <w:rFonts w:hint="eastAsia"/>
        </w:rPr>
        <w:t>13.</w:t>
      </w:r>
      <w:r>
        <w:rPr>
          <w:rFonts w:hint="eastAsia"/>
        </w:rPr>
        <w:t>正常人吸入下列哪种混合气体时</w:t>
      </w:r>
      <w:r>
        <w:rPr>
          <w:rFonts w:hint="eastAsia"/>
        </w:rPr>
        <w:t>,</w:t>
      </w:r>
      <w:r>
        <w:rPr>
          <w:rFonts w:hint="eastAsia"/>
        </w:rPr>
        <w:t>肺通气量增加最明显</w:t>
      </w:r>
      <w:r>
        <w:rPr>
          <w:rFonts w:hint="eastAsia"/>
        </w:rPr>
        <w:t>: (  )</w:t>
      </w:r>
    </w:p>
    <w:p w:rsidR="00000000" w:rsidRDefault="00480373">
      <w:pPr>
        <w:spacing w:line="400" w:lineRule="exact"/>
        <w:ind w:firstLine="435"/>
        <w:rPr>
          <w:rFonts w:hint="eastAsia"/>
        </w:rPr>
      </w:pPr>
      <w:r>
        <w:rPr>
          <w:rFonts w:hint="eastAsia"/>
        </w:rPr>
        <w:t>A 21%</w:t>
      </w:r>
      <w:r>
        <w:rPr>
          <w:rFonts w:hint="eastAsia"/>
        </w:rPr>
        <w:t>氧和</w:t>
      </w:r>
      <w:r>
        <w:rPr>
          <w:rFonts w:hint="eastAsia"/>
        </w:rPr>
        <w:t>79%</w:t>
      </w:r>
      <w:r>
        <w:rPr>
          <w:rFonts w:hint="eastAsia"/>
        </w:rPr>
        <w:t>氮</w:t>
      </w:r>
    </w:p>
    <w:p w:rsidR="00000000" w:rsidRDefault="00480373">
      <w:pPr>
        <w:spacing w:line="400" w:lineRule="exact"/>
        <w:ind w:firstLine="435"/>
        <w:rPr>
          <w:rFonts w:hint="eastAsia"/>
        </w:rPr>
      </w:pPr>
      <w:r>
        <w:rPr>
          <w:rFonts w:hint="eastAsia"/>
        </w:rPr>
        <w:t>B 2%</w:t>
      </w:r>
      <w:r>
        <w:rPr>
          <w:rFonts w:hint="eastAsia"/>
        </w:rPr>
        <w:t>二氧化碳和</w:t>
      </w:r>
      <w:r>
        <w:rPr>
          <w:rFonts w:hint="eastAsia"/>
        </w:rPr>
        <w:t>98%</w:t>
      </w:r>
      <w:r>
        <w:rPr>
          <w:rFonts w:hint="eastAsia"/>
        </w:rPr>
        <w:t>氧</w:t>
      </w:r>
    </w:p>
    <w:p w:rsidR="00000000" w:rsidRDefault="00480373">
      <w:pPr>
        <w:spacing w:line="400" w:lineRule="exact"/>
        <w:ind w:firstLine="435"/>
        <w:rPr>
          <w:rFonts w:hint="eastAsia"/>
        </w:rPr>
      </w:pPr>
      <w:r>
        <w:rPr>
          <w:rFonts w:hint="eastAsia"/>
        </w:rPr>
        <w:t>C 20%</w:t>
      </w:r>
      <w:r>
        <w:rPr>
          <w:rFonts w:hint="eastAsia"/>
        </w:rPr>
        <w:t>二氧化碳和</w:t>
      </w:r>
      <w:r>
        <w:rPr>
          <w:rFonts w:hint="eastAsia"/>
        </w:rPr>
        <w:t>80%</w:t>
      </w:r>
      <w:r>
        <w:rPr>
          <w:rFonts w:hint="eastAsia"/>
        </w:rPr>
        <w:t>氧</w:t>
      </w:r>
    </w:p>
    <w:p w:rsidR="00000000" w:rsidRDefault="00480373">
      <w:pPr>
        <w:spacing w:line="400" w:lineRule="exact"/>
        <w:ind w:firstLine="435"/>
        <w:rPr>
          <w:rFonts w:hint="eastAsia"/>
        </w:rPr>
      </w:pPr>
      <w:r>
        <w:rPr>
          <w:rFonts w:hint="eastAsia"/>
        </w:rPr>
        <w:t>D 30%</w:t>
      </w:r>
      <w:r>
        <w:rPr>
          <w:rFonts w:hint="eastAsia"/>
        </w:rPr>
        <w:t>二氧化碳和</w:t>
      </w:r>
      <w:r>
        <w:rPr>
          <w:rFonts w:hint="eastAsia"/>
        </w:rPr>
        <w:t>70%</w:t>
      </w:r>
      <w:r>
        <w:rPr>
          <w:rFonts w:hint="eastAsia"/>
        </w:rPr>
        <w:t>氧</w:t>
      </w:r>
    </w:p>
    <w:p w:rsidR="00000000" w:rsidRDefault="00480373">
      <w:pPr>
        <w:spacing w:line="400" w:lineRule="exact"/>
        <w:rPr>
          <w:rFonts w:hint="eastAsia"/>
        </w:rPr>
      </w:pPr>
      <w:r>
        <w:rPr>
          <w:rFonts w:hint="eastAsia"/>
        </w:rPr>
        <w:t xml:space="preserve">14. </w:t>
      </w:r>
      <w:r>
        <w:rPr>
          <w:rFonts w:hint="eastAsia"/>
        </w:rPr>
        <w:t>有关肺泡表面活性物质生理作用的叙述</w:t>
      </w:r>
      <w:r>
        <w:rPr>
          <w:rFonts w:hint="eastAsia"/>
        </w:rPr>
        <w:t>,</w:t>
      </w:r>
      <w:r>
        <w:rPr>
          <w:rFonts w:hint="eastAsia"/>
        </w:rPr>
        <w:t>正确的是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增加肺泡表面张力</w:t>
      </w:r>
      <w:r>
        <w:rPr>
          <w:rFonts w:hint="eastAsia"/>
        </w:rPr>
        <w:t xml:space="preserve">   B </w:t>
      </w:r>
      <w:r>
        <w:rPr>
          <w:rFonts w:hint="eastAsia"/>
        </w:rPr>
        <w:t>降低肺的顺应性</w:t>
      </w:r>
      <w:r>
        <w:rPr>
          <w:rFonts w:hint="eastAsia"/>
        </w:rPr>
        <w:t xml:space="preserve">   C </w:t>
      </w:r>
      <w:r>
        <w:rPr>
          <w:rFonts w:hint="eastAsia"/>
        </w:rPr>
        <w:t>阻止血管内水分滤入</w:t>
      </w:r>
      <w:r>
        <w:rPr>
          <w:rFonts w:hint="eastAsia"/>
        </w:rPr>
        <w:t>肺泡</w:t>
      </w:r>
    </w:p>
    <w:p w:rsidR="00000000" w:rsidRDefault="00480373">
      <w:pPr>
        <w:spacing w:line="400" w:lineRule="exact"/>
        <w:ind w:firstLine="435"/>
        <w:rPr>
          <w:rFonts w:hint="eastAsia"/>
        </w:rPr>
      </w:pPr>
      <w:r>
        <w:rPr>
          <w:rFonts w:hint="eastAsia"/>
        </w:rPr>
        <w:t xml:space="preserve">D </w:t>
      </w:r>
      <w:r>
        <w:rPr>
          <w:rFonts w:hint="eastAsia"/>
        </w:rPr>
        <w:t>增强肺的回缩力</w:t>
      </w:r>
      <w:r>
        <w:rPr>
          <w:rFonts w:hint="eastAsia"/>
        </w:rPr>
        <w:t xml:space="preserve">     E </w:t>
      </w:r>
      <w:r>
        <w:rPr>
          <w:rFonts w:hint="eastAsia"/>
        </w:rPr>
        <w:t>降低胸内压</w:t>
      </w:r>
    </w:p>
    <w:p w:rsidR="00000000" w:rsidRDefault="00480373">
      <w:pPr>
        <w:spacing w:line="400" w:lineRule="exact"/>
        <w:rPr>
          <w:rFonts w:hint="eastAsia"/>
        </w:rPr>
      </w:pPr>
      <w:r>
        <w:rPr>
          <w:rFonts w:hint="eastAsia"/>
        </w:rPr>
        <w:t xml:space="preserve">15. </w:t>
      </w:r>
      <w:r>
        <w:rPr>
          <w:rFonts w:hint="eastAsia"/>
        </w:rPr>
        <w:t>下列关于肺泡表面活性物质的叙述</w:t>
      </w:r>
      <w:r>
        <w:rPr>
          <w:rFonts w:hint="eastAsia"/>
        </w:rPr>
        <w:t>,</w:t>
      </w:r>
      <w:r>
        <w:rPr>
          <w:rFonts w:hint="eastAsia"/>
        </w:rPr>
        <w:t>错误的是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由肺泡</w:t>
      </w:r>
      <w:r>
        <w:fldChar w:fldCharType="begin"/>
      </w:r>
      <w:r>
        <w:instrText xml:space="preserve"> </w:instrText>
      </w:r>
      <w:r>
        <w:rPr>
          <w:rFonts w:hint="eastAsia"/>
        </w:rPr>
        <w:instrText>= 2 \* ROMAN</w:instrText>
      </w:r>
      <w:r>
        <w:instrText xml:space="preserve"> </w:instrText>
      </w:r>
      <w:r>
        <w:fldChar w:fldCharType="separate"/>
      </w:r>
      <w:r>
        <w:rPr>
          <w:lang w:val="en-US" w:eastAsia="zh-CN"/>
        </w:rPr>
        <w:t>II</w:t>
      </w:r>
      <w:r>
        <w:fldChar w:fldCharType="end"/>
      </w:r>
      <w:r>
        <w:rPr>
          <w:rFonts w:hint="eastAsia"/>
        </w:rPr>
        <w:t>型细胞合成和分泌</w:t>
      </w:r>
      <w:r>
        <w:rPr>
          <w:rFonts w:hint="eastAsia"/>
        </w:rPr>
        <w:t xml:space="preserve">         B </w:t>
      </w:r>
      <w:r>
        <w:rPr>
          <w:rFonts w:hint="eastAsia"/>
        </w:rPr>
        <w:t>主要成分是二棕榈酰卵磷脂</w:t>
      </w:r>
      <w:r>
        <w:rPr>
          <w:rFonts w:hint="eastAsia"/>
        </w:rPr>
        <w:t xml:space="preserve">  </w:t>
      </w:r>
      <w:r>
        <w:rPr>
          <w:rFonts w:hint="eastAsia"/>
        </w:rPr>
        <w:tab/>
      </w:r>
    </w:p>
    <w:p w:rsidR="00000000" w:rsidRDefault="00480373">
      <w:pPr>
        <w:tabs>
          <w:tab w:val="center" w:pos="4370"/>
        </w:tabs>
        <w:spacing w:line="400" w:lineRule="exact"/>
        <w:ind w:firstLine="435"/>
        <w:rPr>
          <w:rFonts w:hint="eastAsia"/>
        </w:rPr>
      </w:pPr>
      <w:r>
        <w:rPr>
          <w:rFonts w:hint="eastAsia"/>
        </w:rPr>
        <w:t xml:space="preserve">C </w:t>
      </w:r>
      <w:r>
        <w:rPr>
          <w:rFonts w:hint="eastAsia"/>
        </w:rPr>
        <w:t>减少时可引起肺不张</w:t>
      </w:r>
      <w:r>
        <w:rPr>
          <w:rFonts w:hint="eastAsia"/>
        </w:rPr>
        <w:t xml:space="preserve">               D </w:t>
      </w:r>
      <w:r>
        <w:rPr>
          <w:rFonts w:hint="eastAsia"/>
        </w:rPr>
        <w:t>增加时可引起肺弹性阻力增大</w:t>
      </w:r>
    </w:p>
    <w:p w:rsidR="00000000" w:rsidRDefault="00480373">
      <w:pPr>
        <w:tabs>
          <w:tab w:val="center" w:pos="4370"/>
        </w:tabs>
        <w:spacing w:line="400" w:lineRule="exact"/>
        <w:ind w:firstLine="435"/>
        <w:rPr>
          <w:rFonts w:hint="eastAsia"/>
        </w:rPr>
      </w:pPr>
      <w:r>
        <w:rPr>
          <w:rFonts w:hint="eastAsia"/>
        </w:rPr>
        <w:t xml:space="preserve">E </w:t>
      </w:r>
      <w:r>
        <w:rPr>
          <w:rFonts w:hint="eastAsia"/>
        </w:rPr>
        <w:t>增加时可阻止血管内水分进入肺泡</w:t>
      </w:r>
    </w:p>
    <w:p w:rsidR="00000000" w:rsidRDefault="00480373">
      <w:pPr>
        <w:tabs>
          <w:tab w:val="center" w:pos="4370"/>
        </w:tabs>
        <w:spacing w:line="400" w:lineRule="exact"/>
        <w:rPr>
          <w:rFonts w:hint="eastAsia"/>
        </w:rPr>
      </w:pPr>
      <w:r>
        <w:rPr>
          <w:rFonts w:hint="eastAsia"/>
        </w:rPr>
        <w:t xml:space="preserve">16. </w:t>
      </w:r>
      <w:r>
        <w:rPr>
          <w:rFonts w:hint="eastAsia"/>
        </w:rPr>
        <w:t>肺通气的直接动力来自</w:t>
      </w:r>
      <w:r>
        <w:rPr>
          <w:rFonts w:hint="eastAsia"/>
        </w:rPr>
        <w:t>: (  )</w:t>
      </w:r>
    </w:p>
    <w:p w:rsidR="00000000" w:rsidRDefault="00480373">
      <w:pPr>
        <w:tabs>
          <w:tab w:val="center" w:pos="4370"/>
        </w:tabs>
        <w:spacing w:line="400" w:lineRule="exact"/>
        <w:ind w:firstLine="435"/>
        <w:rPr>
          <w:rFonts w:hint="eastAsia"/>
        </w:rPr>
      </w:pPr>
      <w:r>
        <w:rPr>
          <w:rFonts w:hint="eastAsia"/>
        </w:rPr>
        <w:t>A</w:t>
      </w:r>
      <w:r>
        <w:rPr>
          <w:rFonts w:hint="eastAsia"/>
        </w:rPr>
        <w:t>呼吸肌运动</w:t>
      </w:r>
      <w:r>
        <w:rPr>
          <w:rFonts w:hint="eastAsia"/>
        </w:rPr>
        <w:t xml:space="preserve">      B</w:t>
      </w:r>
      <w:r>
        <w:rPr>
          <w:rFonts w:hint="eastAsia"/>
        </w:rPr>
        <w:t>肺内压与大气压之差</w:t>
      </w:r>
      <w:r>
        <w:rPr>
          <w:rFonts w:hint="eastAsia"/>
        </w:rPr>
        <w:t xml:space="preserve">      C</w:t>
      </w:r>
      <w:r>
        <w:rPr>
          <w:rFonts w:hint="eastAsia"/>
        </w:rPr>
        <w:t>肺内压与胸内压之差</w:t>
      </w:r>
    </w:p>
    <w:p w:rsidR="00000000" w:rsidRDefault="00480373">
      <w:pPr>
        <w:tabs>
          <w:tab w:val="center" w:pos="4370"/>
        </w:tabs>
        <w:spacing w:line="400" w:lineRule="exact"/>
        <w:ind w:firstLine="435"/>
        <w:rPr>
          <w:rFonts w:hint="eastAsia"/>
        </w:rPr>
      </w:pPr>
      <w:r>
        <w:rPr>
          <w:rFonts w:hint="eastAsia"/>
        </w:rPr>
        <w:t>D</w:t>
      </w:r>
      <w:r>
        <w:rPr>
          <w:rFonts w:hint="eastAsia"/>
        </w:rPr>
        <w:t>气体的分压差</w:t>
      </w:r>
      <w:r>
        <w:rPr>
          <w:rFonts w:hint="eastAsia"/>
        </w:rPr>
        <w:t xml:space="preserve">      E </w:t>
      </w:r>
      <w:r>
        <w:rPr>
          <w:rFonts w:hint="eastAsia"/>
        </w:rPr>
        <w:t>肺的弹性回</w:t>
      </w:r>
      <w:r>
        <w:rPr>
          <w:rFonts w:hint="eastAsia"/>
        </w:rPr>
        <w:t>缩</w:t>
      </w:r>
    </w:p>
    <w:p w:rsidR="00000000" w:rsidRDefault="00480373">
      <w:pPr>
        <w:tabs>
          <w:tab w:val="center" w:pos="4370"/>
        </w:tabs>
        <w:spacing w:line="400" w:lineRule="exact"/>
        <w:rPr>
          <w:rFonts w:hint="eastAsia"/>
        </w:rPr>
      </w:pPr>
      <w:r>
        <w:rPr>
          <w:rFonts w:hint="eastAsia"/>
        </w:rPr>
        <w:t xml:space="preserve">17. </w:t>
      </w:r>
      <w:r>
        <w:rPr>
          <w:rFonts w:hint="eastAsia"/>
        </w:rPr>
        <w:t>肺换气的动力为</w:t>
      </w:r>
      <w:r>
        <w:rPr>
          <w:rFonts w:hint="eastAsia"/>
        </w:rPr>
        <w:t>: (  )</w:t>
      </w:r>
    </w:p>
    <w:p w:rsidR="00000000" w:rsidRDefault="00480373">
      <w:pPr>
        <w:tabs>
          <w:tab w:val="center" w:pos="4370"/>
        </w:tabs>
        <w:spacing w:line="400" w:lineRule="exact"/>
        <w:ind w:firstLine="435"/>
        <w:rPr>
          <w:rFonts w:hint="eastAsia"/>
        </w:rPr>
      </w:pPr>
      <w:r>
        <w:rPr>
          <w:rFonts w:hint="eastAsia"/>
        </w:rPr>
        <w:t>A</w:t>
      </w:r>
      <w:r>
        <w:rPr>
          <w:rFonts w:hint="eastAsia"/>
        </w:rPr>
        <w:t>呼吸运动</w:t>
      </w:r>
      <w:r>
        <w:rPr>
          <w:rFonts w:hint="eastAsia"/>
        </w:rPr>
        <w:t xml:space="preserve">          B </w:t>
      </w:r>
      <w:r>
        <w:rPr>
          <w:rFonts w:hint="eastAsia"/>
        </w:rPr>
        <w:t>呼吸膜两侧气体的分压差</w:t>
      </w:r>
      <w:r>
        <w:rPr>
          <w:rFonts w:hint="eastAsia"/>
        </w:rPr>
        <w:t xml:space="preserve">      C </w:t>
      </w:r>
      <w:r>
        <w:rPr>
          <w:rFonts w:hint="eastAsia"/>
        </w:rPr>
        <w:t>肺内压与大气压之差</w:t>
      </w:r>
    </w:p>
    <w:p w:rsidR="00000000" w:rsidRDefault="00480373">
      <w:pPr>
        <w:tabs>
          <w:tab w:val="center" w:pos="4370"/>
        </w:tabs>
        <w:spacing w:line="400" w:lineRule="exact"/>
        <w:ind w:firstLine="435"/>
        <w:rPr>
          <w:rFonts w:hint="eastAsia"/>
        </w:rPr>
      </w:pPr>
      <w:r>
        <w:rPr>
          <w:rFonts w:hint="eastAsia"/>
        </w:rPr>
        <w:t>D</w:t>
      </w:r>
      <w:r>
        <w:rPr>
          <w:rFonts w:hint="eastAsia"/>
        </w:rPr>
        <w:t>肺内压与胸内压之差</w:t>
      </w:r>
      <w:r>
        <w:rPr>
          <w:rFonts w:hint="eastAsia"/>
        </w:rPr>
        <w:t xml:space="preserve">    E</w:t>
      </w:r>
      <w:r>
        <w:rPr>
          <w:rFonts w:hint="eastAsia"/>
        </w:rPr>
        <w:t>肺的弹性回缩力</w:t>
      </w:r>
    </w:p>
    <w:p w:rsidR="00000000" w:rsidRDefault="00480373">
      <w:pPr>
        <w:tabs>
          <w:tab w:val="center" w:pos="4370"/>
        </w:tabs>
        <w:spacing w:line="400" w:lineRule="exact"/>
        <w:rPr>
          <w:rFonts w:hint="eastAsia"/>
        </w:rPr>
      </w:pPr>
      <w:r>
        <w:rPr>
          <w:rFonts w:hint="eastAsia"/>
        </w:rPr>
        <w:t xml:space="preserve">18. </w:t>
      </w:r>
      <w:r>
        <w:rPr>
          <w:rFonts w:hint="eastAsia"/>
        </w:rPr>
        <w:t>有关平静呼吸的叙述</w:t>
      </w:r>
      <w:r>
        <w:rPr>
          <w:rFonts w:hint="eastAsia"/>
        </w:rPr>
        <w:t>,</w:t>
      </w:r>
      <w:r>
        <w:rPr>
          <w:rFonts w:hint="eastAsia"/>
        </w:rPr>
        <w:t>错误的是</w:t>
      </w:r>
      <w:r>
        <w:rPr>
          <w:rFonts w:hint="eastAsia"/>
        </w:rPr>
        <w:t>: (  )</w:t>
      </w:r>
    </w:p>
    <w:p w:rsidR="00000000" w:rsidRDefault="00480373">
      <w:pPr>
        <w:tabs>
          <w:tab w:val="center" w:pos="4370"/>
        </w:tabs>
        <w:spacing w:line="400" w:lineRule="exact"/>
        <w:ind w:firstLine="435"/>
        <w:rPr>
          <w:rFonts w:hint="eastAsia"/>
        </w:rPr>
      </w:pPr>
      <w:r>
        <w:rPr>
          <w:rFonts w:hint="eastAsia"/>
        </w:rPr>
        <w:t xml:space="preserve">A </w:t>
      </w:r>
      <w:r>
        <w:rPr>
          <w:rFonts w:hint="eastAsia"/>
        </w:rPr>
        <w:t>吸气时肋间外肌收缩</w:t>
      </w:r>
      <w:r>
        <w:rPr>
          <w:rFonts w:hint="eastAsia"/>
        </w:rPr>
        <w:t xml:space="preserve">    B </w:t>
      </w:r>
      <w:r>
        <w:rPr>
          <w:rFonts w:hint="eastAsia"/>
        </w:rPr>
        <w:t>吸气时膈肌收缩</w:t>
      </w:r>
      <w:r>
        <w:rPr>
          <w:rFonts w:hint="eastAsia"/>
        </w:rPr>
        <w:t xml:space="preserve">       C </w:t>
      </w:r>
      <w:r>
        <w:rPr>
          <w:rFonts w:hint="eastAsia"/>
        </w:rPr>
        <w:t>呼气时肋间内肌收缩</w:t>
      </w:r>
    </w:p>
    <w:p w:rsidR="00000000" w:rsidRDefault="00480373">
      <w:pPr>
        <w:tabs>
          <w:tab w:val="center" w:pos="4370"/>
        </w:tabs>
        <w:spacing w:line="400" w:lineRule="exact"/>
        <w:ind w:firstLine="435"/>
        <w:rPr>
          <w:rFonts w:hint="eastAsia"/>
        </w:rPr>
      </w:pPr>
      <w:r>
        <w:rPr>
          <w:rFonts w:hint="eastAsia"/>
        </w:rPr>
        <w:t xml:space="preserve">D </w:t>
      </w:r>
      <w:r>
        <w:rPr>
          <w:rFonts w:hint="eastAsia"/>
        </w:rPr>
        <w:t>呼气时胸廓自然回位</w:t>
      </w:r>
      <w:r>
        <w:rPr>
          <w:rFonts w:hint="eastAsia"/>
        </w:rPr>
        <w:t xml:space="preserve">    E </w:t>
      </w:r>
      <w:r>
        <w:rPr>
          <w:rFonts w:hint="eastAsia"/>
        </w:rPr>
        <w:t>吸气是主动的过程</w:t>
      </w:r>
    </w:p>
    <w:p w:rsidR="00000000" w:rsidRDefault="00480373">
      <w:pPr>
        <w:tabs>
          <w:tab w:val="center" w:pos="4370"/>
        </w:tabs>
        <w:spacing w:line="400" w:lineRule="exact"/>
        <w:rPr>
          <w:rFonts w:hint="eastAsia"/>
        </w:rPr>
      </w:pPr>
      <w:r>
        <w:rPr>
          <w:rFonts w:hint="eastAsia"/>
        </w:rPr>
        <w:t xml:space="preserve">19. </w:t>
      </w:r>
      <w:r>
        <w:rPr>
          <w:rFonts w:hint="eastAsia"/>
        </w:rPr>
        <w:t>胸膜腔内的压力等于</w:t>
      </w:r>
      <w:r>
        <w:rPr>
          <w:rFonts w:hint="eastAsia"/>
        </w:rPr>
        <w:t>:  (  )</w:t>
      </w:r>
    </w:p>
    <w:p w:rsidR="00000000" w:rsidRDefault="00480373">
      <w:pPr>
        <w:tabs>
          <w:tab w:val="center" w:pos="4370"/>
        </w:tabs>
        <w:spacing w:line="400" w:lineRule="exact"/>
        <w:ind w:firstLine="435"/>
        <w:rPr>
          <w:rFonts w:hint="eastAsia"/>
        </w:rPr>
      </w:pPr>
      <w:r>
        <w:rPr>
          <w:rFonts w:hint="eastAsia"/>
        </w:rPr>
        <w:t xml:space="preserve">A </w:t>
      </w:r>
      <w:r>
        <w:rPr>
          <w:rFonts w:hint="eastAsia"/>
        </w:rPr>
        <w:t>大气压</w:t>
      </w:r>
      <w:r>
        <w:rPr>
          <w:rFonts w:hint="eastAsia"/>
        </w:rPr>
        <w:t>+</w:t>
      </w:r>
      <w:r>
        <w:rPr>
          <w:rFonts w:hint="eastAsia"/>
        </w:rPr>
        <w:t>肺内压</w:t>
      </w:r>
      <w:r>
        <w:rPr>
          <w:rFonts w:hint="eastAsia"/>
        </w:rPr>
        <w:t xml:space="preserve">         B </w:t>
      </w:r>
      <w:r>
        <w:rPr>
          <w:rFonts w:hint="eastAsia"/>
        </w:rPr>
        <w:t>大气压</w:t>
      </w:r>
      <w:r>
        <w:rPr>
          <w:rFonts w:hint="eastAsia"/>
        </w:rPr>
        <w:t>+</w:t>
      </w:r>
      <w:r>
        <w:rPr>
          <w:rFonts w:hint="eastAsia"/>
        </w:rPr>
        <w:t>肺回缩力</w:t>
      </w:r>
      <w:r>
        <w:rPr>
          <w:rFonts w:hint="eastAsia"/>
        </w:rPr>
        <w:t xml:space="preserve">       C </w:t>
      </w:r>
      <w:r>
        <w:rPr>
          <w:rFonts w:hint="eastAsia"/>
        </w:rPr>
        <w:t>大气压</w:t>
      </w:r>
      <w:r>
        <w:rPr>
          <w:rFonts w:hint="eastAsia"/>
        </w:rPr>
        <w:t>-</w:t>
      </w:r>
      <w:r>
        <w:rPr>
          <w:rFonts w:hint="eastAsia"/>
        </w:rPr>
        <w:t>肺回缩力</w:t>
      </w:r>
    </w:p>
    <w:p w:rsidR="00000000" w:rsidRDefault="00480373">
      <w:pPr>
        <w:tabs>
          <w:tab w:val="center" w:pos="4370"/>
        </w:tabs>
        <w:spacing w:line="400" w:lineRule="exact"/>
        <w:ind w:firstLine="435"/>
        <w:rPr>
          <w:rFonts w:hint="eastAsia"/>
        </w:rPr>
      </w:pPr>
      <w:r>
        <w:rPr>
          <w:rFonts w:hint="eastAsia"/>
        </w:rPr>
        <w:t xml:space="preserve">D </w:t>
      </w:r>
      <w:r>
        <w:rPr>
          <w:rFonts w:hint="eastAsia"/>
        </w:rPr>
        <w:t>大气压</w:t>
      </w:r>
      <w:r>
        <w:rPr>
          <w:rFonts w:hint="eastAsia"/>
        </w:rPr>
        <w:t>-</w:t>
      </w:r>
      <w:r>
        <w:rPr>
          <w:rFonts w:hint="eastAsia"/>
        </w:rPr>
        <w:t>非弹性阻力</w:t>
      </w:r>
      <w:r>
        <w:rPr>
          <w:rFonts w:hint="eastAsia"/>
        </w:rPr>
        <w:t xml:space="preserve">     E</w:t>
      </w:r>
      <w:r>
        <w:rPr>
          <w:rFonts w:hint="eastAsia"/>
        </w:rPr>
        <w:t>大气压</w:t>
      </w:r>
      <w:r>
        <w:rPr>
          <w:rFonts w:hint="eastAsia"/>
        </w:rPr>
        <w:t>+</w:t>
      </w:r>
      <w:r>
        <w:rPr>
          <w:rFonts w:hint="eastAsia"/>
        </w:rPr>
        <w:t>非弹性阻力</w:t>
      </w:r>
    </w:p>
    <w:p w:rsidR="00000000" w:rsidRDefault="00480373">
      <w:pPr>
        <w:tabs>
          <w:tab w:val="center" w:pos="4370"/>
        </w:tabs>
        <w:spacing w:line="400" w:lineRule="exact"/>
        <w:rPr>
          <w:rFonts w:hint="eastAsia"/>
        </w:rPr>
      </w:pPr>
      <w:r>
        <w:rPr>
          <w:rFonts w:hint="eastAsia"/>
        </w:rPr>
        <w:t xml:space="preserve">20. </w:t>
      </w:r>
      <w:r>
        <w:rPr>
          <w:rFonts w:hint="eastAsia"/>
        </w:rPr>
        <w:t>引起肺泡回缩的主要因素是</w:t>
      </w:r>
      <w:r>
        <w:rPr>
          <w:rFonts w:hint="eastAsia"/>
        </w:rPr>
        <w:t>: (  )</w:t>
      </w:r>
    </w:p>
    <w:p w:rsidR="00000000" w:rsidRDefault="00480373">
      <w:pPr>
        <w:tabs>
          <w:tab w:val="center" w:pos="4370"/>
        </w:tabs>
        <w:spacing w:line="400" w:lineRule="exact"/>
        <w:ind w:firstLine="435"/>
        <w:rPr>
          <w:rFonts w:hint="eastAsia"/>
        </w:rPr>
      </w:pPr>
      <w:r>
        <w:rPr>
          <w:rFonts w:hint="eastAsia"/>
        </w:rPr>
        <w:t xml:space="preserve">A </w:t>
      </w:r>
      <w:r>
        <w:rPr>
          <w:rFonts w:hint="eastAsia"/>
        </w:rPr>
        <w:t>支气管平滑肌收缩</w:t>
      </w:r>
      <w:r>
        <w:rPr>
          <w:rFonts w:hint="eastAsia"/>
        </w:rPr>
        <w:t xml:space="preserve">       B </w:t>
      </w:r>
      <w:r>
        <w:rPr>
          <w:rFonts w:hint="eastAsia"/>
        </w:rPr>
        <w:t>肺泡表面张力</w:t>
      </w:r>
      <w:r>
        <w:rPr>
          <w:rFonts w:hint="eastAsia"/>
        </w:rPr>
        <w:t xml:space="preserve">          C </w:t>
      </w:r>
      <w:r>
        <w:rPr>
          <w:rFonts w:hint="eastAsia"/>
        </w:rPr>
        <w:t>胸内负压</w:t>
      </w:r>
    </w:p>
    <w:p w:rsidR="00000000" w:rsidRDefault="00480373">
      <w:pPr>
        <w:tabs>
          <w:tab w:val="center" w:pos="4370"/>
        </w:tabs>
        <w:spacing w:line="400" w:lineRule="exact"/>
        <w:ind w:firstLine="435"/>
        <w:rPr>
          <w:rFonts w:hint="eastAsia"/>
        </w:rPr>
      </w:pPr>
      <w:r>
        <w:rPr>
          <w:rFonts w:hint="eastAsia"/>
        </w:rPr>
        <w:t xml:space="preserve">D </w:t>
      </w:r>
      <w:r>
        <w:rPr>
          <w:rFonts w:hint="eastAsia"/>
        </w:rPr>
        <w:t>大气压</w:t>
      </w:r>
      <w:r>
        <w:rPr>
          <w:rFonts w:hint="eastAsia"/>
        </w:rPr>
        <w:t xml:space="preserve">                 E </w:t>
      </w:r>
      <w:r>
        <w:rPr>
          <w:rFonts w:hint="eastAsia"/>
        </w:rPr>
        <w:t>肺泡表面活性物质</w:t>
      </w:r>
    </w:p>
    <w:p w:rsidR="00000000" w:rsidRDefault="00480373">
      <w:pPr>
        <w:tabs>
          <w:tab w:val="center" w:pos="4370"/>
        </w:tabs>
        <w:spacing w:line="400" w:lineRule="exact"/>
        <w:rPr>
          <w:rFonts w:hint="eastAsia"/>
        </w:rPr>
      </w:pPr>
      <w:r>
        <w:rPr>
          <w:rFonts w:hint="eastAsia"/>
        </w:rPr>
        <w:t xml:space="preserve">21. </w:t>
      </w:r>
      <w:r>
        <w:rPr>
          <w:rFonts w:hint="eastAsia"/>
        </w:rPr>
        <w:t>有关胸内压的叙述</w:t>
      </w:r>
      <w:r>
        <w:rPr>
          <w:rFonts w:hint="eastAsia"/>
        </w:rPr>
        <w:t>,</w:t>
      </w:r>
      <w:r>
        <w:rPr>
          <w:rFonts w:hint="eastAsia"/>
        </w:rPr>
        <w:t>正确的是</w:t>
      </w:r>
      <w:r>
        <w:rPr>
          <w:rFonts w:hint="eastAsia"/>
        </w:rPr>
        <w:t>: (  )</w:t>
      </w:r>
    </w:p>
    <w:p w:rsidR="00000000" w:rsidRDefault="00480373">
      <w:pPr>
        <w:tabs>
          <w:tab w:val="center" w:pos="4370"/>
        </w:tabs>
        <w:spacing w:line="400" w:lineRule="exact"/>
        <w:ind w:firstLine="435"/>
        <w:rPr>
          <w:rFonts w:hint="eastAsia"/>
        </w:rPr>
      </w:pPr>
      <w:r>
        <w:rPr>
          <w:rFonts w:hint="eastAsia"/>
        </w:rPr>
        <w:t xml:space="preserve">A </w:t>
      </w:r>
      <w:r>
        <w:rPr>
          <w:rFonts w:hint="eastAsia"/>
        </w:rPr>
        <w:t>胸膜腔内存有少量气体</w:t>
      </w:r>
      <w:r>
        <w:rPr>
          <w:rFonts w:hint="eastAsia"/>
        </w:rPr>
        <w:t xml:space="preserve">              B </w:t>
      </w:r>
      <w:r>
        <w:rPr>
          <w:rFonts w:hint="eastAsia"/>
        </w:rPr>
        <w:t>有利于胸腔内静脉血回流</w:t>
      </w:r>
    </w:p>
    <w:p w:rsidR="00000000" w:rsidRDefault="00480373">
      <w:pPr>
        <w:tabs>
          <w:tab w:val="center" w:pos="4370"/>
        </w:tabs>
        <w:spacing w:line="400" w:lineRule="exact"/>
        <w:ind w:firstLine="435"/>
        <w:rPr>
          <w:rFonts w:hint="eastAsia"/>
        </w:rPr>
      </w:pPr>
      <w:r>
        <w:rPr>
          <w:rFonts w:hint="eastAsia"/>
        </w:rPr>
        <w:t xml:space="preserve">C </w:t>
      </w:r>
      <w:r>
        <w:rPr>
          <w:rFonts w:hint="eastAsia"/>
        </w:rPr>
        <w:t>在呼吸过程中胸内压无变化</w:t>
      </w:r>
      <w:r>
        <w:rPr>
          <w:rFonts w:hint="eastAsia"/>
        </w:rPr>
        <w:t xml:space="preserve">          D </w:t>
      </w:r>
      <w:r>
        <w:rPr>
          <w:rFonts w:hint="eastAsia"/>
        </w:rPr>
        <w:t>胸内压大于肺回缩力</w:t>
      </w:r>
    </w:p>
    <w:p w:rsidR="00000000" w:rsidRDefault="00480373">
      <w:pPr>
        <w:tabs>
          <w:tab w:val="center" w:pos="4370"/>
        </w:tabs>
        <w:spacing w:line="400" w:lineRule="exact"/>
        <w:ind w:firstLine="435"/>
        <w:rPr>
          <w:rFonts w:hint="eastAsia"/>
        </w:rPr>
      </w:pPr>
      <w:r>
        <w:rPr>
          <w:rFonts w:hint="eastAsia"/>
        </w:rPr>
        <w:t xml:space="preserve">E </w:t>
      </w:r>
      <w:r>
        <w:rPr>
          <w:rFonts w:hint="eastAsia"/>
        </w:rPr>
        <w:t>气胸时胸内压为负压</w:t>
      </w:r>
    </w:p>
    <w:p w:rsidR="00000000" w:rsidRDefault="00480373">
      <w:pPr>
        <w:tabs>
          <w:tab w:val="center" w:pos="4370"/>
        </w:tabs>
        <w:spacing w:line="400" w:lineRule="exact"/>
        <w:rPr>
          <w:rFonts w:hint="eastAsia"/>
        </w:rPr>
      </w:pPr>
      <w:r>
        <w:rPr>
          <w:rFonts w:hint="eastAsia"/>
        </w:rPr>
        <w:t xml:space="preserve">22. </w:t>
      </w:r>
      <w:r>
        <w:rPr>
          <w:rFonts w:hint="eastAsia"/>
        </w:rPr>
        <w:t>维持胸内负压的前提条件是</w:t>
      </w:r>
      <w:r>
        <w:rPr>
          <w:rFonts w:hint="eastAsia"/>
        </w:rPr>
        <w:t>: (  )</w:t>
      </w:r>
    </w:p>
    <w:p w:rsidR="00000000" w:rsidRDefault="00480373">
      <w:pPr>
        <w:tabs>
          <w:tab w:val="center" w:pos="4370"/>
        </w:tabs>
        <w:spacing w:line="400" w:lineRule="exact"/>
        <w:ind w:firstLine="435"/>
        <w:rPr>
          <w:rFonts w:hint="eastAsia"/>
        </w:rPr>
      </w:pPr>
      <w:r>
        <w:rPr>
          <w:rFonts w:hint="eastAsia"/>
        </w:rPr>
        <w:t xml:space="preserve">A </w:t>
      </w:r>
      <w:r>
        <w:rPr>
          <w:rFonts w:hint="eastAsia"/>
        </w:rPr>
        <w:t>呼吸肌收缩</w:t>
      </w:r>
      <w:r>
        <w:rPr>
          <w:rFonts w:hint="eastAsia"/>
        </w:rPr>
        <w:t xml:space="preserve">            B </w:t>
      </w:r>
      <w:r>
        <w:rPr>
          <w:rFonts w:hint="eastAsia"/>
        </w:rPr>
        <w:t>胸廓扩张阻力</w:t>
      </w:r>
      <w:r>
        <w:rPr>
          <w:rFonts w:hint="eastAsia"/>
        </w:rPr>
        <w:t xml:space="preserve">       C </w:t>
      </w:r>
      <w:r>
        <w:rPr>
          <w:rFonts w:hint="eastAsia"/>
        </w:rPr>
        <w:t>呼吸道存在一定阻力</w:t>
      </w:r>
    </w:p>
    <w:p w:rsidR="00000000" w:rsidRDefault="00480373">
      <w:pPr>
        <w:tabs>
          <w:tab w:val="center" w:pos="4370"/>
        </w:tabs>
        <w:spacing w:line="400" w:lineRule="exact"/>
        <w:ind w:firstLine="435"/>
        <w:rPr>
          <w:rFonts w:hint="eastAsia"/>
        </w:rPr>
      </w:pPr>
      <w:r>
        <w:rPr>
          <w:rFonts w:hint="eastAsia"/>
        </w:rPr>
        <w:t xml:space="preserve">D </w:t>
      </w:r>
      <w:r>
        <w:rPr>
          <w:rFonts w:hint="eastAsia"/>
        </w:rPr>
        <w:t>胸内压低于大气压</w:t>
      </w:r>
      <w:r>
        <w:rPr>
          <w:rFonts w:hint="eastAsia"/>
        </w:rPr>
        <w:t xml:space="preserve">      E </w:t>
      </w:r>
      <w:r>
        <w:rPr>
          <w:rFonts w:hint="eastAsia"/>
        </w:rPr>
        <w:t>胸膜腔密闭</w:t>
      </w:r>
    </w:p>
    <w:p w:rsidR="00000000" w:rsidRDefault="00480373">
      <w:pPr>
        <w:tabs>
          <w:tab w:val="center" w:pos="4370"/>
        </w:tabs>
        <w:spacing w:line="400" w:lineRule="exact"/>
        <w:rPr>
          <w:rFonts w:hint="eastAsia"/>
        </w:rPr>
      </w:pPr>
      <w:r>
        <w:rPr>
          <w:rFonts w:hint="eastAsia"/>
        </w:rPr>
        <w:t xml:space="preserve">23. </w:t>
      </w:r>
      <w:r>
        <w:rPr>
          <w:rFonts w:hint="eastAsia"/>
        </w:rPr>
        <w:t>安静时胸内压</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吸气时低于大气压</w:t>
      </w:r>
      <w:r>
        <w:rPr>
          <w:rFonts w:ascii="宋体" w:hAnsi="宋体" w:hint="eastAsia"/>
        </w:rPr>
        <w:t>、</w:t>
      </w:r>
      <w:r>
        <w:rPr>
          <w:rFonts w:hint="eastAsia"/>
        </w:rPr>
        <w:t>呼气时高于大气压</w:t>
      </w:r>
    </w:p>
    <w:p w:rsidR="00000000" w:rsidRDefault="00480373">
      <w:pPr>
        <w:tabs>
          <w:tab w:val="center" w:pos="4370"/>
        </w:tabs>
        <w:spacing w:line="400" w:lineRule="exact"/>
        <w:rPr>
          <w:rFonts w:hint="eastAsia"/>
        </w:rPr>
      </w:pPr>
      <w:r>
        <w:rPr>
          <w:rFonts w:hint="eastAsia"/>
        </w:rPr>
        <w:t xml:space="preserve">     B </w:t>
      </w:r>
      <w:r>
        <w:rPr>
          <w:rFonts w:hint="eastAsia"/>
        </w:rPr>
        <w:t>呼气时等于大气压</w:t>
      </w:r>
    </w:p>
    <w:p w:rsidR="00000000" w:rsidRDefault="00480373">
      <w:pPr>
        <w:tabs>
          <w:tab w:val="center" w:pos="4370"/>
        </w:tabs>
        <w:spacing w:line="400" w:lineRule="exact"/>
        <w:rPr>
          <w:rFonts w:hint="eastAsia"/>
        </w:rPr>
      </w:pPr>
      <w:r>
        <w:rPr>
          <w:rFonts w:hint="eastAsia"/>
        </w:rPr>
        <w:t xml:space="preserve">     C </w:t>
      </w:r>
      <w:r>
        <w:rPr>
          <w:rFonts w:hint="eastAsia"/>
        </w:rPr>
        <w:t>吸气和呼气均低于大气压</w:t>
      </w:r>
    </w:p>
    <w:p w:rsidR="00000000" w:rsidRDefault="00480373">
      <w:pPr>
        <w:tabs>
          <w:tab w:val="center" w:pos="4370"/>
        </w:tabs>
        <w:spacing w:line="400" w:lineRule="exact"/>
        <w:rPr>
          <w:rFonts w:hint="eastAsia"/>
        </w:rPr>
      </w:pPr>
      <w:r>
        <w:rPr>
          <w:rFonts w:hint="eastAsia"/>
        </w:rPr>
        <w:t xml:space="preserve">     D </w:t>
      </w:r>
      <w:r>
        <w:rPr>
          <w:rFonts w:hint="eastAsia"/>
        </w:rPr>
        <w:t>不随呼吸运动变化</w:t>
      </w:r>
    </w:p>
    <w:p w:rsidR="00000000" w:rsidRDefault="00480373">
      <w:pPr>
        <w:tabs>
          <w:tab w:val="center" w:pos="4370"/>
        </w:tabs>
        <w:spacing w:line="400" w:lineRule="exact"/>
        <w:rPr>
          <w:rFonts w:hint="eastAsia"/>
          <w:color w:val="FF0000"/>
        </w:rPr>
      </w:pPr>
      <w:r>
        <w:rPr>
          <w:rFonts w:hint="eastAsia"/>
        </w:rPr>
        <w:t xml:space="preserve">     E </w:t>
      </w:r>
      <w:r>
        <w:rPr>
          <w:rFonts w:hint="eastAsia"/>
        </w:rPr>
        <w:t>等于大气压</w:t>
      </w:r>
    </w:p>
    <w:p w:rsidR="00000000" w:rsidRDefault="00480373">
      <w:pPr>
        <w:tabs>
          <w:tab w:val="center" w:pos="4370"/>
        </w:tabs>
        <w:spacing w:line="400" w:lineRule="exact"/>
        <w:rPr>
          <w:rFonts w:hint="eastAsia"/>
        </w:rPr>
      </w:pPr>
      <w:r>
        <w:rPr>
          <w:rFonts w:hint="eastAsia"/>
        </w:rPr>
        <w:t xml:space="preserve">24. </w:t>
      </w:r>
      <w:r>
        <w:rPr>
          <w:rFonts w:hint="eastAsia"/>
        </w:rPr>
        <w:t>胸内负压形成的主要原因是</w:t>
      </w:r>
      <w:r>
        <w:rPr>
          <w:rFonts w:hint="eastAsia"/>
        </w:rPr>
        <w:t xml:space="preserve">: (  ) </w:t>
      </w:r>
    </w:p>
    <w:p w:rsidR="00000000" w:rsidRDefault="00480373">
      <w:pPr>
        <w:tabs>
          <w:tab w:val="center" w:pos="4370"/>
        </w:tabs>
        <w:spacing w:line="400" w:lineRule="exact"/>
        <w:rPr>
          <w:rFonts w:hint="eastAsia"/>
        </w:rPr>
      </w:pPr>
      <w:r>
        <w:rPr>
          <w:rFonts w:hint="eastAsia"/>
        </w:rPr>
        <w:t xml:space="preserve">     A </w:t>
      </w:r>
      <w:r>
        <w:rPr>
          <w:rFonts w:hint="eastAsia"/>
        </w:rPr>
        <w:t>肺回缩力</w:t>
      </w:r>
      <w:r>
        <w:rPr>
          <w:rFonts w:hint="eastAsia"/>
        </w:rPr>
        <w:t xml:space="preserve">    B </w:t>
      </w:r>
      <w:r>
        <w:rPr>
          <w:rFonts w:hint="eastAsia"/>
        </w:rPr>
        <w:t>肺泡表面张力</w:t>
      </w:r>
      <w:r>
        <w:rPr>
          <w:rFonts w:hint="eastAsia"/>
        </w:rPr>
        <w:t xml:space="preserve">    C </w:t>
      </w:r>
      <w:r>
        <w:rPr>
          <w:rFonts w:hint="eastAsia"/>
        </w:rPr>
        <w:t>气道阻力</w:t>
      </w:r>
      <w:r>
        <w:rPr>
          <w:rFonts w:hint="eastAsia"/>
        </w:rPr>
        <w:t xml:space="preserve">     D </w:t>
      </w:r>
      <w:r>
        <w:rPr>
          <w:rFonts w:hint="eastAsia"/>
        </w:rPr>
        <w:t>吸气肌收缩</w:t>
      </w:r>
      <w:r>
        <w:rPr>
          <w:rFonts w:hint="eastAsia"/>
        </w:rPr>
        <w:t xml:space="preserve">   </w:t>
      </w:r>
    </w:p>
    <w:p w:rsidR="00000000" w:rsidRDefault="00480373">
      <w:pPr>
        <w:tabs>
          <w:tab w:val="center" w:pos="4370"/>
        </w:tabs>
        <w:spacing w:line="400" w:lineRule="exact"/>
        <w:rPr>
          <w:rFonts w:hint="eastAsia"/>
        </w:rPr>
      </w:pPr>
      <w:r>
        <w:rPr>
          <w:rFonts w:hint="eastAsia"/>
        </w:rPr>
        <w:t xml:space="preserve">25. </w:t>
      </w:r>
      <w:r>
        <w:rPr>
          <w:rFonts w:hint="eastAsia"/>
        </w:rPr>
        <w:t>肺泡通气量</w:t>
      </w:r>
      <w:r>
        <w:rPr>
          <w:rFonts w:hint="eastAsia"/>
        </w:rPr>
        <w:t>是指</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每次吸入或呼出的气量</w:t>
      </w:r>
      <w:r>
        <w:rPr>
          <w:rFonts w:hint="eastAsia"/>
        </w:rPr>
        <w:t xml:space="preserve">              B </w:t>
      </w:r>
      <w:r>
        <w:rPr>
          <w:rFonts w:hint="eastAsia"/>
        </w:rPr>
        <w:t>每分钟进或出肺的气体总量</w:t>
      </w:r>
    </w:p>
    <w:p w:rsidR="00000000" w:rsidRDefault="00480373">
      <w:pPr>
        <w:tabs>
          <w:tab w:val="center" w:pos="4370"/>
        </w:tabs>
        <w:spacing w:line="400" w:lineRule="exact"/>
        <w:rPr>
          <w:rFonts w:hint="eastAsia"/>
        </w:rPr>
      </w:pPr>
      <w:r>
        <w:rPr>
          <w:rFonts w:hint="eastAsia"/>
        </w:rPr>
        <w:t xml:space="preserve">     C </w:t>
      </w:r>
      <w:r>
        <w:rPr>
          <w:rFonts w:hint="eastAsia"/>
        </w:rPr>
        <w:t>每分钟进入肺泡的新鲜气体量</w:t>
      </w:r>
      <w:r>
        <w:rPr>
          <w:rFonts w:hint="eastAsia"/>
        </w:rPr>
        <w:t xml:space="preserve">        D </w:t>
      </w:r>
      <w:r>
        <w:rPr>
          <w:rFonts w:hint="eastAsia"/>
        </w:rPr>
        <w:t>用力吸入的气量</w:t>
      </w:r>
    </w:p>
    <w:p w:rsidR="00000000" w:rsidRDefault="00480373">
      <w:pPr>
        <w:tabs>
          <w:tab w:val="center" w:pos="4370"/>
        </w:tabs>
        <w:spacing w:line="400" w:lineRule="exact"/>
        <w:rPr>
          <w:rFonts w:hint="eastAsia"/>
        </w:rPr>
      </w:pPr>
      <w:r>
        <w:rPr>
          <w:rFonts w:hint="eastAsia"/>
        </w:rPr>
        <w:t xml:space="preserve">26. </w:t>
      </w:r>
      <w:r>
        <w:rPr>
          <w:rFonts w:hint="eastAsia"/>
        </w:rPr>
        <w:t>肺活量等于</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潮气量</w:t>
      </w:r>
      <w:r>
        <w:rPr>
          <w:rFonts w:hint="eastAsia"/>
        </w:rPr>
        <w:t>+</w:t>
      </w:r>
      <w:r>
        <w:rPr>
          <w:rFonts w:hint="eastAsia"/>
        </w:rPr>
        <w:t>补呼气量</w:t>
      </w:r>
      <w:r>
        <w:rPr>
          <w:rFonts w:hint="eastAsia"/>
        </w:rPr>
        <w:t xml:space="preserve">                   B</w:t>
      </w:r>
      <w:r>
        <w:rPr>
          <w:rFonts w:hint="eastAsia"/>
        </w:rPr>
        <w:t>潮气量</w:t>
      </w:r>
      <w:r>
        <w:rPr>
          <w:rFonts w:hint="eastAsia"/>
        </w:rPr>
        <w:t>+</w:t>
      </w:r>
      <w:r>
        <w:rPr>
          <w:rFonts w:hint="eastAsia"/>
        </w:rPr>
        <w:t>补吸气量</w:t>
      </w:r>
    </w:p>
    <w:p w:rsidR="00000000" w:rsidRDefault="00480373">
      <w:pPr>
        <w:tabs>
          <w:tab w:val="center" w:pos="4370"/>
        </w:tabs>
        <w:spacing w:line="400" w:lineRule="exact"/>
        <w:rPr>
          <w:rFonts w:hint="eastAsia"/>
        </w:rPr>
      </w:pPr>
      <w:r>
        <w:rPr>
          <w:rFonts w:hint="eastAsia"/>
        </w:rPr>
        <w:t xml:space="preserve">     C</w:t>
      </w:r>
      <w:r>
        <w:rPr>
          <w:rFonts w:hint="eastAsia"/>
        </w:rPr>
        <w:t>潮气量</w:t>
      </w:r>
      <w:r>
        <w:rPr>
          <w:rFonts w:hint="eastAsia"/>
        </w:rPr>
        <w:t>+</w:t>
      </w:r>
      <w:r>
        <w:rPr>
          <w:rFonts w:hint="eastAsia"/>
        </w:rPr>
        <w:t>补吸气量</w:t>
      </w:r>
      <w:r>
        <w:rPr>
          <w:rFonts w:hint="eastAsia"/>
        </w:rPr>
        <w:t>+</w:t>
      </w:r>
      <w:r>
        <w:rPr>
          <w:rFonts w:hint="eastAsia"/>
        </w:rPr>
        <w:t>补呼气量</w:t>
      </w:r>
      <w:r>
        <w:rPr>
          <w:rFonts w:hint="eastAsia"/>
        </w:rPr>
        <w:t xml:space="preserve">          D</w:t>
      </w:r>
      <w:r>
        <w:rPr>
          <w:rFonts w:hint="eastAsia"/>
        </w:rPr>
        <w:t>肺容量</w:t>
      </w:r>
      <w:r>
        <w:rPr>
          <w:rFonts w:hint="eastAsia"/>
        </w:rPr>
        <w:t>-</w:t>
      </w:r>
      <w:r>
        <w:rPr>
          <w:rFonts w:hint="eastAsia"/>
        </w:rPr>
        <w:t>补吸气量</w:t>
      </w:r>
    </w:p>
    <w:p w:rsidR="00000000" w:rsidRDefault="00480373">
      <w:pPr>
        <w:tabs>
          <w:tab w:val="center" w:pos="4370"/>
        </w:tabs>
        <w:spacing w:line="400" w:lineRule="exact"/>
        <w:rPr>
          <w:rFonts w:hint="eastAsia"/>
        </w:rPr>
      </w:pPr>
      <w:r>
        <w:rPr>
          <w:rFonts w:hint="eastAsia"/>
        </w:rPr>
        <w:t>27.  O</w:t>
      </w:r>
      <w:r>
        <w:rPr>
          <w:rFonts w:hint="eastAsia"/>
          <w:vertAlign w:val="subscript"/>
        </w:rPr>
        <w:t>2</w:t>
      </w:r>
      <w:r>
        <w:rPr>
          <w:rFonts w:hint="eastAsia"/>
        </w:rPr>
        <w:t>在血液中运输的主要形式是</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物理溶解</w:t>
      </w:r>
      <w:r>
        <w:rPr>
          <w:rFonts w:hint="eastAsia"/>
        </w:rPr>
        <w:t xml:space="preserve">   B </w:t>
      </w:r>
      <w:r>
        <w:rPr>
          <w:rFonts w:hint="eastAsia"/>
        </w:rPr>
        <w:t>高铁血红蛋白</w:t>
      </w:r>
      <w:r>
        <w:rPr>
          <w:rFonts w:hint="eastAsia"/>
        </w:rPr>
        <w:t xml:space="preserve">   C </w:t>
      </w:r>
      <w:r>
        <w:rPr>
          <w:rFonts w:hint="eastAsia"/>
        </w:rPr>
        <w:t>氨基甲酸血红蛋白</w:t>
      </w:r>
      <w:r>
        <w:rPr>
          <w:rFonts w:hint="eastAsia"/>
        </w:rPr>
        <w:t xml:space="preserve">  D</w:t>
      </w:r>
      <w:r>
        <w:rPr>
          <w:rFonts w:hint="eastAsia"/>
        </w:rPr>
        <w:t xml:space="preserve"> </w:t>
      </w:r>
      <w:r>
        <w:rPr>
          <w:rFonts w:hint="eastAsia"/>
        </w:rPr>
        <w:t>氧合血红蛋白</w:t>
      </w:r>
    </w:p>
    <w:p w:rsidR="00000000" w:rsidRDefault="00480373">
      <w:pPr>
        <w:tabs>
          <w:tab w:val="center" w:pos="4370"/>
        </w:tabs>
        <w:spacing w:line="400" w:lineRule="exact"/>
        <w:rPr>
          <w:rFonts w:hint="eastAsia"/>
        </w:rPr>
      </w:pPr>
      <w:r>
        <w:rPr>
          <w:rFonts w:hint="eastAsia"/>
        </w:rPr>
        <w:t>28. CO</w:t>
      </w:r>
      <w:r>
        <w:rPr>
          <w:rFonts w:hint="eastAsia"/>
          <w:vertAlign w:val="subscript"/>
        </w:rPr>
        <w:t>2</w:t>
      </w:r>
      <w:r>
        <w:rPr>
          <w:rFonts w:hint="eastAsia"/>
        </w:rPr>
        <w:t>分压最高的部位是</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动脉血</w:t>
      </w:r>
      <w:r>
        <w:rPr>
          <w:rFonts w:hint="eastAsia"/>
        </w:rPr>
        <w:t xml:space="preserve">   B </w:t>
      </w:r>
      <w:r>
        <w:rPr>
          <w:rFonts w:hint="eastAsia"/>
        </w:rPr>
        <w:t>组织液</w:t>
      </w:r>
      <w:r>
        <w:rPr>
          <w:rFonts w:hint="eastAsia"/>
        </w:rPr>
        <w:t xml:space="preserve">   C </w:t>
      </w:r>
      <w:r>
        <w:rPr>
          <w:rFonts w:hint="eastAsia"/>
        </w:rPr>
        <w:t>静脉血</w:t>
      </w:r>
      <w:r>
        <w:rPr>
          <w:rFonts w:hint="eastAsia"/>
        </w:rPr>
        <w:t xml:space="preserve">  D </w:t>
      </w:r>
      <w:r>
        <w:rPr>
          <w:rFonts w:hint="eastAsia"/>
        </w:rPr>
        <w:t>肺泡气</w:t>
      </w:r>
      <w:r>
        <w:rPr>
          <w:rFonts w:hint="eastAsia"/>
        </w:rPr>
        <w:t xml:space="preserve">   E </w:t>
      </w:r>
      <w:r>
        <w:rPr>
          <w:rFonts w:hint="eastAsia"/>
        </w:rPr>
        <w:t>毛细血管血液</w:t>
      </w:r>
    </w:p>
    <w:p w:rsidR="00000000" w:rsidRDefault="00480373">
      <w:pPr>
        <w:tabs>
          <w:tab w:val="center" w:pos="4370"/>
        </w:tabs>
        <w:spacing w:line="400" w:lineRule="exact"/>
        <w:rPr>
          <w:rFonts w:hint="eastAsia"/>
        </w:rPr>
      </w:pPr>
      <w:r>
        <w:rPr>
          <w:rFonts w:hint="eastAsia"/>
        </w:rPr>
        <w:t xml:space="preserve">29. </w:t>
      </w:r>
      <w:r>
        <w:rPr>
          <w:rFonts w:hint="eastAsia"/>
        </w:rPr>
        <w:t>关于影响肺换气的因素</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气体扩散速率与呼吸膜厚度成反变</w:t>
      </w:r>
    </w:p>
    <w:p w:rsidR="00000000" w:rsidRDefault="00480373">
      <w:pPr>
        <w:tabs>
          <w:tab w:val="center" w:pos="4370"/>
        </w:tabs>
        <w:spacing w:line="400" w:lineRule="exact"/>
        <w:rPr>
          <w:rFonts w:hint="eastAsia"/>
        </w:rPr>
      </w:pPr>
      <w:r>
        <w:rPr>
          <w:rFonts w:hint="eastAsia"/>
        </w:rPr>
        <w:t xml:space="preserve">     B </w:t>
      </w:r>
      <w:r>
        <w:rPr>
          <w:rFonts w:hint="eastAsia"/>
        </w:rPr>
        <w:t>扩散速率与呼吸膜面积成正变</w:t>
      </w:r>
    </w:p>
    <w:p w:rsidR="00000000" w:rsidRDefault="00480373">
      <w:pPr>
        <w:tabs>
          <w:tab w:val="center" w:pos="4370"/>
        </w:tabs>
        <w:spacing w:line="400" w:lineRule="exact"/>
        <w:rPr>
          <w:rFonts w:hint="eastAsia"/>
        </w:rPr>
      </w:pPr>
      <w:r>
        <w:rPr>
          <w:rFonts w:hint="eastAsia"/>
        </w:rPr>
        <w:t xml:space="preserve">     C </w:t>
      </w:r>
      <w:r>
        <w:rPr>
          <w:rFonts w:hint="eastAsia"/>
        </w:rPr>
        <w:t>通气</w:t>
      </w:r>
      <w:r>
        <w:rPr>
          <w:rFonts w:hint="eastAsia"/>
        </w:rPr>
        <w:t>/</w:t>
      </w:r>
      <w:r>
        <w:rPr>
          <w:rFonts w:hint="eastAsia"/>
        </w:rPr>
        <w:t>血流比值增大有利于换气</w:t>
      </w:r>
    </w:p>
    <w:p w:rsidR="00000000" w:rsidRDefault="00480373">
      <w:pPr>
        <w:tabs>
          <w:tab w:val="center" w:pos="4370"/>
        </w:tabs>
        <w:spacing w:line="400" w:lineRule="exact"/>
        <w:rPr>
          <w:rFonts w:hint="eastAsia"/>
        </w:rPr>
      </w:pPr>
      <w:r>
        <w:rPr>
          <w:rFonts w:hint="eastAsia"/>
        </w:rPr>
        <w:t xml:space="preserve">     D </w:t>
      </w:r>
      <w:r>
        <w:rPr>
          <w:rFonts w:hint="eastAsia"/>
        </w:rPr>
        <w:t>通气</w:t>
      </w:r>
      <w:r>
        <w:rPr>
          <w:rFonts w:hint="eastAsia"/>
        </w:rPr>
        <w:t>/</w:t>
      </w:r>
      <w:r>
        <w:rPr>
          <w:rFonts w:hint="eastAsia"/>
        </w:rPr>
        <w:t>血流比值减少不利于换气</w:t>
      </w:r>
    </w:p>
    <w:p w:rsidR="00000000" w:rsidRDefault="00480373">
      <w:pPr>
        <w:tabs>
          <w:tab w:val="center" w:pos="4370"/>
        </w:tabs>
        <w:spacing w:line="400" w:lineRule="exact"/>
        <w:rPr>
          <w:rFonts w:hint="eastAsia"/>
        </w:rPr>
      </w:pPr>
      <w:r>
        <w:rPr>
          <w:rFonts w:hint="eastAsia"/>
        </w:rPr>
        <w:t xml:space="preserve">     E </w:t>
      </w:r>
      <w:r>
        <w:rPr>
          <w:rFonts w:hint="eastAsia"/>
        </w:rPr>
        <w:t>扩散速率比值与温度成反变</w:t>
      </w:r>
    </w:p>
    <w:p w:rsidR="00000000" w:rsidRDefault="00480373">
      <w:pPr>
        <w:tabs>
          <w:tab w:val="center" w:pos="4370"/>
        </w:tabs>
        <w:spacing w:line="400" w:lineRule="exact"/>
        <w:rPr>
          <w:rFonts w:hint="eastAsia"/>
        </w:rPr>
      </w:pPr>
      <w:r>
        <w:rPr>
          <w:rFonts w:hint="eastAsia"/>
        </w:rPr>
        <w:t xml:space="preserve">30. </w:t>
      </w:r>
      <w:r>
        <w:rPr>
          <w:rFonts w:hint="eastAsia"/>
        </w:rPr>
        <w:t>氧离曲线右移是因为</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体温升高</w:t>
      </w:r>
      <w:r>
        <w:rPr>
          <w:rFonts w:hint="eastAsia"/>
        </w:rPr>
        <w:t xml:space="preserve">          B </w:t>
      </w:r>
      <w:r>
        <w:rPr>
          <w:rFonts w:hint="eastAsia"/>
        </w:rPr>
        <w:t>血液</w:t>
      </w:r>
      <w:r>
        <w:rPr>
          <w:rFonts w:hint="eastAsia"/>
        </w:rPr>
        <w:t>pH</w:t>
      </w:r>
      <w:r>
        <w:rPr>
          <w:rFonts w:hint="eastAsia"/>
        </w:rPr>
        <w:t>值升高</w:t>
      </w:r>
      <w:r>
        <w:rPr>
          <w:rFonts w:hint="eastAsia"/>
        </w:rPr>
        <w:t xml:space="preserve">  </w:t>
      </w:r>
      <w:r>
        <w:rPr>
          <w:rFonts w:hint="eastAsia"/>
        </w:rPr>
        <w:t xml:space="preserve">   C </w:t>
      </w:r>
      <w:r>
        <w:rPr>
          <w:rFonts w:hint="eastAsia"/>
        </w:rPr>
        <w:t>血液</w:t>
      </w:r>
      <w:r>
        <w:rPr>
          <w:rFonts w:hint="eastAsia"/>
        </w:rPr>
        <w:t>PCO</w:t>
      </w:r>
      <w:r>
        <w:rPr>
          <w:rFonts w:hint="eastAsia"/>
          <w:vertAlign w:val="subscript"/>
        </w:rPr>
        <w:t>2</w:t>
      </w:r>
      <w:r>
        <w:rPr>
          <w:rFonts w:hint="eastAsia"/>
        </w:rPr>
        <w:t>降低</w:t>
      </w:r>
    </w:p>
    <w:p w:rsidR="00000000" w:rsidRDefault="00480373">
      <w:pPr>
        <w:tabs>
          <w:tab w:val="center" w:pos="4370"/>
        </w:tabs>
        <w:spacing w:line="400" w:lineRule="exact"/>
        <w:rPr>
          <w:rFonts w:hint="eastAsia"/>
        </w:rPr>
      </w:pPr>
      <w:r>
        <w:rPr>
          <w:rFonts w:hint="eastAsia"/>
        </w:rPr>
        <w:t xml:space="preserve">     D 2,3-</w:t>
      </w:r>
      <w:r>
        <w:rPr>
          <w:rFonts w:hint="eastAsia"/>
        </w:rPr>
        <w:t>磷酸甘油酸</w:t>
      </w:r>
      <w:r>
        <w:rPr>
          <w:rFonts w:hint="eastAsia"/>
        </w:rPr>
        <w:t xml:space="preserve">     E  H</w:t>
      </w:r>
      <w:r>
        <w:rPr>
          <w:rFonts w:hint="eastAsia"/>
          <w:vertAlign w:val="superscript"/>
        </w:rPr>
        <w:t>+</w:t>
      </w:r>
      <w:r>
        <w:rPr>
          <w:rFonts w:hint="eastAsia"/>
        </w:rPr>
        <w:t>浓度下降</w:t>
      </w:r>
    </w:p>
    <w:p w:rsidR="00000000" w:rsidRDefault="00480373">
      <w:pPr>
        <w:tabs>
          <w:tab w:val="center" w:pos="4370"/>
        </w:tabs>
        <w:spacing w:line="400" w:lineRule="exact"/>
        <w:rPr>
          <w:rFonts w:hint="eastAsia"/>
        </w:rPr>
      </w:pPr>
      <w:r>
        <w:rPr>
          <w:rFonts w:hint="eastAsia"/>
        </w:rPr>
        <w:t xml:space="preserve">31. </w:t>
      </w:r>
      <w:r>
        <w:rPr>
          <w:rFonts w:hint="eastAsia"/>
        </w:rPr>
        <w:t>通气</w:t>
      </w:r>
      <w:r>
        <w:rPr>
          <w:rFonts w:hint="eastAsia"/>
        </w:rPr>
        <w:t>/</w:t>
      </w:r>
      <w:r>
        <w:rPr>
          <w:rFonts w:hint="eastAsia"/>
        </w:rPr>
        <w:t>血流比值是指</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每分肺通气量与每分肺血流量之比</w:t>
      </w:r>
      <w:r>
        <w:rPr>
          <w:rFonts w:hint="eastAsia"/>
        </w:rPr>
        <w:t xml:space="preserve">    B</w:t>
      </w:r>
      <w:r>
        <w:rPr>
          <w:rFonts w:hint="eastAsia"/>
        </w:rPr>
        <w:t>每分肺泡通气量与每分肺血流量之比</w:t>
      </w:r>
    </w:p>
    <w:p w:rsidR="00000000" w:rsidRDefault="00480373">
      <w:pPr>
        <w:tabs>
          <w:tab w:val="center" w:pos="4370"/>
        </w:tabs>
        <w:spacing w:line="400" w:lineRule="exact"/>
        <w:rPr>
          <w:rFonts w:hint="eastAsia"/>
        </w:rPr>
      </w:pPr>
      <w:r>
        <w:rPr>
          <w:rFonts w:hint="eastAsia"/>
        </w:rPr>
        <w:t xml:space="preserve">     C</w:t>
      </w:r>
      <w:r>
        <w:rPr>
          <w:rFonts w:hint="eastAsia"/>
        </w:rPr>
        <w:t>每分最大通气量与每分肺血流量之比</w:t>
      </w:r>
      <w:r>
        <w:rPr>
          <w:rFonts w:hint="eastAsia"/>
        </w:rPr>
        <w:t xml:space="preserve">  D </w:t>
      </w:r>
      <w:r>
        <w:rPr>
          <w:rFonts w:hint="eastAsia"/>
        </w:rPr>
        <w:t>肺活量与每分肺血流量之比</w:t>
      </w:r>
    </w:p>
    <w:p w:rsidR="00000000" w:rsidRDefault="00480373">
      <w:pPr>
        <w:tabs>
          <w:tab w:val="center" w:pos="4370"/>
        </w:tabs>
        <w:spacing w:line="400" w:lineRule="exact"/>
        <w:rPr>
          <w:rFonts w:hint="eastAsia"/>
        </w:rPr>
      </w:pPr>
      <w:r>
        <w:rPr>
          <w:rFonts w:hint="eastAsia"/>
        </w:rPr>
        <w:t xml:space="preserve">     E</w:t>
      </w:r>
      <w:r>
        <w:rPr>
          <w:rFonts w:hint="eastAsia"/>
        </w:rPr>
        <w:t>每分肺泡通气量与肺血流速度之比</w:t>
      </w:r>
    </w:p>
    <w:p w:rsidR="00000000" w:rsidRDefault="00480373">
      <w:pPr>
        <w:tabs>
          <w:tab w:val="center" w:pos="4370"/>
        </w:tabs>
        <w:spacing w:line="400" w:lineRule="exact"/>
        <w:rPr>
          <w:rFonts w:hint="eastAsia"/>
        </w:rPr>
      </w:pPr>
      <w:r>
        <w:rPr>
          <w:rFonts w:hint="eastAsia"/>
        </w:rPr>
        <w:t xml:space="preserve">32. </w:t>
      </w:r>
      <w:r>
        <w:rPr>
          <w:rFonts w:hint="eastAsia"/>
        </w:rPr>
        <w:t>氧离曲线是</w:t>
      </w:r>
      <w:r>
        <w:rPr>
          <w:rFonts w:hint="eastAsia"/>
        </w:rPr>
        <w:t>: (  )</w:t>
      </w:r>
    </w:p>
    <w:p w:rsidR="00000000" w:rsidRDefault="00480373">
      <w:pPr>
        <w:tabs>
          <w:tab w:val="center" w:pos="4370"/>
        </w:tabs>
        <w:spacing w:line="400" w:lineRule="exact"/>
        <w:rPr>
          <w:rFonts w:hint="eastAsia"/>
        </w:rPr>
      </w:pPr>
      <w:r>
        <w:rPr>
          <w:rFonts w:hint="eastAsia"/>
        </w:rPr>
        <w:t xml:space="preserve">     A  PO</w:t>
      </w:r>
      <w:r>
        <w:rPr>
          <w:rFonts w:hint="eastAsia"/>
          <w:vertAlign w:val="subscript"/>
        </w:rPr>
        <w:t>2</w:t>
      </w:r>
      <w:r>
        <w:rPr>
          <w:rFonts w:hint="eastAsia"/>
        </w:rPr>
        <w:t>与血氧容量间关系的曲线</w:t>
      </w:r>
      <w:r>
        <w:rPr>
          <w:rFonts w:hint="eastAsia"/>
        </w:rPr>
        <w:t xml:space="preserve">         B  PO</w:t>
      </w:r>
      <w:r>
        <w:rPr>
          <w:rFonts w:hint="eastAsia"/>
          <w:vertAlign w:val="subscript"/>
        </w:rPr>
        <w:t>2</w:t>
      </w:r>
      <w:r>
        <w:rPr>
          <w:rFonts w:hint="eastAsia"/>
        </w:rPr>
        <w:t>与血氧含量间关系的曲线</w:t>
      </w:r>
    </w:p>
    <w:p w:rsidR="00000000" w:rsidRDefault="00480373">
      <w:pPr>
        <w:tabs>
          <w:tab w:val="center" w:pos="4370"/>
        </w:tabs>
        <w:spacing w:line="400" w:lineRule="exact"/>
        <w:rPr>
          <w:rFonts w:hint="eastAsia"/>
        </w:rPr>
      </w:pPr>
      <w:r>
        <w:rPr>
          <w:rFonts w:hint="eastAsia"/>
        </w:rPr>
        <w:t xml:space="preserve">     C  PO</w:t>
      </w:r>
      <w:r>
        <w:rPr>
          <w:rFonts w:hint="eastAsia"/>
          <w:vertAlign w:val="subscript"/>
        </w:rPr>
        <w:t>2</w:t>
      </w:r>
      <w:r>
        <w:rPr>
          <w:rFonts w:hint="eastAsia"/>
        </w:rPr>
        <w:t>与血氧饱和度间关系</w:t>
      </w:r>
      <w:r>
        <w:rPr>
          <w:rFonts w:hint="eastAsia"/>
        </w:rPr>
        <w:t>的曲线</w:t>
      </w:r>
      <w:r>
        <w:rPr>
          <w:rFonts w:hint="eastAsia"/>
        </w:rPr>
        <w:t xml:space="preserve">       D  PO</w:t>
      </w:r>
      <w:r>
        <w:rPr>
          <w:rFonts w:hint="eastAsia"/>
          <w:vertAlign w:val="subscript"/>
        </w:rPr>
        <w:t>2</w:t>
      </w:r>
      <w:r>
        <w:rPr>
          <w:rFonts w:hint="eastAsia"/>
        </w:rPr>
        <w:t>与血液</w:t>
      </w:r>
      <w:r>
        <w:rPr>
          <w:rFonts w:hint="eastAsia"/>
        </w:rPr>
        <w:t>pH</w:t>
      </w:r>
      <w:r>
        <w:rPr>
          <w:rFonts w:hint="eastAsia"/>
        </w:rPr>
        <w:t>值间关系的曲线</w:t>
      </w:r>
    </w:p>
    <w:p w:rsidR="00000000" w:rsidRDefault="00480373">
      <w:pPr>
        <w:tabs>
          <w:tab w:val="center" w:pos="4370"/>
        </w:tabs>
        <w:spacing w:line="400" w:lineRule="exact"/>
        <w:rPr>
          <w:rFonts w:hint="eastAsia"/>
        </w:rPr>
      </w:pPr>
      <w:r>
        <w:rPr>
          <w:rFonts w:hint="eastAsia"/>
        </w:rPr>
        <w:t xml:space="preserve">     E  PO</w:t>
      </w:r>
      <w:r>
        <w:rPr>
          <w:rFonts w:hint="eastAsia"/>
          <w:vertAlign w:val="subscript"/>
        </w:rPr>
        <w:t>2</w:t>
      </w:r>
      <w:r>
        <w:rPr>
          <w:rFonts w:hint="eastAsia"/>
        </w:rPr>
        <w:t>与</w:t>
      </w:r>
      <w:r>
        <w:rPr>
          <w:rFonts w:hint="eastAsia"/>
        </w:rPr>
        <w:t>PCO</w:t>
      </w:r>
      <w:r>
        <w:rPr>
          <w:rFonts w:hint="eastAsia"/>
          <w:vertAlign w:val="subscript"/>
        </w:rPr>
        <w:t>2</w:t>
      </w:r>
      <w:r>
        <w:rPr>
          <w:rFonts w:hint="eastAsia"/>
        </w:rPr>
        <w:t>间关系的曲线</w:t>
      </w:r>
    </w:p>
    <w:p w:rsidR="00000000" w:rsidRDefault="00480373">
      <w:pPr>
        <w:tabs>
          <w:tab w:val="center" w:pos="4370"/>
        </w:tabs>
        <w:spacing w:line="400" w:lineRule="exact"/>
        <w:rPr>
          <w:rFonts w:hint="eastAsia"/>
        </w:rPr>
      </w:pPr>
      <w:r>
        <w:rPr>
          <w:rFonts w:hint="eastAsia"/>
        </w:rPr>
        <w:t xml:space="preserve">33. </w:t>
      </w:r>
      <w:r>
        <w:rPr>
          <w:rFonts w:hint="eastAsia"/>
        </w:rPr>
        <w:t>下列哪一因素不影响氧合血红蛋白的解离</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血中</w:t>
      </w:r>
      <w:r>
        <w:rPr>
          <w:rFonts w:hint="eastAsia"/>
        </w:rPr>
        <w:t xml:space="preserve"> PCO</w:t>
      </w:r>
      <w:r>
        <w:rPr>
          <w:rFonts w:hint="eastAsia"/>
          <w:vertAlign w:val="subscript"/>
        </w:rPr>
        <w:t>2</w:t>
      </w:r>
      <w:r>
        <w:rPr>
          <w:rFonts w:hint="eastAsia"/>
        </w:rPr>
        <w:t xml:space="preserve">    B </w:t>
      </w:r>
      <w:r>
        <w:rPr>
          <w:rFonts w:hint="eastAsia"/>
        </w:rPr>
        <w:t>血中</w:t>
      </w:r>
      <w:r>
        <w:rPr>
          <w:rFonts w:hint="eastAsia"/>
        </w:rPr>
        <w:t>PO</w:t>
      </w:r>
      <w:r>
        <w:rPr>
          <w:rFonts w:hint="eastAsia"/>
          <w:vertAlign w:val="subscript"/>
        </w:rPr>
        <w:t>2</w:t>
      </w:r>
      <w:r>
        <w:rPr>
          <w:rFonts w:hint="eastAsia"/>
        </w:rPr>
        <w:t xml:space="preserve">     C </w:t>
      </w:r>
      <w:r>
        <w:rPr>
          <w:rFonts w:hint="eastAsia"/>
        </w:rPr>
        <w:t>血液</w:t>
      </w:r>
      <w:r>
        <w:rPr>
          <w:rFonts w:hint="eastAsia"/>
        </w:rPr>
        <w:t>H</w:t>
      </w:r>
      <w:r>
        <w:rPr>
          <w:rFonts w:hint="eastAsia"/>
          <w:vertAlign w:val="superscript"/>
        </w:rPr>
        <w:t>+</w:t>
      </w:r>
      <w:r>
        <w:rPr>
          <w:rFonts w:hint="eastAsia"/>
        </w:rPr>
        <w:t>浓度</w:t>
      </w:r>
      <w:r>
        <w:rPr>
          <w:rFonts w:hint="eastAsia"/>
        </w:rPr>
        <w:t xml:space="preserve">    D </w:t>
      </w:r>
      <w:r>
        <w:rPr>
          <w:rFonts w:hint="eastAsia"/>
        </w:rPr>
        <w:t>血液温度</w:t>
      </w:r>
      <w:r>
        <w:rPr>
          <w:rFonts w:hint="eastAsia"/>
        </w:rPr>
        <w:t xml:space="preserve">    E </w:t>
      </w:r>
      <w:r>
        <w:rPr>
          <w:rFonts w:hint="eastAsia"/>
        </w:rPr>
        <w:t>血型</w:t>
      </w:r>
    </w:p>
    <w:p w:rsidR="00000000" w:rsidRDefault="00480373">
      <w:pPr>
        <w:tabs>
          <w:tab w:val="center" w:pos="4370"/>
        </w:tabs>
        <w:spacing w:line="400" w:lineRule="exact"/>
        <w:rPr>
          <w:rFonts w:hint="eastAsia"/>
        </w:rPr>
      </w:pPr>
      <w:r>
        <w:rPr>
          <w:rFonts w:hint="eastAsia"/>
        </w:rPr>
        <w:t>34. CO</w:t>
      </w:r>
      <w:r>
        <w:rPr>
          <w:rFonts w:hint="eastAsia"/>
          <w:vertAlign w:val="subscript"/>
        </w:rPr>
        <w:t>2</w:t>
      </w:r>
      <w:r>
        <w:rPr>
          <w:rFonts w:hint="eastAsia"/>
        </w:rPr>
        <w:t>在血液中运输的主要形式是</w:t>
      </w:r>
      <w:r>
        <w:rPr>
          <w:rFonts w:hint="eastAsia"/>
        </w:rPr>
        <w:t>: (  )</w:t>
      </w:r>
    </w:p>
    <w:p w:rsidR="00000000" w:rsidRDefault="00480373">
      <w:pPr>
        <w:tabs>
          <w:tab w:val="center" w:pos="4370"/>
        </w:tabs>
        <w:spacing w:line="400" w:lineRule="exact"/>
        <w:ind w:firstLineChars="257" w:firstLine="540"/>
        <w:rPr>
          <w:rFonts w:hint="eastAsia"/>
        </w:rPr>
      </w:pPr>
      <w:r>
        <w:rPr>
          <w:rFonts w:hint="eastAsia"/>
        </w:rPr>
        <w:t xml:space="preserve">A </w:t>
      </w:r>
      <w:r>
        <w:rPr>
          <w:rFonts w:hint="eastAsia"/>
        </w:rPr>
        <w:t>物理溶解</w:t>
      </w:r>
      <w:r>
        <w:rPr>
          <w:rFonts w:hint="eastAsia"/>
        </w:rPr>
        <w:t xml:space="preserve">     B H</w:t>
      </w:r>
      <w:r>
        <w:rPr>
          <w:rFonts w:hint="eastAsia"/>
          <w:vertAlign w:val="subscript"/>
        </w:rPr>
        <w:t>2</w:t>
      </w:r>
      <w:r>
        <w:rPr>
          <w:rFonts w:hint="eastAsia"/>
        </w:rPr>
        <w:t>CO</w:t>
      </w:r>
      <w:r>
        <w:rPr>
          <w:rFonts w:hint="eastAsia"/>
          <w:vertAlign w:val="subscript"/>
        </w:rPr>
        <w:t>3</w:t>
      </w:r>
      <w:r>
        <w:rPr>
          <w:rFonts w:hint="eastAsia"/>
        </w:rPr>
        <w:t xml:space="preserve">   C NaHCO</w:t>
      </w:r>
      <w:r>
        <w:rPr>
          <w:rFonts w:hint="eastAsia"/>
          <w:vertAlign w:val="subscript"/>
        </w:rPr>
        <w:t>3</w:t>
      </w:r>
      <w:r>
        <w:rPr>
          <w:rFonts w:hint="eastAsia"/>
        </w:rPr>
        <w:t xml:space="preserve">    D HbNHCOOH    E </w:t>
      </w:r>
      <w:r>
        <w:rPr>
          <w:rFonts w:hint="eastAsia"/>
        </w:rPr>
        <w:t>以上都不是</w:t>
      </w:r>
    </w:p>
    <w:p w:rsidR="00000000" w:rsidRDefault="00480373">
      <w:pPr>
        <w:tabs>
          <w:tab w:val="center" w:pos="4370"/>
        </w:tabs>
        <w:spacing w:line="400" w:lineRule="exact"/>
        <w:rPr>
          <w:rFonts w:hint="eastAsia"/>
        </w:rPr>
      </w:pPr>
      <w:r>
        <w:rPr>
          <w:rFonts w:hint="eastAsia"/>
        </w:rPr>
        <w:t xml:space="preserve">35. </w:t>
      </w:r>
      <w:r>
        <w:rPr>
          <w:rFonts w:hint="eastAsia"/>
        </w:rPr>
        <w:t>生理情况下</w:t>
      </w:r>
      <w:r>
        <w:rPr>
          <w:rFonts w:hint="eastAsia"/>
        </w:rPr>
        <w:t>,</w:t>
      </w:r>
      <w:r>
        <w:rPr>
          <w:rFonts w:hint="eastAsia"/>
        </w:rPr>
        <w:t>血液中调节呼吸的最重要因素是</w:t>
      </w:r>
      <w:r>
        <w:rPr>
          <w:rFonts w:hint="eastAsia"/>
        </w:rPr>
        <w:t>: (  )</w:t>
      </w:r>
    </w:p>
    <w:p w:rsidR="00000000" w:rsidRDefault="00480373">
      <w:pPr>
        <w:tabs>
          <w:tab w:val="center" w:pos="4370"/>
        </w:tabs>
        <w:spacing w:line="400" w:lineRule="exact"/>
        <w:rPr>
          <w:rFonts w:hint="eastAsia"/>
          <w:lang w:val="it-IT"/>
        </w:rPr>
      </w:pPr>
      <w:r>
        <w:rPr>
          <w:rFonts w:hint="eastAsia"/>
        </w:rPr>
        <w:t xml:space="preserve">     </w:t>
      </w:r>
      <w:r>
        <w:rPr>
          <w:rFonts w:hint="eastAsia"/>
          <w:lang w:val="it-IT"/>
        </w:rPr>
        <w:t>A  CO</w:t>
      </w:r>
      <w:r>
        <w:rPr>
          <w:rFonts w:hint="eastAsia"/>
          <w:vertAlign w:val="subscript"/>
          <w:lang w:val="it-IT"/>
        </w:rPr>
        <w:t>2</w:t>
      </w:r>
      <w:r>
        <w:rPr>
          <w:rFonts w:hint="eastAsia"/>
          <w:lang w:val="it-IT"/>
        </w:rPr>
        <w:t xml:space="preserve">         B  H</w:t>
      </w:r>
      <w:r>
        <w:rPr>
          <w:rFonts w:hint="eastAsia"/>
          <w:vertAlign w:val="superscript"/>
          <w:lang w:val="it-IT"/>
        </w:rPr>
        <w:t>+</w:t>
      </w:r>
      <w:r>
        <w:rPr>
          <w:rFonts w:hint="eastAsia"/>
          <w:lang w:val="it-IT"/>
        </w:rPr>
        <w:t xml:space="preserve">       C  O</w:t>
      </w:r>
      <w:r>
        <w:rPr>
          <w:rFonts w:hint="eastAsia"/>
          <w:vertAlign w:val="subscript"/>
          <w:lang w:val="it-IT"/>
        </w:rPr>
        <w:t>2</w:t>
      </w:r>
      <w:r>
        <w:rPr>
          <w:rFonts w:hint="eastAsia"/>
          <w:lang w:val="it-IT"/>
        </w:rPr>
        <w:t xml:space="preserve">        D  OH</w:t>
      </w:r>
      <w:r>
        <w:rPr>
          <w:rFonts w:hint="eastAsia"/>
          <w:vertAlign w:val="superscript"/>
          <w:lang w:val="it-IT"/>
        </w:rPr>
        <w:t>-</w:t>
      </w:r>
      <w:r>
        <w:rPr>
          <w:rFonts w:hint="eastAsia"/>
          <w:lang w:val="it-IT"/>
        </w:rPr>
        <w:t xml:space="preserve">       E  NaHCO3</w:t>
      </w:r>
    </w:p>
    <w:p w:rsidR="00000000" w:rsidRDefault="00480373">
      <w:pPr>
        <w:tabs>
          <w:tab w:val="center" w:pos="4370"/>
        </w:tabs>
        <w:spacing w:line="400" w:lineRule="exact"/>
        <w:rPr>
          <w:rFonts w:hint="eastAsia"/>
        </w:rPr>
      </w:pPr>
      <w:r>
        <w:rPr>
          <w:rFonts w:hint="eastAsia"/>
        </w:rPr>
        <w:t xml:space="preserve">36.  </w:t>
      </w:r>
      <w:r>
        <w:rPr>
          <w:rFonts w:hint="eastAsia"/>
        </w:rPr>
        <w:t>对肺泡气分压起缓冲作用的肺容量是</w:t>
      </w:r>
      <w:r>
        <w:rPr>
          <w:rFonts w:hint="eastAsia"/>
        </w:rPr>
        <w:t>: (  )</w:t>
      </w:r>
    </w:p>
    <w:p w:rsidR="00000000" w:rsidRDefault="00480373">
      <w:pPr>
        <w:tabs>
          <w:tab w:val="center" w:pos="4370"/>
        </w:tabs>
        <w:spacing w:line="400" w:lineRule="exact"/>
        <w:rPr>
          <w:rFonts w:hint="eastAsia"/>
        </w:rPr>
      </w:pPr>
      <w:r>
        <w:rPr>
          <w:rFonts w:hint="eastAsia"/>
        </w:rPr>
        <w:t xml:space="preserve">     A</w:t>
      </w:r>
      <w:r>
        <w:rPr>
          <w:rFonts w:hint="eastAsia"/>
        </w:rPr>
        <w:t>补吸气量</w:t>
      </w:r>
      <w:r>
        <w:rPr>
          <w:rFonts w:hint="eastAsia"/>
        </w:rPr>
        <w:t xml:space="preserve">       B </w:t>
      </w:r>
      <w:r>
        <w:rPr>
          <w:rFonts w:hint="eastAsia"/>
        </w:rPr>
        <w:t>补呼气量</w:t>
      </w:r>
      <w:r>
        <w:rPr>
          <w:rFonts w:hint="eastAsia"/>
        </w:rPr>
        <w:t xml:space="preserve">      C </w:t>
      </w:r>
      <w:r>
        <w:rPr>
          <w:rFonts w:hint="eastAsia"/>
        </w:rPr>
        <w:t>余气量</w:t>
      </w:r>
      <w:r>
        <w:rPr>
          <w:rFonts w:hint="eastAsia"/>
        </w:rPr>
        <w:t xml:space="preserve">       D </w:t>
      </w:r>
      <w:r>
        <w:rPr>
          <w:rFonts w:hint="eastAsia"/>
        </w:rPr>
        <w:t>功能余气量</w:t>
      </w:r>
    </w:p>
    <w:p w:rsidR="00000000" w:rsidRDefault="00480373">
      <w:pPr>
        <w:tabs>
          <w:tab w:val="center" w:pos="4370"/>
        </w:tabs>
        <w:spacing w:line="400" w:lineRule="exact"/>
        <w:rPr>
          <w:rFonts w:hint="eastAsia"/>
        </w:rPr>
      </w:pPr>
      <w:r>
        <w:rPr>
          <w:rFonts w:hint="eastAsia"/>
        </w:rPr>
        <w:t xml:space="preserve">37. </w:t>
      </w:r>
      <w:r>
        <w:rPr>
          <w:rFonts w:hint="eastAsia"/>
        </w:rPr>
        <w:t>增强呼吸运动主要是通过刺激</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中枢化学感受器</w:t>
      </w:r>
      <w:r>
        <w:rPr>
          <w:rFonts w:hint="eastAsia"/>
        </w:rPr>
        <w:t xml:space="preserve">        B </w:t>
      </w:r>
      <w:r>
        <w:rPr>
          <w:rFonts w:hint="eastAsia"/>
        </w:rPr>
        <w:t>外周化学感受器</w:t>
      </w:r>
      <w:r>
        <w:rPr>
          <w:rFonts w:hint="eastAsia"/>
        </w:rPr>
        <w:t xml:space="preserve">       C </w:t>
      </w:r>
      <w:r>
        <w:rPr>
          <w:rFonts w:hint="eastAsia"/>
        </w:rPr>
        <w:t>延髓呼吸中枢</w:t>
      </w:r>
    </w:p>
    <w:p w:rsidR="00000000" w:rsidRDefault="00480373">
      <w:pPr>
        <w:tabs>
          <w:tab w:val="center" w:pos="4370"/>
        </w:tabs>
        <w:spacing w:line="400" w:lineRule="exact"/>
        <w:rPr>
          <w:rFonts w:hint="eastAsia"/>
        </w:rPr>
      </w:pPr>
      <w:r>
        <w:rPr>
          <w:rFonts w:hint="eastAsia"/>
        </w:rPr>
        <w:t xml:space="preserve">     D  </w:t>
      </w:r>
      <w:r>
        <w:rPr>
          <w:rFonts w:hint="eastAsia"/>
        </w:rPr>
        <w:t>脑桥呼吸中枢</w:t>
      </w:r>
      <w:r>
        <w:rPr>
          <w:rFonts w:hint="eastAsia"/>
        </w:rPr>
        <w:t xml:space="preserve">          E </w:t>
      </w:r>
      <w:r>
        <w:rPr>
          <w:rFonts w:hint="eastAsia"/>
        </w:rPr>
        <w:t>大脑皮层</w:t>
      </w:r>
    </w:p>
    <w:p w:rsidR="00000000" w:rsidRDefault="00480373">
      <w:pPr>
        <w:tabs>
          <w:tab w:val="center" w:pos="4370"/>
        </w:tabs>
        <w:spacing w:line="400" w:lineRule="exact"/>
        <w:rPr>
          <w:rFonts w:hint="eastAsia"/>
        </w:rPr>
      </w:pPr>
      <w:r>
        <w:rPr>
          <w:rFonts w:hint="eastAsia"/>
        </w:rPr>
        <w:t xml:space="preserve">38. </w:t>
      </w:r>
      <w:r>
        <w:rPr>
          <w:rFonts w:hint="eastAsia"/>
        </w:rPr>
        <w:t>缺氧兴奋呼吸的途径</w:t>
      </w:r>
      <w:r>
        <w:rPr>
          <w:rFonts w:hint="eastAsia"/>
        </w:rPr>
        <w:t>是通过刺激</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外周化学感受器</w:t>
      </w:r>
      <w:r>
        <w:rPr>
          <w:rFonts w:hint="eastAsia"/>
        </w:rPr>
        <w:t xml:space="preserve">         B</w:t>
      </w:r>
      <w:r>
        <w:rPr>
          <w:rFonts w:hint="eastAsia"/>
        </w:rPr>
        <w:t>中枢化学感受器</w:t>
      </w:r>
      <w:r>
        <w:rPr>
          <w:rFonts w:hint="eastAsia"/>
        </w:rPr>
        <w:t xml:space="preserve">        C </w:t>
      </w:r>
      <w:r>
        <w:rPr>
          <w:rFonts w:hint="eastAsia"/>
        </w:rPr>
        <w:t>延髓呼吸中枢</w:t>
      </w:r>
    </w:p>
    <w:p w:rsidR="00000000" w:rsidRDefault="00480373">
      <w:pPr>
        <w:tabs>
          <w:tab w:val="center" w:pos="4370"/>
        </w:tabs>
        <w:spacing w:line="400" w:lineRule="exact"/>
        <w:rPr>
          <w:rFonts w:hint="eastAsia"/>
        </w:rPr>
      </w:pPr>
      <w:r>
        <w:rPr>
          <w:rFonts w:hint="eastAsia"/>
        </w:rPr>
        <w:t xml:space="preserve">     D  </w:t>
      </w:r>
      <w:r>
        <w:rPr>
          <w:rFonts w:hint="eastAsia"/>
        </w:rPr>
        <w:t>脑桥呼吸中枢</w:t>
      </w:r>
      <w:r>
        <w:rPr>
          <w:rFonts w:hint="eastAsia"/>
        </w:rPr>
        <w:t xml:space="preserve">          E </w:t>
      </w:r>
      <w:r>
        <w:rPr>
          <w:rFonts w:hint="eastAsia"/>
        </w:rPr>
        <w:t>下丘脑呼吸中枢</w:t>
      </w:r>
    </w:p>
    <w:p w:rsidR="00000000" w:rsidRDefault="00480373">
      <w:pPr>
        <w:tabs>
          <w:tab w:val="center" w:pos="4370"/>
        </w:tabs>
        <w:spacing w:line="400" w:lineRule="exact"/>
        <w:rPr>
          <w:rFonts w:hint="eastAsia"/>
        </w:rPr>
      </w:pPr>
      <w:r>
        <w:rPr>
          <w:rFonts w:hint="eastAsia"/>
        </w:rPr>
        <w:t xml:space="preserve">39. </w:t>
      </w:r>
      <w:r>
        <w:rPr>
          <w:rFonts w:hint="eastAsia"/>
        </w:rPr>
        <w:t>中枢化学感受器位于</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大脑皮层</w:t>
      </w:r>
      <w:r>
        <w:rPr>
          <w:rFonts w:hint="eastAsia"/>
        </w:rPr>
        <w:t xml:space="preserve">     B </w:t>
      </w:r>
      <w:r>
        <w:rPr>
          <w:rFonts w:hint="eastAsia"/>
        </w:rPr>
        <w:t>延髓腹侧外部</w:t>
      </w:r>
      <w:r>
        <w:rPr>
          <w:rFonts w:hint="eastAsia"/>
        </w:rPr>
        <w:t xml:space="preserve">   C </w:t>
      </w:r>
      <w:r>
        <w:rPr>
          <w:rFonts w:hint="eastAsia"/>
        </w:rPr>
        <w:t>脑桥</w:t>
      </w:r>
      <w:r>
        <w:rPr>
          <w:rFonts w:hint="eastAsia"/>
        </w:rPr>
        <w:t xml:space="preserve">   D </w:t>
      </w:r>
      <w:r>
        <w:rPr>
          <w:rFonts w:hint="eastAsia"/>
        </w:rPr>
        <w:t>下丘脑</w:t>
      </w:r>
      <w:r>
        <w:rPr>
          <w:rFonts w:hint="eastAsia"/>
        </w:rPr>
        <w:t xml:space="preserve">  E </w:t>
      </w:r>
      <w:r>
        <w:rPr>
          <w:rFonts w:hint="eastAsia"/>
        </w:rPr>
        <w:t>视前区</w:t>
      </w:r>
      <w:r>
        <w:rPr>
          <w:rFonts w:hint="eastAsia"/>
        </w:rPr>
        <w:t>-</w:t>
      </w:r>
      <w:r>
        <w:rPr>
          <w:rFonts w:hint="eastAsia"/>
        </w:rPr>
        <w:t>下丘脑前部</w:t>
      </w:r>
    </w:p>
    <w:p w:rsidR="00000000" w:rsidRDefault="00480373">
      <w:pPr>
        <w:tabs>
          <w:tab w:val="center" w:pos="4370"/>
        </w:tabs>
        <w:spacing w:line="400" w:lineRule="exact"/>
        <w:rPr>
          <w:rFonts w:hint="eastAsia"/>
        </w:rPr>
      </w:pPr>
      <w:r>
        <w:rPr>
          <w:rFonts w:hint="eastAsia"/>
        </w:rPr>
        <w:t xml:space="preserve">40. </w:t>
      </w:r>
      <w:r>
        <w:rPr>
          <w:rFonts w:hint="eastAsia"/>
        </w:rPr>
        <w:t>有关肺牵张反射的叙述</w:t>
      </w:r>
      <w:r>
        <w:rPr>
          <w:rFonts w:hint="eastAsia"/>
        </w:rPr>
        <w:t>,</w:t>
      </w:r>
      <w:r>
        <w:rPr>
          <w:rFonts w:hint="eastAsia"/>
        </w:rPr>
        <w:t>错误的是</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是由肺扩张或缩小引起的反射</w:t>
      </w:r>
      <w:r>
        <w:rPr>
          <w:rFonts w:hint="eastAsia"/>
        </w:rPr>
        <w:t xml:space="preserve">       B </w:t>
      </w:r>
      <w:r>
        <w:rPr>
          <w:rFonts w:hint="eastAsia"/>
        </w:rPr>
        <w:t>又称黑</w:t>
      </w:r>
      <w:r>
        <w:rPr>
          <w:rFonts w:hint="eastAsia"/>
        </w:rPr>
        <w:t>-</w:t>
      </w:r>
      <w:r>
        <w:rPr>
          <w:rFonts w:hint="eastAsia"/>
        </w:rPr>
        <w:t>伯氏反射</w:t>
      </w:r>
    </w:p>
    <w:p w:rsidR="00000000" w:rsidRDefault="00480373">
      <w:pPr>
        <w:tabs>
          <w:tab w:val="center" w:pos="4370"/>
        </w:tabs>
        <w:spacing w:line="400" w:lineRule="exact"/>
        <w:rPr>
          <w:rFonts w:hint="eastAsia"/>
        </w:rPr>
      </w:pPr>
      <w:r>
        <w:rPr>
          <w:rFonts w:hint="eastAsia"/>
        </w:rPr>
        <w:t xml:space="preserve">     C </w:t>
      </w:r>
      <w:r>
        <w:rPr>
          <w:rFonts w:hint="eastAsia"/>
        </w:rPr>
        <w:t>肺泡内存在牵张感受器</w:t>
      </w:r>
      <w:r>
        <w:rPr>
          <w:rFonts w:hint="eastAsia"/>
        </w:rPr>
        <w:t xml:space="preserve">        </w:t>
      </w:r>
      <w:r>
        <w:rPr>
          <w:rFonts w:hint="eastAsia"/>
        </w:rPr>
        <w:t xml:space="preserve">     E </w:t>
      </w:r>
      <w:r>
        <w:rPr>
          <w:rFonts w:hint="eastAsia"/>
        </w:rPr>
        <w:t>初生婴儿敏感性较高</w:t>
      </w:r>
    </w:p>
    <w:p w:rsidR="00000000" w:rsidRDefault="00480373">
      <w:pPr>
        <w:tabs>
          <w:tab w:val="center" w:pos="4370"/>
        </w:tabs>
        <w:spacing w:line="400" w:lineRule="exact"/>
        <w:rPr>
          <w:rFonts w:hint="eastAsia"/>
        </w:rPr>
      </w:pPr>
      <w:r>
        <w:rPr>
          <w:rFonts w:hint="eastAsia"/>
        </w:rPr>
        <w:t xml:space="preserve">     E </w:t>
      </w:r>
      <w:r>
        <w:rPr>
          <w:rFonts w:hint="eastAsia"/>
        </w:rPr>
        <w:t>在平静呼吸时不起重要作用</w:t>
      </w:r>
    </w:p>
    <w:p w:rsidR="00000000" w:rsidRDefault="00480373">
      <w:pPr>
        <w:tabs>
          <w:tab w:val="center" w:pos="4370"/>
        </w:tabs>
        <w:spacing w:line="400" w:lineRule="exact"/>
        <w:rPr>
          <w:rFonts w:hint="eastAsia"/>
        </w:rPr>
      </w:pPr>
      <w:r>
        <w:rPr>
          <w:rFonts w:hint="eastAsia"/>
        </w:rPr>
        <w:t xml:space="preserve">41. </w:t>
      </w:r>
      <w:r>
        <w:rPr>
          <w:rFonts w:hint="eastAsia"/>
        </w:rPr>
        <w:t>下列缺</w:t>
      </w:r>
      <w:r>
        <w:rPr>
          <w:rFonts w:hint="eastAsia"/>
        </w:rPr>
        <w:t>O</w:t>
      </w:r>
      <w:r>
        <w:rPr>
          <w:rFonts w:hint="eastAsia"/>
          <w:vertAlign w:val="subscript"/>
        </w:rPr>
        <w:t>2</w:t>
      </w:r>
      <w:r>
        <w:rPr>
          <w:rFonts w:hint="eastAsia"/>
        </w:rPr>
        <w:t>对呼吸影响的叙述</w:t>
      </w:r>
      <w:r>
        <w:rPr>
          <w:rFonts w:hint="eastAsia"/>
        </w:rPr>
        <w:t>,</w:t>
      </w:r>
      <w:r>
        <w:rPr>
          <w:rFonts w:hint="eastAsia"/>
        </w:rPr>
        <w:t>正确的是</w:t>
      </w:r>
      <w:r>
        <w:rPr>
          <w:rFonts w:hint="eastAsia"/>
        </w:rPr>
        <w:t>: (  )</w:t>
      </w:r>
    </w:p>
    <w:p w:rsidR="00000000" w:rsidRDefault="00480373">
      <w:pPr>
        <w:tabs>
          <w:tab w:val="center" w:pos="4370"/>
        </w:tabs>
        <w:spacing w:line="400" w:lineRule="exact"/>
        <w:rPr>
          <w:rFonts w:hint="eastAsia"/>
        </w:rPr>
      </w:pPr>
      <w:r>
        <w:rPr>
          <w:rFonts w:hint="eastAsia"/>
        </w:rPr>
        <w:t xml:space="preserve">     A </w:t>
      </w:r>
      <w:r>
        <w:rPr>
          <w:rFonts w:hint="eastAsia"/>
        </w:rPr>
        <w:t>直接兴奋延髓呼吸中枢</w:t>
      </w:r>
      <w:r>
        <w:rPr>
          <w:rFonts w:hint="eastAsia"/>
        </w:rPr>
        <w:t xml:space="preserve">             B </w:t>
      </w:r>
      <w:r>
        <w:rPr>
          <w:rFonts w:hint="eastAsia"/>
        </w:rPr>
        <w:t>直接兴奋脑桥呼吸中枢</w:t>
      </w:r>
    </w:p>
    <w:p w:rsidR="00000000" w:rsidRDefault="00480373">
      <w:pPr>
        <w:tabs>
          <w:tab w:val="center" w:pos="4370"/>
        </w:tabs>
        <w:spacing w:line="400" w:lineRule="exact"/>
        <w:rPr>
          <w:rFonts w:hint="eastAsia"/>
        </w:rPr>
      </w:pPr>
      <w:r>
        <w:rPr>
          <w:rFonts w:hint="eastAsia"/>
        </w:rPr>
        <w:t xml:space="preserve">     C </w:t>
      </w:r>
      <w:r>
        <w:rPr>
          <w:rFonts w:hint="eastAsia"/>
        </w:rPr>
        <w:t>主要通过中枢化学感受器</w:t>
      </w:r>
      <w:r>
        <w:rPr>
          <w:rFonts w:hint="eastAsia"/>
        </w:rPr>
        <w:t xml:space="preserve">           D </w:t>
      </w:r>
      <w:r>
        <w:rPr>
          <w:rFonts w:hint="eastAsia"/>
        </w:rPr>
        <w:t>严重缺</w:t>
      </w:r>
      <w:r>
        <w:rPr>
          <w:rFonts w:hint="eastAsia"/>
        </w:rPr>
        <w:t>O</w:t>
      </w:r>
      <w:r>
        <w:rPr>
          <w:rFonts w:hint="eastAsia"/>
          <w:vertAlign w:val="subscript"/>
        </w:rPr>
        <w:t>2</w:t>
      </w:r>
      <w:r>
        <w:rPr>
          <w:rFonts w:hint="eastAsia"/>
        </w:rPr>
        <w:t>时呼吸加深加快</w:t>
      </w:r>
    </w:p>
    <w:p w:rsidR="00000000" w:rsidRDefault="00480373">
      <w:pPr>
        <w:tabs>
          <w:tab w:val="center" w:pos="4370"/>
        </w:tabs>
        <w:spacing w:line="400" w:lineRule="exact"/>
        <w:rPr>
          <w:rFonts w:hint="eastAsia"/>
        </w:rPr>
      </w:pPr>
      <w:r>
        <w:rPr>
          <w:rFonts w:hint="eastAsia"/>
        </w:rPr>
        <w:t xml:space="preserve">     E</w:t>
      </w:r>
      <w:r>
        <w:rPr>
          <w:rFonts w:hint="eastAsia"/>
        </w:rPr>
        <w:t>轻度缺</w:t>
      </w:r>
      <w:r>
        <w:rPr>
          <w:rFonts w:hint="eastAsia"/>
        </w:rPr>
        <w:t>O</w:t>
      </w:r>
      <w:r>
        <w:rPr>
          <w:rFonts w:hint="eastAsia"/>
          <w:vertAlign w:val="subscript"/>
        </w:rPr>
        <w:t>2</w:t>
      </w:r>
      <w:r>
        <w:rPr>
          <w:rFonts w:hint="eastAsia"/>
        </w:rPr>
        <w:t>时呼吸加深加快</w:t>
      </w:r>
    </w:p>
    <w:p w:rsidR="00000000" w:rsidRDefault="00480373">
      <w:pPr>
        <w:spacing w:line="400" w:lineRule="exact"/>
        <w:rPr>
          <w:rFonts w:hint="eastAsia"/>
        </w:rPr>
      </w:pPr>
      <w:r>
        <w:rPr>
          <w:rFonts w:hint="eastAsia"/>
        </w:rPr>
        <w:t>42.</w:t>
      </w:r>
      <w:r>
        <w:rPr>
          <w:rFonts w:hint="eastAsia"/>
        </w:rPr>
        <w:t xml:space="preserve">　关于外呼吸的叙述，下列各项中正确的是：（　　）</w:t>
      </w:r>
    </w:p>
    <w:p w:rsidR="00000000" w:rsidRDefault="00480373">
      <w:pPr>
        <w:spacing w:line="400" w:lineRule="exact"/>
        <w:rPr>
          <w:rFonts w:hint="eastAsia"/>
        </w:rPr>
      </w:pPr>
      <w:r>
        <w:rPr>
          <w:rFonts w:hint="eastAsia"/>
        </w:rPr>
        <w:t xml:space="preserve">　　　</w:t>
      </w:r>
      <w:r>
        <w:rPr>
          <w:rFonts w:hint="eastAsia"/>
        </w:rPr>
        <w:t>A</w:t>
      </w:r>
      <w:r>
        <w:rPr>
          <w:rFonts w:hint="eastAsia"/>
        </w:rPr>
        <w:t xml:space="preserve">　组织细胞与组织毛细血管之间的气体交换</w:t>
      </w:r>
    </w:p>
    <w:p w:rsidR="00000000" w:rsidRDefault="00480373">
      <w:pPr>
        <w:spacing w:line="400" w:lineRule="exact"/>
        <w:rPr>
          <w:rFonts w:hint="eastAsia"/>
        </w:rPr>
      </w:pPr>
      <w:r>
        <w:rPr>
          <w:rFonts w:hint="eastAsia"/>
        </w:rPr>
        <w:t xml:space="preserve">　　　</w:t>
      </w:r>
      <w:r>
        <w:rPr>
          <w:rFonts w:hint="eastAsia"/>
        </w:rPr>
        <w:t>B</w:t>
      </w:r>
      <w:r>
        <w:rPr>
          <w:rFonts w:hint="eastAsia"/>
        </w:rPr>
        <w:t xml:space="preserve">　肺泡气与外界环境之间的气体交换</w:t>
      </w:r>
    </w:p>
    <w:p w:rsidR="00000000" w:rsidRDefault="00480373">
      <w:pPr>
        <w:spacing w:line="400" w:lineRule="exact"/>
        <w:rPr>
          <w:rFonts w:hint="eastAsia"/>
        </w:rPr>
      </w:pPr>
      <w:r>
        <w:rPr>
          <w:rFonts w:hint="eastAsia"/>
        </w:rPr>
        <w:t xml:space="preserve">　　　</w:t>
      </w:r>
      <w:r>
        <w:rPr>
          <w:rFonts w:hint="eastAsia"/>
        </w:rPr>
        <w:t>C</w:t>
      </w:r>
      <w:r>
        <w:rPr>
          <w:rFonts w:hint="eastAsia"/>
        </w:rPr>
        <w:t xml:space="preserve">　肺泡气和肺毛</w:t>
      </w:r>
      <w:r>
        <w:rPr>
          <w:rFonts w:hint="eastAsia"/>
        </w:rPr>
        <w:t>细血管之间的气体交换</w:t>
      </w:r>
    </w:p>
    <w:p w:rsidR="00000000" w:rsidRDefault="00480373">
      <w:pPr>
        <w:spacing w:line="400" w:lineRule="exact"/>
        <w:rPr>
          <w:rFonts w:hint="eastAsia"/>
        </w:rPr>
      </w:pPr>
      <w:r>
        <w:rPr>
          <w:rFonts w:hint="eastAsia"/>
        </w:rPr>
        <w:t xml:space="preserve">　　　</w:t>
      </w:r>
      <w:r>
        <w:rPr>
          <w:rFonts w:hint="eastAsia"/>
        </w:rPr>
        <w:t>D</w:t>
      </w:r>
      <w:r>
        <w:rPr>
          <w:rFonts w:hint="eastAsia"/>
        </w:rPr>
        <w:t xml:space="preserve">　肺通气和肺换气</w:t>
      </w:r>
    </w:p>
    <w:p w:rsidR="00000000" w:rsidRDefault="00480373">
      <w:pPr>
        <w:spacing w:line="400" w:lineRule="exact"/>
        <w:rPr>
          <w:rFonts w:hint="eastAsia"/>
        </w:rPr>
      </w:pPr>
      <w:r>
        <w:rPr>
          <w:rFonts w:hint="eastAsia"/>
        </w:rPr>
        <w:t>43.</w:t>
      </w:r>
      <w:r>
        <w:rPr>
          <w:rFonts w:hint="eastAsia"/>
        </w:rPr>
        <w:t xml:space="preserve">　肺的总容量减去余气量等于：（　　）</w:t>
      </w:r>
    </w:p>
    <w:p w:rsidR="00000000" w:rsidRDefault="00480373">
      <w:pPr>
        <w:spacing w:line="400" w:lineRule="exact"/>
        <w:rPr>
          <w:rFonts w:hint="eastAsia"/>
        </w:rPr>
      </w:pPr>
      <w:r>
        <w:rPr>
          <w:rFonts w:hint="eastAsia"/>
        </w:rPr>
        <w:t xml:space="preserve">　　　</w:t>
      </w:r>
      <w:r>
        <w:rPr>
          <w:rFonts w:hint="eastAsia"/>
        </w:rPr>
        <w:t>A</w:t>
      </w:r>
      <w:r>
        <w:rPr>
          <w:rFonts w:hint="eastAsia"/>
        </w:rPr>
        <w:t xml:space="preserve">　深吸气量　　　　</w:t>
      </w:r>
      <w:r>
        <w:rPr>
          <w:rFonts w:hint="eastAsia"/>
        </w:rPr>
        <w:t>B</w:t>
      </w:r>
      <w:r>
        <w:rPr>
          <w:rFonts w:hint="eastAsia"/>
        </w:rPr>
        <w:t xml:space="preserve">　补吸气量　　　　</w:t>
      </w:r>
      <w:r>
        <w:rPr>
          <w:rFonts w:hint="eastAsia"/>
        </w:rPr>
        <w:t>C</w:t>
      </w:r>
      <w:r>
        <w:rPr>
          <w:rFonts w:hint="eastAsia"/>
        </w:rPr>
        <w:t xml:space="preserve">　肺活量　　　　</w:t>
      </w:r>
      <w:r>
        <w:rPr>
          <w:rFonts w:hint="eastAsia"/>
        </w:rPr>
        <w:t>D</w:t>
      </w:r>
      <w:r>
        <w:rPr>
          <w:rFonts w:hint="eastAsia"/>
        </w:rPr>
        <w:t xml:space="preserve">　功能余气量</w:t>
      </w:r>
    </w:p>
    <w:p w:rsidR="00000000" w:rsidRDefault="00480373">
      <w:pPr>
        <w:spacing w:line="400" w:lineRule="exact"/>
        <w:rPr>
          <w:rFonts w:hint="eastAsia"/>
        </w:rPr>
      </w:pPr>
      <w:r>
        <w:rPr>
          <w:rFonts w:hint="eastAsia"/>
        </w:rPr>
        <w:t xml:space="preserve">44. </w:t>
      </w:r>
      <w:r>
        <w:rPr>
          <w:rFonts w:hint="eastAsia"/>
        </w:rPr>
        <w:t>如果呼吸的潮气量减小</w:t>
      </w:r>
      <w:r>
        <w:rPr>
          <w:rFonts w:hint="eastAsia"/>
        </w:rPr>
        <w:t>50%,</w:t>
      </w:r>
      <w:r>
        <w:rPr>
          <w:rFonts w:hint="eastAsia"/>
        </w:rPr>
        <w:t>同时呼吸的频率增加</w:t>
      </w:r>
      <w:r>
        <w:rPr>
          <w:rFonts w:hint="eastAsia"/>
        </w:rPr>
        <w:t>1</w:t>
      </w:r>
      <w:r>
        <w:rPr>
          <w:rFonts w:hint="eastAsia"/>
        </w:rPr>
        <w:t>倍</w:t>
      </w:r>
      <w:r>
        <w:rPr>
          <w:rFonts w:hint="eastAsia"/>
        </w:rPr>
        <w:t>,</w:t>
      </w:r>
      <w:r>
        <w:rPr>
          <w:rFonts w:hint="eastAsia"/>
        </w:rPr>
        <w:t>其结果是</w:t>
      </w:r>
      <w:r>
        <w:rPr>
          <w:rFonts w:hint="eastAsia"/>
        </w:rPr>
        <w:t>: (   )</w:t>
      </w:r>
    </w:p>
    <w:p w:rsidR="00000000" w:rsidRDefault="00480373">
      <w:pPr>
        <w:spacing w:line="400" w:lineRule="exact"/>
        <w:rPr>
          <w:rFonts w:hint="eastAsia"/>
        </w:rPr>
      </w:pPr>
      <w:r>
        <w:rPr>
          <w:rFonts w:hint="eastAsia"/>
        </w:rPr>
        <w:t xml:space="preserve">     A </w:t>
      </w:r>
      <w:r>
        <w:rPr>
          <w:rFonts w:hint="eastAsia"/>
        </w:rPr>
        <w:t>肺的通气量增加</w:t>
      </w:r>
      <w:r>
        <w:rPr>
          <w:rFonts w:hint="eastAsia"/>
        </w:rPr>
        <w:t xml:space="preserve">                B </w:t>
      </w:r>
      <w:r>
        <w:rPr>
          <w:rFonts w:hint="eastAsia"/>
        </w:rPr>
        <w:t>肺泡通气量不变</w:t>
      </w:r>
    </w:p>
    <w:p w:rsidR="00000000" w:rsidRDefault="00480373">
      <w:pPr>
        <w:spacing w:line="400" w:lineRule="exact"/>
        <w:rPr>
          <w:rFonts w:hint="eastAsia"/>
        </w:rPr>
      </w:pPr>
      <w:r>
        <w:rPr>
          <w:rFonts w:hint="eastAsia"/>
        </w:rPr>
        <w:t xml:space="preserve">     C </w:t>
      </w:r>
      <w:r>
        <w:rPr>
          <w:rFonts w:hint="eastAsia"/>
        </w:rPr>
        <w:t>肺泡通气量增加</w:t>
      </w:r>
      <w:r>
        <w:rPr>
          <w:rFonts w:hint="eastAsia"/>
        </w:rPr>
        <w:t xml:space="preserve">                D </w:t>
      </w:r>
      <w:r>
        <w:rPr>
          <w:rFonts w:hint="eastAsia"/>
        </w:rPr>
        <w:t>肺泡通气量减少</w:t>
      </w:r>
    </w:p>
    <w:p w:rsidR="00000000" w:rsidRDefault="00480373">
      <w:pPr>
        <w:spacing w:line="400" w:lineRule="exact"/>
        <w:rPr>
          <w:rFonts w:hint="eastAsia"/>
        </w:rPr>
      </w:pPr>
      <w:r>
        <w:rPr>
          <w:rFonts w:hint="eastAsia"/>
        </w:rPr>
        <w:t xml:space="preserve">45. </w:t>
      </w:r>
      <w:r>
        <w:rPr>
          <w:rFonts w:hint="eastAsia"/>
        </w:rPr>
        <w:t>决定肺部气体交换方向的主要因素是</w:t>
      </w:r>
      <w:r>
        <w:rPr>
          <w:rFonts w:hint="eastAsia"/>
        </w:rPr>
        <w:t>: (   )</w:t>
      </w:r>
    </w:p>
    <w:p w:rsidR="00000000" w:rsidRDefault="00480373">
      <w:pPr>
        <w:spacing w:line="400" w:lineRule="exact"/>
        <w:rPr>
          <w:rFonts w:hint="eastAsia"/>
        </w:rPr>
      </w:pPr>
      <w:r>
        <w:rPr>
          <w:rFonts w:hint="eastAsia"/>
        </w:rPr>
        <w:t xml:space="preserve">     A </w:t>
      </w:r>
      <w:r>
        <w:rPr>
          <w:rFonts w:hint="eastAsia"/>
        </w:rPr>
        <w:t>气体的分压差</w:t>
      </w:r>
      <w:r>
        <w:rPr>
          <w:rFonts w:hint="eastAsia"/>
        </w:rPr>
        <w:t xml:space="preserve">       </w:t>
      </w:r>
      <w:r>
        <w:rPr>
          <w:rFonts w:hint="eastAsia"/>
        </w:rPr>
        <w:t xml:space="preserve">           B </w:t>
      </w:r>
      <w:r>
        <w:rPr>
          <w:rFonts w:hint="eastAsia"/>
        </w:rPr>
        <w:t>气体与血红蛋白的亲和力</w:t>
      </w:r>
    </w:p>
    <w:p w:rsidR="00000000" w:rsidRDefault="00480373">
      <w:pPr>
        <w:spacing w:line="400" w:lineRule="exact"/>
        <w:rPr>
          <w:rFonts w:hint="eastAsia"/>
        </w:rPr>
      </w:pPr>
      <w:r>
        <w:rPr>
          <w:rFonts w:hint="eastAsia"/>
        </w:rPr>
        <w:t xml:space="preserve">     C </w:t>
      </w:r>
      <w:r>
        <w:rPr>
          <w:rFonts w:hint="eastAsia"/>
        </w:rPr>
        <w:t>气体分子质量的大小</w:t>
      </w:r>
      <w:r>
        <w:rPr>
          <w:rFonts w:hint="eastAsia"/>
        </w:rPr>
        <w:t xml:space="preserve">            D </w:t>
      </w:r>
      <w:r>
        <w:rPr>
          <w:rFonts w:hint="eastAsia"/>
        </w:rPr>
        <w:t>呼吸膜对气体的通透性</w:t>
      </w:r>
    </w:p>
    <w:p w:rsidR="00000000" w:rsidRDefault="00480373">
      <w:pPr>
        <w:spacing w:line="400" w:lineRule="exact"/>
        <w:rPr>
          <w:rFonts w:hint="eastAsia"/>
        </w:rPr>
      </w:pPr>
      <w:r>
        <w:rPr>
          <w:rFonts w:hint="eastAsia"/>
        </w:rPr>
        <w:t xml:space="preserve">46. </w:t>
      </w:r>
      <w:r>
        <w:rPr>
          <w:rFonts w:hint="eastAsia"/>
        </w:rPr>
        <w:t>实验中将家兔双侧迷走神经剪断</w:t>
      </w:r>
      <w:r>
        <w:rPr>
          <w:rFonts w:hint="eastAsia"/>
        </w:rPr>
        <w:t>,</w:t>
      </w:r>
      <w:r>
        <w:rPr>
          <w:rFonts w:hint="eastAsia"/>
        </w:rPr>
        <w:t>呼吸发生的变化是</w:t>
      </w:r>
      <w:r>
        <w:rPr>
          <w:rFonts w:hint="eastAsia"/>
        </w:rPr>
        <w:t>: (   )</w:t>
      </w:r>
    </w:p>
    <w:p w:rsidR="00000000" w:rsidRDefault="00480373">
      <w:pPr>
        <w:spacing w:line="400" w:lineRule="exact"/>
        <w:rPr>
          <w:rFonts w:hint="eastAsia"/>
        </w:rPr>
      </w:pPr>
      <w:r>
        <w:rPr>
          <w:rFonts w:hint="eastAsia"/>
        </w:rPr>
        <w:t xml:space="preserve">     A </w:t>
      </w:r>
      <w:r>
        <w:rPr>
          <w:rFonts w:hint="eastAsia"/>
        </w:rPr>
        <w:t>变快、变深</w:t>
      </w:r>
      <w:r>
        <w:rPr>
          <w:rFonts w:hint="eastAsia"/>
        </w:rPr>
        <w:t xml:space="preserve">      B </w:t>
      </w:r>
      <w:r>
        <w:rPr>
          <w:rFonts w:hint="eastAsia"/>
        </w:rPr>
        <w:t>变快、变浅</w:t>
      </w:r>
      <w:r>
        <w:rPr>
          <w:rFonts w:hint="eastAsia"/>
        </w:rPr>
        <w:t xml:space="preserve">     C </w:t>
      </w:r>
      <w:r>
        <w:rPr>
          <w:rFonts w:hint="eastAsia"/>
        </w:rPr>
        <w:t>变慢、变深</w:t>
      </w:r>
      <w:r>
        <w:rPr>
          <w:rFonts w:hint="eastAsia"/>
        </w:rPr>
        <w:t xml:space="preserve">     D </w:t>
      </w:r>
      <w:r>
        <w:rPr>
          <w:rFonts w:hint="eastAsia"/>
        </w:rPr>
        <w:t>变慢、变浅</w:t>
      </w:r>
    </w:p>
    <w:p w:rsidR="00000000" w:rsidRDefault="00480373">
      <w:pPr>
        <w:spacing w:line="400" w:lineRule="exact"/>
        <w:rPr>
          <w:rFonts w:hint="eastAsia"/>
        </w:rPr>
      </w:pPr>
      <w:r>
        <w:rPr>
          <w:rFonts w:hint="eastAsia"/>
        </w:rPr>
        <w:t>47</w:t>
      </w:r>
      <w:r>
        <w:rPr>
          <w:rFonts w:hint="eastAsia"/>
        </w:rPr>
        <w:t>．平静呼吸时，在哪一时相肺内压低于外界大气压：（</w:t>
      </w:r>
      <w:r>
        <w:rPr>
          <w:rFonts w:hint="eastAsia"/>
        </w:rPr>
        <w:t xml:space="preserve">   </w:t>
      </w:r>
      <w:r>
        <w:rPr>
          <w:rFonts w:hint="eastAsia"/>
        </w:rPr>
        <w:t>）</w:t>
      </w:r>
    </w:p>
    <w:p w:rsidR="00000000" w:rsidRDefault="00480373">
      <w:pPr>
        <w:spacing w:line="400" w:lineRule="exact"/>
        <w:rPr>
          <w:rFonts w:hint="eastAsia"/>
          <w:color w:val="FF0000"/>
        </w:rPr>
      </w:pPr>
      <w:r>
        <w:rPr>
          <w:rFonts w:hint="eastAsia"/>
        </w:rPr>
        <w:t xml:space="preserve">     A </w:t>
      </w:r>
      <w:r>
        <w:rPr>
          <w:rFonts w:hint="eastAsia"/>
        </w:rPr>
        <w:t>呼气初</w:t>
      </w:r>
      <w:r>
        <w:rPr>
          <w:rFonts w:hint="eastAsia"/>
        </w:rPr>
        <w:t xml:space="preserve">          B </w:t>
      </w:r>
      <w:r>
        <w:rPr>
          <w:rFonts w:hint="eastAsia"/>
        </w:rPr>
        <w:t>吸气末</w:t>
      </w:r>
      <w:r>
        <w:rPr>
          <w:rFonts w:hint="eastAsia"/>
        </w:rPr>
        <w:t xml:space="preserve">          C </w:t>
      </w:r>
      <w:r>
        <w:rPr>
          <w:rFonts w:hint="eastAsia"/>
        </w:rPr>
        <w:t>吸气初</w:t>
      </w:r>
      <w:r>
        <w:rPr>
          <w:rFonts w:hint="eastAsia"/>
        </w:rPr>
        <w:t xml:space="preserve">        D </w:t>
      </w:r>
      <w:r>
        <w:rPr>
          <w:rFonts w:hint="eastAsia"/>
        </w:rPr>
        <w:t>呼气末</w:t>
      </w:r>
    </w:p>
    <w:p w:rsidR="00000000" w:rsidRDefault="00480373">
      <w:pPr>
        <w:spacing w:line="400" w:lineRule="exact"/>
        <w:rPr>
          <w:rFonts w:hint="eastAsia"/>
        </w:rPr>
      </w:pPr>
      <w:r>
        <w:rPr>
          <w:rFonts w:hint="eastAsia"/>
        </w:rPr>
        <w:t>48</w:t>
      </w:r>
      <w:r>
        <w:rPr>
          <w:rFonts w:hint="eastAsia"/>
        </w:rPr>
        <w:t>．血液中</w:t>
      </w:r>
      <w:r>
        <w:rPr>
          <w:rFonts w:hint="eastAsia"/>
        </w:rPr>
        <w:t>CO2</w:t>
      </w:r>
      <w:r>
        <w:rPr>
          <w:rFonts w:hint="eastAsia"/>
        </w:rPr>
        <w:t>升高，最主要的是通过刺</w:t>
      </w:r>
      <w:r>
        <w:rPr>
          <w:rFonts w:hint="eastAsia"/>
        </w:rPr>
        <w:t>激什么影响呼吸？</w:t>
      </w:r>
      <w:r>
        <w:rPr>
          <w:rFonts w:hint="eastAsia"/>
        </w:rPr>
        <w:t xml:space="preserve"> </w:t>
      </w:r>
      <w:r>
        <w:rPr>
          <w:rFonts w:hint="eastAsia"/>
        </w:rPr>
        <w:t>（</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颈动脉体和主动脉体感受器</w:t>
      </w:r>
      <w:r>
        <w:rPr>
          <w:rFonts w:hint="eastAsia"/>
        </w:rPr>
        <w:t xml:space="preserve">        B </w:t>
      </w:r>
      <w:r>
        <w:rPr>
          <w:rFonts w:hint="eastAsia"/>
        </w:rPr>
        <w:t>颈动脉窦和主动脉弓感受器</w:t>
      </w:r>
    </w:p>
    <w:p w:rsidR="00000000" w:rsidRDefault="00480373">
      <w:pPr>
        <w:spacing w:line="400" w:lineRule="exact"/>
        <w:rPr>
          <w:rFonts w:hint="eastAsia"/>
        </w:rPr>
      </w:pPr>
      <w:r>
        <w:rPr>
          <w:rFonts w:hint="eastAsia"/>
        </w:rPr>
        <w:t xml:space="preserve">     C </w:t>
      </w:r>
      <w:r>
        <w:rPr>
          <w:rFonts w:hint="eastAsia"/>
        </w:rPr>
        <w:t>肺部感受器</w:t>
      </w:r>
      <w:r>
        <w:rPr>
          <w:rFonts w:hint="eastAsia"/>
        </w:rPr>
        <w:t xml:space="preserve">                      D </w:t>
      </w:r>
      <w:r>
        <w:rPr>
          <w:rFonts w:hint="eastAsia"/>
        </w:rPr>
        <w:t>中枢化学感受器</w:t>
      </w:r>
    </w:p>
    <w:p w:rsidR="00000000" w:rsidRDefault="00480373">
      <w:pPr>
        <w:spacing w:line="400" w:lineRule="exact"/>
        <w:rPr>
          <w:rFonts w:hint="eastAsia"/>
        </w:rPr>
      </w:pPr>
      <w:r>
        <w:rPr>
          <w:rFonts w:hint="eastAsia"/>
        </w:rPr>
        <w:t>49</w:t>
      </w:r>
      <w:r>
        <w:rPr>
          <w:rFonts w:hint="eastAsia"/>
        </w:rPr>
        <w:t>．胸廓的弹性回缩力最大时出现在：</w:t>
      </w:r>
      <w:r>
        <w:rPr>
          <w:rFonts w:hint="eastAsia"/>
        </w:rPr>
        <w:t xml:space="preserve"> </w:t>
      </w:r>
      <w:r>
        <w:rPr>
          <w:rFonts w:hint="eastAsia"/>
        </w:rPr>
        <w:t>（</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胸廓处于自然位置时</w:t>
      </w:r>
      <w:r>
        <w:rPr>
          <w:rFonts w:hint="eastAsia"/>
        </w:rPr>
        <w:t xml:space="preserve">               B </w:t>
      </w:r>
      <w:r>
        <w:rPr>
          <w:rFonts w:hint="eastAsia"/>
        </w:rPr>
        <w:t>平静呼气末</w:t>
      </w:r>
    </w:p>
    <w:p w:rsidR="00000000" w:rsidRDefault="00480373">
      <w:pPr>
        <w:spacing w:line="400" w:lineRule="exact"/>
        <w:rPr>
          <w:rFonts w:hint="eastAsia"/>
        </w:rPr>
      </w:pPr>
      <w:r>
        <w:rPr>
          <w:rFonts w:hint="eastAsia"/>
        </w:rPr>
        <w:t xml:space="preserve">     C </w:t>
      </w:r>
      <w:r>
        <w:rPr>
          <w:rFonts w:hint="eastAsia"/>
        </w:rPr>
        <w:t>深吸气末</w:t>
      </w:r>
      <w:r>
        <w:rPr>
          <w:rFonts w:hint="eastAsia"/>
        </w:rPr>
        <w:t xml:space="preserve">                         D </w:t>
      </w:r>
      <w:r>
        <w:rPr>
          <w:rFonts w:hint="eastAsia"/>
        </w:rPr>
        <w:t>平静吸气末</w:t>
      </w:r>
    </w:p>
    <w:p w:rsidR="00000000" w:rsidRDefault="00480373">
      <w:pPr>
        <w:spacing w:line="400" w:lineRule="exact"/>
        <w:rPr>
          <w:rFonts w:hint="eastAsia"/>
        </w:rPr>
      </w:pPr>
      <w:r>
        <w:rPr>
          <w:rFonts w:hint="eastAsia"/>
        </w:rPr>
        <w:t>50</w:t>
      </w:r>
      <w:r>
        <w:rPr>
          <w:rFonts w:hint="eastAsia"/>
        </w:rPr>
        <w:t>．内呼吸是指：（</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肺泡与肺毛细血管血液之间的气体交换</w:t>
      </w:r>
    </w:p>
    <w:p w:rsidR="00000000" w:rsidRDefault="00480373">
      <w:pPr>
        <w:spacing w:line="400" w:lineRule="exact"/>
        <w:rPr>
          <w:rFonts w:hint="eastAsia"/>
        </w:rPr>
      </w:pPr>
      <w:r>
        <w:rPr>
          <w:rFonts w:hint="eastAsia"/>
        </w:rPr>
        <w:t xml:space="preserve">     B </w:t>
      </w:r>
      <w:r>
        <w:rPr>
          <w:rFonts w:hint="eastAsia"/>
        </w:rPr>
        <w:t>组织细胞与毛细血管血液之间的气体交换</w:t>
      </w:r>
    </w:p>
    <w:p w:rsidR="00000000" w:rsidRDefault="00480373">
      <w:pPr>
        <w:spacing w:line="400" w:lineRule="exact"/>
        <w:rPr>
          <w:rFonts w:hint="eastAsia"/>
        </w:rPr>
      </w:pPr>
      <w:r>
        <w:rPr>
          <w:rFonts w:hint="eastAsia"/>
        </w:rPr>
        <w:t xml:space="preserve">     C </w:t>
      </w:r>
      <w:r>
        <w:rPr>
          <w:rFonts w:hint="eastAsia"/>
        </w:rPr>
        <w:t>气体在血液中运输</w:t>
      </w:r>
    </w:p>
    <w:p w:rsidR="00000000" w:rsidRDefault="00480373">
      <w:pPr>
        <w:spacing w:line="400" w:lineRule="exact"/>
        <w:rPr>
          <w:rFonts w:hint="eastAsia"/>
        </w:rPr>
      </w:pPr>
      <w:r>
        <w:rPr>
          <w:rFonts w:hint="eastAsia"/>
        </w:rPr>
        <w:t xml:space="preserve">     D </w:t>
      </w:r>
      <w:r>
        <w:rPr>
          <w:rFonts w:hint="eastAsia"/>
        </w:rPr>
        <w:t>肺换气以后的呼吸环节</w:t>
      </w:r>
    </w:p>
    <w:p w:rsidR="00000000" w:rsidRDefault="00480373">
      <w:pPr>
        <w:spacing w:line="400" w:lineRule="exact"/>
        <w:rPr>
          <w:rFonts w:hint="eastAsia"/>
        </w:rPr>
      </w:pPr>
      <w:r>
        <w:rPr>
          <w:rFonts w:hint="eastAsia"/>
        </w:rPr>
        <w:t>四、判断题</w:t>
      </w:r>
    </w:p>
    <w:p w:rsidR="00000000" w:rsidRDefault="00480373">
      <w:pPr>
        <w:spacing w:line="400" w:lineRule="exact"/>
        <w:rPr>
          <w:rFonts w:hint="eastAsia"/>
        </w:rPr>
      </w:pPr>
      <w:r>
        <w:rPr>
          <w:rFonts w:hint="eastAsia"/>
        </w:rPr>
        <w:t>1</w:t>
      </w:r>
      <w:r>
        <w:rPr>
          <w:rFonts w:hint="eastAsia"/>
        </w:rPr>
        <w:t>．切断兔的双侧迷走神经后，其呼吸变慢变浅。（</w:t>
      </w:r>
      <w:r>
        <w:rPr>
          <w:rFonts w:hint="eastAsia"/>
        </w:rPr>
        <w:t xml:space="preserve">      </w:t>
      </w:r>
      <w:r>
        <w:rPr>
          <w:rFonts w:hint="eastAsia"/>
        </w:rPr>
        <w:t>）</w:t>
      </w:r>
    </w:p>
    <w:p w:rsidR="00000000" w:rsidRDefault="00480373">
      <w:pPr>
        <w:spacing w:line="400" w:lineRule="exact"/>
        <w:rPr>
          <w:rFonts w:hint="eastAsia"/>
        </w:rPr>
      </w:pPr>
      <w:r>
        <w:rPr>
          <w:rFonts w:hint="eastAsia"/>
        </w:rPr>
        <w:t>2</w:t>
      </w:r>
      <w:r>
        <w:rPr>
          <w:rFonts w:hint="eastAsia"/>
        </w:rPr>
        <w:t>．肺牵张反射的作用是抑制吸气中枢。（</w:t>
      </w:r>
      <w:r>
        <w:rPr>
          <w:rFonts w:hint="eastAsia"/>
        </w:rPr>
        <w:t xml:space="preserve">      </w:t>
      </w:r>
      <w:r>
        <w:rPr>
          <w:rFonts w:hint="eastAsia"/>
        </w:rPr>
        <w:t>）</w:t>
      </w:r>
    </w:p>
    <w:p w:rsidR="00000000" w:rsidRDefault="00480373">
      <w:pPr>
        <w:spacing w:line="400" w:lineRule="exact"/>
        <w:rPr>
          <w:rFonts w:hint="eastAsia"/>
        </w:rPr>
      </w:pPr>
      <w:r>
        <w:rPr>
          <w:rFonts w:hint="eastAsia"/>
        </w:rPr>
        <w:t>3</w:t>
      </w:r>
      <w:r>
        <w:rPr>
          <w:rFonts w:hint="eastAsia"/>
        </w:rPr>
        <w:t>．控制呼吸的基本中枢位于脊髓。（</w:t>
      </w:r>
      <w:r>
        <w:rPr>
          <w:rFonts w:hint="eastAsia"/>
        </w:rPr>
        <w:t xml:space="preserve">     </w:t>
      </w:r>
      <w:r>
        <w:rPr>
          <w:rFonts w:hint="eastAsia"/>
        </w:rPr>
        <w:t>）</w:t>
      </w:r>
    </w:p>
    <w:p w:rsidR="00000000" w:rsidRDefault="00480373">
      <w:pPr>
        <w:spacing w:line="400" w:lineRule="exact"/>
        <w:rPr>
          <w:rFonts w:hint="eastAsia"/>
        </w:rPr>
      </w:pPr>
      <w:r>
        <w:rPr>
          <w:rFonts w:hint="eastAsia"/>
        </w:rPr>
        <w:t>4</w:t>
      </w:r>
      <w:r>
        <w:rPr>
          <w:rFonts w:hint="eastAsia"/>
        </w:rPr>
        <w:t>．肺泡表面张力可因表面活性物质的作用而减少。（</w:t>
      </w:r>
      <w:r>
        <w:rPr>
          <w:rFonts w:hint="eastAsia"/>
        </w:rPr>
        <w:t xml:space="preserve">     </w:t>
      </w:r>
      <w:r>
        <w:rPr>
          <w:rFonts w:hint="eastAsia"/>
        </w:rPr>
        <w:t>）</w:t>
      </w:r>
    </w:p>
    <w:p w:rsidR="00000000" w:rsidRDefault="00480373">
      <w:pPr>
        <w:spacing w:line="400" w:lineRule="exact"/>
        <w:rPr>
          <w:rFonts w:hint="eastAsia"/>
        </w:rPr>
      </w:pPr>
      <w:r>
        <w:rPr>
          <w:rFonts w:hint="eastAsia"/>
        </w:rPr>
        <w:t>5</w:t>
      </w:r>
      <w:r>
        <w:rPr>
          <w:rFonts w:hint="eastAsia"/>
        </w:rPr>
        <w:t>．肺换气是指肺泡与血液之间的气体交换。（</w:t>
      </w:r>
      <w:r>
        <w:rPr>
          <w:rFonts w:hint="eastAsia"/>
        </w:rPr>
        <w:t xml:space="preserve">     </w:t>
      </w:r>
      <w:r>
        <w:rPr>
          <w:rFonts w:hint="eastAsia"/>
        </w:rPr>
        <w:t>）</w:t>
      </w:r>
    </w:p>
    <w:p w:rsidR="00000000" w:rsidRDefault="00480373">
      <w:pPr>
        <w:spacing w:line="400" w:lineRule="exact"/>
        <w:rPr>
          <w:rFonts w:hint="eastAsia"/>
        </w:rPr>
      </w:pPr>
      <w:r>
        <w:rPr>
          <w:rFonts w:hint="eastAsia"/>
        </w:rPr>
        <w:t>6</w:t>
      </w:r>
      <w:r>
        <w:rPr>
          <w:rFonts w:hint="eastAsia"/>
        </w:rPr>
        <w:t>．增加呼吸道的容积意味着解剖无效腔增大。（</w:t>
      </w:r>
      <w:r>
        <w:rPr>
          <w:rFonts w:hint="eastAsia"/>
        </w:rPr>
        <w:t xml:space="preserve">     </w:t>
      </w:r>
      <w:r>
        <w:rPr>
          <w:rFonts w:hint="eastAsia"/>
        </w:rPr>
        <w:t>）</w:t>
      </w:r>
    </w:p>
    <w:p w:rsidR="00000000" w:rsidRDefault="00480373">
      <w:pPr>
        <w:spacing w:line="400" w:lineRule="exact"/>
        <w:rPr>
          <w:rFonts w:hint="eastAsia"/>
        </w:rPr>
      </w:pPr>
      <w:r>
        <w:rPr>
          <w:rFonts w:hint="eastAsia"/>
        </w:rPr>
        <w:t>7</w:t>
      </w:r>
      <w:r>
        <w:rPr>
          <w:rFonts w:hint="eastAsia"/>
        </w:rPr>
        <w:t>．血红蛋白的氧容量是指血浆中溶解的氧的毫升数。（</w:t>
      </w:r>
      <w:r>
        <w:rPr>
          <w:rFonts w:hint="eastAsia"/>
        </w:rPr>
        <w:t xml:space="preserve">  </w:t>
      </w:r>
      <w:r>
        <w:rPr>
          <w:rFonts w:hint="eastAsia"/>
        </w:rPr>
        <w:t xml:space="preserve">   </w:t>
      </w:r>
      <w:r>
        <w:rPr>
          <w:rFonts w:hint="eastAsia"/>
        </w:rPr>
        <w:t>）</w:t>
      </w:r>
    </w:p>
    <w:p w:rsidR="00000000" w:rsidRDefault="00480373">
      <w:pPr>
        <w:spacing w:line="400" w:lineRule="exact"/>
        <w:rPr>
          <w:rFonts w:hint="eastAsia"/>
        </w:rPr>
      </w:pPr>
      <w:r>
        <w:rPr>
          <w:rFonts w:hint="eastAsia"/>
        </w:rPr>
        <w:t>8</w:t>
      </w:r>
      <w:r>
        <w:rPr>
          <w:rFonts w:hint="eastAsia"/>
        </w:rPr>
        <w:t>．平静吸气时膈肌收缩，肋间外肌舒张。（</w:t>
      </w:r>
      <w:r>
        <w:rPr>
          <w:rFonts w:hint="eastAsia"/>
        </w:rPr>
        <w:t xml:space="preserve">     </w:t>
      </w:r>
      <w:r>
        <w:rPr>
          <w:rFonts w:hint="eastAsia"/>
        </w:rPr>
        <w:t>）</w:t>
      </w:r>
    </w:p>
    <w:p w:rsidR="00000000" w:rsidRDefault="00480373">
      <w:pPr>
        <w:spacing w:line="400" w:lineRule="exact"/>
        <w:rPr>
          <w:rFonts w:hint="eastAsia"/>
        </w:rPr>
      </w:pPr>
      <w:r>
        <w:rPr>
          <w:rFonts w:hint="eastAsia"/>
        </w:rPr>
        <w:t>9</w:t>
      </w:r>
      <w:r>
        <w:rPr>
          <w:rFonts w:hint="eastAsia"/>
        </w:rPr>
        <w:t>．颈动脉体和主动脉体是调节呼吸的重要的外周化学感受器。（</w:t>
      </w:r>
      <w:r>
        <w:rPr>
          <w:rFonts w:hint="eastAsia"/>
        </w:rPr>
        <w:t xml:space="preserve">     </w:t>
      </w:r>
      <w:r>
        <w:rPr>
          <w:rFonts w:hint="eastAsia"/>
        </w:rPr>
        <w:t>）</w:t>
      </w:r>
    </w:p>
    <w:p w:rsidR="00000000" w:rsidRDefault="00480373">
      <w:pPr>
        <w:spacing w:line="400" w:lineRule="exact"/>
        <w:rPr>
          <w:rFonts w:hint="eastAsia"/>
        </w:rPr>
      </w:pPr>
      <w:r>
        <w:rPr>
          <w:rFonts w:hint="eastAsia"/>
        </w:rPr>
        <w:t>10</w:t>
      </w:r>
      <w:r>
        <w:rPr>
          <w:rFonts w:hint="eastAsia"/>
        </w:rPr>
        <w:t>．</w:t>
      </w:r>
      <w:r>
        <w:rPr>
          <w:rFonts w:hint="eastAsia"/>
        </w:rPr>
        <w:t>CO2</w:t>
      </w:r>
      <w:r>
        <w:rPr>
          <w:rFonts w:hint="eastAsia"/>
        </w:rPr>
        <w:t>对呼吸的刺激作用主要通过外周化学感受器。（</w:t>
      </w:r>
      <w:r>
        <w:rPr>
          <w:rFonts w:hint="eastAsia"/>
        </w:rPr>
        <w:t xml:space="preserve">     </w:t>
      </w:r>
      <w:r>
        <w:rPr>
          <w:rFonts w:hint="eastAsia"/>
        </w:rPr>
        <w:t>）</w:t>
      </w:r>
    </w:p>
    <w:p w:rsidR="00000000" w:rsidRDefault="00480373">
      <w:pPr>
        <w:spacing w:line="400" w:lineRule="exact"/>
        <w:rPr>
          <w:rFonts w:hint="eastAsia"/>
        </w:rPr>
      </w:pPr>
      <w:r>
        <w:rPr>
          <w:rFonts w:hint="eastAsia"/>
        </w:rPr>
        <w:t>11</w:t>
      </w:r>
      <w:r>
        <w:rPr>
          <w:rFonts w:hint="eastAsia"/>
        </w:rPr>
        <w:t>．肺总量是反映肺的通气功能最好的指标。（</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12. </w:t>
      </w:r>
      <w:r>
        <w:rPr>
          <w:rFonts w:hint="eastAsia"/>
        </w:rPr>
        <w:t>肺换气指的是外界大气与肺泡毛细血管血液之间的气体交换。（</w:t>
      </w:r>
      <w:r>
        <w:rPr>
          <w:rFonts w:hint="eastAsia"/>
        </w:rPr>
        <w:t xml:space="preserve">   </w:t>
      </w:r>
      <w:r>
        <w:rPr>
          <w:rFonts w:hint="eastAsia"/>
        </w:rPr>
        <w:t>）</w:t>
      </w:r>
    </w:p>
    <w:p w:rsidR="00000000" w:rsidRDefault="00480373">
      <w:pPr>
        <w:spacing w:line="400" w:lineRule="exact"/>
        <w:rPr>
          <w:rFonts w:hint="eastAsia"/>
        </w:rPr>
      </w:pPr>
      <w:r>
        <w:rPr>
          <w:rFonts w:hint="eastAsia"/>
        </w:rPr>
        <w:t>13</w:t>
      </w:r>
      <w:r>
        <w:rPr>
          <w:rFonts w:hint="eastAsia"/>
        </w:rPr>
        <w:t>．肺的功能余气量是指平静呼气末肺内未被呼出的气量。它等于补呼气量减去潮气量。（</w:t>
      </w:r>
      <w:r>
        <w:rPr>
          <w:rFonts w:hint="eastAsia"/>
        </w:rPr>
        <w:t xml:space="preserve">   </w:t>
      </w:r>
      <w:r>
        <w:rPr>
          <w:rFonts w:hint="eastAsia"/>
        </w:rPr>
        <w:t>）</w:t>
      </w:r>
    </w:p>
    <w:p w:rsidR="00000000" w:rsidRDefault="00480373">
      <w:pPr>
        <w:spacing w:line="400" w:lineRule="exact"/>
        <w:rPr>
          <w:rFonts w:hint="eastAsia"/>
        </w:rPr>
      </w:pPr>
      <w:r>
        <w:rPr>
          <w:rFonts w:hint="eastAsia"/>
        </w:rPr>
        <w:t>14</w:t>
      </w:r>
      <w:r>
        <w:rPr>
          <w:rFonts w:hint="eastAsia"/>
        </w:rPr>
        <w:t>．由于</w:t>
      </w:r>
      <w:r>
        <w:rPr>
          <w:rFonts w:hint="eastAsia"/>
        </w:rPr>
        <w:t>O</w:t>
      </w:r>
      <w:r>
        <w:rPr>
          <w:rFonts w:hint="eastAsia"/>
          <w:vertAlign w:val="subscript"/>
        </w:rPr>
        <w:t>2</w:t>
      </w:r>
      <w:r>
        <w:rPr>
          <w:rFonts w:hint="eastAsia"/>
        </w:rPr>
        <w:t>和</w:t>
      </w:r>
      <w:r>
        <w:rPr>
          <w:rFonts w:hint="eastAsia"/>
        </w:rPr>
        <w:t>CO</w:t>
      </w:r>
      <w:r>
        <w:rPr>
          <w:rFonts w:hint="eastAsia"/>
          <w:vertAlign w:val="subscript"/>
        </w:rPr>
        <w:t>2</w:t>
      </w:r>
      <w:r>
        <w:rPr>
          <w:rFonts w:hint="eastAsia"/>
        </w:rPr>
        <w:t>在血液中都可以与血红蛋白结合运输，因此二者存在着竞争性抑制现</w:t>
      </w:r>
      <w:r>
        <w:rPr>
          <w:rFonts w:hint="eastAsia"/>
        </w:rPr>
        <w:t>象。（</w:t>
      </w:r>
      <w:r>
        <w:rPr>
          <w:rFonts w:hint="eastAsia"/>
        </w:rPr>
        <w:t xml:space="preserve">   </w:t>
      </w:r>
      <w:r>
        <w:rPr>
          <w:rFonts w:hint="eastAsia"/>
        </w:rPr>
        <w:t>）</w:t>
      </w:r>
    </w:p>
    <w:p w:rsidR="00000000" w:rsidRDefault="00480373">
      <w:pPr>
        <w:spacing w:line="400" w:lineRule="exact"/>
        <w:rPr>
          <w:rFonts w:hint="eastAsia"/>
        </w:rPr>
      </w:pPr>
      <w:r>
        <w:rPr>
          <w:rFonts w:hint="eastAsia"/>
        </w:rPr>
        <w:t>15</w:t>
      </w:r>
      <w:r>
        <w:rPr>
          <w:rFonts w:hint="eastAsia"/>
        </w:rPr>
        <w:t>．肺的顺应性越大，说明肺的弹性阻力越小。（</w:t>
      </w:r>
      <w:r>
        <w:rPr>
          <w:rFonts w:hint="eastAsia"/>
        </w:rPr>
        <w:t xml:space="preserve">   </w:t>
      </w:r>
      <w:r>
        <w:rPr>
          <w:rFonts w:hint="eastAsia"/>
        </w:rPr>
        <w:t>）</w:t>
      </w:r>
    </w:p>
    <w:p w:rsidR="00000000" w:rsidRDefault="00480373">
      <w:pPr>
        <w:spacing w:line="400" w:lineRule="exact"/>
        <w:rPr>
          <w:rFonts w:hint="eastAsia"/>
        </w:rPr>
      </w:pPr>
      <w:r>
        <w:rPr>
          <w:rFonts w:hint="eastAsia"/>
        </w:rPr>
        <w:t>16</w:t>
      </w:r>
      <w:r>
        <w:rPr>
          <w:rFonts w:hint="eastAsia"/>
        </w:rPr>
        <w:t>．缺氧刺激对于呼吸中枢产生的直接作用是抑制。（</w:t>
      </w:r>
      <w:r>
        <w:rPr>
          <w:rFonts w:hint="eastAsia"/>
        </w:rPr>
        <w:t xml:space="preserve">   </w:t>
      </w:r>
      <w:r>
        <w:rPr>
          <w:rFonts w:hint="eastAsia"/>
        </w:rPr>
        <w:t>）</w:t>
      </w:r>
    </w:p>
    <w:p w:rsidR="00000000" w:rsidRDefault="00480373">
      <w:pPr>
        <w:spacing w:line="400" w:lineRule="exact"/>
        <w:rPr>
          <w:rFonts w:hint="eastAsia"/>
        </w:rPr>
      </w:pPr>
      <w:r>
        <w:rPr>
          <w:rFonts w:hint="eastAsia"/>
        </w:rPr>
        <w:t>17</w:t>
      </w:r>
      <w:r>
        <w:rPr>
          <w:rFonts w:hint="eastAsia"/>
        </w:rPr>
        <w:t>．肺的总容量等于肺活量与功能余气量两者之和。（</w:t>
      </w:r>
      <w:r>
        <w:rPr>
          <w:rFonts w:hint="eastAsia"/>
        </w:rPr>
        <w:t xml:space="preserve">   </w:t>
      </w:r>
      <w:r>
        <w:rPr>
          <w:rFonts w:hint="eastAsia"/>
        </w:rPr>
        <w:t>）</w:t>
      </w:r>
    </w:p>
    <w:p w:rsidR="00000000" w:rsidRDefault="00480373">
      <w:pPr>
        <w:spacing w:line="400" w:lineRule="exact"/>
        <w:rPr>
          <w:rFonts w:hint="eastAsia"/>
        </w:rPr>
      </w:pPr>
      <w:r>
        <w:rPr>
          <w:rFonts w:hint="eastAsia"/>
        </w:rPr>
        <w:t>18</w:t>
      </w:r>
      <w:r>
        <w:rPr>
          <w:rFonts w:hint="eastAsia"/>
        </w:rPr>
        <w:t>．机体缺氧可以使呼吸中枢神经元的兴奋性增高，因此使呼吸运动增强。（</w:t>
      </w:r>
      <w:r>
        <w:rPr>
          <w:rFonts w:hint="eastAsia"/>
        </w:rPr>
        <w:t xml:space="preserve">  </w:t>
      </w:r>
      <w:r>
        <w:rPr>
          <w:rFonts w:hint="eastAsia"/>
        </w:rPr>
        <w:t>）</w:t>
      </w:r>
    </w:p>
    <w:p w:rsidR="00000000" w:rsidRDefault="00480373">
      <w:pPr>
        <w:spacing w:line="400" w:lineRule="exact"/>
        <w:rPr>
          <w:rFonts w:hint="eastAsia"/>
        </w:rPr>
      </w:pPr>
      <w:r>
        <w:rPr>
          <w:rFonts w:hint="eastAsia"/>
        </w:rPr>
        <w:t>19</w:t>
      </w:r>
      <w:r>
        <w:rPr>
          <w:rFonts w:hint="eastAsia"/>
        </w:rPr>
        <w:t>．吸气时，肺内压降低，胸膜腔内负压增大。（</w:t>
      </w:r>
      <w:r>
        <w:rPr>
          <w:rFonts w:hint="eastAsia"/>
        </w:rPr>
        <w:t xml:space="preserve">   </w:t>
      </w:r>
      <w:r>
        <w:rPr>
          <w:rFonts w:hint="eastAsia"/>
        </w:rPr>
        <w:t>）</w:t>
      </w:r>
    </w:p>
    <w:p w:rsidR="00000000" w:rsidRDefault="00480373">
      <w:pPr>
        <w:spacing w:line="400" w:lineRule="exact"/>
        <w:rPr>
          <w:rFonts w:hint="eastAsia"/>
        </w:rPr>
      </w:pPr>
      <w:r>
        <w:rPr>
          <w:rFonts w:hint="eastAsia"/>
        </w:rPr>
        <w:t>20</w:t>
      </w:r>
      <w:r>
        <w:rPr>
          <w:rFonts w:hint="eastAsia"/>
        </w:rPr>
        <w:t>．血液的氧容量越大，血液的氧饱和度就越高。（</w:t>
      </w:r>
      <w:r>
        <w:rPr>
          <w:rFonts w:hint="eastAsia"/>
        </w:rPr>
        <w:t xml:space="preserve">   </w:t>
      </w:r>
      <w:r>
        <w:rPr>
          <w:rFonts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1</w:t>
      </w:r>
      <w:r>
        <w:rPr>
          <w:rFonts w:hint="eastAsia"/>
        </w:rPr>
        <w:t>．呼吸过程中胸内压有何变化？</w:t>
      </w:r>
    </w:p>
    <w:p w:rsidR="00000000" w:rsidRDefault="00480373">
      <w:pPr>
        <w:spacing w:line="400" w:lineRule="exact"/>
        <w:rPr>
          <w:rFonts w:hint="eastAsia"/>
        </w:rPr>
      </w:pPr>
      <w:r>
        <w:rPr>
          <w:rFonts w:hint="eastAsia"/>
        </w:rPr>
        <w:t>2</w:t>
      </w:r>
      <w:r>
        <w:rPr>
          <w:rFonts w:hint="eastAsia"/>
        </w:rPr>
        <w:t>．胸腔内负压有何生理意义？</w:t>
      </w:r>
    </w:p>
    <w:p w:rsidR="00000000" w:rsidRDefault="00480373">
      <w:pPr>
        <w:spacing w:line="400" w:lineRule="exact"/>
        <w:rPr>
          <w:rFonts w:hint="eastAsia"/>
        </w:rPr>
      </w:pPr>
      <w:r>
        <w:rPr>
          <w:rFonts w:hint="eastAsia"/>
        </w:rPr>
        <w:t>3</w:t>
      </w:r>
      <w:r>
        <w:rPr>
          <w:rFonts w:hint="eastAsia"/>
        </w:rPr>
        <w:t>．肺泡表面活性物质有何生理功能？</w:t>
      </w:r>
    </w:p>
    <w:p w:rsidR="00000000" w:rsidRDefault="00480373">
      <w:pPr>
        <w:spacing w:line="400" w:lineRule="exact"/>
        <w:rPr>
          <w:rFonts w:hint="eastAsia"/>
        </w:rPr>
      </w:pPr>
      <w:r>
        <w:rPr>
          <w:rFonts w:ascii="宋体" w:hAnsi="宋体" w:hint="eastAsia"/>
        </w:rPr>
        <w:t xml:space="preserve">4  </w:t>
      </w:r>
      <w:r>
        <w:rPr>
          <w:rFonts w:ascii="宋体" w:hAnsi="宋体" w:hint="eastAsia"/>
        </w:rPr>
        <w:t>胸内负压是怎</w:t>
      </w:r>
      <w:r>
        <w:rPr>
          <w:rFonts w:ascii="宋体" w:hAnsi="宋体" w:hint="eastAsia"/>
        </w:rPr>
        <w:t>样形成的？有什么生理学意义？</w:t>
      </w:r>
    </w:p>
    <w:p w:rsidR="00000000" w:rsidRDefault="00480373">
      <w:pPr>
        <w:spacing w:line="400" w:lineRule="exact"/>
      </w:pPr>
      <w:r>
        <w:rPr>
          <w:rFonts w:hint="eastAsia"/>
        </w:rPr>
        <w:t>5  CO2</w:t>
      </w:r>
      <w:r>
        <w:rPr>
          <w:rFonts w:hint="eastAsia"/>
        </w:rPr>
        <w:t>调节呼吸活动是通过何种途径实施的？</w:t>
      </w:r>
      <w:r>
        <w:rPr>
          <w:rFonts w:hint="eastAsia"/>
        </w:rPr>
        <w:t xml:space="preserve"> </w:t>
      </w:r>
    </w:p>
    <w:p w:rsidR="00000000" w:rsidRDefault="00480373">
      <w:pPr>
        <w:spacing w:line="400" w:lineRule="exact"/>
      </w:pPr>
      <w:r>
        <w:rPr>
          <w:rFonts w:hint="eastAsia"/>
        </w:rPr>
        <w:t xml:space="preserve">6  </w:t>
      </w:r>
      <w:r>
        <w:rPr>
          <w:rFonts w:hint="eastAsia"/>
        </w:rPr>
        <w:t>简述血红蛋白和氧结合的特点？</w:t>
      </w:r>
      <w:r>
        <w:rPr>
          <w:rFonts w:hint="eastAsia"/>
        </w:rPr>
        <w:t xml:space="preserve"> </w:t>
      </w:r>
    </w:p>
    <w:p w:rsidR="00000000" w:rsidRDefault="00480373">
      <w:pPr>
        <w:spacing w:line="400" w:lineRule="exact"/>
      </w:pPr>
      <w:r>
        <w:rPr>
          <w:rFonts w:hint="eastAsia"/>
        </w:rPr>
        <w:t xml:space="preserve">7  </w:t>
      </w:r>
      <w:r>
        <w:rPr>
          <w:rFonts w:hint="eastAsia"/>
        </w:rPr>
        <w:t>简述肺牵张反射的特点？</w:t>
      </w:r>
      <w:r>
        <w:rPr>
          <w:rFonts w:hint="eastAsia"/>
        </w:rPr>
        <w:t xml:space="preserve"> </w:t>
      </w:r>
    </w:p>
    <w:p w:rsidR="00000000" w:rsidRDefault="00480373">
      <w:pPr>
        <w:spacing w:line="400" w:lineRule="exact"/>
      </w:pPr>
      <w:r>
        <w:rPr>
          <w:rFonts w:hint="eastAsia"/>
        </w:rPr>
        <w:t xml:space="preserve">8  </w:t>
      </w:r>
      <w:r>
        <w:rPr>
          <w:rFonts w:hint="eastAsia"/>
        </w:rPr>
        <w:t>简述颈动脉化学感受器的生理特点？</w:t>
      </w:r>
      <w:r>
        <w:rPr>
          <w:rFonts w:hint="eastAsia"/>
        </w:rPr>
        <w:t xml:space="preserve"> </w:t>
      </w:r>
    </w:p>
    <w:p w:rsidR="00000000" w:rsidRDefault="00480373">
      <w:pPr>
        <w:spacing w:line="400" w:lineRule="exact"/>
      </w:pPr>
      <w:r>
        <w:rPr>
          <w:rFonts w:hint="eastAsia"/>
        </w:rPr>
        <w:t>9  CO2</w:t>
      </w:r>
      <w:r>
        <w:rPr>
          <w:rFonts w:hint="eastAsia"/>
        </w:rPr>
        <w:t>对呼吸运动的调节有何作用？</w:t>
      </w:r>
      <w:r>
        <w:rPr>
          <w:rFonts w:hint="eastAsia"/>
        </w:rPr>
        <w:t xml:space="preserve"> </w:t>
      </w:r>
    </w:p>
    <w:p w:rsidR="00000000" w:rsidRDefault="00480373">
      <w:pPr>
        <w:spacing w:line="400" w:lineRule="exact"/>
      </w:pPr>
      <w:r>
        <w:rPr>
          <w:rFonts w:hint="eastAsia"/>
        </w:rPr>
        <w:t xml:space="preserve">10 </w:t>
      </w:r>
      <w:r>
        <w:rPr>
          <w:rFonts w:hint="eastAsia"/>
        </w:rPr>
        <w:t>大脑皮质对呼吸运动可进行控制，表现是什么？</w:t>
      </w:r>
      <w:r>
        <w:rPr>
          <w:rFonts w:hint="eastAsia"/>
        </w:rPr>
        <w:t xml:space="preserve"> </w:t>
      </w:r>
    </w:p>
    <w:p w:rsidR="00000000" w:rsidRDefault="00480373">
      <w:pPr>
        <w:spacing w:line="400" w:lineRule="exact"/>
      </w:pPr>
      <w:r>
        <w:rPr>
          <w:rFonts w:hint="eastAsia"/>
        </w:rPr>
        <w:t xml:space="preserve">11 </w:t>
      </w:r>
      <w:r>
        <w:rPr>
          <w:rFonts w:hint="eastAsia"/>
        </w:rPr>
        <w:t>简述影响肺部气体交换的因素？</w:t>
      </w:r>
      <w:r>
        <w:rPr>
          <w:rFonts w:hint="eastAsia"/>
        </w:rPr>
        <w:t xml:space="preserve"> </w:t>
      </w:r>
    </w:p>
    <w:p w:rsidR="00000000" w:rsidRDefault="00480373">
      <w:pPr>
        <w:spacing w:line="400" w:lineRule="exact"/>
      </w:pPr>
      <w:r>
        <w:rPr>
          <w:rFonts w:hint="eastAsia"/>
        </w:rPr>
        <w:t xml:space="preserve">12  </w:t>
      </w:r>
      <w:r>
        <w:rPr>
          <w:rFonts w:hint="eastAsia"/>
        </w:rPr>
        <w:t>简述</w:t>
      </w:r>
      <w:r>
        <w:rPr>
          <w:rFonts w:hint="eastAsia"/>
        </w:rPr>
        <w:t>CO2</w:t>
      </w:r>
      <w:r>
        <w:rPr>
          <w:rFonts w:hint="eastAsia"/>
        </w:rPr>
        <w:t>在血液中的运输方式？</w:t>
      </w:r>
      <w:r>
        <w:rPr>
          <w:rFonts w:hint="eastAsia"/>
        </w:rPr>
        <w:t xml:space="preserve"> </w:t>
      </w:r>
    </w:p>
    <w:p w:rsidR="00000000" w:rsidRDefault="00480373">
      <w:pPr>
        <w:snapToGrid w:val="0"/>
        <w:spacing w:line="400" w:lineRule="exact"/>
        <w:rPr>
          <w:rFonts w:hint="eastAsia"/>
        </w:rPr>
      </w:pPr>
      <w:r>
        <w:rPr>
          <w:rFonts w:hint="eastAsia"/>
        </w:rPr>
        <w:t>六、论述题</w:t>
      </w:r>
    </w:p>
    <w:p w:rsidR="00000000" w:rsidRDefault="00480373">
      <w:pPr>
        <w:spacing w:line="400" w:lineRule="exact"/>
      </w:pPr>
      <w:r>
        <w:rPr>
          <w:rFonts w:hint="eastAsia"/>
        </w:rPr>
        <w:t xml:space="preserve">1 </w:t>
      </w:r>
      <w:r>
        <w:rPr>
          <w:rFonts w:hint="eastAsia"/>
        </w:rPr>
        <w:t>何谓肺泡表面活性物质？有何生理作用？</w:t>
      </w:r>
      <w:r>
        <w:rPr>
          <w:rFonts w:hint="eastAsia"/>
        </w:rPr>
        <w:t xml:space="preserve"> </w:t>
      </w:r>
    </w:p>
    <w:p w:rsidR="00000000" w:rsidRDefault="00480373">
      <w:pPr>
        <w:spacing w:line="400" w:lineRule="exact"/>
      </w:pPr>
      <w:r>
        <w:rPr>
          <w:rFonts w:hint="eastAsia"/>
        </w:rPr>
        <w:t xml:space="preserve">2 </w:t>
      </w:r>
      <w:r>
        <w:rPr>
          <w:rFonts w:hint="eastAsia"/>
        </w:rPr>
        <w:t>氧离曲线为什么是特有的“Ｓ</w:t>
      </w:r>
      <w:r>
        <w:rPr>
          <w:rFonts w:hint="eastAsia"/>
        </w:rPr>
        <w:t xml:space="preserve"> </w:t>
      </w:r>
      <w:r>
        <w:t>”</w:t>
      </w:r>
      <w:r>
        <w:rPr>
          <w:rFonts w:hint="eastAsia"/>
        </w:rPr>
        <w:t>形？在呼吸生理中有何重要意义？</w:t>
      </w:r>
      <w:r>
        <w:rPr>
          <w:rFonts w:hint="eastAsia"/>
        </w:rPr>
        <w:t xml:space="preserve"> </w:t>
      </w:r>
    </w:p>
    <w:p w:rsidR="00000000" w:rsidRDefault="00480373">
      <w:pPr>
        <w:spacing w:line="400" w:lineRule="exact"/>
      </w:pPr>
      <w:r>
        <w:rPr>
          <w:rFonts w:hint="eastAsia"/>
        </w:rPr>
        <w:t xml:space="preserve">3 </w:t>
      </w:r>
      <w:r>
        <w:rPr>
          <w:rFonts w:hint="eastAsia"/>
        </w:rPr>
        <w:t>试述缺</w:t>
      </w:r>
      <w:r>
        <w:rPr>
          <w:rFonts w:hint="eastAsia"/>
        </w:rPr>
        <w:t>O2</w:t>
      </w:r>
      <w:r>
        <w:rPr>
          <w:rFonts w:hint="eastAsia"/>
        </w:rPr>
        <w:t>和</w:t>
      </w:r>
      <w:r>
        <w:rPr>
          <w:rFonts w:hint="eastAsia"/>
        </w:rPr>
        <w:t>CO2</w:t>
      </w:r>
      <w:r>
        <w:rPr>
          <w:rFonts w:hint="eastAsia"/>
        </w:rPr>
        <w:t>增多时，</w:t>
      </w:r>
      <w:r>
        <w:rPr>
          <w:rFonts w:hint="eastAsia"/>
        </w:rPr>
        <w:t xml:space="preserve"> </w:t>
      </w:r>
      <w:r>
        <w:rPr>
          <w:rFonts w:hint="eastAsia"/>
        </w:rPr>
        <w:t>对呼吸影响的主要机制？</w:t>
      </w:r>
      <w:r>
        <w:rPr>
          <w:rFonts w:hint="eastAsia"/>
        </w:rPr>
        <w:t xml:space="preserve"> </w:t>
      </w:r>
    </w:p>
    <w:p w:rsidR="00000000" w:rsidRDefault="00480373">
      <w:pPr>
        <w:spacing w:line="400" w:lineRule="exact"/>
      </w:pPr>
      <w:r>
        <w:rPr>
          <w:rFonts w:hint="eastAsia"/>
        </w:rPr>
        <w:t xml:space="preserve">4 </w:t>
      </w:r>
      <w:r>
        <w:rPr>
          <w:rFonts w:hint="eastAsia"/>
        </w:rPr>
        <w:t>何谓呼吸式？有几种类型？有何生理意义？</w:t>
      </w:r>
      <w:r>
        <w:rPr>
          <w:rFonts w:hint="eastAsia"/>
        </w:rPr>
        <w:t xml:space="preserve"> </w:t>
      </w:r>
    </w:p>
    <w:p w:rsidR="00000000" w:rsidRDefault="00480373">
      <w:pPr>
        <w:spacing w:line="400" w:lineRule="exact"/>
        <w:rPr>
          <w:rFonts w:hint="eastAsia"/>
        </w:rPr>
      </w:pPr>
      <w:r>
        <w:rPr>
          <w:rFonts w:hint="eastAsia"/>
        </w:rPr>
        <w:t xml:space="preserve">5 </w:t>
      </w:r>
      <w:r>
        <w:rPr>
          <w:rFonts w:hint="eastAsia"/>
        </w:rPr>
        <w:t>由休闲状态转为役用状态的牲畜，其呼吸将发生什么变化？机制如何？</w:t>
      </w:r>
      <w:r>
        <w:rPr>
          <w:rFonts w:hint="eastAsia"/>
        </w:rPr>
        <w:t xml:space="preserve"> </w:t>
      </w:r>
    </w:p>
    <w:p w:rsidR="00000000" w:rsidRDefault="00480373">
      <w:pPr>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第五章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．每分通气量：每分钟呼出或吸入的气量。</w:t>
      </w:r>
    </w:p>
    <w:p w:rsidR="00000000" w:rsidRDefault="00480373">
      <w:pPr>
        <w:spacing w:line="400" w:lineRule="exact"/>
        <w:rPr>
          <w:rFonts w:hint="eastAsia"/>
        </w:rPr>
      </w:pPr>
      <w:r>
        <w:rPr>
          <w:rFonts w:hint="eastAsia"/>
        </w:rPr>
        <w:t>2</w:t>
      </w:r>
      <w:r>
        <w:rPr>
          <w:rFonts w:hint="eastAsia"/>
        </w:rPr>
        <w:t>．氧饱和度：氧含量与氧容量的百分比。</w:t>
      </w:r>
    </w:p>
    <w:p w:rsidR="00000000" w:rsidRDefault="00480373">
      <w:pPr>
        <w:spacing w:line="400" w:lineRule="exact"/>
        <w:rPr>
          <w:rFonts w:hint="eastAsia"/>
        </w:rPr>
      </w:pPr>
      <w:r>
        <w:rPr>
          <w:rFonts w:hint="eastAsia"/>
        </w:rPr>
        <w:t>3</w:t>
      </w:r>
      <w:r>
        <w:rPr>
          <w:rFonts w:hint="eastAsia"/>
        </w:rPr>
        <w:t>．氧解离曲线：以氧分压作横坐标，氧饱和度为纵坐标，绘制出的氧分压对血红蛋白结合氧量的函数曲线。</w:t>
      </w:r>
    </w:p>
    <w:p w:rsidR="00000000" w:rsidRDefault="00480373">
      <w:pPr>
        <w:spacing w:line="400" w:lineRule="exact"/>
        <w:rPr>
          <w:rFonts w:hint="eastAsia"/>
        </w:rPr>
      </w:pPr>
      <w:r>
        <w:rPr>
          <w:rFonts w:hint="eastAsia"/>
        </w:rPr>
        <w:t>4</w:t>
      </w:r>
      <w:r>
        <w:rPr>
          <w:rFonts w:hint="eastAsia"/>
        </w:rPr>
        <w:t>．通气血流比值：每分钟肺泡通气量与每分钟血流量之间的比值。</w:t>
      </w:r>
    </w:p>
    <w:p w:rsidR="00000000" w:rsidRDefault="00480373">
      <w:pPr>
        <w:spacing w:line="400" w:lineRule="exact"/>
        <w:rPr>
          <w:rFonts w:hint="eastAsia"/>
        </w:rPr>
      </w:pPr>
      <w:r>
        <w:rPr>
          <w:rFonts w:hint="eastAsia"/>
        </w:rPr>
        <w:t>5</w:t>
      </w:r>
      <w:r>
        <w:rPr>
          <w:rFonts w:hint="eastAsia"/>
        </w:rPr>
        <w:t>．余气量：在竭尽全力呼气之后，仍能剩留在肺内的气量。</w:t>
      </w:r>
      <w:r>
        <w:rPr>
          <w:rFonts w:hint="eastAsia"/>
        </w:rPr>
        <w:t xml:space="preserve">               </w:t>
      </w:r>
      <w:r>
        <w:rPr>
          <w:rFonts w:hint="eastAsia"/>
        </w:rPr>
        <w:t xml:space="preserve"> </w:t>
      </w:r>
    </w:p>
    <w:p w:rsidR="00000000" w:rsidRDefault="00480373">
      <w:pPr>
        <w:spacing w:line="400" w:lineRule="exact"/>
        <w:rPr>
          <w:rFonts w:hint="eastAsia"/>
        </w:rPr>
      </w:pPr>
      <w:r>
        <w:rPr>
          <w:rFonts w:hint="eastAsia"/>
        </w:rPr>
        <w:t>6</w:t>
      </w:r>
      <w:r>
        <w:rPr>
          <w:rFonts w:hint="eastAsia"/>
        </w:rPr>
        <w:t>．肺牵张反射：由肺扩张或缩小而反射性地引起吸气抑制或吸气。</w:t>
      </w:r>
    </w:p>
    <w:p w:rsidR="00000000" w:rsidRDefault="00480373">
      <w:pPr>
        <w:spacing w:line="400" w:lineRule="exact"/>
        <w:rPr>
          <w:rFonts w:hint="eastAsia"/>
        </w:rPr>
      </w:pPr>
      <w:r>
        <w:rPr>
          <w:rFonts w:hint="eastAsia"/>
        </w:rPr>
        <w:t>7</w:t>
      </w:r>
      <w:r>
        <w:rPr>
          <w:rFonts w:hint="eastAsia"/>
        </w:rPr>
        <w:t>．解剖无效腔：从鼻至呼吸性细支气管之间的呼吸道的气体不能参与肺泡气体交换，称为解剖无效腔。</w:t>
      </w:r>
    </w:p>
    <w:p w:rsidR="00000000" w:rsidRDefault="00480373">
      <w:pPr>
        <w:spacing w:line="400" w:lineRule="exact"/>
        <w:rPr>
          <w:rFonts w:hint="eastAsia"/>
        </w:rPr>
      </w:pPr>
      <w:r>
        <w:rPr>
          <w:rFonts w:hint="eastAsia"/>
        </w:rPr>
        <w:t>8</w:t>
      </w:r>
      <w:r>
        <w:rPr>
          <w:rFonts w:hint="eastAsia"/>
        </w:rPr>
        <w:t>．氧容量：</w:t>
      </w:r>
      <w:r>
        <w:rPr>
          <w:rFonts w:hint="eastAsia"/>
        </w:rPr>
        <w:t>100</w:t>
      </w:r>
      <w:r>
        <w:rPr>
          <w:rFonts w:hint="eastAsia"/>
        </w:rPr>
        <w:t>毫升血液中血红蛋白所能结合的最大氧量</w:t>
      </w:r>
    </w:p>
    <w:p w:rsidR="00000000" w:rsidRDefault="00480373">
      <w:pPr>
        <w:spacing w:line="400" w:lineRule="exact"/>
        <w:rPr>
          <w:rFonts w:hint="eastAsia"/>
        </w:rPr>
      </w:pPr>
      <w:r>
        <w:rPr>
          <w:rFonts w:hint="eastAsia"/>
        </w:rPr>
        <w:t>9</w:t>
      </w:r>
      <w:r>
        <w:rPr>
          <w:rFonts w:hint="eastAsia"/>
        </w:rPr>
        <w:t>．氧含量：血红蛋白实际结合的氧量</w:t>
      </w:r>
    </w:p>
    <w:p w:rsidR="00000000" w:rsidRDefault="00480373">
      <w:pPr>
        <w:spacing w:line="400" w:lineRule="exact"/>
        <w:rPr>
          <w:rFonts w:hint="eastAsia"/>
        </w:rPr>
      </w:pPr>
      <w:r>
        <w:rPr>
          <w:rFonts w:hint="eastAsia"/>
        </w:rPr>
        <w:t>10</w:t>
      </w:r>
      <w:r>
        <w:rPr>
          <w:rFonts w:hint="eastAsia"/>
        </w:rPr>
        <w:t>．呼吸商：单位时间内机体</w:t>
      </w:r>
      <w:r>
        <w:rPr>
          <w:rFonts w:hint="eastAsia"/>
        </w:rPr>
        <w:t>CO</w:t>
      </w:r>
      <w:r>
        <w:rPr>
          <w:rFonts w:hint="eastAsia"/>
          <w:vertAlign w:val="subscript"/>
        </w:rPr>
        <w:t>2</w:t>
      </w:r>
      <w:r>
        <w:rPr>
          <w:rFonts w:hint="eastAsia"/>
        </w:rPr>
        <w:t>产生量与氧气消耗量的比值</w:t>
      </w:r>
    </w:p>
    <w:p w:rsidR="00000000" w:rsidRDefault="00480373">
      <w:pPr>
        <w:spacing w:line="400" w:lineRule="exact"/>
        <w:rPr>
          <w:rFonts w:hint="eastAsia"/>
        </w:rPr>
      </w:pPr>
      <w:r>
        <w:rPr>
          <w:rFonts w:hint="eastAsia"/>
        </w:rPr>
        <w:t>11</w:t>
      </w:r>
      <w:r>
        <w:rPr>
          <w:rFonts w:hint="eastAsia"/>
        </w:rPr>
        <w:t>．减压反射：血压过高时，延髓的心交感中枢、交感缩血管中枢功能降低，心迷走中枢兴奋，引起心跳减慢血管收缩强度下降，使血压恢复正常，称减压反射。</w:t>
      </w:r>
    </w:p>
    <w:p w:rsidR="00000000" w:rsidRDefault="00480373">
      <w:pPr>
        <w:spacing w:line="400" w:lineRule="exact"/>
        <w:rPr>
          <w:rFonts w:hint="eastAsia"/>
        </w:rPr>
      </w:pPr>
      <w:r>
        <w:rPr>
          <w:rFonts w:hint="eastAsia"/>
        </w:rPr>
        <w:t>12</w:t>
      </w:r>
      <w:r>
        <w:rPr>
          <w:rFonts w:hint="eastAsia"/>
        </w:rPr>
        <w:t>．补吸气量：平和吸气末，再尽力吸气，多吸入的气体量</w:t>
      </w:r>
      <w:r>
        <w:rPr>
          <w:rFonts w:hint="eastAsia"/>
        </w:rPr>
        <w:t>称为补吸气量。</w:t>
      </w:r>
    </w:p>
    <w:p w:rsidR="00000000" w:rsidRDefault="00480373">
      <w:pPr>
        <w:spacing w:line="400" w:lineRule="exact"/>
        <w:rPr>
          <w:rFonts w:hint="eastAsia"/>
        </w:rPr>
      </w:pPr>
      <w:r>
        <w:rPr>
          <w:rFonts w:hint="eastAsia"/>
        </w:rPr>
        <w:t>13</w:t>
      </w:r>
      <w:r>
        <w:rPr>
          <w:rFonts w:hint="eastAsia"/>
        </w:rPr>
        <w:t>．补呼气量：平和呼气末，再尽力呼气，多呼出的气体量称为补呼气量。</w:t>
      </w:r>
    </w:p>
    <w:p w:rsidR="00000000" w:rsidRDefault="00480373">
      <w:pPr>
        <w:spacing w:line="400" w:lineRule="exact"/>
      </w:pPr>
      <w:r>
        <w:rPr>
          <w:rFonts w:hint="eastAsia"/>
        </w:rPr>
        <w:t xml:space="preserve">14 </w:t>
      </w:r>
      <w:r>
        <w:rPr>
          <w:rFonts w:hint="eastAsia"/>
        </w:rPr>
        <w:t>肺牵张反射：</w:t>
      </w:r>
      <w:r>
        <w:rPr>
          <w:rFonts w:hint="eastAsia"/>
        </w:rPr>
        <w:t xml:space="preserve"> </w:t>
      </w:r>
      <w:r>
        <w:rPr>
          <w:rFonts w:hint="eastAsia"/>
        </w:rPr>
        <w:t>肺扩张能抑制吸气，并引起呼气；肺缩小则能抑制呼气，并引起吸气。</w:t>
      </w:r>
      <w:r>
        <w:rPr>
          <w:rFonts w:hint="eastAsia"/>
        </w:rPr>
        <w:t xml:space="preserve"> </w:t>
      </w:r>
    </w:p>
    <w:p w:rsidR="00000000" w:rsidRDefault="00480373">
      <w:pPr>
        <w:spacing w:line="400" w:lineRule="exact"/>
      </w:pPr>
      <w:r>
        <w:rPr>
          <w:rFonts w:hint="eastAsia"/>
        </w:rPr>
        <w:t>这种反射性呼吸的变化叫做肺牵张反射。</w:t>
      </w:r>
      <w:r>
        <w:rPr>
          <w:rFonts w:hint="eastAsia"/>
        </w:rPr>
        <w:t xml:space="preserve"> </w:t>
      </w:r>
    </w:p>
    <w:p w:rsidR="00000000" w:rsidRDefault="00480373">
      <w:pPr>
        <w:widowControl/>
        <w:spacing w:line="400" w:lineRule="exact"/>
      </w:pPr>
      <w:r>
        <w:rPr>
          <w:rFonts w:hint="eastAsia"/>
        </w:rPr>
        <w:t xml:space="preserve">15 </w:t>
      </w:r>
      <w:r>
        <w:rPr>
          <w:rFonts w:hint="eastAsia"/>
        </w:rPr>
        <w:t>呼吸中枢：中枢神经系统内发动和调节呼吸运动的神经细胞群叫做呼吸中枢。</w:t>
      </w:r>
      <w:r>
        <w:rPr>
          <w:rFonts w:hint="eastAsia"/>
        </w:rPr>
        <w:t xml:space="preserve"> </w:t>
      </w:r>
    </w:p>
    <w:p w:rsidR="00000000" w:rsidRDefault="00480373">
      <w:pPr>
        <w:widowControl/>
        <w:spacing w:line="400" w:lineRule="exact"/>
      </w:pPr>
      <w:r>
        <w:rPr>
          <w:rFonts w:hint="eastAsia"/>
        </w:rPr>
        <w:t xml:space="preserve">16 </w:t>
      </w:r>
      <w:r>
        <w:rPr>
          <w:rFonts w:hint="eastAsia"/>
        </w:rPr>
        <w:t>肺泡表面活性物质：肺泡表面活性物质是指覆盖在肺泡膜内表面的具有降低液</w:t>
      </w:r>
      <w:r>
        <w:rPr>
          <w:rFonts w:hint="eastAsia"/>
        </w:rPr>
        <w:t>-</w:t>
      </w:r>
      <w:r>
        <w:rPr>
          <w:rFonts w:hint="eastAsia"/>
        </w:rPr>
        <w:t>气界面的表面张力的物质。它是由肺泡Ⅱ型细胞合成与分泌的，其化学本质是二软脂酰卵磷脂。</w:t>
      </w:r>
      <w:r>
        <w:rPr>
          <w:rFonts w:hint="eastAsia"/>
        </w:rPr>
        <w:t xml:space="preserve"> </w:t>
      </w:r>
    </w:p>
    <w:p w:rsidR="00000000" w:rsidRDefault="00480373">
      <w:pPr>
        <w:widowControl/>
        <w:spacing w:line="400" w:lineRule="exact"/>
      </w:pPr>
      <w:r>
        <w:rPr>
          <w:rFonts w:hint="eastAsia"/>
        </w:rPr>
        <w:t>17</w:t>
      </w:r>
      <w:r>
        <w:rPr>
          <w:rFonts w:hint="eastAsia"/>
        </w:rPr>
        <w:t>呼吸：动物在进行新陈代谢的过程中，不断从外界摄取氧，同</w:t>
      </w:r>
      <w:r>
        <w:rPr>
          <w:rFonts w:hint="eastAsia"/>
        </w:rPr>
        <w:t>时把代谢所产生的二氧化碳排出体外。机体与外界环境之间所进行的这种气体交换过程叫做呼吸。</w:t>
      </w:r>
      <w:r>
        <w:rPr>
          <w:rFonts w:hint="eastAsia"/>
        </w:rPr>
        <w:t xml:space="preserve"> </w:t>
      </w:r>
    </w:p>
    <w:p w:rsidR="00000000" w:rsidRDefault="00480373">
      <w:pPr>
        <w:widowControl/>
        <w:spacing w:line="400" w:lineRule="exact"/>
      </w:pPr>
      <w:r>
        <w:rPr>
          <w:rFonts w:hint="eastAsia"/>
        </w:rPr>
        <w:t xml:space="preserve">18 </w:t>
      </w:r>
      <w:r>
        <w:rPr>
          <w:rFonts w:hint="eastAsia"/>
        </w:rPr>
        <w:t>呼吸运动：胸腔扩大时肺随之扩大，发生吸气运动。胸腔缩小时，肺也随之缩小，发生呼气运动。胸腔节律性的扩大和缩小，就叫做呼吸运动。</w:t>
      </w:r>
      <w:r>
        <w:rPr>
          <w:rFonts w:hint="eastAsia"/>
        </w:rPr>
        <w:t xml:space="preserve"> </w:t>
      </w:r>
    </w:p>
    <w:p w:rsidR="00000000" w:rsidRDefault="00480373">
      <w:pPr>
        <w:widowControl/>
        <w:spacing w:line="400" w:lineRule="exact"/>
      </w:pPr>
      <w:r>
        <w:rPr>
          <w:rFonts w:hint="eastAsia"/>
        </w:rPr>
        <w:t xml:space="preserve">19 </w:t>
      </w:r>
      <w:r>
        <w:rPr>
          <w:rFonts w:hint="eastAsia"/>
        </w:rPr>
        <w:t>潮气量：在平和呼吸时，每次吸入或呼出的气体量叫做潮气量。</w:t>
      </w:r>
    </w:p>
    <w:p w:rsidR="00000000" w:rsidRDefault="00480373">
      <w:pPr>
        <w:spacing w:line="400" w:lineRule="exact"/>
        <w:rPr>
          <w:rFonts w:hint="eastAsia"/>
        </w:rPr>
      </w:pPr>
      <w:r>
        <w:rPr>
          <w:rFonts w:hint="eastAsia"/>
        </w:rPr>
        <w:t xml:space="preserve">20 </w:t>
      </w:r>
      <w:r>
        <w:rPr>
          <w:rFonts w:hint="eastAsia"/>
        </w:rPr>
        <w:t>生理无效腔：生理无效腔是指呼吸系统中那些不能与血液进行气体交换的空间，包括解剖无效腔和肺泡无效腔两部分。前者是指从鼻腔开始至终末细支气管的空间；后者指肺泡腔中未能进行气体交换的那部分空间。</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．肺内压</w:t>
      </w:r>
      <w:r>
        <w:rPr>
          <w:rFonts w:hint="eastAsia"/>
        </w:rPr>
        <w:t xml:space="preserve">  </w:t>
      </w:r>
      <w:r>
        <w:rPr>
          <w:rFonts w:hint="eastAsia"/>
        </w:rPr>
        <w:t xml:space="preserve">        </w:t>
      </w:r>
      <w:r>
        <w:rPr>
          <w:rFonts w:hint="eastAsia"/>
        </w:rPr>
        <w:t>肺回缩力</w:t>
      </w:r>
    </w:p>
    <w:p w:rsidR="00000000" w:rsidRDefault="00480373">
      <w:pPr>
        <w:spacing w:line="400" w:lineRule="exact"/>
        <w:rPr>
          <w:rFonts w:hint="eastAsia"/>
        </w:rPr>
      </w:pPr>
      <w:r>
        <w:rPr>
          <w:rFonts w:hint="eastAsia"/>
        </w:rPr>
        <w:t>2</w:t>
      </w:r>
      <w:r>
        <w:rPr>
          <w:rFonts w:hint="eastAsia"/>
        </w:rPr>
        <w:t>．溶解度</w:t>
      </w:r>
      <w:r>
        <w:rPr>
          <w:rFonts w:hint="eastAsia"/>
        </w:rPr>
        <w:t xml:space="preserve">          </w:t>
      </w:r>
      <w:r>
        <w:rPr>
          <w:rFonts w:hint="eastAsia"/>
        </w:rPr>
        <w:t>分子量平方根</w:t>
      </w:r>
    </w:p>
    <w:p w:rsidR="00000000" w:rsidRDefault="00480373">
      <w:pPr>
        <w:spacing w:line="400" w:lineRule="exact"/>
        <w:rPr>
          <w:rFonts w:hint="eastAsia"/>
        </w:rPr>
      </w:pPr>
      <w:r>
        <w:rPr>
          <w:rFonts w:hint="eastAsia"/>
        </w:rPr>
        <w:t>3</w:t>
      </w:r>
      <w:r>
        <w:rPr>
          <w:rFonts w:hint="eastAsia"/>
        </w:rPr>
        <w:t>．余气量</w:t>
      </w:r>
      <w:r>
        <w:rPr>
          <w:rFonts w:hint="eastAsia"/>
        </w:rPr>
        <w:t xml:space="preserve">          </w:t>
      </w:r>
      <w:r>
        <w:rPr>
          <w:rFonts w:hint="eastAsia"/>
        </w:rPr>
        <w:t>补呼气量</w:t>
      </w:r>
    </w:p>
    <w:p w:rsidR="00000000" w:rsidRDefault="00480373">
      <w:pPr>
        <w:spacing w:line="400" w:lineRule="exact"/>
        <w:rPr>
          <w:rFonts w:hint="eastAsia"/>
        </w:rPr>
      </w:pPr>
      <w:r>
        <w:rPr>
          <w:rFonts w:hint="eastAsia"/>
        </w:rPr>
        <w:t>4</w:t>
      </w:r>
      <w:r>
        <w:rPr>
          <w:rFonts w:hint="eastAsia"/>
        </w:rPr>
        <w:t>．碳酸氨盐</w:t>
      </w:r>
      <w:r>
        <w:rPr>
          <w:rFonts w:hint="eastAsia"/>
        </w:rPr>
        <w:t xml:space="preserve">        </w:t>
      </w:r>
      <w:r>
        <w:rPr>
          <w:rFonts w:hint="eastAsia"/>
        </w:rPr>
        <w:t>氨基甲酸血红蛋白</w:t>
      </w:r>
    </w:p>
    <w:p w:rsidR="00000000" w:rsidRDefault="00480373">
      <w:pPr>
        <w:spacing w:line="400" w:lineRule="exact"/>
        <w:rPr>
          <w:rFonts w:hint="eastAsia"/>
        </w:rPr>
      </w:pPr>
      <w:r>
        <w:rPr>
          <w:rFonts w:hint="eastAsia"/>
        </w:rPr>
        <w:t>5</w:t>
      </w:r>
      <w:r>
        <w:rPr>
          <w:rFonts w:hint="eastAsia"/>
        </w:rPr>
        <w:t>．血红蛋白</w:t>
      </w:r>
      <w:r>
        <w:rPr>
          <w:rFonts w:hint="eastAsia"/>
        </w:rPr>
        <w:t xml:space="preserve">        </w:t>
      </w:r>
      <w:r>
        <w:rPr>
          <w:rFonts w:hint="eastAsia"/>
        </w:rPr>
        <w:t>氧合血红蛋白</w:t>
      </w:r>
      <w:r>
        <w:rPr>
          <w:rFonts w:hint="eastAsia"/>
        </w:rPr>
        <w:t xml:space="preserve">          </w:t>
      </w:r>
      <w:r>
        <w:rPr>
          <w:rFonts w:hint="eastAsia"/>
        </w:rPr>
        <w:t>红细胞</w:t>
      </w:r>
    </w:p>
    <w:p w:rsidR="00000000" w:rsidRDefault="00480373">
      <w:pPr>
        <w:spacing w:line="400" w:lineRule="exact"/>
        <w:rPr>
          <w:rFonts w:hint="eastAsia"/>
        </w:rPr>
      </w:pPr>
      <w:r>
        <w:rPr>
          <w:rFonts w:hint="eastAsia"/>
        </w:rPr>
        <w:t>6</w:t>
      </w:r>
      <w:r>
        <w:rPr>
          <w:rFonts w:hint="eastAsia"/>
        </w:rPr>
        <w:t>．气体分压差</w:t>
      </w:r>
    </w:p>
    <w:p w:rsidR="00000000" w:rsidRDefault="00480373">
      <w:pPr>
        <w:spacing w:line="400" w:lineRule="exact"/>
        <w:rPr>
          <w:rFonts w:hint="eastAsia"/>
        </w:rPr>
      </w:pPr>
      <w:r>
        <w:rPr>
          <w:rFonts w:hint="eastAsia"/>
        </w:rPr>
        <w:t>7</w:t>
      </w:r>
      <w:r>
        <w:rPr>
          <w:rFonts w:hint="eastAsia"/>
        </w:rPr>
        <w:t>．</w:t>
      </w:r>
      <w:r>
        <w:rPr>
          <w:rFonts w:hint="eastAsia"/>
        </w:rPr>
        <w:t>PH</w:t>
      </w:r>
      <w:r>
        <w:rPr>
          <w:rFonts w:hint="eastAsia"/>
        </w:rPr>
        <w:t>下降</w:t>
      </w:r>
      <w:r>
        <w:rPr>
          <w:rFonts w:hint="eastAsia"/>
        </w:rPr>
        <w:t xml:space="preserve">     PO</w:t>
      </w:r>
      <w:r>
        <w:rPr>
          <w:rFonts w:hint="eastAsia"/>
          <w:vertAlign w:val="subscript"/>
        </w:rPr>
        <w:t>2</w:t>
      </w:r>
      <w:r>
        <w:rPr>
          <w:rFonts w:hint="eastAsia"/>
        </w:rPr>
        <w:t>下降</w:t>
      </w:r>
      <w:r>
        <w:rPr>
          <w:rFonts w:hint="eastAsia"/>
        </w:rPr>
        <w:t xml:space="preserve">    PCO</w:t>
      </w:r>
      <w:r>
        <w:rPr>
          <w:rFonts w:hint="eastAsia"/>
          <w:vertAlign w:val="subscript"/>
        </w:rPr>
        <w:t>2</w:t>
      </w:r>
      <w:r>
        <w:rPr>
          <w:rFonts w:hint="eastAsia"/>
        </w:rPr>
        <w:t>升高</w:t>
      </w:r>
      <w:r>
        <w:rPr>
          <w:rFonts w:hint="eastAsia"/>
        </w:rPr>
        <w:t xml:space="preserve">    </w:t>
      </w:r>
      <w:r>
        <w:rPr>
          <w:rFonts w:hint="eastAsia"/>
        </w:rPr>
        <w:t>温度升高</w:t>
      </w:r>
      <w:r>
        <w:rPr>
          <w:rFonts w:hint="eastAsia"/>
        </w:rPr>
        <w:t xml:space="preserve">    2</w:t>
      </w:r>
      <w:r>
        <w:rPr>
          <w:rFonts w:hint="eastAsia"/>
        </w:rPr>
        <w:t>，</w:t>
      </w:r>
      <w:r>
        <w:rPr>
          <w:rFonts w:hint="eastAsia"/>
        </w:rPr>
        <w:t>3</w:t>
      </w:r>
      <w:r>
        <w:rPr>
          <w:rFonts w:hint="eastAsia"/>
        </w:rPr>
        <w:t>—</w:t>
      </w:r>
      <w:r>
        <w:rPr>
          <w:rFonts w:hint="eastAsia"/>
        </w:rPr>
        <w:t>DPG</w:t>
      </w:r>
      <w:r>
        <w:rPr>
          <w:rFonts w:hint="eastAsia"/>
        </w:rPr>
        <w:t>含量下降</w:t>
      </w:r>
    </w:p>
    <w:p w:rsidR="00000000" w:rsidRDefault="00480373">
      <w:pPr>
        <w:spacing w:line="400" w:lineRule="exact"/>
        <w:rPr>
          <w:rFonts w:hint="eastAsia"/>
        </w:rPr>
      </w:pPr>
      <w:r>
        <w:rPr>
          <w:rFonts w:hint="eastAsia"/>
        </w:rPr>
        <w:t>8</w:t>
      </w:r>
      <w:r>
        <w:rPr>
          <w:rFonts w:hint="eastAsia"/>
        </w:rPr>
        <w:t>．肺泡壁Ⅱ型细胞</w:t>
      </w:r>
      <w:r>
        <w:rPr>
          <w:rFonts w:hint="eastAsia"/>
        </w:rPr>
        <w:t xml:space="preserve"> </w:t>
      </w:r>
    </w:p>
    <w:p w:rsidR="00000000" w:rsidRDefault="00480373">
      <w:pPr>
        <w:spacing w:line="400" w:lineRule="exact"/>
        <w:rPr>
          <w:rFonts w:hint="eastAsia"/>
        </w:rPr>
      </w:pPr>
      <w:r>
        <w:rPr>
          <w:rFonts w:hint="eastAsia"/>
        </w:rPr>
        <w:t>9</w:t>
      </w:r>
      <w:r>
        <w:rPr>
          <w:rFonts w:hint="eastAsia"/>
        </w:rPr>
        <w:t>．外呼吸；气体运输；内呼吸</w:t>
      </w:r>
    </w:p>
    <w:p w:rsidR="00000000" w:rsidRDefault="00480373">
      <w:pPr>
        <w:spacing w:line="400" w:lineRule="exact"/>
        <w:rPr>
          <w:rFonts w:hint="eastAsia"/>
        </w:rPr>
      </w:pPr>
      <w:r>
        <w:rPr>
          <w:rFonts w:hint="eastAsia"/>
        </w:rPr>
        <w:t>10</w:t>
      </w:r>
      <w:r>
        <w:rPr>
          <w:rFonts w:hint="eastAsia"/>
        </w:rPr>
        <w:t>．肺毛细血管内皮层；基膜层；间质层；肺泡上皮层；液体层；肺泡表面活性物质层</w:t>
      </w:r>
    </w:p>
    <w:p w:rsidR="00000000" w:rsidRDefault="00480373">
      <w:pPr>
        <w:spacing w:line="400" w:lineRule="exact"/>
        <w:rPr>
          <w:rFonts w:hint="eastAsia"/>
        </w:rPr>
      </w:pPr>
      <w:r>
        <w:rPr>
          <w:rFonts w:hint="eastAsia"/>
        </w:rPr>
        <w:t>11</w:t>
      </w:r>
      <w:r>
        <w:rPr>
          <w:rFonts w:hint="eastAsia"/>
        </w:rPr>
        <w:t>．分压差溶解度和分子量；呼吸膜面积与</w:t>
      </w:r>
      <w:r>
        <w:rPr>
          <w:rFonts w:hint="eastAsia"/>
        </w:rPr>
        <w:t>厚度；通气</w:t>
      </w:r>
      <w:r>
        <w:rPr>
          <w:rFonts w:hint="eastAsia"/>
        </w:rPr>
        <w:t>/</w:t>
      </w:r>
      <w:r>
        <w:rPr>
          <w:rFonts w:hint="eastAsia"/>
        </w:rPr>
        <w:t>血流比值</w:t>
      </w:r>
    </w:p>
    <w:p w:rsidR="00000000" w:rsidRDefault="00480373">
      <w:pPr>
        <w:spacing w:line="400" w:lineRule="exact"/>
        <w:rPr>
          <w:rFonts w:hint="eastAsia"/>
        </w:rPr>
      </w:pPr>
      <w:r>
        <w:rPr>
          <w:rFonts w:hint="eastAsia"/>
        </w:rPr>
        <w:t xml:space="preserve">12. </w:t>
      </w:r>
      <w:r>
        <w:rPr>
          <w:rFonts w:hint="eastAsia"/>
        </w:rPr>
        <w:t>增高</w:t>
      </w:r>
      <w:r>
        <w:rPr>
          <w:rFonts w:hint="eastAsia"/>
        </w:rPr>
        <w:t xml:space="preserve">;   </w:t>
      </w:r>
      <w:r>
        <w:rPr>
          <w:rFonts w:hint="eastAsia"/>
        </w:rPr>
        <w:t>右</w:t>
      </w:r>
    </w:p>
    <w:p w:rsidR="00000000" w:rsidRDefault="00480373">
      <w:pPr>
        <w:spacing w:line="400" w:lineRule="exact"/>
        <w:rPr>
          <w:rFonts w:hint="eastAsia"/>
        </w:rPr>
      </w:pPr>
      <w:r>
        <w:rPr>
          <w:rFonts w:hint="eastAsia"/>
        </w:rPr>
        <w:t xml:space="preserve">13. </w:t>
      </w:r>
      <w:r>
        <w:rPr>
          <w:rFonts w:hint="eastAsia"/>
        </w:rPr>
        <w:t>红</w:t>
      </w:r>
      <w:r>
        <w:rPr>
          <w:rFonts w:hint="eastAsia"/>
        </w:rPr>
        <w:t xml:space="preserve">;  </w:t>
      </w:r>
      <w:r>
        <w:rPr>
          <w:rFonts w:hint="eastAsia"/>
        </w:rPr>
        <w:t>无氧</w:t>
      </w:r>
      <w:r>
        <w:rPr>
          <w:rFonts w:hint="eastAsia"/>
        </w:rPr>
        <w:t xml:space="preserve">;  </w:t>
      </w:r>
      <w:r>
        <w:rPr>
          <w:rFonts w:hint="eastAsia"/>
        </w:rPr>
        <w:t>下降</w:t>
      </w:r>
    </w:p>
    <w:p w:rsidR="00000000" w:rsidRDefault="00480373">
      <w:pPr>
        <w:spacing w:line="400" w:lineRule="exact"/>
        <w:rPr>
          <w:rFonts w:hint="eastAsia"/>
        </w:rPr>
      </w:pPr>
      <w:r>
        <w:rPr>
          <w:rFonts w:hint="eastAsia"/>
        </w:rPr>
        <w:t xml:space="preserve">14. </w:t>
      </w:r>
      <w:r>
        <w:rPr>
          <w:rFonts w:hint="eastAsia"/>
        </w:rPr>
        <w:t>自由氨基</w:t>
      </w:r>
      <w:r>
        <w:rPr>
          <w:rFonts w:hint="eastAsia"/>
        </w:rPr>
        <w:t xml:space="preserve">;  </w:t>
      </w:r>
      <w:r>
        <w:rPr>
          <w:rFonts w:hint="eastAsia"/>
        </w:rPr>
        <w:t>氨基甲酸血红蛋白</w:t>
      </w:r>
    </w:p>
    <w:p w:rsidR="00000000" w:rsidRDefault="00480373">
      <w:pPr>
        <w:spacing w:line="400" w:lineRule="exact"/>
        <w:rPr>
          <w:rFonts w:hint="eastAsia"/>
        </w:rPr>
      </w:pPr>
      <w:r>
        <w:rPr>
          <w:rFonts w:hint="eastAsia"/>
        </w:rPr>
        <w:t xml:space="preserve">15. </w:t>
      </w:r>
      <w:r>
        <w:rPr>
          <w:rFonts w:hint="eastAsia"/>
        </w:rPr>
        <w:t>延髓</w:t>
      </w:r>
    </w:p>
    <w:p w:rsidR="00000000" w:rsidRDefault="00480373">
      <w:pPr>
        <w:spacing w:line="400" w:lineRule="exact"/>
        <w:rPr>
          <w:rFonts w:hint="eastAsia"/>
        </w:rPr>
      </w:pPr>
      <w:r>
        <w:rPr>
          <w:rFonts w:hint="eastAsia"/>
        </w:rPr>
        <w:t xml:space="preserve">16. </w:t>
      </w:r>
      <w:r>
        <w:rPr>
          <w:rFonts w:hint="eastAsia"/>
        </w:rPr>
        <w:t>中枢化学感受器</w:t>
      </w:r>
      <w:r>
        <w:rPr>
          <w:rFonts w:hint="eastAsia"/>
        </w:rPr>
        <w:t xml:space="preserve">; </w:t>
      </w:r>
      <w:r>
        <w:rPr>
          <w:rFonts w:hint="eastAsia"/>
        </w:rPr>
        <w:t>颈动脉体</w:t>
      </w:r>
      <w:r>
        <w:rPr>
          <w:rFonts w:hint="eastAsia"/>
        </w:rPr>
        <w:t xml:space="preserve">;  </w:t>
      </w:r>
      <w:r>
        <w:rPr>
          <w:rFonts w:hint="eastAsia"/>
        </w:rPr>
        <w:t>主动脉体</w:t>
      </w:r>
    </w:p>
    <w:p w:rsidR="00000000" w:rsidRDefault="00480373">
      <w:pPr>
        <w:spacing w:line="400" w:lineRule="exact"/>
        <w:rPr>
          <w:rFonts w:hint="eastAsia"/>
        </w:rPr>
      </w:pPr>
      <w:r>
        <w:rPr>
          <w:rFonts w:hint="eastAsia"/>
        </w:rPr>
        <w:t xml:space="preserve">17. </w:t>
      </w:r>
      <w:r>
        <w:rPr>
          <w:rFonts w:hint="eastAsia"/>
        </w:rPr>
        <w:t>弹性</w:t>
      </w:r>
      <w:r>
        <w:rPr>
          <w:rFonts w:hint="eastAsia"/>
        </w:rPr>
        <w:t>;</w:t>
      </w:r>
      <w:r>
        <w:rPr>
          <w:rFonts w:hint="eastAsia"/>
        </w:rPr>
        <w:t>非弹性</w:t>
      </w:r>
    </w:p>
    <w:p w:rsidR="00000000" w:rsidRDefault="00480373">
      <w:pPr>
        <w:spacing w:line="400" w:lineRule="exact"/>
        <w:rPr>
          <w:rFonts w:hint="eastAsia"/>
        </w:rPr>
      </w:pPr>
      <w:r>
        <w:rPr>
          <w:rFonts w:hint="eastAsia"/>
        </w:rPr>
        <w:t xml:space="preserve">18. </w:t>
      </w:r>
      <w:r>
        <w:rPr>
          <w:rFonts w:hint="eastAsia"/>
        </w:rPr>
        <w:t>中枢化学感受器</w:t>
      </w:r>
      <w:r>
        <w:rPr>
          <w:rFonts w:hint="eastAsia"/>
        </w:rPr>
        <w:t xml:space="preserve">; </w:t>
      </w:r>
      <w:r>
        <w:rPr>
          <w:rFonts w:hint="eastAsia"/>
        </w:rPr>
        <w:t>外周化学感受器</w:t>
      </w:r>
    </w:p>
    <w:p w:rsidR="00000000" w:rsidRDefault="00480373">
      <w:pPr>
        <w:spacing w:line="400" w:lineRule="exact"/>
        <w:rPr>
          <w:rFonts w:hint="eastAsia"/>
        </w:rPr>
      </w:pPr>
      <w:r>
        <w:rPr>
          <w:rFonts w:hint="eastAsia"/>
        </w:rPr>
        <w:t xml:space="preserve">19. </w:t>
      </w:r>
      <w:r>
        <w:rPr>
          <w:rFonts w:hint="eastAsia"/>
        </w:rPr>
        <w:t>兴奋</w:t>
      </w:r>
      <w:r>
        <w:rPr>
          <w:rFonts w:hint="eastAsia"/>
        </w:rPr>
        <w:t xml:space="preserve">; </w:t>
      </w:r>
      <w:r>
        <w:rPr>
          <w:rFonts w:hint="eastAsia"/>
        </w:rPr>
        <w:t>抑制</w:t>
      </w:r>
    </w:p>
    <w:p w:rsidR="00000000" w:rsidRDefault="00480373">
      <w:pPr>
        <w:spacing w:line="400" w:lineRule="exact"/>
        <w:rPr>
          <w:rFonts w:hint="eastAsia"/>
        </w:rPr>
      </w:pPr>
      <w:r>
        <w:rPr>
          <w:rFonts w:hint="eastAsia"/>
        </w:rPr>
        <w:t xml:space="preserve">20. </w:t>
      </w:r>
      <w:r>
        <w:rPr>
          <w:rFonts w:hint="eastAsia"/>
        </w:rPr>
        <w:t>膈肌</w:t>
      </w:r>
      <w:r>
        <w:rPr>
          <w:rFonts w:hint="eastAsia"/>
        </w:rPr>
        <w:t xml:space="preserve">; </w:t>
      </w:r>
      <w:r>
        <w:rPr>
          <w:rFonts w:hint="eastAsia"/>
        </w:rPr>
        <w:t>肋间外肌</w:t>
      </w:r>
      <w:r>
        <w:rPr>
          <w:rFonts w:hint="eastAsia"/>
        </w:rPr>
        <w:t xml:space="preserve">; </w:t>
      </w:r>
      <w:r>
        <w:rPr>
          <w:rFonts w:hint="eastAsia"/>
        </w:rPr>
        <w:t>腹壁肌</w:t>
      </w:r>
      <w:r>
        <w:rPr>
          <w:rFonts w:hint="eastAsia"/>
        </w:rPr>
        <w:t xml:space="preserve">; </w:t>
      </w:r>
      <w:r>
        <w:rPr>
          <w:rFonts w:hint="eastAsia"/>
        </w:rPr>
        <w:t>肋间内肌</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B</w:t>
      </w:r>
      <w:r>
        <w:rPr>
          <w:rFonts w:hint="eastAsia"/>
        </w:rPr>
        <w:t>；</w:t>
      </w:r>
      <w:r>
        <w:rPr>
          <w:rFonts w:hint="eastAsia"/>
        </w:rPr>
        <w:t>2 A</w:t>
      </w:r>
      <w:r>
        <w:rPr>
          <w:rFonts w:hint="eastAsia"/>
        </w:rPr>
        <w:t>；</w:t>
      </w:r>
      <w:r>
        <w:rPr>
          <w:rFonts w:hint="eastAsia"/>
        </w:rPr>
        <w:t>3C</w:t>
      </w:r>
      <w:r>
        <w:rPr>
          <w:rFonts w:hint="eastAsia"/>
        </w:rPr>
        <w:t>；</w:t>
      </w:r>
      <w:r>
        <w:rPr>
          <w:rFonts w:hint="eastAsia"/>
        </w:rPr>
        <w:t xml:space="preserve"> 4 A</w:t>
      </w:r>
      <w:r>
        <w:rPr>
          <w:rFonts w:hint="eastAsia"/>
        </w:rPr>
        <w:t>；</w:t>
      </w:r>
      <w:r>
        <w:rPr>
          <w:rFonts w:hint="eastAsia"/>
        </w:rPr>
        <w:t>5A</w:t>
      </w:r>
      <w:r>
        <w:rPr>
          <w:rFonts w:hint="eastAsia"/>
        </w:rPr>
        <w:t>；</w:t>
      </w:r>
      <w:r>
        <w:rPr>
          <w:rFonts w:hint="eastAsia"/>
        </w:rPr>
        <w:t>6 C</w:t>
      </w:r>
      <w:r>
        <w:rPr>
          <w:rFonts w:hint="eastAsia"/>
        </w:rPr>
        <w:t>；</w:t>
      </w:r>
      <w:r>
        <w:rPr>
          <w:rFonts w:hint="eastAsia"/>
        </w:rPr>
        <w:t>7 B</w:t>
      </w:r>
      <w:r>
        <w:rPr>
          <w:rFonts w:hint="eastAsia"/>
        </w:rPr>
        <w:t>；</w:t>
      </w:r>
      <w:r>
        <w:rPr>
          <w:rFonts w:hint="eastAsia"/>
        </w:rPr>
        <w:t>8 D</w:t>
      </w:r>
      <w:r>
        <w:rPr>
          <w:rFonts w:hint="eastAsia"/>
        </w:rPr>
        <w:t>；</w:t>
      </w:r>
      <w:r>
        <w:rPr>
          <w:rFonts w:hint="eastAsia"/>
        </w:rPr>
        <w:t>9A</w:t>
      </w:r>
      <w:r>
        <w:rPr>
          <w:rFonts w:hint="eastAsia"/>
        </w:rPr>
        <w:t>；</w:t>
      </w:r>
      <w:r>
        <w:rPr>
          <w:rFonts w:hint="eastAsia"/>
        </w:rPr>
        <w:t>10 C</w:t>
      </w:r>
      <w:r>
        <w:rPr>
          <w:rFonts w:hint="eastAsia"/>
        </w:rPr>
        <w:t>；</w:t>
      </w:r>
      <w:r>
        <w:rPr>
          <w:rFonts w:hint="eastAsia"/>
        </w:rPr>
        <w:t>11 A</w:t>
      </w:r>
      <w:r>
        <w:rPr>
          <w:rFonts w:hint="eastAsia"/>
        </w:rPr>
        <w:t>；</w:t>
      </w:r>
      <w:r>
        <w:rPr>
          <w:rFonts w:hint="eastAsia"/>
        </w:rPr>
        <w:t>12 D</w:t>
      </w:r>
      <w:r>
        <w:rPr>
          <w:rFonts w:hint="eastAsia"/>
        </w:rPr>
        <w:t>；</w:t>
      </w:r>
      <w:r>
        <w:rPr>
          <w:rFonts w:hint="eastAsia"/>
        </w:rPr>
        <w:t>13 B</w:t>
      </w:r>
      <w:r>
        <w:rPr>
          <w:rFonts w:hint="eastAsia"/>
        </w:rPr>
        <w:t>；</w:t>
      </w:r>
      <w:r>
        <w:rPr>
          <w:rFonts w:hint="eastAsia"/>
        </w:rPr>
        <w:t>14 C</w:t>
      </w:r>
      <w:r>
        <w:rPr>
          <w:rFonts w:hint="eastAsia"/>
        </w:rPr>
        <w:t>；</w:t>
      </w:r>
      <w:r>
        <w:rPr>
          <w:rFonts w:hint="eastAsia"/>
        </w:rPr>
        <w:t>15 D</w:t>
      </w:r>
      <w:r>
        <w:rPr>
          <w:rFonts w:hint="eastAsia"/>
        </w:rPr>
        <w:t>；</w:t>
      </w:r>
      <w:r>
        <w:rPr>
          <w:rFonts w:hint="eastAsia"/>
        </w:rPr>
        <w:t xml:space="preserve"> 16 B</w:t>
      </w:r>
      <w:r>
        <w:rPr>
          <w:rFonts w:hint="eastAsia"/>
        </w:rPr>
        <w:t>；</w:t>
      </w:r>
      <w:r>
        <w:rPr>
          <w:rFonts w:hint="eastAsia"/>
        </w:rPr>
        <w:t>17 B</w:t>
      </w:r>
      <w:r>
        <w:rPr>
          <w:rFonts w:hint="eastAsia"/>
        </w:rPr>
        <w:t>；</w:t>
      </w:r>
    </w:p>
    <w:p w:rsidR="00000000" w:rsidRDefault="00480373">
      <w:pPr>
        <w:spacing w:line="400" w:lineRule="exact"/>
        <w:rPr>
          <w:rFonts w:hint="eastAsia"/>
        </w:rPr>
      </w:pPr>
      <w:r>
        <w:rPr>
          <w:rFonts w:hint="eastAsia"/>
        </w:rPr>
        <w:t>18 C</w:t>
      </w:r>
      <w:r>
        <w:rPr>
          <w:rFonts w:hint="eastAsia"/>
        </w:rPr>
        <w:t>；</w:t>
      </w:r>
      <w:r>
        <w:rPr>
          <w:rFonts w:hint="eastAsia"/>
        </w:rPr>
        <w:t>19 C</w:t>
      </w:r>
      <w:r>
        <w:rPr>
          <w:rFonts w:hint="eastAsia"/>
        </w:rPr>
        <w:t>；</w:t>
      </w:r>
      <w:r>
        <w:rPr>
          <w:rFonts w:hint="eastAsia"/>
        </w:rPr>
        <w:t>20 B</w:t>
      </w:r>
      <w:r>
        <w:rPr>
          <w:rFonts w:hint="eastAsia"/>
        </w:rPr>
        <w:t>；</w:t>
      </w:r>
      <w:r>
        <w:rPr>
          <w:rFonts w:hint="eastAsia"/>
        </w:rPr>
        <w:t>21 B</w:t>
      </w:r>
      <w:r>
        <w:rPr>
          <w:rFonts w:hint="eastAsia"/>
        </w:rPr>
        <w:t>；</w:t>
      </w:r>
      <w:r>
        <w:rPr>
          <w:rFonts w:hint="eastAsia"/>
        </w:rPr>
        <w:t>22 E</w:t>
      </w:r>
      <w:r>
        <w:rPr>
          <w:rFonts w:hint="eastAsia"/>
        </w:rPr>
        <w:t>；</w:t>
      </w:r>
      <w:r>
        <w:rPr>
          <w:rFonts w:hint="eastAsia"/>
        </w:rPr>
        <w:t>23 C</w:t>
      </w:r>
      <w:r>
        <w:rPr>
          <w:rFonts w:hint="eastAsia"/>
        </w:rPr>
        <w:t>；</w:t>
      </w:r>
      <w:r>
        <w:rPr>
          <w:rFonts w:hint="eastAsia"/>
        </w:rPr>
        <w:t>24A</w:t>
      </w:r>
      <w:r>
        <w:rPr>
          <w:rFonts w:hint="eastAsia"/>
        </w:rPr>
        <w:t>；</w:t>
      </w:r>
      <w:r>
        <w:rPr>
          <w:rFonts w:hint="eastAsia"/>
        </w:rPr>
        <w:t>25 C</w:t>
      </w:r>
      <w:r>
        <w:rPr>
          <w:rFonts w:hint="eastAsia"/>
        </w:rPr>
        <w:t>；</w:t>
      </w:r>
      <w:r>
        <w:rPr>
          <w:rFonts w:hint="eastAsia"/>
        </w:rPr>
        <w:t>26 C</w:t>
      </w:r>
      <w:r>
        <w:rPr>
          <w:rFonts w:hint="eastAsia"/>
        </w:rPr>
        <w:t>；</w:t>
      </w:r>
      <w:r>
        <w:rPr>
          <w:rFonts w:hint="eastAsia"/>
        </w:rPr>
        <w:t>27D</w:t>
      </w:r>
      <w:r>
        <w:rPr>
          <w:rFonts w:hint="eastAsia"/>
        </w:rPr>
        <w:t>；</w:t>
      </w:r>
      <w:r>
        <w:rPr>
          <w:rFonts w:hint="eastAsia"/>
        </w:rPr>
        <w:t>28B</w:t>
      </w:r>
      <w:r>
        <w:rPr>
          <w:rFonts w:hint="eastAsia"/>
        </w:rPr>
        <w:t>；</w:t>
      </w:r>
      <w:r>
        <w:rPr>
          <w:rFonts w:hint="eastAsia"/>
        </w:rPr>
        <w:t>29C</w:t>
      </w:r>
      <w:r>
        <w:rPr>
          <w:rFonts w:hint="eastAsia"/>
        </w:rPr>
        <w:t>；</w:t>
      </w:r>
      <w:r>
        <w:rPr>
          <w:rFonts w:hint="eastAsia"/>
        </w:rPr>
        <w:t>30 A</w:t>
      </w:r>
      <w:r>
        <w:rPr>
          <w:rFonts w:hint="eastAsia"/>
        </w:rPr>
        <w:t>；</w:t>
      </w:r>
      <w:r>
        <w:rPr>
          <w:rFonts w:hint="eastAsia"/>
        </w:rPr>
        <w:t>31B</w:t>
      </w:r>
      <w:r>
        <w:rPr>
          <w:rFonts w:hint="eastAsia"/>
        </w:rPr>
        <w:t>；</w:t>
      </w:r>
      <w:r>
        <w:rPr>
          <w:rFonts w:hint="eastAsia"/>
        </w:rPr>
        <w:t>32 C</w:t>
      </w:r>
      <w:r>
        <w:rPr>
          <w:rFonts w:hint="eastAsia"/>
        </w:rPr>
        <w:t>；</w:t>
      </w:r>
      <w:r>
        <w:rPr>
          <w:rFonts w:hint="eastAsia"/>
        </w:rPr>
        <w:t>33 E</w:t>
      </w:r>
      <w:r>
        <w:rPr>
          <w:rFonts w:hint="eastAsia"/>
        </w:rPr>
        <w:t>；</w:t>
      </w:r>
      <w:r>
        <w:rPr>
          <w:rFonts w:hint="eastAsia"/>
        </w:rPr>
        <w:t>34 C</w:t>
      </w:r>
      <w:r>
        <w:rPr>
          <w:rFonts w:hint="eastAsia"/>
        </w:rPr>
        <w:t>；</w:t>
      </w:r>
      <w:r>
        <w:rPr>
          <w:rFonts w:hint="eastAsia"/>
        </w:rPr>
        <w:t>35 A</w:t>
      </w:r>
      <w:r>
        <w:rPr>
          <w:rFonts w:hint="eastAsia"/>
        </w:rPr>
        <w:t>；</w:t>
      </w:r>
      <w:r>
        <w:rPr>
          <w:rFonts w:hint="eastAsia"/>
        </w:rPr>
        <w:t>36B</w:t>
      </w:r>
      <w:r>
        <w:rPr>
          <w:rFonts w:hint="eastAsia"/>
        </w:rPr>
        <w:t>；</w:t>
      </w:r>
      <w:r>
        <w:rPr>
          <w:rFonts w:hint="eastAsia"/>
        </w:rPr>
        <w:t>37C</w:t>
      </w:r>
      <w:r>
        <w:rPr>
          <w:rFonts w:hint="eastAsia"/>
        </w:rPr>
        <w:t>；</w:t>
      </w:r>
      <w:r>
        <w:rPr>
          <w:rFonts w:hint="eastAsia"/>
        </w:rPr>
        <w:t>38E</w:t>
      </w:r>
      <w:r>
        <w:rPr>
          <w:rFonts w:hint="eastAsia"/>
        </w:rPr>
        <w:t>；</w:t>
      </w:r>
      <w:r>
        <w:rPr>
          <w:rFonts w:hint="eastAsia"/>
        </w:rPr>
        <w:t>39C</w:t>
      </w:r>
      <w:r>
        <w:rPr>
          <w:rFonts w:hint="eastAsia"/>
        </w:rPr>
        <w:t>；</w:t>
      </w:r>
      <w:r>
        <w:rPr>
          <w:rFonts w:hint="eastAsia"/>
        </w:rPr>
        <w:t>40 C</w:t>
      </w:r>
      <w:r>
        <w:rPr>
          <w:rFonts w:hint="eastAsia"/>
        </w:rPr>
        <w:t>；</w:t>
      </w:r>
      <w:r>
        <w:rPr>
          <w:rFonts w:hint="eastAsia"/>
        </w:rPr>
        <w:t>41 E</w:t>
      </w:r>
      <w:r>
        <w:rPr>
          <w:rFonts w:hint="eastAsia"/>
        </w:rPr>
        <w:t>；</w:t>
      </w:r>
      <w:r>
        <w:rPr>
          <w:rFonts w:hint="eastAsia"/>
        </w:rPr>
        <w:t>42D</w:t>
      </w:r>
      <w:r>
        <w:rPr>
          <w:rFonts w:hint="eastAsia"/>
        </w:rPr>
        <w:t>；</w:t>
      </w:r>
      <w:r>
        <w:rPr>
          <w:rFonts w:hint="eastAsia"/>
        </w:rPr>
        <w:t>43 C</w:t>
      </w:r>
      <w:r>
        <w:rPr>
          <w:rFonts w:hint="eastAsia"/>
        </w:rPr>
        <w:t>；</w:t>
      </w:r>
      <w:r>
        <w:rPr>
          <w:rFonts w:hint="eastAsia"/>
        </w:rPr>
        <w:t>44D</w:t>
      </w:r>
      <w:r>
        <w:rPr>
          <w:rFonts w:hint="eastAsia"/>
        </w:rPr>
        <w:t>；</w:t>
      </w:r>
      <w:r>
        <w:rPr>
          <w:rFonts w:hint="eastAsia"/>
        </w:rPr>
        <w:t>45 A</w:t>
      </w:r>
      <w:r>
        <w:rPr>
          <w:rFonts w:hint="eastAsia"/>
        </w:rPr>
        <w:t>；</w:t>
      </w:r>
      <w:r>
        <w:rPr>
          <w:rFonts w:hint="eastAsia"/>
        </w:rPr>
        <w:t>46 C</w:t>
      </w:r>
      <w:r>
        <w:rPr>
          <w:rFonts w:hint="eastAsia"/>
        </w:rPr>
        <w:t>；</w:t>
      </w:r>
      <w:r>
        <w:rPr>
          <w:rFonts w:hint="eastAsia"/>
        </w:rPr>
        <w:t>47C</w:t>
      </w:r>
      <w:r>
        <w:rPr>
          <w:rFonts w:hint="eastAsia"/>
        </w:rPr>
        <w:t>；</w:t>
      </w:r>
      <w:r>
        <w:rPr>
          <w:rFonts w:hint="eastAsia"/>
        </w:rPr>
        <w:t>48D</w:t>
      </w:r>
      <w:r>
        <w:rPr>
          <w:rFonts w:hint="eastAsia"/>
        </w:rPr>
        <w:t>；</w:t>
      </w:r>
      <w:r>
        <w:rPr>
          <w:rFonts w:hint="eastAsia"/>
        </w:rPr>
        <w:t>49 C</w:t>
      </w:r>
      <w:r>
        <w:rPr>
          <w:rFonts w:hint="eastAsia"/>
        </w:rPr>
        <w:t>；</w:t>
      </w:r>
      <w:r>
        <w:rPr>
          <w:rFonts w:hint="eastAsia"/>
        </w:rPr>
        <w:t>50 B</w:t>
      </w:r>
    </w:p>
    <w:p w:rsidR="00000000" w:rsidRDefault="00480373">
      <w:pPr>
        <w:spacing w:line="400" w:lineRule="exact"/>
        <w:rPr>
          <w:rFonts w:hint="eastAsia"/>
        </w:rPr>
      </w:pPr>
      <w:r>
        <w:rPr>
          <w:rFonts w:hint="eastAsia"/>
        </w:rPr>
        <w:t>四、判断题</w:t>
      </w:r>
    </w:p>
    <w:p w:rsidR="00000000" w:rsidRDefault="00480373">
      <w:pPr>
        <w:snapToGrid w:val="0"/>
        <w:spacing w:line="400" w:lineRule="exact"/>
        <w:rPr>
          <w:rFonts w:hint="eastAsia"/>
        </w:rPr>
      </w:pPr>
      <w:r>
        <w:rPr>
          <w:rFonts w:hint="eastAsia"/>
        </w:rPr>
        <w:t xml:space="preserve">1 </w:t>
      </w:r>
      <w:r>
        <w:rPr>
          <w:rFonts w:ascii="宋体" w:hAnsi="宋体" w:hint="eastAsia"/>
        </w:rPr>
        <w:t>×</w:t>
      </w:r>
      <w:r>
        <w:rPr>
          <w:rFonts w:ascii="宋体" w:hAnsi="宋体" w:hint="eastAsia"/>
        </w:rPr>
        <w:t xml:space="preserve"> </w:t>
      </w:r>
      <w:r>
        <w:t>2</w:t>
      </w:r>
      <w:r>
        <w:rPr>
          <w:rFonts w:ascii="宋体" w:hAnsi="宋体" w:hint="eastAsia"/>
        </w:rPr>
        <w:t xml:space="preserve"> </w:t>
      </w:r>
      <w:r>
        <w:rPr>
          <w:rFonts w:ascii="宋体" w:hAnsi="宋体" w:hint="eastAsia"/>
        </w:rPr>
        <w:t>√</w:t>
      </w:r>
      <w:r>
        <w:rPr>
          <w:rFonts w:ascii="宋体" w:hAnsi="宋体" w:hint="eastAsia"/>
        </w:rPr>
        <w:t xml:space="preserve"> </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 xml:space="preserve">4 </w:t>
      </w:r>
      <w:r>
        <w:rPr>
          <w:rFonts w:ascii="宋体" w:hAnsi="宋体" w:hint="eastAsia"/>
        </w:rPr>
        <w:t>√</w:t>
      </w:r>
      <w:r>
        <w:rPr>
          <w:rFonts w:ascii="宋体" w:hAnsi="宋体" w:hint="eastAsia"/>
        </w:rPr>
        <w:t xml:space="preserve"> </w:t>
      </w:r>
      <w:r>
        <w:t>5</w:t>
      </w:r>
      <w:r>
        <w:rPr>
          <w:rFonts w:hint="eastAsia"/>
        </w:rPr>
        <w:t xml:space="preserve"> </w:t>
      </w:r>
      <w:r>
        <w:rPr>
          <w:rFonts w:ascii="宋体" w:hAnsi="宋体" w:hint="eastAsia"/>
        </w:rPr>
        <w:t>√</w:t>
      </w:r>
      <w:r>
        <w:rPr>
          <w:rFonts w:hint="eastAsia"/>
        </w:rPr>
        <w:t xml:space="preserve">6 </w:t>
      </w:r>
      <w:r>
        <w:rPr>
          <w:rFonts w:ascii="宋体" w:hAnsi="宋体" w:hint="eastAsia"/>
        </w:rPr>
        <w:t>√</w:t>
      </w:r>
      <w:r>
        <w:rPr>
          <w:rFonts w:ascii="宋体" w:hAnsi="宋体" w:hint="eastAsia"/>
        </w:rPr>
        <w:t xml:space="preserve"> </w:t>
      </w:r>
      <w:r>
        <w:rPr>
          <w:rFonts w:hint="eastAsia"/>
        </w:rPr>
        <w:t>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 xml:space="preserve">9 </w:t>
      </w:r>
      <w:r>
        <w:rPr>
          <w:rFonts w:ascii="宋体" w:hAnsi="宋体" w:hint="eastAsia"/>
        </w:rPr>
        <w:t>√</w:t>
      </w:r>
      <w:r>
        <w:rPr>
          <w:rFonts w:ascii="宋体" w:hAnsi="宋体" w:hint="eastAsia"/>
        </w:rPr>
        <w:t xml:space="preserve"> </w:t>
      </w:r>
      <w:r>
        <w:rPr>
          <w:rFonts w:hint="eastAsia"/>
        </w:rPr>
        <w:t xml:space="preserve">10 </w:t>
      </w:r>
      <w:r>
        <w:rPr>
          <w:rFonts w:ascii="宋体" w:hAnsi="宋体" w:hint="eastAsia"/>
        </w:rPr>
        <w:t>×</w:t>
      </w:r>
      <w:r>
        <w:rPr>
          <w:rFonts w:hint="eastAsia"/>
        </w:rPr>
        <w:t xml:space="preserve">11 </w:t>
      </w:r>
      <w:r>
        <w:rPr>
          <w:rFonts w:ascii="宋体" w:hAnsi="宋体" w:hint="eastAsia"/>
        </w:rPr>
        <w:t>×</w:t>
      </w:r>
      <w:r>
        <w:rPr>
          <w:rFonts w:ascii="宋体" w:hAnsi="宋体" w:hint="eastAsia"/>
        </w:rPr>
        <w:t xml:space="preserve"> </w:t>
      </w:r>
      <w:r>
        <w:rPr>
          <w:rFonts w:hint="eastAsia"/>
        </w:rPr>
        <w:t>2</w:t>
      </w:r>
      <w:r>
        <w:t xml:space="preserve"> </w:t>
      </w:r>
      <w:r>
        <w:rPr>
          <w:rFonts w:ascii="宋体" w:hAnsi="宋体" w:hint="eastAsia"/>
        </w:rPr>
        <w:t>×</w:t>
      </w:r>
      <w:r>
        <w:rPr>
          <w:rFonts w:ascii="宋体" w:hAnsi="宋体" w:hint="eastAsia"/>
        </w:rPr>
        <w:t xml:space="preserve"> </w:t>
      </w:r>
      <w:r>
        <w:t>1</w:t>
      </w:r>
      <w:r>
        <w:rPr>
          <w:rFonts w:hint="eastAsia"/>
        </w:rPr>
        <w:t xml:space="preserve">3 </w:t>
      </w:r>
      <w:r>
        <w:rPr>
          <w:rFonts w:ascii="宋体" w:hAnsi="宋体" w:hint="eastAsia"/>
        </w:rPr>
        <w:t>×</w:t>
      </w:r>
      <w:r>
        <w:rPr>
          <w:rFonts w:ascii="宋体" w:hAnsi="宋体" w:hint="eastAsia"/>
        </w:rPr>
        <w:t xml:space="preserve">  </w:t>
      </w:r>
      <w:r>
        <w:t>1</w:t>
      </w:r>
      <w:r>
        <w:rPr>
          <w:rFonts w:hint="eastAsia"/>
        </w:rPr>
        <w:t>4</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 xml:space="preserve">15 </w:t>
      </w:r>
      <w:r>
        <w:rPr>
          <w:rFonts w:ascii="宋体" w:hAnsi="宋体" w:hint="eastAsia"/>
        </w:rPr>
        <w:t>√</w:t>
      </w:r>
      <w:r>
        <w:t>1</w:t>
      </w:r>
      <w:r>
        <w:rPr>
          <w:rFonts w:hint="eastAsia"/>
        </w:rPr>
        <w:t xml:space="preserve">6 </w:t>
      </w:r>
      <w:r>
        <w:rPr>
          <w:rFonts w:ascii="宋体" w:hAnsi="宋体" w:hint="eastAsia"/>
        </w:rPr>
        <w:t>√</w:t>
      </w:r>
      <w:r>
        <w:t>1</w:t>
      </w:r>
      <w:r>
        <w:rPr>
          <w:rFonts w:hint="eastAsia"/>
        </w:rPr>
        <w:t>7</w:t>
      </w:r>
      <w:r>
        <w:t xml:space="preserve"> </w:t>
      </w:r>
      <w:r>
        <w:rPr>
          <w:rFonts w:ascii="宋体" w:hAnsi="宋体" w:hint="eastAsia"/>
        </w:rPr>
        <w:t>×</w:t>
      </w:r>
      <w:r>
        <w:rPr>
          <w:rFonts w:ascii="宋体" w:hAnsi="宋体" w:hint="eastAsia"/>
        </w:rPr>
        <w:t xml:space="preserve">   </w:t>
      </w:r>
      <w:r>
        <w:t>1</w:t>
      </w:r>
      <w:r>
        <w:rPr>
          <w:rFonts w:hint="eastAsia"/>
        </w:rPr>
        <w:t xml:space="preserve">8 </w:t>
      </w:r>
      <w:r>
        <w:rPr>
          <w:rFonts w:ascii="宋体" w:hAnsi="宋体" w:hint="eastAsia"/>
        </w:rPr>
        <w:t>×</w:t>
      </w:r>
      <w:r>
        <w:rPr>
          <w:rFonts w:ascii="宋体" w:hAnsi="宋体" w:hint="eastAsia"/>
        </w:rPr>
        <w:t xml:space="preserve"> </w:t>
      </w:r>
      <w:r>
        <w:t>1</w:t>
      </w:r>
      <w:r>
        <w:rPr>
          <w:rFonts w:hint="eastAsia"/>
        </w:rPr>
        <w:t>9</w:t>
      </w:r>
      <w:r>
        <w:rPr>
          <w:rFonts w:ascii="宋体" w:hAnsi="宋体" w:hint="eastAsia"/>
        </w:rPr>
        <w:t>√</w:t>
      </w:r>
      <w:r>
        <w:rPr>
          <w:rFonts w:ascii="宋体" w:hAnsi="宋体" w:hint="eastAsia"/>
        </w:rPr>
        <w:t xml:space="preserve"> </w:t>
      </w:r>
      <w:r>
        <w:rPr>
          <w:rFonts w:hint="eastAsia"/>
        </w:rPr>
        <w:t xml:space="preserve">20 </w:t>
      </w:r>
      <w:r>
        <w:rPr>
          <w:rFonts w:ascii="宋体" w:hAnsi="宋体"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1</w:t>
      </w:r>
      <w:r>
        <w:rPr>
          <w:rFonts w:hint="eastAsia"/>
        </w:rPr>
        <w:t>．胸内压等于肺内压减去肺回缩力，是</w:t>
      </w:r>
      <w:r>
        <w:rPr>
          <w:rFonts w:hint="eastAsia"/>
        </w:rPr>
        <w:t>一个负压。吸气时，肺扩张，回缩力增大，胸内负压更负；呼气时，肺缩小，肺的回缩力减小，胸内负压也相应减少。</w:t>
      </w:r>
    </w:p>
    <w:p w:rsidR="00000000" w:rsidRDefault="00480373">
      <w:pPr>
        <w:spacing w:line="400" w:lineRule="exact"/>
        <w:rPr>
          <w:rFonts w:hint="eastAsia"/>
        </w:rPr>
      </w:pPr>
      <w:r>
        <w:rPr>
          <w:rFonts w:hint="eastAsia"/>
        </w:rPr>
        <w:t>2</w:t>
      </w:r>
      <w:r>
        <w:rPr>
          <w:rFonts w:hint="eastAsia"/>
        </w:rPr>
        <w:t>．（</w:t>
      </w:r>
      <w:r>
        <w:rPr>
          <w:rFonts w:hint="eastAsia"/>
        </w:rPr>
        <w:t>1</w:t>
      </w:r>
      <w:r>
        <w:rPr>
          <w:rFonts w:hint="eastAsia"/>
        </w:rPr>
        <w:t>）对肺有牵拉作用，使肺泡保持充盈气体的膨隆状态，不致于在呼气之末肺泡塌闭；</w:t>
      </w:r>
    </w:p>
    <w:p w:rsidR="00000000" w:rsidRDefault="00480373">
      <w:pPr>
        <w:spacing w:line="400" w:lineRule="exact"/>
        <w:rPr>
          <w:rFonts w:hint="eastAsia"/>
        </w:rPr>
      </w:pPr>
      <w:r>
        <w:rPr>
          <w:rFonts w:hint="eastAsia"/>
        </w:rPr>
        <w:t xml:space="preserve">   </w:t>
      </w:r>
      <w:r>
        <w:rPr>
          <w:rFonts w:hint="eastAsia"/>
        </w:rPr>
        <w:t>（</w:t>
      </w:r>
      <w:r>
        <w:rPr>
          <w:rFonts w:hint="eastAsia"/>
        </w:rPr>
        <w:t>2</w:t>
      </w:r>
      <w:r>
        <w:rPr>
          <w:rFonts w:hint="eastAsia"/>
        </w:rPr>
        <w:t>）对胸腔内各组织器官有影响，可促进静脉血和淋巴液的回流；</w:t>
      </w:r>
    </w:p>
    <w:p w:rsidR="00000000" w:rsidRDefault="00480373">
      <w:pPr>
        <w:spacing w:line="400" w:lineRule="exact"/>
        <w:rPr>
          <w:rFonts w:hint="eastAsia"/>
        </w:rPr>
      </w:pPr>
      <w:r>
        <w:rPr>
          <w:rFonts w:hint="eastAsia"/>
        </w:rPr>
        <w:t xml:space="preserve">   </w:t>
      </w:r>
      <w:r>
        <w:rPr>
          <w:rFonts w:hint="eastAsia"/>
        </w:rPr>
        <w:t>（</w:t>
      </w:r>
      <w:r>
        <w:rPr>
          <w:rFonts w:hint="eastAsia"/>
        </w:rPr>
        <w:t>3</w:t>
      </w:r>
      <w:r>
        <w:rPr>
          <w:rFonts w:hint="eastAsia"/>
        </w:rPr>
        <w:t>）作用于全身，有利于呕吐反射。</w:t>
      </w:r>
    </w:p>
    <w:p w:rsidR="00000000" w:rsidRDefault="00480373">
      <w:pPr>
        <w:spacing w:line="400" w:lineRule="exact"/>
        <w:rPr>
          <w:rFonts w:hint="eastAsia"/>
        </w:rPr>
      </w:pPr>
      <w:r>
        <w:rPr>
          <w:rFonts w:hint="eastAsia"/>
        </w:rPr>
        <w:t>3</w:t>
      </w:r>
      <w:r>
        <w:rPr>
          <w:rFonts w:hint="eastAsia"/>
        </w:rPr>
        <w:t>．肺泡表面活性物质可降低肺泡的表面张力。</w:t>
      </w:r>
    </w:p>
    <w:p w:rsidR="00000000" w:rsidRDefault="00480373">
      <w:pPr>
        <w:spacing w:line="400" w:lineRule="exact"/>
        <w:rPr>
          <w:rFonts w:hint="eastAsia"/>
        </w:rPr>
      </w:pPr>
      <w:r>
        <w:rPr>
          <w:rFonts w:hint="eastAsia"/>
        </w:rPr>
        <w:t xml:space="preserve">   </w:t>
      </w:r>
      <w:r>
        <w:rPr>
          <w:rFonts w:hint="eastAsia"/>
        </w:rPr>
        <w:t>（</w:t>
      </w:r>
      <w:r>
        <w:rPr>
          <w:rFonts w:hint="eastAsia"/>
        </w:rPr>
        <w:t>1</w:t>
      </w:r>
      <w:r>
        <w:rPr>
          <w:rFonts w:hint="eastAsia"/>
        </w:rPr>
        <w:t>）能动态地对肺泡容量起稳定作用。吸气时，可避免因吸气而使肺容量过分增大；呼气时，可防止因呼气而使肺泡容量过小。</w:t>
      </w:r>
    </w:p>
    <w:p w:rsidR="00000000" w:rsidRDefault="00480373">
      <w:pPr>
        <w:spacing w:line="400" w:lineRule="exact"/>
        <w:rPr>
          <w:rFonts w:hint="eastAsia"/>
        </w:rPr>
      </w:pPr>
      <w:r>
        <w:rPr>
          <w:rFonts w:hint="eastAsia"/>
        </w:rPr>
        <w:t xml:space="preserve">   </w:t>
      </w:r>
      <w:r>
        <w:rPr>
          <w:rFonts w:hint="eastAsia"/>
        </w:rPr>
        <w:t>（</w:t>
      </w:r>
      <w:r>
        <w:rPr>
          <w:rFonts w:hint="eastAsia"/>
        </w:rPr>
        <w:t>2</w:t>
      </w:r>
      <w:r>
        <w:rPr>
          <w:rFonts w:hint="eastAsia"/>
        </w:rPr>
        <w:t>）防止肺泡积液，保持肺泡内相对“干燥</w:t>
      </w:r>
      <w:r>
        <w:rPr>
          <w:rFonts w:hint="eastAsia"/>
        </w:rPr>
        <w:t>”的环境。</w:t>
      </w:r>
    </w:p>
    <w:p w:rsidR="00000000" w:rsidRDefault="00480373">
      <w:pPr>
        <w:spacing w:line="400" w:lineRule="exact"/>
        <w:rPr>
          <w:rFonts w:ascii="宋体" w:hAnsi="宋体" w:hint="eastAsia"/>
        </w:rPr>
      </w:pPr>
      <w:r>
        <w:rPr>
          <w:rFonts w:ascii="宋体" w:hAnsi="宋体" w:hint="eastAsia"/>
        </w:rPr>
        <w:t>4</w:t>
      </w:r>
      <w:r>
        <w:rPr>
          <w:rFonts w:ascii="宋体" w:hAnsi="宋体" w:hint="eastAsia"/>
        </w:rPr>
        <w:t>．所谓胸内负压，就是说胸膜腔内的压力低于外界大气压。</w:t>
      </w:r>
    </w:p>
    <w:p w:rsidR="00000000" w:rsidRDefault="00480373">
      <w:pPr>
        <w:spacing w:line="400" w:lineRule="exact"/>
        <w:ind w:firstLineChars="171" w:firstLine="359"/>
        <w:rPr>
          <w:rFonts w:ascii="宋体" w:hAnsi="宋体" w:hint="eastAsia"/>
        </w:rPr>
      </w:pPr>
      <w:r>
        <w:rPr>
          <w:rFonts w:ascii="宋体" w:hAnsi="宋体" w:hint="eastAsia"/>
        </w:rPr>
        <w:t xml:space="preserve">    </w:t>
      </w:r>
      <w:r>
        <w:rPr>
          <w:rFonts w:ascii="宋体" w:hAnsi="宋体" w:hint="eastAsia"/>
        </w:rPr>
        <w:t>动物出生后胸廓由于弹性而扩展开来，外界大气进入到肺泡中使得肺泡扩张。由于肺泡具有弹性，使肺泡产生回缩力。这是胸内负压产生的根本原因。胸内压</w:t>
      </w:r>
      <w:r>
        <w:rPr>
          <w:rFonts w:ascii="宋体" w:hAnsi="宋体" w:hint="eastAsia"/>
        </w:rPr>
        <w:t>=</w:t>
      </w:r>
      <w:r>
        <w:rPr>
          <w:rFonts w:ascii="宋体" w:hAnsi="宋体" w:hint="eastAsia"/>
        </w:rPr>
        <w:t>肺内压</w:t>
      </w:r>
      <w:r>
        <w:rPr>
          <w:rFonts w:ascii="宋体" w:hAnsi="宋体" w:hint="eastAsia"/>
        </w:rPr>
        <w:t>-</w:t>
      </w:r>
      <w:r>
        <w:rPr>
          <w:rFonts w:ascii="宋体" w:hAnsi="宋体" w:hint="eastAsia"/>
        </w:rPr>
        <w:t>肺回缩力；由于肺内压与外界大气压相同，压差为</w:t>
      </w:r>
      <w:r>
        <w:rPr>
          <w:rFonts w:ascii="宋体" w:hAnsi="宋体" w:hint="eastAsia"/>
        </w:rPr>
        <w:t>0</w:t>
      </w:r>
      <w:r>
        <w:rPr>
          <w:rFonts w:ascii="宋体" w:hAnsi="宋体" w:hint="eastAsia"/>
        </w:rPr>
        <w:t>，所以胸内压</w:t>
      </w:r>
      <w:r>
        <w:rPr>
          <w:rFonts w:ascii="宋体" w:hAnsi="宋体" w:hint="eastAsia"/>
        </w:rPr>
        <w:t>=-</w:t>
      </w:r>
      <w:r>
        <w:rPr>
          <w:rFonts w:ascii="宋体" w:hAnsi="宋体" w:hint="eastAsia"/>
        </w:rPr>
        <w:t>肺回缩力，也就是说，胸内负压是由于肺的弹性回缩力形成的。</w:t>
      </w:r>
    </w:p>
    <w:p w:rsidR="00000000" w:rsidRDefault="00480373">
      <w:pPr>
        <w:spacing w:line="400" w:lineRule="exact"/>
        <w:rPr>
          <w:rFonts w:ascii="宋体" w:hAnsi="宋体"/>
        </w:rPr>
      </w:pPr>
      <w:r>
        <w:rPr>
          <w:rFonts w:ascii="宋体" w:hAnsi="宋体" w:hint="eastAsia"/>
        </w:rPr>
        <w:t>5   CO2</w:t>
      </w:r>
      <w:r>
        <w:rPr>
          <w:rFonts w:ascii="宋体" w:hAnsi="宋体" w:hint="eastAsia"/>
        </w:rPr>
        <w:t>调节呼吸运动的途径有两个，即：</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w:t>
      </w:r>
      <w:r>
        <w:rPr>
          <w:rFonts w:ascii="宋体" w:hAnsi="宋体" w:hint="eastAsia"/>
        </w:rPr>
        <w:t>血中的</w:t>
      </w:r>
      <w:r>
        <w:rPr>
          <w:rFonts w:ascii="宋体" w:hAnsi="宋体" w:hint="eastAsia"/>
        </w:rPr>
        <w:t>CO2</w:t>
      </w:r>
      <w:r>
        <w:rPr>
          <w:rFonts w:ascii="宋体" w:hAnsi="宋体" w:hint="eastAsia"/>
        </w:rPr>
        <w:t>直接刺激外周化学感受器（颈动脉体和主动脉体），经化学感受性反射，引起呼吸中枢兴奋，使呼吸加深加快。</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w:t>
      </w:r>
      <w:r>
        <w:rPr>
          <w:rFonts w:ascii="宋体" w:hAnsi="宋体" w:hint="eastAsia"/>
        </w:rPr>
        <w:t>.</w:t>
      </w:r>
      <w:r>
        <w:rPr>
          <w:rFonts w:ascii="宋体" w:hAnsi="宋体" w:hint="eastAsia"/>
        </w:rPr>
        <w:t>血中</w:t>
      </w:r>
      <w:r>
        <w:rPr>
          <w:rFonts w:ascii="宋体" w:hAnsi="宋体" w:hint="eastAsia"/>
        </w:rPr>
        <w:t>CO2</w:t>
      </w:r>
      <w:r>
        <w:rPr>
          <w:rFonts w:ascii="宋体" w:hAnsi="宋体" w:hint="eastAsia"/>
        </w:rPr>
        <w:t>可透过血脑屏障进入脑脊液中，与水生成</w:t>
      </w:r>
      <w:r>
        <w:rPr>
          <w:rFonts w:ascii="宋体" w:hAnsi="宋体" w:hint="eastAsia"/>
        </w:rPr>
        <w:t>H2CO3</w:t>
      </w:r>
      <w:r>
        <w:rPr>
          <w:rFonts w:ascii="宋体" w:hAnsi="宋体" w:hint="eastAsia"/>
        </w:rPr>
        <w:t>，再解离出</w:t>
      </w:r>
      <w:r>
        <w:rPr>
          <w:rFonts w:ascii="宋体" w:hAnsi="宋体" w:hint="eastAsia"/>
        </w:rPr>
        <w:t>H+</w:t>
      </w:r>
      <w:r>
        <w:rPr>
          <w:rFonts w:ascii="宋体" w:hAnsi="宋体" w:hint="eastAsia"/>
        </w:rPr>
        <w:t>，</w:t>
      </w:r>
      <w:r>
        <w:rPr>
          <w:rFonts w:ascii="宋体" w:hAnsi="宋体" w:hint="eastAsia"/>
        </w:rPr>
        <w:t xml:space="preserve"> </w:t>
      </w:r>
      <w:r>
        <w:rPr>
          <w:rFonts w:ascii="宋体" w:hAnsi="宋体" w:hint="eastAsia"/>
        </w:rPr>
        <w:t>刺激延髓的中枢化学感受器，使呼吸加深加快。</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6   O2</w:t>
      </w:r>
      <w:r>
        <w:rPr>
          <w:rFonts w:ascii="宋体" w:hAnsi="宋体" w:hint="eastAsia"/>
        </w:rPr>
        <w:t>与</w:t>
      </w:r>
      <w:r>
        <w:rPr>
          <w:rFonts w:ascii="宋体" w:hAnsi="宋体" w:hint="eastAsia"/>
        </w:rPr>
        <w:t>Hb</w:t>
      </w:r>
      <w:r>
        <w:rPr>
          <w:rFonts w:ascii="宋体" w:hAnsi="宋体" w:hint="eastAsia"/>
        </w:rPr>
        <w:t>结合的特点有：</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w:t>
      </w:r>
      <w:r>
        <w:rPr>
          <w:rFonts w:ascii="宋体" w:hAnsi="宋体" w:hint="eastAsia"/>
        </w:rPr>
        <w:t>是可逆性结合，不需酶的催化，反应迅速。</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2.PO2</w:t>
      </w:r>
      <w:r>
        <w:rPr>
          <w:rFonts w:ascii="宋体" w:hAnsi="宋体" w:hint="eastAsia"/>
        </w:rPr>
        <w:t>高时，</w:t>
      </w:r>
      <w:r>
        <w:rPr>
          <w:rFonts w:ascii="宋体" w:hAnsi="宋体" w:hint="eastAsia"/>
        </w:rPr>
        <w:t xml:space="preserve">Hb </w:t>
      </w:r>
      <w:r>
        <w:rPr>
          <w:rFonts w:ascii="宋体" w:hAnsi="宋体" w:hint="eastAsia"/>
        </w:rPr>
        <w:t>与</w:t>
      </w:r>
      <w:r>
        <w:rPr>
          <w:rFonts w:ascii="宋体" w:hAnsi="宋体" w:hint="eastAsia"/>
        </w:rPr>
        <w:t>O2</w:t>
      </w:r>
      <w:r>
        <w:rPr>
          <w:rFonts w:ascii="宋体" w:hAnsi="宋体" w:hint="eastAsia"/>
        </w:rPr>
        <w:t>结合成氧合血红蛋白（</w:t>
      </w:r>
      <w:r>
        <w:rPr>
          <w:rFonts w:ascii="宋体" w:hAnsi="宋体" w:hint="eastAsia"/>
        </w:rPr>
        <w:t>HbO2</w:t>
      </w:r>
      <w:r>
        <w:rPr>
          <w:rFonts w:ascii="宋体" w:hAnsi="宋体" w:hint="eastAsia"/>
        </w:rPr>
        <w:t>）。</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3.PO2</w:t>
      </w:r>
      <w:r>
        <w:rPr>
          <w:rFonts w:ascii="宋体" w:hAnsi="宋体" w:hint="eastAsia"/>
        </w:rPr>
        <w:t>低时，氧合血红蛋白迅速解离，</w:t>
      </w:r>
      <w:r>
        <w:rPr>
          <w:rFonts w:ascii="宋体" w:hAnsi="宋体" w:hint="eastAsia"/>
        </w:rPr>
        <w:t xml:space="preserve"> </w:t>
      </w:r>
      <w:r>
        <w:rPr>
          <w:rFonts w:ascii="宋体" w:hAnsi="宋体" w:hint="eastAsia"/>
        </w:rPr>
        <w:t>释放</w:t>
      </w:r>
      <w:r>
        <w:rPr>
          <w:rFonts w:ascii="宋体" w:hAnsi="宋体" w:hint="eastAsia"/>
        </w:rPr>
        <w:t>O2</w:t>
      </w:r>
      <w:r>
        <w:rPr>
          <w:rFonts w:ascii="宋体" w:hAnsi="宋体" w:hint="eastAsia"/>
        </w:rPr>
        <w:t>。</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 xml:space="preserve">7   </w:t>
      </w:r>
      <w:r>
        <w:rPr>
          <w:rFonts w:ascii="宋体" w:hAnsi="宋体" w:hint="eastAsia"/>
        </w:rPr>
        <w:t>肺牵张反射的特点有：</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w:t>
      </w:r>
      <w:r>
        <w:rPr>
          <w:rFonts w:ascii="宋体" w:hAnsi="宋体" w:hint="eastAsia"/>
        </w:rPr>
        <w:t>其感受器位于支气管和细支气管的平滑肌层，属牵张感受器。其传入纤维在迷走神经干内。</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w:t>
      </w:r>
      <w:r>
        <w:rPr>
          <w:rFonts w:ascii="宋体" w:hAnsi="宋体" w:hint="eastAsia"/>
        </w:rPr>
        <w:t>其作用在于使吸气及时地转为呼气。</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3.</w:t>
      </w:r>
      <w:r>
        <w:rPr>
          <w:rFonts w:ascii="宋体" w:hAnsi="宋体" w:hint="eastAsia"/>
        </w:rPr>
        <w:t>对平和呼吸调节的意义不大。</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 xml:space="preserve">8   </w:t>
      </w:r>
      <w:r>
        <w:rPr>
          <w:rFonts w:ascii="宋体" w:hAnsi="宋体" w:hint="eastAsia"/>
        </w:rPr>
        <w:t>颈动脉体是调节呼吸和循环的重要外周化学感受器。其生理特点有：</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w:t>
      </w:r>
      <w:r>
        <w:rPr>
          <w:rFonts w:ascii="宋体" w:hAnsi="宋体" w:hint="eastAsia"/>
        </w:rPr>
        <w:t>虽然颈动脉体和主动脉体都参与呼吸和循环的调节，但颈动脉体主要调节呼吸运动；而主动脉体则主要调节循环。</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w:t>
      </w:r>
      <w:r>
        <w:rPr>
          <w:rFonts w:ascii="宋体" w:hAnsi="宋体" w:hint="eastAsia"/>
        </w:rPr>
        <w:t>颈动脉体的传入冲动由舌咽神经进入延髓。</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9    CO2</w:t>
      </w:r>
      <w:r>
        <w:rPr>
          <w:rFonts w:ascii="宋体" w:hAnsi="宋体" w:hint="eastAsia"/>
        </w:rPr>
        <w:t>对呼吸的调节作用有：</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1.CO2</w:t>
      </w:r>
      <w:r>
        <w:rPr>
          <w:rFonts w:ascii="宋体" w:hAnsi="宋体" w:hint="eastAsia"/>
        </w:rPr>
        <w:t>是调节呼吸运动最重要的体液因素，</w:t>
      </w:r>
      <w:r>
        <w:rPr>
          <w:rFonts w:ascii="宋体" w:hAnsi="宋体" w:hint="eastAsia"/>
        </w:rPr>
        <w:t xml:space="preserve"> </w:t>
      </w:r>
      <w:r>
        <w:rPr>
          <w:rFonts w:ascii="宋体" w:hAnsi="宋体" w:hint="eastAsia"/>
        </w:rPr>
        <w:t>血液中</w:t>
      </w:r>
      <w:r>
        <w:rPr>
          <w:rFonts w:ascii="宋体" w:hAnsi="宋体" w:hint="eastAsia"/>
        </w:rPr>
        <w:t>CO2</w:t>
      </w:r>
      <w:r>
        <w:rPr>
          <w:rFonts w:ascii="宋体" w:hAnsi="宋体" w:hint="eastAsia"/>
        </w:rPr>
        <w:t>含量的轻度改变能对呼吸发生显著的影响。</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w:t>
      </w:r>
      <w:r>
        <w:rPr>
          <w:rFonts w:ascii="宋体" w:hAnsi="宋体" w:hint="eastAsia"/>
        </w:rPr>
        <w:t>当血中</w:t>
      </w:r>
      <w:r>
        <w:rPr>
          <w:rFonts w:ascii="宋体" w:hAnsi="宋体" w:hint="eastAsia"/>
        </w:rPr>
        <w:t>CO2</w:t>
      </w:r>
      <w:r>
        <w:rPr>
          <w:rFonts w:ascii="宋体" w:hAnsi="宋体" w:hint="eastAsia"/>
        </w:rPr>
        <w:t>张力降低时，</w:t>
      </w:r>
      <w:r>
        <w:rPr>
          <w:rFonts w:ascii="宋体" w:hAnsi="宋体" w:hint="eastAsia"/>
        </w:rPr>
        <w:t xml:space="preserve"> </w:t>
      </w:r>
      <w:r>
        <w:rPr>
          <w:rFonts w:ascii="宋体" w:hAnsi="宋体" w:hint="eastAsia"/>
        </w:rPr>
        <w:t>可使呼吸运动减弱，甚至引起呼吸暂停。</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3.</w:t>
      </w:r>
      <w:r>
        <w:rPr>
          <w:rFonts w:ascii="宋体" w:hAnsi="宋体" w:hint="eastAsia"/>
        </w:rPr>
        <w:t>当血中</w:t>
      </w:r>
      <w:r>
        <w:rPr>
          <w:rFonts w:ascii="宋体" w:hAnsi="宋体" w:hint="eastAsia"/>
        </w:rPr>
        <w:t>CO2</w:t>
      </w:r>
      <w:r>
        <w:rPr>
          <w:rFonts w:ascii="宋体" w:hAnsi="宋体" w:hint="eastAsia"/>
        </w:rPr>
        <w:t>张力升高时，</w:t>
      </w:r>
      <w:r>
        <w:rPr>
          <w:rFonts w:ascii="宋体" w:hAnsi="宋体" w:hint="eastAsia"/>
        </w:rPr>
        <w:t xml:space="preserve"> </w:t>
      </w:r>
      <w:r>
        <w:rPr>
          <w:rFonts w:ascii="宋体" w:hAnsi="宋体" w:hint="eastAsia"/>
        </w:rPr>
        <w:t>一方面作用于外周化学感受器，通过反射方式，使</w:t>
      </w:r>
      <w:r>
        <w:rPr>
          <w:rFonts w:ascii="宋体" w:hAnsi="宋体" w:hint="eastAsia"/>
        </w:rPr>
        <w:t>呼吸中枢兴奋，导致呼吸加强；另一方面透过血脑屏障，直接作用于延髓呼吸中枢，引起其兴奋，使呼吸加强。</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 xml:space="preserve">10    </w:t>
      </w:r>
      <w:r>
        <w:rPr>
          <w:rFonts w:ascii="宋体" w:hAnsi="宋体" w:hint="eastAsia"/>
        </w:rPr>
        <w:t>大脑皮质对呼吸运动的控制主要表现在：</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w:t>
      </w:r>
      <w:r>
        <w:rPr>
          <w:rFonts w:ascii="宋体" w:hAnsi="宋体" w:hint="eastAsia"/>
        </w:rPr>
        <w:t>呼吸的深度和频率在一定范围之内可随意控制。</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w:t>
      </w:r>
      <w:r>
        <w:rPr>
          <w:rFonts w:ascii="宋体" w:hAnsi="宋体" w:hint="eastAsia"/>
        </w:rPr>
        <w:t>呼吸可受情绪影响，如动物在恐怖、暴怒等时，呼吸发生变化。</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3.</w:t>
      </w:r>
      <w:r>
        <w:rPr>
          <w:rFonts w:ascii="宋体" w:hAnsi="宋体" w:hint="eastAsia"/>
        </w:rPr>
        <w:t>呼吸可建立条件反射，如动物在听到与使役、运动有关的暗示或信号后，就出现通气量增大等。</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 xml:space="preserve">11    </w:t>
      </w:r>
      <w:r>
        <w:rPr>
          <w:rFonts w:ascii="宋体" w:hAnsi="宋体" w:hint="eastAsia"/>
        </w:rPr>
        <w:t>影响肺部气体交换的因素有四个：</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w:t>
      </w:r>
      <w:r>
        <w:rPr>
          <w:rFonts w:ascii="宋体" w:hAnsi="宋体" w:hint="eastAsia"/>
        </w:rPr>
        <w:t>肺泡气和肺部毛细血管之间的气体分压差：分压差大，则交换率高；反之，分压差小，则交换率低。</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w:t>
      </w:r>
      <w:r>
        <w:rPr>
          <w:rFonts w:ascii="宋体" w:hAnsi="宋体" w:hint="eastAsia"/>
        </w:rPr>
        <w:t>呼吸膜</w:t>
      </w:r>
      <w:r>
        <w:rPr>
          <w:rFonts w:ascii="宋体" w:hAnsi="宋体" w:hint="eastAsia"/>
        </w:rPr>
        <w:t>的通透性和有效面积：通透性和有效面积越大，气体交换效率越高；反之则低。</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3.</w:t>
      </w:r>
      <w:r>
        <w:rPr>
          <w:rFonts w:ascii="宋体" w:hAnsi="宋体" w:hint="eastAsia"/>
        </w:rPr>
        <w:t>气体的扩散系数：取决于气体分子本身的特性，扩散系数越大，扩散速率越高。</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4.</w:t>
      </w:r>
      <w:r>
        <w:rPr>
          <w:rFonts w:ascii="宋体" w:hAnsi="宋体" w:hint="eastAsia"/>
        </w:rPr>
        <w:t>通气／血流比值：肺泡通气量和每分钟肺血流量之间的比例要恰当。过大或过小均不利于气体交换。</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12    CO2</w:t>
      </w:r>
      <w:r>
        <w:rPr>
          <w:rFonts w:ascii="宋体" w:hAnsi="宋体" w:hint="eastAsia"/>
        </w:rPr>
        <w:t>在血液中的运输方式主要有以下几种：</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w:t>
      </w:r>
      <w:r>
        <w:rPr>
          <w:rFonts w:ascii="宋体" w:hAnsi="宋体" w:hint="eastAsia"/>
        </w:rPr>
        <w:t>物理溶解形式，</w:t>
      </w:r>
      <w:r>
        <w:rPr>
          <w:rFonts w:ascii="宋体" w:hAnsi="宋体" w:hint="eastAsia"/>
        </w:rPr>
        <w:t xml:space="preserve"> </w:t>
      </w:r>
      <w:r>
        <w:rPr>
          <w:rFonts w:ascii="宋体" w:hAnsi="宋体" w:hint="eastAsia"/>
        </w:rPr>
        <w:t>溶于血浆运输的</w:t>
      </w:r>
      <w:r>
        <w:rPr>
          <w:rFonts w:ascii="宋体" w:hAnsi="宋体" w:hint="eastAsia"/>
        </w:rPr>
        <w:t>CO2</w:t>
      </w:r>
      <w:r>
        <w:rPr>
          <w:rFonts w:ascii="宋体" w:hAnsi="宋体" w:hint="eastAsia"/>
        </w:rPr>
        <w:t>比例较少，约占总运输量的</w:t>
      </w:r>
      <w:r>
        <w:rPr>
          <w:rFonts w:ascii="宋体" w:hAnsi="宋体" w:hint="eastAsia"/>
        </w:rPr>
        <w:t xml:space="preserve"> 5</w:t>
      </w:r>
      <w:r>
        <w:rPr>
          <w:rFonts w:ascii="宋体" w:hAnsi="宋体" w:hint="eastAsia"/>
        </w:rPr>
        <w:t>％。</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w:t>
      </w:r>
      <w:r>
        <w:rPr>
          <w:rFonts w:ascii="宋体" w:hAnsi="宋体" w:hint="eastAsia"/>
        </w:rPr>
        <w:t>与血浆蛋白结合形成氨基甲酸血浆蛋白，但形成的量极少。</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3.</w:t>
      </w:r>
      <w:r>
        <w:rPr>
          <w:rFonts w:ascii="宋体" w:hAnsi="宋体" w:hint="eastAsia"/>
        </w:rPr>
        <w:t>与血红蛋白结合形成氨基甲酸血红蛋白，约占运输总量的</w:t>
      </w:r>
      <w:r>
        <w:rPr>
          <w:rFonts w:ascii="宋体" w:hAnsi="宋体" w:hint="eastAsia"/>
        </w:rPr>
        <w:t>7</w:t>
      </w:r>
      <w:r>
        <w:rPr>
          <w:rFonts w:ascii="宋体" w:hAnsi="宋体" w:hint="eastAsia"/>
        </w:rPr>
        <w:t>％。</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4.</w:t>
      </w:r>
      <w:r>
        <w:rPr>
          <w:rFonts w:ascii="宋体" w:hAnsi="宋体" w:hint="eastAsia"/>
        </w:rPr>
        <w:t>以碳</w:t>
      </w:r>
      <w:r>
        <w:rPr>
          <w:rFonts w:ascii="宋体" w:hAnsi="宋体" w:hint="eastAsia"/>
        </w:rPr>
        <w:t>酸氢盐的形式运输，是</w:t>
      </w:r>
      <w:r>
        <w:rPr>
          <w:rFonts w:ascii="宋体" w:hAnsi="宋体" w:hint="eastAsia"/>
        </w:rPr>
        <w:t>CO2</w:t>
      </w:r>
      <w:r>
        <w:rPr>
          <w:rFonts w:ascii="宋体" w:hAnsi="宋体" w:hint="eastAsia"/>
        </w:rPr>
        <w:t>运输的主要方式，约占运输总量的</w:t>
      </w:r>
      <w:r>
        <w:rPr>
          <w:rFonts w:ascii="宋体" w:hAnsi="宋体" w:hint="eastAsia"/>
        </w:rPr>
        <w:t>88</w:t>
      </w:r>
      <w:r>
        <w:rPr>
          <w:rFonts w:ascii="宋体" w:hAnsi="宋体" w:hint="eastAsia"/>
        </w:rPr>
        <w:t>％。</w:t>
      </w:r>
      <w:r>
        <w:rPr>
          <w:rFonts w:ascii="宋体" w:hAnsi="宋体" w:hint="eastAsia"/>
        </w:rPr>
        <w:t xml:space="preserve"> </w:t>
      </w:r>
    </w:p>
    <w:p w:rsidR="00000000" w:rsidRDefault="00480373">
      <w:pPr>
        <w:snapToGrid w:val="0"/>
        <w:spacing w:line="400" w:lineRule="exact"/>
        <w:rPr>
          <w:rFonts w:hint="eastAsia"/>
        </w:rPr>
      </w:pPr>
      <w:r>
        <w:rPr>
          <w:rFonts w:hint="eastAsia"/>
        </w:rPr>
        <w:t>六、论述题</w:t>
      </w:r>
    </w:p>
    <w:p w:rsidR="00000000" w:rsidRDefault="00480373">
      <w:pPr>
        <w:spacing w:line="400" w:lineRule="exact"/>
        <w:rPr>
          <w:rFonts w:ascii="宋体" w:hAnsi="宋体"/>
        </w:rPr>
      </w:pPr>
      <w:r>
        <w:rPr>
          <w:rFonts w:ascii="宋体" w:hAnsi="宋体" w:hint="eastAsia"/>
        </w:rPr>
        <w:t xml:space="preserve">1    </w:t>
      </w:r>
      <w:r>
        <w:rPr>
          <w:rFonts w:ascii="宋体" w:hAnsi="宋体" w:hint="eastAsia"/>
        </w:rPr>
        <w:t>肺泡表面活性物质是复杂的脂蛋白混合物，其主要成分是二棕榈酰卵磷脂，由肺泡Ⅱ型细胞合成并释放，形成单分子层分布于液</w:t>
      </w:r>
      <w:r>
        <w:rPr>
          <w:rFonts w:ascii="宋体" w:hAnsi="宋体" w:hint="eastAsia"/>
        </w:rPr>
        <w:t>-</w:t>
      </w:r>
      <w:r>
        <w:rPr>
          <w:rFonts w:ascii="宋体" w:hAnsi="宋体" w:hint="eastAsia"/>
        </w:rPr>
        <w:t>气界面上，</w:t>
      </w:r>
      <w:r>
        <w:rPr>
          <w:rFonts w:ascii="宋体" w:hAnsi="宋体" w:hint="eastAsia"/>
        </w:rPr>
        <w:t xml:space="preserve"> </w:t>
      </w:r>
      <w:r>
        <w:rPr>
          <w:rFonts w:ascii="宋体" w:hAnsi="宋体" w:hint="eastAsia"/>
        </w:rPr>
        <w:t>并随肺泡的张缩而改变其密度。当肺扩张时，密度减小；肺缩小时，密度增大。表面活性物质的作用如下：</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w:t>
      </w:r>
      <w:r>
        <w:rPr>
          <w:rFonts w:ascii="宋体" w:hAnsi="宋体" w:hint="eastAsia"/>
        </w:rPr>
        <w:t>降低肺泡液</w:t>
      </w:r>
      <w:r>
        <w:rPr>
          <w:rFonts w:ascii="宋体" w:hAnsi="宋体" w:hint="eastAsia"/>
        </w:rPr>
        <w:t>-</w:t>
      </w:r>
      <w:r>
        <w:rPr>
          <w:rFonts w:ascii="宋体" w:hAnsi="宋体" w:hint="eastAsia"/>
        </w:rPr>
        <w:t>气界面的表面张力，</w:t>
      </w:r>
      <w:r>
        <w:rPr>
          <w:rFonts w:ascii="宋体" w:hAnsi="宋体" w:hint="eastAsia"/>
        </w:rPr>
        <w:t xml:space="preserve"> </w:t>
      </w:r>
      <w:r>
        <w:rPr>
          <w:rFonts w:ascii="宋体" w:hAnsi="宋体" w:hint="eastAsia"/>
        </w:rPr>
        <w:t>有利于维持肺的扩张。</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w:t>
      </w:r>
      <w:r>
        <w:rPr>
          <w:rFonts w:ascii="宋体" w:hAnsi="宋体" w:hint="eastAsia"/>
        </w:rPr>
        <w:t>保持大小肺泡的稳定性：由于表面活性物质的密度随肺泡半径的变小而增大，随半径的增大而减小，所以说肺泡表面活性物质密度大，降低表面张力作用</w:t>
      </w:r>
      <w:r>
        <w:rPr>
          <w:rFonts w:ascii="宋体" w:hAnsi="宋体" w:hint="eastAsia"/>
        </w:rPr>
        <w:t>强，表面张力小，不致塌陷；大肺泡则表面张力大，不致过度膨胀，这就保持了大小肺泡的稳定性，有利于吸入气在肺内得到均匀的分布。</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3.</w:t>
      </w:r>
      <w:r>
        <w:rPr>
          <w:rFonts w:ascii="宋体" w:hAnsi="宋体" w:hint="eastAsia"/>
        </w:rPr>
        <w:t>减弱表面张力对肺毛细管中液体吸引作用，防止液体渗入肺泡。</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 xml:space="preserve">2    </w:t>
      </w:r>
      <w:r>
        <w:rPr>
          <w:rFonts w:ascii="宋体" w:hAnsi="宋体" w:hint="eastAsia"/>
        </w:rPr>
        <w:t>氧离曲线是表示血红蛋白氧饱和度与血氧分压之间相互关系的曲线。氧离曲线呈“Ｓ”形是由血红蛋白的特征决定的，一个血红蛋白分子含有四个血红素，每个血红素含一个亚铁（</w:t>
      </w:r>
      <w:r>
        <w:rPr>
          <w:rFonts w:ascii="宋体" w:hAnsi="宋体" w:hint="eastAsia"/>
        </w:rPr>
        <w:t>Fe2+</w:t>
      </w:r>
      <w:r>
        <w:rPr>
          <w:rFonts w:ascii="宋体" w:hAnsi="宋体" w:hint="eastAsia"/>
        </w:rPr>
        <w:t>）。血红蛋白分子的四个</w:t>
      </w:r>
      <w:r>
        <w:rPr>
          <w:rFonts w:ascii="宋体" w:hAnsi="宋体" w:hint="eastAsia"/>
        </w:rPr>
        <w:t>Fe2+</w:t>
      </w:r>
      <w:r>
        <w:rPr>
          <w:rFonts w:ascii="宋体" w:hAnsi="宋体" w:hint="eastAsia"/>
        </w:rPr>
        <w:t>是逐个与氧结合的。</w:t>
      </w:r>
      <w:r>
        <w:rPr>
          <w:rFonts w:ascii="宋体" w:hAnsi="宋体" w:hint="eastAsia"/>
        </w:rPr>
        <w:t xml:space="preserve"> </w:t>
      </w:r>
      <w:r>
        <w:rPr>
          <w:rFonts w:ascii="宋体" w:hAnsi="宋体" w:hint="eastAsia"/>
        </w:rPr>
        <w:t>首先与氧结合的第一个</w:t>
      </w:r>
      <w:r>
        <w:rPr>
          <w:rFonts w:ascii="宋体" w:hAnsi="宋体" w:hint="eastAsia"/>
        </w:rPr>
        <w:t>Fe2+</w:t>
      </w:r>
      <w:r>
        <w:rPr>
          <w:rFonts w:ascii="宋体" w:hAnsi="宋体" w:hint="eastAsia"/>
        </w:rPr>
        <w:t>，改变珠蛋白肽链的构型，促使第二个</w:t>
      </w:r>
      <w:r>
        <w:rPr>
          <w:rFonts w:ascii="宋体" w:hAnsi="宋体" w:hint="eastAsia"/>
        </w:rPr>
        <w:t>Fe2+</w:t>
      </w:r>
      <w:r>
        <w:rPr>
          <w:rFonts w:ascii="宋体" w:hAnsi="宋体" w:hint="eastAsia"/>
        </w:rPr>
        <w:t>与氧亲和力加强，更易与氧结</w:t>
      </w:r>
      <w:r>
        <w:rPr>
          <w:rFonts w:ascii="宋体" w:hAnsi="宋体" w:hint="eastAsia"/>
        </w:rPr>
        <w:t>合。血红蛋白分子的四个</w:t>
      </w:r>
      <w:r>
        <w:rPr>
          <w:rFonts w:ascii="宋体" w:hAnsi="宋体" w:hint="eastAsia"/>
        </w:rPr>
        <w:t>Fe2+</w:t>
      </w:r>
      <w:r>
        <w:rPr>
          <w:rFonts w:ascii="宋体" w:hAnsi="宋体" w:hint="eastAsia"/>
        </w:rPr>
        <w:t>对氧的亲和力，决定于他们已经结合了多少氧，即结合的氧越多，则对氧的亲和力越大，由于这种结合特点，使得氧分压和氧饱和度之间的关系不是直线关系，而表现特殊的“Ｓ”形曲线。这种关系在呼吸生理上具有特别重要的意义。曲线上段平坦，相当于氧分压在</w:t>
      </w:r>
      <w:r>
        <w:rPr>
          <w:rFonts w:ascii="宋体" w:hAnsi="宋体" w:hint="eastAsia"/>
        </w:rPr>
        <w:t>60</w:t>
      </w:r>
      <w:r>
        <w:rPr>
          <w:rFonts w:ascii="宋体" w:hAnsi="宋体" w:hint="eastAsia"/>
        </w:rPr>
        <w:t>～</w:t>
      </w:r>
      <w:r>
        <w:rPr>
          <w:rFonts w:ascii="宋体" w:hAnsi="宋体" w:hint="eastAsia"/>
        </w:rPr>
        <w:t>100mmHg</w:t>
      </w:r>
      <w:r>
        <w:rPr>
          <w:rFonts w:ascii="宋体" w:hAnsi="宋体" w:hint="eastAsia"/>
        </w:rPr>
        <w:t>之间，变化较大，</w:t>
      </w:r>
      <w:r>
        <w:rPr>
          <w:rFonts w:ascii="宋体" w:hAnsi="宋体" w:hint="eastAsia"/>
        </w:rPr>
        <w:t xml:space="preserve"> </w:t>
      </w:r>
      <w:r>
        <w:rPr>
          <w:rFonts w:ascii="宋体" w:hAnsi="宋体" w:hint="eastAsia"/>
        </w:rPr>
        <w:t>但饱和度变异较小，即外界或肺泡中氧分压有所下降，但氧饱和度依然可维持在较高水平。曲线下段很陡，意味着</w:t>
      </w:r>
      <w:r>
        <w:rPr>
          <w:rFonts w:ascii="宋体" w:hAnsi="宋体" w:hint="eastAsia"/>
        </w:rPr>
        <w:t>PO2</w:t>
      </w:r>
      <w:r>
        <w:rPr>
          <w:rFonts w:ascii="宋体" w:hAnsi="宋体" w:hint="eastAsia"/>
        </w:rPr>
        <w:t>略有下降，就有较多的</w:t>
      </w:r>
      <w:r>
        <w:rPr>
          <w:rFonts w:ascii="宋体" w:hAnsi="宋体" w:hint="eastAsia"/>
        </w:rPr>
        <w:t>O2</w:t>
      </w:r>
      <w:r>
        <w:rPr>
          <w:rFonts w:ascii="宋体" w:hAnsi="宋体" w:hint="eastAsia"/>
        </w:rPr>
        <w:t>释放出来，使得氧饱和度下降迅速，特别是</w:t>
      </w:r>
      <w:r>
        <w:rPr>
          <w:rFonts w:ascii="宋体" w:hAnsi="宋体" w:hint="eastAsia"/>
        </w:rPr>
        <w:t>PO2</w:t>
      </w:r>
      <w:r>
        <w:rPr>
          <w:rFonts w:ascii="宋体" w:hAnsi="宋体" w:hint="eastAsia"/>
        </w:rPr>
        <w:t>降至</w:t>
      </w:r>
      <w:r>
        <w:rPr>
          <w:rFonts w:ascii="宋体" w:hAnsi="宋体" w:hint="eastAsia"/>
        </w:rPr>
        <w:t>40</w:t>
      </w:r>
      <w:r>
        <w:rPr>
          <w:rFonts w:ascii="宋体" w:hAnsi="宋体" w:hint="eastAsia"/>
        </w:rPr>
        <w:t>～</w:t>
      </w:r>
      <w:r>
        <w:rPr>
          <w:rFonts w:ascii="宋体" w:hAnsi="宋体" w:hint="eastAsia"/>
        </w:rPr>
        <w:t>10mmHg</w:t>
      </w:r>
      <w:r>
        <w:rPr>
          <w:rFonts w:ascii="宋体" w:hAnsi="宋体" w:hint="eastAsia"/>
        </w:rPr>
        <w:t>（相当于组织部</w:t>
      </w:r>
      <w:r>
        <w:rPr>
          <w:rFonts w:ascii="宋体" w:hAnsi="宋体" w:hint="eastAsia"/>
        </w:rPr>
        <w:t>位</w:t>
      </w:r>
      <w:r>
        <w:rPr>
          <w:rFonts w:ascii="宋体" w:hAnsi="宋体" w:hint="eastAsia"/>
        </w:rPr>
        <w:t>PO2</w:t>
      </w:r>
      <w:r>
        <w:rPr>
          <w:rFonts w:ascii="宋体" w:hAnsi="宋体" w:hint="eastAsia"/>
        </w:rPr>
        <w:t>水平），坡度下降更快。分压稍有下降就有较多的</w:t>
      </w:r>
      <w:r>
        <w:rPr>
          <w:rFonts w:ascii="宋体" w:hAnsi="宋体" w:hint="eastAsia"/>
        </w:rPr>
        <w:t>O2</w:t>
      </w:r>
      <w:r>
        <w:rPr>
          <w:rFonts w:ascii="宋体" w:hAnsi="宋体" w:hint="eastAsia"/>
        </w:rPr>
        <w:t>逸出。这一特点对供应组织活动所需要的</w:t>
      </w:r>
      <w:r>
        <w:rPr>
          <w:rFonts w:ascii="宋体" w:hAnsi="宋体" w:hint="eastAsia"/>
        </w:rPr>
        <w:t>O2</w:t>
      </w:r>
      <w:r>
        <w:rPr>
          <w:rFonts w:ascii="宋体" w:hAnsi="宋体" w:hint="eastAsia"/>
        </w:rPr>
        <w:t>是十分有利的。再者，当血液</w:t>
      </w:r>
      <w:r>
        <w:rPr>
          <w:rFonts w:ascii="宋体" w:hAnsi="宋体" w:hint="eastAsia"/>
        </w:rPr>
        <w:t>pH</w:t>
      </w:r>
      <w:r>
        <w:rPr>
          <w:rFonts w:ascii="宋体" w:hAnsi="宋体" w:hint="eastAsia"/>
        </w:rPr>
        <w:t>、</w:t>
      </w:r>
      <w:r>
        <w:rPr>
          <w:rFonts w:ascii="宋体" w:hAnsi="宋体" w:hint="eastAsia"/>
        </w:rPr>
        <w:t>PCO2</w:t>
      </w:r>
      <w:r>
        <w:rPr>
          <w:rFonts w:ascii="宋体" w:hAnsi="宋体" w:hint="eastAsia"/>
        </w:rPr>
        <w:t>增多、温度升高、血液中</w:t>
      </w:r>
      <w:r>
        <w:rPr>
          <w:rFonts w:ascii="宋体" w:hAnsi="宋体" w:hint="eastAsia"/>
        </w:rPr>
        <w:t>2,3-</w:t>
      </w:r>
      <w:r>
        <w:rPr>
          <w:rFonts w:ascii="宋体" w:hAnsi="宋体" w:hint="eastAsia"/>
        </w:rPr>
        <w:t>二磷酸甘油酸含量增多及血红蛋白的质与量发生变化时，氧离曲线亦随之发生移动，使血红蛋白摄取氧和释放氧的能力发生变化，以适应机体代谢的需要。</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 xml:space="preserve">3    </w:t>
      </w:r>
      <w:r>
        <w:rPr>
          <w:rFonts w:ascii="宋体" w:hAnsi="宋体" w:hint="eastAsia"/>
        </w:rPr>
        <w:t>缺</w:t>
      </w:r>
      <w:r>
        <w:rPr>
          <w:rFonts w:ascii="宋体" w:hAnsi="宋体" w:hint="eastAsia"/>
        </w:rPr>
        <w:t>O2</w:t>
      </w:r>
      <w:r>
        <w:rPr>
          <w:rFonts w:ascii="宋体" w:hAnsi="宋体" w:hint="eastAsia"/>
        </w:rPr>
        <w:t>和</w:t>
      </w:r>
      <w:r>
        <w:rPr>
          <w:rFonts w:ascii="宋体" w:hAnsi="宋体" w:hint="eastAsia"/>
        </w:rPr>
        <w:t>CO2</w:t>
      </w:r>
      <w:r>
        <w:rPr>
          <w:rFonts w:ascii="宋体" w:hAnsi="宋体" w:hint="eastAsia"/>
        </w:rPr>
        <w:t>增多都能使呼吸增强，但二者机制不同。缺</w:t>
      </w:r>
      <w:r>
        <w:rPr>
          <w:rFonts w:ascii="宋体" w:hAnsi="宋体" w:hint="eastAsia"/>
        </w:rPr>
        <w:t>O2</w:t>
      </w:r>
      <w:r>
        <w:rPr>
          <w:rFonts w:ascii="宋体" w:hAnsi="宋体" w:hint="eastAsia"/>
        </w:rPr>
        <w:t>作用于颈动脉体和主动脉体化学感受器，反射性地使呼吸中枢兴奋，呼吸增强。中枢化学感受器不接受缺</w:t>
      </w:r>
      <w:r>
        <w:rPr>
          <w:rFonts w:ascii="宋体" w:hAnsi="宋体" w:hint="eastAsia"/>
        </w:rPr>
        <w:t>O2</w:t>
      </w:r>
      <w:r>
        <w:rPr>
          <w:rFonts w:ascii="宋体" w:hAnsi="宋体" w:hint="eastAsia"/>
        </w:rPr>
        <w:t>刺激，呼吸中枢神经元在缺</w:t>
      </w:r>
      <w:r>
        <w:rPr>
          <w:rFonts w:ascii="宋体" w:hAnsi="宋体" w:hint="eastAsia"/>
        </w:rPr>
        <w:t>O2</w:t>
      </w:r>
      <w:r>
        <w:rPr>
          <w:rFonts w:ascii="宋体" w:hAnsi="宋体" w:hint="eastAsia"/>
        </w:rPr>
        <w:t>时轻度抑制，而不</w:t>
      </w:r>
      <w:r>
        <w:rPr>
          <w:rFonts w:ascii="宋体" w:hAnsi="宋体" w:hint="eastAsia"/>
        </w:rPr>
        <w:t>是兴奋。外周化学感受器虽接受缺</w:t>
      </w:r>
      <w:r>
        <w:rPr>
          <w:rFonts w:ascii="宋体" w:hAnsi="宋体" w:hint="eastAsia"/>
        </w:rPr>
        <w:t>O2</w:t>
      </w:r>
      <w:r>
        <w:rPr>
          <w:rFonts w:ascii="宋体" w:hAnsi="宋体" w:hint="eastAsia"/>
        </w:rPr>
        <w:t>刺激，</w:t>
      </w:r>
      <w:r>
        <w:rPr>
          <w:rFonts w:ascii="宋体" w:hAnsi="宋体" w:hint="eastAsia"/>
        </w:rPr>
        <w:t xml:space="preserve"> </w:t>
      </w:r>
      <w:r>
        <w:rPr>
          <w:rFonts w:ascii="宋体" w:hAnsi="宋体" w:hint="eastAsia"/>
        </w:rPr>
        <w:t>但阈值很高，</w:t>
      </w:r>
      <w:r>
        <w:rPr>
          <w:rFonts w:ascii="宋体" w:hAnsi="宋体" w:hint="eastAsia"/>
        </w:rPr>
        <w:t xml:space="preserve"> PO2</w:t>
      </w:r>
      <w:r>
        <w:rPr>
          <w:rFonts w:ascii="宋体" w:hAnsi="宋体" w:hint="eastAsia"/>
        </w:rPr>
        <w:t>必须下降至</w:t>
      </w:r>
      <w:r>
        <w:rPr>
          <w:rFonts w:ascii="宋体" w:hAnsi="宋体" w:hint="eastAsia"/>
        </w:rPr>
        <w:t>80mmHg</w:t>
      </w:r>
      <w:r>
        <w:rPr>
          <w:rFonts w:ascii="宋体" w:hAnsi="宋体" w:hint="eastAsia"/>
        </w:rPr>
        <w:t>以下时，才出现肺通气的可察觉的变化。</w:t>
      </w:r>
      <w:r>
        <w:rPr>
          <w:rFonts w:ascii="宋体" w:hAnsi="宋体" w:hint="eastAsia"/>
        </w:rPr>
        <w:t>CO2</w:t>
      </w:r>
      <w:r>
        <w:rPr>
          <w:rFonts w:ascii="宋体" w:hAnsi="宋体" w:hint="eastAsia"/>
        </w:rPr>
        <w:t>增多对中枢和外周化学感受器都有刺激作用，但中枢化学感受器对</w:t>
      </w:r>
      <w:r>
        <w:rPr>
          <w:rFonts w:ascii="宋体" w:hAnsi="宋体" w:hint="eastAsia"/>
        </w:rPr>
        <w:t>CO2</w:t>
      </w:r>
      <w:r>
        <w:rPr>
          <w:rFonts w:ascii="宋体" w:hAnsi="宋体" w:hint="eastAsia"/>
        </w:rPr>
        <w:t>变化的敏感性更高。</w:t>
      </w:r>
      <w:r>
        <w:rPr>
          <w:rFonts w:ascii="宋体" w:hAnsi="宋体" w:hint="eastAsia"/>
        </w:rPr>
        <w:t>PCO2</w:t>
      </w:r>
      <w:r>
        <w:rPr>
          <w:rFonts w:ascii="宋体" w:hAnsi="宋体" w:hint="eastAsia"/>
        </w:rPr>
        <w:t>升高到</w:t>
      </w:r>
      <w:r>
        <w:rPr>
          <w:rFonts w:ascii="宋体" w:hAnsi="宋体" w:hint="eastAsia"/>
        </w:rPr>
        <w:t>1.5mmHg</w:t>
      </w:r>
      <w:r>
        <w:rPr>
          <w:rFonts w:ascii="宋体" w:hAnsi="宋体" w:hint="eastAsia"/>
        </w:rPr>
        <w:t>时，中枢化学感受器即发挥作用，而外周化学感受器在</w:t>
      </w:r>
      <w:r>
        <w:rPr>
          <w:rFonts w:ascii="宋体" w:hAnsi="宋体" w:hint="eastAsia"/>
        </w:rPr>
        <w:t>PCO2</w:t>
      </w:r>
      <w:r>
        <w:rPr>
          <w:rFonts w:ascii="宋体" w:hAnsi="宋体" w:hint="eastAsia"/>
        </w:rPr>
        <w:t>比正常高</w:t>
      </w:r>
      <w:r>
        <w:rPr>
          <w:rFonts w:ascii="宋体" w:hAnsi="宋体" w:hint="eastAsia"/>
        </w:rPr>
        <w:t>10mmHg</w:t>
      </w:r>
      <w:r>
        <w:rPr>
          <w:rFonts w:ascii="宋体" w:hAnsi="宋体" w:hint="eastAsia"/>
        </w:rPr>
        <w:t>时才发挥作用。所以</w:t>
      </w:r>
      <w:r>
        <w:rPr>
          <w:rFonts w:ascii="宋体" w:hAnsi="宋体" w:hint="eastAsia"/>
        </w:rPr>
        <w:t>CO2</w:t>
      </w:r>
      <w:r>
        <w:rPr>
          <w:rFonts w:ascii="宋体" w:hAnsi="宋体" w:hint="eastAsia"/>
        </w:rPr>
        <w:t>增多引起的呼吸增强，主要是通过延髓的中枢性化学感受器而引起的。</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 xml:space="preserve">4    </w:t>
      </w:r>
      <w:r>
        <w:rPr>
          <w:rFonts w:ascii="宋体" w:hAnsi="宋体" w:hint="eastAsia"/>
        </w:rPr>
        <w:t>哺乳动物呼吸式有</w:t>
      </w:r>
      <w:r>
        <w:rPr>
          <w:rFonts w:ascii="宋体" w:hAnsi="宋体" w:hint="eastAsia"/>
        </w:rPr>
        <w:t>3</w:t>
      </w:r>
      <w:r>
        <w:rPr>
          <w:rFonts w:ascii="宋体" w:hAnsi="宋体" w:hint="eastAsia"/>
        </w:rPr>
        <w:t>种类型：</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1.</w:t>
      </w:r>
      <w:r>
        <w:rPr>
          <w:rFonts w:ascii="宋体" w:hAnsi="宋体" w:hint="eastAsia"/>
        </w:rPr>
        <w:t>胸式呼吸</w:t>
      </w:r>
      <w:r>
        <w:rPr>
          <w:rFonts w:ascii="宋体" w:hAnsi="宋体" w:hint="eastAsia"/>
        </w:rPr>
        <w:t xml:space="preserve"> </w:t>
      </w:r>
      <w:r>
        <w:rPr>
          <w:rFonts w:ascii="宋体" w:hAnsi="宋体" w:hint="eastAsia"/>
        </w:rPr>
        <w:t>吸气时以肋间外肌收缩为主，胸壁起伏明显。</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2.</w:t>
      </w:r>
      <w:r>
        <w:rPr>
          <w:rFonts w:ascii="宋体" w:hAnsi="宋体" w:hint="eastAsia"/>
        </w:rPr>
        <w:t>腹式呼吸</w:t>
      </w:r>
      <w:r>
        <w:rPr>
          <w:rFonts w:ascii="宋体" w:hAnsi="宋体" w:hint="eastAsia"/>
        </w:rPr>
        <w:t xml:space="preserve"> </w:t>
      </w:r>
      <w:r>
        <w:rPr>
          <w:rFonts w:ascii="宋体" w:hAnsi="宋体" w:hint="eastAsia"/>
        </w:rPr>
        <w:t>吸气时以膈肌收缩为主，腹部起伏明显。</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3.</w:t>
      </w:r>
      <w:r>
        <w:rPr>
          <w:rFonts w:ascii="宋体" w:hAnsi="宋体" w:hint="eastAsia"/>
        </w:rPr>
        <w:t>胸腹式呼吸（混合式呼吸）</w:t>
      </w:r>
      <w:r>
        <w:rPr>
          <w:rFonts w:ascii="宋体" w:hAnsi="宋体" w:hint="eastAsia"/>
        </w:rPr>
        <w:t xml:space="preserve"> </w:t>
      </w:r>
      <w:r>
        <w:rPr>
          <w:rFonts w:ascii="宋体" w:hAnsi="宋体" w:hint="eastAsia"/>
        </w:rPr>
        <w:t>吸气时肋间外肌与膈肌都参与的，胸壁和腹壁的运动都比较明显。</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正常时，家畜的呼吸式，除狗是胸式呼吸外，其它家畜都是胸腹式呼吸。</w:t>
      </w:r>
      <w:r>
        <w:rPr>
          <w:rFonts w:ascii="宋体" w:hAnsi="宋体" w:hint="eastAsia"/>
        </w:rPr>
        <w:t xml:space="preserve"> </w:t>
      </w:r>
    </w:p>
    <w:p w:rsidR="00000000" w:rsidRDefault="00480373">
      <w:pPr>
        <w:spacing w:line="400" w:lineRule="exact"/>
        <w:ind w:firstLineChars="200" w:firstLine="420"/>
        <w:rPr>
          <w:rFonts w:ascii="宋体" w:hAnsi="宋体"/>
        </w:rPr>
      </w:pPr>
      <w:r>
        <w:rPr>
          <w:rFonts w:ascii="宋体" w:hAnsi="宋体" w:hint="eastAsia"/>
        </w:rPr>
        <w:t>掌握家畜正常呼吸式，对临床诊断疾病是有帮助的，例如家畜胸部发生疾病（如胸膜炎）时，因胸部疼痛，胸部运动就受到限制，呼吸主要靠膈肌活动来完成，腹部运动就比较明显，出现腹式呼吸（膈式呼吸）；腹部发生疾病（如腹膜炎等）时，因腹部疼痛，腹部运动受到限制，呼吸主要靠肋间外肌的活动来完成，胸部运动比较显著，出现胸式呼吸（</w:t>
      </w:r>
      <w:r>
        <w:rPr>
          <w:rFonts w:ascii="宋体" w:hAnsi="宋体" w:hint="eastAsia"/>
        </w:rPr>
        <w:t>肋式呼吸）。</w:t>
      </w:r>
      <w:r>
        <w:rPr>
          <w:rFonts w:ascii="宋体" w:hAnsi="宋体" w:hint="eastAsia"/>
        </w:rPr>
        <w:t xml:space="preserve"> </w:t>
      </w:r>
    </w:p>
    <w:p w:rsidR="00000000" w:rsidRDefault="00480373">
      <w:pPr>
        <w:spacing w:line="400" w:lineRule="exact"/>
        <w:rPr>
          <w:rFonts w:ascii="宋体" w:hAnsi="宋体"/>
        </w:rPr>
      </w:pPr>
      <w:r>
        <w:rPr>
          <w:rFonts w:ascii="宋体" w:hAnsi="宋体" w:hint="eastAsia"/>
        </w:rPr>
        <w:t xml:space="preserve">5    </w:t>
      </w:r>
      <w:r>
        <w:rPr>
          <w:rFonts w:ascii="宋体" w:hAnsi="宋体" w:hint="eastAsia"/>
        </w:rPr>
        <w:t>由休闲状态转变为役用的牲畜，其呼吸将加深加快。这是因为由休闲转为役用后，在神经、体液因素的作用下机体的代谢率增高，需氧量和组织代谢产生的二氧化碳及</w:t>
      </w:r>
      <w:r>
        <w:rPr>
          <w:rFonts w:ascii="宋体" w:hAnsi="宋体" w:hint="eastAsia"/>
        </w:rPr>
        <w:t>H+</w:t>
      </w:r>
      <w:r>
        <w:rPr>
          <w:rFonts w:ascii="宋体" w:hAnsi="宋体" w:hint="eastAsia"/>
        </w:rPr>
        <w:t>均增多，组织细胞相对缺氧。二氧化碳由组织细胞进入血液后，随着血液循环刺激中枢化学感受器和外周化学感受器，引起呼吸中枢兴奋，从而呼吸加快。缺氧亦可刺激颈动脉体和主动脉体的化学感受器反射性地兴奋呼吸中枢，使呼吸加深加快。</w:t>
      </w:r>
      <w:r>
        <w:rPr>
          <w:rFonts w:ascii="宋体" w:hAnsi="宋体" w:hint="eastAsia"/>
        </w:rPr>
        <w:t>H+</w:t>
      </w:r>
      <w:r>
        <w:rPr>
          <w:rFonts w:ascii="宋体" w:hAnsi="宋体" w:hint="eastAsia"/>
        </w:rPr>
        <w:t>浓度升高同样通过刺激中枢和外周化学感受器，使呼吸加强。同时动物运动役用时，骨髓肌收缩加强，呼吸运动也随之加强，而且这</w:t>
      </w:r>
      <w:r>
        <w:rPr>
          <w:rFonts w:ascii="宋体" w:hAnsi="宋体" w:hint="eastAsia"/>
        </w:rPr>
        <w:t>种加强的程度，一般和骨骼肌收缩的强度成正比。其原因不能完全用血中</w:t>
      </w:r>
      <w:r>
        <w:rPr>
          <w:rFonts w:ascii="宋体" w:hAnsi="宋体" w:hint="eastAsia"/>
        </w:rPr>
        <w:t>CO2</w:t>
      </w:r>
      <w:r>
        <w:rPr>
          <w:rFonts w:ascii="宋体" w:hAnsi="宋体" w:hint="eastAsia"/>
        </w:rPr>
        <w:t>增多和缺氧来说明。目前认为肌肉运动时的呼吸增强，主要是骨髓肌收缩时刺激了肌梭感受器和肌腱感受器，传入冲动至脊髓和脑，引起呼吸中枢活动加强。</w:t>
      </w:r>
      <w:r>
        <w:rPr>
          <w:rFonts w:ascii="宋体" w:hAnsi="宋体" w:hint="eastAsia"/>
        </w:rPr>
        <w:t xml:space="preserve"> </w:t>
      </w:r>
    </w:p>
    <w:p w:rsidR="00000000" w:rsidRDefault="00480373">
      <w:pPr>
        <w:snapToGrid w:val="0"/>
        <w:spacing w:line="400" w:lineRule="exact"/>
        <w:jc w:val="center"/>
        <w:rPr>
          <w:rFonts w:ascii="黑体" w:eastAsia="黑体" w:hint="eastAsia"/>
          <w:sz w:val="32"/>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第六章</w:t>
      </w:r>
      <w:r>
        <w:rPr>
          <w:rFonts w:ascii="黑体" w:eastAsia="黑体" w:hint="eastAsia"/>
          <w:sz w:val="32"/>
        </w:rPr>
        <w:t xml:space="preserve">  </w:t>
      </w:r>
      <w:r>
        <w:rPr>
          <w:rFonts w:ascii="黑体" w:eastAsia="黑体" w:hint="eastAsia"/>
          <w:sz w:val="32"/>
        </w:rPr>
        <w:t>消化</w:t>
      </w:r>
      <w:r>
        <w:rPr>
          <w:rFonts w:ascii="黑体" w:eastAsia="黑体" w:hint="eastAsia"/>
          <w:sz w:val="32"/>
        </w:rPr>
        <w:t xml:space="preserve"> </w:t>
      </w:r>
      <w:r>
        <w:rPr>
          <w:rFonts w:ascii="黑体" w:eastAsia="黑体" w:hint="eastAsia"/>
          <w:sz w:val="32"/>
        </w:rPr>
        <w:t>吸收</w:t>
      </w:r>
      <w:r>
        <w:rPr>
          <w:rFonts w:ascii="黑体" w:eastAsia="黑体" w:hint="eastAsia"/>
          <w:sz w:val="32"/>
        </w:rPr>
        <w:t xml:space="preserve"> </w:t>
      </w:r>
      <w:r>
        <w:rPr>
          <w:rFonts w:ascii="黑体" w:eastAsia="黑体" w:hint="eastAsia"/>
          <w:sz w:val="32"/>
        </w:rPr>
        <w:t>代谢</w:t>
      </w:r>
    </w:p>
    <w:p w:rsidR="00000000" w:rsidRDefault="00480373">
      <w:pPr>
        <w:spacing w:line="400" w:lineRule="exact"/>
        <w:rPr>
          <w:rFonts w:hint="eastAsia"/>
        </w:rPr>
      </w:pPr>
      <w:r>
        <w:rPr>
          <w:rFonts w:hint="eastAsia"/>
        </w:rPr>
        <w:t>一、名词解释</w:t>
      </w:r>
    </w:p>
    <w:p w:rsidR="00000000" w:rsidRDefault="00480373">
      <w:pPr>
        <w:spacing w:line="400" w:lineRule="exact"/>
      </w:pPr>
      <w:r>
        <w:rPr>
          <w:rFonts w:hint="eastAsia"/>
        </w:rPr>
        <w:t>1</w:t>
      </w:r>
      <w:r>
        <w:rPr>
          <w:rFonts w:hint="eastAsia"/>
        </w:rPr>
        <w:t>．物理消化</w:t>
      </w:r>
      <w:r>
        <w:rPr>
          <w:rFonts w:hint="eastAsia"/>
        </w:rPr>
        <w:t xml:space="preserve"> 2  </w:t>
      </w:r>
      <w:r>
        <w:rPr>
          <w:rFonts w:hint="eastAsia"/>
        </w:rPr>
        <w:t>胃的排空</w:t>
      </w:r>
      <w:r>
        <w:rPr>
          <w:rFonts w:hint="eastAsia"/>
        </w:rPr>
        <w:t xml:space="preserve">  3</w:t>
      </w:r>
      <w:r>
        <w:rPr>
          <w:rFonts w:hint="eastAsia"/>
        </w:rPr>
        <w:t>．反刍</w:t>
      </w:r>
      <w:r>
        <w:rPr>
          <w:rFonts w:hint="eastAsia"/>
        </w:rPr>
        <w:t xml:space="preserve">  4  </w:t>
      </w:r>
      <w:r>
        <w:rPr>
          <w:rFonts w:hint="eastAsia"/>
        </w:rPr>
        <w:t>容受性舒张</w:t>
      </w:r>
      <w:r>
        <w:rPr>
          <w:rFonts w:hint="eastAsia"/>
        </w:rPr>
        <w:t xml:space="preserve">  5  </w:t>
      </w:r>
      <w:r>
        <w:rPr>
          <w:rFonts w:hint="eastAsia"/>
        </w:rPr>
        <w:t>化学消化</w:t>
      </w:r>
      <w:r>
        <w:rPr>
          <w:rFonts w:hint="eastAsia"/>
        </w:rPr>
        <w:t xml:space="preserve">  6</w:t>
      </w:r>
      <w:r>
        <w:rPr>
          <w:rFonts w:hint="eastAsia"/>
        </w:rPr>
        <w:t>．微生物消化</w:t>
      </w:r>
      <w:r>
        <w:rPr>
          <w:rFonts w:hint="eastAsia"/>
        </w:rPr>
        <w:t xml:space="preserve">  7. </w:t>
      </w:r>
      <w:r>
        <w:rPr>
          <w:rFonts w:hint="eastAsia"/>
        </w:rPr>
        <w:t>消化</w:t>
      </w:r>
      <w:r>
        <w:rPr>
          <w:rFonts w:hint="eastAsia"/>
        </w:rPr>
        <w:t xml:space="preserve">  8. </w:t>
      </w:r>
      <w:r>
        <w:rPr>
          <w:rFonts w:hint="eastAsia"/>
        </w:rPr>
        <w:t>细胞内消化</w:t>
      </w:r>
      <w:r>
        <w:rPr>
          <w:rFonts w:hint="eastAsia"/>
        </w:rPr>
        <w:t xml:space="preserve">  9. </w:t>
      </w:r>
      <w:r>
        <w:rPr>
          <w:rFonts w:hint="eastAsia"/>
        </w:rPr>
        <w:t>细胞外消化</w:t>
      </w:r>
      <w:r>
        <w:rPr>
          <w:rFonts w:hint="eastAsia"/>
        </w:rPr>
        <w:t xml:space="preserve"> 10 </w:t>
      </w:r>
      <w:r>
        <w:rPr>
          <w:rFonts w:hint="eastAsia"/>
        </w:rPr>
        <w:t>生物学消化</w:t>
      </w:r>
      <w:r>
        <w:rPr>
          <w:rFonts w:hint="eastAsia"/>
        </w:rPr>
        <w:t xml:space="preserve">  11 </w:t>
      </w:r>
      <w:r>
        <w:rPr>
          <w:rFonts w:hint="eastAsia"/>
        </w:rPr>
        <w:t>基础电节律</w:t>
      </w:r>
      <w:r>
        <w:rPr>
          <w:rFonts w:hint="eastAsia"/>
        </w:rPr>
        <w:t xml:space="preserve">  12 </w:t>
      </w:r>
      <w:r>
        <w:rPr>
          <w:rFonts w:hint="eastAsia"/>
        </w:rPr>
        <w:t>容受性舒张</w:t>
      </w:r>
      <w:r>
        <w:rPr>
          <w:rFonts w:hint="eastAsia"/>
        </w:rPr>
        <w:t xml:space="preserve">  13 </w:t>
      </w:r>
      <w:r>
        <w:rPr>
          <w:rFonts w:hint="eastAsia"/>
        </w:rPr>
        <w:t>饥饿收缩</w:t>
      </w:r>
      <w:r>
        <w:rPr>
          <w:rFonts w:hint="eastAsia"/>
        </w:rPr>
        <w:t xml:space="preserve">  14 </w:t>
      </w:r>
      <w:r>
        <w:rPr>
          <w:rFonts w:hint="eastAsia"/>
        </w:rPr>
        <w:t>肠</w:t>
      </w:r>
      <w:r>
        <w:rPr>
          <w:rFonts w:hint="eastAsia"/>
        </w:rPr>
        <w:t>-</w:t>
      </w:r>
      <w:r>
        <w:rPr>
          <w:rFonts w:hint="eastAsia"/>
        </w:rPr>
        <w:t>胃反射</w:t>
      </w:r>
      <w:r>
        <w:rPr>
          <w:rFonts w:hint="eastAsia"/>
        </w:rPr>
        <w:t xml:space="preserve">  15 </w:t>
      </w:r>
      <w:r>
        <w:rPr>
          <w:rFonts w:hint="eastAsia"/>
        </w:rPr>
        <w:t>反刍</w:t>
      </w:r>
      <w:r>
        <w:rPr>
          <w:rFonts w:hint="eastAsia"/>
        </w:rPr>
        <w:t xml:space="preserve">  16 </w:t>
      </w:r>
      <w:r>
        <w:rPr>
          <w:rFonts w:hint="eastAsia"/>
        </w:rPr>
        <w:t>蠕动冲</w:t>
      </w:r>
      <w:r>
        <w:rPr>
          <w:rFonts w:hint="eastAsia"/>
        </w:rPr>
        <w:t xml:space="preserve">  17 </w:t>
      </w:r>
      <w:r>
        <w:rPr>
          <w:rFonts w:hint="eastAsia"/>
        </w:rPr>
        <w:t>分节运动</w:t>
      </w:r>
      <w:r>
        <w:rPr>
          <w:rFonts w:hint="eastAsia"/>
        </w:rPr>
        <w:t xml:space="preserve">  18 </w:t>
      </w:r>
      <w:r>
        <w:rPr>
          <w:rFonts w:hint="eastAsia"/>
        </w:rPr>
        <w:t>摆动运动</w:t>
      </w:r>
      <w:r>
        <w:rPr>
          <w:rFonts w:hint="eastAsia"/>
        </w:rPr>
        <w:t xml:space="preserve">  19 </w:t>
      </w:r>
      <w:r>
        <w:rPr>
          <w:rFonts w:hint="eastAsia"/>
        </w:rPr>
        <w:t>发酵作用</w:t>
      </w:r>
      <w:r>
        <w:rPr>
          <w:rFonts w:hint="eastAsia"/>
        </w:rPr>
        <w:t xml:space="preserve">  20 </w:t>
      </w:r>
      <w:r>
        <w:rPr>
          <w:rFonts w:hint="eastAsia"/>
        </w:rPr>
        <w:t>腐败作用</w:t>
      </w:r>
      <w:r>
        <w:rPr>
          <w:rFonts w:hint="eastAsia"/>
        </w:rPr>
        <w:t xml:space="preserve"> </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．饲料在消化管内消化方式有</w:t>
      </w:r>
      <w:r>
        <w:rPr>
          <w:rFonts w:hint="eastAsia"/>
        </w:rPr>
        <w:t>_______</w:t>
      </w:r>
      <w:r>
        <w:rPr>
          <w:rFonts w:hint="eastAsia"/>
        </w:rPr>
        <w:t>、</w:t>
      </w:r>
      <w:r>
        <w:rPr>
          <w:rFonts w:hint="eastAsia"/>
        </w:rPr>
        <w:t>____________</w:t>
      </w:r>
      <w:r>
        <w:rPr>
          <w:rFonts w:hint="eastAsia"/>
        </w:rPr>
        <w:t>、</w:t>
      </w:r>
      <w:r>
        <w:rPr>
          <w:rFonts w:hint="eastAsia"/>
        </w:rPr>
        <w:t>__________</w:t>
      </w:r>
      <w:r>
        <w:rPr>
          <w:rFonts w:hint="eastAsia"/>
        </w:rPr>
        <w:t>三种。</w:t>
      </w:r>
    </w:p>
    <w:p w:rsidR="00000000" w:rsidRDefault="00480373">
      <w:pPr>
        <w:spacing w:line="400" w:lineRule="exact"/>
        <w:rPr>
          <w:rFonts w:hint="eastAsia"/>
        </w:rPr>
      </w:pPr>
      <w:r>
        <w:rPr>
          <w:rFonts w:hint="eastAsia"/>
        </w:rPr>
        <w:t>2</w:t>
      </w:r>
      <w:r>
        <w:rPr>
          <w:rFonts w:hint="eastAsia"/>
        </w:rPr>
        <w:t>．胃内压超过</w:t>
      </w:r>
      <w:r>
        <w:rPr>
          <w:rFonts w:hint="eastAsia"/>
        </w:rPr>
        <w:t>_________________</w:t>
      </w:r>
      <w:r>
        <w:rPr>
          <w:rFonts w:hint="eastAsia"/>
        </w:rPr>
        <w:t>时，才能排空。</w:t>
      </w:r>
    </w:p>
    <w:p w:rsidR="00000000" w:rsidRDefault="00480373">
      <w:pPr>
        <w:spacing w:line="400" w:lineRule="exact"/>
        <w:rPr>
          <w:rFonts w:hint="eastAsia"/>
        </w:rPr>
      </w:pPr>
      <w:r>
        <w:rPr>
          <w:rFonts w:hint="eastAsia"/>
        </w:rPr>
        <w:t>3</w:t>
      </w:r>
      <w:r>
        <w:rPr>
          <w:rFonts w:hint="eastAsia"/>
        </w:rPr>
        <w:t>．人体最重要的消化腺是</w:t>
      </w:r>
      <w:r>
        <w:rPr>
          <w:rFonts w:hint="eastAsia"/>
        </w:rPr>
        <w:t>______________</w:t>
      </w:r>
      <w:r>
        <w:rPr>
          <w:rFonts w:hint="eastAsia"/>
        </w:rPr>
        <w:t>。</w:t>
      </w:r>
    </w:p>
    <w:p w:rsidR="00000000" w:rsidRDefault="00480373">
      <w:pPr>
        <w:spacing w:line="400" w:lineRule="exact"/>
        <w:rPr>
          <w:rFonts w:hint="eastAsia"/>
        </w:rPr>
      </w:pPr>
      <w:r>
        <w:rPr>
          <w:rFonts w:hint="eastAsia"/>
        </w:rPr>
        <w:t>4</w:t>
      </w:r>
      <w:r>
        <w:rPr>
          <w:rFonts w:hint="eastAsia"/>
        </w:rPr>
        <w:t>．胃的消化性运动主要有</w:t>
      </w:r>
      <w:r>
        <w:rPr>
          <w:rFonts w:hint="eastAsia"/>
        </w:rPr>
        <w:t>_____________</w:t>
      </w:r>
      <w:r>
        <w:rPr>
          <w:rFonts w:hint="eastAsia"/>
        </w:rPr>
        <w:t>和</w:t>
      </w:r>
      <w:r>
        <w:rPr>
          <w:rFonts w:hint="eastAsia"/>
        </w:rPr>
        <w:t>_________________</w:t>
      </w:r>
      <w:r>
        <w:rPr>
          <w:rFonts w:hint="eastAsia"/>
        </w:rPr>
        <w:t>两种。</w:t>
      </w:r>
    </w:p>
    <w:p w:rsidR="00000000" w:rsidRDefault="00480373">
      <w:pPr>
        <w:spacing w:line="400" w:lineRule="exact"/>
        <w:rPr>
          <w:rFonts w:hint="eastAsia"/>
        </w:rPr>
      </w:pPr>
      <w:r>
        <w:rPr>
          <w:rFonts w:hint="eastAsia"/>
        </w:rPr>
        <w:t>5</w:t>
      </w:r>
      <w:r>
        <w:rPr>
          <w:rFonts w:hint="eastAsia"/>
        </w:rPr>
        <w:t>．瘤胃内的微生物主要为</w:t>
      </w:r>
      <w:r>
        <w:rPr>
          <w:rFonts w:hint="eastAsia"/>
        </w:rPr>
        <w:t>_________</w:t>
      </w:r>
      <w:r>
        <w:rPr>
          <w:rFonts w:hint="eastAsia"/>
        </w:rPr>
        <w:t>、</w:t>
      </w:r>
      <w:r>
        <w:rPr>
          <w:rFonts w:hint="eastAsia"/>
        </w:rPr>
        <w:t>______________</w:t>
      </w:r>
      <w:r>
        <w:rPr>
          <w:rFonts w:hint="eastAsia"/>
        </w:rPr>
        <w:t>、</w:t>
      </w:r>
      <w:r>
        <w:rPr>
          <w:rFonts w:hint="eastAsia"/>
        </w:rPr>
        <w:t>_________</w:t>
      </w:r>
      <w:r>
        <w:rPr>
          <w:rFonts w:hint="eastAsia"/>
        </w:rPr>
        <w:t>____</w:t>
      </w:r>
      <w:r>
        <w:rPr>
          <w:rFonts w:hint="eastAsia"/>
        </w:rPr>
        <w:t>。</w:t>
      </w:r>
    </w:p>
    <w:p w:rsidR="00000000" w:rsidRDefault="00480373">
      <w:pPr>
        <w:spacing w:line="400" w:lineRule="exact"/>
        <w:rPr>
          <w:rFonts w:hint="eastAsia"/>
        </w:rPr>
      </w:pPr>
      <w:r>
        <w:rPr>
          <w:rFonts w:hint="eastAsia"/>
        </w:rPr>
        <w:t>6</w:t>
      </w:r>
      <w:r>
        <w:rPr>
          <w:rFonts w:hint="eastAsia"/>
        </w:rPr>
        <w:t>．家畜吸收营养的主要部位是</w:t>
      </w:r>
      <w:r>
        <w:rPr>
          <w:rFonts w:hint="eastAsia"/>
        </w:rPr>
        <w:t>___________________</w:t>
      </w:r>
      <w:r>
        <w:rPr>
          <w:rFonts w:hint="eastAsia"/>
        </w:rPr>
        <w:t>。</w:t>
      </w:r>
    </w:p>
    <w:p w:rsidR="00000000" w:rsidRDefault="00480373">
      <w:pPr>
        <w:spacing w:line="400" w:lineRule="exact"/>
        <w:rPr>
          <w:rFonts w:hint="eastAsia"/>
        </w:rPr>
      </w:pPr>
      <w:r>
        <w:rPr>
          <w:rFonts w:hint="eastAsia"/>
        </w:rPr>
        <w:t>7</w:t>
      </w:r>
      <w:r>
        <w:rPr>
          <w:rFonts w:hint="eastAsia"/>
        </w:rPr>
        <w:t>．瘤胃微生物能合成</w:t>
      </w:r>
      <w:r>
        <w:rPr>
          <w:rFonts w:hint="eastAsia"/>
        </w:rPr>
        <w:t>_________________</w:t>
      </w:r>
      <w:r>
        <w:rPr>
          <w:rFonts w:hint="eastAsia"/>
        </w:rPr>
        <w:t>及</w:t>
      </w:r>
      <w:r>
        <w:rPr>
          <w:rFonts w:hint="eastAsia"/>
        </w:rPr>
        <w:t>__________________</w:t>
      </w:r>
      <w:r>
        <w:rPr>
          <w:rFonts w:hint="eastAsia"/>
        </w:rPr>
        <w:t>。</w:t>
      </w:r>
    </w:p>
    <w:p w:rsidR="00000000" w:rsidRDefault="00480373">
      <w:pPr>
        <w:spacing w:line="400" w:lineRule="exact"/>
        <w:rPr>
          <w:rFonts w:hint="eastAsia"/>
        </w:rPr>
      </w:pPr>
      <w:r>
        <w:rPr>
          <w:rFonts w:hint="eastAsia"/>
        </w:rPr>
        <w:t>8</w:t>
      </w:r>
      <w:r>
        <w:rPr>
          <w:rFonts w:hint="eastAsia"/>
        </w:rPr>
        <w:t>．胃液的分泌分为</w:t>
      </w:r>
      <w:r>
        <w:rPr>
          <w:rFonts w:hint="eastAsia"/>
        </w:rPr>
        <w:t>_________</w:t>
      </w:r>
      <w:r>
        <w:rPr>
          <w:rFonts w:hint="eastAsia"/>
        </w:rPr>
        <w:t>、</w:t>
      </w:r>
      <w:r>
        <w:rPr>
          <w:rFonts w:hint="eastAsia"/>
        </w:rPr>
        <w:t>___________</w:t>
      </w:r>
      <w:r>
        <w:rPr>
          <w:rFonts w:hint="eastAsia"/>
        </w:rPr>
        <w:t>、</w:t>
      </w:r>
      <w:r>
        <w:rPr>
          <w:rFonts w:hint="eastAsia"/>
        </w:rPr>
        <w:t>_______________</w:t>
      </w:r>
      <w:r>
        <w:rPr>
          <w:rFonts w:hint="eastAsia"/>
        </w:rPr>
        <w:t>三个阶段。</w:t>
      </w:r>
    </w:p>
    <w:p w:rsidR="00000000" w:rsidRDefault="00480373">
      <w:pPr>
        <w:spacing w:line="400" w:lineRule="exact"/>
        <w:rPr>
          <w:rFonts w:hint="eastAsia"/>
        </w:rPr>
      </w:pPr>
      <w:r>
        <w:rPr>
          <w:rFonts w:hint="eastAsia"/>
        </w:rPr>
        <w:t>9</w:t>
      </w:r>
      <w:r>
        <w:rPr>
          <w:rFonts w:hint="eastAsia"/>
        </w:rPr>
        <w:t>．胰淀粉酶的作用是</w:t>
      </w:r>
      <w:r>
        <w:rPr>
          <w:rFonts w:hint="eastAsia"/>
        </w:rPr>
        <w:t>__________________________________</w:t>
      </w:r>
      <w:r>
        <w:rPr>
          <w:rFonts w:hint="eastAsia"/>
        </w:rPr>
        <w:t>。</w:t>
      </w:r>
    </w:p>
    <w:p w:rsidR="00000000" w:rsidRDefault="00480373">
      <w:pPr>
        <w:spacing w:line="400" w:lineRule="exact"/>
        <w:rPr>
          <w:rFonts w:hint="eastAsia"/>
        </w:rPr>
      </w:pPr>
      <w:r>
        <w:rPr>
          <w:rFonts w:hint="eastAsia"/>
        </w:rPr>
        <w:t>10.</w:t>
      </w:r>
      <w:r>
        <w:rPr>
          <w:rFonts w:hint="eastAsia"/>
        </w:rPr>
        <w:t>促胰液素可使胰腺分泌大量的</w:t>
      </w:r>
      <w:r>
        <w:rPr>
          <w:rFonts w:hint="eastAsia"/>
        </w:rPr>
        <w:t>______</w:t>
      </w:r>
      <w:r>
        <w:rPr>
          <w:rFonts w:hint="eastAsia"/>
        </w:rPr>
        <w:t>和</w:t>
      </w:r>
      <w:r>
        <w:rPr>
          <w:rFonts w:hint="eastAsia"/>
        </w:rPr>
        <w:t>______</w:t>
      </w:r>
      <w:r>
        <w:rPr>
          <w:rFonts w:hint="eastAsia"/>
        </w:rPr>
        <w:t>。</w:t>
      </w:r>
    </w:p>
    <w:p w:rsidR="00000000" w:rsidRDefault="00480373">
      <w:pPr>
        <w:spacing w:line="400" w:lineRule="exact"/>
        <w:rPr>
          <w:rFonts w:hint="eastAsia"/>
        </w:rPr>
      </w:pPr>
      <w:r>
        <w:rPr>
          <w:rFonts w:hint="eastAsia"/>
        </w:rPr>
        <w:t xml:space="preserve">11. </w:t>
      </w:r>
      <w:r>
        <w:rPr>
          <w:rFonts w:hint="eastAsia"/>
        </w:rPr>
        <w:t>胃肠道的神经支配有交感神经、</w:t>
      </w:r>
      <w:r>
        <w:rPr>
          <w:rFonts w:hint="eastAsia"/>
        </w:rPr>
        <w:t>____________</w:t>
      </w:r>
      <w:r>
        <w:rPr>
          <w:rFonts w:hint="eastAsia"/>
        </w:rPr>
        <w:t>和</w:t>
      </w:r>
      <w:r>
        <w:rPr>
          <w:rFonts w:hint="eastAsia"/>
        </w:rPr>
        <w:t>_______</w:t>
      </w:r>
      <w:r>
        <w:rPr>
          <w:rFonts w:hint="eastAsia"/>
        </w:rPr>
        <w:t>___</w:t>
      </w:r>
      <w:r>
        <w:rPr>
          <w:rFonts w:hint="eastAsia"/>
        </w:rPr>
        <w:t>。</w:t>
      </w:r>
    </w:p>
    <w:p w:rsidR="00000000" w:rsidRDefault="00480373">
      <w:pPr>
        <w:spacing w:line="400" w:lineRule="exact"/>
        <w:rPr>
          <w:rFonts w:hint="eastAsia"/>
        </w:rPr>
      </w:pPr>
      <w:r>
        <w:rPr>
          <w:rFonts w:hint="eastAsia"/>
        </w:rPr>
        <w:t xml:space="preserve">12. </w:t>
      </w:r>
      <w:r>
        <w:rPr>
          <w:rFonts w:hint="eastAsia"/>
        </w:rPr>
        <w:t>支配胃肠道的副交感神经是</w:t>
      </w:r>
      <w:r>
        <w:rPr>
          <w:rFonts w:hint="eastAsia"/>
        </w:rPr>
        <w:t>_________</w:t>
      </w:r>
      <w:r>
        <w:rPr>
          <w:rFonts w:hint="eastAsia"/>
        </w:rPr>
        <w:t>和</w:t>
      </w:r>
      <w:r>
        <w:rPr>
          <w:rFonts w:hint="eastAsia"/>
        </w:rPr>
        <w:t>__________</w:t>
      </w:r>
      <w:r>
        <w:rPr>
          <w:rFonts w:hint="eastAsia"/>
        </w:rPr>
        <w:t>。</w:t>
      </w:r>
    </w:p>
    <w:p w:rsidR="00000000" w:rsidRDefault="00480373">
      <w:pPr>
        <w:spacing w:line="400" w:lineRule="exact"/>
        <w:rPr>
          <w:rFonts w:hint="eastAsia"/>
        </w:rPr>
      </w:pPr>
      <w:r>
        <w:rPr>
          <w:rFonts w:hint="eastAsia"/>
        </w:rPr>
        <w:t xml:space="preserve">13. </w:t>
      </w:r>
      <w:r>
        <w:rPr>
          <w:rFonts w:hint="eastAsia"/>
        </w:rPr>
        <w:t>胃液主要有</w:t>
      </w:r>
      <w:r>
        <w:rPr>
          <w:rFonts w:hint="eastAsia"/>
        </w:rPr>
        <w:t>4</w:t>
      </w:r>
      <w:r>
        <w:rPr>
          <w:rFonts w:hint="eastAsia"/>
        </w:rPr>
        <w:t>种成份</w:t>
      </w:r>
      <w:r>
        <w:rPr>
          <w:rFonts w:hint="eastAsia"/>
        </w:rPr>
        <w:t>,</w:t>
      </w:r>
      <w:r>
        <w:rPr>
          <w:rFonts w:hint="eastAsia"/>
        </w:rPr>
        <w:t>分别是</w:t>
      </w:r>
      <w:r>
        <w:rPr>
          <w:rFonts w:hint="eastAsia"/>
        </w:rPr>
        <w:t>____________</w:t>
      </w:r>
      <w:r>
        <w:rPr>
          <w:rFonts w:hint="eastAsia"/>
        </w:rPr>
        <w:t>、</w:t>
      </w:r>
      <w:r>
        <w:rPr>
          <w:rFonts w:hint="eastAsia"/>
        </w:rPr>
        <w:t>___________</w:t>
      </w:r>
      <w:r>
        <w:rPr>
          <w:rFonts w:hint="eastAsia"/>
        </w:rPr>
        <w:t>、</w:t>
      </w:r>
      <w:r>
        <w:rPr>
          <w:rFonts w:hint="eastAsia"/>
        </w:rPr>
        <w:t>_________</w:t>
      </w:r>
      <w:r>
        <w:rPr>
          <w:rFonts w:hint="eastAsia"/>
        </w:rPr>
        <w:t>和</w:t>
      </w:r>
      <w:r>
        <w:rPr>
          <w:rFonts w:hint="eastAsia"/>
        </w:rPr>
        <w:t>____________</w:t>
      </w:r>
      <w:r>
        <w:rPr>
          <w:rFonts w:hint="eastAsia"/>
        </w:rPr>
        <w:t>。</w:t>
      </w:r>
    </w:p>
    <w:p w:rsidR="00000000" w:rsidRDefault="00480373">
      <w:pPr>
        <w:spacing w:line="400" w:lineRule="exact"/>
        <w:rPr>
          <w:rFonts w:hint="eastAsia"/>
        </w:rPr>
      </w:pPr>
      <w:r>
        <w:rPr>
          <w:rFonts w:hint="eastAsia"/>
        </w:rPr>
        <w:t xml:space="preserve">14. </w:t>
      </w:r>
      <w:r>
        <w:rPr>
          <w:rFonts w:hint="eastAsia"/>
        </w:rPr>
        <w:t>小肠运动的形式主要有</w:t>
      </w:r>
      <w:r>
        <w:rPr>
          <w:rFonts w:hint="eastAsia"/>
        </w:rPr>
        <w:t>_________</w:t>
      </w:r>
      <w:r>
        <w:rPr>
          <w:rFonts w:hint="eastAsia"/>
        </w:rPr>
        <w:t>、</w:t>
      </w:r>
      <w:r>
        <w:rPr>
          <w:rFonts w:hint="eastAsia"/>
        </w:rPr>
        <w:t>_________</w:t>
      </w:r>
      <w:r>
        <w:rPr>
          <w:rFonts w:hint="eastAsia"/>
        </w:rPr>
        <w:t>和摆动。小肠内的消化液有</w:t>
      </w:r>
      <w:r>
        <w:rPr>
          <w:rFonts w:hint="eastAsia"/>
        </w:rPr>
        <w:t>:</w:t>
      </w:r>
      <w:r>
        <w:rPr>
          <w:rFonts w:hint="eastAsia"/>
        </w:rPr>
        <w:t>小肠分泌的小肠液和</w:t>
      </w:r>
      <w:r>
        <w:rPr>
          <w:rFonts w:hint="eastAsia"/>
        </w:rPr>
        <w:t>_______,</w:t>
      </w:r>
      <w:r>
        <w:rPr>
          <w:rFonts w:hint="eastAsia"/>
        </w:rPr>
        <w:t>以及肝分泌的</w:t>
      </w:r>
      <w:r>
        <w:rPr>
          <w:rFonts w:hint="eastAsia"/>
        </w:rPr>
        <w:t>________,</w:t>
      </w:r>
      <w:r>
        <w:rPr>
          <w:rFonts w:hint="eastAsia"/>
        </w:rPr>
        <w:t>其中消化能力最强的是</w:t>
      </w:r>
      <w:r>
        <w:rPr>
          <w:rFonts w:hint="eastAsia"/>
        </w:rPr>
        <w:t>________</w:t>
      </w:r>
      <w:r>
        <w:rPr>
          <w:rFonts w:hint="eastAsia"/>
        </w:rPr>
        <w:t>。</w:t>
      </w:r>
    </w:p>
    <w:p w:rsidR="00000000" w:rsidRDefault="00480373">
      <w:pPr>
        <w:spacing w:line="400" w:lineRule="exact"/>
        <w:rPr>
          <w:rFonts w:hint="eastAsia"/>
        </w:rPr>
      </w:pPr>
      <w:r>
        <w:rPr>
          <w:rFonts w:hint="eastAsia"/>
        </w:rPr>
        <w:t xml:space="preserve">15. </w:t>
      </w:r>
      <w:r>
        <w:rPr>
          <w:rFonts w:hint="eastAsia"/>
        </w:rPr>
        <w:t>蛋白质的主要吸收形式是</w:t>
      </w:r>
      <w:r>
        <w:rPr>
          <w:rFonts w:hint="eastAsia"/>
        </w:rPr>
        <w:t>________,</w:t>
      </w:r>
      <w:r>
        <w:rPr>
          <w:rFonts w:hint="eastAsia"/>
        </w:rPr>
        <w:t>糖的主要吸收形式是</w:t>
      </w:r>
      <w:r>
        <w:rPr>
          <w:rFonts w:hint="eastAsia"/>
        </w:rPr>
        <w:t>________,</w:t>
      </w:r>
      <w:r>
        <w:rPr>
          <w:rFonts w:hint="eastAsia"/>
        </w:rPr>
        <w:t>二者的吸收都需</w:t>
      </w:r>
      <w:r>
        <w:rPr>
          <w:rFonts w:hint="eastAsia"/>
        </w:rPr>
        <w:t>要与</w:t>
      </w:r>
      <w:r>
        <w:rPr>
          <w:rFonts w:hint="eastAsia"/>
        </w:rPr>
        <w:t>_________</w:t>
      </w:r>
      <w:r>
        <w:rPr>
          <w:rFonts w:hint="eastAsia"/>
        </w:rPr>
        <w:t>协同吸收。</w:t>
      </w:r>
    </w:p>
    <w:p w:rsidR="00000000" w:rsidRDefault="00480373">
      <w:pPr>
        <w:spacing w:line="400" w:lineRule="exact"/>
        <w:rPr>
          <w:rFonts w:hint="eastAsia"/>
        </w:rPr>
      </w:pPr>
      <w:r>
        <w:rPr>
          <w:rFonts w:hint="eastAsia"/>
        </w:rPr>
        <w:t xml:space="preserve">16. </w:t>
      </w:r>
      <w:r>
        <w:rPr>
          <w:rFonts w:hint="eastAsia"/>
        </w:rPr>
        <w:t>大肠内微生素可合成少量的维生素</w:t>
      </w:r>
      <w:r>
        <w:rPr>
          <w:rFonts w:hint="eastAsia"/>
        </w:rPr>
        <w:t>____</w:t>
      </w:r>
      <w:r>
        <w:rPr>
          <w:rFonts w:hint="eastAsia"/>
        </w:rPr>
        <w:t>和维生素</w:t>
      </w:r>
      <w:r>
        <w:rPr>
          <w:rFonts w:hint="eastAsia"/>
        </w:rPr>
        <w:t>____,</w:t>
      </w:r>
      <w:r>
        <w:rPr>
          <w:rFonts w:hint="eastAsia"/>
        </w:rPr>
        <w:t>并由肠壁吸收。</w:t>
      </w:r>
    </w:p>
    <w:p w:rsidR="00000000" w:rsidRDefault="00480373">
      <w:pPr>
        <w:spacing w:line="400" w:lineRule="exact"/>
        <w:rPr>
          <w:rFonts w:hint="eastAsia"/>
        </w:rPr>
      </w:pPr>
      <w:r>
        <w:rPr>
          <w:rFonts w:hint="eastAsia"/>
        </w:rPr>
        <w:t>17</w:t>
      </w:r>
      <w:r>
        <w:rPr>
          <w:rFonts w:hint="eastAsia"/>
        </w:rPr>
        <w:t>．血糖浓度升高时，胰岛素分泌</w:t>
      </w:r>
      <w:r>
        <w:rPr>
          <w:rFonts w:hint="eastAsia"/>
        </w:rPr>
        <w:t>_______,</w:t>
      </w:r>
      <w:r>
        <w:rPr>
          <w:rFonts w:hint="eastAsia"/>
        </w:rPr>
        <w:t>而胰高血糖素分泌</w:t>
      </w:r>
      <w:r>
        <w:rPr>
          <w:rFonts w:hint="eastAsia"/>
        </w:rPr>
        <w:t>______</w:t>
      </w:r>
      <w:r>
        <w:rPr>
          <w:rFonts w:hint="eastAsia"/>
        </w:rPr>
        <w:t>。</w:t>
      </w:r>
    </w:p>
    <w:p w:rsidR="00000000" w:rsidRDefault="00480373">
      <w:pPr>
        <w:spacing w:line="400" w:lineRule="exact"/>
      </w:pPr>
      <w:r>
        <w:rPr>
          <w:rFonts w:hint="eastAsia"/>
        </w:rPr>
        <w:t xml:space="preserve">18 </w:t>
      </w:r>
      <w:r>
        <w:rPr>
          <w:rFonts w:hint="eastAsia"/>
        </w:rPr>
        <w:t>反刍的生理意义在于把饲料</w:t>
      </w:r>
      <w:r>
        <w:rPr>
          <w:rFonts w:hint="eastAsia"/>
        </w:rPr>
        <w:t>____</w:t>
      </w:r>
      <w:r>
        <w:rPr>
          <w:rFonts w:hint="eastAsia"/>
        </w:rPr>
        <w:t>和混入大量的</w:t>
      </w:r>
      <w:r>
        <w:rPr>
          <w:rFonts w:hint="eastAsia"/>
        </w:rPr>
        <w:t>______</w:t>
      </w:r>
      <w:r>
        <w:rPr>
          <w:rFonts w:hint="eastAsia"/>
        </w:rPr>
        <w:t>，以便更好地</w:t>
      </w:r>
      <w:r>
        <w:rPr>
          <w:rFonts w:hint="eastAsia"/>
        </w:rPr>
        <w:t>______</w:t>
      </w:r>
      <w:r>
        <w:rPr>
          <w:rFonts w:hint="eastAsia"/>
        </w:rPr>
        <w:t>。</w:t>
      </w:r>
      <w:r>
        <w:rPr>
          <w:rFonts w:hint="eastAsia"/>
        </w:rPr>
        <w:t xml:space="preserve"> </w:t>
      </w:r>
    </w:p>
    <w:p w:rsidR="00000000" w:rsidRDefault="00480373">
      <w:pPr>
        <w:spacing w:line="400" w:lineRule="exact"/>
      </w:pPr>
      <w:r>
        <w:rPr>
          <w:rFonts w:hint="eastAsia"/>
        </w:rPr>
        <w:t xml:space="preserve">19 </w:t>
      </w:r>
      <w:r>
        <w:rPr>
          <w:rFonts w:hint="eastAsia"/>
        </w:rPr>
        <w:t>饲料中可消化的干物质有</w:t>
      </w:r>
      <w:r>
        <w:rPr>
          <w:rFonts w:hint="eastAsia"/>
        </w:rPr>
        <w:t>____</w:t>
      </w:r>
      <w:r>
        <w:rPr>
          <w:rFonts w:hint="eastAsia"/>
        </w:rPr>
        <w:t>％，经过瘤胃的细菌和</w:t>
      </w:r>
      <w:r>
        <w:rPr>
          <w:rFonts w:hint="eastAsia"/>
        </w:rPr>
        <w:t xml:space="preserve"> </w:t>
      </w:r>
      <w:r>
        <w:rPr>
          <w:rFonts w:hint="eastAsia"/>
        </w:rPr>
        <w:t>的分解，产生挥发性脂肪酸、</w:t>
      </w:r>
      <w:r>
        <w:rPr>
          <w:rFonts w:hint="eastAsia"/>
        </w:rPr>
        <w:t>______</w:t>
      </w:r>
      <w:r>
        <w:rPr>
          <w:rFonts w:hint="eastAsia"/>
        </w:rPr>
        <w:t>和</w:t>
      </w:r>
      <w:r>
        <w:rPr>
          <w:rFonts w:hint="eastAsia"/>
        </w:rPr>
        <w:t>______</w:t>
      </w:r>
      <w:r>
        <w:rPr>
          <w:rFonts w:hint="eastAsia"/>
        </w:rPr>
        <w:t>等。</w:t>
      </w:r>
      <w:r>
        <w:rPr>
          <w:rFonts w:hint="eastAsia"/>
        </w:rPr>
        <w:t xml:space="preserve"> </w:t>
      </w:r>
    </w:p>
    <w:p w:rsidR="00000000" w:rsidRDefault="00480373">
      <w:pPr>
        <w:spacing w:line="400" w:lineRule="exact"/>
      </w:pPr>
      <w:r>
        <w:rPr>
          <w:rFonts w:hint="eastAsia"/>
        </w:rPr>
        <w:t xml:space="preserve">20 </w:t>
      </w:r>
      <w:r>
        <w:rPr>
          <w:rFonts w:hint="eastAsia"/>
        </w:rPr>
        <w:t>食管沟闭合与吞咽动作是</w:t>
      </w:r>
      <w:r>
        <w:rPr>
          <w:rFonts w:hint="eastAsia"/>
        </w:rPr>
        <w:t>_____</w:t>
      </w:r>
      <w:r>
        <w:rPr>
          <w:rFonts w:hint="eastAsia"/>
        </w:rPr>
        <w:t>发生的，也是通过</w:t>
      </w:r>
      <w:r>
        <w:rPr>
          <w:rFonts w:hint="eastAsia"/>
        </w:rPr>
        <w:t>______</w:t>
      </w:r>
      <w:r>
        <w:rPr>
          <w:rFonts w:hint="eastAsia"/>
        </w:rPr>
        <w:t>所引起，其感受器位于口腔和咽部的</w:t>
      </w:r>
      <w:r>
        <w:rPr>
          <w:rFonts w:hint="eastAsia"/>
        </w:rPr>
        <w:t>_____</w:t>
      </w:r>
      <w:r>
        <w:rPr>
          <w:rFonts w:hint="eastAsia"/>
        </w:rPr>
        <w:t>_</w:t>
      </w:r>
      <w:r>
        <w:rPr>
          <w:rFonts w:hint="eastAsia"/>
        </w:rPr>
        <w:t>。</w:t>
      </w:r>
      <w:r>
        <w:rPr>
          <w:rFonts w:hint="eastAsia"/>
        </w:rPr>
        <w:t xml:space="preserve"> </w:t>
      </w:r>
    </w:p>
    <w:p w:rsidR="00000000" w:rsidRDefault="00480373">
      <w:pPr>
        <w:spacing w:line="400" w:lineRule="exact"/>
      </w:pPr>
      <w:r>
        <w:rPr>
          <w:rFonts w:hint="eastAsia"/>
        </w:rPr>
        <w:t xml:space="preserve">21 </w:t>
      </w:r>
      <w:r>
        <w:rPr>
          <w:rFonts w:hint="eastAsia"/>
        </w:rPr>
        <w:t>胃酸缺乏不利于</w:t>
      </w:r>
      <w:r>
        <w:rPr>
          <w:rFonts w:hint="eastAsia"/>
        </w:rPr>
        <w:t>_____</w:t>
      </w:r>
      <w:r>
        <w:rPr>
          <w:rFonts w:hint="eastAsia"/>
        </w:rPr>
        <w:t>和</w:t>
      </w:r>
      <w:r>
        <w:rPr>
          <w:rFonts w:hint="eastAsia"/>
        </w:rPr>
        <w:t>______</w:t>
      </w:r>
      <w:r>
        <w:rPr>
          <w:rFonts w:hint="eastAsia"/>
        </w:rPr>
        <w:t>的吸收。</w:t>
      </w:r>
      <w:r>
        <w:rPr>
          <w:rFonts w:hint="eastAsia"/>
        </w:rPr>
        <w:t xml:space="preserve"> </w:t>
      </w:r>
    </w:p>
    <w:p w:rsidR="00000000" w:rsidRDefault="00480373">
      <w:pPr>
        <w:spacing w:line="400" w:lineRule="exact"/>
      </w:pPr>
      <w:r>
        <w:rPr>
          <w:rFonts w:hint="eastAsia"/>
        </w:rPr>
        <w:t xml:space="preserve">22 </w:t>
      </w:r>
      <w:r>
        <w:rPr>
          <w:rFonts w:hint="eastAsia"/>
        </w:rPr>
        <w:t>抑制胃排空的十二指肠内因素包括</w:t>
      </w:r>
      <w:r>
        <w:rPr>
          <w:rFonts w:hint="eastAsia"/>
        </w:rPr>
        <w:t>______</w:t>
      </w:r>
      <w:r>
        <w:rPr>
          <w:rFonts w:hint="eastAsia"/>
        </w:rPr>
        <w:t>、</w:t>
      </w:r>
      <w:r>
        <w:rPr>
          <w:rFonts w:hint="eastAsia"/>
        </w:rPr>
        <w:t>______</w:t>
      </w:r>
      <w:r>
        <w:rPr>
          <w:rFonts w:hint="eastAsia"/>
        </w:rPr>
        <w:t>、</w:t>
      </w:r>
      <w:r>
        <w:rPr>
          <w:rFonts w:hint="eastAsia"/>
        </w:rPr>
        <w:t>______</w:t>
      </w:r>
      <w:r>
        <w:rPr>
          <w:rFonts w:hint="eastAsia"/>
        </w:rPr>
        <w:t>和</w:t>
      </w:r>
      <w:r>
        <w:rPr>
          <w:rFonts w:hint="eastAsia"/>
        </w:rPr>
        <w:t>______</w:t>
      </w:r>
      <w:r>
        <w:rPr>
          <w:rFonts w:hint="eastAsia"/>
        </w:rPr>
        <w:t>。</w:t>
      </w:r>
      <w:r>
        <w:rPr>
          <w:rFonts w:hint="eastAsia"/>
        </w:rPr>
        <w:t xml:space="preserve"> </w:t>
      </w:r>
    </w:p>
    <w:p w:rsidR="00000000" w:rsidRDefault="00480373">
      <w:pPr>
        <w:spacing w:line="400" w:lineRule="exact"/>
      </w:pPr>
      <w:r>
        <w:rPr>
          <w:rFonts w:hint="eastAsia"/>
        </w:rPr>
        <w:t xml:space="preserve">23  </w:t>
      </w:r>
      <w:r>
        <w:rPr>
          <w:rFonts w:hint="eastAsia"/>
        </w:rPr>
        <w:t>营养物质的主要吸收部位在</w:t>
      </w:r>
      <w:r>
        <w:rPr>
          <w:rFonts w:hint="eastAsia"/>
        </w:rPr>
        <w:t>______</w:t>
      </w:r>
      <w:r>
        <w:rPr>
          <w:rFonts w:hint="eastAsia"/>
        </w:rPr>
        <w:t>。</w:t>
      </w:r>
      <w:r>
        <w:rPr>
          <w:rFonts w:hint="eastAsia"/>
        </w:rPr>
        <w:t xml:space="preserve"> </w:t>
      </w:r>
    </w:p>
    <w:p w:rsidR="00000000" w:rsidRDefault="00480373">
      <w:pPr>
        <w:spacing w:line="400" w:lineRule="exact"/>
      </w:pPr>
      <w:r>
        <w:rPr>
          <w:rFonts w:hint="eastAsia"/>
        </w:rPr>
        <w:t xml:space="preserve">24 </w:t>
      </w:r>
      <w:r>
        <w:rPr>
          <w:rFonts w:hint="eastAsia"/>
        </w:rPr>
        <w:t>小肠内蛋白质以</w:t>
      </w:r>
      <w:r>
        <w:rPr>
          <w:rFonts w:hint="eastAsia"/>
        </w:rPr>
        <w:t>______</w:t>
      </w:r>
      <w:r>
        <w:rPr>
          <w:rFonts w:hint="eastAsia"/>
        </w:rPr>
        <w:t>形式被</w:t>
      </w:r>
      <w:r>
        <w:rPr>
          <w:rFonts w:hint="eastAsia"/>
        </w:rPr>
        <w:t>______</w:t>
      </w:r>
      <w:r>
        <w:rPr>
          <w:rFonts w:hint="eastAsia"/>
        </w:rPr>
        <w:t>吸收。</w:t>
      </w:r>
      <w:r>
        <w:rPr>
          <w:rFonts w:hint="eastAsia"/>
        </w:rPr>
        <w:t xml:space="preserve"> </w:t>
      </w:r>
    </w:p>
    <w:p w:rsidR="00000000" w:rsidRDefault="00480373">
      <w:pPr>
        <w:spacing w:line="400" w:lineRule="exact"/>
      </w:pPr>
      <w:r>
        <w:rPr>
          <w:rFonts w:hint="eastAsia"/>
        </w:rPr>
        <w:t xml:space="preserve">25 </w:t>
      </w:r>
      <w:r>
        <w:rPr>
          <w:rFonts w:hint="eastAsia"/>
        </w:rPr>
        <w:t>小肠内脂肪的主要消化产物是</w:t>
      </w:r>
      <w:r>
        <w:rPr>
          <w:rFonts w:hint="eastAsia"/>
        </w:rPr>
        <w:t>______</w:t>
      </w:r>
      <w:r>
        <w:rPr>
          <w:rFonts w:hint="eastAsia"/>
        </w:rPr>
        <w:t>、</w:t>
      </w:r>
      <w:r>
        <w:rPr>
          <w:rFonts w:hint="eastAsia"/>
        </w:rPr>
        <w:t>______</w:t>
      </w:r>
      <w:r>
        <w:rPr>
          <w:rFonts w:hint="eastAsia"/>
        </w:rPr>
        <w:t>和</w:t>
      </w:r>
      <w:r>
        <w:rPr>
          <w:rFonts w:hint="eastAsia"/>
        </w:rPr>
        <w:t>______</w:t>
      </w:r>
      <w:r>
        <w:rPr>
          <w:rFonts w:hint="eastAsia"/>
        </w:rPr>
        <w:t>。</w:t>
      </w:r>
      <w:r>
        <w:rPr>
          <w:rFonts w:hint="eastAsia"/>
        </w:rPr>
        <w:t xml:space="preserve"> </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w:t>
      </w:r>
      <w:r>
        <w:rPr>
          <w:rFonts w:hint="eastAsia"/>
        </w:rPr>
        <w:t>．消化管壁的平滑肌主要特性是（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有自动节律性活动</w:t>
      </w:r>
    </w:p>
    <w:p w:rsidR="00000000" w:rsidRDefault="00480373">
      <w:pPr>
        <w:spacing w:line="400" w:lineRule="exact"/>
        <w:rPr>
          <w:rFonts w:hint="eastAsia"/>
        </w:rPr>
      </w:pPr>
      <w:r>
        <w:rPr>
          <w:rFonts w:hint="eastAsia"/>
        </w:rPr>
        <w:t xml:space="preserve">   B  </w:t>
      </w:r>
      <w:r>
        <w:rPr>
          <w:rFonts w:hint="eastAsia"/>
        </w:rPr>
        <w:t>不受神经支配</w:t>
      </w:r>
    </w:p>
    <w:p w:rsidR="00000000" w:rsidRDefault="00480373">
      <w:pPr>
        <w:spacing w:line="400" w:lineRule="exact"/>
        <w:rPr>
          <w:rFonts w:hint="eastAsia"/>
        </w:rPr>
      </w:pPr>
      <w:r>
        <w:rPr>
          <w:rFonts w:hint="eastAsia"/>
        </w:rPr>
        <w:t xml:space="preserve">   C  </w:t>
      </w:r>
      <w:r>
        <w:rPr>
          <w:rFonts w:hint="eastAsia"/>
        </w:rPr>
        <w:t>不受体液因素的影响</w:t>
      </w:r>
    </w:p>
    <w:p w:rsidR="00000000" w:rsidRDefault="00480373">
      <w:pPr>
        <w:spacing w:line="400" w:lineRule="exact"/>
        <w:rPr>
          <w:rFonts w:hint="eastAsia"/>
        </w:rPr>
      </w:pPr>
      <w:r>
        <w:rPr>
          <w:rFonts w:hint="eastAsia"/>
        </w:rPr>
        <w:t xml:space="preserve">   D </w:t>
      </w:r>
      <w:r>
        <w:rPr>
          <w:rFonts w:hint="eastAsia"/>
        </w:rPr>
        <w:t xml:space="preserve"> </w:t>
      </w:r>
      <w:r>
        <w:rPr>
          <w:rFonts w:hint="eastAsia"/>
        </w:rPr>
        <w:t>对温度改变不敏感</w:t>
      </w:r>
    </w:p>
    <w:p w:rsidR="00000000" w:rsidRDefault="00480373">
      <w:pPr>
        <w:spacing w:line="400" w:lineRule="exact"/>
        <w:rPr>
          <w:rFonts w:hint="eastAsia"/>
        </w:rPr>
      </w:pPr>
      <w:r>
        <w:rPr>
          <w:rFonts w:hint="eastAsia"/>
        </w:rPr>
        <w:t>2</w:t>
      </w:r>
      <w:r>
        <w:rPr>
          <w:rFonts w:hint="eastAsia"/>
        </w:rPr>
        <w:t>．唾液含的消化酶是（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淀粉酶</w:t>
      </w:r>
      <w:r>
        <w:rPr>
          <w:rFonts w:hint="eastAsia"/>
        </w:rPr>
        <w:t xml:space="preserve">           B  </w:t>
      </w:r>
      <w:r>
        <w:rPr>
          <w:rFonts w:hint="eastAsia"/>
        </w:rPr>
        <w:t>蛋白酶</w:t>
      </w:r>
    </w:p>
    <w:p w:rsidR="00000000" w:rsidRDefault="00480373">
      <w:pPr>
        <w:spacing w:line="400" w:lineRule="exact"/>
        <w:rPr>
          <w:rFonts w:hint="eastAsia"/>
        </w:rPr>
      </w:pPr>
      <w:r>
        <w:rPr>
          <w:rFonts w:hint="eastAsia"/>
        </w:rPr>
        <w:t xml:space="preserve">   C  ATP</w:t>
      </w:r>
      <w:r>
        <w:rPr>
          <w:rFonts w:hint="eastAsia"/>
        </w:rPr>
        <w:t>酶</w:t>
      </w:r>
      <w:r>
        <w:rPr>
          <w:rFonts w:hint="eastAsia"/>
        </w:rPr>
        <w:t xml:space="preserve">           D  </w:t>
      </w:r>
      <w:r>
        <w:rPr>
          <w:rFonts w:hint="eastAsia"/>
        </w:rPr>
        <w:t>脂肪酶</w:t>
      </w:r>
    </w:p>
    <w:p w:rsidR="00000000" w:rsidRDefault="00480373">
      <w:pPr>
        <w:spacing w:line="400" w:lineRule="exact"/>
        <w:rPr>
          <w:rFonts w:hint="eastAsia"/>
        </w:rPr>
      </w:pPr>
      <w:r>
        <w:rPr>
          <w:rFonts w:hint="eastAsia"/>
        </w:rPr>
        <w:t>3</w:t>
      </w:r>
      <w:r>
        <w:rPr>
          <w:rFonts w:hint="eastAsia"/>
        </w:rPr>
        <w:t>．胃液含的消化酶是（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淀粉酶</w:t>
      </w:r>
      <w:r>
        <w:rPr>
          <w:rFonts w:hint="eastAsia"/>
        </w:rPr>
        <w:t xml:space="preserve">           B  </w:t>
      </w:r>
      <w:r>
        <w:rPr>
          <w:rFonts w:hint="eastAsia"/>
        </w:rPr>
        <w:t>蛋白酶</w:t>
      </w:r>
    </w:p>
    <w:p w:rsidR="00000000" w:rsidRDefault="00480373">
      <w:pPr>
        <w:spacing w:line="400" w:lineRule="exact"/>
        <w:rPr>
          <w:rFonts w:hint="eastAsia"/>
        </w:rPr>
      </w:pPr>
      <w:r>
        <w:rPr>
          <w:rFonts w:hint="eastAsia"/>
        </w:rPr>
        <w:t xml:space="preserve">   C  ATP</w:t>
      </w:r>
      <w:r>
        <w:rPr>
          <w:rFonts w:hint="eastAsia"/>
        </w:rPr>
        <w:t>酶</w:t>
      </w:r>
      <w:r>
        <w:rPr>
          <w:rFonts w:hint="eastAsia"/>
        </w:rPr>
        <w:t xml:space="preserve">           D  </w:t>
      </w:r>
      <w:r>
        <w:rPr>
          <w:rFonts w:hint="eastAsia"/>
        </w:rPr>
        <w:t>脂肪酶</w:t>
      </w:r>
    </w:p>
    <w:p w:rsidR="00000000" w:rsidRDefault="00480373">
      <w:pPr>
        <w:spacing w:line="400" w:lineRule="exact"/>
        <w:rPr>
          <w:rFonts w:hint="eastAsia"/>
        </w:rPr>
      </w:pPr>
      <w:r>
        <w:rPr>
          <w:rFonts w:hint="eastAsia"/>
        </w:rPr>
        <w:t>4</w:t>
      </w:r>
      <w:r>
        <w:rPr>
          <w:rFonts w:hint="eastAsia"/>
        </w:rPr>
        <w:t>．盐酸是由下列哪种细胞分泌的（</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000000" w:rsidRDefault="00480373">
      <w:pPr>
        <w:spacing w:line="400" w:lineRule="exact"/>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000000" w:rsidRDefault="00480373">
      <w:pPr>
        <w:spacing w:line="400" w:lineRule="exact"/>
        <w:rPr>
          <w:rFonts w:hint="eastAsia"/>
        </w:rPr>
      </w:pPr>
      <w:r>
        <w:rPr>
          <w:rFonts w:hint="eastAsia"/>
        </w:rPr>
        <w:t>5</w:t>
      </w:r>
      <w:r>
        <w:rPr>
          <w:rFonts w:hint="eastAsia"/>
        </w:rPr>
        <w:t>．胃蛋白酶原是由下列哪种细胞分泌的（</w:t>
      </w:r>
      <w:r>
        <w:rPr>
          <w:rFonts w:hint="eastAsia"/>
        </w:rPr>
        <w:t xml:space="preserve">  </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000000" w:rsidRDefault="00480373">
      <w:pPr>
        <w:spacing w:line="400" w:lineRule="exact"/>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000000" w:rsidRDefault="00480373">
      <w:pPr>
        <w:spacing w:line="400" w:lineRule="exact"/>
        <w:rPr>
          <w:rFonts w:hint="eastAsia"/>
        </w:rPr>
      </w:pPr>
      <w:r>
        <w:rPr>
          <w:rFonts w:hint="eastAsia"/>
        </w:rPr>
        <w:t>6</w:t>
      </w:r>
      <w:r>
        <w:rPr>
          <w:rFonts w:hint="eastAsia"/>
        </w:rPr>
        <w:t>．内因子是由下列哪种细胞分泌的（</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000000" w:rsidRDefault="00480373">
      <w:pPr>
        <w:spacing w:line="400" w:lineRule="exact"/>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000000" w:rsidRDefault="00480373">
      <w:pPr>
        <w:spacing w:line="400" w:lineRule="exact"/>
        <w:rPr>
          <w:rFonts w:hint="eastAsia"/>
        </w:rPr>
      </w:pPr>
      <w:r>
        <w:rPr>
          <w:rFonts w:hint="eastAsia"/>
        </w:rPr>
        <w:t>7</w:t>
      </w:r>
      <w:r>
        <w:rPr>
          <w:rFonts w:hint="eastAsia"/>
        </w:rPr>
        <w:t>．胃泌素是由下列哪种细胞分泌的（</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000000" w:rsidRDefault="00480373">
      <w:pPr>
        <w:spacing w:line="400" w:lineRule="exact"/>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000000" w:rsidRDefault="00480373">
      <w:pPr>
        <w:spacing w:line="400" w:lineRule="exact"/>
        <w:rPr>
          <w:rFonts w:hint="eastAsia"/>
        </w:rPr>
      </w:pPr>
      <w:r>
        <w:rPr>
          <w:rFonts w:hint="eastAsia"/>
        </w:rPr>
        <w:t>8</w:t>
      </w:r>
      <w:r>
        <w:rPr>
          <w:rFonts w:hint="eastAsia"/>
        </w:rPr>
        <w:t>．下列哪种维生素的吸收与内因子有关（</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维生素</w:t>
      </w:r>
      <w:r>
        <w:rPr>
          <w:rFonts w:hint="eastAsia"/>
        </w:rPr>
        <w:t>B</w:t>
      </w:r>
      <w:r>
        <w:rPr>
          <w:rFonts w:hint="eastAsia"/>
          <w:vertAlign w:val="subscript"/>
        </w:rPr>
        <w:t>1</w:t>
      </w:r>
      <w:r>
        <w:rPr>
          <w:rFonts w:hint="eastAsia"/>
        </w:rPr>
        <w:t xml:space="preserve">        B  </w:t>
      </w:r>
      <w:r>
        <w:rPr>
          <w:rFonts w:hint="eastAsia"/>
        </w:rPr>
        <w:t>维生素</w:t>
      </w:r>
      <w:r>
        <w:rPr>
          <w:rFonts w:hint="eastAsia"/>
        </w:rPr>
        <w:t>B</w:t>
      </w:r>
      <w:r>
        <w:rPr>
          <w:rFonts w:hint="eastAsia"/>
          <w:vertAlign w:val="subscript"/>
        </w:rPr>
        <w:t>12</w:t>
      </w:r>
    </w:p>
    <w:p w:rsidR="00000000" w:rsidRDefault="00480373">
      <w:pPr>
        <w:spacing w:line="400" w:lineRule="exact"/>
        <w:rPr>
          <w:rFonts w:hint="eastAsia"/>
        </w:rPr>
      </w:pPr>
      <w:r>
        <w:rPr>
          <w:rFonts w:hint="eastAsia"/>
        </w:rPr>
        <w:t xml:space="preserve">   C  </w:t>
      </w:r>
      <w:r>
        <w:rPr>
          <w:rFonts w:hint="eastAsia"/>
        </w:rPr>
        <w:t>维生素</w:t>
      </w:r>
      <w:r>
        <w:rPr>
          <w:rFonts w:hint="eastAsia"/>
        </w:rPr>
        <w:t xml:space="preserve">C         D  </w:t>
      </w:r>
      <w:r>
        <w:rPr>
          <w:rFonts w:hint="eastAsia"/>
        </w:rPr>
        <w:t>维生素</w:t>
      </w:r>
      <w:r>
        <w:rPr>
          <w:rFonts w:hint="eastAsia"/>
        </w:rPr>
        <w:t>A</w:t>
      </w:r>
    </w:p>
    <w:p w:rsidR="00000000" w:rsidRDefault="00480373">
      <w:pPr>
        <w:spacing w:line="400" w:lineRule="exact"/>
        <w:rPr>
          <w:rFonts w:hint="eastAsia"/>
        </w:rPr>
      </w:pPr>
      <w:r>
        <w:rPr>
          <w:rFonts w:hint="eastAsia"/>
        </w:rPr>
        <w:t>9</w:t>
      </w:r>
      <w:r>
        <w:rPr>
          <w:rFonts w:hint="eastAsia"/>
        </w:rPr>
        <w:t>．下列哪种维生素的吸收与胆汁有关（</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维生素</w:t>
      </w:r>
      <w:r>
        <w:rPr>
          <w:rFonts w:hint="eastAsia"/>
        </w:rPr>
        <w:t>B</w:t>
      </w:r>
      <w:r>
        <w:rPr>
          <w:rFonts w:hint="eastAsia"/>
          <w:vertAlign w:val="subscript"/>
        </w:rPr>
        <w:t>1</w:t>
      </w:r>
      <w:r>
        <w:rPr>
          <w:rFonts w:hint="eastAsia"/>
        </w:rPr>
        <w:t xml:space="preserve">        B  </w:t>
      </w:r>
      <w:r>
        <w:rPr>
          <w:rFonts w:hint="eastAsia"/>
        </w:rPr>
        <w:t>维生素</w:t>
      </w:r>
      <w:r>
        <w:rPr>
          <w:rFonts w:hint="eastAsia"/>
        </w:rPr>
        <w:t>B</w:t>
      </w:r>
      <w:r>
        <w:rPr>
          <w:rFonts w:hint="eastAsia"/>
          <w:vertAlign w:val="subscript"/>
        </w:rPr>
        <w:t>12</w:t>
      </w:r>
    </w:p>
    <w:p w:rsidR="00000000" w:rsidRDefault="00480373">
      <w:pPr>
        <w:spacing w:line="400" w:lineRule="exact"/>
        <w:rPr>
          <w:rFonts w:hint="eastAsia"/>
        </w:rPr>
      </w:pPr>
      <w:r>
        <w:rPr>
          <w:rFonts w:hint="eastAsia"/>
        </w:rPr>
        <w:t xml:space="preserve">   C  </w:t>
      </w:r>
      <w:r>
        <w:rPr>
          <w:rFonts w:hint="eastAsia"/>
        </w:rPr>
        <w:t>维生素</w:t>
      </w:r>
      <w:r>
        <w:rPr>
          <w:rFonts w:hint="eastAsia"/>
        </w:rPr>
        <w:t xml:space="preserve">C         D  </w:t>
      </w:r>
      <w:r>
        <w:rPr>
          <w:rFonts w:hint="eastAsia"/>
        </w:rPr>
        <w:t>维生素</w:t>
      </w:r>
      <w:r>
        <w:rPr>
          <w:rFonts w:hint="eastAsia"/>
        </w:rPr>
        <w:t>A</w:t>
      </w:r>
    </w:p>
    <w:p w:rsidR="00000000" w:rsidRDefault="00480373">
      <w:pPr>
        <w:spacing w:line="400" w:lineRule="exact"/>
        <w:rPr>
          <w:rFonts w:hint="eastAsia"/>
        </w:rPr>
      </w:pPr>
      <w:r>
        <w:rPr>
          <w:rFonts w:hint="eastAsia"/>
        </w:rPr>
        <w:t>10</w:t>
      </w:r>
      <w:r>
        <w:rPr>
          <w:rFonts w:hint="eastAsia"/>
        </w:rPr>
        <w:t>．胃期的胃液分泌是食物刺激哪个部分的感受器引起的（</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口腔和咽部</w:t>
      </w:r>
      <w:r>
        <w:rPr>
          <w:rFonts w:hint="eastAsia"/>
        </w:rPr>
        <w:t xml:space="preserve">       B  </w:t>
      </w:r>
      <w:r>
        <w:rPr>
          <w:rFonts w:hint="eastAsia"/>
        </w:rPr>
        <w:t>胃</w:t>
      </w:r>
    </w:p>
    <w:p w:rsidR="00000000" w:rsidRDefault="00480373">
      <w:pPr>
        <w:spacing w:line="400" w:lineRule="exact"/>
        <w:rPr>
          <w:rFonts w:hint="eastAsia"/>
        </w:rPr>
      </w:pPr>
      <w:r>
        <w:rPr>
          <w:rFonts w:hint="eastAsia"/>
        </w:rPr>
        <w:t xml:space="preserve">   C  </w:t>
      </w:r>
      <w:r>
        <w:rPr>
          <w:rFonts w:hint="eastAsia"/>
        </w:rPr>
        <w:t>十二指肠</w:t>
      </w:r>
      <w:r>
        <w:rPr>
          <w:rFonts w:hint="eastAsia"/>
        </w:rPr>
        <w:t xml:space="preserve">         D  </w:t>
      </w:r>
      <w:r>
        <w:rPr>
          <w:rFonts w:hint="eastAsia"/>
        </w:rPr>
        <w:t>回肠</w:t>
      </w:r>
    </w:p>
    <w:p w:rsidR="00000000" w:rsidRDefault="00480373">
      <w:pPr>
        <w:spacing w:line="400" w:lineRule="exact"/>
        <w:rPr>
          <w:rFonts w:hint="eastAsia"/>
        </w:rPr>
      </w:pPr>
      <w:r>
        <w:rPr>
          <w:rFonts w:hint="eastAsia"/>
        </w:rPr>
        <w:t>11</w:t>
      </w:r>
      <w:r>
        <w:rPr>
          <w:rFonts w:hint="eastAsia"/>
        </w:rPr>
        <w:t>．肠期的胃液分泌是食物刺激哪个部分的感受器引起的（</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口腔和咽部</w:t>
      </w:r>
      <w:r>
        <w:rPr>
          <w:rFonts w:hint="eastAsia"/>
        </w:rPr>
        <w:t xml:space="preserve"> </w:t>
      </w:r>
      <w:r>
        <w:rPr>
          <w:rFonts w:hint="eastAsia"/>
        </w:rPr>
        <w:t xml:space="preserve">      B  </w:t>
      </w:r>
      <w:r>
        <w:rPr>
          <w:rFonts w:hint="eastAsia"/>
        </w:rPr>
        <w:t>胃</w:t>
      </w:r>
    </w:p>
    <w:p w:rsidR="00000000" w:rsidRDefault="00480373">
      <w:pPr>
        <w:spacing w:line="400" w:lineRule="exact"/>
        <w:rPr>
          <w:rFonts w:hint="eastAsia"/>
        </w:rPr>
      </w:pPr>
      <w:r>
        <w:rPr>
          <w:rFonts w:hint="eastAsia"/>
        </w:rPr>
        <w:t xml:space="preserve">   C  </w:t>
      </w:r>
      <w:r>
        <w:rPr>
          <w:rFonts w:hint="eastAsia"/>
        </w:rPr>
        <w:t>十二指肠</w:t>
      </w:r>
      <w:r>
        <w:rPr>
          <w:rFonts w:hint="eastAsia"/>
        </w:rPr>
        <w:t xml:space="preserve">         D  </w:t>
      </w:r>
      <w:r>
        <w:rPr>
          <w:rFonts w:hint="eastAsia"/>
        </w:rPr>
        <w:t>回肠</w:t>
      </w:r>
    </w:p>
    <w:p w:rsidR="00000000" w:rsidRDefault="00480373">
      <w:pPr>
        <w:spacing w:line="400" w:lineRule="exact"/>
        <w:rPr>
          <w:rFonts w:hint="eastAsia"/>
        </w:rPr>
      </w:pPr>
      <w:r>
        <w:rPr>
          <w:rFonts w:hint="eastAsia"/>
        </w:rPr>
        <w:t>12</w:t>
      </w:r>
      <w:r>
        <w:rPr>
          <w:rFonts w:hint="eastAsia"/>
        </w:rPr>
        <w:t>．下列有关胃泌素的描述，正确的是（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由胃幽门部的</w:t>
      </w:r>
      <w:r>
        <w:rPr>
          <w:rFonts w:hint="eastAsia"/>
        </w:rPr>
        <w:t>D</w:t>
      </w:r>
      <w:r>
        <w:rPr>
          <w:rFonts w:hint="eastAsia"/>
        </w:rPr>
        <w:t>细胞所分泌</w:t>
      </w:r>
    </w:p>
    <w:p w:rsidR="00000000" w:rsidRDefault="00480373">
      <w:pPr>
        <w:spacing w:line="400" w:lineRule="exact"/>
        <w:rPr>
          <w:rFonts w:hint="eastAsia"/>
        </w:rPr>
      </w:pPr>
      <w:r>
        <w:rPr>
          <w:rFonts w:hint="eastAsia"/>
        </w:rPr>
        <w:t xml:space="preserve">   B  </w:t>
      </w:r>
      <w:r>
        <w:rPr>
          <w:rFonts w:hint="eastAsia"/>
        </w:rPr>
        <w:t>胃中淀粉分解产物刺激其分泌作用最强</w:t>
      </w:r>
    </w:p>
    <w:p w:rsidR="00000000" w:rsidRDefault="00480373">
      <w:pPr>
        <w:spacing w:line="400" w:lineRule="exact"/>
        <w:rPr>
          <w:rFonts w:hint="eastAsia"/>
        </w:rPr>
      </w:pPr>
      <w:r>
        <w:rPr>
          <w:rFonts w:hint="eastAsia"/>
        </w:rPr>
        <w:t xml:space="preserve">   C  </w:t>
      </w:r>
      <w:r>
        <w:rPr>
          <w:rFonts w:hint="eastAsia"/>
        </w:rPr>
        <w:t>可刺激壁细胞分泌盐酸</w:t>
      </w:r>
    </w:p>
    <w:p w:rsidR="00000000" w:rsidRDefault="00480373">
      <w:pPr>
        <w:spacing w:line="400" w:lineRule="exact"/>
        <w:rPr>
          <w:rFonts w:hint="eastAsia"/>
        </w:rPr>
      </w:pPr>
      <w:r>
        <w:rPr>
          <w:rFonts w:hint="eastAsia"/>
        </w:rPr>
        <w:t xml:space="preserve">   D  </w:t>
      </w:r>
      <w:r>
        <w:rPr>
          <w:rFonts w:hint="eastAsia"/>
        </w:rPr>
        <w:t>胃中</w:t>
      </w:r>
      <w:r>
        <w:rPr>
          <w:rFonts w:hint="eastAsia"/>
        </w:rPr>
        <w:t>PH</w:t>
      </w:r>
      <w:r>
        <w:rPr>
          <w:rFonts w:hint="eastAsia"/>
        </w:rPr>
        <w:t>降低可促进其分泌</w:t>
      </w:r>
    </w:p>
    <w:p w:rsidR="00000000" w:rsidRDefault="00480373">
      <w:pPr>
        <w:spacing w:line="400" w:lineRule="exact"/>
        <w:rPr>
          <w:rFonts w:hint="eastAsia"/>
        </w:rPr>
      </w:pPr>
      <w:r>
        <w:rPr>
          <w:rFonts w:hint="eastAsia"/>
        </w:rPr>
        <w:t>13</w:t>
      </w:r>
      <w:r>
        <w:rPr>
          <w:rFonts w:hint="eastAsia"/>
        </w:rPr>
        <w:t>．下列对胆汁的描述，错误的是（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由肝细胞分泌</w:t>
      </w:r>
      <w:r>
        <w:rPr>
          <w:rFonts w:hint="eastAsia"/>
        </w:rPr>
        <w:t xml:space="preserve">      B  </w:t>
      </w:r>
      <w:r>
        <w:rPr>
          <w:rFonts w:hint="eastAsia"/>
        </w:rPr>
        <w:t>含有胆色素</w:t>
      </w:r>
    </w:p>
    <w:p w:rsidR="00000000" w:rsidRDefault="00480373">
      <w:pPr>
        <w:spacing w:line="400" w:lineRule="exact"/>
        <w:rPr>
          <w:rFonts w:hint="eastAsia"/>
        </w:rPr>
      </w:pPr>
      <w:r>
        <w:rPr>
          <w:rFonts w:hint="eastAsia"/>
        </w:rPr>
        <w:t xml:space="preserve">   C  </w:t>
      </w:r>
      <w:r>
        <w:rPr>
          <w:rFonts w:hint="eastAsia"/>
        </w:rPr>
        <w:t>含有胆盐</w:t>
      </w:r>
      <w:r>
        <w:rPr>
          <w:rFonts w:hint="eastAsia"/>
        </w:rPr>
        <w:t xml:space="preserve">          D  </w:t>
      </w:r>
      <w:r>
        <w:rPr>
          <w:rFonts w:hint="eastAsia"/>
        </w:rPr>
        <w:t>含有消化酶</w:t>
      </w:r>
      <w:r>
        <w:rPr>
          <w:rFonts w:hint="eastAsia"/>
        </w:rPr>
        <w:t xml:space="preserve">  </w:t>
      </w:r>
    </w:p>
    <w:p w:rsidR="00000000" w:rsidRDefault="00480373">
      <w:pPr>
        <w:spacing w:line="400" w:lineRule="exact"/>
        <w:rPr>
          <w:rFonts w:hint="eastAsia"/>
        </w:rPr>
      </w:pPr>
      <w:r>
        <w:rPr>
          <w:rFonts w:hint="eastAsia"/>
        </w:rPr>
        <w:t>14</w:t>
      </w:r>
      <w:r>
        <w:rPr>
          <w:rFonts w:hint="eastAsia"/>
        </w:rPr>
        <w:t>．对消化道物理消化作用的描述，错误的是（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w:t>
      </w:r>
      <w:r>
        <w:rPr>
          <w:rFonts w:hint="eastAsia"/>
        </w:rPr>
        <w:t xml:space="preserve"> A  </w:t>
      </w:r>
      <w:r>
        <w:rPr>
          <w:rFonts w:hint="eastAsia"/>
        </w:rPr>
        <w:t>将食物不断推向前进</w:t>
      </w:r>
    </w:p>
    <w:p w:rsidR="00000000" w:rsidRDefault="00480373">
      <w:pPr>
        <w:spacing w:line="400" w:lineRule="exact"/>
        <w:rPr>
          <w:rFonts w:hint="eastAsia"/>
        </w:rPr>
      </w:pPr>
      <w:r>
        <w:rPr>
          <w:rFonts w:hint="eastAsia"/>
        </w:rPr>
        <w:t xml:space="preserve">   B  </w:t>
      </w:r>
      <w:r>
        <w:rPr>
          <w:rFonts w:hint="eastAsia"/>
        </w:rPr>
        <w:t>将食物磨碎</w:t>
      </w:r>
    </w:p>
    <w:p w:rsidR="00000000" w:rsidRDefault="00480373">
      <w:pPr>
        <w:spacing w:line="400" w:lineRule="exact"/>
        <w:rPr>
          <w:rFonts w:hint="eastAsia"/>
        </w:rPr>
      </w:pPr>
      <w:r>
        <w:rPr>
          <w:rFonts w:hint="eastAsia"/>
        </w:rPr>
        <w:t xml:space="preserve">   C  </w:t>
      </w:r>
      <w:r>
        <w:rPr>
          <w:rFonts w:hint="eastAsia"/>
        </w:rPr>
        <w:t>使食物与消化液混合</w:t>
      </w:r>
    </w:p>
    <w:p w:rsidR="00000000" w:rsidRDefault="00480373">
      <w:pPr>
        <w:spacing w:line="400" w:lineRule="exact"/>
        <w:rPr>
          <w:rFonts w:hint="eastAsia"/>
        </w:rPr>
      </w:pPr>
      <w:r>
        <w:rPr>
          <w:rFonts w:hint="eastAsia"/>
        </w:rPr>
        <w:t xml:space="preserve">   D  </w:t>
      </w:r>
      <w:r>
        <w:rPr>
          <w:rFonts w:hint="eastAsia"/>
        </w:rPr>
        <w:t>使脂肪分解</w:t>
      </w:r>
    </w:p>
    <w:p w:rsidR="00000000" w:rsidRDefault="00480373">
      <w:pPr>
        <w:spacing w:line="400" w:lineRule="exact"/>
        <w:rPr>
          <w:rFonts w:hint="eastAsia"/>
        </w:rPr>
      </w:pPr>
      <w:r>
        <w:rPr>
          <w:rFonts w:hint="eastAsia"/>
        </w:rPr>
        <w:t>15</w:t>
      </w:r>
      <w:r>
        <w:rPr>
          <w:rFonts w:hint="eastAsia"/>
        </w:rPr>
        <w:t>．消化管壁平滑肌的生理特性不包括（</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对电刺激敏感</w:t>
      </w:r>
    </w:p>
    <w:p w:rsidR="00000000" w:rsidRDefault="00480373">
      <w:pPr>
        <w:spacing w:line="400" w:lineRule="exact"/>
        <w:rPr>
          <w:rFonts w:hint="eastAsia"/>
        </w:rPr>
      </w:pPr>
      <w:r>
        <w:rPr>
          <w:rFonts w:hint="eastAsia"/>
        </w:rPr>
        <w:t xml:space="preserve">   B  </w:t>
      </w:r>
      <w:r>
        <w:rPr>
          <w:rFonts w:hint="eastAsia"/>
        </w:rPr>
        <w:t>有自动节律性</w:t>
      </w:r>
    </w:p>
    <w:p w:rsidR="00000000" w:rsidRDefault="00480373">
      <w:pPr>
        <w:spacing w:line="400" w:lineRule="exact"/>
        <w:rPr>
          <w:rFonts w:hint="eastAsia"/>
        </w:rPr>
      </w:pPr>
      <w:r>
        <w:rPr>
          <w:rFonts w:hint="eastAsia"/>
        </w:rPr>
        <w:t xml:space="preserve">   C  </w:t>
      </w:r>
      <w:r>
        <w:rPr>
          <w:rFonts w:hint="eastAsia"/>
        </w:rPr>
        <w:t>对某些物质和激素敏感</w:t>
      </w:r>
    </w:p>
    <w:p w:rsidR="00000000" w:rsidRDefault="00480373">
      <w:pPr>
        <w:spacing w:line="400" w:lineRule="exact"/>
        <w:rPr>
          <w:rFonts w:hint="eastAsia"/>
        </w:rPr>
      </w:pPr>
      <w:r>
        <w:rPr>
          <w:rFonts w:hint="eastAsia"/>
        </w:rPr>
        <w:t xml:space="preserve">   D  </w:t>
      </w:r>
      <w:r>
        <w:rPr>
          <w:rFonts w:hint="eastAsia"/>
        </w:rPr>
        <w:t>温度下降可使其活动改变</w:t>
      </w:r>
    </w:p>
    <w:p w:rsidR="00000000" w:rsidRDefault="00480373">
      <w:pPr>
        <w:spacing w:line="400" w:lineRule="exact"/>
        <w:rPr>
          <w:rFonts w:hint="eastAsia"/>
        </w:rPr>
      </w:pPr>
      <w:r>
        <w:rPr>
          <w:rFonts w:hint="eastAsia"/>
        </w:rPr>
        <w:t>16</w:t>
      </w:r>
      <w:r>
        <w:rPr>
          <w:rFonts w:hint="eastAsia"/>
        </w:rPr>
        <w:t>．下列与头期胃液分泌有关的描述，错误的是（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分泌的持续时间长</w:t>
      </w:r>
      <w:r>
        <w:rPr>
          <w:rFonts w:hint="eastAsia"/>
        </w:rPr>
        <w:t xml:space="preserve">     B  </w:t>
      </w:r>
      <w:r>
        <w:rPr>
          <w:rFonts w:hint="eastAsia"/>
        </w:rPr>
        <w:t>分泌量大</w:t>
      </w:r>
    </w:p>
    <w:p w:rsidR="00000000" w:rsidRDefault="00480373">
      <w:pPr>
        <w:spacing w:line="400" w:lineRule="exact"/>
        <w:rPr>
          <w:rFonts w:hint="eastAsia"/>
        </w:rPr>
      </w:pPr>
      <w:r>
        <w:rPr>
          <w:rFonts w:hint="eastAsia"/>
        </w:rPr>
        <w:t xml:space="preserve">   C  </w:t>
      </w:r>
      <w:r>
        <w:rPr>
          <w:rFonts w:hint="eastAsia"/>
        </w:rPr>
        <w:t>分泌的酸度高</w:t>
      </w:r>
      <w:r>
        <w:rPr>
          <w:rFonts w:hint="eastAsia"/>
        </w:rPr>
        <w:t xml:space="preserve">         D  </w:t>
      </w:r>
      <w:r>
        <w:rPr>
          <w:rFonts w:hint="eastAsia"/>
        </w:rPr>
        <w:t>与食欲无关</w:t>
      </w:r>
    </w:p>
    <w:p w:rsidR="00000000" w:rsidRDefault="00480373">
      <w:pPr>
        <w:spacing w:line="400" w:lineRule="exact"/>
        <w:rPr>
          <w:rFonts w:hint="eastAsia"/>
        </w:rPr>
      </w:pPr>
      <w:r>
        <w:rPr>
          <w:rFonts w:hint="eastAsia"/>
        </w:rPr>
        <w:t>17</w:t>
      </w:r>
      <w:r>
        <w:rPr>
          <w:rFonts w:hint="eastAsia"/>
        </w:rPr>
        <w:t>．小肠的运动形式不包括（</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 xml:space="preserve"> </w:t>
      </w:r>
      <w:r>
        <w:rPr>
          <w:rFonts w:hint="eastAsia"/>
        </w:rPr>
        <w:t>容受性舒张</w:t>
      </w:r>
      <w:r>
        <w:rPr>
          <w:rFonts w:hint="eastAsia"/>
        </w:rPr>
        <w:t xml:space="preserve">           B  </w:t>
      </w:r>
      <w:r>
        <w:rPr>
          <w:rFonts w:hint="eastAsia"/>
        </w:rPr>
        <w:t>紧张性收缩</w:t>
      </w:r>
    </w:p>
    <w:p w:rsidR="00000000" w:rsidRDefault="00480373">
      <w:pPr>
        <w:spacing w:line="400" w:lineRule="exact"/>
        <w:rPr>
          <w:rFonts w:hint="eastAsia"/>
        </w:rPr>
      </w:pPr>
      <w:r>
        <w:rPr>
          <w:rFonts w:hint="eastAsia"/>
        </w:rPr>
        <w:t xml:space="preserve">   C  </w:t>
      </w:r>
      <w:r>
        <w:rPr>
          <w:rFonts w:hint="eastAsia"/>
        </w:rPr>
        <w:t>分节运动</w:t>
      </w:r>
      <w:r>
        <w:rPr>
          <w:rFonts w:hint="eastAsia"/>
        </w:rPr>
        <w:t xml:space="preserve">             D  </w:t>
      </w:r>
      <w:r>
        <w:rPr>
          <w:rFonts w:hint="eastAsia"/>
        </w:rPr>
        <w:t>蠕动</w:t>
      </w:r>
    </w:p>
    <w:p w:rsidR="00000000" w:rsidRDefault="00480373">
      <w:pPr>
        <w:spacing w:line="400" w:lineRule="exact"/>
        <w:rPr>
          <w:rFonts w:hint="eastAsia"/>
        </w:rPr>
      </w:pPr>
      <w:r>
        <w:rPr>
          <w:rFonts w:hint="eastAsia"/>
        </w:rPr>
        <w:t>18</w:t>
      </w:r>
      <w:r>
        <w:rPr>
          <w:rFonts w:hint="eastAsia"/>
        </w:rPr>
        <w:t>．下列哪项与胆汁的分泌和排出无关（</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进食动作</w:t>
      </w:r>
      <w:r>
        <w:rPr>
          <w:rFonts w:hint="eastAsia"/>
        </w:rPr>
        <w:t xml:space="preserve">             B  </w:t>
      </w:r>
      <w:r>
        <w:rPr>
          <w:rFonts w:hint="eastAsia"/>
        </w:rPr>
        <w:t>胃泌素</w:t>
      </w:r>
    </w:p>
    <w:p w:rsidR="00000000" w:rsidRDefault="00480373">
      <w:pPr>
        <w:spacing w:line="400" w:lineRule="exact"/>
        <w:rPr>
          <w:rFonts w:hint="eastAsia"/>
        </w:rPr>
      </w:pPr>
      <w:r>
        <w:rPr>
          <w:rFonts w:hint="eastAsia"/>
        </w:rPr>
        <w:t xml:space="preserve">   C  </w:t>
      </w:r>
      <w:r>
        <w:rPr>
          <w:rFonts w:hint="eastAsia"/>
        </w:rPr>
        <w:t>胆色素</w:t>
      </w:r>
      <w:r>
        <w:rPr>
          <w:rFonts w:hint="eastAsia"/>
        </w:rPr>
        <w:t xml:space="preserve">               D  </w:t>
      </w:r>
      <w:r>
        <w:rPr>
          <w:rFonts w:hint="eastAsia"/>
        </w:rPr>
        <w:t>胆盐</w:t>
      </w:r>
    </w:p>
    <w:p w:rsidR="00000000" w:rsidRDefault="00480373">
      <w:pPr>
        <w:spacing w:line="400" w:lineRule="exact"/>
        <w:rPr>
          <w:rFonts w:hint="eastAsia"/>
        </w:rPr>
      </w:pPr>
      <w:r>
        <w:rPr>
          <w:rFonts w:hint="eastAsia"/>
        </w:rPr>
        <w:t>19</w:t>
      </w:r>
      <w:r>
        <w:rPr>
          <w:rFonts w:hint="eastAsia"/>
        </w:rPr>
        <w:t>．瘤胃内的微生素可合成（</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维生素</w:t>
      </w:r>
      <w:r>
        <w:rPr>
          <w:rFonts w:hint="eastAsia"/>
        </w:rPr>
        <w:t xml:space="preserve">D         B  </w:t>
      </w:r>
      <w:r>
        <w:rPr>
          <w:rFonts w:hint="eastAsia"/>
        </w:rPr>
        <w:t>维生素</w:t>
      </w:r>
      <w:r>
        <w:rPr>
          <w:rFonts w:hint="eastAsia"/>
        </w:rPr>
        <w:t>K</w:t>
      </w:r>
    </w:p>
    <w:p w:rsidR="00000000" w:rsidRDefault="00480373">
      <w:pPr>
        <w:spacing w:line="400" w:lineRule="exact"/>
        <w:rPr>
          <w:rFonts w:hint="eastAsia"/>
        </w:rPr>
      </w:pPr>
      <w:r>
        <w:rPr>
          <w:rFonts w:hint="eastAsia"/>
        </w:rPr>
        <w:t xml:space="preserve">   C  </w:t>
      </w:r>
      <w:r>
        <w:rPr>
          <w:rFonts w:hint="eastAsia"/>
        </w:rPr>
        <w:t>维生素</w:t>
      </w:r>
      <w:r>
        <w:rPr>
          <w:rFonts w:hint="eastAsia"/>
        </w:rPr>
        <w:t xml:space="preserve">C         D  </w:t>
      </w:r>
      <w:r>
        <w:rPr>
          <w:rFonts w:hint="eastAsia"/>
        </w:rPr>
        <w:t>维生素</w:t>
      </w:r>
      <w:r>
        <w:rPr>
          <w:rFonts w:hint="eastAsia"/>
        </w:rPr>
        <w:t>A</w:t>
      </w:r>
    </w:p>
    <w:p w:rsidR="00000000" w:rsidRDefault="00480373">
      <w:pPr>
        <w:tabs>
          <w:tab w:val="center" w:pos="4370"/>
        </w:tabs>
        <w:spacing w:line="400" w:lineRule="exact"/>
        <w:rPr>
          <w:rFonts w:hint="eastAsia"/>
        </w:rPr>
      </w:pPr>
      <w:r>
        <w:rPr>
          <w:rFonts w:hint="eastAsia"/>
        </w:rPr>
        <w:t xml:space="preserve">20. </w:t>
      </w:r>
      <w:r>
        <w:rPr>
          <w:rFonts w:hint="eastAsia"/>
        </w:rPr>
        <w:t>胃肠平滑肌基本电节律的产生主要由于</w:t>
      </w:r>
      <w:r>
        <w:rPr>
          <w:rFonts w:hint="eastAsia"/>
        </w:rPr>
        <w:t>: (  )</w:t>
      </w:r>
    </w:p>
    <w:p w:rsidR="00000000" w:rsidRDefault="00480373">
      <w:pPr>
        <w:tabs>
          <w:tab w:val="center" w:pos="4370"/>
        </w:tabs>
        <w:spacing w:line="400" w:lineRule="exact"/>
        <w:rPr>
          <w:rFonts w:hint="eastAsia"/>
        </w:rPr>
      </w:pPr>
      <w:r>
        <w:rPr>
          <w:rFonts w:hint="eastAsia"/>
        </w:rPr>
        <w:t xml:space="preserve">     A  Ca</w:t>
      </w:r>
      <w:r>
        <w:rPr>
          <w:rFonts w:hint="eastAsia"/>
          <w:vertAlign w:val="superscript"/>
        </w:rPr>
        <w:t>2</w:t>
      </w:r>
      <w:r>
        <w:rPr>
          <w:rFonts w:hint="eastAsia"/>
          <w:vertAlign w:val="superscript"/>
        </w:rPr>
        <w:t>+</w:t>
      </w:r>
      <w:r>
        <w:rPr>
          <w:rFonts w:hint="eastAsia"/>
        </w:rPr>
        <w:t>的跨膜扩散</w:t>
      </w:r>
      <w:r>
        <w:rPr>
          <w:rFonts w:hint="eastAsia"/>
        </w:rPr>
        <w:t xml:space="preserve">         B  K</w:t>
      </w:r>
      <w:r>
        <w:rPr>
          <w:rFonts w:hint="eastAsia"/>
          <w:vertAlign w:val="superscript"/>
        </w:rPr>
        <w:t>+</w:t>
      </w:r>
      <w:r>
        <w:rPr>
          <w:rFonts w:hint="eastAsia"/>
        </w:rPr>
        <w:t>的跨膜扩散</w:t>
      </w:r>
      <w:r>
        <w:rPr>
          <w:rFonts w:hint="eastAsia"/>
        </w:rPr>
        <w:t xml:space="preserve">      C  Cl</w:t>
      </w:r>
      <w:r>
        <w:rPr>
          <w:rFonts w:hint="eastAsia"/>
          <w:vertAlign w:val="superscript"/>
        </w:rPr>
        <w:t>-</w:t>
      </w:r>
      <w:r>
        <w:rPr>
          <w:rFonts w:hint="eastAsia"/>
        </w:rPr>
        <w:t>的跨膜扩散</w:t>
      </w:r>
      <w:r>
        <w:rPr>
          <w:rFonts w:hint="eastAsia"/>
        </w:rPr>
        <w:t xml:space="preserve">  </w:t>
      </w:r>
    </w:p>
    <w:p w:rsidR="00000000" w:rsidRDefault="00480373">
      <w:pPr>
        <w:tabs>
          <w:tab w:val="center" w:pos="4370"/>
        </w:tabs>
        <w:spacing w:line="400" w:lineRule="exact"/>
        <w:ind w:firstLineChars="250" w:firstLine="525"/>
        <w:rPr>
          <w:rFonts w:hint="eastAsia"/>
        </w:rPr>
      </w:pPr>
      <w:r>
        <w:rPr>
          <w:rFonts w:hint="eastAsia"/>
        </w:rPr>
        <w:t>D  Na</w:t>
      </w:r>
      <w:r>
        <w:rPr>
          <w:rFonts w:hint="eastAsia"/>
          <w:vertAlign w:val="superscript"/>
        </w:rPr>
        <w:t>+</w:t>
      </w:r>
      <w:r>
        <w:rPr>
          <w:rFonts w:hint="eastAsia"/>
        </w:rPr>
        <w:t>的跨膜扩散</w:t>
      </w:r>
      <w:r>
        <w:rPr>
          <w:rFonts w:hint="eastAsia"/>
        </w:rPr>
        <w:t xml:space="preserve">          E </w:t>
      </w:r>
      <w:r>
        <w:rPr>
          <w:rFonts w:hint="eastAsia"/>
        </w:rPr>
        <w:t>生电性钠泵的周期性变化</w:t>
      </w:r>
    </w:p>
    <w:p w:rsidR="00000000" w:rsidRDefault="00480373">
      <w:pPr>
        <w:tabs>
          <w:tab w:val="center" w:pos="4370"/>
        </w:tabs>
        <w:spacing w:line="400" w:lineRule="exact"/>
        <w:rPr>
          <w:rFonts w:hint="eastAsia"/>
        </w:rPr>
      </w:pPr>
      <w:r>
        <w:rPr>
          <w:rFonts w:hint="eastAsia"/>
        </w:rPr>
        <w:t xml:space="preserve">21. </w:t>
      </w:r>
      <w:r>
        <w:rPr>
          <w:rFonts w:hint="eastAsia"/>
        </w:rPr>
        <w:t>消化道平滑肌细胞的动作电位产生的离子基础是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K</w:t>
      </w:r>
      <w:r>
        <w:rPr>
          <w:rFonts w:hint="eastAsia"/>
          <w:vertAlign w:val="superscript"/>
        </w:rPr>
        <w:t>+</w:t>
      </w:r>
      <w:r>
        <w:rPr>
          <w:rFonts w:hint="eastAsia"/>
        </w:rPr>
        <w:t>内流</w:t>
      </w:r>
      <w:r>
        <w:rPr>
          <w:rFonts w:hint="eastAsia"/>
        </w:rPr>
        <w:t xml:space="preserve">   </w:t>
      </w:r>
      <w:r>
        <w:rPr>
          <w:rFonts w:hint="eastAsia"/>
        </w:rPr>
        <w:tab/>
      </w:r>
      <w:r>
        <w:rPr>
          <w:rFonts w:hint="eastAsia"/>
        </w:rPr>
        <w:t>B Na</w:t>
      </w:r>
      <w:r>
        <w:rPr>
          <w:rFonts w:hint="eastAsia"/>
          <w:vertAlign w:val="superscript"/>
        </w:rPr>
        <w:t>+</w:t>
      </w:r>
      <w:r>
        <w:rPr>
          <w:rFonts w:hint="eastAsia"/>
        </w:rPr>
        <w:t>内流</w:t>
      </w:r>
      <w:r>
        <w:rPr>
          <w:rFonts w:hint="eastAsia"/>
        </w:rPr>
        <w:t xml:space="preserve">    C  Ca</w:t>
      </w:r>
      <w:r>
        <w:rPr>
          <w:rFonts w:hint="eastAsia"/>
          <w:vertAlign w:val="superscript"/>
        </w:rPr>
        <w:t>2+</w:t>
      </w:r>
      <w:r>
        <w:rPr>
          <w:rFonts w:hint="eastAsia"/>
        </w:rPr>
        <w:t>内流</w:t>
      </w:r>
      <w:r>
        <w:rPr>
          <w:rFonts w:hint="eastAsia"/>
        </w:rPr>
        <w:t xml:space="preserve">  D  Ca</w:t>
      </w:r>
      <w:r>
        <w:rPr>
          <w:rFonts w:hint="eastAsia"/>
          <w:vertAlign w:val="superscript"/>
        </w:rPr>
        <w:t>2+</w:t>
      </w:r>
      <w:r>
        <w:rPr>
          <w:rFonts w:hint="eastAsia"/>
        </w:rPr>
        <w:t>与</w:t>
      </w:r>
      <w:r>
        <w:rPr>
          <w:rFonts w:hint="eastAsia"/>
        </w:rPr>
        <w:t>K</w:t>
      </w:r>
      <w:r>
        <w:rPr>
          <w:rFonts w:hint="eastAsia"/>
          <w:vertAlign w:val="superscript"/>
        </w:rPr>
        <w:t>+</w:t>
      </w:r>
      <w:r>
        <w:rPr>
          <w:rFonts w:hint="eastAsia"/>
        </w:rPr>
        <w:t>内流</w:t>
      </w:r>
      <w:r>
        <w:rPr>
          <w:rFonts w:hint="eastAsia"/>
        </w:rPr>
        <w:t xml:space="preserve">    E  Na</w:t>
      </w:r>
      <w:r>
        <w:rPr>
          <w:rFonts w:hint="eastAsia"/>
          <w:vertAlign w:val="superscript"/>
        </w:rPr>
        <w:t>+</w:t>
      </w:r>
      <w:r>
        <w:rPr>
          <w:rFonts w:hint="eastAsia"/>
        </w:rPr>
        <w:t>与</w:t>
      </w:r>
      <w:r>
        <w:rPr>
          <w:rFonts w:hint="eastAsia"/>
        </w:rPr>
        <w:t>K</w:t>
      </w:r>
      <w:r>
        <w:rPr>
          <w:rFonts w:hint="eastAsia"/>
          <w:vertAlign w:val="superscript"/>
        </w:rPr>
        <w:t>+</w:t>
      </w:r>
      <w:r>
        <w:rPr>
          <w:rFonts w:hint="eastAsia"/>
        </w:rPr>
        <w:t>内流</w:t>
      </w:r>
    </w:p>
    <w:p w:rsidR="00000000" w:rsidRDefault="00480373">
      <w:pPr>
        <w:tabs>
          <w:tab w:val="left" w:pos="1575"/>
          <w:tab w:val="center" w:pos="4370"/>
        </w:tabs>
        <w:spacing w:line="400" w:lineRule="exact"/>
        <w:rPr>
          <w:rFonts w:hint="eastAsia"/>
        </w:rPr>
      </w:pPr>
      <w:r>
        <w:rPr>
          <w:rFonts w:hint="eastAsia"/>
        </w:rPr>
        <w:t xml:space="preserve">22. </w:t>
      </w:r>
      <w:r>
        <w:rPr>
          <w:rFonts w:hint="eastAsia"/>
        </w:rPr>
        <w:t>关于基本电节律的叙述</w:t>
      </w:r>
      <w:r>
        <w:rPr>
          <w:rFonts w:hint="eastAsia"/>
        </w:rPr>
        <w:t>,</w:t>
      </w:r>
      <w:r>
        <w:rPr>
          <w:rFonts w:hint="eastAsia"/>
        </w:rPr>
        <w:t>下面哪一项是错误的</w:t>
      </w:r>
      <w:r>
        <w:rPr>
          <w:rFonts w:hint="eastAsia"/>
        </w:rPr>
        <w:t xml:space="preserve"> :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与生电性钠泵的周期性活动有关</w:t>
      </w:r>
    </w:p>
    <w:p w:rsidR="00000000" w:rsidRDefault="00480373">
      <w:pPr>
        <w:tabs>
          <w:tab w:val="left" w:pos="1575"/>
          <w:tab w:val="center" w:pos="4370"/>
        </w:tabs>
        <w:spacing w:line="400" w:lineRule="exact"/>
        <w:rPr>
          <w:rFonts w:hint="eastAsia"/>
        </w:rPr>
      </w:pPr>
      <w:r>
        <w:rPr>
          <w:rFonts w:hint="eastAsia"/>
        </w:rPr>
        <w:t xml:space="preserve">     B </w:t>
      </w:r>
      <w:r>
        <w:rPr>
          <w:rFonts w:hint="eastAsia"/>
        </w:rPr>
        <w:t>当其去极的幅值超过一定临界时</w:t>
      </w:r>
      <w:r>
        <w:rPr>
          <w:rFonts w:hint="eastAsia"/>
        </w:rPr>
        <w:t>,</w:t>
      </w:r>
      <w:r>
        <w:rPr>
          <w:rFonts w:hint="eastAsia"/>
        </w:rPr>
        <w:t>可触</w:t>
      </w:r>
      <w:r>
        <w:rPr>
          <w:rFonts w:hint="eastAsia"/>
        </w:rPr>
        <w:t>发一个或多个动作电位</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它的产生是肌源性的</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去除神经体液因素后不能产生</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是平滑肌收缩的控制波</w:t>
      </w:r>
    </w:p>
    <w:p w:rsidR="00000000" w:rsidRDefault="00480373">
      <w:pPr>
        <w:tabs>
          <w:tab w:val="left" w:pos="1575"/>
          <w:tab w:val="center" w:pos="4370"/>
        </w:tabs>
        <w:spacing w:line="400" w:lineRule="exact"/>
        <w:rPr>
          <w:rFonts w:hint="eastAsia"/>
        </w:rPr>
      </w:pPr>
      <w:r>
        <w:rPr>
          <w:rFonts w:hint="eastAsia"/>
        </w:rPr>
        <w:t xml:space="preserve">23. </w:t>
      </w:r>
      <w:r>
        <w:rPr>
          <w:rFonts w:hint="eastAsia"/>
        </w:rPr>
        <w:t>关于消化器官神经支配的叙述</w:t>
      </w:r>
      <w:r>
        <w:rPr>
          <w:rFonts w:hint="eastAsia"/>
        </w:rPr>
        <w:t>,</w:t>
      </w:r>
      <w:r>
        <w:rPr>
          <w:rFonts w:hint="eastAsia"/>
        </w:rPr>
        <w:t>正确的是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交感神经节后纤维释放乙酰胆碱</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B </w:t>
      </w:r>
      <w:r>
        <w:rPr>
          <w:rFonts w:hint="eastAsia"/>
        </w:rPr>
        <w:t>所有副交感神经节后纤维均以乙酰胆碱为递质</w:t>
      </w:r>
    </w:p>
    <w:p w:rsidR="00000000" w:rsidRDefault="00480373">
      <w:pPr>
        <w:tabs>
          <w:tab w:val="left" w:pos="1575"/>
          <w:tab w:val="center" w:pos="4370"/>
        </w:tabs>
        <w:spacing w:line="400" w:lineRule="exact"/>
        <w:ind w:firstLineChars="250" w:firstLine="525"/>
        <w:rPr>
          <w:rFonts w:hint="eastAsia"/>
        </w:rPr>
      </w:pPr>
      <w:r>
        <w:rPr>
          <w:rFonts w:hint="eastAsia"/>
        </w:rPr>
        <w:t xml:space="preserve">C </w:t>
      </w:r>
      <w:r>
        <w:rPr>
          <w:rFonts w:hint="eastAsia"/>
        </w:rPr>
        <w:t>去除外来神经后</w:t>
      </w:r>
      <w:r>
        <w:rPr>
          <w:rFonts w:hint="eastAsia"/>
        </w:rPr>
        <w:t>,</w:t>
      </w:r>
      <w:r>
        <w:rPr>
          <w:rFonts w:hint="eastAsia"/>
        </w:rPr>
        <w:t>仍能完成局部反射</w:t>
      </w:r>
    </w:p>
    <w:p w:rsidR="00000000" w:rsidRDefault="00480373">
      <w:pPr>
        <w:tabs>
          <w:tab w:val="left" w:pos="1575"/>
          <w:tab w:val="center" w:pos="4370"/>
        </w:tabs>
        <w:spacing w:line="400" w:lineRule="exact"/>
        <w:ind w:firstLineChars="250" w:firstLine="525"/>
        <w:rPr>
          <w:rFonts w:hint="eastAsia"/>
        </w:rPr>
      </w:pPr>
      <w:r>
        <w:rPr>
          <w:rFonts w:hint="eastAsia"/>
        </w:rPr>
        <w:t xml:space="preserve">D </w:t>
      </w:r>
      <w:r>
        <w:rPr>
          <w:rFonts w:hint="eastAsia"/>
        </w:rPr>
        <w:t>外来神经对内在神经无调制作用</w:t>
      </w:r>
    </w:p>
    <w:p w:rsidR="00000000" w:rsidRDefault="00480373">
      <w:pPr>
        <w:tabs>
          <w:tab w:val="left" w:pos="1575"/>
          <w:tab w:val="center" w:pos="4370"/>
        </w:tabs>
        <w:spacing w:line="400" w:lineRule="exact"/>
        <w:ind w:firstLineChars="250" w:firstLine="525"/>
        <w:rPr>
          <w:rFonts w:hint="eastAsia"/>
        </w:rPr>
      </w:pPr>
      <w:r>
        <w:rPr>
          <w:rFonts w:hint="eastAsia"/>
        </w:rPr>
        <w:t xml:space="preserve">E </w:t>
      </w:r>
      <w:r>
        <w:rPr>
          <w:rFonts w:hint="eastAsia"/>
        </w:rPr>
        <w:t>内在神经丛存在于粘膜下和平滑肌间</w:t>
      </w:r>
    </w:p>
    <w:p w:rsidR="00000000" w:rsidRDefault="00480373">
      <w:pPr>
        <w:tabs>
          <w:tab w:val="left" w:pos="1575"/>
          <w:tab w:val="center" w:pos="4370"/>
        </w:tabs>
        <w:spacing w:line="400" w:lineRule="exact"/>
        <w:rPr>
          <w:rFonts w:hint="eastAsia"/>
        </w:rPr>
      </w:pPr>
      <w:r>
        <w:rPr>
          <w:rFonts w:hint="eastAsia"/>
        </w:rPr>
        <w:t xml:space="preserve">24. </w:t>
      </w:r>
      <w:r>
        <w:rPr>
          <w:rFonts w:hint="eastAsia"/>
        </w:rPr>
        <w:t>下述关于胃肠激素的描述</w:t>
      </w:r>
      <w:r>
        <w:rPr>
          <w:rFonts w:hint="eastAsia"/>
        </w:rPr>
        <w:t>,</w:t>
      </w:r>
      <w:r>
        <w:rPr>
          <w:rFonts w:hint="eastAsia"/>
        </w:rPr>
        <w:t>哪一项是错误的</w:t>
      </w:r>
      <w:r>
        <w:rPr>
          <w:rFonts w:hint="eastAsia"/>
        </w:rPr>
        <w:t>:  (  )</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A </w:t>
      </w:r>
      <w:r>
        <w:rPr>
          <w:rFonts w:hint="eastAsia"/>
        </w:rPr>
        <w:t>由散在于粘膜层的内分泌细</w:t>
      </w:r>
      <w:r>
        <w:rPr>
          <w:rFonts w:hint="eastAsia"/>
        </w:rPr>
        <w:t>胞分泌</w:t>
      </w:r>
      <w:r>
        <w:rPr>
          <w:rFonts w:hint="eastAsia"/>
        </w:rPr>
        <w:t xml:space="preserve">    B</w:t>
      </w:r>
      <w:r>
        <w:rPr>
          <w:rFonts w:hint="eastAsia"/>
        </w:rPr>
        <w:t>有些胃肠激素具有营养功能</w:t>
      </w:r>
    </w:p>
    <w:p w:rsidR="00000000" w:rsidRDefault="00480373">
      <w:pPr>
        <w:tabs>
          <w:tab w:val="left" w:pos="1575"/>
          <w:tab w:val="center" w:pos="4370"/>
        </w:tabs>
        <w:spacing w:line="400" w:lineRule="exact"/>
        <w:ind w:leftChars="200" w:left="525" w:hangingChars="50" w:hanging="105"/>
        <w:rPr>
          <w:rFonts w:hint="eastAsia"/>
        </w:rPr>
      </w:pPr>
      <w:r>
        <w:rPr>
          <w:rFonts w:hint="eastAsia"/>
        </w:rPr>
        <w:t xml:space="preserve"> C </w:t>
      </w:r>
      <w:r>
        <w:rPr>
          <w:rFonts w:hint="eastAsia"/>
        </w:rPr>
        <w:t>仅存在于胃肠道</w:t>
      </w:r>
      <w:r>
        <w:rPr>
          <w:rFonts w:hint="eastAsia"/>
        </w:rPr>
        <w:t xml:space="preserve">                    D </w:t>
      </w:r>
      <w:r>
        <w:rPr>
          <w:rFonts w:hint="eastAsia"/>
        </w:rPr>
        <w:t>可调节消化道的运动和消化腺的分泌</w:t>
      </w:r>
      <w:r>
        <w:rPr>
          <w:rFonts w:hint="eastAsia"/>
        </w:rPr>
        <w:t xml:space="preserve">    </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25. </w:t>
      </w:r>
      <w:r>
        <w:rPr>
          <w:rFonts w:hint="eastAsia"/>
        </w:rPr>
        <w:t>下列哪一个激素不属于胃肠激素</w:t>
      </w:r>
      <w:r>
        <w:rPr>
          <w:rFonts w:hint="eastAsia"/>
        </w:rPr>
        <w:t xml:space="preserve">: (  ) </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A </w:t>
      </w:r>
      <w:r>
        <w:rPr>
          <w:rFonts w:hint="eastAsia"/>
        </w:rPr>
        <w:t>胃泌素</w:t>
      </w:r>
      <w:r>
        <w:rPr>
          <w:rFonts w:hint="eastAsia"/>
        </w:rPr>
        <w:t xml:space="preserve">   B </w:t>
      </w:r>
      <w:r>
        <w:rPr>
          <w:rFonts w:hint="eastAsia"/>
        </w:rPr>
        <w:t>胆囊收缩素</w:t>
      </w:r>
      <w:r>
        <w:rPr>
          <w:rFonts w:hint="eastAsia"/>
        </w:rPr>
        <w:t xml:space="preserve">    C </w:t>
      </w:r>
      <w:r>
        <w:rPr>
          <w:rFonts w:hint="eastAsia"/>
        </w:rPr>
        <w:t>肾上腺素</w:t>
      </w:r>
      <w:r>
        <w:rPr>
          <w:rFonts w:hint="eastAsia"/>
        </w:rPr>
        <w:t xml:space="preserve">   D </w:t>
      </w:r>
      <w:r>
        <w:rPr>
          <w:rFonts w:hint="eastAsia"/>
        </w:rPr>
        <w:t>促胰液素</w:t>
      </w:r>
      <w:r>
        <w:rPr>
          <w:rFonts w:hint="eastAsia"/>
        </w:rPr>
        <w:t xml:space="preserve">    E </w:t>
      </w:r>
      <w:r>
        <w:rPr>
          <w:rFonts w:hint="eastAsia"/>
        </w:rPr>
        <w:t>生长抑素</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26. </w:t>
      </w:r>
      <w:r>
        <w:rPr>
          <w:rFonts w:hint="eastAsia"/>
        </w:rPr>
        <w:t>胃泌素不具有下列哪项作用</w:t>
      </w:r>
      <w:r>
        <w:rPr>
          <w:rFonts w:hint="eastAsia"/>
        </w:rPr>
        <w:t>: (  )</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A </w:t>
      </w:r>
      <w:r>
        <w:rPr>
          <w:rFonts w:hint="eastAsia"/>
        </w:rPr>
        <w:t>促进胃酸分泌</w:t>
      </w:r>
      <w:r>
        <w:rPr>
          <w:rFonts w:hint="eastAsia"/>
        </w:rPr>
        <w:t xml:space="preserve">     B </w:t>
      </w:r>
      <w:r>
        <w:rPr>
          <w:rFonts w:hint="eastAsia"/>
        </w:rPr>
        <w:t>促进胃蛋白酶原分泌</w:t>
      </w:r>
      <w:r>
        <w:rPr>
          <w:rFonts w:hint="eastAsia"/>
        </w:rPr>
        <w:t xml:space="preserve">   C </w:t>
      </w:r>
      <w:r>
        <w:rPr>
          <w:rFonts w:hint="eastAsia"/>
        </w:rPr>
        <w:t>抑制胆囊收缩</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D </w:t>
      </w:r>
      <w:r>
        <w:rPr>
          <w:rFonts w:hint="eastAsia"/>
        </w:rPr>
        <w:t>促进胃的蠕动</w:t>
      </w:r>
      <w:r>
        <w:rPr>
          <w:rFonts w:hint="eastAsia"/>
        </w:rPr>
        <w:t xml:space="preserve">     E </w:t>
      </w:r>
      <w:r>
        <w:rPr>
          <w:rFonts w:hint="eastAsia"/>
        </w:rPr>
        <w:t>对胃粘膜具有营养作用</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27. </w:t>
      </w:r>
      <w:r>
        <w:rPr>
          <w:rFonts w:hint="eastAsia"/>
        </w:rPr>
        <w:t>下列哪项不是促</w:t>
      </w:r>
      <w:r>
        <w:rPr>
          <w:rFonts w:hint="eastAsia"/>
        </w:rPr>
        <w:t>胰液素的作用</w:t>
      </w:r>
      <w:r>
        <w:rPr>
          <w:rFonts w:hint="eastAsia"/>
        </w:rPr>
        <w:t>: (  )</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A </w:t>
      </w:r>
      <w:r>
        <w:rPr>
          <w:rFonts w:hint="eastAsia"/>
        </w:rPr>
        <w:t>促进胃酸分泌</w:t>
      </w:r>
      <w:r>
        <w:rPr>
          <w:rFonts w:hint="eastAsia"/>
        </w:rPr>
        <w:t xml:space="preserve">    B </w:t>
      </w:r>
      <w:r>
        <w:rPr>
          <w:rFonts w:hint="eastAsia"/>
        </w:rPr>
        <w:t>促进胰液中水和</w:t>
      </w:r>
      <w:r>
        <w:rPr>
          <w:rFonts w:hint="eastAsia"/>
        </w:rPr>
        <w:t>HCO</w:t>
      </w:r>
      <w:r>
        <w:rPr>
          <w:rFonts w:hint="eastAsia"/>
          <w:vertAlign w:val="subscript"/>
        </w:rPr>
        <w:t>3</w:t>
      </w:r>
      <w:r>
        <w:rPr>
          <w:rFonts w:hint="eastAsia"/>
          <w:vertAlign w:val="superscript"/>
        </w:rPr>
        <w:t>-</w:t>
      </w:r>
      <w:r>
        <w:rPr>
          <w:rFonts w:hint="eastAsia"/>
        </w:rPr>
        <w:t>的大量分泌</w:t>
      </w:r>
      <w:r>
        <w:rPr>
          <w:rFonts w:hint="eastAsia"/>
        </w:rPr>
        <w:t xml:space="preserve">   C </w:t>
      </w:r>
      <w:r>
        <w:rPr>
          <w:rFonts w:hint="eastAsia"/>
        </w:rPr>
        <w:t>促进肝细胞分泌胆汁</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D </w:t>
      </w:r>
      <w:r>
        <w:rPr>
          <w:rFonts w:hint="eastAsia"/>
        </w:rPr>
        <w:t>促进小肠液的分泌</w:t>
      </w:r>
      <w:r>
        <w:rPr>
          <w:rFonts w:hint="eastAsia"/>
        </w:rPr>
        <w:t xml:space="preserve">     E </w:t>
      </w:r>
      <w:r>
        <w:rPr>
          <w:rFonts w:hint="eastAsia"/>
        </w:rPr>
        <w:t>与胆囊收缩素有协同作用</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2872. </w:t>
      </w:r>
      <w:r>
        <w:rPr>
          <w:rFonts w:hint="eastAsia"/>
        </w:rPr>
        <w:t>人唾液中除含有唾液淀粉酶外</w:t>
      </w:r>
      <w:r>
        <w:rPr>
          <w:rFonts w:hint="eastAsia"/>
        </w:rPr>
        <w:t>,</w:t>
      </w:r>
      <w:r>
        <w:rPr>
          <w:rFonts w:hint="eastAsia"/>
        </w:rPr>
        <w:t>还含有</w:t>
      </w:r>
      <w:r>
        <w:rPr>
          <w:rFonts w:hint="eastAsia"/>
        </w:rPr>
        <w:t>: (  )</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A </w:t>
      </w:r>
      <w:r>
        <w:rPr>
          <w:rFonts w:hint="eastAsia"/>
        </w:rPr>
        <w:t>凝乳酶</w:t>
      </w:r>
      <w:r>
        <w:rPr>
          <w:rFonts w:hint="eastAsia"/>
        </w:rPr>
        <w:t xml:space="preserve">     B </w:t>
      </w:r>
      <w:r>
        <w:rPr>
          <w:rFonts w:hint="eastAsia"/>
        </w:rPr>
        <w:t>麦芽糖酶</w:t>
      </w:r>
      <w:r>
        <w:rPr>
          <w:rFonts w:hint="eastAsia"/>
        </w:rPr>
        <w:t xml:space="preserve">      C </w:t>
      </w:r>
      <w:r>
        <w:rPr>
          <w:rFonts w:hint="eastAsia"/>
        </w:rPr>
        <w:t>溶菌酶</w:t>
      </w:r>
      <w:r>
        <w:rPr>
          <w:rFonts w:hint="eastAsia"/>
        </w:rPr>
        <w:t xml:space="preserve">      D </w:t>
      </w:r>
      <w:r>
        <w:rPr>
          <w:rFonts w:hint="eastAsia"/>
        </w:rPr>
        <w:t>蛋白水解酶</w:t>
      </w:r>
      <w:r>
        <w:rPr>
          <w:rFonts w:hint="eastAsia"/>
        </w:rPr>
        <w:t xml:space="preserve">     E </w:t>
      </w:r>
      <w:r>
        <w:rPr>
          <w:rFonts w:hint="eastAsia"/>
        </w:rPr>
        <w:t>肽酶</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29. </w:t>
      </w:r>
      <w:r>
        <w:rPr>
          <w:rFonts w:hint="eastAsia"/>
        </w:rPr>
        <w:t>下列哪一项不是唾液的生理作用</w:t>
      </w:r>
      <w:r>
        <w:rPr>
          <w:rFonts w:hint="eastAsia"/>
        </w:rPr>
        <w:t>: (  )</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A </w:t>
      </w:r>
      <w:r>
        <w:rPr>
          <w:rFonts w:hint="eastAsia"/>
        </w:rPr>
        <w:t>部分消化淀粉</w:t>
      </w:r>
      <w:r>
        <w:rPr>
          <w:rFonts w:hint="eastAsia"/>
        </w:rPr>
        <w:t xml:space="preserve">     B </w:t>
      </w:r>
      <w:r>
        <w:rPr>
          <w:rFonts w:hint="eastAsia"/>
        </w:rPr>
        <w:t>部分消化蛋白质</w:t>
      </w:r>
      <w:r>
        <w:rPr>
          <w:rFonts w:hint="eastAsia"/>
        </w:rPr>
        <w:t xml:space="preserve">   C </w:t>
      </w:r>
      <w:r>
        <w:rPr>
          <w:rFonts w:hint="eastAsia"/>
        </w:rPr>
        <w:t>湿润与溶解食物</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D </w:t>
      </w:r>
      <w:r>
        <w:rPr>
          <w:rFonts w:hint="eastAsia"/>
        </w:rPr>
        <w:t>清</w:t>
      </w:r>
      <w:r>
        <w:rPr>
          <w:rFonts w:hint="eastAsia"/>
        </w:rPr>
        <w:t>洁和保护口腔</w:t>
      </w:r>
      <w:r>
        <w:rPr>
          <w:rFonts w:hint="eastAsia"/>
        </w:rPr>
        <w:t xml:space="preserve">   E </w:t>
      </w:r>
      <w:r>
        <w:rPr>
          <w:rFonts w:hint="eastAsia"/>
        </w:rPr>
        <w:t>杀灭食物中的细菌</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30. </w:t>
      </w:r>
      <w:r>
        <w:rPr>
          <w:rFonts w:hint="eastAsia"/>
        </w:rPr>
        <w:t>关于消化道运动作用的描述</w:t>
      </w:r>
      <w:r>
        <w:rPr>
          <w:rFonts w:hint="eastAsia"/>
        </w:rPr>
        <w:t>,</w:t>
      </w:r>
      <w:r>
        <w:rPr>
          <w:rFonts w:hint="eastAsia"/>
        </w:rPr>
        <w:t>哪项是错误的</w:t>
      </w:r>
      <w:r>
        <w:rPr>
          <w:rFonts w:hint="eastAsia"/>
        </w:rPr>
        <w:t>: (  )</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A </w:t>
      </w:r>
      <w:r>
        <w:rPr>
          <w:rFonts w:hint="eastAsia"/>
        </w:rPr>
        <w:t>磨碎食物</w:t>
      </w:r>
      <w:r>
        <w:rPr>
          <w:rFonts w:hint="eastAsia"/>
        </w:rPr>
        <w:t xml:space="preserve">   B </w:t>
      </w:r>
      <w:r>
        <w:rPr>
          <w:rFonts w:hint="eastAsia"/>
        </w:rPr>
        <w:t>使食物与消化液充分混合</w:t>
      </w:r>
      <w:r>
        <w:rPr>
          <w:rFonts w:hint="eastAsia"/>
        </w:rPr>
        <w:t xml:space="preserve">   C </w:t>
      </w:r>
      <w:r>
        <w:rPr>
          <w:rFonts w:hint="eastAsia"/>
        </w:rPr>
        <w:t>使食物大分子水解成小分子</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D </w:t>
      </w:r>
      <w:r>
        <w:rPr>
          <w:rFonts w:hint="eastAsia"/>
        </w:rPr>
        <w:t>向消化道远端推送食物</w:t>
      </w:r>
      <w:r>
        <w:rPr>
          <w:rFonts w:hint="eastAsia"/>
        </w:rPr>
        <w:t xml:space="preserve">     E </w:t>
      </w:r>
      <w:r>
        <w:rPr>
          <w:rFonts w:hint="eastAsia"/>
        </w:rPr>
        <w:t>使消化管内保持一定压力</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31. </w:t>
      </w:r>
      <w:r>
        <w:rPr>
          <w:rFonts w:hint="eastAsia"/>
        </w:rPr>
        <w:t>胃的容受性舒张是通过下列哪种途径实现的</w:t>
      </w:r>
      <w:r>
        <w:rPr>
          <w:rFonts w:hint="eastAsia"/>
        </w:rPr>
        <w:t>: (  )</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     A </w:t>
      </w:r>
      <w:r>
        <w:rPr>
          <w:rFonts w:hint="eastAsia"/>
        </w:rPr>
        <w:t>交感神经</w:t>
      </w:r>
      <w:r>
        <w:rPr>
          <w:rFonts w:hint="eastAsia"/>
        </w:rPr>
        <w:t xml:space="preserve">        B </w:t>
      </w:r>
      <w:r>
        <w:rPr>
          <w:rFonts w:hint="eastAsia"/>
        </w:rPr>
        <w:t>迷走神经末梢释放的乙酰胆碱</w:t>
      </w:r>
      <w:r>
        <w:rPr>
          <w:rFonts w:hint="eastAsia"/>
        </w:rPr>
        <w:t xml:space="preserve">  </w:t>
      </w:r>
    </w:p>
    <w:p w:rsidR="00000000" w:rsidRDefault="00480373">
      <w:pPr>
        <w:tabs>
          <w:tab w:val="left" w:pos="1575"/>
          <w:tab w:val="center" w:pos="4370"/>
        </w:tabs>
        <w:spacing w:line="400" w:lineRule="exact"/>
        <w:ind w:leftChars="250" w:left="525"/>
        <w:rPr>
          <w:rFonts w:hint="eastAsia"/>
        </w:rPr>
      </w:pPr>
      <w:r>
        <w:rPr>
          <w:rFonts w:hint="eastAsia"/>
        </w:rPr>
        <w:t xml:space="preserve">C </w:t>
      </w:r>
      <w:r>
        <w:rPr>
          <w:rFonts w:hint="eastAsia"/>
        </w:rPr>
        <w:t>迷走神经末稍释放的血管活性肠肽</w:t>
      </w:r>
      <w:r>
        <w:rPr>
          <w:rFonts w:hint="eastAsia"/>
        </w:rPr>
        <w:t xml:space="preserve">    D </w:t>
      </w:r>
      <w:r>
        <w:rPr>
          <w:rFonts w:hint="eastAsia"/>
        </w:rPr>
        <w:t>壁内神经释放的生长抑素</w:t>
      </w:r>
    </w:p>
    <w:p w:rsidR="00000000" w:rsidRDefault="00480373">
      <w:pPr>
        <w:tabs>
          <w:tab w:val="left" w:pos="1575"/>
          <w:tab w:val="center" w:pos="4370"/>
        </w:tabs>
        <w:spacing w:line="400" w:lineRule="exact"/>
        <w:ind w:leftChars="250" w:left="525"/>
        <w:rPr>
          <w:rFonts w:hint="eastAsia"/>
        </w:rPr>
      </w:pPr>
      <w:r>
        <w:rPr>
          <w:rFonts w:hint="eastAsia"/>
        </w:rPr>
        <w:t xml:space="preserve">E </w:t>
      </w:r>
      <w:r>
        <w:rPr>
          <w:rFonts w:hint="eastAsia"/>
        </w:rPr>
        <w:t>肠</w:t>
      </w:r>
      <w:r>
        <w:rPr>
          <w:rFonts w:hint="eastAsia"/>
        </w:rPr>
        <w:t>-</w:t>
      </w:r>
      <w:r>
        <w:rPr>
          <w:rFonts w:hint="eastAsia"/>
        </w:rPr>
        <w:t>胃反射</w:t>
      </w:r>
    </w:p>
    <w:p w:rsidR="00000000" w:rsidRDefault="00480373">
      <w:pPr>
        <w:tabs>
          <w:tab w:val="left" w:pos="1575"/>
          <w:tab w:val="center" w:pos="4370"/>
        </w:tabs>
        <w:spacing w:line="400" w:lineRule="exact"/>
        <w:rPr>
          <w:rFonts w:hint="eastAsia"/>
        </w:rPr>
      </w:pPr>
      <w:r>
        <w:rPr>
          <w:rFonts w:hint="eastAsia"/>
        </w:rPr>
        <w:t xml:space="preserve">32. </w:t>
      </w:r>
      <w:r>
        <w:rPr>
          <w:rFonts w:hint="eastAsia"/>
        </w:rPr>
        <w:t>关于胃排空的叙述</w:t>
      </w:r>
      <w:r>
        <w:rPr>
          <w:rFonts w:hint="eastAsia"/>
        </w:rPr>
        <w:t>,</w:t>
      </w:r>
      <w:r>
        <w:rPr>
          <w:rFonts w:hint="eastAsia"/>
        </w:rPr>
        <w:t>下列</w:t>
      </w:r>
      <w:r>
        <w:rPr>
          <w:rFonts w:hint="eastAsia"/>
        </w:rPr>
        <w:t>哪一项不正确</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胃的蠕动是胃排空的动力</w:t>
      </w:r>
      <w:r>
        <w:rPr>
          <w:rFonts w:hint="eastAsia"/>
        </w:rPr>
        <w:t xml:space="preserve">         B</w:t>
      </w:r>
      <w:r>
        <w:rPr>
          <w:rFonts w:hint="eastAsia"/>
        </w:rPr>
        <w:t>迷走神经兴奋促进胃排空</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液体食物排空速度快于固体食物</w:t>
      </w:r>
      <w:r>
        <w:rPr>
          <w:rFonts w:hint="eastAsia"/>
        </w:rPr>
        <w:t xml:space="preserve">   D </w:t>
      </w:r>
      <w:r>
        <w:rPr>
          <w:rFonts w:hint="eastAsia"/>
        </w:rPr>
        <w:t>糖类食物排空最快</w:t>
      </w:r>
      <w:r>
        <w:rPr>
          <w:rFonts w:hint="eastAsia"/>
        </w:rPr>
        <w:t>,</w:t>
      </w:r>
      <w:r>
        <w:rPr>
          <w:rFonts w:hint="eastAsia"/>
        </w:rPr>
        <w:t>蛋白质最慢</w:t>
      </w:r>
    </w:p>
    <w:p w:rsidR="00000000" w:rsidRDefault="00480373">
      <w:pPr>
        <w:tabs>
          <w:tab w:val="left" w:pos="1575"/>
          <w:tab w:val="center" w:pos="4370"/>
        </w:tabs>
        <w:spacing w:line="400" w:lineRule="exact"/>
        <w:rPr>
          <w:rFonts w:hint="eastAsia"/>
        </w:rPr>
      </w:pPr>
      <w:r>
        <w:rPr>
          <w:rFonts w:hint="eastAsia"/>
        </w:rPr>
        <w:t xml:space="preserve">33. </w:t>
      </w:r>
      <w:r>
        <w:rPr>
          <w:rFonts w:hint="eastAsia"/>
        </w:rPr>
        <w:t>下列哪一种因素可抑制胃排空</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食物对胃的扩张刺激</w:t>
      </w:r>
      <w:r>
        <w:rPr>
          <w:rFonts w:hint="eastAsia"/>
        </w:rPr>
        <w:t xml:space="preserve">        B </w:t>
      </w:r>
      <w:r>
        <w:rPr>
          <w:rFonts w:hint="eastAsia"/>
        </w:rPr>
        <w:t>迷走神经兴奋释放乙酰胆碱</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胃内氨基酸和肽浓度升高</w:t>
      </w:r>
      <w:r>
        <w:rPr>
          <w:rFonts w:hint="eastAsia"/>
        </w:rPr>
        <w:t xml:space="preserve">    D  G</w:t>
      </w:r>
      <w:r>
        <w:rPr>
          <w:rFonts w:hint="eastAsia"/>
        </w:rPr>
        <w:t>细胞释放胃泌素增多</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肠</w:t>
      </w:r>
      <w:r>
        <w:rPr>
          <w:rFonts w:hint="eastAsia"/>
        </w:rPr>
        <w:t>-</w:t>
      </w:r>
      <w:r>
        <w:rPr>
          <w:rFonts w:hint="eastAsia"/>
        </w:rPr>
        <w:t>胃反射增强</w:t>
      </w:r>
    </w:p>
    <w:p w:rsidR="00000000" w:rsidRDefault="00480373">
      <w:pPr>
        <w:tabs>
          <w:tab w:val="left" w:pos="1575"/>
          <w:tab w:val="center" w:pos="4370"/>
        </w:tabs>
        <w:spacing w:line="400" w:lineRule="exact"/>
        <w:rPr>
          <w:rFonts w:hint="eastAsia"/>
        </w:rPr>
      </w:pPr>
      <w:r>
        <w:rPr>
          <w:rFonts w:hint="eastAsia"/>
        </w:rPr>
        <w:t xml:space="preserve">34. </w:t>
      </w:r>
      <w:r>
        <w:rPr>
          <w:rFonts w:hint="eastAsia"/>
        </w:rPr>
        <w:t>下列哪一种因素促进胃的排空</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w:t>
      </w:r>
      <w:r>
        <w:rPr>
          <w:rFonts w:hint="eastAsia"/>
        </w:rPr>
        <w:t>胃内氨基酸和肽浓度升高</w:t>
      </w:r>
      <w:r>
        <w:rPr>
          <w:rFonts w:hint="eastAsia"/>
        </w:rPr>
        <w:t xml:space="preserve">      B</w:t>
      </w:r>
      <w:r>
        <w:rPr>
          <w:rFonts w:hint="eastAsia"/>
        </w:rPr>
        <w:t xml:space="preserve"> </w:t>
      </w:r>
      <w:r>
        <w:rPr>
          <w:rFonts w:hint="eastAsia"/>
        </w:rPr>
        <w:t>十二指肠内的酸刺激</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十二指肠内的脂肪浓度升高</w:t>
      </w:r>
      <w:r>
        <w:rPr>
          <w:rFonts w:hint="eastAsia"/>
        </w:rPr>
        <w:t xml:space="preserve">    D </w:t>
      </w:r>
      <w:r>
        <w:rPr>
          <w:rFonts w:hint="eastAsia"/>
        </w:rPr>
        <w:t>十二指肠内渗透压升高</w:t>
      </w:r>
    </w:p>
    <w:p w:rsidR="00000000" w:rsidRDefault="00480373">
      <w:pPr>
        <w:tabs>
          <w:tab w:val="left" w:pos="1575"/>
          <w:tab w:val="center" w:pos="4370"/>
        </w:tabs>
        <w:spacing w:line="400" w:lineRule="exact"/>
        <w:rPr>
          <w:rFonts w:hint="eastAsia"/>
        </w:rPr>
      </w:pPr>
      <w:r>
        <w:rPr>
          <w:rFonts w:hint="eastAsia"/>
        </w:rPr>
        <w:t xml:space="preserve">35. </w:t>
      </w:r>
      <w:r>
        <w:rPr>
          <w:rFonts w:hint="eastAsia"/>
        </w:rPr>
        <w:t>下面哪一项不是消化液的生理作用</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水解食物中的大分子</w:t>
      </w:r>
      <w:r>
        <w:rPr>
          <w:rFonts w:hint="eastAsia"/>
        </w:rPr>
        <w:t xml:space="preserve">                 B </w:t>
      </w:r>
      <w:r>
        <w:rPr>
          <w:rFonts w:hint="eastAsia"/>
        </w:rPr>
        <w:t>为消化酶提供适宜的</w:t>
      </w:r>
      <w:r>
        <w:rPr>
          <w:rFonts w:hint="eastAsia"/>
        </w:rPr>
        <w:t>pH</w:t>
      </w:r>
      <w:r>
        <w:rPr>
          <w:rFonts w:hint="eastAsia"/>
        </w:rPr>
        <w:t>环境</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稀释食物</w:t>
      </w:r>
      <w:r>
        <w:rPr>
          <w:rFonts w:hint="eastAsia"/>
        </w:rPr>
        <w:t>,</w:t>
      </w:r>
      <w:r>
        <w:rPr>
          <w:rFonts w:hint="eastAsia"/>
        </w:rPr>
        <w:t>使其渗透压与血浆相近</w:t>
      </w:r>
      <w:r>
        <w:rPr>
          <w:rFonts w:hint="eastAsia"/>
        </w:rPr>
        <w:t xml:space="preserve">       D  </w:t>
      </w:r>
      <w:r>
        <w:rPr>
          <w:rFonts w:hint="eastAsia"/>
        </w:rPr>
        <w:t>保护消化道粘膜</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有时会损伤消化道粘膜</w:t>
      </w:r>
    </w:p>
    <w:p w:rsidR="00000000" w:rsidRDefault="00480373">
      <w:pPr>
        <w:tabs>
          <w:tab w:val="left" w:pos="1575"/>
          <w:tab w:val="center" w:pos="4370"/>
        </w:tabs>
        <w:spacing w:line="400" w:lineRule="exact"/>
        <w:rPr>
          <w:rFonts w:hint="eastAsia"/>
        </w:rPr>
      </w:pPr>
      <w:r>
        <w:rPr>
          <w:rFonts w:hint="eastAsia"/>
        </w:rPr>
        <w:t xml:space="preserve">36. </w:t>
      </w:r>
      <w:r>
        <w:rPr>
          <w:rFonts w:hint="eastAsia"/>
        </w:rPr>
        <w:t>关于胃液分泌的描述哪一项是错误的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主细胞分泌胃蛋白酶原</w:t>
      </w:r>
      <w:r>
        <w:rPr>
          <w:rFonts w:hint="eastAsia"/>
        </w:rPr>
        <w:t xml:space="preserve">     B </w:t>
      </w:r>
      <w:r>
        <w:rPr>
          <w:rFonts w:hint="eastAsia"/>
        </w:rPr>
        <w:t>主细胞分泌内因子</w:t>
      </w:r>
      <w:r>
        <w:rPr>
          <w:rFonts w:hint="eastAsia"/>
        </w:rPr>
        <w:t xml:space="preserve">    C </w:t>
      </w:r>
      <w:r>
        <w:rPr>
          <w:rFonts w:hint="eastAsia"/>
        </w:rPr>
        <w:t>壁细胞分泌盐酸</w:t>
      </w:r>
    </w:p>
    <w:p w:rsidR="00000000" w:rsidRDefault="00480373">
      <w:pPr>
        <w:tabs>
          <w:tab w:val="left" w:pos="1575"/>
          <w:tab w:val="center" w:pos="4370"/>
        </w:tabs>
        <w:spacing w:line="400" w:lineRule="exact"/>
        <w:rPr>
          <w:rFonts w:hint="eastAsia"/>
        </w:rPr>
      </w:pPr>
      <w:r>
        <w:rPr>
          <w:rFonts w:hint="eastAsia"/>
        </w:rPr>
        <w:t xml:space="preserve">   </w:t>
      </w:r>
      <w:r>
        <w:rPr>
          <w:rFonts w:hint="eastAsia"/>
        </w:rPr>
        <w:t xml:space="preserve">  D </w:t>
      </w:r>
      <w:r>
        <w:rPr>
          <w:rFonts w:hint="eastAsia"/>
        </w:rPr>
        <w:t>幽门腺和贲门腺分泌粘液</w:t>
      </w:r>
      <w:r>
        <w:rPr>
          <w:rFonts w:hint="eastAsia"/>
        </w:rPr>
        <w:t xml:space="preserve">   E </w:t>
      </w:r>
      <w:r>
        <w:rPr>
          <w:rFonts w:hint="eastAsia"/>
        </w:rPr>
        <w:t>粘液细胞分泌粘液</w:t>
      </w:r>
    </w:p>
    <w:p w:rsidR="00000000" w:rsidRDefault="00480373">
      <w:pPr>
        <w:tabs>
          <w:tab w:val="left" w:pos="1575"/>
          <w:tab w:val="center" w:pos="4370"/>
        </w:tabs>
        <w:spacing w:line="400" w:lineRule="exact"/>
        <w:rPr>
          <w:rFonts w:hint="eastAsia"/>
        </w:rPr>
      </w:pPr>
      <w:r>
        <w:rPr>
          <w:rFonts w:hint="eastAsia"/>
        </w:rPr>
        <w:t xml:space="preserve">37. </w:t>
      </w:r>
      <w:r>
        <w:rPr>
          <w:rFonts w:hint="eastAsia"/>
        </w:rPr>
        <w:t>胃酸的生理作用不包括哪一项</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激活胃蛋白酶原</w:t>
      </w:r>
      <w:r>
        <w:rPr>
          <w:rFonts w:hint="eastAsia"/>
        </w:rPr>
        <w:t>,</w:t>
      </w:r>
      <w:r>
        <w:rPr>
          <w:rFonts w:hint="eastAsia"/>
        </w:rPr>
        <w:t>并为胃蛋白酶提供一个酸性作用环境</w:t>
      </w:r>
    </w:p>
    <w:p w:rsidR="00000000" w:rsidRDefault="00480373">
      <w:pPr>
        <w:tabs>
          <w:tab w:val="left" w:pos="1575"/>
          <w:tab w:val="center" w:pos="4370"/>
        </w:tabs>
        <w:spacing w:line="400" w:lineRule="exact"/>
        <w:rPr>
          <w:rFonts w:hint="eastAsia"/>
        </w:rPr>
      </w:pPr>
      <w:r>
        <w:rPr>
          <w:rFonts w:hint="eastAsia"/>
        </w:rPr>
        <w:t xml:space="preserve">     B </w:t>
      </w:r>
      <w:r>
        <w:rPr>
          <w:rFonts w:hint="eastAsia"/>
        </w:rPr>
        <w:t>杀死进入胃内的细菌</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促进胰液和胆汁的分泌</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促进维生素</w:t>
      </w:r>
      <w:r>
        <w:rPr>
          <w:rFonts w:hint="eastAsia"/>
        </w:rPr>
        <w:t>B</w:t>
      </w:r>
      <w:r>
        <w:rPr>
          <w:rFonts w:hint="eastAsia"/>
          <w:vertAlign w:val="subscript"/>
        </w:rPr>
        <w:t>12</w:t>
      </w:r>
      <w:r>
        <w:rPr>
          <w:rFonts w:hint="eastAsia"/>
        </w:rPr>
        <w:t>的吸收</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促进钙和铁的吸收</w:t>
      </w:r>
    </w:p>
    <w:p w:rsidR="00000000" w:rsidRDefault="00480373">
      <w:pPr>
        <w:tabs>
          <w:tab w:val="left" w:pos="1575"/>
          <w:tab w:val="center" w:pos="4370"/>
        </w:tabs>
        <w:spacing w:line="400" w:lineRule="exact"/>
        <w:rPr>
          <w:rFonts w:hint="eastAsia"/>
        </w:rPr>
      </w:pPr>
      <w:r>
        <w:rPr>
          <w:rFonts w:hint="eastAsia"/>
        </w:rPr>
        <w:t xml:space="preserve">38. </w:t>
      </w:r>
      <w:r>
        <w:rPr>
          <w:rFonts w:hint="eastAsia"/>
        </w:rPr>
        <w:t>下列哪种物质不刺激胃酸分泌</w:t>
      </w:r>
      <w:r>
        <w:rPr>
          <w:rFonts w:hint="eastAsia"/>
        </w:rPr>
        <w:t xml:space="preserve">: (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胃泌素</w:t>
      </w:r>
      <w:r>
        <w:rPr>
          <w:rFonts w:hint="eastAsia"/>
        </w:rPr>
        <w:t xml:space="preserve">    B </w:t>
      </w:r>
      <w:r>
        <w:rPr>
          <w:rFonts w:hint="eastAsia"/>
        </w:rPr>
        <w:t>生长抑素</w:t>
      </w:r>
      <w:r>
        <w:rPr>
          <w:rFonts w:hint="eastAsia"/>
        </w:rPr>
        <w:t xml:space="preserve">   C</w:t>
      </w:r>
      <w:r>
        <w:rPr>
          <w:rFonts w:hint="eastAsia"/>
        </w:rPr>
        <w:t>甲状旁腺素</w:t>
      </w:r>
      <w:r>
        <w:rPr>
          <w:rFonts w:hint="eastAsia"/>
        </w:rPr>
        <w:t xml:space="preserve">   D </w:t>
      </w:r>
      <w:r>
        <w:rPr>
          <w:rFonts w:hint="eastAsia"/>
        </w:rPr>
        <w:t>糖皮质激素</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39. </w:t>
      </w:r>
      <w:r>
        <w:rPr>
          <w:rFonts w:hint="eastAsia"/>
        </w:rPr>
        <w:t>关于头期胃液分泌的叙述</w:t>
      </w:r>
      <w:r>
        <w:rPr>
          <w:rFonts w:hint="eastAsia"/>
        </w:rPr>
        <w:t>,</w:t>
      </w:r>
      <w:r>
        <w:rPr>
          <w:rFonts w:hint="eastAsia"/>
        </w:rPr>
        <w:t>正确的是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w:t>
      </w:r>
      <w:r>
        <w:rPr>
          <w:rFonts w:hint="eastAsia"/>
        </w:rPr>
        <w:t xml:space="preserve">A </w:t>
      </w:r>
      <w:r>
        <w:rPr>
          <w:rFonts w:hint="eastAsia"/>
        </w:rPr>
        <w:t>只有食物直接刺激口腔才能引起</w:t>
      </w:r>
      <w:r>
        <w:rPr>
          <w:rFonts w:hint="eastAsia"/>
        </w:rPr>
        <w:t xml:space="preserve">    B </w:t>
      </w:r>
      <w:r>
        <w:rPr>
          <w:rFonts w:hint="eastAsia"/>
        </w:rPr>
        <w:t>只受神经调节</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C </w:t>
      </w:r>
      <w:r>
        <w:rPr>
          <w:rFonts w:hint="eastAsia"/>
        </w:rPr>
        <w:t>分泌机制为非条件反射</w:t>
      </w:r>
      <w:r>
        <w:rPr>
          <w:rFonts w:hint="eastAsia"/>
        </w:rPr>
        <w:t xml:space="preserve">            D</w:t>
      </w:r>
      <w:r>
        <w:rPr>
          <w:rFonts w:hint="eastAsia"/>
        </w:rPr>
        <w:t>酸度高</w:t>
      </w:r>
      <w:r>
        <w:rPr>
          <w:rFonts w:hint="eastAsia"/>
        </w:rPr>
        <w:t>,</w:t>
      </w:r>
      <w:r>
        <w:rPr>
          <w:rFonts w:hint="eastAsia"/>
        </w:rPr>
        <w:t>消化力强</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40. </w:t>
      </w:r>
      <w:r>
        <w:rPr>
          <w:rFonts w:hint="eastAsia"/>
        </w:rPr>
        <w:t>下列关于胃酸分泌的描述</w:t>
      </w:r>
      <w:r>
        <w:rPr>
          <w:rFonts w:hint="eastAsia"/>
        </w:rPr>
        <w:t>,</w:t>
      </w:r>
      <w:r>
        <w:rPr>
          <w:rFonts w:hint="eastAsia"/>
        </w:rPr>
        <w:t>错误的是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由壁细胞分泌</w:t>
      </w:r>
      <w:r>
        <w:rPr>
          <w:rFonts w:hint="eastAsia"/>
        </w:rPr>
        <w:t xml:space="preserve">                    B </w:t>
      </w:r>
      <w:r>
        <w:rPr>
          <w:rFonts w:hint="eastAsia"/>
        </w:rPr>
        <w:t>分泌过程是耗氧能过程</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质子泵在</w:t>
      </w:r>
      <w:r>
        <w:rPr>
          <w:rFonts w:hint="eastAsia"/>
        </w:rPr>
        <w:t>H</w:t>
      </w:r>
      <w:r>
        <w:rPr>
          <w:rFonts w:hint="eastAsia"/>
          <w:vertAlign w:val="superscript"/>
        </w:rPr>
        <w:t>+</w:t>
      </w:r>
      <w:r>
        <w:rPr>
          <w:rFonts w:hint="eastAsia"/>
        </w:rPr>
        <w:t>分泌中起关键作用</w:t>
      </w:r>
      <w:r>
        <w:rPr>
          <w:rFonts w:hint="eastAsia"/>
        </w:rPr>
        <w:t xml:space="preserve">     D H</w:t>
      </w:r>
      <w:r>
        <w:rPr>
          <w:rFonts w:hint="eastAsia"/>
          <w:vertAlign w:val="superscript"/>
        </w:rPr>
        <w:t>+</w:t>
      </w:r>
      <w:r>
        <w:rPr>
          <w:rFonts w:hint="eastAsia"/>
        </w:rPr>
        <w:t>的分泌与</w:t>
      </w:r>
      <w:r>
        <w:rPr>
          <w:rFonts w:hint="eastAsia"/>
        </w:rPr>
        <w:t>K</w:t>
      </w:r>
      <w:r>
        <w:rPr>
          <w:rFonts w:hint="eastAsia"/>
          <w:vertAlign w:val="superscript"/>
        </w:rPr>
        <w:t>+</w:t>
      </w:r>
      <w:r>
        <w:rPr>
          <w:rFonts w:hint="eastAsia"/>
        </w:rPr>
        <w:t>的细胞内转运相耦联</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E </w:t>
      </w:r>
      <w:r>
        <w:rPr>
          <w:rFonts w:hint="eastAsia"/>
        </w:rPr>
        <w:t>壁细胞分泌</w:t>
      </w:r>
      <w:r>
        <w:rPr>
          <w:rFonts w:hint="eastAsia"/>
        </w:rPr>
        <w:t>HCl</w:t>
      </w:r>
      <w:r>
        <w:rPr>
          <w:rFonts w:hint="eastAsia"/>
        </w:rPr>
        <w:t>增多时</w:t>
      </w:r>
      <w:r>
        <w:rPr>
          <w:rFonts w:hint="eastAsia"/>
        </w:rPr>
        <w:t>,</w:t>
      </w:r>
      <w:r>
        <w:rPr>
          <w:rFonts w:hint="eastAsia"/>
        </w:rPr>
        <w:t>血浆</w:t>
      </w:r>
      <w:r>
        <w:rPr>
          <w:rFonts w:hint="eastAsia"/>
        </w:rPr>
        <w:t>pH</w:t>
      </w:r>
      <w:r>
        <w:rPr>
          <w:rFonts w:hint="eastAsia"/>
        </w:rPr>
        <w:t>将下降</w:t>
      </w:r>
    </w:p>
    <w:p w:rsidR="00000000" w:rsidRDefault="00480373">
      <w:pPr>
        <w:tabs>
          <w:tab w:val="left" w:pos="1575"/>
          <w:tab w:val="center" w:pos="4370"/>
        </w:tabs>
        <w:spacing w:line="400" w:lineRule="exact"/>
        <w:rPr>
          <w:rFonts w:hint="eastAsia"/>
        </w:rPr>
      </w:pPr>
      <w:r>
        <w:rPr>
          <w:rFonts w:hint="eastAsia"/>
        </w:rPr>
        <w:t xml:space="preserve">41. </w:t>
      </w:r>
      <w:r>
        <w:rPr>
          <w:rFonts w:hint="eastAsia"/>
        </w:rPr>
        <w:t>肠期胃液的分泌主要是通过十二指肠释放哪种胃肠激素实现的</w:t>
      </w:r>
      <w:r>
        <w:rPr>
          <w:rFonts w:hint="eastAsia"/>
        </w:rPr>
        <w:t xml:space="preserve">: ( </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胆囊收缩素</w:t>
      </w:r>
      <w:r>
        <w:rPr>
          <w:rFonts w:hint="eastAsia"/>
        </w:rPr>
        <w:t xml:space="preserve">   B </w:t>
      </w:r>
      <w:r>
        <w:rPr>
          <w:rFonts w:hint="eastAsia"/>
        </w:rPr>
        <w:t>促胰液素</w:t>
      </w:r>
      <w:r>
        <w:rPr>
          <w:rFonts w:hint="eastAsia"/>
        </w:rPr>
        <w:t xml:space="preserve">    C </w:t>
      </w:r>
      <w:r>
        <w:rPr>
          <w:rFonts w:hint="eastAsia"/>
        </w:rPr>
        <w:t>肠抑胃肽</w:t>
      </w:r>
      <w:r>
        <w:rPr>
          <w:rFonts w:hint="eastAsia"/>
        </w:rPr>
        <w:t xml:space="preserve">   D </w:t>
      </w:r>
      <w:r>
        <w:rPr>
          <w:rFonts w:hint="eastAsia"/>
        </w:rPr>
        <w:t>胃泌素</w:t>
      </w:r>
      <w:r>
        <w:rPr>
          <w:rFonts w:hint="eastAsia"/>
        </w:rPr>
        <w:t xml:space="preserve">    E </w:t>
      </w:r>
      <w:r>
        <w:rPr>
          <w:rFonts w:hint="eastAsia"/>
        </w:rPr>
        <w:t>生长抑素</w:t>
      </w:r>
    </w:p>
    <w:p w:rsidR="00000000" w:rsidRDefault="00480373">
      <w:pPr>
        <w:tabs>
          <w:tab w:val="left" w:pos="1575"/>
          <w:tab w:val="center" w:pos="4370"/>
        </w:tabs>
        <w:spacing w:line="400" w:lineRule="exact"/>
        <w:rPr>
          <w:rFonts w:hint="eastAsia"/>
        </w:rPr>
      </w:pPr>
      <w:r>
        <w:rPr>
          <w:rFonts w:hint="eastAsia"/>
        </w:rPr>
        <w:t xml:space="preserve">42. </w:t>
      </w:r>
      <w:r>
        <w:rPr>
          <w:rFonts w:hint="eastAsia"/>
        </w:rPr>
        <w:t>下列哪种情况可抑制胃泌素释放</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迷走神经兴奋</w:t>
      </w:r>
      <w:r>
        <w:rPr>
          <w:rFonts w:hint="eastAsia"/>
        </w:rPr>
        <w:t xml:space="preserve">     B </w:t>
      </w:r>
      <w:r>
        <w:rPr>
          <w:rFonts w:hint="eastAsia"/>
        </w:rPr>
        <w:t>胃内</w:t>
      </w:r>
      <w:r>
        <w:rPr>
          <w:rFonts w:hint="eastAsia"/>
        </w:rPr>
        <w:t>pH</w:t>
      </w:r>
      <w:r>
        <w:rPr>
          <w:rFonts w:hint="eastAsia"/>
        </w:rPr>
        <w:t>值低于</w:t>
      </w:r>
      <w:r>
        <w:rPr>
          <w:rFonts w:hint="eastAsia"/>
        </w:rPr>
        <w:t xml:space="preserve">4    C </w:t>
      </w:r>
      <w:r>
        <w:rPr>
          <w:rFonts w:hint="eastAsia"/>
        </w:rPr>
        <w:t>胃内</w:t>
      </w:r>
      <w:r>
        <w:rPr>
          <w:rFonts w:hint="eastAsia"/>
        </w:rPr>
        <w:t>pH</w:t>
      </w:r>
      <w:r>
        <w:rPr>
          <w:rFonts w:hint="eastAsia"/>
        </w:rPr>
        <w:t>值低于</w:t>
      </w:r>
      <w:r>
        <w:rPr>
          <w:rFonts w:hint="eastAsia"/>
        </w:rPr>
        <w:t>1.5</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胃内肽和氨基酸浓度升高</w:t>
      </w:r>
      <w:r>
        <w:rPr>
          <w:rFonts w:hint="eastAsia"/>
        </w:rPr>
        <w:t xml:space="preserve">         E </w:t>
      </w:r>
      <w:r>
        <w:rPr>
          <w:rFonts w:hint="eastAsia"/>
        </w:rPr>
        <w:t>扩张胃窦</w:t>
      </w:r>
    </w:p>
    <w:p w:rsidR="00000000" w:rsidRDefault="00480373">
      <w:pPr>
        <w:tabs>
          <w:tab w:val="left" w:pos="1575"/>
          <w:tab w:val="center" w:pos="4370"/>
        </w:tabs>
        <w:spacing w:line="400" w:lineRule="exact"/>
        <w:rPr>
          <w:rFonts w:hint="eastAsia"/>
        </w:rPr>
      </w:pPr>
      <w:r>
        <w:rPr>
          <w:rFonts w:hint="eastAsia"/>
        </w:rPr>
        <w:t xml:space="preserve">43. </w:t>
      </w:r>
      <w:r>
        <w:rPr>
          <w:rFonts w:hint="eastAsia"/>
        </w:rPr>
        <w:t>由胃排空的速度最慢的物质是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糖</w:t>
      </w:r>
      <w:r>
        <w:rPr>
          <w:rFonts w:hint="eastAsia"/>
        </w:rPr>
        <w:t xml:space="preserve">   B </w:t>
      </w:r>
      <w:r>
        <w:rPr>
          <w:rFonts w:hint="eastAsia"/>
        </w:rPr>
        <w:t>蛋白质</w:t>
      </w:r>
      <w:r>
        <w:rPr>
          <w:rFonts w:hint="eastAsia"/>
        </w:rPr>
        <w:t xml:space="preserve">   C </w:t>
      </w:r>
      <w:r>
        <w:rPr>
          <w:rFonts w:hint="eastAsia"/>
        </w:rPr>
        <w:t>脂肪</w:t>
      </w:r>
      <w:r>
        <w:rPr>
          <w:rFonts w:hint="eastAsia"/>
        </w:rPr>
        <w:t xml:space="preserve">   D </w:t>
      </w:r>
      <w:r>
        <w:rPr>
          <w:rFonts w:hint="eastAsia"/>
        </w:rPr>
        <w:t>糖与蛋白的混合物</w:t>
      </w:r>
      <w:r>
        <w:rPr>
          <w:rFonts w:hint="eastAsia"/>
        </w:rPr>
        <w:t xml:space="preserve">   E </w:t>
      </w:r>
      <w:r>
        <w:rPr>
          <w:rFonts w:hint="eastAsia"/>
        </w:rPr>
        <w:t>糖</w:t>
      </w:r>
      <w:r>
        <w:rPr>
          <w:rFonts w:ascii="宋体" w:hAnsi="宋体" w:hint="eastAsia"/>
        </w:rPr>
        <w:t>、</w:t>
      </w:r>
      <w:r>
        <w:rPr>
          <w:rFonts w:hint="eastAsia"/>
        </w:rPr>
        <w:t>蛋白和脂肪的混合物</w:t>
      </w:r>
    </w:p>
    <w:p w:rsidR="00000000" w:rsidRDefault="00480373">
      <w:pPr>
        <w:tabs>
          <w:tab w:val="left" w:pos="1575"/>
          <w:tab w:val="center" w:pos="4370"/>
        </w:tabs>
        <w:spacing w:line="400" w:lineRule="exact"/>
        <w:rPr>
          <w:rFonts w:hint="eastAsia"/>
        </w:rPr>
      </w:pPr>
      <w:r>
        <w:rPr>
          <w:rFonts w:hint="eastAsia"/>
        </w:rPr>
        <w:t xml:space="preserve">44. </w:t>
      </w:r>
      <w:r>
        <w:rPr>
          <w:rFonts w:hint="eastAsia"/>
        </w:rPr>
        <w:t>消化力最强的消化液是</w:t>
      </w:r>
      <w:r>
        <w:rPr>
          <w:rFonts w:hint="eastAsia"/>
        </w:rPr>
        <w:t xml:space="preserve"> :  (  </w:t>
      </w:r>
      <w:r>
        <w:rPr>
          <w:rFonts w:hint="eastAsia"/>
        </w:rPr>
        <w:t>)</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唾液</w:t>
      </w:r>
      <w:r>
        <w:rPr>
          <w:rFonts w:hint="eastAsia"/>
        </w:rPr>
        <w:t xml:space="preserve">      B </w:t>
      </w:r>
      <w:r>
        <w:rPr>
          <w:rFonts w:hint="eastAsia"/>
        </w:rPr>
        <w:t>胃液</w:t>
      </w:r>
      <w:r>
        <w:rPr>
          <w:rFonts w:hint="eastAsia"/>
        </w:rPr>
        <w:t xml:space="preserve">      C </w:t>
      </w:r>
      <w:r>
        <w:rPr>
          <w:rFonts w:hint="eastAsia"/>
        </w:rPr>
        <w:t>胆汁</w:t>
      </w:r>
      <w:r>
        <w:rPr>
          <w:rFonts w:hint="eastAsia"/>
        </w:rPr>
        <w:t xml:space="preserve">      D  </w:t>
      </w:r>
      <w:r>
        <w:rPr>
          <w:rFonts w:hint="eastAsia"/>
        </w:rPr>
        <w:t>胰液</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45. </w:t>
      </w:r>
      <w:r>
        <w:rPr>
          <w:rFonts w:hint="eastAsia"/>
        </w:rPr>
        <w:t>胰液中不含</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w:t>
      </w:r>
      <w:r>
        <w:rPr>
          <w:rFonts w:hint="eastAsia"/>
        </w:rPr>
        <w:t>肠致活酶</w:t>
      </w:r>
      <w:r>
        <w:rPr>
          <w:rFonts w:hint="eastAsia"/>
        </w:rPr>
        <w:t xml:space="preserve">   B </w:t>
      </w:r>
      <w:r>
        <w:rPr>
          <w:rFonts w:hint="eastAsia"/>
        </w:rPr>
        <w:t>胰蛋白酶原</w:t>
      </w:r>
      <w:r>
        <w:rPr>
          <w:rFonts w:hint="eastAsia"/>
        </w:rPr>
        <w:t xml:space="preserve">   C </w:t>
      </w:r>
      <w:r>
        <w:rPr>
          <w:rFonts w:hint="eastAsia"/>
        </w:rPr>
        <w:t>糜蛋白酶原</w:t>
      </w:r>
      <w:r>
        <w:rPr>
          <w:rFonts w:hint="eastAsia"/>
        </w:rPr>
        <w:t xml:space="preserve">   D </w:t>
      </w:r>
      <w:r>
        <w:rPr>
          <w:rFonts w:hint="eastAsia"/>
        </w:rPr>
        <w:t>淀粉酶和脂肪酶</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46. </w:t>
      </w:r>
      <w:r>
        <w:rPr>
          <w:rFonts w:hint="eastAsia"/>
        </w:rPr>
        <w:t>胃酸分泌减少时</w:t>
      </w:r>
      <w:r>
        <w:rPr>
          <w:rFonts w:hint="eastAsia"/>
        </w:rPr>
        <w:t>,</w:t>
      </w:r>
      <w:r>
        <w:rPr>
          <w:rFonts w:hint="eastAsia"/>
        </w:rPr>
        <w:t>促胰液素的分泌</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减少</w:t>
      </w:r>
      <w:r>
        <w:rPr>
          <w:rFonts w:hint="eastAsia"/>
        </w:rPr>
        <w:t xml:space="preserve">    B </w:t>
      </w:r>
      <w:r>
        <w:rPr>
          <w:rFonts w:hint="eastAsia"/>
        </w:rPr>
        <w:t>增多</w:t>
      </w:r>
      <w:r>
        <w:rPr>
          <w:rFonts w:hint="eastAsia"/>
        </w:rPr>
        <w:t xml:space="preserve">   C </w:t>
      </w:r>
      <w:r>
        <w:rPr>
          <w:rFonts w:hint="eastAsia"/>
        </w:rPr>
        <w:t>不变</w:t>
      </w:r>
      <w:r>
        <w:rPr>
          <w:rFonts w:hint="eastAsia"/>
        </w:rPr>
        <w:t xml:space="preserve">    D </w:t>
      </w:r>
      <w:r>
        <w:rPr>
          <w:rFonts w:hint="eastAsia"/>
        </w:rPr>
        <w:t>先减少</w:t>
      </w:r>
      <w:r>
        <w:rPr>
          <w:rFonts w:hint="eastAsia"/>
        </w:rPr>
        <w:t>,</w:t>
      </w:r>
      <w:r>
        <w:rPr>
          <w:rFonts w:hint="eastAsia"/>
        </w:rPr>
        <w:t>后增多</w:t>
      </w:r>
      <w:r>
        <w:rPr>
          <w:rFonts w:hint="eastAsia"/>
        </w:rPr>
        <w:t xml:space="preserve">   E </w:t>
      </w:r>
      <w:r>
        <w:rPr>
          <w:rFonts w:hint="eastAsia"/>
        </w:rPr>
        <w:t>先增多</w:t>
      </w:r>
      <w:r>
        <w:rPr>
          <w:rFonts w:hint="eastAsia"/>
        </w:rPr>
        <w:t>,</w:t>
      </w:r>
      <w:r>
        <w:rPr>
          <w:rFonts w:hint="eastAsia"/>
        </w:rPr>
        <w:t>后减少</w:t>
      </w:r>
    </w:p>
    <w:p w:rsidR="00000000" w:rsidRDefault="00480373">
      <w:pPr>
        <w:tabs>
          <w:tab w:val="left" w:pos="1575"/>
          <w:tab w:val="center" w:pos="4370"/>
        </w:tabs>
        <w:spacing w:line="400" w:lineRule="exact"/>
        <w:rPr>
          <w:rFonts w:hint="eastAsia"/>
        </w:rPr>
      </w:pPr>
      <w:r>
        <w:rPr>
          <w:rFonts w:hint="eastAsia"/>
        </w:rPr>
        <w:t xml:space="preserve">47. </w:t>
      </w:r>
      <w:r>
        <w:rPr>
          <w:rFonts w:hint="eastAsia"/>
        </w:rPr>
        <w:t>使胰蛋白酶原活化的最重要物质是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糜蛋白酶</w:t>
      </w:r>
      <w:r>
        <w:rPr>
          <w:rFonts w:hint="eastAsia"/>
        </w:rPr>
        <w:t xml:space="preserve">   B </w:t>
      </w:r>
      <w:r>
        <w:rPr>
          <w:rFonts w:hint="eastAsia"/>
        </w:rPr>
        <w:t>胰蛋白酶本身</w:t>
      </w:r>
      <w:r>
        <w:rPr>
          <w:rFonts w:hint="eastAsia"/>
        </w:rPr>
        <w:t xml:space="preserve">    C </w:t>
      </w:r>
      <w:r>
        <w:rPr>
          <w:rFonts w:hint="eastAsia"/>
        </w:rPr>
        <w:t>肠致活酶</w:t>
      </w:r>
      <w:r>
        <w:rPr>
          <w:rFonts w:hint="eastAsia"/>
        </w:rPr>
        <w:t xml:space="preserve">    D </w:t>
      </w:r>
      <w:r>
        <w:rPr>
          <w:rFonts w:hint="eastAsia"/>
        </w:rPr>
        <w:t>盐酸</w:t>
      </w:r>
      <w:r>
        <w:rPr>
          <w:rFonts w:hint="eastAsia"/>
        </w:rPr>
        <w:t xml:space="preserve"> </w:t>
      </w:r>
      <w:r>
        <w:rPr>
          <w:rFonts w:hint="eastAsia"/>
        </w:rPr>
        <w:t xml:space="preserve">    E  HCO</w:t>
      </w:r>
      <w:r>
        <w:rPr>
          <w:rFonts w:hint="eastAsia"/>
          <w:vertAlign w:val="subscript"/>
        </w:rPr>
        <w:t>3</w:t>
      </w:r>
      <w:r>
        <w:rPr>
          <w:rFonts w:hint="eastAsia"/>
          <w:vertAlign w:val="superscript"/>
        </w:rPr>
        <w:t>-</w:t>
      </w:r>
    </w:p>
    <w:p w:rsidR="00000000" w:rsidRDefault="00480373">
      <w:pPr>
        <w:tabs>
          <w:tab w:val="left" w:pos="1575"/>
          <w:tab w:val="center" w:pos="4370"/>
        </w:tabs>
        <w:spacing w:line="400" w:lineRule="exact"/>
        <w:rPr>
          <w:rFonts w:hint="eastAsia"/>
        </w:rPr>
      </w:pPr>
      <w:r>
        <w:rPr>
          <w:rFonts w:hint="eastAsia"/>
        </w:rPr>
        <w:t xml:space="preserve">48. </w:t>
      </w:r>
      <w:r>
        <w:rPr>
          <w:rFonts w:hint="eastAsia"/>
        </w:rPr>
        <w:t>使糜蛋白酶原活化的物质是</w:t>
      </w:r>
      <w:r>
        <w:rPr>
          <w:rFonts w:hint="eastAsia"/>
        </w:rPr>
        <w:t>:  (  )</w:t>
      </w:r>
    </w:p>
    <w:p w:rsidR="00000000" w:rsidRDefault="00480373">
      <w:pPr>
        <w:tabs>
          <w:tab w:val="left" w:pos="1575"/>
          <w:tab w:val="center" w:pos="4370"/>
        </w:tabs>
        <w:spacing w:line="400" w:lineRule="exact"/>
        <w:rPr>
          <w:rFonts w:hint="eastAsia"/>
          <w:vertAlign w:val="superscript"/>
        </w:rPr>
      </w:pPr>
      <w:r>
        <w:rPr>
          <w:rFonts w:hint="eastAsia"/>
        </w:rPr>
        <w:t xml:space="preserve">     A </w:t>
      </w:r>
      <w:r>
        <w:rPr>
          <w:rFonts w:hint="eastAsia"/>
        </w:rPr>
        <w:t>糜蛋白酶自身</w:t>
      </w:r>
      <w:r>
        <w:rPr>
          <w:rFonts w:hint="eastAsia"/>
        </w:rPr>
        <w:t xml:space="preserve">   B </w:t>
      </w:r>
      <w:r>
        <w:rPr>
          <w:rFonts w:hint="eastAsia"/>
        </w:rPr>
        <w:t>胰蛋白酶</w:t>
      </w:r>
      <w:r>
        <w:rPr>
          <w:rFonts w:hint="eastAsia"/>
        </w:rPr>
        <w:t xml:space="preserve">    C </w:t>
      </w:r>
      <w:r>
        <w:rPr>
          <w:rFonts w:hint="eastAsia"/>
        </w:rPr>
        <w:t>肠致活酶</w:t>
      </w:r>
      <w:r>
        <w:rPr>
          <w:rFonts w:hint="eastAsia"/>
        </w:rPr>
        <w:t xml:space="preserve">    D </w:t>
      </w:r>
      <w:r>
        <w:rPr>
          <w:rFonts w:hint="eastAsia"/>
        </w:rPr>
        <w:t>盐酸</w:t>
      </w:r>
      <w:r>
        <w:rPr>
          <w:rFonts w:hint="eastAsia"/>
        </w:rPr>
        <w:t xml:space="preserve">     E  HCO</w:t>
      </w:r>
      <w:r>
        <w:rPr>
          <w:rFonts w:hint="eastAsia"/>
          <w:vertAlign w:val="subscript"/>
        </w:rPr>
        <w:t>3</w:t>
      </w:r>
      <w:r>
        <w:rPr>
          <w:rFonts w:hint="eastAsia"/>
          <w:vertAlign w:val="superscript"/>
        </w:rPr>
        <w:t>-</w:t>
      </w:r>
    </w:p>
    <w:p w:rsidR="00000000" w:rsidRDefault="00480373">
      <w:pPr>
        <w:tabs>
          <w:tab w:val="left" w:pos="1575"/>
          <w:tab w:val="center" w:pos="4370"/>
        </w:tabs>
        <w:spacing w:line="400" w:lineRule="exact"/>
        <w:rPr>
          <w:rFonts w:hint="eastAsia"/>
        </w:rPr>
      </w:pPr>
      <w:r>
        <w:rPr>
          <w:rFonts w:hint="eastAsia"/>
        </w:rPr>
        <w:t xml:space="preserve">49. </w:t>
      </w:r>
      <w:r>
        <w:rPr>
          <w:rFonts w:hint="eastAsia"/>
        </w:rPr>
        <w:t>对蛋白质消化力最强的消化液是</w:t>
      </w:r>
      <w:r>
        <w:rPr>
          <w:rFonts w:hint="eastAsia"/>
        </w:rPr>
        <w:t xml:space="preserve"> :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唾液</w:t>
      </w:r>
      <w:r>
        <w:rPr>
          <w:rFonts w:hint="eastAsia"/>
        </w:rPr>
        <w:t xml:space="preserve">       B </w:t>
      </w:r>
      <w:r>
        <w:rPr>
          <w:rFonts w:hint="eastAsia"/>
        </w:rPr>
        <w:t>胃液</w:t>
      </w:r>
      <w:r>
        <w:rPr>
          <w:rFonts w:hint="eastAsia"/>
        </w:rPr>
        <w:t xml:space="preserve">     C </w:t>
      </w:r>
      <w:r>
        <w:rPr>
          <w:rFonts w:hint="eastAsia"/>
        </w:rPr>
        <w:t>胰液</w:t>
      </w:r>
      <w:r>
        <w:rPr>
          <w:rFonts w:hint="eastAsia"/>
        </w:rPr>
        <w:t xml:space="preserve">      D </w:t>
      </w:r>
      <w:r>
        <w:rPr>
          <w:rFonts w:hint="eastAsia"/>
        </w:rPr>
        <w:t>小肠液</w:t>
      </w:r>
      <w:r>
        <w:rPr>
          <w:rFonts w:hint="eastAsia"/>
        </w:rPr>
        <w:t xml:space="preserve">      E </w:t>
      </w:r>
      <w:r>
        <w:rPr>
          <w:rFonts w:hint="eastAsia"/>
        </w:rPr>
        <w:t>胆汁</w:t>
      </w:r>
    </w:p>
    <w:p w:rsidR="00000000" w:rsidRDefault="00480373">
      <w:pPr>
        <w:tabs>
          <w:tab w:val="left" w:pos="1575"/>
          <w:tab w:val="center" w:pos="4370"/>
        </w:tabs>
        <w:spacing w:line="400" w:lineRule="exact"/>
        <w:rPr>
          <w:rFonts w:hint="eastAsia"/>
        </w:rPr>
      </w:pPr>
      <w:r>
        <w:rPr>
          <w:rFonts w:hint="eastAsia"/>
        </w:rPr>
        <w:t xml:space="preserve">50. </w:t>
      </w:r>
      <w:r>
        <w:rPr>
          <w:rFonts w:hint="eastAsia"/>
        </w:rPr>
        <w:t>下列哪种物质不促进胰腺分泌</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乙酰胆碱</w:t>
      </w:r>
      <w:r>
        <w:rPr>
          <w:rFonts w:hint="eastAsia"/>
        </w:rPr>
        <w:t xml:space="preserve">  B </w:t>
      </w:r>
      <w:r>
        <w:rPr>
          <w:rFonts w:hint="eastAsia"/>
        </w:rPr>
        <w:t>促胰液素</w:t>
      </w:r>
      <w:r>
        <w:rPr>
          <w:rFonts w:hint="eastAsia"/>
        </w:rPr>
        <w:t xml:space="preserve">  C </w:t>
      </w:r>
      <w:r>
        <w:rPr>
          <w:rFonts w:hint="eastAsia"/>
        </w:rPr>
        <w:t>胆囊收缩素</w:t>
      </w:r>
      <w:r>
        <w:rPr>
          <w:rFonts w:hint="eastAsia"/>
        </w:rPr>
        <w:t xml:space="preserve">  D </w:t>
      </w:r>
      <w:r>
        <w:rPr>
          <w:rFonts w:hint="eastAsia"/>
        </w:rPr>
        <w:t>胃泌素</w:t>
      </w:r>
      <w:r>
        <w:rPr>
          <w:rFonts w:hint="eastAsia"/>
        </w:rPr>
        <w:t xml:space="preserve">  E </w:t>
      </w:r>
      <w:r>
        <w:rPr>
          <w:rFonts w:hint="eastAsia"/>
        </w:rPr>
        <w:t>肾上腺素和去甲肾上腺素</w:t>
      </w:r>
    </w:p>
    <w:p w:rsidR="00000000" w:rsidRDefault="00480373">
      <w:pPr>
        <w:tabs>
          <w:tab w:val="left" w:pos="1575"/>
          <w:tab w:val="center" w:pos="4370"/>
        </w:tabs>
        <w:spacing w:line="400" w:lineRule="exact"/>
        <w:rPr>
          <w:rFonts w:hint="eastAsia"/>
        </w:rPr>
      </w:pPr>
      <w:r>
        <w:rPr>
          <w:rFonts w:hint="eastAsia"/>
        </w:rPr>
        <w:t xml:space="preserve">51. </w:t>
      </w:r>
      <w:r>
        <w:rPr>
          <w:rFonts w:hint="eastAsia"/>
        </w:rPr>
        <w:t>对胰酶分泌</w:t>
      </w:r>
      <w:r>
        <w:rPr>
          <w:rFonts w:hint="eastAsia"/>
        </w:rPr>
        <w:t>促进作用最强的是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生长抑素</w:t>
      </w:r>
      <w:r>
        <w:rPr>
          <w:rFonts w:hint="eastAsia"/>
        </w:rPr>
        <w:t xml:space="preserve">   B </w:t>
      </w:r>
      <w:r>
        <w:rPr>
          <w:rFonts w:hint="eastAsia"/>
        </w:rPr>
        <w:t>胃泌素</w:t>
      </w:r>
      <w:r>
        <w:rPr>
          <w:rFonts w:hint="eastAsia"/>
        </w:rPr>
        <w:t xml:space="preserve">   C </w:t>
      </w:r>
      <w:r>
        <w:rPr>
          <w:rFonts w:hint="eastAsia"/>
        </w:rPr>
        <w:t>胆囊收缩素</w:t>
      </w:r>
      <w:r>
        <w:rPr>
          <w:rFonts w:hint="eastAsia"/>
        </w:rPr>
        <w:t xml:space="preserve">   D </w:t>
      </w:r>
      <w:r>
        <w:rPr>
          <w:rFonts w:hint="eastAsia"/>
        </w:rPr>
        <w:t>促胰液素</w:t>
      </w:r>
      <w:r>
        <w:rPr>
          <w:rFonts w:hint="eastAsia"/>
        </w:rPr>
        <w:t xml:space="preserve">   E </w:t>
      </w:r>
      <w:r>
        <w:rPr>
          <w:rFonts w:hint="eastAsia"/>
        </w:rPr>
        <w:t>胰岛素</w:t>
      </w:r>
    </w:p>
    <w:p w:rsidR="00000000" w:rsidRDefault="00480373">
      <w:pPr>
        <w:tabs>
          <w:tab w:val="left" w:pos="1575"/>
          <w:tab w:val="center" w:pos="4370"/>
        </w:tabs>
        <w:spacing w:line="400" w:lineRule="exact"/>
        <w:rPr>
          <w:rFonts w:hint="eastAsia"/>
        </w:rPr>
      </w:pPr>
      <w:r>
        <w:rPr>
          <w:rFonts w:hint="eastAsia"/>
        </w:rPr>
        <w:t xml:space="preserve">52. </w:t>
      </w:r>
      <w:r>
        <w:rPr>
          <w:rFonts w:hint="eastAsia"/>
        </w:rPr>
        <w:t>下列情况中不引起胰液分泌的是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食物刺激口腔</w:t>
      </w:r>
      <w:r>
        <w:rPr>
          <w:rFonts w:hint="eastAsia"/>
        </w:rPr>
        <w:t xml:space="preserve">   B </w:t>
      </w:r>
      <w:r>
        <w:rPr>
          <w:rFonts w:hint="eastAsia"/>
        </w:rPr>
        <w:t>食物刺激胃</w:t>
      </w:r>
      <w:r>
        <w:rPr>
          <w:rFonts w:hint="eastAsia"/>
        </w:rPr>
        <w:t xml:space="preserve">   C </w:t>
      </w:r>
      <w:r>
        <w:rPr>
          <w:rFonts w:hint="eastAsia"/>
        </w:rPr>
        <w:t>食物刺激小肠</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迷走神经兴奋</w:t>
      </w:r>
      <w:r>
        <w:rPr>
          <w:rFonts w:hint="eastAsia"/>
        </w:rPr>
        <w:t xml:space="preserve">   E </w:t>
      </w:r>
      <w:r>
        <w:rPr>
          <w:rFonts w:hint="eastAsia"/>
        </w:rPr>
        <w:t>胃酸分泌减少</w:t>
      </w:r>
    </w:p>
    <w:p w:rsidR="00000000" w:rsidRDefault="00480373">
      <w:pPr>
        <w:tabs>
          <w:tab w:val="left" w:pos="1575"/>
          <w:tab w:val="center" w:pos="4370"/>
        </w:tabs>
        <w:spacing w:line="400" w:lineRule="exact"/>
        <w:rPr>
          <w:rFonts w:hint="eastAsia"/>
        </w:rPr>
      </w:pPr>
      <w:r>
        <w:rPr>
          <w:rFonts w:hint="eastAsia"/>
        </w:rPr>
        <w:t xml:space="preserve">53. </w:t>
      </w:r>
      <w:r>
        <w:rPr>
          <w:rFonts w:hint="eastAsia"/>
        </w:rPr>
        <w:t>对胰腺分泌</w:t>
      </w:r>
      <w:r>
        <w:rPr>
          <w:rFonts w:hint="eastAsia"/>
        </w:rPr>
        <w:t>HCO</w:t>
      </w:r>
      <w:r>
        <w:rPr>
          <w:rFonts w:hint="eastAsia"/>
          <w:vertAlign w:val="subscript"/>
        </w:rPr>
        <w:t>3</w:t>
      </w:r>
      <w:r>
        <w:rPr>
          <w:rFonts w:hint="eastAsia"/>
          <w:vertAlign w:val="superscript"/>
        </w:rPr>
        <w:t xml:space="preserve">- </w:t>
      </w:r>
      <w:r>
        <w:rPr>
          <w:rFonts w:hint="eastAsia"/>
        </w:rPr>
        <w:t>促进作用最强的是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生长抑素</w:t>
      </w:r>
      <w:r>
        <w:rPr>
          <w:rFonts w:hint="eastAsia"/>
        </w:rPr>
        <w:t xml:space="preserve">     B</w:t>
      </w:r>
      <w:r>
        <w:rPr>
          <w:rFonts w:hint="eastAsia"/>
        </w:rPr>
        <w:t>乙酰胆碱</w:t>
      </w:r>
      <w:r>
        <w:rPr>
          <w:rFonts w:hint="eastAsia"/>
        </w:rPr>
        <w:t xml:space="preserve">    C </w:t>
      </w:r>
      <w:r>
        <w:rPr>
          <w:rFonts w:hint="eastAsia"/>
        </w:rPr>
        <w:t>胃泌素</w:t>
      </w:r>
      <w:r>
        <w:rPr>
          <w:rFonts w:hint="eastAsia"/>
        </w:rPr>
        <w:t xml:space="preserve">    D </w:t>
      </w:r>
      <w:r>
        <w:rPr>
          <w:rFonts w:hint="eastAsia"/>
        </w:rPr>
        <w:t>胆囊收缩素</w:t>
      </w:r>
      <w:r>
        <w:rPr>
          <w:rFonts w:hint="eastAsia"/>
        </w:rPr>
        <w:t xml:space="preserve">    E </w:t>
      </w:r>
      <w:r>
        <w:rPr>
          <w:rFonts w:hint="eastAsia"/>
        </w:rPr>
        <w:t>促胰液素</w:t>
      </w:r>
    </w:p>
    <w:p w:rsidR="00000000" w:rsidRDefault="00480373">
      <w:pPr>
        <w:tabs>
          <w:tab w:val="left" w:pos="1575"/>
          <w:tab w:val="center" w:pos="4370"/>
        </w:tabs>
        <w:spacing w:line="400" w:lineRule="exact"/>
        <w:rPr>
          <w:rFonts w:hint="eastAsia"/>
        </w:rPr>
      </w:pPr>
      <w:r>
        <w:rPr>
          <w:rFonts w:hint="eastAsia"/>
        </w:rPr>
        <w:t xml:space="preserve">54. </w:t>
      </w:r>
      <w:r>
        <w:rPr>
          <w:rFonts w:hint="eastAsia"/>
        </w:rPr>
        <w:t>下列有关胆汁的描述</w:t>
      </w:r>
      <w:r>
        <w:rPr>
          <w:rFonts w:hint="eastAsia"/>
        </w:rPr>
        <w:t>,</w:t>
      </w:r>
      <w:r>
        <w:rPr>
          <w:rFonts w:hint="eastAsia"/>
        </w:rPr>
        <w:t>正确的是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非消化期无胆汁分泌</w:t>
      </w:r>
      <w:r>
        <w:rPr>
          <w:rFonts w:hint="eastAsia"/>
        </w:rPr>
        <w:t xml:space="preserve">         B </w:t>
      </w:r>
      <w:r>
        <w:rPr>
          <w:rFonts w:hint="eastAsia"/>
        </w:rPr>
        <w:t>消化期时只有胆囊胆汁排入小肠</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胆汁中含有脂肪消化酶</w:t>
      </w:r>
      <w:r>
        <w:rPr>
          <w:rFonts w:hint="eastAsia"/>
        </w:rPr>
        <w:t xml:space="preserve">       D </w:t>
      </w:r>
      <w:r>
        <w:rPr>
          <w:rFonts w:hint="eastAsia"/>
        </w:rPr>
        <w:t>胆汁中与消化有关的成分是胆盐</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胆盐可促进蛋白的消化和吸收</w:t>
      </w:r>
    </w:p>
    <w:p w:rsidR="00000000" w:rsidRDefault="00480373">
      <w:pPr>
        <w:tabs>
          <w:tab w:val="left" w:pos="1575"/>
          <w:tab w:val="center" w:pos="4370"/>
        </w:tabs>
        <w:spacing w:line="400" w:lineRule="exact"/>
        <w:rPr>
          <w:rFonts w:hint="eastAsia"/>
        </w:rPr>
      </w:pPr>
      <w:r>
        <w:rPr>
          <w:rFonts w:hint="eastAsia"/>
        </w:rPr>
        <w:t xml:space="preserve">55. </w:t>
      </w:r>
      <w:r>
        <w:rPr>
          <w:rFonts w:hint="eastAsia"/>
        </w:rPr>
        <w:t>下列因素中</w:t>
      </w:r>
      <w:r>
        <w:rPr>
          <w:rFonts w:hint="eastAsia"/>
        </w:rPr>
        <w:t>,</w:t>
      </w:r>
      <w:r>
        <w:rPr>
          <w:rFonts w:hint="eastAsia"/>
        </w:rPr>
        <w:t>不刺激胆汁分泌的是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迷走神经兴奋</w:t>
      </w:r>
      <w:r>
        <w:rPr>
          <w:rFonts w:hint="eastAsia"/>
        </w:rPr>
        <w:t xml:space="preserve">         B </w:t>
      </w:r>
      <w:r>
        <w:rPr>
          <w:rFonts w:hint="eastAsia"/>
        </w:rPr>
        <w:t>胃泌素释放</w:t>
      </w:r>
      <w:r>
        <w:rPr>
          <w:rFonts w:hint="eastAsia"/>
        </w:rPr>
        <w:t xml:space="preserve">        C </w:t>
      </w:r>
      <w:r>
        <w:rPr>
          <w:rFonts w:hint="eastAsia"/>
        </w:rPr>
        <w:t>交感神经兴奋</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促胰液素释放</w:t>
      </w:r>
      <w:r>
        <w:rPr>
          <w:rFonts w:hint="eastAsia"/>
        </w:rPr>
        <w:t xml:space="preserve">         E </w:t>
      </w:r>
      <w:r>
        <w:rPr>
          <w:rFonts w:hint="eastAsia"/>
        </w:rPr>
        <w:t>胆盐的肠</w:t>
      </w:r>
      <w:r>
        <w:t>—</w:t>
      </w:r>
      <w:r>
        <w:rPr>
          <w:rFonts w:hint="eastAsia"/>
        </w:rPr>
        <w:t>肝循环</w:t>
      </w:r>
    </w:p>
    <w:p w:rsidR="00000000" w:rsidRDefault="00480373">
      <w:pPr>
        <w:tabs>
          <w:tab w:val="left" w:pos="1575"/>
          <w:tab w:val="center" w:pos="4370"/>
        </w:tabs>
        <w:spacing w:line="400" w:lineRule="exact"/>
        <w:rPr>
          <w:rFonts w:hint="eastAsia"/>
        </w:rPr>
      </w:pPr>
      <w:r>
        <w:rPr>
          <w:rFonts w:hint="eastAsia"/>
        </w:rPr>
        <w:t xml:space="preserve">56. </w:t>
      </w:r>
      <w:r>
        <w:rPr>
          <w:rFonts w:hint="eastAsia"/>
        </w:rPr>
        <w:t>胆盐可协助下列哪一种酶消化食物</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胰蛋白酶</w:t>
      </w:r>
      <w:r>
        <w:rPr>
          <w:rFonts w:hint="eastAsia"/>
        </w:rPr>
        <w:t xml:space="preserve">        B</w:t>
      </w:r>
      <w:r>
        <w:rPr>
          <w:rFonts w:hint="eastAsia"/>
        </w:rPr>
        <w:t xml:space="preserve"> </w:t>
      </w:r>
      <w:r>
        <w:rPr>
          <w:rFonts w:hint="eastAsia"/>
        </w:rPr>
        <w:t>糜蛋白酶</w:t>
      </w:r>
      <w:r>
        <w:rPr>
          <w:rFonts w:hint="eastAsia"/>
        </w:rPr>
        <w:t xml:space="preserve">     C </w:t>
      </w:r>
      <w:r>
        <w:rPr>
          <w:rFonts w:hint="eastAsia"/>
        </w:rPr>
        <w:t>胰脂肪酶</w:t>
      </w:r>
      <w:r>
        <w:rPr>
          <w:rFonts w:hint="eastAsia"/>
        </w:rPr>
        <w:t xml:space="preserve">   D </w:t>
      </w:r>
      <w:r>
        <w:rPr>
          <w:rFonts w:hint="eastAsia"/>
        </w:rPr>
        <w:t>胰淀粉酶</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57. </w:t>
      </w:r>
      <w:r>
        <w:rPr>
          <w:rFonts w:hint="eastAsia"/>
        </w:rPr>
        <w:t>营养物质的吸收主要发生于</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食道</w:t>
      </w:r>
      <w:r>
        <w:rPr>
          <w:rFonts w:hint="eastAsia"/>
        </w:rPr>
        <w:t xml:space="preserve">        B </w:t>
      </w:r>
      <w:r>
        <w:rPr>
          <w:rFonts w:hint="eastAsia"/>
        </w:rPr>
        <w:t>胃</w:t>
      </w:r>
      <w:r>
        <w:rPr>
          <w:rFonts w:hint="eastAsia"/>
        </w:rPr>
        <w:t xml:space="preserve">       C </w:t>
      </w:r>
      <w:r>
        <w:rPr>
          <w:rFonts w:hint="eastAsia"/>
        </w:rPr>
        <w:t>小肠</w:t>
      </w:r>
      <w:r>
        <w:rPr>
          <w:rFonts w:hint="eastAsia"/>
        </w:rPr>
        <w:t xml:space="preserve">        D </w:t>
      </w:r>
      <w:r>
        <w:rPr>
          <w:rFonts w:hint="eastAsia"/>
        </w:rPr>
        <w:t>结肠</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58. </w:t>
      </w:r>
      <w:r>
        <w:rPr>
          <w:rFonts w:hint="eastAsia"/>
        </w:rPr>
        <w:t>糖吸收的分子形式是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w:t>
      </w:r>
      <w:r>
        <w:rPr>
          <w:rFonts w:hint="eastAsia"/>
        </w:rPr>
        <w:t>多糖</w:t>
      </w:r>
      <w:r>
        <w:rPr>
          <w:rFonts w:hint="eastAsia"/>
        </w:rPr>
        <w:t xml:space="preserve">      B</w:t>
      </w:r>
      <w:r>
        <w:rPr>
          <w:rFonts w:hint="eastAsia"/>
        </w:rPr>
        <w:t>寡糖</w:t>
      </w:r>
      <w:r>
        <w:rPr>
          <w:rFonts w:hint="eastAsia"/>
        </w:rPr>
        <w:t xml:space="preserve">       C</w:t>
      </w:r>
      <w:r>
        <w:rPr>
          <w:rFonts w:hint="eastAsia"/>
        </w:rPr>
        <w:t>麦芽糖</w:t>
      </w:r>
      <w:r>
        <w:rPr>
          <w:rFonts w:hint="eastAsia"/>
        </w:rPr>
        <w:t xml:space="preserve">       D</w:t>
      </w:r>
      <w:r>
        <w:rPr>
          <w:rFonts w:hint="eastAsia"/>
        </w:rPr>
        <w:t>单糖</w:t>
      </w:r>
    </w:p>
    <w:p w:rsidR="00000000" w:rsidRDefault="00480373">
      <w:pPr>
        <w:tabs>
          <w:tab w:val="left" w:pos="1575"/>
          <w:tab w:val="center" w:pos="4370"/>
        </w:tabs>
        <w:spacing w:line="400" w:lineRule="exact"/>
        <w:rPr>
          <w:rFonts w:hint="eastAsia"/>
        </w:rPr>
      </w:pPr>
      <w:r>
        <w:rPr>
          <w:rFonts w:hint="eastAsia"/>
        </w:rPr>
        <w:t xml:space="preserve">59. </w:t>
      </w:r>
      <w:r>
        <w:rPr>
          <w:rFonts w:hint="eastAsia"/>
        </w:rPr>
        <w:t>蛋白质主要以下列哪种形式吸收</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多肽</w:t>
      </w:r>
      <w:r>
        <w:rPr>
          <w:rFonts w:hint="eastAsia"/>
        </w:rPr>
        <w:t xml:space="preserve">    B </w:t>
      </w:r>
      <w:r>
        <w:rPr>
          <w:rFonts w:hint="eastAsia"/>
        </w:rPr>
        <w:t>寡肽</w:t>
      </w:r>
      <w:r>
        <w:rPr>
          <w:rFonts w:hint="eastAsia"/>
        </w:rPr>
        <w:t xml:space="preserve">    C </w:t>
      </w:r>
      <w:r>
        <w:rPr>
          <w:rFonts w:hint="eastAsia"/>
        </w:rPr>
        <w:t>二肽和三肽</w:t>
      </w:r>
      <w:r>
        <w:rPr>
          <w:rFonts w:hint="eastAsia"/>
        </w:rPr>
        <w:t xml:space="preserve">    D </w:t>
      </w:r>
      <w:r>
        <w:rPr>
          <w:rFonts w:hint="eastAsia"/>
        </w:rPr>
        <w:t>氨基酸</w:t>
      </w:r>
    </w:p>
    <w:p w:rsidR="00000000" w:rsidRDefault="00480373">
      <w:pPr>
        <w:tabs>
          <w:tab w:val="left" w:pos="1575"/>
          <w:tab w:val="center" w:pos="4370"/>
        </w:tabs>
        <w:spacing w:line="400" w:lineRule="exact"/>
        <w:rPr>
          <w:rFonts w:hint="eastAsia"/>
        </w:rPr>
      </w:pPr>
      <w:r>
        <w:rPr>
          <w:rFonts w:hint="eastAsia"/>
        </w:rPr>
        <w:t xml:space="preserve">60. </w:t>
      </w:r>
      <w:r>
        <w:rPr>
          <w:rFonts w:hint="eastAsia"/>
        </w:rPr>
        <w:t>小肠粘膜吸收葡萄糖时</w:t>
      </w:r>
      <w:r>
        <w:rPr>
          <w:rFonts w:hint="eastAsia"/>
        </w:rPr>
        <w:t>,</w:t>
      </w:r>
      <w:r>
        <w:rPr>
          <w:rFonts w:hint="eastAsia"/>
        </w:rPr>
        <w:t>同时转运的离子是</w:t>
      </w:r>
      <w:r>
        <w:rPr>
          <w:rFonts w:hint="eastAsia"/>
        </w:rPr>
        <w:t>: (  )</w:t>
      </w:r>
    </w:p>
    <w:p w:rsidR="00000000" w:rsidRDefault="00480373">
      <w:pPr>
        <w:tabs>
          <w:tab w:val="center" w:pos="0"/>
        </w:tabs>
        <w:spacing w:line="400" w:lineRule="exact"/>
        <w:ind w:firstLine="435"/>
        <w:rPr>
          <w:rFonts w:hint="eastAsia"/>
          <w:vertAlign w:val="superscript"/>
          <w:lang w:val="it-IT"/>
        </w:rPr>
      </w:pPr>
      <w:r>
        <w:rPr>
          <w:rFonts w:hint="eastAsia"/>
        </w:rPr>
        <w:t xml:space="preserve"> </w:t>
      </w:r>
      <w:r>
        <w:rPr>
          <w:rFonts w:hint="eastAsia"/>
          <w:lang w:val="it-IT"/>
        </w:rPr>
        <w:t>A</w:t>
      </w:r>
      <w:r>
        <w:rPr>
          <w:rFonts w:hint="eastAsia"/>
          <w:lang w:val="it-IT"/>
        </w:rPr>
        <w:t xml:space="preserve">  Na</w:t>
      </w:r>
      <w:r>
        <w:rPr>
          <w:rFonts w:hint="eastAsia"/>
          <w:vertAlign w:val="superscript"/>
          <w:lang w:val="it-IT"/>
        </w:rPr>
        <w:t>+</w:t>
      </w:r>
      <w:r>
        <w:rPr>
          <w:rFonts w:hint="eastAsia"/>
          <w:lang w:val="it-IT"/>
        </w:rPr>
        <w:t xml:space="preserve">           B  Cl</w:t>
      </w:r>
      <w:r>
        <w:rPr>
          <w:rFonts w:hint="eastAsia"/>
          <w:vertAlign w:val="superscript"/>
          <w:lang w:val="it-IT"/>
        </w:rPr>
        <w:t>-</w:t>
      </w:r>
      <w:r>
        <w:rPr>
          <w:rFonts w:hint="eastAsia"/>
          <w:lang w:val="it-IT"/>
        </w:rPr>
        <w:t xml:space="preserve">        C  K</w:t>
      </w:r>
      <w:r>
        <w:rPr>
          <w:rFonts w:hint="eastAsia"/>
          <w:vertAlign w:val="superscript"/>
          <w:lang w:val="it-IT"/>
        </w:rPr>
        <w:t>+</w:t>
      </w:r>
      <w:r>
        <w:rPr>
          <w:rFonts w:hint="eastAsia"/>
          <w:lang w:val="it-IT"/>
        </w:rPr>
        <w:t xml:space="preserve">         D  Ca</w:t>
      </w:r>
      <w:r>
        <w:rPr>
          <w:rFonts w:hint="eastAsia"/>
          <w:vertAlign w:val="superscript"/>
          <w:lang w:val="it-IT"/>
        </w:rPr>
        <w:t>2+</w:t>
      </w:r>
      <w:r>
        <w:rPr>
          <w:rFonts w:hint="eastAsia"/>
          <w:lang w:val="it-IT"/>
        </w:rPr>
        <w:t xml:space="preserve">        </w:t>
      </w:r>
    </w:p>
    <w:p w:rsidR="00000000" w:rsidRDefault="00480373">
      <w:pPr>
        <w:spacing w:line="400" w:lineRule="exact"/>
        <w:rPr>
          <w:rFonts w:hint="eastAsia"/>
        </w:rPr>
      </w:pPr>
      <w:r>
        <w:rPr>
          <w:rFonts w:hint="eastAsia"/>
        </w:rPr>
        <w:t>四、判断题</w:t>
      </w:r>
    </w:p>
    <w:p w:rsidR="00000000" w:rsidRDefault="00480373">
      <w:pPr>
        <w:spacing w:line="400" w:lineRule="exact"/>
        <w:rPr>
          <w:rFonts w:hint="eastAsia"/>
        </w:rPr>
      </w:pPr>
      <w:r>
        <w:rPr>
          <w:rFonts w:hint="eastAsia"/>
        </w:rPr>
        <w:t>1</w:t>
      </w:r>
      <w:r>
        <w:rPr>
          <w:rFonts w:hint="eastAsia"/>
        </w:rPr>
        <w:t>．唾液的分泌主要是受体液调节。（</w:t>
      </w:r>
      <w:r>
        <w:rPr>
          <w:rFonts w:hint="eastAsia"/>
        </w:rPr>
        <w:t xml:space="preserve">     </w:t>
      </w:r>
      <w:r>
        <w:rPr>
          <w:rFonts w:hint="eastAsia"/>
        </w:rPr>
        <w:t>）</w:t>
      </w:r>
    </w:p>
    <w:p w:rsidR="00000000" w:rsidRDefault="00480373">
      <w:pPr>
        <w:spacing w:line="400" w:lineRule="exact"/>
        <w:rPr>
          <w:rFonts w:hint="eastAsia"/>
        </w:rPr>
      </w:pPr>
      <w:r>
        <w:rPr>
          <w:rFonts w:hint="eastAsia"/>
        </w:rPr>
        <w:t>2</w:t>
      </w:r>
      <w:r>
        <w:rPr>
          <w:rFonts w:hint="eastAsia"/>
        </w:rPr>
        <w:t>．胃液是指胃粘膜各腺体所分泌的混合液。（</w:t>
      </w:r>
      <w:r>
        <w:rPr>
          <w:rFonts w:hint="eastAsia"/>
        </w:rPr>
        <w:t xml:space="preserve">     </w:t>
      </w:r>
      <w:r>
        <w:rPr>
          <w:rFonts w:hint="eastAsia"/>
        </w:rPr>
        <w:t>）</w:t>
      </w:r>
    </w:p>
    <w:p w:rsidR="00000000" w:rsidRDefault="00480373">
      <w:pPr>
        <w:spacing w:line="400" w:lineRule="exact"/>
        <w:rPr>
          <w:rFonts w:hint="eastAsia"/>
        </w:rPr>
      </w:pPr>
      <w:r>
        <w:rPr>
          <w:rFonts w:hint="eastAsia"/>
        </w:rPr>
        <w:t>3</w:t>
      </w:r>
      <w:r>
        <w:rPr>
          <w:rFonts w:hint="eastAsia"/>
        </w:rPr>
        <w:t>．盐酸对胃腺分泌的抑制作用是一种正反馈的自动调节方法。（</w:t>
      </w:r>
      <w:r>
        <w:rPr>
          <w:rFonts w:hint="eastAsia"/>
        </w:rPr>
        <w:t xml:space="preserve">     </w:t>
      </w:r>
      <w:r>
        <w:rPr>
          <w:rFonts w:hint="eastAsia"/>
        </w:rPr>
        <w:t>）</w:t>
      </w:r>
    </w:p>
    <w:p w:rsidR="00000000" w:rsidRDefault="00480373">
      <w:pPr>
        <w:spacing w:line="400" w:lineRule="exact"/>
        <w:rPr>
          <w:rFonts w:hint="eastAsia"/>
        </w:rPr>
      </w:pPr>
      <w:r>
        <w:rPr>
          <w:rFonts w:hint="eastAsia"/>
        </w:rPr>
        <w:t>4</w:t>
      </w:r>
      <w:r>
        <w:rPr>
          <w:rFonts w:hint="eastAsia"/>
        </w:rPr>
        <w:t>．胃容受性扩张是由迷走神经所引起。（</w:t>
      </w:r>
      <w:r>
        <w:rPr>
          <w:rFonts w:hint="eastAsia"/>
        </w:rPr>
        <w:t xml:space="preserve">     </w:t>
      </w:r>
      <w:r>
        <w:rPr>
          <w:rFonts w:hint="eastAsia"/>
        </w:rPr>
        <w:t>）</w:t>
      </w:r>
    </w:p>
    <w:p w:rsidR="00000000" w:rsidRDefault="00480373">
      <w:pPr>
        <w:spacing w:line="400" w:lineRule="exact"/>
        <w:rPr>
          <w:rFonts w:hint="eastAsia"/>
        </w:rPr>
      </w:pPr>
      <w:r>
        <w:rPr>
          <w:rFonts w:hint="eastAsia"/>
        </w:rPr>
        <w:t>5</w:t>
      </w:r>
      <w:r>
        <w:rPr>
          <w:rFonts w:hint="eastAsia"/>
        </w:rPr>
        <w:t>．瘤胃内的微生物随食糜进入皱胃后，被消化液分解而解体。（</w:t>
      </w:r>
      <w:r>
        <w:rPr>
          <w:rFonts w:hint="eastAsia"/>
        </w:rPr>
        <w:t xml:space="preserve">     </w:t>
      </w:r>
      <w:r>
        <w:rPr>
          <w:rFonts w:hint="eastAsia"/>
        </w:rPr>
        <w:t>）</w:t>
      </w:r>
    </w:p>
    <w:p w:rsidR="00000000" w:rsidRDefault="00480373">
      <w:pPr>
        <w:spacing w:line="400" w:lineRule="exact"/>
        <w:rPr>
          <w:rFonts w:hint="eastAsia"/>
        </w:rPr>
      </w:pPr>
      <w:r>
        <w:rPr>
          <w:rFonts w:hint="eastAsia"/>
        </w:rPr>
        <w:t>6</w:t>
      </w:r>
      <w:r>
        <w:rPr>
          <w:rFonts w:hint="eastAsia"/>
        </w:rPr>
        <w:t>．胆盐在脂肪的消化吸收中起重要作用。（</w:t>
      </w:r>
      <w:r>
        <w:rPr>
          <w:rFonts w:hint="eastAsia"/>
        </w:rPr>
        <w:t xml:space="preserve">     </w:t>
      </w:r>
      <w:r>
        <w:rPr>
          <w:rFonts w:hint="eastAsia"/>
        </w:rPr>
        <w:t>）</w:t>
      </w:r>
    </w:p>
    <w:p w:rsidR="00000000" w:rsidRDefault="00480373">
      <w:pPr>
        <w:spacing w:line="400" w:lineRule="exact"/>
        <w:rPr>
          <w:rFonts w:hint="eastAsia"/>
        </w:rPr>
      </w:pPr>
      <w:r>
        <w:rPr>
          <w:rFonts w:hint="eastAsia"/>
        </w:rPr>
        <w:t>7</w:t>
      </w:r>
      <w:r>
        <w:rPr>
          <w:rFonts w:hint="eastAsia"/>
        </w:rPr>
        <w:t>．消化管的自动节律性活动</w:t>
      </w:r>
      <w:r>
        <w:rPr>
          <w:rFonts w:hint="eastAsia"/>
        </w:rPr>
        <w:t>不能向其它平滑肌传导。（</w:t>
      </w:r>
      <w:r>
        <w:rPr>
          <w:rFonts w:hint="eastAsia"/>
        </w:rPr>
        <w:t xml:space="preserve">     </w:t>
      </w:r>
      <w:r>
        <w:rPr>
          <w:rFonts w:hint="eastAsia"/>
        </w:rPr>
        <w:t>）</w:t>
      </w:r>
    </w:p>
    <w:p w:rsidR="00000000" w:rsidRDefault="00480373">
      <w:pPr>
        <w:spacing w:line="400" w:lineRule="exact"/>
        <w:rPr>
          <w:rFonts w:hint="eastAsia"/>
        </w:rPr>
      </w:pPr>
      <w:r>
        <w:rPr>
          <w:rFonts w:hint="eastAsia"/>
        </w:rPr>
        <w:t>8</w:t>
      </w:r>
      <w:r>
        <w:rPr>
          <w:rFonts w:hint="eastAsia"/>
        </w:rPr>
        <w:t>．瘤胃中最主要的微生物是纤毛虫。（</w:t>
      </w:r>
      <w:r>
        <w:rPr>
          <w:rFonts w:hint="eastAsia"/>
        </w:rPr>
        <w:t xml:space="preserve">     </w:t>
      </w:r>
      <w:r>
        <w:rPr>
          <w:rFonts w:hint="eastAsia"/>
        </w:rPr>
        <w:t>）</w:t>
      </w:r>
    </w:p>
    <w:p w:rsidR="00000000" w:rsidRDefault="00480373">
      <w:pPr>
        <w:spacing w:line="400" w:lineRule="exact"/>
        <w:rPr>
          <w:rFonts w:hint="eastAsia"/>
        </w:rPr>
      </w:pPr>
      <w:r>
        <w:rPr>
          <w:rFonts w:hint="eastAsia"/>
        </w:rPr>
        <w:t>9</w:t>
      </w:r>
      <w:r>
        <w:rPr>
          <w:rFonts w:hint="eastAsia"/>
        </w:rPr>
        <w:t>．脂肪对胃液分泌有促进作用。（</w:t>
      </w:r>
      <w:r>
        <w:rPr>
          <w:rFonts w:hint="eastAsia"/>
        </w:rPr>
        <w:t xml:space="preserve">       </w:t>
      </w:r>
      <w:r>
        <w:rPr>
          <w:rFonts w:hint="eastAsia"/>
        </w:rPr>
        <w:t>）</w:t>
      </w:r>
    </w:p>
    <w:p w:rsidR="00000000" w:rsidRDefault="00480373">
      <w:pPr>
        <w:spacing w:line="400" w:lineRule="exact"/>
        <w:rPr>
          <w:rFonts w:hint="eastAsia"/>
        </w:rPr>
      </w:pPr>
      <w:r>
        <w:rPr>
          <w:rFonts w:hint="eastAsia"/>
        </w:rPr>
        <w:t>10</w:t>
      </w:r>
      <w:r>
        <w:rPr>
          <w:rFonts w:hint="eastAsia"/>
        </w:rPr>
        <w:t>．瘤胃内的微生物可直接利用氨基酸合成蛋白质。（</w:t>
      </w:r>
      <w:r>
        <w:rPr>
          <w:rFonts w:hint="eastAsia"/>
        </w:rPr>
        <w:t xml:space="preserve">     </w:t>
      </w:r>
      <w:r>
        <w:rPr>
          <w:rFonts w:hint="eastAsia"/>
        </w:rPr>
        <w:t>）</w:t>
      </w:r>
    </w:p>
    <w:p w:rsidR="00000000" w:rsidRDefault="00480373">
      <w:pPr>
        <w:spacing w:line="400" w:lineRule="exact"/>
      </w:pPr>
      <w:r>
        <w:rPr>
          <w:rFonts w:hint="eastAsia"/>
        </w:rPr>
        <w:t>11</w:t>
      </w:r>
      <w:r>
        <w:rPr>
          <w:rFonts w:hint="eastAsia"/>
        </w:rPr>
        <w:t>．食管沟的作用是防止乳汁溢入网胃和瘤胃。（</w:t>
      </w:r>
      <w:r>
        <w:rPr>
          <w:rFonts w:hint="eastAsia"/>
        </w:rPr>
        <w:t xml:space="preserve">      </w:t>
      </w:r>
      <w:r>
        <w:rPr>
          <w:rFonts w:hint="eastAsia"/>
        </w:rPr>
        <w:t>）</w:t>
      </w:r>
    </w:p>
    <w:p w:rsidR="00000000" w:rsidRDefault="00480373">
      <w:pPr>
        <w:spacing w:line="400" w:lineRule="exact"/>
        <w:rPr>
          <w:rFonts w:hint="eastAsia"/>
        </w:rPr>
      </w:pPr>
      <w:r>
        <w:rPr>
          <w:rFonts w:hint="eastAsia"/>
        </w:rPr>
        <w:t>12</w:t>
      </w:r>
      <w:r>
        <w:rPr>
          <w:rFonts w:hint="eastAsia"/>
        </w:rPr>
        <w:t>．消化道平滑肌的慢波之后一定伴随动作和机械收缩。（</w:t>
      </w:r>
      <w:r>
        <w:rPr>
          <w:rFonts w:hint="eastAsia"/>
        </w:rPr>
        <w:t xml:space="preserve">  </w:t>
      </w:r>
      <w:r>
        <w:rPr>
          <w:rFonts w:hint="eastAsia"/>
        </w:rPr>
        <w:t>）</w:t>
      </w:r>
    </w:p>
    <w:p w:rsidR="00000000" w:rsidRDefault="00480373">
      <w:pPr>
        <w:spacing w:line="400" w:lineRule="exact"/>
        <w:rPr>
          <w:rFonts w:hint="eastAsia"/>
        </w:rPr>
      </w:pPr>
      <w:r>
        <w:rPr>
          <w:rFonts w:hint="eastAsia"/>
        </w:rPr>
        <w:t>13</w:t>
      </w:r>
      <w:r>
        <w:rPr>
          <w:rFonts w:hint="eastAsia"/>
        </w:rPr>
        <w:t>．胃肠道是体内最大、最复杂的内分泌器官。（</w:t>
      </w:r>
      <w:r>
        <w:rPr>
          <w:rFonts w:hint="eastAsia"/>
        </w:rPr>
        <w:t xml:space="preserve">   </w:t>
      </w:r>
      <w:r>
        <w:rPr>
          <w:rFonts w:hint="eastAsia"/>
        </w:rPr>
        <w:t>）</w:t>
      </w:r>
    </w:p>
    <w:p w:rsidR="00000000" w:rsidRDefault="00480373">
      <w:pPr>
        <w:spacing w:line="400" w:lineRule="exact"/>
        <w:rPr>
          <w:rFonts w:hint="eastAsia"/>
        </w:rPr>
      </w:pPr>
      <w:r>
        <w:rPr>
          <w:rFonts w:hint="eastAsia"/>
        </w:rPr>
        <w:t>14</w:t>
      </w:r>
      <w:r>
        <w:rPr>
          <w:rFonts w:hint="eastAsia"/>
        </w:rPr>
        <w:t>．胃的容受性舒张是一个反射活动，传出神经是迷走神经。（</w:t>
      </w:r>
      <w:r>
        <w:rPr>
          <w:rFonts w:hint="eastAsia"/>
        </w:rPr>
        <w:t xml:space="preserve">  </w:t>
      </w:r>
      <w:r>
        <w:rPr>
          <w:rFonts w:hint="eastAsia"/>
        </w:rPr>
        <w:t>）</w:t>
      </w:r>
    </w:p>
    <w:p w:rsidR="00000000" w:rsidRDefault="00480373">
      <w:pPr>
        <w:spacing w:line="400" w:lineRule="exact"/>
        <w:rPr>
          <w:rFonts w:hint="eastAsia"/>
        </w:rPr>
      </w:pPr>
      <w:r>
        <w:rPr>
          <w:rFonts w:hint="eastAsia"/>
        </w:rPr>
        <w:t>15</w:t>
      </w:r>
      <w:r>
        <w:rPr>
          <w:rFonts w:hint="eastAsia"/>
        </w:rPr>
        <w:t>．胃液分泌的三个时期中，以胃期的分泌量最大。（</w:t>
      </w:r>
      <w:r>
        <w:rPr>
          <w:rFonts w:hint="eastAsia"/>
        </w:rPr>
        <w:t xml:space="preserve">  </w:t>
      </w:r>
      <w:r>
        <w:rPr>
          <w:rFonts w:hint="eastAsia"/>
        </w:rPr>
        <w:t>）</w:t>
      </w:r>
    </w:p>
    <w:p w:rsidR="00000000" w:rsidRDefault="00480373">
      <w:pPr>
        <w:spacing w:line="400" w:lineRule="exact"/>
        <w:rPr>
          <w:rFonts w:hint="eastAsia"/>
        </w:rPr>
      </w:pPr>
      <w:r>
        <w:rPr>
          <w:rFonts w:hint="eastAsia"/>
        </w:rPr>
        <w:t>16</w:t>
      </w:r>
      <w:r>
        <w:rPr>
          <w:rFonts w:hint="eastAsia"/>
        </w:rPr>
        <w:t>．</w:t>
      </w:r>
      <w:r>
        <w:rPr>
          <w:rFonts w:hint="eastAsia"/>
        </w:rPr>
        <w:t>切断小肠的外来神经支配，小肠仍可蠕动。（</w:t>
      </w:r>
      <w:r>
        <w:rPr>
          <w:rFonts w:hint="eastAsia"/>
        </w:rPr>
        <w:t xml:space="preserve">  </w:t>
      </w:r>
      <w:r>
        <w:rPr>
          <w:rFonts w:hint="eastAsia"/>
        </w:rPr>
        <w:t>）</w:t>
      </w:r>
    </w:p>
    <w:p w:rsidR="00000000" w:rsidRDefault="00480373">
      <w:pPr>
        <w:spacing w:line="400" w:lineRule="exact"/>
        <w:rPr>
          <w:rFonts w:hint="eastAsia"/>
        </w:rPr>
      </w:pPr>
      <w:r>
        <w:rPr>
          <w:rFonts w:hint="eastAsia"/>
        </w:rPr>
        <w:t>17</w:t>
      </w:r>
      <w:r>
        <w:rPr>
          <w:rFonts w:hint="eastAsia"/>
        </w:rPr>
        <w:t>．胃泌素、胆囊收缩素能加强小肠的运动。（</w:t>
      </w:r>
      <w:r>
        <w:rPr>
          <w:rFonts w:hint="eastAsia"/>
        </w:rPr>
        <w:t xml:space="preserve">  </w:t>
      </w:r>
      <w:r>
        <w:rPr>
          <w:rFonts w:hint="eastAsia"/>
        </w:rPr>
        <w:t>）</w:t>
      </w:r>
    </w:p>
    <w:p w:rsidR="00000000" w:rsidRDefault="00480373">
      <w:pPr>
        <w:spacing w:line="400" w:lineRule="exact"/>
        <w:rPr>
          <w:rFonts w:hint="eastAsia"/>
        </w:rPr>
      </w:pPr>
      <w:r>
        <w:rPr>
          <w:rFonts w:hint="eastAsia"/>
        </w:rPr>
        <w:t>18</w:t>
      </w:r>
      <w:r>
        <w:rPr>
          <w:rFonts w:hint="eastAsia"/>
        </w:rPr>
        <w:t>．刺激迷走神经使胰液分泌增加，而刺激交感神经能抑制由迷走神经兴奋引起的胰液分泌增加。（</w:t>
      </w:r>
      <w:r>
        <w:rPr>
          <w:rFonts w:hint="eastAsia"/>
        </w:rPr>
        <w:t xml:space="preserve">  </w:t>
      </w:r>
      <w:r>
        <w:rPr>
          <w:rFonts w:hint="eastAsia"/>
        </w:rPr>
        <w:t>）</w:t>
      </w:r>
    </w:p>
    <w:p w:rsidR="00000000" w:rsidRDefault="00480373">
      <w:pPr>
        <w:spacing w:line="400" w:lineRule="exact"/>
        <w:rPr>
          <w:rFonts w:hint="eastAsia"/>
        </w:rPr>
      </w:pPr>
      <w:r>
        <w:rPr>
          <w:rFonts w:hint="eastAsia"/>
        </w:rPr>
        <w:t>19</w:t>
      </w:r>
      <w:r>
        <w:rPr>
          <w:rFonts w:hint="eastAsia"/>
        </w:rPr>
        <w:t>．长链脂肪酸和甘油脂被吸收后，在肠上皮细胞内重新合成甘油三脂，并进一步形成乳糜颗粒进入中央乳糜管。（</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20. </w:t>
      </w:r>
      <w:r>
        <w:rPr>
          <w:rFonts w:hint="eastAsia"/>
        </w:rPr>
        <w:t>消化器官只有消化吸收作用而无排泄作用。（</w:t>
      </w:r>
      <w:r>
        <w:rPr>
          <w:rFonts w:hint="eastAsia"/>
        </w:rPr>
        <w:t xml:space="preserve">  </w:t>
      </w:r>
      <w:r>
        <w:rPr>
          <w:rFonts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1</w:t>
      </w:r>
      <w:r>
        <w:rPr>
          <w:rFonts w:hint="eastAsia"/>
        </w:rPr>
        <w:t>．微生物为什么能在瘤胃内生存？</w:t>
      </w:r>
    </w:p>
    <w:p w:rsidR="00000000" w:rsidRDefault="00480373">
      <w:pPr>
        <w:spacing w:line="400" w:lineRule="exact"/>
        <w:rPr>
          <w:rFonts w:hint="eastAsia"/>
        </w:rPr>
      </w:pPr>
      <w:r>
        <w:rPr>
          <w:rFonts w:hint="eastAsia"/>
        </w:rPr>
        <w:t>2</w:t>
      </w:r>
      <w:r>
        <w:rPr>
          <w:rFonts w:hint="eastAsia"/>
        </w:rPr>
        <w:t>．胃液中的盐酸有什么生理作用？</w:t>
      </w:r>
    </w:p>
    <w:p w:rsidR="00000000" w:rsidRDefault="00480373">
      <w:pPr>
        <w:spacing w:line="400" w:lineRule="exact"/>
        <w:rPr>
          <w:rFonts w:hint="eastAsia"/>
        </w:rPr>
      </w:pPr>
      <w:r>
        <w:rPr>
          <w:rFonts w:hint="eastAsia"/>
        </w:rPr>
        <w:t>3</w:t>
      </w:r>
      <w:r>
        <w:rPr>
          <w:rFonts w:hint="eastAsia"/>
        </w:rPr>
        <w:t>．简述胆汁的消化作用。</w:t>
      </w:r>
    </w:p>
    <w:p w:rsidR="00000000" w:rsidRDefault="00480373">
      <w:pPr>
        <w:spacing w:line="400" w:lineRule="exact"/>
        <w:rPr>
          <w:rFonts w:hint="eastAsia"/>
        </w:rPr>
      </w:pPr>
      <w:r>
        <w:rPr>
          <w:rFonts w:hint="eastAsia"/>
        </w:rPr>
        <w:t>4</w:t>
      </w:r>
      <w:r>
        <w:rPr>
          <w:rFonts w:hint="eastAsia"/>
        </w:rPr>
        <w:t>．简述唾液分泌的调节。</w:t>
      </w:r>
    </w:p>
    <w:p w:rsidR="00000000" w:rsidRDefault="00480373">
      <w:pPr>
        <w:spacing w:line="400" w:lineRule="exact"/>
        <w:rPr>
          <w:rFonts w:hint="eastAsia"/>
        </w:rPr>
      </w:pPr>
      <w:r>
        <w:rPr>
          <w:rFonts w:hint="eastAsia"/>
        </w:rPr>
        <w:t xml:space="preserve">5  </w:t>
      </w:r>
      <w:r>
        <w:rPr>
          <w:rFonts w:hint="eastAsia"/>
        </w:rPr>
        <w:t>简述肝脏</w:t>
      </w:r>
      <w:r>
        <w:rPr>
          <w:rFonts w:hint="eastAsia"/>
        </w:rPr>
        <w:t>的功能？</w:t>
      </w:r>
    </w:p>
    <w:p w:rsidR="00000000" w:rsidRDefault="00480373">
      <w:pPr>
        <w:spacing w:line="400" w:lineRule="exact"/>
      </w:pPr>
      <w:r>
        <w:rPr>
          <w:rFonts w:hint="eastAsia"/>
        </w:rPr>
        <w:t xml:space="preserve">6  </w:t>
      </w:r>
      <w:r>
        <w:rPr>
          <w:rFonts w:hint="eastAsia"/>
        </w:rPr>
        <w:t>简述小肠是消化吸收的主要部位的原因？</w:t>
      </w:r>
      <w:r>
        <w:rPr>
          <w:rFonts w:hint="eastAsia"/>
        </w:rPr>
        <w:t xml:space="preserve"> </w:t>
      </w:r>
    </w:p>
    <w:p w:rsidR="00000000" w:rsidRDefault="00480373">
      <w:pPr>
        <w:spacing w:line="400" w:lineRule="exact"/>
      </w:pPr>
      <w:r>
        <w:rPr>
          <w:rFonts w:hint="eastAsia"/>
        </w:rPr>
        <w:t xml:space="preserve">7  </w:t>
      </w:r>
      <w:r>
        <w:rPr>
          <w:rFonts w:hint="eastAsia"/>
        </w:rPr>
        <w:t>简述胃内盐酸的生理功能？</w:t>
      </w:r>
      <w:r>
        <w:rPr>
          <w:rFonts w:hint="eastAsia"/>
        </w:rPr>
        <w:t xml:space="preserve"> </w:t>
      </w:r>
    </w:p>
    <w:p w:rsidR="00000000" w:rsidRDefault="00480373">
      <w:pPr>
        <w:spacing w:line="400" w:lineRule="exact"/>
      </w:pPr>
      <w:r>
        <w:rPr>
          <w:rFonts w:hint="eastAsia"/>
        </w:rPr>
        <w:t xml:space="preserve">8  </w:t>
      </w:r>
      <w:r>
        <w:rPr>
          <w:rFonts w:hint="eastAsia"/>
        </w:rPr>
        <w:t>简述胃泌素的主要生理作用有哪项？</w:t>
      </w:r>
      <w:r>
        <w:rPr>
          <w:rFonts w:hint="eastAsia"/>
        </w:rPr>
        <w:t xml:space="preserve"> </w:t>
      </w:r>
    </w:p>
    <w:p w:rsidR="00000000" w:rsidRDefault="00480373">
      <w:pPr>
        <w:spacing w:line="400" w:lineRule="exact"/>
      </w:pPr>
      <w:r>
        <w:rPr>
          <w:rFonts w:hint="eastAsia"/>
        </w:rPr>
        <w:t xml:space="preserve">9  </w:t>
      </w:r>
      <w:r>
        <w:rPr>
          <w:rFonts w:hint="eastAsia"/>
        </w:rPr>
        <w:t>简述小肠分节运动的作用？</w:t>
      </w:r>
      <w:r>
        <w:rPr>
          <w:rFonts w:hint="eastAsia"/>
        </w:rPr>
        <w:t xml:space="preserve"> </w:t>
      </w:r>
    </w:p>
    <w:p w:rsidR="00000000" w:rsidRDefault="00480373">
      <w:pPr>
        <w:spacing w:line="400" w:lineRule="exact"/>
      </w:pPr>
      <w:r>
        <w:rPr>
          <w:rFonts w:hint="eastAsia"/>
        </w:rPr>
        <w:t xml:space="preserve">10 </w:t>
      </w:r>
      <w:r>
        <w:rPr>
          <w:rFonts w:hint="eastAsia"/>
        </w:rPr>
        <w:t>胃运动的基本形式有哪些？</w:t>
      </w:r>
      <w:r>
        <w:rPr>
          <w:rFonts w:hint="eastAsia"/>
        </w:rPr>
        <w:t xml:space="preserve"> </w:t>
      </w:r>
    </w:p>
    <w:p w:rsidR="00000000" w:rsidRDefault="00480373">
      <w:pPr>
        <w:spacing w:line="400" w:lineRule="exact"/>
      </w:pPr>
      <w:r>
        <w:rPr>
          <w:rFonts w:hint="eastAsia"/>
        </w:rPr>
        <w:t xml:space="preserve">11 </w:t>
      </w:r>
      <w:r>
        <w:rPr>
          <w:rFonts w:hint="eastAsia"/>
        </w:rPr>
        <w:t>刺激小肠运动的化学物质有哪些？</w:t>
      </w:r>
      <w:r>
        <w:rPr>
          <w:rFonts w:hint="eastAsia"/>
        </w:rPr>
        <w:t xml:space="preserve"> </w:t>
      </w:r>
    </w:p>
    <w:p w:rsidR="00000000" w:rsidRDefault="00480373">
      <w:pPr>
        <w:snapToGrid w:val="0"/>
        <w:spacing w:line="400" w:lineRule="exact"/>
        <w:rPr>
          <w:rFonts w:hint="eastAsia"/>
        </w:rPr>
      </w:pPr>
      <w:r>
        <w:rPr>
          <w:rFonts w:hint="eastAsia"/>
        </w:rPr>
        <w:t>六、论述题</w:t>
      </w:r>
    </w:p>
    <w:p w:rsidR="00000000" w:rsidRDefault="00480373">
      <w:pPr>
        <w:spacing w:line="400" w:lineRule="exact"/>
      </w:pPr>
      <w:r>
        <w:rPr>
          <w:rFonts w:hint="eastAsia"/>
        </w:rPr>
        <w:t xml:space="preserve">1  </w:t>
      </w:r>
      <w:r>
        <w:rPr>
          <w:rFonts w:hint="eastAsia"/>
        </w:rPr>
        <w:t>胃液有哪些主要成分？各有何作用？</w:t>
      </w:r>
      <w:r>
        <w:rPr>
          <w:rFonts w:hint="eastAsia"/>
        </w:rPr>
        <w:t xml:space="preserve"> </w:t>
      </w:r>
    </w:p>
    <w:p w:rsidR="00000000" w:rsidRDefault="00480373">
      <w:pPr>
        <w:spacing w:line="400" w:lineRule="exact"/>
      </w:pPr>
      <w:r>
        <w:rPr>
          <w:rFonts w:hint="eastAsia"/>
        </w:rPr>
        <w:t xml:space="preserve">2  </w:t>
      </w:r>
      <w:r>
        <w:rPr>
          <w:rFonts w:hint="eastAsia"/>
        </w:rPr>
        <w:t>试述胃排空的过程及机制？</w:t>
      </w:r>
      <w:r>
        <w:rPr>
          <w:rFonts w:hint="eastAsia"/>
        </w:rPr>
        <w:t xml:space="preserve"> </w:t>
      </w:r>
    </w:p>
    <w:p w:rsidR="00000000" w:rsidRDefault="00480373">
      <w:pPr>
        <w:spacing w:line="400" w:lineRule="exact"/>
      </w:pPr>
      <w:r>
        <w:rPr>
          <w:rFonts w:hint="eastAsia"/>
        </w:rPr>
        <w:t xml:space="preserve">3  </w:t>
      </w:r>
      <w:r>
        <w:rPr>
          <w:rFonts w:hint="eastAsia"/>
        </w:rPr>
        <w:t>试述反刍动物的消化特点？</w:t>
      </w:r>
      <w:r>
        <w:rPr>
          <w:rFonts w:hint="eastAsia"/>
        </w:rPr>
        <w:t xml:space="preserve"> </w:t>
      </w:r>
    </w:p>
    <w:p w:rsidR="00000000" w:rsidRDefault="00480373">
      <w:pPr>
        <w:spacing w:line="400" w:lineRule="exact"/>
      </w:pPr>
      <w:r>
        <w:rPr>
          <w:rFonts w:hint="eastAsia"/>
        </w:rPr>
        <w:t xml:space="preserve">4  </w:t>
      </w:r>
      <w:r>
        <w:rPr>
          <w:rFonts w:hint="eastAsia"/>
        </w:rPr>
        <w:t>试述胰液的主要成分及其作用？</w:t>
      </w:r>
      <w:r>
        <w:rPr>
          <w:rFonts w:hint="eastAsia"/>
        </w:rPr>
        <w:t xml:space="preserve"> </w:t>
      </w:r>
    </w:p>
    <w:p w:rsidR="00000000" w:rsidRDefault="00480373">
      <w:pPr>
        <w:spacing w:line="400" w:lineRule="exact"/>
      </w:pPr>
      <w:r>
        <w:rPr>
          <w:rFonts w:hint="eastAsia"/>
        </w:rPr>
        <w:t xml:space="preserve">5  </w:t>
      </w:r>
      <w:r>
        <w:rPr>
          <w:rFonts w:hint="eastAsia"/>
        </w:rPr>
        <w:t>试述糖、蛋白质和脂肪的消化吸收过程？</w:t>
      </w:r>
      <w:r>
        <w:rPr>
          <w:rFonts w:hint="eastAsia"/>
        </w:rPr>
        <w:t xml:space="preserve"> </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第六章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ind w:firstLineChars="200" w:firstLine="420"/>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．物理消化：经过咀嚼和胃肠运动</w:t>
      </w:r>
      <w:r>
        <w:rPr>
          <w:rFonts w:hint="eastAsia"/>
        </w:rPr>
        <w:t>，使饲料磨碎并与消化液混合成食糜，向消化道后段推送的过程。</w:t>
      </w:r>
    </w:p>
    <w:p w:rsidR="00000000" w:rsidRDefault="00480373">
      <w:pPr>
        <w:spacing w:line="400" w:lineRule="exact"/>
        <w:rPr>
          <w:rFonts w:hint="eastAsia"/>
        </w:rPr>
      </w:pPr>
      <w:r>
        <w:rPr>
          <w:rFonts w:hint="eastAsia"/>
        </w:rPr>
        <w:t>2</w:t>
      </w:r>
      <w:r>
        <w:rPr>
          <w:rFonts w:hint="eastAsia"/>
        </w:rPr>
        <w:t>．胃的排空：随着胃的运动，食糜分批地由胃移送入</w:t>
      </w:r>
    </w:p>
    <w:p w:rsidR="00000000" w:rsidRDefault="00480373">
      <w:pPr>
        <w:spacing w:line="400" w:lineRule="exact"/>
        <w:rPr>
          <w:rFonts w:hint="eastAsia"/>
        </w:rPr>
      </w:pPr>
      <w:r>
        <w:rPr>
          <w:rFonts w:hint="eastAsia"/>
        </w:rPr>
        <w:t>3</w:t>
      </w:r>
      <w:r>
        <w:rPr>
          <w:rFonts w:hint="eastAsia"/>
        </w:rPr>
        <w:t>．反刍：反刍动物在摄食时，饲料不经充分咀嚼，就吞入瘤胃，在休息时返回到口腔，仔细地咀嚼，这种独特的消化活动称反刍。</w:t>
      </w:r>
    </w:p>
    <w:p w:rsidR="00000000" w:rsidRDefault="00480373">
      <w:pPr>
        <w:spacing w:line="400" w:lineRule="exact"/>
        <w:rPr>
          <w:rFonts w:hint="eastAsia"/>
        </w:rPr>
      </w:pPr>
      <w:r>
        <w:rPr>
          <w:rFonts w:hint="eastAsia"/>
        </w:rPr>
        <w:t>4</w:t>
      </w:r>
      <w:r>
        <w:rPr>
          <w:rFonts w:hint="eastAsia"/>
        </w:rPr>
        <w:t>．容受性舒张</w:t>
      </w:r>
      <w:r>
        <w:rPr>
          <w:rFonts w:hint="eastAsia"/>
        </w:rPr>
        <w:t xml:space="preserve"> </w:t>
      </w:r>
      <w:r>
        <w:rPr>
          <w:rFonts w:hint="eastAsia"/>
        </w:rPr>
        <w:t>：当咀嚼和吞咽食物时，反射性地通过迷走神经引起胃底和胃体部的肌肉舒张的反射。</w:t>
      </w:r>
    </w:p>
    <w:p w:rsidR="00000000" w:rsidRDefault="00480373">
      <w:pPr>
        <w:spacing w:line="400" w:lineRule="exact"/>
        <w:rPr>
          <w:rFonts w:hint="eastAsia"/>
        </w:rPr>
      </w:pPr>
      <w:r>
        <w:rPr>
          <w:rFonts w:hint="eastAsia"/>
        </w:rPr>
        <w:t>5</w:t>
      </w:r>
      <w:r>
        <w:rPr>
          <w:rFonts w:hint="eastAsia"/>
        </w:rPr>
        <w:t>．化学消化：利用消化腺分泌的消化液中的各种酶对饲料进行消化。</w:t>
      </w:r>
    </w:p>
    <w:p w:rsidR="00000000" w:rsidRDefault="00480373">
      <w:pPr>
        <w:spacing w:line="400" w:lineRule="exact"/>
        <w:rPr>
          <w:rFonts w:hint="eastAsia"/>
        </w:rPr>
      </w:pPr>
      <w:r>
        <w:rPr>
          <w:rFonts w:hint="eastAsia"/>
        </w:rPr>
        <w:t>6</w:t>
      </w:r>
      <w:r>
        <w:rPr>
          <w:rFonts w:hint="eastAsia"/>
        </w:rPr>
        <w:t>．微生物消化：利用畜禽消化道内栖居的大量微生物对饲料进行消化。</w:t>
      </w:r>
    </w:p>
    <w:p w:rsidR="00000000" w:rsidRDefault="00480373">
      <w:pPr>
        <w:spacing w:line="400" w:lineRule="exact"/>
        <w:rPr>
          <w:rFonts w:hint="eastAsia"/>
        </w:rPr>
      </w:pPr>
      <w:r>
        <w:rPr>
          <w:rFonts w:hint="eastAsia"/>
        </w:rPr>
        <w:t>7</w:t>
      </w:r>
      <w:r>
        <w:rPr>
          <w:rFonts w:hint="eastAsia"/>
        </w:rPr>
        <w:t>．消化：食物中的各种营养物质在消化道内被分解为可吸收和利用</w:t>
      </w:r>
      <w:r>
        <w:rPr>
          <w:rFonts w:hint="eastAsia"/>
        </w:rPr>
        <w:t>的小分子物质的过程，称为消化。</w:t>
      </w:r>
    </w:p>
    <w:p w:rsidR="00000000" w:rsidRDefault="00480373">
      <w:pPr>
        <w:spacing w:line="400" w:lineRule="exact"/>
        <w:rPr>
          <w:rFonts w:hint="eastAsia"/>
        </w:rPr>
      </w:pPr>
      <w:r>
        <w:rPr>
          <w:rFonts w:hint="eastAsia"/>
        </w:rPr>
        <w:t>8</w:t>
      </w:r>
      <w:r>
        <w:rPr>
          <w:rFonts w:hint="eastAsia"/>
        </w:rPr>
        <w:t>．细胞内消化：物质在细胞内进行的消化过程</w:t>
      </w:r>
      <w:r>
        <w:rPr>
          <w:rFonts w:hint="eastAsia"/>
        </w:rPr>
        <w:t>,</w:t>
      </w:r>
      <w:r>
        <w:rPr>
          <w:rFonts w:hint="eastAsia"/>
        </w:rPr>
        <w:t>例如细胞的吞噬作用</w:t>
      </w:r>
    </w:p>
    <w:p w:rsidR="00000000" w:rsidRDefault="00480373">
      <w:pPr>
        <w:spacing w:line="400" w:lineRule="exact"/>
        <w:rPr>
          <w:rFonts w:hint="eastAsia"/>
        </w:rPr>
      </w:pPr>
      <w:r>
        <w:rPr>
          <w:rFonts w:hint="eastAsia"/>
        </w:rPr>
        <w:t>9</w:t>
      </w:r>
      <w:r>
        <w:rPr>
          <w:rFonts w:hint="eastAsia"/>
        </w:rPr>
        <w:t>．细胞外消化：物质在细胞外进行的消化过程</w:t>
      </w:r>
    </w:p>
    <w:p w:rsidR="00000000" w:rsidRDefault="00480373">
      <w:pPr>
        <w:spacing w:line="400" w:lineRule="exact"/>
      </w:pPr>
      <w:r>
        <w:rPr>
          <w:rFonts w:hint="eastAsia"/>
        </w:rPr>
        <w:t xml:space="preserve">10 </w:t>
      </w:r>
      <w:r>
        <w:rPr>
          <w:rFonts w:hint="eastAsia"/>
        </w:rPr>
        <w:t>生物学消化：是指消化管内的微生物所参与的消化过程。</w:t>
      </w:r>
      <w:r>
        <w:rPr>
          <w:rFonts w:hint="eastAsia"/>
        </w:rPr>
        <w:t xml:space="preserve"> </w:t>
      </w:r>
    </w:p>
    <w:p w:rsidR="00000000" w:rsidRDefault="00480373">
      <w:pPr>
        <w:spacing w:line="400" w:lineRule="exact"/>
      </w:pPr>
      <w:r>
        <w:rPr>
          <w:rFonts w:hint="eastAsia"/>
        </w:rPr>
        <w:t>11</w:t>
      </w:r>
      <w:r>
        <w:rPr>
          <w:rFonts w:hint="eastAsia"/>
        </w:rPr>
        <w:t>基础电节律：</w:t>
      </w:r>
      <w:r>
        <w:rPr>
          <w:rFonts w:hint="eastAsia"/>
        </w:rPr>
        <w:t xml:space="preserve"> </w:t>
      </w:r>
      <w:r>
        <w:rPr>
          <w:rFonts w:hint="eastAsia"/>
        </w:rPr>
        <w:t>胃肠平滑肌的静息电位不稳定，能够自动缓慢而有节律地去极化，出现慢的节律性电位变化，叫做基础电节律（慢波）。</w:t>
      </w:r>
      <w:r>
        <w:rPr>
          <w:rFonts w:hint="eastAsia"/>
        </w:rPr>
        <w:t xml:space="preserve"> </w:t>
      </w:r>
    </w:p>
    <w:p w:rsidR="00000000" w:rsidRDefault="00480373">
      <w:pPr>
        <w:spacing w:line="400" w:lineRule="exact"/>
      </w:pPr>
      <w:r>
        <w:rPr>
          <w:rFonts w:hint="eastAsia"/>
        </w:rPr>
        <w:t>12</w:t>
      </w:r>
      <w:r>
        <w:rPr>
          <w:rFonts w:hint="eastAsia"/>
        </w:rPr>
        <w:t>容受性舒张：胃肠平滑肌具有明显的展长性，随着它的内容物增多，可以被展长若干倍，而仍保持胃肠内的压力无明显变化，这种现象叫做容受性舒张。</w:t>
      </w:r>
      <w:r>
        <w:rPr>
          <w:rFonts w:hint="eastAsia"/>
        </w:rPr>
        <w:t xml:space="preserve"> </w:t>
      </w:r>
    </w:p>
    <w:p w:rsidR="00000000" w:rsidRDefault="00480373">
      <w:pPr>
        <w:spacing w:line="400" w:lineRule="exact"/>
      </w:pPr>
      <w:r>
        <w:rPr>
          <w:rFonts w:hint="eastAsia"/>
        </w:rPr>
        <w:t xml:space="preserve">13 </w:t>
      </w:r>
      <w:r>
        <w:rPr>
          <w:rFonts w:hint="eastAsia"/>
        </w:rPr>
        <w:t>饥饿收缩：</w:t>
      </w:r>
      <w:r>
        <w:rPr>
          <w:rFonts w:hint="eastAsia"/>
        </w:rPr>
        <w:t xml:space="preserve"> </w:t>
      </w:r>
      <w:r>
        <w:rPr>
          <w:rFonts w:hint="eastAsia"/>
        </w:rPr>
        <w:t>随着胃的运动，胃内容物不</w:t>
      </w:r>
      <w:r>
        <w:rPr>
          <w:rFonts w:hint="eastAsia"/>
        </w:rPr>
        <w:t>断后送，胃内逐渐空虚。如不及时进食，整个胃将出现周期性的强烈收缩，并伴发饥饿感觉，这种胃运动叫做饥饿收缩。</w:t>
      </w:r>
      <w:r>
        <w:rPr>
          <w:rFonts w:hint="eastAsia"/>
        </w:rPr>
        <w:t xml:space="preserve"> </w:t>
      </w:r>
    </w:p>
    <w:p w:rsidR="00000000" w:rsidRDefault="00480373">
      <w:pPr>
        <w:spacing w:line="400" w:lineRule="exact"/>
      </w:pPr>
      <w:r>
        <w:rPr>
          <w:rFonts w:hint="eastAsia"/>
        </w:rPr>
        <w:t>14</w:t>
      </w:r>
      <w:r>
        <w:rPr>
          <w:rFonts w:hint="eastAsia"/>
        </w:rPr>
        <w:t>肠－胃反射：食糜进入十二指肠后，其中的酸、脂肪以及渗透压过高或过低等均刺激十二指肠壁的感受器，反射性地引起胃运动减弱，胃排空减慢，这种反射叫做肠－胃反射。</w:t>
      </w:r>
      <w:r>
        <w:rPr>
          <w:rFonts w:hint="eastAsia"/>
        </w:rPr>
        <w:t xml:space="preserve"> </w:t>
      </w:r>
    </w:p>
    <w:p w:rsidR="00000000" w:rsidRDefault="00480373">
      <w:pPr>
        <w:spacing w:line="400" w:lineRule="exact"/>
      </w:pPr>
      <w:r>
        <w:rPr>
          <w:rFonts w:hint="eastAsia"/>
        </w:rPr>
        <w:t xml:space="preserve">15 </w:t>
      </w:r>
      <w:r>
        <w:rPr>
          <w:rFonts w:hint="eastAsia"/>
        </w:rPr>
        <w:t>反刍：</w:t>
      </w:r>
      <w:r>
        <w:rPr>
          <w:rFonts w:hint="eastAsia"/>
        </w:rPr>
        <w:t xml:space="preserve"> </w:t>
      </w:r>
      <w:r>
        <w:rPr>
          <w:rFonts w:hint="eastAsia"/>
        </w:rPr>
        <w:t>反刍动物采食较粗糙，饲料未经充分咀嚼即吞入瘤胃。被胃内的水分和唾液浸泡变软，在休息时返回到口腔仔细的咀嚼，这种特殊的消化活动叫反刍。</w:t>
      </w:r>
      <w:r>
        <w:rPr>
          <w:rFonts w:hint="eastAsia"/>
        </w:rPr>
        <w:t xml:space="preserve"> </w:t>
      </w:r>
    </w:p>
    <w:p w:rsidR="00000000" w:rsidRDefault="00480373">
      <w:pPr>
        <w:spacing w:line="400" w:lineRule="exact"/>
      </w:pPr>
      <w:r>
        <w:rPr>
          <w:rFonts w:hint="eastAsia"/>
        </w:rPr>
        <w:t xml:space="preserve">16 </w:t>
      </w:r>
      <w:r>
        <w:rPr>
          <w:rFonts w:hint="eastAsia"/>
        </w:rPr>
        <w:t>蠕动冲：</w:t>
      </w:r>
      <w:r>
        <w:rPr>
          <w:rFonts w:hint="eastAsia"/>
        </w:rPr>
        <w:t xml:space="preserve"> </w:t>
      </w:r>
      <w:r>
        <w:rPr>
          <w:rFonts w:hint="eastAsia"/>
        </w:rPr>
        <w:t>小肠的蠕动一般速度很慢，每分钟约推进数厘米，但有时也发生快速的蠕动，每秒推</w:t>
      </w:r>
      <w:r>
        <w:rPr>
          <w:rFonts w:hint="eastAsia"/>
        </w:rPr>
        <w:t>进</w:t>
      </w:r>
      <w:r>
        <w:rPr>
          <w:rFonts w:hint="eastAsia"/>
        </w:rPr>
        <w:t>5</w:t>
      </w:r>
      <w:r>
        <w:rPr>
          <w:rFonts w:hint="eastAsia"/>
        </w:rPr>
        <w:t>～</w:t>
      </w:r>
      <w:r>
        <w:rPr>
          <w:rFonts w:hint="eastAsia"/>
        </w:rPr>
        <w:t>25cm</w:t>
      </w:r>
      <w:r>
        <w:rPr>
          <w:rFonts w:hint="eastAsia"/>
        </w:rPr>
        <w:t>，</w:t>
      </w:r>
      <w:r>
        <w:rPr>
          <w:rFonts w:hint="eastAsia"/>
        </w:rPr>
        <w:t xml:space="preserve"> </w:t>
      </w:r>
      <w:r>
        <w:rPr>
          <w:rFonts w:hint="eastAsia"/>
        </w:rPr>
        <w:t>推进食糜快速通过相当长的一段肠管，这种收缩叫蠕动冲。</w:t>
      </w:r>
      <w:r>
        <w:rPr>
          <w:rFonts w:hint="eastAsia"/>
        </w:rPr>
        <w:t xml:space="preserve"> </w:t>
      </w:r>
    </w:p>
    <w:p w:rsidR="00000000" w:rsidRDefault="00480373">
      <w:pPr>
        <w:spacing w:line="400" w:lineRule="exact"/>
      </w:pPr>
      <w:r>
        <w:rPr>
          <w:rFonts w:hint="eastAsia"/>
        </w:rPr>
        <w:t xml:space="preserve">17 </w:t>
      </w:r>
      <w:r>
        <w:rPr>
          <w:rFonts w:hint="eastAsia"/>
        </w:rPr>
        <w:t>分节运动：</w:t>
      </w:r>
      <w:r>
        <w:rPr>
          <w:rFonts w:hint="eastAsia"/>
        </w:rPr>
        <w:t xml:space="preserve"> </w:t>
      </w:r>
      <w:r>
        <w:rPr>
          <w:rFonts w:hint="eastAsia"/>
        </w:rPr>
        <w:t>主要是指由肠壁环行肌的收缩和舒张所形成。即在一段小肠壁上，许多点同时出现环行肌收缩，将食糜分成若干不全断的节段。随后原来收缩处舒张，原来舒张处收缩，使食糜又形成许多新的节段。</w:t>
      </w:r>
      <w:r>
        <w:rPr>
          <w:rFonts w:hint="eastAsia"/>
        </w:rPr>
        <w:t xml:space="preserve"> </w:t>
      </w:r>
    </w:p>
    <w:p w:rsidR="00000000" w:rsidRDefault="00480373">
      <w:pPr>
        <w:spacing w:line="400" w:lineRule="exact"/>
      </w:pPr>
      <w:r>
        <w:rPr>
          <w:rFonts w:hint="eastAsia"/>
        </w:rPr>
        <w:t xml:space="preserve">18 </w:t>
      </w:r>
      <w:r>
        <w:rPr>
          <w:rFonts w:hint="eastAsia"/>
        </w:rPr>
        <w:t>摆动运动：</w:t>
      </w:r>
      <w:r>
        <w:rPr>
          <w:rFonts w:hint="eastAsia"/>
        </w:rPr>
        <w:t xml:space="preserve"> </w:t>
      </w:r>
      <w:r>
        <w:rPr>
          <w:rFonts w:hint="eastAsia"/>
        </w:rPr>
        <w:t>以纵行肌节律性的收缩和舒张为主的一种运动形式。表现为肠袢的一侧时而伸长时而缩短，形如钟摆运动。</w:t>
      </w:r>
      <w:r>
        <w:rPr>
          <w:rFonts w:hint="eastAsia"/>
        </w:rPr>
        <w:t xml:space="preserve"> </w:t>
      </w:r>
    </w:p>
    <w:p w:rsidR="00000000" w:rsidRDefault="00480373">
      <w:pPr>
        <w:spacing w:line="400" w:lineRule="exact"/>
      </w:pPr>
      <w:r>
        <w:rPr>
          <w:rFonts w:hint="eastAsia"/>
        </w:rPr>
        <w:t xml:space="preserve">19 </w:t>
      </w:r>
      <w:r>
        <w:rPr>
          <w:rFonts w:hint="eastAsia"/>
        </w:rPr>
        <w:t>发酵作用：大肠中的发酵菌能使饲料中的纤维素和未被小肠消化的可溶性糖产生有机酸（乳酸和挥发性脂肪酸）以及气体（甲烷、二氧化</w:t>
      </w:r>
      <w:r>
        <w:rPr>
          <w:rFonts w:hint="eastAsia"/>
        </w:rPr>
        <w:t>碳、氮和少量氢等）。这种作用叫做发酵作用。</w:t>
      </w:r>
      <w:r>
        <w:rPr>
          <w:rFonts w:hint="eastAsia"/>
        </w:rPr>
        <w:t xml:space="preserve"> </w:t>
      </w:r>
    </w:p>
    <w:p w:rsidR="00000000" w:rsidRDefault="00480373">
      <w:pPr>
        <w:spacing w:line="400" w:lineRule="exact"/>
      </w:pPr>
      <w:r>
        <w:rPr>
          <w:rFonts w:hint="eastAsia"/>
        </w:rPr>
        <w:t xml:space="preserve">20 </w:t>
      </w:r>
      <w:r>
        <w:rPr>
          <w:rFonts w:hint="eastAsia"/>
        </w:rPr>
        <w:t>腐败作用：大肠中的腐败菌能使饲料中的蛋白质、氨基酸和尿素等物质产生吲哚、尸胺、粪臭素、氨以及一些其它气体。这种作用叫做腐败作用。</w:t>
      </w:r>
      <w:r>
        <w:rPr>
          <w:rFonts w:hint="eastAsia"/>
        </w:rPr>
        <w:t xml:space="preserve"> </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．物理</w:t>
      </w:r>
      <w:r>
        <w:rPr>
          <w:rFonts w:hint="eastAsia"/>
        </w:rPr>
        <w:t xml:space="preserve">    </w:t>
      </w:r>
      <w:r>
        <w:rPr>
          <w:rFonts w:hint="eastAsia"/>
        </w:rPr>
        <w:t>化学</w:t>
      </w:r>
      <w:r>
        <w:rPr>
          <w:rFonts w:hint="eastAsia"/>
        </w:rPr>
        <w:t xml:space="preserve">    </w:t>
      </w:r>
      <w:r>
        <w:rPr>
          <w:rFonts w:hint="eastAsia"/>
        </w:rPr>
        <w:t>微生物</w:t>
      </w:r>
    </w:p>
    <w:p w:rsidR="00000000" w:rsidRDefault="00480373">
      <w:pPr>
        <w:spacing w:line="400" w:lineRule="exact"/>
        <w:rPr>
          <w:rFonts w:hint="eastAsia"/>
        </w:rPr>
      </w:pPr>
      <w:r>
        <w:rPr>
          <w:rFonts w:hint="eastAsia"/>
        </w:rPr>
        <w:t>2</w:t>
      </w:r>
      <w:r>
        <w:rPr>
          <w:rFonts w:hint="eastAsia"/>
        </w:rPr>
        <w:t>．小肠内压</w:t>
      </w:r>
    </w:p>
    <w:p w:rsidR="00000000" w:rsidRDefault="00480373">
      <w:pPr>
        <w:spacing w:line="400" w:lineRule="exact"/>
        <w:rPr>
          <w:rFonts w:hint="eastAsia"/>
        </w:rPr>
      </w:pPr>
      <w:r>
        <w:rPr>
          <w:rFonts w:hint="eastAsia"/>
        </w:rPr>
        <w:t>3</w:t>
      </w:r>
      <w:r>
        <w:rPr>
          <w:rFonts w:hint="eastAsia"/>
        </w:rPr>
        <w:t>．胰液</w:t>
      </w:r>
    </w:p>
    <w:p w:rsidR="00000000" w:rsidRDefault="00480373">
      <w:pPr>
        <w:spacing w:line="400" w:lineRule="exact"/>
        <w:rPr>
          <w:rFonts w:hint="eastAsia"/>
        </w:rPr>
      </w:pPr>
      <w:r>
        <w:rPr>
          <w:rFonts w:hint="eastAsia"/>
        </w:rPr>
        <w:t>4</w:t>
      </w:r>
      <w:r>
        <w:rPr>
          <w:rFonts w:hint="eastAsia"/>
        </w:rPr>
        <w:t>．紧张性收缩</w:t>
      </w:r>
      <w:r>
        <w:rPr>
          <w:rFonts w:hint="eastAsia"/>
        </w:rPr>
        <w:t xml:space="preserve">     </w:t>
      </w:r>
      <w:r>
        <w:rPr>
          <w:rFonts w:hint="eastAsia"/>
        </w:rPr>
        <w:t>蠕动</w:t>
      </w:r>
    </w:p>
    <w:p w:rsidR="00000000" w:rsidRDefault="00480373">
      <w:pPr>
        <w:spacing w:line="400" w:lineRule="exact"/>
        <w:rPr>
          <w:rFonts w:hint="eastAsia"/>
        </w:rPr>
      </w:pPr>
      <w:r>
        <w:rPr>
          <w:rFonts w:hint="eastAsia"/>
        </w:rPr>
        <w:t>5</w:t>
      </w:r>
      <w:r>
        <w:rPr>
          <w:rFonts w:hint="eastAsia"/>
        </w:rPr>
        <w:t>．细菌</w:t>
      </w:r>
      <w:r>
        <w:rPr>
          <w:rFonts w:hint="eastAsia"/>
        </w:rPr>
        <w:t xml:space="preserve">    </w:t>
      </w:r>
      <w:r>
        <w:rPr>
          <w:rFonts w:hint="eastAsia"/>
        </w:rPr>
        <w:t>纤毛虫</w:t>
      </w:r>
      <w:r>
        <w:rPr>
          <w:rFonts w:hint="eastAsia"/>
        </w:rPr>
        <w:t xml:space="preserve">   </w:t>
      </w:r>
      <w:r>
        <w:rPr>
          <w:rFonts w:hint="eastAsia"/>
        </w:rPr>
        <w:t>真菌</w:t>
      </w:r>
    </w:p>
    <w:p w:rsidR="00000000" w:rsidRDefault="00480373">
      <w:pPr>
        <w:spacing w:line="400" w:lineRule="exact"/>
        <w:rPr>
          <w:rFonts w:hint="eastAsia"/>
        </w:rPr>
      </w:pPr>
      <w:r>
        <w:rPr>
          <w:rFonts w:hint="eastAsia"/>
        </w:rPr>
        <w:t>6</w:t>
      </w:r>
      <w:r>
        <w:rPr>
          <w:rFonts w:hint="eastAsia"/>
        </w:rPr>
        <w:t>．小肠</w:t>
      </w:r>
    </w:p>
    <w:p w:rsidR="00000000" w:rsidRDefault="00480373">
      <w:pPr>
        <w:spacing w:line="400" w:lineRule="exact"/>
        <w:rPr>
          <w:rFonts w:hint="eastAsia"/>
        </w:rPr>
      </w:pPr>
      <w:r>
        <w:rPr>
          <w:rFonts w:hint="eastAsia"/>
        </w:rPr>
        <w:t>7</w:t>
      </w:r>
      <w:r>
        <w:rPr>
          <w:rFonts w:hint="eastAsia"/>
        </w:rPr>
        <w:t>．</w:t>
      </w:r>
      <w:r>
        <w:rPr>
          <w:rFonts w:hint="eastAsia"/>
        </w:rPr>
        <w:t>B</w:t>
      </w:r>
      <w:r>
        <w:rPr>
          <w:rFonts w:hint="eastAsia"/>
        </w:rPr>
        <w:t>族维生素</w:t>
      </w:r>
      <w:r>
        <w:rPr>
          <w:rFonts w:hint="eastAsia"/>
        </w:rPr>
        <w:t xml:space="preserve">    </w:t>
      </w:r>
      <w:r>
        <w:rPr>
          <w:rFonts w:hint="eastAsia"/>
        </w:rPr>
        <w:t>维生素</w:t>
      </w:r>
      <w:r>
        <w:rPr>
          <w:rFonts w:hint="eastAsia"/>
        </w:rPr>
        <w:t>K</w:t>
      </w:r>
    </w:p>
    <w:p w:rsidR="00000000" w:rsidRDefault="00480373">
      <w:pPr>
        <w:spacing w:line="400" w:lineRule="exact"/>
        <w:rPr>
          <w:rFonts w:hint="eastAsia"/>
        </w:rPr>
      </w:pPr>
      <w:r>
        <w:rPr>
          <w:rFonts w:hint="eastAsia"/>
        </w:rPr>
        <w:t>8</w:t>
      </w:r>
      <w:r>
        <w:rPr>
          <w:rFonts w:hint="eastAsia"/>
        </w:rPr>
        <w:t>．头期</w:t>
      </w:r>
      <w:r>
        <w:rPr>
          <w:rFonts w:hint="eastAsia"/>
        </w:rPr>
        <w:t xml:space="preserve">    </w:t>
      </w:r>
      <w:r>
        <w:rPr>
          <w:rFonts w:hint="eastAsia"/>
        </w:rPr>
        <w:t>胃期</w:t>
      </w:r>
      <w:r>
        <w:rPr>
          <w:rFonts w:hint="eastAsia"/>
        </w:rPr>
        <w:t xml:space="preserve">    </w:t>
      </w:r>
      <w:r>
        <w:rPr>
          <w:rFonts w:hint="eastAsia"/>
        </w:rPr>
        <w:t>肠期</w:t>
      </w:r>
    </w:p>
    <w:p w:rsidR="00000000" w:rsidRDefault="00480373">
      <w:pPr>
        <w:spacing w:line="400" w:lineRule="exact"/>
        <w:rPr>
          <w:rFonts w:hint="eastAsia"/>
        </w:rPr>
      </w:pPr>
      <w:r>
        <w:rPr>
          <w:rFonts w:hint="eastAsia"/>
        </w:rPr>
        <w:t>9</w:t>
      </w:r>
      <w:r>
        <w:rPr>
          <w:rFonts w:hint="eastAsia"/>
        </w:rPr>
        <w:t>．分解淀粉和糖元</w:t>
      </w:r>
    </w:p>
    <w:p w:rsidR="00000000" w:rsidRDefault="00480373">
      <w:pPr>
        <w:spacing w:line="400" w:lineRule="exact"/>
        <w:rPr>
          <w:rFonts w:hint="eastAsia"/>
        </w:rPr>
      </w:pPr>
      <w:r>
        <w:rPr>
          <w:rFonts w:hint="eastAsia"/>
        </w:rPr>
        <w:t xml:space="preserve">10. </w:t>
      </w:r>
      <w:r>
        <w:rPr>
          <w:rFonts w:hint="eastAsia"/>
        </w:rPr>
        <w:t>水</w:t>
      </w:r>
      <w:r>
        <w:rPr>
          <w:rFonts w:hint="eastAsia"/>
        </w:rPr>
        <w:t>;</w:t>
      </w:r>
      <w:r>
        <w:rPr>
          <w:rFonts w:hint="eastAsia"/>
        </w:rPr>
        <w:t>碳酸氢盐</w:t>
      </w:r>
    </w:p>
    <w:p w:rsidR="00000000" w:rsidRDefault="00480373">
      <w:pPr>
        <w:spacing w:line="400" w:lineRule="exact"/>
        <w:rPr>
          <w:rFonts w:hint="eastAsia"/>
        </w:rPr>
      </w:pPr>
      <w:r>
        <w:rPr>
          <w:rFonts w:hint="eastAsia"/>
        </w:rPr>
        <w:t xml:space="preserve">11. </w:t>
      </w:r>
      <w:r>
        <w:rPr>
          <w:rFonts w:hint="eastAsia"/>
        </w:rPr>
        <w:t>副交感神经</w:t>
      </w:r>
      <w:r>
        <w:rPr>
          <w:rFonts w:hint="eastAsia"/>
        </w:rPr>
        <w:t xml:space="preserve">; </w:t>
      </w:r>
      <w:r>
        <w:rPr>
          <w:rFonts w:hint="eastAsia"/>
        </w:rPr>
        <w:t>壁内神经丛</w:t>
      </w:r>
    </w:p>
    <w:p w:rsidR="00000000" w:rsidRDefault="00480373">
      <w:pPr>
        <w:spacing w:line="400" w:lineRule="exact"/>
        <w:rPr>
          <w:rFonts w:hint="eastAsia"/>
        </w:rPr>
      </w:pPr>
      <w:r>
        <w:rPr>
          <w:rFonts w:hint="eastAsia"/>
        </w:rPr>
        <w:t xml:space="preserve">12. </w:t>
      </w:r>
      <w:r>
        <w:rPr>
          <w:rFonts w:hint="eastAsia"/>
        </w:rPr>
        <w:t>迷走神经</w:t>
      </w:r>
      <w:r>
        <w:rPr>
          <w:rFonts w:hint="eastAsia"/>
        </w:rPr>
        <w:t xml:space="preserve">; </w:t>
      </w:r>
      <w:r>
        <w:rPr>
          <w:rFonts w:hint="eastAsia"/>
        </w:rPr>
        <w:t>盆神经</w:t>
      </w:r>
    </w:p>
    <w:p w:rsidR="00000000" w:rsidRDefault="00480373">
      <w:pPr>
        <w:spacing w:line="400" w:lineRule="exact"/>
        <w:rPr>
          <w:rFonts w:hint="eastAsia"/>
        </w:rPr>
      </w:pPr>
      <w:r>
        <w:rPr>
          <w:rFonts w:hint="eastAsia"/>
        </w:rPr>
        <w:t>13.</w:t>
      </w:r>
      <w:r>
        <w:rPr>
          <w:rFonts w:hint="eastAsia"/>
        </w:rPr>
        <w:t>胃蛋白</w:t>
      </w:r>
      <w:r>
        <w:rPr>
          <w:rFonts w:hint="eastAsia"/>
        </w:rPr>
        <w:t>酶原</w:t>
      </w:r>
      <w:r>
        <w:rPr>
          <w:rFonts w:hint="eastAsia"/>
        </w:rPr>
        <w:t xml:space="preserve">; </w:t>
      </w:r>
      <w:r>
        <w:rPr>
          <w:rFonts w:hint="eastAsia"/>
        </w:rPr>
        <w:t>粘液</w:t>
      </w:r>
      <w:r>
        <w:rPr>
          <w:rFonts w:hint="eastAsia"/>
        </w:rPr>
        <w:t xml:space="preserve">; </w:t>
      </w:r>
      <w:r>
        <w:rPr>
          <w:rFonts w:hint="eastAsia"/>
        </w:rPr>
        <w:t>内因子</w:t>
      </w:r>
      <w:r>
        <w:rPr>
          <w:rFonts w:hint="eastAsia"/>
        </w:rPr>
        <w:t>;</w:t>
      </w:r>
      <w:r>
        <w:rPr>
          <w:rFonts w:hint="eastAsia"/>
        </w:rPr>
        <w:t>盐酸</w:t>
      </w:r>
    </w:p>
    <w:p w:rsidR="00000000" w:rsidRDefault="00480373">
      <w:pPr>
        <w:spacing w:line="400" w:lineRule="exact"/>
        <w:rPr>
          <w:rFonts w:hint="eastAsia"/>
        </w:rPr>
      </w:pPr>
      <w:r>
        <w:rPr>
          <w:rFonts w:hint="eastAsia"/>
        </w:rPr>
        <w:t xml:space="preserve">14. </w:t>
      </w:r>
      <w:r>
        <w:rPr>
          <w:rFonts w:hint="eastAsia"/>
        </w:rPr>
        <w:t>蠕动</w:t>
      </w:r>
      <w:r>
        <w:rPr>
          <w:rFonts w:hint="eastAsia"/>
        </w:rPr>
        <w:t>;</w:t>
      </w:r>
      <w:r>
        <w:rPr>
          <w:rFonts w:hint="eastAsia"/>
        </w:rPr>
        <w:t>分节运动</w:t>
      </w:r>
      <w:r>
        <w:rPr>
          <w:rFonts w:hint="eastAsia"/>
        </w:rPr>
        <w:t xml:space="preserve">; </w:t>
      </w:r>
      <w:r>
        <w:rPr>
          <w:rFonts w:hint="eastAsia"/>
        </w:rPr>
        <w:t>胰液</w:t>
      </w:r>
      <w:r>
        <w:rPr>
          <w:rFonts w:hint="eastAsia"/>
        </w:rPr>
        <w:t xml:space="preserve">; </w:t>
      </w:r>
      <w:r>
        <w:rPr>
          <w:rFonts w:hint="eastAsia"/>
        </w:rPr>
        <w:t>胆汁</w:t>
      </w:r>
      <w:r>
        <w:rPr>
          <w:rFonts w:hint="eastAsia"/>
        </w:rPr>
        <w:t xml:space="preserve">; </w:t>
      </w:r>
      <w:r>
        <w:rPr>
          <w:rFonts w:hint="eastAsia"/>
        </w:rPr>
        <w:t>胰液</w:t>
      </w:r>
    </w:p>
    <w:p w:rsidR="00000000" w:rsidRDefault="00480373">
      <w:pPr>
        <w:spacing w:line="400" w:lineRule="exact"/>
        <w:rPr>
          <w:rFonts w:hint="eastAsia"/>
        </w:rPr>
      </w:pPr>
      <w:r>
        <w:rPr>
          <w:rFonts w:hint="eastAsia"/>
        </w:rPr>
        <w:t xml:space="preserve">15. </w:t>
      </w:r>
      <w:r>
        <w:rPr>
          <w:rFonts w:hint="eastAsia"/>
        </w:rPr>
        <w:t>氨基酸</w:t>
      </w:r>
      <w:r>
        <w:rPr>
          <w:rFonts w:hint="eastAsia"/>
        </w:rPr>
        <w:t xml:space="preserve">; </w:t>
      </w:r>
      <w:r>
        <w:rPr>
          <w:rFonts w:hint="eastAsia"/>
        </w:rPr>
        <w:t>葡萄糖</w:t>
      </w:r>
      <w:r>
        <w:rPr>
          <w:rFonts w:hint="eastAsia"/>
        </w:rPr>
        <w:t>; Na</w:t>
      </w:r>
      <w:r>
        <w:rPr>
          <w:rFonts w:hint="eastAsia"/>
          <w:vertAlign w:val="superscript"/>
        </w:rPr>
        <w:t>+</w:t>
      </w:r>
    </w:p>
    <w:p w:rsidR="00000000" w:rsidRDefault="00480373">
      <w:pPr>
        <w:spacing w:line="400" w:lineRule="exact"/>
        <w:rPr>
          <w:rFonts w:hint="eastAsia"/>
        </w:rPr>
      </w:pPr>
      <w:r>
        <w:rPr>
          <w:rFonts w:hint="eastAsia"/>
        </w:rPr>
        <w:t>16. K ; B</w:t>
      </w:r>
      <w:r>
        <w:rPr>
          <w:rFonts w:hint="eastAsia"/>
        </w:rPr>
        <w:t>复合物</w:t>
      </w:r>
    </w:p>
    <w:p w:rsidR="00000000" w:rsidRDefault="00480373">
      <w:pPr>
        <w:spacing w:line="400" w:lineRule="exact"/>
        <w:rPr>
          <w:rFonts w:hint="eastAsia"/>
        </w:rPr>
      </w:pPr>
      <w:r>
        <w:rPr>
          <w:rFonts w:hint="eastAsia"/>
        </w:rPr>
        <w:t xml:space="preserve">17. </w:t>
      </w:r>
      <w:r>
        <w:rPr>
          <w:rFonts w:hint="eastAsia"/>
        </w:rPr>
        <w:t>增加；减少</w:t>
      </w:r>
    </w:p>
    <w:p w:rsidR="00000000" w:rsidRDefault="00480373">
      <w:pPr>
        <w:spacing w:line="400" w:lineRule="exact"/>
      </w:pPr>
      <w:r>
        <w:rPr>
          <w:rFonts w:hint="eastAsia"/>
        </w:rPr>
        <w:t xml:space="preserve">18  </w:t>
      </w:r>
      <w:r>
        <w:rPr>
          <w:rFonts w:hint="eastAsia"/>
        </w:rPr>
        <w:t>嚼细</w:t>
      </w:r>
      <w:r>
        <w:rPr>
          <w:rFonts w:hint="eastAsia"/>
        </w:rPr>
        <w:t xml:space="preserve"> </w:t>
      </w:r>
      <w:r>
        <w:rPr>
          <w:rFonts w:hint="eastAsia"/>
        </w:rPr>
        <w:t>唾液</w:t>
      </w:r>
      <w:r>
        <w:rPr>
          <w:rFonts w:hint="eastAsia"/>
        </w:rPr>
        <w:t xml:space="preserve"> </w:t>
      </w:r>
      <w:r>
        <w:rPr>
          <w:rFonts w:hint="eastAsia"/>
        </w:rPr>
        <w:t>消化</w:t>
      </w:r>
      <w:r>
        <w:rPr>
          <w:rFonts w:hint="eastAsia"/>
        </w:rPr>
        <w:t xml:space="preserve"> </w:t>
      </w:r>
    </w:p>
    <w:p w:rsidR="00000000" w:rsidRDefault="00480373">
      <w:pPr>
        <w:spacing w:line="400" w:lineRule="exact"/>
      </w:pPr>
      <w:r>
        <w:rPr>
          <w:rFonts w:hint="eastAsia"/>
        </w:rPr>
        <w:t>19  70</w:t>
      </w:r>
      <w:r>
        <w:rPr>
          <w:rFonts w:hint="eastAsia"/>
        </w:rPr>
        <w:t>～</w:t>
      </w:r>
      <w:r>
        <w:rPr>
          <w:rFonts w:hint="eastAsia"/>
        </w:rPr>
        <w:t xml:space="preserve">80 </w:t>
      </w:r>
      <w:r>
        <w:rPr>
          <w:rFonts w:hint="eastAsia"/>
        </w:rPr>
        <w:t>原虫</w:t>
      </w:r>
      <w:r>
        <w:rPr>
          <w:rFonts w:hint="eastAsia"/>
        </w:rPr>
        <w:t xml:space="preserve"> </w:t>
      </w:r>
      <w:r>
        <w:rPr>
          <w:rFonts w:hint="eastAsia"/>
        </w:rPr>
        <w:t>氨</w:t>
      </w:r>
      <w:r>
        <w:rPr>
          <w:rFonts w:hint="eastAsia"/>
        </w:rPr>
        <w:t xml:space="preserve"> CO2</w:t>
      </w:r>
    </w:p>
    <w:p w:rsidR="00000000" w:rsidRDefault="00480373">
      <w:pPr>
        <w:spacing w:line="400" w:lineRule="exact"/>
      </w:pPr>
      <w:r>
        <w:rPr>
          <w:rFonts w:hint="eastAsia"/>
        </w:rPr>
        <w:t xml:space="preserve">20  </w:t>
      </w:r>
      <w:r>
        <w:rPr>
          <w:rFonts w:hint="eastAsia"/>
        </w:rPr>
        <w:t>同时</w:t>
      </w:r>
      <w:r>
        <w:rPr>
          <w:rFonts w:hint="eastAsia"/>
        </w:rPr>
        <w:t xml:space="preserve"> </w:t>
      </w:r>
      <w:r>
        <w:rPr>
          <w:rFonts w:hint="eastAsia"/>
        </w:rPr>
        <w:t>反射</w:t>
      </w:r>
      <w:r>
        <w:rPr>
          <w:rFonts w:hint="eastAsia"/>
        </w:rPr>
        <w:t xml:space="preserve"> </w:t>
      </w:r>
      <w:r>
        <w:rPr>
          <w:rFonts w:hint="eastAsia"/>
        </w:rPr>
        <w:t>粘膜</w:t>
      </w:r>
      <w:r>
        <w:rPr>
          <w:rFonts w:hint="eastAsia"/>
        </w:rPr>
        <w:t xml:space="preserve"> </w:t>
      </w:r>
    </w:p>
    <w:p w:rsidR="00000000" w:rsidRDefault="00480373">
      <w:pPr>
        <w:spacing w:line="400" w:lineRule="exact"/>
      </w:pPr>
      <w:r>
        <w:rPr>
          <w:rFonts w:hint="eastAsia"/>
        </w:rPr>
        <w:t xml:space="preserve">21  </w:t>
      </w:r>
      <w:r>
        <w:rPr>
          <w:rFonts w:hint="eastAsia"/>
        </w:rPr>
        <w:t>铁</w:t>
      </w:r>
      <w:r>
        <w:rPr>
          <w:rFonts w:hint="eastAsia"/>
        </w:rPr>
        <w:t xml:space="preserve"> </w:t>
      </w:r>
      <w:r>
        <w:rPr>
          <w:rFonts w:hint="eastAsia"/>
        </w:rPr>
        <w:t>钙</w:t>
      </w:r>
      <w:r>
        <w:rPr>
          <w:rFonts w:hint="eastAsia"/>
        </w:rPr>
        <w:t xml:space="preserve"> </w:t>
      </w:r>
    </w:p>
    <w:p w:rsidR="00000000" w:rsidRDefault="00480373">
      <w:pPr>
        <w:spacing w:line="400" w:lineRule="exact"/>
      </w:pPr>
      <w:r>
        <w:rPr>
          <w:rFonts w:hint="eastAsia"/>
        </w:rPr>
        <w:t xml:space="preserve">22  </w:t>
      </w:r>
      <w:r>
        <w:rPr>
          <w:rFonts w:hint="eastAsia"/>
        </w:rPr>
        <w:t>肠胃反射</w:t>
      </w:r>
      <w:r>
        <w:rPr>
          <w:rFonts w:hint="eastAsia"/>
        </w:rPr>
        <w:t xml:space="preserve"> </w:t>
      </w:r>
      <w:r>
        <w:rPr>
          <w:rFonts w:hint="eastAsia"/>
        </w:rPr>
        <w:t>促胰液素</w:t>
      </w:r>
      <w:r>
        <w:rPr>
          <w:rFonts w:hint="eastAsia"/>
        </w:rPr>
        <w:t xml:space="preserve"> </w:t>
      </w:r>
      <w:r>
        <w:rPr>
          <w:rFonts w:hint="eastAsia"/>
        </w:rPr>
        <w:t>抑胃肽</w:t>
      </w:r>
      <w:r>
        <w:rPr>
          <w:rFonts w:hint="eastAsia"/>
        </w:rPr>
        <w:t xml:space="preserve"> </w:t>
      </w:r>
      <w:r>
        <w:rPr>
          <w:rFonts w:hint="eastAsia"/>
        </w:rPr>
        <w:t>胆囊收缩素</w:t>
      </w:r>
      <w:r>
        <w:rPr>
          <w:rFonts w:hint="eastAsia"/>
        </w:rPr>
        <w:t xml:space="preserve"> </w:t>
      </w:r>
    </w:p>
    <w:p w:rsidR="00000000" w:rsidRDefault="00480373">
      <w:pPr>
        <w:spacing w:line="400" w:lineRule="exact"/>
      </w:pPr>
      <w:r>
        <w:rPr>
          <w:rFonts w:hint="eastAsia"/>
        </w:rPr>
        <w:t xml:space="preserve">23  </w:t>
      </w:r>
      <w:r>
        <w:rPr>
          <w:rFonts w:hint="eastAsia"/>
        </w:rPr>
        <w:t>小肠</w:t>
      </w:r>
      <w:r>
        <w:rPr>
          <w:rFonts w:hint="eastAsia"/>
        </w:rPr>
        <w:t xml:space="preserve"> </w:t>
      </w:r>
    </w:p>
    <w:p w:rsidR="00000000" w:rsidRDefault="00480373">
      <w:pPr>
        <w:spacing w:line="400" w:lineRule="exact"/>
      </w:pPr>
      <w:r>
        <w:rPr>
          <w:rFonts w:hint="eastAsia"/>
        </w:rPr>
        <w:t xml:space="preserve">24  </w:t>
      </w:r>
      <w:r>
        <w:rPr>
          <w:rFonts w:hint="eastAsia"/>
        </w:rPr>
        <w:t>氨基酸</w:t>
      </w:r>
      <w:r>
        <w:rPr>
          <w:rFonts w:hint="eastAsia"/>
        </w:rPr>
        <w:t xml:space="preserve"> </w:t>
      </w:r>
      <w:r>
        <w:rPr>
          <w:rFonts w:hint="eastAsia"/>
        </w:rPr>
        <w:t>主动</w:t>
      </w:r>
      <w:r>
        <w:rPr>
          <w:rFonts w:hint="eastAsia"/>
        </w:rPr>
        <w:t xml:space="preserve"> </w:t>
      </w:r>
    </w:p>
    <w:p w:rsidR="00000000" w:rsidRDefault="00480373">
      <w:pPr>
        <w:spacing w:line="400" w:lineRule="exact"/>
      </w:pPr>
      <w:r>
        <w:rPr>
          <w:rFonts w:hint="eastAsia"/>
        </w:rPr>
        <w:t xml:space="preserve">25  </w:t>
      </w:r>
      <w:r>
        <w:rPr>
          <w:rFonts w:hint="eastAsia"/>
        </w:rPr>
        <w:t>脂肪酸</w:t>
      </w:r>
      <w:r>
        <w:rPr>
          <w:rFonts w:hint="eastAsia"/>
        </w:rPr>
        <w:t xml:space="preserve"> </w:t>
      </w:r>
      <w:r>
        <w:rPr>
          <w:rFonts w:hint="eastAsia"/>
        </w:rPr>
        <w:t>甘油一酯</w:t>
      </w:r>
      <w:r>
        <w:rPr>
          <w:rFonts w:hint="eastAsia"/>
        </w:rPr>
        <w:t xml:space="preserve"> </w:t>
      </w:r>
      <w:r>
        <w:rPr>
          <w:rFonts w:hint="eastAsia"/>
        </w:rPr>
        <w:t>胆固醇</w:t>
      </w:r>
      <w:r>
        <w:rPr>
          <w:rFonts w:hint="eastAsia"/>
        </w:rPr>
        <w:t xml:space="preserve"> </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A</w:t>
      </w:r>
      <w:r>
        <w:rPr>
          <w:rFonts w:hint="eastAsia"/>
        </w:rPr>
        <w:t>；</w:t>
      </w:r>
      <w:r>
        <w:rPr>
          <w:rFonts w:hint="eastAsia"/>
        </w:rPr>
        <w:t>2 A</w:t>
      </w:r>
      <w:r>
        <w:rPr>
          <w:rFonts w:hint="eastAsia"/>
        </w:rPr>
        <w:t>；</w:t>
      </w:r>
      <w:r>
        <w:rPr>
          <w:rFonts w:hint="eastAsia"/>
        </w:rPr>
        <w:t>3B</w:t>
      </w:r>
      <w:r>
        <w:rPr>
          <w:rFonts w:hint="eastAsia"/>
        </w:rPr>
        <w:t>；</w:t>
      </w:r>
      <w:r>
        <w:rPr>
          <w:rFonts w:hint="eastAsia"/>
        </w:rPr>
        <w:t xml:space="preserve"> 4 C</w:t>
      </w:r>
      <w:r>
        <w:rPr>
          <w:rFonts w:hint="eastAsia"/>
        </w:rPr>
        <w:t>；</w:t>
      </w:r>
      <w:r>
        <w:rPr>
          <w:rFonts w:hint="eastAsia"/>
        </w:rPr>
        <w:t>5A</w:t>
      </w:r>
      <w:r>
        <w:rPr>
          <w:rFonts w:hint="eastAsia"/>
        </w:rPr>
        <w:t>；</w:t>
      </w:r>
      <w:r>
        <w:rPr>
          <w:rFonts w:hint="eastAsia"/>
        </w:rPr>
        <w:t>6 C</w:t>
      </w:r>
      <w:r>
        <w:rPr>
          <w:rFonts w:hint="eastAsia"/>
        </w:rPr>
        <w:t>；</w:t>
      </w:r>
      <w:r>
        <w:rPr>
          <w:rFonts w:hint="eastAsia"/>
        </w:rPr>
        <w:t>7 D</w:t>
      </w:r>
      <w:r>
        <w:rPr>
          <w:rFonts w:hint="eastAsia"/>
        </w:rPr>
        <w:t>；</w:t>
      </w:r>
      <w:r>
        <w:rPr>
          <w:rFonts w:hint="eastAsia"/>
        </w:rPr>
        <w:t>8 B</w:t>
      </w:r>
      <w:r>
        <w:rPr>
          <w:rFonts w:hint="eastAsia"/>
        </w:rPr>
        <w:t>；</w:t>
      </w:r>
      <w:r>
        <w:rPr>
          <w:rFonts w:hint="eastAsia"/>
        </w:rPr>
        <w:t>9D</w:t>
      </w:r>
      <w:r>
        <w:rPr>
          <w:rFonts w:hint="eastAsia"/>
        </w:rPr>
        <w:t>；</w:t>
      </w:r>
      <w:r>
        <w:rPr>
          <w:rFonts w:hint="eastAsia"/>
        </w:rPr>
        <w:t>10 B</w:t>
      </w:r>
      <w:r>
        <w:rPr>
          <w:rFonts w:hint="eastAsia"/>
        </w:rPr>
        <w:t>；</w:t>
      </w:r>
      <w:r>
        <w:rPr>
          <w:rFonts w:hint="eastAsia"/>
        </w:rPr>
        <w:t>11 CA</w:t>
      </w:r>
      <w:r>
        <w:rPr>
          <w:rFonts w:hint="eastAsia"/>
        </w:rPr>
        <w:t>；</w:t>
      </w:r>
      <w:r>
        <w:rPr>
          <w:rFonts w:hint="eastAsia"/>
        </w:rPr>
        <w:t>12 D</w:t>
      </w:r>
      <w:r>
        <w:rPr>
          <w:rFonts w:hint="eastAsia"/>
        </w:rPr>
        <w:t>；</w:t>
      </w:r>
      <w:r>
        <w:rPr>
          <w:rFonts w:hint="eastAsia"/>
        </w:rPr>
        <w:t>13 D</w:t>
      </w:r>
      <w:r>
        <w:rPr>
          <w:rFonts w:hint="eastAsia"/>
        </w:rPr>
        <w:t>；</w:t>
      </w:r>
      <w:r>
        <w:rPr>
          <w:rFonts w:hint="eastAsia"/>
        </w:rPr>
        <w:t>14 D</w:t>
      </w:r>
      <w:r>
        <w:rPr>
          <w:rFonts w:hint="eastAsia"/>
        </w:rPr>
        <w:t>；</w:t>
      </w:r>
      <w:r>
        <w:rPr>
          <w:rFonts w:hint="eastAsia"/>
        </w:rPr>
        <w:t>15 A</w:t>
      </w:r>
      <w:r>
        <w:rPr>
          <w:rFonts w:hint="eastAsia"/>
        </w:rPr>
        <w:t>；</w:t>
      </w:r>
      <w:r>
        <w:rPr>
          <w:rFonts w:hint="eastAsia"/>
        </w:rPr>
        <w:t xml:space="preserve"> 16 D</w:t>
      </w:r>
      <w:r>
        <w:rPr>
          <w:rFonts w:hint="eastAsia"/>
        </w:rPr>
        <w:t>；</w:t>
      </w:r>
      <w:r>
        <w:rPr>
          <w:rFonts w:hint="eastAsia"/>
        </w:rPr>
        <w:t>17 A</w:t>
      </w:r>
      <w:r>
        <w:rPr>
          <w:rFonts w:hint="eastAsia"/>
        </w:rPr>
        <w:t>；</w:t>
      </w:r>
      <w:r>
        <w:rPr>
          <w:rFonts w:hint="eastAsia"/>
        </w:rPr>
        <w:t>18 C</w:t>
      </w:r>
      <w:r>
        <w:rPr>
          <w:rFonts w:hint="eastAsia"/>
        </w:rPr>
        <w:t>；</w:t>
      </w:r>
      <w:r>
        <w:rPr>
          <w:rFonts w:hint="eastAsia"/>
        </w:rPr>
        <w:t>19 B</w:t>
      </w:r>
      <w:r>
        <w:rPr>
          <w:rFonts w:hint="eastAsia"/>
        </w:rPr>
        <w:t>；</w:t>
      </w:r>
      <w:r>
        <w:rPr>
          <w:rFonts w:hint="eastAsia"/>
        </w:rPr>
        <w:t>20 E</w:t>
      </w:r>
      <w:r>
        <w:rPr>
          <w:rFonts w:hint="eastAsia"/>
        </w:rPr>
        <w:t>；</w:t>
      </w:r>
      <w:r>
        <w:rPr>
          <w:rFonts w:hint="eastAsia"/>
        </w:rPr>
        <w:t>21 C</w:t>
      </w:r>
      <w:r>
        <w:rPr>
          <w:rFonts w:hint="eastAsia"/>
        </w:rPr>
        <w:t>；</w:t>
      </w:r>
      <w:r>
        <w:rPr>
          <w:rFonts w:hint="eastAsia"/>
        </w:rPr>
        <w:t xml:space="preserve"> 22 D</w:t>
      </w:r>
      <w:r>
        <w:rPr>
          <w:rFonts w:hint="eastAsia"/>
        </w:rPr>
        <w:t>；</w:t>
      </w:r>
      <w:r>
        <w:rPr>
          <w:rFonts w:hint="eastAsia"/>
        </w:rPr>
        <w:t>23 C</w:t>
      </w:r>
      <w:r>
        <w:rPr>
          <w:rFonts w:hint="eastAsia"/>
        </w:rPr>
        <w:t>；</w:t>
      </w:r>
      <w:r>
        <w:rPr>
          <w:rFonts w:hint="eastAsia"/>
        </w:rPr>
        <w:t>24C</w:t>
      </w:r>
      <w:r>
        <w:rPr>
          <w:rFonts w:hint="eastAsia"/>
        </w:rPr>
        <w:t>；</w:t>
      </w:r>
      <w:r>
        <w:rPr>
          <w:rFonts w:hint="eastAsia"/>
        </w:rPr>
        <w:t>25 B</w:t>
      </w:r>
      <w:r>
        <w:rPr>
          <w:rFonts w:hint="eastAsia"/>
        </w:rPr>
        <w:t>；</w:t>
      </w:r>
      <w:r>
        <w:rPr>
          <w:rFonts w:hint="eastAsia"/>
        </w:rPr>
        <w:t>26 C</w:t>
      </w:r>
      <w:r>
        <w:rPr>
          <w:rFonts w:hint="eastAsia"/>
        </w:rPr>
        <w:t>；</w:t>
      </w:r>
      <w:r>
        <w:rPr>
          <w:rFonts w:hint="eastAsia"/>
        </w:rPr>
        <w:t>27 A</w:t>
      </w:r>
      <w:r>
        <w:rPr>
          <w:rFonts w:hint="eastAsia"/>
        </w:rPr>
        <w:t>；</w:t>
      </w:r>
      <w:r>
        <w:rPr>
          <w:rFonts w:hint="eastAsia"/>
        </w:rPr>
        <w:t>28 C</w:t>
      </w:r>
      <w:r>
        <w:rPr>
          <w:rFonts w:hint="eastAsia"/>
        </w:rPr>
        <w:t>；</w:t>
      </w:r>
      <w:r>
        <w:rPr>
          <w:rFonts w:hint="eastAsia"/>
        </w:rPr>
        <w:t>29 B</w:t>
      </w:r>
      <w:r>
        <w:rPr>
          <w:rFonts w:hint="eastAsia"/>
        </w:rPr>
        <w:t>；</w:t>
      </w:r>
      <w:r>
        <w:rPr>
          <w:rFonts w:hint="eastAsia"/>
        </w:rPr>
        <w:t>30 C</w:t>
      </w:r>
      <w:r>
        <w:rPr>
          <w:rFonts w:hint="eastAsia"/>
        </w:rPr>
        <w:t>；</w:t>
      </w:r>
      <w:r>
        <w:rPr>
          <w:rFonts w:hint="eastAsia"/>
        </w:rPr>
        <w:t>31C</w:t>
      </w:r>
      <w:r>
        <w:rPr>
          <w:rFonts w:hint="eastAsia"/>
        </w:rPr>
        <w:t>；</w:t>
      </w:r>
      <w:r>
        <w:rPr>
          <w:rFonts w:hint="eastAsia"/>
        </w:rPr>
        <w:t>32 D</w:t>
      </w:r>
      <w:r>
        <w:rPr>
          <w:rFonts w:hint="eastAsia"/>
        </w:rPr>
        <w:t>；</w:t>
      </w:r>
      <w:r>
        <w:rPr>
          <w:rFonts w:hint="eastAsia"/>
        </w:rPr>
        <w:t>33 E</w:t>
      </w:r>
      <w:r>
        <w:rPr>
          <w:rFonts w:hint="eastAsia"/>
        </w:rPr>
        <w:t>；</w:t>
      </w:r>
      <w:r>
        <w:rPr>
          <w:rFonts w:hint="eastAsia"/>
        </w:rPr>
        <w:t>34A</w:t>
      </w:r>
      <w:r>
        <w:rPr>
          <w:rFonts w:hint="eastAsia"/>
        </w:rPr>
        <w:t>；</w:t>
      </w:r>
      <w:r>
        <w:rPr>
          <w:rFonts w:hint="eastAsia"/>
        </w:rPr>
        <w:t>35 E</w:t>
      </w:r>
      <w:r>
        <w:rPr>
          <w:rFonts w:hint="eastAsia"/>
        </w:rPr>
        <w:t>；</w:t>
      </w:r>
      <w:r>
        <w:rPr>
          <w:rFonts w:hint="eastAsia"/>
        </w:rPr>
        <w:t>36 B</w:t>
      </w:r>
      <w:r>
        <w:rPr>
          <w:rFonts w:hint="eastAsia"/>
        </w:rPr>
        <w:t>；</w:t>
      </w:r>
      <w:r>
        <w:rPr>
          <w:rFonts w:hint="eastAsia"/>
        </w:rPr>
        <w:t>37 D</w:t>
      </w:r>
      <w:r>
        <w:rPr>
          <w:rFonts w:hint="eastAsia"/>
        </w:rPr>
        <w:t>；</w:t>
      </w:r>
      <w:r>
        <w:rPr>
          <w:rFonts w:hint="eastAsia"/>
        </w:rPr>
        <w:t>38 B</w:t>
      </w:r>
      <w:r>
        <w:rPr>
          <w:rFonts w:hint="eastAsia"/>
        </w:rPr>
        <w:t>；</w:t>
      </w:r>
      <w:r>
        <w:rPr>
          <w:rFonts w:hint="eastAsia"/>
        </w:rPr>
        <w:t>39 D</w:t>
      </w:r>
      <w:r>
        <w:rPr>
          <w:rFonts w:hint="eastAsia"/>
        </w:rPr>
        <w:t>；</w:t>
      </w:r>
      <w:r>
        <w:rPr>
          <w:rFonts w:hint="eastAsia"/>
        </w:rPr>
        <w:t>40 E</w:t>
      </w:r>
      <w:r>
        <w:rPr>
          <w:rFonts w:hint="eastAsia"/>
        </w:rPr>
        <w:t>；</w:t>
      </w:r>
      <w:r>
        <w:rPr>
          <w:rFonts w:hint="eastAsia"/>
        </w:rPr>
        <w:t>41D</w:t>
      </w:r>
      <w:r>
        <w:rPr>
          <w:rFonts w:hint="eastAsia"/>
        </w:rPr>
        <w:t>；</w:t>
      </w:r>
      <w:r>
        <w:rPr>
          <w:rFonts w:hint="eastAsia"/>
        </w:rPr>
        <w:t>42 C</w:t>
      </w:r>
      <w:r>
        <w:rPr>
          <w:rFonts w:hint="eastAsia"/>
        </w:rPr>
        <w:t>；</w:t>
      </w:r>
      <w:r>
        <w:rPr>
          <w:rFonts w:hint="eastAsia"/>
        </w:rPr>
        <w:t>43 C</w:t>
      </w:r>
      <w:r>
        <w:rPr>
          <w:rFonts w:hint="eastAsia"/>
        </w:rPr>
        <w:t>；</w:t>
      </w:r>
      <w:r>
        <w:rPr>
          <w:rFonts w:hint="eastAsia"/>
        </w:rPr>
        <w:t>44D</w:t>
      </w:r>
      <w:r>
        <w:rPr>
          <w:rFonts w:hint="eastAsia"/>
        </w:rPr>
        <w:t>；</w:t>
      </w:r>
      <w:r>
        <w:rPr>
          <w:rFonts w:hint="eastAsia"/>
        </w:rPr>
        <w:t>45 A</w:t>
      </w:r>
      <w:r>
        <w:rPr>
          <w:rFonts w:hint="eastAsia"/>
        </w:rPr>
        <w:t>；</w:t>
      </w:r>
      <w:r>
        <w:rPr>
          <w:rFonts w:hint="eastAsia"/>
        </w:rPr>
        <w:t>46 A</w:t>
      </w:r>
      <w:r>
        <w:rPr>
          <w:rFonts w:hint="eastAsia"/>
        </w:rPr>
        <w:t>；</w:t>
      </w:r>
      <w:r>
        <w:rPr>
          <w:rFonts w:hint="eastAsia"/>
        </w:rPr>
        <w:t>47 C</w:t>
      </w:r>
      <w:r>
        <w:rPr>
          <w:rFonts w:hint="eastAsia"/>
        </w:rPr>
        <w:t>；</w:t>
      </w:r>
      <w:r>
        <w:rPr>
          <w:rFonts w:hint="eastAsia"/>
        </w:rPr>
        <w:t>48 B</w:t>
      </w:r>
      <w:r>
        <w:rPr>
          <w:rFonts w:hint="eastAsia"/>
        </w:rPr>
        <w:t>；</w:t>
      </w:r>
      <w:r>
        <w:rPr>
          <w:rFonts w:hint="eastAsia"/>
        </w:rPr>
        <w:t>49 C</w:t>
      </w:r>
      <w:r>
        <w:rPr>
          <w:rFonts w:hint="eastAsia"/>
        </w:rPr>
        <w:t>；</w:t>
      </w:r>
      <w:r>
        <w:rPr>
          <w:rFonts w:hint="eastAsia"/>
        </w:rPr>
        <w:t>50 E 51 D</w:t>
      </w:r>
      <w:r>
        <w:rPr>
          <w:rFonts w:hint="eastAsia"/>
        </w:rPr>
        <w:t>；</w:t>
      </w:r>
      <w:r>
        <w:rPr>
          <w:rFonts w:hint="eastAsia"/>
        </w:rPr>
        <w:t>52 E</w:t>
      </w:r>
      <w:r>
        <w:rPr>
          <w:rFonts w:hint="eastAsia"/>
        </w:rPr>
        <w:t>；</w:t>
      </w:r>
      <w:r>
        <w:rPr>
          <w:rFonts w:hint="eastAsia"/>
        </w:rPr>
        <w:t>53E</w:t>
      </w:r>
      <w:r>
        <w:rPr>
          <w:rFonts w:hint="eastAsia"/>
        </w:rPr>
        <w:t>；</w:t>
      </w:r>
      <w:r>
        <w:rPr>
          <w:rFonts w:hint="eastAsia"/>
        </w:rPr>
        <w:t>54 D</w:t>
      </w:r>
      <w:r>
        <w:rPr>
          <w:rFonts w:hint="eastAsia"/>
        </w:rPr>
        <w:t>；</w:t>
      </w:r>
      <w:r>
        <w:rPr>
          <w:rFonts w:hint="eastAsia"/>
        </w:rPr>
        <w:t>55 C</w:t>
      </w:r>
      <w:r>
        <w:rPr>
          <w:rFonts w:hint="eastAsia"/>
        </w:rPr>
        <w:t>；</w:t>
      </w:r>
      <w:r>
        <w:rPr>
          <w:rFonts w:hint="eastAsia"/>
        </w:rPr>
        <w:t>56C</w:t>
      </w:r>
      <w:r>
        <w:rPr>
          <w:rFonts w:hint="eastAsia"/>
        </w:rPr>
        <w:t>；</w:t>
      </w:r>
      <w:r>
        <w:rPr>
          <w:rFonts w:hint="eastAsia"/>
        </w:rPr>
        <w:t>57 C</w:t>
      </w:r>
      <w:r>
        <w:rPr>
          <w:rFonts w:hint="eastAsia"/>
        </w:rPr>
        <w:t>；</w:t>
      </w:r>
      <w:r>
        <w:rPr>
          <w:rFonts w:hint="eastAsia"/>
        </w:rPr>
        <w:t>58 D</w:t>
      </w:r>
      <w:r>
        <w:rPr>
          <w:rFonts w:hint="eastAsia"/>
        </w:rPr>
        <w:t>；</w:t>
      </w:r>
      <w:r>
        <w:rPr>
          <w:rFonts w:hint="eastAsia"/>
        </w:rPr>
        <w:t>59 D</w:t>
      </w:r>
      <w:r>
        <w:rPr>
          <w:rFonts w:hint="eastAsia"/>
        </w:rPr>
        <w:t>；</w:t>
      </w:r>
      <w:r>
        <w:rPr>
          <w:rFonts w:hint="eastAsia"/>
        </w:rPr>
        <w:t>60 A</w:t>
      </w:r>
      <w:r>
        <w:rPr>
          <w:rFonts w:hint="eastAsia"/>
        </w:rPr>
        <w:t>；</w:t>
      </w:r>
    </w:p>
    <w:p w:rsidR="00000000" w:rsidRDefault="00480373">
      <w:pPr>
        <w:spacing w:line="400" w:lineRule="exact"/>
        <w:rPr>
          <w:rFonts w:hint="eastAsia"/>
        </w:rPr>
      </w:pPr>
      <w:r>
        <w:rPr>
          <w:rFonts w:hint="eastAsia"/>
        </w:rPr>
        <w:t>四、判断题</w:t>
      </w:r>
    </w:p>
    <w:p w:rsidR="00000000" w:rsidRDefault="00480373">
      <w:pPr>
        <w:spacing w:line="400" w:lineRule="exact"/>
        <w:rPr>
          <w:rFonts w:ascii="宋体" w:hAnsi="宋体" w:hint="eastAsia"/>
        </w:rPr>
      </w:pPr>
      <w:r>
        <w:rPr>
          <w:rFonts w:hint="eastAsia"/>
        </w:rPr>
        <w:t xml:space="preserve">1 </w:t>
      </w:r>
      <w:r>
        <w:rPr>
          <w:rFonts w:ascii="宋体" w:hAnsi="宋体" w:hint="eastAsia"/>
        </w:rPr>
        <w:t>×</w:t>
      </w:r>
      <w:r>
        <w:rPr>
          <w:rFonts w:ascii="宋体" w:hAnsi="宋体" w:hint="eastAsia"/>
        </w:rPr>
        <w:t xml:space="preserve"> </w:t>
      </w:r>
      <w:r>
        <w:rPr>
          <w:rFonts w:hint="eastAsia"/>
        </w:rPr>
        <w:t>2</w:t>
      </w:r>
      <w:r>
        <w:t xml:space="preserve"> </w:t>
      </w:r>
      <w:r>
        <w:rPr>
          <w:rFonts w:ascii="宋体" w:hAnsi="宋体" w:hint="eastAsia"/>
        </w:rPr>
        <w:t>√</w:t>
      </w:r>
      <w:r>
        <w:rPr>
          <w:rFonts w:ascii="宋体" w:hAnsi="宋体" w:hint="eastAsia"/>
        </w:rPr>
        <w:t xml:space="preserve"> 3  </w:t>
      </w:r>
      <w:r>
        <w:rPr>
          <w:rFonts w:ascii="宋体" w:hAnsi="宋体" w:hint="eastAsia"/>
        </w:rPr>
        <w:t>×</w:t>
      </w:r>
      <w:r>
        <w:rPr>
          <w:rFonts w:ascii="宋体" w:hAnsi="宋体" w:hint="eastAsia"/>
        </w:rPr>
        <w:t xml:space="preserve"> </w:t>
      </w:r>
      <w:r>
        <w:rPr>
          <w:rFonts w:hint="eastAsia"/>
        </w:rPr>
        <w:t>4</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5</w:t>
      </w:r>
      <w:r>
        <w:t xml:space="preserve"> </w:t>
      </w:r>
      <w:r>
        <w:rPr>
          <w:rFonts w:ascii="宋体" w:hAnsi="宋体" w:hint="eastAsia"/>
        </w:rPr>
        <w:t>√</w:t>
      </w:r>
      <w:r>
        <w:rPr>
          <w:rFonts w:ascii="宋体" w:hAnsi="宋体" w:hint="eastAsia"/>
        </w:rPr>
        <w:t xml:space="preserve"> </w:t>
      </w:r>
      <w:r>
        <w:rPr>
          <w:rFonts w:hint="eastAsia"/>
        </w:rPr>
        <w:t>6</w:t>
      </w:r>
      <w:r>
        <w:t xml:space="preserve"> </w:t>
      </w:r>
      <w:r>
        <w:rPr>
          <w:rFonts w:ascii="宋体" w:hAnsi="宋体" w:hint="eastAsia"/>
        </w:rPr>
        <w:t>√</w:t>
      </w:r>
      <w:r>
        <w:rPr>
          <w:rFonts w:hint="eastAsia"/>
        </w:rPr>
        <w:t xml:space="preserve">7 </w:t>
      </w:r>
      <w:r>
        <w:rPr>
          <w:rFonts w:ascii="宋体" w:hAnsi="宋体" w:hint="eastAsia"/>
        </w:rPr>
        <w:t>×</w:t>
      </w:r>
      <w:r>
        <w:rPr>
          <w:rFonts w:ascii="宋体" w:hAnsi="宋体" w:hint="eastAsia"/>
        </w:rPr>
        <w:t xml:space="preserve"> </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9</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10</w:t>
      </w:r>
      <w:r>
        <w:t xml:space="preserve"> </w:t>
      </w:r>
      <w:r>
        <w:rPr>
          <w:rFonts w:ascii="宋体" w:hAnsi="宋体" w:hint="eastAsia"/>
        </w:rPr>
        <w:t>√</w:t>
      </w:r>
      <w:r>
        <w:rPr>
          <w:rFonts w:ascii="宋体" w:hAnsi="宋体" w:hint="eastAsia"/>
        </w:rPr>
        <w:t xml:space="preserve">  </w:t>
      </w:r>
      <w:r>
        <w:rPr>
          <w:rFonts w:hint="eastAsia"/>
        </w:rPr>
        <w:t>11</w:t>
      </w:r>
      <w:r>
        <w:t xml:space="preserve"> </w:t>
      </w:r>
      <w:r>
        <w:rPr>
          <w:rFonts w:ascii="宋体" w:hAnsi="宋体" w:hint="eastAsia"/>
        </w:rPr>
        <w:t>√</w:t>
      </w:r>
      <w:r>
        <w:rPr>
          <w:rFonts w:hint="eastAsia"/>
        </w:rPr>
        <w:t xml:space="preserve">12 </w:t>
      </w:r>
      <w:r>
        <w:rPr>
          <w:rFonts w:ascii="宋体" w:hAnsi="宋体" w:hint="eastAsia"/>
        </w:rPr>
        <w:t>×</w:t>
      </w:r>
      <w:r>
        <w:rPr>
          <w:rFonts w:hint="eastAsia"/>
        </w:rPr>
        <w:t xml:space="preserve">13 </w:t>
      </w:r>
      <w:r>
        <w:rPr>
          <w:rFonts w:ascii="宋体" w:hAnsi="宋体" w:hint="eastAsia"/>
        </w:rPr>
        <w:t>√</w:t>
      </w:r>
      <w:r>
        <w:rPr>
          <w:rFonts w:ascii="宋体" w:hAnsi="宋体" w:hint="eastAsia"/>
        </w:rPr>
        <w:t xml:space="preserve"> </w:t>
      </w:r>
      <w:r>
        <w:rPr>
          <w:rFonts w:hint="eastAsia"/>
        </w:rPr>
        <w:t xml:space="preserve">14 </w:t>
      </w:r>
      <w:r>
        <w:rPr>
          <w:rFonts w:ascii="宋体" w:hAnsi="宋体" w:hint="eastAsia"/>
        </w:rPr>
        <w:t>√</w:t>
      </w:r>
      <w:r>
        <w:rPr>
          <w:rFonts w:hint="eastAsia"/>
        </w:rPr>
        <w:t xml:space="preserve"> 15 </w:t>
      </w:r>
      <w:r>
        <w:rPr>
          <w:rFonts w:ascii="宋体" w:hAnsi="宋体" w:hint="eastAsia"/>
        </w:rPr>
        <w:t>√</w:t>
      </w:r>
      <w:r>
        <w:rPr>
          <w:rFonts w:ascii="宋体" w:hAnsi="宋体" w:hint="eastAsia"/>
        </w:rPr>
        <w:t xml:space="preserve"> </w:t>
      </w:r>
      <w:r>
        <w:t>1</w:t>
      </w:r>
      <w:r>
        <w:rPr>
          <w:rFonts w:hint="eastAsia"/>
        </w:rPr>
        <w:t>6</w:t>
      </w:r>
      <w:r>
        <w:rPr>
          <w:rFonts w:ascii="宋体" w:hAnsi="宋体" w:hint="eastAsia"/>
        </w:rPr>
        <w:t>√</w:t>
      </w:r>
      <w:r>
        <w:rPr>
          <w:rFonts w:ascii="宋体" w:hAnsi="宋体" w:hint="eastAsia"/>
        </w:rPr>
        <w:t xml:space="preserve"> </w:t>
      </w:r>
      <w:r>
        <w:rPr>
          <w:rFonts w:hint="eastAsia"/>
        </w:rPr>
        <w:t>17</w:t>
      </w:r>
      <w:r>
        <w:rPr>
          <w:rFonts w:ascii="宋体" w:hAnsi="宋体" w:hint="eastAsia"/>
        </w:rPr>
        <w:t xml:space="preserve"> </w:t>
      </w:r>
      <w:r>
        <w:rPr>
          <w:rFonts w:ascii="宋体" w:hAnsi="宋体" w:hint="eastAsia"/>
        </w:rPr>
        <w:t>√</w:t>
      </w:r>
    </w:p>
    <w:p w:rsidR="00000000" w:rsidRDefault="00480373">
      <w:pPr>
        <w:snapToGrid w:val="0"/>
        <w:spacing w:line="400" w:lineRule="exact"/>
        <w:rPr>
          <w:rFonts w:hint="eastAsia"/>
        </w:rPr>
      </w:pPr>
      <w:r>
        <w:t>1</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w:t>
      </w:r>
      <w:r>
        <w:t>1</w:t>
      </w:r>
      <w:r>
        <w:rPr>
          <w:rFonts w:hint="eastAsia"/>
        </w:rPr>
        <w:t>9</w:t>
      </w:r>
      <w:r>
        <w:t xml:space="preserve"> </w:t>
      </w:r>
      <w:r>
        <w:rPr>
          <w:rFonts w:ascii="宋体" w:hAnsi="宋体" w:hint="eastAsia"/>
        </w:rPr>
        <w:t>√</w:t>
      </w:r>
      <w:r>
        <w:rPr>
          <w:rFonts w:ascii="宋体" w:hAnsi="宋体"/>
        </w:rPr>
        <w:tab/>
      </w:r>
      <w:r>
        <w:rPr>
          <w:rFonts w:hint="eastAsia"/>
        </w:rPr>
        <w:t>20</w:t>
      </w:r>
      <w:r>
        <w:t xml:space="preserve"> </w:t>
      </w:r>
      <w:r>
        <w:rPr>
          <w:rFonts w:ascii="宋体" w:hAnsi="宋体"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1</w:t>
      </w:r>
      <w:r>
        <w:rPr>
          <w:rFonts w:hint="eastAsia"/>
        </w:rPr>
        <w:t>．</w:t>
      </w:r>
      <w:r>
        <w:rPr>
          <w:rFonts w:hint="eastAsia"/>
        </w:rPr>
        <w:t xml:space="preserve"> </w:t>
      </w:r>
      <w:r>
        <w:rPr>
          <w:rFonts w:hint="eastAsia"/>
        </w:rPr>
        <w:t>瘤胃内具有微生物生存并繁殖的良好条件：</w:t>
      </w:r>
    </w:p>
    <w:p w:rsidR="00000000" w:rsidRDefault="00480373">
      <w:pPr>
        <w:spacing w:line="400" w:lineRule="exact"/>
        <w:rPr>
          <w:rFonts w:hint="eastAsia"/>
        </w:rPr>
      </w:pPr>
      <w:r>
        <w:rPr>
          <w:rFonts w:hint="eastAsia"/>
        </w:rPr>
        <w:t>（</w:t>
      </w:r>
      <w:r>
        <w:rPr>
          <w:rFonts w:hint="eastAsia"/>
        </w:rPr>
        <w:t>1</w:t>
      </w:r>
      <w:r>
        <w:rPr>
          <w:rFonts w:hint="eastAsia"/>
        </w:rPr>
        <w:t>）食物和水分相对稳定地进入瘤胃，供给微生物繁殖所需的营养物质。</w:t>
      </w:r>
    </w:p>
    <w:p w:rsidR="00000000" w:rsidRDefault="00480373">
      <w:pPr>
        <w:spacing w:line="400" w:lineRule="exact"/>
        <w:rPr>
          <w:rFonts w:hint="eastAsia"/>
        </w:rPr>
      </w:pPr>
      <w:r>
        <w:rPr>
          <w:rFonts w:hint="eastAsia"/>
        </w:rPr>
        <w:t>（</w:t>
      </w:r>
      <w:r>
        <w:rPr>
          <w:rFonts w:hint="eastAsia"/>
        </w:rPr>
        <w:t>2</w:t>
      </w:r>
      <w:r>
        <w:rPr>
          <w:rFonts w:hint="eastAsia"/>
        </w:rPr>
        <w:t>）节律性的瘤胃运动将内容物搅和，并后送。</w:t>
      </w:r>
    </w:p>
    <w:p w:rsidR="00000000" w:rsidRDefault="00480373">
      <w:pPr>
        <w:spacing w:line="400" w:lineRule="exact"/>
        <w:rPr>
          <w:rFonts w:hint="eastAsia"/>
        </w:rPr>
      </w:pPr>
      <w:r>
        <w:rPr>
          <w:rFonts w:hint="eastAsia"/>
        </w:rPr>
        <w:t>（</w:t>
      </w:r>
      <w:r>
        <w:rPr>
          <w:rFonts w:hint="eastAsia"/>
        </w:rPr>
        <w:t>3</w:t>
      </w:r>
      <w:r>
        <w:rPr>
          <w:rFonts w:hint="eastAsia"/>
        </w:rPr>
        <w:t>）瘤胃内容物的渗透压接近于血液渗透压。</w:t>
      </w:r>
    </w:p>
    <w:p w:rsidR="00000000" w:rsidRDefault="00480373">
      <w:pPr>
        <w:spacing w:line="400" w:lineRule="exact"/>
        <w:rPr>
          <w:rFonts w:hint="eastAsia"/>
        </w:rPr>
      </w:pPr>
      <w:r>
        <w:rPr>
          <w:rFonts w:hint="eastAsia"/>
        </w:rPr>
        <w:t>（</w:t>
      </w:r>
      <w:r>
        <w:rPr>
          <w:rFonts w:hint="eastAsia"/>
        </w:rPr>
        <w:t>4</w:t>
      </w:r>
      <w:r>
        <w:rPr>
          <w:rFonts w:hint="eastAsia"/>
        </w:rPr>
        <w:t>）瘤胃内温度高达</w:t>
      </w:r>
      <w:r>
        <w:rPr>
          <w:rFonts w:hint="eastAsia"/>
        </w:rPr>
        <w:t>39~41</w:t>
      </w:r>
      <w:r>
        <w:rPr>
          <w:rFonts w:hint="eastAsia"/>
        </w:rPr>
        <w:t>度。</w:t>
      </w:r>
    </w:p>
    <w:p w:rsidR="00000000" w:rsidRDefault="00480373">
      <w:pPr>
        <w:spacing w:line="400" w:lineRule="exact"/>
        <w:rPr>
          <w:rFonts w:hint="eastAsia"/>
        </w:rPr>
      </w:pPr>
      <w:r>
        <w:rPr>
          <w:rFonts w:hint="eastAsia"/>
        </w:rPr>
        <w:t>（</w:t>
      </w:r>
      <w:r>
        <w:rPr>
          <w:rFonts w:hint="eastAsia"/>
        </w:rPr>
        <w:t>5</w:t>
      </w:r>
      <w:r>
        <w:rPr>
          <w:rFonts w:hint="eastAsia"/>
        </w:rPr>
        <w:t>）</w:t>
      </w:r>
      <w:r>
        <w:rPr>
          <w:rFonts w:hint="eastAsia"/>
        </w:rPr>
        <w:t>PH</w:t>
      </w:r>
      <w:r>
        <w:rPr>
          <w:rFonts w:hint="eastAsia"/>
        </w:rPr>
        <w:t>值变动于</w:t>
      </w:r>
      <w:r>
        <w:rPr>
          <w:rFonts w:hint="eastAsia"/>
        </w:rPr>
        <w:t>5,5~7.5</w:t>
      </w:r>
    </w:p>
    <w:p w:rsidR="00000000" w:rsidRDefault="00480373">
      <w:pPr>
        <w:spacing w:line="400" w:lineRule="exact"/>
        <w:rPr>
          <w:rFonts w:hint="eastAsia"/>
        </w:rPr>
      </w:pPr>
      <w:r>
        <w:rPr>
          <w:rFonts w:hint="eastAsia"/>
        </w:rPr>
        <w:t>（</w:t>
      </w:r>
      <w:r>
        <w:rPr>
          <w:rFonts w:hint="eastAsia"/>
        </w:rPr>
        <w:t>6</w:t>
      </w:r>
      <w:r>
        <w:rPr>
          <w:rFonts w:hint="eastAsia"/>
        </w:rPr>
        <w:t>）内容物高度缺氧。</w:t>
      </w:r>
    </w:p>
    <w:p w:rsidR="00000000" w:rsidRDefault="00480373">
      <w:pPr>
        <w:spacing w:line="400" w:lineRule="exact"/>
        <w:rPr>
          <w:rFonts w:hint="eastAsia"/>
        </w:rPr>
      </w:pPr>
      <w:r>
        <w:rPr>
          <w:rFonts w:hint="eastAsia"/>
        </w:rPr>
        <w:t>2</w:t>
      </w:r>
      <w:r>
        <w:rPr>
          <w:rFonts w:hint="eastAsia"/>
        </w:rPr>
        <w:t>．</w:t>
      </w:r>
      <w:r>
        <w:rPr>
          <w:rFonts w:hint="eastAsia"/>
        </w:rPr>
        <w:t xml:space="preserve"> </w:t>
      </w:r>
      <w:r>
        <w:rPr>
          <w:rFonts w:hint="eastAsia"/>
        </w:rPr>
        <w:t>（</w:t>
      </w:r>
      <w:r>
        <w:rPr>
          <w:rFonts w:hint="eastAsia"/>
        </w:rPr>
        <w:t>1</w:t>
      </w:r>
      <w:r>
        <w:rPr>
          <w:rFonts w:hint="eastAsia"/>
        </w:rPr>
        <w:t>）提供激活胃蛋白酶所需的酸性环境；</w:t>
      </w:r>
    </w:p>
    <w:p w:rsidR="00000000" w:rsidRDefault="00480373">
      <w:pPr>
        <w:spacing w:line="400" w:lineRule="exact"/>
        <w:rPr>
          <w:rFonts w:hint="eastAsia"/>
        </w:rPr>
      </w:pPr>
      <w:r>
        <w:rPr>
          <w:rFonts w:hint="eastAsia"/>
        </w:rPr>
        <w:t xml:space="preserve">  </w:t>
      </w:r>
      <w:r>
        <w:rPr>
          <w:rFonts w:hint="eastAsia"/>
        </w:rPr>
        <w:t xml:space="preserve"> </w:t>
      </w:r>
      <w:r>
        <w:rPr>
          <w:rFonts w:hint="eastAsia"/>
        </w:rPr>
        <w:t>（</w:t>
      </w:r>
      <w:r>
        <w:rPr>
          <w:rFonts w:hint="eastAsia"/>
        </w:rPr>
        <w:t>2</w:t>
      </w:r>
      <w:r>
        <w:rPr>
          <w:rFonts w:hint="eastAsia"/>
        </w:rPr>
        <w:t>）使蛋白质变性，便于受胃蛋白酶消化；</w:t>
      </w:r>
    </w:p>
    <w:p w:rsidR="00000000" w:rsidRDefault="00480373">
      <w:pPr>
        <w:spacing w:line="400" w:lineRule="exact"/>
        <w:rPr>
          <w:rFonts w:hint="eastAsia"/>
        </w:rPr>
      </w:pPr>
      <w:r>
        <w:rPr>
          <w:rFonts w:hint="eastAsia"/>
        </w:rPr>
        <w:t xml:space="preserve">   </w:t>
      </w:r>
      <w:r>
        <w:rPr>
          <w:rFonts w:hint="eastAsia"/>
        </w:rPr>
        <w:t>（</w:t>
      </w:r>
      <w:r>
        <w:rPr>
          <w:rFonts w:hint="eastAsia"/>
        </w:rPr>
        <w:t>3</w:t>
      </w:r>
      <w:r>
        <w:rPr>
          <w:rFonts w:hint="eastAsia"/>
        </w:rPr>
        <w:t>）有一定杀菌作用；</w:t>
      </w:r>
    </w:p>
    <w:p w:rsidR="00000000" w:rsidRDefault="00480373">
      <w:pPr>
        <w:spacing w:line="400" w:lineRule="exact"/>
        <w:rPr>
          <w:rFonts w:hint="eastAsia"/>
        </w:rPr>
      </w:pPr>
      <w:r>
        <w:rPr>
          <w:rFonts w:hint="eastAsia"/>
        </w:rPr>
        <w:t xml:space="preserve">   </w:t>
      </w:r>
      <w:r>
        <w:rPr>
          <w:rFonts w:hint="eastAsia"/>
        </w:rPr>
        <w:t>（</w:t>
      </w:r>
      <w:r>
        <w:rPr>
          <w:rFonts w:hint="eastAsia"/>
        </w:rPr>
        <w:t>4</w:t>
      </w:r>
      <w:r>
        <w:rPr>
          <w:rFonts w:hint="eastAsia"/>
        </w:rPr>
        <w:t>）进入小肠后，可促进胰液、胆汁分泌和胆囊收缩。</w:t>
      </w:r>
    </w:p>
    <w:p w:rsidR="00000000" w:rsidRDefault="00480373">
      <w:pPr>
        <w:spacing w:line="400" w:lineRule="exact"/>
        <w:rPr>
          <w:rFonts w:hint="eastAsia"/>
        </w:rPr>
      </w:pPr>
      <w:r>
        <w:rPr>
          <w:rFonts w:hint="eastAsia"/>
        </w:rPr>
        <w:t>3</w:t>
      </w:r>
      <w:r>
        <w:rPr>
          <w:rFonts w:hint="eastAsia"/>
        </w:rPr>
        <w:t>．（</w:t>
      </w:r>
      <w:r>
        <w:rPr>
          <w:rFonts w:hint="eastAsia"/>
        </w:rPr>
        <w:t>1</w:t>
      </w:r>
      <w:r>
        <w:rPr>
          <w:rFonts w:hint="eastAsia"/>
        </w:rPr>
        <w:t>）胆酸盐是胰脂肪酶的辅酶，能增强脂肪酶的活性；</w:t>
      </w:r>
    </w:p>
    <w:p w:rsidR="00000000" w:rsidRDefault="00480373">
      <w:pPr>
        <w:spacing w:line="400" w:lineRule="exact"/>
        <w:rPr>
          <w:rFonts w:hint="eastAsia"/>
        </w:rPr>
      </w:pPr>
      <w:r>
        <w:rPr>
          <w:rFonts w:hint="eastAsia"/>
        </w:rPr>
        <w:t xml:space="preserve">   </w:t>
      </w:r>
      <w:r>
        <w:rPr>
          <w:rFonts w:hint="eastAsia"/>
        </w:rPr>
        <w:t>（</w:t>
      </w:r>
      <w:r>
        <w:rPr>
          <w:rFonts w:hint="eastAsia"/>
        </w:rPr>
        <w:t>2</w:t>
      </w:r>
      <w:r>
        <w:rPr>
          <w:rFonts w:hint="eastAsia"/>
        </w:rPr>
        <w:t>）胆酸盐有利于脂肪酶的消化作用；</w:t>
      </w:r>
    </w:p>
    <w:p w:rsidR="00000000" w:rsidRDefault="00480373">
      <w:pPr>
        <w:spacing w:line="400" w:lineRule="exact"/>
        <w:rPr>
          <w:rFonts w:hint="eastAsia"/>
        </w:rPr>
      </w:pPr>
      <w:r>
        <w:rPr>
          <w:rFonts w:hint="eastAsia"/>
        </w:rPr>
        <w:t xml:space="preserve">   </w:t>
      </w:r>
      <w:r>
        <w:rPr>
          <w:rFonts w:hint="eastAsia"/>
        </w:rPr>
        <w:t>（</w:t>
      </w:r>
      <w:r>
        <w:rPr>
          <w:rFonts w:hint="eastAsia"/>
        </w:rPr>
        <w:t>3</w:t>
      </w:r>
      <w:r>
        <w:rPr>
          <w:rFonts w:hint="eastAsia"/>
        </w:rPr>
        <w:t>）促进脂肪酸的吸收；</w:t>
      </w:r>
    </w:p>
    <w:p w:rsidR="00000000" w:rsidRDefault="00480373">
      <w:pPr>
        <w:spacing w:line="400" w:lineRule="exact"/>
        <w:rPr>
          <w:rFonts w:hint="eastAsia"/>
        </w:rPr>
      </w:pPr>
      <w:r>
        <w:rPr>
          <w:rFonts w:hint="eastAsia"/>
        </w:rPr>
        <w:t xml:space="preserve">   </w:t>
      </w:r>
      <w:r>
        <w:rPr>
          <w:rFonts w:hint="eastAsia"/>
        </w:rPr>
        <w:t>（</w:t>
      </w:r>
      <w:r>
        <w:rPr>
          <w:rFonts w:hint="eastAsia"/>
        </w:rPr>
        <w:t>4</w:t>
      </w:r>
      <w:r>
        <w:rPr>
          <w:rFonts w:hint="eastAsia"/>
        </w:rPr>
        <w:t>）促进脂溶性维生素的吸收；</w:t>
      </w:r>
    </w:p>
    <w:p w:rsidR="00000000" w:rsidRDefault="00480373">
      <w:pPr>
        <w:spacing w:line="400" w:lineRule="exact"/>
        <w:rPr>
          <w:rFonts w:hint="eastAsia"/>
        </w:rPr>
      </w:pPr>
      <w:r>
        <w:rPr>
          <w:rFonts w:hint="eastAsia"/>
        </w:rPr>
        <w:t xml:space="preserve">   </w:t>
      </w:r>
      <w:r>
        <w:rPr>
          <w:rFonts w:hint="eastAsia"/>
        </w:rPr>
        <w:t>（</w:t>
      </w:r>
      <w:r>
        <w:rPr>
          <w:rFonts w:hint="eastAsia"/>
        </w:rPr>
        <w:t>5</w:t>
      </w:r>
      <w:r>
        <w:rPr>
          <w:rFonts w:hint="eastAsia"/>
        </w:rPr>
        <w:t>）中和进入肠中的酸性食糜，维持肠内适宜</w:t>
      </w:r>
      <w:r>
        <w:rPr>
          <w:rFonts w:hint="eastAsia"/>
        </w:rPr>
        <w:t>PH</w:t>
      </w:r>
      <w:r>
        <w:rPr>
          <w:rFonts w:hint="eastAsia"/>
        </w:rPr>
        <w:t>；</w:t>
      </w:r>
    </w:p>
    <w:p w:rsidR="00000000" w:rsidRDefault="00480373">
      <w:pPr>
        <w:spacing w:line="400" w:lineRule="exact"/>
        <w:rPr>
          <w:rFonts w:hint="eastAsia"/>
        </w:rPr>
      </w:pPr>
      <w:r>
        <w:rPr>
          <w:rFonts w:hint="eastAsia"/>
        </w:rPr>
        <w:t xml:space="preserve">   </w:t>
      </w:r>
      <w:r>
        <w:rPr>
          <w:rFonts w:hint="eastAsia"/>
        </w:rPr>
        <w:t>（</w:t>
      </w:r>
      <w:r>
        <w:rPr>
          <w:rFonts w:hint="eastAsia"/>
        </w:rPr>
        <w:t>6</w:t>
      </w:r>
      <w:r>
        <w:rPr>
          <w:rFonts w:hint="eastAsia"/>
        </w:rPr>
        <w:t>）刺激小肠的运动。</w:t>
      </w:r>
    </w:p>
    <w:p w:rsidR="00000000" w:rsidRDefault="00480373">
      <w:pPr>
        <w:spacing w:line="400" w:lineRule="exact"/>
        <w:rPr>
          <w:rFonts w:hint="eastAsia"/>
        </w:rPr>
      </w:pPr>
      <w:r>
        <w:rPr>
          <w:rFonts w:hint="eastAsia"/>
        </w:rPr>
        <w:t>4</w:t>
      </w:r>
      <w:r>
        <w:rPr>
          <w:rFonts w:hint="eastAsia"/>
        </w:rPr>
        <w:t>．</w:t>
      </w:r>
      <w:r>
        <w:rPr>
          <w:rFonts w:hint="eastAsia"/>
        </w:rPr>
        <w:t xml:space="preserve"> </w:t>
      </w:r>
      <w:r>
        <w:rPr>
          <w:rFonts w:hint="eastAsia"/>
        </w:rPr>
        <w:t>唾液分泌受神经反射性调节。摄食时唾液分泌是通过条件反射及非条件反射引起。食物对口腔的机械、化学、温度等刺激引起口腔粘膜</w:t>
      </w:r>
      <w:r>
        <w:rPr>
          <w:rFonts w:hint="eastAsia"/>
        </w:rPr>
        <w:t>及舌部的感受器兴奋所发生的反射性分泌；采食时食物的形状、颜色、气味以及采食的环境等各种信号，可建立条件反射而引起唾液分泌。</w:t>
      </w:r>
    </w:p>
    <w:p w:rsidR="00000000" w:rsidRDefault="00480373">
      <w:pPr>
        <w:spacing w:line="400" w:lineRule="exact"/>
        <w:rPr>
          <w:rFonts w:ascii="宋体" w:hAnsi="宋体" w:hint="eastAsia"/>
        </w:rPr>
      </w:pPr>
      <w:r>
        <w:rPr>
          <w:rFonts w:ascii="宋体" w:hAnsi="宋体" w:hint="eastAsia"/>
        </w:rPr>
        <w:t xml:space="preserve">5   </w:t>
      </w:r>
      <w:r>
        <w:rPr>
          <w:rFonts w:ascii="宋体" w:hAnsi="宋体" w:hint="eastAsia"/>
        </w:rPr>
        <w:t>肝脏是体内最大的消化腺，也是极为重要的代谢器官。肝的主要功能有：</w:t>
      </w:r>
    </w:p>
    <w:p w:rsidR="00000000" w:rsidRDefault="00480373">
      <w:pPr>
        <w:spacing w:line="400" w:lineRule="exact"/>
        <w:ind w:firstLineChars="171" w:firstLine="359"/>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①</w:t>
      </w:r>
      <w:r>
        <w:rPr>
          <w:rFonts w:ascii="宋体" w:hAnsi="宋体"/>
        </w:rPr>
        <w:fldChar w:fldCharType="end"/>
      </w:r>
      <w:r>
        <w:rPr>
          <w:rFonts w:ascii="宋体" w:hAnsi="宋体" w:hint="eastAsia"/>
        </w:rPr>
        <w:t>消化与吸收功能</w:t>
      </w:r>
    </w:p>
    <w:p w:rsidR="00000000" w:rsidRDefault="00480373">
      <w:pPr>
        <w:spacing w:line="400" w:lineRule="exact"/>
        <w:ind w:firstLineChars="171" w:firstLine="359"/>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②</w:t>
      </w:r>
      <w:r>
        <w:rPr>
          <w:rFonts w:ascii="宋体" w:hAnsi="宋体"/>
        </w:rPr>
        <w:fldChar w:fldCharType="end"/>
      </w:r>
      <w:r>
        <w:rPr>
          <w:rFonts w:ascii="宋体" w:hAnsi="宋体" w:hint="eastAsia"/>
        </w:rPr>
        <w:t>代谢功能</w:t>
      </w:r>
    </w:p>
    <w:p w:rsidR="00000000" w:rsidRDefault="00480373">
      <w:pPr>
        <w:spacing w:line="400" w:lineRule="exact"/>
        <w:ind w:firstLineChars="171" w:firstLine="359"/>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③</w:t>
      </w:r>
      <w:r>
        <w:rPr>
          <w:rFonts w:ascii="宋体" w:hAnsi="宋体"/>
        </w:rPr>
        <w:fldChar w:fldCharType="end"/>
      </w:r>
      <w:r>
        <w:rPr>
          <w:rFonts w:ascii="宋体" w:hAnsi="宋体" w:hint="eastAsia"/>
        </w:rPr>
        <w:t>清除功能</w:t>
      </w:r>
    </w:p>
    <w:p w:rsidR="00000000" w:rsidRDefault="00480373">
      <w:pPr>
        <w:spacing w:line="400" w:lineRule="exact"/>
        <w:ind w:firstLineChars="171" w:firstLine="359"/>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④</w:t>
      </w:r>
      <w:r>
        <w:rPr>
          <w:rFonts w:ascii="宋体" w:hAnsi="宋体"/>
        </w:rPr>
        <w:fldChar w:fldCharType="end"/>
      </w:r>
      <w:r>
        <w:rPr>
          <w:rFonts w:ascii="宋体" w:hAnsi="宋体" w:hint="eastAsia"/>
        </w:rPr>
        <w:t>解毒和排泄功能</w:t>
      </w:r>
    </w:p>
    <w:p w:rsidR="00000000" w:rsidRDefault="00480373">
      <w:pPr>
        <w:spacing w:line="400" w:lineRule="exact"/>
        <w:rPr>
          <w:rFonts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5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⑤</w:t>
      </w:r>
      <w:r>
        <w:rPr>
          <w:rFonts w:ascii="宋体" w:hAnsi="宋体"/>
        </w:rPr>
        <w:fldChar w:fldCharType="end"/>
      </w:r>
      <w:r>
        <w:rPr>
          <w:rFonts w:ascii="宋体" w:hAnsi="宋体" w:hint="eastAsia"/>
        </w:rPr>
        <w:t>造血功能</w:t>
      </w:r>
    </w:p>
    <w:p w:rsidR="00000000" w:rsidRDefault="00480373">
      <w:pPr>
        <w:spacing w:line="400" w:lineRule="exact"/>
      </w:pPr>
      <w:r>
        <w:rPr>
          <w:rFonts w:hint="eastAsia"/>
        </w:rPr>
        <w:t xml:space="preserve">6   </w:t>
      </w:r>
      <w:r>
        <w:rPr>
          <w:rFonts w:hint="eastAsia"/>
        </w:rPr>
        <w:t>小肠是消化和吸收的主要部位，这是因为：</w:t>
      </w:r>
      <w:r>
        <w:rPr>
          <w:rFonts w:hint="eastAsia"/>
        </w:rPr>
        <w:t xml:space="preserve"> </w:t>
      </w:r>
    </w:p>
    <w:p w:rsidR="00000000" w:rsidRDefault="00480373">
      <w:pPr>
        <w:spacing w:line="400" w:lineRule="exact"/>
        <w:ind w:firstLineChars="200" w:firstLine="420"/>
      </w:pPr>
      <w:r>
        <w:rPr>
          <w:rFonts w:hint="eastAsia"/>
        </w:rPr>
        <w:t>1</w:t>
      </w:r>
      <w:r>
        <w:rPr>
          <w:rFonts w:hint="eastAsia"/>
        </w:rPr>
        <w:t>.</w:t>
      </w:r>
      <w:r>
        <w:rPr>
          <w:rFonts w:hint="eastAsia"/>
        </w:rPr>
        <w:t>小肠内集中了许多重要的消化液和消化酶，如胰液、胆汁、小肠液等。其中的各种消化酶，对饲料（食物）的各种成分都能进行彻底的消化。饲料在小肠内经过充分消化后，已变为可吸收的小分子物质。</w:t>
      </w:r>
      <w:r>
        <w:rPr>
          <w:rFonts w:hint="eastAsia"/>
        </w:rPr>
        <w:t xml:space="preserve"> </w:t>
      </w:r>
    </w:p>
    <w:p w:rsidR="00000000" w:rsidRDefault="00480373">
      <w:pPr>
        <w:spacing w:line="400" w:lineRule="exact"/>
        <w:ind w:firstLineChars="200" w:firstLine="420"/>
      </w:pPr>
      <w:r>
        <w:rPr>
          <w:rFonts w:hint="eastAsia"/>
        </w:rPr>
        <w:t>2.</w:t>
      </w:r>
      <w:r>
        <w:rPr>
          <w:rFonts w:hint="eastAsia"/>
        </w:rPr>
        <w:t>小肠具有较大的吸收面积。马、牛、猪等动物的小肠较长，约为</w:t>
      </w:r>
      <w:r>
        <w:rPr>
          <w:rFonts w:hint="eastAsia"/>
        </w:rPr>
        <w:t>10</w:t>
      </w:r>
      <w:r>
        <w:rPr>
          <w:rFonts w:hint="eastAsia"/>
        </w:rPr>
        <w:t>～</w:t>
      </w:r>
      <w:r>
        <w:rPr>
          <w:rFonts w:hint="eastAsia"/>
        </w:rPr>
        <w:t>18</w:t>
      </w:r>
      <w:r>
        <w:rPr>
          <w:rFonts w:hint="eastAsia"/>
        </w:rPr>
        <w:t>米，且小肠粘膜上有环状皱褶，皱褶上又有大量的绒毛，这些结构可使小肠面积增加数百倍，很适合于营养物的吸收。</w:t>
      </w:r>
      <w:r>
        <w:rPr>
          <w:rFonts w:hint="eastAsia"/>
        </w:rPr>
        <w:t xml:space="preserve"> </w:t>
      </w:r>
    </w:p>
    <w:p w:rsidR="00000000" w:rsidRDefault="00480373">
      <w:pPr>
        <w:spacing w:line="400" w:lineRule="exact"/>
        <w:ind w:firstLineChars="200" w:firstLine="420"/>
      </w:pPr>
      <w:r>
        <w:rPr>
          <w:rFonts w:hint="eastAsia"/>
        </w:rPr>
        <w:t>3.</w:t>
      </w:r>
      <w:r>
        <w:rPr>
          <w:rFonts w:hint="eastAsia"/>
        </w:rPr>
        <w:t>饲料在小肠内停留时间较长，可作充分的消化和吸收。</w:t>
      </w:r>
      <w:r>
        <w:rPr>
          <w:rFonts w:hint="eastAsia"/>
        </w:rPr>
        <w:t xml:space="preserve"> </w:t>
      </w:r>
    </w:p>
    <w:p w:rsidR="00000000" w:rsidRDefault="00480373">
      <w:pPr>
        <w:spacing w:line="400" w:lineRule="exact"/>
      </w:pPr>
      <w:r>
        <w:rPr>
          <w:rFonts w:hint="eastAsia"/>
        </w:rPr>
        <w:t xml:space="preserve">7   </w:t>
      </w:r>
      <w:r>
        <w:rPr>
          <w:rFonts w:hint="eastAsia"/>
        </w:rPr>
        <w:t>胃内盐酸的生理功能主要有以下几点：</w:t>
      </w:r>
      <w:r>
        <w:rPr>
          <w:rFonts w:hint="eastAsia"/>
        </w:rPr>
        <w:t xml:space="preserve"> </w:t>
      </w:r>
    </w:p>
    <w:p w:rsidR="00000000" w:rsidRDefault="00480373">
      <w:pPr>
        <w:spacing w:line="400" w:lineRule="exact"/>
        <w:ind w:firstLineChars="200" w:firstLine="420"/>
      </w:pPr>
      <w:r>
        <w:rPr>
          <w:rFonts w:hint="eastAsia"/>
        </w:rPr>
        <w:t>1.</w:t>
      </w:r>
      <w:r>
        <w:rPr>
          <w:rFonts w:hint="eastAsia"/>
        </w:rPr>
        <w:t>使胃蛋白酶原转变为有活性的胃蛋白酶。</w:t>
      </w:r>
      <w:r>
        <w:rPr>
          <w:rFonts w:hint="eastAsia"/>
        </w:rPr>
        <w:t xml:space="preserve"> </w:t>
      </w:r>
    </w:p>
    <w:p w:rsidR="00000000" w:rsidRDefault="00480373">
      <w:pPr>
        <w:spacing w:line="400" w:lineRule="exact"/>
        <w:ind w:firstLineChars="200" w:firstLine="420"/>
      </w:pPr>
      <w:r>
        <w:rPr>
          <w:rFonts w:hint="eastAsia"/>
        </w:rPr>
        <w:t>2.</w:t>
      </w:r>
      <w:r>
        <w:rPr>
          <w:rFonts w:hint="eastAsia"/>
        </w:rPr>
        <w:t>促进蛋白质的膨胀变性，加速胃蛋白酶对蛋白质的水解。</w:t>
      </w:r>
      <w:r>
        <w:rPr>
          <w:rFonts w:hint="eastAsia"/>
        </w:rPr>
        <w:t xml:space="preserve"> </w:t>
      </w:r>
    </w:p>
    <w:p w:rsidR="00000000" w:rsidRDefault="00480373">
      <w:pPr>
        <w:spacing w:line="400" w:lineRule="exact"/>
        <w:ind w:firstLineChars="200" w:firstLine="420"/>
      </w:pPr>
      <w:r>
        <w:rPr>
          <w:rFonts w:hint="eastAsia"/>
        </w:rPr>
        <w:t>3.</w:t>
      </w:r>
      <w:r>
        <w:rPr>
          <w:rFonts w:hint="eastAsia"/>
        </w:rPr>
        <w:t>使胃内维持适当的酸性环境，以利胃蛋白酶的活性。</w:t>
      </w:r>
      <w:r>
        <w:rPr>
          <w:rFonts w:hint="eastAsia"/>
        </w:rPr>
        <w:t xml:space="preserve"> </w:t>
      </w:r>
    </w:p>
    <w:p w:rsidR="00000000" w:rsidRDefault="00480373">
      <w:pPr>
        <w:spacing w:line="400" w:lineRule="exact"/>
        <w:ind w:firstLineChars="200" w:firstLine="420"/>
      </w:pPr>
      <w:r>
        <w:rPr>
          <w:rFonts w:hint="eastAsia"/>
        </w:rPr>
        <w:t>4.</w:t>
      </w:r>
      <w:r>
        <w:rPr>
          <w:rFonts w:hint="eastAsia"/>
        </w:rPr>
        <w:t>能杀灭细菌或抑制细菌生长。</w:t>
      </w:r>
      <w:r>
        <w:rPr>
          <w:rFonts w:hint="eastAsia"/>
        </w:rPr>
        <w:t xml:space="preserve"> </w:t>
      </w:r>
    </w:p>
    <w:p w:rsidR="00000000" w:rsidRDefault="00480373">
      <w:pPr>
        <w:spacing w:line="400" w:lineRule="exact"/>
        <w:ind w:firstLineChars="200" w:firstLine="420"/>
      </w:pPr>
      <w:r>
        <w:rPr>
          <w:rFonts w:hint="eastAsia"/>
        </w:rPr>
        <w:t>5.</w:t>
      </w:r>
      <w:r>
        <w:rPr>
          <w:rFonts w:hint="eastAsia"/>
        </w:rPr>
        <w:t>盐酸进入小肠后，可促进胰液和胆汁的分泌。</w:t>
      </w:r>
      <w:r>
        <w:rPr>
          <w:rFonts w:hint="eastAsia"/>
        </w:rPr>
        <w:t xml:space="preserve"> </w:t>
      </w:r>
    </w:p>
    <w:p w:rsidR="00000000" w:rsidRDefault="00480373">
      <w:pPr>
        <w:spacing w:line="400" w:lineRule="exact"/>
      </w:pPr>
      <w:r>
        <w:rPr>
          <w:rFonts w:hint="eastAsia"/>
        </w:rPr>
        <w:t xml:space="preserve">8   </w:t>
      </w:r>
      <w:r>
        <w:rPr>
          <w:rFonts w:hint="eastAsia"/>
        </w:rPr>
        <w:t>胃泌素由幽门部和十二指肠的“Ｇ”细胞分泌，其生理作用有：</w:t>
      </w:r>
      <w:r>
        <w:rPr>
          <w:rFonts w:hint="eastAsia"/>
        </w:rPr>
        <w:t xml:space="preserve"> </w:t>
      </w:r>
    </w:p>
    <w:p w:rsidR="00000000" w:rsidRDefault="00480373">
      <w:pPr>
        <w:spacing w:line="400" w:lineRule="exact"/>
        <w:ind w:firstLineChars="200" w:firstLine="420"/>
      </w:pPr>
      <w:r>
        <w:rPr>
          <w:rFonts w:hint="eastAsia"/>
        </w:rPr>
        <w:t>1.</w:t>
      </w:r>
      <w:r>
        <w:rPr>
          <w:rFonts w:hint="eastAsia"/>
        </w:rPr>
        <w:t>刺激壁细胞分泌盐酸。</w:t>
      </w:r>
      <w:r>
        <w:rPr>
          <w:rFonts w:hint="eastAsia"/>
        </w:rPr>
        <w:t xml:space="preserve"> </w:t>
      </w:r>
    </w:p>
    <w:p w:rsidR="00000000" w:rsidRDefault="00480373">
      <w:pPr>
        <w:spacing w:line="400" w:lineRule="exact"/>
        <w:ind w:firstLineChars="200" w:firstLine="420"/>
      </w:pPr>
      <w:r>
        <w:rPr>
          <w:rFonts w:hint="eastAsia"/>
        </w:rPr>
        <w:t>2.</w:t>
      </w:r>
      <w:r>
        <w:rPr>
          <w:rFonts w:hint="eastAsia"/>
        </w:rPr>
        <w:t>促进主细胞分泌胃蛋白酶原。</w:t>
      </w:r>
      <w:r>
        <w:rPr>
          <w:rFonts w:hint="eastAsia"/>
        </w:rPr>
        <w:t xml:space="preserve"> </w:t>
      </w:r>
    </w:p>
    <w:p w:rsidR="00000000" w:rsidRDefault="00480373">
      <w:pPr>
        <w:spacing w:line="400" w:lineRule="exact"/>
        <w:ind w:firstLineChars="200" w:firstLine="420"/>
      </w:pPr>
      <w:r>
        <w:rPr>
          <w:rFonts w:hint="eastAsia"/>
        </w:rPr>
        <w:t>3.</w:t>
      </w:r>
      <w:r>
        <w:rPr>
          <w:rFonts w:hint="eastAsia"/>
        </w:rPr>
        <w:t>加强胃肠运动，刺激胰液和胆汁的分泌。</w:t>
      </w:r>
      <w:r>
        <w:rPr>
          <w:rFonts w:hint="eastAsia"/>
        </w:rPr>
        <w:t xml:space="preserve"> </w:t>
      </w:r>
    </w:p>
    <w:p w:rsidR="00000000" w:rsidRDefault="00480373">
      <w:pPr>
        <w:spacing w:line="400" w:lineRule="exact"/>
        <w:ind w:firstLineChars="200" w:firstLine="420"/>
      </w:pPr>
      <w:r>
        <w:rPr>
          <w:rFonts w:hint="eastAsia"/>
        </w:rPr>
        <w:t>4.</w:t>
      </w:r>
      <w:r>
        <w:rPr>
          <w:rFonts w:hint="eastAsia"/>
        </w:rPr>
        <w:t>促进胃肠道粘膜生长，并刺激胰岛素分泌。</w:t>
      </w:r>
      <w:r>
        <w:rPr>
          <w:rFonts w:hint="eastAsia"/>
        </w:rPr>
        <w:t xml:space="preserve"> </w:t>
      </w:r>
    </w:p>
    <w:p w:rsidR="00000000" w:rsidRDefault="00480373">
      <w:pPr>
        <w:spacing w:line="400" w:lineRule="exact"/>
      </w:pPr>
      <w:r>
        <w:rPr>
          <w:rFonts w:hint="eastAsia"/>
        </w:rPr>
        <w:t xml:space="preserve">9   </w:t>
      </w:r>
      <w:r>
        <w:rPr>
          <w:rFonts w:hint="eastAsia"/>
        </w:rPr>
        <w:t>小肠的分节运动由肠壁环行肌的收缩和舒张所形成。其作用主要有：</w:t>
      </w:r>
      <w:r>
        <w:rPr>
          <w:rFonts w:hint="eastAsia"/>
        </w:rPr>
        <w:t xml:space="preserve"> </w:t>
      </w:r>
    </w:p>
    <w:p w:rsidR="00000000" w:rsidRDefault="00480373">
      <w:pPr>
        <w:spacing w:line="400" w:lineRule="exact"/>
        <w:ind w:firstLineChars="200" w:firstLine="420"/>
      </w:pPr>
      <w:r>
        <w:rPr>
          <w:rFonts w:hint="eastAsia"/>
        </w:rPr>
        <w:t>1.</w:t>
      </w:r>
      <w:r>
        <w:rPr>
          <w:rFonts w:hint="eastAsia"/>
        </w:rPr>
        <w:t>使食糜与消化液充分混合，便</w:t>
      </w:r>
      <w:r>
        <w:rPr>
          <w:rFonts w:hint="eastAsia"/>
        </w:rPr>
        <w:t>于化学消化。</w:t>
      </w:r>
      <w:r>
        <w:rPr>
          <w:rFonts w:hint="eastAsia"/>
        </w:rPr>
        <w:t xml:space="preserve"> </w:t>
      </w:r>
    </w:p>
    <w:p w:rsidR="00000000" w:rsidRDefault="00480373">
      <w:pPr>
        <w:spacing w:line="400" w:lineRule="exact"/>
        <w:ind w:firstLineChars="200" w:firstLine="420"/>
      </w:pPr>
      <w:r>
        <w:rPr>
          <w:rFonts w:hint="eastAsia"/>
        </w:rPr>
        <w:t>2.</w:t>
      </w:r>
      <w:r>
        <w:rPr>
          <w:rFonts w:hint="eastAsia"/>
        </w:rPr>
        <w:t>使食糜与肠壁紧密接触，有利于营养物质的吸收。</w:t>
      </w:r>
      <w:r>
        <w:rPr>
          <w:rFonts w:hint="eastAsia"/>
        </w:rPr>
        <w:t xml:space="preserve"> </w:t>
      </w:r>
    </w:p>
    <w:p w:rsidR="00000000" w:rsidRDefault="00480373">
      <w:pPr>
        <w:spacing w:line="400" w:lineRule="exact"/>
        <w:ind w:firstLineChars="200" w:firstLine="420"/>
      </w:pPr>
      <w:r>
        <w:rPr>
          <w:rFonts w:hint="eastAsia"/>
        </w:rPr>
        <w:t>3.</w:t>
      </w:r>
      <w:r>
        <w:rPr>
          <w:rFonts w:hint="eastAsia"/>
        </w:rPr>
        <w:t>挤压肠壁有助于血液和淋巴的回流。</w:t>
      </w:r>
      <w:r>
        <w:rPr>
          <w:rFonts w:hint="eastAsia"/>
        </w:rPr>
        <w:t xml:space="preserve"> </w:t>
      </w:r>
    </w:p>
    <w:p w:rsidR="00000000" w:rsidRDefault="00480373">
      <w:pPr>
        <w:spacing w:line="400" w:lineRule="exact"/>
      </w:pPr>
      <w:r>
        <w:rPr>
          <w:rFonts w:hint="eastAsia"/>
        </w:rPr>
        <w:t xml:space="preserve">10   </w:t>
      </w:r>
      <w:r>
        <w:rPr>
          <w:rFonts w:hint="eastAsia"/>
        </w:rPr>
        <w:t>胃运动的基本形式有：</w:t>
      </w:r>
      <w:r>
        <w:rPr>
          <w:rFonts w:hint="eastAsia"/>
        </w:rPr>
        <w:t xml:space="preserve"> </w:t>
      </w:r>
    </w:p>
    <w:p w:rsidR="00000000" w:rsidRDefault="00480373">
      <w:pPr>
        <w:spacing w:line="400" w:lineRule="exact"/>
        <w:ind w:firstLineChars="250" w:firstLine="525"/>
      </w:pPr>
      <w:r>
        <w:rPr>
          <w:rFonts w:hint="eastAsia"/>
        </w:rPr>
        <w:t>1.</w:t>
      </w:r>
      <w:r>
        <w:rPr>
          <w:rFonts w:hint="eastAsia"/>
        </w:rPr>
        <w:t>紧张性收缩</w:t>
      </w:r>
      <w:r>
        <w:rPr>
          <w:rFonts w:hint="eastAsia"/>
        </w:rPr>
        <w:t xml:space="preserve"> </w:t>
      </w:r>
      <w:r>
        <w:rPr>
          <w:rFonts w:hint="eastAsia"/>
        </w:rPr>
        <w:t>胃壁平滑肌和消化道其它部分的平滑肌一样，经常保持着一定程度的持续收缩状态。</w:t>
      </w:r>
      <w:r>
        <w:rPr>
          <w:rFonts w:hint="eastAsia"/>
        </w:rPr>
        <w:t xml:space="preserve"> </w:t>
      </w:r>
    </w:p>
    <w:p w:rsidR="00000000" w:rsidRDefault="00480373">
      <w:pPr>
        <w:spacing w:line="400" w:lineRule="exact"/>
        <w:ind w:firstLineChars="250" w:firstLine="525"/>
      </w:pPr>
      <w:r>
        <w:rPr>
          <w:rFonts w:hint="eastAsia"/>
        </w:rPr>
        <w:t>2.</w:t>
      </w:r>
      <w:r>
        <w:rPr>
          <w:rFonts w:hint="eastAsia"/>
        </w:rPr>
        <w:t>容受性舒张</w:t>
      </w:r>
      <w:r>
        <w:rPr>
          <w:rFonts w:hint="eastAsia"/>
        </w:rPr>
        <w:t xml:space="preserve"> </w:t>
      </w:r>
      <w:r>
        <w:rPr>
          <w:rFonts w:hint="eastAsia"/>
        </w:rPr>
        <w:t>当咀嚼和吞咽时，食物刺激咽和食管等处的感受器，通过迷走神经反射性地引起胃底和胃体的肌肉舒张，以利容受和储存入胃的食物。</w:t>
      </w:r>
      <w:r>
        <w:rPr>
          <w:rFonts w:hint="eastAsia"/>
        </w:rPr>
        <w:t xml:space="preserve"> </w:t>
      </w:r>
    </w:p>
    <w:p w:rsidR="00000000" w:rsidRDefault="00480373">
      <w:pPr>
        <w:spacing w:line="400" w:lineRule="exact"/>
        <w:ind w:firstLineChars="250" w:firstLine="525"/>
      </w:pPr>
      <w:r>
        <w:rPr>
          <w:rFonts w:hint="eastAsia"/>
        </w:rPr>
        <w:t>3.</w:t>
      </w:r>
      <w:r>
        <w:rPr>
          <w:rFonts w:hint="eastAsia"/>
        </w:rPr>
        <w:t>蠕动</w:t>
      </w:r>
      <w:r>
        <w:rPr>
          <w:rFonts w:hint="eastAsia"/>
        </w:rPr>
        <w:t xml:space="preserve"> </w:t>
      </w:r>
      <w:r>
        <w:rPr>
          <w:rFonts w:hint="eastAsia"/>
        </w:rPr>
        <w:t>胃壁肌肉呈波浪形向前推进的舒缩运动。</w:t>
      </w:r>
      <w:r>
        <w:rPr>
          <w:rFonts w:hint="eastAsia"/>
        </w:rPr>
        <w:t xml:space="preserve"> </w:t>
      </w:r>
    </w:p>
    <w:p w:rsidR="00000000" w:rsidRDefault="00480373">
      <w:pPr>
        <w:spacing w:line="400" w:lineRule="exact"/>
      </w:pPr>
      <w:r>
        <w:rPr>
          <w:rFonts w:hint="eastAsia"/>
        </w:rPr>
        <w:t xml:space="preserve">11    </w:t>
      </w:r>
      <w:r>
        <w:rPr>
          <w:rFonts w:hint="eastAsia"/>
        </w:rPr>
        <w:t>促进小肠运动的化学物质有乙酰胆碱、</w:t>
      </w:r>
      <w:r>
        <w:rPr>
          <w:rFonts w:hint="eastAsia"/>
        </w:rPr>
        <w:t xml:space="preserve"> 5-</w:t>
      </w:r>
      <w:r>
        <w:rPr>
          <w:rFonts w:hint="eastAsia"/>
        </w:rPr>
        <w:t>羟色胺、促胃液素、</w:t>
      </w:r>
      <w:r>
        <w:rPr>
          <w:rFonts w:hint="eastAsia"/>
        </w:rPr>
        <w:t xml:space="preserve"> </w:t>
      </w:r>
      <w:r>
        <w:rPr>
          <w:rFonts w:hint="eastAsia"/>
        </w:rPr>
        <w:t>缩胆囊素、胃动素</w:t>
      </w:r>
      <w:r>
        <w:rPr>
          <w:rFonts w:hint="eastAsia"/>
        </w:rPr>
        <w:t>和</w:t>
      </w:r>
      <w:r>
        <w:rPr>
          <w:rFonts w:hint="eastAsia"/>
        </w:rPr>
        <w:t>P</w:t>
      </w:r>
      <w:r>
        <w:rPr>
          <w:rFonts w:hint="eastAsia"/>
        </w:rPr>
        <w:t>物质等。其中以</w:t>
      </w:r>
      <w:r>
        <w:rPr>
          <w:rFonts w:hint="eastAsia"/>
        </w:rPr>
        <w:t>P</w:t>
      </w:r>
      <w:r>
        <w:rPr>
          <w:rFonts w:hint="eastAsia"/>
        </w:rPr>
        <w:t>物质和</w:t>
      </w:r>
      <w:r>
        <w:rPr>
          <w:rFonts w:hint="eastAsia"/>
        </w:rPr>
        <w:t>5-</w:t>
      </w:r>
      <w:r>
        <w:rPr>
          <w:rFonts w:hint="eastAsia"/>
        </w:rPr>
        <w:t>羟色胺等作用最强。</w:t>
      </w:r>
      <w:r>
        <w:rPr>
          <w:rFonts w:hint="eastAsia"/>
        </w:rPr>
        <w:t xml:space="preserve"> </w:t>
      </w:r>
    </w:p>
    <w:p w:rsidR="00000000" w:rsidRDefault="00480373">
      <w:pPr>
        <w:spacing w:line="400" w:lineRule="exact"/>
        <w:rPr>
          <w:rFonts w:hint="eastAsia"/>
        </w:rPr>
      </w:pPr>
      <w:r>
        <w:rPr>
          <w:rFonts w:hint="eastAsia"/>
        </w:rPr>
        <w:t>六、论述题</w:t>
      </w:r>
    </w:p>
    <w:p w:rsidR="00000000" w:rsidRDefault="00480373">
      <w:pPr>
        <w:spacing w:line="400" w:lineRule="exact"/>
      </w:pPr>
      <w:r>
        <w:rPr>
          <w:rFonts w:hint="eastAsia"/>
        </w:rPr>
        <w:t xml:space="preserve">1    </w:t>
      </w:r>
      <w:r>
        <w:rPr>
          <w:rFonts w:hint="eastAsia"/>
        </w:rPr>
        <w:t>胃液除水以外，主要含有盐酸、胃蛋白酶原、粘液、内因子等。</w:t>
      </w:r>
      <w:r>
        <w:rPr>
          <w:rFonts w:hint="eastAsia"/>
        </w:rPr>
        <w:t xml:space="preserve"> </w:t>
      </w:r>
    </w:p>
    <w:p w:rsidR="00000000" w:rsidRDefault="00480373">
      <w:pPr>
        <w:spacing w:line="400" w:lineRule="exact"/>
        <w:ind w:firstLineChars="250" w:firstLine="525"/>
      </w:pPr>
      <w:r>
        <w:rPr>
          <w:rFonts w:hint="eastAsia"/>
        </w:rPr>
        <w:t>1.</w:t>
      </w:r>
      <w:r>
        <w:rPr>
          <w:rFonts w:hint="eastAsia"/>
        </w:rPr>
        <w:t>盐酸</w:t>
      </w:r>
      <w:r>
        <w:rPr>
          <w:rFonts w:hint="eastAsia"/>
        </w:rPr>
        <w:t xml:space="preserve"> </w:t>
      </w:r>
      <w:r>
        <w:rPr>
          <w:rFonts w:hint="eastAsia"/>
        </w:rPr>
        <w:t>又称胃酸，由壁细胞分泌。生理作用是：①杀死随食物进入胃的细菌；②激活胃蛋白酶原为胃蛋白酶；③提供胃蛋白酶作用所需的酸性环境；④盐酸进入小肠引起促胰液素释放，后者可促进胰液，胆汁和小肠液的分泌；⑤盐酸在小肠上段造成酸性环境有助于小肠吸收铁和钙；⑥使蛋白质变性，易于分解。</w:t>
      </w:r>
      <w:r>
        <w:rPr>
          <w:rFonts w:hint="eastAsia"/>
        </w:rPr>
        <w:t xml:space="preserve"> </w:t>
      </w:r>
    </w:p>
    <w:p w:rsidR="00000000" w:rsidRDefault="00480373">
      <w:pPr>
        <w:spacing w:line="400" w:lineRule="exact"/>
        <w:ind w:firstLineChars="250" w:firstLine="525"/>
      </w:pPr>
      <w:r>
        <w:rPr>
          <w:rFonts w:hint="eastAsia"/>
        </w:rPr>
        <w:t>2.</w:t>
      </w:r>
      <w:r>
        <w:rPr>
          <w:rFonts w:hint="eastAsia"/>
        </w:rPr>
        <w:t>胃蛋白酶原</w:t>
      </w:r>
      <w:r>
        <w:rPr>
          <w:rFonts w:hint="eastAsia"/>
        </w:rPr>
        <w:t xml:space="preserve"> </w:t>
      </w:r>
      <w:r>
        <w:rPr>
          <w:rFonts w:hint="eastAsia"/>
        </w:rPr>
        <w:t>由主细胞合成。在盐酸和已激活的胃蛋白酶作用下，转变为有活性的胃蛋白酶。胃蛋白酶在</w:t>
      </w:r>
      <w:r>
        <w:rPr>
          <w:rFonts w:hint="eastAsia"/>
        </w:rPr>
        <w:t>强酸环境下水解蛋白质为或胨，产生的多肽或氨基酸较少。</w:t>
      </w:r>
      <w:r>
        <w:rPr>
          <w:rFonts w:hint="eastAsia"/>
        </w:rPr>
        <w:t xml:space="preserve"> </w:t>
      </w:r>
    </w:p>
    <w:p w:rsidR="00000000" w:rsidRDefault="00480373">
      <w:pPr>
        <w:spacing w:line="400" w:lineRule="exact"/>
        <w:ind w:firstLineChars="250" w:firstLine="525"/>
      </w:pPr>
      <w:r>
        <w:rPr>
          <w:rFonts w:hint="eastAsia"/>
        </w:rPr>
        <w:t>3.</w:t>
      </w:r>
      <w:r>
        <w:rPr>
          <w:rFonts w:hint="eastAsia"/>
        </w:rPr>
        <w:t>粘液</w:t>
      </w:r>
      <w:r>
        <w:rPr>
          <w:rFonts w:hint="eastAsia"/>
        </w:rPr>
        <w:t xml:space="preserve"> </w:t>
      </w:r>
      <w:r>
        <w:rPr>
          <w:rFonts w:hint="eastAsia"/>
        </w:rPr>
        <w:t>由粘膜表面上皮细胞、粘液颈细胞、</w:t>
      </w:r>
      <w:r>
        <w:rPr>
          <w:rFonts w:hint="eastAsia"/>
        </w:rPr>
        <w:t xml:space="preserve"> </w:t>
      </w:r>
      <w:r>
        <w:rPr>
          <w:rFonts w:hint="eastAsia"/>
        </w:rPr>
        <w:t>贲门腺和幽门腺共同分泌，主要成分为糖蛋白。</w:t>
      </w:r>
      <w:r>
        <w:rPr>
          <w:rFonts w:hint="eastAsia"/>
        </w:rPr>
        <w:t xml:space="preserve"> </w:t>
      </w:r>
      <w:r>
        <w:rPr>
          <w:rFonts w:hint="eastAsia"/>
        </w:rPr>
        <w:t>它与胃粘膜分泌的</w:t>
      </w:r>
      <w:r>
        <w:rPr>
          <w:rFonts w:hint="eastAsia"/>
        </w:rPr>
        <w:t>HCO3-</w:t>
      </w:r>
      <w:r>
        <w:rPr>
          <w:rFonts w:hint="eastAsia"/>
        </w:rPr>
        <w:t>构成“粘液</w:t>
      </w:r>
      <w:r>
        <w:rPr>
          <w:rFonts w:hint="eastAsia"/>
        </w:rPr>
        <w:t>-</w:t>
      </w:r>
      <w:r>
        <w:rPr>
          <w:rFonts w:hint="eastAsia"/>
        </w:rPr>
        <w:t>碳酸氢盐屏障”，</w:t>
      </w:r>
      <w:r>
        <w:rPr>
          <w:rFonts w:hint="eastAsia"/>
        </w:rPr>
        <w:t xml:space="preserve"> </w:t>
      </w:r>
      <w:r>
        <w:rPr>
          <w:rFonts w:hint="eastAsia"/>
        </w:rPr>
        <w:t>使胃粘膜表面处于中性或偏碱性状态，有效地防止胃酸和胃蛋白酶对粘膜的侵蚀。</w:t>
      </w:r>
      <w:r>
        <w:rPr>
          <w:rFonts w:hint="eastAsia"/>
        </w:rPr>
        <w:t xml:space="preserve"> </w:t>
      </w:r>
    </w:p>
    <w:p w:rsidR="00000000" w:rsidRDefault="00480373">
      <w:pPr>
        <w:spacing w:line="400" w:lineRule="exact"/>
        <w:ind w:firstLineChars="250" w:firstLine="525"/>
      </w:pPr>
      <w:r>
        <w:rPr>
          <w:rFonts w:hint="eastAsia"/>
        </w:rPr>
        <w:t>4.</w:t>
      </w:r>
      <w:r>
        <w:rPr>
          <w:rFonts w:hint="eastAsia"/>
        </w:rPr>
        <w:t>内因子</w:t>
      </w:r>
      <w:r>
        <w:rPr>
          <w:rFonts w:hint="eastAsia"/>
        </w:rPr>
        <w:t xml:space="preserve"> </w:t>
      </w:r>
      <w:r>
        <w:rPr>
          <w:rFonts w:hint="eastAsia"/>
        </w:rPr>
        <w:t>是由壁细胞分泌的一种糖蛋白，</w:t>
      </w:r>
      <w:r>
        <w:rPr>
          <w:rFonts w:hint="eastAsia"/>
        </w:rPr>
        <w:t xml:space="preserve"> </w:t>
      </w:r>
      <w:r>
        <w:rPr>
          <w:rFonts w:hint="eastAsia"/>
        </w:rPr>
        <w:t>可与维生素</w:t>
      </w:r>
      <w:r>
        <w:rPr>
          <w:rFonts w:hint="eastAsia"/>
        </w:rPr>
        <w:t>B12</w:t>
      </w:r>
      <w:r>
        <w:rPr>
          <w:rFonts w:hint="eastAsia"/>
        </w:rPr>
        <w:t>结合成为不透析的复合物，使其不被水解破坏。当复合物运行至回肠后便与粘膜受体结合</w:t>
      </w:r>
      <w:r>
        <w:rPr>
          <w:rFonts w:hint="eastAsia"/>
        </w:rPr>
        <w:t>,</w:t>
      </w:r>
      <w:r>
        <w:rPr>
          <w:rFonts w:hint="eastAsia"/>
        </w:rPr>
        <w:t>从而促进维生素</w:t>
      </w:r>
      <w:r>
        <w:rPr>
          <w:rFonts w:hint="eastAsia"/>
        </w:rPr>
        <w:t>B12</w:t>
      </w:r>
      <w:r>
        <w:rPr>
          <w:rFonts w:hint="eastAsia"/>
        </w:rPr>
        <w:t>吸收。</w:t>
      </w:r>
      <w:r>
        <w:rPr>
          <w:rFonts w:hint="eastAsia"/>
        </w:rPr>
        <w:t xml:space="preserve"> </w:t>
      </w:r>
    </w:p>
    <w:p w:rsidR="00000000" w:rsidRDefault="00480373">
      <w:pPr>
        <w:spacing w:line="400" w:lineRule="exact"/>
      </w:pPr>
      <w:r>
        <w:rPr>
          <w:rFonts w:hint="eastAsia"/>
        </w:rPr>
        <w:t xml:space="preserve">2    </w:t>
      </w:r>
      <w:r>
        <w:rPr>
          <w:rFonts w:hint="eastAsia"/>
        </w:rPr>
        <w:t>食物由胃排入十二指肠的过程称为胃的排空。胃的间断性排空发</w:t>
      </w:r>
      <w:r>
        <w:rPr>
          <w:rFonts w:hint="eastAsia"/>
        </w:rPr>
        <w:t>生的机制与以下两方面因素的相互作用有关：</w:t>
      </w:r>
      <w:r>
        <w:rPr>
          <w:rFonts w:hint="eastAsia"/>
        </w:rPr>
        <w:t xml:space="preserve"> </w:t>
      </w:r>
    </w:p>
    <w:p w:rsidR="00000000" w:rsidRDefault="00480373">
      <w:pPr>
        <w:spacing w:line="400" w:lineRule="exact"/>
        <w:ind w:firstLineChars="250" w:firstLine="525"/>
      </w:pPr>
      <w:r>
        <w:rPr>
          <w:rFonts w:hint="eastAsia"/>
        </w:rPr>
        <w:t>（一）胃内因素促进排空</w:t>
      </w:r>
      <w:r>
        <w:rPr>
          <w:rFonts w:hint="eastAsia"/>
        </w:rPr>
        <w:t xml:space="preserve"> </w:t>
      </w:r>
      <w:r>
        <w:rPr>
          <w:rFonts w:hint="eastAsia"/>
        </w:rPr>
        <w:t>促进胃收缩的因素有二：</w:t>
      </w:r>
      <w:r>
        <w:rPr>
          <w:rFonts w:hint="eastAsia"/>
        </w:rPr>
        <w:t xml:space="preserve"> </w:t>
      </w:r>
    </w:p>
    <w:p w:rsidR="00000000" w:rsidRDefault="00480373">
      <w:pPr>
        <w:spacing w:line="400" w:lineRule="exact"/>
        <w:ind w:firstLineChars="250" w:firstLine="525"/>
      </w:pPr>
      <w:r>
        <w:rPr>
          <w:rFonts w:hint="eastAsia"/>
        </w:rPr>
        <w:t>1.</w:t>
      </w:r>
      <w:r>
        <w:rPr>
          <w:rFonts w:hint="eastAsia"/>
        </w:rPr>
        <w:t>胃内食物量</w:t>
      </w:r>
      <w:r>
        <w:rPr>
          <w:rFonts w:hint="eastAsia"/>
        </w:rPr>
        <w:t xml:space="preserve"> </w:t>
      </w:r>
      <w:r>
        <w:rPr>
          <w:rFonts w:hint="eastAsia"/>
        </w:rPr>
        <w:t>胃内大量食物的机械扩张刺激可通过迷走神经反射或壁内神经丛反射加强胃运动。食物由胃的排空速率与存留在胃内食物量的平方根成正比。</w:t>
      </w:r>
      <w:r>
        <w:rPr>
          <w:rFonts w:hint="eastAsia"/>
        </w:rPr>
        <w:t xml:space="preserve"> </w:t>
      </w:r>
    </w:p>
    <w:p w:rsidR="00000000" w:rsidRDefault="00480373">
      <w:pPr>
        <w:spacing w:line="400" w:lineRule="exact"/>
        <w:ind w:firstLineChars="250" w:firstLine="525"/>
      </w:pPr>
      <w:r>
        <w:rPr>
          <w:rFonts w:hint="eastAsia"/>
        </w:rPr>
        <w:t>2.</w:t>
      </w:r>
      <w:r>
        <w:rPr>
          <w:rFonts w:hint="eastAsia"/>
        </w:rPr>
        <w:t>胃泌素作用</w:t>
      </w:r>
      <w:r>
        <w:rPr>
          <w:rFonts w:hint="eastAsia"/>
        </w:rPr>
        <w:t xml:space="preserve"> </w:t>
      </w:r>
      <w:r>
        <w:rPr>
          <w:rFonts w:hint="eastAsia"/>
        </w:rPr>
        <w:t>食物的扩张刺激和蛋白质分解产物等化学成分可刺激胃窦粘膜释放胃泌素。胃泌素对胃运动有中等强度刺激作用，它提高幽门泵的活动，并使幽门舒张，促进胃的排空。</w:t>
      </w:r>
      <w:r>
        <w:rPr>
          <w:rFonts w:hint="eastAsia"/>
        </w:rPr>
        <w:t xml:space="preserve"> </w:t>
      </w:r>
    </w:p>
    <w:p w:rsidR="00000000" w:rsidRDefault="00480373">
      <w:pPr>
        <w:spacing w:line="400" w:lineRule="exact"/>
        <w:ind w:firstLineChars="250" w:firstLine="525"/>
      </w:pPr>
      <w:r>
        <w:rPr>
          <w:rFonts w:hint="eastAsia"/>
        </w:rPr>
        <w:t>（二）十二指肠因素抑制排空</w:t>
      </w:r>
      <w:r>
        <w:rPr>
          <w:rFonts w:hint="eastAsia"/>
        </w:rPr>
        <w:t xml:space="preserve"> </w:t>
      </w:r>
      <w:r>
        <w:rPr>
          <w:rFonts w:hint="eastAsia"/>
        </w:rPr>
        <w:t>抑制排空的因素是：</w:t>
      </w:r>
      <w:r>
        <w:rPr>
          <w:rFonts w:hint="eastAsia"/>
        </w:rPr>
        <w:t xml:space="preserve"> </w:t>
      </w:r>
    </w:p>
    <w:p w:rsidR="00000000" w:rsidRDefault="00480373">
      <w:pPr>
        <w:spacing w:line="400" w:lineRule="exact"/>
        <w:ind w:firstLineChars="250" w:firstLine="525"/>
      </w:pPr>
      <w:r>
        <w:rPr>
          <w:rFonts w:hint="eastAsia"/>
        </w:rPr>
        <w:t>1.</w:t>
      </w:r>
      <w:r>
        <w:rPr>
          <w:rFonts w:hint="eastAsia"/>
        </w:rPr>
        <w:t>肠</w:t>
      </w:r>
      <w:r>
        <w:rPr>
          <w:rFonts w:hint="eastAsia"/>
        </w:rPr>
        <w:t>-</w:t>
      </w:r>
      <w:r>
        <w:rPr>
          <w:rFonts w:hint="eastAsia"/>
        </w:rPr>
        <w:t>胃反射</w:t>
      </w:r>
      <w:r>
        <w:rPr>
          <w:rFonts w:hint="eastAsia"/>
        </w:rPr>
        <w:t xml:space="preserve"> </w:t>
      </w:r>
      <w:r>
        <w:rPr>
          <w:rFonts w:hint="eastAsia"/>
        </w:rPr>
        <w:t>食物进入十二指肠后，机械扩张刺激、盐酸、</w:t>
      </w:r>
      <w:r>
        <w:rPr>
          <w:rFonts w:hint="eastAsia"/>
        </w:rPr>
        <w:t>脂肪及高张溶液刺激了肠壁上的机械和化学感受器，引起肠胃反射抑制胃运动。</w:t>
      </w:r>
      <w:r>
        <w:rPr>
          <w:rFonts w:hint="eastAsia"/>
        </w:rPr>
        <w:t xml:space="preserve"> </w:t>
      </w:r>
    </w:p>
    <w:p w:rsidR="00000000" w:rsidRDefault="00480373">
      <w:pPr>
        <w:spacing w:line="400" w:lineRule="exact"/>
        <w:ind w:firstLineChars="250" w:firstLine="525"/>
      </w:pPr>
      <w:r>
        <w:rPr>
          <w:rFonts w:hint="eastAsia"/>
        </w:rPr>
        <w:t>2.</w:t>
      </w:r>
      <w:r>
        <w:rPr>
          <w:rFonts w:hint="eastAsia"/>
        </w:rPr>
        <w:t>十二指肠激素抑制排空</w:t>
      </w:r>
      <w:r>
        <w:rPr>
          <w:rFonts w:hint="eastAsia"/>
        </w:rPr>
        <w:t xml:space="preserve"> </w:t>
      </w:r>
      <w:r>
        <w:rPr>
          <w:rFonts w:hint="eastAsia"/>
        </w:rPr>
        <w:t>盐酸和脂肪可刺激小肠释放促胰液素、抑胃肽和胆囊收缩素（它们统称为肠抑胃素），均可抑制胃排空。</w:t>
      </w:r>
      <w:r>
        <w:rPr>
          <w:rFonts w:hint="eastAsia"/>
        </w:rPr>
        <w:t xml:space="preserve"> </w:t>
      </w:r>
    </w:p>
    <w:p w:rsidR="00000000" w:rsidRDefault="00480373">
      <w:pPr>
        <w:spacing w:line="400" w:lineRule="exact"/>
        <w:ind w:firstLineChars="250" w:firstLine="525"/>
      </w:pPr>
      <w:r>
        <w:rPr>
          <w:rFonts w:hint="eastAsia"/>
        </w:rPr>
        <w:t>随着盐酸在小肠内被中和，以及脂肪等食物的消化物被吸收，它们上述对胃排空的抑制性影响逐渐消失，胃运动便逐渐增强。如此反复，形成胃排空的间断性。</w:t>
      </w:r>
      <w:r>
        <w:rPr>
          <w:rFonts w:hint="eastAsia"/>
        </w:rPr>
        <w:t xml:space="preserve">  </w:t>
      </w:r>
    </w:p>
    <w:p w:rsidR="00000000" w:rsidRDefault="00480373">
      <w:pPr>
        <w:spacing w:line="400" w:lineRule="exact"/>
      </w:pPr>
      <w:r>
        <w:rPr>
          <w:rFonts w:hint="eastAsia"/>
        </w:rPr>
        <w:t xml:space="preserve">3    </w:t>
      </w:r>
      <w:r>
        <w:rPr>
          <w:rFonts w:hint="eastAsia"/>
        </w:rPr>
        <w:t>反刍动物的消化特点表现在以下几个方面：</w:t>
      </w:r>
      <w:r>
        <w:rPr>
          <w:rFonts w:hint="eastAsia"/>
        </w:rPr>
        <w:t xml:space="preserve"> </w:t>
      </w:r>
    </w:p>
    <w:p w:rsidR="00000000" w:rsidRDefault="00480373">
      <w:pPr>
        <w:spacing w:line="400" w:lineRule="exact"/>
        <w:ind w:firstLineChars="250" w:firstLine="525"/>
      </w:pPr>
      <w:r>
        <w:rPr>
          <w:rFonts w:hint="eastAsia"/>
        </w:rPr>
        <w:t>1.</w:t>
      </w:r>
      <w:r>
        <w:rPr>
          <w:rFonts w:hint="eastAsia"/>
        </w:rPr>
        <w:t>口腔消化特点：唾液分泌量很大，腮腺连续分泌。唾液的碱性较强，唾液中含有相当量的尿素，可被瘤胃内细菌利用合成菌体蛋白</w:t>
      </w:r>
      <w:r>
        <w:rPr>
          <w:rFonts w:hint="eastAsia"/>
        </w:rPr>
        <w:t>。</w:t>
      </w:r>
      <w:r>
        <w:rPr>
          <w:rFonts w:hint="eastAsia"/>
        </w:rPr>
        <w:t xml:space="preserve"> </w:t>
      </w:r>
    </w:p>
    <w:p w:rsidR="00000000" w:rsidRDefault="00480373">
      <w:pPr>
        <w:spacing w:line="400" w:lineRule="exact"/>
        <w:ind w:firstLineChars="250" w:firstLine="525"/>
      </w:pPr>
      <w:r>
        <w:rPr>
          <w:rFonts w:hint="eastAsia"/>
        </w:rPr>
        <w:t>2.</w:t>
      </w:r>
      <w:r>
        <w:rPr>
          <w:rFonts w:hint="eastAsia"/>
        </w:rPr>
        <w:t>胃的消化特点：反刍动物具有庞大的复胃，它由瘤胃、网胃、瓣胃和皱胃组成。其中前三胃的粘膜没有消化腺，也不分泌胃</w:t>
      </w:r>
      <w:r>
        <w:t xml:space="preserve"> </w:t>
      </w:r>
    </w:p>
    <w:p w:rsidR="00000000" w:rsidRDefault="00480373">
      <w:pPr>
        <w:spacing w:line="400" w:lineRule="exact"/>
        <w:ind w:firstLineChars="250" w:firstLine="525"/>
      </w:pPr>
      <w:r>
        <w:rPr>
          <w:rFonts w:hint="eastAsia"/>
        </w:rPr>
        <w:t>液，合称前胃，只有皱胃才是有胃腺的胃。复胃与单胃消化的区别，主要在于前胃的消化，它具有独特的反刍、嗳气、食管沟的作用，瘤胃和网胃运动以及微生物的作用等特点。</w:t>
      </w:r>
      <w:r>
        <w:rPr>
          <w:rFonts w:hint="eastAsia"/>
        </w:rPr>
        <w:t xml:space="preserve"> </w:t>
      </w:r>
    </w:p>
    <w:p w:rsidR="00000000" w:rsidRDefault="00480373">
      <w:pPr>
        <w:spacing w:line="400" w:lineRule="exact"/>
        <w:ind w:firstLineChars="250" w:firstLine="525"/>
      </w:pPr>
      <w:r>
        <w:rPr>
          <w:rFonts w:hint="eastAsia"/>
        </w:rPr>
        <w:t>反刍动物采食时较粗糙，饲料未经充分咀嚼即吞入瘤胃。休息时通过反射活动可将这些未经充分咀嚼消化的饲料，送返到口腔中，经仔细的咀嚼后，再吞咽到胃，这一系列过程叫做反刍。反刍的生理意义在于把饲料嚼细，并混入大量唾液以便更好的消化。</w:t>
      </w:r>
      <w:r>
        <w:rPr>
          <w:rFonts w:hint="eastAsia"/>
        </w:rPr>
        <w:t xml:space="preserve"> </w:t>
      </w:r>
    </w:p>
    <w:p w:rsidR="00000000" w:rsidRDefault="00480373">
      <w:pPr>
        <w:spacing w:line="400" w:lineRule="exact"/>
        <w:ind w:firstLineChars="250" w:firstLine="525"/>
      </w:pPr>
      <w:r>
        <w:rPr>
          <w:rFonts w:hint="eastAsia"/>
        </w:rPr>
        <w:t>瘤</w:t>
      </w:r>
      <w:r>
        <w:rPr>
          <w:rFonts w:hint="eastAsia"/>
        </w:rPr>
        <w:t>胃内的饲料发酵产生大量气体，这些气体大部分要通过嗳气排出体外。嗳气是一种反射活动，它是由于瘤胃内气体增多，胃壁张力增多，刺激了牵张感受器，反射地引起瘤胃第二次收缩，并由后向前推进而产生的。</w:t>
      </w:r>
      <w:r>
        <w:rPr>
          <w:rFonts w:hint="eastAsia"/>
        </w:rPr>
        <w:t xml:space="preserve"> </w:t>
      </w:r>
    </w:p>
    <w:p w:rsidR="00000000" w:rsidRDefault="00480373">
      <w:pPr>
        <w:spacing w:line="400" w:lineRule="exact"/>
        <w:ind w:firstLineChars="250" w:firstLine="525"/>
      </w:pPr>
      <w:r>
        <w:rPr>
          <w:rFonts w:hint="eastAsia"/>
        </w:rPr>
        <w:t>食管沟是由两片肥厚的肉唇构成的一个半关闭的沟，它起自贲门，经网胃伸展到胃瓣胃孔。牛犊和羊羔在吸吮乳汁或饮料时，它能反射地引起食管沟肉唇卷缩，闭合成管状，因而乳汁或饮料不会落入前胃而是直接从食管达到网胃瓣胃孔，径瓣胃进入皱胃。</w:t>
      </w:r>
      <w:r>
        <w:rPr>
          <w:rFonts w:hint="eastAsia"/>
        </w:rPr>
        <w:t xml:space="preserve"> </w:t>
      </w:r>
    </w:p>
    <w:p w:rsidR="00000000" w:rsidRDefault="00480373">
      <w:pPr>
        <w:spacing w:line="400" w:lineRule="exact"/>
        <w:ind w:firstLineChars="250" w:firstLine="525"/>
      </w:pPr>
      <w:r>
        <w:rPr>
          <w:rFonts w:hint="eastAsia"/>
        </w:rPr>
        <w:t>反刍动物瘤胃和网胃运动是混合运动，二者关系密切。首先网胃发生两次相继的收缩，在第二次收缩尚未</w:t>
      </w:r>
      <w:r>
        <w:rPr>
          <w:rFonts w:hint="eastAsia"/>
        </w:rPr>
        <w:t>完全时，瘤胃的前肉柱便开始收缩，之后瘤胃有时还发生一次单独的附加收缩，并伴有嗳气。瓣胃的运动比较缓慢而有力，它与网胃的收缩是协同配合的。当网胃第二次收缩时</w:t>
      </w:r>
      <w:r>
        <w:rPr>
          <w:rFonts w:hint="eastAsia"/>
        </w:rPr>
        <w:t>,</w:t>
      </w:r>
      <w:r>
        <w:rPr>
          <w:rFonts w:hint="eastAsia"/>
        </w:rPr>
        <w:t>网胃瓣胃孔开放</w:t>
      </w:r>
      <w:r>
        <w:rPr>
          <w:rFonts w:hint="eastAsia"/>
        </w:rPr>
        <w:t>,</w:t>
      </w:r>
      <w:r>
        <w:rPr>
          <w:rFonts w:hint="eastAsia"/>
        </w:rPr>
        <w:t>瓣胃舒张，压力下降，部分网胃内容物流入瓣胃。当瓣胃压力上升时</w:t>
      </w:r>
      <w:r>
        <w:rPr>
          <w:rFonts w:hint="eastAsia"/>
        </w:rPr>
        <w:t>,</w:t>
      </w:r>
      <w:r>
        <w:rPr>
          <w:rFonts w:hint="eastAsia"/>
        </w:rPr>
        <w:t>网胃瓣胃孔闭锁</w:t>
      </w:r>
      <w:r>
        <w:rPr>
          <w:rFonts w:hint="eastAsia"/>
        </w:rPr>
        <w:t>,</w:t>
      </w:r>
      <w:r>
        <w:rPr>
          <w:rFonts w:hint="eastAsia"/>
        </w:rPr>
        <w:t>瓣胃内容物只能入皱胃而不能逆流回网胃。瓣胃内容物比瘤胃、网胃内容物都干燥，不利于微生物的作用。</w:t>
      </w:r>
      <w:r>
        <w:rPr>
          <w:rFonts w:hint="eastAsia"/>
        </w:rPr>
        <w:t xml:space="preserve"> </w:t>
      </w:r>
    </w:p>
    <w:p w:rsidR="00000000" w:rsidRDefault="00480373">
      <w:pPr>
        <w:spacing w:line="400" w:lineRule="exact"/>
        <w:ind w:firstLineChars="250" w:firstLine="525"/>
      </w:pPr>
      <w:r>
        <w:rPr>
          <w:rFonts w:hint="eastAsia"/>
        </w:rPr>
        <w:t>瘤胃和网胃是个发酵的大缸，具有厌氧微生物繁殖的有效环境条件。饲料中可消化的干物质有</w:t>
      </w:r>
      <w:r>
        <w:rPr>
          <w:rFonts w:hint="eastAsia"/>
        </w:rPr>
        <w:t>70</w:t>
      </w:r>
      <w:r>
        <w:rPr>
          <w:rFonts w:hint="eastAsia"/>
        </w:rPr>
        <w:t>～</w:t>
      </w:r>
      <w:r>
        <w:rPr>
          <w:rFonts w:hint="eastAsia"/>
        </w:rPr>
        <w:t>85</w:t>
      </w:r>
      <w:r>
        <w:rPr>
          <w:rFonts w:hint="eastAsia"/>
        </w:rPr>
        <w:t>％经瘤胃的细菌原虫的分解，产生挥发性脂肪酸、</w:t>
      </w:r>
      <w:r>
        <w:rPr>
          <w:rFonts w:hint="eastAsia"/>
        </w:rPr>
        <w:t xml:space="preserve"> CO2</w:t>
      </w:r>
      <w:r>
        <w:rPr>
          <w:rFonts w:hint="eastAsia"/>
        </w:rPr>
        <w:t>及氨等饲料中的糖类经</w:t>
      </w:r>
      <w:r>
        <w:rPr>
          <w:rFonts w:hint="eastAsia"/>
        </w:rPr>
        <w:t>微生物作用依次发酵，其中纤维素可被分解为挥发性脂肪酸、</w:t>
      </w:r>
      <w:r>
        <w:rPr>
          <w:rFonts w:hint="eastAsia"/>
        </w:rPr>
        <w:t xml:space="preserve"> CO2</w:t>
      </w:r>
      <w:r>
        <w:rPr>
          <w:rFonts w:hint="eastAsia"/>
        </w:rPr>
        <w:t>和甲烷等。瘤胃微生物可利用氨、氨基酸和肽类，合成它的蛋白质和其他细胞合成，当其经过皱胃和小肠时，又被消化分解为氨基酸，供动物机体吸收利用。瘤胃微生物能合成某些</w:t>
      </w:r>
      <w:r>
        <w:rPr>
          <w:rFonts w:hint="eastAsia"/>
        </w:rPr>
        <w:t xml:space="preserve">B </w:t>
      </w:r>
      <w:r>
        <w:rPr>
          <w:rFonts w:hint="eastAsia"/>
        </w:rPr>
        <w:t>族维生素及维生素</w:t>
      </w:r>
      <w:r>
        <w:rPr>
          <w:rFonts w:hint="eastAsia"/>
        </w:rPr>
        <w:t>K</w:t>
      </w:r>
      <w:r>
        <w:rPr>
          <w:rFonts w:hint="eastAsia"/>
        </w:rPr>
        <w:t>，供动物机体利用。</w:t>
      </w:r>
      <w:r>
        <w:rPr>
          <w:rFonts w:hint="eastAsia"/>
        </w:rPr>
        <w:t xml:space="preserve"> </w:t>
      </w:r>
      <w:r>
        <w:rPr>
          <w:rFonts w:hint="eastAsia"/>
        </w:rPr>
        <w:t>在瘤胃的发酵过程中，不断产生大量气体，主要中是</w:t>
      </w:r>
      <w:r>
        <w:rPr>
          <w:rFonts w:hint="eastAsia"/>
        </w:rPr>
        <w:t>CO2</w:t>
      </w:r>
      <w:r>
        <w:rPr>
          <w:rFonts w:hint="eastAsia"/>
        </w:rPr>
        <w:t>和甲烷，</w:t>
      </w:r>
      <w:r>
        <w:rPr>
          <w:rFonts w:hint="eastAsia"/>
        </w:rPr>
        <w:t xml:space="preserve"> </w:t>
      </w:r>
      <w:r>
        <w:rPr>
          <w:rFonts w:hint="eastAsia"/>
        </w:rPr>
        <w:t>此外还含有少量氮和微量的氢、氧或</w:t>
      </w:r>
      <w:r>
        <w:rPr>
          <w:rFonts w:hint="eastAsia"/>
        </w:rPr>
        <w:t>H2S</w:t>
      </w:r>
      <w:r>
        <w:rPr>
          <w:rFonts w:hint="eastAsia"/>
        </w:rPr>
        <w:t>。</w:t>
      </w:r>
      <w:r>
        <w:rPr>
          <w:rFonts w:hint="eastAsia"/>
        </w:rPr>
        <w:t xml:space="preserve"> </w:t>
      </w:r>
    </w:p>
    <w:p w:rsidR="00000000" w:rsidRDefault="00480373">
      <w:pPr>
        <w:spacing w:line="400" w:lineRule="exact"/>
        <w:ind w:firstLineChars="250" w:firstLine="525"/>
      </w:pPr>
      <w:r>
        <w:rPr>
          <w:rFonts w:hint="eastAsia"/>
        </w:rPr>
        <w:t>与单胃动物相比，反刍动物皱胃胃液盐酸浓度较低，凝乳酶含量较多。皱胃分泌胃液是持续的，分泌量和酸度，大部分决定于瓣胃内容物进入皱胃的容量和内容物中</w:t>
      </w:r>
      <w:r>
        <w:rPr>
          <w:rFonts w:hint="eastAsia"/>
        </w:rPr>
        <w:t>挥发性脂肪酸的浓度而与饲料性质关系不大。皱胃分泌胃液也受神经和体液因素的调节。</w:t>
      </w:r>
      <w:r>
        <w:rPr>
          <w:rFonts w:hint="eastAsia"/>
        </w:rPr>
        <w:t xml:space="preserve"> </w:t>
      </w:r>
    </w:p>
    <w:p w:rsidR="00000000" w:rsidRDefault="00480373">
      <w:pPr>
        <w:spacing w:line="400" w:lineRule="exact"/>
        <w:ind w:firstLineChars="250" w:firstLine="525"/>
      </w:pPr>
      <w:r>
        <w:rPr>
          <w:rFonts w:hint="eastAsia"/>
        </w:rPr>
        <w:t>3.</w:t>
      </w:r>
      <w:r>
        <w:rPr>
          <w:rFonts w:hint="eastAsia"/>
        </w:rPr>
        <w:t>小肠消化特点：反刍动物前胃消化中起重要作用的纤毛虫和细菌，经过皱胃绝大部分被杀死并分解，形成小肠食糜营养物的一部分，在小肠中被继续消化吸收。反刍动物胰液分泌是连续的。饲喂对胆汁排出没有立即的效应，而胆酸盐则可增加胆汁排出。</w:t>
      </w:r>
      <w:r>
        <w:rPr>
          <w:rFonts w:hint="eastAsia"/>
        </w:rPr>
        <w:t xml:space="preserve"> </w:t>
      </w:r>
    </w:p>
    <w:p w:rsidR="00000000" w:rsidRDefault="00480373">
      <w:pPr>
        <w:spacing w:line="400" w:lineRule="exact"/>
        <w:ind w:firstLineChars="250" w:firstLine="525"/>
      </w:pPr>
      <w:r>
        <w:rPr>
          <w:rFonts w:hint="eastAsia"/>
        </w:rPr>
        <w:t>4.</w:t>
      </w:r>
      <w:r>
        <w:rPr>
          <w:rFonts w:hint="eastAsia"/>
        </w:rPr>
        <w:t>大肠消化的特点：反刍兽的大肠与其瘤胃具有相似的微生物繁殖和发酵的生理条件，只是大肠微生物与瘤胃微生物的菌株类型之间的比例不同。大肠微生物同样具有发酵作用，在微生物的作用下，大肠将消化道上段彻底消化</w:t>
      </w:r>
      <w:r>
        <w:rPr>
          <w:rFonts w:hint="eastAsia"/>
        </w:rPr>
        <w:t>的食糜进一步发酵利用。大肠微生物也能合成</w:t>
      </w:r>
      <w:r>
        <w:rPr>
          <w:rFonts w:hint="eastAsia"/>
        </w:rPr>
        <w:t>B</w:t>
      </w:r>
      <w:r>
        <w:rPr>
          <w:rFonts w:hint="eastAsia"/>
        </w:rPr>
        <w:t>族维生素和维生素</w:t>
      </w:r>
      <w:r>
        <w:rPr>
          <w:rFonts w:hint="eastAsia"/>
        </w:rPr>
        <w:t>K</w:t>
      </w:r>
      <w:r>
        <w:rPr>
          <w:rFonts w:hint="eastAsia"/>
        </w:rPr>
        <w:t>，并被大肠粘膜吸收，供机体利用。</w:t>
      </w:r>
      <w:r>
        <w:rPr>
          <w:rFonts w:hint="eastAsia"/>
        </w:rPr>
        <w:t xml:space="preserve"> </w:t>
      </w:r>
    </w:p>
    <w:p w:rsidR="00000000" w:rsidRDefault="00480373">
      <w:pPr>
        <w:spacing w:line="400" w:lineRule="exact"/>
        <w:ind w:firstLineChars="250" w:firstLine="525"/>
      </w:pPr>
      <w:r>
        <w:rPr>
          <w:rFonts w:hint="eastAsia"/>
        </w:rPr>
        <w:t>5.</w:t>
      </w:r>
      <w:r>
        <w:rPr>
          <w:rFonts w:hint="eastAsia"/>
        </w:rPr>
        <w:t>食物通过消化道的速度：在反刍动物食物通过消化道的速度要比马慢三倍左右，牛、羊一般需</w:t>
      </w:r>
      <w:r>
        <w:rPr>
          <w:rFonts w:hint="eastAsia"/>
        </w:rPr>
        <w:t>7</w:t>
      </w:r>
      <w:r>
        <w:rPr>
          <w:rFonts w:hint="eastAsia"/>
        </w:rPr>
        <w:t>～</w:t>
      </w:r>
      <w:r>
        <w:rPr>
          <w:rFonts w:hint="eastAsia"/>
        </w:rPr>
        <w:t>8</w:t>
      </w:r>
      <w:r>
        <w:rPr>
          <w:rFonts w:hint="eastAsia"/>
        </w:rPr>
        <w:t>天，甚至十几天才能将饲料残余物排尽。</w:t>
      </w:r>
      <w:r>
        <w:rPr>
          <w:rFonts w:hint="eastAsia"/>
        </w:rPr>
        <w:t xml:space="preserve"> </w:t>
      </w:r>
    </w:p>
    <w:p w:rsidR="00000000" w:rsidRDefault="00480373">
      <w:pPr>
        <w:spacing w:line="400" w:lineRule="exact"/>
      </w:pPr>
      <w:r>
        <w:rPr>
          <w:rFonts w:hint="eastAsia"/>
        </w:rPr>
        <w:t xml:space="preserve">4    </w:t>
      </w:r>
      <w:r>
        <w:rPr>
          <w:rFonts w:hint="eastAsia"/>
        </w:rPr>
        <w:t>胰液是无色和无臭的碱性液体，含有大量的无机盐和有机物。</w:t>
      </w:r>
      <w:r>
        <w:rPr>
          <w:rFonts w:hint="eastAsia"/>
        </w:rPr>
        <w:t xml:space="preserve"> </w:t>
      </w:r>
    </w:p>
    <w:p w:rsidR="00000000" w:rsidRDefault="00480373">
      <w:pPr>
        <w:spacing w:line="400" w:lineRule="exact"/>
        <w:ind w:firstLineChars="250" w:firstLine="525"/>
      </w:pPr>
      <w:r>
        <w:rPr>
          <w:rFonts w:hint="eastAsia"/>
        </w:rPr>
        <w:t>（一）无机成分</w:t>
      </w:r>
      <w:r>
        <w:rPr>
          <w:rFonts w:hint="eastAsia"/>
        </w:rPr>
        <w:t xml:space="preserve"> </w:t>
      </w:r>
      <w:r>
        <w:rPr>
          <w:rFonts w:hint="eastAsia"/>
        </w:rPr>
        <w:t>碳酸氢盐含量最高，它由胰腺小管细胞分泌。</w:t>
      </w:r>
      <w:r>
        <w:rPr>
          <w:rFonts w:hint="eastAsia"/>
        </w:rPr>
        <w:t>HCO3-</w:t>
      </w:r>
      <w:r>
        <w:rPr>
          <w:rFonts w:hint="eastAsia"/>
        </w:rPr>
        <w:t>的作用是：①中和进入十二指肠的盐酸，使肠粘膜免受强酸浸蚀；②提供小肠多种消化酶作用的最适</w:t>
      </w:r>
      <w:r>
        <w:rPr>
          <w:rFonts w:hint="eastAsia"/>
        </w:rPr>
        <w:t>pH</w:t>
      </w:r>
      <w:r>
        <w:rPr>
          <w:rFonts w:hint="eastAsia"/>
        </w:rPr>
        <w:t>环境。此外，有</w:t>
      </w:r>
      <w:r>
        <w:rPr>
          <w:rFonts w:hint="eastAsia"/>
        </w:rPr>
        <w:t>Cl-</w:t>
      </w:r>
      <w:r>
        <w:rPr>
          <w:rFonts w:hint="eastAsia"/>
        </w:rPr>
        <w:t>、</w:t>
      </w:r>
      <w:r>
        <w:rPr>
          <w:rFonts w:hint="eastAsia"/>
        </w:rPr>
        <w:t>Na+</w:t>
      </w:r>
      <w:r>
        <w:rPr>
          <w:rFonts w:hint="eastAsia"/>
        </w:rPr>
        <w:t>、</w:t>
      </w:r>
      <w:r>
        <w:rPr>
          <w:rFonts w:hint="eastAsia"/>
        </w:rPr>
        <w:t>K+</w:t>
      </w:r>
      <w:r>
        <w:rPr>
          <w:rFonts w:hint="eastAsia"/>
        </w:rPr>
        <w:t>和</w:t>
      </w:r>
      <w:r>
        <w:rPr>
          <w:rFonts w:hint="eastAsia"/>
        </w:rPr>
        <w:t xml:space="preserve"> Ca2+</w:t>
      </w:r>
      <w:r>
        <w:rPr>
          <w:rFonts w:hint="eastAsia"/>
        </w:rPr>
        <w:t>等。</w:t>
      </w:r>
      <w:r>
        <w:rPr>
          <w:rFonts w:hint="eastAsia"/>
        </w:rPr>
        <w:t xml:space="preserve"> </w:t>
      </w:r>
    </w:p>
    <w:p w:rsidR="00000000" w:rsidRDefault="00480373">
      <w:pPr>
        <w:spacing w:line="400" w:lineRule="exact"/>
        <w:ind w:firstLineChars="250" w:firstLine="525"/>
      </w:pPr>
      <w:r>
        <w:rPr>
          <w:rFonts w:hint="eastAsia"/>
        </w:rPr>
        <w:t>（二</w:t>
      </w:r>
      <w:r>
        <w:rPr>
          <w:rFonts w:hint="eastAsia"/>
        </w:rPr>
        <w:t>）有机成分</w:t>
      </w:r>
      <w:r>
        <w:rPr>
          <w:rFonts w:hint="eastAsia"/>
        </w:rPr>
        <w:t xml:space="preserve"> </w:t>
      </w:r>
      <w:r>
        <w:rPr>
          <w:rFonts w:hint="eastAsia"/>
        </w:rPr>
        <w:t>有机物主要是由多种消化酶组成的蛋白质。消化酶及其作用是：</w:t>
      </w:r>
      <w:r>
        <w:rPr>
          <w:rFonts w:hint="eastAsia"/>
        </w:rPr>
        <w:t xml:space="preserve"> </w:t>
      </w:r>
    </w:p>
    <w:p w:rsidR="00000000" w:rsidRDefault="00480373">
      <w:pPr>
        <w:spacing w:line="400" w:lineRule="exact"/>
        <w:ind w:firstLineChars="250" w:firstLine="525"/>
      </w:pPr>
      <w:r>
        <w:rPr>
          <w:rFonts w:hint="eastAsia"/>
        </w:rPr>
        <w:t>1.</w:t>
      </w:r>
      <w:r>
        <w:rPr>
          <w:rFonts w:hint="eastAsia"/>
        </w:rPr>
        <w:t>胰淀粉酶</w:t>
      </w:r>
      <w:r>
        <w:rPr>
          <w:rFonts w:hint="eastAsia"/>
        </w:rPr>
        <w:t xml:space="preserve"> </w:t>
      </w:r>
      <w:r>
        <w:rPr>
          <w:rFonts w:hint="eastAsia"/>
        </w:rPr>
        <w:t>为α</w:t>
      </w:r>
      <w:r>
        <w:rPr>
          <w:rFonts w:hint="eastAsia"/>
        </w:rPr>
        <w:t>-</w:t>
      </w:r>
      <w:r>
        <w:rPr>
          <w:rFonts w:hint="eastAsia"/>
        </w:rPr>
        <w:t>淀粉酶，</w:t>
      </w:r>
      <w:r>
        <w:rPr>
          <w:rFonts w:hint="eastAsia"/>
        </w:rPr>
        <w:t xml:space="preserve"> </w:t>
      </w:r>
      <w:r>
        <w:rPr>
          <w:rFonts w:hint="eastAsia"/>
        </w:rPr>
        <w:t>使淀粉水解为麦芽糖及葡萄糖。</w:t>
      </w:r>
      <w:r>
        <w:rPr>
          <w:rFonts w:hint="eastAsia"/>
        </w:rPr>
        <w:t xml:space="preserve"> </w:t>
      </w:r>
    </w:p>
    <w:p w:rsidR="00000000" w:rsidRDefault="00480373">
      <w:pPr>
        <w:spacing w:line="400" w:lineRule="exact"/>
        <w:ind w:firstLineChars="250" w:firstLine="525"/>
      </w:pPr>
      <w:r>
        <w:rPr>
          <w:rFonts w:hint="eastAsia"/>
        </w:rPr>
        <w:t>2.</w:t>
      </w:r>
      <w:r>
        <w:rPr>
          <w:rFonts w:hint="eastAsia"/>
        </w:rPr>
        <w:t>胰脂肪酶</w:t>
      </w:r>
      <w:r>
        <w:rPr>
          <w:rFonts w:hint="eastAsia"/>
        </w:rPr>
        <w:t xml:space="preserve"> </w:t>
      </w:r>
      <w:r>
        <w:rPr>
          <w:rFonts w:hint="eastAsia"/>
        </w:rPr>
        <w:t>可以分解甘油三酯为脂肪酸、甘油一酯和甘油。</w:t>
      </w:r>
      <w:r>
        <w:rPr>
          <w:rFonts w:hint="eastAsia"/>
        </w:rPr>
        <w:t xml:space="preserve"> </w:t>
      </w:r>
    </w:p>
    <w:p w:rsidR="00000000" w:rsidRDefault="00480373">
      <w:pPr>
        <w:spacing w:line="400" w:lineRule="exact"/>
        <w:ind w:firstLineChars="250" w:firstLine="525"/>
      </w:pPr>
      <w:r>
        <w:rPr>
          <w:rFonts w:hint="eastAsia"/>
        </w:rPr>
        <w:t>3.</w:t>
      </w:r>
      <w:r>
        <w:rPr>
          <w:rFonts w:hint="eastAsia"/>
        </w:rPr>
        <w:t>胰蛋白酶和糜蛋白酶</w:t>
      </w:r>
      <w:r>
        <w:rPr>
          <w:rFonts w:hint="eastAsia"/>
        </w:rPr>
        <w:t xml:space="preserve"> </w:t>
      </w:r>
      <w:r>
        <w:rPr>
          <w:rFonts w:hint="eastAsia"/>
        </w:rPr>
        <w:t>两者均以无活性的酶原形式存在于胰液中。肠致活酶、酸、胰蛋白酶本身及组织液可激活胰蛋白酶原成为胰蛋白酶；胰蛋白酶可激活糜蛋白酶原成为糜蛋白酶。两者单独作用时均可将蛋白质水解成为和胨。共同作用时，可消化蛋白质为多肽和氨基酸。</w:t>
      </w:r>
      <w:r>
        <w:rPr>
          <w:rFonts w:hint="eastAsia"/>
        </w:rPr>
        <w:t xml:space="preserve"> </w:t>
      </w:r>
    </w:p>
    <w:p w:rsidR="00000000" w:rsidRDefault="00480373">
      <w:pPr>
        <w:spacing w:line="400" w:lineRule="exact"/>
        <w:ind w:firstLineChars="250" w:firstLine="525"/>
      </w:pPr>
      <w:r>
        <w:rPr>
          <w:rFonts w:hint="eastAsia"/>
        </w:rPr>
        <w:t>此外，还有羧基肽酶、核糖核酸和脱氧核糖核酸酶等，可水解核糖核酸和脱氧</w:t>
      </w:r>
      <w:r>
        <w:rPr>
          <w:rFonts w:hint="eastAsia"/>
        </w:rPr>
        <w:t>核糖酸为单核苷酸。</w:t>
      </w:r>
      <w:r>
        <w:rPr>
          <w:rFonts w:hint="eastAsia"/>
        </w:rPr>
        <w:t xml:space="preserve"> </w:t>
      </w:r>
    </w:p>
    <w:p w:rsidR="00000000" w:rsidRDefault="00480373">
      <w:pPr>
        <w:spacing w:line="400" w:lineRule="exact"/>
      </w:pPr>
      <w:r>
        <w:rPr>
          <w:rFonts w:hint="eastAsia"/>
        </w:rPr>
        <w:t xml:space="preserve">5    </w:t>
      </w:r>
      <w:r>
        <w:rPr>
          <w:rFonts w:hint="eastAsia"/>
        </w:rPr>
        <w:t>三大营养物质的消化吸收过程简述如下：</w:t>
      </w:r>
      <w:r>
        <w:rPr>
          <w:rFonts w:hint="eastAsia"/>
        </w:rPr>
        <w:t xml:space="preserve"> </w:t>
      </w:r>
    </w:p>
    <w:p w:rsidR="00000000" w:rsidRDefault="00480373">
      <w:pPr>
        <w:spacing w:line="400" w:lineRule="exact"/>
        <w:ind w:firstLineChars="250" w:firstLine="525"/>
      </w:pPr>
      <w:r>
        <w:rPr>
          <w:rFonts w:hint="eastAsia"/>
        </w:rPr>
        <w:t>1.</w:t>
      </w:r>
      <w:r>
        <w:rPr>
          <w:rFonts w:hint="eastAsia"/>
        </w:rPr>
        <w:t>糖类</w:t>
      </w:r>
      <w:r>
        <w:rPr>
          <w:rFonts w:hint="eastAsia"/>
        </w:rPr>
        <w:t xml:space="preserve"> </w:t>
      </w:r>
      <w:r>
        <w:rPr>
          <w:rFonts w:hint="eastAsia"/>
        </w:rPr>
        <w:t>食物经口腔的唾液淀粉酶作用后，其中部分淀粉被分解为麦芽糖，进入胃以后，在胃内容物未明显酸化前唾液淀粉酶可继续起作用。随着胃排空，食糜入小肠，其中未被消化吸收的淀粉和糖类，经胰淀粉酶和肠淀粉酶的共同作用，分解为麦芽糖和少量葡萄糖，麦芽糖经肠麦芽糖酶的作用分解为葡萄糖。而食物中的乳糖、蔗糖则在乳糖酶和蔗糖酶作用下，分解为果糖、半乳糖和葡萄糖。这些单糖最终在小肠被吸收。</w:t>
      </w:r>
      <w:r>
        <w:rPr>
          <w:rFonts w:hint="eastAsia"/>
        </w:rPr>
        <w:t xml:space="preserve"> </w:t>
      </w:r>
    </w:p>
    <w:p w:rsidR="00000000" w:rsidRDefault="00480373">
      <w:pPr>
        <w:spacing w:line="400" w:lineRule="exact"/>
        <w:ind w:firstLineChars="250" w:firstLine="525"/>
      </w:pPr>
      <w:r>
        <w:rPr>
          <w:rFonts w:hint="eastAsia"/>
        </w:rPr>
        <w:t>2.</w:t>
      </w:r>
      <w:r>
        <w:rPr>
          <w:rFonts w:hint="eastAsia"/>
        </w:rPr>
        <w:t>口腔对脂肪的消化作用比胃消化脂肪的作用弱。脂肪的消化吸收</w:t>
      </w:r>
      <w:r>
        <w:rPr>
          <w:rFonts w:hint="eastAsia"/>
        </w:rPr>
        <w:t>主要在小肠。脂肪在小肠中经胆盐乳化和胰、肠脂肪酶作用而分解为甘油和脂肪酸；磷脂经相应的酶分解。最后的分解产物均由小肠吸收。</w:t>
      </w:r>
      <w:r>
        <w:rPr>
          <w:rFonts w:hint="eastAsia"/>
        </w:rPr>
        <w:t xml:space="preserve"> </w:t>
      </w:r>
    </w:p>
    <w:p w:rsidR="00000000" w:rsidRDefault="00480373">
      <w:pPr>
        <w:spacing w:line="400" w:lineRule="exact"/>
        <w:ind w:firstLineChars="250" w:firstLine="525"/>
      </w:pPr>
      <w:r>
        <w:rPr>
          <w:rFonts w:hint="eastAsia"/>
        </w:rPr>
        <w:t>3.</w:t>
      </w:r>
      <w:r>
        <w:rPr>
          <w:rFonts w:hint="eastAsia"/>
        </w:rPr>
        <w:t>对蛋白质消化，口腔无作用。食物进入胃之后，在胃蛋白酶的作用下分解为和胨，而进一步的消化则在小肠进行。食糜进入小肠后，未消化的蛋白质经胰蛋白酶和糜蛋白酶的作用分解为、胨。和胨经胰蛋白酶和糜蛋白酶的作用，转变为多肽和氨基酸，多肽在肽类消化酶和肽酶作用下转变为</w:t>
      </w:r>
      <w:r>
        <w:rPr>
          <w:rFonts w:hint="eastAsia"/>
        </w:rPr>
        <w:t>2</w:t>
      </w:r>
      <w:r>
        <w:rPr>
          <w:rFonts w:hint="eastAsia"/>
        </w:rPr>
        <w:t>肽和氨基酸，</w:t>
      </w:r>
      <w:r>
        <w:rPr>
          <w:rFonts w:hint="eastAsia"/>
        </w:rPr>
        <w:t xml:space="preserve"> 2</w:t>
      </w:r>
      <w:r>
        <w:rPr>
          <w:rFonts w:hint="eastAsia"/>
        </w:rPr>
        <w:t>肽在肠</w:t>
      </w:r>
      <w:r>
        <w:rPr>
          <w:rFonts w:hint="eastAsia"/>
        </w:rPr>
        <w:t>2</w:t>
      </w:r>
      <w:r>
        <w:rPr>
          <w:rFonts w:hint="eastAsia"/>
        </w:rPr>
        <w:t>肽酶作用下继续分解为氨基酸。氨基酸则经过小肠上皮吸收入血。</w:t>
      </w:r>
      <w:r>
        <w:rPr>
          <w:rFonts w:hint="eastAsia"/>
        </w:rPr>
        <w:t xml:space="preserve"> </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第七章</w:t>
      </w:r>
      <w:r>
        <w:rPr>
          <w:rFonts w:ascii="黑体" w:eastAsia="黑体" w:hint="eastAsia"/>
          <w:sz w:val="32"/>
        </w:rPr>
        <w:t xml:space="preserve">  </w:t>
      </w:r>
      <w:r>
        <w:rPr>
          <w:rFonts w:ascii="黑体" w:eastAsia="黑体" w:hint="eastAsia"/>
          <w:sz w:val="32"/>
        </w:rPr>
        <w:t>能量代谢与体温调节</w:t>
      </w:r>
    </w:p>
    <w:p w:rsidR="00000000" w:rsidRDefault="00480373">
      <w:pPr>
        <w:spacing w:line="400" w:lineRule="exact"/>
        <w:rPr>
          <w:rFonts w:hint="eastAsia"/>
        </w:rPr>
      </w:pPr>
      <w:r>
        <w:rPr>
          <w:rFonts w:hint="eastAsia"/>
        </w:rPr>
        <w:t>一</w:t>
      </w:r>
      <w:r>
        <w:rPr>
          <w:rFonts w:hint="eastAsia"/>
        </w:rPr>
        <w:t>、名词解释</w:t>
      </w:r>
    </w:p>
    <w:p w:rsidR="00000000" w:rsidRDefault="00480373">
      <w:pPr>
        <w:spacing w:line="400" w:lineRule="exact"/>
      </w:pPr>
      <w:r>
        <w:rPr>
          <w:rFonts w:hint="eastAsia"/>
        </w:rPr>
        <w:t>1</w:t>
      </w:r>
      <w:r>
        <w:rPr>
          <w:rFonts w:hint="eastAsia"/>
        </w:rPr>
        <w:t>．能量代谢</w:t>
      </w:r>
      <w:r>
        <w:rPr>
          <w:rFonts w:hint="eastAsia"/>
        </w:rPr>
        <w:t xml:space="preserve"> 2</w:t>
      </w:r>
      <w:r>
        <w:rPr>
          <w:rFonts w:hint="eastAsia"/>
        </w:rPr>
        <w:t>．基础代谢</w:t>
      </w:r>
      <w:r>
        <w:rPr>
          <w:rFonts w:hint="eastAsia"/>
        </w:rPr>
        <w:t xml:space="preserve"> 3</w:t>
      </w:r>
      <w:r>
        <w:rPr>
          <w:rFonts w:hint="eastAsia"/>
        </w:rPr>
        <w:t>．氧热价</w:t>
      </w:r>
      <w:r>
        <w:rPr>
          <w:rFonts w:hint="eastAsia"/>
        </w:rPr>
        <w:t xml:space="preserve"> 4</w:t>
      </w:r>
      <w:r>
        <w:rPr>
          <w:rFonts w:hint="eastAsia"/>
        </w:rPr>
        <w:t>．等热范围</w:t>
      </w:r>
      <w:r>
        <w:rPr>
          <w:rFonts w:hint="eastAsia"/>
        </w:rPr>
        <w:t xml:space="preserve">  5</w:t>
      </w:r>
      <w:r>
        <w:rPr>
          <w:rFonts w:hint="eastAsia"/>
        </w:rPr>
        <w:t>．蒸发</w:t>
      </w:r>
      <w:r>
        <w:rPr>
          <w:rFonts w:hint="eastAsia"/>
        </w:rPr>
        <w:t xml:space="preserve">  6</w:t>
      </w:r>
      <w:r>
        <w:rPr>
          <w:rFonts w:hint="eastAsia"/>
        </w:rPr>
        <w:t>．辐射</w:t>
      </w:r>
      <w:r>
        <w:rPr>
          <w:rFonts w:hint="eastAsia"/>
        </w:rPr>
        <w:t xml:space="preserve"> </w:t>
      </w:r>
      <w:r>
        <w:rPr>
          <w:rFonts w:hint="eastAsia"/>
          <w:b/>
        </w:rPr>
        <w:t xml:space="preserve">7 </w:t>
      </w:r>
      <w:r>
        <w:t>基础代谢</w:t>
      </w:r>
      <w:r>
        <w:rPr>
          <w:rFonts w:hint="eastAsia"/>
        </w:rPr>
        <w:t xml:space="preserve"> 8 </w:t>
      </w:r>
      <w:r>
        <w:t>恒温动物</w:t>
      </w:r>
      <w:r>
        <w:rPr>
          <w:rFonts w:hint="eastAsia"/>
        </w:rPr>
        <w:t xml:space="preserve"> 9 </w:t>
      </w:r>
      <w:r>
        <w:t>变温动物</w:t>
      </w:r>
      <w:r>
        <w:rPr>
          <w:rFonts w:hint="eastAsia"/>
        </w:rPr>
        <w:t xml:space="preserve"> 10 </w:t>
      </w:r>
      <w:r>
        <w:t>辐射散热</w:t>
      </w:r>
      <w:r>
        <w:rPr>
          <w:rFonts w:hint="eastAsia"/>
        </w:rPr>
        <w:t xml:space="preserve"> 11 </w:t>
      </w:r>
      <w:r>
        <w:t>传导散热</w:t>
      </w:r>
      <w:r>
        <w:rPr>
          <w:rFonts w:hint="eastAsia"/>
        </w:rPr>
        <w:t xml:space="preserve"> 12 </w:t>
      </w:r>
      <w:r>
        <w:t>蒸发散热</w:t>
      </w:r>
      <w:r>
        <w:rPr>
          <w:rFonts w:hint="eastAsia"/>
        </w:rPr>
        <w:t xml:space="preserve"> 13 </w:t>
      </w:r>
      <w:r>
        <w:t>对流散热</w:t>
      </w:r>
      <w:r>
        <w:rPr>
          <w:rFonts w:hint="eastAsia"/>
        </w:rPr>
        <w:t xml:space="preserve"> 14 </w:t>
      </w:r>
      <w:r>
        <w:t>行为性体温调节</w:t>
      </w:r>
      <w:r>
        <w:rPr>
          <w:rFonts w:hint="eastAsia"/>
        </w:rPr>
        <w:t xml:space="preserve"> 15 </w:t>
      </w:r>
      <w:r>
        <w:t>生理性体温调节</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w:t>
      </w:r>
      <w:r>
        <w:rPr>
          <w:rFonts w:hint="eastAsia"/>
        </w:rPr>
        <w:t>__________________</w:t>
      </w:r>
      <w:r>
        <w:rPr>
          <w:rFonts w:hint="eastAsia"/>
        </w:rPr>
        <w:t>是人体的主要能源。</w:t>
      </w:r>
    </w:p>
    <w:p w:rsidR="00000000" w:rsidRDefault="00480373">
      <w:pPr>
        <w:spacing w:line="400" w:lineRule="exact"/>
        <w:rPr>
          <w:rFonts w:hint="eastAsia"/>
        </w:rPr>
      </w:pPr>
      <w:r>
        <w:rPr>
          <w:rFonts w:hint="eastAsia"/>
        </w:rPr>
        <w:t>2</w:t>
      </w:r>
      <w:r>
        <w:rPr>
          <w:rFonts w:hint="eastAsia"/>
        </w:rPr>
        <w:t>．正常生理情况下，每天的体温在</w:t>
      </w:r>
      <w:r>
        <w:rPr>
          <w:rFonts w:hint="eastAsia"/>
        </w:rPr>
        <w:t>_________</w:t>
      </w:r>
      <w:r>
        <w:rPr>
          <w:rFonts w:hint="eastAsia"/>
        </w:rPr>
        <w:t>中最低，在</w:t>
      </w:r>
      <w:r>
        <w:rPr>
          <w:rFonts w:hint="eastAsia"/>
        </w:rPr>
        <w:t>__________</w:t>
      </w:r>
      <w:r>
        <w:rPr>
          <w:rFonts w:hint="eastAsia"/>
        </w:rPr>
        <w:t>最高。</w:t>
      </w:r>
    </w:p>
    <w:p w:rsidR="00000000" w:rsidRDefault="00480373">
      <w:pPr>
        <w:spacing w:line="400" w:lineRule="exact"/>
        <w:rPr>
          <w:rFonts w:hint="eastAsia"/>
        </w:rPr>
      </w:pPr>
      <w:r>
        <w:rPr>
          <w:rFonts w:hint="eastAsia"/>
        </w:rPr>
        <w:t>3</w:t>
      </w:r>
      <w:r>
        <w:rPr>
          <w:rFonts w:hint="eastAsia"/>
        </w:rPr>
        <w:t>．安静时人体热量主要来自身体</w:t>
      </w:r>
      <w:r>
        <w:rPr>
          <w:rFonts w:hint="eastAsia"/>
        </w:rPr>
        <w:t>________________</w:t>
      </w:r>
      <w:r>
        <w:rPr>
          <w:rFonts w:hint="eastAsia"/>
        </w:rPr>
        <w:t>。</w:t>
      </w:r>
    </w:p>
    <w:p w:rsidR="00000000" w:rsidRDefault="00480373">
      <w:pPr>
        <w:spacing w:line="400" w:lineRule="exact"/>
        <w:rPr>
          <w:rFonts w:hint="eastAsia"/>
        </w:rPr>
      </w:pPr>
      <w:r>
        <w:rPr>
          <w:rFonts w:hint="eastAsia"/>
        </w:rPr>
        <w:t>4</w:t>
      </w:r>
      <w:r>
        <w:rPr>
          <w:rFonts w:hint="eastAsia"/>
        </w:rPr>
        <w:t>．劳动或运动时，人体产热的主要器官是</w:t>
      </w:r>
      <w:r>
        <w:rPr>
          <w:rFonts w:hint="eastAsia"/>
        </w:rPr>
        <w:t>____</w:t>
      </w:r>
      <w:r>
        <w:rPr>
          <w:rFonts w:hint="eastAsia"/>
        </w:rPr>
        <w:t>____________</w:t>
      </w:r>
      <w:r>
        <w:rPr>
          <w:rFonts w:hint="eastAsia"/>
        </w:rPr>
        <w:t>。</w:t>
      </w:r>
    </w:p>
    <w:p w:rsidR="00000000" w:rsidRDefault="00480373">
      <w:pPr>
        <w:spacing w:line="400" w:lineRule="exact"/>
        <w:rPr>
          <w:rFonts w:hint="eastAsia"/>
        </w:rPr>
      </w:pPr>
      <w:r>
        <w:rPr>
          <w:rFonts w:hint="eastAsia"/>
        </w:rPr>
        <w:t>5</w:t>
      </w:r>
      <w:r>
        <w:rPr>
          <w:rFonts w:hint="eastAsia"/>
        </w:rPr>
        <w:t>．皮肤散热的方式有</w:t>
      </w:r>
      <w:r>
        <w:rPr>
          <w:rFonts w:hint="eastAsia"/>
        </w:rPr>
        <w:t>________</w:t>
      </w:r>
      <w:r>
        <w:rPr>
          <w:rFonts w:hint="eastAsia"/>
        </w:rPr>
        <w:t>、</w:t>
      </w:r>
      <w:r>
        <w:rPr>
          <w:rFonts w:hint="eastAsia"/>
        </w:rPr>
        <w:t>_________</w:t>
      </w:r>
      <w:r>
        <w:rPr>
          <w:rFonts w:hint="eastAsia"/>
        </w:rPr>
        <w:t>、</w:t>
      </w:r>
      <w:r>
        <w:rPr>
          <w:rFonts w:hint="eastAsia"/>
        </w:rPr>
        <w:t>_________</w:t>
      </w:r>
      <w:r>
        <w:rPr>
          <w:rFonts w:hint="eastAsia"/>
        </w:rPr>
        <w:t>、</w:t>
      </w:r>
      <w:r>
        <w:rPr>
          <w:rFonts w:hint="eastAsia"/>
        </w:rPr>
        <w:t>_________</w:t>
      </w:r>
      <w:r>
        <w:rPr>
          <w:rFonts w:hint="eastAsia"/>
        </w:rPr>
        <w:t>四种。</w:t>
      </w:r>
    </w:p>
    <w:p w:rsidR="00000000" w:rsidRDefault="00480373">
      <w:pPr>
        <w:spacing w:line="400" w:lineRule="exact"/>
      </w:pPr>
      <w:r>
        <w:rPr>
          <w:rFonts w:hint="eastAsia"/>
        </w:rPr>
        <w:t xml:space="preserve">6  </w:t>
      </w:r>
      <w:r>
        <w:t>在哺乳动物下丘脑中与体温调节有关的单胺类物质有</w:t>
      </w:r>
      <w:r>
        <w:t>______</w:t>
      </w:r>
      <w:r>
        <w:t>和去甲肾上腺素。</w:t>
      </w:r>
    </w:p>
    <w:p w:rsidR="00000000" w:rsidRDefault="00480373">
      <w:pPr>
        <w:spacing w:line="400" w:lineRule="exact"/>
      </w:pPr>
      <w:r>
        <w:rPr>
          <w:rFonts w:hint="eastAsia"/>
        </w:rPr>
        <w:t xml:space="preserve">7  </w:t>
      </w:r>
      <w:r>
        <w:t>非蛋白呼吸商为</w:t>
      </w:r>
      <w:r>
        <w:t>______</w:t>
      </w:r>
      <w:r>
        <w:t>，表示糖和脂肪的利用大致相等。而非蛋白呼吸商为</w:t>
      </w:r>
      <w:r>
        <w:t>______</w:t>
      </w:r>
      <w:r>
        <w:t>，则表示代谢利用的是</w:t>
      </w:r>
      <w:r>
        <w:t xml:space="preserve"> 100</w:t>
      </w:r>
      <w:r>
        <w:t>％的脂肪。</w:t>
      </w:r>
    </w:p>
    <w:p w:rsidR="00000000" w:rsidRDefault="00480373">
      <w:pPr>
        <w:spacing w:line="400" w:lineRule="exact"/>
      </w:pPr>
      <w:r>
        <w:rPr>
          <w:rFonts w:hint="eastAsia"/>
        </w:rPr>
        <w:t xml:space="preserve">8  </w:t>
      </w:r>
      <w:r>
        <w:t>直接测热法是测量机体的</w:t>
      </w:r>
      <w:r>
        <w:t>______</w:t>
      </w:r>
      <w:r>
        <w:t>散热量，是较</w:t>
      </w:r>
      <w:r>
        <w:t>______</w:t>
      </w:r>
      <w:r>
        <w:t>完成的。</w:t>
      </w:r>
    </w:p>
    <w:p w:rsidR="00000000" w:rsidRDefault="00480373">
      <w:pPr>
        <w:spacing w:line="400" w:lineRule="exact"/>
      </w:pPr>
      <w:r>
        <w:rPr>
          <w:rFonts w:hint="eastAsia"/>
        </w:rPr>
        <w:t xml:space="preserve">9  </w:t>
      </w:r>
      <w:r>
        <w:t>在每消耗</w:t>
      </w:r>
      <w:r>
        <w:t>1</w:t>
      </w:r>
      <w:r>
        <w:t>升氧气时，淀粉类的分解代谢可以产生</w:t>
      </w:r>
      <w:r>
        <w:t>______</w:t>
      </w:r>
      <w:r>
        <w:t>的能量，大约为每升</w:t>
      </w:r>
      <w:r>
        <w:t>______</w:t>
      </w:r>
      <w:r>
        <w:t>千</w:t>
      </w:r>
      <w:r>
        <w:t>卡。</w:t>
      </w:r>
    </w:p>
    <w:p w:rsidR="00000000" w:rsidRDefault="00480373">
      <w:pPr>
        <w:spacing w:line="400" w:lineRule="exact"/>
      </w:pPr>
      <w:r>
        <w:rPr>
          <w:rFonts w:hint="eastAsia"/>
        </w:rPr>
        <w:t xml:space="preserve">10 </w:t>
      </w:r>
      <w:r>
        <w:t>蛋白质的特殊动力作用可以引起最大</w:t>
      </w:r>
      <w:r>
        <w:t>______</w:t>
      </w:r>
      <w:r>
        <w:t>的代谢变化，它主要归因于氨基酸</w:t>
      </w:r>
      <w:r>
        <w:t>______</w:t>
      </w:r>
      <w:r>
        <w:t>细胞代谢的作用。</w:t>
      </w:r>
    </w:p>
    <w:p w:rsidR="00000000" w:rsidRDefault="00480373">
      <w:pPr>
        <w:spacing w:line="400" w:lineRule="exact"/>
      </w:pPr>
      <w:r>
        <w:rPr>
          <w:rFonts w:hint="eastAsia"/>
        </w:rPr>
        <w:t xml:space="preserve">11 </w:t>
      </w:r>
      <w:r>
        <w:t>不同个体间的代谢率的比较是以</w:t>
      </w:r>
      <w:r>
        <w:t>______</w:t>
      </w:r>
      <w:r>
        <w:t>条件下每单位</w:t>
      </w:r>
      <w:r>
        <w:t>______</w:t>
      </w:r>
      <w:r>
        <w:t>的能量利用率来表示的。</w:t>
      </w:r>
    </w:p>
    <w:p w:rsidR="00000000" w:rsidRDefault="00480373">
      <w:pPr>
        <w:spacing w:line="400" w:lineRule="exact"/>
      </w:pPr>
      <w:r>
        <w:rPr>
          <w:rFonts w:hint="eastAsia"/>
        </w:rPr>
        <w:t xml:space="preserve">12 </w:t>
      </w:r>
      <w:r>
        <w:t>交感神经兴奋可使机体的产热量增加，温度升高对细胞能量代谢过程的直接影响，可使机体产热量</w:t>
      </w:r>
      <w:r>
        <w:t>______</w:t>
      </w:r>
      <w:r>
        <w:t>。</w:t>
      </w:r>
    </w:p>
    <w:p w:rsidR="00000000" w:rsidRDefault="00480373">
      <w:pPr>
        <w:spacing w:line="400" w:lineRule="exact"/>
      </w:pPr>
      <w:r>
        <w:rPr>
          <w:rFonts w:hint="eastAsia"/>
        </w:rPr>
        <w:t xml:space="preserve">13 </w:t>
      </w:r>
      <w:r>
        <w:t>长期暴露在</w:t>
      </w:r>
      <w:r>
        <w:t>______</w:t>
      </w:r>
      <w:r>
        <w:t>环境中，可引起甲状腺素分泌量</w:t>
      </w:r>
      <w:r>
        <w:t>______</w:t>
      </w:r>
      <w:r>
        <w:t>。</w:t>
      </w:r>
    </w:p>
    <w:p w:rsidR="00000000" w:rsidRDefault="00480373">
      <w:pPr>
        <w:spacing w:line="400" w:lineRule="exact"/>
      </w:pPr>
      <w:r>
        <w:rPr>
          <w:rFonts w:hint="eastAsia"/>
        </w:rPr>
        <w:t xml:space="preserve">14 </w:t>
      </w:r>
      <w:r>
        <w:t>传导是机体通过直接</w:t>
      </w:r>
      <w:r>
        <w:t>______</w:t>
      </w:r>
      <w:r>
        <w:t>分子动能的方式散热，或获得热能的一种机制。</w:t>
      </w:r>
    </w:p>
    <w:p w:rsidR="00000000" w:rsidRDefault="00480373">
      <w:pPr>
        <w:spacing w:line="400" w:lineRule="exact"/>
      </w:pPr>
      <w:r>
        <w:rPr>
          <w:rFonts w:hint="eastAsia"/>
        </w:rPr>
        <w:t xml:space="preserve">15 </w:t>
      </w:r>
      <w:r>
        <w:t>糖、蛋白质和脂肪的呼吸商分别为</w:t>
      </w:r>
      <w:r>
        <w:t>___</w:t>
      </w:r>
      <w:r>
        <w:t>___</w:t>
      </w:r>
      <w:r>
        <w:t>、</w:t>
      </w:r>
      <w:r>
        <w:t>______</w:t>
      </w:r>
      <w:r>
        <w:t>和</w:t>
      </w:r>
      <w:r>
        <w:t>______</w:t>
      </w:r>
      <w:r>
        <w:t>。</w:t>
      </w:r>
    </w:p>
    <w:p w:rsidR="00000000" w:rsidRDefault="00480373">
      <w:pPr>
        <w:spacing w:line="400" w:lineRule="exact"/>
      </w:pPr>
      <w:r>
        <w:rPr>
          <w:rFonts w:hint="eastAsia"/>
        </w:rPr>
        <w:t xml:space="preserve">16 </w:t>
      </w:r>
      <w:r>
        <w:t>健康马、猪、鸡的体温（直肠内）分别为</w:t>
      </w:r>
      <w:r>
        <w:t>______℃</w:t>
      </w:r>
      <w:r>
        <w:t>、</w:t>
      </w:r>
      <w:r>
        <w:t>_____℃</w:t>
      </w:r>
      <w:r>
        <w:t>和</w:t>
      </w:r>
      <w:r>
        <w:t>______℃</w:t>
      </w:r>
      <w:r>
        <w:t>。</w:t>
      </w:r>
    </w:p>
    <w:p w:rsidR="00000000" w:rsidRDefault="00480373">
      <w:pPr>
        <w:spacing w:line="400" w:lineRule="exact"/>
      </w:pPr>
      <w:r>
        <w:rPr>
          <w:rFonts w:hint="eastAsia"/>
        </w:rPr>
        <w:t xml:space="preserve">17 </w:t>
      </w:r>
      <w:r>
        <w:t>能量代谢是指机体在物质代谢过程中伴随着的能量</w:t>
      </w:r>
      <w:r>
        <w:t>______</w:t>
      </w:r>
      <w:r>
        <w:t>、</w:t>
      </w:r>
      <w:r>
        <w:t xml:space="preserve">______ </w:t>
      </w:r>
      <w:r>
        <w:t>和</w:t>
      </w:r>
      <w:r>
        <w:t>______</w:t>
      </w:r>
      <w:r>
        <w:t>。</w:t>
      </w:r>
    </w:p>
    <w:p w:rsidR="00000000" w:rsidRDefault="00480373">
      <w:pPr>
        <w:spacing w:line="400" w:lineRule="exact"/>
      </w:pPr>
      <w:r>
        <w:rPr>
          <w:rFonts w:hint="eastAsia"/>
        </w:rPr>
        <w:t xml:space="preserve">18 </w:t>
      </w:r>
      <w:r>
        <w:t>影响基础代谢的因素包括动物的种类、</w:t>
      </w:r>
      <w:r>
        <w:t>______</w:t>
      </w:r>
      <w:r>
        <w:t>、</w:t>
      </w:r>
      <w:r>
        <w:t>______</w:t>
      </w:r>
      <w:r>
        <w:t>、</w:t>
      </w:r>
      <w:r>
        <w:t xml:space="preserve"> </w:t>
      </w:r>
      <w:r>
        <w:t>和</w:t>
      </w:r>
      <w:r>
        <w:t>____</w:t>
      </w:r>
      <w:r>
        <w:t>。</w:t>
      </w:r>
    </w:p>
    <w:p w:rsidR="00000000" w:rsidRDefault="00480373">
      <w:pPr>
        <w:spacing w:line="400" w:lineRule="exact"/>
      </w:pPr>
      <w:r>
        <w:rPr>
          <w:rFonts w:hint="eastAsia"/>
        </w:rPr>
        <w:t xml:space="preserve">19  </w:t>
      </w:r>
      <w:r>
        <w:t>牛和猪的等热范围分别为</w:t>
      </w:r>
      <w:r>
        <w:t>______</w:t>
      </w:r>
      <w:r>
        <w:t>和</w:t>
      </w:r>
      <w:r>
        <w:t>______℃</w:t>
      </w:r>
      <w:r>
        <w:t>。</w:t>
      </w:r>
    </w:p>
    <w:p w:rsidR="00000000" w:rsidRDefault="00480373">
      <w:pPr>
        <w:spacing w:line="400" w:lineRule="exact"/>
        <w:rPr>
          <w:rFonts w:hint="eastAsia"/>
        </w:rPr>
      </w:pPr>
      <w:r>
        <w:rPr>
          <w:rFonts w:hint="eastAsia"/>
        </w:rPr>
        <w:t xml:space="preserve">20  </w:t>
      </w:r>
      <w:r>
        <w:t>机体的主要产热器官是</w:t>
      </w:r>
      <w:r>
        <w:t>______</w:t>
      </w:r>
      <w:r>
        <w:t>和</w:t>
      </w:r>
      <w:r>
        <w:t>______</w:t>
      </w:r>
      <w:r>
        <w:t>。安静时其产热量分别占机体产热量的</w:t>
      </w:r>
      <w:r>
        <w:t>______</w:t>
      </w:r>
      <w:r>
        <w:t>和</w:t>
      </w:r>
      <w:r>
        <w:t>______</w:t>
      </w:r>
      <w: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w:t>
      </w:r>
      <w:r>
        <w:rPr>
          <w:rFonts w:hint="eastAsia"/>
        </w:rPr>
        <w:t>．用冰</w:t>
      </w:r>
      <w:r>
        <w:rPr>
          <w:rFonts w:hint="eastAsia"/>
        </w:rPr>
        <w:t>袋、冰帽降温时加速了哪种散热形式（</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辐射</w:t>
      </w:r>
      <w:r>
        <w:rPr>
          <w:rFonts w:hint="eastAsia"/>
        </w:rPr>
        <w:t xml:space="preserve">              B  </w:t>
      </w:r>
      <w:r>
        <w:rPr>
          <w:rFonts w:hint="eastAsia"/>
        </w:rPr>
        <w:t>传导</w:t>
      </w:r>
    </w:p>
    <w:p w:rsidR="00000000" w:rsidRDefault="00480373">
      <w:pPr>
        <w:spacing w:line="400" w:lineRule="exact"/>
        <w:rPr>
          <w:rFonts w:hint="eastAsia"/>
        </w:rPr>
      </w:pPr>
      <w:r>
        <w:rPr>
          <w:rFonts w:hint="eastAsia"/>
        </w:rPr>
        <w:t xml:space="preserve">   C  </w:t>
      </w:r>
      <w:r>
        <w:rPr>
          <w:rFonts w:hint="eastAsia"/>
        </w:rPr>
        <w:t>对流</w:t>
      </w:r>
      <w:r>
        <w:rPr>
          <w:rFonts w:hint="eastAsia"/>
        </w:rPr>
        <w:t xml:space="preserve">              D  </w:t>
      </w:r>
      <w:r>
        <w:rPr>
          <w:rFonts w:hint="eastAsia"/>
        </w:rPr>
        <w:t>蒸发</w:t>
      </w:r>
    </w:p>
    <w:p w:rsidR="00000000" w:rsidRDefault="00480373">
      <w:pPr>
        <w:spacing w:line="400" w:lineRule="exact"/>
        <w:rPr>
          <w:rFonts w:hint="eastAsia"/>
        </w:rPr>
      </w:pPr>
      <w:r>
        <w:rPr>
          <w:rFonts w:hint="eastAsia"/>
        </w:rPr>
        <w:t>2</w:t>
      </w:r>
      <w:r>
        <w:rPr>
          <w:rFonts w:hint="eastAsia"/>
        </w:rPr>
        <w:t>．用酒精擦洗降温是通过哪种散热形式（</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辐射</w:t>
      </w:r>
      <w:r>
        <w:rPr>
          <w:rFonts w:hint="eastAsia"/>
        </w:rPr>
        <w:t xml:space="preserve">              B  </w:t>
      </w:r>
      <w:r>
        <w:rPr>
          <w:rFonts w:hint="eastAsia"/>
        </w:rPr>
        <w:t>传导</w:t>
      </w:r>
    </w:p>
    <w:p w:rsidR="00000000" w:rsidRDefault="00480373">
      <w:pPr>
        <w:spacing w:line="400" w:lineRule="exact"/>
        <w:rPr>
          <w:rFonts w:hint="eastAsia"/>
        </w:rPr>
      </w:pPr>
      <w:r>
        <w:rPr>
          <w:rFonts w:hint="eastAsia"/>
        </w:rPr>
        <w:t xml:space="preserve">   C  </w:t>
      </w:r>
      <w:r>
        <w:rPr>
          <w:rFonts w:hint="eastAsia"/>
        </w:rPr>
        <w:t>对流</w:t>
      </w:r>
      <w:r>
        <w:rPr>
          <w:rFonts w:hint="eastAsia"/>
        </w:rPr>
        <w:t xml:space="preserve">              D  </w:t>
      </w:r>
      <w:r>
        <w:rPr>
          <w:rFonts w:hint="eastAsia"/>
        </w:rPr>
        <w:t>蒸发</w:t>
      </w:r>
    </w:p>
    <w:p w:rsidR="00000000" w:rsidRDefault="00480373">
      <w:pPr>
        <w:spacing w:line="400" w:lineRule="exact"/>
        <w:rPr>
          <w:rFonts w:hint="eastAsia"/>
        </w:rPr>
      </w:pPr>
      <w:r>
        <w:rPr>
          <w:rFonts w:hint="eastAsia"/>
        </w:rPr>
        <w:t>3</w:t>
      </w:r>
      <w:r>
        <w:rPr>
          <w:rFonts w:hint="eastAsia"/>
        </w:rPr>
        <w:t>．对汗液的描述，错误的是（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汗液是高渗溶液</w:t>
      </w:r>
    </w:p>
    <w:p w:rsidR="00000000" w:rsidRDefault="00480373">
      <w:pPr>
        <w:spacing w:line="400" w:lineRule="exact"/>
        <w:rPr>
          <w:rFonts w:hint="eastAsia"/>
        </w:rPr>
      </w:pPr>
      <w:r>
        <w:rPr>
          <w:rFonts w:hint="eastAsia"/>
        </w:rPr>
        <w:t xml:space="preserve">   B  </w:t>
      </w:r>
      <w:r>
        <w:rPr>
          <w:rFonts w:hint="eastAsia"/>
        </w:rPr>
        <w:t>大量出汗时不但失水而且失</w:t>
      </w:r>
      <w:r>
        <w:rPr>
          <w:rFonts w:hint="eastAsia"/>
        </w:rPr>
        <w:t>Nacl</w:t>
      </w:r>
    </w:p>
    <w:p w:rsidR="00000000" w:rsidRDefault="00480373">
      <w:pPr>
        <w:spacing w:line="400" w:lineRule="exact"/>
        <w:rPr>
          <w:rFonts w:hint="eastAsia"/>
        </w:rPr>
      </w:pPr>
      <w:r>
        <w:rPr>
          <w:rFonts w:hint="eastAsia"/>
        </w:rPr>
        <w:t xml:space="preserve">   C  </w:t>
      </w:r>
      <w:r>
        <w:rPr>
          <w:rFonts w:hint="eastAsia"/>
        </w:rPr>
        <w:t>汗液中有少量尿素和乳酸</w:t>
      </w:r>
    </w:p>
    <w:p w:rsidR="00000000" w:rsidRDefault="00480373">
      <w:pPr>
        <w:spacing w:line="400" w:lineRule="exact"/>
        <w:rPr>
          <w:rFonts w:hint="eastAsia"/>
        </w:rPr>
      </w:pPr>
      <w:r>
        <w:rPr>
          <w:rFonts w:hint="eastAsia"/>
        </w:rPr>
        <w:t xml:space="preserve">   D  </w:t>
      </w:r>
      <w:r>
        <w:rPr>
          <w:rFonts w:hint="eastAsia"/>
        </w:rPr>
        <w:t>汗液流经汗腺时，部分</w:t>
      </w:r>
      <w:r>
        <w:rPr>
          <w:rFonts w:hint="eastAsia"/>
        </w:rPr>
        <w:t>氯化钠被吸收</w:t>
      </w:r>
    </w:p>
    <w:p w:rsidR="00000000" w:rsidRDefault="00480373">
      <w:pPr>
        <w:spacing w:line="400" w:lineRule="exact"/>
        <w:rPr>
          <w:rFonts w:hint="eastAsia"/>
        </w:rPr>
      </w:pPr>
      <w:r>
        <w:rPr>
          <w:rFonts w:hint="eastAsia"/>
        </w:rPr>
        <w:t>4</w:t>
      </w:r>
      <w:r>
        <w:rPr>
          <w:rFonts w:hint="eastAsia"/>
        </w:rPr>
        <w:t>．当环境温度超过体表温度时，散热方式是（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辐射</w:t>
      </w:r>
      <w:r>
        <w:rPr>
          <w:rFonts w:hint="eastAsia"/>
        </w:rPr>
        <w:t xml:space="preserve">              B  </w:t>
      </w:r>
      <w:r>
        <w:rPr>
          <w:rFonts w:hint="eastAsia"/>
        </w:rPr>
        <w:t>传导</w:t>
      </w:r>
    </w:p>
    <w:p w:rsidR="00000000" w:rsidRDefault="00480373">
      <w:pPr>
        <w:spacing w:line="400" w:lineRule="exact"/>
        <w:rPr>
          <w:rFonts w:hint="eastAsia"/>
        </w:rPr>
      </w:pPr>
      <w:r>
        <w:rPr>
          <w:rFonts w:hint="eastAsia"/>
        </w:rPr>
        <w:t xml:space="preserve">   C  </w:t>
      </w:r>
      <w:r>
        <w:rPr>
          <w:rFonts w:hint="eastAsia"/>
        </w:rPr>
        <w:t>对流</w:t>
      </w:r>
      <w:r>
        <w:rPr>
          <w:rFonts w:hint="eastAsia"/>
        </w:rPr>
        <w:t xml:space="preserve">              D  </w:t>
      </w:r>
      <w:r>
        <w:rPr>
          <w:rFonts w:hint="eastAsia"/>
        </w:rPr>
        <w:t>蒸发</w:t>
      </w:r>
    </w:p>
    <w:p w:rsidR="00000000" w:rsidRDefault="00480373">
      <w:pPr>
        <w:spacing w:line="400" w:lineRule="exact"/>
        <w:rPr>
          <w:rFonts w:hint="eastAsia"/>
        </w:rPr>
      </w:pPr>
      <w:r>
        <w:rPr>
          <w:rFonts w:hint="eastAsia"/>
        </w:rPr>
        <w:t>5</w:t>
      </w:r>
      <w:r>
        <w:rPr>
          <w:rFonts w:hint="eastAsia"/>
        </w:rPr>
        <w:t>．牛的等热范围是（</w:t>
      </w:r>
      <w:r>
        <w:rPr>
          <w:rFonts w:hint="eastAsia"/>
        </w:rPr>
        <w:t xml:space="preserve">     </w:t>
      </w:r>
      <w:r>
        <w:rPr>
          <w:rFonts w:hint="eastAsia"/>
        </w:rPr>
        <w:t>）</w:t>
      </w:r>
      <w:r>
        <w:rPr>
          <w:rFonts w:hint="eastAsia"/>
        </w:rPr>
        <w:t xml:space="preserve"> </w:t>
      </w:r>
    </w:p>
    <w:p w:rsidR="00000000" w:rsidRDefault="00480373">
      <w:pPr>
        <w:spacing w:line="400" w:lineRule="exact"/>
        <w:rPr>
          <w:rFonts w:hint="eastAsia"/>
        </w:rPr>
      </w:pPr>
      <w:r>
        <w:rPr>
          <w:rFonts w:hint="eastAsia"/>
        </w:rPr>
        <w:t xml:space="preserve">   </w:t>
      </w:r>
      <w:r>
        <w:rPr>
          <w:rFonts w:hint="eastAsia"/>
        </w:rPr>
        <w:t>Ａ</w:t>
      </w:r>
      <w:r>
        <w:rPr>
          <w:rFonts w:hint="eastAsia"/>
        </w:rPr>
        <w:t xml:space="preserve"> 10~20</w:t>
      </w:r>
      <w:r>
        <w:rPr>
          <w:rFonts w:hint="eastAsia"/>
          <w:vertAlign w:val="superscript"/>
        </w:rPr>
        <w:t>0</w:t>
      </w:r>
      <w:r>
        <w:rPr>
          <w:rFonts w:hint="eastAsia"/>
        </w:rPr>
        <w:t>C           B  15~25</w:t>
      </w:r>
      <w:r>
        <w:rPr>
          <w:rFonts w:hint="eastAsia"/>
          <w:vertAlign w:val="superscript"/>
        </w:rPr>
        <w:t>0</w:t>
      </w:r>
      <w:r>
        <w:rPr>
          <w:rFonts w:hint="eastAsia"/>
        </w:rPr>
        <w:t>C</w:t>
      </w:r>
    </w:p>
    <w:p w:rsidR="00000000" w:rsidRDefault="00480373">
      <w:pPr>
        <w:spacing w:line="400" w:lineRule="exact"/>
        <w:rPr>
          <w:rFonts w:hint="eastAsia"/>
        </w:rPr>
      </w:pPr>
      <w:r>
        <w:rPr>
          <w:rFonts w:hint="eastAsia"/>
        </w:rPr>
        <w:t xml:space="preserve">   C  16~24</w:t>
      </w:r>
      <w:r>
        <w:rPr>
          <w:rFonts w:hint="eastAsia"/>
          <w:vertAlign w:val="superscript"/>
        </w:rPr>
        <w:t>0</w:t>
      </w:r>
      <w:r>
        <w:rPr>
          <w:rFonts w:hint="eastAsia"/>
        </w:rPr>
        <w:t>C           D  20~23</w:t>
      </w:r>
      <w:r>
        <w:rPr>
          <w:rFonts w:hint="eastAsia"/>
          <w:vertAlign w:val="superscript"/>
        </w:rPr>
        <w:t>0</w:t>
      </w:r>
      <w:r>
        <w:rPr>
          <w:rFonts w:hint="eastAsia"/>
        </w:rPr>
        <w:t>C</w:t>
      </w:r>
    </w:p>
    <w:p w:rsidR="00000000" w:rsidRDefault="00480373">
      <w:pPr>
        <w:spacing w:line="400" w:lineRule="exact"/>
        <w:rPr>
          <w:rFonts w:hint="eastAsia"/>
        </w:rPr>
      </w:pPr>
      <w:r>
        <w:rPr>
          <w:rFonts w:hint="eastAsia"/>
        </w:rPr>
        <w:t>6</w:t>
      </w:r>
      <w:r>
        <w:rPr>
          <w:rFonts w:hint="eastAsia"/>
        </w:rPr>
        <w:t>．猪的正常直肠平均温度值是（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w:t>
      </w:r>
      <w:r>
        <w:rPr>
          <w:rFonts w:hint="eastAsia"/>
        </w:rPr>
        <w:t>Ａ</w:t>
      </w:r>
      <w:r>
        <w:rPr>
          <w:rFonts w:hint="eastAsia"/>
        </w:rPr>
        <w:t xml:space="preserve"> 39.2C             B  37.8</w:t>
      </w:r>
      <w:r>
        <w:rPr>
          <w:rFonts w:hint="eastAsia"/>
          <w:vertAlign w:val="superscript"/>
        </w:rPr>
        <w:t>0</w:t>
      </w:r>
      <w:r>
        <w:rPr>
          <w:rFonts w:hint="eastAsia"/>
        </w:rPr>
        <w:t>C</w:t>
      </w:r>
    </w:p>
    <w:p w:rsidR="00000000" w:rsidRDefault="00480373">
      <w:pPr>
        <w:spacing w:line="400" w:lineRule="exact"/>
        <w:rPr>
          <w:rFonts w:hint="eastAsia"/>
        </w:rPr>
      </w:pPr>
      <w:r>
        <w:rPr>
          <w:rFonts w:hint="eastAsia"/>
        </w:rPr>
        <w:t xml:space="preserve">   C  37.6</w:t>
      </w:r>
      <w:r>
        <w:rPr>
          <w:rFonts w:hint="eastAsia"/>
          <w:vertAlign w:val="superscript"/>
        </w:rPr>
        <w:t>0</w:t>
      </w:r>
      <w:r>
        <w:rPr>
          <w:rFonts w:hint="eastAsia"/>
        </w:rPr>
        <w:t xml:space="preserve">C          </w:t>
      </w:r>
      <w:r>
        <w:rPr>
          <w:rFonts w:hint="eastAsia"/>
        </w:rPr>
        <w:t xml:space="preserve">  D  41.7</w:t>
      </w:r>
      <w:r>
        <w:rPr>
          <w:rFonts w:hint="eastAsia"/>
          <w:vertAlign w:val="superscript"/>
        </w:rPr>
        <w:t>0</w:t>
      </w:r>
      <w:r>
        <w:rPr>
          <w:rFonts w:hint="eastAsia"/>
        </w:rPr>
        <w:t>C</w:t>
      </w:r>
    </w:p>
    <w:p w:rsidR="00000000" w:rsidRDefault="00480373">
      <w:pPr>
        <w:spacing w:line="400" w:lineRule="exact"/>
        <w:rPr>
          <w:rFonts w:hint="eastAsia"/>
        </w:rPr>
      </w:pPr>
      <w:r>
        <w:rPr>
          <w:rFonts w:hint="eastAsia"/>
        </w:rPr>
        <w:t>7</w:t>
      </w:r>
      <w:r>
        <w:rPr>
          <w:rFonts w:hint="eastAsia"/>
        </w:rPr>
        <w:t>．最基本的体温调节中枢位于（</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大脑皮质</w:t>
      </w:r>
      <w:r>
        <w:rPr>
          <w:rFonts w:hint="eastAsia"/>
        </w:rPr>
        <w:t xml:space="preserve">         B  </w:t>
      </w:r>
      <w:r>
        <w:rPr>
          <w:rFonts w:hint="eastAsia"/>
        </w:rPr>
        <w:t>下丘脑</w:t>
      </w:r>
    </w:p>
    <w:p w:rsidR="00000000" w:rsidRDefault="00480373">
      <w:pPr>
        <w:spacing w:line="400" w:lineRule="exact"/>
        <w:rPr>
          <w:rFonts w:hint="eastAsia"/>
        </w:rPr>
      </w:pPr>
      <w:r>
        <w:rPr>
          <w:rFonts w:hint="eastAsia"/>
        </w:rPr>
        <w:t xml:space="preserve">   C  </w:t>
      </w:r>
      <w:r>
        <w:rPr>
          <w:rFonts w:hint="eastAsia"/>
        </w:rPr>
        <w:t>丘脑</w:t>
      </w:r>
      <w:r>
        <w:rPr>
          <w:rFonts w:hint="eastAsia"/>
        </w:rPr>
        <w:t xml:space="preserve">             D  </w:t>
      </w:r>
      <w:r>
        <w:rPr>
          <w:rFonts w:hint="eastAsia"/>
        </w:rPr>
        <w:t>延髓</w:t>
      </w:r>
    </w:p>
    <w:p w:rsidR="00000000" w:rsidRDefault="00480373">
      <w:pPr>
        <w:spacing w:line="400" w:lineRule="exact"/>
        <w:rPr>
          <w:rFonts w:hint="eastAsia"/>
        </w:rPr>
      </w:pPr>
      <w:r>
        <w:rPr>
          <w:rFonts w:hint="eastAsia"/>
        </w:rPr>
        <w:t>8</w:t>
      </w:r>
      <w:r>
        <w:rPr>
          <w:rFonts w:hint="eastAsia"/>
        </w:rPr>
        <w:t>．当中枢温度升高时（</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皮肤温度下降</w:t>
      </w:r>
      <w:r>
        <w:rPr>
          <w:rFonts w:hint="eastAsia"/>
        </w:rPr>
        <w:t xml:space="preserve">   </w:t>
      </w:r>
    </w:p>
    <w:p w:rsidR="00000000" w:rsidRDefault="00480373">
      <w:pPr>
        <w:spacing w:line="400" w:lineRule="exact"/>
        <w:rPr>
          <w:rFonts w:hint="eastAsia"/>
        </w:rPr>
      </w:pPr>
      <w:r>
        <w:rPr>
          <w:rFonts w:hint="eastAsia"/>
        </w:rPr>
        <w:t xml:space="preserve">   B  </w:t>
      </w:r>
      <w:r>
        <w:rPr>
          <w:rFonts w:hint="eastAsia"/>
        </w:rPr>
        <w:t>直肠温度升高</w:t>
      </w:r>
    </w:p>
    <w:p w:rsidR="00000000" w:rsidRDefault="00480373">
      <w:pPr>
        <w:spacing w:line="400" w:lineRule="exact"/>
        <w:rPr>
          <w:rFonts w:hint="eastAsia"/>
        </w:rPr>
      </w:pPr>
      <w:r>
        <w:rPr>
          <w:rFonts w:hint="eastAsia"/>
        </w:rPr>
        <w:t xml:space="preserve">   C  </w:t>
      </w:r>
      <w:r>
        <w:rPr>
          <w:rFonts w:hint="eastAsia"/>
        </w:rPr>
        <w:t>热敏神经元放电频率增加</w:t>
      </w:r>
    </w:p>
    <w:p w:rsidR="00000000" w:rsidRDefault="00480373">
      <w:pPr>
        <w:spacing w:line="400" w:lineRule="exact"/>
        <w:rPr>
          <w:rFonts w:hint="eastAsia"/>
        </w:rPr>
      </w:pPr>
      <w:r>
        <w:rPr>
          <w:rFonts w:hint="eastAsia"/>
        </w:rPr>
        <w:t xml:space="preserve">   D  </w:t>
      </w:r>
      <w:r>
        <w:rPr>
          <w:rFonts w:hint="eastAsia"/>
        </w:rPr>
        <w:t>冷敏神经元放电频率增加</w:t>
      </w:r>
    </w:p>
    <w:p w:rsidR="00000000" w:rsidRDefault="00480373">
      <w:pPr>
        <w:spacing w:line="400" w:lineRule="exact"/>
        <w:rPr>
          <w:rFonts w:hint="eastAsia"/>
        </w:rPr>
      </w:pPr>
      <w:r>
        <w:rPr>
          <w:rFonts w:hint="eastAsia"/>
        </w:rPr>
        <w:t xml:space="preserve">9 </w:t>
      </w:r>
      <w:r>
        <w:rPr>
          <w:rFonts w:hint="eastAsia"/>
        </w:rPr>
        <w:t>生理学上所指的体温是机体的</w:t>
      </w:r>
      <w:r>
        <w:rPr>
          <w:rFonts w:hint="eastAsia"/>
        </w:rPr>
        <w:t>:  (   )</w:t>
      </w:r>
    </w:p>
    <w:p w:rsidR="00000000" w:rsidRDefault="00480373">
      <w:pPr>
        <w:spacing w:line="400" w:lineRule="exact"/>
        <w:rPr>
          <w:rFonts w:hint="eastAsia"/>
        </w:rPr>
      </w:pPr>
      <w:r>
        <w:rPr>
          <w:rFonts w:hint="eastAsia"/>
        </w:rPr>
        <w:t xml:space="preserve">     A </w:t>
      </w:r>
      <w:r>
        <w:rPr>
          <w:rFonts w:hint="eastAsia"/>
        </w:rPr>
        <w:t>体表温度</w:t>
      </w:r>
      <w:r>
        <w:rPr>
          <w:rFonts w:hint="eastAsia"/>
        </w:rPr>
        <w:t xml:space="preserve">     B </w:t>
      </w:r>
      <w:r>
        <w:rPr>
          <w:rFonts w:hint="eastAsia"/>
        </w:rPr>
        <w:t>口腔温度</w:t>
      </w:r>
      <w:r>
        <w:rPr>
          <w:rFonts w:hint="eastAsia"/>
        </w:rPr>
        <w:t xml:space="preserve">     C </w:t>
      </w:r>
      <w:r>
        <w:rPr>
          <w:rFonts w:hint="eastAsia"/>
        </w:rPr>
        <w:t>腋窝温度</w:t>
      </w:r>
      <w:r>
        <w:rPr>
          <w:rFonts w:hint="eastAsia"/>
        </w:rPr>
        <w:t xml:space="preserve">      D </w:t>
      </w:r>
      <w:r>
        <w:rPr>
          <w:rFonts w:hint="eastAsia"/>
        </w:rPr>
        <w:t>直肠温度</w:t>
      </w:r>
    </w:p>
    <w:p w:rsidR="00000000" w:rsidRDefault="00480373">
      <w:pPr>
        <w:spacing w:line="400" w:lineRule="exact"/>
      </w:pPr>
      <w:r>
        <w:rPr>
          <w:rFonts w:hint="eastAsia"/>
        </w:rPr>
        <w:t xml:space="preserve">10 </w:t>
      </w:r>
      <w:r>
        <w:t>下列关于糖是机体能量的主要</w:t>
      </w:r>
      <w:r>
        <w:t>来源的叙述，错误的是（）。</w:t>
      </w:r>
    </w:p>
    <w:p w:rsidR="00000000" w:rsidRDefault="00480373">
      <w:pPr>
        <w:spacing w:line="400" w:lineRule="exact"/>
      </w:pPr>
      <w:r>
        <w:t>Ａ</w:t>
      </w:r>
      <w:r>
        <w:t xml:space="preserve">. </w:t>
      </w:r>
      <w:r>
        <w:t>食物中糖的比例最大</w:t>
      </w:r>
    </w:p>
    <w:p w:rsidR="00000000" w:rsidRDefault="00480373">
      <w:pPr>
        <w:spacing w:line="400" w:lineRule="exact"/>
      </w:pPr>
      <w:r>
        <w:t>Ｂ</w:t>
      </w:r>
      <w:r>
        <w:t xml:space="preserve">. </w:t>
      </w:r>
      <w:r>
        <w:t>糖的消化产物葡萄糖可以糖元形式储存起来</w:t>
      </w:r>
    </w:p>
    <w:p w:rsidR="00000000" w:rsidRDefault="00480373">
      <w:pPr>
        <w:spacing w:line="400" w:lineRule="exact"/>
      </w:pPr>
      <w:r>
        <w:t>Ｃ</w:t>
      </w:r>
      <w:r>
        <w:t xml:space="preserve">. </w:t>
      </w:r>
      <w:r>
        <w:t>肝糖元能维持血糖水平的相对稳定</w:t>
      </w:r>
    </w:p>
    <w:p w:rsidR="00000000" w:rsidRDefault="00480373">
      <w:pPr>
        <w:spacing w:line="400" w:lineRule="exact"/>
      </w:pPr>
      <w:r>
        <w:t>Ｄ</w:t>
      </w:r>
      <w:r>
        <w:t xml:space="preserve">. </w:t>
      </w:r>
      <w:r>
        <w:t>肌糖元作为能源储备，有应急的功用</w:t>
      </w:r>
    </w:p>
    <w:p w:rsidR="00000000" w:rsidRDefault="00480373">
      <w:pPr>
        <w:spacing w:line="400" w:lineRule="exact"/>
      </w:pPr>
      <w:r>
        <w:t>Ｅ</w:t>
      </w:r>
      <w:r>
        <w:t xml:space="preserve">. </w:t>
      </w:r>
      <w:r>
        <w:t>等量的糖、脂肪和蛋白质氧化时，糖释放的能量最多</w:t>
      </w:r>
    </w:p>
    <w:p w:rsidR="00000000" w:rsidRDefault="00480373">
      <w:pPr>
        <w:spacing w:line="400" w:lineRule="exact"/>
      </w:pPr>
      <w:r>
        <w:rPr>
          <w:rFonts w:hint="eastAsia"/>
        </w:rPr>
        <w:t xml:space="preserve">11 </w:t>
      </w:r>
      <w:r>
        <w:t>下列哪种物质既是重要的储能物质，又是直接的供能物质（）。</w:t>
      </w:r>
    </w:p>
    <w:p w:rsidR="00000000" w:rsidRDefault="00480373">
      <w:pPr>
        <w:spacing w:line="400" w:lineRule="exact"/>
      </w:pPr>
      <w:r>
        <w:t>Ａ</w:t>
      </w:r>
      <w:r>
        <w:t>. ADP</w:t>
      </w:r>
      <w:r>
        <w:rPr>
          <w:rFonts w:hint="eastAsia"/>
        </w:rPr>
        <w:t xml:space="preserve">  </w:t>
      </w:r>
      <w:r>
        <w:t>Ｂ</w:t>
      </w:r>
      <w:r>
        <w:t>. ATP</w:t>
      </w:r>
      <w:r>
        <w:rPr>
          <w:rFonts w:hint="eastAsia"/>
        </w:rPr>
        <w:t xml:space="preserve">  </w:t>
      </w:r>
      <w:r>
        <w:t>Ｃ</w:t>
      </w:r>
      <w:r>
        <w:t xml:space="preserve">. </w:t>
      </w:r>
      <w:r>
        <w:t>脂肪酸</w:t>
      </w:r>
      <w:r>
        <w:rPr>
          <w:rFonts w:hint="eastAsia"/>
        </w:rPr>
        <w:t xml:space="preserve">  </w:t>
      </w:r>
      <w:r>
        <w:t>Ｄ</w:t>
      </w:r>
      <w:r>
        <w:t xml:space="preserve">. </w:t>
      </w:r>
      <w:r>
        <w:t>磷酸肌酸</w:t>
      </w:r>
      <w:r>
        <w:rPr>
          <w:rFonts w:hint="eastAsia"/>
        </w:rPr>
        <w:t xml:space="preserve">  </w:t>
      </w:r>
      <w:r>
        <w:t>Ｅ</w:t>
      </w:r>
      <w:r>
        <w:t xml:space="preserve">. </w:t>
      </w:r>
      <w:r>
        <w:t>葡萄糖</w:t>
      </w:r>
    </w:p>
    <w:p w:rsidR="00000000" w:rsidRDefault="00480373">
      <w:pPr>
        <w:spacing w:line="400" w:lineRule="exact"/>
      </w:pPr>
      <w:r>
        <w:rPr>
          <w:rFonts w:hint="eastAsia"/>
        </w:rPr>
        <w:t xml:space="preserve">12  </w:t>
      </w:r>
      <w:r>
        <w:t>正常动物在下列哪种情况下能量代谢率最低（）。</w:t>
      </w:r>
    </w:p>
    <w:p w:rsidR="00000000" w:rsidRDefault="00480373">
      <w:pPr>
        <w:spacing w:line="400" w:lineRule="exact"/>
      </w:pPr>
      <w:r>
        <w:t>Ａ</w:t>
      </w:r>
      <w:r>
        <w:t xml:space="preserve">. </w:t>
      </w:r>
      <w:r>
        <w:t>完全静息时</w:t>
      </w:r>
      <w:r>
        <w:rPr>
          <w:rFonts w:hint="eastAsia"/>
        </w:rPr>
        <w:t xml:space="preserve">  </w:t>
      </w:r>
      <w:r>
        <w:t>Ｂ</w:t>
      </w:r>
      <w:r>
        <w:t xml:space="preserve">. </w:t>
      </w:r>
      <w:r>
        <w:t>睡眠时</w:t>
      </w:r>
      <w:r>
        <w:rPr>
          <w:rFonts w:hint="eastAsia"/>
        </w:rPr>
        <w:t xml:space="preserve">  </w:t>
      </w:r>
      <w:r>
        <w:t>Ｃ</w:t>
      </w:r>
      <w:r>
        <w:t xml:space="preserve">. </w:t>
      </w:r>
      <w:r>
        <w:t>外界温度为</w:t>
      </w:r>
      <w:r>
        <w:t>20℃</w:t>
      </w:r>
      <w:r>
        <w:t>时</w:t>
      </w:r>
    </w:p>
    <w:p w:rsidR="00000000" w:rsidRDefault="00480373">
      <w:pPr>
        <w:spacing w:line="400" w:lineRule="exact"/>
      </w:pPr>
      <w:r>
        <w:t>Ｄ</w:t>
      </w:r>
      <w:r>
        <w:t xml:space="preserve">. </w:t>
      </w:r>
      <w:r>
        <w:t>室温为</w:t>
      </w:r>
      <w:r>
        <w:t>18</w:t>
      </w:r>
      <w:r>
        <w:t>～</w:t>
      </w:r>
      <w:r>
        <w:t>2</w:t>
      </w:r>
      <w:r>
        <w:t>5℃</w:t>
      </w:r>
      <w:r>
        <w:t>时</w:t>
      </w:r>
      <w:r>
        <w:rPr>
          <w:rFonts w:hint="eastAsia"/>
        </w:rPr>
        <w:t xml:space="preserve">  </w:t>
      </w:r>
      <w:r>
        <w:t>Ｅ</w:t>
      </w:r>
      <w:r>
        <w:t xml:space="preserve">. </w:t>
      </w:r>
      <w:r>
        <w:t>进食</w:t>
      </w:r>
      <w:r>
        <w:t>12</w:t>
      </w:r>
      <w:r>
        <w:t>小时以后</w:t>
      </w:r>
    </w:p>
    <w:p w:rsidR="00000000" w:rsidRDefault="00480373">
      <w:pPr>
        <w:spacing w:line="400" w:lineRule="exact"/>
      </w:pPr>
      <w:r>
        <w:rPr>
          <w:rFonts w:hint="eastAsia"/>
        </w:rPr>
        <w:t xml:space="preserve">13  </w:t>
      </w:r>
      <w:r>
        <w:t>机体单位时间内的基础代谢率（）。</w:t>
      </w:r>
    </w:p>
    <w:p w:rsidR="00000000" w:rsidRDefault="00480373">
      <w:pPr>
        <w:spacing w:line="400" w:lineRule="exact"/>
      </w:pPr>
      <w:r>
        <w:t>Ａ</w:t>
      </w:r>
      <w:r>
        <w:t xml:space="preserve">. </w:t>
      </w:r>
      <w:r>
        <w:t>与身长成正比</w:t>
      </w:r>
      <w:r>
        <w:rPr>
          <w:rFonts w:hint="eastAsia"/>
        </w:rPr>
        <w:t xml:space="preserve">  </w:t>
      </w:r>
      <w:r>
        <w:t>Ｂ</w:t>
      </w:r>
      <w:r>
        <w:t xml:space="preserve">. </w:t>
      </w:r>
      <w:r>
        <w:t>与体重成正比</w:t>
      </w:r>
      <w:r>
        <w:rPr>
          <w:rFonts w:hint="eastAsia"/>
        </w:rPr>
        <w:t xml:space="preserve">  </w:t>
      </w:r>
      <w:r>
        <w:t>Ｃ</w:t>
      </w:r>
      <w:r>
        <w:t xml:space="preserve">. </w:t>
      </w:r>
      <w:r>
        <w:t>与体表面积成正比</w:t>
      </w:r>
    </w:p>
    <w:p w:rsidR="00000000" w:rsidRDefault="00480373">
      <w:pPr>
        <w:spacing w:line="400" w:lineRule="exact"/>
      </w:pPr>
      <w:r>
        <w:t>Ｄ</w:t>
      </w:r>
      <w:r>
        <w:t xml:space="preserve">. </w:t>
      </w:r>
      <w:r>
        <w:t>与身长和体重的乘积成正比</w:t>
      </w:r>
      <w:r>
        <w:rPr>
          <w:rFonts w:hint="eastAsia"/>
        </w:rPr>
        <w:t xml:space="preserve">  </w:t>
      </w:r>
      <w:r>
        <w:t>Ｅ</w:t>
      </w:r>
      <w:r>
        <w:t xml:space="preserve">. </w:t>
      </w:r>
      <w:r>
        <w:t>与上述诸因素都无关</w:t>
      </w:r>
    </w:p>
    <w:p w:rsidR="00000000" w:rsidRDefault="00480373">
      <w:pPr>
        <w:spacing w:line="400" w:lineRule="exact"/>
      </w:pPr>
      <w:r>
        <w:rPr>
          <w:rFonts w:hint="eastAsia"/>
        </w:rPr>
        <w:t xml:space="preserve">14  </w:t>
      </w:r>
      <w:r>
        <w:t>下列关于机体在单位时间内的能量代谢率，错误的是（）。</w:t>
      </w:r>
    </w:p>
    <w:p w:rsidR="00000000" w:rsidRDefault="00480373">
      <w:pPr>
        <w:spacing w:line="400" w:lineRule="exact"/>
      </w:pPr>
      <w:r>
        <w:t>Ａ</w:t>
      </w:r>
      <w:r>
        <w:t xml:space="preserve">. </w:t>
      </w:r>
      <w:r>
        <w:t>与体表面积成正比</w:t>
      </w:r>
      <w:r>
        <w:rPr>
          <w:rFonts w:hint="eastAsia"/>
        </w:rPr>
        <w:t xml:space="preserve">  </w:t>
      </w:r>
      <w:r>
        <w:t>Ｂ</w:t>
      </w:r>
      <w:r>
        <w:t xml:space="preserve">. </w:t>
      </w:r>
      <w:r>
        <w:t>随着使役强度的加大而增强</w:t>
      </w:r>
    </w:p>
    <w:p w:rsidR="00000000" w:rsidRDefault="00480373">
      <w:pPr>
        <w:spacing w:line="400" w:lineRule="exact"/>
      </w:pPr>
      <w:r>
        <w:t>Ｃ</w:t>
      </w:r>
      <w:r>
        <w:t xml:space="preserve">. </w:t>
      </w:r>
      <w:r>
        <w:t>始终随着外界温度的升高而减少</w:t>
      </w:r>
      <w:r>
        <w:rPr>
          <w:rFonts w:hint="eastAsia"/>
        </w:rPr>
        <w:t xml:space="preserve">  </w:t>
      </w:r>
      <w:r>
        <w:t>Ｄ</w:t>
      </w:r>
      <w:r>
        <w:t xml:space="preserve">. </w:t>
      </w:r>
      <w:r>
        <w:t>与年龄有关</w:t>
      </w:r>
      <w:r>
        <w:rPr>
          <w:rFonts w:hint="eastAsia"/>
        </w:rPr>
        <w:t xml:space="preserve">  </w:t>
      </w:r>
      <w:r>
        <w:t>Ｅ</w:t>
      </w:r>
      <w:r>
        <w:t xml:space="preserve">. </w:t>
      </w:r>
      <w:r>
        <w:t>与性别有关</w:t>
      </w:r>
    </w:p>
    <w:p w:rsidR="00000000" w:rsidRDefault="00480373">
      <w:pPr>
        <w:spacing w:line="400" w:lineRule="exact"/>
      </w:pPr>
      <w:r>
        <w:rPr>
          <w:rFonts w:hint="eastAsia"/>
        </w:rPr>
        <w:t xml:space="preserve">15  </w:t>
      </w:r>
      <w:r>
        <w:t>患下列哪种疾病时，基础代谢率升高最为明显（）。</w:t>
      </w:r>
    </w:p>
    <w:p w:rsidR="00000000" w:rsidRDefault="00480373">
      <w:pPr>
        <w:spacing w:line="400" w:lineRule="exact"/>
      </w:pPr>
      <w:r>
        <w:t>Ａ</w:t>
      </w:r>
      <w:r>
        <w:t xml:space="preserve">. </w:t>
      </w:r>
      <w:r>
        <w:t>糖尿病</w:t>
      </w:r>
      <w:r>
        <w:rPr>
          <w:rFonts w:hint="eastAsia"/>
        </w:rPr>
        <w:t xml:space="preserve">  </w:t>
      </w:r>
      <w:r>
        <w:t>Ｂ</w:t>
      </w:r>
      <w:r>
        <w:t xml:space="preserve">. </w:t>
      </w:r>
      <w:r>
        <w:t>细胞增多症</w:t>
      </w:r>
      <w:r>
        <w:rPr>
          <w:rFonts w:hint="eastAsia"/>
        </w:rPr>
        <w:t xml:space="preserve">  </w:t>
      </w:r>
      <w:r>
        <w:t>Ｃ</w:t>
      </w:r>
      <w:r>
        <w:t xml:space="preserve">. </w:t>
      </w:r>
      <w:r>
        <w:t>白血病</w:t>
      </w:r>
      <w:r>
        <w:rPr>
          <w:rFonts w:hint="eastAsia"/>
        </w:rPr>
        <w:t xml:space="preserve">  </w:t>
      </w:r>
      <w:r>
        <w:t>Ｄ</w:t>
      </w:r>
      <w:r>
        <w:t>.</w:t>
      </w:r>
      <w:r>
        <w:t xml:space="preserve"> </w:t>
      </w:r>
      <w:r>
        <w:t>甲状腺机能亢进</w:t>
      </w:r>
      <w:r>
        <w:rPr>
          <w:rFonts w:hint="eastAsia"/>
        </w:rPr>
        <w:t xml:space="preserve">  </w:t>
      </w:r>
      <w:r>
        <w:t>Ｅ</w:t>
      </w:r>
      <w:r>
        <w:t xml:space="preserve">. </w:t>
      </w:r>
      <w:r>
        <w:t>以上都不是</w:t>
      </w:r>
    </w:p>
    <w:p w:rsidR="00000000" w:rsidRDefault="00480373">
      <w:pPr>
        <w:spacing w:line="400" w:lineRule="exact"/>
      </w:pPr>
      <w:r>
        <w:rPr>
          <w:rFonts w:hint="eastAsia"/>
        </w:rPr>
        <w:t xml:space="preserve">16  </w:t>
      </w:r>
      <w:r>
        <w:t>机体进行功能活动所消耗的能量，最终不转化为体热的是（）。</w:t>
      </w:r>
    </w:p>
    <w:p w:rsidR="00000000" w:rsidRDefault="00480373">
      <w:pPr>
        <w:spacing w:line="400" w:lineRule="exact"/>
      </w:pPr>
      <w:r>
        <w:t>Ａ</w:t>
      </w:r>
      <w:r>
        <w:t xml:space="preserve">. </w:t>
      </w:r>
      <w:r>
        <w:t>血液流动</w:t>
      </w:r>
      <w:r>
        <w:rPr>
          <w:rFonts w:hint="eastAsia"/>
        </w:rPr>
        <w:t xml:space="preserve">  </w:t>
      </w:r>
      <w:r>
        <w:t>Ｂ</w:t>
      </w:r>
      <w:r>
        <w:t xml:space="preserve">. </w:t>
      </w:r>
      <w:r>
        <w:t>胃液分泌</w:t>
      </w:r>
      <w:r>
        <w:rPr>
          <w:rFonts w:hint="eastAsia"/>
        </w:rPr>
        <w:t xml:space="preserve">  </w:t>
      </w:r>
      <w:r>
        <w:t>Ｃ</w:t>
      </w:r>
      <w:r>
        <w:t xml:space="preserve">. </w:t>
      </w:r>
      <w:r>
        <w:t>神经传导</w:t>
      </w:r>
      <w:r>
        <w:rPr>
          <w:rFonts w:hint="eastAsia"/>
        </w:rPr>
        <w:t xml:space="preserve">  </w:t>
      </w:r>
      <w:r>
        <w:t>Ｄ</w:t>
      </w:r>
      <w:r>
        <w:t xml:space="preserve">. </w:t>
      </w:r>
      <w:r>
        <w:t>激素分泌</w:t>
      </w:r>
      <w:r>
        <w:rPr>
          <w:rFonts w:hint="eastAsia"/>
        </w:rPr>
        <w:t xml:space="preserve">  </w:t>
      </w:r>
      <w:r>
        <w:t>Ｅ</w:t>
      </w:r>
      <w:r>
        <w:t xml:space="preserve">. </w:t>
      </w:r>
      <w:r>
        <w:t>肌肉作功</w:t>
      </w:r>
    </w:p>
    <w:p w:rsidR="00000000" w:rsidRDefault="00480373">
      <w:pPr>
        <w:spacing w:line="400" w:lineRule="exact"/>
      </w:pPr>
      <w:r>
        <w:rPr>
          <w:rFonts w:hint="eastAsia"/>
        </w:rPr>
        <w:t xml:space="preserve">17  </w:t>
      </w:r>
      <w:r>
        <w:t>对能量代谢率影响最为显著的是因素（）。</w:t>
      </w:r>
    </w:p>
    <w:p w:rsidR="00000000" w:rsidRDefault="00480373">
      <w:pPr>
        <w:spacing w:line="400" w:lineRule="exact"/>
      </w:pPr>
      <w:r>
        <w:t>Ａ</w:t>
      </w:r>
      <w:r>
        <w:t xml:space="preserve">. </w:t>
      </w:r>
      <w:r>
        <w:t>寒冷</w:t>
      </w:r>
      <w:r>
        <w:rPr>
          <w:rFonts w:hint="eastAsia"/>
        </w:rPr>
        <w:t xml:space="preserve">  </w:t>
      </w:r>
      <w:r>
        <w:t>Ｂ</w:t>
      </w:r>
      <w:r>
        <w:t xml:space="preserve">. </w:t>
      </w:r>
      <w:r>
        <w:t>高温</w:t>
      </w:r>
      <w:r>
        <w:rPr>
          <w:rFonts w:hint="eastAsia"/>
        </w:rPr>
        <w:t xml:space="preserve">  </w:t>
      </w:r>
      <w:r>
        <w:t>Ｃ</w:t>
      </w:r>
      <w:r>
        <w:t xml:space="preserve">. </w:t>
      </w:r>
      <w:r>
        <w:t>精神活动</w:t>
      </w:r>
      <w:r>
        <w:rPr>
          <w:rFonts w:hint="eastAsia"/>
        </w:rPr>
        <w:t xml:space="preserve">  </w:t>
      </w:r>
      <w:r>
        <w:t>Ｄ</w:t>
      </w:r>
      <w:r>
        <w:t xml:space="preserve">. </w:t>
      </w:r>
      <w:r>
        <w:t>肌肉运动</w:t>
      </w:r>
      <w:r>
        <w:rPr>
          <w:rFonts w:hint="eastAsia"/>
        </w:rPr>
        <w:t xml:space="preserve">  </w:t>
      </w:r>
      <w:r>
        <w:t>Ｅ</w:t>
      </w:r>
      <w:r>
        <w:t xml:space="preserve">. </w:t>
      </w:r>
      <w:r>
        <w:t>进食</w:t>
      </w:r>
    </w:p>
    <w:p w:rsidR="00000000" w:rsidRDefault="00480373">
      <w:pPr>
        <w:spacing w:line="400" w:lineRule="exact"/>
      </w:pPr>
      <w:r>
        <w:rPr>
          <w:rFonts w:hint="eastAsia"/>
        </w:rPr>
        <w:t xml:space="preserve">18  </w:t>
      </w:r>
      <w:r>
        <w:t>组织细胞主要通过下列哪种方式获取血液中的葡萄糖（）。</w:t>
      </w:r>
    </w:p>
    <w:p w:rsidR="00000000" w:rsidRDefault="00480373">
      <w:pPr>
        <w:spacing w:line="400" w:lineRule="exact"/>
      </w:pPr>
      <w:r>
        <w:t>Ａ</w:t>
      </w:r>
      <w:r>
        <w:t xml:space="preserve">. </w:t>
      </w:r>
      <w:r>
        <w:t>扩散</w:t>
      </w:r>
      <w:r>
        <w:rPr>
          <w:rFonts w:hint="eastAsia"/>
        </w:rPr>
        <w:t xml:space="preserve">  </w:t>
      </w:r>
      <w:r>
        <w:t>Ｂ</w:t>
      </w:r>
      <w:r>
        <w:t xml:space="preserve">. </w:t>
      </w:r>
      <w:r>
        <w:t>易化扩散</w:t>
      </w:r>
      <w:r>
        <w:rPr>
          <w:rFonts w:hint="eastAsia"/>
        </w:rPr>
        <w:t xml:space="preserve">  </w:t>
      </w:r>
      <w:r>
        <w:t>Ｃ</w:t>
      </w:r>
      <w:r>
        <w:t xml:space="preserve">. </w:t>
      </w:r>
      <w:r>
        <w:t>渗透</w:t>
      </w:r>
      <w:r>
        <w:rPr>
          <w:rFonts w:hint="eastAsia"/>
        </w:rPr>
        <w:t xml:space="preserve">  </w:t>
      </w:r>
      <w:r>
        <w:t>Ｄ</w:t>
      </w:r>
      <w:r>
        <w:t xml:space="preserve">. </w:t>
      </w:r>
      <w:r>
        <w:t>主动转运</w:t>
      </w:r>
      <w:r>
        <w:rPr>
          <w:rFonts w:hint="eastAsia"/>
        </w:rPr>
        <w:t xml:space="preserve">  </w:t>
      </w:r>
      <w:r>
        <w:t>Ｅ</w:t>
      </w:r>
      <w:r>
        <w:t xml:space="preserve">. </w:t>
      </w:r>
      <w:r>
        <w:t>吞饮</w:t>
      </w:r>
    </w:p>
    <w:p w:rsidR="00000000" w:rsidRDefault="00480373">
      <w:pPr>
        <w:spacing w:line="400" w:lineRule="exact"/>
      </w:pPr>
      <w:r>
        <w:rPr>
          <w:rFonts w:hint="eastAsia"/>
        </w:rPr>
        <w:t xml:space="preserve">19  </w:t>
      </w:r>
      <w:r>
        <w:t>糖的氧热价是（）。</w:t>
      </w:r>
    </w:p>
    <w:p w:rsidR="00000000" w:rsidRDefault="00480373">
      <w:pPr>
        <w:spacing w:line="400" w:lineRule="exact"/>
        <w:rPr>
          <w:rFonts w:hint="eastAsia"/>
        </w:rPr>
      </w:pPr>
      <w:r>
        <w:t>Ａ</w:t>
      </w:r>
      <w:r>
        <w:t>. 4.0</w:t>
      </w:r>
      <w:r>
        <w:t>千卡／升</w:t>
      </w:r>
      <w:r>
        <w:rPr>
          <w:rFonts w:hint="eastAsia"/>
        </w:rPr>
        <w:t xml:space="preserve">  </w:t>
      </w:r>
      <w:r>
        <w:t>Ｂ</w:t>
      </w:r>
      <w:r>
        <w:t xml:space="preserve">. </w:t>
      </w:r>
      <w:r>
        <w:t>4.3</w:t>
      </w:r>
      <w:r>
        <w:t>千卡／升</w:t>
      </w:r>
      <w:r>
        <w:rPr>
          <w:rFonts w:hint="eastAsia"/>
        </w:rPr>
        <w:t xml:space="preserve">  </w:t>
      </w:r>
      <w:r>
        <w:t>Ｃ</w:t>
      </w:r>
      <w:r>
        <w:t>. 4.7</w:t>
      </w:r>
      <w:r>
        <w:t>千卡／升</w:t>
      </w:r>
      <w:r>
        <w:rPr>
          <w:rFonts w:hint="eastAsia"/>
        </w:rPr>
        <w:t xml:space="preserve">  </w:t>
      </w:r>
    </w:p>
    <w:p w:rsidR="00000000" w:rsidRDefault="00480373">
      <w:pPr>
        <w:spacing w:line="400" w:lineRule="exact"/>
      </w:pPr>
      <w:r>
        <w:t>Ｄ</w:t>
      </w:r>
      <w:r>
        <w:t>. 5.0</w:t>
      </w:r>
      <w:r>
        <w:t>千卡／升</w:t>
      </w:r>
      <w:r>
        <w:rPr>
          <w:rFonts w:hint="eastAsia"/>
        </w:rPr>
        <w:t xml:space="preserve">  </w:t>
      </w:r>
      <w:r>
        <w:t>Ｅ</w:t>
      </w:r>
      <w:r>
        <w:t>. 5.6</w:t>
      </w:r>
      <w:r>
        <w:t>千卡／升</w:t>
      </w:r>
    </w:p>
    <w:p w:rsidR="00000000" w:rsidRDefault="00480373">
      <w:pPr>
        <w:spacing w:line="400" w:lineRule="exact"/>
      </w:pPr>
      <w:r>
        <w:rPr>
          <w:rFonts w:hint="eastAsia"/>
        </w:rPr>
        <w:t xml:space="preserve">20  </w:t>
      </w:r>
      <w:r>
        <w:t>一般情况下，糖提供机体所需能量的（）。</w:t>
      </w:r>
    </w:p>
    <w:p w:rsidR="00000000" w:rsidRDefault="00480373">
      <w:pPr>
        <w:spacing w:line="400" w:lineRule="exact"/>
      </w:pPr>
      <w:r>
        <w:t>Ａ</w:t>
      </w:r>
      <w:r>
        <w:t>. 40</w:t>
      </w:r>
      <w:r>
        <w:t>～</w:t>
      </w:r>
      <w:r>
        <w:t>50</w:t>
      </w:r>
      <w:r>
        <w:t>％</w:t>
      </w:r>
      <w:r>
        <w:rPr>
          <w:rFonts w:hint="eastAsia"/>
        </w:rPr>
        <w:t xml:space="preserve">  </w:t>
      </w:r>
      <w:r>
        <w:t>Ｂ</w:t>
      </w:r>
      <w:r>
        <w:t>. 50</w:t>
      </w:r>
      <w:r>
        <w:t>～</w:t>
      </w:r>
      <w:r>
        <w:t>60</w:t>
      </w:r>
      <w:r>
        <w:t>％</w:t>
      </w:r>
      <w:r>
        <w:rPr>
          <w:rFonts w:hint="eastAsia"/>
        </w:rPr>
        <w:t xml:space="preserve">  </w:t>
      </w:r>
      <w:r>
        <w:t>Ｃ</w:t>
      </w:r>
      <w:r>
        <w:t>. 60</w:t>
      </w:r>
      <w:r>
        <w:t>～</w:t>
      </w:r>
      <w:r>
        <w:t>70</w:t>
      </w:r>
      <w:r>
        <w:t>％</w:t>
      </w:r>
      <w:r>
        <w:rPr>
          <w:rFonts w:hint="eastAsia"/>
        </w:rPr>
        <w:t xml:space="preserve">  </w:t>
      </w:r>
      <w:r>
        <w:t>Ｄ</w:t>
      </w:r>
      <w:r>
        <w:t>. 70</w:t>
      </w:r>
      <w:r>
        <w:t>％以上</w:t>
      </w:r>
      <w:r>
        <w:rPr>
          <w:rFonts w:hint="eastAsia"/>
        </w:rPr>
        <w:t xml:space="preserve">  </w:t>
      </w:r>
      <w:r>
        <w:t>Ｅ</w:t>
      </w:r>
      <w:r>
        <w:t>. 80</w:t>
      </w:r>
      <w:r>
        <w:t>％以上</w:t>
      </w:r>
    </w:p>
    <w:p w:rsidR="00000000" w:rsidRDefault="00480373">
      <w:pPr>
        <w:spacing w:line="400" w:lineRule="exact"/>
      </w:pPr>
      <w:r>
        <w:rPr>
          <w:rFonts w:hint="eastAsia"/>
        </w:rPr>
        <w:t xml:space="preserve">21  </w:t>
      </w:r>
      <w:r>
        <w:t>下列有关基础代谢率的叙述</w:t>
      </w:r>
      <w:r>
        <w:t>,</w:t>
      </w:r>
      <w:r>
        <w:t>错误的是（）。</w:t>
      </w:r>
    </w:p>
    <w:p w:rsidR="00000000" w:rsidRDefault="00480373">
      <w:pPr>
        <w:spacing w:line="400" w:lineRule="exact"/>
      </w:pPr>
      <w:r>
        <w:t>Ａ</w:t>
      </w:r>
      <w:r>
        <w:t xml:space="preserve">. </w:t>
      </w:r>
      <w:r>
        <w:t>雄性动物的基础代谢率平均比雌性动物高</w:t>
      </w:r>
      <w:r>
        <w:rPr>
          <w:rFonts w:hint="eastAsia"/>
        </w:rPr>
        <w:t xml:space="preserve"> </w:t>
      </w:r>
      <w:r>
        <w:t>Ｂ</w:t>
      </w:r>
      <w:r>
        <w:t xml:space="preserve">. </w:t>
      </w:r>
      <w:r>
        <w:t>幼畜的基础代谢率比成畜的高</w:t>
      </w:r>
    </w:p>
    <w:p w:rsidR="00000000" w:rsidRDefault="00480373">
      <w:pPr>
        <w:spacing w:line="400" w:lineRule="exact"/>
      </w:pPr>
      <w:r>
        <w:t>Ｃ</w:t>
      </w:r>
      <w:r>
        <w:t xml:space="preserve">. </w:t>
      </w:r>
      <w:r>
        <w:t>老龄畜的基础代谢率低</w:t>
      </w:r>
      <w:r>
        <w:rPr>
          <w:rFonts w:hint="eastAsia"/>
        </w:rPr>
        <w:t xml:space="preserve">  </w:t>
      </w:r>
      <w:r>
        <w:t>Ｄ</w:t>
      </w:r>
      <w:r>
        <w:t xml:space="preserve">. </w:t>
      </w:r>
      <w:r>
        <w:t>体重相同的动物基础代谢率较为接近</w:t>
      </w:r>
    </w:p>
    <w:p w:rsidR="00000000" w:rsidRDefault="00480373">
      <w:pPr>
        <w:spacing w:line="400" w:lineRule="exact"/>
      </w:pPr>
      <w:r>
        <w:t>Ｅ</w:t>
      </w:r>
      <w:r>
        <w:t xml:space="preserve">. </w:t>
      </w:r>
      <w:r>
        <w:t>基础代谢率与体表面积之间具有比例关系</w:t>
      </w:r>
    </w:p>
    <w:p w:rsidR="00000000" w:rsidRDefault="00480373">
      <w:pPr>
        <w:spacing w:line="400" w:lineRule="exact"/>
      </w:pPr>
      <w:r>
        <w:rPr>
          <w:rFonts w:hint="eastAsia"/>
        </w:rPr>
        <w:t xml:space="preserve">22  </w:t>
      </w:r>
      <w:r>
        <w:t>实验研究中，常用下列</w:t>
      </w:r>
      <w:r>
        <w:t>哪项的温度作为深部温度的指标（）。</w:t>
      </w:r>
    </w:p>
    <w:p w:rsidR="00000000" w:rsidRDefault="00480373">
      <w:pPr>
        <w:spacing w:line="400" w:lineRule="exact"/>
      </w:pPr>
      <w:r>
        <w:t>Ａ</w:t>
      </w:r>
      <w:r>
        <w:t xml:space="preserve">. </w:t>
      </w:r>
      <w:r>
        <w:t>肝脏</w:t>
      </w:r>
      <w:r>
        <w:rPr>
          <w:rFonts w:hint="eastAsia"/>
        </w:rPr>
        <w:t xml:space="preserve">  </w:t>
      </w:r>
      <w:r>
        <w:t>Ｂ</w:t>
      </w:r>
      <w:r>
        <w:t xml:space="preserve">. </w:t>
      </w:r>
      <w:r>
        <w:t>小肠</w:t>
      </w:r>
      <w:r>
        <w:rPr>
          <w:rFonts w:hint="eastAsia"/>
        </w:rPr>
        <w:t xml:space="preserve">  </w:t>
      </w:r>
      <w:r>
        <w:t>Ｃ</w:t>
      </w:r>
      <w:r>
        <w:t xml:space="preserve">. </w:t>
      </w:r>
      <w:r>
        <w:t>食道</w:t>
      </w:r>
      <w:r>
        <w:rPr>
          <w:rFonts w:hint="eastAsia"/>
        </w:rPr>
        <w:t xml:space="preserve">  </w:t>
      </w:r>
      <w:r>
        <w:t>Ｄ</w:t>
      </w:r>
      <w:r>
        <w:t xml:space="preserve">. </w:t>
      </w:r>
      <w:r>
        <w:t>血液</w:t>
      </w:r>
      <w:r>
        <w:rPr>
          <w:rFonts w:hint="eastAsia"/>
        </w:rPr>
        <w:t xml:space="preserve">  </w:t>
      </w:r>
      <w:r>
        <w:t>Ｅ</w:t>
      </w:r>
      <w:r>
        <w:t xml:space="preserve">. </w:t>
      </w:r>
      <w:r>
        <w:t>口腔</w:t>
      </w:r>
    </w:p>
    <w:p w:rsidR="00000000" w:rsidRDefault="00480373">
      <w:pPr>
        <w:spacing w:line="400" w:lineRule="exact"/>
      </w:pPr>
      <w:r>
        <w:rPr>
          <w:rFonts w:hint="eastAsia"/>
        </w:rPr>
        <w:t xml:space="preserve">23  </w:t>
      </w:r>
      <w:r>
        <w:t>体内能源储存的主要形式是（）。</w:t>
      </w:r>
    </w:p>
    <w:p w:rsidR="00000000" w:rsidRDefault="00480373">
      <w:pPr>
        <w:spacing w:line="400" w:lineRule="exact"/>
      </w:pPr>
      <w:r>
        <w:t>Ａ</w:t>
      </w:r>
      <w:r>
        <w:t xml:space="preserve">. </w:t>
      </w:r>
      <w:r>
        <w:t>肝糖元</w:t>
      </w:r>
      <w:r>
        <w:rPr>
          <w:rFonts w:hint="eastAsia"/>
        </w:rPr>
        <w:t xml:space="preserve">  </w:t>
      </w:r>
      <w:r>
        <w:t>Ｂ</w:t>
      </w:r>
      <w:r>
        <w:t xml:space="preserve">. </w:t>
      </w:r>
      <w:r>
        <w:t>肌糖元</w:t>
      </w:r>
      <w:r>
        <w:rPr>
          <w:rFonts w:hint="eastAsia"/>
        </w:rPr>
        <w:t xml:space="preserve">  </w:t>
      </w:r>
      <w:r>
        <w:t>Ｃ</w:t>
      </w:r>
      <w:r>
        <w:t xml:space="preserve">. </w:t>
      </w:r>
      <w:r>
        <w:t>脂肪</w:t>
      </w:r>
      <w:r>
        <w:rPr>
          <w:rFonts w:hint="eastAsia"/>
        </w:rPr>
        <w:t xml:space="preserve">  </w:t>
      </w:r>
      <w:r>
        <w:t>Ｄ</w:t>
      </w:r>
      <w:r>
        <w:t xml:space="preserve">. </w:t>
      </w:r>
      <w:r>
        <w:t>组织脂质</w:t>
      </w:r>
      <w:r>
        <w:rPr>
          <w:rFonts w:hint="eastAsia"/>
        </w:rPr>
        <w:t xml:space="preserve">  </w:t>
      </w:r>
      <w:r>
        <w:t>Ｅ</w:t>
      </w:r>
      <w:r>
        <w:t xml:space="preserve">. </w:t>
      </w:r>
      <w:r>
        <w:t>蛋白质</w:t>
      </w:r>
    </w:p>
    <w:p w:rsidR="00000000" w:rsidRDefault="00480373">
      <w:pPr>
        <w:spacing w:line="400" w:lineRule="exact"/>
      </w:pPr>
      <w:r>
        <w:rPr>
          <w:rFonts w:hint="eastAsia"/>
        </w:rPr>
        <w:t xml:space="preserve">24  </w:t>
      </w:r>
      <w:r>
        <w:t>动物在寒冷环境中，主要依靠下列哪种方式来增加热量（）。</w:t>
      </w:r>
    </w:p>
    <w:p w:rsidR="00000000" w:rsidRDefault="00480373">
      <w:pPr>
        <w:spacing w:line="400" w:lineRule="exact"/>
      </w:pPr>
      <w:r>
        <w:t>Ａ</w:t>
      </w:r>
      <w:r>
        <w:t xml:space="preserve">. </w:t>
      </w:r>
      <w:r>
        <w:t>温度刺激性肌紧张</w:t>
      </w:r>
      <w:r>
        <w:rPr>
          <w:rFonts w:hint="eastAsia"/>
        </w:rPr>
        <w:t xml:space="preserve">  </w:t>
      </w:r>
      <w:r>
        <w:t>Ｂ</w:t>
      </w:r>
      <w:r>
        <w:t xml:space="preserve">. </w:t>
      </w:r>
      <w:r>
        <w:t>寒颤性产热</w:t>
      </w:r>
      <w:r>
        <w:rPr>
          <w:rFonts w:hint="eastAsia"/>
        </w:rPr>
        <w:t xml:space="preserve">  </w:t>
      </w:r>
      <w:r>
        <w:t>Ｃ</w:t>
      </w:r>
      <w:r>
        <w:t xml:space="preserve">. </w:t>
      </w:r>
      <w:r>
        <w:t>非寒颤性产热</w:t>
      </w:r>
    </w:p>
    <w:p w:rsidR="00000000" w:rsidRDefault="00480373">
      <w:pPr>
        <w:spacing w:line="400" w:lineRule="exact"/>
      </w:pPr>
      <w:r>
        <w:t>Ｄ</w:t>
      </w:r>
      <w:r>
        <w:t xml:space="preserve">. </w:t>
      </w:r>
      <w:r>
        <w:t>肝脏代谢亢进</w:t>
      </w:r>
      <w:r>
        <w:rPr>
          <w:rFonts w:hint="eastAsia"/>
        </w:rPr>
        <w:t xml:space="preserve">  </w:t>
      </w:r>
      <w:r>
        <w:t>Ｅ</w:t>
      </w:r>
      <w:r>
        <w:t xml:space="preserve">. </w:t>
      </w:r>
      <w:r>
        <w:t>全部内脏代谢增强</w:t>
      </w:r>
    </w:p>
    <w:p w:rsidR="00000000" w:rsidRDefault="00480373">
      <w:pPr>
        <w:spacing w:line="400" w:lineRule="exact"/>
      </w:pPr>
      <w:r>
        <w:rPr>
          <w:rFonts w:hint="eastAsia"/>
        </w:rPr>
        <w:t xml:space="preserve">25  </w:t>
      </w:r>
      <w:r>
        <w:t>能促进机体产热的最重要激素是（）。</w:t>
      </w:r>
    </w:p>
    <w:p w:rsidR="00000000" w:rsidRDefault="00480373">
      <w:pPr>
        <w:spacing w:line="400" w:lineRule="exact"/>
      </w:pPr>
      <w:r>
        <w:t>Ａ</w:t>
      </w:r>
      <w:r>
        <w:t xml:space="preserve">. </w:t>
      </w:r>
      <w:r>
        <w:t>肾上腺素</w:t>
      </w:r>
      <w:r>
        <w:rPr>
          <w:rFonts w:hint="eastAsia"/>
        </w:rPr>
        <w:t xml:space="preserve">  </w:t>
      </w:r>
      <w:r>
        <w:t>Ｂ</w:t>
      </w:r>
      <w:r>
        <w:t xml:space="preserve">. </w:t>
      </w:r>
      <w:r>
        <w:t>肾上腺皮质激素</w:t>
      </w:r>
      <w:r>
        <w:rPr>
          <w:rFonts w:hint="eastAsia"/>
        </w:rPr>
        <w:t xml:space="preserve">  </w:t>
      </w:r>
      <w:r>
        <w:t>Ｃ</w:t>
      </w:r>
      <w:r>
        <w:t xml:space="preserve">. </w:t>
      </w:r>
      <w:r>
        <w:t>甲状腺激素</w:t>
      </w:r>
      <w:r>
        <w:rPr>
          <w:rFonts w:hint="eastAsia"/>
        </w:rPr>
        <w:t xml:space="preserve">  </w:t>
      </w:r>
      <w:r>
        <w:t>Ｄ</w:t>
      </w:r>
      <w:r>
        <w:t xml:space="preserve">. </w:t>
      </w:r>
      <w:r>
        <w:t>生</w:t>
      </w:r>
      <w:r>
        <w:t>长素</w:t>
      </w:r>
      <w:r>
        <w:rPr>
          <w:rFonts w:hint="eastAsia"/>
        </w:rPr>
        <w:t xml:space="preserve">  </w:t>
      </w:r>
      <w:r>
        <w:t>Ｅ</w:t>
      </w:r>
      <w:r>
        <w:t xml:space="preserve">. </w:t>
      </w:r>
      <w:r>
        <w:t>胰岛素</w:t>
      </w:r>
    </w:p>
    <w:p w:rsidR="00000000" w:rsidRDefault="00480373">
      <w:pPr>
        <w:spacing w:line="400" w:lineRule="exact"/>
        <w:rPr>
          <w:rFonts w:hint="eastAsia"/>
        </w:rPr>
      </w:pPr>
      <w:r>
        <w:rPr>
          <w:rFonts w:hint="eastAsia"/>
        </w:rPr>
        <w:t>四、判断题</w:t>
      </w:r>
    </w:p>
    <w:p w:rsidR="00000000" w:rsidRDefault="00480373">
      <w:pPr>
        <w:spacing w:line="400" w:lineRule="exact"/>
        <w:rPr>
          <w:rFonts w:hint="eastAsia"/>
        </w:rPr>
      </w:pPr>
      <w:r>
        <w:rPr>
          <w:rFonts w:hint="eastAsia"/>
        </w:rPr>
        <w:t>1</w:t>
      </w:r>
      <w:r>
        <w:rPr>
          <w:rFonts w:hint="eastAsia"/>
        </w:rPr>
        <w:t>．如机体产热多于散热，则体温会增高。</w:t>
      </w:r>
    </w:p>
    <w:p w:rsidR="00000000" w:rsidRDefault="00480373">
      <w:pPr>
        <w:spacing w:line="400" w:lineRule="exact"/>
        <w:rPr>
          <w:rFonts w:hint="eastAsia"/>
        </w:rPr>
      </w:pPr>
      <w:r>
        <w:rPr>
          <w:rFonts w:hint="eastAsia"/>
        </w:rPr>
        <w:t>2</w:t>
      </w:r>
      <w:r>
        <w:rPr>
          <w:rFonts w:hint="eastAsia"/>
        </w:rPr>
        <w:t>．动物体可利用的能量只有代谢能。</w:t>
      </w:r>
    </w:p>
    <w:p w:rsidR="00000000" w:rsidRDefault="00480373">
      <w:pPr>
        <w:spacing w:line="400" w:lineRule="exact"/>
        <w:rPr>
          <w:rFonts w:hint="eastAsia"/>
        </w:rPr>
      </w:pPr>
      <w:r>
        <w:rPr>
          <w:rFonts w:hint="eastAsia"/>
        </w:rPr>
        <w:t>3</w:t>
      </w:r>
      <w:r>
        <w:rPr>
          <w:rFonts w:hint="eastAsia"/>
        </w:rPr>
        <w:t>．静止能量代谢应在动物饲喂前休息时测定。</w:t>
      </w:r>
    </w:p>
    <w:p w:rsidR="00000000" w:rsidRDefault="00480373">
      <w:pPr>
        <w:spacing w:line="400" w:lineRule="exact"/>
        <w:rPr>
          <w:rFonts w:hint="eastAsia"/>
        </w:rPr>
      </w:pPr>
      <w:r>
        <w:rPr>
          <w:rFonts w:hint="eastAsia"/>
        </w:rPr>
        <w:t>4</w:t>
      </w:r>
      <w:r>
        <w:rPr>
          <w:rFonts w:hint="eastAsia"/>
        </w:rPr>
        <w:t>．静止能量代谢率与动物的营养状态无关。</w:t>
      </w:r>
    </w:p>
    <w:p w:rsidR="00000000" w:rsidRDefault="00480373">
      <w:pPr>
        <w:spacing w:line="400" w:lineRule="exact"/>
        <w:rPr>
          <w:rFonts w:hint="eastAsia"/>
        </w:rPr>
      </w:pPr>
      <w:r>
        <w:rPr>
          <w:rFonts w:hint="eastAsia"/>
        </w:rPr>
        <w:t>5</w:t>
      </w:r>
      <w:r>
        <w:rPr>
          <w:rFonts w:hint="eastAsia"/>
        </w:rPr>
        <w:t>．外界温度在等热范围内饲养家畜最为适宜。</w:t>
      </w:r>
    </w:p>
    <w:p w:rsidR="00000000" w:rsidRDefault="00480373">
      <w:pPr>
        <w:spacing w:line="400" w:lineRule="exact"/>
        <w:rPr>
          <w:rFonts w:hint="eastAsia"/>
        </w:rPr>
      </w:pPr>
      <w:r>
        <w:rPr>
          <w:rFonts w:hint="eastAsia"/>
        </w:rPr>
        <w:t>6</w:t>
      </w:r>
      <w:r>
        <w:rPr>
          <w:rFonts w:hint="eastAsia"/>
        </w:rPr>
        <w:t>．当环境温度超过体表温度时，蒸发是唯一的散热方式。</w:t>
      </w:r>
    </w:p>
    <w:p w:rsidR="00000000" w:rsidRDefault="00480373">
      <w:pPr>
        <w:spacing w:line="400" w:lineRule="exact"/>
        <w:rPr>
          <w:rFonts w:hint="eastAsia"/>
        </w:rPr>
      </w:pPr>
      <w:r>
        <w:rPr>
          <w:rFonts w:hint="eastAsia"/>
        </w:rPr>
        <w:t>7</w:t>
      </w:r>
      <w:r>
        <w:rPr>
          <w:rFonts w:hint="eastAsia"/>
        </w:rPr>
        <w:t>．最基本的体温调节中枢位于延髓。</w:t>
      </w:r>
    </w:p>
    <w:p w:rsidR="00000000" w:rsidRDefault="00480373">
      <w:pPr>
        <w:spacing w:line="400" w:lineRule="exact"/>
      </w:pPr>
      <w:r>
        <w:rPr>
          <w:rFonts w:hint="eastAsia"/>
        </w:rPr>
        <w:t xml:space="preserve">8 </w:t>
      </w:r>
      <w:r>
        <w:t>汗腺持续而少量地分泌汗液的现象，称为不感蒸发。</w:t>
      </w:r>
    </w:p>
    <w:p w:rsidR="00000000" w:rsidRDefault="00480373">
      <w:pPr>
        <w:spacing w:line="400" w:lineRule="exact"/>
      </w:pPr>
      <w:r>
        <w:rPr>
          <w:rFonts w:hint="eastAsia"/>
        </w:rPr>
        <w:t xml:space="preserve">9 </w:t>
      </w:r>
      <w:r>
        <w:t>支配小汗腺的交感神经节前纤维和节后纤维都释放乙酰胆碱，它们的阻断剂都是阿托品。</w:t>
      </w:r>
    </w:p>
    <w:p w:rsidR="00000000" w:rsidRDefault="00480373">
      <w:pPr>
        <w:spacing w:line="400" w:lineRule="exact"/>
      </w:pPr>
      <w:r>
        <w:rPr>
          <w:rFonts w:hint="eastAsia"/>
        </w:rPr>
        <w:t xml:space="preserve">10 </w:t>
      </w:r>
      <w:r>
        <w:t>食物的特殊动力作用所产生的热量，不仅以发</w:t>
      </w:r>
      <w:r>
        <w:t>热的形式放散，而且可以其它形式储存于体内。</w:t>
      </w:r>
    </w:p>
    <w:p w:rsidR="00000000" w:rsidRDefault="00480373">
      <w:pPr>
        <w:spacing w:line="400" w:lineRule="exact"/>
      </w:pPr>
      <w:r>
        <w:rPr>
          <w:rFonts w:hint="eastAsia"/>
        </w:rPr>
        <w:t xml:space="preserve">11 </w:t>
      </w:r>
      <w:r>
        <w:t>通过内分泌作用，加强细胞代谢而增加产热的过程，就是寒颤性产热。</w:t>
      </w:r>
    </w:p>
    <w:p w:rsidR="00000000" w:rsidRDefault="00480373">
      <w:pPr>
        <w:spacing w:line="400" w:lineRule="exact"/>
      </w:pPr>
      <w:r>
        <w:rPr>
          <w:rFonts w:hint="eastAsia"/>
        </w:rPr>
        <w:t xml:space="preserve">12 </w:t>
      </w:r>
      <w:r>
        <w:t>基础代谢并不受动物个体大小、性别及年龄的影响。</w:t>
      </w:r>
    </w:p>
    <w:p w:rsidR="00000000" w:rsidRDefault="00480373">
      <w:pPr>
        <w:spacing w:line="400" w:lineRule="exact"/>
      </w:pPr>
      <w:r>
        <w:rPr>
          <w:rFonts w:hint="eastAsia"/>
        </w:rPr>
        <w:t xml:space="preserve">13 </w:t>
      </w:r>
      <w:r>
        <w:t>判定一个动物的体温是否正常，必须根据正常体温的生理界线进行具体分析。</w:t>
      </w:r>
    </w:p>
    <w:p w:rsidR="00000000" w:rsidRDefault="00480373">
      <w:pPr>
        <w:spacing w:line="400" w:lineRule="exact"/>
      </w:pPr>
      <w:r>
        <w:rPr>
          <w:rFonts w:hint="eastAsia"/>
        </w:rPr>
        <w:t xml:space="preserve">14 </w:t>
      </w:r>
      <w:r>
        <w:t>机体在环境温度变化时，可以通过神经、体液调节，控制产热和散热过程，维持体温恒定。</w:t>
      </w:r>
    </w:p>
    <w:p w:rsidR="00000000" w:rsidRDefault="00480373">
      <w:pPr>
        <w:spacing w:line="400" w:lineRule="exact"/>
      </w:pPr>
      <w:r>
        <w:rPr>
          <w:rFonts w:hint="eastAsia"/>
        </w:rPr>
        <w:t xml:space="preserve">15 </w:t>
      </w:r>
      <w:r>
        <w:t>在一定范围内，环境温度越高，发汗速度越快，发汗量越少。</w:t>
      </w:r>
    </w:p>
    <w:p w:rsidR="00000000" w:rsidRDefault="00480373">
      <w:pPr>
        <w:spacing w:line="400" w:lineRule="exact"/>
      </w:pPr>
      <w:r>
        <w:rPr>
          <w:rFonts w:hint="eastAsia"/>
        </w:rPr>
        <w:t xml:space="preserve">16 </w:t>
      </w:r>
      <w:r>
        <w:t>机体内温度最高的器官是肝脏。</w:t>
      </w:r>
    </w:p>
    <w:p w:rsidR="00000000" w:rsidRDefault="00480373">
      <w:pPr>
        <w:spacing w:line="400" w:lineRule="exact"/>
      </w:pPr>
      <w:r>
        <w:rPr>
          <w:rFonts w:hint="eastAsia"/>
        </w:rPr>
        <w:t xml:space="preserve">17 </w:t>
      </w:r>
      <w:r>
        <w:t>基础代谢率随年龄的增长而增强。</w:t>
      </w:r>
    </w:p>
    <w:p w:rsidR="00000000" w:rsidRDefault="00480373">
      <w:pPr>
        <w:spacing w:line="400" w:lineRule="exact"/>
      </w:pPr>
      <w:r>
        <w:rPr>
          <w:rFonts w:hint="eastAsia"/>
        </w:rPr>
        <w:t xml:space="preserve">18 </w:t>
      </w:r>
      <w:r>
        <w:t>某物质每氧化</w:t>
      </w:r>
      <w:r>
        <w:t xml:space="preserve"> 1</w:t>
      </w:r>
      <w:r>
        <w:t>克所消耗的</w:t>
      </w:r>
      <w:r>
        <w:t>O2</w:t>
      </w:r>
      <w:r>
        <w:t>量越多，</w:t>
      </w:r>
      <w:r>
        <w:t>其氧热价就越高。</w:t>
      </w:r>
    </w:p>
    <w:p w:rsidR="00000000" w:rsidRDefault="00480373">
      <w:pPr>
        <w:spacing w:line="400" w:lineRule="exact"/>
      </w:pPr>
      <w:r>
        <w:rPr>
          <w:rFonts w:hint="eastAsia"/>
        </w:rPr>
        <w:t xml:space="preserve">19 </w:t>
      </w:r>
      <w:r>
        <w:t>基础代谢率测定最重要的意义是反应甲状腺机能。</w:t>
      </w:r>
    </w:p>
    <w:p w:rsidR="00000000" w:rsidRDefault="00480373">
      <w:pPr>
        <w:spacing w:line="400" w:lineRule="exact"/>
        <w:rPr>
          <w:rFonts w:hint="eastAsia"/>
        </w:rPr>
      </w:pPr>
      <w:r>
        <w:rPr>
          <w:rFonts w:hint="eastAsia"/>
        </w:rPr>
        <w:t xml:space="preserve">20 </w:t>
      </w:r>
      <w:r>
        <w:t>体温的昼夜变化主要是由于环境温度的规律性变化所致。</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1</w:t>
      </w:r>
      <w:r>
        <w:rPr>
          <w:rFonts w:hint="eastAsia"/>
        </w:rPr>
        <w:t>．机体如何维持正常体温？</w:t>
      </w:r>
    </w:p>
    <w:p w:rsidR="00000000" w:rsidRDefault="00480373">
      <w:pPr>
        <w:spacing w:line="400" w:lineRule="exact"/>
        <w:rPr>
          <w:rFonts w:hint="eastAsia"/>
        </w:rPr>
      </w:pPr>
      <w:r>
        <w:rPr>
          <w:rFonts w:hint="eastAsia"/>
        </w:rPr>
        <w:t>2</w:t>
      </w:r>
      <w:r>
        <w:rPr>
          <w:rFonts w:hint="eastAsia"/>
        </w:rPr>
        <w:t>．什么叫基础代谢？应在什么条件下测定动物的基础代谢？</w:t>
      </w:r>
    </w:p>
    <w:p w:rsidR="00000000" w:rsidRDefault="00480373">
      <w:pPr>
        <w:spacing w:line="400" w:lineRule="exact"/>
      </w:pPr>
      <w:r>
        <w:rPr>
          <w:rFonts w:hint="eastAsia"/>
        </w:rPr>
        <w:t xml:space="preserve">3  </w:t>
      </w:r>
      <w:r>
        <w:t>对体温调节起主要作用的体液因素有哪些？</w:t>
      </w:r>
    </w:p>
    <w:p w:rsidR="00000000" w:rsidRDefault="00480373">
      <w:pPr>
        <w:spacing w:line="400" w:lineRule="exact"/>
      </w:pPr>
      <w:r>
        <w:rPr>
          <w:rFonts w:hint="eastAsia"/>
        </w:rPr>
        <w:t xml:space="preserve">4  </w:t>
      </w:r>
      <w:r>
        <w:t>简述皮肤散热方式有哪些？</w:t>
      </w:r>
    </w:p>
    <w:p w:rsidR="00000000" w:rsidRDefault="00480373">
      <w:pPr>
        <w:spacing w:line="400" w:lineRule="exact"/>
      </w:pPr>
      <w:r>
        <w:rPr>
          <w:rFonts w:hint="eastAsia"/>
        </w:rPr>
        <w:t xml:space="preserve">5  </w:t>
      </w:r>
      <w:r>
        <w:t>生理性体温调节包括哪几个方面？</w:t>
      </w:r>
    </w:p>
    <w:p w:rsidR="00000000" w:rsidRDefault="00480373">
      <w:pPr>
        <w:spacing w:line="400" w:lineRule="exact"/>
      </w:pPr>
      <w:r>
        <w:rPr>
          <w:rFonts w:hint="eastAsia"/>
        </w:rPr>
        <w:t xml:space="preserve">6  </w:t>
      </w:r>
      <w:r>
        <w:t>机体的产热器官有哪些？</w:t>
      </w:r>
    </w:p>
    <w:p w:rsidR="00000000" w:rsidRDefault="00480373">
      <w:pPr>
        <w:snapToGrid w:val="0"/>
        <w:spacing w:line="400" w:lineRule="exact"/>
        <w:rPr>
          <w:rFonts w:hint="eastAsia"/>
        </w:rPr>
      </w:pPr>
      <w:r>
        <w:rPr>
          <w:rFonts w:hint="eastAsia"/>
        </w:rPr>
        <w:t>六、论述题</w:t>
      </w:r>
    </w:p>
    <w:p w:rsidR="00000000" w:rsidRDefault="00480373">
      <w:pPr>
        <w:spacing w:line="400" w:lineRule="exact"/>
      </w:pPr>
      <w:r>
        <w:rPr>
          <w:rFonts w:hint="eastAsia"/>
        </w:rPr>
        <w:t xml:space="preserve">1   </w:t>
      </w:r>
      <w:r>
        <w:t>试述高温对机体的体温的影响？</w:t>
      </w:r>
    </w:p>
    <w:p w:rsidR="00000000" w:rsidRDefault="00480373">
      <w:pPr>
        <w:spacing w:line="400" w:lineRule="exact"/>
      </w:pPr>
      <w:r>
        <w:rPr>
          <w:rFonts w:hint="eastAsia"/>
        </w:rPr>
        <w:t xml:space="preserve">2   </w:t>
      </w:r>
      <w:r>
        <w:t>试述低温对机体的体温的影响？</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第七章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ind w:firstLineChars="200" w:firstLine="420"/>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．能量代谢：体内伴</w:t>
      </w:r>
      <w:r>
        <w:rPr>
          <w:rFonts w:hint="eastAsia"/>
        </w:rPr>
        <w:t>随物质代谢所发生的能量释放、转化和利用的过程。</w:t>
      </w:r>
    </w:p>
    <w:p w:rsidR="00000000" w:rsidRDefault="00480373">
      <w:pPr>
        <w:spacing w:line="400" w:lineRule="exact"/>
        <w:rPr>
          <w:rFonts w:hint="eastAsia"/>
        </w:rPr>
      </w:pPr>
      <w:r>
        <w:rPr>
          <w:rFonts w:hint="eastAsia"/>
        </w:rPr>
        <w:t>2</w:t>
      </w:r>
      <w:r>
        <w:rPr>
          <w:rFonts w:hint="eastAsia"/>
        </w:rPr>
        <w:t>．基础代谢：动物在维持基本生命活动条件下的能量代谢水平。</w:t>
      </w:r>
    </w:p>
    <w:p w:rsidR="00000000" w:rsidRDefault="00480373">
      <w:pPr>
        <w:spacing w:line="400" w:lineRule="exact"/>
        <w:rPr>
          <w:rFonts w:hint="eastAsia"/>
        </w:rPr>
      </w:pPr>
      <w:r>
        <w:rPr>
          <w:rFonts w:hint="eastAsia"/>
        </w:rPr>
        <w:t>3</w:t>
      </w:r>
      <w:r>
        <w:rPr>
          <w:rFonts w:hint="eastAsia"/>
        </w:rPr>
        <w:t>．静止能量代谢：动物在一般的畜舍或实验室条件下、早晨饲喂前休息时的能量代谢水平。</w:t>
      </w:r>
    </w:p>
    <w:p w:rsidR="00000000" w:rsidRDefault="00480373">
      <w:pPr>
        <w:spacing w:line="400" w:lineRule="exact"/>
        <w:rPr>
          <w:rFonts w:hint="eastAsia"/>
        </w:rPr>
      </w:pPr>
      <w:r>
        <w:rPr>
          <w:rFonts w:hint="eastAsia"/>
        </w:rPr>
        <w:t>4</w:t>
      </w:r>
      <w:r>
        <w:rPr>
          <w:rFonts w:hint="eastAsia"/>
        </w:rPr>
        <w:t>．等热范围：动物的代谢强度和产热量保持在生理最低水平时的环境温度。</w:t>
      </w:r>
      <w:r>
        <w:rPr>
          <w:rFonts w:hint="eastAsia"/>
        </w:rPr>
        <w:t xml:space="preserve">      </w:t>
      </w:r>
    </w:p>
    <w:p w:rsidR="00000000" w:rsidRDefault="00480373">
      <w:pPr>
        <w:tabs>
          <w:tab w:val="left" w:pos="4245"/>
        </w:tabs>
        <w:spacing w:line="400" w:lineRule="exact"/>
        <w:rPr>
          <w:rFonts w:hint="eastAsia"/>
        </w:rPr>
      </w:pPr>
      <w:r>
        <w:rPr>
          <w:rFonts w:hint="eastAsia"/>
        </w:rPr>
        <w:t>5</w:t>
      </w:r>
      <w:r>
        <w:rPr>
          <w:rFonts w:hint="eastAsia"/>
        </w:rPr>
        <w:t>．蒸发：机体的热量靠体表呼吸道水份</w:t>
      </w:r>
      <w:r>
        <w:tab/>
      </w:r>
    </w:p>
    <w:p w:rsidR="00000000" w:rsidRDefault="00480373">
      <w:pPr>
        <w:spacing w:line="400" w:lineRule="exact"/>
        <w:rPr>
          <w:rFonts w:hint="eastAsia"/>
        </w:rPr>
      </w:pPr>
      <w:r>
        <w:rPr>
          <w:rFonts w:hint="eastAsia"/>
        </w:rPr>
        <w:t>6</w:t>
      </w:r>
      <w:r>
        <w:rPr>
          <w:rFonts w:hint="eastAsia"/>
        </w:rPr>
        <w:t>．辐射：体热以红外线形式向温度较低的外界散发。</w:t>
      </w:r>
    </w:p>
    <w:p w:rsidR="00000000" w:rsidRDefault="00480373">
      <w:pPr>
        <w:spacing w:line="400" w:lineRule="exact"/>
      </w:pPr>
      <w:r>
        <w:rPr>
          <w:rFonts w:hint="eastAsia"/>
        </w:rPr>
        <w:t xml:space="preserve">7  </w:t>
      </w:r>
      <w:r>
        <w:t>基础代谢</w:t>
      </w:r>
      <w:r>
        <w:rPr>
          <w:rFonts w:hint="eastAsia"/>
        </w:rPr>
        <w:t>：</w:t>
      </w:r>
      <w:r>
        <w:t>机体在清醒而极端安静的状态下，不受神经紧张、肌肉运动、食物和环境温度的影响，此时的能量代谢叫做基础代谢。基础代谢所产生的能量仅用于维</w:t>
      </w:r>
      <w:r>
        <w:t>持体温和完成血液循环、呼吸、静息电位和泌尿等基本生命活动的消耗。</w:t>
      </w:r>
    </w:p>
    <w:p w:rsidR="00000000" w:rsidRDefault="00480373">
      <w:pPr>
        <w:spacing w:line="400" w:lineRule="exact"/>
      </w:pPr>
      <w:r>
        <w:rPr>
          <w:rFonts w:hint="eastAsia"/>
        </w:rPr>
        <w:t xml:space="preserve">8 </w:t>
      </w:r>
      <w:r>
        <w:t>恒温动物</w:t>
      </w:r>
      <w:r>
        <w:rPr>
          <w:rFonts w:hint="eastAsia"/>
        </w:rPr>
        <w:t>：</w:t>
      </w:r>
      <w:r>
        <w:t>大多数哺乳动物和鸟类在进化过程中，逐步形成了一套复杂而精确的体温调节机构，可随着体内外环境的变化，不断地改善机体的产热和散热过程，使体温在狭小的范围内保持动态平衡。这类动物叫做恒温动物。</w:t>
      </w:r>
    </w:p>
    <w:p w:rsidR="00000000" w:rsidRDefault="00480373">
      <w:pPr>
        <w:spacing w:line="400" w:lineRule="exact"/>
      </w:pPr>
      <w:r>
        <w:rPr>
          <w:rFonts w:hint="eastAsia"/>
        </w:rPr>
        <w:t xml:space="preserve">9 </w:t>
      </w:r>
      <w:r>
        <w:t>变温动物</w:t>
      </w:r>
      <w:r>
        <w:rPr>
          <w:rFonts w:hint="eastAsia"/>
        </w:rPr>
        <w:t>：</w:t>
      </w:r>
      <w:r>
        <w:t>两栖类和爬行类等动物因其体温调节机能不完善，体温随着环境温度的变化而变化，这类动物叫做变温动物。</w:t>
      </w:r>
    </w:p>
    <w:p w:rsidR="00000000" w:rsidRDefault="00480373">
      <w:pPr>
        <w:spacing w:line="400" w:lineRule="exact"/>
      </w:pPr>
      <w:r>
        <w:rPr>
          <w:rFonts w:hint="eastAsia"/>
        </w:rPr>
        <w:t xml:space="preserve">10 </w:t>
      </w:r>
      <w:r>
        <w:t>辐射散热</w:t>
      </w:r>
      <w:r>
        <w:rPr>
          <w:rFonts w:hint="eastAsia"/>
        </w:rPr>
        <w:t>：</w:t>
      </w:r>
      <w:r>
        <w:t>机体把热量直接放射到周围环境中去的散热方式叫做辐射散热。</w:t>
      </w:r>
    </w:p>
    <w:p w:rsidR="00000000" w:rsidRDefault="00480373">
      <w:pPr>
        <w:spacing w:line="400" w:lineRule="exact"/>
      </w:pPr>
      <w:r>
        <w:rPr>
          <w:rFonts w:hint="eastAsia"/>
        </w:rPr>
        <w:t xml:space="preserve">11 </w:t>
      </w:r>
      <w:r>
        <w:t>传导散热</w:t>
      </w:r>
      <w:r>
        <w:rPr>
          <w:rFonts w:hint="eastAsia"/>
        </w:rPr>
        <w:t>：</w:t>
      </w:r>
      <w:r>
        <w:t>机体与物体直接接触时，将热量传导出去，这种</w:t>
      </w:r>
      <w:r>
        <w:t>散热方式叫传导散热。</w:t>
      </w:r>
    </w:p>
    <w:p w:rsidR="00000000" w:rsidRDefault="00480373">
      <w:pPr>
        <w:spacing w:line="400" w:lineRule="exact"/>
      </w:pPr>
      <w:r>
        <w:rPr>
          <w:rFonts w:hint="eastAsia"/>
        </w:rPr>
        <w:t xml:space="preserve">12 </w:t>
      </w:r>
      <w:r>
        <w:t>蒸发散热</w:t>
      </w:r>
      <w:r>
        <w:rPr>
          <w:rFonts w:hint="eastAsia"/>
        </w:rPr>
        <w:t>：</w:t>
      </w:r>
      <w:r>
        <w:t>由皮肤表面蒸发水分和由呼吸道呼出水蒸汽，使机体散热方式叫做蒸发散热。</w:t>
      </w:r>
    </w:p>
    <w:p w:rsidR="00000000" w:rsidRDefault="00480373">
      <w:pPr>
        <w:spacing w:line="400" w:lineRule="exact"/>
      </w:pPr>
      <w:r>
        <w:rPr>
          <w:rFonts w:hint="eastAsia"/>
        </w:rPr>
        <w:t xml:space="preserve">13 </w:t>
      </w:r>
      <w:r>
        <w:t>对流散热</w:t>
      </w:r>
      <w:r>
        <w:rPr>
          <w:rFonts w:hint="eastAsia"/>
        </w:rPr>
        <w:t>：</w:t>
      </w:r>
      <w:r>
        <w:t>机体的热量把周围的冷空气变热，热空气升高，较冷的空气又流进来补充，这样借空气的流动而放散体热的方式，叫做对流散热。</w:t>
      </w:r>
    </w:p>
    <w:p w:rsidR="00000000" w:rsidRDefault="00480373">
      <w:pPr>
        <w:spacing w:line="400" w:lineRule="exact"/>
      </w:pPr>
      <w:r>
        <w:rPr>
          <w:rFonts w:hint="eastAsia"/>
        </w:rPr>
        <w:t xml:space="preserve">14 </w:t>
      </w:r>
      <w:r>
        <w:t>行为性体温调节</w:t>
      </w:r>
      <w:r>
        <w:rPr>
          <w:rFonts w:hint="eastAsia"/>
        </w:rPr>
        <w:t>：</w:t>
      </w:r>
      <w:r>
        <w:t>机体通过一定的行为来维持体温的相对稳定，这种调节方式叫做行为性体温调节。</w:t>
      </w:r>
    </w:p>
    <w:p w:rsidR="00000000" w:rsidRDefault="00480373">
      <w:pPr>
        <w:spacing w:line="400" w:lineRule="exact"/>
      </w:pPr>
      <w:r>
        <w:rPr>
          <w:rFonts w:hint="eastAsia"/>
        </w:rPr>
        <w:t xml:space="preserve">15 </w:t>
      </w:r>
      <w:r>
        <w:t>生理性体温调节</w:t>
      </w:r>
      <w:r>
        <w:rPr>
          <w:rFonts w:hint="eastAsia"/>
        </w:rPr>
        <w:t>：</w:t>
      </w:r>
      <w:r>
        <w:t>机体在环境温度变化时，通过神经、体液调节控制产热和散热过程，从而维持体温的恒定，这种调节方式叫做生理性体温调节。</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．糖</w:t>
      </w:r>
    </w:p>
    <w:p w:rsidR="00000000" w:rsidRDefault="00480373">
      <w:pPr>
        <w:spacing w:line="400" w:lineRule="exact"/>
        <w:rPr>
          <w:rFonts w:hint="eastAsia"/>
        </w:rPr>
      </w:pPr>
      <w:r>
        <w:rPr>
          <w:rFonts w:hint="eastAsia"/>
        </w:rPr>
        <w:t>2</w:t>
      </w:r>
      <w:r>
        <w:rPr>
          <w:rFonts w:hint="eastAsia"/>
        </w:rPr>
        <w:t>．清晨</w:t>
      </w:r>
      <w:r>
        <w:rPr>
          <w:rFonts w:hint="eastAsia"/>
        </w:rPr>
        <w:t xml:space="preserve">     </w:t>
      </w:r>
      <w:r>
        <w:rPr>
          <w:rFonts w:hint="eastAsia"/>
        </w:rPr>
        <w:t>午</w:t>
      </w:r>
      <w:r>
        <w:rPr>
          <w:rFonts w:hint="eastAsia"/>
        </w:rPr>
        <w:t>后</w:t>
      </w:r>
    </w:p>
    <w:p w:rsidR="00000000" w:rsidRDefault="00480373">
      <w:pPr>
        <w:spacing w:line="400" w:lineRule="exact"/>
        <w:rPr>
          <w:rFonts w:hint="eastAsia"/>
        </w:rPr>
      </w:pPr>
      <w:r>
        <w:rPr>
          <w:rFonts w:hint="eastAsia"/>
        </w:rPr>
        <w:t>3</w:t>
      </w:r>
      <w:r>
        <w:rPr>
          <w:rFonts w:hint="eastAsia"/>
        </w:rPr>
        <w:t>．内脏器官</w:t>
      </w:r>
    </w:p>
    <w:p w:rsidR="00000000" w:rsidRDefault="00480373">
      <w:pPr>
        <w:spacing w:line="400" w:lineRule="exact"/>
        <w:rPr>
          <w:rFonts w:hint="eastAsia"/>
        </w:rPr>
      </w:pPr>
      <w:r>
        <w:rPr>
          <w:rFonts w:hint="eastAsia"/>
        </w:rPr>
        <w:t>4</w:t>
      </w:r>
      <w:r>
        <w:rPr>
          <w:rFonts w:hint="eastAsia"/>
        </w:rPr>
        <w:t>．肌肉</w:t>
      </w:r>
    </w:p>
    <w:p w:rsidR="00000000" w:rsidRDefault="00480373">
      <w:pPr>
        <w:spacing w:line="400" w:lineRule="exact"/>
        <w:rPr>
          <w:rFonts w:hint="eastAsia"/>
        </w:rPr>
      </w:pPr>
      <w:r>
        <w:rPr>
          <w:rFonts w:hint="eastAsia"/>
        </w:rPr>
        <w:t>5</w:t>
      </w:r>
      <w:r>
        <w:rPr>
          <w:rFonts w:hint="eastAsia"/>
        </w:rPr>
        <w:t>．辐射</w:t>
      </w:r>
      <w:r>
        <w:rPr>
          <w:rFonts w:hint="eastAsia"/>
        </w:rPr>
        <w:t xml:space="preserve">  </w:t>
      </w:r>
      <w:r>
        <w:rPr>
          <w:rFonts w:hint="eastAsia"/>
        </w:rPr>
        <w:t>对流</w:t>
      </w:r>
      <w:r>
        <w:rPr>
          <w:rFonts w:hint="eastAsia"/>
        </w:rPr>
        <w:t xml:space="preserve">   </w:t>
      </w:r>
      <w:r>
        <w:rPr>
          <w:rFonts w:hint="eastAsia"/>
        </w:rPr>
        <w:t>传导</w:t>
      </w:r>
      <w:r>
        <w:rPr>
          <w:rFonts w:hint="eastAsia"/>
        </w:rPr>
        <w:t xml:space="preserve">   </w:t>
      </w:r>
      <w:r>
        <w:rPr>
          <w:rFonts w:hint="eastAsia"/>
        </w:rPr>
        <w:t>蒸发</w:t>
      </w:r>
    </w:p>
    <w:p w:rsidR="00000000" w:rsidRDefault="00480373">
      <w:pPr>
        <w:spacing w:line="400" w:lineRule="exact"/>
      </w:pPr>
      <w:r>
        <w:rPr>
          <w:rFonts w:hint="eastAsia"/>
        </w:rPr>
        <w:t xml:space="preserve">6  </w:t>
      </w:r>
      <w:r>
        <w:t>5-</w:t>
      </w:r>
      <w:r>
        <w:t>羟色胺</w:t>
      </w:r>
    </w:p>
    <w:p w:rsidR="00000000" w:rsidRDefault="00480373">
      <w:pPr>
        <w:spacing w:line="400" w:lineRule="exact"/>
      </w:pPr>
      <w:r>
        <w:rPr>
          <w:rFonts w:hint="eastAsia"/>
        </w:rPr>
        <w:t xml:space="preserve">7  </w:t>
      </w:r>
      <w:r>
        <w:t>0.85</w:t>
      </w:r>
      <w:r>
        <w:rPr>
          <w:rFonts w:hint="eastAsia"/>
        </w:rPr>
        <w:t xml:space="preserve">  </w:t>
      </w:r>
      <w:r>
        <w:t>0.70</w:t>
      </w:r>
    </w:p>
    <w:p w:rsidR="00000000" w:rsidRDefault="00480373">
      <w:pPr>
        <w:spacing w:line="400" w:lineRule="exact"/>
      </w:pPr>
      <w:r>
        <w:rPr>
          <w:rFonts w:hint="eastAsia"/>
        </w:rPr>
        <w:t xml:space="preserve">8  </w:t>
      </w:r>
      <w:r>
        <w:t>总难</w:t>
      </w:r>
    </w:p>
    <w:p w:rsidR="00000000" w:rsidRDefault="00480373">
      <w:pPr>
        <w:spacing w:line="400" w:lineRule="exact"/>
      </w:pPr>
      <w:r>
        <w:rPr>
          <w:rFonts w:hint="eastAsia"/>
        </w:rPr>
        <w:t xml:space="preserve">9  </w:t>
      </w:r>
      <w:r>
        <w:t>较多</w:t>
      </w:r>
      <w:r>
        <w:rPr>
          <w:rFonts w:hint="eastAsia"/>
        </w:rPr>
        <w:t xml:space="preserve"> </w:t>
      </w:r>
      <w:r>
        <w:t>5</w:t>
      </w:r>
    </w:p>
    <w:p w:rsidR="00000000" w:rsidRDefault="00480373">
      <w:pPr>
        <w:spacing w:line="400" w:lineRule="exact"/>
      </w:pPr>
      <w:r>
        <w:rPr>
          <w:rFonts w:hint="eastAsia"/>
        </w:rPr>
        <w:t xml:space="preserve">10  </w:t>
      </w:r>
      <w:r>
        <w:t>20</w:t>
      </w:r>
      <w:r>
        <w:t>～</w:t>
      </w:r>
      <w:r>
        <w:t>30</w:t>
      </w:r>
      <w:r>
        <w:t>％</w:t>
      </w:r>
      <w:r>
        <w:rPr>
          <w:rFonts w:hint="eastAsia"/>
        </w:rPr>
        <w:t xml:space="preserve"> </w:t>
      </w:r>
      <w:r>
        <w:t>直接影响</w:t>
      </w:r>
    </w:p>
    <w:p w:rsidR="00000000" w:rsidRDefault="00480373">
      <w:pPr>
        <w:spacing w:line="400" w:lineRule="exact"/>
      </w:pPr>
      <w:r>
        <w:rPr>
          <w:rFonts w:hint="eastAsia"/>
        </w:rPr>
        <w:t xml:space="preserve">11 </w:t>
      </w:r>
      <w:r>
        <w:t>基础体表面积</w:t>
      </w:r>
    </w:p>
    <w:p w:rsidR="00000000" w:rsidRDefault="00480373">
      <w:pPr>
        <w:spacing w:line="400" w:lineRule="exact"/>
      </w:pPr>
      <w:r>
        <w:rPr>
          <w:rFonts w:hint="eastAsia"/>
        </w:rPr>
        <w:t xml:space="preserve">12 </w:t>
      </w:r>
      <w:r>
        <w:t>增加</w:t>
      </w:r>
    </w:p>
    <w:p w:rsidR="00000000" w:rsidRDefault="00480373">
      <w:pPr>
        <w:spacing w:line="400" w:lineRule="exact"/>
      </w:pPr>
      <w:r>
        <w:rPr>
          <w:rFonts w:hint="eastAsia"/>
        </w:rPr>
        <w:t xml:space="preserve">13 </w:t>
      </w:r>
      <w:r>
        <w:t>寒冷增加</w:t>
      </w:r>
    </w:p>
    <w:p w:rsidR="00000000" w:rsidRDefault="00480373">
      <w:pPr>
        <w:spacing w:line="400" w:lineRule="exact"/>
      </w:pPr>
      <w:r>
        <w:rPr>
          <w:rFonts w:hint="eastAsia"/>
        </w:rPr>
        <w:t xml:space="preserve">14 </w:t>
      </w:r>
      <w:r>
        <w:t>转移</w:t>
      </w:r>
    </w:p>
    <w:p w:rsidR="00000000" w:rsidRDefault="00480373">
      <w:pPr>
        <w:spacing w:line="400" w:lineRule="exact"/>
      </w:pPr>
      <w:r>
        <w:rPr>
          <w:rFonts w:hint="eastAsia"/>
        </w:rPr>
        <w:t xml:space="preserve">15  </w:t>
      </w:r>
      <w:r>
        <w:t>1.00</w:t>
      </w:r>
      <w:r>
        <w:rPr>
          <w:rFonts w:hint="eastAsia"/>
        </w:rPr>
        <w:t xml:space="preserve">   </w:t>
      </w:r>
      <w:r>
        <w:t>0.</w:t>
      </w:r>
      <w:r>
        <w:rPr>
          <w:rFonts w:hint="eastAsia"/>
        </w:rPr>
        <w:t xml:space="preserve"> </w:t>
      </w:r>
      <w:r>
        <w:t>80</w:t>
      </w:r>
      <w:r>
        <w:rPr>
          <w:rFonts w:hint="eastAsia"/>
        </w:rPr>
        <w:t xml:space="preserve">   </w:t>
      </w:r>
      <w:r>
        <w:t>0.</w:t>
      </w:r>
      <w:r>
        <w:rPr>
          <w:rFonts w:hint="eastAsia"/>
        </w:rPr>
        <w:t xml:space="preserve"> </w:t>
      </w:r>
      <w:r>
        <w:t>71</w:t>
      </w:r>
    </w:p>
    <w:p w:rsidR="00000000" w:rsidRDefault="00480373">
      <w:pPr>
        <w:spacing w:line="400" w:lineRule="exact"/>
      </w:pPr>
      <w:r>
        <w:rPr>
          <w:rFonts w:hint="eastAsia"/>
        </w:rPr>
        <w:t xml:space="preserve">16  </w:t>
      </w:r>
      <w:r>
        <w:t>37.5</w:t>
      </w:r>
      <w:r>
        <w:t>～</w:t>
      </w:r>
      <w:r>
        <w:t>38.6</w:t>
      </w:r>
      <w:r>
        <w:rPr>
          <w:rFonts w:hint="eastAsia"/>
        </w:rPr>
        <w:t xml:space="preserve">  </w:t>
      </w:r>
      <w:r>
        <w:t>38.0</w:t>
      </w:r>
      <w:r>
        <w:t>～</w:t>
      </w:r>
      <w:r>
        <w:t>40.0</w:t>
      </w:r>
      <w:r>
        <w:rPr>
          <w:rFonts w:hint="eastAsia"/>
        </w:rPr>
        <w:t xml:space="preserve">  </w:t>
      </w:r>
      <w:r>
        <w:t>40.5</w:t>
      </w:r>
      <w:r>
        <w:t>～</w:t>
      </w:r>
      <w:r>
        <w:t>42.0</w:t>
      </w:r>
    </w:p>
    <w:p w:rsidR="00000000" w:rsidRDefault="00480373">
      <w:pPr>
        <w:spacing w:line="400" w:lineRule="exact"/>
      </w:pPr>
      <w:r>
        <w:rPr>
          <w:rFonts w:hint="eastAsia"/>
        </w:rPr>
        <w:t xml:space="preserve">17  </w:t>
      </w:r>
      <w:r>
        <w:t>释放</w:t>
      </w:r>
      <w:r>
        <w:rPr>
          <w:rFonts w:hint="eastAsia"/>
        </w:rPr>
        <w:t xml:space="preserve"> </w:t>
      </w:r>
      <w:r>
        <w:t>转变</w:t>
      </w:r>
      <w:r>
        <w:rPr>
          <w:rFonts w:hint="eastAsia"/>
        </w:rPr>
        <w:t xml:space="preserve"> </w:t>
      </w:r>
      <w:r>
        <w:t>利用</w:t>
      </w:r>
    </w:p>
    <w:p w:rsidR="00000000" w:rsidRDefault="00480373">
      <w:pPr>
        <w:spacing w:line="400" w:lineRule="exact"/>
      </w:pPr>
      <w:r>
        <w:rPr>
          <w:rFonts w:hint="eastAsia"/>
        </w:rPr>
        <w:t xml:space="preserve">18  </w:t>
      </w:r>
      <w:r>
        <w:t>个体大小</w:t>
      </w:r>
      <w:r>
        <w:rPr>
          <w:rFonts w:hint="eastAsia"/>
        </w:rPr>
        <w:t xml:space="preserve"> </w:t>
      </w:r>
      <w:r>
        <w:t>性别</w:t>
      </w:r>
      <w:r>
        <w:rPr>
          <w:rFonts w:hint="eastAsia"/>
        </w:rPr>
        <w:t xml:space="preserve"> </w:t>
      </w:r>
      <w:r>
        <w:t>年龄</w:t>
      </w:r>
      <w:r>
        <w:rPr>
          <w:rFonts w:hint="eastAsia"/>
        </w:rPr>
        <w:t xml:space="preserve"> </w:t>
      </w:r>
      <w:r>
        <w:t>营养状况</w:t>
      </w:r>
    </w:p>
    <w:p w:rsidR="00000000" w:rsidRDefault="00480373">
      <w:pPr>
        <w:spacing w:line="400" w:lineRule="exact"/>
        <w:rPr>
          <w:rFonts w:hint="eastAsia"/>
        </w:rPr>
      </w:pPr>
      <w:r>
        <w:rPr>
          <w:rFonts w:hint="eastAsia"/>
        </w:rPr>
        <w:t xml:space="preserve">19  </w:t>
      </w:r>
      <w:r>
        <w:t>10</w:t>
      </w:r>
      <w:r>
        <w:t>～</w:t>
      </w:r>
      <w:r>
        <w:t>15</w:t>
      </w:r>
      <w:r>
        <w:rPr>
          <w:rFonts w:hint="eastAsia"/>
        </w:rPr>
        <w:t xml:space="preserve">  </w:t>
      </w:r>
      <w:r>
        <w:t>20</w:t>
      </w:r>
      <w:r>
        <w:t>～</w:t>
      </w:r>
      <w:r>
        <w:t>23</w:t>
      </w:r>
    </w:p>
    <w:p w:rsidR="00000000" w:rsidRDefault="00480373">
      <w:pPr>
        <w:spacing w:line="400" w:lineRule="exact"/>
        <w:rPr>
          <w:rFonts w:hint="eastAsia"/>
        </w:rPr>
      </w:pPr>
      <w:r>
        <w:rPr>
          <w:rFonts w:hint="eastAsia"/>
        </w:rPr>
        <w:t xml:space="preserve">20  </w:t>
      </w:r>
      <w:r>
        <w:t>骨骼肌内脏</w:t>
      </w:r>
      <w:r>
        <w:rPr>
          <w:rFonts w:hint="eastAsia"/>
        </w:rPr>
        <w:t xml:space="preserve"> </w:t>
      </w:r>
      <w:r>
        <w:t>20</w:t>
      </w:r>
      <w:r>
        <w:t>％</w:t>
      </w:r>
      <w:r>
        <w:rPr>
          <w:rFonts w:hint="eastAsia"/>
        </w:rPr>
        <w:t xml:space="preserve"> </w:t>
      </w:r>
      <w:r>
        <w:t>56</w:t>
      </w:r>
      <w: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B</w:t>
      </w:r>
      <w:r>
        <w:rPr>
          <w:rFonts w:hint="eastAsia"/>
        </w:rPr>
        <w:t>；</w:t>
      </w:r>
      <w:r>
        <w:rPr>
          <w:rFonts w:hint="eastAsia"/>
        </w:rPr>
        <w:t>2 D</w:t>
      </w:r>
      <w:r>
        <w:rPr>
          <w:rFonts w:hint="eastAsia"/>
        </w:rPr>
        <w:t>；</w:t>
      </w:r>
      <w:r>
        <w:rPr>
          <w:rFonts w:hint="eastAsia"/>
        </w:rPr>
        <w:t>3A</w:t>
      </w:r>
      <w:r>
        <w:rPr>
          <w:rFonts w:hint="eastAsia"/>
        </w:rPr>
        <w:t>；</w:t>
      </w:r>
      <w:r>
        <w:rPr>
          <w:rFonts w:hint="eastAsia"/>
        </w:rPr>
        <w:t xml:space="preserve"> 4 D</w:t>
      </w:r>
      <w:r>
        <w:rPr>
          <w:rFonts w:hint="eastAsia"/>
        </w:rPr>
        <w:t>；</w:t>
      </w:r>
      <w:r>
        <w:rPr>
          <w:rFonts w:hint="eastAsia"/>
        </w:rPr>
        <w:t>5C</w:t>
      </w:r>
      <w:r>
        <w:rPr>
          <w:rFonts w:hint="eastAsia"/>
        </w:rPr>
        <w:t>；</w:t>
      </w:r>
      <w:r>
        <w:rPr>
          <w:rFonts w:hint="eastAsia"/>
        </w:rPr>
        <w:t>6 A</w:t>
      </w:r>
      <w:r>
        <w:rPr>
          <w:rFonts w:hint="eastAsia"/>
        </w:rPr>
        <w:t>；</w:t>
      </w:r>
      <w:r>
        <w:rPr>
          <w:rFonts w:hint="eastAsia"/>
        </w:rPr>
        <w:t>7 B</w:t>
      </w:r>
      <w:r>
        <w:rPr>
          <w:rFonts w:hint="eastAsia"/>
        </w:rPr>
        <w:t>；</w:t>
      </w:r>
      <w:r>
        <w:rPr>
          <w:rFonts w:hint="eastAsia"/>
        </w:rPr>
        <w:t>8 C</w:t>
      </w:r>
      <w:r>
        <w:rPr>
          <w:rFonts w:hint="eastAsia"/>
        </w:rPr>
        <w:t>；</w:t>
      </w:r>
      <w:r>
        <w:rPr>
          <w:rFonts w:hint="eastAsia"/>
        </w:rPr>
        <w:t>9D</w:t>
      </w:r>
      <w:r>
        <w:rPr>
          <w:rFonts w:hint="eastAsia"/>
        </w:rPr>
        <w:t>；</w:t>
      </w:r>
      <w:r>
        <w:rPr>
          <w:rFonts w:hint="eastAsia"/>
        </w:rPr>
        <w:t>10 E</w:t>
      </w:r>
      <w:r>
        <w:rPr>
          <w:rFonts w:hint="eastAsia"/>
        </w:rPr>
        <w:t>；</w:t>
      </w:r>
      <w:r>
        <w:rPr>
          <w:rFonts w:hint="eastAsia"/>
        </w:rPr>
        <w:t>11 B</w:t>
      </w:r>
      <w:r>
        <w:rPr>
          <w:rFonts w:hint="eastAsia"/>
        </w:rPr>
        <w:t>；</w:t>
      </w:r>
      <w:r>
        <w:rPr>
          <w:rFonts w:hint="eastAsia"/>
        </w:rPr>
        <w:t>12 B</w:t>
      </w:r>
      <w:r>
        <w:rPr>
          <w:rFonts w:hint="eastAsia"/>
        </w:rPr>
        <w:t>；</w:t>
      </w:r>
      <w:r>
        <w:rPr>
          <w:rFonts w:hint="eastAsia"/>
        </w:rPr>
        <w:t>13 C</w:t>
      </w:r>
      <w:r>
        <w:rPr>
          <w:rFonts w:hint="eastAsia"/>
        </w:rPr>
        <w:t>；</w:t>
      </w:r>
      <w:r>
        <w:rPr>
          <w:rFonts w:hint="eastAsia"/>
        </w:rPr>
        <w:t>14 C</w:t>
      </w:r>
      <w:r>
        <w:rPr>
          <w:rFonts w:hint="eastAsia"/>
        </w:rPr>
        <w:t>；</w:t>
      </w:r>
      <w:r>
        <w:rPr>
          <w:rFonts w:hint="eastAsia"/>
        </w:rPr>
        <w:t>15 D</w:t>
      </w:r>
      <w:r>
        <w:rPr>
          <w:rFonts w:hint="eastAsia"/>
        </w:rPr>
        <w:t>；</w:t>
      </w:r>
      <w:r>
        <w:rPr>
          <w:rFonts w:hint="eastAsia"/>
        </w:rPr>
        <w:t xml:space="preserve"> 16 E</w:t>
      </w:r>
      <w:r>
        <w:rPr>
          <w:rFonts w:hint="eastAsia"/>
        </w:rPr>
        <w:t>；</w:t>
      </w:r>
      <w:r>
        <w:rPr>
          <w:rFonts w:hint="eastAsia"/>
        </w:rPr>
        <w:t>17 D</w:t>
      </w:r>
      <w:r>
        <w:rPr>
          <w:rFonts w:hint="eastAsia"/>
        </w:rPr>
        <w:t>；</w:t>
      </w:r>
    </w:p>
    <w:p w:rsidR="00000000" w:rsidRDefault="00480373">
      <w:pPr>
        <w:spacing w:line="400" w:lineRule="exact"/>
        <w:rPr>
          <w:rFonts w:hint="eastAsia"/>
        </w:rPr>
      </w:pPr>
      <w:r>
        <w:rPr>
          <w:rFonts w:hint="eastAsia"/>
        </w:rPr>
        <w:t>18 B</w:t>
      </w:r>
      <w:r>
        <w:rPr>
          <w:rFonts w:hint="eastAsia"/>
        </w:rPr>
        <w:t>；</w:t>
      </w:r>
      <w:r>
        <w:rPr>
          <w:rFonts w:hint="eastAsia"/>
        </w:rPr>
        <w:t>19 D</w:t>
      </w:r>
      <w:r>
        <w:rPr>
          <w:rFonts w:hint="eastAsia"/>
        </w:rPr>
        <w:t>；</w:t>
      </w:r>
      <w:r>
        <w:rPr>
          <w:rFonts w:hint="eastAsia"/>
        </w:rPr>
        <w:t>20 D</w:t>
      </w:r>
      <w:r>
        <w:rPr>
          <w:rFonts w:hint="eastAsia"/>
        </w:rPr>
        <w:t>；</w:t>
      </w:r>
      <w:r>
        <w:rPr>
          <w:rFonts w:hint="eastAsia"/>
        </w:rPr>
        <w:t>21 D</w:t>
      </w:r>
      <w:r>
        <w:rPr>
          <w:rFonts w:hint="eastAsia"/>
        </w:rPr>
        <w:t>；</w:t>
      </w:r>
      <w:r>
        <w:rPr>
          <w:rFonts w:hint="eastAsia"/>
        </w:rPr>
        <w:t>22C</w:t>
      </w:r>
      <w:r>
        <w:rPr>
          <w:rFonts w:hint="eastAsia"/>
        </w:rPr>
        <w:t>；</w:t>
      </w:r>
      <w:r>
        <w:rPr>
          <w:rFonts w:hint="eastAsia"/>
        </w:rPr>
        <w:t>23 C</w:t>
      </w:r>
      <w:r>
        <w:rPr>
          <w:rFonts w:hint="eastAsia"/>
        </w:rPr>
        <w:t>；</w:t>
      </w:r>
      <w:r>
        <w:rPr>
          <w:rFonts w:hint="eastAsia"/>
        </w:rPr>
        <w:t>24 B</w:t>
      </w:r>
      <w:r>
        <w:rPr>
          <w:rFonts w:hint="eastAsia"/>
        </w:rPr>
        <w:t>；</w:t>
      </w:r>
      <w:r>
        <w:rPr>
          <w:rFonts w:hint="eastAsia"/>
        </w:rPr>
        <w:t>25 C</w:t>
      </w:r>
    </w:p>
    <w:p w:rsidR="00000000" w:rsidRDefault="00480373">
      <w:pPr>
        <w:spacing w:line="400" w:lineRule="exact"/>
        <w:rPr>
          <w:rFonts w:hint="eastAsia"/>
        </w:rPr>
      </w:pPr>
      <w:r>
        <w:rPr>
          <w:rFonts w:hint="eastAsia"/>
        </w:rPr>
        <w:t>四、判断题</w:t>
      </w:r>
    </w:p>
    <w:p w:rsidR="00000000" w:rsidRDefault="00480373">
      <w:pPr>
        <w:spacing w:line="400" w:lineRule="exact"/>
        <w:rPr>
          <w:rFonts w:ascii="宋体" w:hAnsi="宋体" w:hint="eastAsia"/>
        </w:rPr>
      </w:pPr>
      <w:r>
        <w:rPr>
          <w:rFonts w:hint="eastAsia"/>
        </w:rPr>
        <w:t>1</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w:t>
      </w:r>
      <w:r>
        <w:t xml:space="preserve"> </w:t>
      </w:r>
      <w:r>
        <w:rPr>
          <w:rFonts w:ascii="宋体" w:hAnsi="宋体" w:hint="eastAsia"/>
        </w:rPr>
        <w:t>√</w:t>
      </w:r>
      <w:r>
        <w:rPr>
          <w:rFonts w:ascii="宋体" w:hAnsi="宋体" w:hint="eastAsia"/>
        </w:rPr>
        <w:t xml:space="preserve"> </w:t>
      </w:r>
      <w:r>
        <w:rPr>
          <w:rFonts w:hint="eastAsia"/>
        </w:rPr>
        <w:t>3</w:t>
      </w:r>
      <w:r>
        <w:t xml:space="preserve"> </w:t>
      </w:r>
      <w:r>
        <w:rPr>
          <w:rFonts w:ascii="宋体" w:hAnsi="宋体" w:hint="eastAsia"/>
        </w:rPr>
        <w:t>√</w:t>
      </w:r>
      <w:r>
        <w:rPr>
          <w:rFonts w:hint="eastAsia"/>
        </w:rPr>
        <w:t>4</w:t>
      </w:r>
      <w:r>
        <w:rPr>
          <w:rFonts w:ascii="宋体" w:hAnsi="宋体" w:hint="eastAsia"/>
        </w:rPr>
        <w:t>×</w:t>
      </w:r>
      <w:r>
        <w:rPr>
          <w:rFonts w:ascii="宋体" w:hAnsi="宋体" w:hint="eastAsia"/>
        </w:rPr>
        <w:t xml:space="preserve"> </w:t>
      </w:r>
      <w:r>
        <w:rPr>
          <w:rFonts w:hint="eastAsia"/>
        </w:rPr>
        <w:t>5</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6</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7</w:t>
      </w:r>
      <w:r>
        <w:t xml:space="preserve"> </w:t>
      </w:r>
      <w:r>
        <w:rPr>
          <w:rFonts w:ascii="宋体" w:hAnsi="宋体" w:hint="eastAsia"/>
        </w:rPr>
        <w:t>×</w:t>
      </w:r>
      <w:r>
        <w:rPr>
          <w:rFonts w:ascii="宋体" w:hAnsi="宋体" w:hint="eastAsia"/>
        </w:rPr>
        <w:t xml:space="preserve">  </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9</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10</w:t>
      </w:r>
      <w:r>
        <w:t xml:space="preserve"> </w:t>
      </w:r>
      <w:r>
        <w:rPr>
          <w:rFonts w:ascii="宋体" w:hAnsi="宋体" w:hint="eastAsia"/>
        </w:rPr>
        <w:t>×</w:t>
      </w:r>
      <w:r>
        <w:rPr>
          <w:rFonts w:ascii="宋体" w:hAnsi="宋体" w:hint="eastAsia"/>
        </w:rPr>
        <w:t xml:space="preserve">  </w:t>
      </w:r>
      <w:r>
        <w:rPr>
          <w:rFonts w:hint="eastAsia"/>
        </w:rPr>
        <w:t>11</w:t>
      </w:r>
      <w:r>
        <w:t xml:space="preserve"> </w:t>
      </w:r>
      <w:r>
        <w:rPr>
          <w:rFonts w:ascii="宋体" w:hAnsi="宋体" w:hint="eastAsia"/>
        </w:rPr>
        <w:t>×</w:t>
      </w:r>
      <w:r>
        <w:rPr>
          <w:rFonts w:ascii="宋体" w:hAnsi="宋体" w:hint="eastAsia"/>
        </w:rPr>
        <w:t xml:space="preserve"> </w:t>
      </w:r>
      <w:r>
        <w:rPr>
          <w:rFonts w:hint="eastAsia"/>
        </w:rPr>
        <w:t xml:space="preserve">12 </w:t>
      </w:r>
      <w:r>
        <w:rPr>
          <w:rFonts w:ascii="宋体" w:hAnsi="宋体" w:hint="eastAsia"/>
        </w:rPr>
        <w:t>×</w:t>
      </w:r>
      <w:r>
        <w:rPr>
          <w:rFonts w:hint="eastAsia"/>
        </w:rPr>
        <w:t xml:space="preserve">13 </w:t>
      </w:r>
      <w:r>
        <w:rPr>
          <w:rFonts w:ascii="宋体" w:hAnsi="宋体" w:hint="eastAsia"/>
        </w:rPr>
        <w:t>√</w:t>
      </w:r>
      <w:r>
        <w:rPr>
          <w:rFonts w:ascii="宋体" w:hAnsi="宋体" w:hint="eastAsia"/>
        </w:rPr>
        <w:t xml:space="preserve"> </w:t>
      </w:r>
      <w:r>
        <w:rPr>
          <w:rFonts w:hint="eastAsia"/>
        </w:rPr>
        <w:t xml:space="preserve">14 </w:t>
      </w:r>
      <w:r>
        <w:rPr>
          <w:rFonts w:ascii="宋体" w:hAnsi="宋体" w:hint="eastAsia"/>
        </w:rPr>
        <w:t>√</w:t>
      </w:r>
      <w:r>
        <w:rPr>
          <w:rFonts w:hint="eastAsia"/>
        </w:rPr>
        <w:t xml:space="preserve"> 15 </w:t>
      </w:r>
      <w:r>
        <w:rPr>
          <w:rFonts w:ascii="宋体" w:hAnsi="宋体" w:hint="eastAsia"/>
        </w:rPr>
        <w:t>×</w:t>
      </w:r>
      <w:r>
        <w:rPr>
          <w:rFonts w:ascii="宋体" w:hAnsi="宋体" w:hint="eastAsia"/>
        </w:rPr>
        <w:t xml:space="preserve"> </w:t>
      </w:r>
      <w:r>
        <w:t>1</w:t>
      </w:r>
      <w:r>
        <w:rPr>
          <w:rFonts w:hint="eastAsia"/>
        </w:rPr>
        <w:t>6</w:t>
      </w:r>
      <w:r>
        <w:rPr>
          <w:rFonts w:ascii="宋体" w:hAnsi="宋体" w:hint="eastAsia"/>
        </w:rPr>
        <w:t>√</w:t>
      </w:r>
      <w:r>
        <w:rPr>
          <w:rFonts w:ascii="宋体" w:hAnsi="宋体" w:hint="eastAsia"/>
        </w:rPr>
        <w:t xml:space="preserve"> </w:t>
      </w:r>
      <w:r>
        <w:rPr>
          <w:rFonts w:hint="eastAsia"/>
        </w:rPr>
        <w:t>17</w:t>
      </w:r>
      <w:r>
        <w:rPr>
          <w:rFonts w:ascii="宋体" w:hAnsi="宋体" w:hint="eastAsia"/>
        </w:rPr>
        <w:t xml:space="preserve"> </w:t>
      </w:r>
      <w:r>
        <w:rPr>
          <w:rFonts w:ascii="宋体" w:hAnsi="宋体" w:hint="eastAsia"/>
        </w:rPr>
        <w:t>×</w:t>
      </w:r>
      <w:r>
        <w:t>1</w:t>
      </w:r>
      <w:r>
        <w:rPr>
          <w:rFonts w:hint="eastAsia"/>
        </w:rPr>
        <w:t>8</w:t>
      </w:r>
      <w:r>
        <w:rPr>
          <w:rFonts w:ascii="宋体" w:hAnsi="宋体" w:hint="eastAsia"/>
        </w:rPr>
        <w:t xml:space="preserve"> </w:t>
      </w:r>
      <w:r>
        <w:rPr>
          <w:rFonts w:ascii="宋体" w:hAnsi="宋体" w:hint="eastAsia"/>
        </w:rPr>
        <w:t>×</w:t>
      </w:r>
      <w:r>
        <w:t>1</w:t>
      </w:r>
      <w:r>
        <w:rPr>
          <w:rFonts w:hint="eastAsia"/>
        </w:rPr>
        <w:t>9</w:t>
      </w:r>
      <w:r>
        <w:t xml:space="preserve"> </w:t>
      </w:r>
      <w:r>
        <w:rPr>
          <w:rFonts w:ascii="宋体" w:hAnsi="宋体" w:hint="eastAsia"/>
        </w:rPr>
        <w:t>√</w:t>
      </w:r>
      <w:r>
        <w:rPr>
          <w:rFonts w:ascii="宋体" w:hAnsi="宋体" w:hint="eastAsia"/>
        </w:rPr>
        <w:t xml:space="preserve"> </w:t>
      </w:r>
      <w:r>
        <w:rPr>
          <w:rFonts w:hint="eastAsia"/>
        </w:rPr>
        <w:t>20</w:t>
      </w:r>
      <w:r>
        <w:t xml:space="preserve"> </w:t>
      </w:r>
      <w:r>
        <w:rPr>
          <w:rFonts w:ascii="宋体" w:hAnsi="宋体"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畜禽正常体温的维持有赖于体内产热和散热两者保持平衡。体内一切组织细胞活动时，都产生热</w:t>
      </w:r>
      <w:r>
        <w:rPr>
          <w:rFonts w:hint="eastAsia"/>
        </w:rPr>
        <w:t>，同时机体随时都在不断地向外界散热，以保持产热与散热之间的平衡。</w:t>
      </w:r>
    </w:p>
    <w:p w:rsidR="00000000" w:rsidRDefault="00480373">
      <w:pPr>
        <w:spacing w:line="400" w:lineRule="exact"/>
        <w:rPr>
          <w:rFonts w:hint="eastAsia"/>
        </w:rPr>
      </w:pPr>
      <w:r>
        <w:rPr>
          <w:rFonts w:hint="eastAsia"/>
        </w:rPr>
        <w:t xml:space="preserve">    </w:t>
      </w:r>
      <w:r>
        <w:rPr>
          <w:rFonts w:hint="eastAsia"/>
        </w:rPr>
        <w:t>机体的产热和散热过程受神经和内分泌系统调节，使两者在外界环境和机体代谢经常变化的情况下保持动态平衡，实现体温的相对稳定。</w:t>
      </w:r>
    </w:p>
    <w:p w:rsidR="00000000" w:rsidRDefault="00480373">
      <w:pPr>
        <w:spacing w:line="400" w:lineRule="exact"/>
        <w:rPr>
          <w:rFonts w:hint="eastAsia"/>
        </w:rPr>
      </w:pPr>
      <w:r>
        <w:rPr>
          <w:rFonts w:hint="eastAsia"/>
        </w:rPr>
        <w:t xml:space="preserve">2   </w:t>
      </w:r>
      <w:r>
        <w:rPr>
          <w:rFonts w:hint="eastAsia"/>
        </w:rPr>
        <w:t>基础代谢是指动物在维持基本生命活动条件下的能量代谢水平。测定动物的基础代谢的条件是：（</w:t>
      </w:r>
      <w:r>
        <w:rPr>
          <w:rFonts w:hint="eastAsia"/>
        </w:rPr>
        <w:t>1</w:t>
      </w:r>
      <w:r>
        <w:rPr>
          <w:rFonts w:hint="eastAsia"/>
        </w:rPr>
        <w:t>）清醒；（</w:t>
      </w:r>
      <w:r>
        <w:rPr>
          <w:rFonts w:hint="eastAsia"/>
        </w:rPr>
        <w:t>2</w:t>
      </w:r>
      <w:r>
        <w:rPr>
          <w:rFonts w:hint="eastAsia"/>
        </w:rPr>
        <w:t>）肌肉处于安静状态：（</w:t>
      </w:r>
      <w:r>
        <w:rPr>
          <w:rFonts w:hint="eastAsia"/>
        </w:rPr>
        <w:t>3</w:t>
      </w:r>
      <w:r>
        <w:rPr>
          <w:rFonts w:hint="eastAsia"/>
        </w:rPr>
        <w:t>）适宜的外界环境温度；（</w:t>
      </w:r>
      <w:r>
        <w:rPr>
          <w:rFonts w:hint="eastAsia"/>
        </w:rPr>
        <w:t>4</w:t>
      </w:r>
      <w:r>
        <w:rPr>
          <w:rFonts w:hint="eastAsia"/>
        </w:rPr>
        <w:t>）消化道内食物空虚。</w:t>
      </w:r>
    </w:p>
    <w:p w:rsidR="00000000" w:rsidRDefault="00480373">
      <w:pPr>
        <w:spacing w:line="400" w:lineRule="exact"/>
      </w:pPr>
      <w:r>
        <w:rPr>
          <w:rFonts w:hint="eastAsia"/>
        </w:rPr>
        <w:t xml:space="preserve">3    </w:t>
      </w:r>
      <w:r>
        <w:t>对体温调节起主要作用的体液物质有下列三种：</w:t>
      </w:r>
    </w:p>
    <w:p w:rsidR="00000000" w:rsidRDefault="00480373">
      <w:pPr>
        <w:spacing w:line="400" w:lineRule="exact"/>
        <w:ind w:firstLineChars="200" w:firstLine="420"/>
      </w:pPr>
      <w:r>
        <w:t>1.</w:t>
      </w:r>
      <w:r>
        <w:t>甲状腺激素它能加速细胞内的氧化过程，促进分解代谢，产热量增加。</w:t>
      </w:r>
    </w:p>
    <w:p w:rsidR="00000000" w:rsidRDefault="00480373">
      <w:pPr>
        <w:spacing w:line="400" w:lineRule="exact"/>
        <w:ind w:firstLineChars="200" w:firstLine="420"/>
      </w:pPr>
      <w:r>
        <w:t>2.</w:t>
      </w:r>
      <w:r>
        <w:t>肾上腺素其</w:t>
      </w:r>
      <w:r>
        <w:t>主要作用为促进糖和脂肪的分解代谢，促使产热增加。</w:t>
      </w:r>
    </w:p>
    <w:p w:rsidR="00000000" w:rsidRDefault="00480373">
      <w:pPr>
        <w:spacing w:line="400" w:lineRule="exact"/>
        <w:ind w:firstLineChars="200" w:firstLine="420"/>
      </w:pPr>
      <w:r>
        <w:t>3.</w:t>
      </w:r>
      <w:r>
        <w:t>缓激肽当外界温度升高时，机体腺细胞中的激肽原酶被激活，能使组织液中的球蛋白分解，产生激肽，激肽可直接作用于局部血管，使之舒张，增加局部血流量，增加散热。</w:t>
      </w:r>
    </w:p>
    <w:p w:rsidR="00000000" w:rsidRDefault="00480373">
      <w:pPr>
        <w:spacing w:line="400" w:lineRule="exact"/>
      </w:pPr>
      <w:r>
        <w:rPr>
          <w:rFonts w:hint="eastAsia"/>
        </w:rPr>
        <w:t xml:space="preserve">4    </w:t>
      </w:r>
      <w:r>
        <w:t>皮肤散热的方式有四种：</w:t>
      </w:r>
    </w:p>
    <w:p w:rsidR="00000000" w:rsidRDefault="00480373">
      <w:pPr>
        <w:spacing w:line="400" w:lineRule="exact"/>
        <w:ind w:firstLineChars="200" w:firstLine="420"/>
      </w:pPr>
      <w:r>
        <w:t>1.</w:t>
      </w:r>
      <w:r>
        <w:t>辐射是机体把热量直接放射到周围环境中去的一种散热方式。</w:t>
      </w:r>
    </w:p>
    <w:p w:rsidR="00000000" w:rsidRDefault="00480373">
      <w:pPr>
        <w:spacing w:line="400" w:lineRule="exact"/>
        <w:ind w:firstLineChars="200" w:firstLine="420"/>
      </w:pPr>
      <w:r>
        <w:t>2.</w:t>
      </w:r>
      <w:r>
        <w:t>对流机体的热量把周围的冷空气变热，热空气上升，而较冷的空气又流进来补充</w:t>
      </w:r>
      <w:r>
        <w:t>,</w:t>
      </w:r>
      <w:r>
        <w:t>这样借助空气的流动而放散体热的方式</w:t>
      </w:r>
      <w:r>
        <w:t>,</w:t>
      </w:r>
      <w:r>
        <w:t>叫对流散热。</w:t>
      </w:r>
    </w:p>
    <w:p w:rsidR="00000000" w:rsidRDefault="00480373">
      <w:pPr>
        <w:spacing w:line="400" w:lineRule="exact"/>
        <w:ind w:firstLineChars="200" w:firstLine="420"/>
      </w:pPr>
      <w:r>
        <w:t>3.</w:t>
      </w:r>
      <w:r>
        <w:t>传导机体与物体直接接触时，也能把热量传导出去，这种方式叫传导散热。</w:t>
      </w:r>
    </w:p>
    <w:p w:rsidR="00000000" w:rsidRDefault="00480373">
      <w:pPr>
        <w:spacing w:line="400" w:lineRule="exact"/>
        <w:ind w:firstLineChars="200" w:firstLine="420"/>
      </w:pPr>
      <w:r>
        <w:t>4.</w:t>
      </w:r>
      <w:r>
        <w:t>蒸发水变</w:t>
      </w:r>
      <w:r>
        <w:t>成水蒸气时，要吸收一定的热量，蒸发</w:t>
      </w:r>
      <w:r>
        <w:t xml:space="preserve"> 1</w:t>
      </w:r>
      <w:r>
        <w:t>克水常要带走</w:t>
      </w:r>
      <w:r>
        <w:t>0.58</w:t>
      </w:r>
      <w:r>
        <w:t>千卡的热量。所以，由皮肤表面蒸发水分和由呼吸道呼出水蒸气是机体散热的有效方式。</w:t>
      </w:r>
    </w:p>
    <w:p w:rsidR="00000000" w:rsidRDefault="00480373">
      <w:pPr>
        <w:spacing w:line="400" w:lineRule="exact"/>
      </w:pPr>
      <w:r>
        <w:rPr>
          <w:rFonts w:hint="eastAsia"/>
        </w:rPr>
        <w:t xml:space="preserve">5    </w:t>
      </w:r>
      <w:r>
        <w:t>生理性体温调节主要包括以下几方面：</w:t>
      </w:r>
    </w:p>
    <w:p w:rsidR="00000000" w:rsidRDefault="00480373">
      <w:pPr>
        <w:spacing w:line="400" w:lineRule="exact"/>
        <w:ind w:firstLineChars="200" w:firstLine="420"/>
      </w:pPr>
      <w:r>
        <w:t>1.</w:t>
      </w:r>
      <w:r>
        <w:t>改变皮肤血流量当环境温度高于体温时，</w:t>
      </w:r>
      <w:r>
        <w:t xml:space="preserve"> </w:t>
      </w:r>
      <w:r>
        <w:t>机体通过神经</w:t>
      </w:r>
      <w:r>
        <w:t>-</w:t>
      </w:r>
      <w:r>
        <w:t>体液因素使皮肤血管扩张，增加其血流量，以利散热；反之，环境温度低时，则减少皮肤血流量，减少散热量。</w:t>
      </w:r>
    </w:p>
    <w:p w:rsidR="00000000" w:rsidRDefault="00480373">
      <w:pPr>
        <w:spacing w:line="400" w:lineRule="exact"/>
        <w:ind w:firstLineChars="200" w:firstLine="420"/>
      </w:pPr>
      <w:r>
        <w:t>2.</w:t>
      </w:r>
      <w:r>
        <w:t>肌肉寒颤当机体处于冷环境时，通过神经</w:t>
      </w:r>
      <w:r>
        <w:t>-</w:t>
      </w:r>
      <w:r>
        <w:t>体液因素，</w:t>
      </w:r>
      <w:r>
        <w:t xml:space="preserve"> </w:t>
      </w:r>
      <w:r>
        <w:t>使肌肉发生寒颤，以增加机体产热。</w:t>
      </w:r>
    </w:p>
    <w:p w:rsidR="00000000" w:rsidRDefault="00480373">
      <w:pPr>
        <w:spacing w:line="400" w:lineRule="exact"/>
        <w:ind w:firstLineChars="200" w:firstLine="420"/>
      </w:pPr>
      <w:r>
        <w:t>3.</w:t>
      </w:r>
      <w:r>
        <w:t>发汗当环境温度增高时，机体通过发汗来蒸发体热，以维持体温恒定。</w:t>
      </w:r>
    </w:p>
    <w:p w:rsidR="00000000" w:rsidRDefault="00480373">
      <w:pPr>
        <w:spacing w:line="400" w:lineRule="exact"/>
      </w:pPr>
      <w:r>
        <w:rPr>
          <w:rFonts w:hint="eastAsia"/>
        </w:rPr>
        <w:t xml:space="preserve">6   </w:t>
      </w:r>
      <w:r>
        <w:t>机体的产</w:t>
      </w:r>
      <w:r>
        <w:t>热器官主要有：</w:t>
      </w:r>
    </w:p>
    <w:p w:rsidR="00000000" w:rsidRDefault="00480373">
      <w:pPr>
        <w:spacing w:line="400" w:lineRule="exact"/>
        <w:ind w:firstLineChars="200" w:firstLine="420"/>
      </w:pPr>
      <w:r>
        <w:t>1.</w:t>
      </w:r>
      <w:r>
        <w:t>肝脏肝脏是机体内代谢最旺盛的器官，产热量大。安静时，内脏占机体总产热量的</w:t>
      </w:r>
      <w:r>
        <w:t>56</w:t>
      </w:r>
      <w:r>
        <w:t>％，其中肝脏是最主要的。</w:t>
      </w:r>
    </w:p>
    <w:p w:rsidR="00000000" w:rsidRDefault="00480373">
      <w:pPr>
        <w:spacing w:line="400" w:lineRule="exact"/>
        <w:ind w:firstLineChars="200" w:firstLine="420"/>
      </w:pPr>
      <w:r>
        <w:t>2.</w:t>
      </w:r>
      <w:r>
        <w:t>骨骼肌骨骼肌几乎占体重的一半，活动强度大，产热量也大。安静时，占机体总产热量的</w:t>
      </w:r>
      <w:r>
        <w:t>20</w:t>
      </w:r>
      <w:r>
        <w:t>％，而运动或使役时，可达到</w:t>
      </w:r>
      <w:r>
        <w:t>75</w:t>
      </w:r>
      <w:r>
        <w:t>％以上。</w:t>
      </w:r>
    </w:p>
    <w:p w:rsidR="00000000" w:rsidRDefault="00480373">
      <w:pPr>
        <w:spacing w:line="400" w:lineRule="exact"/>
        <w:ind w:firstLineChars="200" w:firstLine="420"/>
        <w:rPr>
          <w:rFonts w:hint="eastAsia"/>
        </w:rPr>
      </w:pPr>
      <w:r>
        <w:rPr>
          <w:rFonts w:hint="eastAsia"/>
        </w:rPr>
        <w:t>六、论述题</w:t>
      </w:r>
    </w:p>
    <w:p w:rsidR="00000000" w:rsidRDefault="00480373">
      <w:pPr>
        <w:spacing w:line="400" w:lineRule="exact"/>
      </w:pPr>
      <w:r>
        <w:rPr>
          <w:rFonts w:hint="eastAsia"/>
        </w:rPr>
        <w:t xml:space="preserve">1    </w:t>
      </w:r>
      <w:r>
        <w:t>家畜对高温环境的适应能力是很有限的。当环境温度超过等热范围的高限时，由于散热不能与产热保持平行，体温就开始升高。当环境温度升至</w:t>
      </w:r>
      <w:r>
        <w:t>45</w:t>
      </w:r>
      <w:r>
        <w:t>～</w:t>
      </w:r>
      <w:r>
        <w:t>50℃</w:t>
      </w:r>
      <w:r>
        <w:t>以上时，家畜就很难长期生活下去。</w:t>
      </w:r>
    </w:p>
    <w:p w:rsidR="00000000" w:rsidRDefault="00480373">
      <w:pPr>
        <w:spacing w:line="400" w:lineRule="exact"/>
        <w:ind w:firstLineChars="200" w:firstLine="420"/>
      </w:pPr>
      <w:r>
        <w:t>家畜对热的反应，主要是通过出汗和呼吸急促（或喘息）来调节体温。如果环境</w:t>
      </w:r>
      <w:r>
        <w:t>温度超过了这种能力，体温就要上升，而各种家畜对高温环境的适应能力是不一样，有的强些，有的弱些。例如绵羊的直肠温度在气温</w:t>
      </w:r>
      <w:r>
        <w:t>32℃</w:t>
      </w:r>
      <w:r>
        <w:t>时开始升高，当直肠温度达到</w:t>
      </w:r>
      <w:r>
        <w:t>41℃</w:t>
      </w:r>
      <w:r>
        <w:t>就张口喘息。外界温度高达</w:t>
      </w:r>
      <w:r>
        <w:t>43℃</w:t>
      </w:r>
      <w:r>
        <w:t>而相对湿度为</w:t>
      </w:r>
      <w:r>
        <w:t>65</w:t>
      </w:r>
      <w:r>
        <w:t>％时，则绵羊只能耐受几个时小时。猪的直肠温度在气温</w:t>
      </w:r>
      <w:r>
        <w:t>30</w:t>
      </w:r>
      <w:r>
        <w:t>～</w:t>
      </w:r>
      <w:r>
        <w:t>32℃</w:t>
      </w:r>
      <w:r>
        <w:t>时开始升高。在气温</w:t>
      </w:r>
      <w:r>
        <w:t>35℃</w:t>
      </w:r>
      <w:r>
        <w:t>而相对湿度为</w:t>
      </w:r>
      <w:r>
        <w:t>65</w:t>
      </w:r>
      <w:r>
        <w:t>％时，猪就不能长期耐受，到</w:t>
      </w:r>
      <w:r>
        <w:t>40℃</w:t>
      </w:r>
      <w:r>
        <w:t>时，不管温度多少，猪都不能支持。</w:t>
      </w:r>
    </w:p>
    <w:p w:rsidR="00000000" w:rsidRDefault="00480373">
      <w:pPr>
        <w:spacing w:line="400" w:lineRule="exact"/>
      </w:pPr>
      <w:r>
        <w:rPr>
          <w:rFonts w:hint="eastAsia"/>
        </w:rPr>
        <w:t xml:space="preserve">2    </w:t>
      </w:r>
      <w:r>
        <w:t>家畜对低温环境的适应能力较对高温环境的适应能力大得多。当环境温度降低到等热范围的低限时，动物就开始增强物质代谢，来维持体温。家畜长期</w:t>
      </w:r>
      <w:r>
        <w:t>在冷环境中的生理性体温调节可分为下列三类：</w:t>
      </w:r>
    </w:p>
    <w:p w:rsidR="00000000" w:rsidRDefault="00480373">
      <w:pPr>
        <w:spacing w:line="400" w:lineRule="exact"/>
        <w:ind w:firstLineChars="200" w:firstLine="420"/>
      </w:pPr>
      <w:r>
        <w:t>1.</w:t>
      </w:r>
      <w:r>
        <w:t>冷适应：其它环境因素不变，动物暴露在冷环境的头二、三周内，首先发生寒颤产热，然后转到非寒颤性产热。这种增加非寒颤性产热的变化叫做冷适应。冷适应能使动物在严寒下生活更久些。当动物处于－</w:t>
      </w:r>
      <w:r>
        <w:t>30℃</w:t>
      </w:r>
      <w:r>
        <w:t>的环境中</w:t>
      </w:r>
      <w:r>
        <w:t>4</w:t>
      </w:r>
      <w:r>
        <w:t>天后，</w:t>
      </w:r>
      <w:r>
        <w:t xml:space="preserve"> </w:t>
      </w:r>
      <w:r>
        <w:t>这种冷适应的效果即消失。</w:t>
      </w:r>
    </w:p>
    <w:p w:rsidR="00000000" w:rsidRDefault="00480373">
      <w:pPr>
        <w:spacing w:line="400" w:lineRule="exact"/>
        <w:ind w:firstLineChars="200" w:firstLine="420"/>
      </w:pPr>
      <w:r>
        <w:t>2.</w:t>
      </w:r>
      <w:r>
        <w:t>冷驯化：动物随着夏季到冬季的气候变化，改进绝热物和血管运动适应变化，以减少散热，来调节冬季条件下的正常体温。这些变化叫做冷驯化。冷驯化的动物生活在冬季条件下，通常是不增加产热的</w:t>
      </w:r>
    </w:p>
    <w:p w:rsidR="00000000" w:rsidRDefault="00480373">
      <w:pPr>
        <w:spacing w:line="400" w:lineRule="exact"/>
        <w:ind w:firstLineChars="200" w:firstLine="420"/>
      </w:pPr>
      <w:r>
        <w:t>3.</w:t>
      </w:r>
      <w:r>
        <w:t>气候适应：动物由于自然选择，又经几代遗传变异之</w:t>
      </w:r>
      <w:r>
        <w:t>后，最适于生活在寒冷的气候中，叫做气候适应。气候适应的恒温动物不表现适应性的变化。</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第八章</w:t>
      </w:r>
      <w:r>
        <w:rPr>
          <w:rFonts w:ascii="黑体" w:eastAsia="黑体" w:hint="eastAsia"/>
          <w:sz w:val="32"/>
        </w:rPr>
        <w:t xml:space="preserve">  </w:t>
      </w:r>
      <w:r>
        <w:rPr>
          <w:rFonts w:ascii="黑体" w:eastAsia="黑体" w:hint="eastAsia"/>
          <w:sz w:val="32"/>
        </w:rPr>
        <w:t>泌尿</w:t>
      </w:r>
    </w:p>
    <w:p w:rsidR="00000000" w:rsidRDefault="00480373">
      <w:pPr>
        <w:spacing w:line="400" w:lineRule="exact"/>
        <w:rPr>
          <w:rFonts w:hint="eastAsia"/>
        </w:rPr>
      </w:pPr>
      <w:r>
        <w:rPr>
          <w:rFonts w:hint="eastAsia"/>
        </w:rPr>
        <w:t>一、名词解释</w:t>
      </w:r>
    </w:p>
    <w:p w:rsidR="00000000" w:rsidRDefault="00480373">
      <w:pPr>
        <w:spacing w:line="400" w:lineRule="exact"/>
      </w:pPr>
      <w:r>
        <w:rPr>
          <w:rFonts w:hint="eastAsia"/>
        </w:rPr>
        <w:t>1</w:t>
      </w:r>
      <w:r>
        <w:rPr>
          <w:rFonts w:hint="eastAsia"/>
        </w:rPr>
        <w:t>．</w:t>
      </w:r>
      <w:r>
        <w:rPr>
          <w:rFonts w:hint="eastAsia"/>
        </w:rPr>
        <w:t xml:space="preserve"> </w:t>
      </w:r>
      <w:r>
        <w:rPr>
          <w:rFonts w:hint="eastAsia"/>
        </w:rPr>
        <w:t>原尿</w:t>
      </w:r>
      <w:r>
        <w:rPr>
          <w:rFonts w:hint="eastAsia"/>
        </w:rPr>
        <w:t xml:space="preserve"> 1</w:t>
      </w:r>
      <w:r>
        <w:rPr>
          <w:rFonts w:hint="eastAsia"/>
        </w:rPr>
        <w:t>．</w:t>
      </w:r>
      <w:r>
        <w:rPr>
          <w:rFonts w:hint="eastAsia"/>
        </w:rPr>
        <w:t xml:space="preserve"> </w:t>
      </w:r>
      <w:r>
        <w:rPr>
          <w:rFonts w:hint="eastAsia"/>
        </w:rPr>
        <w:t>终尿</w:t>
      </w:r>
      <w:r>
        <w:rPr>
          <w:rFonts w:hint="eastAsia"/>
        </w:rPr>
        <w:t xml:space="preserve">  3</w:t>
      </w:r>
      <w:r>
        <w:rPr>
          <w:rFonts w:hint="eastAsia"/>
        </w:rPr>
        <w:t>．</w:t>
      </w:r>
      <w:r>
        <w:rPr>
          <w:rFonts w:hint="eastAsia"/>
        </w:rPr>
        <w:t xml:space="preserve"> </w:t>
      </w:r>
      <w:r>
        <w:rPr>
          <w:rFonts w:hint="eastAsia"/>
        </w:rPr>
        <w:t>肾小球滤过率</w:t>
      </w:r>
      <w:r>
        <w:rPr>
          <w:rFonts w:hint="eastAsia"/>
        </w:rPr>
        <w:t xml:space="preserve">  4</w:t>
      </w:r>
      <w:r>
        <w:rPr>
          <w:rFonts w:hint="eastAsia"/>
        </w:rPr>
        <w:t>．有效滤过压</w:t>
      </w:r>
      <w:r>
        <w:rPr>
          <w:rFonts w:hint="eastAsia"/>
        </w:rPr>
        <w:t xml:space="preserve"> 5</w:t>
      </w:r>
      <w:r>
        <w:rPr>
          <w:rFonts w:hint="eastAsia"/>
        </w:rPr>
        <w:t>．排泄</w:t>
      </w:r>
      <w:r>
        <w:rPr>
          <w:rFonts w:hint="eastAsia"/>
        </w:rPr>
        <w:t xml:space="preserve"> 6</w:t>
      </w:r>
      <w:r>
        <w:rPr>
          <w:rFonts w:hint="eastAsia"/>
        </w:rPr>
        <w:t>．肾糖阈</w:t>
      </w:r>
      <w:r>
        <w:rPr>
          <w:rFonts w:hint="eastAsia"/>
        </w:rPr>
        <w:t xml:space="preserve">  7</w:t>
      </w:r>
      <w:r>
        <w:t>.</w:t>
      </w:r>
      <w:r>
        <w:rPr>
          <w:rFonts w:hint="eastAsia"/>
        </w:rPr>
        <w:t>肾单位</w:t>
      </w:r>
      <w:r>
        <w:rPr>
          <w:rFonts w:hint="eastAsia"/>
        </w:rPr>
        <w:t>8</w:t>
      </w:r>
      <w:r>
        <w:t>.</w:t>
      </w:r>
      <w:r>
        <w:rPr>
          <w:rFonts w:hint="eastAsia"/>
        </w:rPr>
        <w:t>高渗尿</w:t>
      </w:r>
      <w:r>
        <w:rPr>
          <w:rFonts w:hint="eastAsia"/>
        </w:rPr>
        <w:t xml:space="preserve">9. </w:t>
      </w:r>
      <w:r>
        <w:rPr>
          <w:rFonts w:hint="eastAsia"/>
        </w:rPr>
        <w:t>渗透性利尿</w:t>
      </w:r>
      <w:r>
        <w:rPr>
          <w:rFonts w:hint="eastAsia"/>
        </w:rPr>
        <w:t xml:space="preserve"> 10</w:t>
      </w:r>
      <w:r>
        <w:t xml:space="preserve"> </w:t>
      </w:r>
      <w:r>
        <w:t>渗透性利尿</w:t>
      </w:r>
      <w:r>
        <w:rPr>
          <w:rFonts w:hint="eastAsia"/>
        </w:rPr>
        <w:t xml:space="preserve"> 11</w:t>
      </w:r>
      <w:r>
        <w:t xml:space="preserve"> </w:t>
      </w:r>
      <w:r>
        <w:t>水利尿</w:t>
      </w:r>
      <w:r>
        <w:rPr>
          <w:rFonts w:hint="eastAsia"/>
        </w:rPr>
        <w:t xml:space="preserve"> 12 </w:t>
      </w:r>
      <w:r>
        <w:t>H+-Na+</w:t>
      </w:r>
      <w:r>
        <w:t>交换</w:t>
      </w:r>
      <w:r>
        <w:rPr>
          <w:rFonts w:hint="eastAsia"/>
        </w:rPr>
        <w:t xml:space="preserve"> 13 </w:t>
      </w:r>
      <w:r>
        <w:t>逆流交换</w:t>
      </w:r>
      <w:r>
        <w:rPr>
          <w:rFonts w:hint="eastAsia"/>
        </w:rPr>
        <w:t xml:space="preserve"> 14 </w:t>
      </w:r>
      <w:r>
        <w:t>逆流倍增</w:t>
      </w:r>
      <w:r>
        <w:rPr>
          <w:rFonts w:hint="eastAsia"/>
        </w:rPr>
        <w:t xml:space="preserve"> 15 </w:t>
      </w:r>
      <w:r>
        <w:t>肾小管的尿素再循环</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．原尿是不含</w:t>
      </w:r>
      <w:r>
        <w:rPr>
          <w:rFonts w:hint="eastAsia"/>
        </w:rPr>
        <w:t>__________________</w:t>
      </w:r>
      <w:r>
        <w:rPr>
          <w:rFonts w:hint="eastAsia"/>
        </w:rPr>
        <w:t>的血浆。</w:t>
      </w:r>
    </w:p>
    <w:p w:rsidR="00000000" w:rsidRDefault="00480373">
      <w:pPr>
        <w:spacing w:line="400" w:lineRule="exact"/>
        <w:rPr>
          <w:rFonts w:hint="eastAsia"/>
        </w:rPr>
      </w:pPr>
      <w:r>
        <w:rPr>
          <w:rFonts w:hint="eastAsia"/>
        </w:rPr>
        <w:t>2</w:t>
      </w:r>
      <w:r>
        <w:rPr>
          <w:rFonts w:hint="eastAsia"/>
        </w:rPr>
        <w:t>．肾小球滤过作用的动力是</w:t>
      </w:r>
      <w:r>
        <w:rPr>
          <w:rFonts w:hint="eastAsia"/>
        </w:rPr>
        <w:t>_______________________</w:t>
      </w:r>
      <w:r>
        <w:rPr>
          <w:rFonts w:hint="eastAsia"/>
        </w:rPr>
        <w:t>。</w:t>
      </w:r>
    </w:p>
    <w:p w:rsidR="00000000" w:rsidRDefault="00480373">
      <w:pPr>
        <w:spacing w:line="400" w:lineRule="exact"/>
        <w:rPr>
          <w:rFonts w:hint="eastAsia"/>
        </w:rPr>
      </w:pPr>
      <w:r>
        <w:rPr>
          <w:rFonts w:hint="eastAsia"/>
        </w:rPr>
        <w:t>3</w:t>
      </w:r>
      <w:r>
        <w:rPr>
          <w:rFonts w:hint="eastAsia"/>
        </w:rPr>
        <w:t>．分泌</w:t>
      </w:r>
      <w:r>
        <w:rPr>
          <w:rFonts w:hint="eastAsia"/>
        </w:rPr>
        <w:t>与排泄都是通过</w:t>
      </w:r>
      <w:r>
        <w:rPr>
          <w:rFonts w:hint="eastAsia"/>
        </w:rPr>
        <w:t>____________________</w:t>
      </w:r>
      <w:r>
        <w:rPr>
          <w:rFonts w:hint="eastAsia"/>
        </w:rPr>
        <w:t>进行的。</w:t>
      </w:r>
    </w:p>
    <w:p w:rsidR="00000000" w:rsidRDefault="00480373">
      <w:pPr>
        <w:spacing w:line="400" w:lineRule="exact"/>
        <w:rPr>
          <w:rFonts w:hint="eastAsia"/>
        </w:rPr>
      </w:pPr>
      <w:r>
        <w:rPr>
          <w:rFonts w:hint="eastAsia"/>
        </w:rPr>
        <w:t>4</w:t>
      </w:r>
      <w:r>
        <w:rPr>
          <w:rFonts w:hint="eastAsia"/>
        </w:rPr>
        <w:t>．引起排尿反射的刺激是</w:t>
      </w:r>
      <w:r>
        <w:rPr>
          <w:rFonts w:hint="eastAsia"/>
        </w:rPr>
        <w:t>__________________</w:t>
      </w:r>
      <w:r>
        <w:rPr>
          <w:rFonts w:hint="eastAsia"/>
        </w:rPr>
        <w:t>。</w:t>
      </w:r>
    </w:p>
    <w:p w:rsidR="00000000" w:rsidRDefault="00480373">
      <w:pPr>
        <w:spacing w:line="400" w:lineRule="exact"/>
        <w:rPr>
          <w:rFonts w:hint="eastAsia"/>
        </w:rPr>
      </w:pPr>
      <w:r>
        <w:rPr>
          <w:rFonts w:hint="eastAsia"/>
        </w:rPr>
        <w:t>5</w:t>
      </w:r>
      <w:r>
        <w:rPr>
          <w:rFonts w:hint="eastAsia"/>
        </w:rPr>
        <w:t>．影响肾小球滤过作用的因素有</w:t>
      </w:r>
      <w:r>
        <w:rPr>
          <w:rFonts w:hint="eastAsia"/>
        </w:rPr>
        <w:t>__________________</w:t>
      </w:r>
      <w:r>
        <w:rPr>
          <w:rFonts w:hint="eastAsia"/>
        </w:rPr>
        <w:t>和</w:t>
      </w:r>
      <w:r>
        <w:rPr>
          <w:rFonts w:hint="eastAsia"/>
        </w:rPr>
        <w:t>______________</w:t>
      </w:r>
      <w:r>
        <w:rPr>
          <w:rFonts w:hint="eastAsia"/>
        </w:rPr>
        <w:t>。</w:t>
      </w:r>
    </w:p>
    <w:p w:rsidR="00000000" w:rsidRDefault="00480373">
      <w:pPr>
        <w:spacing w:line="400" w:lineRule="exact"/>
        <w:rPr>
          <w:rFonts w:hint="eastAsia"/>
        </w:rPr>
      </w:pPr>
      <w:r>
        <w:rPr>
          <w:rFonts w:hint="eastAsia"/>
        </w:rPr>
        <w:t>6</w:t>
      </w:r>
      <w:r>
        <w:rPr>
          <w:rFonts w:hint="eastAsia"/>
        </w:rPr>
        <w:t>．肾小管和集合管的重吸收方式有</w:t>
      </w:r>
      <w:r>
        <w:rPr>
          <w:rFonts w:hint="eastAsia"/>
        </w:rPr>
        <w:t>_____________</w:t>
      </w:r>
      <w:r>
        <w:rPr>
          <w:rFonts w:hint="eastAsia"/>
        </w:rPr>
        <w:t>和</w:t>
      </w:r>
      <w:r>
        <w:rPr>
          <w:rFonts w:hint="eastAsia"/>
        </w:rPr>
        <w:t>_____________</w:t>
      </w:r>
      <w:r>
        <w:rPr>
          <w:rFonts w:hint="eastAsia"/>
        </w:rPr>
        <w:t>两类。</w:t>
      </w:r>
    </w:p>
    <w:p w:rsidR="00000000" w:rsidRDefault="00480373">
      <w:pPr>
        <w:spacing w:line="400" w:lineRule="exact"/>
        <w:rPr>
          <w:rFonts w:hint="eastAsia"/>
        </w:rPr>
      </w:pPr>
      <w:r>
        <w:rPr>
          <w:rFonts w:hint="eastAsia"/>
        </w:rPr>
        <w:t>7</w:t>
      </w:r>
      <w:r>
        <w:rPr>
          <w:rFonts w:hint="eastAsia"/>
        </w:rPr>
        <w:t>．影响抗利尿激素释放的因素有</w:t>
      </w:r>
      <w:r>
        <w:rPr>
          <w:rFonts w:hint="eastAsia"/>
        </w:rPr>
        <w:t>_______________________________</w:t>
      </w:r>
      <w:r>
        <w:rPr>
          <w:rFonts w:hint="eastAsia"/>
        </w:rPr>
        <w:t>和</w:t>
      </w:r>
      <w:r>
        <w:rPr>
          <w:rFonts w:hint="eastAsia"/>
        </w:rPr>
        <w:t>_________________</w:t>
      </w:r>
      <w:r>
        <w:rPr>
          <w:rFonts w:hint="eastAsia"/>
        </w:rPr>
        <w:t>。</w:t>
      </w:r>
    </w:p>
    <w:p w:rsidR="00000000" w:rsidRDefault="00480373">
      <w:pPr>
        <w:spacing w:line="400" w:lineRule="exact"/>
        <w:rPr>
          <w:rFonts w:hint="eastAsia"/>
        </w:rPr>
      </w:pPr>
      <w:r>
        <w:rPr>
          <w:rFonts w:hint="eastAsia"/>
        </w:rPr>
        <w:t>8</w:t>
      </w:r>
      <w:r>
        <w:rPr>
          <w:rFonts w:hint="eastAsia"/>
        </w:rPr>
        <w:t>．醛固酮由</w:t>
      </w:r>
      <w:r>
        <w:rPr>
          <w:rFonts w:hint="eastAsia"/>
        </w:rPr>
        <w:t>_______________</w:t>
      </w:r>
      <w:r>
        <w:rPr>
          <w:rFonts w:hint="eastAsia"/>
        </w:rPr>
        <w:t>分泌，作用为</w:t>
      </w:r>
      <w:r>
        <w:rPr>
          <w:rFonts w:hint="eastAsia"/>
        </w:rPr>
        <w:t>__</w:t>
      </w:r>
      <w:r>
        <w:rPr>
          <w:rFonts w:hint="eastAsia"/>
        </w:rPr>
        <w:t>________________________</w:t>
      </w:r>
      <w:r>
        <w:rPr>
          <w:rFonts w:hint="eastAsia"/>
        </w:rPr>
        <w:t>。</w:t>
      </w:r>
    </w:p>
    <w:p w:rsidR="00000000" w:rsidRDefault="00480373">
      <w:pPr>
        <w:spacing w:line="400" w:lineRule="exact"/>
        <w:rPr>
          <w:rFonts w:hint="eastAsia"/>
        </w:rPr>
      </w:pPr>
      <w:r>
        <w:rPr>
          <w:rFonts w:hint="eastAsia"/>
        </w:rPr>
        <w:t>9.</w:t>
      </w:r>
      <w:r>
        <w:rPr>
          <w:rFonts w:hint="eastAsia"/>
        </w:rPr>
        <w:t>滤过膜由</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三层膜组成。</w:t>
      </w:r>
    </w:p>
    <w:p w:rsidR="00000000" w:rsidRDefault="00480373">
      <w:pPr>
        <w:spacing w:line="400" w:lineRule="exact"/>
        <w:rPr>
          <w:rFonts w:hint="eastAsia"/>
        </w:rPr>
      </w:pPr>
      <w:r>
        <w:rPr>
          <w:rFonts w:hint="eastAsia"/>
        </w:rPr>
        <w:t>10.</w:t>
      </w:r>
      <w:r>
        <w:rPr>
          <w:rFonts w:hint="eastAsia"/>
        </w:rPr>
        <w:t>尿液生成过程包括</w:t>
      </w:r>
      <w:r>
        <w:rPr>
          <w:rFonts w:hint="eastAsia"/>
          <w:u w:val="single"/>
        </w:rPr>
        <w:t xml:space="preserve">        </w:t>
      </w:r>
      <w:r>
        <w:rPr>
          <w:rFonts w:hint="eastAsia"/>
        </w:rPr>
        <w:t>，</w:t>
      </w:r>
      <w:r>
        <w:rPr>
          <w:rFonts w:hint="eastAsia"/>
          <w:u w:val="single"/>
        </w:rPr>
        <w:t xml:space="preserve">         </w:t>
      </w:r>
      <w:r>
        <w:rPr>
          <w:rFonts w:hint="eastAsia"/>
        </w:rPr>
        <w:t>，</w:t>
      </w:r>
      <w:r>
        <w:rPr>
          <w:rFonts w:hint="eastAsia"/>
        </w:rPr>
        <w:t xml:space="preserve"> </w:t>
      </w:r>
      <w:r>
        <w:rPr>
          <w:rFonts w:hint="eastAsia"/>
          <w:u w:val="single"/>
        </w:rPr>
        <w:t xml:space="preserve">        </w:t>
      </w:r>
      <w:r>
        <w:rPr>
          <w:rFonts w:hint="eastAsia"/>
        </w:rPr>
        <w:t>。</w:t>
      </w:r>
    </w:p>
    <w:p w:rsidR="00000000" w:rsidRDefault="00480373">
      <w:pPr>
        <w:spacing w:line="400" w:lineRule="exact"/>
        <w:rPr>
          <w:rFonts w:hint="eastAsia"/>
        </w:rPr>
      </w:pPr>
      <w:r>
        <w:rPr>
          <w:rFonts w:hint="eastAsia"/>
        </w:rPr>
        <w:t>11.</w:t>
      </w:r>
      <w:r>
        <w:rPr>
          <w:rFonts w:hint="eastAsia"/>
        </w:rPr>
        <w:t>肾小管由</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三部分组成。</w:t>
      </w:r>
    </w:p>
    <w:p w:rsidR="00000000" w:rsidRDefault="00480373">
      <w:pPr>
        <w:spacing w:line="400" w:lineRule="exact"/>
        <w:rPr>
          <w:rFonts w:hint="eastAsia"/>
        </w:rPr>
      </w:pPr>
      <w:r>
        <w:rPr>
          <w:rFonts w:hint="eastAsia"/>
        </w:rPr>
        <w:t>12</w:t>
      </w:r>
      <w:r>
        <w:rPr>
          <w:rFonts w:hint="eastAsia"/>
        </w:rPr>
        <w:t>．肾小体包括</w:t>
      </w:r>
      <w:r>
        <w:rPr>
          <w:rFonts w:hint="eastAsia"/>
          <w:u w:val="single"/>
        </w:rPr>
        <w:t xml:space="preserve">        </w:t>
      </w:r>
      <w:r>
        <w:rPr>
          <w:rFonts w:hint="eastAsia"/>
        </w:rPr>
        <w:t>和</w:t>
      </w:r>
      <w:r>
        <w:rPr>
          <w:rFonts w:hint="eastAsia"/>
        </w:rPr>
        <w:t xml:space="preserve"> </w:t>
      </w:r>
      <w:r>
        <w:rPr>
          <w:rFonts w:hint="eastAsia"/>
          <w:u w:val="single"/>
        </w:rPr>
        <w:t xml:space="preserve">       </w:t>
      </w:r>
      <w:r>
        <w:rPr>
          <w:rFonts w:hint="eastAsia"/>
        </w:rPr>
        <w:t>两部分。</w:t>
      </w:r>
    </w:p>
    <w:p w:rsidR="00000000" w:rsidRDefault="00480373">
      <w:pPr>
        <w:spacing w:line="400" w:lineRule="exact"/>
        <w:rPr>
          <w:rFonts w:hint="eastAsia"/>
        </w:rPr>
      </w:pPr>
      <w:r>
        <w:rPr>
          <w:rFonts w:hint="eastAsia"/>
        </w:rPr>
        <w:t>13.</w:t>
      </w:r>
      <w:r>
        <w:rPr>
          <w:rFonts w:hint="eastAsia"/>
        </w:rPr>
        <w:t>肾小球旁器由</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 xml:space="preserve"> </w:t>
      </w:r>
      <w:r>
        <w:rPr>
          <w:rFonts w:hint="eastAsia"/>
        </w:rPr>
        <w:t>和</w:t>
      </w:r>
      <w:r>
        <w:rPr>
          <w:rFonts w:hint="eastAsia"/>
        </w:rPr>
        <w:t xml:space="preserve"> </w:t>
      </w:r>
      <w:r>
        <w:rPr>
          <w:rFonts w:hint="eastAsia"/>
          <w:u w:val="single"/>
        </w:rPr>
        <w:t xml:space="preserve">      </w:t>
      </w:r>
      <w:r>
        <w:rPr>
          <w:rFonts w:hint="eastAsia"/>
        </w:rPr>
        <w:t xml:space="preserve"> </w:t>
      </w:r>
      <w:r>
        <w:rPr>
          <w:rFonts w:hint="eastAsia"/>
        </w:rPr>
        <w:t>三类细胞组成。</w:t>
      </w:r>
    </w:p>
    <w:p w:rsidR="00000000" w:rsidRDefault="00480373">
      <w:pPr>
        <w:spacing w:line="400" w:lineRule="exact"/>
        <w:rPr>
          <w:rFonts w:hint="eastAsia"/>
        </w:rPr>
      </w:pPr>
      <w:r>
        <w:rPr>
          <w:rFonts w:hint="eastAsia"/>
        </w:rPr>
        <w:t>14.</w:t>
      </w:r>
      <w:r>
        <w:rPr>
          <w:rFonts w:hint="eastAsia"/>
        </w:rPr>
        <w:t>影响肾小球滤过作用的因素有</w:t>
      </w:r>
      <w:r>
        <w:rPr>
          <w:rFonts w:hint="eastAsia"/>
          <w:u w:val="single"/>
        </w:rPr>
        <w:t xml:space="preserve">       </w:t>
      </w:r>
      <w:r>
        <w:rPr>
          <w:rFonts w:hint="eastAsia"/>
        </w:rPr>
        <w:t xml:space="preserve"> </w:t>
      </w:r>
      <w:r>
        <w:rPr>
          <w:rFonts w:hint="eastAsia"/>
        </w:rPr>
        <w:t>和</w:t>
      </w:r>
      <w:r>
        <w:rPr>
          <w:rFonts w:hint="eastAsia"/>
        </w:rPr>
        <w:t xml:space="preserve"> </w:t>
      </w:r>
      <w:r>
        <w:rPr>
          <w:rFonts w:hint="eastAsia"/>
          <w:u w:val="single"/>
        </w:rPr>
        <w:t xml:space="preserve">       </w:t>
      </w:r>
      <w:r>
        <w:rPr>
          <w:rFonts w:hint="eastAsia"/>
        </w:rPr>
        <w:t xml:space="preserve"> </w:t>
      </w:r>
      <w:r>
        <w:rPr>
          <w:rFonts w:hint="eastAsia"/>
        </w:rPr>
        <w:t>。</w:t>
      </w:r>
    </w:p>
    <w:p w:rsidR="00000000" w:rsidRDefault="00480373">
      <w:pPr>
        <w:spacing w:line="400" w:lineRule="exact"/>
        <w:rPr>
          <w:rFonts w:hint="eastAsia"/>
        </w:rPr>
      </w:pPr>
      <w:r>
        <w:rPr>
          <w:rFonts w:hint="eastAsia"/>
        </w:rPr>
        <w:t>15.</w:t>
      </w:r>
      <w:r>
        <w:rPr>
          <w:rFonts w:hint="eastAsia"/>
        </w:rPr>
        <w:t>肾小管和集合管的重吸收的方式有</w:t>
      </w:r>
      <w:r>
        <w:rPr>
          <w:rFonts w:hint="eastAsia"/>
          <w:u w:val="single"/>
        </w:rPr>
        <w:t xml:space="preserve">        </w:t>
      </w:r>
      <w:r>
        <w:rPr>
          <w:rFonts w:hint="eastAsia"/>
        </w:rPr>
        <w:t>和</w:t>
      </w:r>
      <w:r>
        <w:rPr>
          <w:rFonts w:hint="eastAsia"/>
          <w:u w:val="single"/>
        </w:rPr>
        <w:t xml:space="preserve">       </w:t>
      </w:r>
      <w:r>
        <w:rPr>
          <w:rFonts w:hint="eastAsia"/>
        </w:rPr>
        <w:t xml:space="preserve"> </w:t>
      </w:r>
      <w:r>
        <w:rPr>
          <w:rFonts w:hint="eastAsia"/>
        </w:rPr>
        <w:t>。</w:t>
      </w:r>
    </w:p>
    <w:p w:rsidR="00000000" w:rsidRDefault="00480373">
      <w:pPr>
        <w:spacing w:line="400" w:lineRule="exact"/>
        <w:rPr>
          <w:rFonts w:hint="eastAsia"/>
        </w:rPr>
      </w:pPr>
      <w:r>
        <w:rPr>
          <w:rFonts w:hint="eastAsia"/>
        </w:rPr>
        <w:t>16.</w:t>
      </w:r>
      <w:r>
        <w:rPr>
          <w:rFonts w:hint="eastAsia"/>
        </w:rPr>
        <w:t>葡萄糖和</w:t>
      </w:r>
      <w:r>
        <w:t>Na</w:t>
      </w:r>
      <w:r>
        <w:rPr>
          <w:rFonts w:hint="eastAsia"/>
        </w:rPr>
        <w:t>+</w:t>
      </w:r>
      <w:r>
        <w:rPr>
          <w:rFonts w:hint="eastAsia"/>
        </w:rPr>
        <w:t>重吸收的主要部位在</w:t>
      </w:r>
      <w:r>
        <w:rPr>
          <w:rFonts w:hint="eastAsia"/>
          <w:u w:val="single"/>
        </w:rPr>
        <w:t xml:space="preserve">           </w:t>
      </w:r>
      <w:r>
        <w:rPr>
          <w:rFonts w:hint="eastAsia"/>
        </w:rPr>
        <w:t>和</w:t>
      </w:r>
      <w:r>
        <w:rPr>
          <w:rFonts w:hint="eastAsia"/>
        </w:rPr>
        <w:t xml:space="preserve"> </w:t>
      </w:r>
      <w:r>
        <w:rPr>
          <w:rFonts w:hint="eastAsia"/>
          <w:u w:val="single"/>
        </w:rPr>
        <w:t xml:space="preserve">      </w:t>
      </w:r>
      <w:r>
        <w:rPr>
          <w:rFonts w:hint="eastAsia"/>
        </w:rPr>
        <w:t xml:space="preserve"> </w:t>
      </w:r>
      <w:r>
        <w:rPr>
          <w:rFonts w:hint="eastAsia"/>
        </w:rPr>
        <w:t>。</w:t>
      </w:r>
    </w:p>
    <w:p w:rsidR="00000000" w:rsidRDefault="00480373">
      <w:pPr>
        <w:spacing w:line="400" w:lineRule="exact"/>
        <w:rPr>
          <w:rFonts w:hint="eastAsia"/>
        </w:rPr>
      </w:pPr>
      <w:r>
        <w:rPr>
          <w:rFonts w:hint="eastAsia"/>
        </w:rPr>
        <w:t>17.</w:t>
      </w:r>
      <w:r>
        <w:rPr>
          <w:rFonts w:hint="eastAsia"/>
        </w:rPr>
        <w:t>肾单位的基本功能是排出代谢终末产物，这主要通过</w:t>
      </w:r>
      <w:r>
        <w:rPr>
          <w:rFonts w:hint="eastAsia"/>
        </w:rPr>
        <w:t xml:space="preserve"> </w:t>
      </w:r>
      <w:r>
        <w:rPr>
          <w:rFonts w:hint="eastAsia"/>
          <w:u w:val="single"/>
        </w:rPr>
        <w:t xml:space="preserve">       </w:t>
      </w:r>
      <w:r>
        <w:rPr>
          <w:rFonts w:hint="eastAsia"/>
        </w:rPr>
        <w:t>的滤过，</w:t>
      </w:r>
    </w:p>
    <w:p w:rsidR="00000000" w:rsidRDefault="00480373">
      <w:pPr>
        <w:spacing w:line="400" w:lineRule="exact"/>
        <w:ind w:firstLineChars="850" w:firstLine="1785"/>
        <w:rPr>
          <w:rFonts w:hint="eastAsia"/>
        </w:rPr>
      </w:pPr>
      <w:r>
        <w:pict>
          <v:line id="_x0000_s1083" style="position:absolute;left:0;text-align:left;z-index:251656192;mso-wrap-style:square" from="36pt,11.95pt" to="84.75pt,12pt"/>
        </w:pict>
      </w:r>
      <w:r>
        <w:rPr>
          <w:rFonts w:hint="eastAsia"/>
        </w:rPr>
        <w:t>的选择性重吸收与主动分泌。</w:t>
      </w:r>
    </w:p>
    <w:p w:rsidR="00000000" w:rsidRDefault="00480373">
      <w:pPr>
        <w:spacing w:line="400" w:lineRule="exact"/>
        <w:rPr>
          <w:rFonts w:hint="eastAsia"/>
        </w:rPr>
      </w:pPr>
      <w:r>
        <w:rPr>
          <w:rFonts w:hint="eastAsia"/>
        </w:rPr>
        <w:t>18.</w:t>
      </w:r>
      <w:r>
        <w:rPr>
          <w:rFonts w:hint="eastAsia"/>
        </w:rPr>
        <w:t>远曲小管和集合管对水分具有一定的通透性，这种通透性的高低主要受</w:t>
      </w:r>
      <w:r>
        <w:rPr>
          <w:rFonts w:hint="eastAsia"/>
        </w:rPr>
        <w:t xml:space="preserve">      </w:t>
      </w:r>
      <w:r>
        <w:rPr>
          <w:rFonts w:hint="eastAsia"/>
        </w:rPr>
        <w:t>激素的调节。</w:t>
      </w:r>
    </w:p>
    <w:p w:rsidR="00000000" w:rsidRDefault="00480373">
      <w:pPr>
        <w:spacing w:line="400" w:lineRule="exact"/>
        <w:rPr>
          <w:rFonts w:hint="eastAsia"/>
        </w:rPr>
      </w:pPr>
      <w:r>
        <w:rPr>
          <w:rFonts w:hint="eastAsia"/>
        </w:rPr>
        <w:t>19</w:t>
      </w:r>
      <w:r>
        <w:rPr>
          <w:rFonts w:hint="eastAsia"/>
        </w:rPr>
        <w:t>．生理状况下，促进肾小球滤过的动力是</w:t>
      </w:r>
      <w:r>
        <w:rPr>
          <w:rFonts w:hint="eastAsia"/>
        </w:rPr>
        <w:t>____________,</w:t>
      </w:r>
      <w:r>
        <w:rPr>
          <w:rFonts w:hint="eastAsia"/>
        </w:rPr>
        <w:t>滤过的阻力是</w:t>
      </w:r>
      <w:r>
        <w:rPr>
          <w:rFonts w:hint="eastAsia"/>
        </w:rPr>
        <w:t>_________</w:t>
      </w:r>
      <w:r>
        <w:rPr>
          <w:rFonts w:hint="eastAsia"/>
        </w:rPr>
        <w:t>和</w:t>
      </w:r>
      <w:r>
        <w:rPr>
          <w:rFonts w:hint="eastAsia"/>
        </w:rPr>
        <w:t>___________</w:t>
      </w:r>
      <w:r>
        <w:rPr>
          <w:rFonts w:hint="eastAsia"/>
        </w:rPr>
        <w:t>。</w:t>
      </w:r>
    </w:p>
    <w:p w:rsidR="00000000" w:rsidRDefault="00480373">
      <w:pPr>
        <w:spacing w:line="400" w:lineRule="exact"/>
        <w:rPr>
          <w:rFonts w:hint="eastAsia"/>
        </w:rPr>
      </w:pPr>
      <w:r>
        <w:rPr>
          <w:rFonts w:hint="eastAsia"/>
        </w:rPr>
        <w:t xml:space="preserve">20. </w:t>
      </w:r>
      <w:r>
        <w:rPr>
          <w:rFonts w:hint="eastAsia"/>
        </w:rPr>
        <w:t>肾小管和集合管分泌</w:t>
      </w:r>
      <w:r>
        <w:rPr>
          <w:rFonts w:hint="eastAsia"/>
        </w:rPr>
        <w:t>的主要物质有</w:t>
      </w:r>
      <w:r>
        <w:rPr>
          <w:rFonts w:hint="eastAsia"/>
        </w:rPr>
        <w:t>_________</w:t>
      </w:r>
      <w:r>
        <w:rPr>
          <w:rFonts w:hint="eastAsia"/>
        </w:rPr>
        <w:t>、</w:t>
      </w:r>
      <w:r>
        <w:rPr>
          <w:rFonts w:hint="eastAsia"/>
        </w:rPr>
        <w:t>________</w:t>
      </w:r>
      <w:r>
        <w:rPr>
          <w:rFonts w:hint="eastAsia"/>
        </w:rPr>
        <w:t>和</w:t>
      </w:r>
      <w:r>
        <w:rPr>
          <w:rFonts w:hint="eastAsia"/>
        </w:rPr>
        <w:t>________</w:t>
      </w:r>
      <w:r>
        <w:rPr>
          <w:rFonts w:hint="eastAsia"/>
        </w:rPr>
        <w:t>。</w:t>
      </w:r>
    </w:p>
    <w:p w:rsidR="00000000" w:rsidRDefault="00480373">
      <w:pPr>
        <w:spacing w:line="400" w:lineRule="exact"/>
        <w:rPr>
          <w:rFonts w:hint="eastAsia"/>
        </w:rPr>
      </w:pPr>
      <w:r>
        <w:rPr>
          <w:rFonts w:hint="eastAsia"/>
        </w:rPr>
        <w:t>21</w:t>
      </w:r>
      <w:r>
        <w:rPr>
          <w:rFonts w:hint="eastAsia"/>
        </w:rPr>
        <w:t>．血浆胶体渗透压的升高，肾小球滤过率将</w:t>
      </w:r>
      <w:r>
        <w:rPr>
          <w:rFonts w:hint="eastAsia"/>
        </w:rPr>
        <w:t>______;</w:t>
      </w:r>
      <w:r>
        <w:rPr>
          <w:rFonts w:hint="eastAsia"/>
        </w:rPr>
        <w:t>而肾小管重吸收率</w:t>
      </w:r>
      <w:r>
        <w:rPr>
          <w:rFonts w:hint="eastAsia"/>
        </w:rPr>
        <w:t>______;</w:t>
      </w:r>
      <w:r>
        <w:rPr>
          <w:rFonts w:hint="eastAsia"/>
        </w:rPr>
        <w:t>使尿的排出量</w:t>
      </w:r>
      <w:r>
        <w:rPr>
          <w:rFonts w:hint="eastAsia"/>
        </w:rPr>
        <w:t>______</w:t>
      </w:r>
      <w:r>
        <w:rPr>
          <w:rFonts w:hint="eastAsia"/>
        </w:rP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w:t>
      </w:r>
      <w:r>
        <w:rPr>
          <w:rFonts w:hint="eastAsia"/>
        </w:rPr>
        <w:t>．肾素由细胞中哪种细胞产生（</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近球细胞</w:t>
      </w:r>
      <w:r>
        <w:rPr>
          <w:rFonts w:hint="eastAsia"/>
        </w:rPr>
        <w:t xml:space="preserve">             B  </w:t>
      </w:r>
      <w:r>
        <w:rPr>
          <w:rFonts w:hint="eastAsia"/>
        </w:rPr>
        <w:t>致密斑的细胞</w:t>
      </w:r>
    </w:p>
    <w:p w:rsidR="00000000" w:rsidRDefault="00480373">
      <w:pPr>
        <w:spacing w:line="400" w:lineRule="exact"/>
        <w:rPr>
          <w:rFonts w:hint="eastAsia"/>
        </w:rPr>
      </w:pPr>
      <w:r>
        <w:rPr>
          <w:rFonts w:hint="eastAsia"/>
        </w:rPr>
        <w:t xml:space="preserve">   C  </w:t>
      </w:r>
      <w:r>
        <w:rPr>
          <w:rFonts w:hint="eastAsia"/>
        </w:rPr>
        <w:t>间质细胞</w:t>
      </w:r>
      <w:r>
        <w:rPr>
          <w:rFonts w:hint="eastAsia"/>
        </w:rPr>
        <w:t xml:space="preserve">             D  </w:t>
      </w:r>
      <w:r>
        <w:rPr>
          <w:rFonts w:hint="eastAsia"/>
        </w:rPr>
        <w:t>内皮细胞</w:t>
      </w:r>
    </w:p>
    <w:p w:rsidR="00000000" w:rsidRDefault="00480373">
      <w:pPr>
        <w:spacing w:line="400" w:lineRule="exact"/>
        <w:rPr>
          <w:rFonts w:hint="eastAsia"/>
        </w:rPr>
      </w:pPr>
      <w:r>
        <w:rPr>
          <w:rFonts w:hint="eastAsia"/>
        </w:rPr>
        <w:t>2</w:t>
      </w:r>
      <w:r>
        <w:rPr>
          <w:rFonts w:hint="eastAsia"/>
        </w:rPr>
        <w:t>．抗利尿激素的作用是（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减少肾小管对水的重吸收</w:t>
      </w:r>
    </w:p>
    <w:p w:rsidR="00000000" w:rsidRDefault="00480373">
      <w:pPr>
        <w:spacing w:line="400" w:lineRule="exact"/>
        <w:rPr>
          <w:rFonts w:hint="eastAsia"/>
        </w:rPr>
      </w:pPr>
      <w:r>
        <w:rPr>
          <w:rFonts w:hint="eastAsia"/>
        </w:rPr>
        <w:t xml:space="preserve">   B  </w:t>
      </w:r>
      <w:r>
        <w:rPr>
          <w:rFonts w:hint="eastAsia"/>
        </w:rPr>
        <w:t>增加集合管对水的通透性</w:t>
      </w:r>
    </w:p>
    <w:p w:rsidR="00000000" w:rsidRDefault="00480373">
      <w:pPr>
        <w:spacing w:line="400" w:lineRule="exact"/>
        <w:rPr>
          <w:rFonts w:hint="eastAsia"/>
        </w:rPr>
      </w:pPr>
      <w:r>
        <w:rPr>
          <w:rFonts w:hint="eastAsia"/>
        </w:rPr>
        <w:t xml:space="preserve">   C  </w:t>
      </w:r>
      <w:r>
        <w:rPr>
          <w:rFonts w:hint="eastAsia"/>
        </w:rPr>
        <w:t>使肾小管的髓袢降支对尿</w:t>
      </w:r>
      <w:r>
        <w:rPr>
          <w:rFonts w:hint="eastAsia"/>
        </w:rPr>
        <w:t>素的通透性增加</w:t>
      </w:r>
    </w:p>
    <w:p w:rsidR="00000000" w:rsidRDefault="00480373">
      <w:pPr>
        <w:spacing w:line="400" w:lineRule="exact"/>
        <w:rPr>
          <w:rFonts w:hint="eastAsia"/>
        </w:rPr>
      </w:pPr>
      <w:r>
        <w:rPr>
          <w:rFonts w:hint="eastAsia"/>
        </w:rPr>
        <w:t xml:space="preserve">   D  </w:t>
      </w:r>
      <w:r>
        <w:rPr>
          <w:rFonts w:hint="eastAsia"/>
        </w:rPr>
        <w:t>使近曲小管对</w:t>
      </w:r>
      <w:r>
        <w:rPr>
          <w:rFonts w:hint="eastAsia"/>
        </w:rPr>
        <w:t>Nacl</w:t>
      </w:r>
      <w:r>
        <w:rPr>
          <w:rFonts w:hint="eastAsia"/>
        </w:rPr>
        <w:t>的重吸收增加</w:t>
      </w:r>
    </w:p>
    <w:p w:rsidR="00000000" w:rsidRDefault="00480373">
      <w:pPr>
        <w:spacing w:line="400" w:lineRule="exact"/>
        <w:rPr>
          <w:rFonts w:hint="eastAsia"/>
        </w:rPr>
      </w:pPr>
      <w:r>
        <w:rPr>
          <w:rFonts w:hint="eastAsia"/>
        </w:rPr>
        <w:t>3</w:t>
      </w:r>
      <w:r>
        <w:rPr>
          <w:rFonts w:hint="eastAsia"/>
        </w:rPr>
        <w:t>．下列哪种物质不能由肾小球滤过（</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葡萄糖</w:t>
      </w:r>
      <w:r>
        <w:rPr>
          <w:rFonts w:hint="eastAsia"/>
        </w:rPr>
        <w:t xml:space="preserve">               B  Nacl</w:t>
      </w:r>
    </w:p>
    <w:p w:rsidR="00000000" w:rsidRDefault="00480373">
      <w:pPr>
        <w:spacing w:line="400" w:lineRule="exact"/>
        <w:rPr>
          <w:rFonts w:hint="eastAsia"/>
        </w:rPr>
      </w:pPr>
      <w:r>
        <w:rPr>
          <w:rFonts w:hint="eastAsia"/>
        </w:rPr>
        <w:t xml:space="preserve">   C  Kcl                  D  </w:t>
      </w:r>
      <w:r>
        <w:rPr>
          <w:rFonts w:hint="eastAsia"/>
        </w:rPr>
        <w:t>蛋白质</w:t>
      </w:r>
    </w:p>
    <w:p w:rsidR="00000000" w:rsidRDefault="00480373">
      <w:pPr>
        <w:spacing w:line="400" w:lineRule="exact"/>
        <w:rPr>
          <w:rFonts w:hint="eastAsia"/>
        </w:rPr>
      </w:pPr>
      <w:r>
        <w:rPr>
          <w:rFonts w:hint="eastAsia"/>
        </w:rPr>
        <w:t>4</w:t>
      </w:r>
      <w:r>
        <w:rPr>
          <w:rFonts w:hint="eastAsia"/>
        </w:rPr>
        <w:t>．推动血浆从肾小球滤过的力量是（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肾小球毛细血管血压</w:t>
      </w:r>
    </w:p>
    <w:p w:rsidR="00000000" w:rsidRDefault="00480373">
      <w:pPr>
        <w:spacing w:line="400" w:lineRule="exact"/>
        <w:rPr>
          <w:rFonts w:hint="eastAsia"/>
        </w:rPr>
      </w:pPr>
      <w:r>
        <w:rPr>
          <w:rFonts w:hint="eastAsia"/>
        </w:rPr>
        <w:t xml:space="preserve">   B  </w:t>
      </w:r>
      <w:r>
        <w:rPr>
          <w:rFonts w:hint="eastAsia"/>
        </w:rPr>
        <w:t>血浆胶体渗透压</w:t>
      </w:r>
    </w:p>
    <w:p w:rsidR="00000000" w:rsidRDefault="00480373">
      <w:pPr>
        <w:spacing w:line="400" w:lineRule="exact"/>
        <w:rPr>
          <w:rFonts w:hint="eastAsia"/>
        </w:rPr>
      </w:pPr>
      <w:r>
        <w:rPr>
          <w:rFonts w:hint="eastAsia"/>
        </w:rPr>
        <w:t xml:space="preserve">   C  </w:t>
      </w:r>
      <w:r>
        <w:rPr>
          <w:rFonts w:hint="eastAsia"/>
        </w:rPr>
        <w:t>肾球囊囊内压</w:t>
      </w:r>
    </w:p>
    <w:p w:rsidR="00000000" w:rsidRDefault="00480373">
      <w:pPr>
        <w:spacing w:line="400" w:lineRule="exact"/>
        <w:rPr>
          <w:rFonts w:hint="eastAsia"/>
        </w:rPr>
      </w:pPr>
      <w:r>
        <w:rPr>
          <w:rFonts w:hint="eastAsia"/>
        </w:rPr>
        <w:t xml:space="preserve">   D  </w:t>
      </w:r>
      <w:r>
        <w:rPr>
          <w:rFonts w:hint="eastAsia"/>
        </w:rPr>
        <w:t>血浆晶体渗透压</w:t>
      </w:r>
    </w:p>
    <w:p w:rsidR="00000000" w:rsidRDefault="00480373">
      <w:pPr>
        <w:spacing w:line="400" w:lineRule="exact"/>
        <w:rPr>
          <w:rFonts w:hint="eastAsia"/>
        </w:rPr>
      </w:pPr>
      <w:r>
        <w:rPr>
          <w:rFonts w:hint="eastAsia"/>
        </w:rPr>
        <w:t>5</w:t>
      </w:r>
      <w:r>
        <w:rPr>
          <w:rFonts w:hint="eastAsia"/>
        </w:rPr>
        <w:t>．出球小动脉收缩时可出现（</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肾球囊囊内压升高</w:t>
      </w:r>
    </w:p>
    <w:p w:rsidR="00000000" w:rsidRDefault="00480373">
      <w:pPr>
        <w:spacing w:line="400" w:lineRule="exact"/>
        <w:rPr>
          <w:rFonts w:hint="eastAsia"/>
        </w:rPr>
      </w:pPr>
      <w:r>
        <w:rPr>
          <w:rFonts w:hint="eastAsia"/>
        </w:rPr>
        <w:t xml:space="preserve">   B  </w:t>
      </w:r>
      <w:r>
        <w:rPr>
          <w:rFonts w:hint="eastAsia"/>
        </w:rPr>
        <w:t>肾小球毛细血管血压升高</w:t>
      </w:r>
    </w:p>
    <w:p w:rsidR="00000000" w:rsidRDefault="00480373">
      <w:pPr>
        <w:spacing w:line="400" w:lineRule="exact"/>
        <w:rPr>
          <w:rFonts w:hint="eastAsia"/>
        </w:rPr>
      </w:pPr>
      <w:r>
        <w:rPr>
          <w:rFonts w:hint="eastAsia"/>
        </w:rPr>
        <w:t xml:space="preserve">   </w:t>
      </w:r>
      <w:r>
        <w:rPr>
          <w:rFonts w:hint="eastAsia"/>
        </w:rPr>
        <w:t xml:space="preserve">C  </w:t>
      </w:r>
      <w:r>
        <w:rPr>
          <w:rFonts w:hint="eastAsia"/>
        </w:rPr>
        <w:t>肾小球毛细血管血压降低</w:t>
      </w:r>
    </w:p>
    <w:p w:rsidR="00000000" w:rsidRDefault="00480373">
      <w:pPr>
        <w:spacing w:line="400" w:lineRule="exact"/>
        <w:rPr>
          <w:rFonts w:hint="eastAsia"/>
        </w:rPr>
      </w:pPr>
      <w:r>
        <w:rPr>
          <w:rFonts w:hint="eastAsia"/>
        </w:rPr>
        <w:t xml:space="preserve">   D  </w:t>
      </w:r>
      <w:r>
        <w:rPr>
          <w:rFonts w:hint="eastAsia"/>
        </w:rPr>
        <w:t>平均动脉血压升高</w:t>
      </w:r>
    </w:p>
    <w:p w:rsidR="00000000" w:rsidRDefault="00480373">
      <w:pPr>
        <w:spacing w:line="400" w:lineRule="exact"/>
        <w:rPr>
          <w:rFonts w:hint="eastAsia"/>
        </w:rPr>
      </w:pPr>
      <w:r>
        <w:rPr>
          <w:rFonts w:hint="eastAsia"/>
        </w:rPr>
        <w:t>6</w:t>
      </w:r>
      <w:r>
        <w:rPr>
          <w:rFonts w:hint="eastAsia"/>
        </w:rPr>
        <w:t>．快速静脉滴注生理盐水时可出现（</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肾球囊囊内压升高</w:t>
      </w:r>
    </w:p>
    <w:p w:rsidR="00000000" w:rsidRDefault="00480373">
      <w:pPr>
        <w:spacing w:line="400" w:lineRule="exact"/>
        <w:rPr>
          <w:rFonts w:hint="eastAsia"/>
        </w:rPr>
      </w:pPr>
      <w:r>
        <w:rPr>
          <w:rFonts w:hint="eastAsia"/>
        </w:rPr>
        <w:t xml:space="preserve">   B  </w:t>
      </w:r>
      <w:r>
        <w:rPr>
          <w:rFonts w:hint="eastAsia"/>
        </w:rPr>
        <w:t>肾小球毛细血管血压升高</w:t>
      </w:r>
    </w:p>
    <w:p w:rsidR="00000000" w:rsidRDefault="00480373">
      <w:pPr>
        <w:spacing w:line="400" w:lineRule="exact"/>
        <w:rPr>
          <w:rFonts w:hint="eastAsia"/>
        </w:rPr>
      </w:pPr>
      <w:r>
        <w:rPr>
          <w:rFonts w:hint="eastAsia"/>
        </w:rPr>
        <w:t xml:space="preserve">   C  </w:t>
      </w:r>
      <w:r>
        <w:rPr>
          <w:rFonts w:hint="eastAsia"/>
        </w:rPr>
        <w:t>肾小球毛细血管血压降低</w:t>
      </w:r>
    </w:p>
    <w:p w:rsidR="00000000" w:rsidRDefault="00480373">
      <w:pPr>
        <w:spacing w:line="400" w:lineRule="exact"/>
        <w:rPr>
          <w:rFonts w:hint="eastAsia"/>
        </w:rPr>
      </w:pPr>
      <w:r>
        <w:rPr>
          <w:rFonts w:hint="eastAsia"/>
        </w:rPr>
        <w:t xml:space="preserve">   D  </w:t>
      </w:r>
      <w:r>
        <w:rPr>
          <w:rFonts w:hint="eastAsia"/>
        </w:rPr>
        <w:t>血浆胶体渗透压降低</w:t>
      </w:r>
    </w:p>
    <w:p w:rsidR="00000000" w:rsidRDefault="00480373">
      <w:pPr>
        <w:spacing w:line="400" w:lineRule="exact"/>
        <w:rPr>
          <w:rFonts w:hint="eastAsia"/>
        </w:rPr>
      </w:pPr>
      <w:r>
        <w:rPr>
          <w:rFonts w:hint="eastAsia"/>
        </w:rPr>
        <w:t>7</w:t>
      </w:r>
      <w:r>
        <w:rPr>
          <w:rFonts w:hint="eastAsia"/>
        </w:rPr>
        <w:t>．肾的近曲小管对</w:t>
      </w:r>
      <w:r>
        <w:rPr>
          <w:rFonts w:hint="eastAsia"/>
        </w:rPr>
        <w:t>Na+</w:t>
      </w:r>
      <w:r>
        <w:rPr>
          <w:rFonts w:hint="eastAsia"/>
        </w:rPr>
        <w:t>的重吸收是（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与氢泵有关的主动重吸收</w:t>
      </w:r>
    </w:p>
    <w:p w:rsidR="00000000" w:rsidRDefault="00480373">
      <w:pPr>
        <w:spacing w:line="400" w:lineRule="exact"/>
        <w:rPr>
          <w:rFonts w:hint="eastAsia"/>
        </w:rPr>
      </w:pPr>
      <w:r>
        <w:rPr>
          <w:rFonts w:hint="eastAsia"/>
        </w:rPr>
        <w:t xml:space="preserve">   B  </w:t>
      </w:r>
      <w:r>
        <w:rPr>
          <w:rFonts w:hint="eastAsia"/>
        </w:rPr>
        <w:t>与钠泵有关的主动重吸收</w:t>
      </w:r>
    </w:p>
    <w:p w:rsidR="00000000" w:rsidRDefault="00480373">
      <w:pPr>
        <w:spacing w:line="400" w:lineRule="exact"/>
        <w:rPr>
          <w:rFonts w:hint="eastAsia"/>
        </w:rPr>
      </w:pPr>
      <w:r>
        <w:rPr>
          <w:rFonts w:hint="eastAsia"/>
        </w:rPr>
        <w:t xml:space="preserve">   C  </w:t>
      </w:r>
      <w:r>
        <w:rPr>
          <w:rFonts w:hint="eastAsia"/>
        </w:rPr>
        <w:t>由电位差促使其被动重吸收</w:t>
      </w:r>
    </w:p>
    <w:p w:rsidR="00000000" w:rsidRDefault="00480373">
      <w:pPr>
        <w:spacing w:line="400" w:lineRule="exact"/>
        <w:rPr>
          <w:rFonts w:hint="eastAsia"/>
        </w:rPr>
      </w:pPr>
      <w:r>
        <w:rPr>
          <w:rFonts w:hint="eastAsia"/>
        </w:rPr>
        <w:t xml:space="preserve">   D  </w:t>
      </w:r>
      <w:r>
        <w:rPr>
          <w:rFonts w:hint="eastAsia"/>
        </w:rPr>
        <w:t>由浓度差促使其被动重吸收</w:t>
      </w:r>
    </w:p>
    <w:p w:rsidR="00000000" w:rsidRDefault="00480373">
      <w:pPr>
        <w:spacing w:line="400" w:lineRule="exact"/>
        <w:rPr>
          <w:rFonts w:hint="eastAsia"/>
        </w:rPr>
      </w:pPr>
      <w:r>
        <w:rPr>
          <w:rFonts w:hint="eastAsia"/>
        </w:rPr>
        <w:t>8</w:t>
      </w:r>
      <w:r>
        <w:rPr>
          <w:rFonts w:hint="eastAsia"/>
        </w:rPr>
        <w:t>．近曲小管对水的重吸收是（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与氢泵有关的主动重吸</w:t>
      </w:r>
      <w:r>
        <w:rPr>
          <w:rFonts w:hint="eastAsia"/>
        </w:rPr>
        <w:t>收</w:t>
      </w:r>
    </w:p>
    <w:p w:rsidR="00000000" w:rsidRDefault="00480373">
      <w:pPr>
        <w:spacing w:line="400" w:lineRule="exact"/>
        <w:rPr>
          <w:rFonts w:hint="eastAsia"/>
        </w:rPr>
      </w:pPr>
      <w:r>
        <w:rPr>
          <w:rFonts w:hint="eastAsia"/>
        </w:rPr>
        <w:t xml:space="preserve">   B  </w:t>
      </w:r>
      <w:r>
        <w:rPr>
          <w:rFonts w:hint="eastAsia"/>
        </w:rPr>
        <w:t>与钠泵有关的主动重吸收</w:t>
      </w:r>
    </w:p>
    <w:p w:rsidR="00000000" w:rsidRDefault="00480373">
      <w:pPr>
        <w:spacing w:line="400" w:lineRule="exact"/>
        <w:rPr>
          <w:rFonts w:hint="eastAsia"/>
        </w:rPr>
      </w:pPr>
      <w:r>
        <w:rPr>
          <w:rFonts w:hint="eastAsia"/>
        </w:rPr>
        <w:t xml:space="preserve">   C  </w:t>
      </w:r>
      <w:r>
        <w:rPr>
          <w:rFonts w:hint="eastAsia"/>
        </w:rPr>
        <w:t>由浓度差促使其被动重吸收</w:t>
      </w:r>
    </w:p>
    <w:p w:rsidR="00000000" w:rsidRDefault="00480373">
      <w:pPr>
        <w:spacing w:line="400" w:lineRule="exact"/>
        <w:rPr>
          <w:rFonts w:hint="eastAsia"/>
        </w:rPr>
      </w:pPr>
      <w:r>
        <w:rPr>
          <w:rFonts w:hint="eastAsia"/>
        </w:rPr>
        <w:t xml:space="preserve">   D  </w:t>
      </w:r>
      <w:r>
        <w:rPr>
          <w:rFonts w:hint="eastAsia"/>
        </w:rPr>
        <w:t>由于渗透作用而被动重吸收</w:t>
      </w:r>
    </w:p>
    <w:p w:rsidR="00000000" w:rsidRDefault="00480373">
      <w:pPr>
        <w:spacing w:line="400" w:lineRule="exact"/>
        <w:rPr>
          <w:rFonts w:hint="eastAsia"/>
        </w:rPr>
      </w:pPr>
      <w:r>
        <w:rPr>
          <w:rFonts w:hint="eastAsia"/>
        </w:rPr>
        <w:t>9</w:t>
      </w:r>
      <w:r>
        <w:rPr>
          <w:rFonts w:hint="eastAsia"/>
        </w:rPr>
        <w:t>．肾脏在下列哪个部位对水进行调节性重吸收</w:t>
      </w:r>
    </w:p>
    <w:p w:rsidR="00000000" w:rsidRDefault="00480373">
      <w:pPr>
        <w:spacing w:line="400" w:lineRule="exact"/>
        <w:rPr>
          <w:rFonts w:hint="eastAsia"/>
        </w:rPr>
      </w:pPr>
      <w:r>
        <w:rPr>
          <w:rFonts w:hint="eastAsia"/>
        </w:rPr>
        <w:t xml:space="preserve">   A  </w:t>
      </w:r>
      <w:r>
        <w:rPr>
          <w:rFonts w:hint="eastAsia"/>
        </w:rPr>
        <w:t>髓袢升支细段</w:t>
      </w:r>
      <w:r>
        <w:rPr>
          <w:rFonts w:hint="eastAsia"/>
        </w:rPr>
        <w:t xml:space="preserve">        B  </w:t>
      </w:r>
      <w:r>
        <w:rPr>
          <w:rFonts w:hint="eastAsia"/>
        </w:rPr>
        <w:t>髓袢降支粗段</w:t>
      </w:r>
    </w:p>
    <w:p w:rsidR="00000000" w:rsidRDefault="00480373">
      <w:pPr>
        <w:spacing w:line="400" w:lineRule="exact"/>
        <w:rPr>
          <w:rFonts w:hint="eastAsia"/>
        </w:rPr>
      </w:pPr>
      <w:r>
        <w:rPr>
          <w:rFonts w:hint="eastAsia"/>
        </w:rPr>
        <w:t xml:space="preserve">   C  </w:t>
      </w:r>
      <w:r>
        <w:rPr>
          <w:rFonts w:hint="eastAsia"/>
        </w:rPr>
        <w:t>集合管</w:t>
      </w:r>
      <w:r>
        <w:rPr>
          <w:rFonts w:hint="eastAsia"/>
        </w:rPr>
        <w:t xml:space="preserve">              D  </w:t>
      </w:r>
      <w:r>
        <w:rPr>
          <w:rFonts w:hint="eastAsia"/>
        </w:rPr>
        <w:t>近曲小管</w:t>
      </w:r>
      <w:r>
        <w:rPr>
          <w:rFonts w:hint="eastAsia"/>
        </w:rPr>
        <w:t xml:space="preserve"> </w:t>
      </w:r>
    </w:p>
    <w:p w:rsidR="00000000" w:rsidRDefault="00480373">
      <w:pPr>
        <w:spacing w:line="400" w:lineRule="exact"/>
        <w:rPr>
          <w:rFonts w:hint="eastAsia"/>
        </w:rPr>
      </w:pPr>
      <w:r>
        <w:rPr>
          <w:rFonts w:hint="eastAsia"/>
        </w:rPr>
        <w:t>10</w:t>
      </w:r>
      <w:r>
        <w:rPr>
          <w:rFonts w:hint="eastAsia"/>
        </w:rPr>
        <w:t>．抗利尿激素的作用部位是（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髓袢升支细段</w:t>
      </w:r>
      <w:r>
        <w:rPr>
          <w:rFonts w:hint="eastAsia"/>
        </w:rPr>
        <w:t xml:space="preserve">        B  </w:t>
      </w:r>
      <w:r>
        <w:rPr>
          <w:rFonts w:hint="eastAsia"/>
        </w:rPr>
        <w:t>髓袢降支粗段</w:t>
      </w:r>
    </w:p>
    <w:p w:rsidR="00000000" w:rsidRDefault="00480373">
      <w:pPr>
        <w:spacing w:line="400" w:lineRule="exact"/>
        <w:rPr>
          <w:rFonts w:hint="eastAsia"/>
        </w:rPr>
      </w:pPr>
      <w:r>
        <w:rPr>
          <w:rFonts w:hint="eastAsia"/>
        </w:rPr>
        <w:t xml:space="preserve">   C  </w:t>
      </w:r>
      <w:r>
        <w:rPr>
          <w:rFonts w:hint="eastAsia"/>
        </w:rPr>
        <w:t>集合管</w:t>
      </w:r>
      <w:r>
        <w:rPr>
          <w:rFonts w:hint="eastAsia"/>
        </w:rPr>
        <w:t xml:space="preserve">              D  </w:t>
      </w:r>
      <w:r>
        <w:rPr>
          <w:rFonts w:hint="eastAsia"/>
        </w:rPr>
        <w:t>近曲小管</w:t>
      </w:r>
    </w:p>
    <w:p w:rsidR="00000000" w:rsidRDefault="00480373">
      <w:pPr>
        <w:spacing w:line="400" w:lineRule="exact"/>
        <w:rPr>
          <w:rFonts w:hint="eastAsia"/>
        </w:rPr>
      </w:pPr>
      <w:r>
        <w:rPr>
          <w:rFonts w:hint="eastAsia"/>
        </w:rPr>
        <w:t>11</w:t>
      </w:r>
      <w:r>
        <w:rPr>
          <w:rFonts w:hint="eastAsia"/>
        </w:rPr>
        <w:t>．合成抗利尿激素的部位是（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大脑皮质</w:t>
      </w:r>
      <w:r>
        <w:rPr>
          <w:rFonts w:hint="eastAsia"/>
        </w:rPr>
        <w:t xml:space="preserve"> </w:t>
      </w:r>
      <w:r>
        <w:rPr>
          <w:rFonts w:hint="eastAsia"/>
        </w:rPr>
        <w:t xml:space="preserve">           B </w:t>
      </w:r>
      <w:r>
        <w:rPr>
          <w:rFonts w:hint="eastAsia"/>
        </w:rPr>
        <w:t>下丘脑的视上核和室旁核</w:t>
      </w:r>
    </w:p>
    <w:p w:rsidR="00000000" w:rsidRDefault="00480373">
      <w:pPr>
        <w:spacing w:line="400" w:lineRule="exact"/>
        <w:rPr>
          <w:rFonts w:hint="eastAsia"/>
        </w:rPr>
      </w:pPr>
      <w:r>
        <w:rPr>
          <w:rFonts w:hint="eastAsia"/>
        </w:rPr>
        <w:t xml:space="preserve">   C  </w:t>
      </w:r>
      <w:r>
        <w:rPr>
          <w:rFonts w:hint="eastAsia"/>
        </w:rPr>
        <w:t>神经垂体</w:t>
      </w:r>
      <w:r>
        <w:rPr>
          <w:rFonts w:hint="eastAsia"/>
        </w:rPr>
        <w:t xml:space="preserve">            D  </w:t>
      </w:r>
      <w:r>
        <w:rPr>
          <w:rFonts w:hint="eastAsia"/>
        </w:rPr>
        <w:t>中脑上丘</w:t>
      </w:r>
    </w:p>
    <w:p w:rsidR="00000000" w:rsidRDefault="00480373">
      <w:pPr>
        <w:spacing w:line="400" w:lineRule="exact"/>
        <w:rPr>
          <w:rFonts w:hint="eastAsia"/>
        </w:rPr>
      </w:pPr>
      <w:r>
        <w:rPr>
          <w:rFonts w:hint="eastAsia"/>
        </w:rPr>
        <w:t>12</w:t>
      </w:r>
      <w:r>
        <w:rPr>
          <w:rFonts w:hint="eastAsia"/>
        </w:rPr>
        <w:t>．渗透压感受器所在部位是（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大脑皮质</w:t>
      </w:r>
      <w:r>
        <w:rPr>
          <w:rFonts w:hint="eastAsia"/>
        </w:rPr>
        <w:t xml:space="preserve">            B </w:t>
      </w:r>
      <w:r>
        <w:rPr>
          <w:rFonts w:hint="eastAsia"/>
        </w:rPr>
        <w:t>下丘脑的视上核和室旁核</w:t>
      </w:r>
    </w:p>
    <w:p w:rsidR="00000000" w:rsidRDefault="00480373">
      <w:pPr>
        <w:spacing w:line="400" w:lineRule="exact"/>
        <w:rPr>
          <w:rFonts w:hint="eastAsia"/>
        </w:rPr>
      </w:pPr>
      <w:r>
        <w:rPr>
          <w:rFonts w:hint="eastAsia"/>
        </w:rPr>
        <w:t xml:space="preserve">   C  </w:t>
      </w:r>
      <w:r>
        <w:rPr>
          <w:rFonts w:hint="eastAsia"/>
        </w:rPr>
        <w:t>神经垂体</w:t>
      </w:r>
      <w:r>
        <w:rPr>
          <w:rFonts w:hint="eastAsia"/>
        </w:rPr>
        <w:t xml:space="preserve">            D  </w:t>
      </w:r>
      <w:r>
        <w:rPr>
          <w:rFonts w:hint="eastAsia"/>
        </w:rPr>
        <w:t>中脑上丘</w:t>
      </w:r>
    </w:p>
    <w:p w:rsidR="00000000" w:rsidRDefault="00480373">
      <w:pPr>
        <w:spacing w:line="400" w:lineRule="exact"/>
        <w:rPr>
          <w:rFonts w:hint="eastAsia"/>
        </w:rPr>
      </w:pPr>
      <w:r>
        <w:rPr>
          <w:rFonts w:hint="eastAsia"/>
        </w:rPr>
        <w:t>13</w:t>
      </w:r>
      <w:r>
        <w:rPr>
          <w:rFonts w:hint="eastAsia"/>
        </w:rPr>
        <w:t>．渗透压感受器受到的刺激是（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动脉血氧分压的改变</w:t>
      </w:r>
    </w:p>
    <w:p w:rsidR="00000000" w:rsidRDefault="00480373">
      <w:pPr>
        <w:spacing w:line="400" w:lineRule="exact"/>
        <w:rPr>
          <w:rFonts w:hint="eastAsia"/>
        </w:rPr>
      </w:pPr>
      <w:r>
        <w:rPr>
          <w:rFonts w:hint="eastAsia"/>
        </w:rPr>
        <w:t xml:space="preserve">   B  </w:t>
      </w:r>
      <w:r>
        <w:rPr>
          <w:rFonts w:hint="eastAsia"/>
        </w:rPr>
        <w:t>动脉血压的改变</w:t>
      </w:r>
    </w:p>
    <w:p w:rsidR="00000000" w:rsidRDefault="00480373">
      <w:pPr>
        <w:spacing w:line="400" w:lineRule="exact"/>
        <w:rPr>
          <w:rFonts w:hint="eastAsia"/>
        </w:rPr>
      </w:pPr>
      <w:r>
        <w:rPr>
          <w:rFonts w:hint="eastAsia"/>
        </w:rPr>
        <w:t xml:space="preserve">   C  </w:t>
      </w:r>
      <w:r>
        <w:rPr>
          <w:rFonts w:hint="eastAsia"/>
        </w:rPr>
        <w:t>血浆晶体渗透压的改变</w:t>
      </w:r>
    </w:p>
    <w:p w:rsidR="00000000" w:rsidRDefault="00480373">
      <w:pPr>
        <w:spacing w:line="400" w:lineRule="exact"/>
        <w:rPr>
          <w:rFonts w:hint="eastAsia"/>
        </w:rPr>
      </w:pPr>
      <w:r>
        <w:rPr>
          <w:rFonts w:hint="eastAsia"/>
        </w:rPr>
        <w:t xml:space="preserve">   D  </w:t>
      </w:r>
      <w:r>
        <w:rPr>
          <w:rFonts w:hint="eastAsia"/>
        </w:rPr>
        <w:t>血浆胶体渗透压改变</w:t>
      </w:r>
    </w:p>
    <w:p w:rsidR="00000000" w:rsidRDefault="00480373">
      <w:pPr>
        <w:spacing w:line="400" w:lineRule="exact"/>
        <w:rPr>
          <w:rFonts w:hint="eastAsia"/>
        </w:rPr>
      </w:pPr>
      <w:r>
        <w:rPr>
          <w:rFonts w:hint="eastAsia"/>
        </w:rPr>
        <w:t>14</w:t>
      </w:r>
      <w:r>
        <w:rPr>
          <w:rFonts w:hint="eastAsia"/>
        </w:rPr>
        <w:t>．容量感受器位于（</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心房和胸腔内</w:t>
      </w:r>
      <w:r>
        <w:rPr>
          <w:rFonts w:hint="eastAsia"/>
        </w:rPr>
        <w:t>大静脉</w:t>
      </w:r>
    </w:p>
    <w:p w:rsidR="00000000" w:rsidRDefault="00480373">
      <w:pPr>
        <w:spacing w:line="400" w:lineRule="exact"/>
        <w:rPr>
          <w:rFonts w:hint="eastAsia"/>
        </w:rPr>
      </w:pPr>
      <w:r>
        <w:rPr>
          <w:rFonts w:hint="eastAsia"/>
        </w:rPr>
        <w:t xml:space="preserve">   B  </w:t>
      </w:r>
      <w:r>
        <w:rPr>
          <w:rFonts w:hint="eastAsia"/>
        </w:rPr>
        <w:t>心房和胸腔内大动脉</w:t>
      </w:r>
    </w:p>
    <w:p w:rsidR="00000000" w:rsidRDefault="00480373">
      <w:pPr>
        <w:spacing w:line="400" w:lineRule="exact"/>
        <w:rPr>
          <w:rFonts w:hint="eastAsia"/>
        </w:rPr>
      </w:pPr>
      <w:r>
        <w:rPr>
          <w:rFonts w:hint="eastAsia"/>
        </w:rPr>
        <w:t xml:space="preserve">   C  </w:t>
      </w:r>
      <w:r>
        <w:rPr>
          <w:rFonts w:hint="eastAsia"/>
        </w:rPr>
        <w:t>主动脉弓</w:t>
      </w:r>
    </w:p>
    <w:p w:rsidR="00000000" w:rsidRDefault="00480373">
      <w:pPr>
        <w:spacing w:line="400" w:lineRule="exact"/>
        <w:rPr>
          <w:rFonts w:hint="eastAsia"/>
        </w:rPr>
      </w:pPr>
      <w:r>
        <w:rPr>
          <w:rFonts w:hint="eastAsia"/>
        </w:rPr>
        <w:t xml:space="preserve">   D  </w:t>
      </w:r>
      <w:r>
        <w:rPr>
          <w:rFonts w:hint="eastAsia"/>
        </w:rPr>
        <w:t>颈动脉窦</w:t>
      </w:r>
    </w:p>
    <w:p w:rsidR="00000000" w:rsidRDefault="00480373">
      <w:pPr>
        <w:spacing w:line="400" w:lineRule="exact"/>
        <w:rPr>
          <w:rFonts w:hint="eastAsia"/>
        </w:rPr>
      </w:pPr>
      <w:r>
        <w:rPr>
          <w:rFonts w:hint="eastAsia"/>
        </w:rPr>
        <w:t>15</w:t>
      </w:r>
      <w:r>
        <w:rPr>
          <w:rFonts w:hint="eastAsia"/>
        </w:rPr>
        <w:t>．容量感受器受到的刺激是（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动脉血压的改变</w:t>
      </w:r>
    </w:p>
    <w:p w:rsidR="00000000" w:rsidRDefault="00480373">
      <w:pPr>
        <w:spacing w:line="400" w:lineRule="exact"/>
        <w:rPr>
          <w:rFonts w:hint="eastAsia"/>
        </w:rPr>
      </w:pPr>
      <w:r>
        <w:rPr>
          <w:rFonts w:hint="eastAsia"/>
        </w:rPr>
        <w:t xml:space="preserve">   B  </w:t>
      </w:r>
      <w:r>
        <w:rPr>
          <w:rFonts w:hint="eastAsia"/>
        </w:rPr>
        <w:t>血浆晶体渗透压的改变</w:t>
      </w:r>
    </w:p>
    <w:p w:rsidR="00000000" w:rsidRDefault="00480373">
      <w:pPr>
        <w:spacing w:line="400" w:lineRule="exact"/>
        <w:rPr>
          <w:rFonts w:hint="eastAsia"/>
        </w:rPr>
      </w:pPr>
      <w:r>
        <w:rPr>
          <w:rFonts w:hint="eastAsia"/>
        </w:rPr>
        <w:t xml:space="preserve">   C  </w:t>
      </w:r>
      <w:r>
        <w:rPr>
          <w:rFonts w:hint="eastAsia"/>
        </w:rPr>
        <w:t>血浆胶体渗透压改变</w:t>
      </w:r>
    </w:p>
    <w:p w:rsidR="00000000" w:rsidRDefault="00480373">
      <w:pPr>
        <w:spacing w:line="400" w:lineRule="exact"/>
        <w:rPr>
          <w:rFonts w:hint="eastAsia"/>
        </w:rPr>
      </w:pPr>
      <w:r>
        <w:rPr>
          <w:rFonts w:hint="eastAsia"/>
        </w:rPr>
        <w:t xml:space="preserve">   D  </w:t>
      </w:r>
      <w:r>
        <w:rPr>
          <w:rFonts w:hint="eastAsia"/>
        </w:rPr>
        <w:t>血容量的改变</w:t>
      </w:r>
    </w:p>
    <w:p w:rsidR="00000000" w:rsidRDefault="00480373">
      <w:pPr>
        <w:spacing w:line="400" w:lineRule="exact"/>
        <w:rPr>
          <w:rFonts w:hint="eastAsia"/>
        </w:rPr>
      </w:pPr>
      <w:r>
        <w:rPr>
          <w:rFonts w:hint="eastAsia"/>
        </w:rPr>
        <w:t>16</w:t>
      </w:r>
      <w:r>
        <w:rPr>
          <w:rFonts w:hint="eastAsia"/>
        </w:rPr>
        <w:t>．醛固酮产生于（</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肾上腺髓质</w:t>
      </w:r>
      <w:r>
        <w:rPr>
          <w:rFonts w:hint="eastAsia"/>
        </w:rPr>
        <w:t xml:space="preserve">        B  </w:t>
      </w:r>
      <w:r>
        <w:rPr>
          <w:rFonts w:hint="eastAsia"/>
        </w:rPr>
        <w:t>肾上腺皮质</w:t>
      </w:r>
    </w:p>
    <w:p w:rsidR="00000000" w:rsidRDefault="00480373">
      <w:pPr>
        <w:spacing w:line="400" w:lineRule="exact"/>
        <w:rPr>
          <w:rFonts w:hint="eastAsia"/>
        </w:rPr>
      </w:pPr>
      <w:r>
        <w:rPr>
          <w:rFonts w:hint="eastAsia"/>
        </w:rPr>
        <w:t xml:space="preserve">   C  </w:t>
      </w:r>
      <w:r>
        <w:rPr>
          <w:rFonts w:hint="eastAsia"/>
        </w:rPr>
        <w:t>肾小球近球细胞</w:t>
      </w:r>
      <w:r>
        <w:rPr>
          <w:rFonts w:hint="eastAsia"/>
        </w:rPr>
        <w:t xml:space="preserve">    D  </w:t>
      </w:r>
      <w:r>
        <w:rPr>
          <w:rFonts w:hint="eastAsia"/>
        </w:rPr>
        <w:t>腺垂体</w:t>
      </w:r>
    </w:p>
    <w:p w:rsidR="00000000" w:rsidRDefault="00480373">
      <w:pPr>
        <w:spacing w:line="400" w:lineRule="exact"/>
        <w:rPr>
          <w:rFonts w:hint="eastAsia"/>
        </w:rPr>
      </w:pPr>
      <w:r>
        <w:rPr>
          <w:rFonts w:hint="eastAsia"/>
        </w:rPr>
        <w:t>17</w:t>
      </w:r>
      <w:r>
        <w:rPr>
          <w:rFonts w:hint="eastAsia"/>
        </w:rPr>
        <w:t>．在尿液的浓缩和稀释中起作用的激素是（</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   A  </w:t>
      </w:r>
      <w:r>
        <w:rPr>
          <w:rFonts w:hint="eastAsia"/>
        </w:rPr>
        <w:t>抗利尿激素</w:t>
      </w:r>
      <w:r>
        <w:rPr>
          <w:rFonts w:hint="eastAsia"/>
        </w:rPr>
        <w:t xml:space="preserve">        B  </w:t>
      </w:r>
      <w:r>
        <w:rPr>
          <w:rFonts w:hint="eastAsia"/>
        </w:rPr>
        <w:t>醛固酮</w:t>
      </w:r>
    </w:p>
    <w:p w:rsidR="00000000" w:rsidRDefault="00480373">
      <w:pPr>
        <w:spacing w:line="400" w:lineRule="exact"/>
        <w:rPr>
          <w:rFonts w:hint="eastAsia"/>
        </w:rPr>
      </w:pPr>
      <w:r>
        <w:rPr>
          <w:rFonts w:hint="eastAsia"/>
        </w:rPr>
        <w:t xml:space="preserve">   C  </w:t>
      </w:r>
      <w:r>
        <w:rPr>
          <w:rFonts w:hint="eastAsia"/>
        </w:rPr>
        <w:t>血管紧张素</w:t>
      </w:r>
      <w:r>
        <w:rPr>
          <w:rFonts w:hint="eastAsia"/>
        </w:rPr>
        <w:t>Ⅱ</w:t>
      </w:r>
      <w:r>
        <w:rPr>
          <w:rFonts w:hint="eastAsia"/>
        </w:rPr>
        <w:t xml:space="preserve">      D  </w:t>
      </w:r>
      <w:r>
        <w:rPr>
          <w:rFonts w:hint="eastAsia"/>
        </w:rPr>
        <w:t>肾素</w:t>
      </w:r>
    </w:p>
    <w:p w:rsidR="00000000" w:rsidRDefault="00480373">
      <w:pPr>
        <w:tabs>
          <w:tab w:val="left" w:pos="1575"/>
          <w:tab w:val="center" w:pos="4370"/>
        </w:tabs>
        <w:spacing w:line="400" w:lineRule="exact"/>
        <w:rPr>
          <w:rFonts w:hint="eastAsia"/>
        </w:rPr>
      </w:pPr>
      <w:r>
        <w:rPr>
          <w:rFonts w:hint="eastAsia"/>
        </w:rPr>
        <w:t xml:space="preserve">18. </w:t>
      </w:r>
      <w:r>
        <w:rPr>
          <w:rFonts w:hint="eastAsia"/>
        </w:rPr>
        <w:t>下述哪一项与肾脏的排泄功能无关</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w:t>
      </w:r>
      <w:r>
        <w:rPr>
          <w:rFonts w:hint="eastAsia"/>
        </w:rPr>
        <w:t>分泌促红细胞生成素</w:t>
      </w:r>
      <w:r>
        <w:rPr>
          <w:rFonts w:hint="eastAsia"/>
        </w:rPr>
        <w:t xml:space="preserve">    B </w:t>
      </w:r>
      <w:r>
        <w:rPr>
          <w:rFonts w:hint="eastAsia"/>
        </w:rPr>
        <w:t>维持机体水和渗透压平衡</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C </w:t>
      </w:r>
      <w:r>
        <w:rPr>
          <w:rFonts w:hint="eastAsia"/>
        </w:rPr>
        <w:t>维持机体酸碱平衡</w:t>
      </w:r>
      <w:r>
        <w:rPr>
          <w:rFonts w:hint="eastAsia"/>
        </w:rPr>
        <w:t xml:space="preserve">     D </w:t>
      </w:r>
      <w:r>
        <w:rPr>
          <w:rFonts w:hint="eastAsia"/>
        </w:rPr>
        <w:t>维持机体电解质平衡</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19. </w:t>
      </w:r>
      <w:r>
        <w:rPr>
          <w:rFonts w:hint="eastAsia"/>
        </w:rPr>
        <w:t>肾脏不能分泌下列哪种激素</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醛固酮</w:t>
      </w:r>
      <w:r>
        <w:rPr>
          <w:rFonts w:hint="eastAsia"/>
        </w:rPr>
        <w:t xml:space="preserve">     B </w:t>
      </w:r>
      <w:r>
        <w:rPr>
          <w:rFonts w:hint="eastAsia"/>
        </w:rPr>
        <w:t>促红细胞生成素</w:t>
      </w:r>
      <w:r>
        <w:rPr>
          <w:rFonts w:hint="eastAsia"/>
        </w:rPr>
        <w:t xml:space="preserve">   C </w:t>
      </w:r>
      <w:r>
        <w:rPr>
          <w:rFonts w:hint="eastAsia"/>
        </w:rPr>
        <w:t>肾素</w:t>
      </w:r>
      <w:r>
        <w:rPr>
          <w:rFonts w:hint="eastAsia"/>
        </w:rPr>
        <w:t xml:space="preserve">   D 1,25-</w:t>
      </w:r>
      <w:r>
        <w:rPr>
          <w:rFonts w:hint="eastAsia"/>
        </w:rPr>
        <w:t>二羟维生素</w:t>
      </w:r>
      <w:r>
        <w:rPr>
          <w:rFonts w:hint="eastAsia"/>
        </w:rPr>
        <w:t>D</w:t>
      </w:r>
      <w:r>
        <w:rPr>
          <w:rFonts w:hint="eastAsia"/>
          <w:vertAlign w:val="subscript"/>
        </w:rPr>
        <w:t>3</w:t>
      </w:r>
      <w:r>
        <w:rPr>
          <w:rFonts w:hint="eastAsia"/>
        </w:rPr>
        <w:t xml:space="preserve">   E </w:t>
      </w:r>
      <w:r>
        <w:rPr>
          <w:rFonts w:hint="eastAsia"/>
        </w:rPr>
        <w:t>前列腺素</w:t>
      </w:r>
    </w:p>
    <w:p w:rsidR="00000000" w:rsidRDefault="00480373">
      <w:pPr>
        <w:tabs>
          <w:tab w:val="left" w:pos="1575"/>
          <w:tab w:val="center" w:pos="4370"/>
        </w:tabs>
        <w:spacing w:line="400" w:lineRule="exact"/>
        <w:rPr>
          <w:rFonts w:hint="eastAsia"/>
        </w:rPr>
      </w:pPr>
      <w:r>
        <w:rPr>
          <w:rFonts w:hint="eastAsia"/>
        </w:rPr>
        <w:t xml:space="preserve">20. </w:t>
      </w:r>
      <w:r>
        <w:rPr>
          <w:rFonts w:hint="eastAsia"/>
        </w:rPr>
        <w:t>原尿流经下列哪一部分后其成分将不再变化而成为终尿</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 </w:t>
      </w:r>
      <w:r>
        <w:rPr>
          <w:rFonts w:hint="eastAsia"/>
        </w:rPr>
        <w:t>远曲小管</w:t>
      </w:r>
      <w:r>
        <w:rPr>
          <w:rFonts w:hint="eastAsia"/>
        </w:rPr>
        <w:t xml:space="preserve">     E </w:t>
      </w:r>
      <w:r>
        <w:rPr>
          <w:rFonts w:hint="eastAsia"/>
        </w:rPr>
        <w:t>集合管</w:t>
      </w:r>
    </w:p>
    <w:p w:rsidR="00000000" w:rsidRDefault="00480373">
      <w:pPr>
        <w:tabs>
          <w:tab w:val="left" w:pos="1575"/>
          <w:tab w:val="center" w:pos="4370"/>
        </w:tabs>
        <w:spacing w:line="400" w:lineRule="exact"/>
        <w:rPr>
          <w:rFonts w:hint="eastAsia"/>
        </w:rPr>
      </w:pPr>
      <w:r>
        <w:rPr>
          <w:rFonts w:hint="eastAsia"/>
        </w:rPr>
        <w:t xml:space="preserve">21. </w:t>
      </w:r>
      <w:r>
        <w:rPr>
          <w:rFonts w:hint="eastAsia"/>
        </w:rPr>
        <w:t>关于致密斑的描述</w:t>
      </w:r>
      <w:r>
        <w:rPr>
          <w:rFonts w:hint="eastAsia"/>
        </w:rPr>
        <w:t>,</w:t>
      </w:r>
      <w:r>
        <w:rPr>
          <w:rFonts w:hint="eastAsia"/>
        </w:rPr>
        <w:t>下列哪项是正确的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位于近球小管起始部</w:t>
      </w:r>
      <w:r>
        <w:rPr>
          <w:rFonts w:hint="eastAsia"/>
        </w:rPr>
        <w:t xml:space="preserve">       B </w:t>
      </w:r>
      <w:r>
        <w:rPr>
          <w:rFonts w:hint="eastAsia"/>
        </w:rPr>
        <w:t>是</w:t>
      </w:r>
      <w:r>
        <w:rPr>
          <w:rFonts w:hint="eastAsia"/>
        </w:rPr>
        <w:t>Na</w:t>
      </w:r>
      <w:r>
        <w:rPr>
          <w:rFonts w:hint="eastAsia"/>
          <w:vertAlign w:val="superscript"/>
        </w:rPr>
        <w:t>+</w:t>
      </w:r>
      <w:r>
        <w:rPr>
          <w:rFonts w:hint="eastAsia"/>
        </w:rPr>
        <w:t>含量变化的感受器</w:t>
      </w:r>
      <w:r>
        <w:rPr>
          <w:rFonts w:hint="eastAsia"/>
        </w:rPr>
        <w:t xml:space="preserve">   C </w:t>
      </w:r>
      <w:r>
        <w:rPr>
          <w:rFonts w:hint="eastAsia"/>
        </w:rPr>
        <w:t>是肾素分泌细胞</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可调节抗利尿激素的释放</w:t>
      </w:r>
      <w:r>
        <w:rPr>
          <w:rFonts w:hint="eastAsia"/>
        </w:rPr>
        <w:t xml:space="preserve">   E </w:t>
      </w:r>
      <w:r>
        <w:rPr>
          <w:rFonts w:hint="eastAsia"/>
        </w:rPr>
        <w:t>是晶体渗透压感受器</w:t>
      </w:r>
    </w:p>
    <w:p w:rsidR="00000000" w:rsidRDefault="00480373">
      <w:pPr>
        <w:tabs>
          <w:tab w:val="left" w:pos="1575"/>
          <w:tab w:val="center" w:pos="4370"/>
        </w:tabs>
        <w:spacing w:line="400" w:lineRule="exact"/>
        <w:rPr>
          <w:rFonts w:hint="eastAsia"/>
        </w:rPr>
      </w:pPr>
      <w:r>
        <w:rPr>
          <w:rFonts w:hint="eastAsia"/>
        </w:rPr>
        <w:t xml:space="preserve">22. </w:t>
      </w:r>
      <w:r>
        <w:rPr>
          <w:rFonts w:hint="eastAsia"/>
        </w:rPr>
        <w:t>通过下列哪项可完成肾脏的泌尿功能</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肾小体和肾小管的活动</w:t>
      </w:r>
      <w:r>
        <w:rPr>
          <w:rFonts w:hint="eastAsia"/>
        </w:rPr>
        <w:t xml:space="preserve">            B </w:t>
      </w:r>
      <w:r>
        <w:rPr>
          <w:rFonts w:hint="eastAsia"/>
        </w:rPr>
        <w:t>肾小体</w:t>
      </w:r>
      <w:r>
        <w:rPr>
          <w:rFonts w:ascii="宋体" w:hAnsi="宋体" w:hint="eastAsia"/>
        </w:rPr>
        <w:t>、</w:t>
      </w:r>
      <w:r>
        <w:rPr>
          <w:rFonts w:hint="eastAsia"/>
        </w:rPr>
        <w:t>肾小管和集合管的活动</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肾单位</w:t>
      </w:r>
      <w:r>
        <w:rPr>
          <w:rFonts w:ascii="宋体" w:hAnsi="宋体" w:hint="eastAsia"/>
        </w:rPr>
        <w:t>、</w:t>
      </w:r>
      <w:r>
        <w:rPr>
          <w:rFonts w:hint="eastAsia"/>
        </w:rPr>
        <w:t>集合管和输尿管的活动</w:t>
      </w:r>
      <w:r>
        <w:rPr>
          <w:rFonts w:hint="eastAsia"/>
        </w:rPr>
        <w:t xml:space="preserve">    D </w:t>
      </w:r>
      <w:r>
        <w:rPr>
          <w:rFonts w:hint="eastAsia"/>
        </w:rPr>
        <w:t>肾单位的活动</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以上都不是</w:t>
      </w:r>
    </w:p>
    <w:p w:rsidR="00000000" w:rsidRDefault="00480373">
      <w:pPr>
        <w:tabs>
          <w:tab w:val="left" w:pos="1575"/>
          <w:tab w:val="center" w:pos="4370"/>
        </w:tabs>
        <w:spacing w:line="400" w:lineRule="exact"/>
        <w:rPr>
          <w:rFonts w:hint="eastAsia"/>
        </w:rPr>
      </w:pPr>
      <w:r>
        <w:rPr>
          <w:rFonts w:hint="eastAsia"/>
        </w:rPr>
        <w:t>2</w:t>
      </w:r>
      <w:r>
        <w:rPr>
          <w:rFonts w:hint="eastAsia"/>
        </w:rPr>
        <w:t xml:space="preserve">3. </w:t>
      </w:r>
      <w:r>
        <w:rPr>
          <w:rFonts w:hint="eastAsia"/>
        </w:rPr>
        <w:t>关于肾单位的叙述</w:t>
      </w:r>
      <w:r>
        <w:rPr>
          <w:rFonts w:hint="eastAsia"/>
        </w:rPr>
        <w:t>,</w:t>
      </w:r>
      <w:r>
        <w:rPr>
          <w:rFonts w:hint="eastAsia"/>
        </w:rPr>
        <w:t>下列哪项是错误的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是肾脏的基本功能单位</w:t>
      </w:r>
      <w:r>
        <w:rPr>
          <w:rFonts w:hint="eastAsia"/>
        </w:rPr>
        <w:t xml:space="preserve">             B </w:t>
      </w:r>
      <w:r>
        <w:rPr>
          <w:rFonts w:hint="eastAsia"/>
        </w:rPr>
        <w:t>与集合管共同完成泌尿机能</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可分为皮质肾单位和近髓肾单位</w:t>
      </w:r>
      <w:r>
        <w:rPr>
          <w:rFonts w:hint="eastAsia"/>
        </w:rPr>
        <w:t xml:space="preserve">     D </w:t>
      </w:r>
      <w:r>
        <w:rPr>
          <w:rFonts w:hint="eastAsia"/>
        </w:rPr>
        <w:t>近髓肾单位数量多于皮质肾单位</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近髓肾单位与尿液浓缩和稀释关系重大</w:t>
      </w:r>
    </w:p>
    <w:p w:rsidR="00000000" w:rsidRDefault="00480373">
      <w:pPr>
        <w:tabs>
          <w:tab w:val="left" w:pos="1575"/>
          <w:tab w:val="center" w:pos="4370"/>
        </w:tabs>
        <w:spacing w:line="400" w:lineRule="exact"/>
        <w:rPr>
          <w:rFonts w:hint="eastAsia"/>
        </w:rPr>
      </w:pPr>
      <w:r>
        <w:rPr>
          <w:rFonts w:hint="eastAsia"/>
        </w:rPr>
        <w:t xml:space="preserve">24. </w:t>
      </w:r>
      <w:r>
        <w:rPr>
          <w:rFonts w:hint="eastAsia"/>
        </w:rPr>
        <w:t>动脉血压波动于</w:t>
      </w:r>
      <w:r>
        <w:rPr>
          <w:rFonts w:hint="eastAsia"/>
        </w:rPr>
        <w:t>80~180mmHg</w:t>
      </w:r>
      <w:r>
        <w:rPr>
          <w:rFonts w:hint="eastAsia"/>
        </w:rPr>
        <w:t>范围时</w:t>
      </w:r>
      <w:r>
        <w:rPr>
          <w:rFonts w:hint="eastAsia"/>
        </w:rPr>
        <w:t>,</w:t>
      </w:r>
      <w:r>
        <w:rPr>
          <w:rFonts w:hint="eastAsia"/>
        </w:rPr>
        <w:t>肾血流量仍保持相对恒定</w:t>
      </w:r>
      <w:r>
        <w:rPr>
          <w:rFonts w:hint="eastAsia"/>
        </w:rPr>
        <w:t>,</w:t>
      </w:r>
      <w:r>
        <w:rPr>
          <w:rFonts w:hint="eastAsia"/>
        </w:rPr>
        <w:t>这是由于</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肾脏的自身调节</w:t>
      </w:r>
      <w:r>
        <w:rPr>
          <w:rFonts w:hint="eastAsia"/>
        </w:rPr>
        <w:t xml:space="preserve">          B </w:t>
      </w:r>
      <w:r>
        <w:rPr>
          <w:rFonts w:hint="eastAsia"/>
        </w:rPr>
        <w:t>神经调节</w:t>
      </w:r>
      <w:r>
        <w:rPr>
          <w:rFonts w:hint="eastAsia"/>
        </w:rPr>
        <w:t xml:space="preserve">       C </w:t>
      </w:r>
      <w:r>
        <w:rPr>
          <w:rFonts w:hint="eastAsia"/>
        </w:rPr>
        <w:t>体液调节</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神经和体液共同调节</w:t>
      </w:r>
      <w:r>
        <w:rPr>
          <w:rFonts w:hint="eastAsia"/>
        </w:rPr>
        <w:t xml:space="preserve">      </w:t>
      </w:r>
      <w:r>
        <w:rPr>
          <w:rFonts w:hint="eastAsia"/>
        </w:rPr>
        <w:t xml:space="preserve">E </w:t>
      </w:r>
      <w:r>
        <w:rPr>
          <w:rFonts w:hint="eastAsia"/>
        </w:rPr>
        <w:t>神经</w:t>
      </w:r>
      <w:r>
        <w:rPr>
          <w:rFonts w:ascii="宋体" w:hAnsi="宋体" w:hint="eastAsia"/>
        </w:rPr>
        <w:t>、</w:t>
      </w:r>
      <w:r>
        <w:rPr>
          <w:rFonts w:hint="eastAsia"/>
        </w:rPr>
        <w:t>体液和自身调节同时起作用</w:t>
      </w:r>
    </w:p>
    <w:p w:rsidR="00000000" w:rsidRDefault="00480373">
      <w:pPr>
        <w:tabs>
          <w:tab w:val="left" w:pos="1575"/>
          <w:tab w:val="center" w:pos="4370"/>
        </w:tabs>
        <w:spacing w:line="400" w:lineRule="exact"/>
        <w:rPr>
          <w:rFonts w:hint="eastAsia"/>
        </w:rPr>
      </w:pPr>
      <w:r>
        <w:rPr>
          <w:rFonts w:hint="eastAsia"/>
        </w:rPr>
        <w:t xml:space="preserve">25. </w:t>
      </w:r>
      <w:r>
        <w:rPr>
          <w:rFonts w:hint="eastAsia"/>
        </w:rPr>
        <w:t>关于尿液的描述</w:t>
      </w:r>
      <w:r>
        <w:rPr>
          <w:rFonts w:hint="eastAsia"/>
        </w:rPr>
        <w:t>,</w:t>
      </w:r>
      <w:r>
        <w:rPr>
          <w:rFonts w:hint="eastAsia"/>
        </w:rPr>
        <w:t>正确的是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任何情况下尿液渗透压均较血浆高</w:t>
      </w:r>
    </w:p>
    <w:p w:rsidR="00000000" w:rsidRDefault="00480373">
      <w:pPr>
        <w:tabs>
          <w:tab w:val="left" w:pos="1575"/>
          <w:tab w:val="center" w:pos="4370"/>
        </w:tabs>
        <w:spacing w:line="400" w:lineRule="exact"/>
        <w:rPr>
          <w:rFonts w:hint="eastAsia"/>
        </w:rPr>
      </w:pPr>
      <w:r>
        <w:rPr>
          <w:rFonts w:hint="eastAsia"/>
        </w:rPr>
        <w:t xml:space="preserve">     B </w:t>
      </w:r>
      <w:r>
        <w:rPr>
          <w:rFonts w:hint="eastAsia"/>
        </w:rPr>
        <w:t>尿液的</w:t>
      </w:r>
      <w:r>
        <w:rPr>
          <w:rFonts w:hint="eastAsia"/>
        </w:rPr>
        <w:t>pH</w:t>
      </w:r>
      <w:r>
        <w:rPr>
          <w:rFonts w:hint="eastAsia"/>
        </w:rPr>
        <w:t>与摄食情况无关</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C</w:t>
      </w:r>
      <w:r>
        <w:rPr>
          <w:rFonts w:hint="eastAsia"/>
        </w:rPr>
        <w:t>正常人尿液可检测出少量葡萄糖</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正常人尿液不能检测出蛋白质和红细胞</w:t>
      </w:r>
    </w:p>
    <w:p w:rsidR="00000000" w:rsidRDefault="00480373">
      <w:pPr>
        <w:tabs>
          <w:tab w:val="left" w:pos="1575"/>
          <w:tab w:val="center" w:pos="4370"/>
        </w:tabs>
        <w:spacing w:line="400" w:lineRule="exact"/>
        <w:rPr>
          <w:rFonts w:hint="eastAsia"/>
        </w:rPr>
      </w:pPr>
      <w:r>
        <w:rPr>
          <w:rFonts w:hint="eastAsia"/>
        </w:rPr>
        <w:t xml:space="preserve">26. </w:t>
      </w:r>
      <w:r>
        <w:rPr>
          <w:rFonts w:hint="eastAsia"/>
        </w:rPr>
        <w:t>肾小球滤过率是指</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两侧肾脏每分钟生成的原尿量</w:t>
      </w:r>
      <w:r>
        <w:rPr>
          <w:rFonts w:hint="eastAsia"/>
        </w:rPr>
        <w:t xml:space="preserve">        B </w:t>
      </w:r>
      <w:r>
        <w:rPr>
          <w:rFonts w:hint="eastAsia"/>
        </w:rPr>
        <w:t>一侧肾脏每分钟生成的原尿量</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两侧肾脏每分钟生成的尿量</w:t>
      </w:r>
      <w:r>
        <w:rPr>
          <w:rFonts w:hint="eastAsia"/>
        </w:rPr>
        <w:t xml:space="preserve">          D</w:t>
      </w:r>
      <w:r>
        <w:rPr>
          <w:rFonts w:hint="eastAsia"/>
        </w:rPr>
        <w:t>一侧肾脏每分钟生成的尿量</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两侧肾</w:t>
      </w:r>
      <w:r>
        <w:rPr>
          <w:rFonts w:hint="eastAsia"/>
        </w:rPr>
        <w:t>脏每分钟的血浆流量</w:t>
      </w:r>
    </w:p>
    <w:p w:rsidR="00000000" w:rsidRDefault="00480373">
      <w:pPr>
        <w:tabs>
          <w:tab w:val="left" w:pos="1575"/>
          <w:tab w:val="center" w:pos="4370"/>
        </w:tabs>
        <w:spacing w:line="400" w:lineRule="exact"/>
        <w:rPr>
          <w:rFonts w:hint="eastAsia"/>
        </w:rPr>
      </w:pPr>
      <w:r>
        <w:rPr>
          <w:rFonts w:hint="eastAsia"/>
        </w:rPr>
        <w:t xml:space="preserve">27. </w:t>
      </w:r>
      <w:r>
        <w:rPr>
          <w:rFonts w:hint="eastAsia"/>
        </w:rPr>
        <w:t>关于肾小球滤过膜的描述</w:t>
      </w:r>
      <w:r>
        <w:rPr>
          <w:rFonts w:hint="eastAsia"/>
        </w:rPr>
        <w:t>,</w:t>
      </w:r>
      <w:r>
        <w:rPr>
          <w:rFonts w:hint="eastAsia"/>
        </w:rPr>
        <w:t>错误的是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由毛细血管上皮细胞</w:t>
      </w:r>
      <w:r>
        <w:rPr>
          <w:rFonts w:ascii="宋体" w:hAnsi="宋体" w:hint="eastAsia"/>
        </w:rPr>
        <w:t>、</w:t>
      </w:r>
      <w:r>
        <w:rPr>
          <w:rFonts w:hint="eastAsia"/>
        </w:rPr>
        <w:t>基膜和肾小囊脏层上皮细胞三层组成</w:t>
      </w:r>
    </w:p>
    <w:p w:rsidR="00000000" w:rsidRDefault="00480373">
      <w:pPr>
        <w:tabs>
          <w:tab w:val="left" w:pos="1575"/>
          <w:tab w:val="center" w:pos="4370"/>
        </w:tabs>
        <w:spacing w:line="400" w:lineRule="exact"/>
        <w:rPr>
          <w:rFonts w:hint="eastAsia"/>
        </w:rPr>
      </w:pPr>
      <w:r>
        <w:rPr>
          <w:rFonts w:hint="eastAsia"/>
        </w:rPr>
        <w:t xml:space="preserve">     B </w:t>
      </w:r>
      <w:r>
        <w:rPr>
          <w:rFonts w:hint="eastAsia"/>
        </w:rPr>
        <w:t>基膜对滤过膜的通透性起最重要作用</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对分子大小有选择性</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带负电荷分子更易通过</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带正电荷分子更易通过</w:t>
      </w:r>
    </w:p>
    <w:p w:rsidR="00000000" w:rsidRDefault="00480373">
      <w:pPr>
        <w:tabs>
          <w:tab w:val="left" w:pos="1575"/>
          <w:tab w:val="center" w:pos="4370"/>
        </w:tabs>
        <w:spacing w:line="400" w:lineRule="exact"/>
        <w:rPr>
          <w:rFonts w:hint="eastAsia"/>
        </w:rPr>
      </w:pPr>
      <w:r>
        <w:rPr>
          <w:rFonts w:hint="eastAsia"/>
        </w:rPr>
        <w:t xml:space="preserve">28. </w:t>
      </w:r>
      <w:r>
        <w:rPr>
          <w:rFonts w:hint="eastAsia"/>
        </w:rPr>
        <w:t>下列哪种物质在正常情况下不能通过滤过膜</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Na</w:t>
      </w:r>
      <w:r>
        <w:rPr>
          <w:rFonts w:hint="eastAsia"/>
          <w:vertAlign w:val="superscript"/>
        </w:rPr>
        <w:t>+</w:t>
      </w:r>
      <w:r>
        <w:rPr>
          <w:rFonts w:hint="eastAsia"/>
        </w:rPr>
        <w:t xml:space="preserve"> </w:t>
      </w:r>
      <w:r>
        <w:rPr>
          <w:rFonts w:ascii="宋体" w:hAnsi="宋体" w:hint="eastAsia"/>
        </w:rPr>
        <w:t>、</w:t>
      </w:r>
      <w:r>
        <w:rPr>
          <w:rFonts w:hint="eastAsia"/>
        </w:rPr>
        <w:t>K</w:t>
      </w:r>
      <w:r>
        <w:rPr>
          <w:rFonts w:hint="eastAsia"/>
          <w:vertAlign w:val="superscript"/>
        </w:rPr>
        <w:t>+</w:t>
      </w:r>
      <w:r>
        <w:rPr>
          <w:rFonts w:hint="eastAsia"/>
        </w:rPr>
        <w:t xml:space="preserve"> </w:t>
      </w:r>
      <w:r>
        <w:rPr>
          <w:rFonts w:ascii="宋体" w:hAnsi="宋体" w:hint="eastAsia"/>
        </w:rPr>
        <w:t>、</w:t>
      </w:r>
      <w:r>
        <w:rPr>
          <w:rFonts w:hint="eastAsia"/>
        </w:rPr>
        <w:t>Cl</w:t>
      </w:r>
      <w:r>
        <w:rPr>
          <w:rFonts w:hint="eastAsia"/>
          <w:vertAlign w:val="superscript"/>
        </w:rPr>
        <w:t>-</w:t>
      </w:r>
      <w:r>
        <w:rPr>
          <w:rFonts w:hint="eastAsia"/>
        </w:rPr>
        <w:t>等电解质</w:t>
      </w:r>
      <w:r>
        <w:rPr>
          <w:rFonts w:hint="eastAsia"/>
        </w:rPr>
        <w:t xml:space="preserve">    B </w:t>
      </w:r>
      <w:r>
        <w:rPr>
          <w:rFonts w:hint="eastAsia"/>
        </w:rPr>
        <w:t>血浆白蛋白</w:t>
      </w:r>
      <w:r>
        <w:rPr>
          <w:rFonts w:hint="eastAsia"/>
        </w:rPr>
        <w:t xml:space="preserve">   C </w:t>
      </w:r>
      <w:r>
        <w:rPr>
          <w:rFonts w:hint="eastAsia"/>
        </w:rPr>
        <w:t>氨基酸</w:t>
      </w:r>
      <w:r>
        <w:rPr>
          <w:rFonts w:hint="eastAsia"/>
        </w:rPr>
        <w:t xml:space="preserve">   D </w:t>
      </w:r>
      <w:r>
        <w:rPr>
          <w:rFonts w:hint="eastAsia"/>
        </w:rPr>
        <w:t>葡萄糖</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29. </w:t>
      </w:r>
      <w:r>
        <w:rPr>
          <w:rFonts w:hint="eastAsia"/>
        </w:rPr>
        <w:t>下述哪种情况肾小球滤过率将升高</w:t>
      </w:r>
      <w:r>
        <w:rPr>
          <w:rFonts w:hint="eastAsia"/>
        </w:rPr>
        <w:t xml:space="preserve">: </w:t>
      </w:r>
      <w:r>
        <w:rPr>
          <w:rFonts w:hint="eastAsia"/>
        </w:rPr>
        <w:t xml:space="preserve">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血压升至</w:t>
      </w:r>
      <w:r>
        <w:rPr>
          <w:rFonts w:hint="eastAsia"/>
        </w:rPr>
        <w:t>18.6KPa(140mmHg)</w:t>
      </w:r>
      <w:r>
        <w:rPr>
          <w:rFonts w:hint="eastAsia"/>
        </w:rPr>
        <w:t>时</w:t>
      </w:r>
      <w:r>
        <w:rPr>
          <w:rFonts w:hint="eastAsia"/>
        </w:rPr>
        <w:t xml:space="preserve">    B</w:t>
      </w:r>
      <w:r>
        <w:rPr>
          <w:rFonts w:hint="eastAsia"/>
        </w:rPr>
        <w:t>血压降至</w:t>
      </w:r>
      <w:r>
        <w:rPr>
          <w:rFonts w:hint="eastAsia"/>
        </w:rPr>
        <w:t xml:space="preserve">10.6KPa(80mmHg) </w:t>
      </w:r>
      <w:r>
        <w:rPr>
          <w:rFonts w:hint="eastAsia"/>
        </w:rPr>
        <w:t>以下时</w:t>
      </w:r>
      <w:r>
        <w:rPr>
          <w:rFonts w:hint="eastAsia"/>
        </w:rPr>
        <w:t xml:space="preserve">   </w:t>
      </w:r>
    </w:p>
    <w:p w:rsidR="00000000" w:rsidRDefault="00480373">
      <w:pPr>
        <w:tabs>
          <w:tab w:val="left" w:pos="1575"/>
          <w:tab w:val="center" w:pos="4370"/>
        </w:tabs>
        <w:spacing w:line="400" w:lineRule="exact"/>
        <w:ind w:firstLineChars="200" w:firstLine="420"/>
        <w:rPr>
          <w:rFonts w:hint="eastAsia"/>
        </w:rPr>
      </w:pPr>
      <w:r>
        <w:rPr>
          <w:rFonts w:hint="eastAsia"/>
        </w:rPr>
        <w:t xml:space="preserve"> C </w:t>
      </w:r>
      <w:r>
        <w:rPr>
          <w:rFonts w:hint="eastAsia"/>
        </w:rPr>
        <w:t>血压升至</w:t>
      </w:r>
      <w:r>
        <w:rPr>
          <w:rFonts w:hint="eastAsia"/>
        </w:rPr>
        <w:t xml:space="preserve">26.5KPa (200mmHg) </w:t>
      </w:r>
      <w:r>
        <w:rPr>
          <w:rFonts w:hint="eastAsia"/>
        </w:rPr>
        <w:t>时</w:t>
      </w:r>
      <w:r>
        <w:rPr>
          <w:rFonts w:hint="eastAsia"/>
        </w:rPr>
        <w:t xml:space="preserve">   D </w:t>
      </w:r>
      <w:r>
        <w:rPr>
          <w:rFonts w:hint="eastAsia"/>
        </w:rPr>
        <w:t>人球小动脉收缩时</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E </w:t>
      </w:r>
      <w:r>
        <w:rPr>
          <w:rFonts w:hint="eastAsia"/>
        </w:rPr>
        <w:t>肾血流量减少时</w:t>
      </w:r>
    </w:p>
    <w:p w:rsidR="00000000" w:rsidRDefault="00480373">
      <w:pPr>
        <w:tabs>
          <w:tab w:val="left" w:pos="1575"/>
          <w:tab w:val="center" w:pos="4370"/>
        </w:tabs>
        <w:spacing w:line="400" w:lineRule="exact"/>
        <w:rPr>
          <w:rFonts w:hint="eastAsia"/>
        </w:rPr>
      </w:pPr>
      <w:r>
        <w:rPr>
          <w:rFonts w:hint="eastAsia"/>
        </w:rPr>
        <w:t xml:space="preserve">30. </w:t>
      </w:r>
      <w:r>
        <w:rPr>
          <w:rFonts w:hint="eastAsia"/>
        </w:rPr>
        <w:t>下述哪种情况会导致肾小球滤过率减少</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血浆胶体渗透压下降</w:t>
      </w:r>
      <w:r>
        <w:rPr>
          <w:rFonts w:hint="eastAsia"/>
        </w:rPr>
        <w:t xml:space="preserve">     B </w:t>
      </w:r>
      <w:r>
        <w:rPr>
          <w:rFonts w:hint="eastAsia"/>
        </w:rPr>
        <w:t>血浆胶体渗透压升高</w:t>
      </w:r>
      <w:r>
        <w:rPr>
          <w:rFonts w:hint="eastAsia"/>
        </w:rPr>
        <w:t xml:space="preserve">   C</w:t>
      </w:r>
      <w:r>
        <w:rPr>
          <w:rFonts w:hint="eastAsia"/>
        </w:rPr>
        <w:t>血浆晶体渗透压下降</w:t>
      </w:r>
    </w:p>
    <w:p w:rsidR="00000000" w:rsidRDefault="00480373">
      <w:pPr>
        <w:tabs>
          <w:tab w:val="left" w:pos="1575"/>
          <w:tab w:val="center" w:pos="4370"/>
        </w:tabs>
        <w:spacing w:line="400" w:lineRule="exact"/>
        <w:rPr>
          <w:rFonts w:hint="eastAsia"/>
        </w:rPr>
      </w:pPr>
      <w:r>
        <w:rPr>
          <w:rFonts w:hint="eastAsia"/>
        </w:rPr>
        <w:t xml:space="preserve">     D</w:t>
      </w:r>
      <w:r>
        <w:rPr>
          <w:rFonts w:hint="eastAsia"/>
        </w:rPr>
        <w:t>血浆晶体渗透压升高</w:t>
      </w:r>
      <w:r>
        <w:rPr>
          <w:rFonts w:hint="eastAsia"/>
        </w:rPr>
        <w:t xml:space="preserve">     E </w:t>
      </w:r>
      <w:r>
        <w:rPr>
          <w:rFonts w:hint="eastAsia"/>
        </w:rPr>
        <w:t>血浆蛋白质浓度降低</w:t>
      </w:r>
    </w:p>
    <w:p w:rsidR="00000000" w:rsidRDefault="00480373">
      <w:pPr>
        <w:tabs>
          <w:tab w:val="left" w:pos="1575"/>
          <w:tab w:val="center" w:pos="4370"/>
        </w:tabs>
        <w:spacing w:line="400" w:lineRule="exact"/>
        <w:rPr>
          <w:rFonts w:hint="eastAsia"/>
        </w:rPr>
      </w:pPr>
      <w:r>
        <w:rPr>
          <w:rFonts w:hint="eastAsia"/>
        </w:rPr>
        <w:t xml:space="preserve">31. </w:t>
      </w:r>
      <w:r>
        <w:rPr>
          <w:rFonts w:hint="eastAsia"/>
        </w:rPr>
        <w:t>重吸收</w:t>
      </w:r>
      <w:r>
        <w:rPr>
          <w:rFonts w:hint="eastAsia"/>
        </w:rPr>
        <w:t>Na</w:t>
      </w:r>
      <w:r>
        <w:rPr>
          <w:rFonts w:hint="eastAsia"/>
          <w:vertAlign w:val="superscript"/>
        </w:rPr>
        <w:t>+</w:t>
      </w:r>
      <w:r>
        <w:rPr>
          <w:rFonts w:hint="eastAsia"/>
        </w:rPr>
        <w:t>最强的部位是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w:t>
      </w: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 </w:t>
      </w:r>
      <w:r>
        <w:rPr>
          <w:rFonts w:hint="eastAsia"/>
        </w:rPr>
        <w:t>远曲小管</w:t>
      </w:r>
      <w:r>
        <w:rPr>
          <w:rFonts w:hint="eastAsia"/>
        </w:rPr>
        <w:t xml:space="preserve">     E </w:t>
      </w:r>
      <w:r>
        <w:rPr>
          <w:rFonts w:hint="eastAsia"/>
        </w:rPr>
        <w:t>集合管</w:t>
      </w:r>
    </w:p>
    <w:p w:rsidR="00000000" w:rsidRDefault="00480373">
      <w:pPr>
        <w:tabs>
          <w:tab w:val="left" w:pos="1575"/>
          <w:tab w:val="center" w:pos="4370"/>
        </w:tabs>
        <w:spacing w:line="400" w:lineRule="exact"/>
        <w:rPr>
          <w:rFonts w:hint="eastAsia"/>
        </w:rPr>
      </w:pPr>
      <w:r>
        <w:rPr>
          <w:rFonts w:hint="eastAsia"/>
        </w:rPr>
        <w:t xml:space="preserve">32. </w:t>
      </w:r>
      <w:r>
        <w:rPr>
          <w:rFonts w:hint="eastAsia"/>
        </w:rPr>
        <w:t>关于近球小管重吸收</w:t>
      </w:r>
      <w:r>
        <w:rPr>
          <w:rFonts w:hint="eastAsia"/>
        </w:rPr>
        <w:t>Na</w:t>
      </w:r>
      <w:r>
        <w:rPr>
          <w:rFonts w:hint="eastAsia"/>
          <w:vertAlign w:val="superscript"/>
        </w:rPr>
        <w:t>+</w:t>
      </w:r>
      <w:r>
        <w:rPr>
          <w:rFonts w:hint="eastAsia"/>
        </w:rPr>
        <w:t>的描述</w:t>
      </w:r>
      <w:r>
        <w:rPr>
          <w:rFonts w:hint="eastAsia"/>
        </w:rPr>
        <w:t>,</w:t>
      </w:r>
      <w:r>
        <w:rPr>
          <w:rFonts w:hint="eastAsia"/>
        </w:rPr>
        <w:t>错误的是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小管液中的</w:t>
      </w:r>
      <w:r>
        <w:rPr>
          <w:rFonts w:hint="eastAsia"/>
        </w:rPr>
        <w:t>Na</w:t>
      </w:r>
      <w:r>
        <w:rPr>
          <w:rFonts w:hint="eastAsia"/>
          <w:vertAlign w:val="superscript"/>
        </w:rPr>
        <w:t>+</w:t>
      </w:r>
      <w:r>
        <w:rPr>
          <w:rFonts w:hint="eastAsia"/>
        </w:rPr>
        <w:t>被动扩散至小管细胞内</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B  </w:t>
      </w:r>
      <w:r>
        <w:rPr>
          <w:rFonts w:hint="eastAsia"/>
        </w:rPr>
        <w:t>再由小管细胞管周膜上的</w:t>
      </w:r>
      <w:r>
        <w:rPr>
          <w:rFonts w:hint="eastAsia"/>
        </w:rPr>
        <w:t>Na</w:t>
      </w:r>
      <w:r>
        <w:rPr>
          <w:rFonts w:hint="eastAsia"/>
          <w:vertAlign w:val="superscript"/>
        </w:rPr>
        <w:t>+</w:t>
      </w:r>
      <w:r>
        <w:rPr>
          <w:rFonts w:hint="eastAsia"/>
        </w:rPr>
        <w:t>泵主动转运至组织间隙</w:t>
      </w:r>
    </w:p>
    <w:p w:rsidR="00000000" w:rsidRDefault="00480373">
      <w:pPr>
        <w:tabs>
          <w:tab w:val="left" w:pos="1575"/>
          <w:tab w:val="center" w:pos="4370"/>
        </w:tabs>
        <w:spacing w:line="400" w:lineRule="exact"/>
        <w:ind w:firstLineChars="250" w:firstLine="525"/>
        <w:rPr>
          <w:rFonts w:hint="eastAsia"/>
        </w:rPr>
      </w:pPr>
      <w:r>
        <w:rPr>
          <w:rFonts w:hint="eastAsia"/>
        </w:rPr>
        <w:t>C  Na</w:t>
      </w:r>
      <w:r>
        <w:rPr>
          <w:rFonts w:hint="eastAsia"/>
          <w:vertAlign w:val="superscript"/>
        </w:rPr>
        <w:t>+</w:t>
      </w:r>
      <w:r>
        <w:rPr>
          <w:rFonts w:hint="eastAsia"/>
        </w:rPr>
        <w:t>的重吸收使水重吸收</w:t>
      </w:r>
    </w:p>
    <w:p w:rsidR="00000000" w:rsidRDefault="00480373">
      <w:pPr>
        <w:tabs>
          <w:tab w:val="left" w:pos="1575"/>
          <w:tab w:val="center" w:pos="4370"/>
        </w:tabs>
        <w:spacing w:line="400" w:lineRule="exact"/>
        <w:ind w:firstLineChars="250" w:firstLine="525"/>
        <w:rPr>
          <w:rFonts w:hint="eastAsia"/>
        </w:rPr>
      </w:pPr>
      <w:r>
        <w:rPr>
          <w:rFonts w:hint="eastAsia"/>
        </w:rPr>
        <w:t>D  Na</w:t>
      </w:r>
      <w:r>
        <w:rPr>
          <w:rFonts w:hint="eastAsia"/>
          <w:vertAlign w:val="superscript"/>
        </w:rPr>
        <w:t>+</w:t>
      </w:r>
      <w:r>
        <w:rPr>
          <w:rFonts w:hint="eastAsia"/>
        </w:rPr>
        <w:t>的重吸收为</w:t>
      </w:r>
      <w:r>
        <w:rPr>
          <w:rFonts w:hint="eastAsia"/>
        </w:rPr>
        <w:t>Cl</w:t>
      </w:r>
      <w:r>
        <w:rPr>
          <w:rFonts w:hint="eastAsia"/>
          <w:vertAlign w:val="superscript"/>
        </w:rPr>
        <w:t>-</w:t>
      </w:r>
      <w:r>
        <w:rPr>
          <w:rFonts w:hint="eastAsia"/>
        </w:rPr>
        <w:t>重吸收创造了条件</w:t>
      </w:r>
    </w:p>
    <w:p w:rsidR="00000000" w:rsidRDefault="00480373">
      <w:pPr>
        <w:tabs>
          <w:tab w:val="left" w:pos="1575"/>
          <w:tab w:val="center" w:pos="4370"/>
        </w:tabs>
        <w:spacing w:line="400" w:lineRule="exact"/>
        <w:ind w:firstLineChars="250" w:firstLine="525"/>
        <w:rPr>
          <w:rFonts w:hint="eastAsia"/>
        </w:rPr>
      </w:pPr>
      <w:r>
        <w:rPr>
          <w:rFonts w:hint="eastAsia"/>
        </w:rPr>
        <w:t xml:space="preserve">E  </w:t>
      </w:r>
      <w:r>
        <w:rPr>
          <w:rFonts w:hint="eastAsia"/>
        </w:rPr>
        <w:t>重吸收过程是被动重吸收</w:t>
      </w:r>
    </w:p>
    <w:p w:rsidR="00000000" w:rsidRDefault="00480373">
      <w:pPr>
        <w:tabs>
          <w:tab w:val="left" w:pos="1575"/>
          <w:tab w:val="center" w:pos="4370"/>
        </w:tabs>
        <w:spacing w:line="400" w:lineRule="exact"/>
        <w:rPr>
          <w:rFonts w:hint="eastAsia"/>
        </w:rPr>
      </w:pPr>
      <w:r>
        <w:rPr>
          <w:rFonts w:hint="eastAsia"/>
        </w:rPr>
        <w:t xml:space="preserve">33. </w:t>
      </w:r>
      <w:r>
        <w:rPr>
          <w:rFonts w:hint="eastAsia"/>
        </w:rPr>
        <w:t>近球小管对</w:t>
      </w:r>
      <w:r>
        <w:rPr>
          <w:rFonts w:hint="eastAsia"/>
        </w:rPr>
        <w:t>Na</w:t>
      </w:r>
      <w:r>
        <w:rPr>
          <w:rFonts w:hint="eastAsia"/>
          <w:vertAlign w:val="superscript"/>
        </w:rPr>
        <w:t>+</w:t>
      </w:r>
      <w:r>
        <w:rPr>
          <w:rFonts w:hint="eastAsia"/>
        </w:rPr>
        <w:t>的重吸收可促进下列哪一组物质的重吸收</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K</w:t>
      </w:r>
      <w:r>
        <w:rPr>
          <w:rFonts w:hint="eastAsia"/>
          <w:vertAlign w:val="superscript"/>
        </w:rPr>
        <w:t xml:space="preserve">+ </w:t>
      </w:r>
      <w:r>
        <w:rPr>
          <w:rFonts w:ascii="宋体" w:hAnsi="宋体" w:hint="eastAsia"/>
        </w:rPr>
        <w:t>、</w:t>
      </w:r>
      <w:r>
        <w:rPr>
          <w:rFonts w:hint="eastAsia"/>
        </w:rPr>
        <w:t>Cl</w:t>
      </w:r>
      <w:r>
        <w:rPr>
          <w:rFonts w:hint="eastAsia"/>
          <w:vertAlign w:val="superscript"/>
        </w:rPr>
        <w:t xml:space="preserve">-    </w:t>
      </w:r>
      <w:r>
        <w:rPr>
          <w:rFonts w:hint="eastAsia"/>
          <w:vertAlign w:val="superscript"/>
        </w:rPr>
        <w:t xml:space="preserve">        </w:t>
      </w:r>
      <w:r>
        <w:rPr>
          <w:rFonts w:hint="eastAsia"/>
        </w:rPr>
        <w:t xml:space="preserve">B  </w:t>
      </w:r>
      <w:r>
        <w:rPr>
          <w:rFonts w:hint="eastAsia"/>
        </w:rPr>
        <w:t>水</w:t>
      </w:r>
      <w:r>
        <w:rPr>
          <w:rFonts w:ascii="宋体" w:hAnsi="宋体" w:hint="eastAsia"/>
        </w:rPr>
        <w:t>、</w:t>
      </w:r>
      <w:r>
        <w:rPr>
          <w:rFonts w:hint="eastAsia"/>
        </w:rPr>
        <w:t>Cl</w:t>
      </w:r>
      <w:r>
        <w:rPr>
          <w:rFonts w:hint="eastAsia"/>
          <w:vertAlign w:val="superscript"/>
        </w:rPr>
        <w:t>-</w:t>
      </w:r>
      <w:r>
        <w:rPr>
          <w:rFonts w:ascii="宋体" w:hAnsi="宋体" w:hint="eastAsia"/>
        </w:rPr>
        <w:t>、</w:t>
      </w:r>
      <w:r>
        <w:rPr>
          <w:rFonts w:hint="eastAsia"/>
        </w:rPr>
        <w:t>HCO</w:t>
      </w:r>
      <w:r>
        <w:rPr>
          <w:rFonts w:hint="eastAsia"/>
          <w:vertAlign w:val="subscript"/>
        </w:rPr>
        <w:t>3</w:t>
      </w:r>
      <w:r>
        <w:rPr>
          <w:rFonts w:hint="eastAsia"/>
          <w:vertAlign w:val="superscript"/>
        </w:rPr>
        <w:t>-</w:t>
      </w:r>
      <w:r>
        <w:rPr>
          <w:rFonts w:hint="eastAsia"/>
        </w:rPr>
        <w:t xml:space="preserve">       C   H</w:t>
      </w:r>
      <w:r>
        <w:rPr>
          <w:rFonts w:hint="eastAsia"/>
          <w:vertAlign w:val="superscript"/>
        </w:rPr>
        <w:t>+</w:t>
      </w:r>
      <w:r>
        <w:rPr>
          <w:rFonts w:ascii="宋体" w:hAnsi="宋体" w:hint="eastAsia"/>
        </w:rPr>
        <w:t>、</w:t>
      </w:r>
      <w:r>
        <w:rPr>
          <w:rFonts w:hint="eastAsia"/>
        </w:rPr>
        <w:t>K</w:t>
      </w:r>
      <w:r>
        <w:rPr>
          <w:rFonts w:hint="eastAsia"/>
          <w:vertAlign w:val="superscript"/>
        </w:rPr>
        <w:t xml:space="preserve">+  </w:t>
      </w:r>
      <w:r>
        <w:rPr>
          <w:rFonts w:hint="eastAsia"/>
        </w:rPr>
        <w:t xml:space="preserve"> </w:t>
      </w:r>
    </w:p>
    <w:p w:rsidR="00000000" w:rsidRDefault="00480373">
      <w:pPr>
        <w:tabs>
          <w:tab w:val="left" w:pos="1575"/>
          <w:tab w:val="center" w:pos="4370"/>
        </w:tabs>
        <w:spacing w:line="400" w:lineRule="exact"/>
        <w:ind w:firstLineChars="250" w:firstLine="525"/>
        <w:rPr>
          <w:rFonts w:hint="eastAsia"/>
          <w:vertAlign w:val="superscript"/>
          <w:lang w:val="it-IT"/>
        </w:rPr>
      </w:pPr>
      <w:r>
        <w:rPr>
          <w:rFonts w:hint="eastAsia"/>
          <w:lang w:val="it-IT"/>
        </w:rPr>
        <w:t>D   H</w:t>
      </w:r>
      <w:r>
        <w:rPr>
          <w:rFonts w:hint="eastAsia"/>
          <w:vertAlign w:val="superscript"/>
          <w:lang w:val="it-IT"/>
        </w:rPr>
        <w:t>+</w:t>
      </w:r>
      <w:r>
        <w:rPr>
          <w:rFonts w:hint="eastAsia"/>
          <w:lang w:val="it-IT"/>
        </w:rPr>
        <w:t xml:space="preserve"> </w:t>
      </w:r>
      <w:r>
        <w:rPr>
          <w:rFonts w:ascii="宋体" w:hAnsi="宋体" w:hint="eastAsia"/>
        </w:rPr>
        <w:t>、</w:t>
      </w:r>
      <w:r>
        <w:rPr>
          <w:rFonts w:hint="eastAsia"/>
          <w:lang w:val="it-IT"/>
        </w:rPr>
        <w:t>HCO</w:t>
      </w:r>
      <w:r>
        <w:rPr>
          <w:rFonts w:hint="eastAsia"/>
          <w:vertAlign w:val="subscript"/>
          <w:lang w:val="it-IT"/>
        </w:rPr>
        <w:t>3</w:t>
      </w:r>
      <w:r>
        <w:rPr>
          <w:rFonts w:hint="eastAsia"/>
          <w:vertAlign w:val="superscript"/>
          <w:lang w:val="it-IT"/>
        </w:rPr>
        <w:t>-</w:t>
      </w:r>
      <w:r>
        <w:rPr>
          <w:rFonts w:hint="eastAsia"/>
          <w:lang w:val="it-IT"/>
        </w:rPr>
        <w:t xml:space="preserve">    E  </w:t>
      </w:r>
      <w:r>
        <w:rPr>
          <w:rFonts w:hint="eastAsia"/>
        </w:rPr>
        <w:t>水</w:t>
      </w:r>
      <w:r>
        <w:rPr>
          <w:rFonts w:ascii="宋体" w:hAnsi="宋体" w:hint="eastAsia"/>
        </w:rPr>
        <w:t>、</w:t>
      </w:r>
      <w:r>
        <w:rPr>
          <w:rFonts w:hint="eastAsia"/>
          <w:lang w:val="it-IT"/>
        </w:rPr>
        <w:t>H</w:t>
      </w:r>
      <w:r>
        <w:rPr>
          <w:rFonts w:hint="eastAsia"/>
          <w:vertAlign w:val="superscript"/>
          <w:lang w:val="it-IT"/>
        </w:rPr>
        <w:t>+</w:t>
      </w:r>
      <w:r>
        <w:rPr>
          <w:rFonts w:hint="eastAsia"/>
          <w:lang w:val="it-IT"/>
        </w:rPr>
        <w:t xml:space="preserve"> </w:t>
      </w:r>
      <w:r>
        <w:rPr>
          <w:rFonts w:ascii="宋体" w:hAnsi="宋体" w:hint="eastAsia"/>
        </w:rPr>
        <w:t>、</w:t>
      </w:r>
      <w:r>
        <w:rPr>
          <w:rFonts w:hint="eastAsia"/>
          <w:lang w:val="it-IT"/>
        </w:rPr>
        <w:t>K</w:t>
      </w:r>
      <w:r>
        <w:rPr>
          <w:rFonts w:hint="eastAsia"/>
          <w:vertAlign w:val="superscript"/>
          <w:lang w:val="it-IT"/>
        </w:rPr>
        <w:t xml:space="preserve">+  </w:t>
      </w:r>
    </w:p>
    <w:p w:rsidR="00000000" w:rsidRDefault="00480373">
      <w:pPr>
        <w:tabs>
          <w:tab w:val="left" w:pos="1575"/>
          <w:tab w:val="center" w:pos="4370"/>
        </w:tabs>
        <w:spacing w:line="400" w:lineRule="exact"/>
        <w:rPr>
          <w:rFonts w:hint="eastAsia"/>
        </w:rPr>
      </w:pPr>
      <w:r>
        <w:rPr>
          <w:rFonts w:hint="eastAsia"/>
        </w:rPr>
        <w:t xml:space="preserve">34. </w:t>
      </w:r>
      <w:r>
        <w:rPr>
          <w:rFonts w:hint="eastAsia"/>
        </w:rPr>
        <w:t>关于</w:t>
      </w:r>
      <w:r>
        <w:rPr>
          <w:rFonts w:hint="eastAsia"/>
        </w:rPr>
        <w:t>HCO</w:t>
      </w:r>
      <w:r>
        <w:rPr>
          <w:rFonts w:hint="eastAsia"/>
          <w:vertAlign w:val="subscript"/>
        </w:rPr>
        <w:t>3</w:t>
      </w:r>
      <w:r>
        <w:rPr>
          <w:rFonts w:hint="eastAsia"/>
          <w:vertAlign w:val="superscript"/>
        </w:rPr>
        <w:t>-</w:t>
      </w:r>
      <w:r>
        <w:rPr>
          <w:rFonts w:hint="eastAsia"/>
        </w:rPr>
        <w:t>重吸收的叙述</w:t>
      </w:r>
      <w:r>
        <w:rPr>
          <w:rFonts w:hint="eastAsia"/>
        </w:rPr>
        <w:t>,</w:t>
      </w:r>
      <w:r>
        <w:rPr>
          <w:rFonts w:hint="eastAsia"/>
        </w:rPr>
        <w:t>错误的是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主要在近球小管重吸收</w:t>
      </w:r>
      <w:r>
        <w:rPr>
          <w:rFonts w:hint="eastAsia"/>
        </w:rPr>
        <w:t xml:space="preserve">       </w:t>
      </w:r>
    </w:p>
    <w:p w:rsidR="00000000" w:rsidRDefault="00480373">
      <w:pPr>
        <w:tabs>
          <w:tab w:val="left" w:pos="1575"/>
          <w:tab w:val="center" w:pos="4370"/>
        </w:tabs>
        <w:spacing w:line="400" w:lineRule="exact"/>
        <w:ind w:firstLineChars="300" w:firstLine="630"/>
        <w:rPr>
          <w:rFonts w:hint="eastAsia"/>
        </w:rPr>
      </w:pPr>
      <w:r>
        <w:rPr>
          <w:rFonts w:hint="eastAsia"/>
        </w:rPr>
        <w:t xml:space="preserve">B  </w:t>
      </w:r>
      <w:r>
        <w:rPr>
          <w:rFonts w:hint="eastAsia"/>
        </w:rPr>
        <w:t>与</w:t>
      </w:r>
      <w:r>
        <w:rPr>
          <w:rFonts w:hint="eastAsia"/>
        </w:rPr>
        <w:t>H</w:t>
      </w:r>
      <w:r>
        <w:rPr>
          <w:rFonts w:hint="eastAsia"/>
          <w:vertAlign w:val="superscript"/>
        </w:rPr>
        <w:t>+</w:t>
      </w:r>
      <w:r>
        <w:rPr>
          <w:rFonts w:hint="eastAsia"/>
        </w:rPr>
        <w:t>的分泌有关</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是以</w:t>
      </w:r>
      <w:r>
        <w:rPr>
          <w:rFonts w:hint="eastAsia"/>
        </w:rPr>
        <w:t>CO</w:t>
      </w:r>
      <w:r>
        <w:rPr>
          <w:rFonts w:hint="eastAsia"/>
          <w:vertAlign w:val="subscript"/>
        </w:rPr>
        <w:t>2</w:t>
      </w:r>
      <w:r>
        <w:rPr>
          <w:rFonts w:hint="eastAsia"/>
        </w:rPr>
        <w:t>形式从小管液中转运至小管细胞内的</w:t>
      </w:r>
    </w:p>
    <w:p w:rsidR="00000000" w:rsidRDefault="00480373">
      <w:pPr>
        <w:tabs>
          <w:tab w:val="left" w:pos="1575"/>
          <w:tab w:val="center" w:pos="4370"/>
        </w:tabs>
        <w:spacing w:line="400" w:lineRule="exact"/>
        <w:rPr>
          <w:rFonts w:hint="eastAsia"/>
        </w:rPr>
      </w:pPr>
      <w:r>
        <w:rPr>
          <w:rFonts w:hint="eastAsia"/>
        </w:rPr>
        <w:t xml:space="preserve">      D  HCO</w:t>
      </w:r>
      <w:r>
        <w:rPr>
          <w:rFonts w:hint="eastAsia"/>
          <w:vertAlign w:val="subscript"/>
        </w:rPr>
        <w:t>3</w:t>
      </w:r>
      <w:r>
        <w:rPr>
          <w:rFonts w:hint="eastAsia"/>
          <w:vertAlign w:val="superscript"/>
        </w:rPr>
        <w:t>-</w:t>
      </w:r>
      <w:r>
        <w:rPr>
          <w:rFonts w:hint="eastAsia"/>
        </w:rPr>
        <w:t>重吸收需碳酸酐酶的帮助</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      E  Cl</w:t>
      </w:r>
      <w:r>
        <w:rPr>
          <w:rFonts w:hint="eastAsia"/>
          <w:vertAlign w:val="superscript"/>
        </w:rPr>
        <w:t>-</w:t>
      </w:r>
      <w:r>
        <w:rPr>
          <w:rFonts w:hint="eastAsia"/>
        </w:rPr>
        <w:t>的重吸收优先于</w:t>
      </w:r>
      <w:r>
        <w:rPr>
          <w:rFonts w:hint="eastAsia"/>
        </w:rPr>
        <w:t>HCO</w:t>
      </w:r>
      <w:r>
        <w:rPr>
          <w:rFonts w:hint="eastAsia"/>
          <w:vertAlign w:val="subscript"/>
        </w:rPr>
        <w:t>3</w:t>
      </w:r>
      <w:r>
        <w:rPr>
          <w:rFonts w:hint="eastAsia"/>
          <w:vertAlign w:val="superscript"/>
        </w:rPr>
        <w:t>-</w:t>
      </w:r>
      <w:r>
        <w:rPr>
          <w:rFonts w:hint="eastAsia"/>
        </w:rPr>
        <w:t>的重吸收</w:t>
      </w:r>
    </w:p>
    <w:p w:rsidR="00000000" w:rsidRDefault="00480373">
      <w:pPr>
        <w:tabs>
          <w:tab w:val="left" w:pos="1575"/>
          <w:tab w:val="center" w:pos="4370"/>
        </w:tabs>
        <w:spacing w:line="400" w:lineRule="exact"/>
        <w:rPr>
          <w:rFonts w:hint="eastAsia"/>
        </w:rPr>
      </w:pPr>
      <w:r>
        <w:rPr>
          <w:rFonts w:hint="eastAsia"/>
        </w:rPr>
        <w:t xml:space="preserve">35. </w:t>
      </w:r>
      <w:r>
        <w:rPr>
          <w:rFonts w:hint="eastAsia"/>
        </w:rPr>
        <w:t>对葡萄糖具有重吸收功能的小管是</w:t>
      </w:r>
      <w:r>
        <w:rPr>
          <w:rFonts w:hint="eastAsia"/>
        </w:rPr>
        <w:t xml:space="preserve">:  ( </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近球小管</w:t>
      </w:r>
      <w:r>
        <w:rPr>
          <w:rFonts w:hint="eastAsia"/>
        </w:rPr>
        <w:t xml:space="preserve">     B </w:t>
      </w:r>
      <w:r>
        <w:rPr>
          <w:rFonts w:hint="eastAsia"/>
        </w:rPr>
        <w:t>远曲小管</w:t>
      </w:r>
      <w:r>
        <w:rPr>
          <w:rFonts w:hint="eastAsia"/>
        </w:rPr>
        <w:t xml:space="preserve">     C </w:t>
      </w:r>
      <w:r>
        <w:rPr>
          <w:rFonts w:hint="eastAsia"/>
        </w:rPr>
        <w:t>集合管</w:t>
      </w:r>
      <w:r>
        <w:rPr>
          <w:rFonts w:hint="eastAsia"/>
        </w:rPr>
        <w:t xml:space="preserve">     D </w:t>
      </w:r>
      <w:r>
        <w:rPr>
          <w:rFonts w:hint="eastAsia"/>
        </w:rPr>
        <w:t>以上全有</w:t>
      </w:r>
      <w:r>
        <w:rPr>
          <w:rFonts w:hint="eastAsia"/>
        </w:rPr>
        <w:t xml:space="preserve">     E </w:t>
      </w:r>
      <w:r>
        <w:rPr>
          <w:rFonts w:hint="eastAsia"/>
        </w:rPr>
        <w:t>以上全无</w:t>
      </w:r>
    </w:p>
    <w:p w:rsidR="00000000" w:rsidRDefault="00480373">
      <w:pPr>
        <w:tabs>
          <w:tab w:val="left" w:pos="1575"/>
          <w:tab w:val="center" w:pos="4370"/>
        </w:tabs>
        <w:spacing w:line="400" w:lineRule="exact"/>
        <w:rPr>
          <w:rFonts w:hint="eastAsia"/>
        </w:rPr>
      </w:pPr>
      <w:r>
        <w:rPr>
          <w:rFonts w:hint="eastAsia"/>
        </w:rPr>
        <w:t xml:space="preserve">36. </w:t>
      </w:r>
      <w:r>
        <w:rPr>
          <w:rFonts w:hint="eastAsia"/>
        </w:rPr>
        <w:t>关于葡萄糖重吸收的叙述</w:t>
      </w:r>
      <w:r>
        <w:rPr>
          <w:rFonts w:hint="eastAsia"/>
        </w:rPr>
        <w:t>,</w:t>
      </w:r>
      <w:r>
        <w:rPr>
          <w:rFonts w:hint="eastAsia"/>
        </w:rPr>
        <w:t>错误的是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只有近球小管可以重吸收</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B </w:t>
      </w:r>
      <w:r>
        <w:rPr>
          <w:rFonts w:hint="eastAsia"/>
        </w:rPr>
        <w:t>与</w:t>
      </w:r>
      <w:r>
        <w:rPr>
          <w:rFonts w:hint="eastAsia"/>
        </w:rPr>
        <w:t>Na</w:t>
      </w:r>
      <w:r>
        <w:rPr>
          <w:rFonts w:hint="eastAsia"/>
          <w:vertAlign w:val="superscript"/>
        </w:rPr>
        <w:t>+</w:t>
      </w:r>
      <w:r>
        <w:rPr>
          <w:rFonts w:hint="eastAsia"/>
        </w:rPr>
        <w:t>的重吸收相耦联</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是一种主动转运过程</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D </w:t>
      </w:r>
      <w:r>
        <w:rPr>
          <w:rFonts w:hint="eastAsia"/>
        </w:rPr>
        <w:t>正常情况下</w:t>
      </w:r>
      <w:r>
        <w:rPr>
          <w:rFonts w:hint="eastAsia"/>
        </w:rPr>
        <w:t>,</w:t>
      </w:r>
      <w:r>
        <w:rPr>
          <w:rFonts w:hint="eastAsia"/>
        </w:rPr>
        <w:t>近球小管不能将肾小球滤出的糖全部重吸收</w:t>
      </w:r>
    </w:p>
    <w:p w:rsidR="00000000" w:rsidRDefault="00480373">
      <w:pPr>
        <w:tabs>
          <w:tab w:val="left" w:pos="1575"/>
          <w:tab w:val="center" w:pos="4370"/>
        </w:tabs>
        <w:spacing w:line="400" w:lineRule="exact"/>
        <w:rPr>
          <w:rFonts w:hint="eastAsia"/>
        </w:rPr>
      </w:pPr>
      <w:r>
        <w:rPr>
          <w:rFonts w:hint="eastAsia"/>
        </w:rPr>
        <w:t xml:space="preserve">37. </w:t>
      </w:r>
      <w:r>
        <w:rPr>
          <w:rFonts w:hint="eastAsia"/>
        </w:rPr>
        <w:t>糖尿病人尿量增多的原因是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肾小球滤过率增加</w:t>
      </w:r>
      <w:r>
        <w:rPr>
          <w:rFonts w:hint="eastAsia"/>
        </w:rPr>
        <w:t xml:space="preserve">      B </w:t>
      </w:r>
      <w:r>
        <w:rPr>
          <w:rFonts w:hint="eastAsia"/>
        </w:rPr>
        <w:t>渗透性利尿</w:t>
      </w:r>
      <w:r>
        <w:rPr>
          <w:rFonts w:hint="eastAsia"/>
        </w:rPr>
        <w:t xml:space="preserve">        C </w:t>
      </w:r>
      <w:r>
        <w:rPr>
          <w:rFonts w:hint="eastAsia"/>
        </w:rPr>
        <w:t>水利尿</w:t>
      </w:r>
    </w:p>
    <w:p w:rsidR="00000000" w:rsidRDefault="00480373">
      <w:pPr>
        <w:tabs>
          <w:tab w:val="left" w:pos="1575"/>
          <w:tab w:val="center" w:pos="4370"/>
        </w:tabs>
        <w:spacing w:line="400" w:lineRule="exact"/>
        <w:rPr>
          <w:rFonts w:hint="eastAsia"/>
        </w:rPr>
      </w:pPr>
      <w:r>
        <w:rPr>
          <w:rFonts w:hint="eastAsia"/>
        </w:rPr>
        <w:t xml:space="preserve">     D</w:t>
      </w:r>
      <w:r>
        <w:rPr>
          <w:rFonts w:hint="eastAsia"/>
        </w:rPr>
        <w:t xml:space="preserve"> </w:t>
      </w:r>
      <w:r>
        <w:rPr>
          <w:rFonts w:hint="eastAsia"/>
        </w:rPr>
        <w:t>抗利尿激素分泌减少</w:t>
      </w:r>
      <w:r>
        <w:rPr>
          <w:rFonts w:hint="eastAsia"/>
        </w:rPr>
        <w:t xml:space="preserve">    E </w:t>
      </w:r>
      <w:r>
        <w:rPr>
          <w:rFonts w:hint="eastAsia"/>
        </w:rPr>
        <w:t>醛固酮分泌减少</w:t>
      </w:r>
    </w:p>
    <w:p w:rsidR="00000000" w:rsidRDefault="00480373">
      <w:pPr>
        <w:tabs>
          <w:tab w:val="left" w:pos="1575"/>
          <w:tab w:val="center" w:pos="4370"/>
        </w:tabs>
        <w:spacing w:line="400" w:lineRule="exact"/>
        <w:rPr>
          <w:rFonts w:hint="eastAsia"/>
        </w:rPr>
      </w:pPr>
      <w:r>
        <w:rPr>
          <w:rFonts w:hint="eastAsia"/>
        </w:rPr>
        <w:t xml:space="preserve">38. </w:t>
      </w:r>
      <w:r>
        <w:rPr>
          <w:rFonts w:hint="eastAsia"/>
        </w:rPr>
        <w:t>关于</w:t>
      </w:r>
      <w:r>
        <w:rPr>
          <w:rFonts w:hint="eastAsia"/>
        </w:rPr>
        <w:t>H</w:t>
      </w:r>
      <w:r>
        <w:rPr>
          <w:rFonts w:hint="eastAsia"/>
          <w:vertAlign w:val="superscript"/>
        </w:rPr>
        <w:t>+</w:t>
      </w:r>
      <w:r>
        <w:rPr>
          <w:rFonts w:hint="eastAsia"/>
        </w:rPr>
        <w:t>分泌的描述</w:t>
      </w:r>
      <w:r>
        <w:rPr>
          <w:rFonts w:hint="eastAsia"/>
        </w:rPr>
        <w:t>,</w:t>
      </w:r>
      <w:r>
        <w:rPr>
          <w:rFonts w:hint="eastAsia"/>
        </w:rPr>
        <w:t>错误的是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近球小管</w:t>
      </w:r>
      <w:r>
        <w:rPr>
          <w:rFonts w:ascii="宋体" w:hAnsi="宋体" w:hint="eastAsia"/>
        </w:rPr>
        <w:t>、</w:t>
      </w:r>
      <w:r>
        <w:rPr>
          <w:rFonts w:hint="eastAsia"/>
        </w:rPr>
        <w:t>远曲小管和集合管均可分泌</w:t>
      </w:r>
      <w:r>
        <w:rPr>
          <w:rFonts w:hint="eastAsia"/>
        </w:rPr>
        <w:t xml:space="preserve">    B </w:t>
      </w:r>
      <w:r>
        <w:rPr>
          <w:rFonts w:hint="eastAsia"/>
        </w:rPr>
        <w:t>分泌过程与</w:t>
      </w:r>
      <w:r>
        <w:rPr>
          <w:rFonts w:hint="eastAsia"/>
        </w:rPr>
        <w:t>Na</w:t>
      </w:r>
      <w:r>
        <w:rPr>
          <w:rFonts w:hint="eastAsia"/>
          <w:vertAlign w:val="superscript"/>
        </w:rPr>
        <w:t>+</w:t>
      </w:r>
      <w:r>
        <w:rPr>
          <w:rFonts w:hint="eastAsia"/>
        </w:rPr>
        <w:t>的重吸收有关</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有利于</w:t>
      </w:r>
      <w:r>
        <w:rPr>
          <w:rFonts w:hint="eastAsia"/>
        </w:rPr>
        <w:t>HCO</w:t>
      </w:r>
      <w:r>
        <w:rPr>
          <w:rFonts w:hint="eastAsia"/>
          <w:vertAlign w:val="subscript"/>
        </w:rPr>
        <w:t>3</w:t>
      </w:r>
      <w:r>
        <w:rPr>
          <w:rFonts w:hint="eastAsia"/>
          <w:vertAlign w:val="superscript"/>
        </w:rPr>
        <w:t>-</w:t>
      </w:r>
      <w:r>
        <w:rPr>
          <w:rFonts w:hint="eastAsia"/>
        </w:rPr>
        <w:t>的重吸收</w:t>
      </w:r>
      <w:r>
        <w:rPr>
          <w:rFonts w:hint="eastAsia"/>
        </w:rPr>
        <w:t xml:space="preserve">                  D </w:t>
      </w:r>
      <w:r>
        <w:rPr>
          <w:rFonts w:hint="eastAsia"/>
        </w:rPr>
        <w:t>可阻碍</w:t>
      </w:r>
      <w:r>
        <w:rPr>
          <w:rFonts w:hint="eastAsia"/>
        </w:rPr>
        <w:t>NH</w:t>
      </w:r>
      <w:r>
        <w:rPr>
          <w:rFonts w:hint="eastAsia"/>
          <w:vertAlign w:val="subscript"/>
        </w:rPr>
        <w:t>3</w:t>
      </w:r>
      <w:r>
        <w:rPr>
          <w:rFonts w:hint="eastAsia"/>
        </w:rPr>
        <w:t>的分泌</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远曲小管和集合管</w:t>
      </w:r>
      <w:r>
        <w:rPr>
          <w:rFonts w:hint="eastAsia"/>
        </w:rPr>
        <w:t>H</w:t>
      </w:r>
      <w:r>
        <w:rPr>
          <w:rFonts w:hint="eastAsia"/>
          <w:vertAlign w:val="superscript"/>
        </w:rPr>
        <w:t>+</w:t>
      </w:r>
      <w:r>
        <w:rPr>
          <w:rFonts w:hint="eastAsia"/>
        </w:rPr>
        <w:t>分泌增多时</w:t>
      </w:r>
      <w:r>
        <w:rPr>
          <w:rFonts w:hint="eastAsia"/>
        </w:rPr>
        <w:t>, K</w:t>
      </w:r>
      <w:r>
        <w:rPr>
          <w:rFonts w:hint="eastAsia"/>
          <w:vertAlign w:val="superscript"/>
        </w:rPr>
        <w:t>+</w:t>
      </w:r>
      <w:r>
        <w:rPr>
          <w:rFonts w:hint="eastAsia"/>
        </w:rPr>
        <w:t>分泌减少</w:t>
      </w:r>
    </w:p>
    <w:p w:rsidR="00000000" w:rsidRDefault="00480373">
      <w:pPr>
        <w:tabs>
          <w:tab w:val="left" w:pos="1575"/>
          <w:tab w:val="center" w:pos="4370"/>
        </w:tabs>
        <w:spacing w:line="400" w:lineRule="exact"/>
        <w:rPr>
          <w:rFonts w:hint="eastAsia"/>
        </w:rPr>
      </w:pPr>
      <w:r>
        <w:rPr>
          <w:rFonts w:hint="eastAsia"/>
        </w:rPr>
        <w:t xml:space="preserve">39. </w:t>
      </w:r>
      <w:r>
        <w:rPr>
          <w:rFonts w:hint="eastAsia"/>
        </w:rPr>
        <w:t>关于</w:t>
      </w:r>
      <w:r>
        <w:rPr>
          <w:rFonts w:hint="eastAsia"/>
        </w:rPr>
        <w:t>NH</w:t>
      </w:r>
      <w:r>
        <w:rPr>
          <w:rFonts w:hint="eastAsia"/>
          <w:vertAlign w:val="subscript"/>
        </w:rPr>
        <w:t>3</w:t>
      </w:r>
      <w:r>
        <w:rPr>
          <w:rFonts w:hint="eastAsia"/>
        </w:rPr>
        <w:t>分泌的叙述</w:t>
      </w:r>
      <w:r>
        <w:rPr>
          <w:rFonts w:hint="eastAsia"/>
        </w:rPr>
        <w:t>,</w:t>
      </w:r>
      <w:r>
        <w:rPr>
          <w:rFonts w:hint="eastAsia"/>
        </w:rPr>
        <w:t>正确的是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各段小管均可分泌</w:t>
      </w:r>
      <w:r>
        <w:rPr>
          <w:rFonts w:hint="eastAsia"/>
        </w:rPr>
        <w:t>NH</w:t>
      </w:r>
      <w:r>
        <w:rPr>
          <w:rFonts w:hint="eastAsia"/>
          <w:vertAlign w:val="subscript"/>
        </w:rPr>
        <w:t>3</w:t>
      </w:r>
      <w:r>
        <w:rPr>
          <w:rFonts w:hint="eastAsia"/>
        </w:rPr>
        <w:t xml:space="preserve">         B  NH</w:t>
      </w:r>
      <w:r>
        <w:rPr>
          <w:rFonts w:hint="eastAsia"/>
          <w:vertAlign w:val="subscript"/>
        </w:rPr>
        <w:t>3</w:t>
      </w:r>
      <w:r>
        <w:rPr>
          <w:rFonts w:hint="eastAsia"/>
        </w:rPr>
        <w:t>的分泌促进</w:t>
      </w:r>
      <w:r>
        <w:rPr>
          <w:rFonts w:hint="eastAsia"/>
        </w:rPr>
        <w:t>NaHCO</w:t>
      </w:r>
      <w:r>
        <w:rPr>
          <w:rFonts w:hint="eastAsia"/>
          <w:vertAlign w:val="subscript"/>
        </w:rPr>
        <w:t>3</w:t>
      </w:r>
      <w:r>
        <w:rPr>
          <w:rFonts w:hint="eastAsia"/>
        </w:rPr>
        <w:t>重吸收</w:t>
      </w:r>
      <w:r>
        <w:rPr>
          <w:rFonts w:hint="eastAsia"/>
        </w:rPr>
        <w:t xml:space="preserve">    </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C  NH</w:t>
      </w:r>
      <w:r>
        <w:rPr>
          <w:rFonts w:hint="eastAsia"/>
          <w:vertAlign w:val="subscript"/>
        </w:rPr>
        <w:t>3</w:t>
      </w:r>
      <w:r>
        <w:rPr>
          <w:rFonts w:hint="eastAsia"/>
        </w:rPr>
        <w:t>主要由谷氨酸脱氨产生</w:t>
      </w:r>
      <w:r>
        <w:rPr>
          <w:rFonts w:hint="eastAsia"/>
        </w:rPr>
        <w:t xml:space="preserve">     D  H</w:t>
      </w:r>
      <w:r>
        <w:rPr>
          <w:rFonts w:hint="eastAsia"/>
          <w:vertAlign w:val="superscript"/>
        </w:rPr>
        <w:t>+</w:t>
      </w:r>
      <w:r>
        <w:rPr>
          <w:rFonts w:hint="eastAsia"/>
        </w:rPr>
        <w:t>的分泌增多将减少</w:t>
      </w:r>
      <w:r>
        <w:rPr>
          <w:rFonts w:hint="eastAsia"/>
        </w:rPr>
        <w:t>NH</w:t>
      </w:r>
      <w:r>
        <w:rPr>
          <w:rFonts w:hint="eastAsia"/>
          <w:vertAlign w:val="subscript"/>
        </w:rPr>
        <w:t>3</w:t>
      </w:r>
      <w:r>
        <w:rPr>
          <w:rFonts w:hint="eastAsia"/>
        </w:rPr>
        <w:t>的分泌</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E </w:t>
      </w:r>
      <w:r>
        <w:rPr>
          <w:rFonts w:hint="eastAsia"/>
        </w:rPr>
        <w:t>分泌的</w:t>
      </w:r>
      <w:r>
        <w:rPr>
          <w:rFonts w:hint="eastAsia"/>
        </w:rPr>
        <w:t>NH</w:t>
      </w:r>
      <w:r>
        <w:rPr>
          <w:rFonts w:hint="eastAsia"/>
          <w:vertAlign w:val="subscript"/>
        </w:rPr>
        <w:t>3</w:t>
      </w:r>
      <w:r>
        <w:rPr>
          <w:rFonts w:hint="eastAsia"/>
        </w:rPr>
        <w:t>以原形排出体外</w:t>
      </w:r>
    </w:p>
    <w:p w:rsidR="00000000" w:rsidRDefault="00480373">
      <w:pPr>
        <w:tabs>
          <w:tab w:val="left" w:pos="1575"/>
          <w:tab w:val="center" w:pos="4370"/>
        </w:tabs>
        <w:spacing w:line="400" w:lineRule="exact"/>
        <w:rPr>
          <w:rFonts w:hint="eastAsia"/>
        </w:rPr>
      </w:pPr>
      <w:r>
        <w:rPr>
          <w:rFonts w:hint="eastAsia"/>
        </w:rPr>
        <w:t xml:space="preserve">40. </w:t>
      </w:r>
      <w:r>
        <w:rPr>
          <w:rFonts w:hint="eastAsia"/>
        </w:rPr>
        <w:t>关于肾髓质组织间液高渗状态的形成</w:t>
      </w:r>
      <w:r>
        <w:rPr>
          <w:rFonts w:hint="eastAsia"/>
        </w:rPr>
        <w:t>,</w:t>
      </w:r>
      <w:r>
        <w:rPr>
          <w:rFonts w:hint="eastAsia"/>
        </w:rPr>
        <w:t>错误的是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与髓绊</w:t>
      </w:r>
      <w:r>
        <w:rPr>
          <w:rFonts w:ascii="宋体" w:hAnsi="宋体" w:hint="eastAsia"/>
        </w:rPr>
        <w:t>、</w:t>
      </w:r>
      <w:r>
        <w:rPr>
          <w:rFonts w:hint="eastAsia"/>
        </w:rPr>
        <w:t>集合管对不同物质的选择性吸收有关</w:t>
      </w:r>
    </w:p>
    <w:p w:rsidR="00000000" w:rsidRDefault="00480373">
      <w:pPr>
        <w:tabs>
          <w:tab w:val="left" w:pos="1575"/>
          <w:tab w:val="center" w:pos="4370"/>
        </w:tabs>
        <w:spacing w:line="400" w:lineRule="exact"/>
        <w:rPr>
          <w:rFonts w:hint="eastAsia"/>
        </w:rPr>
      </w:pPr>
      <w:r>
        <w:rPr>
          <w:rFonts w:hint="eastAsia"/>
        </w:rPr>
        <w:t xml:space="preserve">     B </w:t>
      </w:r>
      <w:r>
        <w:rPr>
          <w:rFonts w:hint="eastAsia"/>
        </w:rPr>
        <w:t>外髓高渗的形成依赖于升支粗段对</w:t>
      </w:r>
      <w:r>
        <w:rPr>
          <w:rFonts w:hint="eastAsia"/>
        </w:rPr>
        <w:t>Na</w:t>
      </w:r>
      <w:r>
        <w:rPr>
          <w:rFonts w:hint="eastAsia"/>
          <w:vertAlign w:val="superscript"/>
        </w:rPr>
        <w:t>+</w:t>
      </w:r>
      <w:r>
        <w:rPr>
          <w:rFonts w:hint="eastAsia"/>
        </w:rPr>
        <w:t xml:space="preserve"> </w:t>
      </w:r>
      <w:r>
        <w:rPr>
          <w:rFonts w:ascii="宋体" w:hAnsi="宋体" w:hint="eastAsia"/>
        </w:rPr>
        <w:t>、</w:t>
      </w:r>
      <w:r>
        <w:rPr>
          <w:rFonts w:hint="eastAsia"/>
        </w:rPr>
        <w:t>Cl</w:t>
      </w:r>
      <w:r>
        <w:rPr>
          <w:rFonts w:hint="eastAsia"/>
          <w:vertAlign w:val="superscript"/>
        </w:rPr>
        <w:t>-</w:t>
      </w:r>
      <w:r>
        <w:rPr>
          <w:rFonts w:hint="eastAsia"/>
        </w:rPr>
        <w:t>的主动重吸收</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内髓高渗的形成有赖于升支细段对</w:t>
      </w:r>
      <w:r>
        <w:rPr>
          <w:rFonts w:hint="eastAsia"/>
        </w:rPr>
        <w:t>Na</w:t>
      </w:r>
      <w:r>
        <w:rPr>
          <w:rFonts w:hint="eastAsia"/>
          <w:vertAlign w:val="superscript"/>
        </w:rPr>
        <w:t>+</w:t>
      </w:r>
      <w:r>
        <w:rPr>
          <w:rFonts w:hint="eastAsia"/>
        </w:rPr>
        <w:t>和</w:t>
      </w:r>
      <w:r>
        <w:rPr>
          <w:rFonts w:hint="eastAsia"/>
        </w:rPr>
        <w:t>Cl</w:t>
      </w:r>
      <w:r>
        <w:rPr>
          <w:rFonts w:hint="eastAsia"/>
          <w:vertAlign w:val="superscript"/>
        </w:rPr>
        <w:t>-</w:t>
      </w:r>
      <w:r>
        <w:rPr>
          <w:rFonts w:hint="eastAsia"/>
        </w:rPr>
        <w:t>的主动重吸收及集合管对</w:t>
      </w:r>
      <w:r>
        <w:rPr>
          <w:rFonts w:hint="eastAsia"/>
        </w:rPr>
        <w:t>NH</w:t>
      </w:r>
      <w:r>
        <w:rPr>
          <w:rFonts w:hint="eastAsia"/>
          <w:vertAlign w:val="subscript"/>
        </w:rPr>
        <w:t>3</w:t>
      </w:r>
      <w:r>
        <w:rPr>
          <w:rFonts w:hint="eastAsia"/>
        </w:rPr>
        <w:t>的被动重吸收</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内髓高渗的形成依赖于升支细段对</w:t>
      </w:r>
      <w:r>
        <w:rPr>
          <w:rFonts w:hint="eastAsia"/>
        </w:rPr>
        <w:t>Na</w:t>
      </w:r>
      <w:r>
        <w:rPr>
          <w:rFonts w:hint="eastAsia"/>
          <w:vertAlign w:val="superscript"/>
        </w:rPr>
        <w:t>+</w:t>
      </w:r>
      <w:r>
        <w:rPr>
          <w:rFonts w:ascii="宋体" w:hAnsi="宋体" w:hint="eastAsia"/>
        </w:rPr>
        <w:t>、</w:t>
      </w:r>
      <w:r>
        <w:rPr>
          <w:rFonts w:hint="eastAsia"/>
        </w:rPr>
        <w:t>Cl</w:t>
      </w:r>
      <w:r>
        <w:rPr>
          <w:rFonts w:hint="eastAsia"/>
          <w:vertAlign w:val="superscript"/>
        </w:rPr>
        <w:t>-</w:t>
      </w:r>
      <w:r>
        <w:rPr>
          <w:rFonts w:hint="eastAsia"/>
        </w:rPr>
        <w:t>的被动重吸收和集合管对尿</w:t>
      </w:r>
      <w:r>
        <w:rPr>
          <w:rFonts w:hint="eastAsia"/>
        </w:rPr>
        <w:t>素的被动重吸收</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近球小管基本上不参与肾髓质高渗梯度的形成</w:t>
      </w:r>
    </w:p>
    <w:p w:rsidR="00000000" w:rsidRDefault="00480373">
      <w:pPr>
        <w:tabs>
          <w:tab w:val="left" w:pos="1575"/>
          <w:tab w:val="center" w:pos="4370"/>
        </w:tabs>
        <w:spacing w:line="400" w:lineRule="exact"/>
        <w:rPr>
          <w:rFonts w:hint="eastAsia"/>
        </w:rPr>
      </w:pPr>
      <w:r>
        <w:rPr>
          <w:rFonts w:hint="eastAsia"/>
        </w:rPr>
        <w:t xml:space="preserve">41. </w:t>
      </w:r>
      <w:r>
        <w:rPr>
          <w:rFonts w:hint="eastAsia"/>
        </w:rPr>
        <w:t>小管液浓缩和稀释的过程主要发生于</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 </w:t>
      </w:r>
      <w:r>
        <w:rPr>
          <w:rFonts w:hint="eastAsia"/>
        </w:rPr>
        <w:t>远曲小管</w:t>
      </w:r>
      <w:r>
        <w:rPr>
          <w:rFonts w:hint="eastAsia"/>
        </w:rPr>
        <w:t xml:space="preserve">     E </w:t>
      </w:r>
      <w:r>
        <w:rPr>
          <w:rFonts w:hint="eastAsia"/>
        </w:rPr>
        <w:t>集合管</w:t>
      </w:r>
    </w:p>
    <w:p w:rsidR="00000000" w:rsidRDefault="00480373">
      <w:pPr>
        <w:tabs>
          <w:tab w:val="left" w:pos="1575"/>
          <w:tab w:val="center" w:pos="4370"/>
        </w:tabs>
        <w:spacing w:line="400" w:lineRule="exact"/>
        <w:rPr>
          <w:rFonts w:hint="eastAsia"/>
        </w:rPr>
      </w:pPr>
      <w:r>
        <w:rPr>
          <w:rFonts w:hint="eastAsia"/>
        </w:rPr>
        <w:t xml:space="preserve">42. </w:t>
      </w:r>
      <w:r>
        <w:rPr>
          <w:rFonts w:hint="eastAsia"/>
        </w:rPr>
        <w:t>关于抗利尿激素合成和释放的叙述</w:t>
      </w:r>
      <w:r>
        <w:rPr>
          <w:rFonts w:hint="eastAsia"/>
        </w:rPr>
        <w:t>,</w:t>
      </w:r>
      <w:r>
        <w:rPr>
          <w:rFonts w:hint="eastAsia"/>
        </w:rPr>
        <w:t>下列哪一项是正确的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在下丘脑视上核</w:t>
      </w:r>
      <w:r>
        <w:rPr>
          <w:rFonts w:ascii="宋体" w:hAnsi="宋体" w:hint="eastAsia"/>
        </w:rPr>
        <w:t>、</w:t>
      </w:r>
      <w:r>
        <w:rPr>
          <w:rFonts w:hint="eastAsia"/>
        </w:rPr>
        <w:t>室旁核合成</w:t>
      </w:r>
      <w:r>
        <w:rPr>
          <w:rFonts w:hint="eastAsia"/>
        </w:rPr>
        <w:t>,</w:t>
      </w:r>
      <w:r>
        <w:rPr>
          <w:rFonts w:hint="eastAsia"/>
        </w:rPr>
        <w:t>于神经垂体释放</w:t>
      </w:r>
    </w:p>
    <w:p w:rsidR="00000000" w:rsidRDefault="00480373">
      <w:pPr>
        <w:tabs>
          <w:tab w:val="left" w:pos="1575"/>
          <w:tab w:val="center" w:pos="4370"/>
        </w:tabs>
        <w:spacing w:line="400" w:lineRule="exact"/>
        <w:rPr>
          <w:rFonts w:hint="eastAsia"/>
        </w:rPr>
      </w:pPr>
      <w:r>
        <w:rPr>
          <w:rFonts w:hint="eastAsia"/>
        </w:rPr>
        <w:t xml:space="preserve">     B </w:t>
      </w:r>
      <w:r>
        <w:rPr>
          <w:rFonts w:hint="eastAsia"/>
        </w:rPr>
        <w:t>在下丘脑视上核</w:t>
      </w:r>
      <w:r>
        <w:rPr>
          <w:rFonts w:ascii="宋体" w:hAnsi="宋体" w:hint="eastAsia"/>
        </w:rPr>
        <w:t>、</w:t>
      </w:r>
      <w:r>
        <w:rPr>
          <w:rFonts w:hint="eastAsia"/>
        </w:rPr>
        <w:t>室旁核合成</w:t>
      </w:r>
      <w:r>
        <w:rPr>
          <w:rFonts w:hint="eastAsia"/>
        </w:rPr>
        <w:t>,</w:t>
      </w:r>
      <w:r>
        <w:rPr>
          <w:rFonts w:hint="eastAsia"/>
        </w:rPr>
        <w:t>于腺垂体释放</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在下丘脑促垂体区合成</w:t>
      </w:r>
      <w:r>
        <w:rPr>
          <w:rFonts w:hint="eastAsia"/>
        </w:rPr>
        <w:t>,</w:t>
      </w:r>
      <w:r>
        <w:rPr>
          <w:rFonts w:hint="eastAsia"/>
        </w:rPr>
        <w:t>于腺垂体释放</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在下丘脑促垂体区合成</w:t>
      </w:r>
      <w:r>
        <w:rPr>
          <w:rFonts w:hint="eastAsia"/>
        </w:rPr>
        <w:t>,</w:t>
      </w:r>
      <w:r>
        <w:rPr>
          <w:rFonts w:hint="eastAsia"/>
        </w:rPr>
        <w:t>于神经</w:t>
      </w:r>
      <w:r>
        <w:rPr>
          <w:rFonts w:hint="eastAsia"/>
        </w:rPr>
        <w:t>垂体释放</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由肾上腺皮质球状带释放</w:t>
      </w:r>
    </w:p>
    <w:p w:rsidR="00000000" w:rsidRDefault="00480373">
      <w:pPr>
        <w:tabs>
          <w:tab w:val="left" w:pos="1575"/>
          <w:tab w:val="center" w:pos="4370"/>
        </w:tabs>
        <w:spacing w:line="400" w:lineRule="exact"/>
        <w:rPr>
          <w:rFonts w:hint="eastAsia"/>
        </w:rPr>
      </w:pPr>
      <w:r>
        <w:rPr>
          <w:rFonts w:hint="eastAsia"/>
        </w:rPr>
        <w:t xml:space="preserve">43. </w:t>
      </w:r>
      <w:r>
        <w:rPr>
          <w:rFonts w:hint="eastAsia"/>
        </w:rPr>
        <w:t>剧烈运动时少尿的主要原因是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肾小管毛细血管压增高</w:t>
      </w:r>
      <w:r>
        <w:rPr>
          <w:rFonts w:hint="eastAsia"/>
        </w:rPr>
        <w:t xml:space="preserve">          B </w:t>
      </w:r>
      <w:r>
        <w:rPr>
          <w:rFonts w:hint="eastAsia"/>
        </w:rPr>
        <w:t>抗利尿激素分泌增多</w:t>
      </w:r>
      <w:r>
        <w:rPr>
          <w:rFonts w:hint="eastAsia"/>
        </w:rPr>
        <w:t xml:space="preserve">   </w:t>
      </w:r>
    </w:p>
    <w:p w:rsidR="00000000" w:rsidRDefault="00480373">
      <w:pPr>
        <w:tabs>
          <w:tab w:val="left" w:pos="1575"/>
          <w:tab w:val="center" w:pos="4370"/>
        </w:tabs>
        <w:spacing w:line="400" w:lineRule="exact"/>
        <w:ind w:firstLineChars="250" w:firstLine="525"/>
        <w:rPr>
          <w:rFonts w:hint="eastAsia"/>
          <w:color w:val="FF0000"/>
        </w:rPr>
      </w:pPr>
      <w:r>
        <w:rPr>
          <w:rFonts w:hint="eastAsia"/>
        </w:rPr>
        <w:t xml:space="preserve">C </w:t>
      </w:r>
      <w:r>
        <w:rPr>
          <w:rFonts w:hint="eastAsia"/>
        </w:rPr>
        <w:t>肾小球动脉收缩</w:t>
      </w:r>
      <w:r>
        <w:rPr>
          <w:rFonts w:hint="eastAsia"/>
        </w:rPr>
        <w:t>,</w:t>
      </w:r>
      <w:r>
        <w:rPr>
          <w:rFonts w:hint="eastAsia"/>
        </w:rPr>
        <w:t>肾血流量减少</w:t>
      </w:r>
      <w:r>
        <w:rPr>
          <w:rFonts w:hint="eastAsia"/>
        </w:rPr>
        <w:t xml:space="preserve">    D </w:t>
      </w:r>
      <w:r>
        <w:rPr>
          <w:rFonts w:hint="eastAsia"/>
        </w:rPr>
        <w:t>醛固酮分泌增多</w:t>
      </w:r>
      <w:r>
        <w:rPr>
          <w:rFonts w:hint="eastAsia"/>
        </w:rPr>
        <w:t xml:space="preserve"> </w:t>
      </w:r>
      <w:r>
        <w:rPr>
          <w:rFonts w:hint="eastAsia"/>
          <w:color w:val="FF0000"/>
        </w:rPr>
        <w:t xml:space="preserve">   </w:t>
      </w:r>
    </w:p>
    <w:p w:rsidR="00000000" w:rsidRDefault="00480373">
      <w:pPr>
        <w:tabs>
          <w:tab w:val="left" w:pos="1575"/>
          <w:tab w:val="center" w:pos="4370"/>
        </w:tabs>
        <w:spacing w:line="400" w:lineRule="exact"/>
        <w:rPr>
          <w:rFonts w:hint="eastAsia"/>
        </w:rPr>
      </w:pPr>
      <w:r>
        <w:rPr>
          <w:rFonts w:hint="eastAsia"/>
        </w:rPr>
        <w:t xml:space="preserve">44. </w:t>
      </w:r>
      <w:r>
        <w:rPr>
          <w:rFonts w:hint="eastAsia"/>
        </w:rPr>
        <w:t>下列哪一因素可促进抗利尿激素的释放</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血浆胶体渗透压升高</w:t>
      </w:r>
      <w:r>
        <w:rPr>
          <w:rFonts w:hint="eastAsia"/>
        </w:rPr>
        <w:t xml:space="preserve">               B</w:t>
      </w:r>
      <w:r>
        <w:rPr>
          <w:rFonts w:hint="eastAsia"/>
        </w:rPr>
        <w:t>血浆晶体渗透压升高</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血浆胶体渗透压下降</w:t>
      </w:r>
      <w:r>
        <w:rPr>
          <w:rFonts w:hint="eastAsia"/>
        </w:rPr>
        <w:t xml:space="preserve">               D</w:t>
      </w:r>
      <w:r>
        <w:rPr>
          <w:rFonts w:hint="eastAsia"/>
        </w:rPr>
        <w:t>血浆晶体渗透压下降</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血浆白蛋白含量升高</w:t>
      </w:r>
    </w:p>
    <w:p w:rsidR="00000000" w:rsidRDefault="00480373">
      <w:pPr>
        <w:tabs>
          <w:tab w:val="left" w:pos="1575"/>
          <w:tab w:val="center" w:pos="4370"/>
        </w:tabs>
        <w:spacing w:line="400" w:lineRule="exact"/>
        <w:ind w:left="525" w:hangingChars="250" w:hanging="525"/>
        <w:rPr>
          <w:rFonts w:hint="eastAsia"/>
        </w:rPr>
      </w:pPr>
      <w:r>
        <w:rPr>
          <w:rFonts w:hint="eastAsia"/>
        </w:rPr>
        <w:t xml:space="preserve">45. </w:t>
      </w:r>
      <w:r>
        <w:t>“</w:t>
      </w:r>
      <w:r>
        <w:rPr>
          <w:rFonts w:hint="eastAsia"/>
        </w:rPr>
        <w:t>尿生成影响因素</w:t>
      </w:r>
      <w:r>
        <w:t>”</w:t>
      </w:r>
      <w:r>
        <w:rPr>
          <w:rFonts w:hint="eastAsia"/>
        </w:rPr>
        <w:t>实验中</w:t>
      </w:r>
      <w:r>
        <w:rPr>
          <w:rFonts w:hint="eastAsia"/>
        </w:rPr>
        <w:t>,</w:t>
      </w:r>
      <w:r>
        <w:rPr>
          <w:rFonts w:hint="eastAsia"/>
        </w:rPr>
        <w:t>给家兔静脉注射</w:t>
      </w:r>
      <w:r>
        <w:rPr>
          <w:rFonts w:hint="eastAsia"/>
        </w:rPr>
        <w:t>20%</w:t>
      </w:r>
      <w:r>
        <w:rPr>
          <w:rFonts w:hint="eastAsia"/>
        </w:rPr>
        <w:t>葡萄糖溶液后</w:t>
      </w:r>
      <w:r>
        <w:rPr>
          <w:rFonts w:hint="eastAsia"/>
        </w:rPr>
        <w:t>,</w:t>
      </w:r>
      <w:r>
        <w:rPr>
          <w:rFonts w:hint="eastAsia"/>
        </w:rPr>
        <w:t>尿量将显著增加</w:t>
      </w:r>
      <w:r>
        <w:rPr>
          <w:rFonts w:hint="eastAsia"/>
        </w:rPr>
        <w:t>,</w:t>
      </w:r>
      <w:r>
        <w:rPr>
          <w:rFonts w:hint="eastAsia"/>
        </w:rPr>
        <w:t>其原因是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肾小管溶液中溶质浓度增高</w:t>
      </w:r>
      <w:r>
        <w:rPr>
          <w:rFonts w:hint="eastAsia"/>
        </w:rPr>
        <w:t xml:space="preserve">        B </w:t>
      </w:r>
      <w:r>
        <w:rPr>
          <w:rFonts w:hint="eastAsia"/>
        </w:rPr>
        <w:t>肾小球滤过率增加</w:t>
      </w:r>
      <w:r>
        <w:rPr>
          <w:rFonts w:hint="eastAsia"/>
        </w:rPr>
        <w:t xml:space="preserve">   </w:t>
      </w:r>
    </w:p>
    <w:p w:rsidR="00000000" w:rsidRDefault="00480373">
      <w:pPr>
        <w:tabs>
          <w:tab w:val="left" w:pos="1575"/>
          <w:tab w:val="center" w:pos="4370"/>
        </w:tabs>
        <w:spacing w:line="400" w:lineRule="exact"/>
        <w:ind w:firstLineChars="250" w:firstLine="525"/>
        <w:rPr>
          <w:rFonts w:hint="eastAsia"/>
          <w:color w:val="FF0000"/>
        </w:rPr>
      </w:pPr>
      <w:r>
        <w:rPr>
          <w:rFonts w:hint="eastAsia"/>
        </w:rPr>
        <w:t xml:space="preserve">C </w:t>
      </w:r>
      <w:r>
        <w:rPr>
          <w:rFonts w:hint="eastAsia"/>
        </w:rPr>
        <w:t>抗利尿激素分泌减少</w:t>
      </w:r>
      <w:r>
        <w:rPr>
          <w:rFonts w:hint="eastAsia"/>
        </w:rPr>
        <w:t xml:space="preserve">              D </w:t>
      </w:r>
      <w:r>
        <w:rPr>
          <w:rFonts w:hint="eastAsia"/>
        </w:rPr>
        <w:t>醛固酮分泌增加</w:t>
      </w:r>
      <w:r>
        <w:rPr>
          <w:rFonts w:hint="eastAsia"/>
          <w:color w:val="FF0000"/>
        </w:rPr>
        <w:t xml:space="preserve">            </w:t>
      </w:r>
    </w:p>
    <w:p w:rsidR="00000000" w:rsidRDefault="00480373">
      <w:pPr>
        <w:tabs>
          <w:tab w:val="left" w:pos="1575"/>
          <w:tab w:val="center" w:pos="4370"/>
        </w:tabs>
        <w:spacing w:line="400" w:lineRule="exact"/>
        <w:rPr>
          <w:rFonts w:hint="eastAsia"/>
        </w:rPr>
      </w:pPr>
      <w:r>
        <w:rPr>
          <w:rFonts w:hint="eastAsia"/>
        </w:rPr>
        <w:t xml:space="preserve">46. </w:t>
      </w:r>
      <w:r>
        <w:rPr>
          <w:rFonts w:hint="eastAsia"/>
        </w:rPr>
        <w:t>血容量感受器兴奋可使</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抗利尿激素分泌增多</w:t>
      </w:r>
      <w:r>
        <w:rPr>
          <w:rFonts w:hint="eastAsia"/>
        </w:rPr>
        <w:t xml:space="preserve">         B </w:t>
      </w:r>
      <w:r>
        <w:rPr>
          <w:rFonts w:hint="eastAsia"/>
        </w:rPr>
        <w:t>抗利尿激素分泌减少</w:t>
      </w:r>
    </w:p>
    <w:p w:rsidR="00000000" w:rsidRDefault="00480373">
      <w:pPr>
        <w:tabs>
          <w:tab w:val="left" w:pos="1575"/>
          <w:tab w:val="center" w:pos="4370"/>
        </w:tabs>
        <w:spacing w:line="400" w:lineRule="exact"/>
        <w:rPr>
          <w:rFonts w:hint="eastAsia"/>
        </w:rPr>
      </w:pPr>
      <w:r>
        <w:rPr>
          <w:rFonts w:hint="eastAsia"/>
        </w:rPr>
        <w:t xml:space="preserve">     C</w:t>
      </w:r>
      <w:r>
        <w:rPr>
          <w:rFonts w:hint="eastAsia"/>
        </w:rPr>
        <w:t>醛固酮分泌增多</w:t>
      </w:r>
      <w:r>
        <w:rPr>
          <w:rFonts w:hint="eastAsia"/>
        </w:rPr>
        <w:t xml:space="preserve">             D </w:t>
      </w:r>
      <w:r>
        <w:rPr>
          <w:rFonts w:hint="eastAsia"/>
        </w:rPr>
        <w:t>醛固酮分泌减少</w:t>
      </w:r>
    </w:p>
    <w:p w:rsidR="00000000" w:rsidRDefault="00480373">
      <w:pPr>
        <w:tabs>
          <w:tab w:val="left" w:pos="1575"/>
          <w:tab w:val="center" w:pos="4370"/>
        </w:tabs>
        <w:spacing w:line="400" w:lineRule="exact"/>
        <w:rPr>
          <w:rFonts w:hint="eastAsia"/>
        </w:rPr>
      </w:pPr>
      <w:r>
        <w:rPr>
          <w:rFonts w:hint="eastAsia"/>
        </w:rPr>
        <w:t xml:space="preserve">47. </w:t>
      </w:r>
      <w:r>
        <w:rPr>
          <w:rFonts w:hint="eastAsia"/>
        </w:rPr>
        <w:t>醛固酮促进</w:t>
      </w:r>
      <w:r>
        <w:rPr>
          <w:rFonts w:hint="eastAsia"/>
        </w:rPr>
        <w:t>Na</w:t>
      </w:r>
      <w:r>
        <w:rPr>
          <w:rFonts w:hint="eastAsia"/>
          <w:vertAlign w:val="superscript"/>
        </w:rPr>
        <w:t>+</w:t>
      </w:r>
      <w:r>
        <w:rPr>
          <w:rFonts w:hint="eastAsia"/>
        </w:rPr>
        <w:t>重吸收和</w:t>
      </w:r>
      <w:r>
        <w:rPr>
          <w:rFonts w:hint="eastAsia"/>
        </w:rPr>
        <w:t>K</w:t>
      </w:r>
      <w:r>
        <w:rPr>
          <w:rFonts w:hint="eastAsia"/>
          <w:vertAlign w:val="superscript"/>
        </w:rPr>
        <w:t>+</w:t>
      </w:r>
      <w:r>
        <w:rPr>
          <w:rFonts w:hint="eastAsia"/>
        </w:rPr>
        <w:t>分泌的部位是</w:t>
      </w:r>
      <w:r>
        <w:rPr>
          <w:rFonts w:hint="eastAsia"/>
        </w:rPr>
        <w:t>: (   )</w:t>
      </w:r>
    </w:p>
    <w:p w:rsidR="00000000" w:rsidRDefault="00480373">
      <w:pPr>
        <w:tabs>
          <w:tab w:val="left" w:pos="1575"/>
          <w:tab w:val="center" w:pos="4370"/>
        </w:tabs>
        <w:spacing w:line="400" w:lineRule="exact"/>
        <w:ind w:firstLine="435"/>
        <w:rPr>
          <w:rFonts w:hint="eastAsia"/>
        </w:rPr>
      </w:pPr>
      <w:r>
        <w:rPr>
          <w:rFonts w:hint="eastAsia"/>
        </w:rPr>
        <w:t xml:space="preserve">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w:t>
      </w:r>
      <w:r>
        <w:rPr>
          <w:rFonts w:hint="eastAsia"/>
        </w:rPr>
        <w:t>远曲小管和集合管</w:t>
      </w:r>
      <w:r>
        <w:rPr>
          <w:rFonts w:hint="eastAsia"/>
        </w:rPr>
        <w:t xml:space="preserve">   E </w:t>
      </w:r>
      <w:r>
        <w:rPr>
          <w:rFonts w:hint="eastAsia"/>
        </w:rPr>
        <w:t>输尿管</w:t>
      </w:r>
    </w:p>
    <w:p w:rsidR="00000000" w:rsidRDefault="00480373">
      <w:pPr>
        <w:tabs>
          <w:tab w:val="left" w:pos="1575"/>
          <w:tab w:val="center" w:pos="4370"/>
        </w:tabs>
        <w:spacing w:line="400" w:lineRule="exact"/>
        <w:rPr>
          <w:rFonts w:hint="eastAsia"/>
        </w:rPr>
      </w:pPr>
      <w:r>
        <w:rPr>
          <w:rFonts w:hint="eastAsia"/>
        </w:rPr>
        <w:t xml:space="preserve">48. </w:t>
      </w:r>
      <w:r>
        <w:rPr>
          <w:rFonts w:hint="eastAsia"/>
        </w:rPr>
        <w:t>对肾上腺皮质球状带分泌醛固酮刺激作用最强的是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肾素</w:t>
      </w:r>
      <w:r>
        <w:rPr>
          <w:rFonts w:hint="eastAsia"/>
        </w:rPr>
        <w:t xml:space="preserve">   B </w:t>
      </w:r>
      <w:r>
        <w:rPr>
          <w:rFonts w:hint="eastAsia"/>
        </w:rPr>
        <w:t>血管紧张素原</w:t>
      </w:r>
      <w:r>
        <w:rPr>
          <w:rFonts w:hint="eastAsia"/>
        </w:rPr>
        <w:t xml:space="preserve">  C </w:t>
      </w:r>
      <w:r>
        <w:rPr>
          <w:rFonts w:hint="eastAsia"/>
        </w:rPr>
        <w:t>血管紧张素</w:t>
      </w:r>
      <w:r>
        <w:fldChar w:fldCharType="begin"/>
      </w:r>
      <w:r>
        <w:instrText xml:space="preserve"> </w:instrText>
      </w:r>
      <w:r>
        <w:rPr>
          <w:rFonts w:hint="eastAsia"/>
        </w:rPr>
        <w:instrText>= 1 \* ROMAN</w:instrText>
      </w:r>
      <w:r>
        <w:instrText xml:space="preserve"> </w:instrText>
      </w:r>
      <w:r>
        <w:fldChar w:fldCharType="separate"/>
      </w:r>
      <w:r>
        <w:rPr>
          <w:lang w:val="en-US" w:eastAsia="zh-CN"/>
        </w:rPr>
        <w:t>I</w:t>
      </w:r>
      <w:r>
        <w:fldChar w:fldCharType="end"/>
      </w:r>
      <w:r>
        <w:rPr>
          <w:rFonts w:hint="eastAsia"/>
        </w:rPr>
        <w:t xml:space="preserve">   D </w:t>
      </w:r>
      <w:r>
        <w:rPr>
          <w:rFonts w:hint="eastAsia"/>
        </w:rPr>
        <w:t>血管紧张素</w:t>
      </w:r>
      <w:r>
        <w:fldChar w:fldCharType="begin"/>
      </w:r>
      <w:r>
        <w:instrText xml:space="preserve"> </w:instrText>
      </w:r>
      <w:r>
        <w:rPr>
          <w:rFonts w:hint="eastAsia"/>
        </w:rPr>
        <w:instrText>= 2 \* ROMAN</w:instrText>
      </w:r>
      <w:r>
        <w:instrText xml:space="preserve"> </w:instrText>
      </w:r>
      <w:r>
        <w:fldChar w:fldCharType="separate"/>
      </w:r>
      <w:r>
        <w:rPr>
          <w:lang w:val="en-US" w:eastAsia="zh-CN"/>
        </w:rPr>
        <w:t>II</w:t>
      </w:r>
      <w:r>
        <w:fldChar w:fldCharType="end"/>
      </w:r>
      <w:r>
        <w:rPr>
          <w:rFonts w:hint="eastAsia"/>
        </w:rPr>
        <w:t xml:space="preserve">   E </w:t>
      </w:r>
      <w:r>
        <w:rPr>
          <w:rFonts w:hint="eastAsia"/>
        </w:rPr>
        <w:t>血管紧张素</w:t>
      </w:r>
      <w:r>
        <w:fldChar w:fldCharType="begin"/>
      </w:r>
      <w:r>
        <w:instrText xml:space="preserve"> </w:instrText>
      </w:r>
      <w:r>
        <w:rPr>
          <w:rFonts w:hint="eastAsia"/>
        </w:rPr>
        <w:instrText>= 3 \* ROMAN</w:instrText>
      </w:r>
      <w:r>
        <w:instrText xml:space="preserve"> </w:instrText>
      </w:r>
      <w:r>
        <w:fldChar w:fldCharType="separate"/>
      </w:r>
      <w:r>
        <w:rPr>
          <w:lang w:val="en-US" w:eastAsia="zh-CN"/>
        </w:rPr>
        <w:t>III</w:t>
      </w:r>
      <w:r>
        <w:fldChar w:fldCharType="end"/>
      </w:r>
    </w:p>
    <w:p w:rsidR="00000000" w:rsidRDefault="00480373">
      <w:pPr>
        <w:tabs>
          <w:tab w:val="left" w:pos="1575"/>
          <w:tab w:val="center" w:pos="4370"/>
        </w:tabs>
        <w:spacing w:line="400" w:lineRule="exact"/>
        <w:rPr>
          <w:rFonts w:hint="eastAsia"/>
        </w:rPr>
      </w:pPr>
      <w:r>
        <w:rPr>
          <w:rFonts w:hint="eastAsia"/>
        </w:rPr>
        <w:t xml:space="preserve">49. </w:t>
      </w:r>
      <w:r>
        <w:rPr>
          <w:rFonts w:hint="eastAsia"/>
        </w:rPr>
        <w:t>使血管紧张素原转变为血管紧张素</w:t>
      </w:r>
      <w:r>
        <w:fldChar w:fldCharType="begin"/>
      </w:r>
      <w:r>
        <w:instrText xml:space="preserve"> </w:instrText>
      </w:r>
      <w:r>
        <w:rPr>
          <w:rFonts w:hint="eastAsia"/>
        </w:rPr>
        <w:instrText>= 1 \* ROMAN</w:instrText>
      </w:r>
      <w:r>
        <w:instrText xml:space="preserve"> </w:instrText>
      </w:r>
      <w:r>
        <w:fldChar w:fldCharType="separate"/>
      </w:r>
      <w:r>
        <w:rPr>
          <w:lang w:val="en-US" w:eastAsia="zh-CN"/>
        </w:rPr>
        <w:t>I</w:t>
      </w:r>
      <w:r>
        <w:fldChar w:fldCharType="end"/>
      </w:r>
      <w:r>
        <w:rPr>
          <w:rFonts w:hint="eastAsia"/>
        </w:rPr>
        <w:t>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w:t>
      </w:r>
      <w:r>
        <w:rPr>
          <w:rFonts w:hint="eastAsia"/>
        </w:rPr>
        <w:t xml:space="preserve">A </w:t>
      </w:r>
      <w:r>
        <w:rPr>
          <w:rFonts w:hint="eastAsia"/>
        </w:rPr>
        <w:t>血管紧张素转换酶</w:t>
      </w:r>
      <w:r>
        <w:rPr>
          <w:rFonts w:hint="eastAsia"/>
        </w:rPr>
        <w:t xml:space="preserve">   B </w:t>
      </w:r>
      <w:r>
        <w:rPr>
          <w:rFonts w:hint="eastAsia"/>
        </w:rPr>
        <w:t>氨基肽酶</w:t>
      </w:r>
      <w:r>
        <w:rPr>
          <w:rFonts w:hint="eastAsia"/>
        </w:rPr>
        <w:t xml:space="preserve">   C </w:t>
      </w:r>
      <w:r>
        <w:rPr>
          <w:rFonts w:hint="eastAsia"/>
        </w:rPr>
        <w:t>羧基肽酶</w:t>
      </w:r>
      <w:r>
        <w:rPr>
          <w:rFonts w:hint="eastAsia"/>
        </w:rPr>
        <w:t xml:space="preserve">  D </w:t>
      </w:r>
      <w:r>
        <w:rPr>
          <w:rFonts w:hint="eastAsia"/>
        </w:rPr>
        <w:t>肾素</w:t>
      </w:r>
      <w:r>
        <w:rPr>
          <w:rFonts w:hint="eastAsia"/>
        </w:rPr>
        <w:t xml:space="preserve">   E </w:t>
      </w:r>
      <w:r>
        <w:rPr>
          <w:rFonts w:hint="eastAsia"/>
        </w:rPr>
        <w:t>肾上腺素</w:t>
      </w:r>
    </w:p>
    <w:p w:rsidR="00000000" w:rsidRDefault="00480373">
      <w:pPr>
        <w:tabs>
          <w:tab w:val="left" w:pos="1575"/>
          <w:tab w:val="center" w:pos="4370"/>
        </w:tabs>
        <w:spacing w:line="400" w:lineRule="exact"/>
        <w:rPr>
          <w:rFonts w:hint="eastAsia"/>
        </w:rPr>
      </w:pPr>
      <w:r>
        <w:rPr>
          <w:rFonts w:hint="eastAsia"/>
        </w:rPr>
        <w:t xml:space="preserve">50. </w:t>
      </w:r>
      <w:r>
        <w:rPr>
          <w:rFonts w:hint="eastAsia"/>
        </w:rPr>
        <w:t>下列因素中</w:t>
      </w:r>
      <w:r>
        <w:rPr>
          <w:rFonts w:hint="eastAsia"/>
        </w:rPr>
        <w:t xml:space="preserve">, </w:t>
      </w:r>
      <w:r>
        <w:rPr>
          <w:rFonts w:hint="eastAsia"/>
        </w:rPr>
        <w:t>哪种不引起醛固酮分泌</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循环血量减少</w:t>
      </w:r>
      <w:r>
        <w:rPr>
          <w:rFonts w:hint="eastAsia"/>
        </w:rPr>
        <w:t xml:space="preserve">    B</w:t>
      </w:r>
      <w:r>
        <w:rPr>
          <w:rFonts w:hint="eastAsia"/>
        </w:rPr>
        <w:t>血</w:t>
      </w:r>
      <w:r>
        <w:rPr>
          <w:rFonts w:hint="eastAsia"/>
        </w:rPr>
        <w:t>Na</w:t>
      </w:r>
      <w:r>
        <w:rPr>
          <w:rFonts w:hint="eastAsia"/>
          <w:vertAlign w:val="superscript"/>
        </w:rPr>
        <w:t>+</w:t>
      </w:r>
      <w:r>
        <w:rPr>
          <w:rFonts w:hint="eastAsia"/>
        </w:rPr>
        <w:t>降低</w:t>
      </w:r>
      <w:r>
        <w:rPr>
          <w:rFonts w:ascii="宋体" w:hAnsi="宋体" w:hint="eastAsia"/>
        </w:rPr>
        <w:t>、</w:t>
      </w:r>
      <w:r>
        <w:rPr>
          <w:rFonts w:hint="eastAsia"/>
        </w:rPr>
        <w:t>血</w:t>
      </w:r>
      <w:r>
        <w:rPr>
          <w:rFonts w:hint="eastAsia"/>
        </w:rPr>
        <w:t>K</w:t>
      </w:r>
      <w:r>
        <w:rPr>
          <w:rFonts w:hint="eastAsia"/>
          <w:vertAlign w:val="superscript"/>
        </w:rPr>
        <w:t>+</w:t>
      </w:r>
      <w:r>
        <w:rPr>
          <w:rFonts w:hint="eastAsia"/>
        </w:rPr>
        <w:t>升高</w:t>
      </w:r>
      <w:r>
        <w:rPr>
          <w:rFonts w:hint="eastAsia"/>
        </w:rPr>
        <w:t xml:space="preserve">     C </w:t>
      </w:r>
      <w:r>
        <w:rPr>
          <w:rFonts w:hint="eastAsia"/>
        </w:rPr>
        <w:t>肾交感神经兴奋</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肾素分泌减少</w:t>
      </w:r>
      <w:r>
        <w:rPr>
          <w:rFonts w:hint="eastAsia"/>
        </w:rPr>
        <w:t xml:space="preserve">    E </w:t>
      </w:r>
      <w:r>
        <w:rPr>
          <w:rFonts w:hint="eastAsia"/>
        </w:rPr>
        <w:t>血管紧张素增加</w:t>
      </w:r>
    </w:p>
    <w:p w:rsidR="00000000" w:rsidRDefault="00480373">
      <w:pPr>
        <w:spacing w:line="400" w:lineRule="exact"/>
        <w:rPr>
          <w:rFonts w:hint="eastAsia"/>
        </w:rPr>
      </w:pPr>
      <w:r>
        <w:rPr>
          <w:rFonts w:hint="eastAsia"/>
        </w:rPr>
        <w:t>四、判断题</w:t>
      </w:r>
    </w:p>
    <w:p w:rsidR="00000000" w:rsidRDefault="00480373">
      <w:pPr>
        <w:spacing w:line="400" w:lineRule="exact"/>
        <w:rPr>
          <w:rFonts w:hint="eastAsia"/>
        </w:rPr>
      </w:pPr>
      <w:r>
        <w:rPr>
          <w:rFonts w:hint="eastAsia"/>
        </w:rPr>
        <w:t>1</w:t>
      </w:r>
      <w:r>
        <w:rPr>
          <w:rFonts w:hint="eastAsia"/>
        </w:rPr>
        <w:t>．推动血浆从肾小球滤过的力量是肾球囊囊内压。（</w:t>
      </w:r>
      <w:r>
        <w:rPr>
          <w:rFonts w:hint="eastAsia"/>
        </w:rPr>
        <w:t xml:space="preserve">     </w:t>
      </w:r>
      <w:r>
        <w:rPr>
          <w:rFonts w:hint="eastAsia"/>
        </w:rPr>
        <w:t>）</w:t>
      </w:r>
    </w:p>
    <w:p w:rsidR="00000000" w:rsidRDefault="00480373">
      <w:pPr>
        <w:spacing w:line="400" w:lineRule="exact"/>
        <w:rPr>
          <w:rFonts w:hint="eastAsia"/>
        </w:rPr>
      </w:pPr>
      <w:r>
        <w:rPr>
          <w:rFonts w:hint="eastAsia"/>
        </w:rPr>
        <w:t>2</w:t>
      </w:r>
      <w:r>
        <w:rPr>
          <w:rFonts w:hint="eastAsia"/>
        </w:rPr>
        <w:t>．氨基酸的重吸收部位主要是在近曲小管。（</w:t>
      </w:r>
      <w:r>
        <w:rPr>
          <w:rFonts w:hint="eastAsia"/>
        </w:rPr>
        <w:t xml:space="preserve">     </w:t>
      </w:r>
      <w:r>
        <w:rPr>
          <w:rFonts w:hint="eastAsia"/>
        </w:rPr>
        <w:t>）</w:t>
      </w:r>
    </w:p>
    <w:p w:rsidR="00000000" w:rsidRDefault="00480373">
      <w:pPr>
        <w:spacing w:line="400" w:lineRule="exact"/>
        <w:rPr>
          <w:rFonts w:hint="eastAsia"/>
        </w:rPr>
      </w:pPr>
      <w:r>
        <w:rPr>
          <w:rFonts w:hint="eastAsia"/>
        </w:rPr>
        <w:t>3</w:t>
      </w:r>
      <w:r>
        <w:rPr>
          <w:rFonts w:hint="eastAsia"/>
        </w:rPr>
        <w:t>．抗利尿激素的释放主要是受血浆胶体渗透压改变的影响。（</w:t>
      </w:r>
      <w:r>
        <w:rPr>
          <w:rFonts w:hint="eastAsia"/>
        </w:rPr>
        <w:t xml:space="preserve">      </w:t>
      </w:r>
      <w:r>
        <w:rPr>
          <w:rFonts w:hint="eastAsia"/>
        </w:rPr>
        <w:t>）</w:t>
      </w:r>
    </w:p>
    <w:p w:rsidR="00000000" w:rsidRDefault="00480373">
      <w:pPr>
        <w:spacing w:line="400" w:lineRule="exact"/>
        <w:rPr>
          <w:rFonts w:hint="eastAsia"/>
        </w:rPr>
      </w:pPr>
      <w:r>
        <w:rPr>
          <w:rFonts w:hint="eastAsia"/>
        </w:rPr>
        <w:t>4</w:t>
      </w:r>
      <w:r>
        <w:rPr>
          <w:rFonts w:hint="eastAsia"/>
        </w:rPr>
        <w:t>．只有当全身血量</w:t>
      </w:r>
      <w:r>
        <w:rPr>
          <w:rFonts w:hint="eastAsia"/>
        </w:rPr>
        <w:t>减少大于</w:t>
      </w:r>
      <w:r>
        <w:rPr>
          <w:rFonts w:hint="eastAsia"/>
        </w:rPr>
        <w:t>10%</w:t>
      </w:r>
      <w:r>
        <w:rPr>
          <w:rFonts w:hint="eastAsia"/>
        </w:rPr>
        <w:t>时才能引起抗利尿激素释放的变化。（</w:t>
      </w:r>
      <w:r>
        <w:rPr>
          <w:rFonts w:hint="eastAsia"/>
        </w:rPr>
        <w:t xml:space="preserve">     </w:t>
      </w:r>
      <w:r>
        <w:rPr>
          <w:rFonts w:hint="eastAsia"/>
        </w:rPr>
        <w:t>）</w:t>
      </w:r>
    </w:p>
    <w:p w:rsidR="00000000" w:rsidRDefault="00480373">
      <w:pPr>
        <w:spacing w:line="400" w:lineRule="exact"/>
        <w:rPr>
          <w:rFonts w:hint="eastAsia"/>
        </w:rPr>
      </w:pPr>
      <w:r>
        <w:rPr>
          <w:rFonts w:hint="eastAsia"/>
        </w:rPr>
        <w:t>5</w:t>
      </w:r>
      <w:r>
        <w:rPr>
          <w:rFonts w:hint="eastAsia"/>
        </w:rPr>
        <w:t>．醛固酮是肾上腺髓质所分泌的一种激素。（</w:t>
      </w:r>
      <w:r>
        <w:rPr>
          <w:rFonts w:hint="eastAsia"/>
        </w:rPr>
        <w:t xml:space="preserve">     </w:t>
      </w:r>
      <w:r>
        <w:rPr>
          <w:rFonts w:hint="eastAsia"/>
        </w:rPr>
        <w:t>）</w:t>
      </w:r>
    </w:p>
    <w:p w:rsidR="00000000" w:rsidRDefault="00480373">
      <w:pPr>
        <w:spacing w:line="400" w:lineRule="exact"/>
        <w:rPr>
          <w:rFonts w:hint="eastAsia"/>
        </w:rPr>
      </w:pPr>
      <w:r>
        <w:rPr>
          <w:rFonts w:hint="eastAsia"/>
        </w:rPr>
        <w:t>6</w:t>
      </w:r>
      <w:r>
        <w:rPr>
          <w:rFonts w:hint="eastAsia"/>
        </w:rPr>
        <w:t>．醛固酮的分泌直接受血</w:t>
      </w:r>
      <w:r>
        <w:rPr>
          <w:rFonts w:hint="eastAsia"/>
        </w:rPr>
        <w:t>K</w:t>
      </w:r>
      <w:r>
        <w:rPr>
          <w:rFonts w:hint="eastAsia"/>
          <w:vertAlign w:val="superscript"/>
        </w:rPr>
        <w:t>+</w:t>
      </w:r>
      <w:r>
        <w:rPr>
          <w:rFonts w:hint="eastAsia"/>
        </w:rPr>
        <w:t>浓度的调节。（</w:t>
      </w:r>
      <w:r>
        <w:rPr>
          <w:rFonts w:hint="eastAsia"/>
        </w:rPr>
        <w:t xml:space="preserve">     </w:t>
      </w:r>
      <w:r>
        <w:rPr>
          <w:rFonts w:hint="eastAsia"/>
        </w:rPr>
        <w:t>）</w:t>
      </w:r>
    </w:p>
    <w:p w:rsidR="00000000" w:rsidRDefault="00480373">
      <w:pPr>
        <w:spacing w:line="400" w:lineRule="exact"/>
        <w:rPr>
          <w:rFonts w:hint="eastAsia"/>
        </w:rPr>
      </w:pPr>
      <w:r>
        <w:rPr>
          <w:rFonts w:hint="eastAsia"/>
        </w:rPr>
        <w:t>7</w:t>
      </w:r>
      <w:r>
        <w:rPr>
          <w:rFonts w:hint="eastAsia"/>
        </w:rPr>
        <w:t>．快速静脉滴注生理盐水时可使血浆胶体渗透压降低。（</w:t>
      </w:r>
      <w:r>
        <w:rPr>
          <w:rFonts w:hint="eastAsia"/>
        </w:rPr>
        <w:t xml:space="preserve">     </w:t>
      </w:r>
      <w:r>
        <w:rPr>
          <w:rFonts w:hint="eastAsia"/>
        </w:rPr>
        <w:t>）</w:t>
      </w:r>
    </w:p>
    <w:p w:rsidR="00000000" w:rsidRDefault="00480373">
      <w:pPr>
        <w:spacing w:line="400" w:lineRule="exact"/>
        <w:rPr>
          <w:rFonts w:hint="eastAsia"/>
        </w:rPr>
      </w:pPr>
      <w:r>
        <w:rPr>
          <w:rFonts w:hint="eastAsia"/>
        </w:rPr>
        <w:t>8</w:t>
      </w:r>
      <w:r>
        <w:rPr>
          <w:rFonts w:hint="eastAsia"/>
        </w:rPr>
        <w:t>．排尿反射的低级神经中枢位于中脑。（</w:t>
      </w:r>
      <w:r>
        <w:rPr>
          <w:rFonts w:hint="eastAsia"/>
        </w:rPr>
        <w:t xml:space="preserve">     </w:t>
      </w:r>
      <w:r>
        <w:rPr>
          <w:rFonts w:hint="eastAsia"/>
        </w:rPr>
        <w:t>）</w:t>
      </w:r>
    </w:p>
    <w:p w:rsidR="00000000" w:rsidRDefault="00480373">
      <w:pPr>
        <w:spacing w:line="400" w:lineRule="exact"/>
        <w:rPr>
          <w:rFonts w:hint="eastAsia"/>
        </w:rPr>
      </w:pPr>
      <w:r>
        <w:rPr>
          <w:rFonts w:hint="eastAsia"/>
        </w:rPr>
        <w:t>9</w:t>
      </w:r>
      <w:r>
        <w:rPr>
          <w:rFonts w:hint="eastAsia"/>
        </w:rPr>
        <w:t>．入球小动脉两端的血压比出球小动脉两端的血压要高。（</w:t>
      </w:r>
      <w:r>
        <w:rPr>
          <w:rFonts w:hint="eastAsia"/>
        </w:rPr>
        <w:t xml:space="preserve">      </w:t>
      </w:r>
      <w:r>
        <w:rPr>
          <w:rFonts w:hint="eastAsia"/>
        </w:rPr>
        <w:t>）</w:t>
      </w:r>
    </w:p>
    <w:p w:rsidR="00000000" w:rsidRDefault="00480373">
      <w:pPr>
        <w:spacing w:line="400" w:lineRule="exact"/>
        <w:rPr>
          <w:rFonts w:hint="eastAsia"/>
        </w:rPr>
      </w:pPr>
      <w:r>
        <w:rPr>
          <w:rFonts w:hint="eastAsia"/>
        </w:rPr>
        <w:t>10</w:t>
      </w:r>
      <w:r>
        <w:rPr>
          <w:rFonts w:hint="eastAsia"/>
        </w:rPr>
        <w:t>．远曲小管和集合管上皮细胞对水的重吸收受抗利尿激素调控。（</w:t>
      </w:r>
      <w:r>
        <w:rPr>
          <w:rFonts w:hint="eastAsia"/>
        </w:rPr>
        <w:t xml:space="preserve">      </w:t>
      </w:r>
      <w:r>
        <w:rPr>
          <w:rFonts w:hint="eastAsia"/>
        </w:rPr>
        <w:t>）</w:t>
      </w:r>
    </w:p>
    <w:p w:rsidR="00000000" w:rsidRDefault="00480373">
      <w:pPr>
        <w:spacing w:line="400" w:lineRule="exact"/>
        <w:rPr>
          <w:rFonts w:hint="eastAsia"/>
        </w:rPr>
      </w:pPr>
      <w:r>
        <w:rPr>
          <w:rFonts w:hint="eastAsia"/>
        </w:rPr>
        <w:t>11</w:t>
      </w:r>
      <w:r>
        <w:rPr>
          <w:rFonts w:hint="eastAsia"/>
        </w:rPr>
        <w:t>．交感神经高度兴奋，可引起尿量增加。（</w:t>
      </w:r>
      <w:r>
        <w:rPr>
          <w:rFonts w:hint="eastAsia"/>
        </w:rPr>
        <w:t xml:space="preserve">     </w:t>
      </w:r>
      <w:r>
        <w:rPr>
          <w:rFonts w:hint="eastAsia"/>
        </w:rPr>
        <w:t>）</w:t>
      </w:r>
    </w:p>
    <w:p w:rsidR="00000000" w:rsidRDefault="00480373">
      <w:pPr>
        <w:spacing w:line="400" w:lineRule="exact"/>
      </w:pPr>
      <w:r>
        <w:rPr>
          <w:rFonts w:hint="eastAsia"/>
        </w:rPr>
        <w:t>12</w:t>
      </w:r>
      <w:r>
        <w:t>.</w:t>
      </w:r>
      <w:r>
        <w:rPr>
          <w:rFonts w:hint="eastAsia"/>
        </w:rPr>
        <w:t>血浆晶体渗</w:t>
      </w:r>
      <w:r>
        <w:rPr>
          <w:rFonts w:hint="eastAsia"/>
        </w:rPr>
        <w:t>透压升高时，血浆抗利尿素的浓度下降。</w:t>
      </w:r>
      <w:r>
        <w:t>(    )</w:t>
      </w:r>
    </w:p>
    <w:p w:rsidR="00000000" w:rsidRDefault="00480373">
      <w:pPr>
        <w:spacing w:line="400" w:lineRule="exact"/>
      </w:pPr>
      <w:r>
        <w:rPr>
          <w:rFonts w:hint="eastAsia"/>
        </w:rPr>
        <w:t>13</w:t>
      </w:r>
      <w:r>
        <w:t>.</w:t>
      </w:r>
      <w:r>
        <w:rPr>
          <w:rFonts w:hint="eastAsia"/>
        </w:rPr>
        <w:t>循环血量减少可引起醛固酮分泌增加。</w:t>
      </w:r>
      <w:r>
        <w:t>(    )</w:t>
      </w:r>
    </w:p>
    <w:p w:rsidR="00000000" w:rsidRDefault="00480373">
      <w:pPr>
        <w:spacing w:line="400" w:lineRule="exact"/>
      </w:pPr>
      <w:r>
        <w:rPr>
          <w:rFonts w:hint="eastAsia"/>
        </w:rPr>
        <w:t>14</w:t>
      </w:r>
      <w:r>
        <w:t>.</w:t>
      </w:r>
      <w:r>
        <w:rPr>
          <w:rFonts w:hint="eastAsia"/>
        </w:rPr>
        <w:t>排尿反射的低级中枢在脑干。</w:t>
      </w:r>
      <w:r>
        <w:t>(    )</w:t>
      </w:r>
    </w:p>
    <w:p w:rsidR="00000000" w:rsidRDefault="00480373">
      <w:pPr>
        <w:spacing w:line="400" w:lineRule="exact"/>
      </w:pPr>
      <w:r>
        <w:rPr>
          <w:rFonts w:hint="eastAsia"/>
        </w:rPr>
        <w:t>15</w:t>
      </w:r>
      <w:r>
        <w:t>.</w:t>
      </w:r>
      <w:r>
        <w:rPr>
          <w:rFonts w:hint="eastAsia"/>
        </w:rPr>
        <w:t>有效滤过压同血浆的胶体渗透压成正比。</w:t>
      </w:r>
      <w:r>
        <w:t>(    )</w:t>
      </w:r>
    </w:p>
    <w:p w:rsidR="00000000" w:rsidRDefault="00480373">
      <w:pPr>
        <w:spacing w:line="400" w:lineRule="exact"/>
      </w:pPr>
      <w:r>
        <w:rPr>
          <w:rFonts w:hint="eastAsia"/>
        </w:rPr>
        <w:t>16</w:t>
      </w:r>
      <w:r>
        <w:t>.</w:t>
      </w:r>
      <w:r>
        <w:rPr>
          <w:rFonts w:hint="eastAsia"/>
        </w:rPr>
        <w:t>肾小管细胞分泌</w:t>
      </w:r>
      <w:r>
        <w:t>H</w:t>
      </w:r>
      <w:r>
        <w:rPr>
          <w:rFonts w:hint="eastAsia"/>
          <w:vertAlign w:val="superscript"/>
        </w:rPr>
        <w:t>+</w:t>
      </w:r>
      <w:r>
        <w:rPr>
          <w:rFonts w:hint="eastAsia"/>
        </w:rPr>
        <w:t>的同时伴随着</w:t>
      </w:r>
      <w:r>
        <w:t>Na</w:t>
      </w:r>
      <w:r>
        <w:rPr>
          <w:rFonts w:hint="eastAsia"/>
          <w:vertAlign w:val="superscript"/>
        </w:rPr>
        <w:t>+</w:t>
      </w:r>
      <w:r>
        <w:rPr>
          <w:rFonts w:hint="eastAsia"/>
        </w:rPr>
        <w:t>的重吸收，即</w:t>
      </w:r>
      <w:r>
        <w:t>H</w:t>
      </w:r>
      <w:r>
        <w:rPr>
          <w:rFonts w:hint="eastAsia"/>
          <w:vertAlign w:val="superscript"/>
        </w:rPr>
        <w:t>+</w:t>
      </w:r>
      <w:r>
        <w:t>-Na</w:t>
      </w:r>
      <w:r>
        <w:rPr>
          <w:rFonts w:hint="eastAsia"/>
          <w:vertAlign w:val="superscript"/>
        </w:rPr>
        <w:t>+</w:t>
      </w:r>
      <w:r>
        <w:rPr>
          <w:rFonts w:hint="eastAsia"/>
        </w:rPr>
        <w:t>交换。</w:t>
      </w:r>
      <w:r>
        <w:t>(    )</w:t>
      </w:r>
    </w:p>
    <w:p w:rsidR="00000000" w:rsidRDefault="00480373">
      <w:pPr>
        <w:spacing w:line="400" w:lineRule="exact"/>
      </w:pPr>
      <w:r>
        <w:rPr>
          <w:rFonts w:hint="eastAsia"/>
        </w:rPr>
        <w:t>17</w:t>
      </w:r>
      <w:r>
        <w:t>.</w:t>
      </w:r>
      <w:r>
        <w:rPr>
          <w:rFonts w:hint="eastAsia"/>
        </w:rPr>
        <w:t>原尿中的葡萄糖只能部分被重吸收。</w:t>
      </w:r>
      <w:r>
        <w:t>(    )</w:t>
      </w:r>
    </w:p>
    <w:p w:rsidR="00000000" w:rsidRDefault="00480373">
      <w:pPr>
        <w:spacing w:line="400" w:lineRule="exact"/>
      </w:pPr>
      <w:r>
        <w:rPr>
          <w:rFonts w:hint="eastAsia"/>
        </w:rPr>
        <w:t>18</w:t>
      </w:r>
      <w:r>
        <w:t>.</w:t>
      </w:r>
      <w:r>
        <w:rPr>
          <w:rFonts w:hint="eastAsia"/>
        </w:rPr>
        <w:t>原尿中的氨基酸几乎可被全部重吸收。</w:t>
      </w:r>
      <w:r>
        <w:t>(    )</w:t>
      </w:r>
    </w:p>
    <w:p w:rsidR="00000000" w:rsidRDefault="00480373">
      <w:pPr>
        <w:spacing w:line="400" w:lineRule="exact"/>
      </w:pPr>
      <w:r>
        <w:rPr>
          <w:rFonts w:hint="eastAsia"/>
        </w:rPr>
        <w:t>19</w:t>
      </w:r>
      <w:r>
        <w:t>.</w:t>
      </w:r>
      <w:r>
        <w:rPr>
          <w:rFonts w:hint="eastAsia"/>
        </w:rPr>
        <w:t>血液循环量下降时，抗利尿素的分泌减少。</w:t>
      </w:r>
      <w:r>
        <w:t>(    )</w:t>
      </w:r>
    </w:p>
    <w:p w:rsidR="00000000" w:rsidRDefault="00480373">
      <w:pPr>
        <w:snapToGrid w:val="0"/>
        <w:spacing w:line="400" w:lineRule="exact"/>
        <w:rPr>
          <w:rFonts w:hint="eastAsia"/>
        </w:rPr>
      </w:pPr>
      <w:r>
        <w:rPr>
          <w:rFonts w:hint="eastAsia"/>
        </w:rPr>
        <w:t>20</w:t>
      </w:r>
      <w:r>
        <w:t>.</w:t>
      </w:r>
      <w:r>
        <w:rPr>
          <w:rFonts w:hint="eastAsia"/>
        </w:rPr>
        <w:t>原尿中的水大部分在集合管被重吸收。</w:t>
      </w:r>
      <w:r>
        <w:t>(     )</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1</w:t>
      </w:r>
      <w:r>
        <w:rPr>
          <w:rFonts w:hint="eastAsia"/>
        </w:rPr>
        <w:t>．肾小球的滤过作用受哪些因素的影响？</w:t>
      </w:r>
    </w:p>
    <w:p w:rsidR="00000000" w:rsidRDefault="00480373">
      <w:pPr>
        <w:spacing w:line="400" w:lineRule="exact"/>
        <w:rPr>
          <w:rFonts w:hint="eastAsia"/>
        </w:rPr>
      </w:pPr>
      <w:r>
        <w:rPr>
          <w:rFonts w:hint="eastAsia"/>
        </w:rPr>
        <w:t>2</w:t>
      </w:r>
      <w:r>
        <w:rPr>
          <w:rFonts w:hint="eastAsia"/>
        </w:rPr>
        <w:t>．大量饮清水后尿量为什么增加？</w:t>
      </w:r>
    </w:p>
    <w:p w:rsidR="00000000" w:rsidRDefault="00480373">
      <w:pPr>
        <w:spacing w:line="400" w:lineRule="exact"/>
        <w:rPr>
          <w:rFonts w:hint="eastAsia"/>
        </w:rPr>
      </w:pPr>
      <w:r>
        <w:rPr>
          <w:rFonts w:hint="eastAsia"/>
        </w:rPr>
        <w:t>3</w:t>
      </w:r>
      <w:r>
        <w:rPr>
          <w:rFonts w:hint="eastAsia"/>
        </w:rPr>
        <w:t>．简述肾脏有哪些生理功能。</w:t>
      </w:r>
    </w:p>
    <w:p w:rsidR="00000000" w:rsidRDefault="00480373">
      <w:pPr>
        <w:spacing w:line="400" w:lineRule="exact"/>
        <w:rPr>
          <w:rFonts w:hint="eastAsia"/>
        </w:rPr>
      </w:pPr>
      <w:r>
        <w:rPr>
          <w:rFonts w:hint="eastAsia"/>
        </w:rPr>
        <w:t xml:space="preserve">4  </w:t>
      </w:r>
      <w:r>
        <w:rPr>
          <w:rFonts w:hint="eastAsia"/>
        </w:rPr>
        <w:t>简述尿的生成过程？</w:t>
      </w:r>
    </w:p>
    <w:p w:rsidR="00000000" w:rsidRDefault="00480373">
      <w:pPr>
        <w:spacing w:line="400" w:lineRule="exact"/>
      </w:pPr>
      <w:r>
        <w:rPr>
          <w:rFonts w:hint="eastAsia"/>
        </w:rPr>
        <w:t xml:space="preserve">5 </w:t>
      </w:r>
      <w:r>
        <w:t xml:space="preserve"> </w:t>
      </w:r>
      <w:r>
        <w:t>简述能引起肾素分泌的因素有哪些？</w:t>
      </w:r>
    </w:p>
    <w:p w:rsidR="00000000" w:rsidRDefault="00480373">
      <w:pPr>
        <w:spacing w:line="400" w:lineRule="exact"/>
      </w:pPr>
      <w:r>
        <w:rPr>
          <w:rFonts w:hint="eastAsia"/>
        </w:rPr>
        <w:t xml:space="preserve">6 </w:t>
      </w:r>
      <w:r>
        <w:t xml:space="preserve"> </w:t>
      </w:r>
      <w:r>
        <w:t>简述抗利尿激素的作用？</w:t>
      </w:r>
    </w:p>
    <w:p w:rsidR="00000000" w:rsidRDefault="00480373">
      <w:pPr>
        <w:spacing w:line="400" w:lineRule="exact"/>
      </w:pPr>
      <w:r>
        <w:rPr>
          <w:rFonts w:hint="eastAsia"/>
        </w:rPr>
        <w:t xml:space="preserve">7 </w:t>
      </w:r>
      <w:r>
        <w:t xml:space="preserve"> </w:t>
      </w:r>
      <w:r>
        <w:t>肾小球滤过率的大小取决于哪些因素？</w:t>
      </w:r>
    </w:p>
    <w:p w:rsidR="00000000" w:rsidRDefault="00480373">
      <w:pPr>
        <w:spacing w:line="400" w:lineRule="exact"/>
      </w:pPr>
      <w:r>
        <w:rPr>
          <w:rFonts w:hint="eastAsia"/>
        </w:rPr>
        <w:t xml:space="preserve">8 </w:t>
      </w:r>
      <w:r>
        <w:t xml:space="preserve"> </w:t>
      </w:r>
      <w:r>
        <w:t>影响肾小管、集合管重吸收的因素有哪些？</w:t>
      </w:r>
    </w:p>
    <w:p w:rsidR="00000000" w:rsidRDefault="00480373">
      <w:pPr>
        <w:spacing w:line="400" w:lineRule="exact"/>
      </w:pPr>
      <w:r>
        <w:rPr>
          <w:rFonts w:hint="eastAsia"/>
        </w:rPr>
        <w:t xml:space="preserve">9 </w:t>
      </w:r>
      <w:r>
        <w:t xml:space="preserve"> </w:t>
      </w:r>
      <w:r>
        <w:t>影响肾小管、集合管分泌或排泄的因素有哪些？</w:t>
      </w:r>
    </w:p>
    <w:p w:rsidR="00000000" w:rsidRDefault="00480373">
      <w:pPr>
        <w:spacing w:line="400" w:lineRule="exact"/>
        <w:rPr>
          <w:rFonts w:hint="eastAsia"/>
        </w:rPr>
      </w:pPr>
      <w:r>
        <w:rPr>
          <w:rFonts w:hint="eastAsia"/>
        </w:rPr>
        <w:t>10</w:t>
      </w:r>
      <w:r>
        <w:t xml:space="preserve"> </w:t>
      </w:r>
      <w:r>
        <w:t>大量出汗引起尿量减少，其原因何在？</w:t>
      </w:r>
    </w:p>
    <w:p w:rsidR="00000000" w:rsidRDefault="00480373">
      <w:pPr>
        <w:spacing w:line="400" w:lineRule="exact"/>
        <w:rPr>
          <w:rFonts w:ascii="宋体" w:hAnsi="宋体" w:hint="eastAsia"/>
        </w:rPr>
      </w:pPr>
      <w:r>
        <w:rPr>
          <w:rFonts w:hint="eastAsia"/>
        </w:rPr>
        <w:t>六、论述题</w:t>
      </w:r>
    </w:p>
    <w:p w:rsidR="00000000" w:rsidRDefault="00480373">
      <w:pPr>
        <w:spacing w:line="400" w:lineRule="exact"/>
        <w:rPr>
          <w:rFonts w:ascii="宋体" w:hAnsi="宋体"/>
        </w:rPr>
      </w:pPr>
      <w:r>
        <w:rPr>
          <w:rFonts w:ascii="宋体" w:hAnsi="宋体" w:hint="eastAsia"/>
        </w:rPr>
        <w:t xml:space="preserve">1 </w:t>
      </w:r>
      <w:r>
        <w:rPr>
          <w:rFonts w:ascii="宋体" w:hAnsi="宋体"/>
        </w:rPr>
        <w:t xml:space="preserve"> </w:t>
      </w:r>
      <w:r>
        <w:rPr>
          <w:rFonts w:ascii="宋体" w:hAnsi="宋体"/>
        </w:rPr>
        <w:t>试述尿的生成过程？</w:t>
      </w:r>
    </w:p>
    <w:p w:rsidR="00000000" w:rsidRDefault="00480373">
      <w:pPr>
        <w:spacing w:line="400" w:lineRule="exact"/>
        <w:rPr>
          <w:rFonts w:ascii="宋体" w:hAnsi="宋体"/>
        </w:rPr>
      </w:pPr>
      <w:r>
        <w:rPr>
          <w:rFonts w:ascii="宋体" w:hAnsi="宋体" w:hint="eastAsia"/>
        </w:rPr>
        <w:t xml:space="preserve">2 </w:t>
      </w:r>
      <w:r>
        <w:rPr>
          <w:rFonts w:ascii="宋体" w:hAnsi="宋体"/>
        </w:rPr>
        <w:t xml:space="preserve"> </w:t>
      </w:r>
      <w:r>
        <w:rPr>
          <w:rFonts w:ascii="宋体" w:hAnsi="宋体"/>
        </w:rPr>
        <w:t>试述尿浓缩和稀释的原理？</w:t>
      </w:r>
    </w:p>
    <w:p w:rsidR="00000000" w:rsidRDefault="00480373">
      <w:pPr>
        <w:spacing w:line="400" w:lineRule="exact"/>
        <w:rPr>
          <w:rFonts w:ascii="宋体" w:hAnsi="宋体"/>
        </w:rPr>
      </w:pPr>
      <w:r>
        <w:rPr>
          <w:rFonts w:ascii="宋体" w:hAnsi="宋体" w:hint="eastAsia"/>
        </w:rPr>
        <w:t xml:space="preserve">3 </w:t>
      </w:r>
      <w:r>
        <w:rPr>
          <w:rFonts w:ascii="宋体" w:hAnsi="宋体"/>
        </w:rPr>
        <w:t xml:space="preserve"> </w:t>
      </w:r>
      <w:r>
        <w:rPr>
          <w:rFonts w:ascii="宋体" w:hAnsi="宋体"/>
        </w:rPr>
        <w:t>抗利尿激素与醛固酮是怎样调节尿的生成的？</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第八章</w:t>
      </w:r>
      <w:r>
        <w:rPr>
          <w:rFonts w:ascii="黑体" w:eastAsia="黑体" w:hint="eastAsia"/>
          <w:sz w:val="32"/>
        </w:rPr>
        <w:t xml:space="preserve">  </w:t>
      </w:r>
      <w:r>
        <w:rPr>
          <w:rFonts w:ascii="黑体" w:eastAsia="黑体" w:hint="eastAsia"/>
          <w:sz w:val="32"/>
        </w:rPr>
        <w:t>答案</w:t>
      </w:r>
    </w:p>
    <w:p w:rsidR="00000000" w:rsidRDefault="00480373">
      <w:pPr>
        <w:tabs>
          <w:tab w:val="left" w:pos="4035"/>
        </w:tabs>
        <w:spacing w:line="400" w:lineRule="exact"/>
        <w:ind w:firstLineChars="200" w:firstLine="420"/>
        <w:rPr>
          <w:rFonts w:hint="eastAsia"/>
        </w:rPr>
      </w:pPr>
      <w:r>
        <w:tab/>
      </w: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．原尿：入球小动脉的血液经过肾小球的滤过作用，形成的滤过液。</w:t>
      </w:r>
    </w:p>
    <w:p w:rsidR="00000000" w:rsidRDefault="00480373">
      <w:pPr>
        <w:spacing w:line="400" w:lineRule="exact"/>
        <w:rPr>
          <w:rFonts w:hint="eastAsia"/>
        </w:rPr>
      </w:pPr>
      <w:r>
        <w:rPr>
          <w:rFonts w:hint="eastAsia"/>
        </w:rPr>
        <w:t>2</w:t>
      </w:r>
      <w:r>
        <w:rPr>
          <w:rFonts w:hint="eastAsia"/>
        </w:rPr>
        <w:t>．终尿：原尿经过肾小管和集合管的重吸收作用及分泌作用，最终形成的尿液。</w:t>
      </w:r>
      <w:r>
        <w:rPr>
          <w:rFonts w:hint="eastAsia"/>
        </w:rPr>
        <w:t xml:space="preserve">                   </w:t>
      </w:r>
    </w:p>
    <w:p w:rsidR="00000000" w:rsidRDefault="00480373">
      <w:pPr>
        <w:spacing w:line="400" w:lineRule="exact"/>
        <w:rPr>
          <w:rFonts w:hint="eastAsia"/>
        </w:rPr>
      </w:pPr>
      <w:r>
        <w:rPr>
          <w:rFonts w:hint="eastAsia"/>
        </w:rPr>
        <w:t>3</w:t>
      </w:r>
      <w:r>
        <w:rPr>
          <w:rFonts w:hint="eastAsia"/>
        </w:rPr>
        <w:t>．肾小球滤过率：单位时间内从肾小球滤过的原尿量。</w:t>
      </w:r>
      <w:r>
        <w:rPr>
          <w:rFonts w:hint="eastAsia"/>
        </w:rPr>
        <w:t xml:space="preserve">     </w:t>
      </w:r>
    </w:p>
    <w:p w:rsidR="00000000" w:rsidRDefault="00480373">
      <w:pPr>
        <w:spacing w:line="400" w:lineRule="exact"/>
        <w:rPr>
          <w:rFonts w:hint="eastAsia"/>
        </w:rPr>
      </w:pPr>
      <w:r>
        <w:rPr>
          <w:rFonts w:hint="eastAsia"/>
        </w:rPr>
        <w:t>4</w:t>
      </w:r>
      <w:r>
        <w:rPr>
          <w:rFonts w:hint="eastAsia"/>
        </w:rPr>
        <w:t>．有效滤过压：存在于滤过膜两侧的压力差。</w:t>
      </w:r>
    </w:p>
    <w:p w:rsidR="00000000" w:rsidRDefault="00480373">
      <w:pPr>
        <w:spacing w:line="400" w:lineRule="exact"/>
        <w:rPr>
          <w:rFonts w:hint="eastAsia"/>
        </w:rPr>
      </w:pPr>
      <w:r>
        <w:rPr>
          <w:rFonts w:hint="eastAsia"/>
        </w:rPr>
        <w:t>5</w:t>
      </w:r>
      <w:r>
        <w:rPr>
          <w:rFonts w:hint="eastAsia"/>
        </w:rPr>
        <w:t>．排泄：动物有机体将代谢终产物和其它不需要的物质经过血液循环由体内排出的过程。</w:t>
      </w:r>
    </w:p>
    <w:p w:rsidR="00000000" w:rsidRDefault="00480373">
      <w:pPr>
        <w:spacing w:line="400" w:lineRule="exact"/>
        <w:rPr>
          <w:rFonts w:hint="eastAsia"/>
        </w:rPr>
      </w:pPr>
      <w:r>
        <w:rPr>
          <w:rFonts w:hint="eastAsia"/>
        </w:rPr>
        <w:t>6</w:t>
      </w:r>
      <w:r>
        <w:rPr>
          <w:rFonts w:hint="eastAsia"/>
        </w:rPr>
        <w:t>．肾糖阈：肾小管重吸收葡萄糖的浓度限度。</w:t>
      </w:r>
    </w:p>
    <w:p w:rsidR="00000000" w:rsidRDefault="00480373">
      <w:pPr>
        <w:spacing w:line="400" w:lineRule="exact"/>
        <w:rPr>
          <w:rFonts w:hint="eastAsia"/>
        </w:rPr>
      </w:pPr>
      <w:r>
        <w:rPr>
          <w:rFonts w:hint="eastAsia"/>
        </w:rPr>
        <w:t>7</w:t>
      </w:r>
      <w:r>
        <w:rPr>
          <w:rFonts w:hint="eastAsia"/>
        </w:rPr>
        <w:t>．肾单位：肾单位是肾脏的基本功能单位</w:t>
      </w:r>
      <w:r>
        <w:rPr>
          <w:rFonts w:hint="eastAsia"/>
        </w:rPr>
        <w:t>,</w:t>
      </w:r>
      <w:r>
        <w:rPr>
          <w:rFonts w:hint="eastAsia"/>
        </w:rPr>
        <w:t>由肾小体和肾小管组成。</w:t>
      </w:r>
    </w:p>
    <w:p w:rsidR="00000000" w:rsidRDefault="00480373">
      <w:pPr>
        <w:spacing w:line="400" w:lineRule="exact"/>
        <w:rPr>
          <w:rFonts w:hint="eastAsia"/>
        </w:rPr>
      </w:pPr>
      <w:r>
        <w:rPr>
          <w:rFonts w:hint="eastAsia"/>
        </w:rPr>
        <w:t>8</w:t>
      </w:r>
      <w:r>
        <w:rPr>
          <w:rFonts w:hint="eastAsia"/>
        </w:rPr>
        <w:t>．高</w:t>
      </w:r>
      <w:r>
        <w:rPr>
          <w:rFonts w:hint="eastAsia"/>
        </w:rPr>
        <w:t>渗尿：尿的渗透压高于血浆渗透压</w:t>
      </w:r>
    </w:p>
    <w:p w:rsidR="00000000" w:rsidRDefault="00480373">
      <w:pPr>
        <w:spacing w:line="400" w:lineRule="exact"/>
        <w:rPr>
          <w:rFonts w:hint="eastAsia"/>
        </w:rPr>
      </w:pPr>
      <w:r>
        <w:rPr>
          <w:rFonts w:hint="eastAsia"/>
        </w:rPr>
        <w:t>9</w:t>
      </w:r>
      <w:r>
        <w:rPr>
          <w:rFonts w:hint="eastAsia"/>
        </w:rPr>
        <w:t>．渗透性利尿：由于小管液中渗透压的升高，阻碍肾小管和集合管对水的重吸收而引起的尿量增加</w:t>
      </w:r>
    </w:p>
    <w:p w:rsidR="00000000" w:rsidRDefault="00480373">
      <w:pPr>
        <w:spacing w:line="400" w:lineRule="exact"/>
      </w:pPr>
      <w:r>
        <w:rPr>
          <w:rFonts w:hint="eastAsia"/>
        </w:rPr>
        <w:t xml:space="preserve">10 </w:t>
      </w:r>
      <w:r>
        <w:t>渗透性利尿</w:t>
      </w:r>
      <w:r>
        <w:rPr>
          <w:rFonts w:hint="eastAsia"/>
        </w:rPr>
        <w:t>：</w:t>
      </w:r>
      <w:r>
        <w:t xml:space="preserve"> </w:t>
      </w:r>
      <w:r>
        <w:t>如果原尿中溶质浓度很高，渗透压就大，必然要妨碍肾小管对水分的重吸收，使尿量增多。这种现象叫做渗透性利尿。</w:t>
      </w:r>
    </w:p>
    <w:p w:rsidR="00000000" w:rsidRDefault="00480373">
      <w:pPr>
        <w:spacing w:line="400" w:lineRule="exact"/>
      </w:pPr>
      <w:r>
        <w:rPr>
          <w:rFonts w:hint="eastAsia"/>
        </w:rPr>
        <w:t xml:space="preserve">11 </w:t>
      </w:r>
      <w:r>
        <w:t>水利尿</w:t>
      </w:r>
      <w:r>
        <w:rPr>
          <w:rFonts w:hint="eastAsia"/>
        </w:rPr>
        <w:t>：</w:t>
      </w:r>
      <w:r>
        <w:t>动物大量饮清水后尿量增多的现象叫做水利尿。它主要是由于</w:t>
      </w:r>
      <w:r>
        <w:t xml:space="preserve">ADH </w:t>
      </w:r>
      <w:r>
        <w:t>释放减少，使水重吸收减少所致。</w:t>
      </w:r>
    </w:p>
    <w:p w:rsidR="00000000" w:rsidRDefault="00480373">
      <w:pPr>
        <w:spacing w:line="400" w:lineRule="exact"/>
      </w:pPr>
      <w:r>
        <w:rPr>
          <w:rFonts w:hint="eastAsia"/>
        </w:rPr>
        <w:t xml:space="preserve">12 </w:t>
      </w:r>
      <w:r>
        <w:t>氢离子－钠离子交换</w:t>
      </w:r>
      <w:r>
        <w:rPr>
          <w:rFonts w:hint="eastAsia"/>
        </w:rPr>
        <w:t>：</w:t>
      </w:r>
      <w:r>
        <w:t xml:space="preserve"> </w:t>
      </w:r>
      <w:r>
        <w:t>肾小管分泌氢离子是与钠离子的重吸收同时进行的，所以叫做氢离子－钠离子交换。</w:t>
      </w:r>
    </w:p>
    <w:p w:rsidR="00000000" w:rsidRDefault="00480373">
      <w:pPr>
        <w:spacing w:line="400" w:lineRule="exact"/>
      </w:pPr>
      <w:r>
        <w:rPr>
          <w:rFonts w:hint="eastAsia"/>
        </w:rPr>
        <w:t xml:space="preserve">13 </w:t>
      </w:r>
      <w:r>
        <w:t>逆流交换</w:t>
      </w:r>
      <w:r>
        <w:rPr>
          <w:rFonts w:hint="eastAsia"/>
        </w:rPr>
        <w:t>：</w:t>
      </w:r>
      <w:r>
        <w:t>液体从</w:t>
      </w:r>
      <w:r>
        <w:t>“</w:t>
      </w:r>
      <w:r>
        <w:t>Ｕ</w:t>
      </w:r>
      <w:r>
        <w:t>”</w:t>
      </w:r>
      <w:r>
        <w:t>形管的降支流入，经过管底</w:t>
      </w:r>
      <w:r>
        <w:t>而由升支流出，其方向相反，叫做逆流。若两管壁具有通透性或导热性，则液体在流动过程中，其中的溶质或热量可以在两管之间进行交换，这种现象叫逆流交换。</w:t>
      </w:r>
    </w:p>
    <w:p w:rsidR="00000000" w:rsidRDefault="00480373">
      <w:pPr>
        <w:spacing w:line="400" w:lineRule="exact"/>
      </w:pPr>
      <w:r>
        <w:rPr>
          <w:rFonts w:hint="eastAsia"/>
        </w:rPr>
        <w:t xml:space="preserve">14 </w:t>
      </w:r>
      <w:r>
        <w:t>逆流倍增</w:t>
      </w:r>
      <w:r>
        <w:rPr>
          <w:rFonts w:hint="eastAsia"/>
        </w:rPr>
        <w:t>：</w:t>
      </w:r>
      <w:r>
        <w:t xml:space="preserve"> </w:t>
      </w:r>
      <w:r>
        <w:t>在逆流系统中，由于管壁的通透性和管壁周围环境的作用或逆流交换作用，使两管液体中的溶质浓度或热量由上至下逐渐递增，这种现象称为逆流倍增。</w:t>
      </w:r>
    </w:p>
    <w:p w:rsidR="00000000" w:rsidRDefault="00480373">
      <w:pPr>
        <w:spacing w:line="400" w:lineRule="exact"/>
      </w:pPr>
      <w:r>
        <w:rPr>
          <w:rFonts w:hint="eastAsia"/>
        </w:rPr>
        <w:t xml:space="preserve">15 </w:t>
      </w:r>
      <w:r>
        <w:t>尿素再循环</w:t>
      </w:r>
      <w:r>
        <w:rPr>
          <w:rFonts w:hint="eastAsia"/>
        </w:rPr>
        <w:t>：</w:t>
      </w:r>
      <w:r>
        <w:t>由于升支细段对尿素具有中等通透性，所以从内髓集合管出来的尿素可以进入升支细段，再回到内髓集合管，并再弥散到内髓区组织液，这个过程叫做尿素再循环。</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．蛋白质</w:t>
      </w:r>
    </w:p>
    <w:p w:rsidR="00000000" w:rsidRDefault="00480373">
      <w:pPr>
        <w:spacing w:line="400" w:lineRule="exact"/>
        <w:rPr>
          <w:rFonts w:hint="eastAsia"/>
        </w:rPr>
      </w:pPr>
      <w:r>
        <w:rPr>
          <w:rFonts w:hint="eastAsia"/>
        </w:rPr>
        <w:t>2</w:t>
      </w:r>
      <w:r>
        <w:rPr>
          <w:rFonts w:hint="eastAsia"/>
        </w:rPr>
        <w:t>．有效滤过压</w:t>
      </w:r>
    </w:p>
    <w:p w:rsidR="00000000" w:rsidRDefault="00480373">
      <w:pPr>
        <w:spacing w:line="400" w:lineRule="exact"/>
        <w:rPr>
          <w:rFonts w:hint="eastAsia"/>
        </w:rPr>
      </w:pPr>
      <w:r>
        <w:rPr>
          <w:rFonts w:hint="eastAsia"/>
        </w:rPr>
        <w:t>3</w:t>
      </w:r>
      <w:r>
        <w:rPr>
          <w:rFonts w:hint="eastAsia"/>
        </w:rPr>
        <w:t>．肾小</w:t>
      </w:r>
      <w:r>
        <w:rPr>
          <w:rFonts w:hint="eastAsia"/>
        </w:rPr>
        <w:t>管上皮细胞</w:t>
      </w:r>
    </w:p>
    <w:p w:rsidR="00000000" w:rsidRDefault="00480373">
      <w:pPr>
        <w:spacing w:line="400" w:lineRule="exact"/>
        <w:rPr>
          <w:rFonts w:hint="eastAsia"/>
        </w:rPr>
      </w:pPr>
      <w:r>
        <w:rPr>
          <w:rFonts w:hint="eastAsia"/>
        </w:rPr>
        <w:t>4</w:t>
      </w:r>
      <w:r>
        <w:rPr>
          <w:rFonts w:hint="eastAsia"/>
        </w:rPr>
        <w:t>．膀胱内压升高</w:t>
      </w:r>
    </w:p>
    <w:p w:rsidR="00000000" w:rsidRDefault="00480373">
      <w:pPr>
        <w:spacing w:line="400" w:lineRule="exact"/>
        <w:rPr>
          <w:rFonts w:hint="eastAsia"/>
        </w:rPr>
      </w:pPr>
      <w:r>
        <w:rPr>
          <w:rFonts w:hint="eastAsia"/>
        </w:rPr>
        <w:t>5</w:t>
      </w:r>
      <w:r>
        <w:rPr>
          <w:rFonts w:hint="eastAsia"/>
        </w:rPr>
        <w:t>．滤过膜的通透性</w:t>
      </w:r>
      <w:r>
        <w:rPr>
          <w:rFonts w:hint="eastAsia"/>
        </w:rPr>
        <w:t xml:space="preserve">    </w:t>
      </w:r>
      <w:r>
        <w:rPr>
          <w:rFonts w:hint="eastAsia"/>
        </w:rPr>
        <w:t>滤过压</w:t>
      </w:r>
    </w:p>
    <w:p w:rsidR="00000000" w:rsidRDefault="00480373">
      <w:pPr>
        <w:spacing w:line="400" w:lineRule="exact"/>
        <w:rPr>
          <w:rFonts w:hint="eastAsia"/>
        </w:rPr>
      </w:pPr>
      <w:r>
        <w:rPr>
          <w:rFonts w:hint="eastAsia"/>
        </w:rPr>
        <w:t>6</w:t>
      </w:r>
      <w:r>
        <w:rPr>
          <w:rFonts w:hint="eastAsia"/>
        </w:rPr>
        <w:t>．主动重吸收</w:t>
      </w:r>
      <w:r>
        <w:rPr>
          <w:rFonts w:hint="eastAsia"/>
        </w:rPr>
        <w:t xml:space="preserve">     </w:t>
      </w:r>
      <w:r>
        <w:rPr>
          <w:rFonts w:hint="eastAsia"/>
        </w:rPr>
        <w:t>被动重吸收</w:t>
      </w:r>
    </w:p>
    <w:p w:rsidR="00000000" w:rsidRDefault="00480373">
      <w:pPr>
        <w:spacing w:line="400" w:lineRule="exact"/>
        <w:rPr>
          <w:rFonts w:hint="eastAsia"/>
        </w:rPr>
      </w:pPr>
      <w:r>
        <w:rPr>
          <w:rFonts w:hint="eastAsia"/>
        </w:rPr>
        <w:t>7</w:t>
      </w:r>
      <w:r>
        <w:rPr>
          <w:rFonts w:hint="eastAsia"/>
        </w:rPr>
        <w:t>．血浆晶体渗透压的改变</w:t>
      </w:r>
      <w:r>
        <w:rPr>
          <w:rFonts w:hint="eastAsia"/>
        </w:rPr>
        <w:t xml:space="preserve">      </w:t>
      </w:r>
      <w:r>
        <w:rPr>
          <w:rFonts w:hint="eastAsia"/>
        </w:rPr>
        <w:t>循环血量的改变</w:t>
      </w:r>
    </w:p>
    <w:p w:rsidR="00000000" w:rsidRDefault="00480373">
      <w:pPr>
        <w:spacing w:line="400" w:lineRule="exact"/>
        <w:rPr>
          <w:rFonts w:hint="eastAsia"/>
        </w:rPr>
      </w:pPr>
      <w:r>
        <w:rPr>
          <w:rFonts w:hint="eastAsia"/>
        </w:rPr>
        <w:t>8</w:t>
      </w:r>
      <w:r>
        <w:rPr>
          <w:rFonts w:hint="eastAsia"/>
        </w:rPr>
        <w:t>．肾上腺皮质球状带</w:t>
      </w:r>
      <w:r>
        <w:rPr>
          <w:rFonts w:hint="eastAsia"/>
        </w:rPr>
        <w:t xml:space="preserve">       </w:t>
      </w:r>
      <w:r>
        <w:rPr>
          <w:rFonts w:hint="eastAsia"/>
        </w:rPr>
        <w:t>保钠排钾</w:t>
      </w:r>
    </w:p>
    <w:p w:rsidR="00000000" w:rsidRDefault="00480373">
      <w:pPr>
        <w:spacing w:line="400" w:lineRule="exact"/>
        <w:rPr>
          <w:rFonts w:hint="eastAsia"/>
        </w:rPr>
      </w:pPr>
      <w:r>
        <w:rPr>
          <w:rFonts w:hint="eastAsia"/>
        </w:rPr>
        <w:t>9</w:t>
      </w:r>
      <w:r>
        <w:rPr>
          <w:rFonts w:hint="eastAsia"/>
        </w:rPr>
        <w:t>．肾小球毛细胞内皮细胞细胞层；基膜层；肾小囊脏层细胞层</w:t>
      </w:r>
    </w:p>
    <w:p w:rsidR="00000000" w:rsidRDefault="00480373">
      <w:pPr>
        <w:spacing w:line="400" w:lineRule="exact"/>
        <w:rPr>
          <w:rFonts w:hint="eastAsia"/>
        </w:rPr>
      </w:pPr>
      <w:r>
        <w:rPr>
          <w:rFonts w:hint="eastAsia"/>
        </w:rPr>
        <w:t>10</w:t>
      </w:r>
      <w:r>
        <w:rPr>
          <w:rFonts w:hint="eastAsia"/>
        </w:rPr>
        <w:t>．肾小球滤过</w:t>
      </w:r>
      <w:r>
        <w:rPr>
          <w:rFonts w:hint="eastAsia"/>
        </w:rPr>
        <w:t xml:space="preserve">; </w:t>
      </w:r>
      <w:r>
        <w:rPr>
          <w:rFonts w:hint="eastAsia"/>
        </w:rPr>
        <w:t>肾小管和集合管的重吸收</w:t>
      </w:r>
      <w:r>
        <w:rPr>
          <w:rFonts w:hint="eastAsia"/>
        </w:rPr>
        <w:t xml:space="preserve">; </w:t>
      </w:r>
      <w:r>
        <w:rPr>
          <w:rFonts w:hint="eastAsia"/>
        </w:rPr>
        <w:t>肾小管和集合管的分泌和排泄</w:t>
      </w:r>
    </w:p>
    <w:p w:rsidR="00000000" w:rsidRDefault="00480373">
      <w:pPr>
        <w:spacing w:line="400" w:lineRule="exact"/>
        <w:rPr>
          <w:rFonts w:hint="eastAsia"/>
        </w:rPr>
      </w:pPr>
      <w:r>
        <w:rPr>
          <w:rFonts w:hint="eastAsia"/>
        </w:rPr>
        <w:t>11</w:t>
      </w:r>
      <w:r>
        <w:rPr>
          <w:rFonts w:hint="eastAsia"/>
        </w:rPr>
        <w:t>．近端小管；髓绊细段；远端小管</w:t>
      </w:r>
    </w:p>
    <w:p w:rsidR="00000000" w:rsidRDefault="00480373">
      <w:pPr>
        <w:spacing w:line="400" w:lineRule="exact"/>
        <w:rPr>
          <w:rFonts w:hint="eastAsia"/>
        </w:rPr>
      </w:pPr>
      <w:r>
        <w:rPr>
          <w:rFonts w:hint="eastAsia"/>
        </w:rPr>
        <w:t>12</w:t>
      </w:r>
      <w:r>
        <w:rPr>
          <w:rFonts w:hint="eastAsia"/>
        </w:rPr>
        <w:t>．肾小球；肾小囊</w:t>
      </w:r>
    </w:p>
    <w:p w:rsidR="00000000" w:rsidRDefault="00480373">
      <w:pPr>
        <w:spacing w:line="400" w:lineRule="exact"/>
        <w:rPr>
          <w:rFonts w:hint="eastAsia"/>
        </w:rPr>
      </w:pPr>
      <w:r>
        <w:rPr>
          <w:rFonts w:hint="eastAsia"/>
        </w:rPr>
        <w:t>13</w:t>
      </w:r>
      <w:r>
        <w:rPr>
          <w:rFonts w:hint="eastAsia"/>
        </w:rPr>
        <w:t>．肾小球旁细胞、系膜细胞（或间质细胞）、致密斑</w:t>
      </w:r>
    </w:p>
    <w:p w:rsidR="00000000" w:rsidRDefault="00480373">
      <w:pPr>
        <w:spacing w:line="400" w:lineRule="exact"/>
        <w:rPr>
          <w:rFonts w:hint="eastAsia"/>
        </w:rPr>
      </w:pPr>
      <w:r>
        <w:rPr>
          <w:rFonts w:hint="eastAsia"/>
        </w:rPr>
        <w:t>14</w:t>
      </w:r>
      <w:r>
        <w:rPr>
          <w:rFonts w:hint="eastAsia"/>
        </w:rPr>
        <w:t>．滤过膜的通透性；有效滤过压</w:t>
      </w:r>
    </w:p>
    <w:p w:rsidR="00000000" w:rsidRDefault="00480373">
      <w:pPr>
        <w:spacing w:line="400" w:lineRule="exact"/>
        <w:rPr>
          <w:rFonts w:hint="eastAsia"/>
        </w:rPr>
      </w:pPr>
      <w:r>
        <w:rPr>
          <w:rFonts w:hint="eastAsia"/>
        </w:rPr>
        <w:t>15</w:t>
      </w:r>
      <w:r>
        <w:rPr>
          <w:rFonts w:hint="eastAsia"/>
        </w:rPr>
        <w:t>．主动重吸收；被动重吸收</w:t>
      </w:r>
    </w:p>
    <w:p w:rsidR="00000000" w:rsidRDefault="00480373">
      <w:pPr>
        <w:spacing w:line="400" w:lineRule="exact"/>
        <w:rPr>
          <w:rFonts w:hint="eastAsia"/>
        </w:rPr>
      </w:pPr>
      <w:r>
        <w:rPr>
          <w:rFonts w:hint="eastAsia"/>
        </w:rPr>
        <w:t>16</w:t>
      </w:r>
      <w:r>
        <w:rPr>
          <w:rFonts w:hint="eastAsia"/>
        </w:rPr>
        <w:t>．近端</w:t>
      </w:r>
      <w:r>
        <w:rPr>
          <w:rFonts w:hint="eastAsia"/>
        </w:rPr>
        <w:t>上管；</w:t>
      </w:r>
    </w:p>
    <w:p w:rsidR="00000000" w:rsidRDefault="00480373">
      <w:pPr>
        <w:spacing w:line="400" w:lineRule="exact"/>
        <w:rPr>
          <w:rFonts w:hint="eastAsia"/>
        </w:rPr>
      </w:pPr>
      <w:r>
        <w:rPr>
          <w:rFonts w:hint="eastAsia"/>
        </w:rPr>
        <w:t>17</w:t>
      </w:r>
      <w:r>
        <w:rPr>
          <w:rFonts w:hint="eastAsia"/>
        </w:rPr>
        <w:t>．肾小球；肾小管和集合管</w:t>
      </w:r>
    </w:p>
    <w:p w:rsidR="00000000" w:rsidRDefault="00480373">
      <w:pPr>
        <w:spacing w:line="400" w:lineRule="exact"/>
        <w:rPr>
          <w:rFonts w:hint="eastAsia"/>
        </w:rPr>
      </w:pPr>
      <w:r>
        <w:rPr>
          <w:rFonts w:hint="eastAsia"/>
        </w:rPr>
        <w:t>18</w:t>
      </w:r>
      <w:r>
        <w:rPr>
          <w:rFonts w:hint="eastAsia"/>
        </w:rPr>
        <w:t>．抗利尿激素（</w:t>
      </w:r>
      <w:r>
        <w:rPr>
          <w:rFonts w:hint="eastAsia"/>
        </w:rPr>
        <w:t>ADH</w:t>
      </w:r>
      <w:r>
        <w:rPr>
          <w:rFonts w:hint="eastAsia"/>
        </w:rPr>
        <w:t>）</w:t>
      </w:r>
    </w:p>
    <w:p w:rsidR="00000000" w:rsidRDefault="00480373">
      <w:pPr>
        <w:spacing w:line="400" w:lineRule="exact"/>
        <w:rPr>
          <w:rFonts w:hint="eastAsia"/>
        </w:rPr>
      </w:pPr>
      <w:r>
        <w:rPr>
          <w:rFonts w:hint="eastAsia"/>
        </w:rPr>
        <w:t xml:space="preserve">19. </w:t>
      </w:r>
      <w:r>
        <w:rPr>
          <w:rFonts w:hint="eastAsia"/>
        </w:rPr>
        <w:t>肾小球毛细血管压</w:t>
      </w:r>
      <w:r>
        <w:rPr>
          <w:rFonts w:hint="eastAsia"/>
        </w:rPr>
        <w:t xml:space="preserve">; </w:t>
      </w:r>
      <w:r>
        <w:rPr>
          <w:rFonts w:hint="eastAsia"/>
        </w:rPr>
        <w:t>血浆胶体渗透压</w:t>
      </w:r>
      <w:r>
        <w:rPr>
          <w:rFonts w:hint="eastAsia"/>
        </w:rPr>
        <w:t xml:space="preserve">; </w:t>
      </w:r>
      <w:r>
        <w:rPr>
          <w:rFonts w:hint="eastAsia"/>
        </w:rPr>
        <w:t>肾小囊内压</w:t>
      </w:r>
    </w:p>
    <w:p w:rsidR="00000000" w:rsidRDefault="00480373">
      <w:pPr>
        <w:spacing w:line="400" w:lineRule="exact"/>
        <w:rPr>
          <w:rFonts w:hint="eastAsia"/>
        </w:rPr>
      </w:pPr>
      <w:r>
        <w:rPr>
          <w:rFonts w:hint="eastAsia"/>
        </w:rPr>
        <w:t>20. H</w:t>
      </w:r>
      <w:r>
        <w:rPr>
          <w:rFonts w:hint="eastAsia"/>
          <w:vertAlign w:val="superscript"/>
        </w:rPr>
        <w:t>+</w:t>
      </w:r>
      <w:r>
        <w:t xml:space="preserve">; </w:t>
      </w:r>
      <w:r>
        <w:rPr>
          <w:rFonts w:hint="eastAsia"/>
        </w:rPr>
        <w:t xml:space="preserve"> </w:t>
      </w:r>
      <w:r>
        <w:t>K</w:t>
      </w:r>
      <w:r>
        <w:rPr>
          <w:vertAlign w:val="superscript"/>
        </w:rPr>
        <w:t>+</w:t>
      </w:r>
      <w:r>
        <w:t xml:space="preserve"> </w:t>
      </w:r>
      <w:r>
        <w:rPr>
          <w:rFonts w:hint="eastAsia"/>
        </w:rPr>
        <w:t xml:space="preserve">; </w:t>
      </w:r>
      <w:r>
        <w:t>NH3</w:t>
      </w:r>
    </w:p>
    <w:p w:rsidR="00000000" w:rsidRDefault="00480373">
      <w:pPr>
        <w:spacing w:line="400" w:lineRule="exact"/>
        <w:rPr>
          <w:rFonts w:hint="eastAsia"/>
        </w:rPr>
      </w:pPr>
      <w:r>
        <w:rPr>
          <w:rFonts w:hint="eastAsia"/>
        </w:rPr>
        <w:t xml:space="preserve">21. </w:t>
      </w:r>
      <w:r>
        <w:rPr>
          <w:rFonts w:hint="eastAsia"/>
        </w:rPr>
        <w:t>降低</w:t>
      </w:r>
      <w:r>
        <w:rPr>
          <w:rFonts w:hint="eastAsia"/>
        </w:rPr>
        <w:t xml:space="preserve">; </w:t>
      </w:r>
      <w:r>
        <w:rPr>
          <w:rFonts w:hint="eastAsia"/>
        </w:rPr>
        <w:t>增加</w:t>
      </w:r>
      <w:r>
        <w:rPr>
          <w:rFonts w:hint="eastAsia"/>
        </w:rPr>
        <w:t xml:space="preserve">; </w:t>
      </w:r>
      <w:r>
        <w:rPr>
          <w:rFonts w:hint="eastAsia"/>
        </w:rPr>
        <w:t>减少</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A</w:t>
      </w:r>
      <w:r>
        <w:rPr>
          <w:rFonts w:hint="eastAsia"/>
        </w:rPr>
        <w:t>；</w:t>
      </w:r>
      <w:r>
        <w:rPr>
          <w:rFonts w:hint="eastAsia"/>
        </w:rPr>
        <w:t>2 B</w:t>
      </w:r>
      <w:r>
        <w:rPr>
          <w:rFonts w:hint="eastAsia"/>
        </w:rPr>
        <w:t>；</w:t>
      </w:r>
      <w:r>
        <w:rPr>
          <w:rFonts w:hint="eastAsia"/>
        </w:rPr>
        <w:t>3D</w:t>
      </w:r>
      <w:r>
        <w:rPr>
          <w:rFonts w:hint="eastAsia"/>
        </w:rPr>
        <w:t>；</w:t>
      </w:r>
      <w:r>
        <w:rPr>
          <w:rFonts w:hint="eastAsia"/>
        </w:rPr>
        <w:t xml:space="preserve"> 4 A</w:t>
      </w:r>
      <w:r>
        <w:rPr>
          <w:rFonts w:hint="eastAsia"/>
        </w:rPr>
        <w:t>；</w:t>
      </w:r>
      <w:r>
        <w:rPr>
          <w:rFonts w:hint="eastAsia"/>
        </w:rPr>
        <w:t>5B</w:t>
      </w:r>
      <w:r>
        <w:rPr>
          <w:rFonts w:hint="eastAsia"/>
        </w:rPr>
        <w:t>；</w:t>
      </w:r>
      <w:r>
        <w:rPr>
          <w:rFonts w:hint="eastAsia"/>
        </w:rPr>
        <w:t>6 D</w:t>
      </w:r>
      <w:r>
        <w:rPr>
          <w:rFonts w:hint="eastAsia"/>
        </w:rPr>
        <w:t>；</w:t>
      </w:r>
      <w:r>
        <w:rPr>
          <w:rFonts w:hint="eastAsia"/>
        </w:rPr>
        <w:t>7 B</w:t>
      </w:r>
      <w:r>
        <w:rPr>
          <w:rFonts w:hint="eastAsia"/>
        </w:rPr>
        <w:t>；</w:t>
      </w:r>
      <w:r>
        <w:rPr>
          <w:rFonts w:hint="eastAsia"/>
        </w:rPr>
        <w:t>8 D</w:t>
      </w:r>
      <w:r>
        <w:rPr>
          <w:rFonts w:hint="eastAsia"/>
        </w:rPr>
        <w:t>；</w:t>
      </w:r>
      <w:r>
        <w:rPr>
          <w:rFonts w:hint="eastAsia"/>
        </w:rPr>
        <w:t>9C</w:t>
      </w:r>
      <w:r>
        <w:rPr>
          <w:rFonts w:hint="eastAsia"/>
        </w:rPr>
        <w:t>；</w:t>
      </w:r>
      <w:r>
        <w:rPr>
          <w:rFonts w:hint="eastAsia"/>
        </w:rPr>
        <w:t>10 C</w:t>
      </w:r>
      <w:r>
        <w:rPr>
          <w:rFonts w:hint="eastAsia"/>
        </w:rPr>
        <w:t>；</w:t>
      </w:r>
      <w:r>
        <w:rPr>
          <w:rFonts w:hint="eastAsia"/>
        </w:rPr>
        <w:t>11 B</w:t>
      </w:r>
      <w:r>
        <w:rPr>
          <w:rFonts w:hint="eastAsia"/>
        </w:rPr>
        <w:t>；</w:t>
      </w:r>
      <w:r>
        <w:rPr>
          <w:rFonts w:hint="eastAsia"/>
        </w:rPr>
        <w:t>12 B</w:t>
      </w:r>
      <w:r>
        <w:rPr>
          <w:rFonts w:hint="eastAsia"/>
        </w:rPr>
        <w:t>；</w:t>
      </w:r>
      <w:r>
        <w:rPr>
          <w:rFonts w:hint="eastAsia"/>
        </w:rPr>
        <w:t>13 C</w:t>
      </w:r>
      <w:r>
        <w:rPr>
          <w:rFonts w:hint="eastAsia"/>
        </w:rPr>
        <w:t>；</w:t>
      </w:r>
      <w:r>
        <w:rPr>
          <w:rFonts w:hint="eastAsia"/>
        </w:rPr>
        <w:t>14 A</w:t>
      </w:r>
      <w:r>
        <w:rPr>
          <w:rFonts w:hint="eastAsia"/>
        </w:rPr>
        <w:t>；</w:t>
      </w:r>
      <w:r>
        <w:rPr>
          <w:rFonts w:hint="eastAsia"/>
        </w:rPr>
        <w:t>15 D</w:t>
      </w:r>
      <w:r>
        <w:rPr>
          <w:rFonts w:hint="eastAsia"/>
        </w:rPr>
        <w:t>；</w:t>
      </w:r>
      <w:r>
        <w:rPr>
          <w:rFonts w:hint="eastAsia"/>
        </w:rPr>
        <w:t>16 B</w:t>
      </w:r>
      <w:r>
        <w:rPr>
          <w:rFonts w:hint="eastAsia"/>
        </w:rPr>
        <w:t>；</w:t>
      </w:r>
      <w:r>
        <w:rPr>
          <w:rFonts w:hint="eastAsia"/>
        </w:rPr>
        <w:t>17A</w:t>
      </w:r>
      <w:r>
        <w:rPr>
          <w:rFonts w:hint="eastAsia"/>
        </w:rPr>
        <w:t>；</w:t>
      </w:r>
      <w:r>
        <w:rPr>
          <w:rFonts w:hint="eastAsia"/>
        </w:rPr>
        <w:t>18 A</w:t>
      </w:r>
      <w:r>
        <w:rPr>
          <w:rFonts w:hint="eastAsia"/>
        </w:rPr>
        <w:t>；</w:t>
      </w:r>
      <w:r>
        <w:rPr>
          <w:rFonts w:hint="eastAsia"/>
        </w:rPr>
        <w:t>19 A</w:t>
      </w:r>
      <w:r>
        <w:rPr>
          <w:rFonts w:hint="eastAsia"/>
        </w:rPr>
        <w:t>；</w:t>
      </w:r>
      <w:r>
        <w:rPr>
          <w:rFonts w:hint="eastAsia"/>
        </w:rPr>
        <w:t>20 E</w:t>
      </w:r>
      <w:r>
        <w:rPr>
          <w:rFonts w:hint="eastAsia"/>
        </w:rPr>
        <w:t>；</w:t>
      </w:r>
      <w:r>
        <w:rPr>
          <w:rFonts w:hint="eastAsia"/>
        </w:rPr>
        <w:t>21 B</w:t>
      </w:r>
      <w:r>
        <w:rPr>
          <w:rFonts w:hint="eastAsia"/>
        </w:rPr>
        <w:t>；</w:t>
      </w:r>
      <w:r>
        <w:rPr>
          <w:rFonts w:hint="eastAsia"/>
        </w:rPr>
        <w:t>22 B</w:t>
      </w:r>
      <w:r>
        <w:rPr>
          <w:rFonts w:hint="eastAsia"/>
        </w:rPr>
        <w:t>；</w:t>
      </w:r>
      <w:r>
        <w:rPr>
          <w:rFonts w:hint="eastAsia"/>
        </w:rPr>
        <w:t>23 D</w:t>
      </w:r>
      <w:r>
        <w:rPr>
          <w:rFonts w:hint="eastAsia"/>
        </w:rPr>
        <w:t>；</w:t>
      </w:r>
      <w:r>
        <w:rPr>
          <w:rFonts w:hint="eastAsia"/>
        </w:rPr>
        <w:t>24A</w:t>
      </w:r>
      <w:r>
        <w:rPr>
          <w:rFonts w:hint="eastAsia"/>
        </w:rPr>
        <w:t>；</w:t>
      </w:r>
      <w:r>
        <w:rPr>
          <w:rFonts w:hint="eastAsia"/>
        </w:rPr>
        <w:t>25 D</w:t>
      </w:r>
      <w:r>
        <w:rPr>
          <w:rFonts w:hint="eastAsia"/>
        </w:rPr>
        <w:t>；</w:t>
      </w:r>
      <w:r>
        <w:rPr>
          <w:rFonts w:hint="eastAsia"/>
        </w:rPr>
        <w:t>26 A</w:t>
      </w:r>
      <w:r>
        <w:rPr>
          <w:rFonts w:hint="eastAsia"/>
        </w:rPr>
        <w:t>；</w:t>
      </w:r>
      <w:r>
        <w:rPr>
          <w:rFonts w:hint="eastAsia"/>
        </w:rPr>
        <w:t>27D</w:t>
      </w:r>
      <w:r>
        <w:rPr>
          <w:rFonts w:hint="eastAsia"/>
        </w:rPr>
        <w:t>；</w:t>
      </w:r>
      <w:r>
        <w:rPr>
          <w:rFonts w:hint="eastAsia"/>
        </w:rPr>
        <w:t>28B</w:t>
      </w:r>
      <w:r>
        <w:rPr>
          <w:rFonts w:hint="eastAsia"/>
        </w:rPr>
        <w:t>；</w:t>
      </w:r>
      <w:r>
        <w:rPr>
          <w:rFonts w:hint="eastAsia"/>
        </w:rPr>
        <w:t>29C</w:t>
      </w:r>
      <w:r>
        <w:rPr>
          <w:rFonts w:hint="eastAsia"/>
        </w:rPr>
        <w:t>；</w:t>
      </w:r>
      <w:r>
        <w:rPr>
          <w:rFonts w:hint="eastAsia"/>
        </w:rPr>
        <w:t>30 B</w:t>
      </w:r>
      <w:r>
        <w:rPr>
          <w:rFonts w:hint="eastAsia"/>
        </w:rPr>
        <w:t>；</w:t>
      </w:r>
      <w:r>
        <w:rPr>
          <w:rFonts w:hint="eastAsia"/>
        </w:rPr>
        <w:t>31A</w:t>
      </w:r>
      <w:r>
        <w:rPr>
          <w:rFonts w:hint="eastAsia"/>
        </w:rPr>
        <w:t>；</w:t>
      </w:r>
      <w:r>
        <w:rPr>
          <w:rFonts w:hint="eastAsia"/>
        </w:rPr>
        <w:t>32 E</w:t>
      </w:r>
      <w:r>
        <w:rPr>
          <w:rFonts w:hint="eastAsia"/>
        </w:rPr>
        <w:t>；</w:t>
      </w:r>
      <w:r>
        <w:rPr>
          <w:rFonts w:hint="eastAsia"/>
        </w:rPr>
        <w:t>33 B</w:t>
      </w:r>
      <w:r>
        <w:rPr>
          <w:rFonts w:hint="eastAsia"/>
        </w:rPr>
        <w:t>；</w:t>
      </w:r>
      <w:r>
        <w:rPr>
          <w:rFonts w:hint="eastAsia"/>
        </w:rPr>
        <w:t>34 A</w:t>
      </w:r>
      <w:r>
        <w:rPr>
          <w:rFonts w:hint="eastAsia"/>
        </w:rPr>
        <w:t>；</w:t>
      </w:r>
      <w:r>
        <w:rPr>
          <w:rFonts w:hint="eastAsia"/>
        </w:rPr>
        <w:t>35 A</w:t>
      </w:r>
      <w:r>
        <w:rPr>
          <w:rFonts w:hint="eastAsia"/>
        </w:rPr>
        <w:t>；</w:t>
      </w:r>
      <w:r>
        <w:rPr>
          <w:rFonts w:hint="eastAsia"/>
        </w:rPr>
        <w:t>36D</w:t>
      </w:r>
      <w:r>
        <w:rPr>
          <w:rFonts w:hint="eastAsia"/>
        </w:rPr>
        <w:t>；</w:t>
      </w:r>
      <w:r>
        <w:rPr>
          <w:rFonts w:hint="eastAsia"/>
        </w:rPr>
        <w:t>37B</w:t>
      </w:r>
      <w:r>
        <w:rPr>
          <w:rFonts w:hint="eastAsia"/>
        </w:rPr>
        <w:t>；</w:t>
      </w:r>
      <w:r>
        <w:rPr>
          <w:rFonts w:hint="eastAsia"/>
        </w:rPr>
        <w:t>38D</w:t>
      </w:r>
      <w:r>
        <w:rPr>
          <w:rFonts w:hint="eastAsia"/>
        </w:rPr>
        <w:t>；</w:t>
      </w:r>
      <w:r>
        <w:rPr>
          <w:rFonts w:hint="eastAsia"/>
        </w:rPr>
        <w:t>39B</w:t>
      </w:r>
      <w:r>
        <w:rPr>
          <w:rFonts w:hint="eastAsia"/>
        </w:rPr>
        <w:t>；</w:t>
      </w:r>
      <w:r>
        <w:rPr>
          <w:rFonts w:hint="eastAsia"/>
        </w:rPr>
        <w:t>40 C</w:t>
      </w:r>
      <w:r>
        <w:rPr>
          <w:rFonts w:hint="eastAsia"/>
        </w:rPr>
        <w:t>；</w:t>
      </w:r>
      <w:r>
        <w:rPr>
          <w:rFonts w:hint="eastAsia"/>
        </w:rPr>
        <w:t>41 E</w:t>
      </w:r>
      <w:r>
        <w:rPr>
          <w:rFonts w:hint="eastAsia"/>
        </w:rPr>
        <w:t>；</w:t>
      </w:r>
      <w:r>
        <w:rPr>
          <w:rFonts w:hint="eastAsia"/>
        </w:rPr>
        <w:t>42A</w:t>
      </w:r>
      <w:r>
        <w:rPr>
          <w:rFonts w:hint="eastAsia"/>
        </w:rPr>
        <w:t>；</w:t>
      </w:r>
      <w:r>
        <w:rPr>
          <w:rFonts w:hint="eastAsia"/>
        </w:rPr>
        <w:t>43 C</w:t>
      </w:r>
      <w:r>
        <w:rPr>
          <w:rFonts w:hint="eastAsia"/>
        </w:rPr>
        <w:t>；</w:t>
      </w:r>
      <w:r>
        <w:rPr>
          <w:rFonts w:hint="eastAsia"/>
        </w:rPr>
        <w:t>44B</w:t>
      </w:r>
      <w:r>
        <w:rPr>
          <w:rFonts w:hint="eastAsia"/>
        </w:rPr>
        <w:t>；</w:t>
      </w:r>
      <w:r>
        <w:rPr>
          <w:rFonts w:hint="eastAsia"/>
        </w:rPr>
        <w:t>45 A</w:t>
      </w:r>
      <w:r>
        <w:rPr>
          <w:rFonts w:hint="eastAsia"/>
        </w:rPr>
        <w:t>；</w:t>
      </w:r>
      <w:r>
        <w:rPr>
          <w:rFonts w:hint="eastAsia"/>
        </w:rPr>
        <w:t>46 B</w:t>
      </w:r>
      <w:r>
        <w:rPr>
          <w:rFonts w:hint="eastAsia"/>
        </w:rPr>
        <w:t>；</w:t>
      </w:r>
      <w:r>
        <w:rPr>
          <w:rFonts w:hint="eastAsia"/>
        </w:rPr>
        <w:t>47D</w:t>
      </w:r>
      <w:r>
        <w:rPr>
          <w:rFonts w:hint="eastAsia"/>
        </w:rPr>
        <w:t>；</w:t>
      </w:r>
      <w:r>
        <w:rPr>
          <w:rFonts w:hint="eastAsia"/>
        </w:rPr>
        <w:t>48D</w:t>
      </w:r>
      <w:r>
        <w:rPr>
          <w:rFonts w:hint="eastAsia"/>
        </w:rPr>
        <w:t>；</w:t>
      </w:r>
      <w:r>
        <w:rPr>
          <w:rFonts w:hint="eastAsia"/>
        </w:rPr>
        <w:t>49 D</w:t>
      </w:r>
      <w:r>
        <w:rPr>
          <w:rFonts w:hint="eastAsia"/>
        </w:rPr>
        <w:t>；</w:t>
      </w:r>
      <w:r>
        <w:rPr>
          <w:rFonts w:hint="eastAsia"/>
        </w:rPr>
        <w:t>50 D</w:t>
      </w:r>
    </w:p>
    <w:p w:rsidR="00000000" w:rsidRDefault="00480373">
      <w:pPr>
        <w:spacing w:line="400" w:lineRule="exact"/>
        <w:rPr>
          <w:rFonts w:hint="eastAsia"/>
        </w:rPr>
      </w:pPr>
      <w:r>
        <w:rPr>
          <w:rFonts w:hint="eastAsia"/>
        </w:rPr>
        <w:t>四、判断题</w:t>
      </w:r>
    </w:p>
    <w:p w:rsidR="00000000" w:rsidRDefault="00480373">
      <w:pPr>
        <w:spacing w:line="400" w:lineRule="exact"/>
        <w:rPr>
          <w:rFonts w:ascii="宋体" w:hAnsi="宋体" w:hint="eastAsia"/>
        </w:rPr>
      </w:pPr>
      <w:r>
        <w:t>1</w:t>
      </w:r>
      <w:r>
        <w:rPr>
          <w:rFonts w:ascii="宋体" w:hAnsi="宋体" w:hint="eastAsia"/>
        </w:rPr>
        <w:t xml:space="preserve"> </w:t>
      </w:r>
      <w:r>
        <w:rPr>
          <w:rFonts w:ascii="宋体" w:hAnsi="宋体" w:hint="eastAsia"/>
        </w:rPr>
        <w:t>×</w:t>
      </w:r>
      <w:r>
        <w:rPr>
          <w:rFonts w:ascii="宋体" w:hAnsi="宋体" w:hint="eastAsia"/>
        </w:rPr>
        <w:t xml:space="preserve"> 2 </w:t>
      </w:r>
      <w:r>
        <w:rPr>
          <w:rFonts w:ascii="宋体" w:hAnsi="宋体" w:hint="eastAsia"/>
        </w:rPr>
        <w:t>√</w:t>
      </w:r>
      <w:r>
        <w:rPr>
          <w:rFonts w:ascii="宋体" w:hAnsi="宋体" w:hint="eastAsia"/>
        </w:rPr>
        <w:t xml:space="preserve"> </w:t>
      </w:r>
      <w:r>
        <w:rPr>
          <w:rFonts w:hint="eastAsia"/>
        </w:rPr>
        <w:t xml:space="preserve">3 </w:t>
      </w:r>
      <w:r>
        <w:rPr>
          <w:rFonts w:ascii="宋体" w:hAnsi="宋体" w:hint="eastAsia"/>
        </w:rPr>
        <w:t>×</w:t>
      </w:r>
      <w:r>
        <w:rPr>
          <w:rFonts w:ascii="宋体" w:hAnsi="宋体" w:hint="eastAsia"/>
        </w:rPr>
        <w:t xml:space="preserve"> </w:t>
      </w:r>
      <w:r>
        <w:rPr>
          <w:rFonts w:hint="eastAsia"/>
        </w:rPr>
        <w:t xml:space="preserve">4 </w:t>
      </w:r>
      <w:r>
        <w:rPr>
          <w:rFonts w:ascii="宋体" w:hAnsi="宋体" w:hint="eastAsia"/>
        </w:rPr>
        <w:t>√</w:t>
      </w:r>
      <w:r>
        <w:rPr>
          <w:rFonts w:hint="eastAsia"/>
        </w:rPr>
        <w:t xml:space="preserve">5 </w:t>
      </w:r>
      <w:r>
        <w:rPr>
          <w:rFonts w:ascii="宋体" w:hAnsi="宋体" w:hint="eastAsia"/>
        </w:rPr>
        <w:t>×</w:t>
      </w:r>
      <w:r>
        <w:rPr>
          <w:rFonts w:ascii="宋体" w:hAnsi="宋体" w:hint="eastAsia"/>
        </w:rPr>
        <w:t xml:space="preserve"> </w:t>
      </w:r>
      <w:r>
        <w:rPr>
          <w:rFonts w:hint="eastAsia"/>
        </w:rPr>
        <w:t>6</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 xml:space="preserve">8 </w:t>
      </w:r>
      <w:r>
        <w:rPr>
          <w:rFonts w:ascii="宋体" w:hAnsi="宋体" w:hint="eastAsia"/>
        </w:rPr>
        <w:t>×</w:t>
      </w:r>
      <w:r>
        <w:rPr>
          <w:rFonts w:ascii="宋体" w:hAnsi="宋体" w:hint="eastAsia"/>
        </w:rPr>
        <w:t xml:space="preserve"> </w:t>
      </w:r>
      <w:r>
        <w:rPr>
          <w:rFonts w:hint="eastAsia"/>
        </w:rPr>
        <w:t xml:space="preserve">9 </w:t>
      </w:r>
      <w:r>
        <w:rPr>
          <w:rFonts w:ascii="宋体" w:hAnsi="宋体" w:hint="eastAsia"/>
        </w:rPr>
        <w:t>×</w:t>
      </w:r>
      <w:r>
        <w:rPr>
          <w:rFonts w:ascii="宋体" w:hAnsi="宋体" w:hint="eastAsia"/>
        </w:rPr>
        <w:t xml:space="preserve"> </w:t>
      </w:r>
      <w:r>
        <w:rPr>
          <w:rFonts w:hint="eastAsia"/>
        </w:rPr>
        <w:t>10</w:t>
      </w:r>
      <w:r>
        <w:t xml:space="preserve"> </w:t>
      </w:r>
      <w:r>
        <w:rPr>
          <w:rFonts w:ascii="宋体" w:hAnsi="宋体" w:hint="eastAsia"/>
        </w:rPr>
        <w:t>√</w:t>
      </w:r>
      <w:r>
        <w:rPr>
          <w:rFonts w:ascii="宋体" w:hAnsi="宋体" w:hint="eastAsia"/>
        </w:rPr>
        <w:t xml:space="preserve"> </w:t>
      </w:r>
      <w:r>
        <w:rPr>
          <w:rFonts w:hint="eastAsia"/>
        </w:rPr>
        <w:t>11</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12</w:t>
      </w:r>
      <w:r>
        <w:t xml:space="preserve"> </w:t>
      </w:r>
      <w:r>
        <w:rPr>
          <w:rFonts w:ascii="宋体" w:hAnsi="宋体" w:hint="eastAsia"/>
        </w:rPr>
        <w:t>√</w:t>
      </w:r>
      <w:r>
        <w:rPr>
          <w:rFonts w:ascii="宋体" w:hAnsi="宋体" w:hint="eastAsia"/>
        </w:rPr>
        <w:t xml:space="preserve"> </w:t>
      </w:r>
      <w:r>
        <w:rPr>
          <w:rFonts w:hint="eastAsia"/>
        </w:rPr>
        <w:t>13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14</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15</w:t>
      </w:r>
      <w:r>
        <w:t xml:space="preserve"> </w:t>
      </w:r>
      <w:r>
        <w:rPr>
          <w:rFonts w:ascii="宋体" w:hAnsi="宋体" w:hint="eastAsia"/>
        </w:rPr>
        <w:t>×</w:t>
      </w:r>
      <w:r>
        <w:rPr>
          <w:rFonts w:ascii="宋体" w:hAnsi="宋体" w:hint="eastAsia"/>
        </w:rPr>
        <w:t xml:space="preserve"> </w:t>
      </w:r>
      <w:r>
        <w:rPr>
          <w:rFonts w:hint="eastAsia"/>
        </w:rPr>
        <w:t>16</w:t>
      </w:r>
      <w:r>
        <w:t xml:space="preserve"> </w:t>
      </w:r>
      <w:r>
        <w:rPr>
          <w:rFonts w:ascii="宋体" w:hAnsi="宋体" w:hint="eastAsia"/>
        </w:rPr>
        <w:t>√</w:t>
      </w:r>
      <w:r>
        <w:rPr>
          <w:rFonts w:ascii="宋体" w:hAnsi="宋体" w:hint="eastAsia"/>
        </w:rPr>
        <w:t xml:space="preserve"> </w:t>
      </w:r>
      <w:r>
        <w:rPr>
          <w:rFonts w:hint="eastAsia"/>
        </w:rPr>
        <w:t>17</w:t>
      </w:r>
      <w:r>
        <w:t xml:space="preserve"> </w:t>
      </w:r>
      <w:r>
        <w:rPr>
          <w:rFonts w:ascii="宋体" w:hAnsi="宋体" w:hint="eastAsia"/>
        </w:rPr>
        <w:t>×</w:t>
      </w:r>
      <w:r>
        <w:rPr>
          <w:rFonts w:ascii="宋体" w:hAnsi="宋体" w:hint="eastAsia"/>
        </w:rPr>
        <w:t xml:space="preserve"> </w:t>
      </w:r>
      <w:r>
        <w:rPr>
          <w:rFonts w:hint="eastAsia"/>
        </w:rPr>
        <w:t>18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 xml:space="preserve">19 </w:t>
      </w:r>
      <w:r>
        <w:rPr>
          <w:rFonts w:ascii="宋体" w:hAnsi="宋体" w:hint="eastAsia"/>
        </w:rPr>
        <w:t>×</w:t>
      </w:r>
      <w:r>
        <w:rPr>
          <w:rFonts w:ascii="宋体" w:hAnsi="宋体" w:hint="eastAsia"/>
        </w:rPr>
        <w:t xml:space="preserve"> </w:t>
      </w:r>
      <w:r>
        <w:rPr>
          <w:rFonts w:hint="eastAsia"/>
        </w:rPr>
        <w:t xml:space="preserve">20 </w:t>
      </w:r>
      <w:r>
        <w:rPr>
          <w:rFonts w:ascii="宋体" w:hAnsi="宋体" w:hint="eastAsia"/>
        </w:rPr>
        <w:t>×</w:t>
      </w:r>
      <w:r>
        <w:rPr>
          <w:rFonts w:ascii="宋体" w:hAnsi="宋体" w:hint="eastAsia"/>
        </w:rPr>
        <w:t xml:space="preserve">  </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w:t>
      </w:r>
      <w:r>
        <w:rPr>
          <w:rFonts w:hint="eastAsia"/>
        </w:rPr>
        <w:t>1</w:t>
      </w:r>
      <w:r>
        <w:rPr>
          <w:rFonts w:hint="eastAsia"/>
        </w:rPr>
        <w:t>）滤过膜的通透性。滤过膜通透性的改变可明显影响生成原尿的量和成分。</w:t>
      </w:r>
    </w:p>
    <w:p w:rsidR="00000000" w:rsidRDefault="00480373">
      <w:pPr>
        <w:spacing w:line="400" w:lineRule="exact"/>
        <w:rPr>
          <w:rFonts w:hint="eastAsia"/>
        </w:rPr>
      </w:pPr>
      <w:r>
        <w:rPr>
          <w:rFonts w:hint="eastAsia"/>
        </w:rPr>
        <w:t xml:space="preserve">   </w:t>
      </w:r>
      <w:r>
        <w:rPr>
          <w:rFonts w:hint="eastAsia"/>
        </w:rPr>
        <w:t>（</w:t>
      </w:r>
      <w:r>
        <w:rPr>
          <w:rFonts w:hint="eastAsia"/>
        </w:rPr>
        <w:t>2</w:t>
      </w:r>
      <w:r>
        <w:rPr>
          <w:rFonts w:hint="eastAsia"/>
        </w:rPr>
        <w:t>）滤过压。构成有效滤过压的三种（肾小球毛细血管血压、血浆胶体渗透压、肾小</w:t>
      </w:r>
      <w:r>
        <w:rPr>
          <w:rFonts w:hint="eastAsia"/>
        </w:rPr>
        <w:t>球囊内压）力量中，任一力量的改变都将影响肾小球的滤过作用。</w:t>
      </w:r>
    </w:p>
    <w:p w:rsidR="00000000" w:rsidRDefault="00480373">
      <w:pPr>
        <w:spacing w:line="400" w:lineRule="exact"/>
        <w:rPr>
          <w:rFonts w:hint="eastAsia"/>
        </w:rPr>
      </w:pPr>
      <w:r>
        <w:rPr>
          <w:rFonts w:hint="eastAsia"/>
        </w:rPr>
        <w:t xml:space="preserve">2  </w:t>
      </w:r>
      <w:r>
        <w:rPr>
          <w:rFonts w:hint="eastAsia"/>
        </w:rPr>
        <w:t>大量饮清水后，血液被稀释，血浆晶体渗透压降低，抗利尿激素释放量减少，肾脏重吸收水分减弱，使多余水分以稀释尿形式排出，尿量增多。</w:t>
      </w:r>
    </w:p>
    <w:p w:rsidR="00000000" w:rsidRDefault="00480373">
      <w:pPr>
        <w:spacing w:line="400" w:lineRule="exact"/>
        <w:rPr>
          <w:rFonts w:hint="eastAsia"/>
        </w:rPr>
      </w:pPr>
      <w:r>
        <w:rPr>
          <w:rFonts w:hint="eastAsia"/>
        </w:rPr>
        <w:t xml:space="preserve">3  </w:t>
      </w:r>
      <w:r>
        <w:rPr>
          <w:rFonts w:hint="eastAsia"/>
        </w:rPr>
        <w:t>（</w:t>
      </w:r>
      <w:r>
        <w:rPr>
          <w:rFonts w:hint="eastAsia"/>
        </w:rPr>
        <w:t>1</w:t>
      </w:r>
      <w:r>
        <w:rPr>
          <w:rFonts w:hint="eastAsia"/>
        </w:rPr>
        <w:t>）肾脏是机体最重要的排泄器官，通过生成尿液，将机体代谢终产物排出体外。</w:t>
      </w:r>
    </w:p>
    <w:p w:rsidR="00000000" w:rsidRDefault="00480373">
      <w:pPr>
        <w:spacing w:line="400" w:lineRule="exact"/>
        <w:rPr>
          <w:rFonts w:hint="eastAsia"/>
        </w:rPr>
      </w:pPr>
      <w:r>
        <w:rPr>
          <w:rFonts w:hint="eastAsia"/>
        </w:rPr>
        <w:t xml:space="preserve">   </w:t>
      </w:r>
      <w:r>
        <w:rPr>
          <w:rFonts w:hint="eastAsia"/>
        </w:rPr>
        <w:t>（</w:t>
      </w:r>
      <w:r>
        <w:rPr>
          <w:rFonts w:hint="eastAsia"/>
        </w:rPr>
        <w:t>2</w:t>
      </w:r>
      <w:r>
        <w:rPr>
          <w:rFonts w:hint="eastAsia"/>
        </w:rPr>
        <w:t>）对机体的渗透压、水和无机盐平衡调节起重要作用。</w:t>
      </w:r>
    </w:p>
    <w:p w:rsidR="00000000" w:rsidRDefault="00480373">
      <w:pPr>
        <w:spacing w:line="400" w:lineRule="exact"/>
        <w:rPr>
          <w:rFonts w:hint="eastAsia"/>
        </w:rPr>
      </w:pPr>
      <w:r>
        <w:rPr>
          <w:rFonts w:hint="eastAsia"/>
        </w:rPr>
        <w:t xml:space="preserve">   </w:t>
      </w:r>
      <w:r>
        <w:rPr>
          <w:rFonts w:hint="eastAsia"/>
        </w:rPr>
        <w:t>（</w:t>
      </w:r>
      <w:r>
        <w:rPr>
          <w:rFonts w:hint="eastAsia"/>
        </w:rPr>
        <w:t>3</w:t>
      </w:r>
      <w:r>
        <w:rPr>
          <w:rFonts w:hint="eastAsia"/>
        </w:rPr>
        <w:t>）分泌促红细胞生成素。</w:t>
      </w:r>
    </w:p>
    <w:p w:rsidR="00000000" w:rsidRDefault="00480373">
      <w:pPr>
        <w:snapToGrid w:val="0"/>
        <w:spacing w:line="400" w:lineRule="exact"/>
        <w:rPr>
          <w:rFonts w:ascii="宋体" w:hAnsi="宋体" w:hint="eastAsia"/>
        </w:rPr>
      </w:pPr>
      <w:r>
        <w:rPr>
          <w:rFonts w:ascii="宋体" w:hAnsi="宋体" w:hint="eastAsia"/>
        </w:rPr>
        <w:t xml:space="preserve">4    </w:t>
      </w:r>
      <w:r>
        <w:rPr>
          <w:rFonts w:ascii="宋体" w:hAnsi="宋体" w:hint="eastAsia"/>
        </w:rPr>
        <w:t>尿的生成过程包括肾小球的滤过、肾小管和集合管的重吸收和分泌三个环节。在肾小球毛细血管内，血液经有孔的内皮细胞层、基膜层和肾小囊脏层细</w:t>
      </w:r>
      <w:r>
        <w:rPr>
          <w:rFonts w:ascii="宋体" w:hAnsi="宋体" w:hint="eastAsia"/>
        </w:rPr>
        <w:t>胞之间的裂隙</w:t>
      </w:r>
      <w:r>
        <w:rPr>
          <w:rFonts w:ascii="宋体" w:hAnsi="宋体" w:hint="eastAsia"/>
        </w:rPr>
        <w:t>3</w:t>
      </w:r>
      <w:r>
        <w:rPr>
          <w:rFonts w:ascii="宋体" w:hAnsi="宋体" w:hint="eastAsia"/>
        </w:rPr>
        <w:t>层分子筛样滤过膜，将血液中的有形成分和蛋白质大分子阻挡住，而让水、电解质、葡萄糖、氨基酸等小分子物质通过形成超滤液，即原尿；原尿流经紧小管各段时，将</w:t>
      </w:r>
      <w:r>
        <w:rPr>
          <w:rFonts w:ascii="宋体" w:hAnsi="宋体" w:hint="eastAsia"/>
        </w:rPr>
        <w:t>99%</w:t>
      </w:r>
      <w:r>
        <w:rPr>
          <w:rFonts w:ascii="宋体" w:hAnsi="宋体" w:hint="eastAsia"/>
        </w:rPr>
        <w:t>的水、全部的葡萄糖、氨基酸和绝大部分电解质等有用物质重吸收入血，而将无用的代谢终产物、药物和进入体内多余的物质留在小管液内；肾小管和集合管将上皮细胞新陈代谢产生的</w:t>
      </w:r>
      <w:r>
        <w:rPr>
          <w:rFonts w:ascii="宋体" w:hAnsi="宋体" w:hint="eastAsia"/>
        </w:rPr>
        <w:t>H</w:t>
      </w:r>
      <w:r>
        <w:rPr>
          <w:rFonts w:ascii="宋体" w:hAnsi="宋体" w:hint="eastAsia"/>
          <w:vertAlign w:val="superscript"/>
        </w:rPr>
        <w:t>+</w:t>
      </w:r>
      <w:r>
        <w:rPr>
          <w:rFonts w:ascii="宋体" w:hAnsi="宋体" w:hint="eastAsia"/>
        </w:rPr>
        <w:t>、</w:t>
      </w:r>
      <w:r>
        <w:rPr>
          <w:rFonts w:ascii="宋体" w:hAnsi="宋体" w:hint="eastAsia"/>
        </w:rPr>
        <w:t>NH3</w:t>
      </w:r>
      <w:r>
        <w:rPr>
          <w:rFonts w:ascii="宋体" w:hAnsi="宋体" w:hint="eastAsia"/>
        </w:rPr>
        <w:t>和小管外的</w:t>
      </w:r>
      <w:r>
        <w:rPr>
          <w:rFonts w:ascii="宋体" w:hAnsi="宋体" w:hint="eastAsia"/>
        </w:rPr>
        <w:t>K</w:t>
      </w:r>
      <w:r>
        <w:rPr>
          <w:rFonts w:ascii="宋体" w:hAnsi="宋体" w:hint="eastAsia"/>
          <w:vertAlign w:val="superscript"/>
        </w:rPr>
        <w:t>+</w:t>
      </w:r>
      <w:r>
        <w:rPr>
          <w:rFonts w:ascii="宋体" w:hAnsi="宋体" w:hint="eastAsia"/>
        </w:rPr>
        <w:t>等物质主动分泌到小管液内。通过此</w:t>
      </w:r>
      <w:r>
        <w:rPr>
          <w:rFonts w:ascii="宋体" w:hAnsi="宋体" w:hint="eastAsia"/>
        </w:rPr>
        <w:t>3</w:t>
      </w:r>
      <w:r>
        <w:rPr>
          <w:rFonts w:ascii="宋体" w:hAnsi="宋体" w:hint="eastAsia"/>
        </w:rPr>
        <w:t>个连续的过程在乳头管形成终尿。</w:t>
      </w:r>
    </w:p>
    <w:p w:rsidR="00000000" w:rsidRDefault="00480373">
      <w:pPr>
        <w:spacing w:line="400" w:lineRule="exact"/>
      </w:pPr>
      <w:r>
        <w:rPr>
          <w:rFonts w:hint="eastAsia"/>
        </w:rPr>
        <w:t xml:space="preserve">5    </w:t>
      </w:r>
      <w:r>
        <w:t>能引起肾素分泌的因素有：</w:t>
      </w:r>
    </w:p>
    <w:p w:rsidR="00000000" w:rsidRDefault="00480373">
      <w:pPr>
        <w:spacing w:line="400" w:lineRule="exact"/>
        <w:ind w:firstLineChars="200" w:firstLine="420"/>
      </w:pPr>
      <w:r>
        <w:t>1.</w:t>
      </w:r>
      <w:r>
        <w:t>动脉血压降低肾动脉血压下降时，对入球动脉壁上的压力</w:t>
      </w:r>
      <w:r>
        <w:t>感受器的刺激减弱，促使球旁细胞释放肾素。</w:t>
      </w:r>
    </w:p>
    <w:p w:rsidR="00000000" w:rsidRDefault="00480373">
      <w:pPr>
        <w:spacing w:line="400" w:lineRule="exact"/>
        <w:ind w:firstLineChars="200" w:firstLine="420"/>
      </w:pPr>
      <w:r>
        <w:t>2.</w:t>
      </w:r>
      <w:r>
        <w:t>循环血量减少循环血量减少可影响心房容量感受器，反射性地兴奋肾上腺素能神经，引起球旁细胞释放肾素。</w:t>
      </w:r>
    </w:p>
    <w:p w:rsidR="00000000" w:rsidRDefault="00480373">
      <w:pPr>
        <w:spacing w:line="400" w:lineRule="exact"/>
        <w:ind w:firstLineChars="200" w:firstLine="420"/>
      </w:pPr>
      <w:r>
        <w:t>3.</w:t>
      </w:r>
      <w:r>
        <w:t>肾小球滤过的钠离子减少肾小球滤过钠离子减少时，致密斑感受器受到刺激，触发球旁细胞释放肾素。</w:t>
      </w:r>
    </w:p>
    <w:p w:rsidR="00000000" w:rsidRDefault="00480373">
      <w:pPr>
        <w:spacing w:line="400" w:lineRule="exact"/>
      </w:pPr>
      <w:r>
        <w:rPr>
          <w:rFonts w:hint="eastAsia"/>
        </w:rPr>
        <w:t xml:space="preserve">6   </w:t>
      </w:r>
      <w:r>
        <w:t xml:space="preserve"> </w:t>
      </w:r>
      <w:r>
        <w:t>抗利尿激素</w:t>
      </w:r>
      <w:r>
        <w:t xml:space="preserve">(ADH) </w:t>
      </w:r>
      <w:r>
        <w:t>的作用主要有：</w:t>
      </w:r>
    </w:p>
    <w:p w:rsidR="00000000" w:rsidRDefault="00480373">
      <w:pPr>
        <w:spacing w:line="400" w:lineRule="exact"/>
        <w:ind w:firstLineChars="200" w:firstLine="420"/>
      </w:pPr>
      <w:r>
        <w:t>1.</w:t>
      </w:r>
      <w:r>
        <w:t>提高远曲小管和集合管上皮细胞对水的通透性，从而促进水的重吸收，使尿液浓缩尿量减少。</w:t>
      </w:r>
    </w:p>
    <w:p w:rsidR="00000000" w:rsidRDefault="00480373">
      <w:pPr>
        <w:spacing w:line="400" w:lineRule="exact"/>
        <w:ind w:firstLineChars="200" w:firstLine="420"/>
      </w:pPr>
      <w:r>
        <w:t>2.</w:t>
      </w:r>
      <w:r>
        <w:t>大剂量的</w:t>
      </w:r>
      <w:r>
        <w:t xml:space="preserve">ADH </w:t>
      </w:r>
      <w:r>
        <w:t>能使小动脉和毛细血管普遍收缩，引起血压升高。</w:t>
      </w:r>
    </w:p>
    <w:p w:rsidR="00000000" w:rsidRDefault="00480373">
      <w:pPr>
        <w:spacing w:line="400" w:lineRule="exact"/>
        <w:ind w:firstLineChars="200" w:firstLine="420"/>
      </w:pPr>
      <w:r>
        <w:t>3.ADH</w:t>
      </w:r>
      <w:r>
        <w:t>能增强集合管对尿素的通透性，</w:t>
      </w:r>
      <w:r>
        <w:t xml:space="preserve"> </w:t>
      </w:r>
      <w:r>
        <w:t>有利于加强内髓集合管的渗透压梯</w:t>
      </w:r>
      <w:r>
        <w:t>度。</w:t>
      </w:r>
    </w:p>
    <w:p w:rsidR="00000000" w:rsidRDefault="00480373">
      <w:pPr>
        <w:spacing w:line="400" w:lineRule="exact"/>
        <w:ind w:firstLineChars="200" w:firstLine="420"/>
      </w:pPr>
      <w:r>
        <w:t>4.ADH</w:t>
      </w:r>
      <w:r>
        <w:t>还可减少肾髓质的血流量。</w:t>
      </w:r>
    </w:p>
    <w:p w:rsidR="00000000" w:rsidRDefault="00480373">
      <w:pPr>
        <w:spacing w:line="400" w:lineRule="exact"/>
      </w:pPr>
      <w:r>
        <w:rPr>
          <w:rFonts w:hint="eastAsia"/>
        </w:rPr>
        <w:t xml:space="preserve">7    </w:t>
      </w:r>
      <w:r>
        <w:t>肾小球滤过率是指单位时间内两肾生成的超滤液量。其大小取决于：</w:t>
      </w:r>
    </w:p>
    <w:p w:rsidR="00000000" w:rsidRDefault="00480373">
      <w:pPr>
        <w:spacing w:line="400" w:lineRule="exact"/>
        <w:ind w:firstLineChars="200" w:firstLine="420"/>
      </w:pPr>
      <w:r>
        <w:t>1.</w:t>
      </w:r>
      <w:r>
        <w:t>滤过膜的通透性和有效滤过面积，滤过膜通透性大，滤液量就多，则滤过率也增大；反之通透性和有较滤过面积减少，则滤过率降低。</w:t>
      </w:r>
    </w:p>
    <w:p w:rsidR="00000000" w:rsidRDefault="00480373">
      <w:pPr>
        <w:spacing w:line="400" w:lineRule="exact"/>
        <w:ind w:firstLineChars="200" w:firstLine="420"/>
      </w:pPr>
      <w:r>
        <w:t>2.</w:t>
      </w:r>
      <w:r>
        <w:t>有较滤过压有较滤过压是促使肾小球滤过的动力。有较滤过压增大，滤液量增加，则滤过率也增大；反之，则滤过率减少。</w:t>
      </w:r>
    </w:p>
    <w:p w:rsidR="00000000" w:rsidRDefault="00480373">
      <w:pPr>
        <w:spacing w:line="400" w:lineRule="exact"/>
        <w:ind w:firstLineChars="200" w:firstLine="420"/>
      </w:pPr>
      <w:r>
        <w:t>3.</w:t>
      </w:r>
      <w:r>
        <w:t>肾血浆流量当肾血浆流量增加时，有利于滤过，则滤过率增大；反之，则减少</w:t>
      </w:r>
    </w:p>
    <w:p w:rsidR="00000000" w:rsidRDefault="00480373">
      <w:pPr>
        <w:spacing w:line="400" w:lineRule="exact"/>
      </w:pPr>
      <w:r>
        <w:rPr>
          <w:rFonts w:hint="eastAsia"/>
        </w:rPr>
        <w:t xml:space="preserve">8    </w:t>
      </w:r>
      <w:r>
        <w:t>影响肾小管和集合管重吸收的因素有：</w:t>
      </w:r>
    </w:p>
    <w:p w:rsidR="00000000" w:rsidRDefault="00480373">
      <w:pPr>
        <w:spacing w:line="400" w:lineRule="exact"/>
        <w:ind w:firstLineChars="200" w:firstLine="420"/>
      </w:pPr>
      <w:r>
        <w:t>1.</w:t>
      </w:r>
      <w:r>
        <w:t>肾小球滤过率由于球管平衡效应，肾小球</w:t>
      </w:r>
      <w:r>
        <w:t>滤过率大，肾小管重吸收率也增大；反之，则重吸收率降低。</w:t>
      </w:r>
    </w:p>
    <w:p w:rsidR="00000000" w:rsidRDefault="00480373">
      <w:pPr>
        <w:spacing w:line="400" w:lineRule="exact"/>
        <w:ind w:firstLineChars="200" w:firstLine="420"/>
      </w:pPr>
      <w:r>
        <w:t>2.</w:t>
      </w:r>
      <w:r>
        <w:t>肾小管溶质的浓度肾小管的重吸收能力有一定限度。当其中的某种溶质浓度过高时，则管腔内渗透压增高，妨碍水的重吸收，使水量增多，称渗透性利尿。</w:t>
      </w:r>
    </w:p>
    <w:p w:rsidR="00000000" w:rsidRDefault="00480373">
      <w:pPr>
        <w:spacing w:line="400" w:lineRule="exact"/>
        <w:ind w:firstLineChars="200" w:firstLine="420"/>
      </w:pPr>
      <w:r>
        <w:t>3.</w:t>
      </w:r>
      <w:r>
        <w:t>肾小管细胞重吸收功能的改变肾小管细胞具有选择性重吸收作用。由于某种原因损害肾小管功能时，可导致某种溶质的重吸收障碍。</w:t>
      </w:r>
    </w:p>
    <w:p w:rsidR="00000000" w:rsidRDefault="00480373">
      <w:pPr>
        <w:spacing w:line="400" w:lineRule="exact"/>
        <w:ind w:firstLineChars="200" w:firstLine="420"/>
      </w:pPr>
      <w:r>
        <w:t>4.</w:t>
      </w:r>
      <w:r>
        <w:t>某些体液因素抗利尿激素、醛固酮和甲状旁腺激素等均可影响肾小管对</w:t>
      </w:r>
      <w:r>
        <w:t>Na+</w:t>
      </w:r>
      <w:r>
        <w:t>、</w:t>
      </w:r>
      <w:r>
        <w:t>Ca2+</w:t>
      </w:r>
      <w:r>
        <w:t>和水的重吸收。</w:t>
      </w:r>
    </w:p>
    <w:p w:rsidR="00000000" w:rsidRDefault="00480373">
      <w:pPr>
        <w:spacing w:line="400" w:lineRule="exact"/>
      </w:pPr>
      <w:r>
        <w:rPr>
          <w:rFonts w:hint="eastAsia"/>
        </w:rPr>
        <w:t xml:space="preserve">9    </w:t>
      </w:r>
      <w:r>
        <w:t>影响</w:t>
      </w:r>
      <w:r>
        <w:t>H+</w:t>
      </w:r>
      <w:r>
        <w:t>分泌的因素有：</w:t>
      </w:r>
    </w:p>
    <w:p w:rsidR="00000000" w:rsidRDefault="00480373">
      <w:pPr>
        <w:spacing w:line="400" w:lineRule="exact"/>
        <w:ind w:firstLineChars="200" w:firstLine="420"/>
      </w:pPr>
      <w:r>
        <w:t>1.</w:t>
      </w:r>
      <w:r>
        <w:t>血浆</w:t>
      </w:r>
      <w:r>
        <w:t>PCO2</w:t>
      </w:r>
      <w:r>
        <w:t>当血浆</w:t>
      </w:r>
      <w:r>
        <w:t>PCO2</w:t>
      </w:r>
      <w:r>
        <w:t>升高时，可增加肾小管对</w:t>
      </w:r>
      <w:r>
        <w:t>H+</w:t>
      </w:r>
      <w:r>
        <w:t>的分</w:t>
      </w:r>
      <w:r>
        <w:t>泌；反之则减少</w:t>
      </w:r>
      <w:r>
        <w:t>H+</w:t>
      </w:r>
      <w:r>
        <w:t>分泌。</w:t>
      </w:r>
    </w:p>
    <w:p w:rsidR="00000000" w:rsidRDefault="00480373">
      <w:pPr>
        <w:spacing w:line="400" w:lineRule="exact"/>
        <w:ind w:firstLineChars="200" w:firstLine="420"/>
      </w:pPr>
      <w:r>
        <w:t>2.</w:t>
      </w:r>
      <w:r>
        <w:t>体内</w:t>
      </w:r>
      <w:r>
        <w:t>K+</w:t>
      </w:r>
      <w:r>
        <w:t>浓度当</w:t>
      </w:r>
      <w:r>
        <w:t>K+</w:t>
      </w:r>
      <w:r>
        <w:t>浓度升高时，肾小管细胞</w:t>
      </w:r>
      <w:r>
        <w:t>K+-Na+</w:t>
      </w:r>
      <w:r>
        <w:t>交换增加，</w:t>
      </w:r>
      <w:r>
        <w:t xml:space="preserve"> </w:t>
      </w:r>
      <w:r>
        <w:t>则</w:t>
      </w:r>
      <w:r>
        <w:t>H+-Na+</w:t>
      </w:r>
      <w:r>
        <w:t>交换减少，</w:t>
      </w:r>
      <w:r>
        <w:t>H+</w:t>
      </w:r>
      <w:r>
        <w:t>分泌减少。</w:t>
      </w:r>
    </w:p>
    <w:p w:rsidR="00000000" w:rsidRDefault="00480373">
      <w:pPr>
        <w:spacing w:line="400" w:lineRule="exact"/>
        <w:ind w:firstLineChars="200" w:firstLine="420"/>
      </w:pPr>
      <w:r>
        <w:t>3.</w:t>
      </w:r>
      <w:r>
        <w:t>碳酸酐酶碳酸酐酶受抑制后，</w:t>
      </w:r>
      <w:r>
        <w:t>H+</w:t>
      </w:r>
      <w:r>
        <w:t>的来源减少，</w:t>
      </w:r>
      <w:r>
        <w:t>H+</w:t>
      </w:r>
      <w:r>
        <w:t>分泌也减少。</w:t>
      </w:r>
    </w:p>
    <w:p w:rsidR="00000000" w:rsidRDefault="00480373">
      <w:pPr>
        <w:spacing w:line="400" w:lineRule="exact"/>
        <w:ind w:firstLineChars="200" w:firstLine="420"/>
      </w:pPr>
      <w:r>
        <w:t>4.</w:t>
      </w:r>
      <w:r>
        <w:t>甲状旁腺激素甲状旁腺激素分泌过多可抑制近曲小管对</w:t>
      </w:r>
      <w:r>
        <w:t>H+</w:t>
      </w:r>
      <w:r>
        <w:t>的分泌。</w:t>
      </w:r>
    </w:p>
    <w:p w:rsidR="00000000" w:rsidRDefault="00480373">
      <w:pPr>
        <w:spacing w:line="400" w:lineRule="exact"/>
      </w:pPr>
      <w:r>
        <w:rPr>
          <w:rFonts w:hint="eastAsia"/>
        </w:rPr>
        <w:t xml:space="preserve">10   </w:t>
      </w:r>
      <w:r>
        <w:t>其原因是大量出汗使体内水分损失过多，血浆晶体渗透压升高，使</w:t>
      </w:r>
      <w:r>
        <w:t xml:space="preserve"> ADH</w:t>
      </w:r>
      <w:r>
        <w:t>合成和释放增加，</w:t>
      </w:r>
      <w:r>
        <w:t xml:space="preserve"> ADH</w:t>
      </w:r>
      <w:r>
        <w:t>作用于远曲小管和集合管上皮细胞，使其对水的重吸收增加，引起尿量减少。</w:t>
      </w:r>
    </w:p>
    <w:p w:rsidR="00000000" w:rsidRDefault="00480373">
      <w:pPr>
        <w:snapToGrid w:val="0"/>
        <w:spacing w:line="400" w:lineRule="exact"/>
        <w:rPr>
          <w:rFonts w:hint="eastAsia"/>
        </w:rPr>
      </w:pPr>
      <w:r>
        <w:rPr>
          <w:rFonts w:hint="eastAsia"/>
        </w:rPr>
        <w:t>六、论述题</w:t>
      </w:r>
    </w:p>
    <w:p w:rsidR="00000000" w:rsidRDefault="00480373">
      <w:pPr>
        <w:spacing w:line="400" w:lineRule="exact"/>
      </w:pPr>
      <w:r>
        <w:rPr>
          <w:rFonts w:hint="eastAsia"/>
        </w:rPr>
        <w:t xml:space="preserve">1    </w:t>
      </w:r>
      <w:r>
        <w:t>尿生成包括三个过程：</w:t>
      </w:r>
    </w:p>
    <w:p w:rsidR="00000000" w:rsidRDefault="00480373">
      <w:pPr>
        <w:spacing w:line="400" w:lineRule="exact"/>
        <w:ind w:firstLineChars="200" w:firstLine="420"/>
      </w:pPr>
      <w:r>
        <w:t>1.</w:t>
      </w:r>
      <w:r>
        <w:t>肾小球的滤过：血液流经肾小球时</w:t>
      </w:r>
      <w:r>
        <w:t>，血浆中水、无机盐和小分子有机物，在有效滤过压的推动下，透过滤过膜进入肾小囊，生成滤液即原尿。滤过膜具有较大的通透性和有效面积，而滤过的直接动力来自肾小球毛细血管血压，它有较高的压力，减去血浆胶体渗透压和囊内压的阻力，也有较大的有效滤过压。</w:t>
      </w:r>
    </w:p>
    <w:p w:rsidR="00000000" w:rsidRDefault="00480373">
      <w:pPr>
        <w:spacing w:line="400" w:lineRule="exact"/>
        <w:ind w:firstLineChars="200" w:firstLine="420"/>
      </w:pPr>
      <w:r>
        <w:t>2.</w:t>
      </w:r>
      <w:r>
        <w:t>肾小管和集合管的重吸收：原尿进入肾小管后称为小管液。小管液经小管细胞的选择性重吸收，将对机体有用的物质如葡萄糖、</w:t>
      </w:r>
      <w:r>
        <w:t xml:space="preserve"> </w:t>
      </w:r>
      <w:r>
        <w:t>氨基酸等全部重吸收，</w:t>
      </w:r>
      <w:r>
        <w:t xml:space="preserve"> </w:t>
      </w:r>
      <w:r>
        <w:t>绝大部分水、</w:t>
      </w:r>
      <w:r>
        <w:t>Na+</w:t>
      </w:r>
      <w:r>
        <w:t>、</w:t>
      </w:r>
      <w:r>
        <w:t>K+</w:t>
      </w:r>
      <w:r>
        <w:t>、</w:t>
      </w:r>
      <w:r>
        <w:t>Cl-</w:t>
      </w:r>
      <w:r>
        <w:t>、</w:t>
      </w:r>
      <w:r>
        <w:t>HCO3-</w:t>
      </w:r>
      <w:r>
        <w:t>等，</w:t>
      </w:r>
      <w:r>
        <w:t xml:space="preserve"> </w:t>
      </w:r>
      <w:r>
        <w:t>小部分尿素被重吸收；对机体无用的肌酐等代谢废物不被重吸收。葡萄糖、氨基酸，</w:t>
      </w:r>
      <w:r>
        <w:t>K+</w:t>
      </w:r>
      <w:r>
        <w:t>等</w:t>
      </w:r>
      <w:r>
        <w:t>都是主动重吸收的，原尿中约</w:t>
      </w:r>
      <w:r>
        <w:t>99</w:t>
      </w:r>
      <w:r>
        <w:t>％以上的水随着溶质的重吸收而被动重吸收，在远曲小管和集合管对水的重吸收是受</w:t>
      </w:r>
      <w:r>
        <w:t>ADH</w:t>
      </w:r>
      <w:r>
        <w:t>调节的，</w:t>
      </w:r>
      <w:r>
        <w:t xml:space="preserve"> </w:t>
      </w:r>
      <w:r>
        <w:t>是决定尿量的关键。重吸收的物质，进入小管周围的毛细血管，再进入血液循环。</w:t>
      </w:r>
    </w:p>
    <w:p w:rsidR="00000000" w:rsidRDefault="00480373">
      <w:pPr>
        <w:spacing w:line="400" w:lineRule="exact"/>
        <w:ind w:firstLineChars="200" w:firstLine="420"/>
      </w:pPr>
      <w:r>
        <w:t>3.</w:t>
      </w:r>
      <w:r>
        <w:t>肾小管和集合管的分泌和排泄：由肾小管分泌的物质有</w:t>
      </w:r>
      <w:r>
        <w:t>H+</w:t>
      </w:r>
      <w:r>
        <w:t>、</w:t>
      </w:r>
      <w:r>
        <w:t>K+</w:t>
      </w:r>
      <w:r>
        <w:t>和</w:t>
      </w:r>
      <w:r>
        <w:t>NH3</w:t>
      </w:r>
      <w:r>
        <w:t>等，</w:t>
      </w:r>
      <w:r>
        <w:t xml:space="preserve"> </w:t>
      </w:r>
      <w:r>
        <w:t>排泄的物质有肌酐、对氨基马尿酸以及进入机体的某些药物如青霉素，酚红等。</w:t>
      </w:r>
    </w:p>
    <w:p w:rsidR="00000000" w:rsidRDefault="00480373">
      <w:pPr>
        <w:spacing w:line="400" w:lineRule="exact"/>
        <w:ind w:firstLineChars="200" w:firstLine="420"/>
      </w:pPr>
      <w:r>
        <w:t>由肾小球滤出的原尿经肾小管重吸收、分泌和排泄，使原尿的质和量都发生了很大变化，最后形成了排出的终尿。</w:t>
      </w:r>
    </w:p>
    <w:p w:rsidR="00000000" w:rsidRDefault="00480373">
      <w:pPr>
        <w:spacing w:line="400" w:lineRule="exact"/>
      </w:pPr>
      <w:r>
        <w:rPr>
          <w:rFonts w:hint="eastAsia"/>
        </w:rPr>
        <w:t xml:space="preserve">2    </w:t>
      </w:r>
      <w:r>
        <w:t>小管液经集合管后才形成终尿。尿液的浓缩和稀释是与集合管对水</w:t>
      </w:r>
      <w:r>
        <w:t>的通透性以及肾髓质的高渗有关。集合管处于高渗的髓质中，当机体缺水时，血浆晶体渗透压升高，便可刺激下丘脑的渗透压感受器，使垂体后叶</w:t>
      </w:r>
      <w:r>
        <w:t>ADH</w:t>
      </w:r>
      <w:r>
        <w:t>释放增多，</w:t>
      </w:r>
      <w:r>
        <w:t xml:space="preserve"> </w:t>
      </w:r>
      <w:r>
        <w:t>使远曲小管和集合管对水的通透性增加，于是小管液由皮质进入髓质乳头方向时，水被逐渐重吸收，形成了高渗尿即浓缩尿</w:t>
      </w:r>
      <w:r>
        <w:t>,</w:t>
      </w:r>
      <w:r>
        <w:t>其渗透压可高达</w:t>
      </w:r>
      <w:r>
        <w:t>1,200</w:t>
      </w:r>
      <w:r>
        <w:t>～</w:t>
      </w:r>
      <w:r>
        <w:t>1,400mOsm</w:t>
      </w:r>
      <w:r>
        <w:t>／</w:t>
      </w:r>
      <w:r>
        <w:t>L</w:t>
      </w:r>
      <w:r>
        <w:t>，是血浆渗透压的</w:t>
      </w:r>
      <w:r>
        <w:t>4</w:t>
      </w:r>
      <w:r>
        <w:t>～</w:t>
      </w:r>
      <w:r>
        <w:t>5</w:t>
      </w:r>
      <w:r>
        <w:t>倍，这是肾脏的浓缩功能。当体内多水时，</w:t>
      </w:r>
      <w:r>
        <w:t xml:space="preserve"> ADH</w:t>
      </w:r>
      <w:r>
        <w:t>释放减少，远曲小管的低渗或等渗小管液由于</w:t>
      </w:r>
      <w:r>
        <w:t>Na+</w:t>
      </w:r>
      <w:r>
        <w:t>和尿素等溶质继续被重吸收而形成低渗尿，即稀释尿。其渗透压可低至</w:t>
      </w:r>
      <w:r>
        <w:t>30</w:t>
      </w:r>
      <w:r>
        <w:t>～</w:t>
      </w:r>
      <w:r>
        <w:t>40mOsm</w:t>
      </w:r>
      <w:r>
        <w:t>／</w:t>
      </w:r>
      <w:r>
        <w:t>L</w:t>
      </w:r>
      <w:r>
        <w:t>。这是肾脏</w:t>
      </w:r>
      <w:r>
        <w:t>的稀释功能。</w:t>
      </w:r>
    </w:p>
    <w:p w:rsidR="00000000" w:rsidRDefault="00480373">
      <w:pPr>
        <w:spacing w:line="400" w:lineRule="exact"/>
      </w:pPr>
      <w:r>
        <w:rPr>
          <w:rFonts w:hint="eastAsia"/>
        </w:rPr>
        <w:t xml:space="preserve">3    </w:t>
      </w:r>
      <w:r>
        <w:t>目前认为，抗利尿激素能与远曲小管和集合管上皮细胞管周围的受体结合，</w:t>
      </w:r>
      <w:r>
        <w:t xml:space="preserve"> </w:t>
      </w:r>
      <w:r>
        <w:t>激活膜内的腺苷酸环化酶，</w:t>
      </w:r>
      <w:r>
        <w:t xml:space="preserve"> </w:t>
      </w:r>
      <w:r>
        <w:t>使细胞中</w:t>
      </w:r>
      <w:r>
        <w:t>cAMP</w:t>
      </w:r>
      <w:r>
        <w:t>增加；进而激活管腔膜中蛋白激酶，使膜蛋白磷酸化而改变膜的构型，结果导致水通道开放。这样，提高了管腔膜对水的通透性。醛固酮进入远曲小管和集合管上皮细胞后，与胞浆受体结合，形成激素－胞浆受体复合物，然后促进</w:t>
      </w:r>
      <w:r>
        <w:t>mRNA</w:t>
      </w:r>
      <w:r>
        <w:t>的合成，进而导致醛固酮诱导蛋白的合成。诱导蛋白则可能通过促进</w:t>
      </w:r>
      <w:r>
        <w:t>Na+</w:t>
      </w:r>
      <w:r>
        <w:t>泵运转，促进生物氧化以提供</w:t>
      </w:r>
      <w:r>
        <w:t>ATP</w:t>
      </w:r>
      <w:r>
        <w:t>，增加管腔对</w:t>
      </w:r>
      <w:r>
        <w:t>Na+</w:t>
      </w:r>
      <w:r>
        <w:t>的通透性等作用来加强</w:t>
      </w:r>
      <w:r>
        <w:t>Na+</w:t>
      </w:r>
      <w:r>
        <w:t>的主动重吸收。</w:t>
      </w:r>
      <w:r>
        <w:t xml:space="preserve"> Na+</w:t>
      </w:r>
      <w:r>
        <w:t>的主</w:t>
      </w:r>
      <w:r>
        <w:t>动重吸收造成了小管腔内的负电位，转而导致</w:t>
      </w:r>
      <w:r>
        <w:t>K+</w:t>
      </w:r>
      <w:r>
        <w:t>的被动分泌。此外在醛固酮的作用下，远曲小管和集合管对</w:t>
      </w:r>
      <w:r>
        <w:t>Na+</w:t>
      </w:r>
      <w:r>
        <w:t>重吸收增加的同时，</w:t>
      </w:r>
      <w:r>
        <w:t>Cl-</w:t>
      </w:r>
      <w:r>
        <w:t>和水的重吸收也有增加，结果导致细胞外液量增多。</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第九章</w:t>
      </w:r>
      <w:r>
        <w:rPr>
          <w:rFonts w:ascii="黑体" w:eastAsia="黑体" w:hint="eastAsia"/>
          <w:sz w:val="32"/>
        </w:rPr>
        <w:t xml:space="preserve">  </w:t>
      </w:r>
      <w:r>
        <w:rPr>
          <w:rFonts w:ascii="黑体" w:eastAsia="黑体" w:hint="eastAsia"/>
          <w:sz w:val="32"/>
        </w:rPr>
        <w:t>肌肉</w:t>
      </w:r>
    </w:p>
    <w:p w:rsidR="00000000" w:rsidRDefault="00480373">
      <w:pPr>
        <w:spacing w:line="400" w:lineRule="exact"/>
        <w:rPr>
          <w:rFonts w:hint="eastAsia"/>
        </w:rPr>
      </w:pPr>
      <w:r>
        <w:rPr>
          <w:rFonts w:hint="eastAsia"/>
        </w:rPr>
        <w:t>一、名词解释</w:t>
      </w:r>
    </w:p>
    <w:p w:rsidR="00000000" w:rsidRDefault="00480373">
      <w:pPr>
        <w:spacing w:line="400" w:lineRule="exact"/>
      </w:pPr>
      <w:r>
        <w:rPr>
          <w:rFonts w:hint="eastAsia"/>
        </w:rPr>
        <w:t>1.</w:t>
      </w:r>
      <w:r>
        <w:rPr>
          <w:rFonts w:hint="eastAsia"/>
        </w:rPr>
        <w:t>肌小节</w:t>
      </w:r>
      <w:r>
        <w:rPr>
          <w:rFonts w:hint="eastAsia"/>
        </w:rPr>
        <w:t xml:space="preserve"> </w:t>
      </w:r>
      <w:r>
        <w:t>2</w:t>
      </w:r>
      <w:r>
        <w:rPr>
          <w:rFonts w:hint="eastAsia"/>
        </w:rPr>
        <w:t>.</w:t>
      </w:r>
      <w:r>
        <w:rPr>
          <w:rFonts w:hint="eastAsia"/>
        </w:rPr>
        <w:t>横桥</w:t>
      </w:r>
      <w:r>
        <w:rPr>
          <w:rFonts w:hint="eastAsia"/>
        </w:rPr>
        <w:t xml:space="preserve">  </w:t>
      </w:r>
      <w:r>
        <w:t>3</w:t>
      </w:r>
      <w:r>
        <w:rPr>
          <w:rFonts w:hint="eastAsia"/>
        </w:rPr>
        <w:t>.</w:t>
      </w:r>
      <w:r>
        <w:rPr>
          <w:rFonts w:hint="eastAsia"/>
        </w:rPr>
        <w:t>等张收缩</w:t>
      </w:r>
      <w:r>
        <w:rPr>
          <w:rFonts w:hint="eastAsia"/>
        </w:rPr>
        <w:t xml:space="preserve">  </w:t>
      </w:r>
      <w:r>
        <w:t>4</w:t>
      </w:r>
      <w:r>
        <w:rPr>
          <w:rFonts w:hint="eastAsia"/>
        </w:rPr>
        <w:t>.</w:t>
      </w:r>
      <w:r>
        <w:rPr>
          <w:rFonts w:hint="eastAsia"/>
        </w:rPr>
        <w:t>等长收缩</w:t>
      </w:r>
      <w:r>
        <w:rPr>
          <w:rFonts w:hint="eastAsia"/>
        </w:rPr>
        <w:t xml:space="preserve"> </w:t>
      </w:r>
      <w:r>
        <w:t xml:space="preserve"> 5</w:t>
      </w:r>
      <w:r>
        <w:rPr>
          <w:rFonts w:hint="eastAsia"/>
        </w:rPr>
        <w:t>.</w:t>
      </w:r>
      <w:r>
        <w:rPr>
          <w:rFonts w:hint="eastAsia"/>
        </w:rPr>
        <w:t>强直收缩</w:t>
      </w:r>
      <w:r>
        <w:rPr>
          <w:rFonts w:hint="eastAsia"/>
        </w:rPr>
        <w:t xml:space="preserve"> </w:t>
      </w:r>
      <w:r>
        <w:t>6</w:t>
      </w:r>
      <w:r>
        <w:rPr>
          <w:rFonts w:hint="eastAsia"/>
        </w:rPr>
        <w:t>.</w:t>
      </w:r>
      <w:r>
        <w:rPr>
          <w:rFonts w:hint="eastAsia"/>
        </w:rPr>
        <w:t>终板电位</w:t>
      </w:r>
      <w:r>
        <w:rPr>
          <w:rFonts w:hint="eastAsia"/>
        </w:rPr>
        <w:t xml:space="preserve"> </w:t>
      </w:r>
      <w:r>
        <w:t>7</w:t>
      </w:r>
      <w:r>
        <w:rPr>
          <w:rFonts w:hint="eastAsia"/>
        </w:rPr>
        <w:t>.</w:t>
      </w:r>
      <w:r>
        <w:rPr>
          <w:rFonts w:hint="eastAsia"/>
        </w:rPr>
        <w:t>量子释放</w:t>
      </w:r>
      <w:r>
        <w:rPr>
          <w:rFonts w:hint="eastAsia"/>
        </w:rPr>
        <w:t xml:space="preserve"> </w:t>
      </w:r>
      <w:r>
        <w:t>8</w:t>
      </w:r>
      <w:r>
        <w:rPr>
          <w:rFonts w:hint="eastAsia"/>
        </w:rPr>
        <w:t>.</w:t>
      </w:r>
      <w:r>
        <w:rPr>
          <w:rFonts w:hint="eastAsia"/>
        </w:rPr>
        <w:t>三联体</w:t>
      </w:r>
      <w:r>
        <w:rPr>
          <w:rFonts w:hint="eastAsia"/>
        </w:rPr>
        <w:t xml:space="preserve"> </w:t>
      </w:r>
      <w:r>
        <w:t>9</w:t>
      </w:r>
      <w:r>
        <w:rPr>
          <w:rFonts w:hint="eastAsia"/>
        </w:rPr>
        <w:t>.</w:t>
      </w:r>
      <w:r>
        <w:rPr>
          <w:rFonts w:hint="eastAsia"/>
        </w:rPr>
        <w:t>横管</w:t>
      </w:r>
      <w:r>
        <w:rPr>
          <w:rFonts w:hint="eastAsia"/>
        </w:rPr>
        <w:t xml:space="preserve"> </w:t>
      </w:r>
      <w:r>
        <w:tab/>
      </w:r>
      <w:r>
        <w:rPr>
          <w:rFonts w:hint="eastAsia"/>
        </w:rPr>
        <w:t xml:space="preserve">10 </w:t>
      </w:r>
      <w:r>
        <w:rPr>
          <w:rFonts w:hint="eastAsia"/>
        </w:rPr>
        <w:t>不完全强直收缩</w:t>
      </w:r>
      <w:r>
        <w:rPr>
          <w:rFonts w:hint="eastAsia"/>
        </w:rPr>
        <w:t xml:space="preserve">  11 </w:t>
      </w:r>
      <w:r>
        <w:t>强直收缩</w:t>
      </w:r>
      <w:r>
        <w:rPr>
          <w:rFonts w:hint="eastAsia"/>
        </w:rPr>
        <w:t xml:space="preserve"> 12 </w:t>
      </w:r>
      <w:r>
        <w:t>完全强直收缩</w:t>
      </w:r>
      <w:r>
        <w:rPr>
          <w:rFonts w:hint="eastAsia"/>
        </w:rPr>
        <w:t xml:space="preserve"> 13 </w:t>
      </w:r>
      <w:r>
        <w:t>肌电图</w:t>
      </w:r>
      <w:r>
        <w:rPr>
          <w:rFonts w:hint="eastAsia"/>
        </w:rPr>
        <w:t xml:space="preserve"> 14 </w:t>
      </w:r>
      <w:r>
        <w:t>运动终板</w:t>
      </w:r>
      <w:r>
        <w:rPr>
          <w:rFonts w:hint="eastAsia"/>
        </w:rPr>
        <w:t xml:space="preserve"> 15 </w:t>
      </w:r>
      <w:r>
        <w:t>兴奋</w:t>
      </w:r>
      <w:r>
        <w:t>-</w:t>
      </w:r>
      <w:r>
        <w:t>收缩耦联</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在明带（</w:t>
      </w:r>
      <w:r>
        <w:t>I</w:t>
      </w:r>
      <w:r>
        <w:rPr>
          <w:rFonts w:hint="eastAsia"/>
        </w:rPr>
        <w:t>带）正中间有一条暗纹，叫</w:t>
      </w:r>
      <w:r>
        <w:rPr>
          <w:rFonts w:hint="eastAsia"/>
        </w:rPr>
        <w:t xml:space="preserve"> </w:t>
      </w:r>
      <w:r>
        <w:rPr>
          <w:rFonts w:hint="eastAsia"/>
          <w:u w:val="single"/>
        </w:rPr>
        <w:t xml:space="preserve">         </w:t>
      </w:r>
      <w:r>
        <w:rPr>
          <w:rFonts w:hint="eastAsia"/>
        </w:rPr>
        <w:t>；</w:t>
      </w:r>
      <w:r>
        <w:t>H</w:t>
      </w:r>
      <w:r>
        <w:rPr>
          <w:rFonts w:hint="eastAsia"/>
        </w:rPr>
        <w:t>带正中有一条深色线，叫</w:t>
      </w:r>
      <w:r>
        <w:rPr>
          <w:rFonts w:hint="eastAsia"/>
          <w:u w:val="single"/>
        </w:rPr>
        <w:t xml:space="preserve">       </w:t>
      </w:r>
      <w:r>
        <w:rPr>
          <w:rFonts w:hint="eastAsia"/>
        </w:rPr>
        <w:t>。</w:t>
      </w:r>
    </w:p>
    <w:p w:rsidR="00000000" w:rsidRDefault="00480373">
      <w:pPr>
        <w:spacing w:line="400" w:lineRule="exact"/>
        <w:rPr>
          <w:rFonts w:hint="eastAsia"/>
        </w:rPr>
      </w:pPr>
      <w:r>
        <w:rPr>
          <w:rFonts w:hint="eastAsia"/>
        </w:rPr>
        <w:t>2.</w:t>
      </w:r>
      <w:r>
        <w:rPr>
          <w:rFonts w:hint="eastAsia"/>
        </w:rPr>
        <w:t>粗肌丝由</w:t>
      </w:r>
      <w:r>
        <w:rPr>
          <w:rFonts w:hint="eastAsia"/>
          <w:u w:val="single"/>
        </w:rPr>
        <w:t xml:space="preserve">         </w:t>
      </w:r>
      <w:r>
        <w:rPr>
          <w:rFonts w:hint="eastAsia"/>
        </w:rPr>
        <w:t>聚合而成，细肌丝由</w:t>
      </w:r>
      <w:r>
        <w:rPr>
          <w:rFonts w:hint="eastAsia"/>
        </w:rPr>
        <w:t xml:space="preserve"> </w:t>
      </w:r>
      <w:r>
        <w:rPr>
          <w:rFonts w:hint="eastAsia"/>
          <w:u w:val="single"/>
        </w:rPr>
        <w:t xml:space="preserve">       </w:t>
      </w:r>
      <w:r>
        <w:rPr>
          <w:rFonts w:hint="eastAsia"/>
        </w:rPr>
        <w:t>，</w:t>
      </w:r>
      <w:r>
        <w:rPr>
          <w:rFonts w:hint="eastAsia"/>
          <w:u w:val="single"/>
        </w:rPr>
        <w:t xml:space="preserve">         </w:t>
      </w:r>
      <w:r>
        <w:rPr>
          <w:rFonts w:hint="eastAsia"/>
        </w:rPr>
        <w:t>和</w:t>
      </w:r>
      <w:r>
        <w:rPr>
          <w:rFonts w:hint="eastAsia"/>
        </w:rPr>
        <w:t xml:space="preserve"> </w:t>
      </w:r>
      <w:r>
        <w:rPr>
          <w:rFonts w:hint="eastAsia"/>
          <w:u w:val="single"/>
        </w:rPr>
        <w:t xml:space="preserve">      </w:t>
      </w:r>
      <w:r>
        <w:rPr>
          <w:rFonts w:hint="eastAsia"/>
        </w:rPr>
        <w:t xml:space="preserve"> </w:t>
      </w:r>
      <w:r>
        <w:rPr>
          <w:rFonts w:hint="eastAsia"/>
        </w:rPr>
        <w:t>三种蛋白组成。</w:t>
      </w:r>
    </w:p>
    <w:p w:rsidR="00000000" w:rsidRDefault="00480373">
      <w:pPr>
        <w:spacing w:line="400" w:lineRule="exact"/>
        <w:rPr>
          <w:rFonts w:hint="eastAsia"/>
        </w:rPr>
      </w:pPr>
      <w:r>
        <w:rPr>
          <w:rFonts w:hint="eastAsia"/>
        </w:rPr>
        <w:t>3.</w:t>
      </w:r>
      <w:r>
        <w:rPr>
          <w:rFonts w:hint="eastAsia"/>
        </w:rPr>
        <w:t>肌膜电位变化与肌丝滑行引起肌肉收缩之间的耦联因子是</w:t>
      </w:r>
      <w:r>
        <w:rPr>
          <w:rFonts w:hint="eastAsia"/>
        </w:rPr>
        <w:t xml:space="preserve">         </w:t>
      </w:r>
      <w:r>
        <w:rPr>
          <w:rFonts w:hint="eastAsia"/>
        </w:rPr>
        <w:t>。</w:t>
      </w:r>
    </w:p>
    <w:p w:rsidR="00000000" w:rsidRDefault="00480373">
      <w:pPr>
        <w:spacing w:line="400" w:lineRule="exact"/>
        <w:rPr>
          <w:rFonts w:hint="eastAsia"/>
        </w:rPr>
      </w:pPr>
      <w:r>
        <w:rPr>
          <w:rFonts w:hint="eastAsia"/>
        </w:rPr>
        <w:t>4.</w:t>
      </w:r>
      <w:r>
        <w:rPr>
          <w:rFonts w:hint="eastAsia"/>
        </w:rPr>
        <w:t>骨骼肌有</w:t>
      </w:r>
      <w:r>
        <w:rPr>
          <w:rFonts w:hint="eastAsia"/>
          <w:u w:val="single"/>
        </w:rPr>
        <w:t xml:space="preserve">        </w:t>
      </w:r>
      <w:r>
        <w:rPr>
          <w:rFonts w:hint="eastAsia"/>
        </w:rPr>
        <w:t>，</w:t>
      </w:r>
      <w:r>
        <w:rPr>
          <w:rFonts w:hint="eastAsia"/>
          <w:u w:val="single"/>
        </w:rPr>
        <w:t xml:space="preserve">        </w:t>
      </w:r>
      <w:r>
        <w:rPr>
          <w:rFonts w:hint="eastAsia"/>
        </w:rPr>
        <w:t>和</w:t>
      </w:r>
      <w:r>
        <w:rPr>
          <w:rFonts w:hint="eastAsia"/>
        </w:rPr>
        <w:t xml:space="preserve"> </w:t>
      </w:r>
      <w:r>
        <w:rPr>
          <w:rFonts w:hint="eastAsia"/>
          <w:u w:val="single"/>
        </w:rPr>
        <w:t xml:space="preserve">       </w:t>
      </w:r>
      <w:r>
        <w:rPr>
          <w:rFonts w:hint="eastAsia"/>
        </w:rPr>
        <w:t>等生理特性。</w:t>
      </w:r>
    </w:p>
    <w:p w:rsidR="00000000" w:rsidRDefault="00480373">
      <w:pPr>
        <w:spacing w:line="400" w:lineRule="exact"/>
        <w:rPr>
          <w:rFonts w:hint="eastAsia"/>
        </w:rPr>
      </w:pPr>
      <w:r>
        <w:rPr>
          <w:rFonts w:hint="eastAsia"/>
        </w:rPr>
        <w:t>5.</w:t>
      </w:r>
      <w:r>
        <w:rPr>
          <w:rFonts w:hint="eastAsia"/>
        </w:rPr>
        <w:t>畜禽的骨骼肌分</w:t>
      </w:r>
      <w:r>
        <w:rPr>
          <w:rFonts w:hint="eastAsia"/>
          <w:u w:val="single"/>
        </w:rPr>
        <w:t xml:space="preserve">       </w:t>
      </w:r>
      <w:r>
        <w:rPr>
          <w:rFonts w:hint="eastAsia"/>
        </w:rPr>
        <w:t>和</w:t>
      </w:r>
      <w:r>
        <w:rPr>
          <w:rFonts w:hint="eastAsia"/>
          <w:u w:val="single"/>
        </w:rPr>
        <w:t xml:space="preserve">       </w:t>
      </w:r>
      <w:r>
        <w:rPr>
          <w:rFonts w:hint="eastAsia"/>
        </w:rPr>
        <w:t>两种类型。</w:t>
      </w:r>
    </w:p>
    <w:p w:rsidR="00000000" w:rsidRDefault="00480373">
      <w:pPr>
        <w:spacing w:line="400" w:lineRule="exact"/>
        <w:rPr>
          <w:rFonts w:hint="eastAsia"/>
        </w:rPr>
      </w:pPr>
      <w:r>
        <w:rPr>
          <w:rFonts w:hint="eastAsia"/>
        </w:rPr>
        <w:t>6.</w:t>
      </w:r>
      <w:r>
        <w:rPr>
          <w:rFonts w:hint="eastAsia"/>
        </w:rPr>
        <w:t>一个单收缩过程包括</w:t>
      </w:r>
      <w:r>
        <w:rPr>
          <w:rFonts w:hint="eastAsia"/>
        </w:rPr>
        <w:t xml:space="preserve"> </w:t>
      </w:r>
      <w:r>
        <w:rPr>
          <w:rFonts w:hint="eastAsia"/>
          <w:u w:val="single"/>
        </w:rPr>
        <w:t xml:space="preserve">       </w:t>
      </w:r>
      <w:r>
        <w:rPr>
          <w:rFonts w:hint="eastAsia"/>
        </w:rPr>
        <w:t>，</w:t>
      </w:r>
      <w:r>
        <w:rPr>
          <w:rFonts w:hint="eastAsia"/>
          <w:u w:val="single"/>
        </w:rPr>
        <w:t xml:space="preserve">       </w:t>
      </w:r>
      <w:r>
        <w:rPr>
          <w:rFonts w:hint="eastAsia"/>
        </w:rPr>
        <w:t xml:space="preserve"> </w:t>
      </w:r>
      <w:r>
        <w:rPr>
          <w:rFonts w:hint="eastAsia"/>
        </w:rPr>
        <w:t>和</w:t>
      </w:r>
      <w:r>
        <w:rPr>
          <w:rFonts w:hint="eastAsia"/>
          <w:u w:val="single"/>
        </w:rPr>
        <w:t xml:space="preserve">        </w:t>
      </w:r>
      <w:r>
        <w:rPr>
          <w:rFonts w:hint="eastAsia"/>
        </w:rPr>
        <w:t>。</w:t>
      </w:r>
    </w:p>
    <w:p w:rsidR="00000000" w:rsidRDefault="00480373">
      <w:pPr>
        <w:spacing w:line="400" w:lineRule="exact"/>
        <w:rPr>
          <w:rFonts w:hint="eastAsia"/>
        </w:rPr>
      </w:pPr>
      <w:r>
        <w:rPr>
          <w:rFonts w:hint="eastAsia"/>
        </w:rPr>
        <w:t>7.</w:t>
      </w:r>
      <w:r>
        <w:rPr>
          <w:rFonts w:hint="eastAsia"/>
        </w:rPr>
        <w:t>骨骼肌是由</w:t>
      </w:r>
      <w:r>
        <w:rPr>
          <w:rFonts w:hint="eastAsia"/>
          <w:u w:val="single"/>
        </w:rPr>
        <w:t xml:space="preserve">        </w:t>
      </w:r>
      <w:r>
        <w:rPr>
          <w:rFonts w:hint="eastAsia"/>
        </w:rPr>
        <w:t>组成的；而每个肌细胞又包含许多</w:t>
      </w:r>
      <w:r>
        <w:rPr>
          <w:rFonts w:hint="eastAsia"/>
        </w:rPr>
        <w:t>纵贯肌细胞全长的长纤维状的</w:t>
      </w:r>
      <w:r>
        <w:rPr>
          <w:rFonts w:hint="eastAsia"/>
          <w:u w:val="single"/>
        </w:rPr>
        <w:t xml:space="preserve">       </w:t>
      </w:r>
      <w:r>
        <w:rPr>
          <w:rFonts w:hint="eastAsia"/>
        </w:rPr>
        <w:t>。</w:t>
      </w:r>
    </w:p>
    <w:p w:rsidR="00000000" w:rsidRDefault="00480373">
      <w:pPr>
        <w:spacing w:line="400" w:lineRule="exact"/>
        <w:rPr>
          <w:rFonts w:hint="eastAsia"/>
        </w:rPr>
      </w:pPr>
      <w:r>
        <w:rPr>
          <w:rFonts w:hint="eastAsia"/>
        </w:rPr>
        <w:t>8.</w:t>
      </w:r>
      <w:r>
        <w:rPr>
          <w:rFonts w:hint="eastAsia"/>
        </w:rPr>
        <w:t>骨骼肌缩短时，暗带长度</w:t>
      </w:r>
      <w:r>
        <w:rPr>
          <w:rFonts w:hint="eastAsia"/>
          <w:u w:val="single"/>
        </w:rPr>
        <w:t xml:space="preserve">        </w:t>
      </w:r>
      <w:r>
        <w:rPr>
          <w:rFonts w:hint="eastAsia"/>
        </w:rPr>
        <w:t>，而明带长度</w:t>
      </w:r>
      <w:r>
        <w:rPr>
          <w:rFonts w:hint="eastAsia"/>
          <w:u w:val="single"/>
        </w:rPr>
        <w:t xml:space="preserve">       </w:t>
      </w:r>
      <w:r>
        <w:rPr>
          <w:rFonts w:hint="eastAsia"/>
        </w:rPr>
        <w:t>。</w:t>
      </w:r>
    </w:p>
    <w:p w:rsidR="00000000" w:rsidRDefault="00480373">
      <w:pPr>
        <w:spacing w:line="400" w:lineRule="exact"/>
        <w:rPr>
          <w:rFonts w:hint="eastAsia"/>
        </w:rPr>
      </w:pPr>
      <w:r>
        <w:rPr>
          <w:rFonts w:hint="eastAsia"/>
        </w:rPr>
        <w:t>9</w:t>
      </w:r>
      <w:r>
        <w:t>.</w:t>
      </w:r>
      <w:r>
        <w:rPr>
          <w:rFonts w:hint="eastAsia"/>
        </w:rPr>
        <w:t xml:space="preserve"> </w:t>
      </w:r>
      <w:r>
        <w:rPr>
          <w:rFonts w:hint="eastAsia"/>
        </w:rPr>
        <w:t>肌丝中具有</w:t>
      </w:r>
      <w:r>
        <w:rPr>
          <w:rFonts w:hint="eastAsia"/>
        </w:rPr>
        <w:t>ATP</w:t>
      </w:r>
      <w:r>
        <w:rPr>
          <w:rFonts w:hint="eastAsia"/>
        </w:rPr>
        <w:t>酶作用的部位是</w:t>
      </w:r>
      <w:r>
        <w:rPr>
          <w:rFonts w:hint="eastAsia"/>
        </w:rPr>
        <w:t>________</w:t>
      </w:r>
      <w:r>
        <w:rPr>
          <w:rFonts w:hint="eastAsia"/>
        </w:rPr>
        <w:t>。</w:t>
      </w:r>
    </w:p>
    <w:p w:rsidR="00000000" w:rsidRDefault="00480373">
      <w:pPr>
        <w:spacing w:line="400" w:lineRule="exact"/>
        <w:rPr>
          <w:rFonts w:hint="eastAsia"/>
        </w:rPr>
      </w:pPr>
      <w:r>
        <w:rPr>
          <w:rFonts w:hint="eastAsia"/>
        </w:rPr>
        <w:t>10</w:t>
      </w:r>
      <w:r>
        <w:rPr>
          <w:rFonts w:hint="eastAsia"/>
        </w:rPr>
        <w:t>．肌肉兴奋收缩耦联的关键部位是</w:t>
      </w:r>
      <w:r>
        <w:rPr>
          <w:rFonts w:hint="eastAsia"/>
        </w:rPr>
        <w:t>_________</w:t>
      </w:r>
      <w:r>
        <w:rPr>
          <w:rFonts w:hint="eastAsia"/>
        </w:rPr>
        <w:t>。</w:t>
      </w:r>
    </w:p>
    <w:p w:rsidR="00000000" w:rsidRDefault="00480373">
      <w:pPr>
        <w:spacing w:line="400" w:lineRule="exact"/>
        <w:rPr>
          <w:rFonts w:hint="eastAsia"/>
        </w:rPr>
      </w:pPr>
      <w:r>
        <w:rPr>
          <w:rFonts w:hint="eastAsia"/>
        </w:rPr>
        <w:t xml:space="preserve">11. </w:t>
      </w:r>
      <w:r>
        <w:rPr>
          <w:rFonts w:hint="eastAsia"/>
        </w:rPr>
        <w:t>横桥与</w:t>
      </w:r>
      <w:r>
        <w:rPr>
          <w:rFonts w:hint="eastAsia"/>
        </w:rPr>
        <w:t>____________</w:t>
      </w:r>
      <w:r>
        <w:rPr>
          <w:rFonts w:hint="eastAsia"/>
        </w:rPr>
        <w:t>的结合是引起肌丝滑行的必要条件。</w:t>
      </w:r>
    </w:p>
    <w:p w:rsidR="00000000" w:rsidRDefault="00480373">
      <w:pPr>
        <w:spacing w:line="400" w:lineRule="exact"/>
      </w:pPr>
      <w:r>
        <w:rPr>
          <w:rFonts w:hint="eastAsia"/>
        </w:rPr>
        <w:t xml:space="preserve">12 </w:t>
      </w:r>
      <w:r>
        <w:t>单个运动神经元冲动通过神经</w:t>
      </w:r>
      <w:r>
        <w:t>-</w:t>
      </w:r>
      <w:r>
        <w:t>肌肉接头以</w:t>
      </w:r>
      <w:r>
        <w:t xml:space="preserve">______ </w:t>
      </w:r>
      <w:r>
        <w:t>的方式可将兴奋传递到</w:t>
      </w:r>
      <w:r>
        <w:t>______</w:t>
      </w:r>
      <w:r>
        <w:t>肌纤维。</w:t>
      </w:r>
    </w:p>
    <w:p w:rsidR="00000000" w:rsidRDefault="00480373">
      <w:pPr>
        <w:spacing w:line="400" w:lineRule="exact"/>
      </w:pPr>
      <w:r>
        <w:rPr>
          <w:rFonts w:hint="eastAsia"/>
        </w:rPr>
        <w:t xml:space="preserve">13 </w:t>
      </w:r>
      <w:r>
        <w:t>当动作电位传播到神经</w:t>
      </w:r>
      <w:r>
        <w:t>-</w:t>
      </w:r>
      <w:r>
        <w:t>肌肉接头后，引起</w:t>
      </w:r>
      <w:r>
        <w:t>______</w:t>
      </w:r>
      <w:r>
        <w:t>从</w:t>
      </w:r>
      <w:r>
        <w:t>______</w:t>
      </w:r>
      <w:r>
        <w:t>释放。</w:t>
      </w:r>
    </w:p>
    <w:p w:rsidR="00000000" w:rsidRDefault="00480373">
      <w:pPr>
        <w:spacing w:line="400" w:lineRule="exact"/>
      </w:pPr>
      <w:r>
        <w:rPr>
          <w:rFonts w:hint="eastAsia"/>
        </w:rPr>
        <w:t xml:space="preserve">14 </w:t>
      </w:r>
      <w:r>
        <w:t>终板电位的大小主要取决于</w:t>
      </w:r>
      <w:r>
        <w:t>__</w:t>
      </w:r>
      <w:r>
        <w:t>____</w:t>
      </w:r>
      <w:r>
        <w:t>，不是</w:t>
      </w:r>
      <w:r>
        <w:t>______</w:t>
      </w:r>
      <w:r>
        <w:t>，可表现总和，其电位只是</w:t>
      </w:r>
      <w:r>
        <w:t>______</w:t>
      </w:r>
      <w:r>
        <w:t>，不会</w:t>
      </w:r>
      <w:r>
        <w:t>______</w:t>
      </w:r>
      <w:r>
        <w:t>。</w:t>
      </w:r>
    </w:p>
    <w:p w:rsidR="00000000" w:rsidRDefault="00480373">
      <w:pPr>
        <w:spacing w:line="400" w:lineRule="exact"/>
      </w:pPr>
      <w:r>
        <w:rPr>
          <w:rFonts w:hint="eastAsia"/>
        </w:rPr>
        <w:t xml:space="preserve">15 </w:t>
      </w:r>
      <w:r>
        <w:t>终板电位是</w:t>
      </w:r>
      <w:r>
        <w:t xml:space="preserve"> Ach</w:t>
      </w:r>
      <w:r>
        <w:t>作用于接头后膜，使后膜对离子特别是</w:t>
      </w:r>
      <w:r>
        <w:t>______</w:t>
      </w:r>
      <w:r>
        <w:t>通透性增加，所引起的</w:t>
      </w:r>
      <w:r>
        <w:t>______</w:t>
      </w:r>
      <w:r>
        <w:t>。</w:t>
      </w:r>
    </w:p>
    <w:p w:rsidR="00000000" w:rsidRDefault="00480373">
      <w:pPr>
        <w:spacing w:line="400" w:lineRule="exact"/>
      </w:pPr>
      <w:r>
        <w:rPr>
          <w:rFonts w:hint="eastAsia"/>
        </w:rPr>
        <w:t xml:space="preserve">16 </w:t>
      </w:r>
      <w:r>
        <w:t>在正常情况下，完整机体所发生的疲劳，不发生在感受器或</w:t>
      </w:r>
      <w:r>
        <w:t>______</w:t>
      </w:r>
      <w:r>
        <w:t>，也不在</w:t>
      </w:r>
      <w:r>
        <w:t>______</w:t>
      </w:r>
      <w:r>
        <w:t>或</w:t>
      </w:r>
      <w:r>
        <w:t>______</w:t>
      </w:r>
      <w:r>
        <w:t>，而在</w:t>
      </w:r>
      <w:r>
        <w:t>______</w:t>
      </w:r>
      <w:r>
        <w:t>部位。</w:t>
      </w:r>
    </w:p>
    <w:p w:rsidR="00000000" w:rsidRDefault="00480373">
      <w:pPr>
        <w:spacing w:line="400" w:lineRule="exact"/>
      </w:pPr>
      <w:r>
        <w:rPr>
          <w:rFonts w:hint="eastAsia"/>
        </w:rPr>
        <w:t xml:space="preserve">17 </w:t>
      </w:r>
      <w:r>
        <w:t>______</w:t>
      </w:r>
      <w:r>
        <w:t>在神经</w:t>
      </w:r>
      <w:r>
        <w:t>-</w:t>
      </w:r>
      <w:r>
        <w:t>肌肉接头处的作用机制与乙酰胆碱相似。</w:t>
      </w:r>
    </w:p>
    <w:p w:rsidR="00000000" w:rsidRDefault="00480373">
      <w:pPr>
        <w:spacing w:line="400" w:lineRule="exact"/>
      </w:pPr>
      <w:r>
        <w:rPr>
          <w:rFonts w:hint="eastAsia"/>
        </w:rPr>
        <w:t xml:space="preserve">18 </w:t>
      </w:r>
      <w:r>
        <w:t>在骨骼肌的兴奋</w:t>
      </w:r>
      <w:r>
        <w:t>-</w:t>
      </w:r>
      <w:r>
        <w:t>收缩耦联过程中，</w:t>
      </w:r>
      <w:r>
        <w:t>______</w:t>
      </w:r>
      <w:r>
        <w:t>是耦联结构基础，</w:t>
      </w:r>
      <w:r>
        <w:t>______</w:t>
      </w:r>
      <w:r>
        <w:t>是耦联的因子。</w:t>
      </w:r>
    </w:p>
    <w:p w:rsidR="00000000" w:rsidRDefault="00480373">
      <w:pPr>
        <w:spacing w:line="400" w:lineRule="exact"/>
      </w:pPr>
      <w:r>
        <w:rPr>
          <w:rFonts w:hint="eastAsia"/>
        </w:rPr>
        <w:t xml:space="preserve">19 </w:t>
      </w:r>
      <w:r>
        <w:t>防止与延缓疲劳的措施有：适宜</w:t>
      </w:r>
      <w:r>
        <w:t>的负重和</w:t>
      </w:r>
      <w:r>
        <w:t>______</w:t>
      </w:r>
      <w:r>
        <w:t>，</w:t>
      </w:r>
      <w:r>
        <w:t>______</w:t>
      </w:r>
      <w:r>
        <w:t>，</w:t>
      </w:r>
      <w:r>
        <w:t>______</w:t>
      </w:r>
      <w:r>
        <w:t>大脑皮质的兴奋性等。</w:t>
      </w:r>
    </w:p>
    <w:p w:rsidR="00000000" w:rsidRDefault="00480373">
      <w:pPr>
        <w:spacing w:line="400" w:lineRule="exact"/>
        <w:rPr>
          <w:rFonts w:hint="eastAsia"/>
        </w:rPr>
      </w:pPr>
      <w:r>
        <w:rPr>
          <w:rFonts w:hint="eastAsia"/>
        </w:rPr>
        <w:t xml:space="preserve">20 </w:t>
      </w:r>
      <w:r>
        <w:t>骨骼肌的生理特性有</w:t>
      </w:r>
      <w:r>
        <w:t>______</w:t>
      </w:r>
      <w:r>
        <w:t>、</w:t>
      </w:r>
      <w:r>
        <w:t>______</w:t>
      </w:r>
      <w:r>
        <w:t>和</w:t>
      </w:r>
      <w:r>
        <w:t>______</w:t>
      </w:r>
      <w:r>
        <w:t>。</w:t>
      </w:r>
    </w:p>
    <w:p w:rsidR="00000000" w:rsidRDefault="00480373">
      <w:pPr>
        <w:spacing w:line="400" w:lineRule="exact"/>
        <w:rPr>
          <w:rFonts w:hint="eastAsia"/>
        </w:rPr>
      </w:pPr>
      <w:r>
        <w:rPr>
          <w:rFonts w:hint="eastAsia"/>
        </w:rPr>
        <w:t>三、单项选择题</w:t>
      </w:r>
    </w:p>
    <w:p w:rsidR="00000000" w:rsidRDefault="00480373">
      <w:pPr>
        <w:tabs>
          <w:tab w:val="center" w:pos="0"/>
        </w:tabs>
        <w:spacing w:line="400" w:lineRule="exact"/>
        <w:rPr>
          <w:rFonts w:hint="eastAsia"/>
        </w:rPr>
      </w:pPr>
      <w:r>
        <w:rPr>
          <w:rFonts w:hint="eastAsia"/>
        </w:rPr>
        <w:t xml:space="preserve">1. </w:t>
      </w:r>
      <w:r>
        <w:rPr>
          <w:rFonts w:hint="eastAsia"/>
        </w:rPr>
        <w:t>骨骼肌兴奋</w:t>
      </w:r>
      <w:r>
        <w:t>—</w:t>
      </w:r>
      <w:r>
        <w:rPr>
          <w:rFonts w:hint="eastAsia"/>
        </w:rPr>
        <w:t>收缩耦联中起关键作用的离子是</w:t>
      </w:r>
      <w:r>
        <w:rPr>
          <w:rFonts w:hint="eastAsia"/>
        </w:rPr>
        <w:t>:  (   )</w:t>
      </w:r>
    </w:p>
    <w:p w:rsidR="00000000" w:rsidRDefault="00480373">
      <w:pPr>
        <w:tabs>
          <w:tab w:val="center" w:pos="0"/>
        </w:tabs>
        <w:spacing w:line="400" w:lineRule="exact"/>
        <w:ind w:firstLineChars="257" w:firstLine="540"/>
        <w:rPr>
          <w:rFonts w:hint="eastAsia"/>
          <w:vertAlign w:val="superscript"/>
          <w:lang w:val="it-IT"/>
        </w:rPr>
      </w:pPr>
      <w:r>
        <w:rPr>
          <w:rFonts w:hint="eastAsia"/>
          <w:lang w:val="it-IT"/>
        </w:rPr>
        <w:t>A  Na</w:t>
      </w:r>
      <w:r>
        <w:rPr>
          <w:rFonts w:hint="eastAsia"/>
          <w:vertAlign w:val="superscript"/>
          <w:lang w:val="it-IT"/>
        </w:rPr>
        <w:t>+</w:t>
      </w:r>
      <w:r>
        <w:rPr>
          <w:rFonts w:hint="eastAsia"/>
          <w:lang w:val="it-IT"/>
        </w:rPr>
        <w:t xml:space="preserve">          B K</w:t>
      </w:r>
      <w:r>
        <w:rPr>
          <w:rFonts w:hint="eastAsia"/>
          <w:vertAlign w:val="superscript"/>
          <w:lang w:val="it-IT"/>
        </w:rPr>
        <w:t>+</w:t>
      </w:r>
      <w:r>
        <w:rPr>
          <w:rFonts w:hint="eastAsia"/>
          <w:lang w:val="it-IT"/>
        </w:rPr>
        <w:t xml:space="preserve">        C  Ca</w:t>
      </w:r>
      <w:r>
        <w:rPr>
          <w:rFonts w:hint="eastAsia"/>
          <w:vertAlign w:val="superscript"/>
          <w:lang w:val="it-IT"/>
        </w:rPr>
        <w:t>2+</w:t>
      </w:r>
      <w:r>
        <w:rPr>
          <w:rFonts w:hint="eastAsia"/>
          <w:lang w:val="it-IT"/>
        </w:rPr>
        <w:t xml:space="preserve">         D Cl</w:t>
      </w:r>
      <w:r>
        <w:rPr>
          <w:rFonts w:hint="eastAsia"/>
          <w:vertAlign w:val="superscript"/>
          <w:lang w:val="it-IT"/>
        </w:rPr>
        <w:t>-</w:t>
      </w:r>
      <w:r>
        <w:rPr>
          <w:rFonts w:hint="eastAsia"/>
          <w:lang w:val="it-IT"/>
        </w:rPr>
        <w:t xml:space="preserve">           E Mg</w:t>
      </w:r>
      <w:r>
        <w:rPr>
          <w:rFonts w:hint="eastAsia"/>
          <w:vertAlign w:val="superscript"/>
          <w:lang w:val="it-IT"/>
        </w:rPr>
        <w:t xml:space="preserve">2+ </w:t>
      </w:r>
    </w:p>
    <w:p w:rsidR="00000000" w:rsidRDefault="00480373">
      <w:pPr>
        <w:tabs>
          <w:tab w:val="center" w:pos="0"/>
        </w:tabs>
        <w:spacing w:line="400" w:lineRule="exact"/>
        <w:rPr>
          <w:rFonts w:hint="eastAsia"/>
        </w:rPr>
      </w:pPr>
      <w:r>
        <w:rPr>
          <w:rFonts w:hint="eastAsia"/>
        </w:rPr>
        <w:t xml:space="preserve">2. </w:t>
      </w:r>
      <w:r>
        <w:rPr>
          <w:rFonts w:hint="eastAsia"/>
        </w:rPr>
        <w:t>关于骨骼肌收缩机制</w:t>
      </w:r>
      <w:r>
        <w:rPr>
          <w:rFonts w:hint="eastAsia"/>
        </w:rPr>
        <w:t>,</w:t>
      </w:r>
      <w:r>
        <w:rPr>
          <w:rFonts w:hint="eastAsia"/>
        </w:rPr>
        <w:t>下列哪条是错误的</w:t>
      </w:r>
      <w:r>
        <w:rPr>
          <w:rFonts w:hint="eastAsia"/>
        </w:rPr>
        <w:t>:   (  )</w:t>
      </w:r>
    </w:p>
    <w:p w:rsidR="00000000" w:rsidRDefault="00480373">
      <w:pPr>
        <w:tabs>
          <w:tab w:val="center" w:pos="0"/>
        </w:tabs>
        <w:spacing w:line="400" w:lineRule="exact"/>
        <w:ind w:firstLine="435"/>
        <w:rPr>
          <w:rFonts w:hint="eastAsia"/>
        </w:rPr>
      </w:pPr>
      <w:r>
        <w:rPr>
          <w:rFonts w:hint="eastAsia"/>
        </w:rPr>
        <w:t xml:space="preserve">A </w:t>
      </w:r>
      <w:r>
        <w:rPr>
          <w:rFonts w:hint="eastAsia"/>
        </w:rPr>
        <w:t>引起兴奋</w:t>
      </w:r>
      <w:r>
        <w:t>—</w:t>
      </w:r>
      <w:r>
        <w:rPr>
          <w:rFonts w:hint="eastAsia"/>
        </w:rPr>
        <w:t>收缩耦联的是</w:t>
      </w:r>
      <w:r>
        <w:rPr>
          <w:rFonts w:hint="eastAsia"/>
        </w:rPr>
        <w:t>Ca</w:t>
      </w:r>
      <w:r>
        <w:rPr>
          <w:rFonts w:hint="eastAsia"/>
          <w:vertAlign w:val="superscript"/>
        </w:rPr>
        <w:t xml:space="preserve">2+ </w:t>
      </w:r>
      <w:r>
        <w:rPr>
          <w:rFonts w:hint="eastAsia"/>
        </w:rPr>
        <w:t xml:space="preserve">           B </w:t>
      </w:r>
      <w:r>
        <w:rPr>
          <w:rFonts w:hint="eastAsia"/>
        </w:rPr>
        <w:t>细肌丝向粗肌丝滑动</w:t>
      </w:r>
    </w:p>
    <w:p w:rsidR="00000000" w:rsidRDefault="00480373">
      <w:pPr>
        <w:tabs>
          <w:tab w:val="center" w:pos="0"/>
        </w:tabs>
        <w:spacing w:line="400" w:lineRule="exact"/>
        <w:ind w:firstLine="435"/>
        <w:rPr>
          <w:rFonts w:hint="eastAsia"/>
        </w:rPr>
      </w:pPr>
      <w:r>
        <w:rPr>
          <w:rFonts w:hint="eastAsia"/>
        </w:rPr>
        <w:t>C Ca</w:t>
      </w:r>
      <w:r>
        <w:rPr>
          <w:rFonts w:hint="eastAsia"/>
          <w:vertAlign w:val="superscript"/>
        </w:rPr>
        <w:t>2+</w:t>
      </w:r>
      <w:r>
        <w:rPr>
          <w:rFonts w:hint="eastAsia"/>
        </w:rPr>
        <w:t>与横</w:t>
      </w:r>
      <w:r>
        <w:rPr>
          <w:rFonts w:hint="eastAsia"/>
        </w:rPr>
        <w:t>桥结合</w:t>
      </w:r>
      <w:r>
        <w:rPr>
          <w:rFonts w:hint="eastAsia"/>
        </w:rPr>
        <w:t xml:space="preserve">                         D </w:t>
      </w:r>
      <w:r>
        <w:rPr>
          <w:rFonts w:hint="eastAsia"/>
        </w:rPr>
        <w:t>横桥与肌纤蛋白结合</w:t>
      </w:r>
    </w:p>
    <w:p w:rsidR="00000000" w:rsidRDefault="00480373">
      <w:pPr>
        <w:tabs>
          <w:tab w:val="center" w:pos="0"/>
        </w:tabs>
        <w:spacing w:line="400" w:lineRule="exact"/>
        <w:ind w:firstLine="435"/>
        <w:rPr>
          <w:rFonts w:hint="eastAsia"/>
        </w:rPr>
      </w:pPr>
      <w:r>
        <w:rPr>
          <w:rFonts w:hint="eastAsia"/>
        </w:rPr>
        <w:t xml:space="preserve">E </w:t>
      </w:r>
      <w:r>
        <w:rPr>
          <w:rFonts w:hint="eastAsia"/>
        </w:rPr>
        <w:t>肌小节缩短</w:t>
      </w:r>
    </w:p>
    <w:p w:rsidR="00000000" w:rsidRDefault="00480373">
      <w:pPr>
        <w:spacing w:line="400" w:lineRule="exact"/>
        <w:rPr>
          <w:rFonts w:hint="eastAsia"/>
        </w:rPr>
      </w:pPr>
      <w:r>
        <w:rPr>
          <w:rFonts w:hint="eastAsia"/>
        </w:rPr>
        <w:t xml:space="preserve">3. </w:t>
      </w:r>
      <w:r>
        <w:rPr>
          <w:rFonts w:hint="eastAsia"/>
        </w:rPr>
        <w:t>骨骼肌收缩和舒张的基本功能单位是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肌原纤维</w:t>
      </w:r>
      <w:r>
        <w:rPr>
          <w:rFonts w:hint="eastAsia"/>
        </w:rPr>
        <w:t xml:space="preserve">    B </w:t>
      </w:r>
      <w:r>
        <w:rPr>
          <w:rFonts w:hint="eastAsia"/>
        </w:rPr>
        <w:t>细肌丝</w:t>
      </w:r>
      <w:r>
        <w:rPr>
          <w:rFonts w:hint="eastAsia"/>
        </w:rPr>
        <w:t xml:space="preserve">     C </w:t>
      </w:r>
      <w:r>
        <w:rPr>
          <w:rFonts w:hint="eastAsia"/>
        </w:rPr>
        <w:t>肌纤维</w:t>
      </w:r>
      <w:r>
        <w:rPr>
          <w:rFonts w:hint="eastAsia"/>
        </w:rPr>
        <w:t xml:space="preserve">    D </w:t>
      </w:r>
      <w:r>
        <w:rPr>
          <w:rFonts w:hint="eastAsia"/>
        </w:rPr>
        <w:t>粗肌丝</w:t>
      </w:r>
      <w:r>
        <w:rPr>
          <w:rFonts w:hint="eastAsia"/>
        </w:rPr>
        <w:t xml:space="preserve">     E </w:t>
      </w:r>
      <w:r>
        <w:rPr>
          <w:rFonts w:hint="eastAsia"/>
        </w:rPr>
        <w:t>肌小节</w:t>
      </w:r>
    </w:p>
    <w:p w:rsidR="00000000" w:rsidRDefault="00480373">
      <w:pPr>
        <w:spacing w:line="400" w:lineRule="exact"/>
        <w:rPr>
          <w:rFonts w:hint="eastAsia"/>
        </w:rPr>
      </w:pPr>
      <w:r>
        <w:rPr>
          <w:rFonts w:hint="eastAsia"/>
        </w:rPr>
        <w:t xml:space="preserve">4. </w:t>
      </w:r>
      <w:r>
        <w:rPr>
          <w:rFonts w:hint="eastAsia"/>
        </w:rPr>
        <w:t>骨骼肌细胞中横管的功能是</w:t>
      </w:r>
      <w:r>
        <w:rPr>
          <w:rFonts w:hint="eastAsia"/>
        </w:rPr>
        <w:t>:   (  )</w:t>
      </w:r>
    </w:p>
    <w:p w:rsidR="00000000" w:rsidRDefault="00480373">
      <w:pPr>
        <w:spacing w:line="400" w:lineRule="exact"/>
        <w:ind w:firstLine="435"/>
        <w:rPr>
          <w:rFonts w:hint="eastAsia"/>
        </w:rPr>
      </w:pPr>
      <w:r>
        <w:rPr>
          <w:rFonts w:hint="eastAsia"/>
        </w:rPr>
        <w:t>A  Ca</w:t>
      </w:r>
      <w:r>
        <w:rPr>
          <w:rFonts w:hint="eastAsia"/>
          <w:vertAlign w:val="superscript"/>
        </w:rPr>
        <w:t>2+</w:t>
      </w:r>
      <w:r>
        <w:rPr>
          <w:rFonts w:hint="eastAsia"/>
        </w:rPr>
        <w:t>的贮存库</w:t>
      </w:r>
      <w:r>
        <w:rPr>
          <w:rFonts w:hint="eastAsia"/>
        </w:rPr>
        <w:t xml:space="preserve">                      B  Ca</w:t>
      </w:r>
      <w:r>
        <w:rPr>
          <w:rFonts w:hint="eastAsia"/>
          <w:vertAlign w:val="superscript"/>
        </w:rPr>
        <w:t>2+</w:t>
      </w:r>
      <w:r>
        <w:rPr>
          <w:rFonts w:hint="eastAsia"/>
        </w:rPr>
        <w:t>进出肌纤维的通道</w:t>
      </w:r>
    </w:p>
    <w:p w:rsidR="00000000" w:rsidRDefault="00480373">
      <w:pPr>
        <w:spacing w:line="400" w:lineRule="exact"/>
        <w:ind w:firstLine="435"/>
        <w:rPr>
          <w:rFonts w:hint="eastAsia"/>
        </w:rPr>
      </w:pPr>
      <w:r>
        <w:rPr>
          <w:rFonts w:hint="eastAsia"/>
        </w:rPr>
        <w:t xml:space="preserve">C  </w:t>
      </w:r>
      <w:r>
        <w:rPr>
          <w:rFonts w:hint="eastAsia"/>
        </w:rPr>
        <w:t>使兴奋传向肌细胞的深部</w:t>
      </w:r>
      <w:r>
        <w:rPr>
          <w:rFonts w:hint="eastAsia"/>
        </w:rPr>
        <w:t xml:space="preserve">            D </w:t>
      </w:r>
      <w:r>
        <w:rPr>
          <w:rFonts w:hint="eastAsia"/>
        </w:rPr>
        <w:t>使</w:t>
      </w:r>
      <w:r>
        <w:rPr>
          <w:rFonts w:hint="eastAsia"/>
        </w:rPr>
        <w:t>Ca</w:t>
      </w:r>
      <w:r>
        <w:rPr>
          <w:rFonts w:hint="eastAsia"/>
          <w:vertAlign w:val="superscript"/>
        </w:rPr>
        <w:t>2+</w:t>
      </w:r>
      <w:r>
        <w:rPr>
          <w:rFonts w:hint="eastAsia"/>
        </w:rPr>
        <w:t>与肌钙蛋白结合</w:t>
      </w:r>
    </w:p>
    <w:p w:rsidR="00000000" w:rsidRDefault="00480373">
      <w:pPr>
        <w:spacing w:line="400" w:lineRule="exact"/>
        <w:ind w:firstLine="435"/>
        <w:rPr>
          <w:rFonts w:hint="eastAsia"/>
        </w:rPr>
      </w:pPr>
      <w:r>
        <w:rPr>
          <w:rFonts w:hint="eastAsia"/>
        </w:rPr>
        <w:t xml:space="preserve">E </w:t>
      </w:r>
      <w:r>
        <w:rPr>
          <w:rFonts w:hint="eastAsia"/>
        </w:rPr>
        <w:t>使</w:t>
      </w:r>
      <w:r>
        <w:rPr>
          <w:rFonts w:hint="eastAsia"/>
        </w:rPr>
        <w:t>Ca</w:t>
      </w:r>
      <w:r>
        <w:rPr>
          <w:rFonts w:hint="eastAsia"/>
          <w:vertAlign w:val="superscript"/>
        </w:rPr>
        <w:t>2+</w:t>
      </w:r>
      <w:r>
        <w:rPr>
          <w:rFonts w:hint="eastAsia"/>
        </w:rPr>
        <w:t>通道开放</w:t>
      </w:r>
    </w:p>
    <w:p w:rsidR="00000000" w:rsidRDefault="00480373">
      <w:pPr>
        <w:spacing w:line="400" w:lineRule="exact"/>
        <w:rPr>
          <w:rFonts w:hint="eastAsia"/>
        </w:rPr>
      </w:pPr>
      <w:r>
        <w:rPr>
          <w:rFonts w:hint="eastAsia"/>
        </w:rPr>
        <w:t xml:space="preserve">5. </w:t>
      </w:r>
      <w:r>
        <w:rPr>
          <w:rFonts w:hint="eastAsia"/>
        </w:rPr>
        <w:t>肌细胞中的三联</w:t>
      </w:r>
      <w:r>
        <w:rPr>
          <w:rFonts w:hint="eastAsia"/>
        </w:rPr>
        <w:t>管结构是指</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每个横管及其两侧的肌小节</w:t>
      </w:r>
    </w:p>
    <w:p w:rsidR="00000000" w:rsidRDefault="00480373">
      <w:pPr>
        <w:spacing w:line="400" w:lineRule="exact"/>
        <w:ind w:firstLine="435"/>
        <w:rPr>
          <w:rFonts w:hint="eastAsia"/>
        </w:rPr>
      </w:pPr>
      <w:r>
        <w:rPr>
          <w:rFonts w:hint="eastAsia"/>
        </w:rPr>
        <w:t xml:space="preserve">B </w:t>
      </w:r>
      <w:r>
        <w:rPr>
          <w:rFonts w:hint="eastAsia"/>
        </w:rPr>
        <w:t>每个横管及其两侧的终末池</w:t>
      </w:r>
    </w:p>
    <w:p w:rsidR="00000000" w:rsidRDefault="00480373">
      <w:pPr>
        <w:spacing w:line="400" w:lineRule="exact"/>
        <w:ind w:firstLine="435"/>
        <w:rPr>
          <w:rFonts w:hint="eastAsia"/>
        </w:rPr>
      </w:pPr>
      <w:r>
        <w:rPr>
          <w:rFonts w:hint="eastAsia"/>
        </w:rPr>
        <w:t xml:space="preserve">C </w:t>
      </w:r>
      <w:r>
        <w:rPr>
          <w:rFonts w:hint="eastAsia"/>
        </w:rPr>
        <w:t>横管</w:t>
      </w:r>
      <w:r>
        <w:rPr>
          <w:rFonts w:ascii="宋体" w:hAnsi="宋体" w:hint="eastAsia"/>
        </w:rPr>
        <w:t>、</w:t>
      </w:r>
      <w:r>
        <w:rPr>
          <w:rFonts w:hint="eastAsia"/>
        </w:rPr>
        <w:t>纵管和肌质网</w:t>
      </w:r>
    </w:p>
    <w:p w:rsidR="00000000" w:rsidRDefault="00480373">
      <w:pPr>
        <w:spacing w:line="400" w:lineRule="exact"/>
        <w:ind w:firstLine="435"/>
        <w:rPr>
          <w:rFonts w:hint="eastAsia"/>
        </w:rPr>
      </w:pPr>
      <w:r>
        <w:rPr>
          <w:rFonts w:hint="eastAsia"/>
        </w:rPr>
        <w:t xml:space="preserve">D </w:t>
      </w:r>
      <w:r>
        <w:rPr>
          <w:rFonts w:hint="eastAsia"/>
        </w:rPr>
        <w:t>每个纵管及其两侧的横管</w:t>
      </w:r>
    </w:p>
    <w:p w:rsidR="00000000" w:rsidRDefault="00480373">
      <w:pPr>
        <w:spacing w:line="400" w:lineRule="exact"/>
        <w:ind w:firstLine="435"/>
        <w:rPr>
          <w:rFonts w:hint="eastAsia"/>
        </w:rPr>
      </w:pPr>
      <w:r>
        <w:rPr>
          <w:rFonts w:hint="eastAsia"/>
        </w:rPr>
        <w:t>E</w:t>
      </w:r>
      <w:r>
        <w:rPr>
          <w:rFonts w:hint="eastAsia"/>
        </w:rPr>
        <w:t>每个纵管及其两侧的肌小节</w:t>
      </w:r>
    </w:p>
    <w:p w:rsidR="00000000" w:rsidRDefault="00480373">
      <w:pPr>
        <w:spacing w:line="400" w:lineRule="exact"/>
        <w:rPr>
          <w:rFonts w:hint="eastAsia"/>
        </w:rPr>
      </w:pPr>
      <w:r>
        <w:rPr>
          <w:rFonts w:hint="eastAsia"/>
        </w:rPr>
        <w:t xml:space="preserve">6. </w:t>
      </w:r>
      <w:r>
        <w:rPr>
          <w:rFonts w:hint="eastAsia"/>
        </w:rPr>
        <w:t>骨骼肌兴奋</w:t>
      </w:r>
      <w:r>
        <w:rPr>
          <w:rFonts w:hint="eastAsia"/>
        </w:rPr>
        <w:t>-</w:t>
      </w:r>
      <w:r>
        <w:rPr>
          <w:rFonts w:hint="eastAsia"/>
        </w:rPr>
        <w:t>收缩耦联不包括</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电兴奋通过横管系传向肌细胞的深部</w:t>
      </w:r>
    </w:p>
    <w:p w:rsidR="00000000" w:rsidRDefault="00480373">
      <w:pPr>
        <w:spacing w:line="400" w:lineRule="exact"/>
        <w:ind w:firstLine="435"/>
        <w:rPr>
          <w:rFonts w:hint="eastAsia"/>
        </w:rPr>
      </w:pPr>
      <w:r>
        <w:rPr>
          <w:rFonts w:hint="eastAsia"/>
        </w:rPr>
        <w:t xml:space="preserve">B </w:t>
      </w:r>
      <w:r>
        <w:rPr>
          <w:rFonts w:hint="eastAsia"/>
        </w:rPr>
        <w:t>三联管结构处的信息传递</w:t>
      </w:r>
      <w:r>
        <w:rPr>
          <w:rFonts w:hint="eastAsia"/>
        </w:rPr>
        <w:t>,</w:t>
      </w:r>
      <w:r>
        <w:rPr>
          <w:rFonts w:hint="eastAsia"/>
        </w:rPr>
        <w:t>导致终末池</w:t>
      </w:r>
      <w:r>
        <w:rPr>
          <w:rFonts w:hint="eastAsia"/>
        </w:rPr>
        <w:t>Ca</w:t>
      </w:r>
      <w:r>
        <w:rPr>
          <w:rFonts w:hint="eastAsia"/>
          <w:vertAlign w:val="superscript"/>
        </w:rPr>
        <w:t>2+</w:t>
      </w:r>
      <w:r>
        <w:rPr>
          <w:rFonts w:hint="eastAsia"/>
        </w:rPr>
        <w:t>释放</w:t>
      </w:r>
    </w:p>
    <w:p w:rsidR="00000000" w:rsidRDefault="00480373">
      <w:pPr>
        <w:spacing w:line="400" w:lineRule="exact"/>
        <w:ind w:firstLine="435"/>
        <w:rPr>
          <w:rFonts w:hint="eastAsia"/>
        </w:rPr>
      </w:pPr>
      <w:r>
        <w:rPr>
          <w:rFonts w:hint="eastAsia"/>
        </w:rPr>
        <w:t xml:space="preserve">C </w:t>
      </w:r>
      <w:r>
        <w:rPr>
          <w:rFonts w:hint="eastAsia"/>
        </w:rPr>
        <w:t>肌浆中的</w:t>
      </w:r>
      <w:r>
        <w:rPr>
          <w:rFonts w:hint="eastAsia"/>
        </w:rPr>
        <w:t>Ca</w:t>
      </w:r>
      <w:r>
        <w:rPr>
          <w:rFonts w:hint="eastAsia"/>
          <w:vertAlign w:val="superscript"/>
        </w:rPr>
        <w:t>2+</w:t>
      </w:r>
      <w:r>
        <w:rPr>
          <w:rFonts w:hint="eastAsia"/>
        </w:rPr>
        <w:t>与肌钙蛋白结合</w:t>
      </w:r>
    </w:p>
    <w:p w:rsidR="00000000" w:rsidRDefault="00480373">
      <w:pPr>
        <w:spacing w:line="400" w:lineRule="exact"/>
        <w:ind w:firstLine="435"/>
        <w:rPr>
          <w:rFonts w:hint="eastAsia"/>
        </w:rPr>
      </w:pPr>
      <w:r>
        <w:rPr>
          <w:rFonts w:hint="eastAsia"/>
        </w:rPr>
        <w:t xml:space="preserve">D </w:t>
      </w:r>
      <w:r>
        <w:rPr>
          <w:rFonts w:hint="eastAsia"/>
        </w:rPr>
        <w:t>肌浆中的</w:t>
      </w:r>
      <w:r>
        <w:rPr>
          <w:rFonts w:hint="eastAsia"/>
        </w:rPr>
        <w:t>Ca</w:t>
      </w:r>
      <w:r>
        <w:rPr>
          <w:rFonts w:hint="eastAsia"/>
          <w:vertAlign w:val="superscript"/>
        </w:rPr>
        <w:t>2+</w:t>
      </w:r>
      <w:r>
        <w:rPr>
          <w:rFonts w:hint="eastAsia"/>
        </w:rPr>
        <w:t>浓度迅速降低</w:t>
      </w:r>
      <w:r>
        <w:rPr>
          <w:rFonts w:hint="eastAsia"/>
        </w:rPr>
        <w:t>,</w:t>
      </w:r>
      <w:r>
        <w:rPr>
          <w:rFonts w:hint="eastAsia"/>
        </w:rPr>
        <w:t>导致肌钙蛋白和它所结合的</w:t>
      </w:r>
      <w:r>
        <w:rPr>
          <w:rFonts w:hint="eastAsia"/>
        </w:rPr>
        <w:t>Ca</w:t>
      </w:r>
      <w:r>
        <w:rPr>
          <w:rFonts w:hint="eastAsia"/>
          <w:vertAlign w:val="superscript"/>
        </w:rPr>
        <w:t>2+</w:t>
      </w:r>
      <w:r>
        <w:rPr>
          <w:rFonts w:hint="eastAsia"/>
        </w:rPr>
        <w:t>解离</w:t>
      </w:r>
    </w:p>
    <w:p w:rsidR="00000000" w:rsidRDefault="00480373">
      <w:pPr>
        <w:spacing w:line="400" w:lineRule="exact"/>
        <w:ind w:firstLine="435"/>
        <w:rPr>
          <w:rFonts w:hint="eastAsia"/>
        </w:rPr>
      </w:pPr>
      <w:r>
        <w:rPr>
          <w:rFonts w:hint="eastAsia"/>
        </w:rPr>
        <w:t xml:space="preserve">E </w:t>
      </w:r>
      <w:r>
        <w:rPr>
          <w:rFonts w:hint="eastAsia"/>
        </w:rPr>
        <w:t>当肌浆中的</w:t>
      </w:r>
      <w:r>
        <w:rPr>
          <w:rFonts w:hint="eastAsia"/>
        </w:rPr>
        <w:t>Ca</w:t>
      </w:r>
      <w:r>
        <w:rPr>
          <w:rFonts w:hint="eastAsia"/>
          <w:vertAlign w:val="superscript"/>
        </w:rPr>
        <w:t>2+</w:t>
      </w:r>
      <w:r>
        <w:rPr>
          <w:rFonts w:hint="eastAsia"/>
        </w:rPr>
        <w:t>与肌钙蛋白结合后</w:t>
      </w:r>
      <w:r>
        <w:rPr>
          <w:rFonts w:hint="eastAsia"/>
        </w:rPr>
        <w:t>,</w:t>
      </w:r>
      <w:r>
        <w:rPr>
          <w:rFonts w:hint="eastAsia"/>
        </w:rPr>
        <w:t>可触发肌丝滑行</w:t>
      </w:r>
    </w:p>
    <w:p w:rsidR="00000000" w:rsidRDefault="00480373">
      <w:pPr>
        <w:spacing w:line="400" w:lineRule="exact"/>
        <w:rPr>
          <w:rFonts w:hint="eastAsia"/>
        </w:rPr>
      </w:pPr>
      <w:r>
        <w:rPr>
          <w:rFonts w:hint="eastAsia"/>
        </w:rPr>
        <w:t xml:space="preserve">7. </w:t>
      </w:r>
      <w:r>
        <w:rPr>
          <w:rFonts w:hint="eastAsia"/>
        </w:rPr>
        <w:t>肌肉的初长度取决于</w:t>
      </w:r>
      <w:r>
        <w:rPr>
          <w:rFonts w:hint="eastAsia"/>
        </w:rPr>
        <w:t>:  (  )</w:t>
      </w:r>
    </w:p>
    <w:p w:rsidR="00000000" w:rsidRDefault="00480373">
      <w:pPr>
        <w:spacing w:line="400" w:lineRule="exact"/>
        <w:rPr>
          <w:rFonts w:hint="eastAsia"/>
        </w:rPr>
      </w:pPr>
      <w:r>
        <w:rPr>
          <w:rFonts w:hint="eastAsia"/>
        </w:rPr>
        <w:t xml:space="preserve">  </w:t>
      </w:r>
      <w:r>
        <w:rPr>
          <w:rFonts w:hint="eastAsia"/>
        </w:rPr>
        <w:t xml:space="preserve"> A </w:t>
      </w:r>
      <w:r>
        <w:rPr>
          <w:rFonts w:hint="eastAsia"/>
        </w:rPr>
        <w:t>被动张力</w:t>
      </w:r>
      <w:r>
        <w:rPr>
          <w:rFonts w:hint="eastAsia"/>
        </w:rPr>
        <w:t xml:space="preserve">  B </w:t>
      </w:r>
      <w:r>
        <w:rPr>
          <w:rFonts w:hint="eastAsia"/>
        </w:rPr>
        <w:t>前负荷</w:t>
      </w:r>
      <w:r>
        <w:rPr>
          <w:rFonts w:hint="eastAsia"/>
        </w:rPr>
        <w:t xml:space="preserve">  C </w:t>
      </w:r>
      <w:r>
        <w:rPr>
          <w:rFonts w:hint="eastAsia"/>
        </w:rPr>
        <w:t>后负荷</w:t>
      </w:r>
      <w:r>
        <w:rPr>
          <w:rFonts w:hint="eastAsia"/>
        </w:rPr>
        <w:t xml:space="preserve">  D </w:t>
      </w:r>
      <w:r>
        <w:rPr>
          <w:rFonts w:hint="eastAsia"/>
        </w:rPr>
        <w:t>前负荷与后负荷之和</w:t>
      </w:r>
      <w:r>
        <w:rPr>
          <w:rFonts w:hint="eastAsia"/>
        </w:rPr>
        <w:t xml:space="preserve">  D </w:t>
      </w:r>
      <w:r>
        <w:rPr>
          <w:rFonts w:hint="eastAsia"/>
        </w:rPr>
        <w:t>前负荷和后负荷之差</w:t>
      </w:r>
    </w:p>
    <w:p w:rsidR="00000000" w:rsidRDefault="00480373">
      <w:pPr>
        <w:spacing w:line="400" w:lineRule="exact"/>
        <w:rPr>
          <w:rFonts w:hint="eastAsia"/>
        </w:rPr>
      </w:pPr>
      <w:r>
        <w:rPr>
          <w:rFonts w:hint="eastAsia"/>
        </w:rPr>
        <w:t xml:space="preserve">8. </w:t>
      </w:r>
      <w:r>
        <w:rPr>
          <w:rFonts w:hint="eastAsia"/>
        </w:rPr>
        <w:t>神经</w:t>
      </w:r>
      <w:r>
        <w:rPr>
          <w:rFonts w:hint="eastAsia"/>
        </w:rPr>
        <w:t>-</w:t>
      </w:r>
      <w:r>
        <w:rPr>
          <w:rFonts w:hint="eastAsia"/>
        </w:rPr>
        <w:t>肌肉接头的处的化学递质是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肾上腺素</w:t>
      </w:r>
      <w:r>
        <w:rPr>
          <w:rFonts w:hint="eastAsia"/>
        </w:rPr>
        <w:t xml:space="preserve">   B </w:t>
      </w:r>
      <w:r>
        <w:rPr>
          <w:rFonts w:hint="eastAsia"/>
        </w:rPr>
        <w:t>去甲肾上腺素</w:t>
      </w:r>
      <w:r>
        <w:rPr>
          <w:rFonts w:hint="eastAsia"/>
        </w:rPr>
        <w:t xml:space="preserve">   C </w:t>
      </w:r>
      <w:r>
        <w:rPr>
          <w:rFonts w:ascii="宋体" w:hAnsi="宋体" w:hint="eastAsia"/>
        </w:rPr>
        <w:t>γ</w:t>
      </w:r>
      <w:r>
        <w:rPr>
          <w:rFonts w:hint="eastAsia"/>
        </w:rPr>
        <w:t>-</w:t>
      </w:r>
      <w:r>
        <w:rPr>
          <w:rFonts w:hint="eastAsia"/>
        </w:rPr>
        <w:t>氨基丁酸</w:t>
      </w:r>
      <w:r>
        <w:rPr>
          <w:rFonts w:hint="eastAsia"/>
        </w:rPr>
        <w:t xml:space="preserve">   D </w:t>
      </w:r>
      <w:r>
        <w:rPr>
          <w:rFonts w:hint="eastAsia"/>
        </w:rPr>
        <w:t>乙酰胆碱</w:t>
      </w:r>
      <w:r>
        <w:rPr>
          <w:rFonts w:hint="eastAsia"/>
        </w:rPr>
        <w:t xml:space="preserve">   E 5-</w:t>
      </w:r>
      <w:r>
        <w:rPr>
          <w:rFonts w:hint="eastAsia"/>
        </w:rPr>
        <w:t>羟色胺</w:t>
      </w:r>
    </w:p>
    <w:p w:rsidR="00000000" w:rsidRDefault="00480373">
      <w:pPr>
        <w:spacing w:line="400" w:lineRule="exact"/>
        <w:rPr>
          <w:rFonts w:hint="eastAsia"/>
        </w:rPr>
      </w:pPr>
      <w:r>
        <w:rPr>
          <w:rFonts w:hint="eastAsia"/>
        </w:rPr>
        <w:t xml:space="preserve">9. </w:t>
      </w:r>
      <w:r>
        <w:rPr>
          <w:rFonts w:hint="eastAsia"/>
        </w:rPr>
        <w:t>肌肉在收缩后</w:t>
      </w:r>
      <w:r>
        <w:rPr>
          <w:rFonts w:hint="eastAsia"/>
        </w:rPr>
        <w:t>,</w:t>
      </w:r>
      <w:r>
        <w:rPr>
          <w:rFonts w:hint="eastAsia"/>
        </w:rPr>
        <w:t>肌小节的</w:t>
      </w:r>
      <w:r>
        <w:rPr>
          <w:rFonts w:hint="eastAsia"/>
        </w:rPr>
        <w:t>(   )</w:t>
      </w:r>
    </w:p>
    <w:p w:rsidR="00000000" w:rsidRDefault="00480373">
      <w:pPr>
        <w:spacing w:line="400" w:lineRule="exact"/>
        <w:rPr>
          <w:rFonts w:hint="eastAsia"/>
        </w:rPr>
      </w:pPr>
      <w:r>
        <w:rPr>
          <w:rFonts w:hint="eastAsia"/>
        </w:rPr>
        <w:t xml:space="preserve">     A </w:t>
      </w:r>
      <w:r>
        <w:rPr>
          <w:rFonts w:hint="eastAsia"/>
        </w:rPr>
        <w:t>长度不变</w:t>
      </w:r>
      <w:r>
        <w:rPr>
          <w:rFonts w:hint="eastAsia"/>
        </w:rPr>
        <w:t xml:space="preserve">                           B </w:t>
      </w:r>
      <w:r>
        <w:rPr>
          <w:rFonts w:hint="eastAsia"/>
        </w:rPr>
        <w:t>明带的长度不变</w:t>
      </w:r>
    </w:p>
    <w:p w:rsidR="00000000" w:rsidRDefault="00480373">
      <w:pPr>
        <w:spacing w:line="400" w:lineRule="exact"/>
        <w:rPr>
          <w:rFonts w:hint="eastAsia"/>
        </w:rPr>
      </w:pPr>
      <w:r>
        <w:rPr>
          <w:rFonts w:hint="eastAsia"/>
        </w:rPr>
        <w:t xml:space="preserve">     C </w:t>
      </w:r>
      <w:r>
        <w:rPr>
          <w:rFonts w:hint="eastAsia"/>
        </w:rPr>
        <w:t>细肌丝的长度不变</w:t>
      </w:r>
      <w:r>
        <w:rPr>
          <w:rFonts w:ascii="宋体" w:hAnsi="宋体" w:hint="eastAsia"/>
        </w:rPr>
        <w:t>、</w:t>
      </w:r>
      <w:r>
        <w:rPr>
          <w:rFonts w:hint="eastAsia"/>
        </w:rPr>
        <w:t>暗带长度变短</w:t>
      </w:r>
      <w:r>
        <w:rPr>
          <w:rFonts w:hint="eastAsia"/>
        </w:rPr>
        <w:t xml:space="preserve">     D </w:t>
      </w:r>
      <w:r>
        <w:rPr>
          <w:rFonts w:hint="eastAsia"/>
        </w:rPr>
        <w:t>粗肌丝的长度不变</w:t>
      </w:r>
      <w:r>
        <w:rPr>
          <w:rFonts w:ascii="宋体" w:hAnsi="宋体" w:hint="eastAsia"/>
        </w:rPr>
        <w:t>、</w:t>
      </w:r>
      <w:r>
        <w:rPr>
          <w:rFonts w:hint="eastAsia"/>
        </w:rPr>
        <w:t>暗带的长度不变</w:t>
      </w:r>
    </w:p>
    <w:p w:rsidR="00000000" w:rsidRDefault="00480373">
      <w:pPr>
        <w:spacing w:line="400" w:lineRule="exact"/>
        <w:rPr>
          <w:rFonts w:hint="eastAsia"/>
        </w:rPr>
      </w:pPr>
      <w:r>
        <w:rPr>
          <w:rFonts w:hint="eastAsia"/>
        </w:rPr>
        <w:t xml:space="preserve">10. </w:t>
      </w:r>
      <w:r>
        <w:rPr>
          <w:rFonts w:hint="eastAsia"/>
        </w:rPr>
        <w:t>将细胞膜的电变化和肌细胞内的收缩</w:t>
      </w:r>
      <w:r>
        <w:rPr>
          <w:rFonts w:hint="eastAsia"/>
        </w:rPr>
        <w:t>过程耦联起来的关键部位是</w:t>
      </w:r>
      <w:r>
        <w:rPr>
          <w:rFonts w:hint="eastAsia"/>
        </w:rPr>
        <w:t>:  (   )</w:t>
      </w:r>
    </w:p>
    <w:p w:rsidR="00000000" w:rsidRDefault="00480373">
      <w:pPr>
        <w:spacing w:line="400" w:lineRule="exact"/>
        <w:rPr>
          <w:rFonts w:hint="eastAsia"/>
        </w:rPr>
      </w:pPr>
      <w:r>
        <w:rPr>
          <w:rFonts w:hint="eastAsia"/>
        </w:rPr>
        <w:t xml:space="preserve">     A </w:t>
      </w:r>
      <w:r>
        <w:rPr>
          <w:rFonts w:hint="eastAsia"/>
        </w:rPr>
        <w:t>横管系统</w:t>
      </w:r>
      <w:r>
        <w:rPr>
          <w:rFonts w:hint="eastAsia"/>
        </w:rPr>
        <w:t xml:space="preserve">       B </w:t>
      </w:r>
      <w:r>
        <w:rPr>
          <w:rFonts w:hint="eastAsia"/>
        </w:rPr>
        <w:t>纵管系统</w:t>
      </w:r>
      <w:r>
        <w:rPr>
          <w:rFonts w:hint="eastAsia"/>
        </w:rPr>
        <w:t xml:space="preserve">     C </w:t>
      </w:r>
      <w:r>
        <w:rPr>
          <w:rFonts w:hint="eastAsia"/>
        </w:rPr>
        <w:t>纵管终池</w:t>
      </w:r>
      <w:r>
        <w:rPr>
          <w:rFonts w:hint="eastAsia"/>
        </w:rPr>
        <w:t xml:space="preserve">        D </w:t>
      </w:r>
      <w:r>
        <w:rPr>
          <w:rFonts w:hint="eastAsia"/>
        </w:rPr>
        <w:t>三联体</w:t>
      </w:r>
    </w:p>
    <w:p w:rsidR="00000000" w:rsidRDefault="00480373">
      <w:pPr>
        <w:spacing w:line="400" w:lineRule="exact"/>
      </w:pPr>
      <w:r>
        <w:rPr>
          <w:rFonts w:hint="eastAsia"/>
        </w:rPr>
        <w:t xml:space="preserve">11 </w:t>
      </w:r>
      <w:r>
        <w:t>在中等程度后负荷时，肌肉开始缩短后即表现为（）。</w:t>
      </w:r>
    </w:p>
    <w:p w:rsidR="00000000" w:rsidRDefault="00480373">
      <w:pPr>
        <w:spacing w:line="400" w:lineRule="exact"/>
      </w:pPr>
      <w:r>
        <w:t>Ａ</w:t>
      </w:r>
      <w:r>
        <w:t xml:space="preserve">. </w:t>
      </w:r>
      <w:r>
        <w:t>等张收缩</w:t>
      </w:r>
      <w:r>
        <w:rPr>
          <w:rFonts w:hint="eastAsia"/>
        </w:rPr>
        <w:t xml:space="preserve"> </w:t>
      </w:r>
      <w:r>
        <w:t>Ｂ</w:t>
      </w:r>
      <w:r>
        <w:t xml:space="preserve">. </w:t>
      </w:r>
      <w:r>
        <w:t>等长收缩</w:t>
      </w:r>
      <w:r>
        <w:rPr>
          <w:rFonts w:hint="eastAsia"/>
        </w:rPr>
        <w:t xml:space="preserve"> </w:t>
      </w:r>
      <w:r>
        <w:t>Ｃ</w:t>
      </w:r>
      <w:r>
        <w:t xml:space="preserve">. </w:t>
      </w:r>
      <w:r>
        <w:t>等长收缩＋等张收缩</w:t>
      </w:r>
      <w:r>
        <w:rPr>
          <w:rFonts w:hint="eastAsia"/>
        </w:rPr>
        <w:t xml:space="preserve"> </w:t>
      </w:r>
      <w:r>
        <w:t>Ｄ</w:t>
      </w:r>
      <w:r>
        <w:t xml:space="preserve">. </w:t>
      </w:r>
      <w:r>
        <w:t>单收缩</w:t>
      </w:r>
      <w:r>
        <w:rPr>
          <w:rFonts w:hint="eastAsia"/>
        </w:rPr>
        <w:t xml:space="preserve"> </w:t>
      </w:r>
      <w:r>
        <w:t>Ｅ</w:t>
      </w:r>
      <w:r>
        <w:t xml:space="preserve">. </w:t>
      </w:r>
      <w:r>
        <w:t>以上都不是</w:t>
      </w:r>
    </w:p>
    <w:p w:rsidR="00000000" w:rsidRDefault="00480373">
      <w:pPr>
        <w:spacing w:line="400" w:lineRule="exact"/>
      </w:pPr>
      <w:r>
        <w:rPr>
          <w:rFonts w:hint="eastAsia"/>
        </w:rPr>
        <w:t xml:space="preserve">12 </w:t>
      </w:r>
      <w:r>
        <w:t>在完整机体内，骨骼肌的收缩一般属于（）。</w:t>
      </w:r>
    </w:p>
    <w:p w:rsidR="00000000" w:rsidRDefault="00480373">
      <w:pPr>
        <w:spacing w:line="400" w:lineRule="exact"/>
      </w:pPr>
      <w:r>
        <w:t>Ａ</w:t>
      </w:r>
      <w:r>
        <w:t xml:space="preserve">. </w:t>
      </w:r>
      <w:r>
        <w:t>等张收缩</w:t>
      </w:r>
      <w:r>
        <w:rPr>
          <w:rFonts w:hint="eastAsia"/>
        </w:rPr>
        <w:t xml:space="preserve"> </w:t>
      </w:r>
      <w:r>
        <w:t>Ｂ</w:t>
      </w:r>
      <w:r>
        <w:t xml:space="preserve">. </w:t>
      </w:r>
      <w:r>
        <w:t>等长收缩</w:t>
      </w:r>
      <w:r>
        <w:rPr>
          <w:rFonts w:hint="eastAsia"/>
        </w:rPr>
        <w:t xml:space="preserve"> </w:t>
      </w:r>
      <w:r>
        <w:t>Ｃ</w:t>
      </w:r>
      <w:r>
        <w:t xml:space="preserve">. </w:t>
      </w:r>
      <w:r>
        <w:t>等长收缩＋等张收缩</w:t>
      </w:r>
    </w:p>
    <w:p w:rsidR="00000000" w:rsidRDefault="00480373">
      <w:pPr>
        <w:spacing w:line="400" w:lineRule="exact"/>
      </w:pPr>
      <w:r>
        <w:t>Ｄ</w:t>
      </w:r>
      <w:r>
        <w:t xml:space="preserve">. </w:t>
      </w:r>
      <w:r>
        <w:t>单收缩</w:t>
      </w:r>
      <w:r>
        <w:rPr>
          <w:rFonts w:hint="eastAsia"/>
        </w:rPr>
        <w:t xml:space="preserve"> </w:t>
      </w:r>
      <w:r>
        <w:t>Ｅ</w:t>
      </w:r>
      <w:r>
        <w:t xml:space="preserve">. </w:t>
      </w:r>
      <w:r>
        <w:t>以上都不是</w:t>
      </w:r>
    </w:p>
    <w:p w:rsidR="00000000" w:rsidRDefault="00480373">
      <w:pPr>
        <w:spacing w:line="400" w:lineRule="exact"/>
      </w:pPr>
      <w:r>
        <w:rPr>
          <w:rFonts w:hint="eastAsia"/>
        </w:rPr>
        <w:t xml:space="preserve">13 </w:t>
      </w:r>
      <w:r>
        <w:t>在神经</w:t>
      </w:r>
      <w:r>
        <w:t>-</w:t>
      </w:r>
      <w:r>
        <w:t>肌肉接头的兴奋传递中，下列哪项因素不影响轴突末梢囊泡的释放（）。</w:t>
      </w:r>
    </w:p>
    <w:p w:rsidR="00000000" w:rsidRDefault="00480373">
      <w:pPr>
        <w:spacing w:line="400" w:lineRule="exact"/>
      </w:pPr>
      <w:r>
        <w:t>Ａ</w:t>
      </w:r>
      <w:r>
        <w:t xml:space="preserve">. </w:t>
      </w:r>
      <w:r>
        <w:t>接</w:t>
      </w:r>
      <w:r>
        <w:t>头后膜的电位变化</w:t>
      </w:r>
      <w:r>
        <w:rPr>
          <w:rFonts w:hint="eastAsia"/>
        </w:rPr>
        <w:t xml:space="preserve"> </w:t>
      </w:r>
      <w:r>
        <w:t>Ｂ</w:t>
      </w:r>
      <w:r>
        <w:t xml:space="preserve">. </w:t>
      </w:r>
      <w:r>
        <w:t>细胞外液中的</w:t>
      </w:r>
      <w:r>
        <w:t>Mg2+</w:t>
      </w:r>
      <w:r>
        <w:rPr>
          <w:rFonts w:hint="eastAsia"/>
        </w:rPr>
        <w:t xml:space="preserve"> </w:t>
      </w:r>
      <w:r>
        <w:t>Ｃ</w:t>
      </w:r>
      <w:r>
        <w:t xml:space="preserve">. </w:t>
      </w:r>
      <w:r>
        <w:t>轴突末梢动作电位</w:t>
      </w:r>
    </w:p>
    <w:p w:rsidR="00000000" w:rsidRDefault="00480373">
      <w:pPr>
        <w:spacing w:line="400" w:lineRule="exact"/>
      </w:pPr>
      <w:r>
        <w:t>Ｄ</w:t>
      </w:r>
      <w:r>
        <w:t xml:space="preserve">. </w:t>
      </w:r>
      <w:r>
        <w:t>细胞外液中的</w:t>
      </w:r>
      <w:r>
        <w:t>Ca2+</w:t>
      </w:r>
      <w:r>
        <w:rPr>
          <w:rFonts w:hint="eastAsia"/>
        </w:rPr>
        <w:t xml:space="preserve"> </w:t>
      </w:r>
      <w:r>
        <w:t>Ｅ</w:t>
      </w:r>
      <w:r>
        <w:t xml:space="preserve">. </w:t>
      </w:r>
      <w:r>
        <w:t>以上都不是</w:t>
      </w:r>
    </w:p>
    <w:p w:rsidR="00000000" w:rsidRDefault="00480373">
      <w:pPr>
        <w:spacing w:line="400" w:lineRule="exact"/>
      </w:pPr>
      <w:r>
        <w:rPr>
          <w:rFonts w:hint="eastAsia"/>
        </w:rPr>
        <w:t xml:space="preserve">14 </w:t>
      </w:r>
      <w:r>
        <w:t>下述哪项不是终板电位的特点（）。</w:t>
      </w:r>
    </w:p>
    <w:p w:rsidR="00000000" w:rsidRDefault="00480373">
      <w:pPr>
        <w:spacing w:line="400" w:lineRule="exact"/>
      </w:pPr>
      <w:r>
        <w:t>Ａ</w:t>
      </w:r>
      <w:r>
        <w:t xml:space="preserve">. </w:t>
      </w:r>
      <w:r>
        <w:t>不是</w:t>
      </w:r>
      <w:r>
        <w:t>“</w:t>
      </w:r>
      <w:r>
        <w:t>全或无</w:t>
      </w:r>
      <w:r>
        <w:t>”</w:t>
      </w:r>
      <w:r>
        <w:t>的</w:t>
      </w:r>
      <w:r>
        <w:rPr>
          <w:rFonts w:hint="eastAsia"/>
        </w:rPr>
        <w:t xml:space="preserve"> </w:t>
      </w:r>
      <w:r>
        <w:t>Ｂ</w:t>
      </w:r>
      <w:r>
        <w:t xml:space="preserve">. </w:t>
      </w:r>
      <w:r>
        <w:t>无不应期</w:t>
      </w:r>
      <w:r>
        <w:rPr>
          <w:rFonts w:hint="eastAsia"/>
        </w:rPr>
        <w:t xml:space="preserve"> </w:t>
      </w:r>
      <w:r>
        <w:t>Ｃ</w:t>
      </w:r>
      <w:r>
        <w:t xml:space="preserve">. </w:t>
      </w:r>
      <w:r>
        <w:t>成电紧张性扩布</w:t>
      </w:r>
    </w:p>
    <w:p w:rsidR="00000000" w:rsidRDefault="00480373">
      <w:pPr>
        <w:spacing w:line="400" w:lineRule="exact"/>
      </w:pPr>
      <w:r>
        <w:t>Ｄ</w:t>
      </w:r>
      <w:r>
        <w:t xml:space="preserve">. </w:t>
      </w:r>
      <w:r>
        <w:t>可以总和</w:t>
      </w:r>
      <w:r>
        <w:rPr>
          <w:rFonts w:hint="eastAsia"/>
        </w:rPr>
        <w:t xml:space="preserve"> </w:t>
      </w:r>
      <w:r>
        <w:t>Ｅ</w:t>
      </w:r>
      <w:r>
        <w:t xml:space="preserve">. </w:t>
      </w:r>
      <w:r>
        <w:t>能形成反极化</w:t>
      </w:r>
    </w:p>
    <w:p w:rsidR="00000000" w:rsidRDefault="00480373">
      <w:pPr>
        <w:spacing w:line="400" w:lineRule="exact"/>
      </w:pPr>
      <w:r>
        <w:rPr>
          <w:rFonts w:hint="eastAsia"/>
        </w:rPr>
        <w:t xml:space="preserve">15 </w:t>
      </w:r>
      <w:r>
        <w:t>下述兴奋在神经</w:t>
      </w:r>
      <w:r>
        <w:t>-</w:t>
      </w:r>
      <w:r>
        <w:t>肌肉接头传递的特点中，错误的是（）。</w:t>
      </w:r>
    </w:p>
    <w:p w:rsidR="00000000" w:rsidRDefault="00480373">
      <w:pPr>
        <w:spacing w:line="400" w:lineRule="exact"/>
      </w:pPr>
      <w:r>
        <w:t>Ａ</w:t>
      </w:r>
      <w:r>
        <w:t xml:space="preserve">. </w:t>
      </w:r>
      <w:r>
        <w:t>不易受环境因素的影响</w:t>
      </w:r>
      <w:r>
        <w:rPr>
          <w:rFonts w:hint="eastAsia"/>
        </w:rPr>
        <w:t xml:space="preserve"> </w:t>
      </w:r>
      <w:r>
        <w:t>Ｂ</w:t>
      </w:r>
      <w:r>
        <w:t xml:space="preserve">. </w:t>
      </w:r>
      <w:r>
        <w:t>时间延搁</w:t>
      </w:r>
    </w:p>
    <w:p w:rsidR="00000000" w:rsidRDefault="00480373">
      <w:pPr>
        <w:spacing w:line="400" w:lineRule="exact"/>
      </w:pPr>
      <w:r>
        <w:t>Ｃ</w:t>
      </w:r>
      <w:r>
        <w:t xml:space="preserve">. </w:t>
      </w:r>
      <w:r>
        <w:t>化学传递</w:t>
      </w:r>
      <w:r>
        <w:rPr>
          <w:rFonts w:hint="eastAsia"/>
        </w:rPr>
        <w:t xml:space="preserve"> </w:t>
      </w:r>
      <w:r>
        <w:t>Ｄ</w:t>
      </w:r>
      <w:r>
        <w:t xml:space="preserve">. </w:t>
      </w:r>
      <w:r>
        <w:t>单向传递</w:t>
      </w:r>
      <w:r>
        <w:rPr>
          <w:rFonts w:hint="eastAsia"/>
        </w:rPr>
        <w:t xml:space="preserve"> </w:t>
      </w:r>
      <w:r>
        <w:t>Ｅ</w:t>
      </w:r>
      <w:r>
        <w:t xml:space="preserve">. </w:t>
      </w:r>
      <w:r>
        <w:t>易受环境因素的影响</w:t>
      </w:r>
    </w:p>
    <w:p w:rsidR="00000000" w:rsidRDefault="00480373">
      <w:pPr>
        <w:spacing w:line="400" w:lineRule="exact"/>
      </w:pPr>
      <w:r>
        <w:rPr>
          <w:rFonts w:hint="eastAsia"/>
        </w:rPr>
        <w:t xml:space="preserve">16 </w:t>
      </w:r>
      <w:r>
        <w:t>在运动终板处（）。</w:t>
      </w:r>
    </w:p>
    <w:p w:rsidR="00000000" w:rsidRDefault="00480373">
      <w:pPr>
        <w:spacing w:line="400" w:lineRule="exact"/>
      </w:pPr>
      <w:r>
        <w:t>Ａ</w:t>
      </w:r>
      <w:r>
        <w:t xml:space="preserve">. </w:t>
      </w:r>
      <w:r>
        <w:t>产生终板电位即是肌膜的动作电位</w:t>
      </w:r>
      <w:r>
        <w:rPr>
          <w:rFonts w:hint="eastAsia"/>
        </w:rPr>
        <w:t xml:space="preserve"> </w:t>
      </w:r>
      <w:r>
        <w:t>Ｂ</w:t>
      </w:r>
      <w:r>
        <w:t xml:space="preserve">. </w:t>
      </w:r>
      <w:r>
        <w:t>终板膜不产生动作电位</w:t>
      </w:r>
    </w:p>
    <w:p w:rsidR="00000000" w:rsidRDefault="00480373">
      <w:pPr>
        <w:spacing w:line="400" w:lineRule="exact"/>
      </w:pPr>
      <w:r>
        <w:t>Ｃ</w:t>
      </w:r>
      <w:r>
        <w:t>.</w:t>
      </w:r>
      <w:r>
        <w:t xml:space="preserve"> </w:t>
      </w:r>
      <w:r>
        <w:t>终板电位与局部电位无共同之处</w:t>
      </w:r>
      <w:r>
        <w:rPr>
          <w:rFonts w:hint="eastAsia"/>
        </w:rPr>
        <w:t xml:space="preserve"> </w:t>
      </w:r>
      <w:r>
        <w:t>Ｄ</w:t>
      </w:r>
      <w:r>
        <w:t xml:space="preserve">. </w:t>
      </w:r>
      <w:r>
        <w:t>终板膜上的离子通道不是化学依从性通道</w:t>
      </w:r>
    </w:p>
    <w:p w:rsidR="00000000" w:rsidRDefault="00480373">
      <w:pPr>
        <w:spacing w:line="400" w:lineRule="exact"/>
      </w:pPr>
      <w:r>
        <w:t>Ｅ</w:t>
      </w:r>
      <w:r>
        <w:t xml:space="preserve">. </w:t>
      </w:r>
      <w:r>
        <w:t>以上都不正确</w:t>
      </w:r>
    </w:p>
    <w:p w:rsidR="00000000" w:rsidRDefault="00480373">
      <w:pPr>
        <w:spacing w:line="400" w:lineRule="exact"/>
      </w:pPr>
      <w:r>
        <w:rPr>
          <w:rFonts w:hint="eastAsia"/>
        </w:rPr>
        <w:t xml:space="preserve">17 </w:t>
      </w:r>
      <w:r>
        <w:t>下述哪项不是细胞间直接电传递的特点（）。</w:t>
      </w:r>
    </w:p>
    <w:p w:rsidR="00000000" w:rsidRDefault="00480373">
      <w:pPr>
        <w:spacing w:line="400" w:lineRule="exact"/>
      </w:pPr>
      <w:r>
        <w:t>Ａ</w:t>
      </w:r>
      <w:r>
        <w:t xml:space="preserve">. </w:t>
      </w:r>
      <w:r>
        <w:t>双向传递</w:t>
      </w:r>
      <w:r>
        <w:rPr>
          <w:rFonts w:hint="eastAsia"/>
        </w:rPr>
        <w:t xml:space="preserve"> </w:t>
      </w:r>
      <w:r>
        <w:t>Ｂ</w:t>
      </w:r>
      <w:r>
        <w:t xml:space="preserve">. </w:t>
      </w:r>
      <w:r>
        <w:t>使机能上相似的细胞进行同步活动</w:t>
      </w:r>
    </w:p>
    <w:p w:rsidR="00000000" w:rsidRDefault="00480373">
      <w:pPr>
        <w:spacing w:line="400" w:lineRule="exact"/>
      </w:pPr>
      <w:r>
        <w:t>Ｃ</w:t>
      </w:r>
      <w:r>
        <w:t xml:space="preserve">. </w:t>
      </w:r>
      <w:r>
        <w:t>传递速度比化学突触快</w:t>
      </w:r>
      <w:r>
        <w:rPr>
          <w:rFonts w:hint="eastAsia"/>
        </w:rPr>
        <w:t xml:space="preserve"> </w:t>
      </w:r>
      <w:r>
        <w:t>Ｄ</w:t>
      </w:r>
      <w:r>
        <w:t xml:space="preserve">. </w:t>
      </w:r>
      <w:r>
        <w:t>不受细胞理化因素改变的影响</w:t>
      </w:r>
      <w:r>
        <w:rPr>
          <w:rFonts w:hint="eastAsia"/>
        </w:rPr>
        <w:t xml:space="preserve"> </w:t>
      </w:r>
      <w:r>
        <w:t>Ｅ</w:t>
      </w:r>
      <w:r>
        <w:t xml:space="preserve">. </w:t>
      </w:r>
      <w:r>
        <w:t>以上都不是</w:t>
      </w:r>
    </w:p>
    <w:p w:rsidR="00000000" w:rsidRDefault="00480373">
      <w:pPr>
        <w:spacing w:line="400" w:lineRule="exact"/>
      </w:pPr>
      <w:r>
        <w:rPr>
          <w:rFonts w:hint="eastAsia"/>
        </w:rPr>
        <w:t xml:space="preserve">18 </w:t>
      </w:r>
      <w:r>
        <w:t>下列哪种物质具有和肌凝蛋白结合位点（）。</w:t>
      </w:r>
    </w:p>
    <w:p w:rsidR="00000000" w:rsidRDefault="00480373">
      <w:pPr>
        <w:spacing w:line="400" w:lineRule="exact"/>
      </w:pPr>
      <w:r>
        <w:t>Ａ</w:t>
      </w:r>
      <w:r>
        <w:t xml:space="preserve">. </w:t>
      </w:r>
      <w:r>
        <w:t>肌凝蛋白</w:t>
      </w:r>
      <w:r>
        <w:rPr>
          <w:rFonts w:hint="eastAsia"/>
        </w:rPr>
        <w:t xml:space="preserve"> </w:t>
      </w:r>
      <w:r>
        <w:t>Ｂ</w:t>
      </w:r>
      <w:r>
        <w:t xml:space="preserve">. </w:t>
      </w:r>
      <w:r>
        <w:t>肌钙蛋白</w:t>
      </w:r>
      <w:r>
        <w:rPr>
          <w:rFonts w:hint="eastAsia"/>
        </w:rPr>
        <w:t xml:space="preserve"> </w:t>
      </w:r>
      <w:r>
        <w:t>Ｃ</w:t>
      </w:r>
      <w:r>
        <w:t xml:space="preserve">. </w:t>
      </w:r>
      <w:r>
        <w:t>肌纤蛋白</w:t>
      </w:r>
      <w:r>
        <w:rPr>
          <w:rFonts w:hint="eastAsia"/>
        </w:rPr>
        <w:t xml:space="preserve"> </w:t>
      </w:r>
      <w:r>
        <w:t>Ｄ</w:t>
      </w:r>
      <w:r>
        <w:t xml:space="preserve">. </w:t>
      </w:r>
      <w:r>
        <w:t>钙调蛋白</w:t>
      </w:r>
      <w:r>
        <w:rPr>
          <w:rFonts w:hint="eastAsia"/>
        </w:rPr>
        <w:t xml:space="preserve"> </w:t>
      </w:r>
      <w:r>
        <w:t>Ｅ</w:t>
      </w:r>
      <w:r>
        <w:t xml:space="preserve">. </w:t>
      </w:r>
      <w:r>
        <w:t>以上都不是</w:t>
      </w:r>
    </w:p>
    <w:p w:rsidR="00000000" w:rsidRDefault="00480373">
      <w:pPr>
        <w:spacing w:line="400" w:lineRule="exact"/>
      </w:pPr>
      <w:r>
        <w:rPr>
          <w:rFonts w:hint="eastAsia"/>
        </w:rPr>
        <w:t xml:space="preserve">19 </w:t>
      </w:r>
      <w:r>
        <w:t>单个骨骼肌细胞（）。</w:t>
      </w:r>
    </w:p>
    <w:p w:rsidR="00000000" w:rsidRDefault="00480373">
      <w:pPr>
        <w:spacing w:line="400" w:lineRule="exact"/>
      </w:pPr>
      <w:r>
        <w:t>Ａ</w:t>
      </w:r>
      <w:r>
        <w:t xml:space="preserve">. </w:t>
      </w:r>
      <w:r>
        <w:t>正常时可接受一个以上运动神经元支配</w:t>
      </w:r>
      <w:r>
        <w:rPr>
          <w:rFonts w:hint="eastAsia"/>
        </w:rPr>
        <w:t xml:space="preserve"> </w:t>
      </w:r>
      <w:r>
        <w:t>Ｂ</w:t>
      </w:r>
      <w:r>
        <w:t xml:space="preserve">. </w:t>
      </w:r>
      <w:r>
        <w:t>具有膜内负于膜外的静息电位</w:t>
      </w:r>
    </w:p>
    <w:p w:rsidR="00000000" w:rsidRDefault="00480373">
      <w:pPr>
        <w:spacing w:line="400" w:lineRule="exact"/>
      </w:pPr>
      <w:r>
        <w:t>Ｃ</w:t>
      </w:r>
      <w:r>
        <w:t xml:space="preserve">. </w:t>
      </w:r>
      <w:r>
        <w:t>电兴奋可通过纵管系统传向肌细胞深部</w:t>
      </w:r>
      <w:r>
        <w:rPr>
          <w:rFonts w:hint="eastAsia"/>
        </w:rPr>
        <w:t xml:space="preserve"> </w:t>
      </w:r>
      <w:r>
        <w:t>Ｄ</w:t>
      </w:r>
      <w:r>
        <w:t xml:space="preserve">. </w:t>
      </w:r>
      <w:r>
        <w:t>细胞内不储存</w:t>
      </w:r>
      <w:r>
        <w:t>Ca2+</w:t>
      </w:r>
      <w:r>
        <w:rPr>
          <w:rFonts w:hint="eastAsia"/>
        </w:rPr>
        <w:t xml:space="preserve"> </w:t>
      </w:r>
      <w:r>
        <w:t>Ｅ</w:t>
      </w:r>
      <w:r>
        <w:t xml:space="preserve">. </w:t>
      </w:r>
      <w:r>
        <w:t>以上都正确</w:t>
      </w:r>
    </w:p>
    <w:p w:rsidR="00000000" w:rsidRDefault="00480373">
      <w:pPr>
        <w:spacing w:line="400" w:lineRule="exact"/>
      </w:pPr>
      <w:r>
        <w:rPr>
          <w:rFonts w:hint="eastAsia"/>
        </w:rPr>
        <w:t xml:space="preserve">20 </w:t>
      </w:r>
      <w:r>
        <w:t>神经冲动由神经向骨骼肌传递时发生（）。</w:t>
      </w:r>
    </w:p>
    <w:p w:rsidR="00000000" w:rsidRDefault="00480373">
      <w:pPr>
        <w:spacing w:line="400" w:lineRule="exact"/>
      </w:pPr>
      <w:r>
        <w:t>Ａ</w:t>
      </w:r>
      <w:r>
        <w:t xml:space="preserve">. </w:t>
      </w:r>
      <w:r>
        <w:t>神经末梢不发生去极化</w:t>
      </w:r>
      <w:r>
        <w:rPr>
          <w:rFonts w:hint="eastAsia"/>
        </w:rPr>
        <w:t xml:space="preserve"> </w:t>
      </w:r>
      <w:r>
        <w:t>Ｂ</w:t>
      </w:r>
      <w:r>
        <w:t xml:space="preserve">. </w:t>
      </w:r>
      <w:r>
        <w:t>神经末梢释放去甲肾上腺素</w:t>
      </w:r>
    </w:p>
    <w:p w:rsidR="00000000" w:rsidRDefault="00480373">
      <w:pPr>
        <w:spacing w:line="400" w:lineRule="exact"/>
      </w:pPr>
      <w:r>
        <w:t>Ｃ</w:t>
      </w:r>
      <w:r>
        <w:t xml:space="preserve">. </w:t>
      </w:r>
      <w:r>
        <w:t>递质与接头后膜受体结合</w:t>
      </w:r>
      <w:r>
        <w:rPr>
          <w:rFonts w:hint="eastAsia"/>
        </w:rPr>
        <w:t xml:space="preserve"> </w:t>
      </w:r>
      <w:r>
        <w:t>Ｄ</w:t>
      </w:r>
      <w:r>
        <w:t xml:space="preserve">. </w:t>
      </w:r>
      <w:r>
        <w:t>产生可传播的终板电位</w:t>
      </w:r>
      <w:r>
        <w:rPr>
          <w:rFonts w:hint="eastAsia"/>
        </w:rPr>
        <w:t xml:space="preserve"> </w:t>
      </w:r>
      <w:r>
        <w:t>Ｅ</w:t>
      </w:r>
      <w:r>
        <w:t xml:space="preserve">. </w:t>
      </w:r>
      <w:r>
        <w:t>以上都不正确</w:t>
      </w:r>
    </w:p>
    <w:p w:rsidR="00000000" w:rsidRDefault="00480373">
      <w:pPr>
        <w:spacing w:line="400" w:lineRule="exact"/>
      </w:pPr>
      <w:r>
        <w:rPr>
          <w:rFonts w:hint="eastAsia"/>
        </w:rPr>
        <w:t xml:space="preserve">21 </w:t>
      </w:r>
      <w:r>
        <w:t>在骨骼肌的神经</w:t>
      </w:r>
      <w:r>
        <w:t>-</w:t>
      </w:r>
      <w:r>
        <w:t>肌肉接头处（）。</w:t>
      </w:r>
    </w:p>
    <w:p w:rsidR="00000000" w:rsidRDefault="00480373">
      <w:pPr>
        <w:spacing w:line="400" w:lineRule="exact"/>
      </w:pPr>
      <w:r>
        <w:t>Ａ</w:t>
      </w:r>
      <w:r>
        <w:t xml:space="preserve">. </w:t>
      </w:r>
      <w:r>
        <w:t>神经末梢不含线粒体</w:t>
      </w:r>
      <w:r>
        <w:rPr>
          <w:rFonts w:hint="eastAsia"/>
        </w:rPr>
        <w:t xml:space="preserve"> </w:t>
      </w:r>
      <w:r>
        <w:t>Ｂ</w:t>
      </w:r>
      <w:r>
        <w:t xml:space="preserve">. </w:t>
      </w:r>
      <w:r>
        <w:t>缺</w:t>
      </w:r>
      <w:r>
        <w:t>Ca2+</w:t>
      </w:r>
      <w:r>
        <w:t>可降低引起兴奋所需的刺激强度</w:t>
      </w:r>
    </w:p>
    <w:p w:rsidR="00000000" w:rsidRDefault="00480373">
      <w:pPr>
        <w:spacing w:line="400" w:lineRule="exact"/>
      </w:pPr>
      <w:r>
        <w:t>Ｃ</w:t>
      </w:r>
      <w:r>
        <w:t xml:space="preserve">. </w:t>
      </w:r>
      <w:r>
        <w:t>含有丰富的胆碱酯酶，可破坏乙酰胆碱</w:t>
      </w:r>
      <w:r>
        <w:rPr>
          <w:rFonts w:hint="eastAsia"/>
        </w:rPr>
        <w:t xml:space="preserve"> </w:t>
      </w:r>
      <w:r>
        <w:t>Ｄ</w:t>
      </w:r>
      <w:r>
        <w:t xml:space="preserve">. </w:t>
      </w:r>
      <w:r>
        <w:t>可产生动作电位</w:t>
      </w:r>
      <w:r>
        <w:rPr>
          <w:rFonts w:hint="eastAsia"/>
        </w:rPr>
        <w:t xml:space="preserve"> </w:t>
      </w:r>
      <w:r>
        <w:t>Ｅ</w:t>
      </w:r>
      <w:r>
        <w:t xml:space="preserve">. </w:t>
      </w:r>
      <w:r>
        <w:t>以上都不正确</w:t>
      </w:r>
    </w:p>
    <w:p w:rsidR="00000000" w:rsidRDefault="00480373">
      <w:pPr>
        <w:spacing w:line="400" w:lineRule="exact"/>
      </w:pPr>
      <w:r>
        <w:rPr>
          <w:rFonts w:hint="eastAsia"/>
        </w:rPr>
        <w:t xml:space="preserve">22 </w:t>
      </w:r>
      <w:r>
        <w:t>属于骨骼肌生理特性的是（）。</w:t>
      </w:r>
    </w:p>
    <w:p w:rsidR="00000000" w:rsidRDefault="00480373">
      <w:pPr>
        <w:spacing w:line="400" w:lineRule="exact"/>
      </w:pPr>
      <w:r>
        <w:t>Ａ</w:t>
      </w:r>
      <w:r>
        <w:t xml:space="preserve">. </w:t>
      </w:r>
      <w:r>
        <w:t>展</w:t>
      </w:r>
      <w:r>
        <w:t>长性</w:t>
      </w:r>
      <w:r>
        <w:rPr>
          <w:rFonts w:hint="eastAsia"/>
        </w:rPr>
        <w:t xml:space="preserve"> </w:t>
      </w:r>
      <w:r>
        <w:t>Ｂ</w:t>
      </w:r>
      <w:r>
        <w:t xml:space="preserve">. </w:t>
      </w:r>
      <w:r>
        <w:t>弹性</w:t>
      </w:r>
      <w:r>
        <w:rPr>
          <w:rFonts w:hint="eastAsia"/>
        </w:rPr>
        <w:t xml:space="preserve"> </w:t>
      </w:r>
      <w:r>
        <w:t>Ｃ</w:t>
      </w:r>
      <w:r>
        <w:t xml:space="preserve">. </w:t>
      </w:r>
      <w:r>
        <w:t>粘滞性</w:t>
      </w:r>
      <w:r>
        <w:rPr>
          <w:rFonts w:hint="eastAsia"/>
        </w:rPr>
        <w:t xml:space="preserve"> </w:t>
      </w:r>
      <w:r>
        <w:t>Ｄ</w:t>
      </w:r>
      <w:r>
        <w:t xml:space="preserve">. </w:t>
      </w:r>
      <w:r>
        <w:t>传导性</w:t>
      </w:r>
      <w:r>
        <w:rPr>
          <w:rFonts w:hint="eastAsia"/>
        </w:rPr>
        <w:t xml:space="preserve"> </w:t>
      </w:r>
      <w:r>
        <w:t>Ｅ</w:t>
      </w:r>
      <w:r>
        <w:t xml:space="preserve">. </w:t>
      </w:r>
      <w:r>
        <w:t>以上都不是</w:t>
      </w:r>
    </w:p>
    <w:p w:rsidR="00000000" w:rsidRDefault="00480373">
      <w:pPr>
        <w:spacing w:line="400" w:lineRule="exact"/>
      </w:pPr>
      <w:r>
        <w:rPr>
          <w:rFonts w:hint="eastAsia"/>
        </w:rPr>
        <w:t xml:space="preserve">23 </w:t>
      </w:r>
      <w:r>
        <w:t>骨骼肌的物理特性不包括（）。</w:t>
      </w:r>
    </w:p>
    <w:p w:rsidR="00000000" w:rsidRDefault="00480373">
      <w:pPr>
        <w:spacing w:line="400" w:lineRule="exact"/>
      </w:pPr>
      <w:r>
        <w:t>Ａ</w:t>
      </w:r>
      <w:r>
        <w:t xml:space="preserve">. </w:t>
      </w:r>
      <w:r>
        <w:t>展长性</w:t>
      </w:r>
      <w:r>
        <w:rPr>
          <w:rFonts w:hint="eastAsia"/>
        </w:rPr>
        <w:t xml:space="preserve"> </w:t>
      </w:r>
      <w:r>
        <w:t>Ｂ</w:t>
      </w:r>
      <w:r>
        <w:t xml:space="preserve">. </w:t>
      </w:r>
      <w:r>
        <w:t>弹性</w:t>
      </w:r>
      <w:r>
        <w:rPr>
          <w:rFonts w:hint="eastAsia"/>
        </w:rPr>
        <w:t xml:space="preserve"> </w:t>
      </w:r>
      <w:r>
        <w:t>Ｃ</w:t>
      </w:r>
      <w:r>
        <w:t xml:space="preserve">. </w:t>
      </w:r>
      <w:r>
        <w:t>粘滞性</w:t>
      </w:r>
      <w:r>
        <w:rPr>
          <w:rFonts w:hint="eastAsia"/>
        </w:rPr>
        <w:t xml:space="preserve"> </w:t>
      </w:r>
      <w:r>
        <w:t>Ｄ</w:t>
      </w:r>
      <w:r>
        <w:t xml:space="preserve">. </w:t>
      </w:r>
      <w:r>
        <w:t>传导性</w:t>
      </w:r>
      <w:r>
        <w:rPr>
          <w:rFonts w:hint="eastAsia"/>
        </w:rPr>
        <w:t xml:space="preserve"> </w:t>
      </w:r>
      <w:r>
        <w:t>Ｅ</w:t>
      </w:r>
      <w:r>
        <w:t xml:space="preserve">. </w:t>
      </w:r>
      <w:r>
        <w:t>以上都不是</w:t>
      </w:r>
    </w:p>
    <w:p w:rsidR="00000000" w:rsidRDefault="00480373">
      <w:pPr>
        <w:spacing w:line="400" w:lineRule="exact"/>
      </w:pPr>
      <w:r>
        <w:rPr>
          <w:rFonts w:hint="eastAsia"/>
        </w:rPr>
        <w:t xml:space="preserve">24 </w:t>
      </w:r>
      <w:r>
        <w:t>躯体运动的类型包括（）。</w:t>
      </w:r>
    </w:p>
    <w:p w:rsidR="00000000" w:rsidRDefault="00480373">
      <w:pPr>
        <w:spacing w:line="400" w:lineRule="exact"/>
      </w:pPr>
      <w:r>
        <w:t>Ａ</w:t>
      </w:r>
      <w:r>
        <w:t xml:space="preserve">. </w:t>
      </w:r>
      <w:r>
        <w:t>站立，就地运动和地面运动</w:t>
      </w:r>
      <w:r>
        <w:rPr>
          <w:rFonts w:hint="eastAsia"/>
        </w:rPr>
        <w:t xml:space="preserve"> </w:t>
      </w:r>
      <w:r>
        <w:t>Ｂ</w:t>
      </w:r>
      <w:r>
        <w:t xml:space="preserve">. </w:t>
      </w:r>
      <w:r>
        <w:t>就地运动和地面运动</w:t>
      </w:r>
    </w:p>
    <w:p w:rsidR="00000000" w:rsidRDefault="00480373">
      <w:pPr>
        <w:spacing w:line="400" w:lineRule="exact"/>
      </w:pPr>
      <w:r>
        <w:t>Ｃ</w:t>
      </w:r>
      <w:r>
        <w:t xml:space="preserve">. </w:t>
      </w:r>
      <w:r>
        <w:t>快步、跑步和跳跃</w:t>
      </w:r>
      <w:r>
        <w:rPr>
          <w:rFonts w:hint="eastAsia"/>
        </w:rPr>
        <w:t xml:space="preserve"> </w:t>
      </w:r>
      <w:r>
        <w:t>Ｄ</w:t>
      </w:r>
      <w:r>
        <w:t xml:space="preserve">. </w:t>
      </w:r>
      <w:r>
        <w:t>卧倒和蹴踢</w:t>
      </w:r>
      <w:r>
        <w:rPr>
          <w:rFonts w:hint="eastAsia"/>
        </w:rPr>
        <w:t xml:space="preserve"> </w:t>
      </w:r>
      <w:r>
        <w:t>Ｅ</w:t>
      </w:r>
      <w:r>
        <w:t xml:space="preserve">. </w:t>
      </w:r>
      <w:r>
        <w:t>以上都是</w:t>
      </w:r>
    </w:p>
    <w:p w:rsidR="00000000" w:rsidRDefault="00480373">
      <w:pPr>
        <w:spacing w:line="400" w:lineRule="exact"/>
      </w:pPr>
      <w:r>
        <w:rPr>
          <w:rFonts w:hint="eastAsia"/>
        </w:rPr>
        <w:t xml:space="preserve">25 </w:t>
      </w:r>
      <w:r>
        <w:t>正常情况下，完整机体最易发生疲劳的部位是（）。</w:t>
      </w:r>
    </w:p>
    <w:p w:rsidR="00000000" w:rsidRDefault="00480373">
      <w:pPr>
        <w:spacing w:line="400" w:lineRule="exact"/>
      </w:pPr>
      <w:r>
        <w:t>Ａ</w:t>
      </w:r>
      <w:r>
        <w:t xml:space="preserve">. </w:t>
      </w:r>
      <w:r>
        <w:t>感受器</w:t>
      </w:r>
      <w:r>
        <w:rPr>
          <w:rFonts w:hint="eastAsia"/>
        </w:rPr>
        <w:t xml:space="preserve"> </w:t>
      </w:r>
      <w:r>
        <w:t>Ｂ</w:t>
      </w:r>
      <w:r>
        <w:t xml:space="preserve">. </w:t>
      </w:r>
      <w:r>
        <w:t>传入神经</w:t>
      </w:r>
      <w:r>
        <w:rPr>
          <w:rFonts w:hint="eastAsia"/>
        </w:rPr>
        <w:t xml:space="preserve"> </w:t>
      </w:r>
      <w:r>
        <w:t>Ｃ</w:t>
      </w:r>
      <w:r>
        <w:t xml:space="preserve">. </w:t>
      </w:r>
      <w:r>
        <w:t>神经中枢</w:t>
      </w:r>
      <w:r>
        <w:rPr>
          <w:rFonts w:hint="eastAsia"/>
        </w:rPr>
        <w:t xml:space="preserve"> </w:t>
      </w:r>
      <w:r>
        <w:t>Ｄ</w:t>
      </w:r>
      <w:r>
        <w:t xml:space="preserve">. </w:t>
      </w:r>
      <w:r>
        <w:t>传出神经</w:t>
      </w:r>
      <w:r>
        <w:rPr>
          <w:rFonts w:hint="eastAsia"/>
        </w:rPr>
        <w:t xml:space="preserve"> </w:t>
      </w:r>
      <w:r>
        <w:t>Ｅ</w:t>
      </w:r>
      <w:r>
        <w:t xml:space="preserve">. </w:t>
      </w:r>
      <w:r>
        <w:t>效应器</w:t>
      </w:r>
    </w:p>
    <w:p w:rsidR="00000000" w:rsidRDefault="00480373">
      <w:pPr>
        <w:spacing w:line="400" w:lineRule="exact"/>
        <w:rPr>
          <w:rFonts w:hint="eastAsia"/>
        </w:rPr>
      </w:pPr>
      <w:r>
        <w:rPr>
          <w:rFonts w:hint="eastAsia"/>
        </w:rPr>
        <w:t>四、判断题</w:t>
      </w:r>
    </w:p>
    <w:p w:rsidR="00000000" w:rsidRDefault="00480373">
      <w:pPr>
        <w:spacing w:line="400" w:lineRule="exact"/>
      </w:pPr>
      <w:r>
        <w:t>1.</w:t>
      </w:r>
      <w:r>
        <w:rPr>
          <w:rFonts w:hint="eastAsia"/>
        </w:rPr>
        <w:t>神经与肌肉之间的兴奋性神经递质是肾上腺素。</w:t>
      </w:r>
      <w:r>
        <w:t xml:space="preserve">( </w:t>
      </w:r>
      <w:r>
        <w:t xml:space="preserve">   )</w:t>
      </w:r>
    </w:p>
    <w:p w:rsidR="00000000" w:rsidRDefault="00480373">
      <w:pPr>
        <w:spacing w:line="400" w:lineRule="exact"/>
      </w:pPr>
      <w:r>
        <w:t>2.</w:t>
      </w:r>
      <w:r>
        <w:rPr>
          <w:rFonts w:hint="eastAsia"/>
        </w:rPr>
        <w:t>终板电位是动作电位</w:t>
      </w:r>
      <w:r>
        <w:t>(    )</w:t>
      </w:r>
    </w:p>
    <w:p w:rsidR="00000000" w:rsidRDefault="00480373">
      <w:pPr>
        <w:spacing w:line="400" w:lineRule="exact"/>
      </w:pPr>
      <w:r>
        <w:t>3.</w:t>
      </w:r>
      <w:r>
        <w:rPr>
          <w:rFonts w:hint="eastAsia"/>
        </w:rPr>
        <w:t>肌肉收缩时，肌节的缩短是因为肌微丝本身的长度缩短所致。</w:t>
      </w:r>
      <w:r>
        <w:t>(    )</w:t>
      </w:r>
    </w:p>
    <w:p w:rsidR="00000000" w:rsidRDefault="00480373">
      <w:pPr>
        <w:spacing w:line="400" w:lineRule="exact"/>
      </w:pPr>
      <w:r>
        <w:t>4.</w:t>
      </w:r>
      <w:r>
        <w:rPr>
          <w:rFonts w:hint="eastAsia"/>
        </w:rPr>
        <w:t>骨骼肌的兴奋性显著高于心肌和平滑肌。</w:t>
      </w:r>
      <w:r>
        <w:t>(    )</w:t>
      </w:r>
    </w:p>
    <w:p w:rsidR="00000000" w:rsidRDefault="00480373">
      <w:pPr>
        <w:spacing w:line="400" w:lineRule="exact"/>
      </w:pPr>
      <w:r>
        <w:t>5.</w:t>
      </w:r>
      <w:r>
        <w:rPr>
          <w:rFonts w:hint="eastAsia"/>
        </w:rPr>
        <w:t>粗肌丝主要由原肌球蛋白聚合而成。</w:t>
      </w:r>
      <w:r>
        <w:t>(    )</w:t>
      </w:r>
    </w:p>
    <w:p w:rsidR="00000000" w:rsidRDefault="00480373">
      <w:pPr>
        <w:spacing w:line="400" w:lineRule="exact"/>
        <w:rPr>
          <w:rFonts w:ascii="宋体" w:hAnsi="宋体" w:hint="eastAsia"/>
        </w:rPr>
      </w:pPr>
      <w:r>
        <w:t>6.</w:t>
      </w:r>
      <w:r>
        <w:rPr>
          <w:rFonts w:ascii="宋体" w:hAnsi="宋体" w:hint="eastAsia"/>
        </w:rPr>
        <w:t xml:space="preserve"> </w:t>
      </w:r>
      <w:r>
        <w:rPr>
          <w:rFonts w:ascii="宋体" w:hAnsi="宋体" w:hint="eastAsia"/>
        </w:rPr>
        <w:t>肌肉收缩时长度可以不变</w:t>
      </w:r>
      <w:r>
        <w:rPr>
          <w:rFonts w:ascii="宋体" w:hAnsi="宋体" w:hint="eastAsia"/>
        </w:rPr>
        <w:t>,</w:t>
      </w:r>
      <w:r>
        <w:rPr>
          <w:rFonts w:ascii="宋体" w:hAnsi="宋体" w:hint="eastAsia"/>
        </w:rPr>
        <w:t>仅张力发生变化。</w:t>
      </w:r>
      <w:r>
        <w:rPr>
          <w:rFonts w:ascii="宋体" w:hAnsi="宋体" w:hint="eastAsia"/>
        </w:rPr>
        <w:t>(  )</w:t>
      </w:r>
    </w:p>
    <w:p w:rsidR="00000000" w:rsidRDefault="00480373">
      <w:pPr>
        <w:spacing w:line="400" w:lineRule="exact"/>
        <w:rPr>
          <w:rFonts w:ascii="宋体" w:hAnsi="宋体" w:hint="eastAsia"/>
        </w:rPr>
      </w:pPr>
      <w:r>
        <w:t>7.</w:t>
      </w:r>
      <w:r>
        <w:rPr>
          <w:rFonts w:hint="eastAsia"/>
        </w:rPr>
        <w:t xml:space="preserve"> </w:t>
      </w:r>
      <w:r>
        <w:rPr>
          <w:rFonts w:hint="eastAsia"/>
        </w:rPr>
        <w:t>重复刺激坐骨神经</w:t>
      </w:r>
      <w:r>
        <w:rPr>
          <w:rFonts w:hint="eastAsia"/>
        </w:rPr>
        <w:t>,</w:t>
      </w:r>
      <w:r>
        <w:rPr>
          <w:rFonts w:hint="eastAsia"/>
        </w:rPr>
        <w:t>不一定都能引起腓肠肌强直收缩</w:t>
      </w:r>
      <w:r>
        <w:rPr>
          <w:rFonts w:ascii="宋体" w:hAnsi="宋体" w:hint="eastAsia"/>
        </w:rPr>
        <w:t>。</w:t>
      </w:r>
      <w:r>
        <w:rPr>
          <w:rFonts w:ascii="宋体" w:hAnsi="宋体" w:hint="eastAsia"/>
        </w:rPr>
        <w:t>(  )</w:t>
      </w:r>
    </w:p>
    <w:p w:rsidR="00000000" w:rsidRDefault="00480373">
      <w:pPr>
        <w:spacing w:line="400" w:lineRule="exact"/>
        <w:rPr>
          <w:rFonts w:ascii="宋体" w:hAnsi="宋体" w:hint="eastAsia"/>
        </w:rPr>
      </w:pPr>
      <w:r>
        <w:rPr>
          <w:rFonts w:hint="eastAsia"/>
        </w:rPr>
        <w:t xml:space="preserve">8. </w:t>
      </w:r>
      <w:r>
        <w:rPr>
          <w:rFonts w:hint="eastAsia"/>
        </w:rPr>
        <w:t>不完全强直收缩的特点是</w:t>
      </w:r>
      <w:r>
        <w:rPr>
          <w:rFonts w:hint="eastAsia"/>
        </w:rPr>
        <w:t>,</w:t>
      </w:r>
      <w:r>
        <w:rPr>
          <w:rFonts w:hint="eastAsia"/>
        </w:rPr>
        <w:t>每个刺激都分别落在了前一刺激产生的收缩曲线的舒张期内</w:t>
      </w:r>
      <w:r>
        <w:rPr>
          <w:rFonts w:ascii="宋体" w:hAnsi="宋体" w:hint="eastAsia"/>
        </w:rPr>
        <w:t>。</w:t>
      </w:r>
      <w:r>
        <w:rPr>
          <w:rFonts w:ascii="宋体" w:hAnsi="宋体" w:hint="eastAsia"/>
        </w:rPr>
        <w:t>(  )</w:t>
      </w:r>
    </w:p>
    <w:p w:rsidR="00000000" w:rsidRDefault="00480373">
      <w:pPr>
        <w:spacing w:line="400" w:lineRule="exact"/>
      </w:pPr>
      <w:r>
        <w:rPr>
          <w:rFonts w:hint="eastAsia"/>
        </w:rPr>
        <w:t>9</w:t>
      </w:r>
      <w:r>
        <w:t>兴奋收缩耦联的结构基础是三联管，而耦联因子则为钙离子。</w:t>
      </w:r>
    </w:p>
    <w:p w:rsidR="00000000" w:rsidRDefault="00480373">
      <w:pPr>
        <w:spacing w:line="400" w:lineRule="exact"/>
      </w:pPr>
      <w:r>
        <w:rPr>
          <w:rFonts w:hint="eastAsia"/>
        </w:rPr>
        <w:t>10</w:t>
      </w:r>
      <w:r>
        <w:t>躯体运动的类型</w:t>
      </w:r>
      <w:r>
        <w:t>有三种：即步行、跑步、跳跃。</w:t>
      </w:r>
    </w:p>
    <w:p w:rsidR="00000000" w:rsidRDefault="00480373">
      <w:pPr>
        <w:spacing w:line="400" w:lineRule="exact"/>
      </w:pPr>
      <w:r>
        <w:rPr>
          <w:rFonts w:hint="eastAsia"/>
        </w:rPr>
        <w:t>11</w:t>
      </w:r>
      <w:r>
        <w:t>肌肉的收缩与兴奋是两个不同的、且先后发生的生理过程。</w:t>
      </w:r>
    </w:p>
    <w:p w:rsidR="00000000" w:rsidRDefault="00480373">
      <w:pPr>
        <w:spacing w:line="400" w:lineRule="exact"/>
      </w:pPr>
      <w:r>
        <w:rPr>
          <w:rFonts w:hint="eastAsia"/>
        </w:rPr>
        <w:t>12</w:t>
      </w:r>
      <w:r>
        <w:t>终板电位是由于终板膜同时对</w:t>
      </w:r>
      <w:r>
        <w:t>Ca2+</w:t>
      </w:r>
      <w:r>
        <w:t>、</w:t>
      </w:r>
      <w:r>
        <w:t>Na+</w:t>
      </w:r>
      <w:r>
        <w:t>、</w:t>
      </w:r>
      <w:r>
        <w:t>K+</w:t>
      </w:r>
      <w:r>
        <w:t>，</w:t>
      </w:r>
      <w:r>
        <w:t xml:space="preserve"> </w:t>
      </w:r>
      <w:r>
        <w:t>尤其是氯离子通透性增加而产生的。</w:t>
      </w:r>
    </w:p>
    <w:p w:rsidR="00000000" w:rsidRDefault="00480373">
      <w:pPr>
        <w:spacing w:line="400" w:lineRule="exact"/>
      </w:pPr>
      <w:r>
        <w:rPr>
          <w:rFonts w:hint="eastAsia"/>
        </w:rPr>
        <w:t>13</w:t>
      </w:r>
      <w:r>
        <w:t>骨骼肌的收缩和舒张都是耗能过程。</w:t>
      </w:r>
    </w:p>
    <w:p w:rsidR="00000000" w:rsidRDefault="00480373">
      <w:pPr>
        <w:spacing w:line="400" w:lineRule="exact"/>
      </w:pPr>
      <w:r>
        <w:rPr>
          <w:rFonts w:hint="eastAsia"/>
        </w:rPr>
        <w:t>14</w:t>
      </w:r>
      <w:r>
        <w:t>骨骼肌强直收缩时，伴随每次刺激出现的肌肉动作电位亦会发生融合或总合。</w:t>
      </w:r>
    </w:p>
    <w:p w:rsidR="00000000" w:rsidRDefault="00480373">
      <w:pPr>
        <w:spacing w:line="400" w:lineRule="exact"/>
      </w:pPr>
      <w:r>
        <w:rPr>
          <w:rFonts w:hint="eastAsia"/>
        </w:rPr>
        <w:t>15</w:t>
      </w:r>
      <w:r>
        <w:t>相继刺激落在前次收缩的舒张期内引起的复合收缩，叫完全强直收缩。</w:t>
      </w:r>
    </w:p>
    <w:p w:rsidR="00000000" w:rsidRDefault="00480373">
      <w:pPr>
        <w:spacing w:line="400" w:lineRule="exact"/>
      </w:pPr>
      <w:r>
        <w:rPr>
          <w:rFonts w:hint="eastAsia"/>
        </w:rPr>
        <w:t>16</w:t>
      </w:r>
      <w:r>
        <w:t>存在于骨骼肌和心肌细胞内部肌浆网上的离子泵是钙泵。</w:t>
      </w:r>
    </w:p>
    <w:p w:rsidR="00000000" w:rsidRDefault="00480373">
      <w:pPr>
        <w:spacing w:line="400" w:lineRule="exact"/>
      </w:pPr>
      <w:r>
        <w:rPr>
          <w:rFonts w:hint="eastAsia"/>
        </w:rPr>
        <w:t>17</w:t>
      </w:r>
      <w:r>
        <w:t>肌肉收缩滑行现象的直接证明是：暗带长度缩短，明带和</w:t>
      </w:r>
      <w:r>
        <w:t>H</w:t>
      </w:r>
      <w:r>
        <w:t>带不变。</w:t>
      </w:r>
    </w:p>
    <w:p w:rsidR="00000000" w:rsidRDefault="00480373">
      <w:pPr>
        <w:spacing w:line="400" w:lineRule="exact"/>
      </w:pPr>
      <w:r>
        <w:rPr>
          <w:rFonts w:hint="eastAsia"/>
        </w:rPr>
        <w:t>18</w:t>
      </w:r>
      <w:r>
        <w:t>有机磷农药中毒时，可使胆碱脂</w:t>
      </w:r>
      <w:r>
        <w:t>酶活性降低。</w:t>
      </w:r>
    </w:p>
    <w:p w:rsidR="00000000" w:rsidRDefault="00480373">
      <w:pPr>
        <w:spacing w:line="400" w:lineRule="exact"/>
      </w:pPr>
      <w:r>
        <w:rPr>
          <w:rFonts w:hint="eastAsia"/>
        </w:rPr>
        <w:t>19</w:t>
      </w:r>
      <w:r>
        <w:t>如果一条舒张状态的骨骼肌纤维被牵张，则暗带长度增加。</w:t>
      </w:r>
    </w:p>
    <w:p w:rsidR="00000000" w:rsidRDefault="00480373">
      <w:pPr>
        <w:spacing w:line="400" w:lineRule="exact"/>
      </w:pPr>
      <w:r>
        <w:rPr>
          <w:rFonts w:hint="eastAsia"/>
        </w:rPr>
        <w:t>20</w:t>
      </w:r>
      <w:r>
        <w:t>触发骨骼肌细胞收缩的离子是钠离子。</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简述神经</w:t>
      </w:r>
      <w:r>
        <w:t>—</w:t>
      </w:r>
      <w:r>
        <w:rPr>
          <w:rFonts w:hint="eastAsia"/>
        </w:rPr>
        <w:t>肌肉接头的兴奋传递过程。</w:t>
      </w:r>
    </w:p>
    <w:p w:rsidR="00000000" w:rsidRDefault="00480373">
      <w:pPr>
        <w:spacing w:line="400" w:lineRule="exact"/>
      </w:pPr>
      <w:r>
        <w:rPr>
          <w:rFonts w:hint="eastAsia"/>
        </w:rPr>
        <w:t xml:space="preserve">2   </w:t>
      </w:r>
      <w:r>
        <w:t>简述骨骼肌的兴奋</w:t>
      </w:r>
      <w:r>
        <w:t>-</w:t>
      </w:r>
      <w:r>
        <w:t>收缩耦联过程。</w:t>
      </w:r>
    </w:p>
    <w:p w:rsidR="00000000" w:rsidRDefault="00480373">
      <w:pPr>
        <w:spacing w:line="400" w:lineRule="exact"/>
      </w:pPr>
      <w:r>
        <w:rPr>
          <w:rFonts w:hint="eastAsia"/>
        </w:rPr>
        <w:t xml:space="preserve">3   </w:t>
      </w:r>
      <w:r>
        <w:t>应如何防止与延缓使役家畜疲劳？</w:t>
      </w:r>
    </w:p>
    <w:p w:rsidR="00000000" w:rsidRDefault="00480373">
      <w:pPr>
        <w:spacing w:line="400" w:lineRule="exact"/>
      </w:pPr>
      <w:r>
        <w:rPr>
          <w:rFonts w:hint="eastAsia"/>
        </w:rPr>
        <w:t xml:space="preserve">4   </w:t>
      </w:r>
      <w:r>
        <w:t>何谓终板电位</w:t>
      </w:r>
      <w:r>
        <w:t>?</w:t>
      </w:r>
      <w:r>
        <w:t>有何特点？</w:t>
      </w:r>
    </w:p>
    <w:p w:rsidR="00000000" w:rsidRDefault="00480373">
      <w:pPr>
        <w:snapToGrid w:val="0"/>
        <w:spacing w:line="400" w:lineRule="exact"/>
        <w:rPr>
          <w:rFonts w:hint="eastAsia"/>
        </w:rPr>
      </w:pPr>
      <w:r>
        <w:rPr>
          <w:rFonts w:hint="eastAsia"/>
        </w:rPr>
        <w:t>六、论述题</w:t>
      </w:r>
    </w:p>
    <w:p w:rsidR="00000000" w:rsidRDefault="00480373">
      <w:pPr>
        <w:spacing w:line="400" w:lineRule="exact"/>
      </w:pPr>
      <w:r>
        <w:rPr>
          <w:rFonts w:hint="eastAsia"/>
        </w:rPr>
        <w:t xml:space="preserve">1   </w:t>
      </w:r>
      <w:r>
        <w:t>试用滑行学说解释肌肉收缩的机制。</w:t>
      </w:r>
    </w:p>
    <w:p w:rsidR="00000000" w:rsidRDefault="00480373">
      <w:pPr>
        <w:spacing w:line="400" w:lineRule="exact"/>
      </w:pPr>
      <w:r>
        <w:rPr>
          <w:rFonts w:hint="eastAsia"/>
        </w:rPr>
        <w:t xml:space="preserve">2   </w:t>
      </w:r>
      <w:r>
        <w:t>试述运动时机体的主要生理变化。</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第九章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ind w:firstLineChars="200" w:firstLine="420"/>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．肌小节：肌原纤维每两条</w:t>
      </w:r>
      <w:r>
        <w:rPr>
          <w:rFonts w:hint="eastAsia"/>
        </w:rPr>
        <w:t>Z</w:t>
      </w:r>
      <w:r>
        <w:rPr>
          <w:rFonts w:hint="eastAsia"/>
        </w:rPr>
        <w:t>线之间的部分称为肌小节，是肌肉收缩和舒张的基本单位</w:t>
      </w:r>
    </w:p>
    <w:p w:rsidR="00000000" w:rsidRDefault="00480373">
      <w:pPr>
        <w:spacing w:line="400" w:lineRule="exact"/>
        <w:rPr>
          <w:rFonts w:hint="eastAsia"/>
        </w:rPr>
      </w:pPr>
      <w:r>
        <w:rPr>
          <w:rFonts w:hint="eastAsia"/>
        </w:rPr>
        <w:t>2</w:t>
      </w:r>
      <w:r>
        <w:rPr>
          <w:rFonts w:hint="eastAsia"/>
        </w:rPr>
        <w:t>．横桥：肌球蛋白的</w:t>
      </w:r>
      <w:r>
        <w:rPr>
          <w:rFonts w:hint="eastAsia"/>
        </w:rPr>
        <w:t>头部露出在粗肌丝的表面形成横桥。</w:t>
      </w:r>
    </w:p>
    <w:p w:rsidR="00000000" w:rsidRDefault="00480373">
      <w:pPr>
        <w:spacing w:line="400" w:lineRule="exact"/>
        <w:rPr>
          <w:rFonts w:hint="eastAsia"/>
        </w:rPr>
      </w:pPr>
      <w:r>
        <w:rPr>
          <w:rFonts w:hint="eastAsia"/>
        </w:rPr>
        <w:t>3</w:t>
      </w:r>
      <w:r>
        <w:rPr>
          <w:rFonts w:hint="eastAsia"/>
        </w:rPr>
        <w:t>．等张收缩：肌肉张力不变而长度发生改变的收缩</w:t>
      </w:r>
    </w:p>
    <w:p w:rsidR="00000000" w:rsidRDefault="00480373">
      <w:pPr>
        <w:spacing w:line="400" w:lineRule="exact"/>
        <w:rPr>
          <w:rFonts w:hint="eastAsia"/>
        </w:rPr>
      </w:pPr>
      <w:r>
        <w:rPr>
          <w:rFonts w:hint="eastAsia"/>
        </w:rPr>
        <w:t>4</w:t>
      </w:r>
      <w:r>
        <w:rPr>
          <w:rFonts w:hint="eastAsia"/>
        </w:rPr>
        <w:t>．等长收缩：肌肉长度不变而张力发生改变的收缩</w:t>
      </w:r>
    </w:p>
    <w:p w:rsidR="00000000" w:rsidRDefault="00480373">
      <w:pPr>
        <w:spacing w:line="400" w:lineRule="exact"/>
        <w:rPr>
          <w:rFonts w:hint="eastAsia"/>
        </w:rPr>
      </w:pPr>
      <w:r>
        <w:rPr>
          <w:rFonts w:hint="eastAsia"/>
        </w:rPr>
        <w:t>5</w:t>
      </w:r>
      <w:r>
        <w:rPr>
          <w:rFonts w:hint="eastAsia"/>
        </w:rPr>
        <w:t>．强直收缩：对肌肉刺激频率不断加大，肌肉不断进行收缩总和，直至处于持续的缩短状态称强直收缩</w:t>
      </w:r>
    </w:p>
    <w:p w:rsidR="00000000" w:rsidRDefault="00480373">
      <w:pPr>
        <w:spacing w:line="400" w:lineRule="exact"/>
        <w:rPr>
          <w:rFonts w:hint="eastAsia"/>
        </w:rPr>
      </w:pPr>
      <w:r>
        <w:rPr>
          <w:rFonts w:hint="eastAsia"/>
        </w:rPr>
        <w:t>6</w:t>
      </w:r>
      <w:r>
        <w:rPr>
          <w:rFonts w:hint="eastAsia"/>
        </w:rPr>
        <w:t>．终板电位：终板膜上发生的</w:t>
      </w:r>
      <w:r>
        <w:rPr>
          <w:rFonts w:hint="eastAsia"/>
        </w:rPr>
        <w:t>Na</w:t>
      </w:r>
      <w:r>
        <w:rPr>
          <w:rFonts w:hint="eastAsia"/>
          <w:vertAlign w:val="superscript"/>
        </w:rPr>
        <w:t>+</w:t>
      </w:r>
      <w:r>
        <w:rPr>
          <w:rFonts w:hint="eastAsia"/>
        </w:rPr>
        <w:t>跨膜内流和</w:t>
      </w:r>
      <w:r>
        <w:rPr>
          <w:rFonts w:hint="eastAsia"/>
        </w:rPr>
        <w:t>K</w:t>
      </w:r>
      <w:r>
        <w:rPr>
          <w:rFonts w:hint="eastAsia"/>
          <w:vertAlign w:val="superscript"/>
        </w:rPr>
        <w:t>+</w:t>
      </w:r>
      <w:r>
        <w:rPr>
          <w:rFonts w:hint="eastAsia"/>
        </w:rPr>
        <w:t>跨膜外流而引起的终板膜的去极化称终板电位。</w:t>
      </w:r>
    </w:p>
    <w:p w:rsidR="00000000" w:rsidRDefault="00480373">
      <w:pPr>
        <w:spacing w:line="400" w:lineRule="exact"/>
        <w:rPr>
          <w:rFonts w:hint="eastAsia"/>
        </w:rPr>
      </w:pPr>
      <w:r>
        <w:rPr>
          <w:rFonts w:hint="eastAsia"/>
        </w:rPr>
        <w:t>7</w:t>
      </w:r>
      <w:r>
        <w:rPr>
          <w:rFonts w:hint="eastAsia"/>
        </w:rPr>
        <w:t>．量子释放：以小泡为单位的倾囊释放称为量子释放</w:t>
      </w:r>
    </w:p>
    <w:p w:rsidR="00000000" w:rsidRDefault="00480373">
      <w:pPr>
        <w:spacing w:line="400" w:lineRule="exact"/>
        <w:rPr>
          <w:rFonts w:hint="eastAsia"/>
        </w:rPr>
      </w:pPr>
      <w:r>
        <w:rPr>
          <w:rFonts w:hint="eastAsia"/>
        </w:rPr>
        <w:t>8</w:t>
      </w:r>
      <w:r>
        <w:rPr>
          <w:rFonts w:hint="eastAsia"/>
        </w:rPr>
        <w:t>．三联体：由横管和两侧的终池构成的结构单位称三联体，它是把肌细胞膜的电位变化和细胞内的收缩过程耦联起来的关键部位</w:t>
      </w:r>
    </w:p>
    <w:p w:rsidR="00000000" w:rsidRDefault="00480373">
      <w:pPr>
        <w:spacing w:line="400" w:lineRule="exact"/>
        <w:rPr>
          <w:rFonts w:hint="eastAsia"/>
        </w:rPr>
      </w:pPr>
      <w:r>
        <w:rPr>
          <w:rFonts w:hint="eastAsia"/>
        </w:rPr>
        <w:t>9</w:t>
      </w:r>
      <w:r>
        <w:rPr>
          <w:rFonts w:hint="eastAsia"/>
        </w:rPr>
        <w:t>．横管：又称</w:t>
      </w:r>
      <w:r>
        <w:rPr>
          <w:rFonts w:hint="eastAsia"/>
        </w:rPr>
        <w:t>T</w:t>
      </w:r>
      <w:r>
        <w:rPr>
          <w:rFonts w:hint="eastAsia"/>
        </w:rPr>
        <w:t>管，是由有细胞</w:t>
      </w:r>
      <w:r>
        <w:rPr>
          <w:rFonts w:hint="eastAsia"/>
        </w:rPr>
        <w:t>膜向内呈漏斗状凹陷形成的闭合管道，其主要功能为把细胞膜上的动作电位迅速传进细胞内部。</w:t>
      </w:r>
    </w:p>
    <w:p w:rsidR="00000000" w:rsidRDefault="00480373">
      <w:pPr>
        <w:spacing w:line="400" w:lineRule="exact"/>
        <w:rPr>
          <w:rFonts w:hint="eastAsia"/>
        </w:rPr>
      </w:pPr>
      <w:r>
        <w:rPr>
          <w:rFonts w:hint="eastAsia"/>
        </w:rPr>
        <w:t>10</w:t>
      </w:r>
      <w:r>
        <w:rPr>
          <w:rFonts w:hint="eastAsia"/>
        </w:rPr>
        <w:t>．不完全强直收缩：加大对肌肉的刺激频率时，在肌肉的舒张期并开始新的收缩，所描记的曲线呈锯齿状，称不完全强直收缩</w:t>
      </w:r>
    </w:p>
    <w:p w:rsidR="00000000" w:rsidRDefault="00480373">
      <w:pPr>
        <w:spacing w:line="400" w:lineRule="exact"/>
      </w:pPr>
      <w:r>
        <w:rPr>
          <w:rFonts w:hint="eastAsia"/>
        </w:rPr>
        <w:t xml:space="preserve">11 </w:t>
      </w:r>
      <w:r>
        <w:t>强直收缩</w:t>
      </w:r>
      <w:r>
        <w:rPr>
          <w:rFonts w:hint="eastAsia"/>
        </w:rPr>
        <w:t>：</w:t>
      </w:r>
      <w:r>
        <w:t>当肌肉接受一系列间隔很短的多个最大刺激后，后一刺激所引起的收缩总是在前一次收缩的舒张尚未完全之前，因而肌肉收缩不断地发生总和，使之处于持续的缩短状态，这种收缩叫做强直收缩。</w:t>
      </w:r>
    </w:p>
    <w:p w:rsidR="00000000" w:rsidRDefault="00480373">
      <w:pPr>
        <w:spacing w:line="400" w:lineRule="exact"/>
      </w:pPr>
      <w:r>
        <w:rPr>
          <w:rFonts w:hint="eastAsia"/>
        </w:rPr>
        <w:t xml:space="preserve">12 </w:t>
      </w:r>
      <w:r>
        <w:t>完全强直收缩</w:t>
      </w:r>
      <w:r>
        <w:rPr>
          <w:rFonts w:hint="eastAsia"/>
        </w:rPr>
        <w:t>：</w:t>
      </w:r>
      <w:r>
        <w:t>如果强直收缩的频率增加，肌肉尚未舒张就立即再次收缩，形成一条平滑描记曲线，这样的强直收缩叫做融合强直</w:t>
      </w:r>
      <w:r>
        <w:t>或完全强直收缩。</w:t>
      </w:r>
    </w:p>
    <w:p w:rsidR="00000000" w:rsidRDefault="00480373">
      <w:pPr>
        <w:spacing w:line="400" w:lineRule="exact"/>
      </w:pPr>
      <w:r>
        <w:rPr>
          <w:rFonts w:hint="eastAsia"/>
        </w:rPr>
        <w:t xml:space="preserve">13 </w:t>
      </w:r>
      <w:r>
        <w:t>肌电图</w:t>
      </w:r>
      <w:r>
        <w:rPr>
          <w:rFonts w:hint="eastAsia"/>
        </w:rPr>
        <w:t>：</w:t>
      </w:r>
      <w:r>
        <w:t>肌肉收缩时，动作电位可由肌纤维组织导电作用反映到皮肤表面。在皮肤表面放置两个金属电极或将针电极直接插入肌肉内，所记录出的肌肉活动时的动作电位叫做肌电图。</w:t>
      </w:r>
    </w:p>
    <w:p w:rsidR="00000000" w:rsidRDefault="00480373">
      <w:pPr>
        <w:spacing w:line="400" w:lineRule="exact"/>
      </w:pPr>
      <w:r>
        <w:rPr>
          <w:rFonts w:hint="eastAsia"/>
        </w:rPr>
        <w:t xml:space="preserve">14 </w:t>
      </w:r>
      <w:r>
        <w:t>运动终板</w:t>
      </w:r>
      <w:r>
        <w:rPr>
          <w:rFonts w:hint="eastAsia"/>
        </w:rPr>
        <w:t>：</w:t>
      </w:r>
      <w:r>
        <w:t>运动神经纤维在其终止于肌肉时即形成分支，每一个分支支配一条肌纤维。神经末梢和肌肉接触的地方形成一个特殊的卵形板状隆起的结构，</w:t>
      </w:r>
      <w:r>
        <w:t xml:space="preserve"> </w:t>
      </w:r>
      <w:r>
        <w:t>叫做神经</w:t>
      </w:r>
      <w:r>
        <w:t>-</w:t>
      </w:r>
      <w:r>
        <w:t>肌肉接头或运动终板。</w:t>
      </w:r>
    </w:p>
    <w:p w:rsidR="00000000" w:rsidRDefault="00480373">
      <w:pPr>
        <w:spacing w:line="400" w:lineRule="exact"/>
      </w:pPr>
      <w:r>
        <w:rPr>
          <w:rFonts w:hint="eastAsia"/>
        </w:rPr>
        <w:t xml:space="preserve">15 </w:t>
      </w:r>
      <w:r>
        <w:t>兴奋</w:t>
      </w:r>
      <w:r>
        <w:t>-</w:t>
      </w:r>
      <w:r>
        <w:t>收缩耦联</w:t>
      </w:r>
      <w:r>
        <w:rPr>
          <w:rFonts w:ascii="宋体" w:hAnsi="宋体" w:hint="eastAsia"/>
        </w:rPr>
        <w:t>：</w:t>
      </w:r>
      <w:r>
        <w:t>把从骨骼肌接受神经冲动、肌膜发生兴奋，与肌原纤维中肌丝活动联系起来的中介过程叫做兴奋</w:t>
      </w:r>
      <w:r>
        <w:t>-</w:t>
      </w:r>
      <w:r>
        <w:t>收缩耦联。</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w:t>
      </w:r>
      <w:r>
        <w:t>Z</w:t>
      </w:r>
      <w:r>
        <w:rPr>
          <w:rFonts w:hint="eastAsia"/>
        </w:rPr>
        <w:t>线（间膜）；</w:t>
      </w:r>
      <w:r>
        <w:rPr>
          <w:rFonts w:hint="eastAsia"/>
        </w:rPr>
        <w:t>M</w:t>
      </w:r>
      <w:r>
        <w:rPr>
          <w:rFonts w:hint="eastAsia"/>
        </w:rPr>
        <w:t>线（中膜）</w:t>
      </w:r>
    </w:p>
    <w:p w:rsidR="00000000" w:rsidRDefault="00480373">
      <w:pPr>
        <w:spacing w:line="400" w:lineRule="exact"/>
        <w:rPr>
          <w:rFonts w:hint="eastAsia"/>
        </w:rPr>
      </w:pPr>
      <w:r>
        <w:rPr>
          <w:rFonts w:hint="eastAsia"/>
        </w:rPr>
        <w:t>2</w:t>
      </w:r>
      <w:r>
        <w:rPr>
          <w:rFonts w:hint="eastAsia"/>
        </w:rPr>
        <w:t>．肌球蛋白；肌动蛋白；原肌球蛋白；肌钙蛋白</w:t>
      </w:r>
    </w:p>
    <w:p w:rsidR="00000000" w:rsidRDefault="00480373">
      <w:pPr>
        <w:spacing w:line="400" w:lineRule="exact"/>
        <w:rPr>
          <w:rFonts w:hint="eastAsia"/>
        </w:rPr>
      </w:pPr>
      <w:r>
        <w:rPr>
          <w:rFonts w:hint="eastAsia"/>
        </w:rPr>
        <w:t>3</w:t>
      </w:r>
      <w:r>
        <w:rPr>
          <w:rFonts w:hint="eastAsia"/>
        </w:rPr>
        <w:t>．</w:t>
      </w:r>
      <w:r>
        <w:rPr>
          <w:rFonts w:hint="eastAsia"/>
        </w:rPr>
        <w:t>Ca</w:t>
      </w:r>
      <w:r>
        <w:rPr>
          <w:rFonts w:hint="eastAsia"/>
          <w:vertAlign w:val="superscript"/>
        </w:rPr>
        <w:t>2+</w:t>
      </w:r>
    </w:p>
    <w:p w:rsidR="00000000" w:rsidRDefault="00480373">
      <w:pPr>
        <w:spacing w:line="400" w:lineRule="exact"/>
        <w:rPr>
          <w:rFonts w:hint="eastAsia"/>
        </w:rPr>
      </w:pPr>
      <w:r>
        <w:rPr>
          <w:rFonts w:hint="eastAsia"/>
        </w:rPr>
        <w:t>4</w:t>
      </w:r>
      <w:r>
        <w:rPr>
          <w:rFonts w:hint="eastAsia"/>
        </w:rPr>
        <w:t>．兴奋性；传导性；收缩性</w:t>
      </w:r>
    </w:p>
    <w:p w:rsidR="00000000" w:rsidRDefault="00480373">
      <w:pPr>
        <w:spacing w:line="400" w:lineRule="exact"/>
        <w:rPr>
          <w:rFonts w:hint="eastAsia"/>
        </w:rPr>
      </w:pPr>
      <w:r>
        <w:rPr>
          <w:rFonts w:hint="eastAsia"/>
        </w:rPr>
        <w:t>5</w:t>
      </w:r>
      <w:r>
        <w:rPr>
          <w:rFonts w:hint="eastAsia"/>
        </w:rPr>
        <w:t>．快肌；慢肌</w:t>
      </w:r>
    </w:p>
    <w:p w:rsidR="00000000" w:rsidRDefault="00480373">
      <w:pPr>
        <w:spacing w:line="400" w:lineRule="exact"/>
        <w:rPr>
          <w:rFonts w:hint="eastAsia"/>
        </w:rPr>
      </w:pPr>
      <w:r>
        <w:rPr>
          <w:rFonts w:hint="eastAsia"/>
        </w:rPr>
        <w:t>6</w:t>
      </w:r>
      <w:r>
        <w:rPr>
          <w:rFonts w:hint="eastAsia"/>
        </w:rPr>
        <w:t>．潜伏期；缩短期；舒张期</w:t>
      </w:r>
    </w:p>
    <w:p w:rsidR="00000000" w:rsidRDefault="00480373">
      <w:pPr>
        <w:spacing w:line="400" w:lineRule="exact"/>
        <w:rPr>
          <w:rFonts w:hint="eastAsia"/>
        </w:rPr>
      </w:pPr>
      <w:r>
        <w:rPr>
          <w:rFonts w:hint="eastAsia"/>
        </w:rPr>
        <w:t>7</w:t>
      </w:r>
      <w:r>
        <w:rPr>
          <w:rFonts w:hint="eastAsia"/>
        </w:rPr>
        <w:t>．肌细胞；肌原纤维</w:t>
      </w:r>
    </w:p>
    <w:p w:rsidR="00000000" w:rsidRDefault="00480373">
      <w:pPr>
        <w:spacing w:line="400" w:lineRule="exact"/>
        <w:rPr>
          <w:rFonts w:hint="eastAsia"/>
        </w:rPr>
      </w:pPr>
      <w:r>
        <w:rPr>
          <w:rFonts w:hint="eastAsia"/>
        </w:rPr>
        <w:t>8</w:t>
      </w:r>
      <w:r>
        <w:rPr>
          <w:rFonts w:hint="eastAsia"/>
        </w:rPr>
        <w:t>．不变；缩短</w:t>
      </w:r>
    </w:p>
    <w:p w:rsidR="00000000" w:rsidRDefault="00480373">
      <w:pPr>
        <w:spacing w:line="400" w:lineRule="exact"/>
        <w:rPr>
          <w:rFonts w:hint="eastAsia"/>
        </w:rPr>
      </w:pPr>
      <w:r>
        <w:rPr>
          <w:rFonts w:hint="eastAsia"/>
        </w:rPr>
        <w:t xml:space="preserve">9. </w:t>
      </w:r>
      <w:r>
        <w:rPr>
          <w:rFonts w:hint="eastAsia"/>
        </w:rPr>
        <w:t>横桥</w:t>
      </w:r>
    </w:p>
    <w:p w:rsidR="00000000" w:rsidRDefault="00480373">
      <w:pPr>
        <w:spacing w:line="400" w:lineRule="exact"/>
        <w:rPr>
          <w:rFonts w:hint="eastAsia"/>
        </w:rPr>
      </w:pPr>
      <w:r>
        <w:rPr>
          <w:rFonts w:hint="eastAsia"/>
        </w:rPr>
        <w:t xml:space="preserve">10. </w:t>
      </w:r>
      <w:r>
        <w:rPr>
          <w:rFonts w:hint="eastAsia"/>
        </w:rPr>
        <w:t>三联体结构</w:t>
      </w:r>
    </w:p>
    <w:p w:rsidR="00000000" w:rsidRDefault="00480373">
      <w:pPr>
        <w:spacing w:line="400" w:lineRule="exact"/>
        <w:rPr>
          <w:rFonts w:hint="eastAsia"/>
        </w:rPr>
      </w:pPr>
      <w:r>
        <w:rPr>
          <w:rFonts w:hint="eastAsia"/>
        </w:rPr>
        <w:t xml:space="preserve">11. </w:t>
      </w:r>
      <w:r>
        <w:rPr>
          <w:rFonts w:hint="eastAsia"/>
        </w:rPr>
        <w:t>肌纤</w:t>
      </w:r>
      <w:r>
        <w:rPr>
          <w:rFonts w:hint="eastAsia"/>
        </w:rPr>
        <w:t>(</w:t>
      </w:r>
      <w:r>
        <w:rPr>
          <w:rFonts w:hint="eastAsia"/>
        </w:rPr>
        <w:t>动</w:t>
      </w:r>
      <w:r>
        <w:rPr>
          <w:rFonts w:hint="eastAsia"/>
        </w:rPr>
        <w:t>)</w:t>
      </w:r>
      <w:r>
        <w:rPr>
          <w:rFonts w:hint="eastAsia"/>
        </w:rPr>
        <w:t>蛋白</w:t>
      </w:r>
    </w:p>
    <w:p w:rsidR="00000000" w:rsidRDefault="00480373">
      <w:pPr>
        <w:spacing w:line="400" w:lineRule="exact"/>
      </w:pPr>
      <w:r>
        <w:rPr>
          <w:rFonts w:hint="eastAsia"/>
        </w:rPr>
        <w:t xml:space="preserve">12 </w:t>
      </w:r>
      <w:r>
        <w:t>化学传递</w:t>
      </w:r>
      <w:r>
        <w:rPr>
          <w:rFonts w:hint="eastAsia"/>
        </w:rPr>
        <w:t xml:space="preserve"> </w:t>
      </w:r>
      <w:r>
        <w:t>多条</w:t>
      </w:r>
    </w:p>
    <w:p w:rsidR="00000000" w:rsidRDefault="00480373">
      <w:pPr>
        <w:spacing w:line="400" w:lineRule="exact"/>
      </w:pPr>
      <w:r>
        <w:rPr>
          <w:rFonts w:hint="eastAsia"/>
        </w:rPr>
        <w:t xml:space="preserve">13 </w:t>
      </w:r>
      <w:r>
        <w:t>乙酰胆碱接头</w:t>
      </w:r>
      <w:r>
        <w:rPr>
          <w:rFonts w:hint="eastAsia"/>
        </w:rPr>
        <w:t xml:space="preserve"> </w:t>
      </w:r>
      <w:r>
        <w:t>前膜</w:t>
      </w:r>
    </w:p>
    <w:p w:rsidR="00000000" w:rsidRDefault="00480373">
      <w:pPr>
        <w:spacing w:line="400" w:lineRule="exact"/>
      </w:pPr>
      <w:r>
        <w:rPr>
          <w:rFonts w:hint="eastAsia"/>
        </w:rPr>
        <w:t xml:space="preserve">14 </w:t>
      </w:r>
      <w:r>
        <w:t>刺激强度</w:t>
      </w:r>
      <w:r>
        <w:rPr>
          <w:rFonts w:hint="eastAsia"/>
        </w:rPr>
        <w:t xml:space="preserve"> </w:t>
      </w:r>
      <w:r>
        <w:t>全或无的</w:t>
      </w:r>
      <w:r>
        <w:rPr>
          <w:rFonts w:hint="eastAsia"/>
        </w:rPr>
        <w:t xml:space="preserve"> </w:t>
      </w:r>
      <w:r>
        <w:t>去极化</w:t>
      </w:r>
      <w:r>
        <w:rPr>
          <w:rFonts w:hint="eastAsia"/>
        </w:rPr>
        <w:t xml:space="preserve"> </w:t>
      </w:r>
      <w:r>
        <w:t>反极化</w:t>
      </w:r>
    </w:p>
    <w:p w:rsidR="00000000" w:rsidRDefault="00480373">
      <w:pPr>
        <w:spacing w:line="400" w:lineRule="exact"/>
      </w:pPr>
      <w:r>
        <w:rPr>
          <w:rFonts w:hint="eastAsia"/>
        </w:rPr>
        <w:t xml:space="preserve">15  </w:t>
      </w:r>
      <w:r>
        <w:t>Na+</w:t>
      </w:r>
      <w:r>
        <w:rPr>
          <w:rFonts w:hint="eastAsia"/>
        </w:rPr>
        <w:t xml:space="preserve"> </w:t>
      </w:r>
      <w:r>
        <w:t>去极化</w:t>
      </w:r>
    </w:p>
    <w:p w:rsidR="00000000" w:rsidRDefault="00480373">
      <w:pPr>
        <w:spacing w:line="400" w:lineRule="exact"/>
      </w:pPr>
      <w:r>
        <w:rPr>
          <w:rFonts w:hint="eastAsia"/>
        </w:rPr>
        <w:t xml:space="preserve">16 </w:t>
      </w:r>
      <w:r>
        <w:t>传入神经</w:t>
      </w:r>
      <w:r>
        <w:rPr>
          <w:rFonts w:hint="eastAsia"/>
        </w:rPr>
        <w:t xml:space="preserve"> </w:t>
      </w:r>
      <w:r>
        <w:t>传出神经</w:t>
      </w:r>
      <w:r>
        <w:rPr>
          <w:rFonts w:hint="eastAsia"/>
        </w:rPr>
        <w:t xml:space="preserve"> </w:t>
      </w:r>
      <w:r>
        <w:t>效应器</w:t>
      </w:r>
      <w:r>
        <w:rPr>
          <w:rFonts w:hint="eastAsia"/>
        </w:rPr>
        <w:t xml:space="preserve"> </w:t>
      </w:r>
      <w:r>
        <w:t>神经中枢</w:t>
      </w:r>
    </w:p>
    <w:p w:rsidR="00000000" w:rsidRDefault="00480373">
      <w:pPr>
        <w:spacing w:line="400" w:lineRule="exact"/>
      </w:pPr>
      <w:r>
        <w:rPr>
          <w:rFonts w:hint="eastAsia"/>
        </w:rPr>
        <w:t xml:space="preserve">17 </w:t>
      </w:r>
      <w:r>
        <w:t>烟碱</w:t>
      </w:r>
    </w:p>
    <w:p w:rsidR="00000000" w:rsidRDefault="00480373">
      <w:pPr>
        <w:spacing w:line="400" w:lineRule="exact"/>
      </w:pPr>
      <w:r>
        <w:rPr>
          <w:rFonts w:hint="eastAsia"/>
        </w:rPr>
        <w:t xml:space="preserve">18 </w:t>
      </w:r>
      <w:r>
        <w:t>三联管</w:t>
      </w:r>
      <w:r>
        <w:t>Ca2+</w:t>
      </w:r>
    </w:p>
    <w:p w:rsidR="00000000" w:rsidRDefault="00480373">
      <w:pPr>
        <w:spacing w:line="400" w:lineRule="exact"/>
      </w:pPr>
      <w:r>
        <w:rPr>
          <w:rFonts w:hint="eastAsia"/>
        </w:rPr>
        <w:t xml:space="preserve">19 </w:t>
      </w:r>
      <w:r>
        <w:t>运动速度</w:t>
      </w:r>
      <w:r>
        <w:rPr>
          <w:rFonts w:hint="eastAsia"/>
        </w:rPr>
        <w:t xml:space="preserve"> </w:t>
      </w:r>
      <w:r>
        <w:t>调教与训练</w:t>
      </w:r>
      <w:r>
        <w:t xml:space="preserve"> </w:t>
      </w:r>
      <w:r>
        <w:t>提高</w:t>
      </w:r>
    </w:p>
    <w:p w:rsidR="00000000" w:rsidRDefault="00480373">
      <w:pPr>
        <w:spacing w:line="400" w:lineRule="exact"/>
      </w:pPr>
      <w:r>
        <w:rPr>
          <w:rFonts w:hint="eastAsia"/>
        </w:rPr>
        <w:t xml:space="preserve">20 </w:t>
      </w:r>
      <w:r>
        <w:t>兴奋性</w:t>
      </w:r>
      <w:r>
        <w:rPr>
          <w:rFonts w:hint="eastAsia"/>
        </w:rPr>
        <w:t xml:space="preserve"> </w:t>
      </w:r>
      <w:r>
        <w:t>传导性</w:t>
      </w:r>
      <w:r>
        <w:rPr>
          <w:rFonts w:hint="eastAsia"/>
        </w:rPr>
        <w:t xml:space="preserve"> </w:t>
      </w:r>
      <w:r>
        <w:t>收缩性</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w:t>
      </w:r>
      <w:r>
        <w:rPr>
          <w:rFonts w:hint="eastAsia"/>
        </w:rPr>
        <w:t xml:space="preserve"> C</w:t>
      </w:r>
      <w:r>
        <w:rPr>
          <w:rFonts w:hint="eastAsia"/>
        </w:rPr>
        <w:t>；</w:t>
      </w:r>
      <w:r>
        <w:rPr>
          <w:rFonts w:hint="eastAsia"/>
        </w:rPr>
        <w:t>2 C</w:t>
      </w:r>
      <w:r>
        <w:rPr>
          <w:rFonts w:hint="eastAsia"/>
        </w:rPr>
        <w:t>；</w:t>
      </w:r>
      <w:r>
        <w:rPr>
          <w:rFonts w:hint="eastAsia"/>
        </w:rPr>
        <w:t>3E</w:t>
      </w:r>
      <w:r>
        <w:rPr>
          <w:rFonts w:hint="eastAsia"/>
        </w:rPr>
        <w:t>；</w:t>
      </w:r>
      <w:r>
        <w:rPr>
          <w:rFonts w:hint="eastAsia"/>
        </w:rPr>
        <w:t xml:space="preserve"> 4 C</w:t>
      </w:r>
      <w:r>
        <w:rPr>
          <w:rFonts w:hint="eastAsia"/>
        </w:rPr>
        <w:t>；</w:t>
      </w:r>
      <w:r>
        <w:rPr>
          <w:rFonts w:hint="eastAsia"/>
        </w:rPr>
        <w:t>5B</w:t>
      </w:r>
      <w:r>
        <w:rPr>
          <w:rFonts w:hint="eastAsia"/>
        </w:rPr>
        <w:t>；</w:t>
      </w:r>
      <w:r>
        <w:rPr>
          <w:rFonts w:hint="eastAsia"/>
        </w:rPr>
        <w:t>6 D</w:t>
      </w:r>
      <w:r>
        <w:rPr>
          <w:rFonts w:hint="eastAsia"/>
        </w:rPr>
        <w:t>；</w:t>
      </w:r>
      <w:r>
        <w:rPr>
          <w:rFonts w:hint="eastAsia"/>
        </w:rPr>
        <w:t>7 B</w:t>
      </w:r>
      <w:r>
        <w:rPr>
          <w:rFonts w:hint="eastAsia"/>
        </w:rPr>
        <w:t>；</w:t>
      </w:r>
      <w:r>
        <w:rPr>
          <w:rFonts w:hint="eastAsia"/>
        </w:rPr>
        <w:t>8 D</w:t>
      </w:r>
      <w:r>
        <w:rPr>
          <w:rFonts w:hint="eastAsia"/>
        </w:rPr>
        <w:t>；</w:t>
      </w:r>
      <w:r>
        <w:rPr>
          <w:rFonts w:hint="eastAsia"/>
        </w:rPr>
        <w:t>9D</w:t>
      </w:r>
      <w:r>
        <w:rPr>
          <w:rFonts w:hint="eastAsia"/>
        </w:rPr>
        <w:t>；</w:t>
      </w:r>
      <w:r>
        <w:rPr>
          <w:rFonts w:hint="eastAsia"/>
        </w:rPr>
        <w:t>10 D</w:t>
      </w:r>
      <w:r>
        <w:rPr>
          <w:rFonts w:hint="eastAsia"/>
        </w:rPr>
        <w:t>；</w:t>
      </w:r>
      <w:r>
        <w:rPr>
          <w:rFonts w:hint="eastAsia"/>
        </w:rPr>
        <w:t>11 A</w:t>
      </w:r>
      <w:r>
        <w:rPr>
          <w:rFonts w:hint="eastAsia"/>
        </w:rPr>
        <w:t>；</w:t>
      </w:r>
      <w:r>
        <w:rPr>
          <w:rFonts w:hint="eastAsia"/>
        </w:rPr>
        <w:t>12 BC</w:t>
      </w:r>
      <w:r>
        <w:rPr>
          <w:rFonts w:hint="eastAsia"/>
        </w:rPr>
        <w:t>；</w:t>
      </w:r>
      <w:r>
        <w:rPr>
          <w:rFonts w:hint="eastAsia"/>
        </w:rPr>
        <w:t>13 A</w:t>
      </w:r>
      <w:r>
        <w:rPr>
          <w:rFonts w:hint="eastAsia"/>
        </w:rPr>
        <w:t>；</w:t>
      </w:r>
      <w:r>
        <w:rPr>
          <w:rFonts w:hint="eastAsia"/>
        </w:rPr>
        <w:t>14 E</w:t>
      </w:r>
      <w:r>
        <w:rPr>
          <w:rFonts w:hint="eastAsia"/>
        </w:rPr>
        <w:t>；</w:t>
      </w:r>
      <w:r>
        <w:rPr>
          <w:rFonts w:hint="eastAsia"/>
        </w:rPr>
        <w:t>15 A</w:t>
      </w:r>
      <w:r>
        <w:rPr>
          <w:rFonts w:hint="eastAsia"/>
        </w:rPr>
        <w:t>；</w:t>
      </w:r>
      <w:r>
        <w:rPr>
          <w:rFonts w:hint="eastAsia"/>
        </w:rPr>
        <w:t>16 B</w:t>
      </w:r>
      <w:r>
        <w:rPr>
          <w:rFonts w:hint="eastAsia"/>
        </w:rPr>
        <w:t>；</w:t>
      </w:r>
      <w:r>
        <w:rPr>
          <w:rFonts w:hint="eastAsia"/>
        </w:rPr>
        <w:t>17D</w:t>
      </w:r>
      <w:r>
        <w:rPr>
          <w:rFonts w:hint="eastAsia"/>
        </w:rPr>
        <w:t>；</w:t>
      </w:r>
      <w:r>
        <w:rPr>
          <w:rFonts w:hint="eastAsia"/>
        </w:rPr>
        <w:t>18 B</w:t>
      </w:r>
      <w:r>
        <w:rPr>
          <w:rFonts w:hint="eastAsia"/>
        </w:rPr>
        <w:t>；</w:t>
      </w:r>
      <w:r>
        <w:rPr>
          <w:rFonts w:hint="eastAsia"/>
        </w:rPr>
        <w:t>19B</w:t>
      </w:r>
      <w:r>
        <w:rPr>
          <w:rFonts w:hint="eastAsia"/>
        </w:rPr>
        <w:t>；</w:t>
      </w:r>
      <w:r>
        <w:rPr>
          <w:rFonts w:hint="eastAsia"/>
        </w:rPr>
        <w:t>20 C</w:t>
      </w:r>
      <w:r>
        <w:rPr>
          <w:rFonts w:hint="eastAsia"/>
        </w:rPr>
        <w:t>；</w:t>
      </w:r>
      <w:r>
        <w:rPr>
          <w:rFonts w:hint="eastAsia"/>
        </w:rPr>
        <w:t>21 C</w:t>
      </w:r>
      <w:r>
        <w:rPr>
          <w:rFonts w:hint="eastAsia"/>
        </w:rPr>
        <w:t>；</w:t>
      </w:r>
      <w:r>
        <w:rPr>
          <w:rFonts w:hint="eastAsia"/>
        </w:rPr>
        <w:t>22 D</w:t>
      </w:r>
      <w:r>
        <w:rPr>
          <w:rFonts w:hint="eastAsia"/>
        </w:rPr>
        <w:t>；</w:t>
      </w:r>
      <w:r>
        <w:rPr>
          <w:rFonts w:hint="eastAsia"/>
        </w:rPr>
        <w:t>23 D</w:t>
      </w:r>
      <w:r>
        <w:rPr>
          <w:rFonts w:hint="eastAsia"/>
        </w:rPr>
        <w:t>；</w:t>
      </w:r>
      <w:r>
        <w:rPr>
          <w:rFonts w:hint="eastAsia"/>
        </w:rPr>
        <w:t>24A</w:t>
      </w:r>
      <w:r>
        <w:rPr>
          <w:rFonts w:hint="eastAsia"/>
        </w:rPr>
        <w:t>；</w:t>
      </w:r>
      <w:r>
        <w:rPr>
          <w:rFonts w:hint="eastAsia"/>
        </w:rPr>
        <w:t>25 C</w:t>
      </w:r>
    </w:p>
    <w:p w:rsidR="00000000" w:rsidRDefault="00480373">
      <w:pPr>
        <w:spacing w:line="400" w:lineRule="exact"/>
        <w:rPr>
          <w:rFonts w:hint="eastAsia"/>
        </w:rPr>
      </w:pPr>
      <w:r>
        <w:rPr>
          <w:rFonts w:hint="eastAsia"/>
        </w:rPr>
        <w:t>四、判断题</w:t>
      </w:r>
    </w:p>
    <w:p w:rsidR="00000000" w:rsidRDefault="00480373">
      <w:pPr>
        <w:spacing w:line="400" w:lineRule="exact"/>
        <w:rPr>
          <w:rFonts w:ascii="宋体" w:hAnsi="宋体" w:hint="eastAsia"/>
        </w:rPr>
      </w:pPr>
      <w:r>
        <w:t xml:space="preserve">1 </w:t>
      </w:r>
      <w:r>
        <w:rPr>
          <w:rFonts w:ascii="宋体" w:hAnsi="宋体" w:hint="eastAsia"/>
        </w:rPr>
        <w:t>×</w:t>
      </w:r>
      <w:r>
        <w:rPr>
          <w:rFonts w:ascii="宋体" w:hAnsi="宋体" w:hint="eastAsia"/>
        </w:rPr>
        <w:t xml:space="preserve"> </w:t>
      </w:r>
      <w:r>
        <w:t>2</w:t>
      </w:r>
      <w:r>
        <w:rPr>
          <w:rFonts w:ascii="宋体" w:hAnsi="宋体" w:hint="eastAsia"/>
        </w:rPr>
        <w:t xml:space="preserve"> </w:t>
      </w:r>
      <w:r>
        <w:rPr>
          <w:rFonts w:ascii="宋体" w:hAnsi="宋体" w:hint="eastAsia"/>
        </w:rPr>
        <w:t>×</w:t>
      </w:r>
      <w:r>
        <w:rPr>
          <w:rFonts w:ascii="宋体" w:hAnsi="宋体" w:hint="eastAsia"/>
        </w:rPr>
        <w:t xml:space="preserve"> </w:t>
      </w:r>
      <w:r>
        <w:t>3</w:t>
      </w:r>
      <w:r>
        <w:rPr>
          <w:rFonts w:ascii="宋体" w:hAnsi="宋体" w:hint="eastAsia"/>
        </w:rPr>
        <w:t xml:space="preserve"> </w:t>
      </w:r>
      <w:r>
        <w:rPr>
          <w:rFonts w:ascii="宋体" w:hAnsi="宋体" w:hint="eastAsia"/>
        </w:rPr>
        <w:t>×</w:t>
      </w:r>
      <w:r>
        <w:rPr>
          <w:rFonts w:ascii="宋体" w:hAnsi="宋体" w:hint="eastAsia"/>
        </w:rPr>
        <w:t xml:space="preserve"> </w:t>
      </w:r>
      <w:r>
        <w:t xml:space="preserve">4 </w:t>
      </w:r>
      <w:r>
        <w:rPr>
          <w:rFonts w:ascii="宋体" w:hAnsi="宋体" w:hint="eastAsia"/>
        </w:rPr>
        <w:t>√</w:t>
      </w:r>
      <w:r>
        <w:rPr>
          <w:rFonts w:ascii="宋体" w:hAnsi="宋体" w:hint="eastAsia"/>
        </w:rPr>
        <w:t xml:space="preserve"> </w:t>
      </w:r>
      <w:r>
        <w:t xml:space="preserve">5 </w:t>
      </w:r>
      <w:r>
        <w:rPr>
          <w:rFonts w:ascii="宋体" w:hAnsi="宋体" w:hint="eastAsia"/>
        </w:rPr>
        <w:t>×</w:t>
      </w:r>
      <w:r>
        <w:t>6</w:t>
      </w:r>
      <w:r>
        <w:rPr>
          <w:rFonts w:hint="eastAsia"/>
        </w:rPr>
        <w:t xml:space="preserve"> </w:t>
      </w:r>
      <w:r>
        <w:rPr>
          <w:rFonts w:ascii="宋体" w:hAnsi="宋体" w:hint="eastAsia"/>
        </w:rPr>
        <w:t>√</w:t>
      </w:r>
      <w:r>
        <w:rPr>
          <w:rFonts w:ascii="宋体" w:hAnsi="宋体" w:hint="eastAsia"/>
        </w:rPr>
        <w:t xml:space="preserve"> </w:t>
      </w:r>
      <w:r>
        <w:t>7</w:t>
      </w:r>
      <w:r>
        <w:rPr>
          <w:rFonts w:hint="eastAsia"/>
        </w:rPr>
        <w:t xml:space="preserve"> </w:t>
      </w:r>
      <w:r>
        <w:rPr>
          <w:rFonts w:ascii="宋体" w:hAnsi="宋体" w:hint="eastAsia"/>
        </w:rPr>
        <w:t>√</w:t>
      </w:r>
      <w:r>
        <w:rPr>
          <w:rFonts w:ascii="宋体" w:hAnsi="宋体" w:hint="eastAsia"/>
        </w:rPr>
        <w:t xml:space="preserve"> </w:t>
      </w:r>
      <w:r>
        <w:rPr>
          <w:rFonts w:hint="eastAsia"/>
        </w:rPr>
        <w:t xml:space="preserve">8 </w:t>
      </w:r>
      <w:r>
        <w:rPr>
          <w:rFonts w:ascii="宋体" w:hAnsi="宋体" w:hint="eastAsia"/>
        </w:rPr>
        <w:t>√</w:t>
      </w:r>
      <w:r>
        <w:rPr>
          <w:rFonts w:hint="eastAsia"/>
        </w:rPr>
        <w:t xml:space="preserve"> 9</w:t>
      </w:r>
      <w:r>
        <w:t xml:space="preserve"> </w:t>
      </w:r>
      <w:r>
        <w:rPr>
          <w:rFonts w:ascii="宋体" w:hAnsi="宋体" w:hint="eastAsia"/>
        </w:rPr>
        <w:t>√</w:t>
      </w:r>
      <w:r>
        <w:rPr>
          <w:rFonts w:ascii="宋体" w:hAnsi="宋体" w:hint="eastAsia"/>
        </w:rPr>
        <w:t xml:space="preserve"> </w:t>
      </w:r>
      <w:r>
        <w:rPr>
          <w:rFonts w:hint="eastAsia"/>
        </w:rPr>
        <w:t>10</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11</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12</w:t>
      </w:r>
      <w:r>
        <w:rPr>
          <w:rFonts w:ascii="宋体" w:hAnsi="宋体" w:hint="eastAsia"/>
        </w:rPr>
        <w:t>×</w:t>
      </w:r>
      <w:r>
        <w:rPr>
          <w:rFonts w:ascii="宋体" w:hAnsi="宋体" w:hint="eastAsia"/>
        </w:rPr>
        <w:t xml:space="preserve"> </w:t>
      </w:r>
      <w:r>
        <w:rPr>
          <w:rFonts w:hint="eastAsia"/>
        </w:rPr>
        <w:t>13</w:t>
      </w:r>
      <w:r>
        <w:t xml:space="preserve"> </w:t>
      </w:r>
      <w:r>
        <w:rPr>
          <w:rFonts w:ascii="宋体" w:hAnsi="宋体" w:hint="eastAsia"/>
        </w:rPr>
        <w:t>√</w:t>
      </w:r>
      <w:r>
        <w:rPr>
          <w:rFonts w:hint="eastAsia"/>
        </w:rPr>
        <w:t xml:space="preserve">14 </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 xml:space="preserve">15 </w:t>
      </w:r>
      <w:r>
        <w:rPr>
          <w:rFonts w:ascii="宋体" w:hAnsi="宋体" w:hint="eastAsia"/>
        </w:rPr>
        <w:t>×</w:t>
      </w:r>
      <w:r>
        <w:rPr>
          <w:rFonts w:ascii="宋体" w:hAnsi="宋体" w:hint="eastAsia"/>
        </w:rPr>
        <w:t xml:space="preserve"> </w:t>
      </w:r>
      <w:r>
        <w:rPr>
          <w:rFonts w:hint="eastAsia"/>
        </w:rPr>
        <w:t>16</w:t>
      </w:r>
      <w:r>
        <w:rPr>
          <w:rFonts w:ascii="宋体" w:hAnsi="宋体" w:hint="eastAsia"/>
        </w:rPr>
        <w:t>√</w:t>
      </w:r>
      <w:r>
        <w:rPr>
          <w:rFonts w:hint="eastAsia"/>
        </w:rPr>
        <w:t xml:space="preserve"> 17 </w:t>
      </w:r>
      <w:r>
        <w:rPr>
          <w:rFonts w:ascii="宋体" w:hAnsi="宋体" w:hint="eastAsia"/>
        </w:rPr>
        <w:t>×</w:t>
      </w:r>
      <w:r>
        <w:rPr>
          <w:rFonts w:ascii="宋体" w:hAnsi="宋体" w:hint="eastAsia"/>
        </w:rPr>
        <w:t xml:space="preserve">   </w:t>
      </w:r>
      <w:r>
        <w:rPr>
          <w:rFonts w:hint="eastAsia"/>
        </w:rPr>
        <w:t xml:space="preserve">18 </w:t>
      </w:r>
      <w:r>
        <w:rPr>
          <w:rFonts w:ascii="宋体" w:hAnsi="宋体" w:hint="eastAsia"/>
        </w:rPr>
        <w:t>√</w:t>
      </w:r>
      <w:r>
        <w:rPr>
          <w:rFonts w:ascii="宋体" w:hAnsi="宋体" w:hint="eastAsia"/>
        </w:rPr>
        <w:t xml:space="preserve"> </w:t>
      </w:r>
      <w:r>
        <w:rPr>
          <w:rFonts w:hint="eastAsia"/>
        </w:rPr>
        <w:t xml:space="preserve">19 </w:t>
      </w:r>
      <w:r>
        <w:rPr>
          <w:rFonts w:ascii="宋体" w:hAnsi="宋体" w:hint="eastAsia"/>
        </w:rPr>
        <w:t>×</w:t>
      </w:r>
      <w:r>
        <w:rPr>
          <w:rFonts w:hint="eastAsia"/>
        </w:rPr>
        <w:t xml:space="preserve"> 20</w:t>
      </w:r>
      <w:r>
        <w:rPr>
          <w:rFonts w:ascii="宋体" w:hAnsi="宋体"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简述神经</w:t>
      </w:r>
      <w:r>
        <w:t>—</w:t>
      </w:r>
      <w:r>
        <w:rPr>
          <w:rFonts w:hint="eastAsia"/>
        </w:rPr>
        <w:t>肌肉接头的兴奋传递过程。</w:t>
      </w:r>
    </w:p>
    <w:p w:rsidR="00000000" w:rsidRDefault="00480373">
      <w:pPr>
        <w:spacing w:line="400" w:lineRule="exact"/>
        <w:rPr>
          <w:rFonts w:ascii="宋体" w:hAnsi="宋体" w:hint="eastAsia"/>
        </w:rPr>
      </w:pPr>
      <w:r>
        <w:rPr>
          <w:rFonts w:ascii="宋体" w:hAnsi="宋体" w:hint="eastAsia"/>
        </w:rPr>
        <w:t>1</w:t>
      </w:r>
      <w:r>
        <w:rPr>
          <w:rFonts w:hint="eastAsia"/>
        </w:rPr>
        <w:t xml:space="preserve">.   </w:t>
      </w:r>
      <w:r>
        <w:rPr>
          <w:rFonts w:hint="eastAsia"/>
        </w:rPr>
        <w:t>神经</w:t>
      </w:r>
      <w:r>
        <w:rPr>
          <w:rFonts w:hint="eastAsia"/>
        </w:rPr>
        <w:t>--</w:t>
      </w:r>
      <w:r>
        <w:rPr>
          <w:rFonts w:hint="eastAsia"/>
        </w:rPr>
        <w:t>肌肉接头的兴奋传递过程如下</w:t>
      </w:r>
      <w:r>
        <w:rPr>
          <w:rFonts w:hint="eastAsia"/>
        </w:rPr>
        <w:t xml:space="preserve">: </w:t>
      </w:r>
      <w:r>
        <w:rPr>
          <w:rFonts w:hint="eastAsia"/>
        </w:rPr>
        <w:t>当躯体运动神经的动作电位到达轴突末梢时</w:t>
      </w:r>
      <w:r>
        <w:rPr>
          <w:rFonts w:hint="eastAsia"/>
        </w:rPr>
        <w:t>,</w:t>
      </w:r>
      <w:r>
        <w:rPr>
          <w:rFonts w:hint="eastAsia"/>
        </w:rPr>
        <w:t>轴突末梢上的电压依从性钙通道开放</w:t>
      </w:r>
      <w:r>
        <w:rPr>
          <w:rFonts w:ascii="宋体" w:hAnsi="宋体" w:hint="eastAsia"/>
        </w:rPr>
        <w:t>。</w:t>
      </w:r>
      <w:r>
        <w:rPr>
          <w:rFonts w:hint="eastAsia"/>
        </w:rPr>
        <w:t>Ca</w:t>
      </w:r>
      <w:r>
        <w:rPr>
          <w:rFonts w:hint="eastAsia"/>
          <w:vertAlign w:val="superscript"/>
        </w:rPr>
        <w:t>2+</w:t>
      </w:r>
      <w:r>
        <w:rPr>
          <w:rFonts w:hint="eastAsia"/>
        </w:rPr>
        <w:t>内流使轴突末梢内的</w:t>
      </w:r>
      <w:r>
        <w:rPr>
          <w:rFonts w:hint="eastAsia"/>
        </w:rPr>
        <w:t>Ca</w:t>
      </w:r>
      <w:r>
        <w:rPr>
          <w:rFonts w:hint="eastAsia"/>
          <w:vertAlign w:val="superscript"/>
        </w:rPr>
        <w:t>2+</w:t>
      </w:r>
      <w:r>
        <w:rPr>
          <w:rFonts w:hint="eastAsia"/>
        </w:rPr>
        <w:t>浓度升高</w:t>
      </w:r>
      <w:r>
        <w:rPr>
          <w:rFonts w:hint="eastAsia"/>
        </w:rPr>
        <w:t>,</w:t>
      </w:r>
      <w:r>
        <w:rPr>
          <w:rFonts w:hint="eastAsia"/>
        </w:rPr>
        <w:t>由此触发递质小泡开始向着突触前膜方向运动</w:t>
      </w:r>
      <w:r>
        <w:rPr>
          <w:rFonts w:hint="eastAsia"/>
        </w:rPr>
        <w:t>,</w:t>
      </w:r>
      <w:r>
        <w:rPr>
          <w:rFonts w:hint="eastAsia"/>
        </w:rPr>
        <w:t>并与轴突前膜发生接触</w:t>
      </w:r>
      <w:r>
        <w:rPr>
          <w:rFonts w:ascii="宋体" w:hAnsi="宋体" w:hint="eastAsia"/>
        </w:rPr>
        <w:t>、</w:t>
      </w:r>
      <w:r>
        <w:rPr>
          <w:rFonts w:hint="eastAsia"/>
        </w:rPr>
        <w:t>融合</w:t>
      </w:r>
      <w:r>
        <w:rPr>
          <w:rFonts w:ascii="宋体" w:hAnsi="宋体" w:hint="eastAsia"/>
        </w:rPr>
        <w:t>、</w:t>
      </w:r>
      <w:r>
        <w:rPr>
          <w:rFonts w:hint="eastAsia"/>
        </w:rPr>
        <w:t>破裂</w:t>
      </w:r>
      <w:r>
        <w:rPr>
          <w:rFonts w:hint="eastAsia"/>
        </w:rPr>
        <w:t>,</w:t>
      </w:r>
      <w:r>
        <w:rPr>
          <w:rFonts w:hint="eastAsia"/>
        </w:rPr>
        <w:t>将囊泡内的递质乙酰胆碱释放到接头的间隙</w:t>
      </w:r>
      <w:r>
        <w:rPr>
          <w:rFonts w:ascii="宋体" w:hAnsi="宋体" w:hint="eastAsia"/>
        </w:rPr>
        <w:t>。</w:t>
      </w:r>
      <w:r>
        <w:rPr>
          <w:rFonts w:hint="eastAsia"/>
        </w:rPr>
        <w:t>乙酰胆碱扩散到终板膜上并与上面的胆碱能</w:t>
      </w:r>
      <w:r>
        <w:rPr>
          <w:rFonts w:hint="eastAsia"/>
        </w:rPr>
        <w:t>N</w:t>
      </w:r>
      <w:r>
        <w:rPr>
          <w:rFonts w:hint="eastAsia"/>
          <w:vertAlign w:val="subscript"/>
        </w:rPr>
        <w:t>2</w:t>
      </w:r>
      <w:r>
        <w:rPr>
          <w:rFonts w:hint="eastAsia"/>
        </w:rPr>
        <w:t>受体结合</w:t>
      </w:r>
      <w:r>
        <w:rPr>
          <w:rFonts w:hint="eastAsia"/>
        </w:rPr>
        <w:t>,</w:t>
      </w:r>
      <w:r>
        <w:rPr>
          <w:rFonts w:hint="eastAsia"/>
        </w:rPr>
        <w:t>这就打开了终板膜上的化学依从性的离子通道</w:t>
      </w:r>
      <w:r>
        <w:rPr>
          <w:rFonts w:hint="eastAsia"/>
        </w:rPr>
        <w:t>,</w:t>
      </w:r>
      <w:r>
        <w:rPr>
          <w:rFonts w:hint="eastAsia"/>
        </w:rPr>
        <w:t>主要引起</w:t>
      </w:r>
      <w:r>
        <w:rPr>
          <w:rFonts w:hint="eastAsia"/>
        </w:rPr>
        <w:t>Na</w:t>
      </w:r>
      <w:r>
        <w:rPr>
          <w:rFonts w:hint="eastAsia"/>
          <w:vertAlign w:val="superscript"/>
        </w:rPr>
        <w:t>+</w:t>
      </w:r>
      <w:r>
        <w:rPr>
          <w:rFonts w:hint="eastAsia"/>
        </w:rPr>
        <w:t>内流</w:t>
      </w:r>
      <w:r>
        <w:rPr>
          <w:rFonts w:hint="eastAsia"/>
        </w:rPr>
        <w:t>(</w:t>
      </w:r>
      <w:r>
        <w:rPr>
          <w:rFonts w:hint="eastAsia"/>
        </w:rPr>
        <w:t>也有少量的</w:t>
      </w:r>
      <w:r>
        <w:rPr>
          <w:rFonts w:hint="eastAsia"/>
        </w:rPr>
        <w:t>K</w:t>
      </w:r>
      <w:r>
        <w:rPr>
          <w:rFonts w:hint="eastAsia"/>
          <w:vertAlign w:val="superscript"/>
        </w:rPr>
        <w:t>+</w:t>
      </w:r>
      <w:r>
        <w:rPr>
          <w:rFonts w:hint="eastAsia"/>
        </w:rPr>
        <w:t>外流</w:t>
      </w:r>
      <w:r>
        <w:rPr>
          <w:rFonts w:hint="eastAsia"/>
        </w:rPr>
        <w:t>),</w:t>
      </w:r>
      <w:r>
        <w:rPr>
          <w:rFonts w:hint="eastAsia"/>
        </w:rPr>
        <w:t>使终板膜上产生去极化的终板电位</w:t>
      </w:r>
      <w:r>
        <w:rPr>
          <w:rFonts w:ascii="宋体" w:hAnsi="宋体" w:hint="eastAsia"/>
        </w:rPr>
        <w:t>。</w:t>
      </w:r>
      <w:r>
        <w:rPr>
          <w:rFonts w:hint="eastAsia"/>
        </w:rPr>
        <w:t>当终板电位增大到一定程度时</w:t>
      </w:r>
      <w:r>
        <w:rPr>
          <w:rFonts w:hint="eastAsia"/>
        </w:rPr>
        <w:t>,</w:t>
      </w:r>
      <w:r>
        <w:rPr>
          <w:rFonts w:hint="eastAsia"/>
        </w:rPr>
        <w:t>使得邻近肌膜去极化达到阈电位水平</w:t>
      </w:r>
      <w:r>
        <w:rPr>
          <w:rFonts w:hint="eastAsia"/>
        </w:rPr>
        <w:t>,</w:t>
      </w:r>
      <w:r>
        <w:rPr>
          <w:rFonts w:hint="eastAsia"/>
        </w:rPr>
        <w:t>于是肌膜上的电压依从性的钠通道开放</w:t>
      </w:r>
      <w:r>
        <w:rPr>
          <w:rFonts w:hint="eastAsia"/>
        </w:rPr>
        <w:t>, Na</w:t>
      </w:r>
      <w:r>
        <w:rPr>
          <w:rFonts w:hint="eastAsia"/>
          <w:vertAlign w:val="superscript"/>
        </w:rPr>
        <w:t>+</w:t>
      </w:r>
      <w:r>
        <w:rPr>
          <w:rFonts w:hint="eastAsia"/>
        </w:rPr>
        <w:t>大量内流产生动作电位</w:t>
      </w:r>
      <w:r>
        <w:rPr>
          <w:rFonts w:ascii="宋体" w:hAnsi="宋体" w:hint="eastAsia"/>
        </w:rPr>
        <w:t>。</w:t>
      </w:r>
      <w:r>
        <w:rPr>
          <w:rFonts w:hint="eastAsia"/>
        </w:rPr>
        <w:t>轴突末稍释放的乙酰胆碱</w:t>
      </w:r>
      <w:r>
        <w:rPr>
          <w:rFonts w:hint="eastAsia"/>
        </w:rPr>
        <w:t>,</w:t>
      </w:r>
      <w:r>
        <w:rPr>
          <w:rFonts w:hint="eastAsia"/>
        </w:rPr>
        <w:t>在大约</w:t>
      </w:r>
      <w:r>
        <w:rPr>
          <w:rFonts w:hint="eastAsia"/>
        </w:rPr>
        <w:t>2ms</w:t>
      </w:r>
      <w:r>
        <w:rPr>
          <w:rFonts w:hint="eastAsia"/>
        </w:rPr>
        <w:t>的时间内就被接头间隙中胆碱脂酶迅速分解掉</w:t>
      </w:r>
      <w:r>
        <w:rPr>
          <w:rFonts w:hint="eastAsia"/>
        </w:rPr>
        <w:t>,</w:t>
      </w:r>
      <w:r>
        <w:rPr>
          <w:rFonts w:hint="eastAsia"/>
        </w:rPr>
        <w:t>因而使接头的兴奋传递能够保持</w:t>
      </w:r>
      <w:r>
        <w:rPr>
          <w:rFonts w:hint="eastAsia"/>
        </w:rPr>
        <w:t>1</w:t>
      </w:r>
      <w:r>
        <w:rPr>
          <w:rFonts w:hint="eastAsia"/>
        </w:rPr>
        <w:t>对</w:t>
      </w:r>
      <w:r>
        <w:rPr>
          <w:rFonts w:hint="eastAsia"/>
        </w:rPr>
        <w:t>1</w:t>
      </w:r>
      <w:r>
        <w:rPr>
          <w:rFonts w:hint="eastAsia"/>
        </w:rPr>
        <w:t>的关系</w:t>
      </w:r>
      <w:r>
        <w:rPr>
          <w:rFonts w:ascii="宋体" w:hAnsi="宋体" w:hint="eastAsia"/>
        </w:rPr>
        <w:t>。</w:t>
      </w:r>
    </w:p>
    <w:p w:rsidR="00000000" w:rsidRDefault="00480373">
      <w:pPr>
        <w:spacing w:line="400" w:lineRule="exact"/>
      </w:pPr>
      <w:r>
        <w:rPr>
          <w:rFonts w:hint="eastAsia"/>
        </w:rPr>
        <w:t xml:space="preserve">2   </w:t>
      </w:r>
      <w:r>
        <w:t>简述骨骼肌的兴奋</w:t>
      </w:r>
      <w:r>
        <w:t>-</w:t>
      </w:r>
      <w:r>
        <w:t>收缩耦联过程。</w:t>
      </w:r>
    </w:p>
    <w:p w:rsidR="00000000" w:rsidRDefault="00480373">
      <w:pPr>
        <w:spacing w:line="400" w:lineRule="exact"/>
      </w:pPr>
      <w:r>
        <w:rPr>
          <w:rFonts w:hint="eastAsia"/>
        </w:rPr>
        <w:t xml:space="preserve">2    </w:t>
      </w:r>
      <w:r>
        <w:t>肌肉收缩前，首先出现的是肌膜上的动作电位，因此在肌膜的电位变化和肌丝滑行引起的肌肉收缩之间，必定存在着某种中介过程把二者联系起来，这一过程称为兴奋</w:t>
      </w:r>
      <w:r>
        <w:t>-</w:t>
      </w:r>
      <w:r>
        <w:t>收缩耦联。</w:t>
      </w:r>
      <w:r>
        <w:t xml:space="preserve"> </w:t>
      </w:r>
      <w:r>
        <w:t>耦联因子是</w:t>
      </w:r>
      <w:r>
        <w:t>Ca2+</w:t>
      </w:r>
      <w:r>
        <w:t>，耦联主要是通过三个过程。</w:t>
      </w:r>
    </w:p>
    <w:p w:rsidR="00000000" w:rsidRDefault="00480373">
      <w:pPr>
        <w:spacing w:line="400" w:lineRule="exact"/>
        <w:ind w:firstLineChars="200" w:firstLine="420"/>
      </w:pPr>
      <w:r>
        <w:t>1.</w:t>
      </w:r>
      <w:r>
        <w:t>肌膜兴奋时，动作电位通过横管、管膜一直传播到肌细胞的内部，深入到终池近旁。</w:t>
      </w:r>
    </w:p>
    <w:p w:rsidR="00000000" w:rsidRDefault="00480373">
      <w:pPr>
        <w:spacing w:line="400" w:lineRule="exact"/>
        <w:ind w:firstLineChars="200" w:firstLine="420"/>
      </w:pPr>
      <w:r>
        <w:t>2.</w:t>
      </w:r>
      <w:r>
        <w:t>横管膜去极化所爆发的动作电</w:t>
      </w:r>
      <w:r>
        <w:t>位，可使终池膜结构中某些带电基团移位，而引起膜对</w:t>
      </w:r>
      <w:r>
        <w:t>Ca2+</w:t>
      </w:r>
      <w:r>
        <w:t>的通透性突然升高，于是终池中的</w:t>
      </w:r>
      <w:r>
        <w:t>Ca2+</w:t>
      </w:r>
      <w:r>
        <w:t>就顺浓度差向肌浆扩散，使肌浆中</w:t>
      </w:r>
      <w:r>
        <w:t>Ca2+</w:t>
      </w:r>
      <w:r>
        <w:t>浓度升高。</w:t>
      </w:r>
    </w:p>
    <w:p w:rsidR="00000000" w:rsidRDefault="00480373">
      <w:pPr>
        <w:spacing w:line="400" w:lineRule="exact"/>
        <w:ind w:firstLineChars="200" w:firstLine="420"/>
      </w:pPr>
      <w:r>
        <w:t>3.</w:t>
      </w:r>
      <w:r>
        <w:t>肌浆中的</w:t>
      </w:r>
      <w:r>
        <w:t>Ca2+</w:t>
      </w:r>
      <w:r>
        <w:t>与细微丝上的肌钙蛋白结合，使之发生构型变化，进而触发横桥和肌纤蛋白结合和横桥摆动，引起肌肉收缩。</w:t>
      </w:r>
    </w:p>
    <w:p w:rsidR="00000000" w:rsidRDefault="00480373">
      <w:pPr>
        <w:spacing w:line="400" w:lineRule="exact"/>
      </w:pPr>
      <w:r>
        <w:rPr>
          <w:rFonts w:hint="eastAsia"/>
        </w:rPr>
        <w:t xml:space="preserve">3    </w:t>
      </w:r>
      <w:r>
        <w:t>为了防止和延缓使役家畜疲劳的出现，应采取以下措施：</w:t>
      </w:r>
    </w:p>
    <w:p w:rsidR="00000000" w:rsidRDefault="00480373">
      <w:pPr>
        <w:spacing w:line="400" w:lineRule="exact"/>
        <w:ind w:firstLineChars="200" w:firstLine="420"/>
      </w:pPr>
      <w:r>
        <w:t>1.</w:t>
      </w:r>
      <w:r>
        <w:t>适宜的负重和运动速度负重过大和运动速度过快，都会迅速出现疲劳。</w:t>
      </w:r>
    </w:p>
    <w:p w:rsidR="00000000" w:rsidRDefault="00480373">
      <w:pPr>
        <w:spacing w:line="400" w:lineRule="exact"/>
        <w:ind w:firstLineChars="200" w:firstLine="420"/>
      </w:pPr>
      <w:r>
        <w:t>2.</w:t>
      </w:r>
      <w:r>
        <w:t>加强调教与训练调教可形成条件反射，减少能量消耗；锻炼可增强体力。</w:t>
      </w:r>
    </w:p>
    <w:p w:rsidR="00000000" w:rsidRDefault="00480373">
      <w:pPr>
        <w:spacing w:line="400" w:lineRule="exact"/>
        <w:ind w:firstLineChars="200" w:firstLine="420"/>
      </w:pPr>
      <w:r>
        <w:t>3.</w:t>
      </w:r>
      <w:r>
        <w:t>提高大脑皮质的兴奋性保持中枢神经系统处于兴奋状</w:t>
      </w:r>
      <w:r>
        <w:t>态，是延缓疲劳的有效措施。</w:t>
      </w:r>
    </w:p>
    <w:p w:rsidR="00000000" w:rsidRDefault="00480373">
      <w:pPr>
        <w:spacing w:line="400" w:lineRule="exact"/>
      </w:pPr>
      <w:r>
        <w:rPr>
          <w:rFonts w:hint="eastAsia"/>
        </w:rPr>
        <w:t xml:space="preserve">4    </w:t>
      </w:r>
      <w:r>
        <w:t>运动神经末梢释放的乙酰胆碱进入接头间隙，便立即与终板膜上的受体结合。这种结合使终板膜对</w:t>
      </w:r>
      <w:r>
        <w:t>Na+</w:t>
      </w:r>
      <w:r>
        <w:t>、</w:t>
      </w:r>
      <w:r>
        <w:t>K+</w:t>
      </w:r>
      <w:r>
        <w:t>、</w:t>
      </w:r>
      <w:r>
        <w:t>Cl-</w:t>
      </w:r>
      <w:r>
        <w:t>，尤其是</w:t>
      </w:r>
      <w:r>
        <w:t>Na+</w:t>
      </w:r>
      <w:r>
        <w:t>的通透性增加，</w:t>
      </w:r>
      <w:r>
        <w:t xml:space="preserve"> </w:t>
      </w:r>
      <w:r>
        <w:t>这些离子在膜内外的移动导致终板膜的静息电位有所减少，这种终板膜的局部去极化电位，称为终板电位。其特点是：</w:t>
      </w:r>
    </w:p>
    <w:p w:rsidR="00000000" w:rsidRDefault="00480373">
      <w:pPr>
        <w:spacing w:line="400" w:lineRule="exact"/>
        <w:ind w:firstLineChars="200" w:firstLine="420"/>
      </w:pPr>
      <w:r>
        <w:t>1.</w:t>
      </w:r>
      <w:r>
        <w:t>等级性反应电位幅度与乙酰胆碱释放量成正比。</w:t>
      </w:r>
    </w:p>
    <w:p w:rsidR="00000000" w:rsidRDefault="00480373">
      <w:pPr>
        <w:spacing w:line="400" w:lineRule="exact"/>
        <w:ind w:firstLineChars="200" w:firstLine="420"/>
      </w:pPr>
      <w:r>
        <w:t>2.</w:t>
      </w:r>
      <w:r>
        <w:t>呈电紧张性扩布终板电位以电紧张性扩布的方式影响邻近的肌细胞膜，使后者发生去极化。</w:t>
      </w:r>
    </w:p>
    <w:p w:rsidR="00000000" w:rsidRDefault="00480373">
      <w:pPr>
        <w:spacing w:line="400" w:lineRule="exact"/>
        <w:ind w:firstLineChars="200" w:firstLine="420"/>
      </w:pPr>
      <w:r>
        <w:t>3.</w:t>
      </w:r>
      <w:r>
        <w:t>无不应期。</w:t>
      </w:r>
    </w:p>
    <w:p w:rsidR="00000000" w:rsidRDefault="00480373">
      <w:pPr>
        <w:spacing w:line="400" w:lineRule="exact"/>
        <w:ind w:firstLineChars="200" w:firstLine="420"/>
      </w:pPr>
      <w:r>
        <w:t>4.</w:t>
      </w:r>
      <w:r>
        <w:t>可表现总和现象。</w:t>
      </w:r>
    </w:p>
    <w:p w:rsidR="00000000" w:rsidRDefault="00480373">
      <w:pPr>
        <w:spacing w:line="400" w:lineRule="exact"/>
        <w:rPr>
          <w:rFonts w:hint="eastAsia"/>
        </w:rPr>
      </w:pPr>
      <w:r>
        <w:rPr>
          <w:rFonts w:hint="eastAsia"/>
        </w:rPr>
        <w:t>六、论述题</w:t>
      </w:r>
    </w:p>
    <w:p w:rsidR="00000000" w:rsidRDefault="00480373">
      <w:pPr>
        <w:spacing w:line="400" w:lineRule="exact"/>
      </w:pPr>
      <w:r>
        <w:rPr>
          <w:rFonts w:hint="eastAsia"/>
        </w:rPr>
        <w:t xml:space="preserve">1    </w:t>
      </w:r>
      <w:r>
        <w:t>肌丝滑行引起肌肉收缩和舒张的基本过程如</w:t>
      </w:r>
      <w:r>
        <w:t>下：在肌细胞膜开始去极化后，通过终末池释放</w:t>
      </w:r>
      <w:r>
        <w:t>Ca2+</w:t>
      </w:r>
      <w:r>
        <w:t>，肌浆中的</w:t>
      </w:r>
      <w:r>
        <w:t>Ca2+</w:t>
      </w:r>
      <w:r>
        <w:t>浓度突然升高，</w:t>
      </w:r>
      <w:r>
        <w:t>Ca2+</w:t>
      </w:r>
      <w:r>
        <w:t>即与肌钙蛋白相结合，形成</w:t>
      </w:r>
      <w:r>
        <w:t>Ca2+</w:t>
      </w:r>
      <w:r>
        <w:t>－肌钙蛋白复合体，使其分子构型发生变化。这种变化转而引起原肌凝蛋白分子的构型发生改变，从而使肌纤维蛋白上的横桥结合点暴露。当结合点一暴露，横桥立即与之结合，横桥上的</w:t>
      </w:r>
      <w:r>
        <w:t>ATP</w:t>
      </w:r>
      <w:r>
        <w:t>酶即被激活。</w:t>
      </w:r>
      <w:r>
        <w:t>ATP</w:t>
      </w:r>
      <w:r>
        <w:t>酶作用于</w:t>
      </w:r>
      <w:r>
        <w:t>ATP</w:t>
      </w:r>
      <w:r>
        <w:t>放出能量，</w:t>
      </w:r>
      <w:r>
        <w:t xml:space="preserve"> </w:t>
      </w:r>
      <w:r>
        <w:t>则引起横桥向暗带中央的</w:t>
      </w:r>
      <w:r>
        <w:t xml:space="preserve"> M</w:t>
      </w:r>
      <w:r>
        <w:t>线方向摆动，结果导致细肌丝向粗肌丝中间滑行，肌小节缩短而产生收缩。当肌浆的</w:t>
      </w:r>
      <w:r>
        <w:t>Ca2+</w:t>
      </w:r>
      <w:r>
        <w:t>浓度降低时，</w:t>
      </w:r>
      <w:r>
        <w:t>Ca2+</w:t>
      </w:r>
      <w:r>
        <w:t>与肌钙蛋白分离</w:t>
      </w:r>
      <w:r>
        <w:t>,</w:t>
      </w:r>
      <w:r>
        <w:t>肌钙蛋白与原肌凝蛋白的构型恢复，</w:t>
      </w:r>
      <w:r>
        <w:t>从而使原肌凝蛋白重新掩盖在肌纤维蛋白的结合点上，解除了肌凝蛋白上的横桥与肌纤维蛋白结合点的结合，结果细肌丝向外滑行回位，肌肉舒张。</w:t>
      </w:r>
    </w:p>
    <w:p w:rsidR="00000000" w:rsidRDefault="00480373">
      <w:pPr>
        <w:spacing w:line="400" w:lineRule="exact"/>
      </w:pPr>
      <w:r>
        <w:rPr>
          <w:rFonts w:hint="eastAsia"/>
        </w:rPr>
        <w:t xml:space="preserve">2    </w:t>
      </w:r>
      <w:r>
        <w:t>动物运动时，机体各器官、系统的生理机能均发生相应的变化。</w:t>
      </w:r>
    </w:p>
    <w:p w:rsidR="00000000" w:rsidRDefault="00480373">
      <w:pPr>
        <w:spacing w:line="400" w:lineRule="exact"/>
        <w:ind w:firstLineChars="200" w:firstLine="420"/>
      </w:pPr>
      <w:r>
        <w:t>1.</w:t>
      </w:r>
      <w:r>
        <w:t>循环机能运动时，由交感神经和肾上腺素的协同作用，使心跳加快加强，静脉回流血量加快，心输出量增加；同时肌肉的小动脉和毛细血管舒张。以上两方面的作用均使肌肉的血流量增加。</w:t>
      </w:r>
    </w:p>
    <w:p w:rsidR="00000000" w:rsidRDefault="00480373">
      <w:pPr>
        <w:spacing w:line="400" w:lineRule="exact"/>
        <w:ind w:firstLineChars="200" w:firstLine="420"/>
      </w:pPr>
      <w:r>
        <w:t>2.</w:t>
      </w:r>
      <w:r>
        <w:t>呼吸机能运动时，氧的消耗和二氧化碳的产生都显著增加，相应地需要增加肺的通气量，因而呼吸的频率和强度都增加。</w:t>
      </w:r>
    </w:p>
    <w:p w:rsidR="00000000" w:rsidRDefault="00480373">
      <w:pPr>
        <w:spacing w:line="400" w:lineRule="exact"/>
        <w:ind w:firstLineChars="200" w:firstLine="420"/>
      </w:pPr>
      <w:r>
        <w:t>3.</w:t>
      </w:r>
      <w:r>
        <w:t>消化机能适度的运动有促进</w:t>
      </w:r>
      <w:r>
        <w:t>消化活动的作用，但剧烈运动时，由于体内血液的重新分配，消化腺的分泌活动和胃肠运动减弱，不利于消化吸收。</w:t>
      </w:r>
    </w:p>
    <w:p w:rsidR="00000000" w:rsidRDefault="00480373">
      <w:pPr>
        <w:spacing w:line="400" w:lineRule="exact"/>
        <w:ind w:firstLineChars="200" w:firstLine="420"/>
      </w:pPr>
      <w:r>
        <w:t>4.</w:t>
      </w:r>
      <w:r>
        <w:t>体温和排泄机能肌肉活动时，产热增加，体温稍有升高。由于汗腺活动增强，尿量减少；剧烈运动后，尿中的胺盐、肌酸酐、尿酸和磷酸盐增加，尿比重加大，</w:t>
      </w:r>
      <w:r>
        <w:t>pH</w:t>
      </w:r>
      <w:r>
        <w:t>值降低</w:t>
      </w:r>
      <w:r>
        <w:t>.</w:t>
      </w:r>
    </w:p>
    <w:p w:rsidR="00000000" w:rsidRDefault="00480373">
      <w:pPr>
        <w:spacing w:line="400" w:lineRule="exact"/>
        <w:ind w:firstLineChars="200" w:firstLine="420"/>
      </w:pPr>
      <w:r>
        <w:t>5.</w:t>
      </w:r>
      <w:r>
        <w:t>血液成分剧烈运动时，由于大量出汗，丧失水分，血液变稠，红细胞数相对增加；体内产酸增加使碱储量降低；大量消耗能量使血糖含量降低。含量降低。</w:t>
      </w:r>
      <w:r>
        <w:rPr>
          <w:b/>
        </w:rPr>
        <w:t></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第十章</w:t>
      </w:r>
      <w:r>
        <w:rPr>
          <w:rFonts w:ascii="黑体" w:eastAsia="黑体" w:hint="eastAsia"/>
          <w:sz w:val="32"/>
        </w:rPr>
        <w:t xml:space="preserve">  </w:t>
      </w:r>
      <w:r>
        <w:rPr>
          <w:rFonts w:ascii="黑体" w:eastAsia="黑体" w:hint="eastAsia"/>
          <w:sz w:val="32"/>
        </w:rPr>
        <w:t>神经系统</w:t>
      </w:r>
    </w:p>
    <w:p w:rsidR="00000000" w:rsidRDefault="00480373">
      <w:pPr>
        <w:spacing w:line="400" w:lineRule="exact"/>
        <w:rPr>
          <w:rFonts w:hint="eastAsia"/>
        </w:rPr>
      </w:pPr>
      <w:r>
        <w:rPr>
          <w:rFonts w:hint="eastAsia"/>
        </w:rPr>
        <w:t>一、名词解释</w:t>
      </w:r>
    </w:p>
    <w:p w:rsidR="00000000" w:rsidRDefault="00480373">
      <w:pPr>
        <w:spacing w:line="400" w:lineRule="exact"/>
      </w:pPr>
      <w:r>
        <w:rPr>
          <w:rFonts w:hint="eastAsia"/>
        </w:rPr>
        <w:t>1.</w:t>
      </w:r>
      <w:r>
        <w:rPr>
          <w:rFonts w:hint="eastAsia"/>
        </w:rPr>
        <w:t>化学性突触</w:t>
      </w:r>
      <w:r>
        <w:rPr>
          <w:rFonts w:hint="eastAsia"/>
        </w:rPr>
        <w:t xml:space="preserve"> 2.</w:t>
      </w:r>
      <w:r>
        <w:rPr>
          <w:rFonts w:hint="eastAsia"/>
        </w:rPr>
        <w:t>神经递质</w:t>
      </w:r>
      <w:r>
        <w:rPr>
          <w:rFonts w:hint="eastAsia"/>
        </w:rPr>
        <w:t xml:space="preserve"> </w:t>
      </w:r>
      <w:r>
        <w:t xml:space="preserve"> </w:t>
      </w:r>
      <w:r>
        <w:rPr>
          <w:rFonts w:hint="eastAsia"/>
        </w:rPr>
        <w:t>3</w:t>
      </w:r>
      <w:r>
        <w:t xml:space="preserve"> </w:t>
      </w:r>
      <w:r>
        <w:rPr>
          <w:rFonts w:hint="eastAsia"/>
        </w:rPr>
        <w:t>.</w:t>
      </w:r>
      <w:r>
        <w:rPr>
          <w:rFonts w:hint="eastAsia"/>
        </w:rPr>
        <w:t>突触延搁</w:t>
      </w:r>
      <w:r>
        <w:rPr>
          <w:rFonts w:hint="eastAsia"/>
        </w:rPr>
        <w:t xml:space="preserve"> 4.</w:t>
      </w:r>
      <w:r>
        <w:rPr>
          <w:rFonts w:hint="eastAsia"/>
        </w:rPr>
        <w:t>受体</w:t>
      </w:r>
      <w:r>
        <w:rPr>
          <w:rFonts w:hint="eastAsia"/>
        </w:rPr>
        <w:t xml:space="preserve"> </w:t>
      </w:r>
      <w:r>
        <w:t xml:space="preserve"> </w:t>
      </w:r>
      <w:r>
        <w:rPr>
          <w:rFonts w:hint="eastAsia"/>
        </w:rPr>
        <w:t>5.</w:t>
      </w:r>
      <w:r>
        <w:rPr>
          <w:rFonts w:hint="eastAsia"/>
        </w:rPr>
        <w:t>特异投</w:t>
      </w:r>
      <w:r>
        <w:rPr>
          <w:rFonts w:hint="eastAsia"/>
        </w:rPr>
        <w:t>射系统</w:t>
      </w:r>
      <w:r>
        <w:rPr>
          <w:rFonts w:hint="eastAsia"/>
        </w:rPr>
        <w:t xml:space="preserve"> </w:t>
      </w:r>
      <w:r>
        <w:t xml:space="preserve"> </w:t>
      </w:r>
      <w:r>
        <w:rPr>
          <w:rFonts w:hint="eastAsia"/>
        </w:rPr>
        <w:t>6.</w:t>
      </w:r>
      <w:r>
        <w:rPr>
          <w:rFonts w:hint="eastAsia"/>
        </w:rPr>
        <w:t>脑干网状结构</w:t>
      </w:r>
      <w:r>
        <w:rPr>
          <w:rFonts w:hint="eastAsia"/>
        </w:rPr>
        <w:t xml:space="preserve"> 7.</w:t>
      </w:r>
      <w:r>
        <w:rPr>
          <w:rFonts w:hint="eastAsia"/>
        </w:rPr>
        <w:t>去大脑僵直</w:t>
      </w:r>
      <w:r>
        <w:rPr>
          <w:rFonts w:hint="eastAsia"/>
        </w:rPr>
        <w:t xml:space="preserve"> </w:t>
      </w:r>
      <w:r>
        <w:t xml:space="preserve"> </w:t>
      </w:r>
      <w:r>
        <w:rPr>
          <w:rFonts w:hint="eastAsia"/>
        </w:rPr>
        <w:t>8.</w:t>
      </w:r>
      <w:r>
        <w:rPr>
          <w:rFonts w:hint="eastAsia"/>
        </w:rPr>
        <w:t>锥体系</w:t>
      </w:r>
      <w:r>
        <w:rPr>
          <w:rFonts w:hint="eastAsia"/>
        </w:rPr>
        <w:t xml:space="preserve"> </w:t>
      </w:r>
      <w:r>
        <w:t xml:space="preserve"> </w:t>
      </w:r>
      <w:r>
        <w:rPr>
          <w:rFonts w:hint="eastAsia"/>
        </w:rPr>
        <w:t>9.</w:t>
      </w:r>
      <w:r>
        <w:rPr>
          <w:rFonts w:hint="eastAsia"/>
        </w:rPr>
        <w:t>条件反射</w:t>
      </w:r>
      <w:r>
        <w:rPr>
          <w:rFonts w:hint="eastAsia"/>
        </w:rPr>
        <w:t xml:space="preserve"> 10.</w:t>
      </w:r>
      <w:r>
        <w:rPr>
          <w:rFonts w:hint="eastAsia"/>
        </w:rPr>
        <w:t>牵张反射</w:t>
      </w:r>
      <w:r>
        <w:rPr>
          <w:rFonts w:hint="eastAsia"/>
        </w:rPr>
        <w:t xml:space="preserve"> 11.</w:t>
      </w:r>
      <w:r>
        <w:rPr>
          <w:rFonts w:hint="eastAsia"/>
        </w:rPr>
        <w:t>脊髓休克</w:t>
      </w:r>
      <w:r>
        <w:rPr>
          <w:rFonts w:hint="eastAsia"/>
        </w:rPr>
        <w:t xml:space="preserve"> 12. </w:t>
      </w:r>
      <w:r>
        <w:rPr>
          <w:rFonts w:hint="eastAsia"/>
        </w:rPr>
        <w:t>突触</w:t>
      </w:r>
      <w:r>
        <w:rPr>
          <w:rFonts w:hint="eastAsia"/>
        </w:rPr>
        <w:t xml:space="preserve"> 13. </w:t>
      </w:r>
      <w:r>
        <w:rPr>
          <w:rFonts w:hint="eastAsia"/>
        </w:rPr>
        <w:t>兴奋</w:t>
      </w:r>
      <w:r>
        <w:rPr>
          <w:rFonts w:hint="eastAsia"/>
        </w:rPr>
        <w:t>-</w:t>
      </w:r>
      <w:r>
        <w:rPr>
          <w:rFonts w:hint="eastAsia"/>
        </w:rPr>
        <w:t>收缩耦联</w:t>
      </w:r>
      <w:r>
        <w:tab/>
      </w:r>
      <w:r>
        <w:rPr>
          <w:rFonts w:hint="eastAsia"/>
        </w:rPr>
        <w:t xml:space="preserve">14. </w:t>
      </w:r>
      <w:r>
        <w:rPr>
          <w:rFonts w:hint="eastAsia"/>
        </w:rPr>
        <w:t>兴奋性突触后电位</w:t>
      </w:r>
      <w:r>
        <w:rPr>
          <w:rFonts w:hint="eastAsia"/>
        </w:rPr>
        <w:t xml:space="preserve"> 15. </w:t>
      </w:r>
      <w:r>
        <w:rPr>
          <w:rFonts w:hint="eastAsia"/>
        </w:rPr>
        <w:t>抑制性突触后电位</w:t>
      </w:r>
      <w:r>
        <w:rPr>
          <w:rFonts w:hint="eastAsia"/>
        </w:rPr>
        <w:t xml:space="preserve"> 16. </w:t>
      </w:r>
      <w:r>
        <w:rPr>
          <w:rFonts w:hint="eastAsia"/>
        </w:rPr>
        <w:t>突触前抑制</w:t>
      </w:r>
      <w:r>
        <w:rPr>
          <w:rFonts w:hint="eastAsia"/>
        </w:rPr>
        <w:t xml:space="preserve"> 17. </w:t>
      </w:r>
      <w:r>
        <w:rPr>
          <w:rFonts w:hint="eastAsia"/>
        </w:rPr>
        <w:t>突触后抑制</w:t>
      </w:r>
      <w:r>
        <w:rPr>
          <w:rFonts w:hint="eastAsia"/>
        </w:rPr>
        <w:t xml:space="preserve"> 18. </w:t>
      </w:r>
      <w:r>
        <w:rPr>
          <w:rFonts w:hint="eastAsia"/>
        </w:rPr>
        <w:t>非特异性投射系统</w:t>
      </w:r>
      <w:r>
        <w:rPr>
          <w:rFonts w:hint="eastAsia"/>
        </w:rPr>
        <w:t xml:space="preserve"> 19 </w:t>
      </w:r>
      <w:r>
        <w:rPr>
          <w:rFonts w:hint="eastAsia"/>
        </w:rPr>
        <w:t>后放</w:t>
      </w:r>
      <w:r>
        <w:rPr>
          <w:rFonts w:hint="eastAsia"/>
        </w:rPr>
        <w:t xml:space="preserve"> 20 </w:t>
      </w:r>
      <w:r>
        <w:t>牵涉痛</w:t>
      </w:r>
      <w:r>
        <w:rPr>
          <w:rFonts w:hint="eastAsia"/>
        </w:rPr>
        <w:t xml:space="preserve"> 21 </w:t>
      </w:r>
      <w:r>
        <w:t>对侧伸肌反射</w:t>
      </w:r>
      <w:r>
        <w:rPr>
          <w:rFonts w:hint="eastAsia"/>
        </w:rPr>
        <w:t xml:space="preserve"> 22 </w:t>
      </w:r>
      <w:r>
        <w:t>屈肌反射</w:t>
      </w:r>
      <w:r>
        <w:rPr>
          <w:rFonts w:hint="eastAsia"/>
        </w:rPr>
        <w:t xml:space="preserve"> 23 </w:t>
      </w:r>
      <w:r>
        <w:t>腱反射</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t>1</w:t>
      </w:r>
      <w:r>
        <w:rPr>
          <w:rFonts w:hint="eastAsia"/>
        </w:rPr>
        <w:t>.</w:t>
      </w:r>
      <w:r>
        <w:rPr>
          <w:rFonts w:hint="eastAsia"/>
        </w:rPr>
        <w:t>根据神经元的功能，可将其分为</w:t>
      </w:r>
      <w:r>
        <w:rPr>
          <w:rFonts w:hint="eastAsia"/>
          <w:u w:val="single"/>
        </w:rPr>
        <w:t xml:space="preserve">        </w:t>
      </w:r>
      <w:r>
        <w:rPr>
          <w:rFonts w:hint="eastAsia"/>
        </w:rPr>
        <w:t>，</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三种。</w:t>
      </w:r>
    </w:p>
    <w:p w:rsidR="00000000" w:rsidRDefault="00480373">
      <w:pPr>
        <w:spacing w:line="400" w:lineRule="exact"/>
        <w:rPr>
          <w:rFonts w:hint="eastAsia"/>
        </w:rPr>
      </w:pPr>
      <w:r>
        <w:rPr>
          <w:rFonts w:hint="eastAsia"/>
        </w:rPr>
        <w:t>2.</w:t>
      </w:r>
      <w:r>
        <w:rPr>
          <w:rFonts w:hint="eastAsia"/>
        </w:rPr>
        <w:t>神经纤维传导的一般特征是</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p>
    <w:p w:rsidR="00000000" w:rsidRDefault="00480373">
      <w:pPr>
        <w:spacing w:line="400" w:lineRule="exact"/>
        <w:rPr>
          <w:rFonts w:hint="eastAsia"/>
        </w:rPr>
      </w:pPr>
      <w:r>
        <w:rPr>
          <w:rFonts w:hint="eastAsia"/>
        </w:rPr>
        <w:t>3.</w:t>
      </w:r>
      <w:r>
        <w:rPr>
          <w:rFonts w:hint="eastAsia"/>
        </w:rPr>
        <w:t>根据突触传递信息的方式，可将突触分为</w:t>
      </w:r>
      <w:r>
        <w:rPr>
          <w:rFonts w:hint="eastAsia"/>
          <w:u w:val="single"/>
        </w:rPr>
        <w:t xml:space="preserve">         </w:t>
      </w:r>
      <w:r>
        <w:rPr>
          <w:rFonts w:hint="eastAsia"/>
        </w:rPr>
        <w:t>和</w:t>
      </w:r>
      <w:r>
        <w:rPr>
          <w:rFonts w:hint="eastAsia"/>
          <w:u w:val="single"/>
        </w:rPr>
        <w:t xml:space="preserve">      </w:t>
      </w:r>
      <w:r>
        <w:rPr>
          <w:rFonts w:hint="eastAsia"/>
        </w:rPr>
        <w:t>两种。</w:t>
      </w:r>
    </w:p>
    <w:p w:rsidR="00000000" w:rsidRDefault="00480373">
      <w:pPr>
        <w:spacing w:line="400" w:lineRule="exact"/>
        <w:rPr>
          <w:rFonts w:hint="eastAsia"/>
        </w:rPr>
      </w:pPr>
      <w:r>
        <w:rPr>
          <w:rFonts w:hint="eastAsia"/>
        </w:rPr>
        <w:t>4.</w:t>
      </w:r>
      <w:r>
        <w:rPr>
          <w:rFonts w:hint="eastAsia"/>
        </w:rPr>
        <w:t>突触传递的特征是</w:t>
      </w:r>
      <w:r>
        <w:rPr>
          <w:rFonts w:hint="eastAsia"/>
        </w:rPr>
        <w:t xml:space="preserve"> </w:t>
      </w:r>
      <w:r>
        <w:rPr>
          <w:rFonts w:hint="eastAsia"/>
          <w:u w:val="single"/>
        </w:rPr>
        <w:t xml:space="preserve">     </w:t>
      </w:r>
      <w:r>
        <w:rPr>
          <w:rFonts w:hint="eastAsia"/>
        </w:rPr>
        <w:t xml:space="preserve"> </w:t>
      </w:r>
      <w:r>
        <w:rPr>
          <w:rFonts w:hint="eastAsia"/>
        </w:rPr>
        <w:t>，</w:t>
      </w:r>
      <w:r>
        <w:rPr>
          <w:rFonts w:hint="eastAsia"/>
        </w:rPr>
        <w:t xml:space="preserve"> </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w:t>
      </w:r>
    </w:p>
    <w:p w:rsidR="00000000" w:rsidRDefault="00480373">
      <w:pPr>
        <w:spacing w:line="400" w:lineRule="exact"/>
        <w:rPr>
          <w:rFonts w:hint="eastAsia"/>
        </w:rPr>
      </w:pPr>
      <w:r>
        <w:rPr>
          <w:rFonts w:hint="eastAsia"/>
        </w:rPr>
        <w:t>5.</w:t>
      </w:r>
      <w:r>
        <w:rPr>
          <w:rFonts w:hint="eastAsia"/>
        </w:rPr>
        <w:t>中枢神经系统内神经元之间相互联系的主要方式有</w:t>
      </w:r>
      <w:r>
        <w:rPr>
          <w:rFonts w:hint="eastAsia"/>
        </w:rPr>
        <w:t xml:space="preserve"> </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w:t>
      </w:r>
    </w:p>
    <w:p w:rsidR="00000000" w:rsidRDefault="00480373">
      <w:pPr>
        <w:spacing w:line="400" w:lineRule="exact"/>
        <w:rPr>
          <w:rFonts w:hint="eastAsia"/>
        </w:rPr>
      </w:pPr>
      <w:r>
        <w:rPr>
          <w:rFonts w:hint="eastAsia"/>
        </w:rPr>
        <w:t xml:space="preserve"> </w:t>
      </w:r>
      <w:r>
        <w:rPr>
          <w:rFonts w:hint="eastAsia"/>
          <w:u w:val="single"/>
        </w:rPr>
        <w:t xml:space="preserve">       </w:t>
      </w:r>
      <w:r>
        <w:rPr>
          <w:rFonts w:hint="eastAsia"/>
        </w:rPr>
        <w:t>与</w:t>
      </w:r>
      <w:r>
        <w:rPr>
          <w:rFonts w:hint="eastAsia"/>
          <w:u w:val="single"/>
        </w:rPr>
        <w:t xml:space="preserve">       </w:t>
      </w:r>
      <w:r>
        <w:rPr>
          <w:rFonts w:hint="eastAsia"/>
        </w:rPr>
        <w:t>。</w:t>
      </w:r>
    </w:p>
    <w:p w:rsidR="00000000" w:rsidRDefault="00480373">
      <w:pPr>
        <w:spacing w:line="400" w:lineRule="exact"/>
        <w:rPr>
          <w:rFonts w:hint="eastAsia"/>
        </w:rPr>
      </w:pPr>
      <w:r>
        <w:rPr>
          <w:rFonts w:hint="eastAsia"/>
        </w:rPr>
        <w:t>6.</w:t>
      </w:r>
      <w:r>
        <w:rPr>
          <w:rFonts w:hint="eastAsia"/>
        </w:rPr>
        <w:t>根据感受器所接受的刺激性质，常分为</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和</w:t>
      </w:r>
      <w:r>
        <w:rPr>
          <w:rFonts w:hint="eastAsia"/>
        </w:rPr>
        <w:t xml:space="preserve"> </w:t>
      </w:r>
      <w:r>
        <w:rPr>
          <w:rFonts w:hint="eastAsia"/>
          <w:u w:val="single"/>
        </w:rPr>
        <w:t xml:space="preserve">       </w:t>
      </w:r>
      <w:r>
        <w:rPr>
          <w:rFonts w:hint="eastAsia"/>
        </w:rPr>
        <w:t>。</w:t>
      </w:r>
    </w:p>
    <w:p w:rsidR="00000000" w:rsidRDefault="00480373">
      <w:pPr>
        <w:spacing w:line="400" w:lineRule="exact"/>
        <w:rPr>
          <w:rFonts w:hint="eastAsia"/>
        </w:rPr>
      </w:pPr>
      <w:r>
        <w:rPr>
          <w:rFonts w:hint="eastAsia"/>
        </w:rPr>
        <w:t>7.</w:t>
      </w:r>
      <w:r>
        <w:rPr>
          <w:rFonts w:hint="eastAsia"/>
        </w:rPr>
        <w:t>感受器的一般生理特性有</w:t>
      </w:r>
      <w:r>
        <w:rPr>
          <w:rFonts w:hint="eastAsia"/>
        </w:rPr>
        <w:t xml:space="preserve"> </w:t>
      </w:r>
      <w:r>
        <w:rPr>
          <w:rFonts w:hint="eastAsia"/>
          <w:u w:val="single"/>
        </w:rPr>
        <w:t xml:space="preserve">      </w:t>
      </w:r>
      <w:r>
        <w:rPr>
          <w:rFonts w:hint="eastAsia"/>
        </w:rPr>
        <w:t>，</w:t>
      </w:r>
      <w:r>
        <w:rPr>
          <w:rFonts w:hint="eastAsia"/>
          <w:u w:val="single"/>
        </w:rPr>
        <w:t xml:space="preserve">    </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w:t>
      </w:r>
    </w:p>
    <w:p w:rsidR="00000000" w:rsidRDefault="00480373">
      <w:pPr>
        <w:spacing w:line="400" w:lineRule="exact"/>
        <w:rPr>
          <w:rFonts w:hint="eastAsia"/>
        </w:rPr>
      </w:pPr>
      <w:r>
        <w:rPr>
          <w:rFonts w:hint="eastAsia"/>
        </w:rPr>
        <w:t>8.</w:t>
      </w:r>
      <w:r>
        <w:rPr>
          <w:rFonts w:hint="eastAsia"/>
        </w:rPr>
        <w:t>小脑的主要功能有</w:t>
      </w:r>
      <w:r>
        <w:rPr>
          <w:rFonts w:hint="eastAsia"/>
          <w:u w:val="single"/>
        </w:rPr>
        <w:t xml:space="preserve">      </w:t>
      </w:r>
      <w:r>
        <w:rPr>
          <w:rFonts w:hint="eastAsia"/>
        </w:rPr>
        <w:t xml:space="preserve"> </w:t>
      </w:r>
      <w:r>
        <w:rPr>
          <w:rFonts w:hint="eastAsia"/>
        </w:rPr>
        <w:t>，</w:t>
      </w:r>
      <w:r>
        <w:rPr>
          <w:rFonts w:hint="eastAsia"/>
        </w:rPr>
        <w:t xml:space="preserve"> </w:t>
      </w:r>
      <w:r>
        <w:rPr>
          <w:rFonts w:hint="eastAsia"/>
          <w:u w:val="single"/>
        </w:rPr>
        <w:t xml:space="preserve">        </w:t>
      </w:r>
      <w:r>
        <w:rPr>
          <w:rFonts w:hint="eastAsia"/>
        </w:rPr>
        <w:t>，</w:t>
      </w:r>
      <w:r>
        <w:rPr>
          <w:rFonts w:hint="eastAsia"/>
        </w:rPr>
        <w:t xml:space="preserve"> </w:t>
      </w:r>
      <w:r>
        <w:rPr>
          <w:rFonts w:hint="eastAsia"/>
          <w:u w:val="single"/>
        </w:rPr>
        <w:t xml:space="preserve">      </w:t>
      </w:r>
      <w:r>
        <w:rPr>
          <w:rFonts w:hint="eastAsia"/>
        </w:rPr>
        <w:t>。</w:t>
      </w:r>
    </w:p>
    <w:p w:rsidR="00000000" w:rsidRDefault="00480373">
      <w:pPr>
        <w:spacing w:line="400" w:lineRule="exact"/>
        <w:rPr>
          <w:rFonts w:hint="eastAsia"/>
        </w:rPr>
      </w:pPr>
      <w:r>
        <w:rPr>
          <w:rFonts w:hint="eastAsia"/>
        </w:rPr>
        <w:t>9.</w:t>
      </w:r>
      <w:r>
        <w:rPr>
          <w:rFonts w:hint="eastAsia"/>
        </w:rPr>
        <w:t>根据脑电图的频率，人为地将其分为</w:t>
      </w:r>
      <w:r>
        <w:rPr>
          <w:rFonts w:hint="eastAsia"/>
        </w:rPr>
        <w:t xml:space="preserve"> </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四个波形。</w:t>
      </w:r>
    </w:p>
    <w:p w:rsidR="00000000" w:rsidRDefault="00480373">
      <w:pPr>
        <w:spacing w:line="400" w:lineRule="exact"/>
        <w:rPr>
          <w:rFonts w:hint="eastAsia"/>
        </w:rPr>
      </w:pPr>
      <w:r>
        <w:rPr>
          <w:rFonts w:hint="eastAsia"/>
        </w:rPr>
        <w:t>10.</w:t>
      </w:r>
      <w:r>
        <w:rPr>
          <w:rFonts w:hint="eastAsia"/>
        </w:rPr>
        <w:t>根据不同睡眠状态下脑电特征，睡眠可分为</w:t>
      </w:r>
      <w:r>
        <w:rPr>
          <w:rFonts w:hint="eastAsia"/>
          <w:u w:val="single"/>
        </w:rPr>
        <w:t xml:space="preserve">       </w:t>
      </w:r>
      <w:r>
        <w:rPr>
          <w:rFonts w:hint="eastAsia"/>
        </w:rPr>
        <w:t>和</w:t>
      </w:r>
      <w:r>
        <w:rPr>
          <w:rFonts w:hint="eastAsia"/>
          <w:u w:val="single"/>
        </w:rPr>
        <w:t xml:space="preserve">      </w:t>
      </w:r>
      <w:r>
        <w:rPr>
          <w:rFonts w:hint="eastAsia"/>
        </w:rPr>
        <w:t>两种时相。</w:t>
      </w:r>
    </w:p>
    <w:p w:rsidR="00000000" w:rsidRDefault="00480373">
      <w:pPr>
        <w:spacing w:line="400" w:lineRule="exact"/>
        <w:rPr>
          <w:rFonts w:hint="eastAsia"/>
        </w:rPr>
      </w:pPr>
      <w:r>
        <w:rPr>
          <w:rFonts w:hint="eastAsia"/>
        </w:rPr>
        <w:t>11</w:t>
      </w:r>
      <w:r>
        <w:rPr>
          <w:rFonts w:hint="eastAsia"/>
        </w:rPr>
        <w:t>．神经动作电位的去极相是由</w:t>
      </w:r>
      <w:r>
        <w:rPr>
          <w:rFonts w:hint="eastAsia"/>
        </w:rPr>
        <w:t>_____</w:t>
      </w:r>
      <w:r>
        <w:rPr>
          <w:rFonts w:hint="eastAsia"/>
        </w:rPr>
        <w:t>内流形成</w:t>
      </w:r>
      <w:r>
        <w:rPr>
          <w:rFonts w:hint="eastAsia"/>
        </w:rPr>
        <w:t>,</w:t>
      </w:r>
      <w:r>
        <w:rPr>
          <w:rFonts w:hint="eastAsia"/>
        </w:rPr>
        <w:t>而复极相是由</w:t>
      </w:r>
      <w:r>
        <w:rPr>
          <w:rFonts w:hint="eastAsia"/>
        </w:rPr>
        <w:t>____</w:t>
      </w:r>
      <w:r>
        <w:rPr>
          <w:rFonts w:hint="eastAsia"/>
        </w:rPr>
        <w:t>外流形成。</w:t>
      </w:r>
    </w:p>
    <w:p w:rsidR="00000000" w:rsidRDefault="00480373">
      <w:pPr>
        <w:spacing w:line="400" w:lineRule="exact"/>
        <w:rPr>
          <w:rFonts w:hint="eastAsia"/>
        </w:rPr>
      </w:pPr>
      <w:r>
        <w:rPr>
          <w:rFonts w:hint="eastAsia"/>
        </w:rPr>
        <w:t xml:space="preserve">12. </w:t>
      </w:r>
      <w:r>
        <w:rPr>
          <w:rFonts w:hint="eastAsia"/>
        </w:rPr>
        <w:t>无髓纤维传导兴奋的机制是</w:t>
      </w:r>
      <w:r>
        <w:rPr>
          <w:rFonts w:hint="eastAsia"/>
        </w:rPr>
        <w:t>____________;</w:t>
      </w:r>
      <w:r>
        <w:rPr>
          <w:rFonts w:hint="eastAsia"/>
        </w:rPr>
        <w:t>而有髓纤维传导兴奋的特点是</w:t>
      </w:r>
      <w:r>
        <w:rPr>
          <w:rFonts w:hint="eastAsia"/>
        </w:rPr>
        <w:t>_______</w:t>
      </w:r>
      <w:r>
        <w:rPr>
          <w:rFonts w:hint="eastAsia"/>
        </w:rPr>
        <w:t>_____,</w:t>
      </w:r>
      <w:r>
        <w:rPr>
          <w:rFonts w:hint="eastAsia"/>
        </w:rPr>
        <w:t>其优点是</w:t>
      </w:r>
      <w:r>
        <w:rPr>
          <w:rFonts w:hint="eastAsia"/>
        </w:rPr>
        <w:t>_________</w:t>
      </w:r>
      <w:r>
        <w:rPr>
          <w:rFonts w:hint="eastAsia"/>
        </w:rPr>
        <w:t>、</w:t>
      </w:r>
      <w:r>
        <w:rPr>
          <w:rFonts w:hint="eastAsia"/>
        </w:rPr>
        <w:t>___________</w:t>
      </w:r>
      <w:r>
        <w:rPr>
          <w:rFonts w:hint="eastAsia"/>
        </w:rPr>
        <w:t>。</w:t>
      </w:r>
    </w:p>
    <w:p w:rsidR="00000000" w:rsidRDefault="00480373">
      <w:pPr>
        <w:spacing w:line="400" w:lineRule="exact"/>
        <w:rPr>
          <w:rFonts w:hint="eastAsia"/>
        </w:rPr>
      </w:pPr>
      <w:r>
        <w:rPr>
          <w:rFonts w:hint="eastAsia"/>
        </w:rPr>
        <w:t>13</w:t>
      </w:r>
      <w:r>
        <w:rPr>
          <w:rFonts w:hint="eastAsia"/>
        </w:rPr>
        <w:t>．根据对下一个神经元的功能影响不同，突触可分为</w:t>
      </w:r>
      <w:r>
        <w:rPr>
          <w:rFonts w:hint="eastAsia"/>
        </w:rPr>
        <w:t>______</w:t>
      </w:r>
      <w:r>
        <w:rPr>
          <w:rFonts w:hint="eastAsia"/>
        </w:rPr>
        <w:t>突触和</w:t>
      </w:r>
      <w:r>
        <w:rPr>
          <w:rFonts w:hint="eastAsia"/>
        </w:rPr>
        <w:t>_____</w:t>
      </w:r>
      <w:r>
        <w:rPr>
          <w:rFonts w:hint="eastAsia"/>
        </w:rPr>
        <w:t>突触</w:t>
      </w:r>
    </w:p>
    <w:p w:rsidR="00000000" w:rsidRDefault="00480373">
      <w:pPr>
        <w:spacing w:line="400" w:lineRule="exact"/>
        <w:rPr>
          <w:rFonts w:hint="eastAsia"/>
        </w:rPr>
      </w:pPr>
      <w:r>
        <w:rPr>
          <w:rFonts w:hint="eastAsia"/>
        </w:rPr>
        <w:t xml:space="preserve">14. </w:t>
      </w:r>
      <w:r>
        <w:rPr>
          <w:rFonts w:hint="eastAsia"/>
        </w:rPr>
        <w:t>如果某一神经细胞的动作电位幅度为</w:t>
      </w:r>
      <w:r>
        <w:rPr>
          <w:rFonts w:hint="eastAsia"/>
        </w:rPr>
        <w:t>120mV,</w:t>
      </w:r>
      <w:r>
        <w:rPr>
          <w:rFonts w:hint="eastAsia"/>
        </w:rPr>
        <w:t>其超射电位数值为</w:t>
      </w:r>
      <w:r>
        <w:rPr>
          <w:rFonts w:hint="eastAsia"/>
        </w:rPr>
        <w:t>40mV,</w:t>
      </w:r>
      <w:r>
        <w:rPr>
          <w:rFonts w:hint="eastAsia"/>
        </w:rPr>
        <w:t>它的静息电位则为</w:t>
      </w:r>
      <w:r>
        <w:rPr>
          <w:rFonts w:hint="eastAsia"/>
        </w:rPr>
        <w:t>_____mV</w:t>
      </w:r>
      <w:r>
        <w:rPr>
          <w:rFonts w:hint="eastAsia"/>
        </w:rPr>
        <w:t>。</w:t>
      </w:r>
    </w:p>
    <w:p w:rsidR="00000000" w:rsidRDefault="00480373">
      <w:pPr>
        <w:spacing w:line="400" w:lineRule="exact"/>
        <w:rPr>
          <w:rFonts w:hint="eastAsia"/>
        </w:rPr>
      </w:pPr>
      <w:r>
        <w:rPr>
          <w:rFonts w:hint="eastAsia"/>
        </w:rPr>
        <w:t xml:space="preserve">15. </w:t>
      </w:r>
      <w:r>
        <w:rPr>
          <w:rFonts w:hint="eastAsia"/>
        </w:rPr>
        <w:t>植物性神经系统对内脏活动的控制具有</w:t>
      </w:r>
      <w:r>
        <w:rPr>
          <w:rFonts w:hint="eastAsia"/>
        </w:rPr>
        <w:t>__________,</w:t>
      </w:r>
      <w:r>
        <w:rPr>
          <w:rFonts w:hint="eastAsia"/>
        </w:rPr>
        <w:t>所以当剪断支配心脏的交感神经后</w:t>
      </w:r>
      <w:r>
        <w:rPr>
          <w:rFonts w:hint="eastAsia"/>
        </w:rPr>
        <w:t>,</w:t>
      </w:r>
      <w:r>
        <w:rPr>
          <w:rFonts w:hint="eastAsia"/>
        </w:rPr>
        <w:t>动物的心率</w:t>
      </w:r>
      <w:r>
        <w:rPr>
          <w:rFonts w:hint="eastAsia"/>
        </w:rPr>
        <w:t>__________</w:t>
      </w:r>
      <w:r>
        <w:rPr>
          <w:rFonts w:hint="eastAsia"/>
        </w:rPr>
        <w:t>。</w:t>
      </w:r>
    </w:p>
    <w:p w:rsidR="00000000" w:rsidRDefault="00480373">
      <w:pPr>
        <w:spacing w:line="400" w:lineRule="exact"/>
        <w:rPr>
          <w:rFonts w:hint="eastAsia"/>
        </w:rPr>
      </w:pPr>
      <w:r>
        <w:rPr>
          <w:rFonts w:hint="eastAsia"/>
        </w:rPr>
        <w:t xml:space="preserve">16. </w:t>
      </w:r>
      <w:r>
        <w:rPr>
          <w:rFonts w:hint="eastAsia"/>
        </w:rPr>
        <w:t>交感神经节前纤维释放的递质是</w:t>
      </w:r>
      <w:r>
        <w:rPr>
          <w:rFonts w:hint="eastAsia"/>
        </w:rPr>
        <w:t>__________,</w:t>
      </w:r>
      <w:r>
        <w:rPr>
          <w:rFonts w:hint="eastAsia"/>
        </w:rPr>
        <w:t>可以使</w:t>
      </w:r>
      <w:r>
        <w:rPr>
          <w:rFonts w:hint="eastAsia"/>
        </w:rPr>
        <w:t>________</w:t>
      </w:r>
      <w:r>
        <w:rPr>
          <w:rFonts w:hint="eastAsia"/>
        </w:rPr>
        <w:t>髓质分泌肾上腺素和去甲肾上腺素增多。</w:t>
      </w:r>
    </w:p>
    <w:p w:rsidR="00000000" w:rsidRDefault="00480373">
      <w:pPr>
        <w:spacing w:line="400" w:lineRule="exact"/>
        <w:rPr>
          <w:rFonts w:hint="eastAsia"/>
        </w:rPr>
      </w:pPr>
      <w:r>
        <w:rPr>
          <w:rFonts w:hint="eastAsia"/>
        </w:rPr>
        <w:t>1</w:t>
      </w:r>
      <w:r>
        <w:rPr>
          <w:rFonts w:hint="eastAsia"/>
        </w:rPr>
        <w:t xml:space="preserve">7. </w:t>
      </w:r>
      <w:r>
        <w:rPr>
          <w:rFonts w:hint="eastAsia"/>
        </w:rPr>
        <w:t>在建立条件反射时</w:t>
      </w:r>
      <w:r>
        <w:rPr>
          <w:rFonts w:hint="eastAsia"/>
        </w:rPr>
        <w:t>,</w:t>
      </w:r>
      <w:r>
        <w:rPr>
          <w:rFonts w:hint="eastAsia"/>
        </w:rPr>
        <w:t>需要使用无关刺激与</w:t>
      </w:r>
      <w:r>
        <w:rPr>
          <w:rFonts w:hint="eastAsia"/>
        </w:rPr>
        <w:t>________</w:t>
      </w:r>
      <w:r>
        <w:rPr>
          <w:rFonts w:hint="eastAsia"/>
        </w:rPr>
        <w:t>刺激在时间上反复结合</w:t>
      </w:r>
      <w:r>
        <w:rPr>
          <w:rFonts w:hint="eastAsia"/>
        </w:rPr>
        <w:t>,</w:t>
      </w:r>
      <w:r>
        <w:rPr>
          <w:rFonts w:hint="eastAsia"/>
        </w:rPr>
        <w:t>这个过程叫做</w:t>
      </w:r>
      <w:r>
        <w:rPr>
          <w:rFonts w:hint="eastAsia"/>
        </w:rPr>
        <w:t>________</w:t>
      </w:r>
      <w:r>
        <w:rPr>
          <w:rFonts w:hint="eastAsia"/>
        </w:rPr>
        <w:t>。</w:t>
      </w:r>
    </w:p>
    <w:p w:rsidR="00000000" w:rsidRDefault="00480373">
      <w:pPr>
        <w:spacing w:line="400" w:lineRule="exact"/>
        <w:rPr>
          <w:rFonts w:hint="eastAsia"/>
        </w:rPr>
      </w:pPr>
      <w:r>
        <w:rPr>
          <w:rFonts w:hint="eastAsia"/>
        </w:rPr>
        <w:t xml:space="preserve">18. </w:t>
      </w:r>
      <w:r>
        <w:rPr>
          <w:rFonts w:hint="eastAsia"/>
        </w:rPr>
        <w:t>支配心脏的神经有</w:t>
      </w:r>
      <w:r>
        <w:rPr>
          <w:rFonts w:hint="eastAsia"/>
        </w:rPr>
        <w:t>__________</w:t>
      </w:r>
      <w:r>
        <w:rPr>
          <w:rFonts w:hint="eastAsia"/>
        </w:rPr>
        <w:t>、</w:t>
      </w:r>
      <w:r>
        <w:rPr>
          <w:rFonts w:hint="eastAsia"/>
        </w:rPr>
        <w:t>__________</w:t>
      </w:r>
      <w:r>
        <w:rPr>
          <w:rFonts w:hint="eastAsia"/>
        </w:rPr>
        <w:t>和</w:t>
      </w:r>
      <w:r>
        <w:rPr>
          <w:rFonts w:hint="eastAsia"/>
        </w:rPr>
        <w:t>__________;</w:t>
      </w:r>
      <w:r>
        <w:rPr>
          <w:rFonts w:hint="eastAsia"/>
        </w:rPr>
        <w:t>支配血管的神经有</w:t>
      </w:r>
      <w:r>
        <w:rPr>
          <w:rFonts w:hint="eastAsia"/>
        </w:rPr>
        <w:t>________</w:t>
      </w:r>
      <w:r>
        <w:rPr>
          <w:rFonts w:hint="eastAsia"/>
        </w:rPr>
        <w:t>和</w:t>
      </w:r>
      <w:r>
        <w:rPr>
          <w:rFonts w:hint="eastAsia"/>
        </w:rPr>
        <w:t>________</w:t>
      </w:r>
      <w:r>
        <w:rPr>
          <w:rFonts w:hint="eastAsia"/>
        </w:rPr>
        <w:t>。</w:t>
      </w:r>
    </w:p>
    <w:p w:rsidR="00000000" w:rsidRDefault="00480373">
      <w:pPr>
        <w:spacing w:line="400" w:lineRule="exact"/>
        <w:rPr>
          <w:rFonts w:hint="eastAsia"/>
        </w:rPr>
      </w:pPr>
      <w:r>
        <w:t>1</w:t>
      </w:r>
      <w:r>
        <w:rPr>
          <w:rFonts w:hint="eastAsia"/>
        </w:rPr>
        <w:t>9</w:t>
      </w:r>
      <w:r>
        <w:t xml:space="preserve">. </w:t>
      </w:r>
      <w:r>
        <w:rPr>
          <w:rFonts w:hint="eastAsia"/>
        </w:rPr>
        <w:t>刺激心交感神经的主要效应是</w:t>
      </w:r>
      <w:r>
        <w:rPr>
          <w:rFonts w:hint="eastAsia"/>
        </w:rPr>
        <w:t>__________,</w:t>
      </w:r>
      <w:r>
        <w:rPr>
          <w:rFonts w:hint="eastAsia"/>
        </w:rPr>
        <w:t>而刺激心迷走神经的主要效应是</w:t>
      </w:r>
      <w:r>
        <w:rPr>
          <w:rFonts w:hint="eastAsia"/>
        </w:rPr>
        <w:t>__________</w:t>
      </w:r>
      <w:r>
        <w:rPr>
          <w:rFonts w:hint="eastAsia"/>
        </w:rPr>
        <w:t>。</w:t>
      </w:r>
    </w:p>
    <w:p w:rsidR="00000000" w:rsidRDefault="00480373">
      <w:pPr>
        <w:spacing w:line="400" w:lineRule="exact"/>
        <w:rPr>
          <w:rFonts w:hint="eastAsia"/>
        </w:rPr>
      </w:pPr>
      <w:r>
        <w:rPr>
          <w:rFonts w:hint="eastAsia"/>
        </w:rPr>
        <w:t xml:space="preserve">20. </w:t>
      </w:r>
      <w:r>
        <w:rPr>
          <w:rFonts w:hint="eastAsia"/>
        </w:rPr>
        <w:t>交感舒血管纤维末梢释放</w:t>
      </w:r>
      <w:r>
        <w:rPr>
          <w:rFonts w:hint="eastAsia"/>
        </w:rPr>
        <w:t>________,</w:t>
      </w:r>
      <w:r>
        <w:rPr>
          <w:rFonts w:hint="eastAsia"/>
        </w:rPr>
        <w:t>通过</w:t>
      </w:r>
      <w:r>
        <w:rPr>
          <w:rFonts w:hint="eastAsia"/>
        </w:rPr>
        <w:t>____</w:t>
      </w:r>
      <w:r>
        <w:rPr>
          <w:rFonts w:hint="eastAsia"/>
        </w:rPr>
        <w:t>受体发挥效应。</w:t>
      </w:r>
    </w:p>
    <w:p w:rsidR="00000000" w:rsidRDefault="00480373">
      <w:pPr>
        <w:spacing w:line="400" w:lineRule="exact"/>
        <w:rPr>
          <w:rFonts w:hint="eastAsia"/>
        </w:rPr>
      </w:pPr>
      <w:r>
        <w:rPr>
          <w:rFonts w:hint="eastAsia"/>
        </w:rPr>
        <w:t>21</w:t>
      </w:r>
      <w:r>
        <w:t xml:space="preserve">. </w:t>
      </w:r>
      <w:r>
        <w:rPr>
          <w:rFonts w:hint="eastAsia"/>
        </w:rPr>
        <w:t>心交感神经元的节前纤维释放</w:t>
      </w:r>
      <w:r>
        <w:rPr>
          <w:rFonts w:hint="eastAsia"/>
        </w:rPr>
        <w:t>________,</w:t>
      </w:r>
      <w:r>
        <w:rPr>
          <w:rFonts w:hint="eastAsia"/>
        </w:rPr>
        <w:t>与节后神经元表面的</w:t>
      </w:r>
      <w:r>
        <w:rPr>
          <w:rFonts w:hint="eastAsia"/>
        </w:rPr>
        <w:t>_</w:t>
      </w:r>
      <w:r>
        <w:rPr>
          <w:rFonts w:hint="eastAsia"/>
        </w:rPr>
        <w:t>___</w:t>
      </w:r>
      <w:r>
        <w:rPr>
          <w:rFonts w:hint="eastAsia"/>
        </w:rPr>
        <w:t>受体结合发挥作用</w:t>
      </w:r>
      <w:r>
        <w:rPr>
          <w:rFonts w:hint="eastAsia"/>
        </w:rPr>
        <w:t>,</w:t>
      </w:r>
      <w:r>
        <w:rPr>
          <w:rFonts w:hint="eastAsia"/>
        </w:rPr>
        <w:t>而节后纤维释放</w:t>
      </w:r>
      <w:r>
        <w:rPr>
          <w:rFonts w:hint="eastAsia"/>
        </w:rPr>
        <w:t>________,</w:t>
      </w:r>
      <w:r>
        <w:rPr>
          <w:rFonts w:hint="eastAsia"/>
        </w:rPr>
        <w:t>与心肌细胞膜上的</w:t>
      </w:r>
      <w:r>
        <w:rPr>
          <w:rFonts w:hint="eastAsia"/>
        </w:rPr>
        <w:t>____</w:t>
      </w:r>
      <w:r>
        <w:rPr>
          <w:rFonts w:hint="eastAsia"/>
        </w:rPr>
        <w:t>受体结合发挥作用。心迷走神经节前纤维和节后纤维均释放</w:t>
      </w:r>
      <w:r>
        <w:rPr>
          <w:rFonts w:hint="eastAsia"/>
        </w:rPr>
        <w:t>________,</w:t>
      </w:r>
      <w:r>
        <w:rPr>
          <w:rFonts w:hint="eastAsia"/>
        </w:rPr>
        <w:t>但神经节细胞膜上的受体是</w:t>
      </w:r>
      <w:r>
        <w:rPr>
          <w:rFonts w:hint="eastAsia"/>
        </w:rPr>
        <w:t>____,</w:t>
      </w:r>
      <w:r>
        <w:rPr>
          <w:rFonts w:hint="eastAsia"/>
        </w:rPr>
        <w:t>而心肌细胞膜上的受体是</w:t>
      </w:r>
      <w:r>
        <w:rPr>
          <w:rFonts w:hint="eastAsia"/>
        </w:rPr>
        <w:t>____</w:t>
      </w:r>
      <w:r>
        <w:rPr>
          <w:rFonts w:hint="eastAsia"/>
        </w:rPr>
        <w:t>。</w:t>
      </w:r>
    </w:p>
    <w:p w:rsidR="00000000" w:rsidRDefault="00480373">
      <w:pPr>
        <w:spacing w:line="400" w:lineRule="exact"/>
      </w:pPr>
      <w:r>
        <w:rPr>
          <w:rFonts w:hint="eastAsia"/>
        </w:rPr>
        <w:t xml:space="preserve">22 </w:t>
      </w:r>
      <w:r>
        <w:t>轴突－树突突触，又称</w:t>
      </w:r>
      <w:r>
        <w:t>______</w:t>
      </w:r>
      <w:r>
        <w:t>突触，其功能是使神经元发生</w:t>
      </w:r>
      <w:r>
        <w:t>______</w:t>
      </w:r>
      <w:r>
        <w:t>。</w:t>
      </w:r>
    </w:p>
    <w:p w:rsidR="00000000" w:rsidRDefault="00480373">
      <w:pPr>
        <w:spacing w:line="400" w:lineRule="exact"/>
      </w:pPr>
      <w:r>
        <w:rPr>
          <w:rFonts w:hint="eastAsia"/>
        </w:rPr>
        <w:t xml:space="preserve">23 </w:t>
      </w:r>
      <w:r>
        <w:t>兴奋性化学递质主要是使后膜对</w:t>
      </w:r>
      <w:r>
        <w:t xml:space="preserve">_______ </w:t>
      </w:r>
      <w:r>
        <w:t>的通透性升高，而抑制性化学递质主要是使后膜对</w:t>
      </w:r>
      <w:r>
        <w:t xml:space="preserve">_______ </w:t>
      </w:r>
      <w:r>
        <w:t>的通透性升高。</w:t>
      </w:r>
    </w:p>
    <w:p w:rsidR="00000000" w:rsidRDefault="00480373">
      <w:pPr>
        <w:spacing w:line="400" w:lineRule="exact"/>
      </w:pPr>
      <w:r>
        <w:rPr>
          <w:rFonts w:hint="eastAsia"/>
        </w:rPr>
        <w:t xml:space="preserve">24 </w:t>
      </w:r>
      <w:r>
        <w:t>突触后电位分为</w:t>
      </w:r>
      <w:r>
        <w:t>_______</w:t>
      </w:r>
      <w:r>
        <w:t>突触后电位和</w:t>
      </w:r>
      <w:r>
        <w:t>_______</w:t>
      </w:r>
      <w:r>
        <w:t>突触后电位，突触释放的化学递</w:t>
      </w:r>
      <w:r>
        <w:t>质有</w:t>
      </w:r>
      <w:r>
        <w:t xml:space="preserve">_______ </w:t>
      </w:r>
      <w:r>
        <w:t>种。</w:t>
      </w:r>
    </w:p>
    <w:p w:rsidR="00000000" w:rsidRDefault="00480373">
      <w:pPr>
        <w:spacing w:line="400" w:lineRule="exact"/>
      </w:pPr>
      <w:r>
        <w:rPr>
          <w:rFonts w:hint="eastAsia"/>
        </w:rPr>
        <w:t xml:space="preserve">25 </w:t>
      </w:r>
      <w:r>
        <w:t>单胺类递质包括去甲肾上腺素、</w:t>
      </w:r>
      <w:r>
        <w:t>_______</w:t>
      </w:r>
      <w:r>
        <w:t>和</w:t>
      </w:r>
      <w:r>
        <w:t>_______</w:t>
      </w:r>
      <w: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w:t>
      </w:r>
      <w:r>
        <w:rPr>
          <w:rFonts w:hint="eastAsia"/>
        </w:rPr>
        <w:t>兴奋性突触后电位的形成是因为</w:t>
      </w:r>
    </w:p>
    <w:p w:rsidR="00000000" w:rsidRDefault="00480373">
      <w:pPr>
        <w:spacing w:line="400" w:lineRule="exact"/>
        <w:rPr>
          <w:rFonts w:hint="eastAsia"/>
        </w:rPr>
      </w:pPr>
      <w:r>
        <w:t>A.</w:t>
      </w:r>
      <w:r>
        <w:rPr>
          <w:rFonts w:hint="eastAsia"/>
        </w:rPr>
        <w:t>突触后膜对</w:t>
      </w:r>
      <w:r>
        <w:t>Na</w:t>
      </w:r>
      <w:r>
        <w:rPr>
          <w:rFonts w:hint="eastAsia"/>
          <w:vertAlign w:val="superscript"/>
        </w:rPr>
        <w:t>+</w:t>
      </w:r>
      <w:r>
        <w:rPr>
          <w:rFonts w:hint="eastAsia"/>
        </w:rPr>
        <w:t>通透性升高，局部去极化</w:t>
      </w:r>
    </w:p>
    <w:p w:rsidR="00000000" w:rsidRDefault="00480373">
      <w:pPr>
        <w:numPr>
          <w:ilvl w:val="0"/>
          <w:numId w:val="1"/>
        </w:numPr>
        <w:spacing w:line="400" w:lineRule="exact"/>
      </w:pPr>
      <w:r>
        <w:rPr>
          <w:rFonts w:hint="eastAsia"/>
        </w:rPr>
        <w:t>突触后膜对</w:t>
      </w:r>
      <w:r>
        <w:t>cl</w:t>
      </w:r>
      <w:r>
        <w:rPr>
          <w:vertAlign w:val="superscript"/>
        </w:rPr>
        <w:t>-</w:t>
      </w:r>
      <w:r>
        <w:rPr>
          <w:rFonts w:hint="eastAsia"/>
        </w:rPr>
        <w:t>通透性升高，局部去极化</w:t>
      </w:r>
    </w:p>
    <w:p w:rsidR="00000000" w:rsidRDefault="00480373">
      <w:pPr>
        <w:numPr>
          <w:ilvl w:val="0"/>
          <w:numId w:val="1"/>
        </w:numPr>
        <w:spacing w:line="400" w:lineRule="exact"/>
        <w:rPr>
          <w:rFonts w:hint="eastAsia"/>
        </w:rPr>
      </w:pPr>
      <w:r>
        <w:rPr>
          <w:rFonts w:hint="eastAsia"/>
        </w:rPr>
        <w:t>突触后膜对</w:t>
      </w:r>
      <w:r>
        <w:t>cl</w:t>
      </w:r>
      <w:r>
        <w:rPr>
          <w:vertAlign w:val="superscript"/>
        </w:rPr>
        <w:t>-</w:t>
      </w:r>
      <w:r>
        <w:rPr>
          <w:rFonts w:hint="eastAsia"/>
        </w:rPr>
        <w:t>通透性升高，局部超极化</w:t>
      </w:r>
    </w:p>
    <w:p w:rsidR="00000000" w:rsidRDefault="00480373">
      <w:pPr>
        <w:numPr>
          <w:ilvl w:val="0"/>
          <w:numId w:val="1"/>
        </w:numPr>
        <w:spacing w:line="400" w:lineRule="exact"/>
      </w:pPr>
      <w:r>
        <w:rPr>
          <w:rFonts w:hint="eastAsia"/>
        </w:rPr>
        <w:t>突触后膜对</w:t>
      </w:r>
      <w:r>
        <w:t>K</w:t>
      </w:r>
      <w:r>
        <w:rPr>
          <w:rFonts w:hint="eastAsia"/>
          <w:vertAlign w:val="superscript"/>
        </w:rPr>
        <w:t>+</w:t>
      </w:r>
      <w:r>
        <w:rPr>
          <w:rFonts w:hint="eastAsia"/>
        </w:rPr>
        <w:t>通透性升高，局部超极化</w:t>
      </w:r>
    </w:p>
    <w:p w:rsidR="00000000" w:rsidRDefault="00480373">
      <w:pPr>
        <w:numPr>
          <w:ilvl w:val="0"/>
          <w:numId w:val="1"/>
        </w:numPr>
        <w:spacing w:line="400" w:lineRule="exact"/>
      </w:pPr>
      <w:r>
        <w:rPr>
          <w:rFonts w:hint="eastAsia"/>
        </w:rPr>
        <w:t>突触后膜对</w:t>
      </w:r>
      <w:r>
        <w:t>K</w:t>
      </w:r>
      <w:r>
        <w:rPr>
          <w:rFonts w:hint="eastAsia"/>
          <w:vertAlign w:val="superscript"/>
        </w:rPr>
        <w:t>+</w:t>
      </w:r>
      <w:r>
        <w:rPr>
          <w:rFonts w:hint="eastAsia"/>
        </w:rPr>
        <w:t>通透性升高，局部去极化</w:t>
      </w:r>
    </w:p>
    <w:p w:rsidR="00000000" w:rsidRDefault="00480373">
      <w:pPr>
        <w:spacing w:line="400" w:lineRule="exact"/>
        <w:rPr>
          <w:rFonts w:hint="eastAsia"/>
        </w:rPr>
      </w:pPr>
      <w:r>
        <w:rPr>
          <w:rFonts w:hint="eastAsia"/>
        </w:rPr>
        <w:t>2</w:t>
      </w:r>
      <w:r>
        <w:t>.</w:t>
      </w:r>
      <w:r>
        <w:rPr>
          <w:rFonts w:hint="eastAsia"/>
        </w:rPr>
        <w:t>侧支抑制是</w:t>
      </w:r>
    </w:p>
    <w:p w:rsidR="00000000" w:rsidRDefault="00480373">
      <w:pPr>
        <w:numPr>
          <w:ilvl w:val="0"/>
          <w:numId w:val="3"/>
        </w:numPr>
        <w:spacing w:line="400" w:lineRule="exact"/>
        <w:rPr>
          <w:rFonts w:hint="eastAsia"/>
        </w:rPr>
      </w:pPr>
      <w:r>
        <w:rPr>
          <w:rFonts w:hint="eastAsia"/>
        </w:rPr>
        <w:t>运动神经元轴突发出的侧支所引起</w:t>
      </w:r>
    </w:p>
    <w:p w:rsidR="00000000" w:rsidRDefault="00480373">
      <w:pPr>
        <w:numPr>
          <w:ilvl w:val="0"/>
          <w:numId w:val="3"/>
        </w:numPr>
        <w:spacing w:line="400" w:lineRule="exact"/>
        <w:rPr>
          <w:rFonts w:hint="eastAsia"/>
        </w:rPr>
      </w:pPr>
      <w:r>
        <w:rPr>
          <w:rFonts w:hint="eastAsia"/>
        </w:rPr>
        <w:t>经过兴奋性中间神经元起作用</w:t>
      </w:r>
    </w:p>
    <w:p w:rsidR="00000000" w:rsidRDefault="00480373">
      <w:pPr>
        <w:numPr>
          <w:ilvl w:val="0"/>
          <w:numId w:val="3"/>
        </w:numPr>
        <w:spacing w:line="400" w:lineRule="exact"/>
        <w:rPr>
          <w:rFonts w:hint="eastAsia"/>
        </w:rPr>
      </w:pPr>
      <w:r>
        <w:rPr>
          <w:rFonts w:hint="eastAsia"/>
        </w:rPr>
        <w:t>使拮抗肌同时兴奋</w:t>
      </w:r>
    </w:p>
    <w:p w:rsidR="00000000" w:rsidRDefault="00480373">
      <w:pPr>
        <w:numPr>
          <w:ilvl w:val="0"/>
          <w:numId w:val="3"/>
        </w:numPr>
        <w:spacing w:line="400" w:lineRule="exact"/>
        <w:rPr>
          <w:rFonts w:hint="eastAsia"/>
        </w:rPr>
      </w:pPr>
      <w:r>
        <w:rPr>
          <w:rFonts w:hint="eastAsia"/>
        </w:rPr>
        <w:t>经过抑制性中间神经元起作用</w:t>
      </w:r>
    </w:p>
    <w:p w:rsidR="00000000" w:rsidRDefault="00480373">
      <w:pPr>
        <w:numPr>
          <w:ilvl w:val="0"/>
          <w:numId w:val="3"/>
        </w:numPr>
        <w:spacing w:line="400" w:lineRule="exact"/>
        <w:rPr>
          <w:rFonts w:hint="eastAsia"/>
        </w:rPr>
      </w:pPr>
      <w:r>
        <w:rPr>
          <w:rFonts w:hint="eastAsia"/>
        </w:rPr>
        <w:t>引起侧支抑制的兴奋来自运动神经元</w:t>
      </w:r>
    </w:p>
    <w:p w:rsidR="00000000" w:rsidRDefault="00480373">
      <w:pPr>
        <w:spacing w:line="400" w:lineRule="exact"/>
        <w:rPr>
          <w:rFonts w:hint="eastAsia"/>
        </w:rPr>
      </w:pPr>
      <w:r>
        <w:rPr>
          <w:rFonts w:hint="eastAsia"/>
        </w:rPr>
        <w:t>3.</w:t>
      </w:r>
      <w:r>
        <w:rPr>
          <w:rFonts w:hint="eastAsia"/>
        </w:rPr>
        <w:t>下列哪一</w:t>
      </w:r>
      <w:r>
        <w:rPr>
          <w:rFonts w:hint="eastAsia"/>
        </w:rPr>
        <w:t>项不是突触传递的特征？</w:t>
      </w:r>
    </w:p>
    <w:p w:rsidR="00000000" w:rsidRDefault="00480373">
      <w:pPr>
        <w:spacing w:line="400" w:lineRule="exact"/>
        <w:rPr>
          <w:rFonts w:hint="eastAsia"/>
        </w:rPr>
      </w:pPr>
      <w:r>
        <w:t>A.</w:t>
      </w:r>
      <w:r>
        <w:rPr>
          <w:rFonts w:hint="eastAsia"/>
        </w:rPr>
        <w:t>单向传递</w:t>
      </w:r>
      <w:r>
        <w:rPr>
          <w:rFonts w:hint="eastAsia"/>
        </w:rPr>
        <w:t xml:space="preserve">         </w:t>
      </w:r>
      <w:r>
        <w:t>B.</w:t>
      </w:r>
      <w:r>
        <w:rPr>
          <w:rFonts w:hint="eastAsia"/>
        </w:rPr>
        <w:t>有时间延搁</w:t>
      </w:r>
    </w:p>
    <w:p w:rsidR="00000000" w:rsidRDefault="00480373">
      <w:pPr>
        <w:spacing w:line="400" w:lineRule="exact"/>
        <w:rPr>
          <w:rFonts w:hint="eastAsia"/>
        </w:rPr>
      </w:pPr>
      <w:r>
        <w:t>C.</w:t>
      </w:r>
      <w:r>
        <w:rPr>
          <w:rFonts w:hint="eastAsia"/>
        </w:rPr>
        <w:t>可以总和</w:t>
      </w:r>
      <w:r>
        <w:rPr>
          <w:rFonts w:hint="eastAsia"/>
        </w:rPr>
        <w:t xml:space="preserve">         </w:t>
      </w:r>
      <w:r>
        <w:t>D.</w:t>
      </w:r>
      <w:r>
        <w:rPr>
          <w:rFonts w:hint="eastAsia"/>
        </w:rPr>
        <w:t>对内环境变化不敏感</w:t>
      </w:r>
    </w:p>
    <w:p w:rsidR="00000000" w:rsidRDefault="00480373">
      <w:pPr>
        <w:spacing w:line="400" w:lineRule="exact"/>
        <w:rPr>
          <w:rFonts w:hint="eastAsia"/>
        </w:rPr>
      </w:pPr>
      <w:r>
        <w:t>E.</w:t>
      </w:r>
      <w:r>
        <w:rPr>
          <w:rFonts w:hint="eastAsia"/>
        </w:rPr>
        <w:t>对某些药物敏感</w:t>
      </w:r>
    </w:p>
    <w:p w:rsidR="00000000" w:rsidRDefault="00480373">
      <w:pPr>
        <w:spacing w:line="400" w:lineRule="exact"/>
        <w:rPr>
          <w:rFonts w:hint="eastAsia"/>
        </w:rPr>
      </w:pPr>
      <w:r>
        <w:rPr>
          <w:rFonts w:hint="eastAsia"/>
        </w:rPr>
        <w:t>4</w:t>
      </w:r>
      <w:r>
        <w:t>.</w:t>
      </w:r>
      <w:r>
        <w:rPr>
          <w:rFonts w:hint="eastAsia"/>
        </w:rPr>
        <w:t>对特意性投射系统的描述，错误的是</w:t>
      </w:r>
    </w:p>
    <w:p w:rsidR="00000000" w:rsidRDefault="00480373">
      <w:pPr>
        <w:numPr>
          <w:ilvl w:val="0"/>
          <w:numId w:val="4"/>
        </w:numPr>
        <w:spacing w:line="400" w:lineRule="exact"/>
        <w:rPr>
          <w:rFonts w:hint="eastAsia"/>
        </w:rPr>
      </w:pPr>
      <w:r>
        <w:rPr>
          <w:rFonts w:hint="eastAsia"/>
        </w:rPr>
        <w:t>丘脑的神经元点对点地投射到大脑皮质特定部位</w:t>
      </w:r>
    </w:p>
    <w:p w:rsidR="00000000" w:rsidRDefault="00480373">
      <w:pPr>
        <w:numPr>
          <w:ilvl w:val="0"/>
          <w:numId w:val="4"/>
        </w:numPr>
        <w:spacing w:line="400" w:lineRule="exact"/>
        <w:rPr>
          <w:rFonts w:hint="eastAsia"/>
        </w:rPr>
      </w:pPr>
      <w:r>
        <w:rPr>
          <w:rFonts w:hint="eastAsia"/>
        </w:rPr>
        <w:t>每一种感觉的传导投射系统是专一的，可产生特异性感觉</w:t>
      </w:r>
    </w:p>
    <w:p w:rsidR="00000000" w:rsidRDefault="00480373">
      <w:pPr>
        <w:numPr>
          <w:ilvl w:val="0"/>
          <w:numId w:val="4"/>
        </w:numPr>
        <w:spacing w:line="400" w:lineRule="exact"/>
        <w:rPr>
          <w:rFonts w:hint="eastAsia"/>
        </w:rPr>
      </w:pPr>
      <w:r>
        <w:rPr>
          <w:rFonts w:hint="eastAsia"/>
        </w:rPr>
        <w:t>由三级神经元组成</w:t>
      </w:r>
    </w:p>
    <w:p w:rsidR="00000000" w:rsidRDefault="00480373">
      <w:pPr>
        <w:numPr>
          <w:ilvl w:val="0"/>
          <w:numId w:val="4"/>
        </w:numPr>
        <w:spacing w:line="400" w:lineRule="exact"/>
        <w:rPr>
          <w:rFonts w:hint="eastAsia"/>
        </w:rPr>
      </w:pPr>
      <w:r>
        <w:rPr>
          <w:rFonts w:hint="eastAsia"/>
        </w:rPr>
        <w:t>在脑干中经过多突触联系再投射到丘脑</w:t>
      </w:r>
    </w:p>
    <w:p w:rsidR="00000000" w:rsidRDefault="00480373">
      <w:pPr>
        <w:numPr>
          <w:ilvl w:val="0"/>
          <w:numId w:val="4"/>
        </w:numPr>
        <w:spacing w:line="400" w:lineRule="exact"/>
        <w:rPr>
          <w:rFonts w:hint="eastAsia"/>
        </w:rPr>
      </w:pPr>
      <w:r>
        <w:rPr>
          <w:rFonts w:hint="eastAsia"/>
        </w:rPr>
        <w:t>躯体四肢的感觉投射到对侧大脑皮质</w:t>
      </w:r>
    </w:p>
    <w:p w:rsidR="00000000" w:rsidRDefault="00480373">
      <w:pPr>
        <w:spacing w:line="400" w:lineRule="exact"/>
        <w:rPr>
          <w:rFonts w:hint="eastAsia"/>
        </w:rPr>
      </w:pPr>
      <w:r>
        <w:rPr>
          <w:rFonts w:hint="eastAsia"/>
        </w:rPr>
        <w:t>5</w:t>
      </w:r>
      <w:r>
        <w:t>.</w:t>
      </w:r>
      <w:r>
        <w:rPr>
          <w:rFonts w:hint="eastAsia"/>
        </w:rPr>
        <w:t>在动物的中脑上、下丘之间横断脑干后，将出现</w:t>
      </w:r>
    </w:p>
    <w:p w:rsidR="00000000" w:rsidRDefault="00480373">
      <w:pPr>
        <w:spacing w:line="400" w:lineRule="exact"/>
        <w:rPr>
          <w:rFonts w:hint="eastAsia"/>
        </w:rPr>
      </w:pPr>
      <w:r>
        <w:t>A.</w:t>
      </w:r>
      <w:r>
        <w:rPr>
          <w:rFonts w:hint="eastAsia"/>
        </w:rPr>
        <w:t>去大脑僵直</w:t>
      </w:r>
      <w:r>
        <w:rPr>
          <w:rFonts w:hint="eastAsia"/>
        </w:rPr>
        <w:t xml:space="preserve">           </w:t>
      </w:r>
      <w:r>
        <w:t>B.</w:t>
      </w:r>
      <w:r>
        <w:rPr>
          <w:rFonts w:hint="eastAsia"/>
        </w:rPr>
        <w:t>脊髓休克</w:t>
      </w:r>
    </w:p>
    <w:p w:rsidR="00000000" w:rsidRDefault="00480373">
      <w:pPr>
        <w:spacing w:line="400" w:lineRule="exact"/>
        <w:rPr>
          <w:rFonts w:hint="eastAsia"/>
        </w:rPr>
      </w:pPr>
      <w:r>
        <w:t>C.</w:t>
      </w:r>
      <w:r>
        <w:rPr>
          <w:rFonts w:hint="eastAsia"/>
        </w:rPr>
        <w:t>上肢肌紧张下降</w:t>
      </w:r>
      <w:r>
        <w:rPr>
          <w:rFonts w:hint="eastAsia"/>
        </w:rPr>
        <w:t xml:space="preserve">       </w:t>
      </w:r>
      <w:r>
        <w:t>D.</w:t>
      </w:r>
      <w:r>
        <w:rPr>
          <w:rFonts w:hint="eastAsia"/>
        </w:rPr>
        <w:t>下肢肌紧张下</w:t>
      </w:r>
      <w:r>
        <w:rPr>
          <w:rFonts w:hint="eastAsia"/>
        </w:rPr>
        <w:t>降</w:t>
      </w:r>
    </w:p>
    <w:p w:rsidR="00000000" w:rsidRDefault="00480373">
      <w:pPr>
        <w:spacing w:line="400" w:lineRule="exact"/>
      </w:pPr>
      <w:r>
        <w:t>E.</w:t>
      </w:r>
      <w:r>
        <w:rPr>
          <w:rFonts w:hint="eastAsia"/>
        </w:rPr>
        <w:t>死亡</w:t>
      </w:r>
    </w:p>
    <w:p w:rsidR="00000000" w:rsidRDefault="00480373">
      <w:pPr>
        <w:spacing w:line="400" w:lineRule="exact"/>
        <w:rPr>
          <w:rFonts w:hint="eastAsia"/>
        </w:rPr>
      </w:pPr>
      <w:r>
        <w:rPr>
          <w:rFonts w:hint="eastAsia"/>
        </w:rPr>
        <w:t>6</w:t>
      </w:r>
      <w:r>
        <w:t>.</w:t>
      </w:r>
      <w:r>
        <w:rPr>
          <w:rFonts w:hint="eastAsia"/>
        </w:rPr>
        <w:t>小脑对躯体运动的调节不包括</w:t>
      </w:r>
    </w:p>
    <w:p w:rsidR="00000000" w:rsidRDefault="00480373">
      <w:pPr>
        <w:spacing w:line="400" w:lineRule="exact"/>
        <w:rPr>
          <w:rFonts w:hint="eastAsia"/>
        </w:rPr>
      </w:pPr>
      <w:r>
        <w:t>A.</w:t>
      </w:r>
      <w:r>
        <w:rPr>
          <w:rFonts w:hint="eastAsia"/>
        </w:rPr>
        <w:t>维持平衡</w:t>
      </w:r>
      <w:r>
        <w:rPr>
          <w:rFonts w:hint="eastAsia"/>
        </w:rPr>
        <w:t xml:space="preserve">          </w:t>
      </w:r>
      <w:r>
        <w:t>B.</w:t>
      </w:r>
      <w:r>
        <w:rPr>
          <w:rFonts w:hint="eastAsia"/>
        </w:rPr>
        <w:t>调节肌紧张</w:t>
      </w:r>
    </w:p>
    <w:p w:rsidR="00000000" w:rsidRDefault="00480373">
      <w:pPr>
        <w:spacing w:line="400" w:lineRule="exact"/>
        <w:rPr>
          <w:rFonts w:hint="eastAsia"/>
        </w:rPr>
      </w:pPr>
      <w:r>
        <w:t>C.</w:t>
      </w:r>
      <w:r>
        <w:rPr>
          <w:rFonts w:hint="eastAsia"/>
        </w:rPr>
        <w:t>协调随意运动</w:t>
      </w:r>
      <w:r>
        <w:rPr>
          <w:rFonts w:hint="eastAsia"/>
        </w:rPr>
        <w:t xml:space="preserve">      </w:t>
      </w:r>
      <w:r>
        <w:t>D.</w:t>
      </w:r>
      <w:r>
        <w:rPr>
          <w:rFonts w:hint="eastAsia"/>
        </w:rPr>
        <w:t>直接控制精细运动</w:t>
      </w:r>
    </w:p>
    <w:p w:rsidR="00000000" w:rsidRDefault="00480373">
      <w:pPr>
        <w:spacing w:line="400" w:lineRule="exact"/>
        <w:rPr>
          <w:rFonts w:hint="eastAsia"/>
        </w:rPr>
      </w:pPr>
      <w:r>
        <w:t>E.</w:t>
      </w:r>
      <w:r>
        <w:rPr>
          <w:rFonts w:hint="eastAsia"/>
        </w:rPr>
        <w:t>以上都不对</w:t>
      </w:r>
    </w:p>
    <w:p w:rsidR="00000000" w:rsidRDefault="00480373">
      <w:pPr>
        <w:spacing w:line="400" w:lineRule="exact"/>
        <w:rPr>
          <w:rFonts w:hint="eastAsia"/>
        </w:rPr>
      </w:pPr>
      <w:r>
        <w:rPr>
          <w:rFonts w:hint="eastAsia"/>
        </w:rPr>
        <w:t>7</w:t>
      </w:r>
      <w:r>
        <w:t>.</w:t>
      </w:r>
      <w:r>
        <w:rPr>
          <w:rFonts w:hint="eastAsia"/>
        </w:rPr>
        <w:t>大脑皮质运动区控制躯体运动的特征不包括</w:t>
      </w:r>
    </w:p>
    <w:p w:rsidR="00000000" w:rsidRDefault="00480373">
      <w:pPr>
        <w:spacing w:line="400" w:lineRule="exact"/>
        <w:rPr>
          <w:rFonts w:hint="eastAsia"/>
        </w:rPr>
      </w:pPr>
      <w:r>
        <w:t>A.</w:t>
      </w:r>
      <w:r>
        <w:rPr>
          <w:rFonts w:hint="eastAsia"/>
        </w:rPr>
        <w:t>具有精确的定位</w:t>
      </w:r>
      <w:r>
        <w:rPr>
          <w:rFonts w:hint="eastAsia"/>
        </w:rPr>
        <w:t xml:space="preserve">          </w:t>
      </w:r>
      <w:r>
        <w:t>B.</w:t>
      </w:r>
      <w:r>
        <w:rPr>
          <w:rFonts w:hint="eastAsia"/>
        </w:rPr>
        <w:t>代表区大小与运动精细复杂程度有关</w:t>
      </w:r>
    </w:p>
    <w:p w:rsidR="00000000" w:rsidRDefault="00480373">
      <w:pPr>
        <w:spacing w:line="400" w:lineRule="exact"/>
        <w:rPr>
          <w:rFonts w:hint="eastAsia"/>
        </w:rPr>
      </w:pPr>
      <w:r>
        <w:t>C.</w:t>
      </w:r>
      <w:r>
        <w:rPr>
          <w:rFonts w:hint="eastAsia"/>
        </w:rPr>
        <w:t>刺激皮质运动区主要引起少数个别肌肉收缩</w:t>
      </w:r>
    </w:p>
    <w:p w:rsidR="00000000" w:rsidRDefault="00480373">
      <w:pPr>
        <w:spacing w:line="400" w:lineRule="exact"/>
        <w:rPr>
          <w:rFonts w:hint="eastAsia"/>
        </w:rPr>
      </w:pPr>
      <w:r>
        <w:t>D.</w:t>
      </w:r>
      <w:r>
        <w:rPr>
          <w:rFonts w:hint="eastAsia"/>
        </w:rPr>
        <w:t>刺激皮质运动区可发生肌群的协同性活动</w:t>
      </w:r>
    </w:p>
    <w:p w:rsidR="00000000" w:rsidRDefault="00480373">
      <w:pPr>
        <w:spacing w:line="400" w:lineRule="exact"/>
        <w:rPr>
          <w:rFonts w:hint="eastAsia"/>
        </w:rPr>
      </w:pPr>
      <w:r>
        <w:t>E.</w:t>
      </w:r>
      <w:r>
        <w:rPr>
          <w:rFonts w:hint="eastAsia"/>
        </w:rPr>
        <w:t>左半球运动区支配右侧躯体运动</w:t>
      </w:r>
    </w:p>
    <w:p w:rsidR="00000000" w:rsidRDefault="00480373">
      <w:pPr>
        <w:spacing w:line="400" w:lineRule="exact"/>
        <w:rPr>
          <w:rFonts w:hint="eastAsia"/>
        </w:rPr>
      </w:pPr>
      <w:r>
        <w:rPr>
          <w:rFonts w:hint="eastAsia"/>
        </w:rPr>
        <w:t>8</w:t>
      </w:r>
      <w:r>
        <w:t>.</w:t>
      </w:r>
      <w:r>
        <w:rPr>
          <w:rFonts w:hint="eastAsia"/>
        </w:rPr>
        <w:t>大脑皮质兴奋时的脑电波是</w:t>
      </w:r>
    </w:p>
    <w:p w:rsidR="00000000" w:rsidRDefault="00480373">
      <w:pPr>
        <w:spacing w:line="400" w:lineRule="exact"/>
        <w:rPr>
          <w:rFonts w:ascii="宋体" w:hAnsi="宋体"/>
        </w:rPr>
      </w:pPr>
      <w:r>
        <w:t>A.</w:t>
      </w:r>
      <w:r>
        <w:rPr>
          <w:rFonts w:ascii="宋体" w:hAnsi="宋体" w:hint="eastAsia"/>
        </w:rPr>
        <w:t>α波</w:t>
      </w:r>
      <w:r>
        <w:rPr>
          <w:rFonts w:ascii="宋体" w:hAnsi="宋体" w:hint="eastAsia"/>
        </w:rPr>
        <w:t xml:space="preserve">          </w:t>
      </w:r>
      <w:r>
        <w:rPr>
          <w:rFonts w:ascii="宋体" w:hAnsi="宋体"/>
        </w:rPr>
        <w:t>B.</w:t>
      </w:r>
      <w:r>
        <w:rPr>
          <w:rFonts w:ascii="宋体" w:hAnsi="宋体" w:hint="eastAsia"/>
        </w:rPr>
        <w:t>β波</w:t>
      </w:r>
    </w:p>
    <w:p w:rsidR="00000000" w:rsidRDefault="00480373">
      <w:pPr>
        <w:spacing w:line="400" w:lineRule="exact"/>
      </w:pPr>
      <w:r>
        <w:rPr>
          <w:rFonts w:ascii="宋体" w:hAnsi="宋体"/>
        </w:rPr>
        <w:t>C.</w:t>
      </w:r>
      <w:r>
        <w:rPr>
          <w:rFonts w:ascii="宋体" w:hAnsi="宋体" w:hint="eastAsia"/>
        </w:rPr>
        <w:t>δ波</w:t>
      </w:r>
      <w:r>
        <w:rPr>
          <w:rFonts w:ascii="宋体" w:hAnsi="宋体"/>
        </w:rPr>
        <w:t xml:space="preserve">         D.</w:t>
      </w:r>
      <w:r>
        <w:rPr>
          <w:rFonts w:ascii="宋体" w:hAnsi="宋体" w:hint="eastAsia"/>
        </w:rPr>
        <w:t>θ波</w:t>
      </w:r>
    </w:p>
    <w:p w:rsidR="00000000" w:rsidRDefault="00480373">
      <w:pPr>
        <w:spacing w:line="400" w:lineRule="exact"/>
        <w:rPr>
          <w:rFonts w:hint="eastAsia"/>
        </w:rPr>
      </w:pPr>
      <w:r>
        <w:t>E.</w:t>
      </w:r>
      <w:r>
        <w:rPr>
          <w:rFonts w:hint="eastAsia"/>
        </w:rPr>
        <w:t>尖波</w:t>
      </w:r>
    </w:p>
    <w:p w:rsidR="00000000" w:rsidRDefault="00480373">
      <w:pPr>
        <w:spacing w:line="400" w:lineRule="exact"/>
        <w:rPr>
          <w:rFonts w:hint="eastAsia"/>
        </w:rPr>
      </w:pPr>
      <w:r>
        <w:rPr>
          <w:rFonts w:hint="eastAsia"/>
        </w:rPr>
        <w:t xml:space="preserve">9. </w:t>
      </w:r>
      <w:r>
        <w:rPr>
          <w:rFonts w:hint="eastAsia"/>
        </w:rPr>
        <w:t>下列哪些活动属于条件反射</w:t>
      </w:r>
      <w:r>
        <w:rPr>
          <w:rFonts w:hint="eastAsia"/>
        </w:rPr>
        <w:t>:  (   )</w:t>
      </w:r>
    </w:p>
    <w:p w:rsidR="00000000" w:rsidRDefault="00480373">
      <w:pPr>
        <w:spacing w:line="400" w:lineRule="exact"/>
        <w:rPr>
          <w:rFonts w:hint="eastAsia"/>
        </w:rPr>
      </w:pPr>
      <w:r>
        <w:rPr>
          <w:rFonts w:hint="eastAsia"/>
        </w:rPr>
        <w:t xml:space="preserve">     A </w:t>
      </w:r>
      <w:r>
        <w:rPr>
          <w:rFonts w:hint="eastAsia"/>
        </w:rPr>
        <w:t>看到酸梅时引起唾液分泌</w:t>
      </w:r>
      <w:r>
        <w:rPr>
          <w:rFonts w:hint="eastAsia"/>
        </w:rPr>
        <w:t xml:space="preserve">          B </w:t>
      </w:r>
      <w:r>
        <w:rPr>
          <w:rFonts w:hint="eastAsia"/>
        </w:rPr>
        <w:t>食物进入口腔后</w:t>
      </w:r>
      <w:r>
        <w:rPr>
          <w:rFonts w:hint="eastAsia"/>
        </w:rPr>
        <w:t>,</w:t>
      </w:r>
      <w:r>
        <w:rPr>
          <w:rFonts w:hint="eastAsia"/>
        </w:rPr>
        <w:t>引起胃腺分泌</w:t>
      </w:r>
    </w:p>
    <w:p w:rsidR="00000000" w:rsidRDefault="00480373">
      <w:pPr>
        <w:spacing w:line="400" w:lineRule="exact"/>
        <w:rPr>
          <w:rFonts w:hint="eastAsia"/>
        </w:rPr>
      </w:pPr>
      <w:r>
        <w:rPr>
          <w:rFonts w:hint="eastAsia"/>
        </w:rPr>
        <w:t xml:space="preserve">     C </w:t>
      </w:r>
      <w:r>
        <w:rPr>
          <w:rFonts w:hint="eastAsia"/>
        </w:rPr>
        <w:t>大量饮水后尿量增加</w:t>
      </w:r>
      <w:r>
        <w:rPr>
          <w:rFonts w:hint="eastAsia"/>
        </w:rPr>
        <w:t xml:space="preserve">              D </w:t>
      </w:r>
      <w:r>
        <w:rPr>
          <w:rFonts w:hint="eastAsia"/>
        </w:rPr>
        <w:t>寒冷环境下皮肤血管收缩</w:t>
      </w:r>
    </w:p>
    <w:p w:rsidR="00000000" w:rsidRDefault="00480373">
      <w:pPr>
        <w:spacing w:line="400" w:lineRule="exact"/>
        <w:rPr>
          <w:rFonts w:hint="eastAsia"/>
        </w:rPr>
      </w:pPr>
      <w:r>
        <w:rPr>
          <w:rFonts w:hint="eastAsia"/>
        </w:rPr>
        <w:t xml:space="preserve">     E </w:t>
      </w:r>
      <w:r>
        <w:rPr>
          <w:rFonts w:hint="eastAsia"/>
        </w:rPr>
        <w:t>炎热环境下出汗</w:t>
      </w:r>
    </w:p>
    <w:p w:rsidR="00000000" w:rsidRDefault="00480373">
      <w:pPr>
        <w:spacing w:line="400" w:lineRule="exact"/>
        <w:rPr>
          <w:rFonts w:hint="eastAsia"/>
        </w:rPr>
      </w:pPr>
      <w:r>
        <w:rPr>
          <w:rFonts w:hint="eastAsia"/>
        </w:rPr>
        <w:t xml:space="preserve">10. </w:t>
      </w:r>
      <w:r>
        <w:rPr>
          <w:rFonts w:hint="eastAsia"/>
        </w:rPr>
        <w:t>关于神经纤维的静息电位</w:t>
      </w:r>
      <w:r>
        <w:rPr>
          <w:rFonts w:hint="eastAsia"/>
        </w:rPr>
        <w:t>,</w:t>
      </w:r>
      <w:r>
        <w:rPr>
          <w:rFonts w:hint="eastAsia"/>
        </w:rPr>
        <w:t>下述哪项是错误的</w:t>
      </w:r>
      <w:r>
        <w:rPr>
          <w:rFonts w:hint="eastAsia"/>
        </w:rPr>
        <w:t xml:space="preserve">     (   )</w:t>
      </w:r>
    </w:p>
    <w:p w:rsidR="00000000" w:rsidRDefault="00480373">
      <w:pPr>
        <w:spacing w:line="400" w:lineRule="exact"/>
        <w:ind w:firstLine="435"/>
        <w:rPr>
          <w:rFonts w:hint="eastAsia"/>
        </w:rPr>
      </w:pPr>
      <w:r>
        <w:rPr>
          <w:rFonts w:hint="eastAsia"/>
        </w:rPr>
        <w:t xml:space="preserve">A </w:t>
      </w:r>
      <w:r>
        <w:rPr>
          <w:rFonts w:hint="eastAsia"/>
        </w:rPr>
        <w:t>它是膜外为正</w:t>
      </w:r>
      <w:r>
        <w:rPr>
          <w:rFonts w:hint="eastAsia"/>
        </w:rPr>
        <w:t>,</w:t>
      </w:r>
      <w:r>
        <w:rPr>
          <w:rFonts w:hint="eastAsia"/>
        </w:rPr>
        <w:t>膜内为负的电位</w:t>
      </w:r>
      <w:r>
        <w:rPr>
          <w:rFonts w:hint="eastAsia"/>
        </w:rPr>
        <w:t xml:space="preserve">        B </w:t>
      </w:r>
      <w:r>
        <w:rPr>
          <w:rFonts w:hint="eastAsia"/>
        </w:rPr>
        <w:t>其大小接近钾平衡电位</w:t>
      </w:r>
    </w:p>
    <w:p w:rsidR="00000000" w:rsidRDefault="00480373">
      <w:pPr>
        <w:spacing w:line="400" w:lineRule="exact"/>
        <w:ind w:firstLine="435"/>
        <w:rPr>
          <w:rFonts w:hint="eastAsia"/>
        </w:rPr>
      </w:pPr>
      <w:r>
        <w:rPr>
          <w:rFonts w:hint="eastAsia"/>
        </w:rPr>
        <w:t xml:space="preserve">C </w:t>
      </w:r>
      <w:r>
        <w:rPr>
          <w:rFonts w:hint="eastAsia"/>
        </w:rPr>
        <w:t>在不同的细胞</w:t>
      </w:r>
      <w:r>
        <w:rPr>
          <w:rFonts w:hint="eastAsia"/>
        </w:rPr>
        <w:t>,</w:t>
      </w:r>
      <w:r>
        <w:rPr>
          <w:rFonts w:hint="eastAsia"/>
        </w:rPr>
        <w:t>其大小可以不同</w:t>
      </w:r>
      <w:r>
        <w:rPr>
          <w:rFonts w:hint="eastAsia"/>
        </w:rPr>
        <w:t xml:space="preserve">        D </w:t>
      </w:r>
      <w:r>
        <w:rPr>
          <w:rFonts w:hint="eastAsia"/>
        </w:rPr>
        <w:t>它是个稳定的电位</w:t>
      </w:r>
    </w:p>
    <w:p w:rsidR="00000000" w:rsidRDefault="00480373">
      <w:pPr>
        <w:spacing w:line="400" w:lineRule="exact"/>
        <w:ind w:firstLine="435"/>
        <w:rPr>
          <w:rFonts w:hint="eastAsia"/>
        </w:rPr>
      </w:pPr>
      <w:r>
        <w:rPr>
          <w:rFonts w:hint="eastAsia"/>
        </w:rPr>
        <w:t xml:space="preserve">E </w:t>
      </w:r>
      <w:r>
        <w:rPr>
          <w:rFonts w:hint="eastAsia"/>
        </w:rPr>
        <w:t>其大小接近钠平衡电位</w:t>
      </w:r>
    </w:p>
    <w:p w:rsidR="00000000" w:rsidRDefault="00480373">
      <w:pPr>
        <w:spacing w:line="400" w:lineRule="exact"/>
      </w:pPr>
      <w:r>
        <w:rPr>
          <w:rFonts w:hint="eastAsia"/>
        </w:rPr>
        <w:t xml:space="preserve">11. </w:t>
      </w:r>
      <w:r>
        <w:rPr>
          <w:rFonts w:hint="eastAsia"/>
        </w:rPr>
        <w:t>关于神</w:t>
      </w:r>
      <w:r>
        <w:rPr>
          <w:rFonts w:hint="eastAsia"/>
        </w:rPr>
        <w:t>经纤维静息电位的形成机制</w:t>
      </w:r>
      <w:r>
        <w:rPr>
          <w:rFonts w:hint="eastAsia"/>
        </w:rPr>
        <w:t>,</w:t>
      </w:r>
      <w:r>
        <w:rPr>
          <w:rFonts w:hint="eastAsia"/>
        </w:rPr>
        <w:t>下述哪项是错误的</w:t>
      </w:r>
      <w:r>
        <w:rPr>
          <w:rFonts w:hint="eastAsia"/>
        </w:rPr>
        <w:t xml:space="preserve">    (   )</w:t>
      </w:r>
    </w:p>
    <w:p w:rsidR="00000000" w:rsidRDefault="00480373">
      <w:pPr>
        <w:spacing w:line="400" w:lineRule="exact"/>
        <w:ind w:firstLineChars="200" w:firstLine="420"/>
        <w:rPr>
          <w:rFonts w:hint="eastAsia"/>
        </w:rPr>
      </w:pPr>
      <w:r>
        <w:rPr>
          <w:rFonts w:hint="eastAsia"/>
        </w:rPr>
        <w:t xml:space="preserve">A </w:t>
      </w:r>
      <w:r>
        <w:rPr>
          <w:rFonts w:hint="eastAsia"/>
        </w:rPr>
        <w:t>细胞外的</w:t>
      </w:r>
      <w:r>
        <w:rPr>
          <w:rFonts w:hint="eastAsia"/>
        </w:rPr>
        <w:t>K</w:t>
      </w:r>
      <w:r>
        <w:rPr>
          <w:rFonts w:hint="eastAsia"/>
          <w:vertAlign w:val="superscript"/>
        </w:rPr>
        <w:t>+</w:t>
      </w:r>
      <w:r>
        <w:rPr>
          <w:rFonts w:hint="eastAsia"/>
        </w:rPr>
        <w:t>浓度小于细胞内的浓度</w:t>
      </w:r>
      <w:r>
        <w:rPr>
          <w:rFonts w:hint="eastAsia"/>
        </w:rPr>
        <w:t xml:space="preserve">    B </w:t>
      </w:r>
      <w:r>
        <w:rPr>
          <w:rFonts w:hint="eastAsia"/>
        </w:rPr>
        <w:t>细胞膜对</w:t>
      </w:r>
      <w:r>
        <w:rPr>
          <w:rFonts w:hint="eastAsia"/>
        </w:rPr>
        <w:t>Na</w:t>
      </w:r>
      <w:r>
        <w:rPr>
          <w:rFonts w:hint="eastAsia"/>
          <w:vertAlign w:val="superscript"/>
        </w:rPr>
        <w:t>+</w:t>
      </w:r>
      <w:r>
        <w:rPr>
          <w:rFonts w:hint="eastAsia"/>
        </w:rPr>
        <w:t>有点通透性</w:t>
      </w:r>
    </w:p>
    <w:p w:rsidR="00000000" w:rsidRDefault="00480373">
      <w:pPr>
        <w:tabs>
          <w:tab w:val="center" w:pos="0"/>
        </w:tabs>
        <w:spacing w:line="400" w:lineRule="exact"/>
        <w:ind w:firstLineChars="200" w:firstLine="420"/>
        <w:rPr>
          <w:rFonts w:hint="eastAsia"/>
        </w:rPr>
      </w:pPr>
      <w:r>
        <w:rPr>
          <w:rFonts w:hint="eastAsia"/>
        </w:rPr>
        <w:t>C</w:t>
      </w:r>
      <w:r>
        <w:rPr>
          <w:rFonts w:hint="eastAsia"/>
        </w:rPr>
        <w:t>细胞膜主要对</w:t>
      </w:r>
      <w:r>
        <w:rPr>
          <w:rFonts w:hint="eastAsia"/>
        </w:rPr>
        <w:t>K</w:t>
      </w:r>
      <w:r>
        <w:rPr>
          <w:rFonts w:hint="eastAsia"/>
          <w:vertAlign w:val="superscript"/>
        </w:rPr>
        <w:t>+</w:t>
      </w:r>
      <w:r>
        <w:rPr>
          <w:rFonts w:hint="eastAsia"/>
        </w:rPr>
        <w:t>有通透性</w:t>
      </w:r>
      <w:r>
        <w:tab/>
      </w:r>
      <w:r>
        <w:rPr>
          <w:rFonts w:hint="eastAsia"/>
        </w:rPr>
        <w:t xml:space="preserve">         D </w:t>
      </w:r>
      <w:r>
        <w:rPr>
          <w:rFonts w:hint="eastAsia"/>
        </w:rPr>
        <w:t>加大细胞外</w:t>
      </w:r>
      <w:r>
        <w:rPr>
          <w:rFonts w:hint="eastAsia"/>
        </w:rPr>
        <w:t>K</w:t>
      </w:r>
      <w:r>
        <w:rPr>
          <w:rFonts w:hint="eastAsia"/>
          <w:vertAlign w:val="superscript"/>
        </w:rPr>
        <w:t>+</w:t>
      </w:r>
      <w:r>
        <w:rPr>
          <w:rFonts w:hint="eastAsia"/>
        </w:rPr>
        <w:t>浓度</w:t>
      </w:r>
      <w:r>
        <w:rPr>
          <w:rFonts w:hint="eastAsia"/>
        </w:rPr>
        <w:t>,</w:t>
      </w:r>
      <w:r>
        <w:rPr>
          <w:rFonts w:hint="eastAsia"/>
        </w:rPr>
        <w:t>会使静息电位值加大</w:t>
      </w:r>
    </w:p>
    <w:p w:rsidR="00000000" w:rsidRDefault="00480373">
      <w:pPr>
        <w:tabs>
          <w:tab w:val="center" w:pos="0"/>
        </w:tabs>
        <w:spacing w:line="400" w:lineRule="exact"/>
        <w:ind w:firstLineChars="200" w:firstLine="420"/>
        <w:rPr>
          <w:rFonts w:hint="eastAsia"/>
        </w:rPr>
      </w:pPr>
      <w:r>
        <w:rPr>
          <w:rFonts w:hint="eastAsia"/>
        </w:rPr>
        <w:t>E</w:t>
      </w:r>
      <w:r>
        <w:rPr>
          <w:rFonts w:hint="eastAsia"/>
        </w:rPr>
        <w:t>细胞内的</w:t>
      </w:r>
      <w:r>
        <w:rPr>
          <w:rFonts w:hint="eastAsia"/>
        </w:rPr>
        <w:t>Na</w:t>
      </w:r>
      <w:r>
        <w:rPr>
          <w:rFonts w:hint="eastAsia"/>
          <w:vertAlign w:val="superscript"/>
        </w:rPr>
        <w:t>+</w:t>
      </w:r>
      <w:r>
        <w:rPr>
          <w:rFonts w:hint="eastAsia"/>
        </w:rPr>
        <w:t>浓度低于细胞外浓度</w:t>
      </w:r>
    </w:p>
    <w:p w:rsidR="00000000" w:rsidRDefault="00480373">
      <w:pPr>
        <w:tabs>
          <w:tab w:val="center" w:pos="0"/>
        </w:tabs>
        <w:spacing w:line="400" w:lineRule="exact"/>
        <w:rPr>
          <w:rFonts w:hint="eastAsia"/>
        </w:rPr>
      </w:pPr>
      <w:r>
        <w:rPr>
          <w:rFonts w:hint="eastAsia"/>
        </w:rPr>
        <w:t xml:space="preserve">12. </w:t>
      </w:r>
      <w:r>
        <w:rPr>
          <w:rFonts w:hint="eastAsia"/>
        </w:rPr>
        <w:t>神经细胞动作电位上升支是由于</w:t>
      </w:r>
      <w:r>
        <w:rPr>
          <w:rFonts w:hint="eastAsia"/>
        </w:rPr>
        <w:t xml:space="preserve">:    (  ) </w:t>
      </w:r>
    </w:p>
    <w:p w:rsidR="00000000" w:rsidRDefault="00480373">
      <w:pPr>
        <w:tabs>
          <w:tab w:val="center" w:pos="0"/>
        </w:tabs>
        <w:spacing w:line="400" w:lineRule="exact"/>
        <w:ind w:firstLine="435"/>
        <w:rPr>
          <w:rFonts w:hint="eastAsia"/>
        </w:rPr>
      </w:pPr>
      <w:r>
        <w:rPr>
          <w:rFonts w:hint="eastAsia"/>
        </w:rPr>
        <w:t>A  K</w:t>
      </w:r>
      <w:r>
        <w:rPr>
          <w:rFonts w:hint="eastAsia"/>
          <w:vertAlign w:val="superscript"/>
        </w:rPr>
        <w:t>+</w:t>
      </w:r>
      <w:r>
        <w:rPr>
          <w:rFonts w:hint="eastAsia"/>
        </w:rPr>
        <w:t>内流</w:t>
      </w:r>
      <w:r>
        <w:rPr>
          <w:rFonts w:hint="eastAsia"/>
        </w:rPr>
        <w:t xml:space="preserve">    B  Cl</w:t>
      </w:r>
      <w:r>
        <w:rPr>
          <w:rFonts w:hint="eastAsia"/>
          <w:vertAlign w:val="superscript"/>
        </w:rPr>
        <w:t>-</w:t>
      </w:r>
      <w:r>
        <w:rPr>
          <w:rFonts w:hint="eastAsia"/>
        </w:rPr>
        <w:t>外流</w:t>
      </w:r>
      <w:r>
        <w:rPr>
          <w:rFonts w:hint="eastAsia"/>
        </w:rPr>
        <w:t xml:space="preserve">     C  Na</w:t>
      </w:r>
      <w:r>
        <w:rPr>
          <w:rFonts w:hint="eastAsia"/>
          <w:vertAlign w:val="superscript"/>
        </w:rPr>
        <w:t>+</w:t>
      </w:r>
      <w:r>
        <w:rPr>
          <w:rFonts w:hint="eastAsia"/>
        </w:rPr>
        <w:t xml:space="preserve"> </w:t>
      </w:r>
      <w:r>
        <w:rPr>
          <w:rFonts w:hint="eastAsia"/>
        </w:rPr>
        <w:t>内流</w:t>
      </w:r>
      <w:r>
        <w:rPr>
          <w:rFonts w:hint="eastAsia"/>
        </w:rPr>
        <w:t xml:space="preserve">    D   Na</w:t>
      </w:r>
      <w:r>
        <w:rPr>
          <w:rFonts w:hint="eastAsia"/>
          <w:vertAlign w:val="superscript"/>
        </w:rPr>
        <w:t>+</w:t>
      </w:r>
      <w:r>
        <w:rPr>
          <w:rFonts w:hint="eastAsia"/>
        </w:rPr>
        <w:t>外流</w:t>
      </w:r>
      <w:r>
        <w:rPr>
          <w:rFonts w:hint="eastAsia"/>
        </w:rPr>
        <w:t xml:space="preserve">   E  K</w:t>
      </w:r>
      <w:r>
        <w:rPr>
          <w:rFonts w:hint="eastAsia"/>
          <w:vertAlign w:val="superscript"/>
        </w:rPr>
        <w:t>+</w:t>
      </w:r>
      <w:r>
        <w:rPr>
          <w:rFonts w:hint="eastAsia"/>
        </w:rPr>
        <w:t>外流</w:t>
      </w:r>
    </w:p>
    <w:p w:rsidR="00000000" w:rsidRDefault="00480373">
      <w:pPr>
        <w:tabs>
          <w:tab w:val="center" w:pos="0"/>
        </w:tabs>
        <w:spacing w:line="400" w:lineRule="exact"/>
        <w:rPr>
          <w:rFonts w:hint="eastAsia"/>
        </w:rPr>
      </w:pPr>
      <w:r>
        <w:rPr>
          <w:rFonts w:hint="eastAsia"/>
        </w:rPr>
        <w:t xml:space="preserve">13. </w:t>
      </w:r>
      <w:r>
        <w:rPr>
          <w:rFonts w:hint="eastAsia"/>
        </w:rPr>
        <w:t>关于神经纤维动作电位产生的机制</w:t>
      </w:r>
      <w:r>
        <w:rPr>
          <w:rFonts w:hint="eastAsia"/>
        </w:rPr>
        <w:t>,</w:t>
      </w:r>
      <w:r>
        <w:rPr>
          <w:rFonts w:hint="eastAsia"/>
        </w:rPr>
        <w:t>下述哪项是错误的</w:t>
      </w:r>
      <w:r>
        <w:rPr>
          <w:rFonts w:hint="eastAsia"/>
        </w:rPr>
        <w:t>:   (  )</w:t>
      </w:r>
    </w:p>
    <w:p w:rsidR="00000000" w:rsidRDefault="00480373">
      <w:pPr>
        <w:tabs>
          <w:tab w:val="center" w:pos="0"/>
        </w:tabs>
        <w:spacing w:line="400" w:lineRule="exact"/>
        <w:ind w:firstLine="435"/>
        <w:rPr>
          <w:rFonts w:hint="eastAsia"/>
        </w:rPr>
      </w:pPr>
      <w:r>
        <w:rPr>
          <w:rFonts w:hint="eastAsia"/>
        </w:rPr>
        <w:t xml:space="preserve">A </w:t>
      </w:r>
      <w:r>
        <w:rPr>
          <w:rFonts w:hint="eastAsia"/>
        </w:rPr>
        <w:t>加大细胞外</w:t>
      </w:r>
      <w:r>
        <w:rPr>
          <w:rFonts w:hint="eastAsia"/>
        </w:rPr>
        <w:t>Na</w:t>
      </w:r>
      <w:r>
        <w:rPr>
          <w:rFonts w:hint="eastAsia"/>
          <w:vertAlign w:val="superscript"/>
        </w:rPr>
        <w:t>+</w:t>
      </w:r>
      <w:r>
        <w:rPr>
          <w:rFonts w:hint="eastAsia"/>
        </w:rPr>
        <w:t>浓度</w:t>
      </w:r>
      <w:r>
        <w:rPr>
          <w:rFonts w:hint="eastAsia"/>
        </w:rPr>
        <w:t>,</w:t>
      </w:r>
      <w:r>
        <w:rPr>
          <w:rFonts w:hint="eastAsia"/>
        </w:rPr>
        <w:t>动作电位会减少</w:t>
      </w:r>
    </w:p>
    <w:p w:rsidR="00000000" w:rsidRDefault="00480373">
      <w:pPr>
        <w:tabs>
          <w:tab w:val="center" w:pos="0"/>
        </w:tabs>
        <w:spacing w:line="400" w:lineRule="exact"/>
        <w:ind w:firstLine="435"/>
        <w:rPr>
          <w:rFonts w:hint="eastAsia"/>
        </w:rPr>
      </w:pPr>
      <w:r>
        <w:rPr>
          <w:rFonts w:hint="eastAsia"/>
        </w:rPr>
        <w:t xml:space="preserve">B </w:t>
      </w:r>
      <w:r>
        <w:rPr>
          <w:rFonts w:hint="eastAsia"/>
        </w:rPr>
        <w:t>其去极过程是由于</w:t>
      </w:r>
      <w:r>
        <w:rPr>
          <w:rFonts w:hint="eastAsia"/>
        </w:rPr>
        <w:t>Na</w:t>
      </w:r>
      <w:r>
        <w:rPr>
          <w:rFonts w:hint="eastAsia"/>
          <w:vertAlign w:val="superscript"/>
        </w:rPr>
        <w:t>+</w:t>
      </w:r>
      <w:r>
        <w:rPr>
          <w:rFonts w:hint="eastAsia"/>
        </w:rPr>
        <w:t>内流形成的</w:t>
      </w:r>
    </w:p>
    <w:p w:rsidR="00000000" w:rsidRDefault="00480373">
      <w:pPr>
        <w:tabs>
          <w:tab w:val="center" w:pos="0"/>
        </w:tabs>
        <w:spacing w:line="400" w:lineRule="exact"/>
        <w:ind w:firstLine="435"/>
        <w:rPr>
          <w:rFonts w:hint="eastAsia"/>
        </w:rPr>
      </w:pPr>
      <w:r>
        <w:rPr>
          <w:rFonts w:hint="eastAsia"/>
        </w:rPr>
        <w:t xml:space="preserve">C </w:t>
      </w:r>
      <w:r>
        <w:rPr>
          <w:rFonts w:hint="eastAsia"/>
        </w:rPr>
        <w:t>其复极过程是由于</w:t>
      </w:r>
      <w:r>
        <w:rPr>
          <w:rFonts w:hint="eastAsia"/>
        </w:rPr>
        <w:t>K</w:t>
      </w:r>
      <w:r>
        <w:rPr>
          <w:rFonts w:hint="eastAsia"/>
          <w:vertAlign w:val="superscript"/>
        </w:rPr>
        <w:t>+</w:t>
      </w:r>
      <w:r>
        <w:rPr>
          <w:rFonts w:hint="eastAsia"/>
        </w:rPr>
        <w:t>外流形成的</w:t>
      </w:r>
    </w:p>
    <w:p w:rsidR="00000000" w:rsidRDefault="00480373">
      <w:pPr>
        <w:tabs>
          <w:tab w:val="center" w:pos="0"/>
        </w:tabs>
        <w:spacing w:line="400" w:lineRule="exact"/>
        <w:ind w:firstLine="435"/>
        <w:rPr>
          <w:rFonts w:hint="eastAsia"/>
        </w:rPr>
      </w:pPr>
      <w:r>
        <w:rPr>
          <w:rFonts w:hint="eastAsia"/>
        </w:rPr>
        <w:t xml:space="preserve">D </w:t>
      </w:r>
      <w:r>
        <w:rPr>
          <w:rFonts w:hint="eastAsia"/>
        </w:rPr>
        <w:t>膜电位去极到阈电位时</w:t>
      </w:r>
      <w:r>
        <w:rPr>
          <w:rFonts w:hint="eastAsia"/>
        </w:rPr>
        <w:t>, Na</w:t>
      </w:r>
      <w:r>
        <w:rPr>
          <w:rFonts w:hint="eastAsia"/>
          <w:vertAlign w:val="superscript"/>
        </w:rPr>
        <w:t>+</w:t>
      </w:r>
      <w:r>
        <w:rPr>
          <w:rFonts w:hint="eastAsia"/>
        </w:rPr>
        <w:t>通道迅速大量开放</w:t>
      </w:r>
    </w:p>
    <w:p w:rsidR="00000000" w:rsidRDefault="00480373">
      <w:pPr>
        <w:tabs>
          <w:tab w:val="center" w:pos="0"/>
        </w:tabs>
        <w:spacing w:line="400" w:lineRule="exact"/>
        <w:ind w:firstLine="435"/>
        <w:rPr>
          <w:rFonts w:hint="eastAsia"/>
        </w:rPr>
      </w:pPr>
      <w:r>
        <w:rPr>
          <w:rFonts w:hint="eastAsia"/>
        </w:rPr>
        <w:t xml:space="preserve">E </w:t>
      </w:r>
      <w:r>
        <w:rPr>
          <w:rFonts w:hint="eastAsia"/>
        </w:rPr>
        <w:t>该动作电位的形成与</w:t>
      </w:r>
      <w:r>
        <w:rPr>
          <w:rFonts w:hint="eastAsia"/>
        </w:rPr>
        <w:t>Ca</w:t>
      </w:r>
      <w:r>
        <w:rPr>
          <w:rFonts w:hint="eastAsia"/>
          <w:vertAlign w:val="superscript"/>
        </w:rPr>
        <w:t>2+</w:t>
      </w:r>
      <w:r>
        <w:rPr>
          <w:rFonts w:hint="eastAsia"/>
        </w:rPr>
        <w:t>无关</w:t>
      </w:r>
    </w:p>
    <w:p w:rsidR="00000000" w:rsidRDefault="00480373">
      <w:pPr>
        <w:spacing w:line="400" w:lineRule="exact"/>
        <w:rPr>
          <w:rFonts w:hint="eastAsia"/>
        </w:rPr>
      </w:pPr>
      <w:r>
        <w:rPr>
          <w:rFonts w:hint="eastAsia"/>
        </w:rPr>
        <w:t xml:space="preserve">14. </w:t>
      </w:r>
      <w:r>
        <w:rPr>
          <w:rFonts w:hint="eastAsia"/>
        </w:rPr>
        <w:t>下列关于神经兴奋传导的叙述</w:t>
      </w:r>
      <w:r>
        <w:rPr>
          <w:rFonts w:hint="eastAsia"/>
        </w:rPr>
        <w:t>,</w:t>
      </w:r>
      <w:r>
        <w:rPr>
          <w:rFonts w:hint="eastAsia"/>
        </w:rPr>
        <w:t>哪项是错误的</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动作电位可沿细胞膜传导到整个细胞</w:t>
      </w:r>
    </w:p>
    <w:p w:rsidR="00000000" w:rsidRDefault="00480373">
      <w:pPr>
        <w:spacing w:line="400" w:lineRule="exact"/>
        <w:ind w:firstLine="435"/>
        <w:rPr>
          <w:rFonts w:hint="eastAsia"/>
        </w:rPr>
      </w:pPr>
      <w:r>
        <w:rPr>
          <w:rFonts w:hint="eastAsia"/>
        </w:rPr>
        <w:t xml:space="preserve">B </w:t>
      </w:r>
      <w:r>
        <w:rPr>
          <w:rFonts w:hint="eastAsia"/>
        </w:rPr>
        <w:t>传导的方式是通过产生局部电流来刺激未兴奋部位</w:t>
      </w:r>
      <w:r>
        <w:rPr>
          <w:rFonts w:hint="eastAsia"/>
        </w:rPr>
        <w:t>,</w:t>
      </w:r>
      <w:r>
        <w:rPr>
          <w:rFonts w:hint="eastAsia"/>
        </w:rPr>
        <w:t>使之也出现动作电位</w:t>
      </w:r>
    </w:p>
    <w:p w:rsidR="00000000" w:rsidRDefault="00480373">
      <w:pPr>
        <w:spacing w:line="400" w:lineRule="exact"/>
        <w:ind w:firstLine="435"/>
        <w:rPr>
          <w:rFonts w:hint="eastAsia"/>
        </w:rPr>
      </w:pPr>
      <w:r>
        <w:rPr>
          <w:rFonts w:hint="eastAsia"/>
        </w:rPr>
        <w:t xml:space="preserve">C </w:t>
      </w:r>
      <w:r>
        <w:rPr>
          <w:rFonts w:hint="eastAsia"/>
        </w:rPr>
        <w:t>动作电位的幅度随传导距离增加而衰减</w:t>
      </w:r>
    </w:p>
    <w:p w:rsidR="00000000" w:rsidRDefault="00480373">
      <w:pPr>
        <w:spacing w:line="400" w:lineRule="exact"/>
        <w:ind w:firstLine="435"/>
        <w:rPr>
          <w:rFonts w:hint="eastAsia"/>
        </w:rPr>
      </w:pPr>
      <w:r>
        <w:rPr>
          <w:rFonts w:hint="eastAsia"/>
        </w:rPr>
        <w:t xml:space="preserve">D </w:t>
      </w:r>
      <w:r>
        <w:rPr>
          <w:rFonts w:hint="eastAsia"/>
        </w:rPr>
        <w:t>传导速度与神经纤维的直径有关</w:t>
      </w:r>
    </w:p>
    <w:p w:rsidR="00000000" w:rsidRDefault="00480373">
      <w:pPr>
        <w:spacing w:line="400" w:lineRule="exact"/>
        <w:ind w:firstLine="435"/>
        <w:rPr>
          <w:rFonts w:hint="eastAsia"/>
        </w:rPr>
      </w:pPr>
      <w:r>
        <w:rPr>
          <w:rFonts w:hint="eastAsia"/>
        </w:rPr>
        <w:t xml:space="preserve">E </w:t>
      </w:r>
      <w:r>
        <w:rPr>
          <w:rFonts w:hint="eastAsia"/>
        </w:rPr>
        <w:t>传导速度与温度有关</w:t>
      </w:r>
    </w:p>
    <w:p w:rsidR="00000000" w:rsidRDefault="00480373">
      <w:pPr>
        <w:spacing w:line="400" w:lineRule="exact"/>
        <w:rPr>
          <w:rFonts w:hint="eastAsia"/>
        </w:rPr>
      </w:pPr>
      <w:r>
        <w:rPr>
          <w:rFonts w:hint="eastAsia"/>
        </w:rPr>
        <w:t>15.</w:t>
      </w:r>
      <w:r>
        <w:rPr>
          <w:rFonts w:hint="eastAsia"/>
        </w:rPr>
        <w:t>下列关于有髓纤维跳跃传导的叙述</w:t>
      </w:r>
      <w:r>
        <w:rPr>
          <w:rFonts w:hint="eastAsia"/>
        </w:rPr>
        <w:t>,</w:t>
      </w:r>
      <w:r>
        <w:rPr>
          <w:rFonts w:hint="eastAsia"/>
        </w:rPr>
        <w:t>哪</w:t>
      </w:r>
      <w:r>
        <w:rPr>
          <w:rFonts w:hint="eastAsia"/>
        </w:rPr>
        <w:t>项是错误的</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以相邻朗飞氏结间形成局部电流进行传导</w:t>
      </w:r>
    </w:p>
    <w:p w:rsidR="00000000" w:rsidRDefault="00480373">
      <w:pPr>
        <w:spacing w:line="400" w:lineRule="exact"/>
        <w:ind w:firstLine="435"/>
        <w:rPr>
          <w:rFonts w:hint="eastAsia"/>
        </w:rPr>
      </w:pPr>
      <w:r>
        <w:rPr>
          <w:rFonts w:hint="eastAsia"/>
        </w:rPr>
        <w:t xml:space="preserve">B </w:t>
      </w:r>
      <w:r>
        <w:rPr>
          <w:rFonts w:hint="eastAsia"/>
        </w:rPr>
        <w:t>传导速度比无髓纤维快得多</w:t>
      </w:r>
    </w:p>
    <w:p w:rsidR="00000000" w:rsidRDefault="00480373">
      <w:pPr>
        <w:spacing w:line="400" w:lineRule="exact"/>
        <w:ind w:firstLine="435"/>
        <w:rPr>
          <w:rFonts w:hint="eastAsia"/>
        </w:rPr>
      </w:pPr>
      <w:r>
        <w:rPr>
          <w:rFonts w:hint="eastAsia"/>
        </w:rPr>
        <w:t xml:space="preserve">C </w:t>
      </w:r>
      <w:r>
        <w:rPr>
          <w:rFonts w:hint="eastAsia"/>
        </w:rPr>
        <w:t>不衰减传导</w:t>
      </w:r>
    </w:p>
    <w:p w:rsidR="00000000" w:rsidRDefault="00480373">
      <w:pPr>
        <w:spacing w:line="400" w:lineRule="exact"/>
        <w:ind w:firstLine="435"/>
        <w:rPr>
          <w:rFonts w:hint="eastAsia"/>
        </w:rPr>
      </w:pPr>
      <w:r>
        <w:rPr>
          <w:rFonts w:hint="eastAsia"/>
        </w:rPr>
        <w:t xml:space="preserve">D </w:t>
      </w:r>
      <w:r>
        <w:rPr>
          <w:rFonts w:hint="eastAsia"/>
        </w:rPr>
        <w:t>双向传导</w:t>
      </w:r>
    </w:p>
    <w:p w:rsidR="00000000" w:rsidRDefault="00480373">
      <w:pPr>
        <w:spacing w:line="400" w:lineRule="exact"/>
        <w:ind w:firstLine="435"/>
        <w:rPr>
          <w:rFonts w:hint="eastAsia"/>
        </w:rPr>
      </w:pPr>
      <w:r>
        <w:rPr>
          <w:rFonts w:hint="eastAsia"/>
        </w:rPr>
        <w:t xml:space="preserve">E </w:t>
      </w:r>
      <w:r>
        <w:rPr>
          <w:rFonts w:hint="eastAsia"/>
        </w:rPr>
        <w:t>离子跨膜移动总数多</w:t>
      </w:r>
      <w:r>
        <w:rPr>
          <w:rFonts w:hint="eastAsia"/>
        </w:rPr>
        <w:t>,</w:t>
      </w:r>
      <w:r>
        <w:rPr>
          <w:rFonts w:hint="eastAsia"/>
        </w:rPr>
        <w:t>耗能多</w:t>
      </w:r>
    </w:p>
    <w:p w:rsidR="00000000" w:rsidRDefault="00480373">
      <w:pPr>
        <w:spacing w:line="400" w:lineRule="exact"/>
        <w:rPr>
          <w:rFonts w:hint="eastAsia"/>
        </w:rPr>
      </w:pPr>
      <w:r>
        <w:rPr>
          <w:rFonts w:hint="eastAsia"/>
        </w:rPr>
        <w:t xml:space="preserve">16. </w:t>
      </w:r>
      <w:r>
        <w:rPr>
          <w:rFonts w:hint="eastAsia"/>
        </w:rPr>
        <w:t>神经肌肉接头中</w:t>
      </w:r>
      <w:r>
        <w:rPr>
          <w:rFonts w:hint="eastAsia"/>
        </w:rPr>
        <w:t>,</w:t>
      </w:r>
      <w:r>
        <w:rPr>
          <w:rFonts w:hint="eastAsia"/>
        </w:rPr>
        <w:t>清除乙酰胆碱的酶是</w:t>
      </w:r>
      <w:r>
        <w:rPr>
          <w:rFonts w:hint="eastAsia"/>
        </w:rPr>
        <w:t>:   (  )</w:t>
      </w:r>
    </w:p>
    <w:p w:rsidR="00000000" w:rsidRDefault="00480373">
      <w:pPr>
        <w:spacing w:line="400" w:lineRule="exact"/>
        <w:ind w:firstLine="435"/>
        <w:rPr>
          <w:rFonts w:hint="eastAsia"/>
        </w:rPr>
      </w:pPr>
      <w:r>
        <w:rPr>
          <w:rFonts w:hint="eastAsia"/>
        </w:rPr>
        <w:t xml:space="preserve">A </w:t>
      </w:r>
      <w:r>
        <w:rPr>
          <w:rFonts w:hint="eastAsia"/>
        </w:rPr>
        <w:t>磷酸二脂酶</w:t>
      </w:r>
      <w:r>
        <w:rPr>
          <w:rFonts w:hint="eastAsia"/>
        </w:rPr>
        <w:t xml:space="preserve">    B  ATP</w:t>
      </w:r>
      <w:r>
        <w:rPr>
          <w:rFonts w:hint="eastAsia"/>
        </w:rPr>
        <w:t>酶</w:t>
      </w:r>
      <w:r>
        <w:rPr>
          <w:rFonts w:hint="eastAsia"/>
        </w:rPr>
        <w:t xml:space="preserve">    C </w:t>
      </w:r>
      <w:r>
        <w:rPr>
          <w:rFonts w:hint="eastAsia"/>
        </w:rPr>
        <w:t>腺苷酸环化酶</w:t>
      </w:r>
      <w:r>
        <w:rPr>
          <w:rFonts w:hint="eastAsia"/>
        </w:rPr>
        <w:t xml:space="preserve">   D </w:t>
      </w:r>
      <w:r>
        <w:rPr>
          <w:rFonts w:hint="eastAsia"/>
        </w:rPr>
        <w:t>胆碱脂酶</w:t>
      </w:r>
      <w:r>
        <w:rPr>
          <w:rFonts w:hint="eastAsia"/>
        </w:rPr>
        <w:t xml:space="preserve">   E </w:t>
      </w:r>
      <w:r>
        <w:rPr>
          <w:rFonts w:hint="eastAsia"/>
        </w:rPr>
        <w:t>脂肪酶</w:t>
      </w:r>
    </w:p>
    <w:p w:rsidR="00000000" w:rsidRDefault="00480373">
      <w:pPr>
        <w:spacing w:line="400" w:lineRule="exact"/>
        <w:rPr>
          <w:rFonts w:hint="eastAsia"/>
        </w:rPr>
      </w:pPr>
      <w:r>
        <w:rPr>
          <w:rFonts w:hint="eastAsia"/>
        </w:rPr>
        <w:t xml:space="preserve">17. </w:t>
      </w:r>
      <w:r>
        <w:rPr>
          <w:rFonts w:hint="eastAsia"/>
        </w:rPr>
        <w:t>有髓神经纤维的传导速度</w:t>
      </w:r>
      <w:r>
        <w:rPr>
          <w:rFonts w:hint="eastAsia"/>
        </w:rPr>
        <w:t>:  (   )</w:t>
      </w:r>
    </w:p>
    <w:p w:rsidR="00000000" w:rsidRDefault="00480373">
      <w:pPr>
        <w:spacing w:line="400" w:lineRule="exact"/>
        <w:rPr>
          <w:rFonts w:hint="eastAsia"/>
        </w:rPr>
      </w:pPr>
      <w:r>
        <w:rPr>
          <w:rFonts w:hint="eastAsia"/>
        </w:rPr>
        <w:t xml:space="preserve">     A </w:t>
      </w:r>
      <w:r>
        <w:rPr>
          <w:rFonts w:hint="eastAsia"/>
        </w:rPr>
        <w:t>与髓鞘的厚度无关</w:t>
      </w:r>
      <w:r>
        <w:rPr>
          <w:rFonts w:hint="eastAsia"/>
        </w:rPr>
        <w:t xml:space="preserve">        B </w:t>
      </w:r>
      <w:r>
        <w:rPr>
          <w:rFonts w:hint="eastAsia"/>
        </w:rPr>
        <w:t>与纤维的直径成正比</w:t>
      </w:r>
    </w:p>
    <w:p w:rsidR="00000000" w:rsidRDefault="00480373">
      <w:pPr>
        <w:spacing w:line="400" w:lineRule="exact"/>
        <w:rPr>
          <w:rFonts w:hint="eastAsia"/>
        </w:rPr>
      </w:pPr>
      <w:r>
        <w:rPr>
          <w:rFonts w:hint="eastAsia"/>
        </w:rPr>
        <w:t xml:space="preserve">     C </w:t>
      </w:r>
      <w:r>
        <w:rPr>
          <w:rFonts w:hint="eastAsia"/>
        </w:rPr>
        <w:t>与刺激强度有关</w:t>
      </w:r>
      <w:r>
        <w:rPr>
          <w:rFonts w:hint="eastAsia"/>
        </w:rPr>
        <w:t xml:space="preserve">          D </w:t>
      </w:r>
      <w:r>
        <w:rPr>
          <w:rFonts w:hint="eastAsia"/>
        </w:rPr>
        <w:t>与温度无关</w:t>
      </w:r>
    </w:p>
    <w:p w:rsidR="00000000" w:rsidRDefault="00480373">
      <w:pPr>
        <w:spacing w:line="400" w:lineRule="exact"/>
        <w:rPr>
          <w:rFonts w:hint="eastAsia"/>
        </w:rPr>
      </w:pPr>
      <w:r>
        <w:rPr>
          <w:rFonts w:hint="eastAsia"/>
        </w:rPr>
        <w:t xml:space="preserve">18. </w:t>
      </w:r>
      <w:r>
        <w:rPr>
          <w:rFonts w:hint="eastAsia"/>
        </w:rPr>
        <w:t>神经冲</w:t>
      </w:r>
      <w:r>
        <w:rPr>
          <w:rFonts w:hint="eastAsia"/>
        </w:rPr>
        <w:t>动传到轴突末梢</w:t>
      </w:r>
      <w:r>
        <w:rPr>
          <w:rFonts w:hint="eastAsia"/>
        </w:rPr>
        <w:t>,</w:t>
      </w:r>
      <w:r>
        <w:rPr>
          <w:rFonts w:hint="eastAsia"/>
        </w:rPr>
        <w:t>哪种离子的内流导致递质释放</w:t>
      </w:r>
      <w:r>
        <w:rPr>
          <w:rFonts w:hint="eastAsia"/>
        </w:rPr>
        <w:t xml:space="preserve"> : (   )</w:t>
      </w:r>
    </w:p>
    <w:p w:rsidR="00000000" w:rsidRDefault="00480373">
      <w:pPr>
        <w:spacing w:line="400" w:lineRule="exact"/>
        <w:rPr>
          <w:rFonts w:hint="eastAsia"/>
          <w:vertAlign w:val="superscript"/>
          <w:lang w:val="it-IT"/>
        </w:rPr>
      </w:pPr>
      <w:r>
        <w:rPr>
          <w:rFonts w:hint="eastAsia"/>
        </w:rPr>
        <w:t xml:space="preserve">     </w:t>
      </w:r>
      <w:r>
        <w:rPr>
          <w:rFonts w:hint="eastAsia"/>
          <w:lang w:val="it-IT"/>
        </w:rPr>
        <w:t>A  Na</w:t>
      </w:r>
      <w:r>
        <w:rPr>
          <w:rFonts w:hint="eastAsia"/>
          <w:vertAlign w:val="superscript"/>
          <w:lang w:val="it-IT"/>
        </w:rPr>
        <w:t>+</w:t>
      </w:r>
      <w:r>
        <w:rPr>
          <w:rFonts w:hint="eastAsia"/>
          <w:lang w:val="it-IT"/>
        </w:rPr>
        <w:t xml:space="preserve">            B  K</w:t>
      </w:r>
      <w:r>
        <w:rPr>
          <w:rFonts w:hint="eastAsia"/>
          <w:vertAlign w:val="superscript"/>
          <w:lang w:val="it-IT"/>
        </w:rPr>
        <w:t xml:space="preserve">+           </w:t>
      </w:r>
      <w:r>
        <w:rPr>
          <w:rFonts w:hint="eastAsia"/>
          <w:lang w:val="it-IT"/>
        </w:rPr>
        <w:t xml:space="preserve">  C  Ca</w:t>
      </w:r>
      <w:r>
        <w:rPr>
          <w:rFonts w:hint="eastAsia"/>
          <w:vertAlign w:val="superscript"/>
          <w:lang w:val="it-IT"/>
        </w:rPr>
        <w:t>2+</w:t>
      </w:r>
      <w:r>
        <w:rPr>
          <w:rFonts w:hint="eastAsia"/>
          <w:lang w:val="it-IT"/>
        </w:rPr>
        <w:t xml:space="preserve">          D Cl</w:t>
      </w:r>
      <w:r>
        <w:rPr>
          <w:rFonts w:hint="eastAsia"/>
          <w:vertAlign w:val="superscript"/>
          <w:lang w:val="it-IT"/>
        </w:rPr>
        <w:t>-</w:t>
      </w:r>
    </w:p>
    <w:p w:rsidR="00000000" w:rsidRDefault="00480373">
      <w:pPr>
        <w:spacing w:line="400" w:lineRule="exact"/>
        <w:rPr>
          <w:rFonts w:hint="eastAsia"/>
        </w:rPr>
      </w:pPr>
      <w:r>
        <w:rPr>
          <w:rFonts w:hint="eastAsia"/>
        </w:rPr>
        <w:t xml:space="preserve">19. </w:t>
      </w:r>
      <w:r>
        <w:rPr>
          <w:rFonts w:hint="eastAsia"/>
        </w:rPr>
        <w:t>对电突触的描述</w:t>
      </w:r>
      <w:r>
        <w:rPr>
          <w:rFonts w:hint="eastAsia"/>
        </w:rPr>
        <w:t>,</w:t>
      </w:r>
      <w:r>
        <w:rPr>
          <w:rFonts w:hint="eastAsia"/>
        </w:rPr>
        <w:t>错误的是</w:t>
      </w:r>
      <w:r>
        <w:rPr>
          <w:rFonts w:hint="eastAsia"/>
        </w:rPr>
        <w:t>:  (   )</w:t>
      </w:r>
    </w:p>
    <w:p w:rsidR="00000000" w:rsidRDefault="00480373">
      <w:pPr>
        <w:spacing w:line="400" w:lineRule="exact"/>
        <w:rPr>
          <w:rFonts w:hint="eastAsia"/>
        </w:rPr>
      </w:pPr>
      <w:r>
        <w:rPr>
          <w:rFonts w:hint="eastAsia"/>
        </w:rPr>
        <w:t xml:space="preserve">     A </w:t>
      </w:r>
      <w:r>
        <w:rPr>
          <w:rFonts w:hint="eastAsia"/>
        </w:rPr>
        <w:t>结构基础是缝隙连接</w:t>
      </w:r>
      <w:r>
        <w:rPr>
          <w:rFonts w:hint="eastAsia"/>
        </w:rPr>
        <w:t xml:space="preserve">       B </w:t>
      </w:r>
      <w:r>
        <w:rPr>
          <w:rFonts w:hint="eastAsia"/>
        </w:rPr>
        <w:t>突触前后膜的电阻较低</w:t>
      </w:r>
    </w:p>
    <w:p w:rsidR="00000000" w:rsidRDefault="00480373">
      <w:pPr>
        <w:spacing w:line="400" w:lineRule="exact"/>
        <w:rPr>
          <w:rFonts w:hint="eastAsia"/>
        </w:rPr>
      </w:pPr>
      <w:r>
        <w:rPr>
          <w:rFonts w:hint="eastAsia"/>
        </w:rPr>
        <w:t xml:space="preserve">     C </w:t>
      </w:r>
      <w:r>
        <w:rPr>
          <w:rFonts w:hint="eastAsia"/>
        </w:rPr>
        <w:t>为双向传递</w:t>
      </w:r>
      <w:r>
        <w:rPr>
          <w:rFonts w:hint="eastAsia"/>
        </w:rPr>
        <w:t xml:space="preserve">               D </w:t>
      </w:r>
      <w:r>
        <w:rPr>
          <w:rFonts w:hint="eastAsia"/>
        </w:rPr>
        <w:t>为单向传递</w:t>
      </w:r>
    </w:p>
    <w:p w:rsidR="00000000" w:rsidRDefault="00480373">
      <w:pPr>
        <w:spacing w:line="400" w:lineRule="exact"/>
        <w:rPr>
          <w:rFonts w:hint="eastAsia"/>
        </w:rPr>
      </w:pPr>
      <w:r>
        <w:rPr>
          <w:rFonts w:hint="eastAsia"/>
        </w:rPr>
        <w:t xml:space="preserve">20. </w:t>
      </w:r>
      <w:r>
        <w:rPr>
          <w:rFonts w:hint="eastAsia"/>
        </w:rPr>
        <w:t>使用普鲁卡因麻醉神经纤维</w:t>
      </w:r>
      <w:r>
        <w:rPr>
          <w:rFonts w:hint="eastAsia"/>
        </w:rPr>
        <w:t>,</w:t>
      </w:r>
      <w:r>
        <w:rPr>
          <w:rFonts w:hint="eastAsia"/>
        </w:rPr>
        <w:t>影响了神经纤维传导兴奋的哪一项特征</w:t>
      </w:r>
      <w:r>
        <w:rPr>
          <w:rFonts w:hint="eastAsia"/>
        </w:rPr>
        <w:t>: (   )</w:t>
      </w:r>
    </w:p>
    <w:p w:rsidR="00000000" w:rsidRDefault="00480373">
      <w:pPr>
        <w:spacing w:line="400" w:lineRule="exact"/>
        <w:rPr>
          <w:rFonts w:hint="eastAsia"/>
        </w:rPr>
      </w:pPr>
      <w:r>
        <w:rPr>
          <w:rFonts w:hint="eastAsia"/>
        </w:rPr>
        <w:t xml:space="preserve">     A </w:t>
      </w:r>
      <w:r>
        <w:rPr>
          <w:rFonts w:hint="eastAsia"/>
        </w:rPr>
        <w:t>生理完整性</w:t>
      </w:r>
      <w:r>
        <w:rPr>
          <w:rFonts w:hint="eastAsia"/>
        </w:rPr>
        <w:t xml:space="preserve">     B </w:t>
      </w:r>
      <w:r>
        <w:rPr>
          <w:rFonts w:hint="eastAsia"/>
        </w:rPr>
        <w:t>绝缘性</w:t>
      </w:r>
      <w:r>
        <w:rPr>
          <w:rFonts w:hint="eastAsia"/>
        </w:rPr>
        <w:t xml:space="preserve">  </w:t>
      </w:r>
      <w:r>
        <w:rPr>
          <w:rFonts w:hint="eastAsia"/>
        </w:rPr>
        <w:t xml:space="preserve">   C </w:t>
      </w:r>
      <w:r>
        <w:rPr>
          <w:rFonts w:hint="eastAsia"/>
        </w:rPr>
        <w:t>双向传导性</w:t>
      </w:r>
      <w:r>
        <w:rPr>
          <w:rFonts w:hint="eastAsia"/>
        </w:rPr>
        <w:t xml:space="preserve">    D </w:t>
      </w:r>
      <w:r>
        <w:rPr>
          <w:rFonts w:hint="eastAsia"/>
        </w:rPr>
        <w:t>相对不疲劳性</w:t>
      </w:r>
    </w:p>
    <w:p w:rsidR="00000000" w:rsidRDefault="00480373">
      <w:pPr>
        <w:spacing w:line="400" w:lineRule="exact"/>
        <w:rPr>
          <w:rFonts w:hint="eastAsia"/>
        </w:rPr>
      </w:pPr>
      <w:r>
        <w:rPr>
          <w:rFonts w:hint="eastAsia"/>
        </w:rPr>
        <w:t xml:space="preserve">21. </w:t>
      </w:r>
      <w:r>
        <w:rPr>
          <w:rFonts w:hint="eastAsia"/>
        </w:rPr>
        <w:t>侧支性抑制和回返性抑制都属于</w:t>
      </w:r>
      <w:r>
        <w:rPr>
          <w:rFonts w:hint="eastAsia"/>
        </w:rPr>
        <w:t>:  (   )</w:t>
      </w:r>
    </w:p>
    <w:p w:rsidR="00000000" w:rsidRDefault="00480373">
      <w:pPr>
        <w:spacing w:line="400" w:lineRule="exact"/>
        <w:rPr>
          <w:rFonts w:hint="eastAsia"/>
        </w:rPr>
      </w:pPr>
      <w:r>
        <w:rPr>
          <w:rFonts w:hint="eastAsia"/>
        </w:rPr>
        <w:t xml:space="preserve">     A </w:t>
      </w:r>
      <w:r>
        <w:rPr>
          <w:rFonts w:hint="eastAsia"/>
        </w:rPr>
        <w:t>突触前抑制</w:t>
      </w:r>
      <w:r>
        <w:rPr>
          <w:rFonts w:hint="eastAsia"/>
        </w:rPr>
        <w:t xml:space="preserve">    B </w:t>
      </w:r>
      <w:r>
        <w:rPr>
          <w:rFonts w:hint="eastAsia"/>
        </w:rPr>
        <w:t>去极化抑制</w:t>
      </w:r>
      <w:r>
        <w:rPr>
          <w:rFonts w:hint="eastAsia"/>
        </w:rPr>
        <w:t xml:space="preserve">   C </w:t>
      </w:r>
      <w:r>
        <w:rPr>
          <w:rFonts w:hint="eastAsia"/>
        </w:rPr>
        <w:t>外周性抑制</w:t>
      </w:r>
      <w:r>
        <w:rPr>
          <w:rFonts w:hint="eastAsia"/>
        </w:rPr>
        <w:t xml:space="preserve">    D </w:t>
      </w:r>
      <w:r>
        <w:rPr>
          <w:rFonts w:hint="eastAsia"/>
        </w:rPr>
        <w:t>突触后抑制</w:t>
      </w:r>
    </w:p>
    <w:p w:rsidR="00000000" w:rsidRDefault="00480373">
      <w:pPr>
        <w:tabs>
          <w:tab w:val="left" w:pos="1575"/>
          <w:tab w:val="center" w:pos="4370"/>
        </w:tabs>
        <w:spacing w:line="400" w:lineRule="exact"/>
        <w:rPr>
          <w:rFonts w:hint="eastAsia"/>
        </w:rPr>
      </w:pPr>
      <w:r>
        <w:rPr>
          <w:rFonts w:hint="eastAsia"/>
        </w:rPr>
        <w:t xml:space="preserve">22. </w:t>
      </w:r>
      <w:r>
        <w:rPr>
          <w:rFonts w:hint="eastAsia"/>
        </w:rPr>
        <w:t>关于神经纤维传导兴奋的叙述</w:t>
      </w:r>
      <w:r>
        <w:rPr>
          <w:rFonts w:hint="eastAsia"/>
        </w:rPr>
        <w:t>,</w:t>
      </w:r>
      <w:r>
        <w:rPr>
          <w:rFonts w:hint="eastAsia"/>
        </w:rPr>
        <w:t>下列哪一项是错误的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结构的完整性</w:t>
      </w:r>
      <w:r>
        <w:rPr>
          <w:rFonts w:hint="eastAsia"/>
        </w:rPr>
        <w:t xml:space="preserve">   B </w:t>
      </w:r>
      <w:r>
        <w:rPr>
          <w:rFonts w:hint="eastAsia"/>
        </w:rPr>
        <w:t>功能的完整性</w:t>
      </w:r>
      <w:r>
        <w:rPr>
          <w:rFonts w:hint="eastAsia"/>
        </w:rPr>
        <w:t xml:space="preserve">  C </w:t>
      </w:r>
      <w:r>
        <w:rPr>
          <w:rFonts w:hint="eastAsia"/>
        </w:rPr>
        <w:t>单向传导</w:t>
      </w:r>
      <w:r>
        <w:rPr>
          <w:rFonts w:hint="eastAsia"/>
        </w:rPr>
        <w:t xml:space="preserve">  D </w:t>
      </w:r>
      <w:r>
        <w:rPr>
          <w:rFonts w:hint="eastAsia"/>
        </w:rPr>
        <w:t>相对不疲劳性</w:t>
      </w:r>
      <w:r>
        <w:rPr>
          <w:rFonts w:hint="eastAsia"/>
        </w:rPr>
        <w:t xml:space="preserve">   E </w:t>
      </w:r>
      <w:r>
        <w:rPr>
          <w:rFonts w:hint="eastAsia"/>
        </w:rPr>
        <w:t>绝缘性</w:t>
      </w:r>
    </w:p>
    <w:p w:rsidR="00000000" w:rsidRDefault="00480373">
      <w:pPr>
        <w:tabs>
          <w:tab w:val="left" w:pos="1575"/>
          <w:tab w:val="center" w:pos="4370"/>
        </w:tabs>
        <w:spacing w:line="400" w:lineRule="exact"/>
        <w:rPr>
          <w:rFonts w:hint="eastAsia"/>
        </w:rPr>
      </w:pPr>
      <w:r>
        <w:rPr>
          <w:rFonts w:hint="eastAsia"/>
        </w:rPr>
        <w:t xml:space="preserve">23. </w:t>
      </w:r>
      <w:r>
        <w:rPr>
          <w:rFonts w:hint="eastAsia"/>
        </w:rPr>
        <w:t>神经冲动抵达末稍时</w:t>
      </w:r>
      <w:r>
        <w:rPr>
          <w:rFonts w:hint="eastAsia"/>
        </w:rPr>
        <w:t>,</w:t>
      </w:r>
      <w:r>
        <w:rPr>
          <w:rFonts w:hint="eastAsia"/>
        </w:rPr>
        <w:t>引起递质释放主要有赖于哪种离子的作用</w:t>
      </w:r>
      <w:r>
        <w:rPr>
          <w:rFonts w:hint="eastAsia"/>
        </w:rPr>
        <w:t>:  (   )</w:t>
      </w:r>
    </w:p>
    <w:p w:rsidR="00000000" w:rsidRDefault="00480373">
      <w:pPr>
        <w:tabs>
          <w:tab w:val="left" w:pos="1575"/>
          <w:tab w:val="center" w:pos="4370"/>
        </w:tabs>
        <w:spacing w:line="400" w:lineRule="exact"/>
        <w:rPr>
          <w:rFonts w:hint="eastAsia"/>
          <w:lang w:val="it-IT"/>
        </w:rPr>
      </w:pPr>
      <w:r>
        <w:rPr>
          <w:rFonts w:hint="eastAsia"/>
        </w:rPr>
        <w:t xml:space="preserve">     </w:t>
      </w:r>
      <w:r>
        <w:rPr>
          <w:rFonts w:hint="eastAsia"/>
          <w:lang w:val="it-IT"/>
        </w:rPr>
        <w:t>A  Cl</w:t>
      </w:r>
      <w:r>
        <w:rPr>
          <w:rFonts w:hint="eastAsia"/>
          <w:vertAlign w:val="superscript"/>
          <w:lang w:val="it-IT"/>
        </w:rPr>
        <w:t>-</w:t>
      </w:r>
      <w:r>
        <w:rPr>
          <w:rFonts w:hint="eastAsia"/>
          <w:lang w:val="it-IT"/>
        </w:rPr>
        <w:t xml:space="preserve">        B  Ca</w:t>
      </w:r>
      <w:r>
        <w:rPr>
          <w:rFonts w:hint="eastAsia"/>
          <w:vertAlign w:val="superscript"/>
          <w:lang w:val="it-IT"/>
        </w:rPr>
        <w:t>2+</w:t>
      </w:r>
      <w:r>
        <w:rPr>
          <w:rFonts w:hint="eastAsia"/>
          <w:lang w:val="it-IT"/>
        </w:rPr>
        <w:t xml:space="preserve">       C</w:t>
      </w:r>
      <w:r>
        <w:rPr>
          <w:rFonts w:hint="eastAsia"/>
          <w:lang w:val="it-IT"/>
        </w:rPr>
        <w:t xml:space="preserve">  Mg</w:t>
      </w:r>
      <w:r>
        <w:rPr>
          <w:rFonts w:hint="eastAsia"/>
          <w:vertAlign w:val="superscript"/>
          <w:lang w:val="it-IT"/>
        </w:rPr>
        <w:t>2+</w:t>
      </w:r>
      <w:r>
        <w:rPr>
          <w:rFonts w:hint="eastAsia"/>
          <w:lang w:val="it-IT"/>
        </w:rPr>
        <w:t xml:space="preserve">         D  Na</w:t>
      </w:r>
      <w:r>
        <w:rPr>
          <w:rFonts w:hint="eastAsia"/>
          <w:vertAlign w:val="superscript"/>
          <w:lang w:val="it-IT"/>
        </w:rPr>
        <w:t>+</w:t>
      </w:r>
      <w:r>
        <w:rPr>
          <w:rFonts w:hint="eastAsia"/>
          <w:lang w:val="it-IT"/>
        </w:rPr>
        <w:t xml:space="preserve">          E  K</w:t>
      </w:r>
      <w:r>
        <w:rPr>
          <w:rFonts w:hint="eastAsia"/>
          <w:vertAlign w:val="superscript"/>
          <w:lang w:val="it-IT"/>
        </w:rPr>
        <w:t>+</w:t>
      </w:r>
    </w:p>
    <w:p w:rsidR="00000000" w:rsidRDefault="00480373">
      <w:pPr>
        <w:tabs>
          <w:tab w:val="left" w:pos="1575"/>
          <w:tab w:val="center" w:pos="4370"/>
        </w:tabs>
        <w:spacing w:line="400" w:lineRule="exact"/>
        <w:rPr>
          <w:rFonts w:hint="eastAsia"/>
        </w:rPr>
      </w:pPr>
      <w:r>
        <w:rPr>
          <w:rFonts w:hint="eastAsia"/>
        </w:rPr>
        <w:t xml:space="preserve">24. </w:t>
      </w:r>
      <w:r>
        <w:rPr>
          <w:rFonts w:hint="eastAsia"/>
        </w:rPr>
        <w:t>关于突触传递的叙述</w:t>
      </w:r>
      <w:r>
        <w:rPr>
          <w:rFonts w:hint="eastAsia"/>
        </w:rPr>
        <w:t>,</w:t>
      </w:r>
      <w:r>
        <w:rPr>
          <w:rFonts w:hint="eastAsia"/>
        </w:rPr>
        <w:t>下列哪一项是正确的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双向传递</w:t>
      </w:r>
      <w:r>
        <w:rPr>
          <w:rFonts w:hint="eastAsia"/>
        </w:rPr>
        <w:t xml:space="preserve">       B </w:t>
      </w:r>
      <w:r>
        <w:rPr>
          <w:rFonts w:hint="eastAsia"/>
        </w:rPr>
        <w:t>不易疲劳</w:t>
      </w:r>
      <w:r>
        <w:rPr>
          <w:rFonts w:hint="eastAsia"/>
        </w:rPr>
        <w:t xml:space="preserve">       C </w:t>
      </w:r>
      <w:r>
        <w:rPr>
          <w:rFonts w:hint="eastAsia"/>
        </w:rPr>
        <w:t>突触延搁</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D </w:t>
      </w:r>
      <w:r>
        <w:rPr>
          <w:rFonts w:hint="eastAsia"/>
        </w:rPr>
        <w:t>不能总和</w:t>
      </w:r>
      <w:r>
        <w:rPr>
          <w:rFonts w:hint="eastAsia"/>
        </w:rPr>
        <w:t xml:space="preserve">        E </w:t>
      </w:r>
      <w:r>
        <w:rPr>
          <w:rFonts w:hint="eastAsia"/>
        </w:rPr>
        <w:t>刺激停止后</w:t>
      </w:r>
      <w:r>
        <w:rPr>
          <w:rFonts w:hint="eastAsia"/>
        </w:rPr>
        <w:t>,</w:t>
      </w:r>
      <w:r>
        <w:rPr>
          <w:rFonts w:hint="eastAsia"/>
        </w:rPr>
        <w:t>传出冲动也立即停止</w:t>
      </w:r>
    </w:p>
    <w:p w:rsidR="00000000" w:rsidRDefault="00480373">
      <w:pPr>
        <w:tabs>
          <w:tab w:val="left" w:pos="1575"/>
          <w:tab w:val="center" w:pos="4370"/>
        </w:tabs>
        <w:spacing w:line="400" w:lineRule="exact"/>
        <w:rPr>
          <w:rFonts w:hint="eastAsia"/>
        </w:rPr>
      </w:pPr>
      <w:r>
        <w:rPr>
          <w:rFonts w:hint="eastAsia"/>
        </w:rPr>
        <w:t xml:space="preserve">25. </w:t>
      </w:r>
      <w:r>
        <w:rPr>
          <w:rFonts w:hint="eastAsia"/>
        </w:rPr>
        <w:t>兴奋性突触后电位是指在突触后膜上发生的电位变化为</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极化</w:t>
      </w:r>
      <w:r>
        <w:rPr>
          <w:rFonts w:hint="eastAsia"/>
        </w:rPr>
        <w:t xml:space="preserve">   B </w:t>
      </w:r>
      <w:r>
        <w:rPr>
          <w:rFonts w:hint="eastAsia"/>
        </w:rPr>
        <w:t>超极化</w:t>
      </w:r>
      <w:r>
        <w:rPr>
          <w:rFonts w:hint="eastAsia"/>
        </w:rPr>
        <w:t xml:space="preserve">   C </w:t>
      </w:r>
      <w:r>
        <w:rPr>
          <w:rFonts w:hint="eastAsia"/>
        </w:rPr>
        <w:t>后电位</w:t>
      </w:r>
      <w:r>
        <w:rPr>
          <w:rFonts w:hint="eastAsia"/>
        </w:rPr>
        <w:t xml:space="preserve">    D </w:t>
      </w:r>
      <w:r>
        <w:rPr>
          <w:rFonts w:hint="eastAsia"/>
        </w:rPr>
        <w:t>复极化</w:t>
      </w:r>
      <w:r>
        <w:rPr>
          <w:rFonts w:hint="eastAsia"/>
        </w:rPr>
        <w:t xml:space="preserve">   E </w:t>
      </w:r>
      <w:r>
        <w:rPr>
          <w:rFonts w:hint="eastAsia"/>
        </w:rPr>
        <w:t>去极化</w:t>
      </w:r>
    </w:p>
    <w:p w:rsidR="00000000" w:rsidRDefault="00480373">
      <w:pPr>
        <w:tabs>
          <w:tab w:val="left" w:pos="1575"/>
          <w:tab w:val="center" w:pos="4370"/>
        </w:tabs>
        <w:spacing w:line="400" w:lineRule="exact"/>
        <w:rPr>
          <w:rFonts w:hint="eastAsia"/>
        </w:rPr>
      </w:pPr>
      <w:r>
        <w:rPr>
          <w:rFonts w:hint="eastAsia"/>
        </w:rPr>
        <w:t xml:space="preserve">26. </w:t>
      </w:r>
      <w:r>
        <w:rPr>
          <w:rFonts w:hint="eastAsia"/>
        </w:rPr>
        <w:t>兴奋性突触后电位的产生</w:t>
      </w:r>
      <w:r>
        <w:rPr>
          <w:rFonts w:hint="eastAsia"/>
        </w:rPr>
        <w:t>,</w:t>
      </w:r>
      <w:r>
        <w:rPr>
          <w:rFonts w:hint="eastAsia"/>
        </w:rPr>
        <w:t>是由于突触后膜提高了对下列哪种的离子通</w:t>
      </w:r>
      <w:r>
        <w:rPr>
          <w:rFonts w:hint="eastAsia"/>
        </w:rPr>
        <w:t>透性</w:t>
      </w:r>
      <w:r>
        <w:rPr>
          <w:rFonts w:hint="eastAsia"/>
        </w:rPr>
        <w:t>: (   )</w:t>
      </w:r>
    </w:p>
    <w:p w:rsidR="00000000" w:rsidRDefault="00480373">
      <w:pPr>
        <w:tabs>
          <w:tab w:val="left" w:pos="1575"/>
          <w:tab w:val="center" w:pos="4370"/>
        </w:tabs>
        <w:spacing w:line="400" w:lineRule="exact"/>
        <w:rPr>
          <w:rFonts w:hint="eastAsia"/>
          <w:lang w:val="it-IT"/>
        </w:rPr>
      </w:pPr>
      <w:r>
        <w:rPr>
          <w:rFonts w:hint="eastAsia"/>
        </w:rPr>
        <w:t xml:space="preserve">     </w:t>
      </w:r>
      <w:r>
        <w:rPr>
          <w:rFonts w:hint="eastAsia"/>
          <w:lang w:val="it-IT"/>
        </w:rPr>
        <w:t>A  Ca</w:t>
      </w:r>
      <w:r>
        <w:rPr>
          <w:rFonts w:hint="eastAsia"/>
          <w:vertAlign w:val="superscript"/>
          <w:lang w:val="it-IT"/>
        </w:rPr>
        <w:t xml:space="preserve">2+    </w:t>
      </w:r>
      <w:r>
        <w:rPr>
          <w:rFonts w:hint="eastAsia"/>
          <w:lang w:val="it-IT"/>
        </w:rPr>
        <w:t xml:space="preserve"> B  Cl</w:t>
      </w:r>
      <w:r>
        <w:rPr>
          <w:rFonts w:hint="eastAsia"/>
          <w:vertAlign w:val="superscript"/>
          <w:lang w:val="it-IT"/>
        </w:rPr>
        <w:t>-</w:t>
      </w:r>
      <w:r>
        <w:rPr>
          <w:rFonts w:hint="eastAsia"/>
          <w:lang w:val="it-IT"/>
        </w:rPr>
        <w:t xml:space="preserve">   C  K</w:t>
      </w:r>
      <w:r>
        <w:rPr>
          <w:rFonts w:hint="eastAsia"/>
          <w:vertAlign w:val="superscript"/>
          <w:lang w:val="it-IT"/>
        </w:rPr>
        <w:t>+</w:t>
      </w:r>
      <w:r>
        <w:rPr>
          <w:rFonts w:hint="eastAsia"/>
          <w:lang w:val="it-IT"/>
        </w:rPr>
        <w:t xml:space="preserve">    D  Na</w:t>
      </w:r>
      <w:r>
        <w:rPr>
          <w:rFonts w:hint="eastAsia"/>
          <w:vertAlign w:val="superscript"/>
          <w:lang w:val="it-IT"/>
        </w:rPr>
        <w:t>+</w:t>
      </w:r>
      <w:r>
        <w:rPr>
          <w:rFonts w:hint="eastAsia"/>
        </w:rPr>
        <w:t>和</w:t>
      </w:r>
      <w:r>
        <w:rPr>
          <w:rFonts w:hint="eastAsia"/>
          <w:lang w:val="it-IT"/>
        </w:rPr>
        <w:t>K</w:t>
      </w:r>
      <w:r>
        <w:rPr>
          <w:rFonts w:hint="eastAsia"/>
          <w:vertAlign w:val="superscript"/>
          <w:lang w:val="it-IT"/>
        </w:rPr>
        <w:t>+</w:t>
      </w:r>
      <w:r>
        <w:rPr>
          <w:rFonts w:hint="eastAsia"/>
          <w:lang w:val="it-IT"/>
        </w:rPr>
        <w:t>,</w:t>
      </w:r>
      <w:r>
        <w:rPr>
          <w:rFonts w:hint="eastAsia"/>
        </w:rPr>
        <w:t>尤其是</w:t>
      </w:r>
      <w:r>
        <w:rPr>
          <w:rFonts w:hint="eastAsia"/>
          <w:lang w:val="it-IT"/>
        </w:rPr>
        <w:t>Na</w:t>
      </w:r>
      <w:r>
        <w:rPr>
          <w:rFonts w:hint="eastAsia"/>
          <w:vertAlign w:val="superscript"/>
          <w:lang w:val="it-IT"/>
        </w:rPr>
        <w:t xml:space="preserve">+ </w:t>
      </w:r>
      <w:r>
        <w:rPr>
          <w:rFonts w:hint="eastAsia"/>
          <w:lang w:val="it-IT"/>
        </w:rPr>
        <w:t xml:space="preserve">  E Cl</w:t>
      </w:r>
      <w:r>
        <w:rPr>
          <w:rFonts w:hint="eastAsia"/>
          <w:vertAlign w:val="superscript"/>
          <w:lang w:val="it-IT"/>
        </w:rPr>
        <w:t>-</w:t>
      </w:r>
      <w:r>
        <w:rPr>
          <w:rFonts w:hint="eastAsia"/>
        </w:rPr>
        <w:t>和</w:t>
      </w:r>
      <w:r>
        <w:rPr>
          <w:rFonts w:hint="eastAsia"/>
          <w:lang w:val="it-IT"/>
        </w:rPr>
        <w:t>K</w:t>
      </w:r>
      <w:r>
        <w:rPr>
          <w:rFonts w:hint="eastAsia"/>
          <w:vertAlign w:val="superscript"/>
          <w:lang w:val="it-IT"/>
        </w:rPr>
        <w:t>+</w:t>
      </w:r>
      <w:r>
        <w:rPr>
          <w:rFonts w:hint="eastAsia"/>
          <w:lang w:val="it-IT"/>
        </w:rPr>
        <w:t>,</w:t>
      </w:r>
      <w:r>
        <w:rPr>
          <w:rFonts w:hint="eastAsia"/>
        </w:rPr>
        <w:t>尤其是</w:t>
      </w:r>
      <w:r>
        <w:rPr>
          <w:rFonts w:hint="eastAsia"/>
          <w:lang w:val="it-IT"/>
        </w:rPr>
        <w:t>Cl</w:t>
      </w:r>
      <w:r>
        <w:rPr>
          <w:rFonts w:hint="eastAsia"/>
          <w:vertAlign w:val="superscript"/>
          <w:lang w:val="it-IT"/>
        </w:rPr>
        <w:t>-</w:t>
      </w:r>
    </w:p>
    <w:p w:rsidR="00000000" w:rsidRDefault="00480373">
      <w:pPr>
        <w:tabs>
          <w:tab w:val="left" w:pos="1575"/>
          <w:tab w:val="center" w:pos="4370"/>
        </w:tabs>
        <w:spacing w:line="400" w:lineRule="exact"/>
        <w:rPr>
          <w:rFonts w:hint="eastAsia"/>
        </w:rPr>
      </w:pPr>
      <w:r>
        <w:rPr>
          <w:rFonts w:hint="eastAsia"/>
        </w:rPr>
        <w:t xml:space="preserve">27. </w:t>
      </w:r>
      <w:r>
        <w:rPr>
          <w:rFonts w:hint="eastAsia"/>
        </w:rPr>
        <w:t>关于抑制性突触后电位的产生</w:t>
      </w:r>
      <w:r>
        <w:rPr>
          <w:rFonts w:hint="eastAsia"/>
        </w:rPr>
        <w:t>,</w:t>
      </w:r>
      <w:r>
        <w:rPr>
          <w:rFonts w:hint="eastAsia"/>
        </w:rPr>
        <w:t>正确的叙述是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突触后膜对</w:t>
      </w:r>
      <w:r>
        <w:rPr>
          <w:rFonts w:hint="eastAsia"/>
        </w:rPr>
        <w:t>Ca</w:t>
      </w:r>
      <w:r>
        <w:rPr>
          <w:rFonts w:hint="eastAsia"/>
          <w:vertAlign w:val="superscript"/>
        </w:rPr>
        <w:t>2+</w:t>
      </w:r>
      <w:r>
        <w:rPr>
          <w:rFonts w:ascii="宋体" w:hAnsi="宋体" w:hint="eastAsia"/>
        </w:rPr>
        <w:t>、</w:t>
      </w:r>
      <w:r>
        <w:rPr>
          <w:rFonts w:hint="eastAsia"/>
        </w:rPr>
        <w:t>K</w:t>
      </w:r>
      <w:r>
        <w:rPr>
          <w:rFonts w:hint="eastAsia"/>
          <w:vertAlign w:val="superscript"/>
        </w:rPr>
        <w:t>+</w:t>
      </w:r>
      <w:r>
        <w:rPr>
          <w:rFonts w:hint="eastAsia"/>
        </w:rPr>
        <w:t>通透性增大</w:t>
      </w:r>
      <w:r>
        <w:rPr>
          <w:rFonts w:hint="eastAsia"/>
        </w:rPr>
        <w:t xml:space="preserve">     B </w:t>
      </w:r>
      <w:r>
        <w:rPr>
          <w:rFonts w:hint="eastAsia"/>
        </w:rPr>
        <w:t>突触后膜去极化</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C </w:t>
      </w:r>
      <w:r>
        <w:rPr>
          <w:rFonts w:hint="eastAsia"/>
        </w:rPr>
        <w:t>突触后膜出现超极化</w:t>
      </w:r>
      <w:r>
        <w:rPr>
          <w:rFonts w:hint="eastAsia"/>
        </w:rPr>
        <w:t xml:space="preserve">                D</w:t>
      </w:r>
      <w:r>
        <w:rPr>
          <w:rFonts w:hint="eastAsia"/>
        </w:rPr>
        <w:t>突触后膜出现复极化</w:t>
      </w:r>
    </w:p>
    <w:p w:rsidR="00000000" w:rsidRDefault="00480373">
      <w:pPr>
        <w:tabs>
          <w:tab w:val="left" w:pos="1575"/>
          <w:tab w:val="center" w:pos="4370"/>
        </w:tabs>
        <w:spacing w:line="400" w:lineRule="exact"/>
        <w:rPr>
          <w:rFonts w:hint="eastAsia"/>
        </w:rPr>
      </w:pPr>
      <w:r>
        <w:rPr>
          <w:rFonts w:hint="eastAsia"/>
        </w:rPr>
        <w:t xml:space="preserve">28. </w:t>
      </w:r>
      <w:r>
        <w:rPr>
          <w:rFonts w:hint="eastAsia"/>
        </w:rPr>
        <w:t>抑制性突触后电位的产生是由于突触后膜对下列哪种的离子通透性增加所致</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Na</w:t>
      </w:r>
      <w:r>
        <w:rPr>
          <w:rFonts w:hint="eastAsia"/>
          <w:vertAlign w:val="superscript"/>
        </w:rPr>
        <w:t>+</w:t>
      </w:r>
      <w:r>
        <w:rPr>
          <w:rFonts w:ascii="宋体" w:hAnsi="宋体" w:hint="eastAsia"/>
        </w:rPr>
        <w:t>、</w:t>
      </w:r>
      <w:r>
        <w:rPr>
          <w:rFonts w:hint="eastAsia"/>
        </w:rPr>
        <w:t>Cl</w:t>
      </w:r>
      <w:r>
        <w:rPr>
          <w:rFonts w:hint="eastAsia"/>
          <w:vertAlign w:val="superscript"/>
        </w:rPr>
        <w:t>-</w:t>
      </w:r>
      <w:r>
        <w:rPr>
          <w:rFonts w:ascii="宋体" w:hAnsi="宋体" w:hint="eastAsia"/>
        </w:rPr>
        <w:t>、</w:t>
      </w:r>
      <w:r>
        <w:rPr>
          <w:rFonts w:hint="eastAsia"/>
        </w:rPr>
        <w:t>K</w:t>
      </w:r>
      <w:r>
        <w:rPr>
          <w:rFonts w:hint="eastAsia"/>
          <w:vertAlign w:val="superscript"/>
        </w:rPr>
        <w:t xml:space="preserve">+ </w:t>
      </w:r>
      <w:r>
        <w:rPr>
          <w:rFonts w:hint="eastAsia"/>
        </w:rPr>
        <w:t>,</w:t>
      </w:r>
      <w:r>
        <w:rPr>
          <w:rFonts w:hint="eastAsia"/>
        </w:rPr>
        <w:t>尤其是</w:t>
      </w:r>
      <w:r>
        <w:rPr>
          <w:rFonts w:hint="eastAsia"/>
        </w:rPr>
        <w:t>K</w:t>
      </w:r>
      <w:r>
        <w:rPr>
          <w:rFonts w:hint="eastAsia"/>
          <w:vertAlign w:val="superscript"/>
        </w:rPr>
        <w:t>+</w:t>
      </w:r>
      <w:r>
        <w:rPr>
          <w:rFonts w:hint="eastAsia"/>
        </w:rPr>
        <w:t xml:space="preserve">    B  Ca</w:t>
      </w:r>
      <w:r>
        <w:rPr>
          <w:rFonts w:hint="eastAsia"/>
          <w:vertAlign w:val="superscript"/>
        </w:rPr>
        <w:t>2+</w:t>
      </w:r>
      <w:r>
        <w:rPr>
          <w:rFonts w:ascii="宋体" w:hAnsi="宋体" w:hint="eastAsia"/>
        </w:rPr>
        <w:t>、</w:t>
      </w:r>
      <w:r>
        <w:rPr>
          <w:rFonts w:hint="eastAsia"/>
        </w:rPr>
        <w:t>K</w:t>
      </w:r>
      <w:r>
        <w:rPr>
          <w:rFonts w:hint="eastAsia"/>
          <w:vertAlign w:val="superscript"/>
        </w:rPr>
        <w:t>+</w:t>
      </w:r>
      <w:r>
        <w:rPr>
          <w:rFonts w:ascii="宋体" w:hAnsi="宋体" w:hint="eastAsia"/>
        </w:rPr>
        <w:t>、</w:t>
      </w:r>
      <w:r>
        <w:rPr>
          <w:rFonts w:hint="eastAsia"/>
        </w:rPr>
        <w:t>Cl</w:t>
      </w:r>
      <w:r>
        <w:rPr>
          <w:rFonts w:hint="eastAsia"/>
          <w:vertAlign w:val="superscript"/>
        </w:rPr>
        <w:t>-</w:t>
      </w:r>
      <w:r>
        <w:rPr>
          <w:rFonts w:hint="eastAsia"/>
        </w:rPr>
        <w:t xml:space="preserve"> ,</w:t>
      </w:r>
      <w:r>
        <w:rPr>
          <w:rFonts w:hint="eastAsia"/>
        </w:rPr>
        <w:t>尤其是</w:t>
      </w:r>
      <w:r>
        <w:rPr>
          <w:rFonts w:hint="eastAsia"/>
        </w:rPr>
        <w:t>Ca</w:t>
      </w:r>
      <w:r>
        <w:rPr>
          <w:rFonts w:hint="eastAsia"/>
          <w:vertAlign w:val="superscript"/>
        </w:rPr>
        <w:t>2+</w:t>
      </w:r>
      <w:r>
        <w:rPr>
          <w:rFonts w:hint="eastAsia"/>
        </w:rPr>
        <w:t xml:space="preserve">     </w:t>
      </w:r>
    </w:p>
    <w:p w:rsidR="00000000" w:rsidRDefault="00480373">
      <w:pPr>
        <w:tabs>
          <w:tab w:val="left" w:pos="1575"/>
          <w:tab w:val="center" w:pos="4370"/>
        </w:tabs>
        <w:spacing w:line="400" w:lineRule="exact"/>
        <w:ind w:firstLineChars="250" w:firstLine="525"/>
        <w:rPr>
          <w:rFonts w:hint="eastAsia"/>
          <w:vertAlign w:val="superscript"/>
        </w:rPr>
      </w:pPr>
      <w:r>
        <w:rPr>
          <w:rFonts w:hint="eastAsia"/>
        </w:rPr>
        <w:t>C  Na</w:t>
      </w:r>
      <w:r>
        <w:rPr>
          <w:rFonts w:hint="eastAsia"/>
          <w:vertAlign w:val="superscript"/>
        </w:rPr>
        <w:t>+</w:t>
      </w:r>
      <w:r>
        <w:rPr>
          <w:rFonts w:ascii="宋体" w:hAnsi="宋体" w:hint="eastAsia"/>
        </w:rPr>
        <w:t>、</w:t>
      </w:r>
      <w:r>
        <w:rPr>
          <w:rFonts w:hint="eastAsia"/>
        </w:rPr>
        <w:t>K</w:t>
      </w:r>
      <w:r>
        <w:rPr>
          <w:rFonts w:hint="eastAsia"/>
          <w:vertAlign w:val="superscript"/>
        </w:rPr>
        <w:t>+</w:t>
      </w:r>
      <w:r>
        <w:rPr>
          <w:rFonts w:ascii="宋体" w:hAnsi="宋体" w:hint="eastAsia"/>
        </w:rPr>
        <w:t>,</w:t>
      </w:r>
      <w:r>
        <w:rPr>
          <w:rFonts w:hint="eastAsia"/>
        </w:rPr>
        <w:t>尤其是</w:t>
      </w:r>
      <w:r>
        <w:rPr>
          <w:rFonts w:hint="eastAsia"/>
        </w:rPr>
        <w:t>Na</w:t>
      </w:r>
      <w:r>
        <w:rPr>
          <w:rFonts w:hint="eastAsia"/>
          <w:vertAlign w:val="superscript"/>
        </w:rPr>
        <w:t xml:space="preserve">+    </w:t>
      </w:r>
      <w:r>
        <w:rPr>
          <w:rFonts w:hint="eastAsia"/>
        </w:rPr>
        <w:t xml:space="preserve">     D  K</w:t>
      </w:r>
      <w:r>
        <w:rPr>
          <w:rFonts w:hint="eastAsia"/>
          <w:vertAlign w:val="superscript"/>
        </w:rPr>
        <w:t>+</w:t>
      </w:r>
      <w:r>
        <w:rPr>
          <w:rFonts w:ascii="宋体" w:hAnsi="宋体" w:hint="eastAsia"/>
        </w:rPr>
        <w:t>、</w:t>
      </w:r>
      <w:r>
        <w:rPr>
          <w:rFonts w:hint="eastAsia"/>
        </w:rPr>
        <w:t>Cl</w:t>
      </w:r>
      <w:r>
        <w:rPr>
          <w:rFonts w:hint="eastAsia"/>
          <w:vertAlign w:val="superscript"/>
        </w:rPr>
        <w:t>-</w:t>
      </w:r>
      <w:r>
        <w:rPr>
          <w:rFonts w:hint="eastAsia"/>
        </w:rPr>
        <w:t xml:space="preserve"> ,</w:t>
      </w:r>
      <w:r>
        <w:rPr>
          <w:rFonts w:hint="eastAsia"/>
        </w:rPr>
        <w:t>尤其是</w:t>
      </w:r>
      <w:r>
        <w:rPr>
          <w:rFonts w:hint="eastAsia"/>
        </w:rPr>
        <w:t>Cl</w:t>
      </w:r>
      <w:r>
        <w:rPr>
          <w:rFonts w:hint="eastAsia"/>
          <w:vertAlign w:val="superscript"/>
        </w:rPr>
        <w:t>-</w:t>
      </w:r>
    </w:p>
    <w:p w:rsidR="00000000" w:rsidRDefault="00480373">
      <w:pPr>
        <w:tabs>
          <w:tab w:val="left" w:pos="1575"/>
          <w:tab w:val="center" w:pos="4370"/>
        </w:tabs>
        <w:spacing w:line="400" w:lineRule="exact"/>
        <w:ind w:firstLineChars="250" w:firstLine="525"/>
        <w:rPr>
          <w:rFonts w:hint="eastAsia"/>
          <w:vertAlign w:val="superscript"/>
          <w:lang w:val="it-IT"/>
        </w:rPr>
      </w:pPr>
      <w:r>
        <w:rPr>
          <w:rFonts w:hint="eastAsia"/>
          <w:lang w:val="it-IT"/>
        </w:rPr>
        <w:t>E  K</w:t>
      </w:r>
      <w:r>
        <w:rPr>
          <w:rFonts w:hint="eastAsia"/>
          <w:vertAlign w:val="superscript"/>
          <w:lang w:val="it-IT"/>
        </w:rPr>
        <w:t>+</w:t>
      </w:r>
      <w:r>
        <w:rPr>
          <w:rFonts w:ascii="宋体" w:hAnsi="宋体" w:hint="eastAsia"/>
        </w:rPr>
        <w:t>、</w:t>
      </w:r>
      <w:r>
        <w:rPr>
          <w:rFonts w:hint="eastAsia"/>
          <w:lang w:val="it-IT"/>
        </w:rPr>
        <w:t>Cl</w:t>
      </w:r>
      <w:r>
        <w:rPr>
          <w:rFonts w:hint="eastAsia"/>
          <w:vertAlign w:val="superscript"/>
          <w:lang w:val="it-IT"/>
        </w:rPr>
        <w:t>-</w:t>
      </w:r>
      <w:r>
        <w:rPr>
          <w:rFonts w:ascii="宋体" w:hAnsi="宋体" w:hint="eastAsia"/>
        </w:rPr>
        <w:t>、</w:t>
      </w:r>
      <w:r>
        <w:rPr>
          <w:rFonts w:hint="eastAsia"/>
          <w:lang w:val="it-IT"/>
        </w:rPr>
        <w:t>Na</w:t>
      </w:r>
      <w:r>
        <w:rPr>
          <w:rFonts w:hint="eastAsia"/>
          <w:vertAlign w:val="superscript"/>
          <w:lang w:val="it-IT"/>
        </w:rPr>
        <w:t>+</w:t>
      </w:r>
      <w:r>
        <w:rPr>
          <w:rFonts w:hint="eastAsia"/>
          <w:lang w:val="it-IT"/>
        </w:rPr>
        <w:t>,</w:t>
      </w:r>
      <w:r>
        <w:rPr>
          <w:rFonts w:hint="eastAsia"/>
        </w:rPr>
        <w:t>尤其是</w:t>
      </w:r>
      <w:r>
        <w:rPr>
          <w:rFonts w:hint="eastAsia"/>
          <w:lang w:val="it-IT"/>
        </w:rPr>
        <w:t>Cl</w:t>
      </w:r>
      <w:r>
        <w:rPr>
          <w:rFonts w:hint="eastAsia"/>
          <w:vertAlign w:val="superscript"/>
          <w:lang w:val="it-IT"/>
        </w:rPr>
        <w:t>-</w:t>
      </w:r>
    </w:p>
    <w:p w:rsidR="00000000" w:rsidRDefault="00480373">
      <w:pPr>
        <w:tabs>
          <w:tab w:val="left" w:pos="1575"/>
          <w:tab w:val="center" w:pos="4370"/>
        </w:tabs>
        <w:spacing w:line="400" w:lineRule="exact"/>
        <w:rPr>
          <w:rFonts w:hint="eastAsia"/>
        </w:rPr>
      </w:pPr>
      <w:r>
        <w:rPr>
          <w:rFonts w:hint="eastAsia"/>
        </w:rPr>
        <w:t xml:space="preserve">29. </w:t>
      </w:r>
      <w:r>
        <w:rPr>
          <w:rFonts w:hint="eastAsia"/>
        </w:rPr>
        <w:t>突触后抑制时</w:t>
      </w:r>
      <w:r>
        <w:rPr>
          <w:rFonts w:hint="eastAsia"/>
        </w:rPr>
        <w:t>,</w:t>
      </w:r>
      <w:r>
        <w:rPr>
          <w:rFonts w:hint="eastAsia"/>
        </w:rPr>
        <w:t>下列哪种情况不会出现</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突触前膜释放神经递质</w:t>
      </w:r>
      <w:r>
        <w:rPr>
          <w:rFonts w:hint="eastAsia"/>
        </w:rPr>
        <w:t xml:space="preserve">    B </w:t>
      </w:r>
      <w:r>
        <w:rPr>
          <w:rFonts w:hint="eastAsia"/>
        </w:rPr>
        <w:t>突触后膜</w:t>
      </w:r>
      <w:r>
        <w:rPr>
          <w:rFonts w:hint="eastAsia"/>
        </w:rPr>
        <w:t>Cl</w:t>
      </w:r>
      <w:r>
        <w:rPr>
          <w:rFonts w:hint="eastAsia"/>
          <w:vertAlign w:val="superscript"/>
        </w:rPr>
        <w:t>-</w:t>
      </w:r>
      <w:r>
        <w:rPr>
          <w:rFonts w:hint="eastAsia"/>
        </w:rPr>
        <w:t>内流</w:t>
      </w:r>
      <w:r>
        <w:rPr>
          <w:rFonts w:hint="eastAsia"/>
        </w:rPr>
        <w:t xml:space="preserve">    C </w:t>
      </w:r>
      <w:r>
        <w:rPr>
          <w:rFonts w:hint="eastAsia"/>
        </w:rPr>
        <w:t>突触后膜超极化</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兴奋性突触后电位</w:t>
      </w:r>
      <w:r>
        <w:rPr>
          <w:rFonts w:hint="eastAsia"/>
        </w:rPr>
        <w:t xml:space="preserve">        E </w:t>
      </w:r>
      <w:r>
        <w:rPr>
          <w:rFonts w:hint="eastAsia"/>
        </w:rPr>
        <w:t>突触后膜的兴奋性降低</w:t>
      </w:r>
    </w:p>
    <w:p w:rsidR="00000000" w:rsidRDefault="00480373">
      <w:pPr>
        <w:tabs>
          <w:tab w:val="left" w:pos="1575"/>
          <w:tab w:val="center" w:pos="4370"/>
        </w:tabs>
        <w:spacing w:line="400" w:lineRule="exact"/>
        <w:rPr>
          <w:rFonts w:hint="eastAsia"/>
        </w:rPr>
      </w:pPr>
      <w:r>
        <w:rPr>
          <w:rFonts w:hint="eastAsia"/>
        </w:rPr>
        <w:t xml:space="preserve">30. </w:t>
      </w:r>
      <w:r>
        <w:rPr>
          <w:rFonts w:hint="eastAsia"/>
        </w:rPr>
        <w:t>突触前抑制的发生是由于</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突</w:t>
      </w:r>
      <w:r>
        <w:rPr>
          <w:rFonts w:hint="eastAsia"/>
        </w:rPr>
        <w:t>触前膜兴奋性递质释放量减少</w:t>
      </w:r>
      <w:r>
        <w:rPr>
          <w:rFonts w:hint="eastAsia"/>
        </w:rPr>
        <w:t xml:space="preserve">     B </w:t>
      </w:r>
      <w:r>
        <w:rPr>
          <w:rFonts w:hint="eastAsia"/>
        </w:rPr>
        <w:t>突触前膜释放抑制性递质</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突触后膜超极化</w:t>
      </w:r>
      <w:r>
        <w:rPr>
          <w:rFonts w:hint="eastAsia"/>
        </w:rPr>
        <w:t xml:space="preserve">                   D </w:t>
      </w:r>
      <w:r>
        <w:rPr>
          <w:rFonts w:hint="eastAsia"/>
        </w:rPr>
        <w:t>中间抑制性神经元兴奋的结果</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以上原因综合的结果</w:t>
      </w:r>
    </w:p>
    <w:p w:rsidR="00000000" w:rsidRDefault="00480373">
      <w:pPr>
        <w:tabs>
          <w:tab w:val="left" w:pos="1575"/>
          <w:tab w:val="center" w:pos="4370"/>
        </w:tabs>
        <w:spacing w:line="400" w:lineRule="exact"/>
        <w:rPr>
          <w:rFonts w:hint="eastAsia"/>
        </w:rPr>
      </w:pPr>
      <w:r>
        <w:rPr>
          <w:rFonts w:hint="eastAsia"/>
        </w:rPr>
        <w:t xml:space="preserve">31. </w:t>
      </w:r>
      <w:r>
        <w:rPr>
          <w:rFonts w:hint="eastAsia"/>
        </w:rPr>
        <w:t>以下哪种感觉不经过特异性投射系统传入</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视觉</w:t>
      </w:r>
      <w:r>
        <w:rPr>
          <w:rFonts w:hint="eastAsia"/>
        </w:rPr>
        <w:t xml:space="preserve">      B </w:t>
      </w:r>
      <w:r>
        <w:rPr>
          <w:rFonts w:hint="eastAsia"/>
        </w:rPr>
        <w:t>听觉</w:t>
      </w:r>
      <w:r>
        <w:rPr>
          <w:rFonts w:hint="eastAsia"/>
        </w:rPr>
        <w:t xml:space="preserve">      C </w:t>
      </w:r>
      <w:r>
        <w:rPr>
          <w:rFonts w:hint="eastAsia"/>
        </w:rPr>
        <w:t>嗅觉</w:t>
      </w:r>
      <w:r>
        <w:rPr>
          <w:rFonts w:hint="eastAsia"/>
        </w:rPr>
        <w:t xml:space="preserve">      D </w:t>
      </w:r>
      <w:r>
        <w:rPr>
          <w:rFonts w:hint="eastAsia"/>
        </w:rPr>
        <w:t>味觉</w:t>
      </w:r>
      <w:r>
        <w:rPr>
          <w:rFonts w:hint="eastAsia"/>
        </w:rPr>
        <w:t xml:space="preserve">      E </w:t>
      </w:r>
      <w:r>
        <w:rPr>
          <w:rFonts w:hint="eastAsia"/>
        </w:rPr>
        <w:t>本体感觉</w:t>
      </w:r>
    </w:p>
    <w:p w:rsidR="00000000" w:rsidRDefault="00480373">
      <w:pPr>
        <w:tabs>
          <w:tab w:val="left" w:pos="1575"/>
          <w:tab w:val="center" w:pos="4370"/>
        </w:tabs>
        <w:spacing w:line="400" w:lineRule="exact"/>
        <w:rPr>
          <w:rFonts w:hint="eastAsia"/>
        </w:rPr>
      </w:pPr>
      <w:r>
        <w:rPr>
          <w:rFonts w:hint="eastAsia"/>
        </w:rPr>
        <w:t xml:space="preserve">32. </w:t>
      </w:r>
      <w:r>
        <w:rPr>
          <w:rFonts w:hint="eastAsia"/>
        </w:rPr>
        <w:t>关于感觉皮层代表区的叙述</w:t>
      </w:r>
      <w:r>
        <w:rPr>
          <w:rFonts w:hint="eastAsia"/>
        </w:rPr>
        <w:t>,</w:t>
      </w:r>
      <w:r>
        <w:rPr>
          <w:rFonts w:hint="eastAsia"/>
        </w:rPr>
        <w:t>下列哪一项是错误的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体表感觉区在中央后回</w:t>
      </w:r>
      <w:r>
        <w:rPr>
          <w:rFonts w:hint="eastAsia"/>
        </w:rPr>
        <w:t xml:space="preserve">           B </w:t>
      </w:r>
      <w:r>
        <w:rPr>
          <w:rFonts w:hint="eastAsia"/>
        </w:rPr>
        <w:t>本体感觉区在中央前</w:t>
      </w:r>
      <w:r>
        <w:rPr>
          <w:rFonts w:hint="eastAsia"/>
        </w:rPr>
        <w:t>回</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视觉代表区在枕叶</w:t>
      </w:r>
      <w:r>
        <w:rPr>
          <w:rFonts w:hint="eastAsia"/>
        </w:rPr>
        <w:t xml:space="preserve">               D </w:t>
      </w:r>
      <w:r>
        <w:rPr>
          <w:rFonts w:hint="eastAsia"/>
        </w:rPr>
        <w:t>听觉代表区在颞叶</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内脏感觉的投射区在额叶</w:t>
      </w:r>
    </w:p>
    <w:p w:rsidR="00000000" w:rsidRDefault="00480373">
      <w:pPr>
        <w:tabs>
          <w:tab w:val="left" w:pos="1575"/>
          <w:tab w:val="center" w:pos="4370"/>
        </w:tabs>
        <w:spacing w:line="400" w:lineRule="exact"/>
        <w:rPr>
          <w:rFonts w:hint="eastAsia"/>
        </w:rPr>
      </w:pPr>
      <w:r>
        <w:rPr>
          <w:rFonts w:hint="eastAsia"/>
        </w:rPr>
        <w:t xml:space="preserve">33. </w:t>
      </w:r>
      <w:r>
        <w:rPr>
          <w:rFonts w:hint="eastAsia"/>
        </w:rPr>
        <w:t>关于非特异性投射系统的叙述</w:t>
      </w:r>
      <w:r>
        <w:rPr>
          <w:rFonts w:hint="eastAsia"/>
        </w:rPr>
        <w:t>,</w:t>
      </w:r>
      <w:r>
        <w:rPr>
          <w:rFonts w:hint="eastAsia"/>
        </w:rPr>
        <w:t>下列哪一项是正确的</w:t>
      </w:r>
      <w:r>
        <w:rPr>
          <w:rFonts w:hint="eastAsia"/>
        </w:rPr>
        <w:t xml:space="preserve">:  (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由丘脑向大脑皮层投射具有点对点的投射关系</w:t>
      </w:r>
      <w:r>
        <w:rPr>
          <w:rFonts w:hint="eastAsia"/>
        </w:rPr>
        <w:t xml:space="preserve">    B </w:t>
      </w:r>
      <w:r>
        <w:rPr>
          <w:rFonts w:hint="eastAsia"/>
        </w:rPr>
        <w:t>此起特定感觉</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维持大脑清醒状态</w:t>
      </w:r>
      <w:r>
        <w:rPr>
          <w:rFonts w:hint="eastAsia"/>
        </w:rPr>
        <w:t xml:space="preserve">                            D </w:t>
      </w:r>
      <w:r>
        <w:rPr>
          <w:rFonts w:hint="eastAsia"/>
        </w:rPr>
        <w:t>是所有感觉的上行传导道</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维持睡眠状态</w:t>
      </w:r>
    </w:p>
    <w:p w:rsidR="00000000" w:rsidRDefault="00480373">
      <w:pPr>
        <w:tabs>
          <w:tab w:val="left" w:pos="1575"/>
          <w:tab w:val="center" w:pos="4370"/>
        </w:tabs>
        <w:spacing w:line="400" w:lineRule="exact"/>
        <w:rPr>
          <w:rFonts w:hint="eastAsia"/>
        </w:rPr>
      </w:pPr>
      <w:r>
        <w:rPr>
          <w:rFonts w:hint="eastAsia"/>
        </w:rPr>
        <w:t xml:space="preserve">34. </w:t>
      </w:r>
      <w:r>
        <w:rPr>
          <w:rFonts w:hint="eastAsia"/>
        </w:rPr>
        <w:t>特异性投射系统的主要功能是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引起指定感觉并激发大脑皮层发</w:t>
      </w:r>
      <w:r>
        <w:rPr>
          <w:rFonts w:hint="eastAsia"/>
        </w:rPr>
        <w:t>出神经冲动</w:t>
      </w:r>
      <w:r>
        <w:rPr>
          <w:rFonts w:hint="eastAsia"/>
        </w:rPr>
        <w:t xml:space="preserve">     B </w:t>
      </w:r>
      <w:r>
        <w:rPr>
          <w:rFonts w:hint="eastAsia"/>
        </w:rPr>
        <w:t>维持大脑皮层的兴奋状态</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调节内脏功能</w:t>
      </w:r>
      <w:r>
        <w:rPr>
          <w:rFonts w:hint="eastAsia"/>
        </w:rPr>
        <w:t xml:space="preserve">           D </w:t>
      </w:r>
      <w:r>
        <w:rPr>
          <w:rFonts w:hint="eastAsia"/>
        </w:rPr>
        <w:t>维持觉醒</w:t>
      </w:r>
      <w:r>
        <w:rPr>
          <w:rFonts w:hint="eastAsia"/>
        </w:rPr>
        <w:t xml:space="preserve">          E </w:t>
      </w:r>
      <w:r>
        <w:rPr>
          <w:rFonts w:hint="eastAsia"/>
        </w:rPr>
        <w:t>协调肌紧张</w:t>
      </w:r>
    </w:p>
    <w:p w:rsidR="00000000" w:rsidRDefault="00480373">
      <w:pPr>
        <w:tabs>
          <w:tab w:val="left" w:pos="1575"/>
          <w:tab w:val="center" w:pos="4370"/>
        </w:tabs>
        <w:spacing w:line="400" w:lineRule="exact"/>
        <w:rPr>
          <w:rFonts w:hint="eastAsia"/>
        </w:rPr>
      </w:pPr>
      <w:r>
        <w:rPr>
          <w:rFonts w:hint="eastAsia"/>
        </w:rPr>
        <w:t xml:space="preserve">35. </w:t>
      </w:r>
      <w:r>
        <w:rPr>
          <w:rFonts w:hint="eastAsia"/>
        </w:rPr>
        <w:t>叩击跟腱引起相连的同块肌肉收缩属于</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肌紧张</w:t>
      </w:r>
      <w:r>
        <w:rPr>
          <w:rFonts w:hint="eastAsia"/>
        </w:rPr>
        <w:t xml:space="preserve">   B </w:t>
      </w:r>
      <w:r>
        <w:rPr>
          <w:rFonts w:hint="eastAsia"/>
        </w:rPr>
        <w:t>腱反射</w:t>
      </w:r>
      <w:r>
        <w:rPr>
          <w:rFonts w:hint="eastAsia"/>
        </w:rPr>
        <w:t xml:space="preserve">  C </w:t>
      </w:r>
      <w:r>
        <w:rPr>
          <w:rFonts w:hint="eastAsia"/>
        </w:rPr>
        <w:t>屈肌反射</w:t>
      </w:r>
      <w:r>
        <w:rPr>
          <w:rFonts w:hint="eastAsia"/>
        </w:rPr>
        <w:t xml:space="preserve">  D </w:t>
      </w:r>
      <w:r>
        <w:rPr>
          <w:rFonts w:hint="eastAsia"/>
        </w:rPr>
        <w:t>姿势反射</w:t>
      </w:r>
      <w:r>
        <w:rPr>
          <w:rFonts w:hint="eastAsia"/>
        </w:rPr>
        <w:t xml:space="preserve">   E </w:t>
      </w:r>
      <w:r>
        <w:rPr>
          <w:rFonts w:hint="eastAsia"/>
        </w:rPr>
        <w:t>多突触反射</w:t>
      </w:r>
    </w:p>
    <w:p w:rsidR="00000000" w:rsidRDefault="00480373">
      <w:pPr>
        <w:tabs>
          <w:tab w:val="left" w:pos="1575"/>
          <w:tab w:val="center" w:pos="4370"/>
        </w:tabs>
        <w:spacing w:line="400" w:lineRule="exact"/>
        <w:rPr>
          <w:rFonts w:hint="eastAsia"/>
        </w:rPr>
      </w:pPr>
      <w:r>
        <w:rPr>
          <w:rFonts w:hint="eastAsia"/>
        </w:rPr>
        <w:t xml:space="preserve">36. </w:t>
      </w:r>
      <w:r>
        <w:rPr>
          <w:rFonts w:hint="eastAsia"/>
        </w:rPr>
        <w:t>维持躯体姿势的最基本的反射是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屈肌反射</w:t>
      </w:r>
      <w:r>
        <w:rPr>
          <w:rFonts w:hint="eastAsia"/>
        </w:rPr>
        <w:t xml:space="preserve">   B </w:t>
      </w:r>
      <w:r>
        <w:rPr>
          <w:rFonts w:hint="eastAsia"/>
        </w:rPr>
        <w:t>肌紧张反射</w:t>
      </w:r>
      <w:r>
        <w:rPr>
          <w:rFonts w:hint="eastAsia"/>
        </w:rPr>
        <w:t xml:space="preserve">   C </w:t>
      </w:r>
      <w:r>
        <w:rPr>
          <w:rFonts w:hint="eastAsia"/>
        </w:rPr>
        <w:t>对侧伸肌反射</w:t>
      </w:r>
      <w:r>
        <w:rPr>
          <w:rFonts w:hint="eastAsia"/>
        </w:rPr>
        <w:t xml:space="preserve">   D </w:t>
      </w:r>
      <w:r>
        <w:rPr>
          <w:rFonts w:hint="eastAsia"/>
        </w:rPr>
        <w:t>翻正反射</w:t>
      </w:r>
      <w:r>
        <w:rPr>
          <w:rFonts w:hint="eastAsia"/>
        </w:rPr>
        <w:t xml:space="preserve">  E </w:t>
      </w:r>
      <w:r>
        <w:rPr>
          <w:rFonts w:hint="eastAsia"/>
        </w:rPr>
        <w:t>腱反射</w:t>
      </w:r>
    </w:p>
    <w:p w:rsidR="00000000" w:rsidRDefault="00480373">
      <w:pPr>
        <w:tabs>
          <w:tab w:val="left" w:pos="1575"/>
          <w:tab w:val="center" w:pos="4370"/>
        </w:tabs>
        <w:spacing w:line="400" w:lineRule="exact"/>
        <w:rPr>
          <w:rFonts w:hint="eastAsia"/>
        </w:rPr>
      </w:pPr>
      <w:r>
        <w:rPr>
          <w:rFonts w:hint="eastAsia"/>
        </w:rPr>
        <w:t xml:space="preserve">37. </w:t>
      </w:r>
      <w:r>
        <w:rPr>
          <w:rFonts w:hint="eastAsia"/>
        </w:rPr>
        <w:t>对牵张反射的叙述</w:t>
      </w:r>
      <w:r>
        <w:rPr>
          <w:rFonts w:hint="eastAsia"/>
        </w:rPr>
        <w:t>,</w:t>
      </w:r>
      <w:r>
        <w:rPr>
          <w:rFonts w:hint="eastAsia"/>
        </w:rPr>
        <w:t>下列哪一项是错误的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w:t>
      </w:r>
      <w:r>
        <w:rPr>
          <w:rFonts w:hint="eastAsia"/>
        </w:rPr>
        <w:t xml:space="preserve"> A </w:t>
      </w:r>
      <w:r>
        <w:rPr>
          <w:rFonts w:hint="eastAsia"/>
        </w:rPr>
        <w:t>感受器是肌梭</w:t>
      </w:r>
      <w:r>
        <w:rPr>
          <w:rFonts w:hint="eastAsia"/>
        </w:rPr>
        <w:t xml:space="preserve">   B </w:t>
      </w:r>
      <w:r>
        <w:rPr>
          <w:rFonts w:hint="eastAsia"/>
        </w:rPr>
        <w:t>基本中枢位于脊髓</w:t>
      </w:r>
      <w:r>
        <w:rPr>
          <w:rFonts w:hint="eastAsia"/>
        </w:rPr>
        <w:t xml:space="preserve">   C </w:t>
      </w:r>
      <w:r>
        <w:rPr>
          <w:rFonts w:hint="eastAsia"/>
        </w:rPr>
        <w:t>是维持姿势的基本反射</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脊髓被横断后</w:t>
      </w:r>
      <w:r>
        <w:rPr>
          <w:rFonts w:hint="eastAsia"/>
        </w:rPr>
        <w:t>,</w:t>
      </w:r>
      <w:r>
        <w:rPr>
          <w:rFonts w:hint="eastAsia"/>
        </w:rPr>
        <w:t>牵张反射增强</w:t>
      </w:r>
      <w:r>
        <w:rPr>
          <w:rFonts w:hint="eastAsia"/>
        </w:rPr>
        <w:t xml:space="preserve">            E </w:t>
      </w:r>
      <w:r>
        <w:rPr>
          <w:rFonts w:hint="eastAsia"/>
        </w:rPr>
        <w:t>反射引起的是受牵拉的同块肌肉收缩</w:t>
      </w:r>
    </w:p>
    <w:p w:rsidR="00000000" w:rsidRDefault="00480373">
      <w:pPr>
        <w:tabs>
          <w:tab w:val="left" w:pos="1575"/>
          <w:tab w:val="center" w:pos="4370"/>
        </w:tabs>
        <w:spacing w:line="400" w:lineRule="exact"/>
        <w:rPr>
          <w:rFonts w:hint="eastAsia"/>
        </w:rPr>
      </w:pPr>
      <w:r>
        <w:rPr>
          <w:rFonts w:hint="eastAsia"/>
        </w:rPr>
        <w:t xml:space="preserve">38. </w:t>
      </w:r>
      <w:r>
        <w:rPr>
          <w:rFonts w:hint="eastAsia"/>
        </w:rPr>
        <w:t>人的小脑受损伤后</w:t>
      </w:r>
      <w:r>
        <w:rPr>
          <w:rFonts w:hint="eastAsia"/>
        </w:rPr>
        <w:t>,</w:t>
      </w:r>
      <w:r>
        <w:rPr>
          <w:rFonts w:hint="eastAsia"/>
        </w:rPr>
        <w:t>肌紧张会出现</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增强</w:t>
      </w:r>
      <w:r>
        <w:rPr>
          <w:rFonts w:hint="eastAsia"/>
        </w:rPr>
        <w:t xml:space="preserve">   B </w:t>
      </w:r>
      <w:r>
        <w:rPr>
          <w:rFonts w:hint="eastAsia"/>
        </w:rPr>
        <w:t>降低</w:t>
      </w:r>
      <w:r>
        <w:rPr>
          <w:rFonts w:hint="eastAsia"/>
        </w:rPr>
        <w:t xml:space="preserve">   C </w:t>
      </w:r>
      <w:r>
        <w:rPr>
          <w:rFonts w:hint="eastAsia"/>
        </w:rPr>
        <w:t>不变</w:t>
      </w:r>
      <w:r>
        <w:rPr>
          <w:rFonts w:hint="eastAsia"/>
        </w:rPr>
        <w:t xml:space="preserve">   D </w:t>
      </w:r>
      <w:r>
        <w:rPr>
          <w:rFonts w:hint="eastAsia"/>
        </w:rPr>
        <w:t>先增强</w:t>
      </w:r>
      <w:r>
        <w:rPr>
          <w:rFonts w:hint="eastAsia"/>
        </w:rPr>
        <w:t>,</w:t>
      </w:r>
      <w:r>
        <w:rPr>
          <w:rFonts w:hint="eastAsia"/>
        </w:rPr>
        <w:t>后降低</w:t>
      </w:r>
      <w:r>
        <w:rPr>
          <w:rFonts w:hint="eastAsia"/>
        </w:rPr>
        <w:t xml:space="preserve">   E </w:t>
      </w:r>
      <w:r>
        <w:rPr>
          <w:rFonts w:hint="eastAsia"/>
        </w:rPr>
        <w:t>先降低</w:t>
      </w:r>
      <w:r>
        <w:rPr>
          <w:rFonts w:hint="eastAsia"/>
        </w:rPr>
        <w:t>,</w:t>
      </w:r>
      <w:r>
        <w:rPr>
          <w:rFonts w:hint="eastAsia"/>
        </w:rPr>
        <w:t>后增强</w:t>
      </w:r>
    </w:p>
    <w:p w:rsidR="00000000" w:rsidRDefault="00480373">
      <w:pPr>
        <w:tabs>
          <w:tab w:val="left" w:pos="1575"/>
          <w:tab w:val="center" w:pos="4370"/>
        </w:tabs>
        <w:spacing w:line="400" w:lineRule="exact"/>
        <w:rPr>
          <w:rFonts w:hint="eastAsia"/>
        </w:rPr>
      </w:pPr>
      <w:r>
        <w:rPr>
          <w:rFonts w:hint="eastAsia"/>
        </w:rPr>
        <w:t xml:space="preserve">39. </w:t>
      </w:r>
      <w:r>
        <w:rPr>
          <w:rFonts w:hint="eastAsia"/>
        </w:rPr>
        <w:t>摄食中枢位于</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延髓</w:t>
      </w:r>
      <w:r>
        <w:rPr>
          <w:rFonts w:hint="eastAsia"/>
        </w:rPr>
        <w:t xml:space="preserve">       B </w:t>
      </w:r>
      <w:r>
        <w:rPr>
          <w:rFonts w:hint="eastAsia"/>
        </w:rPr>
        <w:t>中脑</w:t>
      </w:r>
      <w:r>
        <w:rPr>
          <w:rFonts w:hint="eastAsia"/>
        </w:rPr>
        <w:t xml:space="preserve">       C </w:t>
      </w:r>
      <w:r>
        <w:rPr>
          <w:rFonts w:hint="eastAsia"/>
        </w:rPr>
        <w:t>丘脑</w:t>
      </w:r>
      <w:r>
        <w:rPr>
          <w:rFonts w:hint="eastAsia"/>
        </w:rPr>
        <w:t xml:space="preserve">       D </w:t>
      </w:r>
      <w:r>
        <w:rPr>
          <w:rFonts w:hint="eastAsia"/>
        </w:rPr>
        <w:t>下丘脑</w:t>
      </w:r>
      <w:r>
        <w:rPr>
          <w:rFonts w:hint="eastAsia"/>
        </w:rPr>
        <w:t xml:space="preserve">       E </w:t>
      </w:r>
      <w:r>
        <w:rPr>
          <w:rFonts w:hint="eastAsia"/>
        </w:rPr>
        <w:t>大脑皮层</w:t>
      </w:r>
    </w:p>
    <w:p w:rsidR="00000000" w:rsidRDefault="00480373">
      <w:pPr>
        <w:tabs>
          <w:tab w:val="left" w:pos="1575"/>
          <w:tab w:val="center" w:pos="4370"/>
        </w:tabs>
        <w:spacing w:line="400" w:lineRule="exact"/>
        <w:rPr>
          <w:rFonts w:hint="eastAsia"/>
        </w:rPr>
      </w:pPr>
      <w:r>
        <w:rPr>
          <w:rFonts w:hint="eastAsia"/>
        </w:rPr>
        <w:t xml:space="preserve">40. </w:t>
      </w:r>
      <w:r>
        <w:rPr>
          <w:rFonts w:hint="eastAsia"/>
        </w:rPr>
        <w:t>副交感神经兴奋的表现是</w:t>
      </w:r>
      <w:r>
        <w:rPr>
          <w:rFonts w:hint="eastAsia"/>
        </w:rPr>
        <w:t>:</w:t>
      </w:r>
      <w:r>
        <w:rPr>
          <w:rFonts w:hint="eastAsia"/>
        </w:rPr>
        <w:t xml:space="preserve">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心跳加快加强</w:t>
      </w:r>
      <w:r>
        <w:rPr>
          <w:rFonts w:hint="eastAsia"/>
        </w:rPr>
        <w:t xml:space="preserve">     B </w:t>
      </w:r>
      <w:r>
        <w:rPr>
          <w:rFonts w:hint="eastAsia"/>
        </w:rPr>
        <w:t>支气管平滑肌舒张</w:t>
      </w:r>
      <w:r>
        <w:rPr>
          <w:rFonts w:hint="eastAsia"/>
        </w:rPr>
        <w:t xml:space="preserve">       C </w:t>
      </w:r>
      <w:r>
        <w:rPr>
          <w:rFonts w:hint="eastAsia"/>
        </w:rPr>
        <w:t>胃肠运动加强</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D </w:t>
      </w:r>
      <w:r>
        <w:rPr>
          <w:rFonts w:hint="eastAsia"/>
        </w:rPr>
        <w:t>瞳孔散大</w:t>
      </w:r>
      <w:r>
        <w:rPr>
          <w:rFonts w:hint="eastAsia"/>
        </w:rPr>
        <w:t xml:space="preserve">         E </w:t>
      </w:r>
      <w:r>
        <w:rPr>
          <w:rFonts w:hint="eastAsia"/>
        </w:rPr>
        <w:t>胰岛素分泌减少</w:t>
      </w:r>
    </w:p>
    <w:p w:rsidR="00000000" w:rsidRDefault="00480373">
      <w:pPr>
        <w:tabs>
          <w:tab w:val="left" w:pos="1575"/>
          <w:tab w:val="center" w:pos="4370"/>
        </w:tabs>
        <w:spacing w:line="400" w:lineRule="exact"/>
        <w:rPr>
          <w:rFonts w:hint="eastAsia"/>
        </w:rPr>
      </w:pPr>
      <w:r>
        <w:rPr>
          <w:rFonts w:hint="eastAsia"/>
        </w:rPr>
        <w:t xml:space="preserve">41. </w:t>
      </w:r>
      <w:r>
        <w:rPr>
          <w:rFonts w:hint="eastAsia"/>
        </w:rPr>
        <w:t>交感神经节前纤维释放的递质是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乙酰胆碱</w:t>
      </w:r>
      <w:r>
        <w:rPr>
          <w:rFonts w:hint="eastAsia"/>
        </w:rPr>
        <w:t xml:space="preserve">   B </w:t>
      </w:r>
      <w:r>
        <w:rPr>
          <w:rFonts w:hint="eastAsia"/>
        </w:rPr>
        <w:t>去甲肾上腺素</w:t>
      </w:r>
      <w:r>
        <w:rPr>
          <w:rFonts w:hint="eastAsia"/>
        </w:rPr>
        <w:t xml:space="preserve">  C </w:t>
      </w:r>
      <w:r>
        <w:rPr>
          <w:rFonts w:hint="eastAsia"/>
        </w:rPr>
        <w:t>肾上腺素</w:t>
      </w:r>
      <w:r>
        <w:rPr>
          <w:rFonts w:hint="eastAsia"/>
        </w:rPr>
        <w:t xml:space="preserve">    D 5-</w:t>
      </w:r>
      <w:r>
        <w:rPr>
          <w:rFonts w:hint="eastAsia"/>
        </w:rPr>
        <w:t>羟色胺</w:t>
      </w:r>
      <w:r>
        <w:rPr>
          <w:rFonts w:hint="eastAsia"/>
        </w:rPr>
        <w:t xml:space="preserve">   E </w:t>
      </w:r>
      <w:r>
        <w:rPr>
          <w:rFonts w:hint="eastAsia"/>
        </w:rPr>
        <w:t>多巴胺</w:t>
      </w:r>
    </w:p>
    <w:p w:rsidR="00000000" w:rsidRDefault="00480373">
      <w:pPr>
        <w:tabs>
          <w:tab w:val="left" w:pos="1575"/>
          <w:tab w:val="center" w:pos="4370"/>
        </w:tabs>
        <w:spacing w:line="400" w:lineRule="exact"/>
        <w:rPr>
          <w:rFonts w:hint="eastAsia"/>
        </w:rPr>
      </w:pPr>
      <w:r>
        <w:rPr>
          <w:rFonts w:hint="eastAsia"/>
        </w:rPr>
        <w:t xml:space="preserve">42. </w:t>
      </w:r>
      <w:r>
        <w:rPr>
          <w:rFonts w:hint="eastAsia"/>
        </w:rPr>
        <w:t>支配骨骼肌的躯体运动神经释放的递质为</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肾上腺素</w:t>
      </w:r>
      <w:r>
        <w:rPr>
          <w:rFonts w:hint="eastAsia"/>
        </w:rPr>
        <w:t xml:space="preserve">     B </w:t>
      </w:r>
      <w:r>
        <w:rPr>
          <w:rFonts w:hint="eastAsia"/>
        </w:rPr>
        <w:t>去甲肾上腺素</w:t>
      </w:r>
      <w:r>
        <w:rPr>
          <w:rFonts w:hint="eastAsia"/>
        </w:rPr>
        <w:t xml:space="preserve">    C </w:t>
      </w:r>
      <w:r>
        <w:rPr>
          <w:rFonts w:hint="eastAsia"/>
        </w:rPr>
        <w:t>儿茶酚胺</w:t>
      </w:r>
      <w:r>
        <w:rPr>
          <w:rFonts w:hint="eastAsia"/>
        </w:rPr>
        <w:t xml:space="preserve">   D </w:t>
      </w:r>
      <w:r>
        <w:rPr>
          <w:rFonts w:hint="eastAsia"/>
        </w:rPr>
        <w:t>多巴胺</w:t>
      </w:r>
      <w:r>
        <w:rPr>
          <w:rFonts w:hint="eastAsia"/>
        </w:rPr>
        <w:t xml:space="preserve">   E </w:t>
      </w:r>
      <w:r>
        <w:rPr>
          <w:rFonts w:hint="eastAsia"/>
        </w:rPr>
        <w:t>乙酰胆碱</w:t>
      </w:r>
    </w:p>
    <w:p w:rsidR="00000000" w:rsidRDefault="00480373">
      <w:pPr>
        <w:tabs>
          <w:tab w:val="left" w:pos="1575"/>
          <w:tab w:val="center" w:pos="4370"/>
        </w:tabs>
        <w:spacing w:line="400" w:lineRule="exact"/>
        <w:rPr>
          <w:rFonts w:hint="eastAsia"/>
        </w:rPr>
      </w:pPr>
      <w:r>
        <w:rPr>
          <w:rFonts w:hint="eastAsia"/>
        </w:rPr>
        <w:t xml:space="preserve">43. </w:t>
      </w:r>
      <w:r>
        <w:rPr>
          <w:rFonts w:hint="eastAsia"/>
        </w:rPr>
        <w:t>下列哪一类神经纤维属于肾上腺素</w:t>
      </w:r>
      <w:r>
        <w:rPr>
          <w:rFonts w:hint="eastAsia"/>
        </w:rPr>
        <w:t>能神经</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副交感的节前纤维</w:t>
      </w:r>
      <w:r>
        <w:rPr>
          <w:rFonts w:hint="eastAsia"/>
        </w:rPr>
        <w:t xml:space="preserve">   B </w:t>
      </w:r>
      <w:r>
        <w:rPr>
          <w:rFonts w:hint="eastAsia"/>
        </w:rPr>
        <w:t>副交感神经节后纤维</w:t>
      </w:r>
      <w:r>
        <w:rPr>
          <w:rFonts w:hint="eastAsia"/>
        </w:rPr>
        <w:t xml:space="preserve">    C </w:t>
      </w:r>
      <w:r>
        <w:rPr>
          <w:rFonts w:hint="eastAsia"/>
        </w:rPr>
        <w:t>绝大部分交感神经的节后纤维</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躯体运动神经纤维</w:t>
      </w:r>
      <w:r>
        <w:rPr>
          <w:rFonts w:hint="eastAsia"/>
        </w:rPr>
        <w:t xml:space="preserve">   E </w:t>
      </w:r>
      <w:r>
        <w:rPr>
          <w:rFonts w:hint="eastAsia"/>
        </w:rPr>
        <w:t>交感神经节前纤维</w:t>
      </w:r>
    </w:p>
    <w:p w:rsidR="00000000" w:rsidRDefault="00480373">
      <w:pPr>
        <w:tabs>
          <w:tab w:val="left" w:pos="1575"/>
          <w:tab w:val="center" w:pos="4370"/>
        </w:tabs>
        <w:spacing w:line="400" w:lineRule="exact"/>
        <w:rPr>
          <w:rFonts w:hint="eastAsia"/>
        </w:rPr>
      </w:pPr>
      <w:r>
        <w:rPr>
          <w:rFonts w:hint="eastAsia"/>
        </w:rPr>
        <w:t>44. N</w:t>
      </w:r>
      <w:r>
        <w:rPr>
          <w:rFonts w:hint="eastAsia"/>
        </w:rPr>
        <w:t>型受体的阻断剂是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筒箭毒</w:t>
      </w:r>
      <w:r>
        <w:rPr>
          <w:rFonts w:hint="eastAsia"/>
        </w:rPr>
        <w:t xml:space="preserve">   B </w:t>
      </w:r>
      <w:r>
        <w:rPr>
          <w:rFonts w:hint="eastAsia"/>
        </w:rPr>
        <w:t>阿托品</w:t>
      </w:r>
      <w:r>
        <w:rPr>
          <w:rFonts w:hint="eastAsia"/>
        </w:rPr>
        <w:t xml:space="preserve">   C </w:t>
      </w:r>
      <w:r>
        <w:rPr>
          <w:rFonts w:hint="eastAsia"/>
        </w:rPr>
        <w:t>心得安</w:t>
      </w:r>
      <w:r>
        <w:rPr>
          <w:rFonts w:hint="eastAsia"/>
        </w:rPr>
        <w:t xml:space="preserve">   D </w:t>
      </w:r>
      <w:r>
        <w:rPr>
          <w:rFonts w:hint="eastAsia"/>
        </w:rPr>
        <w:t>酚妥拉明</w:t>
      </w:r>
      <w:r>
        <w:rPr>
          <w:rFonts w:hint="eastAsia"/>
        </w:rPr>
        <w:t xml:space="preserve">   E </w:t>
      </w:r>
      <w:r>
        <w:rPr>
          <w:rFonts w:hint="eastAsia"/>
        </w:rPr>
        <w:t>甲氰咪呱</w:t>
      </w:r>
    </w:p>
    <w:p w:rsidR="00000000" w:rsidRDefault="00480373">
      <w:pPr>
        <w:tabs>
          <w:tab w:val="left" w:pos="1575"/>
          <w:tab w:val="center" w:pos="4370"/>
        </w:tabs>
        <w:spacing w:line="400" w:lineRule="exact"/>
        <w:rPr>
          <w:rFonts w:hint="eastAsia"/>
        </w:rPr>
      </w:pPr>
      <w:r>
        <w:rPr>
          <w:rFonts w:hint="eastAsia"/>
        </w:rPr>
        <w:t xml:space="preserve">45. </w:t>
      </w:r>
      <w:r>
        <w:rPr>
          <w:rFonts w:hint="eastAsia"/>
        </w:rPr>
        <w:t>交感神经兴奋可引起</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瞳孔缩小</w:t>
      </w:r>
      <w:r>
        <w:rPr>
          <w:rFonts w:hint="eastAsia"/>
        </w:rPr>
        <w:t xml:space="preserve">   B </w:t>
      </w:r>
      <w:r>
        <w:rPr>
          <w:rFonts w:hint="eastAsia"/>
        </w:rPr>
        <w:t>逼尿肌收缩</w:t>
      </w:r>
      <w:r>
        <w:rPr>
          <w:rFonts w:hint="eastAsia"/>
        </w:rPr>
        <w:t xml:space="preserve">   C </w:t>
      </w:r>
      <w:r>
        <w:rPr>
          <w:rFonts w:hint="eastAsia"/>
        </w:rPr>
        <w:t>消化道括约肌舒张</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汗腺分泌</w:t>
      </w:r>
      <w:r>
        <w:rPr>
          <w:rFonts w:hint="eastAsia"/>
        </w:rPr>
        <w:t xml:space="preserve">   E </w:t>
      </w:r>
      <w:r>
        <w:rPr>
          <w:rFonts w:hint="eastAsia"/>
        </w:rPr>
        <w:t>支气管平滑肌舒张</w:t>
      </w:r>
    </w:p>
    <w:p w:rsidR="00000000" w:rsidRDefault="00480373">
      <w:pPr>
        <w:tabs>
          <w:tab w:val="left" w:pos="1575"/>
          <w:tab w:val="center" w:pos="4370"/>
        </w:tabs>
        <w:spacing w:line="400" w:lineRule="exact"/>
        <w:rPr>
          <w:rFonts w:hint="eastAsia"/>
        </w:rPr>
      </w:pPr>
      <w:r>
        <w:rPr>
          <w:rFonts w:hint="eastAsia"/>
        </w:rPr>
        <w:t xml:space="preserve">46. </w:t>
      </w:r>
      <w:r>
        <w:rPr>
          <w:rFonts w:hint="eastAsia"/>
        </w:rPr>
        <w:t>下列哪一项是副交感神经兴奋</w:t>
      </w:r>
      <w:r>
        <w:rPr>
          <w:rFonts w:hint="eastAsia"/>
        </w:rPr>
        <w:t>引起的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瞳孔扩大</w:t>
      </w:r>
      <w:r>
        <w:rPr>
          <w:rFonts w:hint="eastAsia"/>
        </w:rPr>
        <w:t xml:space="preserve">             B </w:t>
      </w:r>
      <w:r>
        <w:rPr>
          <w:rFonts w:hint="eastAsia"/>
        </w:rPr>
        <w:t>糖原分解增加</w:t>
      </w:r>
      <w:r>
        <w:rPr>
          <w:rFonts w:hint="eastAsia"/>
        </w:rPr>
        <w:t xml:space="preserve">        C </w:t>
      </w:r>
      <w:r>
        <w:rPr>
          <w:rFonts w:hint="eastAsia"/>
        </w:rPr>
        <w:t>胰岛素分泌增加</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消化道括约肌舒张</w:t>
      </w:r>
      <w:r>
        <w:rPr>
          <w:rFonts w:hint="eastAsia"/>
        </w:rPr>
        <w:t xml:space="preserve">    E</w:t>
      </w:r>
      <w:r>
        <w:rPr>
          <w:rFonts w:hint="eastAsia"/>
        </w:rPr>
        <w:t>支气管平滑肌舒张</w:t>
      </w:r>
    </w:p>
    <w:p w:rsidR="00000000" w:rsidRDefault="00480373">
      <w:pPr>
        <w:tabs>
          <w:tab w:val="left" w:pos="1575"/>
          <w:tab w:val="center" w:pos="4370"/>
        </w:tabs>
        <w:spacing w:line="400" w:lineRule="exact"/>
        <w:rPr>
          <w:rFonts w:hint="eastAsia"/>
        </w:rPr>
      </w:pPr>
      <w:r>
        <w:rPr>
          <w:rFonts w:hint="eastAsia"/>
        </w:rPr>
        <w:t xml:space="preserve">47. </w:t>
      </w:r>
      <w:r>
        <w:rPr>
          <w:rFonts w:hint="eastAsia"/>
        </w:rPr>
        <w:t>人的基本生命中枢位于</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延髓</w:t>
      </w:r>
      <w:r>
        <w:rPr>
          <w:rFonts w:hint="eastAsia"/>
        </w:rPr>
        <w:t xml:space="preserve">   B </w:t>
      </w:r>
      <w:r>
        <w:rPr>
          <w:rFonts w:hint="eastAsia"/>
        </w:rPr>
        <w:t>脑桥</w:t>
      </w:r>
      <w:r>
        <w:rPr>
          <w:rFonts w:hint="eastAsia"/>
        </w:rPr>
        <w:t xml:space="preserve">   C </w:t>
      </w:r>
      <w:r>
        <w:rPr>
          <w:rFonts w:hint="eastAsia"/>
        </w:rPr>
        <w:t>下丘脑</w:t>
      </w:r>
      <w:r>
        <w:rPr>
          <w:rFonts w:hint="eastAsia"/>
        </w:rPr>
        <w:t xml:space="preserve">   D </w:t>
      </w:r>
      <w:r>
        <w:rPr>
          <w:rFonts w:hint="eastAsia"/>
        </w:rPr>
        <w:t>大脑皮层</w:t>
      </w:r>
    </w:p>
    <w:p w:rsidR="00000000" w:rsidRDefault="00480373">
      <w:pPr>
        <w:tabs>
          <w:tab w:val="left" w:pos="1575"/>
          <w:tab w:val="center" w:pos="4370"/>
        </w:tabs>
        <w:spacing w:line="400" w:lineRule="exact"/>
        <w:rPr>
          <w:rFonts w:hint="eastAsia"/>
        </w:rPr>
      </w:pPr>
      <w:r>
        <w:rPr>
          <w:rFonts w:hint="eastAsia"/>
        </w:rPr>
        <w:t xml:space="preserve">48. </w:t>
      </w:r>
      <w:r>
        <w:rPr>
          <w:rFonts w:hint="eastAsia"/>
        </w:rPr>
        <w:t>关于下丘脑功能的叙述</w:t>
      </w:r>
      <w:r>
        <w:rPr>
          <w:rFonts w:hint="eastAsia"/>
        </w:rPr>
        <w:t>,</w:t>
      </w:r>
      <w:r>
        <w:rPr>
          <w:rFonts w:hint="eastAsia"/>
        </w:rPr>
        <w:t>正确的是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是皮层下重要的躯体运动中枢</w:t>
      </w:r>
      <w:r>
        <w:rPr>
          <w:rFonts w:hint="eastAsia"/>
        </w:rPr>
        <w:t xml:space="preserve">       B </w:t>
      </w:r>
      <w:r>
        <w:rPr>
          <w:rFonts w:hint="eastAsia"/>
        </w:rPr>
        <w:t>是皮层下重要的体表感觉中枢</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是调节内脏活动的较高级中枢</w:t>
      </w:r>
      <w:r>
        <w:rPr>
          <w:rFonts w:hint="eastAsia"/>
        </w:rPr>
        <w:t xml:space="preserve">      D </w:t>
      </w:r>
      <w:r>
        <w:rPr>
          <w:rFonts w:hint="eastAsia"/>
        </w:rPr>
        <w:t>是视</w:t>
      </w:r>
      <w:r>
        <w:rPr>
          <w:rFonts w:ascii="宋体" w:hAnsi="宋体" w:hint="eastAsia"/>
        </w:rPr>
        <w:t>、</w:t>
      </w:r>
      <w:r>
        <w:rPr>
          <w:rFonts w:hint="eastAsia"/>
        </w:rPr>
        <w:t>听觉的高级中枢</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是躯体运动和体表感觉的整合中枢</w:t>
      </w:r>
    </w:p>
    <w:p w:rsidR="00000000" w:rsidRDefault="00480373">
      <w:pPr>
        <w:tabs>
          <w:tab w:val="left" w:pos="1575"/>
          <w:tab w:val="center" w:pos="4370"/>
        </w:tabs>
        <w:spacing w:line="400" w:lineRule="exact"/>
        <w:rPr>
          <w:rFonts w:hint="eastAsia"/>
        </w:rPr>
      </w:pPr>
      <w:r>
        <w:rPr>
          <w:rFonts w:hint="eastAsia"/>
        </w:rPr>
        <w:t xml:space="preserve">49. </w:t>
      </w:r>
      <w:r>
        <w:rPr>
          <w:rFonts w:hint="eastAsia"/>
        </w:rPr>
        <w:t>下列哪一种生理活动的基本中枢不在延髓</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心脏活动</w:t>
      </w:r>
      <w:r>
        <w:rPr>
          <w:rFonts w:hint="eastAsia"/>
        </w:rPr>
        <w:t xml:space="preserve">    B </w:t>
      </w:r>
      <w:r>
        <w:rPr>
          <w:rFonts w:hint="eastAsia"/>
        </w:rPr>
        <w:t>血管活动</w:t>
      </w:r>
      <w:r>
        <w:rPr>
          <w:rFonts w:hint="eastAsia"/>
        </w:rPr>
        <w:t xml:space="preserve">   C </w:t>
      </w:r>
      <w:r>
        <w:rPr>
          <w:rFonts w:hint="eastAsia"/>
        </w:rPr>
        <w:t>呼吸运动</w:t>
      </w:r>
      <w:r>
        <w:rPr>
          <w:rFonts w:hint="eastAsia"/>
        </w:rPr>
        <w:t xml:space="preserve">  D </w:t>
      </w:r>
      <w:r>
        <w:rPr>
          <w:rFonts w:hint="eastAsia"/>
        </w:rPr>
        <w:t>消化道运动</w:t>
      </w:r>
      <w:r>
        <w:rPr>
          <w:rFonts w:hint="eastAsia"/>
        </w:rPr>
        <w:t xml:space="preserve">   E </w:t>
      </w:r>
      <w:r>
        <w:rPr>
          <w:rFonts w:hint="eastAsia"/>
        </w:rPr>
        <w:t>水平衡调节</w:t>
      </w:r>
    </w:p>
    <w:p w:rsidR="00000000" w:rsidRDefault="00480373">
      <w:pPr>
        <w:tabs>
          <w:tab w:val="left" w:pos="1575"/>
          <w:tab w:val="center" w:pos="4370"/>
        </w:tabs>
        <w:spacing w:line="400" w:lineRule="exact"/>
        <w:rPr>
          <w:rFonts w:hint="eastAsia"/>
        </w:rPr>
      </w:pPr>
      <w:r>
        <w:rPr>
          <w:rFonts w:hint="eastAsia"/>
        </w:rPr>
        <w:t xml:space="preserve">50. </w:t>
      </w:r>
      <w:r>
        <w:rPr>
          <w:rFonts w:hint="eastAsia"/>
        </w:rPr>
        <w:t>左侧大脑皮层中央后回受损后</w:t>
      </w:r>
      <w:r>
        <w:rPr>
          <w:rFonts w:hint="eastAsia"/>
        </w:rPr>
        <w:t>,</w:t>
      </w:r>
      <w:r>
        <w:rPr>
          <w:rFonts w:hint="eastAsia"/>
        </w:rPr>
        <w:t>躯体感觉障碍的部位是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左半身</w:t>
      </w:r>
      <w:r>
        <w:rPr>
          <w:rFonts w:hint="eastAsia"/>
        </w:rPr>
        <w:t xml:space="preserve">   B </w:t>
      </w:r>
      <w:r>
        <w:rPr>
          <w:rFonts w:hint="eastAsia"/>
        </w:rPr>
        <w:t>右半身</w:t>
      </w:r>
      <w:r>
        <w:rPr>
          <w:rFonts w:hint="eastAsia"/>
        </w:rPr>
        <w:t xml:space="preserve">   C </w:t>
      </w:r>
      <w:r>
        <w:rPr>
          <w:rFonts w:hint="eastAsia"/>
        </w:rPr>
        <w:t>左侧头面部</w:t>
      </w:r>
      <w:r>
        <w:rPr>
          <w:rFonts w:hint="eastAsia"/>
        </w:rPr>
        <w:t xml:space="preserve">   D </w:t>
      </w:r>
      <w:r>
        <w:rPr>
          <w:rFonts w:hint="eastAsia"/>
        </w:rPr>
        <w:t>右侧头面部</w:t>
      </w:r>
      <w:r>
        <w:rPr>
          <w:rFonts w:hint="eastAsia"/>
        </w:rPr>
        <w:t xml:space="preserve">   E </w:t>
      </w:r>
      <w:r>
        <w:rPr>
          <w:rFonts w:hint="eastAsia"/>
        </w:rPr>
        <w:t>双侧头面部</w:t>
      </w:r>
    </w:p>
    <w:p w:rsidR="00000000" w:rsidRDefault="00480373">
      <w:pPr>
        <w:spacing w:line="400" w:lineRule="exact"/>
        <w:rPr>
          <w:rFonts w:hint="eastAsia"/>
        </w:rPr>
      </w:pPr>
      <w:r>
        <w:rPr>
          <w:rFonts w:hint="eastAsia"/>
        </w:rPr>
        <w:t>四、判断题</w:t>
      </w:r>
    </w:p>
    <w:p w:rsidR="00000000" w:rsidRDefault="00480373">
      <w:pPr>
        <w:spacing w:line="400" w:lineRule="exact"/>
      </w:pPr>
      <w:r>
        <w:rPr>
          <w:rFonts w:hint="eastAsia"/>
        </w:rPr>
        <w:t>1</w:t>
      </w:r>
      <w:r>
        <w:t>.</w:t>
      </w:r>
      <w:r>
        <w:rPr>
          <w:rFonts w:hint="eastAsia"/>
        </w:rPr>
        <w:t>神经冲动的传导速度同神经纤维的直径成正比。</w:t>
      </w:r>
      <w:r>
        <w:t>(    )</w:t>
      </w:r>
    </w:p>
    <w:p w:rsidR="00000000" w:rsidRDefault="00480373">
      <w:pPr>
        <w:spacing w:line="400" w:lineRule="exact"/>
      </w:pPr>
      <w:r>
        <w:rPr>
          <w:rFonts w:hint="eastAsia"/>
        </w:rPr>
        <w:t>2</w:t>
      </w:r>
      <w:r>
        <w:t>.</w:t>
      </w:r>
      <w:r>
        <w:rPr>
          <w:rFonts w:hint="eastAsia"/>
        </w:rPr>
        <w:t>神经胶质细胞构成神经系统的结缔组织，它们一般没有轴突。</w:t>
      </w:r>
      <w:r>
        <w:t xml:space="preserve">( </w:t>
      </w:r>
      <w:r>
        <w:t xml:space="preserve">   )</w:t>
      </w:r>
    </w:p>
    <w:p w:rsidR="00000000" w:rsidRDefault="00480373">
      <w:pPr>
        <w:spacing w:line="400" w:lineRule="exact"/>
      </w:pPr>
      <w:r>
        <w:rPr>
          <w:rFonts w:hint="eastAsia"/>
        </w:rPr>
        <w:t>3</w:t>
      </w:r>
      <w:r>
        <w:t>.</w:t>
      </w:r>
      <w:r>
        <w:rPr>
          <w:rFonts w:hint="eastAsia"/>
        </w:rPr>
        <w:t>神经元之间的兴奋传递是双向传导的。</w:t>
      </w:r>
      <w:r>
        <w:t>(    )</w:t>
      </w:r>
    </w:p>
    <w:p w:rsidR="00000000" w:rsidRDefault="00480373">
      <w:pPr>
        <w:spacing w:line="400" w:lineRule="exact"/>
      </w:pPr>
      <w:r>
        <w:rPr>
          <w:rFonts w:hint="eastAsia"/>
        </w:rPr>
        <w:t>4</w:t>
      </w:r>
      <w:r>
        <w:t>.</w:t>
      </w:r>
      <w:r>
        <w:rPr>
          <w:rFonts w:hint="eastAsia"/>
        </w:rPr>
        <w:t>控制身体不同运动部位的大脑皮层运动区的大小同运动部位的面积大小有关。</w:t>
      </w:r>
      <w:r>
        <w:t>(    )</w:t>
      </w:r>
    </w:p>
    <w:p w:rsidR="00000000" w:rsidRDefault="00480373">
      <w:pPr>
        <w:spacing w:line="400" w:lineRule="exact"/>
      </w:pPr>
      <w:r>
        <w:rPr>
          <w:rFonts w:hint="eastAsia"/>
        </w:rPr>
        <w:t>5</w:t>
      </w:r>
      <w:r>
        <w:t>.</w:t>
      </w:r>
      <w:r>
        <w:rPr>
          <w:rFonts w:hint="eastAsia"/>
        </w:rPr>
        <w:t>大脑皮层运动区交叉支配骨骼肌。</w:t>
      </w:r>
      <w:r>
        <w:t>(    )</w:t>
      </w:r>
    </w:p>
    <w:p w:rsidR="00000000" w:rsidRDefault="00480373">
      <w:pPr>
        <w:spacing w:line="400" w:lineRule="exact"/>
      </w:pPr>
      <w:r>
        <w:rPr>
          <w:rFonts w:hint="eastAsia"/>
        </w:rPr>
        <w:t>6</w:t>
      </w:r>
      <w:r>
        <w:t>.</w:t>
      </w:r>
      <w:r>
        <w:rPr>
          <w:rFonts w:hint="eastAsia"/>
        </w:rPr>
        <w:t>交感神经和副交感神经的作用往往是彼此拮抗的。</w:t>
      </w:r>
      <w:r>
        <w:t>(    )</w:t>
      </w:r>
    </w:p>
    <w:p w:rsidR="00000000" w:rsidRDefault="00480373">
      <w:pPr>
        <w:spacing w:line="400" w:lineRule="exact"/>
      </w:pPr>
      <w:r>
        <w:rPr>
          <w:rFonts w:hint="eastAsia"/>
        </w:rPr>
        <w:t>7</w:t>
      </w:r>
      <w:r>
        <w:t>.</w:t>
      </w:r>
      <w:r>
        <w:rPr>
          <w:rFonts w:hint="eastAsia"/>
        </w:rPr>
        <w:t>中枢神经系统中的乙酰胆碱多数呈现抑制作用。</w:t>
      </w:r>
      <w:r>
        <w:t>(    )</w:t>
      </w:r>
    </w:p>
    <w:p w:rsidR="00000000" w:rsidRDefault="00480373">
      <w:pPr>
        <w:spacing w:line="400" w:lineRule="exact"/>
      </w:pPr>
      <w:r>
        <w:rPr>
          <w:rFonts w:hint="eastAsia"/>
        </w:rPr>
        <w:t>8</w:t>
      </w:r>
      <w:r>
        <w:t>.</w:t>
      </w:r>
      <w:r>
        <w:rPr>
          <w:rFonts w:hint="eastAsia"/>
        </w:rPr>
        <w:t>所有交感神经纤维的末梢均释放去甲肾上腺素。</w:t>
      </w:r>
      <w:r>
        <w:t>(    )</w:t>
      </w:r>
    </w:p>
    <w:p w:rsidR="00000000" w:rsidRDefault="00480373">
      <w:pPr>
        <w:spacing w:line="400" w:lineRule="exact"/>
      </w:pPr>
      <w:r>
        <w:rPr>
          <w:rFonts w:hint="eastAsia"/>
        </w:rPr>
        <w:t>9</w:t>
      </w:r>
      <w:r>
        <w:t>.</w:t>
      </w:r>
      <w:r>
        <w:rPr>
          <w:rFonts w:hint="eastAsia"/>
        </w:rPr>
        <w:t>一般认为，突触前抑制是通过轴突</w:t>
      </w:r>
      <w:r>
        <w:rPr>
          <w:rFonts w:hint="eastAsia"/>
        </w:rPr>
        <w:t>-</w:t>
      </w:r>
      <w:r>
        <w:rPr>
          <w:rFonts w:hint="eastAsia"/>
        </w:rPr>
        <w:t>树突突触的活动实现的。</w:t>
      </w:r>
      <w:r>
        <w:t>(    )</w:t>
      </w:r>
    </w:p>
    <w:p w:rsidR="00000000" w:rsidRDefault="00480373">
      <w:pPr>
        <w:spacing w:line="400" w:lineRule="exact"/>
      </w:pPr>
      <w:r>
        <w:rPr>
          <w:rFonts w:hint="eastAsia"/>
        </w:rPr>
        <w:t>10</w:t>
      </w:r>
      <w:r>
        <w:t>.</w:t>
      </w:r>
      <w:r>
        <w:rPr>
          <w:rFonts w:hint="eastAsia"/>
        </w:rPr>
        <w:t>丘脑是感觉的重要中转站。</w:t>
      </w:r>
      <w:r>
        <w:t>(    )</w:t>
      </w:r>
    </w:p>
    <w:p w:rsidR="00000000" w:rsidRDefault="00480373">
      <w:pPr>
        <w:spacing w:line="400" w:lineRule="exact"/>
        <w:rPr>
          <w:rFonts w:hint="eastAsia"/>
        </w:rPr>
      </w:pPr>
      <w:r>
        <w:rPr>
          <w:rFonts w:hint="eastAsia"/>
        </w:rPr>
        <w:t>11</w:t>
      </w:r>
      <w:r>
        <w:t>.</w:t>
      </w:r>
      <w:r>
        <w:rPr>
          <w:rFonts w:hint="eastAsia"/>
        </w:rPr>
        <w:t>神经纤维的动</w:t>
      </w:r>
      <w:r>
        <w:rPr>
          <w:rFonts w:hint="eastAsia"/>
        </w:rPr>
        <w:t>作电位的传导是递减性的。（</w:t>
      </w:r>
      <w:r>
        <w:rPr>
          <w:rFonts w:hint="eastAsia"/>
        </w:rPr>
        <w:t xml:space="preserve">    </w:t>
      </w:r>
      <w:r>
        <w:rPr>
          <w:rFonts w:hint="eastAsia"/>
        </w:rPr>
        <w:t>）</w:t>
      </w:r>
    </w:p>
    <w:p w:rsidR="00000000" w:rsidRDefault="00480373">
      <w:pPr>
        <w:spacing w:line="400" w:lineRule="exact"/>
        <w:rPr>
          <w:rFonts w:hint="eastAsia"/>
        </w:rPr>
      </w:pPr>
      <w:r>
        <w:rPr>
          <w:rFonts w:hint="eastAsia"/>
        </w:rPr>
        <w:t xml:space="preserve">12. </w:t>
      </w:r>
      <w:r>
        <w:rPr>
          <w:rFonts w:hint="eastAsia"/>
        </w:rPr>
        <w:t>神经元之间信息必须经过化学突触</w:t>
      </w:r>
      <w:r>
        <w:rPr>
          <w:rFonts w:ascii="宋体" w:hAnsi="宋体" w:hint="eastAsia"/>
        </w:rPr>
        <w:t>。</w:t>
      </w:r>
      <w:r>
        <w:rPr>
          <w:rFonts w:ascii="宋体" w:hAnsi="宋体" w:hint="eastAsia"/>
        </w:rPr>
        <w:t>(  )</w:t>
      </w:r>
    </w:p>
    <w:p w:rsidR="00000000" w:rsidRDefault="00480373">
      <w:pPr>
        <w:spacing w:line="400" w:lineRule="exact"/>
        <w:rPr>
          <w:rFonts w:hint="eastAsia"/>
        </w:rPr>
      </w:pPr>
      <w:r>
        <w:rPr>
          <w:rFonts w:hint="eastAsia"/>
        </w:rPr>
        <w:t xml:space="preserve">13. </w:t>
      </w:r>
      <w:r>
        <w:rPr>
          <w:rFonts w:hint="eastAsia"/>
        </w:rPr>
        <w:t>所有胆碱能神经元兴奋时释放的乙酰胆碱的作用都是完全相同的</w:t>
      </w:r>
      <w:r>
        <w:rPr>
          <w:rFonts w:ascii="宋体" w:hAnsi="宋体" w:hint="eastAsia"/>
        </w:rPr>
        <w:t>。</w:t>
      </w:r>
      <w:r>
        <w:rPr>
          <w:rFonts w:ascii="宋体" w:hAnsi="宋体" w:hint="eastAsia"/>
        </w:rPr>
        <w:t>(  )</w:t>
      </w:r>
    </w:p>
    <w:p w:rsidR="00000000" w:rsidRDefault="00480373">
      <w:pPr>
        <w:spacing w:line="400" w:lineRule="exact"/>
        <w:rPr>
          <w:rFonts w:hint="eastAsia"/>
        </w:rPr>
      </w:pPr>
      <w:r>
        <w:rPr>
          <w:rFonts w:hint="eastAsia"/>
        </w:rPr>
        <w:t xml:space="preserve">14. </w:t>
      </w:r>
      <w:r>
        <w:rPr>
          <w:rFonts w:hint="eastAsia"/>
        </w:rPr>
        <w:t>副交感神经的分布比交感神经广泛</w:t>
      </w:r>
      <w:r>
        <w:rPr>
          <w:rFonts w:ascii="宋体" w:hAnsi="宋体" w:hint="eastAsia"/>
        </w:rPr>
        <w:t>。</w:t>
      </w:r>
      <w:r>
        <w:rPr>
          <w:rFonts w:ascii="宋体" w:hAnsi="宋体" w:hint="eastAsia"/>
        </w:rPr>
        <w:t>(  )</w:t>
      </w:r>
    </w:p>
    <w:p w:rsidR="00000000" w:rsidRDefault="00480373">
      <w:pPr>
        <w:spacing w:line="400" w:lineRule="exact"/>
        <w:rPr>
          <w:rFonts w:hint="eastAsia"/>
        </w:rPr>
      </w:pPr>
      <w:r>
        <w:rPr>
          <w:rFonts w:hint="eastAsia"/>
        </w:rPr>
        <w:t xml:space="preserve">15. </w:t>
      </w:r>
      <w:r>
        <w:rPr>
          <w:rFonts w:hint="eastAsia"/>
        </w:rPr>
        <w:t>无关刺激与非条件刺激反复结合</w:t>
      </w:r>
      <w:r>
        <w:rPr>
          <w:rFonts w:hint="eastAsia"/>
        </w:rPr>
        <w:t>,</w:t>
      </w:r>
      <w:r>
        <w:rPr>
          <w:rFonts w:hint="eastAsia"/>
        </w:rPr>
        <w:t>可以形成条件反射</w:t>
      </w:r>
      <w:r>
        <w:rPr>
          <w:rFonts w:ascii="宋体" w:hAnsi="宋体" w:hint="eastAsia"/>
        </w:rPr>
        <w:t>。</w:t>
      </w:r>
      <w:r>
        <w:rPr>
          <w:rFonts w:ascii="宋体" w:hAnsi="宋体" w:hint="eastAsia"/>
        </w:rPr>
        <w:t>(  )</w:t>
      </w:r>
    </w:p>
    <w:p w:rsidR="00000000" w:rsidRDefault="00480373">
      <w:pPr>
        <w:spacing w:line="400" w:lineRule="exact"/>
        <w:rPr>
          <w:rFonts w:hint="eastAsia"/>
        </w:rPr>
      </w:pPr>
      <w:r>
        <w:rPr>
          <w:rFonts w:hint="eastAsia"/>
        </w:rPr>
        <w:t xml:space="preserve">16. </w:t>
      </w:r>
      <w:r>
        <w:rPr>
          <w:rFonts w:hint="eastAsia"/>
        </w:rPr>
        <w:t>叩击股四头肌腱使股四头肌发生一次短促的收缩</w:t>
      </w:r>
      <w:r>
        <w:rPr>
          <w:rFonts w:hint="eastAsia"/>
        </w:rPr>
        <w:t>,</w:t>
      </w:r>
      <w:r>
        <w:rPr>
          <w:rFonts w:hint="eastAsia"/>
        </w:rPr>
        <w:t>这种反射属于多突触反射</w:t>
      </w:r>
      <w:r>
        <w:rPr>
          <w:rFonts w:ascii="宋体" w:hAnsi="宋体" w:hint="eastAsia"/>
        </w:rPr>
        <w:t>。</w:t>
      </w:r>
      <w:r>
        <w:rPr>
          <w:rFonts w:ascii="宋体" w:hAnsi="宋体" w:hint="eastAsia"/>
        </w:rPr>
        <w:t>(  )</w:t>
      </w:r>
    </w:p>
    <w:p w:rsidR="00000000" w:rsidRDefault="00480373">
      <w:pPr>
        <w:spacing w:line="400" w:lineRule="exact"/>
        <w:rPr>
          <w:rFonts w:hint="eastAsia"/>
        </w:rPr>
      </w:pPr>
      <w:r>
        <w:rPr>
          <w:rFonts w:hint="eastAsia"/>
        </w:rPr>
        <w:t xml:space="preserve">17. </w:t>
      </w:r>
      <w:r>
        <w:rPr>
          <w:rFonts w:hint="eastAsia"/>
        </w:rPr>
        <w:t>在体骨骼肌是可以单根纤维独立收缩的</w:t>
      </w:r>
      <w:r>
        <w:rPr>
          <w:rFonts w:ascii="宋体" w:hAnsi="宋体" w:hint="eastAsia"/>
        </w:rPr>
        <w:t>。</w:t>
      </w:r>
      <w:r>
        <w:rPr>
          <w:rFonts w:ascii="宋体" w:hAnsi="宋体" w:hint="eastAsia"/>
        </w:rPr>
        <w:t>(  )</w:t>
      </w:r>
    </w:p>
    <w:p w:rsidR="00000000" w:rsidRDefault="00480373">
      <w:pPr>
        <w:spacing w:line="400" w:lineRule="exact"/>
        <w:rPr>
          <w:rFonts w:hint="eastAsia"/>
        </w:rPr>
      </w:pPr>
      <w:r>
        <w:rPr>
          <w:rFonts w:hint="eastAsia"/>
        </w:rPr>
        <w:t xml:space="preserve">18. </w:t>
      </w:r>
      <w:r>
        <w:rPr>
          <w:rFonts w:hint="eastAsia"/>
        </w:rPr>
        <w:t>交感神经系统是维持动物生命活动所必需的神经系统</w:t>
      </w:r>
      <w:r>
        <w:rPr>
          <w:rFonts w:ascii="宋体" w:hAnsi="宋体" w:hint="eastAsia"/>
        </w:rPr>
        <w:t>。</w:t>
      </w:r>
      <w:r>
        <w:rPr>
          <w:rFonts w:ascii="宋体" w:hAnsi="宋体" w:hint="eastAsia"/>
        </w:rPr>
        <w:t>(  )</w:t>
      </w:r>
    </w:p>
    <w:p w:rsidR="00000000" w:rsidRDefault="00480373">
      <w:pPr>
        <w:spacing w:line="400" w:lineRule="exact"/>
        <w:rPr>
          <w:rFonts w:hint="eastAsia"/>
        </w:rPr>
      </w:pPr>
      <w:r>
        <w:rPr>
          <w:rFonts w:hint="eastAsia"/>
        </w:rPr>
        <w:t xml:space="preserve">19. </w:t>
      </w:r>
      <w:r>
        <w:rPr>
          <w:rFonts w:hint="eastAsia"/>
        </w:rPr>
        <w:t>副交感神经纤维是由</w:t>
      </w:r>
      <w:r>
        <w:rPr>
          <w:rFonts w:hint="eastAsia"/>
        </w:rPr>
        <w:t>脑神经和骶神经中枢发出来的</w:t>
      </w:r>
      <w:r>
        <w:rPr>
          <w:rFonts w:hint="eastAsia"/>
        </w:rPr>
        <w:t>,</w:t>
      </w:r>
      <w:r>
        <w:rPr>
          <w:rFonts w:hint="eastAsia"/>
        </w:rPr>
        <w:t>所以副交感神经系统兴奋</w:t>
      </w:r>
      <w:r>
        <w:rPr>
          <w:rFonts w:hint="eastAsia"/>
        </w:rPr>
        <w:t>,</w:t>
      </w:r>
      <w:r>
        <w:rPr>
          <w:rFonts w:hint="eastAsia"/>
        </w:rPr>
        <w:t>其作用范围广泛</w:t>
      </w:r>
      <w:r>
        <w:rPr>
          <w:rFonts w:ascii="宋体" w:hAnsi="宋体" w:hint="eastAsia"/>
        </w:rPr>
        <w:t>。</w:t>
      </w:r>
      <w:r>
        <w:rPr>
          <w:rFonts w:ascii="宋体" w:hAnsi="宋体" w:hint="eastAsia"/>
        </w:rPr>
        <w:t>( )</w:t>
      </w:r>
    </w:p>
    <w:p w:rsidR="00000000" w:rsidRDefault="00480373">
      <w:pPr>
        <w:spacing w:line="400" w:lineRule="exact"/>
      </w:pPr>
      <w:r>
        <w:rPr>
          <w:rFonts w:hint="eastAsia"/>
        </w:rPr>
        <w:t>20</w:t>
      </w:r>
      <w:r>
        <w:t>生命的基本中枢位于丘脑下部。</w:t>
      </w:r>
      <w:r>
        <w:rPr>
          <w:rFonts w:ascii="宋体" w:hAnsi="宋体" w:hint="eastAsia"/>
        </w:rPr>
        <w:t>(  )</w:t>
      </w:r>
    </w:p>
    <w:p w:rsidR="00000000" w:rsidRDefault="00480373">
      <w:pPr>
        <w:spacing w:line="400" w:lineRule="exact"/>
      </w:pPr>
      <w:r>
        <w:rPr>
          <w:rFonts w:hint="eastAsia"/>
        </w:rPr>
        <w:t>21</w:t>
      </w:r>
      <w:r>
        <w:t>条件反射的形成与非条件刺激是无关的。</w:t>
      </w:r>
      <w:r>
        <w:rPr>
          <w:rFonts w:ascii="宋体" w:hAnsi="宋体" w:hint="eastAsia"/>
        </w:rPr>
        <w:t>(  )</w:t>
      </w:r>
    </w:p>
    <w:p w:rsidR="00000000" w:rsidRDefault="00480373">
      <w:pPr>
        <w:spacing w:line="400" w:lineRule="exact"/>
      </w:pPr>
      <w:r>
        <w:rPr>
          <w:rFonts w:hint="eastAsia"/>
        </w:rPr>
        <w:t>22</w:t>
      </w:r>
      <w:r>
        <w:t>脑干网状结构上行激动系统必须经过丘脑非特异性投射系统才能发挥作用。</w:t>
      </w:r>
      <w:r>
        <w:rPr>
          <w:rFonts w:ascii="宋体" w:hAnsi="宋体" w:hint="eastAsia"/>
        </w:rPr>
        <w:t>(  )</w:t>
      </w:r>
    </w:p>
    <w:p w:rsidR="00000000" w:rsidRDefault="00480373">
      <w:pPr>
        <w:spacing w:line="400" w:lineRule="exact"/>
      </w:pPr>
      <w:r>
        <w:rPr>
          <w:rFonts w:hint="eastAsia"/>
        </w:rPr>
        <w:t>23</w:t>
      </w:r>
      <w:r>
        <w:t>肌梭为长度感受器，而腱器官为张力感受器。</w:t>
      </w:r>
      <w:r>
        <w:rPr>
          <w:rFonts w:ascii="宋体" w:hAnsi="宋体" w:hint="eastAsia"/>
        </w:rPr>
        <w:t>(  )</w:t>
      </w:r>
    </w:p>
    <w:p w:rsidR="00000000" w:rsidRDefault="00480373">
      <w:pPr>
        <w:spacing w:line="400" w:lineRule="exact"/>
      </w:pPr>
      <w:r>
        <w:rPr>
          <w:rFonts w:hint="eastAsia"/>
        </w:rPr>
        <w:t>24</w:t>
      </w:r>
      <w:r>
        <w:t>肌梭传入纤维进入脊髓后，直接抑制拮抗肌的运动神经元。</w:t>
      </w:r>
      <w:r>
        <w:rPr>
          <w:rFonts w:ascii="宋体" w:hAnsi="宋体" w:hint="eastAsia"/>
        </w:rPr>
        <w:t>(  )</w:t>
      </w:r>
    </w:p>
    <w:p w:rsidR="00000000" w:rsidRDefault="00480373">
      <w:pPr>
        <w:spacing w:line="400" w:lineRule="exact"/>
      </w:pPr>
      <w:r>
        <w:rPr>
          <w:rFonts w:hint="eastAsia"/>
        </w:rPr>
        <w:t>25</w:t>
      </w:r>
      <w:r>
        <w:t>在一定的范围内，神经纤维动作电位的传递速度与温度变化呈负相关。</w:t>
      </w:r>
      <w:r>
        <w:rPr>
          <w:rFonts w:ascii="宋体" w:hAnsi="宋体" w:hint="eastAsia"/>
        </w:rPr>
        <w:t>(  )</w:t>
      </w:r>
    </w:p>
    <w:p w:rsidR="00000000" w:rsidRDefault="00480373">
      <w:pPr>
        <w:spacing w:line="400" w:lineRule="exact"/>
      </w:pPr>
      <w:r>
        <w:rPr>
          <w:rFonts w:hint="eastAsia"/>
        </w:rPr>
        <w:t>26</w:t>
      </w:r>
      <w:r>
        <w:t>有髓纤维冲动的传导速度比无髓纤维快。其主要原因是前者直径比后者大</w:t>
      </w:r>
      <w:r>
        <w:t>。</w:t>
      </w:r>
      <w:r>
        <w:rPr>
          <w:rFonts w:ascii="宋体" w:hAnsi="宋体" w:hint="eastAsia"/>
        </w:rPr>
        <w:t>(  )</w:t>
      </w:r>
    </w:p>
    <w:p w:rsidR="00000000" w:rsidRDefault="00480373">
      <w:pPr>
        <w:spacing w:line="400" w:lineRule="exact"/>
      </w:pPr>
      <w:r>
        <w:rPr>
          <w:rFonts w:hint="eastAsia"/>
        </w:rPr>
        <w:t>27</w:t>
      </w:r>
      <w:r>
        <w:t>交感神经节后肾上腺素能纤维释放的递质是去甲肾上腺素，而不是肾上腺素。</w:t>
      </w:r>
      <w:r>
        <w:rPr>
          <w:rFonts w:ascii="宋体" w:hAnsi="宋体" w:hint="eastAsia"/>
        </w:rPr>
        <w:t>(  )</w:t>
      </w:r>
    </w:p>
    <w:p w:rsidR="00000000" w:rsidRDefault="00480373">
      <w:pPr>
        <w:spacing w:line="400" w:lineRule="exact"/>
      </w:pPr>
      <w:r>
        <w:rPr>
          <w:rFonts w:hint="eastAsia"/>
        </w:rPr>
        <w:t>28</w:t>
      </w:r>
      <w:r>
        <w:t>所有胆碱能神经兴奋时释放的乙酰胆碱的作用都是相同的。</w:t>
      </w:r>
      <w:r>
        <w:rPr>
          <w:rFonts w:ascii="宋体" w:hAnsi="宋体" w:hint="eastAsia"/>
        </w:rPr>
        <w:t>(  )</w:t>
      </w:r>
    </w:p>
    <w:p w:rsidR="00000000" w:rsidRDefault="00480373">
      <w:pPr>
        <w:spacing w:line="400" w:lineRule="exact"/>
      </w:pPr>
      <w:r>
        <w:rPr>
          <w:rFonts w:hint="eastAsia"/>
        </w:rPr>
        <w:t>29</w:t>
      </w:r>
      <w:r>
        <w:t>反射活动中虽然传出神经元的冲动和传入神经元有关，但两者的冲动频率不同。</w:t>
      </w:r>
      <w:r>
        <w:rPr>
          <w:rFonts w:ascii="宋体" w:hAnsi="宋体" w:hint="eastAsia"/>
        </w:rPr>
        <w:t>(  )</w:t>
      </w:r>
    </w:p>
    <w:p w:rsidR="00000000" w:rsidRDefault="00480373">
      <w:pPr>
        <w:spacing w:line="400" w:lineRule="exact"/>
      </w:pPr>
      <w:r>
        <w:rPr>
          <w:rFonts w:hint="eastAsia"/>
        </w:rPr>
        <w:t>30</w:t>
      </w:r>
      <w:r>
        <w:t>一个神经元内只存在一种递质，其所有的神经纤维末梢均释放同一种递质。</w:t>
      </w:r>
      <w:r>
        <w:rPr>
          <w:rFonts w:ascii="宋体" w:hAnsi="宋体" w:hint="eastAsia"/>
        </w:rPr>
        <w:t>(  )</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比较条件反射与非条件反射的不同</w:t>
      </w:r>
    </w:p>
    <w:p w:rsidR="00000000" w:rsidRDefault="00480373">
      <w:pPr>
        <w:spacing w:line="400" w:lineRule="exact"/>
        <w:rPr>
          <w:rFonts w:hint="eastAsia"/>
        </w:rPr>
      </w:pPr>
      <w:r>
        <w:rPr>
          <w:rFonts w:hint="eastAsia"/>
        </w:rPr>
        <w:t xml:space="preserve">2    </w:t>
      </w:r>
      <w:r>
        <w:rPr>
          <w:rFonts w:hint="eastAsia"/>
        </w:rPr>
        <w:t>试述动物去大脑僵直现象及其产生原理</w:t>
      </w:r>
    </w:p>
    <w:p w:rsidR="00000000" w:rsidRDefault="00480373">
      <w:pPr>
        <w:spacing w:line="400" w:lineRule="exact"/>
        <w:rPr>
          <w:rFonts w:hint="eastAsia"/>
        </w:rPr>
      </w:pPr>
      <w:r>
        <w:rPr>
          <w:rFonts w:hint="eastAsia"/>
        </w:rPr>
        <w:t xml:space="preserve">3    </w:t>
      </w:r>
      <w:r>
        <w:t>大脑皮质运动区有哪些功能特点？</w:t>
      </w:r>
    </w:p>
    <w:p w:rsidR="00000000" w:rsidRDefault="00480373">
      <w:pPr>
        <w:spacing w:line="400" w:lineRule="exact"/>
      </w:pPr>
      <w:r>
        <w:rPr>
          <w:rFonts w:hint="eastAsia"/>
        </w:rPr>
        <w:t xml:space="preserve">4    </w:t>
      </w:r>
      <w:r>
        <w:t>突触传递有哪些特点？</w:t>
      </w:r>
    </w:p>
    <w:p w:rsidR="00000000" w:rsidRDefault="00480373">
      <w:pPr>
        <w:spacing w:line="400" w:lineRule="exact"/>
      </w:pPr>
      <w:r>
        <w:rPr>
          <w:rFonts w:hint="eastAsia"/>
        </w:rPr>
        <w:t xml:space="preserve">5    </w:t>
      </w:r>
      <w:r>
        <w:t>简述</w:t>
      </w:r>
      <w:r>
        <w:t>神经纤维传导的特点有哪些？</w:t>
      </w:r>
    </w:p>
    <w:p w:rsidR="00000000" w:rsidRDefault="00480373">
      <w:pPr>
        <w:spacing w:line="400" w:lineRule="exact"/>
      </w:pPr>
      <w:r>
        <w:rPr>
          <w:rFonts w:hint="eastAsia"/>
        </w:rPr>
        <w:t xml:space="preserve">6    </w:t>
      </w:r>
      <w:r>
        <w:t>简述轴浆运输的特征。</w:t>
      </w:r>
    </w:p>
    <w:p w:rsidR="00000000" w:rsidRDefault="00480373">
      <w:pPr>
        <w:spacing w:line="400" w:lineRule="exact"/>
      </w:pPr>
      <w:r>
        <w:rPr>
          <w:rFonts w:hint="eastAsia"/>
        </w:rPr>
        <w:t xml:space="preserve">7    </w:t>
      </w:r>
      <w:r>
        <w:t>突触前抑制与突触后抑制相比，前者的特点有哪些？</w:t>
      </w:r>
    </w:p>
    <w:p w:rsidR="00000000" w:rsidRDefault="00480373">
      <w:pPr>
        <w:spacing w:line="400" w:lineRule="exact"/>
      </w:pPr>
      <w:r>
        <w:rPr>
          <w:rFonts w:hint="eastAsia"/>
        </w:rPr>
        <w:t xml:space="preserve">8    </w:t>
      </w:r>
      <w:r>
        <w:t>胆碱能受体分几类？各有什么作用？</w:t>
      </w:r>
    </w:p>
    <w:p w:rsidR="00000000" w:rsidRDefault="00480373">
      <w:pPr>
        <w:spacing w:line="400" w:lineRule="exact"/>
        <w:rPr>
          <w:rFonts w:hint="eastAsia"/>
        </w:rPr>
      </w:pPr>
      <w:r>
        <w:rPr>
          <w:rFonts w:hint="eastAsia"/>
        </w:rPr>
        <w:t xml:space="preserve">9    </w:t>
      </w:r>
      <w:r>
        <w:t>肾上腺素能受体分几类？各有什么作用？</w:t>
      </w:r>
    </w:p>
    <w:p w:rsidR="00000000" w:rsidRDefault="00480373">
      <w:pPr>
        <w:spacing w:line="400" w:lineRule="exact"/>
        <w:rPr>
          <w:rFonts w:hint="eastAsia"/>
        </w:rPr>
      </w:pPr>
      <w:r>
        <w:rPr>
          <w:rFonts w:hint="eastAsia"/>
        </w:rPr>
        <w:t>六、论述题</w:t>
      </w:r>
    </w:p>
    <w:p w:rsidR="00000000" w:rsidRDefault="00480373">
      <w:pPr>
        <w:spacing w:line="400" w:lineRule="exact"/>
        <w:rPr>
          <w:rFonts w:hint="eastAsia"/>
        </w:rPr>
      </w:pPr>
      <w:r>
        <w:rPr>
          <w:rFonts w:hint="eastAsia"/>
        </w:rPr>
        <w:t xml:space="preserve">1   </w:t>
      </w:r>
      <w:r>
        <w:t>锥体系与锥体外系各有何特点？</w:t>
      </w:r>
    </w:p>
    <w:p w:rsidR="00000000" w:rsidRDefault="00480373">
      <w:pPr>
        <w:spacing w:line="400" w:lineRule="exact"/>
        <w:rPr>
          <w:rFonts w:hint="eastAsia"/>
        </w:rPr>
      </w:pPr>
      <w:r>
        <w:rPr>
          <w:rFonts w:hint="eastAsia"/>
        </w:rPr>
        <w:t xml:space="preserve">2   </w:t>
      </w:r>
      <w:r>
        <w:t>试述丘脑的功能。</w:t>
      </w:r>
    </w:p>
    <w:p w:rsidR="00000000" w:rsidRDefault="00480373">
      <w:pPr>
        <w:spacing w:line="400" w:lineRule="exact"/>
        <w:rPr>
          <w:rFonts w:hint="eastAsia"/>
        </w:rPr>
      </w:pPr>
      <w:r>
        <w:rPr>
          <w:rFonts w:hint="eastAsia"/>
        </w:rPr>
        <w:t xml:space="preserve">3   </w:t>
      </w:r>
      <w:r>
        <w:t>试述神经纤维传导冲动的特征与原理及影响传导速度的因素。</w:t>
      </w:r>
    </w:p>
    <w:p w:rsidR="00000000" w:rsidRDefault="00480373">
      <w:pPr>
        <w:spacing w:line="400" w:lineRule="exact"/>
        <w:rPr>
          <w:rFonts w:hint="eastAsia"/>
        </w:rPr>
      </w:pPr>
      <w:r>
        <w:rPr>
          <w:rFonts w:hint="eastAsia"/>
        </w:rPr>
        <w:t xml:space="preserve">4   </w:t>
      </w:r>
      <w:r>
        <w:t>试述兴奋性与抑制性突触后电位的作用与产生原理。</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ind w:firstLineChars="200" w:firstLine="420"/>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．化学性突触：依靠突触前神经元末稍释放特殊的化学物质作为传递信息的媒介</w:t>
      </w:r>
      <w:r>
        <w:rPr>
          <w:rFonts w:hint="eastAsia"/>
        </w:rPr>
        <w:t>，对突触后神经元产生影响的突触。</w:t>
      </w:r>
    </w:p>
    <w:p w:rsidR="00000000" w:rsidRDefault="00480373">
      <w:pPr>
        <w:spacing w:line="400" w:lineRule="exact"/>
        <w:rPr>
          <w:rFonts w:hint="eastAsia"/>
        </w:rPr>
      </w:pPr>
      <w:r>
        <w:rPr>
          <w:rFonts w:hint="eastAsia"/>
        </w:rPr>
        <w:t>2</w:t>
      </w:r>
      <w:r>
        <w:rPr>
          <w:rFonts w:hint="eastAsia"/>
        </w:rPr>
        <w:t>．神经递质：由突触前神经元合成并在末梢处释放，经突触间隙扩散，特异性作用于突触后膜神经元或效应器上的受体，引起信息从突触前传递到突触后的化学物质称为神经递质。</w:t>
      </w:r>
    </w:p>
    <w:p w:rsidR="00000000" w:rsidRDefault="00480373">
      <w:pPr>
        <w:spacing w:line="400" w:lineRule="exact"/>
        <w:rPr>
          <w:rFonts w:hint="eastAsia"/>
        </w:rPr>
      </w:pPr>
      <w:r>
        <w:rPr>
          <w:rFonts w:hint="eastAsia"/>
        </w:rPr>
        <w:t>3</w:t>
      </w:r>
      <w:r>
        <w:rPr>
          <w:rFonts w:hint="eastAsia"/>
        </w:rPr>
        <w:t>．突触延搁：信息经突触传递时存在一定的时间延误称突触延搁。</w:t>
      </w:r>
    </w:p>
    <w:p w:rsidR="00000000" w:rsidRDefault="00480373">
      <w:pPr>
        <w:spacing w:line="400" w:lineRule="exact"/>
        <w:rPr>
          <w:rFonts w:hint="eastAsia"/>
        </w:rPr>
      </w:pPr>
      <w:r>
        <w:rPr>
          <w:rFonts w:hint="eastAsia"/>
        </w:rPr>
        <w:t>4</w:t>
      </w:r>
      <w:r>
        <w:rPr>
          <w:rFonts w:hint="eastAsia"/>
        </w:rPr>
        <w:t>．受体：指细胞膜或细胞内的某些大分子蛋白质，它能识别特定的化学物质并与之特异性结合，并诱发生物学效应。</w:t>
      </w:r>
    </w:p>
    <w:p w:rsidR="00000000" w:rsidRDefault="00480373">
      <w:pPr>
        <w:spacing w:line="400" w:lineRule="exact"/>
        <w:rPr>
          <w:rFonts w:hint="eastAsia"/>
        </w:rPr>
      </w:pPr>
      <w:r>
        <w:rPr>
          <w:rFonts w:hint="eastAsia"/>
        </w:rPr>
        <w:t>5</w:t>
      </w:r>
      <w:r>
        <w:rPr>
          <w:rFonts w:hint="eastAsia"/>
        </w:rPr>
        <w:t>．特异投射系统：从机体各感受器发出的神经冲动，进入中枢神经系统后，由固定的感觉传导路，集中到达丘脑的一定神经核，由此发出纤维投射到大脑皮质的各感觉</w:t>
      </w:r>
      <w:r>
        <w:rPr>
          <w:rFonts w:hint="eastAsia"/>
        </w:rPr>
        <w:t>区，产生特定的感觉，这种传导系统称特异性传导系统。</w:t>
      </w:r>
    </w:p>
    <w:p w:rsidR="00000000" w:rsidRDefault="00480373">
      <w:pPr>
        <w:spacing w:line="400" w:lineRule="exact"/>
        <w:rPr>
          <w:rFonts w:hint="eastAsia"/>
        </w:rPr>
      </w:pPr>
      <w:r>
        <w:rPr>
          <w:rFonts w:hint="eastAsia"/>
        </w:rPr>
        <w:t>6</w:t>
      </w:r>
      <w:r>
        <w:rPr>
          <w:rFonts w:hint="eastAsia"/>
        </w:rPr>
        <w:t>．脑干网状结构：指从延髓、脑桥、中脑直达间脑的广泛区域，由一些散在的神经元群及其突触联系所构成的神经网络。</w:t>
      </w:r>
    </w:p>
    <w:p w:rsidR="00000000" w:rsidRDefault="00480373">
      <w:pPr>
        <w:spacing w:line="400" w:lineRule="exact"/>
        <w:rPr>
          <w:rFonts w:hint="eastAsia"/>
        </w:rPr>
      </w:pPr>
      <w:r>
        <w:rPr>
          <w:rFonts w:hint="eastAsia"/>
        </w:rPr>
        <w:t>7</w:t>
      </w:r>
      <w:r>
        <w:rPr>
          <w:rFonts w:hint="eastAsia"/>
        </w:rPr>
        <w:t>．去大脑僵直：将中脑前后丘切断后，动物出现四肢僵直，头后仰，尾巴翘起，躯体呈角弓反张状态，这一现象称去大脑僵直。</w:t>
      </w:r>
    </w:p>
    <w:p w:rsidR="00000000" w:rsidRDefault="00480373">
      <w:pPr>
        <w:spacing w:line="400" w:lineRule="exact"/>
        <w:rPr>
          <w:rFonts w:hint="eastAsia"/>
        </w:rPr>
      </w:pPr>
      <w:r>
        <w:rPr>
          <w:rFonts w:hint="eastAsia"/>
        </w:rPr>
        <w:t>8</w:t>
      </w:r>
      <w:r>
        <w:rPr>
          <w:rFonts w:hint="eastAsia"/>
        </w:rPr>
        <w:t>．锥体系统：指由大脑皮质发出并经延髓锥体而后行至脊髓的传导束。</w:t>
      </w:r>
    </w:p>
    <w:p w:rsidR="00000000" w:rsidRDefault="00480373">
      <w:pPr>
        <w:spacing w:line="400" w:lineRule="exact"/>
        <w:rPr>
          <w:rFonts w:hint="eastAsia"/>
        </w:rPr>
      </w:pPr>
      <w:r>
        <w:rPr>
          <w:rFonts w:hint="eastAsia"/>
        </w:rPr>
        <w:t>9</w:t>
      </w:r>
      <w:r>
        <w:rPr>
          <w:rFonts w:hint="eastAsia"/>
        </w:rPr>
        <w:t>．条件反射：指动物机体在出生后为适应个体所处的环境而逐渐建立的反射。</w:t>
      </w:r>
    </w:p>
    <w:p w:rsidR="00000000" w:rsidRDefault="00480373">
      <w:pPr>
        <w:spacing w:line="400" w:lineRule="exact"/>
        <w:rPr>
          <w:rFonts w:hint="eastAsia"/>
        </w:rPr>
      </w:pPr>
      <w:r>
        <w:rPr>
          <w:rFonts w:hint="eastAsia"/>
        </w:rPr>
        <w:t>10</w:t>
      </w:r>
      <w:r>
        <w:rPr>
          <w:rFonts w:hint="eastAsia"/>
        </w:rPr>
        <w:t>．牵张反射：骨胳肌被牵拉时，肌肉内肌梭受到刺激，产生的感觉冲动传入脊髓，引起被牵拉肌肉发生反</w:t>
      </w:r>
      <w:r>
        <w:rPr>
          <w:rFonts w:hint="eastAsia"/>
        </w:rPr>
        <w:t>射性收缩，称牵张反射。</w:t>
      </w:r>
    </w:p>
    <w:p w:rsidR="00000000" w:rsidRDefault="00480373">
      <w:pPr>
        <w:spacing w:line="400" w:lineRule="exact"/>
        <w:rPr>
          <w:rFonts w:hint="eastAsia"/>
        </w:rPr>
      </w:pPr>
      <w:r>
        <w:rPr>
          <w:rFonts w:hint="eastAsia"/>
        </w:rPr>
        <w:t>11</w:t>
      </w:r>
      <w:r>
        <w:rPr>
          <w:rFonts w:hint="eastAsia"/>
        </w:rPr>
        <w:t>．脊髓休克：当横断脊髓后，横断以下脊髓的反射功能暂时消失的现象称为脊髓休克</w:t>
      </w:r>
    </w:p>
    <w:p w:rsidR="00000000" w:rsidRDefault="00480373">
      <w:pPr>
        <w:spacing w:line="400" w:lineRule="exact"/>
        <w:rPr>
          <w:rFonts w:hint="eastAsia"/>
        </w:rPr>
      </w:pPr>
      <w:r>
        <w:rPr>
          <w:rFonts w:hint="eastAsia"/>
        </w:rPr>
        <w:t>12</w:t>
      </w:r>
      <w:r>
        <w:rPr>
          <w:rFonts w:hint="eastAsia"/>
        </w:rPr>
        <w:t>．突触：神经元相接触的部位</w:t>
      </w:r>
    </w:p>
    <w:p w:rsidR="00000000" w:rsidRDefault="00480373">
      <w:pPr>
        <w:spacing w:line="400" w:lineRule="exact"/>
        <w:rPr>
          <w:rFonts w:hint="eastAsia"/>
        </w:rPr>
      </w:pPr>
      <w:r>
        <w:rPr>
          <w:rFonts w:hint="eastAsia"/>
        </w:rPr>
        <w:t>13</w:t>
      </w:r>
      <w:r>
        <w:rPr>
          <w:rFonts w:hint="eastAsia"/>
        </w:rPr>
        <w:t>．兴奋收缩耦联：骨骼肌接受神经冲动引起收缩时，以膜的电位变化为特征的兴奋过程和以肌纤维机械变化为基础的收缩过程之间，存在着某种中介过程把二者联系起来，这一过程叫兴奋收缩耦联。</w:t>
      </w:r>
    </w:p>
    <w:p w:rsidR="00000000" w:rsidRDefault="00480373">
      <w:pPr>
        <w:spacing w:line="400" w:lineRule="exact"/>
        <w:rPr>
          <w:rFonts w:hint="eastAsia"/>
        </w:rPr>
      </w:pPr>
      <w:r>
        <w:rPr>
          <w:rFonts w:hint="eastAsia"/>
        </w:rPr>
        <w:t>14</w:t>
      </w:r>
      <w:r>
        <w:rPr>
          <w:rFonts w:hint="eastAsia"/>
        </w:rPr>
        <w:t>．兴奋性突触后电位：动作电位传至轴突末稍时</w:t>
      </w:r>
      <w:r>
        <w:rPr>
          <w:rFonts w:hint="eastAsia"/>
        </w:rPr>
        <w:t>,</w:t>
      </w:r>
      <w:r>
        <w:rPr>
          <w:rFonts w:hint="eastAsia"/>
        </w:rPr>
        <w:t>使突触前膜兴奋</w:t>
      </w:r>
      <w:r>
        <w:rPr>
          <w:rFonts w:hint="eastAsia"/>
        </w:rPr>
        <w:t>,</w:t>
      </w:r>
      <w:r>
        <w:rPr>
          <w:rFonts w:hint="eastAsia"/>
        </w:rPr>
        <w:t>并释放兴奋性递质</w:t>
      </w:r>
      <w:r>
        <w:rPr>
          <w:rFonts w:hint="eastAsia"/>
        </w:rPr>
        <w:t>,</w:t>
      </w:r>
      <w:r>
        <w:rPr>
          <w:rFonts w:hint="eastAsia"/>
        </w:rPr>
        <w:t>递质与后膜的受体结合</w:t>
      </w:r>
      <w:r>
        <w:rPr>
          <w:rFonts w:hint="eastAsia"/>
        </w:rPr>
        <w:t>,</w:t>
      </w:r>
      <w:r>
        <w:rPr>
          <w:rFonts w:hint="eastAsia"/>
        </w:rPr>
        <w:t>主要打开了后膜上的</w:t>
      </w:r>
      <w:r>
        <w:rPr>
          <w:rFonts w:hint="eastAsia"/>
        </w:rPr>
        <w:t>Na</w:t>
      </w:r>
      <w:r>
        <w:rPr>
          <w:rFonts w:hint="eastAsia"/>
          <w:vertAlign w:val="superscript"/>
        </w:rPr>
        <w:t>+</w:t>
      </w:r>
      <w:r>
        <w:rPr>
          <w:rFonts w:hint="eastAsia"/>
        </w:rPr>
        <w:t>离子通道</w:t>
      </w:r>
      <w:r>
        <w:rPr>
          <w:rFonts w:hint="eastAsia"/>
        </w:rPr>
        <w:t>, Na</w:t>
      </w:r>
      <w:r>
        <w:rPr>
          <w:rFonts w:hint="eastAsia"/>
          <w:vertAlign w:val="superscript"/>
        </w:rPr>
        <w:t>+</w:t>
      </w:r>
      <w:r>
        <w:rPr>
          <w:rFonts w:hint="eastAsia"/>
        </w:rPr>
        <w:t>内流</w:t>
      </w:r>
      <w:r>
        <w:rPr>
          <w:rFonts w:hint="eastAsia"/>
        </w:rPr>
        <w:t>,</w:t>
      </w:r>
      <w:r>
        <w:rPr>
          <w:rFonts w:hint="eastAsia"/>
        </w:rPr>
        <w:t>使后膜出现局部去极化</w:t>
      </w:r>
      <w:r>
        <w:rPr>
          <w:rFonts w:hint="eastAsia"/>
        </w:rPr>
        <w:t>,</w:t>
      </w:r>
      <w:r>
        <w:rPr>
          <w:rFonts w:hint="eastAsia"/>
        </w:rPr>
        <w:t>称为兴奋性突触后电位</w:t>
      </w:r>
      <w:r>
        <w:rPr>
          <w:rFonts w:hint="eastAsia"/>
        </w:rPr>
        <w:t>.</w:t>
      </w:r>
    </w:p>
    <w:p w:rsidR="00000000" w:rsidRDefault="00480373">
      <w:pPr>
        <w:spacing w:line="400" w:lineRule="exact"/>
        <w:rPr>
          <w:rFonts w:hint="eastAsia"/>
        </w:rPr>
      </w:pPr>
      <w:r>
        <w:rPr>
          <w:rFonts w:hint="eastAsia"/>
        </w:rPr>
        <w:t>15</w:t>
      </w:r>
      <w:r>
        <w:rPr>
          <w:rFonts w:hint="eastAsia"/>
        </w:rPr>
        <w:t>．抑制性突触后电位：当抑制性神经元兴奋性时</w:t>
      </w:r>
      <w:r>
        <w:rPr>
          <w:rFonts w:hint="eastAsia"/>
        </w:rPr>
        <w:t>,</w:t>
      </w:r>
      <w:r>
        <w:rPr>
          <w:rFonts w:hint="eastAsia"/>
        </w:rPr>
        <w:t>其末梢释放抑制性化学递质</w:t>
      </w:r>
      <w:r>
        <w:rPr>
          <w:rFonts w:hint="eastAsia"/>
        </w:rPr>
        <w:t>,</w:t>
      </w:r>
      <w:r>
        <w:rPr>
          <w:rFonts w:hint="eastAsia"/>
        </w:rPr>
        <w:t>递质与后膜上的受体结合后</w:t>
      </w:r>
      <w:r>
        <w:rPr>
          <w:rFonts w:hint="eastAsia"/>
        </w:rPr>
        <w:t>,</w:t>
      </w:r>
      <w:r>
        <w:rPr>
          <w:rFonts w:hint="eastAsia"/>
        </w:rPr>
        <w:t>使后膜对</w:t>
      </w:r>
      <w:r>
        <w:rPr>
          <w:rFonts w:hint="eastAsia"/>
        </w:rPr>
        <w:t>K</w:t>
      </w:r>
      <w:r>
        <w:rPr>
          <w:rFonts w:hint="eastAsia"/>
          <w:vertAlign w:val="superscript"/>
        </w:rPr>
        <w:t>+</w:t>
      </w:r>
      <w:r>
        <w:rPr>
          <w:rFonts w:hint="eastAsia"/>
        </w:rPr>
        <w:t>、</w:t>
      </w:r>
      <w:r>
        <w:rPr>
          <w:rFonts w:hint="eastAsia"/>
        </w:rPr>
        <w:t>Cl</w:t>
      </w:r>
      <w:r>
        <w:rPr>
          <w:rFonts w:hint="eastAsia"/>
          <w:vertAlign w:val="superscript"/>
        </w:rPr>
        <w:t>-</w:t>
      </w:r>
      <w:r>
        <w:rPr>
          <w:rFonts w:hint="eastAsia"/>
        </w:rPr>
        <w:t>尤其是</w:t>
      </w:r>
      <w:r>
        <w:rPr>
          <w:rFonts w:hint="eastAsia"/>
        </w:rPr>
        <w:t>Cl</w:t>
      </w:r>
      <w:r>
        <w:rPr>
          <w:rFonts w:hint="eastAsia"/>
          <w:vertAlign w:val="superscript"/>
        </w:rPr>
        <w:t>-</w:t>
      </w:r>
      <w:r>
        <w:rPr>
          <w:rFonts w:hint="eastAsia"/>
        </w:rPr>
        <w:t>的通透性升高，导致</w:t>
      </w:r>
      <w:r>
        <w:rPr>
          <w:rFonts w:hint="eastAsia"/>
        </w:rPr>
        <w:t>K</w:t>
      </w:r>
      <w:r>
        <w:rPr>
          <w:rFonts w:hint="eastAsia"/>
          <w:vertAlign w:val="superscript"/>
        </w:rPr>
        <w:t>+</w:t>
      </w:r>
      <w:r>
        <w:rPr>
          <w:rFonts w:hint="eastAsia"/>
        </w:rPr>
        <w:t>外流和</w:t>
      </w:r>
      <w:r>
        <w:rPr>
          <w:rFonts w:hint="eastAsia"/>
        </w:rPr>
        <w:t>Cl</w:t>
      </w:r>
      <w:r>
        <w:rPr>
          <w:rFonts w:hint="eastAsia"/>
          <w:vertAlign w:val="superscript"/>
        </w:rPr>
        <w:t>-</w:t>
      </w:r>
      <w:r>
        <w:rPr>
          <w:rFonts w:hint="eastAsia"/>
        </w:rPr>
        <w:t>内流，使后膜超极化，称抑制性突触后电位。</w:t>
      </w:r>
    </w:p>
    <w:p w:rsidR="00000000" w:rsidRDefault="00480373">
      <w:pPr>
        <w:spacing w:line="400" w:lineRule="exact"/>
        <w:rPr>
          <w:rFonts w:hint="eastAsia"/>
        </w:rPr>
      </w:pPr>
      <w:r>
        <w:rPr>
          <w:rFonts w:hint="eastAsia"/>
        </w:rPr>
        <w:t>16</w:t>
      </w:r>
      <w:r>
        <w:rPr>
          <w:rFonts w:hint="eastAsia"/>
        </w:rPr>
        <w:t>．突触前抑制：兴奋性突触的突触前神经元轴突末梢受到另一神经元轴突末梢的影响，导致前者兴奋性递质的释放减少，从而使突触后神经元不易或不能兴奋而呈现的抑制</w:t>
      </w:r>
    </w:p>
    <w:p w:rsidR="00000000" w:rsidRDefault="00480373">
      <w:pPr>
        <w:spacing w:line="400" w:lineRule="exact"/>
        <w:rPr>
          <w:rFonts w:hint="eastAsia"/>
        </w:rPr>
      </w:pPr>
      <w:r>
        <w:rPr>
          <w:rFonts w:hint="eastAsia"/>
        </w:rPr>
        <w:t>17</w:t>
      </w:r>
      <w:r>
        <w:rPr>
          <w:rFonts w:hint="eastAsia"/>
        </w:rPr>
        <w:t>．突触后抑制：由抑制性递质在突触后膜引起抑制性突触后电位而发生的抑制效应</w:t>
      </w:r>
    </w:p>
    <w:p w:rsidR="00000000" w:rsidRDefault="00480373">
      <w:pPr>
        <w:spacing w:line="400" w:lineRule="exact"/>
        <w:rPr>
          <w:rFonts w:hint="eastAsia"/>
        </w:rPr>
      </w:pPr>
      <w:r>
        <w:rPr>
          <w:rFonts w:hint="eastAsia"/>
        </w:rPr>
        <w:t>18</w:t>
      </w:r>
      <w:r>
        <w:rPr>
          <w:rFonts w:hint="eastAsia"/>
        </w:rPr>
        <w:t>．非特异性投射系统：特异性投射系统第二级神经元的纤维通过脑干时，</w:t>
      </w:r>
      <w:r>
        <w:rPr>
          <w:rFonts w:hint="eastAsia"/>
        </w:rPr>
        <w:t>发出侧支与脑干网状结构的神经元发生突触联系，然后在网状结构内多次换元而投射到大脑皮质的广泛区域，这种投射不具点对点的关系，称非特异性投射系统</w:t>
      </w:r>
    </w:p>
    <w:p w:rsidR="00000000" w:rsidRDefault="00480373">
      <w:pPr>
        <w:spacing w:line="400" w:lineRule="exact"/>
        <w:rPr>
          <w:rFonts w:hint="eastAsia"/>
        </w:rPr>
      </w:pPr>
      <w:r>
        <w:rPr>
          <w:rFonts w:hint="eastAsia"/>
        </w:rPr>
        <w:t>19</w:t>
      </w:r>
      <w:r>
        <w:rPr>
          <w:rFonts w:hint="eastAsia"/>
        </w:rPr>
        <w:t>．后放：当刺激停止后</w:t>
      </w:r>
      <w:r>
        <w:rPr>
          <w:rFonts w:hint="eastAsia"/>
        </w:rPr>
        <w:t>,</w:t>
      </w:r>
      <w:r>
        <w:rPr>
          <w:rFonts w:hint="eastAsia"/>
        </w:rPr>
        <w:t>传出神经仍可在一定时间内连续发放冲动使反射延续一段时间</w:t>
      </w:r>
      <w:r>
        <w:rPr>
          <w:rFonts w:hint="eastAsia"/>
        </w:rPr>
        <w:t>,</w:t>
      </w:r>
      <w:r>
        <w:rPr>
          <w:rFonts w:hint="eastAsia"/>
        </w:rPr>
        <w:t>这种现象称为后放</w:t>
      </w:r>
      <w:r>
        <w:rPr>
          <w:rFonts w:hint="eastAsia"/>
        </w:rPr>
        <w:t>.</w:t>
      </w:r>
    </w:p>
    <w:p w:rsidR="00000000" w:rsidRDefault="00480373">
      <w:pPr>
        <w:spacing w:line="400" w:lineRule="exact"/>
      </w:pPr>
      <w:r>
        <w:rPr>
          <w:rFonts w:hint="eastAsia"/>
        </w:rPr>
        <w:t xml:space="preserve">20 </w:t>
      </w:r>
      <w:r>
        <w:t>牵涉痛</w:t>
      </w:r>
      <w:r>
        <w:rPr>
          <w:rFonts w:hint="eastAsia"/>
        </w:rPr>
        <w:t>：</w:t>
      </w:r>
      <w:r>
        <w:t>当有些内脏患病时，常在皮肤不同区域发生疼痛或疼痛过敏，叫做牵涉痛。</w:t>
      </w:r>
    </w:p>
    <w:p w:rsidR="00000000" w:rsidRDefault="00480373">
      <w:pPr>
        <w:spacing w:line="400" w:lineRule="exact"/>
      </w:pPr>
      <w:r>
        <w:rPr>
          <w:rFonts w:hint="eastAsia"/>
        </w:rPr>
        <w:t xml:space="preserve">21 </w:t>
      </w:r>
      <w:r>
        <w:t>对侧伸肌反射</w:t>
      </w:r>
      <w:r>
        <w:rPr>
          <w:rFonts w:hint="eastAsia"/>
        </w:rPr>
        <w:t>：</w:t>
      </w:r>
      <w:r>
        <w:t>对脊休克恢复的动物，如果用很强的刺激作用于肢体，除本侧肢体发生屈曲反应外，同时也引起对侧肢体伸直，以支持体重，这种对侧肢体伸直的反射叫做对侧伸肌反射。</w:t>
      </w:r>
    </w:p>
    <w:p w:rsidR="00000000" w:rsidRDefault="00480373">
      <w:pPr>
        <w:spacing w:line="400" w:lineRule="exact"/>
      </w:pPr>
      <w:r>
        <w:rPr>
          <w:rFonts w:hint="eastAsia"/>
        </w:rPr>
        <w:t xml:space="preserve">22 </w:t>
      </w:r>
      <w:r>
        <w:t>屈肌反射</w:t>
      </w:r>
      <w:r>
        <w:rPr>
          <w:rFonts w:hint="eastAsia"/>
        </w:rPr>
        <w:t>：</w:t>
      </w:r>
      <w:r>
        <w:t>对脊休克恢复的动物，以针刺激左（右）侧后肢跖部皮肤时，就可引起该肢屈曲，这种现象叫做屈肌反射。</w:t>
      </w:r>
    </w:p>
    <w:p w:rsidR="00000000" w:rsidRDefault="00480373">
      <w:pPr>
        <w:spacing w:line="400" w:lineRule="exact"/>
        <w:rPr>
          <w:rFonts w:hint="eastAsia"/>
        </w:rPr>
      </w:pPr>
      <w:r>
        <w:rPr>
          <w:rFonts w:hint="eastAsia"/>
        </w:rPr>
        <w:t xml:space="preserve">23 </w:t>
      </w:r>
      <w:r>
        <w:t>腱反射</w:t>
      </w:r>
      <w:r>
        <w:rPr>
          <w:rFonts w:hint="eastAsia"/>
        </w:rPr>
        <w:t>：</w:t>
      </w:r>
      <w:r>
        <w:t>是指快速牵拉肌腱时发生的牵张反射，叫做腱反射。</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．感觉神经元；运动神经元；中间神经元</w:t>
      </w:r>
    </w:p>
    <w:p w:rsidR="00000000" w:rsidRDefault="00480373">
      <w:pPr>
        <w:spacing w:line="400" w:lineRule="exact"/>
        <w:rPr>
          <w:rFonts w:hint="eastAsia"/>
        </w:rPr>
      </w:pPr>
      <w:r>
        <w:rPr>
          <w:rFonts w:hint="eastAsia"/>
        </w:rPr>
        <w:t>2</w:t>
      </w:r>
      <w:r>
        <w:rPr>
          <w:rFonts w:hint="eastAsia"/>
        </w:rPr>
        <w:t>．生理完整性；绝缘性；双向性；不衰减性；相对不疲劳性</w:t>
      </w:r>
    </w:p>
    <w:p w:rsidR="00000000" w:rsidRDefault="00480373">
      <w:pPr>
        <w:spacing w:line="400" w:lineRule="exact"/>
        <w:rPr>
          <w:rFonts w:hint="eastAsia"/>
        </w:rPr>
      </w:pPr>
      <w:r>
        <w:rPr>
          <w:rFonts w:hint="eastAsia"/>
        </w:rPr>
        <w:t>3</w:t>
      </w:r>
      <w:r>
        <w:rPr>
          <w:rFonts w:hint="eastAsia"/>
        </w:rPr>
        <w:t>．化学性突触；电突触</w:t>
      </w:r>
    </w:p>
    <w:p w:rsidR="00000000" w:rsidRDefault="00480373">
      <w:pPr>
        <w:spacing w:line="400" w:lineRule="exact"/>
        <w:rPr>
          <w:rFonts w:hint="eastAsia"/>
        </w:rPr>
      </w:pPr>
      <w:r>
        <w:rPr>
          <w:rFonts w:hint="eastAsia"/>
        </w:rPr>
        <w:t>4</w:t>
      </w:r>
      <w:r>
        <w:rPr>
          <w:rFonts w:hint="eastAsia"/>
        </w:rPr>
        <w:t>．单向传递；突触延搁；总和现象；对内环境变化的敏感性；易于疲劳性</w:t>
      </w:r>
    </w:p>
    <w:p w:rsidR="00000000" w:rsidRDefault="00480373">
      <w:pPr>
        <w:spacing w:line="400" w:lineRule="exact"/>
        <w:rPr>
          <w:rFonts w:hint="eastAsia"/>
        </w:rPr>
      </w:pPr>
      <w:r>
        <w:rPr>
          <w:rFonts w:hint="eastAsia"/>
        </w:rPr>
        <w:t>5</w:t>
      </w:r>
      <w:r>
        <w:rPr>
          <w:rFonts w:hint="eastAsia"/>
        </w:rPr>
        <w:t>．单线式；辐散式；聚合式；环路式</w:t>
      </w:r>
    </w:p>
    <w:p w:rsidR="00000000" w:rsidRDefault="00480373">
      <w:pPr>
        <w:spacing w:line="400" w:lineRule="exact"/>
        <w:rPr>
          <w:rFonts w:hint="eastAsia"/>
        </w:rPr>
      </w:pPr>
      <w:r>
        <w:rPr>
          <w:rFonts w:hint="eastAsia"/>
        </w:rPr>
        <w:t>6</w:t>
      </w:r>
      <w:r>
        <w:rPr>
          <w:rFonts w:hint="eastAsia"/>
        </w:rPr>
        <w:t>．机械感受器</w:t>
      </w:r>
      <w:r>
        <w:rPr>
          <w:rFonts w:hint="eastAsia"/>
        </w:rPr>
        <w:t xml:space="preserve"> </w:t>
      </w:r>
      <w:r>
        <w:rPr>
          <w:rFonts w:hint="eastAsia"/>
        </w:rPr>
        <w:t>温度感受器</w:t>
      </w:r>
      <w:r>
        <w:rPr>
          <w:rFonts w:hint="eastAsia"/>
        </w:rPr>
        <w:t xml:space="preserve"> </w:t>
      </w:r>
      <w:r>
        <w:rPr>
          <w:rFonts w:hint="eastAsia"/>
        </w:rPr>
        <w:t>光感受器</w:t>
      </w:r>
      <w:r>
        <w:rPr>
          <w:rFonts w:hint="eastAsia"/>
        </w:rPr>
        <w:t xml:space="preserve"> </w:t>
      </w:r>
      <w:r>
        <w:rPr>
          <w:rFonts w:hint="eastAsia"/>
        </w:rPr>
        <w:t>化学感受器</w:t>
      </w:r>
    </w:p>
    <w:p w:rsidR="00000000" w:rsidRDefault="00480373">
      <w:pPr>
        <w:spacing w:line="400" w:lineRule="exact"/>
        <w:rPr>
          <w:rFonts w:hint="eastAsia"/>
        </w:rPr>
      </w:pPr>
      <w:r>
        <w:rPr>
          <w:rFonts w:hint="eastAsia"/>
        </w:rPr>
        <w:t>7</w:t>
      </w:r>
      <w:r>
        <w:rPr>
          <w:rFonts w:hint="eastAsia"/>
        </w:rPr>
        <w:t>．适宜刺激；换能作用；适应现象；编码作用；反馈调节</w:t>
      </w:r>
    </w:p>
    <w:p w:rsidR="00000000" w:rsidRDefault="00480373">
      <w:pPr>
        <w:spacing w:line="400" w:lineRule="exact"/>
        <w:rPr>
          <w:rFonts w:hint="eastAsia"/>
        </w:rPr>
      </w:pPr>
      <w:r>
        <w:rPr>
          <w:rFonts w:hint="eastAsia"/>
        </w:rPr>
        <w:t>8</w:t>
      </w:r>
      <w:r>
        <w:rPr>
          <w:rFonts w:hint="eastAsia"/>
        </w:rPr>
        <w:t>．调节躯体</w:t>
      </w:r>
      <w:r>
        <w:rPr>
          <w:rFonts w:hint="eastAsia"/>
        </w:rPr>
        <w:t>平衡、调节肌紧张；调节随意运动</w:t>
      </w:r>
    </w:p>
    <w:p w:rsidR="00000000" w:rsidRDefault="00480373">
      <w:pPr>
        <w:spacing w:line="400" w:lineRule="exact"/>
        <w:rPr>
          <w:rFonts w:ascii="宋体" w:hAnsi="宋体" w:hint="eastAsia"/>
        </w:rPr>
      </w:pPr>
      <w:r>
        <w:rPr>
          <w:rFonts w:hint="eastAsia"/>
        </w:rPr>
        <w:t>9</w:t>
      </w:r>
      <w:r>
        <w:rPr>
          <w:rFonts w:hint="eastAsia"/>
        </w:rPr>
        <w:t>．</w:t>
      </w:r>
      <w:r>
        <w:rPr>
          <w:rFonts w:ascii="宋体" w:hAnsi="宋体" w:hint="eastAsia"/>
        </w:rPr>
        <w:t>α；β；δ；θ</w:t>
      </w:r>
    </w:p>
    <w:p w:rsidR="00000000" w:rsidRDefault="00480373">
      <w:pPr>
        <w:spacing w:line="400" w:lineRule="exact"/>
        <w:rPr>
          <w:rFonts w:ascii="宋体" w:hAnsi="宋体" w:hint="eastAsia"/>
        </w:rPr>
      </w:pPr>
      <w:r>
        <w:rPr>
          <w:rFonts w:ascii="宋体" w:hAnsi="宋体" w:hint="eastAsia"/>
        </w:rPr>
        <w:t>10</w:t>
      </w:r>
      <w:r>
        <w:rPr>
          <w:rFonts w:ascii="宋体" w:hAnsi="宋体" w:hint="eastAsia"/>
        </w:rPr>
        <w:t>．慢波睡眠；异相睡眠</w:t>
      </w:r>
    </w:p>
    <w:p w:rsidR="00000000" w:rsidRDefault="00480373">
      <w:pPr>
        <w:spacing w:line="400" w:lineRule="exact"/>
        <w:rPr>
          <w:rFonts w:hint="eastAsia"/>
        </w:rPr>
      </w:pPr>
      <w:r>
        <w:rPr>
          <w:rFonts w:hint="eastAsia"/>
        </w:rPr>
        <w:t>11. Na</w:t>
      </w:r>
      <w:r>
        <w:rPr>
          <w:rFonts w:hint="eastAsia"/>
          <w:vertAlign w:val="superscript"/>
        </w:rPr>
        <w:t>+</w:t>
      </w:r>
      <w:r>
        <w:rPr>
          <w:rFonts w:hint="eastAsia"/>
        </w:rPr>
        <w:t>；</w:t>
      </w:r>
      <w:r>
        <w:rPr>
          <w:rFonts w:hint="eastAsia"/>
        </w:rPr>
        <w:t>K</w:t>
      </w:r>
      <w:r>
        <w:rPr>
          <w:rFonts w:hint="eastAsia"/>
          <w:vertAlign w:val="superscript"/>
        </w:rPr>
        <w:t>+</w:t>
      </w:r>
    </w:p>
    <w:p w:rsidR="00000000" w:rsidRDefault="00480373">
      <w:pPr>
        <w:spacing w:line="400" w:lineRule="exact"/>
        <w:rPr>
          <w:rFonts w:hint="eastAsia"/>
        </w:rPr>
      </w:pPr>
      <w:r>
        <w:rPr>
          <w:rFonts w:hint="eastAsia"/>
        </w:rPr>
        <w:t xml:space="preserve">12. </w:t>
      </w:r>
      <w:r>
        <w:rPr>
          <w:rFonts w:hint="eastAsia"/>
        </w:rPr>
        <w:t>局部环路电流</w:t>
      </w:r>
      <w:r>
        <w:rPr>
          <w:rFonts w:hint="eastAsia"/>
        </w:rPr>
        <w:t xml:space="preserve">  ; </w:t>
      </w:r>
      <w:r>
        <w:rPr>
          <w:rFonts w:hint="eastAsia"/>
        </w:rPr>
        <w:t>跳跃式传导</w:t>
      </w:r>
      <w:r>
        <w:rPr>
          <w:rFonts w:hint="eastAsia"/>
        </w:rPr>
        <w:t xml:space="preserve">  ; </w:t>
      </w:r>
      <w:r>
        <w:rPr>
          <w:rFonts w:hint="eastAsia"/>
        </w:rPr>
        <w:t>速度快</w:t>
      </w:r>
      <w:r>
        <w:rPr>
          <w:rFonts w:hint="eastAsia"/>
        </w:rPr>
        <w:t xml:space="preserve"> ; </w:t>
      </w:r>
      <w:r>
        <w:rPr>
          <w:rFonts w:hint="eastAsia"/>
        </w:rPr>
        <w:t>节省能量</w:t>
      </w:r>
    </w:p>
    <w:p w:rsidR="00000000" w:rsidRDefault="00480373">
      <w:pPr>
        <w:spacing w:line="400" w:lineRule="exact"/>
        <w:rPr>
          <w:rFonts w:hint="eastAsia"/>
        </w:rPr>
      </w:pPr>
      <w:r>
        <w:rPr>
          <w:rFonts w:hint="eastAsia"/>
        </w:rPr>
        <w:t xml:space="preserve">13. </w:t>
      </w:r>
      <w:r>
        <w:rPr>
          <w:rFonts w:hint="eastAsia"/>
        </w:rPr>
        <w:t>兴奋性</w:t>
      </w:r>
      <w:r>
        <w:rPr>
          <w:rFonts w:hint="eastAsia"/>
        </w:rPr>
        <w:t>;</w:t>
      </w:r>
      <w:r>
        <w:rPr>
          <w:rFonts w:hint="eastAsia"/>
        </w:rPr>
        <w:t>抑制性</w:t>
      </w:r>
    </w:p>
    <w:p w:rsidR="00000000" w:rsidRDefault="00480373">
      <w:pPr>
        <w:spacing w:line="400" w:lineRule="exact"/>
        <w:rPr>
          <w:rFonts w:hint="eastAsia"/>
        </w:rPr>
      </w:pPr>
      <w:r>
        <w:rPr>
          <w:rFonts w:hint="eastAsia"/>
        </w:rPr>
        <w:t>14.  -80</w:t>
      </w:r>
    </w:p>
    <w:p w:rsidR="00000000" w:rsidRDefault="00480373">
      <w:pPr>
        <w:spacing w:line="400" w:lineRule="exact"/>
        <w:rPr>
          <w:rFonts w:hint="eastAsia"/>
        </w:rPr>
      </w:pPr>
      <w:r>
        <w:rPr>
          <w:rFonts w:hint="eastAsia"/>
        </w:rPr>
        <w:t xml:space="preserve">15. </w:t>
      </w:r>
      <w:r>
        <w:rPr>
          <w:rFonts w:hint="eastAsia"/>
        </w:rPr>
        <w:t>紧张性</w:t>
      </w:r>
      <w:r>
        <w:rPr>
          <w:rFonts w:hint="eastAsia"/>
        </w:rPr>
        <w:t xml:space="preserve">; </w:t>
      </w:r>
      <w:r>
        <w:rPr>
          <w:rFonts w:hint="eastAsia"/>
        </w:rPr>
        <w:t>减慢</w:t>
      </w:r>
    </w:p>
    <w:p w:rsidR="00000000" w:rsidRDefault="00480373">
      <w:pPr>
        <w:spacing w:line="400" w:lineRule="exact"/>
        <w:rPr>
          <w:rFonts w:hint="eastAsia"/>
        </w:rPr>
      </w:pPr>
      <w:r>
        <w:rPr>
          <w:rFonts w:hint="eastAsia"/>
        </w:rPr>
        <w:t xml:space="preserve">16. </w:t>
      </w:r>
      <w:r>
        <w:rPr>
          <w:rFonts w:hint="eastAsia"/>
        </w:rPr>
        <w:t>乙酰胆碱</w:t>
      </w:r>
      <w:r>
        <w:rPr>
          <w:rFonts w:hint="eastAsia"/>
        </w:rPr>
        <w:t xml:space="preserve">  ; </w:t>
      </w:r>
      <w:r>
        <w:rPr>
          <w:rFonts w:hint="eastAsia"/>
        </w:rPr>
        <w:t>肾上腺</w:t>
      </w:r>
    </w:p>
    <w:p w:rsidR="00000000" w:rsidRDefault="00480373">
      <w:pPr>
        <w:spacing w:line="400" w:lineRule="exact"/>
        <w:rPr>
          <w:rFonts w:hint="eastAsia"/>
        </w:rPr>
      </w:pPr>
      <w:r>
        <w:rPr>
          <w:rFonts w:hint="eastAsia"/>
        </w:rPr>
        <w:t xml:space="preserve">17. </w:t>
      </w:r>
      <w:r>
        <w:rPr>
          <w:rFonts w:hint="eastAsia"/>
        </w:rPr>
        <w:t>非条件刺激</w:t>
      </w:r>
      <w:r>
        <w:rPr>
          <w:rFonts w:hint="eastAsia"/>
        </w:rPr>
        <w:t xml:space="preserve">;  </w:t>
      </w:r>
      <w:r>
        <w:rPr>
          <w:rFonts w:hint="eastAsia"/>
        </w:rPr>
        <w:t>强化</w:t>
      </w:r>
    </w:p>
    <w:p w:rsidR="00000000" w:rsidRDefault="00480373">
      <w:pPr>
        <w:spacing w:line="400" w:lineRule="exact"/>
        <w:rPr>
          <w:rFonts w:hint="eastAsia"/>
        </w:rPr>
      </w:pPr>
      <w:r>
        <w:rPr>
          <w:rFonts w:hint="eastAsia"/>
        </w:rPr>
        <w:t xml:space="preserve">18. </w:t>
      </w:r>
      <w:r>
        <w:rPr>
          <w:rFonts w:hint="eastAsia"/>
        </w:rPr>
        <w:t>心交感神经</w:t>
      </w:r>
      <w:r>
        <w:rPr>
          <w:rFonts w:hint="eastAsia"/>
        </w:rPr>
        <w:t xml:space="preserve">; </w:t>
      </w:r>
      <w:r>
        <w:rPr>
          <w:rFonts w:hint="eastAsia"/>
        </w:rPr>
        <w:t>心迷走神经</w:t>
      </w:r>
      <w:r>
        <w:rPr>
          <w:rFonts w:hint="eastAsia"/>
        </w:rPr>
        <w:t xml:space="preserve">; </w:t>
      </w:r>
      <w:r>
        <w:rPr>
          <w:rFonts w:hint="eastAsia"/>
        </w:rPr>
        <w:t>肽能神经元</w:t>
      </w:r>
      <w:r>
        <w:rPr>
          <w:rFonts w:hint="eastAsia"/>
        </w:rPr>
        <w:t xml:space="preserve">; </w:t>
      </w:r>
      <w:r>
        <w:rPr>
          <w:rFonts w:hint="eastAsia"/>
        </w:rPr>
        <w:t>缩血管神经纤维</w:t>
      </w:r>
      <w:r>
        <w:rPr>
          <w:rFonts w:hint="eastAsia"/>
        </w:rPr>
        <w:t xml:space="preserve">;  </w:t>
      </w:r>
      <w:r>
        <w:rPr>
          <w:rFonts w:hint="eastAsia"/>
        </w:rPr>
        <w:t>舒血管神经纤维</w:t>
      </w:r>
    </w:p>
    <w:p w:rsidR="00000000" w:rsidRDefault="00480373">
      <w:pPr>
        <w:spacing w:line="400" w:lineRule="exact"/>
        <w:rPr>
          <w:rFonts w:hint="eastAsia"/>
        </w:rPr>
      </w:pPr>
      <w:r>
        <w:rPr>
          <w:rFonts w:hint="eastAsia"/>
        </w:rPr>
        <w:t xml:space="preserve">19. </w:t>
      </w:r>
      <w:r>
        <w:rPr>
          <w:rFonts w:hint="eastAsia"/>
        </w:rPr>
        <w:t>心跳加快加强</w:t>
      </w:r>
      <w:r>
        <w:rPr>
          <w:rFonts w:hint="eastAsia"/>
        </w:rPr>
        <w:t xml:space="preserve"> ;   </w:t>
      </w:r>
      <w:r>
        <w:rPr>
          <w:rFonts w:hint="eastAsia"/>
        </w:rPr>
        <w:t>心跳减慢减弱</w:t>
      </w:r>
    </w:p>
    <w:p w:rsidR="00000000" w:rsidRDefault="00480373">
      <w:pPr>
        <w:spacing w:line="400" w:lineRule="exact"/>
        <w:rPr>
          <w:rFonts w:hint="eastAsia"/>
        </w:rPr>
      </w:pPr>
      <w:r>
        <w:rPr>
          <w:rFonts w:hint="eastAsia"/>
        </w:rPr>
        <w:t xml:space="preserve">20. </w:t>
      </w:r>
      <w:r>
        <w:rPr>
          <w:rFonts w:hint="eastAsia"/>
        </w:rPr>
        <w:t xml:space="preserve">乙酰胆碱；　</w:t>
      </w:r>
      <w:r>
        <w:rPr>
          <w:rFonts w:hint="eastAsia"/>
        </w:rPr>
        <w:t>M</w:t>
      </w:r>
    </w:p>
    <w:p w:rsidR="00000000" w:rsidRDefault="00480373">
      <w:pPr>
        <w:spacing w:line="400" w:lineRule="exact"/>
        <w:rPr>
          <w:rFonts w:hint="eastAsia"/>
        </w:rPr>
      </w:pPr>
      <w:r>
        <w:rPr>
          <w:rFonts w:hint="eastAsia"/>
        </w:rPr>
        <w:t xml:space="preserve">21. </w:t>
      </w:r>
      <w:r>
        <w:rPr>
          <w:rFonts w:hint="eastAsia"/>
        </w:rPr>
        <w:t xml:space="preserve">乙酰胆碱；　</w:t>
      </w:r>
      <w:r>
        <w:rPr>
          <w:rFonts w:hint="eastAsia"/>
        </w:rPr>
        <w:t>N</w:t>
      </w:r>
      <w:r>
        <w:rPr>
          <w:rFonts w:hint="eastAsia"/>
        </w:rPr>
        <w:t>型；去甲肾上腺素；β</w:t>
      </w:r>
      <w:r>
        <w:rPr>
          <w:rFonts w:hint="eastAsia"/>
        </w:rPr>
        <w:t>1;</w:t>
      </w:r>
      <w:r>
        <w:rPr>
          <w:rFonts w:hint="eastAsia"/>
        </w:rPr>
        <w:t>乙酰胆碱；</w:t>
      </w:r>
      <w:r>
        <w:rPr>
          <w:rFonts w:hint="eastAsia"/>
        </w:rPr>
        <w:t>N</w:t>
      </w:r>
      <w:r>
        <w:rPr>
          <w:rFonts w:hint="eastAsia"/>
        </w:rPr>
        <w:t>型；</w:t>
      </w:r>
      <w:r>
        <w:rPr>
          <w:rFonts w:hint="eastAsia"/>
        </w:rPr>
        <w:t>M</w:t>
      </w:r>
      <w:r>
        <w:rPr>
          <w:rFonts w:hint="eastAsia"/>
        </w:rPr>
        <w:t>型</w:t>
      </w:r>
    </w:p>
    <w:p w:rsidR="00000000" w:rsidRDefault="00480373">
      <w:pPr>
        <w:spacing w:line="400" w:lineRule="exact"/>
      </w:pPr>
      <w:r>
        <w:rPr>
          <w:rFonts w:hint="eastAsia"/>
        </w:rPr>
        <w:t xml:space="preserve">22 </w:t>
      </w:r>
      <w:r>
        <w:t>依傍性兴奋性改变</w:t>
      </w:r>
    </w:p>
    <w:p w:rsidR="00000000" w:rsidRDefault="00480373">
      <w:pPr>
        <w:spacing w:line="400" w:lineRule="exact"/>
      </w:pPr>
      <w:r>
        <w:rPr>
          <w:rFonts w:hint="eastAsia"/>
        </w:rPr>
        <w:t xml:space="preserve">23  </w:t>
      </w:r>
      <w:r>
        <w:t>Na+Cl-</w:t>
      </w:r>
    </w:p>
    <w:p w:rsidR="00000000" w:rsidRDefault="00480373">
      <w:pPr>
        <w:spacing w:line="400" w:lineRule="exact"/>
      </w:pPr>
      <w:r>
        <w:rPr>
          <w:rFonts w:hint="eastAsia"/>
        </w:rPr>
        <w:t xml:space="preserve">24 </w:t>
      </w:r>
      <w:r>
        <w:t>兴奋性</w:t>
      </w:r>
      <w:r>
        <w:rPr>
          <w:rFonts w:hint="eastAsia"/>
        </w:rPr>
        <w:t xml:space="preserve"> </w:t>
      </w:r>
      <w:r>
        <w:t>抑制性多</w:t>
      </w:r>
    </w:p>
    <w:p w:rsidR="00000000" w:rsidRDefault="00480373">
      <w:pPr>
        <w:spacing w:line="400" w:lineRule="exact"/>
      </w:pPr>
      <w:r>
        <w:rPr>
          <w:rFonts w:hint="eastAsia"/>
        </w:rPr>
        <w:t xml:space="preserve">25 </w:t>
      </w:r>
      <w:r>
        <w:t>多巴胺</w:t>
      </w:r>
      <w:r>
        <w:t>5-</w:t>
      </w:r>
      <w:r>
        <w:t>羟色胺</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A</w:t>
      </w:r>
      <w:r>
        <w:rPr>
          <w:rFonts w:hint="eastAsia"/>
        </w:rPr>
        <w:t>；</w:t>
      </w:r>
      <w:r>
        <w:rPr>
          <w:rFonts w:hint="eastAsia"/>
        </w:rPr>
        <w:t>2 D</w:t>
      </w:r>
      <w:r>
        <w:rPr>
          <w:rFonts w:hint="eastAsia"/>
        </w:rPr>
        <w:t>；</w:t>
      </w:r>
      <w:r>
        <w:rPr>
          <w:rFonts w:hint="eastAsia"/>
        </w:rPr>
        <w:t>3D</w:t>
      </w:r>
      <w:r>
        <w:rPr>
          <w:rFonts w:hint="eastAsia"/>
        </w:rPr>
        <w:t>；</w:t>
      </w:r>
      <w:r>
        <w:rPr>
          <w:rFonts w:hint="eastAsia"/>
        </w:rPr>
        <w:t xml:space="preserve"> 4 D</w:t>
      </w:r>
      <w:r>
        <w:rPr>
          <w:rFonts w:hint="eastAsia"/>
        </w:rPr>
        <w:t>；</w:t>
      </w:r>
      <w:r>
        <w:rPr>
          <w:rFonts w:hint="eastAsia"/>
        </w:rPr>
        <w:t>5A</w:t>
      </w:r>
      <w:r>
        <w:rPr>
          <w:rFonts w:hint="eastAsia"/>
        </w:rPr>
        <w:t>；</w:t>
      </w:r>
      <w:r>
        <w:rPr>
          <w:rFonts w:hint="eastAsia"/>
        </w:rPr>
        <w:t>6 E</w:t>
      </w:r>
      <w:r>
        <w:rPr>
          <w:rFonts w:hint="eastAsia"/>
        </w:rPr>
        <w:t>；</w:t>
      </w:r>
      <w:r>
        <w:rPr>
          <w:rFonts w:hint="eastAsia"/>
        </w:rPr>
        <w:t>7 C</w:t>
      </w:r>
      <w:r>
        <w:rPr>
          <w:rFonts w:hint="eastAsia"/>
        </w:rPr>
        <w:t>；</w:t>
      </w:r>
      <w:r>
        <w:rPr>
          <w:rFonts w:hint="eastAsia"/>
        </w:rPr>
        <w:t>8 B</w:t>
      </w:r>
      <w:r>
        <w:rPr>
          <w:rFonts w:hint="eastAsia"/>
        </w:rPr>
        <w:t>；</w:t>
      </w:r>
      <w:r>
        <w:rPr>
          <w:rFonts w:hint="eastAsia"/>
        </w:rPr>
        <w:t>9A</w:t>
      </w:r>
      <w:r>
        <w:rPr>
          <w:rFonts w:hint="eastAsia"/>
        </w:rPr>
        <w:t>；</w:t>
      </w:r>
      <w:r>
        <w:rPr>
          <w:rFonts w:hint="eastAsia"/>
        </w:rPr>
        <w:t>10 E</w:t>
      </w:r>
      <w:r>
        <w:rPr>
          <w:rFonts w:hint="eastAsia"/>
        </w:rPr>
        <w:t>；</w:t>
      </w:r>
      <w:r>
        <w:rPr>
          <w:rFonts w:hint="eastAsia"/>
        </w:rPr>
        <w:t>11D</w:t>
      </w:r>
      <w:r>
        <w:rPr>
          <w:rFonts w:hint="eastAsia"/>
        </w:rPr>
        <w:t>；</w:t>
      </w:r>
      <w:r>
        <w:rPr>
          <w:rFonts w:hint="eastAsia"/>
        </w:rPr>
        <w:t>12 C</w:t>
      </w:r>
      <w:r>
        <w:rPr>
          <w:rFonts w:hint="eastAsia"/>
        </w:rPr>
        <w:t>；</w:t>
      </w:r>
      <w:r>
        <w:rPr>
          <w:rFonts w:hint="eastAsia"/>
        </w:rPr>
        <w:t>13 A</w:t>
      </w:r>
      <w:r>
        <w:rPr>
          <w:rFonts w:hint="eastAsia"/>
        </w:rPr>
        <w:t>；</w:t>
      </w:r>
      <w:r>
        <w:rPr>
          <w:rFonts w:hint="eastAsia"/>
        </w:rPr>
        <w:t>14 C</w:t>
      </w:r>
      <w:r>
        <w:rPr>
          <w:rFonts w:hint="eastAsia"/>
        </w:rPr>
        <w:t>；</w:t>
      </w:r>
      <w:r>
        <w:rPr>
          <w:rFonts w:hint="eastAsia"/>
        </w:rPr>
        <w:t>15 E</w:t>
      </w:r>
      <w:r>
        <w:rPr>
          <w:rFonts w:hint="eastAsia"/>
        </w:rPr>
        <w:t>；</w:t>
      </w:r>
      <w:r>
        <w:rPr>
          <w:rFonts w:hint="eastAsia"/>
        </w:rPr>
        <w:t xml:space="preserve"> 16 D</w:t>
      </w:r>
      <w:r>
        <w:rPr>
          <w:rFonts w:hint="eastAsia"/>
        </w:rPr>
        <w:t>；</w:t>
      </w:r>
      <w:r>
        <w:rPr>
          <w:rFonts w:hint="eastAsia"/>
        </w:rPr>
        <w:t>17 B</w:t>
      </w:r>
      <w:r>
        <w:rPr>
          <w:rFonts w:hint="eastAsia"/>
        </w:rPr>
        <w:t>；</w:t>
      </w:r>
      <w:r>
        <w:rPr>
          <w:rFonts w:hint="eastAsia"/>
        </w:rPr>
        <w:t>18 C</w:t>
      </w:r>
      <w:r>
        <w:rPr>
          <w:rFonts w:hint="eastAsia"/>
        </w:rPr>
        <w:t>；</w:t>
      </w:r>
      <w:r>
        <w:rPr>
          <w:rFonts w:hint="eastAsia"/>
        </w:rPr>
        <w:t>19 D</w:t>
      </w:r>
      <w:r>
        <w:rPr>
          <w:rFonts w:hint="eastAsia"/>
        </w:rPr>
        <w:t>；</w:t>
      </w:r>
      <w:r>
        <w:rPr>
          <w:rFonts w:hint="eastAsia"/>
        </w:rPr>
        <w:t>20 A</w:t>
      </w:r>
      <w:r>
        <w:rPr>
          <w:rFonts w:hint="eastAsia"/>
        </w:rPr>
        <w:t>；</w:t>
      </w:r>
      <w:r>
        <w:rPr>
          <w:rFonts w:hint="eastAsia"/>
        </w:rPr>
        <w:t>21 D</w:t>
      </w:r>
      <w:r>
        <w:rPr>
          <w:rFonts w:hint="eastAsia"/>
        </w:rPr>
        <w:t>；</w:t>
      </w:r>
      <w:r>
        <w:rPr>
          <w:rFonts w:hint="eastAsia"/>
        </w:rPr>
        <w:t>22 C</w:t>
      </w:r>
      <w:r>
        <w:rPr>
          <w:rFonts w:hint="eastAsia"/>
        </w:rPr>
        <w:t>；</w:t>
      </w:r>
      <w:r>
        <w:rPr>
          <w:rFonts w:hint="eastAsia"/>
        </w:rPr>
        <w:t>23 B</w:t>
      </w:r>
      <w:r>
        <w:rPr>
          <w:rFonts w:hint="eastAsia"/>
        </w:rPr>
        <w:t>；</w:t>
      </w:r>
      <w:r>
        <w:rPr>
          <w:rFonts w:hint="eastAsia"/>
        </w:rPr>
        <w:t>24C</w:t>
      </w:r>
      <w:r>
        <w:rPr>
          <w:rFonts w:hint="eastAsia"/>
        </w:rPr>
        <w:t>；</w:t>
      </w:r>
      <w:r>
        <w:rPr>
          <w:rFonts w:hint="eastAsia"/>
        </w:rPr>
        <w:t>25 E</w:t>
      </w:r>
      <w:r>
        <w:rPr>
          <w:rFonts w:hint="eastAsia"/>
        </w:rPr>
        <w:t>；</w:t>
      </w:r>
      <w:r>
        <w:rPr>
          <w:rFonts w:hint="eastAsia"/>
        </w:rPr>
        <w:t>26 D</w:t>
      </w:r>
      <w:r>
        <w:rPr>
          <w:rFonts w:hint="eastAsia"/>
        </w:rPr>
        <w:t>；</w:t>
      </w:r>
      <w:r>
        <w:rPr>
          <w:rFonts w:hint="eastAsia"/>
        </w:rPr>
        <w:t>27 C</w:t>
      </w:r>
      <w:r>
        <w:rPr>
          <w:rFonts w:hint="eastAsia"/>
        </w:rPr>
        <w:t>；</w:t>
      </w:r>
      <w:r>
        <w:rPr>
          <w:rFonts w:hint="eastAsia"/>
        </w:rPr>
        <w:t>28 D</w:t>
      </w:r>
      <w:r>
        <w:rPr>
          <w:rFonts w:hint="eastAsia"/>
        </w:rPr>
        <w:t>；</w:t>
      </w:r>
      <w:r>
        <w:rPr>
          <w:rFonts w:hint="eastAsia"/>
        </w:rPr>
        <w:t>29 D</w:t>
      </w:r>
      <w:r>
        <w:rPr>
          <w:rFonts w:hint="eastAsia"/>
        </w:rPr>
        <w:t>；</w:t>
      </w:r>
      <w:r>
        <w:rPr>
          <w:rFonts w:hint="eastAsia"/>
        </w:rPr>
        <w:t>30 A</w:t>
      </w:r>
      <w:r>
        <w:rPr>
          <w:rFonts w:hint="eastAsia"/>
        </w:rPr>
        <w:t>；</w:t>
      </w:r>
      <w:r>
        <w:rPr>
          <w:rFonts w:hint="eastAsia"/>
        </w:rPr>
        <w:t>31C</w:t>
      </w:r>
      <w:r>
        <w:rPr>
          <w:rFonts w:hint="eastAsia"/>
        </w:rPr>
        <w:t>；</w:t>
      </w:r>
      <w:r>
        <w:rPr>
          <w:rFonts w:hint="eastAsia"/>
        </w:rPr>
        <w:t>32 E</w:t>
      </w:r>
      <w:r>
        <w:rPr>
          <w:rFonts w:hint="eastAsia"/>
        </w:rPr>
        <w:t>；</w:t>
      </w:r>
      <w:r>
        <w:rPr>
          <w:rFonts w:hint="eastAsia"/>
        </w:rPr>
        <w:t>33 C</w:t>
      </w:r>
      <w:r>
        <w:rPr>
          <w:rFonts w:hint="eastAsia"/>
        </w:rPr>
        <w:t>；</w:t>
      </w:r>
      <w:r>
        <w:rPr>
          <w:rFonts w:hint="eastAsia"/>
        </w:rPr>
        <w:t>34A</w:t>
      </w:r>
      <w:r>
        <w:rPr>
          <w:rFonts w:hint="eastAsia"/>
        </w:rPr>
        <w:t>；</w:t>
      </w:r>
      <w:r>
        <w:rPr>
          <w:rFonts w:hint="eastAsia"/>
        </w:rPr>
        <w:t>35B</w:t>
      </w:r>
      <w:r>
        <w:rPr>
          <w:rFonts w:hint="eastAsia"/>
        </w:rPr>
        <w:t>；</w:t>
      </w:r>
      <w:r>
        <w:rPr>
          <w:rFonts w:hint="eastAsia"/>
        </w:rPr>
        <w:t>36 B</w:t>
      </w:r>
      <w:r>
        <w:rPr>
          <w:rFonts w:hint="eastAsia"/>
        </w:rPr>
        <w:t>；</w:t>
      </w:r>
      <w:r>
        <w:rPr>
          <w:rFonts w:hint="eastAsia"/>
        </w:rPr>
        <w:t>37D</w:t>
      </w:r>
      <w:r>
        <w:rPr>
          <w:rFonts w:hint="eastAsia"/>
        </w:rPr>
        <w:t>；</w:t>
      </w:r>
      <w:r>
        <w:rPr>
          <w:rFonts w:hint="eastAsia"/>
        </w:rPr>
        <w:t>38B</w:t>
      </w:r>
      <w:r>
        <w:rPr>
          <w:rFonts w:hint="eastAsia"/>
        </w:rPr>
        <w:t>；</w:t>
      </w:r>
      <w:r>
        <w:rPr>
          <w:rFonts w:hint="eastAsia"/>
        </w:rPr>
        <w:t>39 D</w:t>
      </w:r>
      <w:r>
        <w:rPr>
          <w:rFonts w:hint="eastAsia"/>
        </w:rPr>
        <w:t>；</w:t>
      </w:r>
      <w:r>
        <w:rPr>
          <w:rFonts w:hint="eastAsia"/>
        </w:rPr>
        <w:t>40 C</w:t>
      </w:r>
      <w:r>
        <w:rPr>
          <w:rFonts w:hint="eastAsia"/>
        </w:rPr>
        <w:t>；</w:t>
      </w:r>
      <w:r>
        <w:rPr>
          <w:rFonts w:hint="eastAsia"/>
        </w:rPr>
        <w:t>41A</w:t>
      </w:r>
      <w:r>
        <w:rPr>
          <w:rFonts w:hint="eastAsia"/>
        </w:rPr>
        <w:t>；</w:t>
      </w:r>
      <w:r>
        <w:rPr>
          <w:rFonts w:hint="eastAsia"/>
        </w:rPr>
        <w:t>42 E</w:t>
      </w:r>
      <w:r>
        <w:rPr>
          <w:rFonts w:hint="eastAsia"/>
        </w:rPr>
        <w:t>；</w:t>
      </w:r>
      <w:r>
        <w:rPr>
          <w:rFonts w:hint="eastAsia"/>
        </w:rPr>
        <w:t>43 C</w:t>
      </w:r>
      <w:r>
        <w:rPr>
          <w:rFonts w:hint="eastAsia"/>
        </w:rPr>
        <w:t>；</w:t>
      </w:r>
      <w:r>
        <w:rPr>
          <w:rFonts w:hint="eastAsia"/>
        </w:rPr>
        <w:t>4</w:t>
      </w:r>
      <w:r>
        <w:rPr>
          <w:rFonts w:hint="eastAsia"/>
        </w:rPr>
        <w:t>4A</w:t>
      </w:r>
      <w:r>
        <w:rPr>
          <w:rFonts w:hint="eastAsia"/>
        </w:rPr>
        <w:t>；</w:t>
      </w:r>
      <w:r>
        <w:rPr>
          <w:rFonts w:hint="eastAsia"/>
        </w:rPr>
        <w:t>45 D</w:t>
      </w:r>
      <w:r>
        <w:rPr>
          <w:rFonts w:hint="eastAsia"/>
        </w:rPr>
        <w:t>；</w:t>
      </w:r>
      <w:r>
        <w:rPr>
          <w:rFonts w:hint="eastAsia"/>
        </w:rPr>
        <w:t>46 C</w:t>
      </w:r>
      <w:r>
        <w:rPr>
          <w:rFonts w:hint="eastAsia"/>
        </w:rPr>
        <w:t>；</w:t>
      </w:r>
      <w:r>
        <w:rPr>
          <w:rFonts w:hint="eastAsia"/>
        </w:rPr>
        <w:t>47 A</w:t>
      </w:r>
      <w:r>
        <w:rPr>
          <w:rFonts w:hint="eastAsia"/>
        </w:rPr>
        <w:t>；</w:t>
      </w:r>
      <w:r>
        <w:rPr>
          <w:rFonts w:hint="eastAsia"/>
        </w:rPr>
        <w:t>48 C</w:t>
      </w:r>
      <w:r>
        <w:rPr>
          <w:rFonts w:hint="eastAsia"/>
        </w:rPr>
        <w:t>；</w:t>
      </w:r>
      <w:r>
        <w:rPr>
          <w:rFonts w:hint="eastAsia"/>
        </w:rPr>
        <w:t>49 E</w:t>
      </w:r>
      <w:r>
        <w:rPr>
          <w:rFonts w:hint="eastAsia"/>
        </w:rPr>
        <w:t>；</w:t>
      </w:r>
      <w:r>
        <w:rPr>
          <w:rFonts w:hint="eastAsia"/>
        </w:rPr>
        <w:t>50 B</w:t>
      </w:r>
    </w:p>
    <w:p w:rsidR="00000000" w:rsidRDefault="00480373">
      <w:pPr>
        <w:spacing w:line="400" w:lineRule="exact"/>
        <w:rPr>
          <w:rFonts w:hint="eastAsia"/>
        </w:rPr>
      </w:pPr>
      <w:r>
        <w:rPr>
          <w:rFonts w:hint="eastAsia"/>
        </w:rPr>
        <w:t>四、判断题</w:t>
      </w:r>
    </w:p>
    <w:p w:rsidR="00000000" w:rsidRDefault="00480373">
      <w:pPr>
        <w:spacing w:line="400" w:lineRule="exact"/>
        <w:rPr>
          <w:rFonts w:ascii="宋体" w:hAnsi="宋体" w:hint="eastAsia"/>
        </w:rPr>
      </w:pPr>
      <w:r>
        <w:rPr>
          <w:rFonts w:hint="eastAsia"/>
        </w:rPr>
        <w:t>1</w:t>
      </w:r>
      <w:r>
        <w:rPr>
          <w:rFonts w:ascii="宋体" w:hAnsi="宋体" w:hint="eastAsia"/>
        </w:rPr>
        <w:t>√</w:t>
      </w:r>
      <w:r>
        <w:rPr>
          <w:rFonts w:ascii="宋体" w:hAnsi="宋体" w:hint="eastAsia"/>
        </w:rPr>
        <w:t xml:space="preserve"> </w:t>
      </w:r>
      <w:r>
        <w:rPr>
          <w:rFonts w:hint="eastAsia"/>
        </w:rPr>
        <w:t>2</w:t>
      </w:r>
      <w:r>
        <w:rPr>
          <w:rFonts w:ascii="宋体" w:hAnsi="宋体" w:hint="eastAsia"/>
        </w:rPr>
        <w:t>√</w:t>
      </w:r>
      <w:r>
        <w:rPr>
          <w:rFonts w:ascii="宋体" w:hAnsi="宋体" w:hint="eastAsia"/>
        </w:rPr>
        <w:t xml:space="preserve"> </w:t>
      </w:r>
      <w:r>
        <w:rPr>
          <w:rFonts w:hint="eastAsia"/>
        </w:rP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4</w:t>
      </w:r>
      <w:r>
        <w:t xml:space="preserve"> </w:t>
      </w:r>
      <w:r>
        <w:rPr>
          <w:rFonts w:ascii="宋体" w:hAnsi="宋体" w:hint="eastAsia"/>
        </w:rPr>
        <w:t>×</w:t>
      </w:r>
      <w:r>
        <w:rPr>
          <w:rFonts w:ascii="宋体" w:hAnsi="宋体" w:hint="eastAsia"/>
        </w:rPr>
        <w:t xml:space="preserve"> </w:t>
      </w:r>
      <w:r>
        <w:rPr>
          <w:rFonts w:hint="eastAsia"/>
        </w:rPr>
        <w:t>5</w:t>
      </w:r>
      <w:r>
        <w:t xml:space="preserve"> </w:t>
      </w:r>
      <w:r>
        <w:rPr>
          <w:rFonts w:ascii="宋体" w:hAnsi="宋体" w:hint="eastAsia"/>
        </w:rPr>
        <w:t>√</w:t>
      </w:r>
      <w:r>
        <w:rPr>
          <w:rFonts w:hint="eastAsia"/>
        </w:rPr>
        <w:t>6</w:t>
      </w:r>
      <w:r>
        <w:t xml:space="preserve"> </w:t>
      </w:r>
      <w:r>
        <w:rPr>
          <w:rFonts w:ascii="宋体" w:hAnsi="宋体" w:hint="eastAsia"/>
        </w:rPr>
        <w:t>√</w:t>
      </w:r>
      <w:r>
        <w:rPr>
          <w:rFonts w:ascii="宋体" w:hAnsi="宋体" w:hint="eastAsia"/>
        </w:rPr>
        <w:t xml:space="preserve"> </w:t>
      </w:r>
      <w:r>
        <w:rPr>
          <w:rFonts w:hint="eastAsia"/>
        </w:rPr>
        <w:t>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9</w:t>
      </w:r>
      <w:r>
        <w:t xml:space="preserve"> </w:t>
      </w:r>
      <w:r>
        <w:rPr>
          <w:rFonts w:ascii="宋体" w:hAnsi="宋体" w:hint="eastAsia"/>
        </w:rPr>
        <w:t>×</w:t>
      </w:r>
      <w:r>
        <w:rPr>
          <w:rFonts w:ascii="宋体" w:hAnsi="宋体" w:hint="eastAsia"/>
        </w:rPr>
        <w:t xml:space="preserve"> </w:t>
      </w:r>
      <w:r>
        <w:rPr>
          <w:rFonts w:hint="eastAsia"/>
        </w:rPr>
        <w:t>10</w:t>
      </w:r>
      <w:r>
        <w:rPr>
          <w:rFonts w:ascii="宋体" w:hAnsi="宋体" w:hint="eastAsia"/>
        </w:rPr>
        <w:t>√</w:t>
      </w:r>
      <w:r>
        <w:rPr>
          <w:rFonts w:ascii="宋体" w:hAnsi="宋体" w:hint="eastAsia"/>
        </w:rPr>
        <w:t xml:space="preserve"> </w:t>
      </w:r>
      <w:r>
        <w:rPr>
          <w:rFonts w:hint="eastAsia"/>
        </w:rPr>
        <w:t>11</w:t>
      </w:r>
      <w:r>
        <w:t xml:space="preserve"> </w:t>
      </w:r>
      <w:r>
        <w:rPr>
          <w:rFonts w:ascii="宋体" w:hAnsi="宋体" w:hint="eastAsia"/>
        </w:rPr>
        <w:t>×</w:t>
      </w:r>
      <w:r>
        <w:rPr>
          <w:rFonts w:ascii="宋体" w:hAnsi="宋体" w:hint="eastAsia"/>
        </w:rPr>
        <w:t xml:space="preserve"> </w:t>
      </w:r>
      <w:r>
        <w:rPr>
          <w:rFonts w:hint="eastAsia"/>
        </w:rPr>
        <w:t xml:space="preserve">12 </w:t>
      </w:r>
      <w:r>
        <w:rPr>
          <w:rFonts w:ascii="宋体" w:hAnsi="宋体" w:hint="eastAsia"/>
        </w:rPr>
        <w:t>×</w:t>
      </w:r>
      <w:r>
        <w:rPr>
          <w:rFonts w:ascii="宋体" w:hAnsi="宋体"/>
        </w:rPr>
        <w:tab/>
      </w:r>
      <w:r>
        <w:t>1</w:t>
      </w:r>
      <w:r>
        <w:rPr>
          <w:rFonts w:hint="eastAsia"/>
        </w:rPr>
        <w:t xml:space="preserve">3 </w:t>
      </w:r>
      <w:r>
        <w:rPr>
          <w:rFonts w:ascii="宋体" w:hAnsi="宋体" w:hint="eastAsia"/>
        </w:rPr>
        <w:t>×</w:t>
      </w:r>
      <w:r>
        <w:rPr>
          <w:rFonts w:hint="eastAsia"/>
        </w:rPr>
        <w:t xml:space="preserve">14 </w:t>
      </w:r>
      <w:r>
        <w:rPr>
          <w:rFonts w:ascii="宋体" w:hAnsi="宋体" w:hint="eastAsia"/>
        </w:rPr>
        <w:t>×</w:t>
      </w:r>
      <w:r>
        <w:rPr>
          <w:rFonts w:ascii="宋体" w:hAnsi="宋体" w:hint="eastAsia"/>
        </w:rPr>
        <w:t xml:space="preserve"> </w:t>
      </w:r>
      <w:r>
        <w:rPr>
          <w:rFonts w:hint="eastAsia"/>
        </w:rPr>
        <w:t>15</w:t>
      </w:r>
      <w:r>
        <w:rPr>
          <w:rFonts w:ascii="宋体" w:hAnsi="宋体" w:hint="eastAsia"/>
        </w:rPr>
        <w:t xml:space="preserve"> </w:t>
      </w:r>
      <w:r>
        <w:rPr>
          <w:rFonts w:ascii="宋体" w:hAnsi="宋体" w:hint="eastAsia"/>
        </w:rPr>
        <w:t>√</w:t>
      </w:r>
      <w:r>
        <w:rPr>
          <w:rFonts w:ascii="宋体" w:hAnsi="宋体" w:hint="eastAsia"/>
        </w:rPr>
        <w:t xml:space="preserve"> </w:t>
      </w:r>
      <w:r>
        <w:t>1</w:t>
      </w:r>
      <w:r>
        <w:rPr>
          <w:rFonts w:hint="eastAsia"/>
        </w:rPr>
        <w:t>6</w:t>
      </w:r>
      <w:r>
        <w:t xml:space="preserve"> </w:t>
      </w:r>
      <w:r>
        <w:rPr>
          <w:rFonts w:ascii="宋体" w:hAnsi="宋体" w:hint="eastAsia"/>
        </w:rPr>
        <w:t>×</w:t>
      </w:r>
      <w:r>
        <w:rPr>
          <w:rFonts w:ascii="宋体" w:hAnsi="宋体" w:hint="eastAsia"/>
        </w:rPr>
        <w:t xml:space="preserve"> </w:t>
      </w:r>
      <w:r>
        <w:t>1</w:t>
      </w:r>
      <w:r>
        <w:rPr>
          <w:rFonts w:hint="eastAsia"/>
        </w:rPr>
        <w:t xml:space="preserve">7 </w:t>
      </w:r>
      <w:r>
        <w:rPr>
          <w:rFonts w:ascii="宋体" w:hAnsi="宋体" w:hint="eastAsia"/>
        </w:rPr>
        <w:t>×</w:t>
      </w:r>
      <w:r>
        <w:rPr>
          <w:rFonts w:ascii="宋体" w:hAnsi="宋体" w:hint="eastAsia"/>
        </w:rPr>
        <w:t xml:space="preserve">        </w:t>
      </w:r>
      <w:r>
        <w:t xml:space="preserve"> 1</w:t>
      </w:r>
      <w:r>
        <w:rPr>
          <w:rFonts w:hint="eastAsia"/>
        </w:rPr>
        <w:t xml:space="preserve">8 </w:t>
      </w:r>
      <w:r>
        <w:rPr>
          <w:rFonts w:ascii="宋体" w:hAnsi="宋体" w:hint="eastAsia"/>
        </w:rPr>
        <w:t>×</w:t>
      </w:r>
      <w:r>
        <w:rPr>
          <w:rFonts w:ascii="宋体" w:hAnsi="宋体" w:hint="eastAsia"/>
        </w:rPr>
        <w:t xml:space="preserve"> </w:t>
      </w:r>
      <w:r>
        <w:t>1</w:t>
      </w:r>
      <w:r>
        <w:rPr>
          <w:rFonts w:hint="eastAsia"/>
        </w:rPr>
        <w:t>9</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20</w:t>
      </w:r>
      <w:r>
        <w:rPr>
          <w:rFonts w:ascii="宋体" w:hAnsi="宋体" w:hint="eastAsia"/>
        </w:rPr>
        <w:t>×</w:t>
      </w:r>
      <w:r>
        <w:rPr>
          <w:rFonts w:ascii="宋体" w:hAnsi="宋体" w:hint="eastAsia"/>
        </w:rPr>
        <w:t xml:space="preserve"> </w:t>
      </w:r>
      <w:r>
        <w:rPr>
          <w:rFonts w:hint="eastAsia"/>
        </w:rPr>
        <w:t>21</w:t>
      </w:r>
      <w:r>
        <w:rPr>
          <w:rFonts w:ascii="宋体" w:hAnsi="宋体" w:hint="eastAsia"/>
        </w:rPr>
        <w:t>×</w:t>
      </w:r>
      <w:r>
        <w:rPr>
          <w:rFonts w:hint="eastAsia"/>
        </w:rPr>
        <w:t>22</w:t>
      </w:r>
      <w:r>
        <w:rPr>
          <w:rFonts w:ascii="宋体" w:hAnsi="宋体" w:hint="eastAsia"/>
        </w:rPr>
        <w:t xml:space="preserve"> </w:t>
      </w:r>
      <w:r>
        <w:rPr>
          <w:rFonts w:ascii="宋体" w:hAnsi="宋体" w:hint="eastAsia"/>
        </w:rPr>
        <w:t>√</w:t>
      </w:r>
      <w:r>
        <w:rPr>
          <w:rFonts w:hint="eastAsia"/>
        </w:rPr>
        <w:t>23</w:t>
      </w:r>
      <w:r>
        <w:t xml:space="preserve"> </w:t>
      </w:r>
      <w:r>
        <w:rPr>
          <w:rFonts w:ascii="宋体" w:hAnsi="宋体" w:hint="eastAsia"/>
        </w:rPr>
        <w:t>√</w:t>
      </w:r>
      <w:r>
        <w:rPr>
          <w:rFonts w:hint="eastAsia"/>
        </w:rPr>
        <w:t>24</w:t>
      </w:r>
      <w:r>
        <w:t xml:space="preserve"> </w:t>
      </w:r>
      <w:r>
        <w:rPr>
          <w:rFonts w:ascii="宋体" w:hAnsi="宋体" w:hint="eastAsia"/>
        </w:rPr>
        <w:t>×</w:t>
      </w:r>
      <w:r>
        <w:rPr>
          <w:rFonts w:ascii="宋体" w:hAnsi="宋体" w:hint="eastAsia"/>
        </w:rPr>
        <w:t xml:space="preserve"> </w:t>
      </w:r>
      <w:r>
        <w:rPr>
          <w:rFonts w:hint="eastAsia"/>
        </w:rPr>
        <w:t>25</w:t>
      </w:r>
      <w:r>
        <w:t xml:space="preserve"> </w:t>
      </w:r>
      <w:r>
        <w:rPr>
          <w:rFonts w:ascii="宋体" w:hAnsi="宋体" w:hint="eastAsia"/>
        </w:rPr>
        <w:t>×</w:t>
      </w:r>
      <w:r>
        <w:rPr>
          <w:rFonts w:ascii="宋体" w:hAnsi="宋体" w:hint="eastAsia"/>
        </w:rPr>
        <w:t xml:space="preserve"> </w:t>
      </w:r>
      <w:r>
        <w:rPr>
          <w:rFonts w:hint="eastAsia"/>
        </w:rPr>
        <w:t>26</w:t>
      </w:r>
      <w:r>
        <w:rPr>
          <w:rFonts w:ascii="宋体" w:hAnsi="宋体" w:hint="eastAsia"/>
        </w:rPr>
        <w:t xml:space="preserve"> </w:t>
      </w:r>
      <w:r>
        <w:rPr>
          <w:rFonts w:ascii="宋体" w:hAnsi="宋体" w:hint="eastAsia"/>
        </w:rPr>
        <w:t>×</w:t>
      </w:r>
      <w:r>
        <w:rPr>
          <w:rFonts w:ascii="宋体" w:hAnsi="宋体" w:hint="eastAsia"/>
        </w:rPr>
        <w:t xml:space="preserve"> 27 </w:t>
      </w:r>
      <w:r>
        <w:rPr>
          <w:rFonts w:ascii="宋体" w:hAnsi="宋体" w:hint="eastAsia"/>
        </w:rPr>
        <w:t>√</w:t>
      </w:r>
      <w:r>
        <w:rPr>
          <w:rFonts w:ascii="宋体" w:hAnsi="宋体" w:hint="eastAsia"/>
        </w:rPr>
        <w:t xml:space="preserve"> </w:t>
      </w:r>
      <w:r>
        <w:rPr>
          <w:rFonts w:hint="eastAsia"/>
        </w:rPr>
        <w:t>28</w:t>
      </w:r>
      <w:r>
        <w:t xml:space="preserve"> </w:t>
      </w:r>
      <w:r>
        <w:rPr>
          <w:rFonts w:ascii="宋体" w:hAnsi="宋体" w:hint="eastAsia"/>
        </w:rPr>
        <w:t>×</w:t>
      </w:r>
      <w:r>
        <w:rPr>
          <w:rFonts w:ascii="宋体" w:hAnsi="宋体" w:hint="eastAsia"/>
        </w:rPr>
        <w:t xml:space="preserve"> </w:t>
      </w:r>
      <w:r>
        <w:rPr>
          <w:rFonts w:hint="eastAsia"/>
        </w:rPr>
        <w:t>29</w:t>
      </w:r>
      <w:r>
        <w:rPr>
          <w:rFonts w:ascii="宋体" w:hAnsi="宋体" w:hint="eastAsia"/>
        </w:rPr>
        <w:t>√</w:t>
      </w:r>
      <w:r>
        <w:rPr>
          <w:rFonts w:ascii="宋体" w:hAnsi="宋体" w:hint="eastAsia"/>
        </w:rPr>
        <w:t xml:space="preserve"> </w:t>
      </w:r>
      <w:r>
        <w:rPr>
          <w:rFonts w:hint="eastAsia"/>
        </w:rPr>
        <w:t>30</w:t>
      </w:r>
      <w:r>
        <w:t xml:space="preserve"> </w:t>
      </w:r>
      <w:r>
        <w:rPr>
          <w:rFonts w:ascii="宋体" w:hAnsi="宋体"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ascii="宋体" w:hAnsi="宋体" w:hint="eastAsia"/>
        </w:rPr>
      </w:pPr>
      <w:r>
        <w:rPr>
          <w:rFonts w:ascii="宋体" w:hAnsi="宋体" w:hint="eastAsia"/>
        </w:rPr>
        <w:t xml:space="preserve">1    </w:t>
      </w:r>
      <w:r>
        <w:rPr>
          <w:rFonts w:ascii="宋体" w:hAnsi="宋体" w:hint="eastAsia"/>
        </w:rPr>
        <w:t>非条件反射是先天具有的</w:t>
      </w:r>
      <w:r>
        <w:rPr>
          <w:rFonts w:ascii="宋体" w:hAnsi="宋体" w:hint="eastAsia"/>
        </w:rPr>
        <w:t>,</w:t>
      </w:r>
      <w:r>
        <w:rPr>
          <w:rFonts w:ascii="宋体" w:hAnsi="宋体" w:hint="eastAsia"/>
        </w:rPr>
        <w:t>为种族所特有</w:t>
      </w:r>
      <w:r>
        <w:rPr>
          <w:rFonts w:ascii="宋体" w:hAnsi="宋体" w:hint="eastAsia"/>
        </w:rPr>
        <w:t>,</w:t>
      </w:r>
      <w:r>
        <w:rPr>
          <w:rFonts w:ascii="宋体" w:hAnsi="宋体" w:hint="eastAsia"/>
        </w:rPr>
        <w:t>反射弧比较固定</w:t>
      </w:r>
      <w:r>
        <w:rPr>
          <w:rFonts w:ascii="宋体" w:hAnsi="宋体" w:hint="eastAsia"/>
        </w:rPr>
        <w:t>,</w:t>
      </w:r>
      <w:r>
        <w:rPr>
          <w:rFonts w:ascii="宋体" w:hAnsi="宋体" w:hint="eastAsia"/>
        </w:rPr>
        <w:t>刺激是有限的</w:t>
      </w:r>
      <w:r>
        <w:rPr>
          <w:rFonts w:ascii="宋体" w:hAnsi="宋体" w:hint="eastAsia"/>
        </w:rPr>
        <w:t>,</w:t>
      </w:r>
      <w:r>
        <w:rPr>
          <w:rFonts w:ascii="宋体" w:hAnsi="宋体" w:hint="eastAsia"/>
        </w:rPr>
        <w:t>反应是不变或极少变的。因此，非条件反射的适应性很小。条件反射是后天</w:t>
      </w:r>
      <w:r>
        <w:rPr>
          <w:rFonts w:ascii="宋体" w:hAnsi="宋体" w:hint="eastAsia"/>
        </w:rPr>
        <w:t>获得的，为个体所特有的，反射弧是灵活多变的，刺激是无限的，反应也是多变的。总之，条件反射在数量上几乎是无限的，在质量上具有极大的晚变性，可以通过学习训练而建立，也可以发生消退、分化、改造等等，因此使得条件反射具有广泛而完善的高度适应性。</w:t>
      </w:r>
    </w:p>
    <w:p w:rsidR="00000000" w:rsidRDefault="00480373">
      <w:pPr>
        <w:spacing w:line="400" w:lineRule="exact"/>
        <w:rPr>
          <w:rFonts w:ascii="宋体" w:hAnsi="宋体" w:hint="eastAsia"/>
        </w:rPr>
      </w:pPr>
      <w:r>
        <w:rPr>
          <w:rFonts w:ascii="宋体" w:hAnsi="宋体" w:hint="eastAsia"/>
        </w:rPr>
        <w:t xml:space="preserve">2    </w:t>
      </w:r>
      <w:r>
        <w:rPr>
          <w:rFonts w:ascii="宋体" w:hAnsi="宋体" w:hint="eastAsia"/>
        </w:rPr>
        <w:t>将动物的脑干暴露</w:t>
      </w:r>
      <w:r>
        <w:rPr>
          <w:rFonts w:ascii="宋体" w:hAnsi="宋体" w:hint="eastAsia"/>
        </w:rPr>
        <w:t>,</w:t>
      </w:r>
      <w:r>
        <w:rPr>
          <w:rFonts w:ascii="宋体" w:hAnsi="宋体" w:hint="eastAsia"/>
        </w:rPr>
        <w:t>在中脑的上、下丘脑之间横断脑干</w:t>
      </w:r>
      <w:r>
        <w:rPr>
          <w:rFonts w:ascii="宋体" w:hAnsi="宋体" w:hint="eastAsia"/>
        </w:rPr>
        <w:t>,</w:t>
      </w:r>
      <w:r>
        <w:rPr>
          <w:rFonts w:ascii="宋体" w:hAnsi="宋体" w:hint="eastAsia"/>
        </w:rPr>
        <w:t>保留脑桥、延髓和脊髓</w:t>
      </w:r>
      <w:r>
        <w:rPr>
          <w:rFonts w:ascii="宋体" w:hAnsi="宋体" w:hint="eastAsia"/>
        </w:rPr>
        <w:t>,</w:t>
      </w:r>
      <w:r>
        <w:rPr>
          <w:rFonts w:ascii="宋体" w:hAnsi="宋体" w:hint="eastAsia"/>
        </w:rPr>
        <w:t>动物可出现全身肌紧张显著加强</w:t>
      </w:r>
      <w:r>
        <w:rPr>
          <w:rFonts w:ascii="宋体" w:hAnsi="宋体" w:hint="eastAsia"/>
        </w:rPr>
        <w:t>,</w:t>
      </w:r>
      <w:r>
        <w:rPr>
          <w:rFonts w:ascii="宋体" w:hAnsi="宋体" w:hint="eastAsia"/>
        </w:rPr>
        <w:t>四肢伸直、脊柱后挺、昂头翘尾的现象</w:t>
      </w:r>
      <w:r>
        <w:rPr>
          <w:rFonts w:ascii="宋体" w:hAnsi="宋体" w:hint="eastAsia"/>
        </w:rPr>
        <w:t>,</w:t>
      </w:r>
      <w:r>
        <w:rPr>
          <w:rFonts w:ascii="宋体" w:hAnsi="宋体" w:hint="eastAsia"/>
        </w:rPr>
        <w:t>称为去大脑僵直。</w:t>
      </w:r>
    </w:p>
    <w:p w:rsidR="00000000" w:rsidRDefault="00480373">
      <w:pPr>
        <w:spacing w:line="400" w:lineRule="exact"/>
        <w:rPr>
          <w:rFonts w:hint="eastAsia"/>
        </w:rPr>
      </w:pPr>
      <w:r>
        <w:rPr>
          <w:rFonts w:ascii="宋体" w:hAnsi="宋体" w:hint="eastAsia"/>
        </w:rPr>
        <w:t>去大脑僵直是在脊髓牵张反射的基础上发展起来的</w:t>
      </w:r>
      <w:r>
        <w:rPr>
          <w:rFonts w:ascii="宋体" w:hAnsi="宋体" w:hint="eastAsia"/>
        </w:rPr>
        <w:t>,</w:t>
      </w:r>
      <w:r>
        <w:rPr>
          <w:rFonts w:ascii="宋体" w:hAnsi="宋体" w:hint="eastAsia"/>
        </w:rPr>
        <w:t>是一种过强的牵张反射。脑干网状结构中存在着调节肌紧张的易化区和</w:t>
      </w:r>
      <w:r>
        <w:rPr>
          <w:rFonts w:ascii="宋体" w:hAnsi="宋体" w:hint="eastAsia"/>
        </w:rPr>
        <w:t>抑制区。抑制区的活动有赖于高位中枢</w:t>
      </w:r>
      <w:r>
        <w:rPr>
          <w:rFonts w:ascii="宋体" w:hAnsi="宋体" w:hint="eastAsia"/>
        </w:rPr>
        <w:t>,</w:t>
      </w:r>
      <w:r>
        <w:rPr>
          <w:rFonts w:ascii="宋体" w:hAnsi="宋体" w:hint="eastAsia"/>
        </w:rPr>
        <w:t>特别是大脑皮质的抑制区和尾状核的下行始动作用</w:t>
      </w:r>
      <w:r>
        <w:rPr>
          <w:rFonts w:ascii="宋体" w:hAnsi="宋体" w:hint="eastAsia"/>
        </w:rPr>
        <w:t>,</w:t>
      </w:r>
      <w:r>
        <w:rPr>
          <w:rFonts w:ascii="宋体" w:hAnsi="宋体" w:hint="eastAsia"/>
        </w:rPr>
        <w:t>而易化区既受高位中枢的下行性影响、又接受上行感觉冲动的激动。当在中脑水平横断脑干以后</w:t>
      </w:r>
      <w:r>
        <w:rPr>
          <w:rFonts w:ascii="宋体" w:hAnsi="宋体" w:hint="eastAsia"/>
        </w:rPr>
        <w:t>,</w:t>
      </w:r>
      <w:r>
        <w:rPr>
          <w:rFonts w:ascii="宋体" w:hAnsi="宋体" w:hint="eastAsia"/>
        </w:rPr>
        <w:t>较多地切除了抑制系统的作用</w:t>
      </w:r>
      <w:r>
        <w:rPr>
          <w:rFonts w:ascii="宋体" w:hAnsi="宋体" w:hint="eastAsia"/>
        </w:rPr>
        <w:t>,</w:t>
      </w:r>
      <w:r>
        <w:rPr>
          <w:rFonts w:ascii="宋体" w:hAnsi="宋体" w:hint="eastAsia"/>
        </w:rPr>
        <w:t>使得易化系统相对占了优势。这些易化作用主要影响抗重力肌</w:t>
      </w:r>
      <w:r>
        <w:rPr>
          <w:rFonts w:ascii="宋体" w:hAnsi="宋体" w:hint="eastAsia"/>
        </w:rPr>
        <w:t>,</w:t>
      </w:r>
      <w:r>
        <w:rPr>
          <w:rFonts w:ascii="宋体" w:hAnsi="宋体" w:hint="eastAsia"/>
        </w:rPr>
        <w:t>因此使动物四肢的伸肌和头部上抬的肌肉紧张加强</w:t>
      </w:r>
      <w:r>
        <w:rPr>
          <w:rFonts w:ascii="宋体" w:hAnsi="宋体" w:hint="eastAsia"/>
        </w:rPr>
        <w:t>,</w:t>
      </w:r>
      <w:r>
        <w:rPr>
          <w:rFonts w:ascii="宋体" w:hAnsi="宋体" w:hint="eastAsia"/>
        </w:rPr>
        <w:t>产生僵直现象。</w:t>
      </w:r>
    </w:p>
    <w:p w:rsidR="00000000" w:rsidRDefault="00480373">
      <w:pPr>
        <w:spacing w:line="400" w:lineRule="exact"/>
      </w:pPr>
      <w:r>
        <w:rPr>
          <w:rFonts w:hint="eastAsia"/>
        </w:rPr>
        <w:t xml:space="preserve">3    </w:t>
      </w:r>
      <w:r>
        <w:t>大脑皮质运动区的功能特点有：</w:t>
      </w:r>
    </w:p>
    <w:p w:rsidR="00000000" w:rsidRDefault="00480373">
      <w:pPr>
        <w:spacing w:line="400" w:lineRule="exact"/>
        <w:ind w:firstLineChars="200" w:firstLine="420"/>
      </w:pPr>
      <w:r>
        <w:t>1.</w:t>
      </w:r>
      <w:r>
        <w:t>一侧皮质支配对侧躯体的骨骼肌，两侧呈交叉支配的关系。但头面部肌肉的支配大部分是双侧性的。</w:t>
      </w:r>
    </w:p>
    <w:p w:rsidR="00000000" w:rsidRDefault="00480373">
      <w:pPr>
        <w:spacing w:line="400" w:lineRule="exact"/>
        <w:ind w:firstLineChars="200" w:firstLine="420"/>
      </w:pPr>
      <w:r>
        <w:t>2.</w:t>
      </w:r>
      <w:r>
        <w:t>具有精细的功能定位，即一定部位皮质的刺激，引起一定肌肉的收缩</w:t>
      </w:r>
      <w:r>
        <w:t>。而这种功能定位的安排，总的呈倒置的支配关系。</w:t>
      </w:r>
    </w:p>
    <w:p w:rsidR="00000000" w:rsidRDefault="00480373">
      <w:pPr>
        <w:spacing w:line="400" w:lineRule="exact"/>
        <w:ind w:firstLineChars="200" w:firstLine="420"/>
      </w:pPr>
      <w:r>
        <w:t>3.</w:t>
      </w:r>
      <w:r>
        <w:t>支配不同部位肌肉的运动区，可占用不同的大小定位区，运动较精细而复杂的肌肉部分，就在皮质上占有较广泛的定位区。</w:t>
      </w:r>
    </w:p>
    <w:p w:rsidR="00000000" w:rsidRDefault="00480373">
      <w:pPr>
        <w:spacing w:line="400" w:lineRule="exact"/>
      </w:pPr>
      <w:r>
        <w:rPr>
          <w:rFonts w:hint="eastAsia"/>
        </w:rPr>
        <w:t xml:space="preserve">4    </w:t>
      </w:r>
      <w:r>
        <w:t>突触传递的特点是：</w:t>
      </w:r>
    </w:p>
    <w:p w:rsidR="00000000" w:rsidRDefault="00480373">
      <w:pPr>
        <w:spacing w:line="400" w:lineRule="exact"/>
        <w:ind w:firstLineChars="200" w:firstLine="420"/>
      </w:pPr>
      <w:r>
        <w:t>1.</w:t>
      </w:r>
      <w:r>
        <w:t>单向传递突触传递冲动，只能向一个方向进行。也就是说神经冲动只能沿着一个神经元的轴突传递到另一个神经元的胞体或突起，决不能逆向传递。</w:t>
      </w:r>
    </w:p>
    <w:p w:rsidR="00000000" w:rsidRDefault="00480373">
      <w:pPr>
        <w:spacing w:line="400" w:lineRule="exact"/>
        <w:ind w:firstLineChars="200" w:firstLine="420"/>
      </w:pPr>
      <w:r>
        <w:t>2.</w:t>
      </w:r>
      <w:r>
        <w:t>总和同一突触前神经末梢传来一系列冲动，或许多突触前末梢同时传来冲动，都可引起较多的递质释放，使产生的兴奋性突触后电位逐渐积累，待达到一定阈值时，即能激发突触后神经元兴奋，而发生神经</w:t>
      </w:r>
      <w:r>
        <w:t>冲动。</w:t>
      </w:r>
    </w:p>
    <w:p w:rsidR="00000000" w:rsidRDefault="00480373">
      <w:pPr>
        <w:spacing w:line="400" w:lineRule="exact"/>
        <w:ind w:firstLineChars="200" w:firstLine="420"/>
      </w:pPr>
      <w:r>
        <w:t>3.</w:t>
      </w:r>
      <w:r>
        <w:t>突触延搁神经冲动从突触前神经末梢传递至突触后神经元，必须经历化学递质的释放和弥散，递质作用于突触后膜，引起兴奋性突触后电位，然后在总和作用的基础上，才能使突触后神经元发生冲动。所以突触传递需要较长时间。</w:t>
      </w:r>
    </w:p>
    <w:p w:rsidR="00000000" w:rsidRDefault="00480373">
      <w:pPr>
        <w:spacing w:line="400" w:lineRule="exact"/>
        <w:ind w:firstLineChars="200" w:firstLine="420"/>
      </w:pPr>
      <w:r>
        <w:t>4.</w:t>
      </w:r>
      <w:r>
        <w:t>对内环境变化的敏感性神经元间的突触最易受内环境变化的影响。突触对缺氧较为敏感；突触对血液中酸碱度的改变极为敏感。</w:t>
      </w:r>
    </w:p>
    <w:p w:rsidR="00000000" w:rsidRDefault="00480373">
      <w:pPr>
        <w:spacing w:line="400" w:lineRule="exact"/>
        <w:ind w:firstLineChars="200" w:firstLine="420"/>
      </w:pPr>
      <w:r>
        <w:t>5.</w:t>
      </w:r>
      <w:r>
        <w:t>对某些化学物质的敏感性突触对某些化学物质的敏感性是不同的。咖啡碱和茶碱能提高突触后膜对化学递质的敏感性，降低其阈值，从而提高神经元的兴奋性；某些镇静剂和麻醉剂如巴比妥类，能降</w:t>
      </w:r>
      <w:r>
        <w:t>低突触后膜对兴奋传递的敏感性，或加强抑制性突触递质的作用，从而降低神经元的兴奋性。</w:t>
      </w:r>
    </w:p>
    <w:p w:rsidR="00000000" w:rsidRDefault="00480373">
      <w:pPr>
        <w:spacing w:line="400" w:lineRule="exact"/>
      </w:pPr>
      <w:r>
        <w:rPr>
          <w:rFonts w:hint="eastAsia"/>
        </w:rPr>
        <w:t xml:space="preserve">5    </w:t>
      </w:r>
      <w:r>
        <w:t>神经纤维传导的特点有：</w:t>
      </w:r>
    </w:p>
    <w:p w:rsidR="00000000" w:rsidRDefault="00480373">
      <w:pPr>
        <w:spacing w:line="400" w:lineRule="exact"/>
        <w:ind w:firstLineChars="200" w:firstLine="420"/>
      </w:pPr>
      <w:r>
        <w:t>1.</w:t>
      </w:r>
      <w:r>
        <w:t>生理完整性神经纤维必须保持结构和机能上的完整，才能传导冲动。</w:t>
      </w:r>
    </w:p>
    <w:p w:rsidR="00000000" w:rsidRDefault="00480373">
      <w:pPr>
        <w:spacing w:line="400" w:lineRule="exact"/>
        <w:ind w:firstLineChars="200" w:firstLine="420"/>
      </w:pPr>
      <w:r>
        <w:t>2.</w:t>
      </w:r>
      <w:r>
        <w:t>传导的绝缘性当神经纤维传导冲动时，只能在兴奋着的纤维内传导，并不波及邻近的其它任何纤维。</w:t>
      </w:r>
    </w:p>
    <w:p w:rsidR="00000000" w:rsidRDefault="00480373">
      <w:pPr>
        <w:spacing w:line="400" w:lineRule="exact"/>
        <w:ind w:firstLineChars="200" w:firstLine="420"/>
      </w:pPr>
      <w:r>
        <w:t>3.</w:t>
      </w:r>
      <w:r>
        <w:t>双向传导性一条神经纤维的任何一点受到刺激发生兴奋后，兴奋就从刺激的部位沿着纤维向两端传导。</w:t>
      </w:r>
    </w:p>
    <w:p w:rsidR="00000000" w:rsidRDefault="00480373">
      <w:pPr>
        <w:spacing w:line="400" w:lineRule="exact"/>
        <w:ind w:firstLineChars="200" w:firstLine="420"/>
      </w:pPr>
      <w:r>
        <w:t>4.</w:t>
      </w:r>
      <w:r>
        <w:t>不衰减传导性在正常情况下，神经纤维在传导神经冲动时，不管传导距离多么远，其冲动的大小、数目和速度始终不变。</w:t>
      </w:r>
    </w:p>
    <w:p w:rsidR="00000000" w:rsidRDefault="00480373">
      <w:pPr>
        <w:spacing w:line="400" w:lineRule="exact"/>
        <w:ind w:firstLineChars="200" w:firstLine="420"/>
      </w:pPr>
      <w:r>
        <w:t>5.</w:t>
      </w:r>
      <w:r>
        <w:t>相对不疲劳性因为动作电</w:t>
      </w:r>
      <w:r>
        <w:t>位的发生是</w:t>
      </w:r>
      <w:r>
        <w:t>Na+</w:t>
      </w:r>
      <w:r>
        <w:t>、</w:t>
      </w:r>
      <w:r>
        <w:t>K+</w:t>
      </w:r>
      <w:r>
        <w:t>顺浓度差的运动，不直接消耗能量，即使消耗能量也很少，所以不易疲劳。</w:t>
      </w:r>
    </w:p>
    <w:p w:rsidR="00000000" w:rsidRDefault="00480373">
      <w:pPr>
        <w:spacing w:line="400" w:lineRule="exact"/>
      </w:pPr>
      <w:r>
        <w:rPr>
          <w:rFonts w:hint="eastAsia"/>
        </w:rPr>
        <w:t xml:space="preserve">6    </w:t>
      </w:r>
      <w:r>
        <w:t>轴浆运输的特征是：</w:t>
      </w:r>
    </w:p>
    <w:p w:rsidR="00000000" w:rsidRDefault="00480373">
      <w:pPr>
        <w:spacing w:line="400" w:lineRule="exact"/>
        <w:ind w:firstLineChars="200" w:firstLine="420"/>
      </w:pPr>
      <w:r>
        <w:t>1.</w:t>
      </w:r>
      <w:r>
        <w:t>不断进行的过程轴突内的轴浆是经常在流动的。</w:t>
      </w:r>
    </w:p>
    <w:p w:rsidR="00000000" w:rsidRDefault="00480373">
      <w:pPr>
        <w:spacing w:line="400" w:lineRule="exact"/>
        <w:ind w:firstLineChars="200" w:firstLine="420"/>
      </w:pPr>
      <w:r>
        <w:t>2.</w:t>
      </w:r>
      <w:r>
        <w:t>双向流动一部分轴浆由细胞体流向轴突末梢（顺向流）；另一部分轴浆由轴突末梢流向细胞体（逆向流）。</w:t>
      </w:r>
    </w:p>
    <w:p w:rsidR="00000000" w:rsidRDefault="00480373">
      <w:pPr>
        <w:spacing w:line="400" w:lineRule="exact"/>
        <w:ind w:firstLineChars="200" w:firstLine="420"/>
      </w:pPr>
      <w:r>
        <w:t>3.</w:t>
      </w:r>
      <w:r>
        <w:t>快、慢两种速度快速运输是指含有递质的囊泡等的运输；慢速运输是指由细胞体合成的蛋白质所构成的微管和微丝等不断向前延伸，轴浆的其它可溶性成分也随之向前运输。</w:t>
      </w:r>
    </w:p>
    <w:p w:rsidR="00000000" w:rsidRDefault="00480373">
      <w:pPr>
        <w:spacing w:line="400" w:lineRule="exact"/>
      </w:pPr>
      <w:r>
        <w:rPr>
          <w:rFonts w:hint="eastAsia"/>
        </w:rPr>
        <w:t xml:space="preserve">7    </w:t>
      </w:r>
      <w:r>
        <w:t>与突触后抑制相比，突触前抑制的特点是：</w:t>
      </w:r>
      <w:r>
        <w:t>①</w:t>
      </w:r>
      <w:r>
        <w:t>主要分布于传入通路；</w:t>
      </w:r>
      <w:r>
        <w:t>②</w:t>
      </w:r>
      <w:r>
        <w:t>潜伏期长、作用</w:t>
      </w:r>
      <w:r>
        <w:t>持续的时间长；</w:t>
      </w:r>
      <w:r>
        <w:t xml:space="preserve"> ③</w:t>
      </w:r>
      <w:r>
        <w:t>轴突</w:t>
      </w:r>
      <w:r>
        <w:t>-</w:t>
      </w:r>
      <w:r>
        <w:t>轴突型突触是其结构基础。</w:t>
      </w:r>
    </w:p>
    <w:p w:rsidR="00000000" w:rsidRDefault="00480373">
      <w:pPr>
        <w:spacing w:line="400" w:lineRule="exact"/>
      </w:pPr>
      <w:r>
        <w:rPr>
          <w:rFonts w:hint="eastAsia"/>
        </w:rPr>
        <w:t xml:space="preserve">8    </w:t>
      </w:r>
      <w:r>
        <w:t>胆碱能受体分为</w:t>
      </w:r>
      <w:r>
        <w:t xml:space="preserve"> M</w:t>
      </w:r>
      <w:r>
        <w:t>型受体和</w:t>
      </w:r>
      <w:r>
        <w:t>N</w:t>
      </w:r>
      <w:r>
        <w:t>型受体两大类。</w:t>
      </w:r>
    </w:p>
    <w:p w:rsidR="00000000" w:rsidRDefault="00480373">
      <w:pPr>
        <w:spacing w:line="400" w:lineRule="exact"/>
        <w:ind w:firstLineChars="200" w:firstLine="420"/>
      </w:pPr>
      <w:r>
        <w:t>M</w:t>
      </w:r>
      <w:r>
        <w:t>型受体广泛分布于交感和副交感神经节后纤维支配的效应器细胞和汗腺及骨骼肌的血管上。当乙酰胆碱与这类受体结合后就产生一系列副交感神经兴奋的效应，包括心脏活动的抑制、支气管平滑肌的收缩、胃肠道平滑肌的收缩、膀胱逼尿肌的收缩、瞳孔括约肌的收缩、消化腺分泌的增加、汗腺分泌增加和骨骼肌血管舒张等。</w:t>
      </w:r>
    </w:p>
    <w:p w:rsidR="00000000" w:rsidRDefault="00480373">
      <w:pPr>
        <w:spacing w:line="400" w:lineRule="exact"/>
        <w:ind w:firstLineChars="200" w:firstLine="420"/>
      </w:pPr>
      <w:r>
        <w:t>N</w:t>
      </w:r>
      <w:r>
        <w:t>型受体存在于交感神经和副交感神经节神经元的突触后膜和神经肌肉接头的终板膜上。当乙酰胆碱与这类受体结合后就产生兴奋性的</w:t>
      </w:r>
      <w:r>
        <w:t>突触后电位和终板电位，分别导致节后神经元和骨骼肌的兴奋。根据</w:t>
      </w:r>
      <w:r>
        <w:t xml:space="preserve"> N</w:t>
      </w:r>
      <w:r>
        <w:t>型受体存在的部位不同，将其分为</w:t>
      </w:r>
      <w:r>
        <w:t>N1</w:t>
      </w:r>
      <w:r>
        <w:t>和</w:t>
      </w:r>
      <w:r>
        <w:t>N2</w:t>
      </w:r>
      <w:r>
        <w:t>受体两个亚型。</w:t>
      </w:r>
    </w:p>
    <w:p w:rsidR="00000000" w:rsidRDefault="00480373">
      <w:pPr>
        <w:spacing w:line="400" w:lineRule="exact"/>
      </w:pPr>
      <w:r>
        <w:rPr>
          <w:rFonts w:hint="eastAsia"/>
        </w:rPr>
        <w:t xml:space="preserve">9    </w:t>
      </w:r>
      <w:r>
        <w:t>肾上腺素能受体分为</w:t>
      </w:r>
      <w:r>
        <w:t>α</w:t>
      </w:r>
      <w:r>
        <w:t>受体和</w:t>
      </w:r>
      <w:r>
        <w:t>β</w:t>
      </w:r>
      <w:r>
        <w:t>受体两类。它们又分别分为</w:t>
      </w:r>
      <w:r>
        <w:t>α1</w:t>
      </w:r>
      <w:r>
        <w:t>和</w:t>
      </w:r>
      <w:r>
        <w:t>α2</w:t>
      </w:r>
      <w:r>
        <w:t>、</w:t>
      </w:r>
      <w:r>
        <w:t>β1</w:t>
      </w:r>
      <w:r>
        <w:t>和</w:t>
      </w:r>
      <w:r>
        <w:t>β2</w:t>
      </w:r>
      <w:r>
        <w:t>亚型。</w:t>
      </w:r>
    </w:p>
    <w:p w:rsidR="00000000" w:rsidRDefault="00480373">
      <w:pPr>
        <w:spacing w:line="400" w:lineRule="exact"/>
        <w:ind w:firstLineChars="200" w:firstLine="420"/>
      </w:pPr>
      <w:r>
        <w:t>α</w:t>
      </w:r>
      <w:r>
        <w:t>肾上腺素能受体：</w:t>
      </w:r>
      <w:r>
        <w:t>α1</w:t>
      </w:r>
      <w:r>
        <w:t>受体位于交感神经节后纤维支配的效应器上。受体被激活后表现为皮肤、粘膜及内脏血管收缩、血压升高、胃肠及膀胱括约肌收缩、胃肠壁平滑肌松弛、瞳孔扩大等。</w:t>
      </w:r>
      <w:r>
        <w:t>α2</w:t>
      </w:r>
      <w:r>
        <w:t>受体位于突触前膜上，当突触间隙中去甲肾上腺素浓度增高时，则</w:t>
      </w:r>
      <w:r>
        <w:t>α2</w:t>
      </w:r>
      <w:r>
        <w:t>受体被激动，</w:t>
      </w:r>
      <w:r>
        <w:t xml:space="preserve"> </w:t>
      </w:r>
      <w:r>
        <w:t>对神经末梢释放去甲肾上腺素起抑制作用，即以负反馈的调</w:t>
      </w:r>
      <w:r>
        <w:t>节方式，控制去甲肾上腺素的释放。</w:t>
      </w:r>
    </w:p>
    <w:p w:rsidR="00000000" w:rsidRDefault="00480373">
      <w:pPr>
        <w:spacing w:line="400" w:lineRule="exact"/>
        <w:ind w:firstLineChars="200" w:firstLine="420"/>
        <w:rPr>
          <w:rFonts w:hint="eastAsia"/>
        </w:rPr>
      </w:pPr>
      <w:r>
        <w:t>β</w:t>
      </w:r>
      <w:r>
        <w:t>肾上腺素能受体：分布情况与</w:t>
      </w:r>
      <w:r>
        <w:t>α</w:t>
      </w:r>
      <w:r>
        <w:t>受体的分布基本相同。</w:t>
      </w:r>
      <w:r>
        <w:t>β1</w:t>
      </w:r>
      <w:r>
        <w:t>受体激动时，</w:t>
      </w:r>
      <w:r>
        <w:t xml:space="preserve"> </w:t>
      </w:r>
      <w:r>
        <w:t>表现为心率加快、兴奋传导加速、心肌收缩力加强和耗氧量增加、脂肪分解加速等。</w:t>
      </w:r>
      <w:r>
        <w:t>β2</w:t>
      </w:r>
      <w:r>
        <w:t>受体激动时，表现为冠状动脉和肌肉血管舒张、支气管和胆管平滑肌舒张、肌糖原分解增加等。</w:t>
      </w:r>
    </w:p>
    <w:p w:rsidR="00000000" w:rsidRDefault="00480373">
      <w:pPr>
        <w:spacing w:line="400" w:lineRule="exact"/>
        <w:rPr>
          <w:rFonts w:hint="eastAsia"/>
        </w:rPr>
      </w:pPr>
      <w:r>
        <w:rPr>
          <w:rFonts w:hint="eastAsia"/>
        </w:rPr>
        <w:t>六、论述题</w:t>
      </w:r>
    </w:p>
    <w:p w:rsidR="00000000" w:rsidRDefault="00480373">
      <w:pPr>
        <w:spacing w:line="400" w:lineRule="exact"/>
      </w:pPr>
      <w:r>
        <w:rPr>
          <w:rFonts w:hint="eastAsia"/>
        </w:rPr>
        <w:t xml:space="preserve">1    </w:t>
      </w:r>
      <w:r>
        <w:t>锥体系统是指由皮层发出并经延髓锥体抵达对侧脊髓前角的皮层脊髓束（锥体束）与抵达脑神经运动核的皮层脑干束。锥体系的皮层起源主要为</w:t>
      </w:r>
      <w:r>
        <w:t>4</w:t>
      </w:r>
      <w:r>
        <w:t>区，</w:t>
      </w:r>
      <w:r>
        <w:t xml:space="preserve"> </w:t>
      </w:r>
      <w:r>
        <w:t>亦来自其它一些脑区；其纤维中，仅有</w:t>
      </w:r>
      <w:r>
        <w:t>10</w:t>
      </w:r>
      <w:r>
        <w:t>～</w:t>
      </w:r>
      <w:r>
        <w:t>20</w:t>
      </w:r>
      <w:r>
        <w:t>％与脊髓运动神经元形成单突触联系。锥体系即可直</w:t>
      </w:r>
      <w:r>
        <w:t>接抵达</w:t>
      </w:r>
      <w:r>
        <w:t>α</w:t>
      </w:r>
      <w:r>
        <w:t>神经元以发动肌肉运动、抵达</w:t>
      </w:r>
      <w:r>
        <w:t>γ</w:t>
      </w:r>
      <w:r>
        <w:t>神经元以调整肌梭的敏感性，也可通过脊髓中间神经元改变拮抗肌运动神经元之间的对抗平衡，保持运动的协调。</w:t>
      </w:r>
    </w:p>
    <w:p w:rsidR="00000000" w:rsidRDefault="00480373">
      <w:pPr>
        <w:spacing w:line="400" w:lineRule="exact"/>
        <w:ind w:firstLineChars="250" w:firstLine="525"/>
      </w:pPr>
      <w:r>
        <w:t>锥体外系统指直接或间接经皮层下某些核团（如尾核、壳核、苍白球、黑质、红核等）并通过锥体以外的下行通路控制脊髓运动神经元活动的系统。它包括经典的锥体外系、皮层起源的锥体外系和旁锥体系三个部分。锥体外系的发源细胞常为中小型锥体细胞，它经过多次突触联系，控制双侧脊髓活动，它主要调节肌紧张、协调肌群运动。</w:t>
      </w:r>
    </w:p>
    <w:p w:rsidR="00000000" w:rsidRDefault="00480373">
      <w:pPr>
        <w:spacing w:line="400" w:lineRule="exact"/>
      </w:pPr>
      <w:r>
        <w:rPr>
          <w:rFonts w:hint="eastAsia"/>
        </w:rPr>
        <w:t xml:space="preserve">2    </w:t>
      </w:r>
      <w:r>
        <w:t>丘脑的功能主要是：</w:t>
      </w:r>
    </w:p>
    <w:p w:rsidR="00000000" w:rsidRDefault="00480373">
      <w:pPr>
        <w:spacing w:line="400" w:lineRule="exact"/>
        <w:ind w:firstLineChars="250" w:firstLine="525"/>
      </w:pPr>
      <w:r>
        <w:t>1.</w:t>
      </w:r>
      <w:r>
        <w:t>感觉功能全身躯体感觉、视觉、听觉的传入冲</w:t>
      </w:r>
      <w:r>
        <w:t>动分别经过丘脑接替核的外侧核群、外侧膝状体、内侧膝状体投射到皮层特定的区域。故丘脑是皮层下最高级的感觉中枢，可进行粗糙的感觉分析综合，有人认为痛觉中枢在丘脑</w:t>
      </w:r>
    </w:p>
    <w:p w:rsidR="00000000" w:rsidRDefault="00480373">
      <w:pPr>
        <w:spacing w:line="400" w:lineRule="exact"/>
        <w:ind w:firstLineChars="250" w:firstLine="525"/>
      </w:pPr>
      <w:r>
        <w:t>2.</w:t>
      </w:r>
      <w:r>
        <w:t>运动功能小脑和纹状体一苍白球系统是锥体外系统的主要组成部分。丘脑的外侧腹核主要接受二者传来的纤维，并发出纤维投射到大脑皮层运动区，参与皮层对肌肉运动的调节。</w:t>
      </w:r>
    </w:p>
    <w:p w:rsidR="00000000" w:rsidRDefault="00480373">
      <w:pPr>
        <w:spacing w:line="400" w:lineRule="exact"/>
        <w:ind w:firstLineChars="250" w:firstLine="525"/>
      </w:pPr>
      <w:r>
        <w:t>3.</w:t>
      </w:r>
      <w:r>
        <w:t>维持与改变皮层的兴奋状态非特异性投射系统经皮层下联系核的髓板内核群、中线核群，投射到大脑皮层各部，影响皮层的兴奋水平。</w:t>
      </w:r>
    </w:p>
    <w:p w:rsidR="00000000" w:rsidRDefault="00480373">
      <w:pPr>
        <w:spacing w:line="400" w:lineRule="exact"/>
        <w:ind w:firstLineChars="250" w:firstLine="525"/>
      </w:pPr>
      <w:r>
        <w:t>4.</w:t>
      </w:r>
      <w:r>
        <w:t>与情感、植物性神经活动有关</w:t>
      </w:r>
      <w:r>
        <w:t xml:space="preserve"> </w:t>
      </w:r>
      <w:r>
        <w:t>丘脑接受下丘脑的纤维并向皮层联络区，</w:t>
      </w:r>
      <w:r>
        <w:t>如前额叶及边缘系统</w:t>
      </w:r>
      <w:r>
        <w:t>(</w:t>
      </w:r>
      <w:r>
        <w:t>扣带回</w:t>
      </w:r>
      <w:r>
        <w:t>)</w:t>
      </w:r>
      <w:r>
        <w:t>发出，影响情感、内脏活动及皮层的高级综合活动。</w:t>
      </w:r>
    </w:p>
    <w:p w:rsidR="00000000" w:rsidRDefault="00480373">
      <w:pPr>
        <w:spacing w:line="400" w:lineRule="exact"/>
      </w:pPr>
      <w:r>
        <w:rPr>
          <w:rFonts w:hint="eastAsia"/>
        </w:rPr>
        <w:t xml:space="preserve">3    </w:t>
      </w:r>
      <w:r>
        <w:t>神经纤维的功能是传导兴奋。沿神经纤维传导的兴奋称为神经冲动。冲动传导特征如下：</w:t>
      </w:r>
    </w:p>
    <w:p w:rsidR="00000000" w:rsidRDefault="00480373">
      <w:pPr>
        <w:spacing w:line="400" w:lineRule="exact"/>
        <w:ind w:firstLineChars="200" w:firstLine="420"/>
      </w:pPr>
      <w:r>
        <w:t>1.</w:t>
      </w:r>
      <w:r>
        <w:t>生理完整性冲动传导的前提是神经纤维在结构与功能上是完整的。</w:t>
      </w:r>
    </w:p>
    <w:p w:rsidR="00000000" w:rsidRDefault="00480373">
      <w:pPr>
        <w:spacing w:line="400" w:lineRule="exact"/>
        <w:ind w:firstLineChars="200" w:firstLine="420"/>
      </w:pPr>
      <w:r>
        <w:t>2.</w:t>
      </w:r>
      <w:r>
        <w:t>绝缘性一条神经干内各个纤维上传导的兴奋基本上互不干扰。</w:t>
      </w:r>
    </w:p>
    <w:p w:rsidR="00000000" w:rsidRDefault="00480373">
      <w:pPr>
        <w:spacing w:line="400" w:lineRule="exact"/>
        <w:ind w:firstLineChars="200" w:firstLine="420"/>
      </w:pPr>
      <w:r>
        <w:t>3.</w:t>
      </w:r>
      <w:r>
        <w:t>双向性刺激神经纤维上任何一点，所产生的冲动可同时向纤维两端传导。</w:t>
      </w:r>
    </w:p>
    <w:p w:rsidR="00000000" w:rsidRDefault="00480373">
      <w:pPr>
        <w:spacing w:line="400" w:lineRule="exact"/>
        <w:ind w:firstLineChars="200" w:firstLine="420"/>
      </w:pPr>
      <w:r>
        <w:t>4.</w:t>
      </w:r>
      <w:r>
        <w:t>相对不疲劳性与突触相比，神经纤维对较长时间强刺激耐受性更大。</w:t>
      </w:r>
    </w:p>
    <w:p w:rsidR="00000000" w:rsidRDefault="00480373">
      <w:pPr>
        <w:spacing w:line="400" w:lineRule="exact"/>
        <w:ind w:firstLineChars="200" w:firstLine="420"/>
      </w:pPr>
      <w:r>
        <w:t>5.</w:t>
      </w:r>
      <w:r>
        <w:t>不衰减性神经纤维在传导冲动时，不论传导距离多长，其冲动的大小，频率和速度始终不变。</w:t>
      </w:r>
    </w:p>
    <w:p w:rsidR="00000000" w:rsidRDefault="00480373">
      <w:pPr>
        <w:spacing w:line="400" w:lineRule="exact"/>
        <w:ind w:firstLineChars="200" w:firstLine="420"/>
      </w:pPr>
      <w:r>
        <w:t>神经纤维传导冲动的原理可以用局部电流学说来解释：当神经纤维上某一局部发生兴奋时，膜两侧电位暂时倒转，呈内正外负状态，而邻接的静息膜仍处于内负外正的静息状态，在已兴奋区与静息区之间出现电位差而有电荷移动，形成局部电流。该电流将使邻接部位静息区的膜去极化达阈电位而出现动作电位。这样的过程在膜上连续进行下去就表现为兴奋在整个神经纤维上传导。在有髓神经纤维，由于不导电的髓鞘的存在，使得它的传导呈现一种特殊形式的局部电流</w:t>
      </w:r>
      <w:r>
        <w:t>──</w:t>
      </w:r>
      <w:r>
        <w:t>跳跃式传导。有髓神经纤维只有在朗飞氏结处的轴突膜才与细胞外液直接接触，才允许离子跨膜移动。兴</w:t>
      </w:r>
      <w:r>
        <w:t>奋传导时的局部电流只能在相邻的朗飞氏结处出现。这样，动作电位也在相邻的朗飞氏结处相继出现，称为兴奋的跳跃式传导。它的传导速度比无髓纤维快。</w:t>
      </w:r>
    </w:p>
    <w:p w:rsidR="00000000" w:rsidRDefault="00480373">
      <w:pPr>
        <w:spacing w:line="400" w:lineRule="exact"/>
        <w:ind w:firstLineChars="200" w:firstLine="420"/>
      </w:pPr>
      <w:r>
        <w:t>神经纤维的传导速度与纤维直径大小，髓鞘有无及动物种类、温度等因素有关。直径越大，则横断面积越大，纤维内的纵向阻抗越小，这就使局部电流增大、传导速度加快。在有髓纤维，冲动可经跳跃式传导，故传导速度大大提高，直径相同的有髓纤维，恒温动物的传导速度要快于变温动物的。在一定范围内，温度降低则传导速度也随之降低。</w:t>
      </w:r>
    </w:p>
    <w:p w:rsidR="00000000" w:rsidRDefault="00480373">
      <w:pPr>
        <w:spacing w:line="400" w:lineRule="exact"/>
      </w:pPr>
      <w:r>
        <w:rPr>
          <w:rFonts w:hint="eastAsia"/>
        </w:rPr>
        <w:t xml:space="preserve">4    </w:t>
      </w:r>
      <w:r>
        <w:t>在刺激引起的反射发生过程中，中枢若产生兴奋过程则传出冲动</w:t>
      </w:r>
      <w:r>
        <w:t>增加；若发生抑制，则中枢原有的传出冲动减弱或停止。中枢部分的兴奋传播是通过兴奋性突触后电位实现的；而抑制性突触后电位的产生，则可带来中枢抑制。兴奋性突触后电位的产生过程如下：神经轴突的兴奋冲动可使神经末梢突触前膜兴奋并释放兴奋性递质，后者经突触间隙扩散并作用于突触后膜与特殊受体相结合，由此提高后膜对</w:t>
      </w:r>
      <w:r>
        <w:t>Na+</w:t>
      </w:r>
      <w:r>
        <w:t>、</w:t>
      </w:r>
      <w:r>
        <w:t xml:space="preserve"> K+</w:t>
      </w:r>
      <w:r>
        <w:t>、</w:t>
      </w:r>
      <w:r>
        <w:t>Cl-</w:t>
      </w:r>
      <w:r>
        <w:t>，尤其是</w:t>
      </w:r>
      <w:r>
        <w:t>Na+</w:t>
      </w:r>
      <w:r>
        <w:t>的通透性，因</w:t>
      </w:r>
      <w:r>
        <w:t>Na+</w:t>
      </w:r>
      <w:r>
        <w:t>进入较多而膜电位降低，出现局部的去极化，这种短暂的局部去极化可呈现电紧张形式扩布，称兴奋性突触后电位（</w:t>
      </w:r>
      <w:r>
        <w:t>EPSP</w:t>
      </w:r>
      <w:r>
        <w:t>）。它通过总和作用可使膜电位绝对值降低至阈电位，</w:t>
      </w:r>
      <w:r>
        <w:t>从而在轴突始段产生扩布性动作电位，沿神经纤维传导，表现为突触后神经元兴奋。</w:t>
      </w:r>
    </w:p>
    <w:p w:rsidR="00000000" w:rsidRDefault="00480373">
      <w:pPr>
        <w:spacing w:line="400" w:lineRule="exact"/>
        <w:ind w:firstLineChars="250" w:firstLine="525"/>
      </w:pPr>
      <w:r>
        <w:t>抑制性突触后电位产生过程如下：抑制性神经元兴奋，神经末梢释放抑制性递质，后者经过扩散与突触后膜受体结合，从而使后膜对</w:t>
      </w:r>
      <w:r>
        <w:t>K+</w:t>
      </w:r>
      <w:r>
        <w:t>、</w:t>
      </w:r>
      <w:r>
        <w:t>Cl-</w:t>
      </w:r>
      <w:r>
        <w:t>，尤其是</w:t>
      </w:r>
      <w:r>
        <w:t>Cl-</w:t>
      </w:r>
      <w:r>
        <w:t>的通透性提高；膜电位绝对值增大而出现超极化，即抑制性突触后电位（</w:t>
      </w:r>
      <w:r>
        <w:t>IPSP</w:t>
      </w:r>
      <w:r>
        <w:t>）。它可降低后膜的兴奋性，阻止突触后神经元发生扩布性兴奋，因而呈现抑制效应。</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第十一章</w:t>
      </w:r>
      <w:r>
        <w:rPr>
          <w:rFonts w:ascii="黑体" w:eastAsia="黑体" w:hint="eastAsia"/>
          <w:sz w:val="32"/>
        </w:rPr>
        <w:t xml:space="preserve">  </w:t>
      </w:r>
      <w:r>
        <w:rPr>
          <w:rFonts w:ascii="黑体" w:eastAsia="黑体" w:hint="eastAsia"/>
          <w:sz w:val="32"/>
        </w:rPr>
        <w:t>内分泌</w:t>
      </w:r>
    </w:p>
    <w:p w:rsidR="00000000" w:rsidRDefault="00480373">
      <w:pPr>
        <w:spacing w:line="400" w:lineRule="exact"/>
        <w:rPr>
          <w:rFonts w:hint="eastAsia"/>
        </w:rPr>
      </w:pPr>
      <w:r>
        <w:rPr>
          <w:rFonts w:hint="eastAsia"/>
        </w:rPr>
        <w:t>一、名词解释</w:t>
      </w:r>
    </w:p>
    <w:p w:rsidR="00000000" w:rsidRDefault="00480373">
      <w:pPr>
        <w:spacing w:line="400" w:lineRule="exact"/>
      </w:pPr>
      <w:r>
        <w:rPr>
          <w:rFonts w:hint="eastAsia"/>
        </w:rPr>
        <w:t>1.</w:t>
      </w:r>
      <w:r>
        <w:rPr>
          <w:rFonts w:hint="eastAsia"/>
        </w:rPr>
        <w:t>内分泌</w:t>
      </w:r>
      <w:r>
        <w:rPr>
          <w:rFonts w:hint="eastAsia"/>
        </w:rPr>
        <w:t xml:space="preserve"> 2.</w:t>
      </w:r>
      <w:r>
        <w:rPr>
          <w:rFonts w:hint="eastAsia"/>
        </w:rPr>
        <w:t>神经内分泌</w:t>
      </w:r>
      <w:r>
        <w:rPr>
          <w:rFonts w:hint="eastAsia"/>
        </w:rPr>
        <w:t xml:space="preserve">  3.</w:t>
      </w:r>
      <w:r>
        <w:rPr>
          <w:rFonts w:hint="eastAsia"/>
        </w:rPr>
        <w:t>旁分泌</w:t>
      </w:r>
      <w:r>
        <w:rPr>
          <w:rFonts w:hint="eastAsia"/>
        </w:rPr>
        <w:t xml:space="preserve">  4.</w:t>
      </w:r>
      <w:r>
        <w:rPr>
          <w:rFonts w:hint="eastAsia"/>
        </w:rPr>
        <w:t>激素</w:t>
      </w:r>
      <w:r>
        <w:rPr>
          <w:rFonts w:hint="eastAsia"/>
        </w:rPr>
        <w:t xml:space="preserve"> 5.</w:t>
      </w:r>
      <w:r>
        <w:rPr>
          <w:rFonts w:hint="eastAsia"/>
        </w:rPr>
        <w:t>垂体门脉系统</w:t>
      </w:r>
      <w:r>
        <w:rPr>
          <w:rFonts w:hint="eastAsia"/>
        </w:rPr>
        <w:t xml:space="preserve">  6.</w:t>
      </w:r>
      <w:r>
        <w:rPr>
          <w:rFonts w:hint="eastAsia"/>
        </w:rPr>
        <w:t>长反馈调节</w:t>
      </w:r>
      <w:r>
        <w:rPr>
          <w:rFonts w:hint="eastAsia"/>
        </w:rPr>
        <w:t xml:space="preserve">  7.</w:t>
      </w:r>
      <w:r>
        <w:rPr>
          <w:rFonts w:hint="eastAsia"/>
        </w:rPr>
        <w:t>应急反应</w:t>
      </w:r>
      <w:r>
        <w:rPr>
          <w:rFonts w:hint="eastAsia"/>
        </w:rPr>
        <w:t xml:space="preserve"> 8</w:t>
      </w:r>
      <w:r>
        <w:rPr>
          <w:rFonts w:hint="eastAsia"/>
        </w:rPr>
        <w:t xml:space="preserve"> </w:t>
      </w:r>
      <w:r>
        <w:rPr>
          <w:rFonts w:hint="eastAsia"/>
        </w:rPr>
        <w:t>脑肠肽</w:t>
      </w:r>
      <w:r>
        <w:rPr>
          <w:rFonts w:hint="eastAsia"/>
        </w:rPr>
        <w:t xml:space="preserve">  9</w:t>
      </w:r>
      <w:r>
        <w:rPr>
          <w:rFonts w:hint="eastAsia"/>
        </w:rPr>
        <w:t>肠胃反射</w:t>
      </w:r>
      <w:r>
        <w:rPr>
          <w:rFonts w:hint="eastAsia"/>
        </w:rPr>
        <w:t xml:space="preserve">  10</w:t>
      </w:r>
      <w:r>
        <w:rPr>
          <w:rFonts w:hint="eastAsia"/>
        </w:rPr>
        <w:t>胆盐的肠肝循环</w:t>
      </w:r>
      <w:r>
        <w:rPr>
          <w:rFonts w:hint="eastAsia"/>
        </w:rPr>
        <w:t xml:space="preserve">  11 </w:t>
      </w:r>
      <w:r>
        <w:rPr>
          <w:rFonts w:hint="eastAsia"/>
        </w:rPr>
        <w:t>食管沟反射</w:t>
      </w:r>
      <w:r>
        <w:tab/>
      </w:r>
      <w:r>
        <w:rPr>
          <w:rFonts w:hint="eastAsia"/>
        </w:rPr>
        <w:t>12</w:t>
      </w:r>
      <w:r>
        <w:rPr>
          <w:rFonts w:hint="eastAsia"/>
        </w:rPr>
        <w:t>下丘脑—腺垂体—甲状腺轴</w:t>
      </w:r>
      <w:r>
        <w:rPr>
          <w:rFonts w:hint="eastAsia"/>
        </w:rPr>
        <w:t xml:space="preserve"> 13 </w:t>
      </w:r>
      <w:r>
        <w:t>允许作用</w:t>
      </w:r>
      <w:r>
        <w:rPr>
          <w:rFonts w:hint="eastAsia"/>
        </w:rPr>
        <w:t xml:space="preserve"> 14 </w:t>
      </w:r>
      <w:r>
        <w:t>协同作用</w:t>
      </w:r>
      <w:r>
        <w:rPr>
          <w:rFonts w:hint="eastAsia"/>
        </w:rPr>
        <w:t xml:space="preserve"> 15 </w:t>
      </w:r>
      <w:r>
        <w:t>拮抗作用</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按化学性质不同，激素可分为四类</w:t>
      </w:r>
      <w:r>
        <w:rPr>
          <w:rFonts w:hint="eastAsia"/>
        </w:rPr>
        <w:t xml:space="preserve"> </w:t>
      </w:r>
      <w:r>
        <w:rPr>
          <w:rFonts w:hint="eastAsia"/>
          <w:u w:val="single"/>
        </w:rPr>
        <w:t xml:space="preserve">        </w:t>
      </w:r>
      <w:r>
        <w:rPr>
          <w:rFonts w:hint="eastAsia"/>
        </w:rPr>
        <w:t>，</w:t>
      </w:r>
      <w:r>
        <w:rPr>
          <w:rFonts w:hint="eastAsia"/>
        </w:rPr>
        <w:t xml:space="preserve"> </w:t>
      </w:r>
      <w:r>
        <w:rPr>
          <w:rFonts w:hint="eastAsia"/>
          <w:u w:val="single"/>
        </w:rPr>
        <w:t xml:space="preserve">           </w:t>
      </w:r>
      <w:r>
        <w:rPr>
          <w:rFonts w:hint="eastAsia"/>
        </w:rPr>
        <w:t xml:space="preserve"> </w:t>
      </w:r>
      <w:r>
        <w:rPr>
          <w:rFonts w:hint="eastAsia"/>
        </w:rPr>
        <w:t>，</w:t>
      </w:r>
      <w:r>
        <w:rPr>
          <w:rFonts w:hint="eastAsia"/>
        </w:rPr>
        <w:t xml:space="preserve"> </w:t>
      </w:r>
      <w:r>
        <w:rPr>
          <w:rFonts w:hint="eastAsia"/>
          <w:u w:val="single"/>
        </w:rPr>
        <w:t xml:space="preserve">        </w:t>
      </w:r>
      <w:r>
        <w:rPr>
          <w:rFonts w:hint="eastAsia"/>
        </w:rPr>
        <w:t>，</w:t>
      </w:r>
      <w:r>
        <w:rPr>
          <w:rFonts w:hint="eastAsia"/>
          <w:u w:val="single"/>
        </w:rPr>
        <w:t xml:space="preserve">         </w:t>
      </w:r>
      <w:r>
        <w:rPr>
          <w:rFonts w:hint="eastAsia"/>
        </w:rPr>
        <w:t>。</w:t>
      </w:r>
    </w:p>
    <w:p w:rsidR="00000000" w:rsidRDefault="00480373">
      <w:pPr>
        <w:spacing w:line="400" w:lineRule="exact"/>
        <w:rPr>
          <w:rFonts w:hint="eastAsia"/>
        </w:rPr>
      </w:pPr>
      <w:r>
        <w:rPr>
          <w:rFonts w:hint="eastAsia"/>
        </w:rPr>
        <w:t>2.</w:t>
      </w:r>
      <w:r>
        <w:rPr>
          <w:rFonts w:hint="eastAsia"/>
        </w:rPr>
        <w:t>加压素和催产素分别由</w:t>
      </w:r>
      <w:r>
        <w:rPr>
          <w:rFonts w:hint="eastAsia"/>
          <w:u w:val="single"/>
        </w:rPr>
        <w:t xml:space="preserve">        </w:t>
      </w:r>
      <w:r>
        <w:rPr>
          <w:rFonts w:hint="eastAsia"/>
        </w:rPr>
        <w:t>和</w:t>
      </w:r>
      <w:r>
        <w:rPr>
          <w:rFonts w:hint="eastAsia"/>
          <w:u w:val="single"/>
        </w:rPr>
        <w:t xml:space="preserve">        </w:t>
      </w:r>
      <w:r>
        <w:rPr>
          <w:rFonts w:hint="eastAsia"/>
        </w:rPr>
        <w:t>所分泌。</w:t>
      </w:r>
    </w:p>
    <w:p w:rsidR="00000000" w:rsidRDefault="00480373">
      <w:pPr>
        <w:spacing w:line="400" w:lineRule="exact"/>
        <w:rPr>
          <w:rFonts w:hint="eastAsia"/>
        </w:rPr>
      </w:pPr>
      <w:r>
        <w:rPr>
          <w:rFonts w:hint="eastAsia"/>
        </w:rPr>
        <w:t>3.</w:t>
      </w:r>
      <w:r>
        <w:rPr>
          <w:rFonts w:hint="eastAsia"/>
        </w:rPr>
        <w:t>甲状腺分泌的激素为含碘的</w:t>
      </w:r>
      <w:r>
        <w:rPr>
          <w:rFonts w:hint="eastAsia"/>
        </w:rPr>
        <w:t xml:space="preserve"> </w:t>
      </w:r>
      <w:r>
        <w:rPr>
          <w:rFonts w:hint="eastAsia"/>
          <w:u w:val="single"/>
        </w:rPr>
        <w:t xml:space="preserve">       </w:t>
      </w:r>
      <w:r>
        <w:rPr>
          <w:rFonts w:hint="eastAsia"/>
        </w:rPr>
        <w:t>，主要有</w:t>
      </w:r>
      <w:r>
        <w:rPr>
          <w:rFonts w:hint="eastAsia"/>
        </w:rPr>
        <w:t xml:space="preserve"> </w:t>
      </w:r>
      <w:r>
        <w:rPr>
          <w:rFonts w:hint="eastAsia"/>
          <w:u w:val="single"/>
        </w:rPr>
        <w:t xml:space="preserve">       </w:t>
      </w:r>
      <w:r>
        <w:rPr>
          <w:rFonts w:hint="eastAsia"/>
        </w:rPr>
        <w:t>和</w:t>
      </w:r>
      <w:r>
        <w:rPr>
          <w:rFonts w:hint="eastAsia"/>
        </w:rPr>
        <w:t xml:space="preserve"> </w:t>
      </w:r>
      <w:r>
        <w:rPr>
          <w:rFonts w:hint="eastAsia"/>
          <w:u w:val="single"/>
        </w:rPr>
        <w:t xml:space="preserve">      </w:t>
      </w:r>
      <w:r>
        <w:rPr>
          <w:rFonts w:hint="eastAsia"/>
        </w:rPr>
        <w:t>两种。</w:t>
      </w:r>
    </w:p>
    <w:p w:rsidR="00000000" w:rsidRDefault="00480373">
      <w:pPr>
        <w:spacing w:line="400" w:lineRule="exact"/>
        <w:rPr>
          <w:rFonts w:hint="eastAsia"/>
        </w:rPr>
      </w:pPr>
      <w:r>
        <w:rPr>
          <w:rFonts w:hint="eastAsia"/>
        </w:rPr>
        <w:t>4.</w:t>
      </w:r>
      <w:r>
        <w:rPr>
          <w:rFonts w:hint="eastAsia"/>
        </w:rPr>
        <w:t>甲状腺素的合成过程可概括为</w:t>
      </w:r>
      <w:r>
        <w:rPr>
          <w:rFonts w:hint="eastAsia"/>
        </w:rPr>
        <w:t xml:space="preserve"> </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u w:val="single"/>
        </w:rPr>
        <w:t xml:space="preserve">        </w:t>
      </w:r>
      <w:r>
        <w:rPr>
          <w:rFonts w:hint="eastAsia"/>
        </w:rPr>
        <w:t>和</w:t>
      </w:r>
      <w:r>
        <w:rPr>
          <w:rFonts w:hint="eastAsia"/>
          <w:u w:val="single"/>
        </w:rPr>
        <w:t xml:space="preserve">        </w:t>
      </w:r>
      <w:r>
        <w:rPr>
          <w:rFonts w:hint="eastAsia"/>
        </w:rPr>
        <w:t>等步骤。</w:t>
      </w:r>
    </w:p>
    <w:p w:rsidR="00000000" w:rsidRDefault="00480373">
      <w:pPr>
        <w:spacing w:line="400" w:lineRule="exact"/>
        <w:rPr>
          <w:rFonts w:hint="eastAsia"/>
        </w:rPr>
      </w:pPr>
      <w:r>
        <w:rPr>
          <w:rFonts w:hint="eastAsia"/>
        </w:rPr>
        <w:t>5.</w:t>
      </w:r>
      <w:r>
        <w:rPr>
          <w:rFonts w:hint="eastAsia"/>
        </w:rPr>
        <w:t>参与调节钙代谢最重要的激素是</w:t>
      </w:r>
      <w:r>
        <w:rPr>
          <w:rFonts w:hint="eastAsia"/>
          <w:u w:val="single"/>
        </w:rPr>
        <w:t xml:space="preserve">         </w:t>
      </w:r>
      <w:r>
        <w:rPr>
          <w:rFonts w:hint="eastAsia"/>
        </w:rPr>
        <w:t>，</w:t>
      </w:r>
      <w:r>
        <w:rPr>
          <w:rFonts w:hint="eastAsia"/>
          <w:u w:val="single"/>
        </w:rPr>
        <w:t xml:space="preserve">        </w:t>
      </w:r>
      <w:r>
        <w:rPr>
          <w:rFonts w:hint="eastAsia"/>
        </w:rPr>
        <w:t>和</w:t>
      </w:r>
      <w:r>
        <w:rPr>
          <w:rFonts w:hint="eastAsia"/>
        </w:rPr>
        <w:t xml:space="preserve">   </w:t>
      </w:r>
      <w:r>
        <w:rPr>
          <w:rFonts w:hint="eastAsia"/>
          <w:u w:val="single"/>
        </w:rPr>
        <w:t xml:space="preserve">             </w:t>
      </w:r>
      <w:r>
        <w:rPr>
          <w:rFonts w:hint="eastAsia"/>
        </w:rPr>
        <w:t xml:space="preserve"> </w:t>
      </w:r>
      <w:r>
        <w:rPr>
          <w:rFonts w:hint="eastAsia"/>
        </w:rPr>
        <w:t>。</w:t>
      </w:r>
    </w:p>
    <w:p w:rsidR="00000000" w:rsidRDefault="00480373">
      <w:pPr>
        <w:spacing w:line="400" w:lineRule="exact"/>
        <w:rPr>
          <w:rFonts w:hint="eastAsia"/>
        </w:rPr>
      </w:pPr>
      <w:r>
        <w:rPr>
          <w:rFonts w:hint="eastAsia"/>
        </w:rPr>
        <w:t>6.</w:t>
      </w:r>
      <w:r>
        <w:rPr>
          <w:rFonts w:hint="eastAsia"/>
        </w:rPr>
        <w:t>哺乳动物的胰岛至少含</w:t>
      </w:r>
      <w:r>
        <w:rPr>
          <w:rFonts w:hint="eastAsia"/>
        </w:rPr>
        <w:t>5</w:t>
      </w:r>
      <w:r>
        <w:rPr>
          <w:rFonts w:hint="eastAsia"/>
        </w:rPr>
        <w:t>种内分泌细胞，即</w:t>
      </w:r>
      <w:r>
        <w:rPr>
          <w:rFonts w:hint="eastAsia"/>
        </w:rPr>
        <w:t xml:space="preserve"> </w:t>
      </w:r>
      <w:r>
        <w:rPr>
          <w:rFonts w:hint="eastAsia"/>
          <w:u w:val="single"/>
        </w:rPr>
        <w:t xml:space="preserve">       </w:t>
      </w:r>
      <w:r>
        <w:rPr>
          <w:rFonts w:hint="eastAsia"/>
        </w:rPr>
        <w:t>，</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w:t>
      </w:r>
    </w:p>
    <w:p w:rsidR="00000000" w:rsidRDefault="00480373">
      <w:pPr>
        <w:spacing w:line="400" w:lineRule="exact"/>
        <w:rPr>
          <w:rFonts w:hint="eastAsia"/>
        </w:rPr>
      </w:pPr>
      <w:r>
        <w:rPr>
          <w:rFonts w:hint="eastAsia"/>
        </w:rPr>
        <w:t>和</w:t>
      </w:r>
      <w:r>
        <w:rPr>
          <w:rFonts w:hint="eastAsia"/>
          <w:u w:val="single"/>
        </w:rPr>
        <w:t xml:space="preserve">         </w:t>
      </w:r>
      <w:r>
        <w:rPr>
          <w:rFonts w:hint="eastAsia"/>
        </w:rPr>
        <w:t>。</w:t>
      </w:r>
    </w:p>
    <w:p w:rsidR="00000000" w:rsidRDefault="00480373">
      <w:pPr>
        <w:spacing w:line="400" w:lineRule="exact"/>
        <w:rPr>
          <w:rFonts w:hint="eastAsia"/>
        </w:rPr>
      </w:pPr>
      <w:r>
        <w:rPr>
          <w:rFonts w:hint="eastAsia"/>
        </w:rPr>
        <w:t>7.</w:t>
      </w:r>
      <w:r>
        <w:rPr>
          <w:rFonts w:hint="eastAsia"/>
        </w:rPr>
        <w:t>胰岛分泌的激素有：</w:t>
      </w:r>
      <w:r>
        <w:rPr>
          <w:rFonts w:hint="eastAsia"/>
          <w:u w:val="single"/>
        </w:rPr>
        <w:t xml:space="preserve">       </w:t>
      </w:r>
      <w:r>
        <w:rPr>
          <w:rFonts w:hint="eastAsia"/>
        </w:rPr>
        <w:t>，</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 xml:space="preserve"> </w:t>
      </w:r>
      <w:r>
        <w:rPr>
          <w:rFonts w:hint="eastAsia"/>
        </w:rPr>
        <w:t>，</w:t>
      </w:r>
      <w:r>
        <w:rPr>
          <w:rFonts w:hint="eastAsia"/>
        </w:rPr>
        <w:t xml:space="preserve">  </w:t>
      </w:r>
      <w:r>
        <w:rPr>
          <w:rFonts w:hint="eastAsia"/>
          <w:u w:val="single"/>
        </w:rPr>
        <w:t xml:space="preserve">       </w:t>
      </w:r>
      <w:r>
        <w:rPr>
          <w:rFonts w:hint="eastAsia"/>
        </w:rPr>
        <w:t>等。</w:t>
      </w:r>
    </w:p>
    <w:p w:rsidR="00000000" w:rsidRDefault="00480373">
      <w:pPr>
        <w:spacing w:line="400" w:lineRule="exact"/>
        <w:rPr>
          <w:rFonts w:hint="eastAsia"/>
        </w:rPr>
      </w:pPr>
      <w:r>
        <w:rPr>
          <w:rFonts w:hint="eastAsia"/>
        </w:rPr>
        <w:t>8.</w:t>
      </w:r>
      <w:r>
        <w:rPr>
          <w:rFonts w:hint="eastAsia"/>
        </w:rPr>
        <w:t>根据结构和功能可将肾上腺皮质激素分为</w:t>
      </w:r>
      <w:r>
        <w:rPr>
          <w:rFonts w:hint="eastAsia"/>
          <w:u w:val="single"/>
        </w:rPr>
        <w:t xml:space="preserve">       </w:t>
      </w:r>
      <w:r>
        <w:rPr>
          <w:rFonts w:hint="eastAsia"/>
        </w:rPr>
        <w:t>，</w:t>
      </w:r>
      <w:r>
        <w:rPr>
          <w:rFonts w:hint="eastAsia"/>
          <w:u w:val="single"/>
        </w:rPr>
        <w:t xml:space="preserve">       </w:t>
      </w:r>
      <w:r>
        <w:rPr>
          <w:rFonts w:hint="eastAsia"/>
        </w:rPr>
        <w:t xml:space="preserve"> </w:t>
      </w:r>
      <w:r>
        <w:rPr>
          <w:rFonts w:hint="eastAsia"/>
        </w:rPr>
        <w:t>和</w:t>
      </w:r>
      <w:r>
        <w:rPr>
          <w:rFonts w:hint="eastAsia"/>
          <w:u w:val="single"/>
        </w:rPr>
        <w:t xml:space="preserve">       </w:t>
      </w:r>
      <w:r>
        <w:rPr>
          <w:rFonts w:hint="eastAsia"/>
        </w:rPr>
        <w:t>三类。</w:t>
      </w:r>
    </w:p>
    <w:p w:rsidR="00000000" w:rsidRDefault="00480373">
      <w:pPr>
        <w:spacing w:line="400" w:lineRule="exact"/>
        <w:rPr>
          <w:rFonts w:hint="eastAsia"/>
        </w:rPr>
      </w:pPr>
      <w:r>
        <w:rPr>
          <w:rFonts w:hint="eastAsia"/>
        </w:rPr>
        <w:t xml:space="preserve">9. </w:t>
      </w:r>
      <w:r>
        <w:rPr>
          <w:rFonts w:hint="eastAsia"/>
        </w:rPr>
        <w:t>甲状腺激素分</w:t>
      </w:r>
      <w:r>
        <w:rPr>
          <w:rFonts w:hint="eastAsia"/>
        </w:rPr>
        <w:t>泌增多时</w:t>
      </w:r>
      <w:r>
        <w:rPr>
          <w:rFonts w:hint="eastAsia"/>
        </w:rPr>
        <w:t>,</w:t>
      </w:r>
      <w:r>
        <w:rPr>
          <w:rFonts w:hint="eastAsia"/>
        </w:rPr>
        <w:t>机体产热量</w:t>
      </w:r>
      <w:r>
        <w:rPr>
          <w:rFonts w:hint="eastAsia"/>
        </w:rPr>
        <w:t>______,</w:t>
      </w:r>
      <w:r>
        <w:rPr>
          <w:rFonts w:hint="eastAsia"/>
        </w:rPr>
        <w:t>神经系统的兴奋性</w:t>
      </w:r>
      <w:r>
        <w:rPr>
          <w:rFonts w:hint="eastAsia"/>
        </w:rPr>
        <w:t>________</w:t>
      </w:r>
      <w:r>
        <w:rPr>
          <w:rFonts w:hint="eastAsia"/>
        </w:rPr>
        <w:t>。</w:t>
      </w:r>
    </w:p>
    <w:p w:rsidR="00000000" w:rsidRDefault="00480373">
      <w:pPr>
        <w:spacing w:line="400" w:lineRule="exact"/>
        <w:rPr>
          <w:rFonts w:hint="eastAsia"/>
        </w:rPr>
      </w:pPr>
      <w:r>
        <w:rPr>
          <w:rFonts w:hint="eastAsia"/>
        </w:rPr>
        <w:t xml:space="preserve">10. </w:t>
      </w:r>
      <w:r>
        <w:rPr>
          <w:rFonts w:hint="eastAsia"/>
        </w:rPr>
        <w:t>下丘脑分泌的</w:t>
      </w:r>
      <w:r>
        <w:rPr>
          <w:rFonts w:hint="eastAsia"/>
        </w:rPr>
        <w:t>____________</w:t>
      </w:r>
      <w:r>
        <w:rPr>
          <w:rFonts w:hint="eastAsia"/>
        </w:rPr>
        <w:t>激素可促进腺垂体释放</w:t>
      </w:r>
      <w:r>
        <w:rPr>
          <w:rFonts w:hint="eastAsia"/>
        </w:rPr>
        <w:t>________</w:t>
      </w:r>
      <w:r>
        <w:rPr>
          <w:rFonts w:hint="eastAsia"/>
        </w:rPr>
        <w:t>激素</w:t>
      </w:r>
      <w:r>
        <w:rPr>
          <w:rFonts w:hint="eastAsia"/>
        </w:rPr>
        <w:t>,</w:t>
      </w:r>
      <w:r>
        <w:rPr>
          <w:rFonts w:hint="eastAsia"/>
        </w:rPr>
        <w:t>此种激素能促进甲状腺激素的分泌。</w:t>
      </w:r>
    </w:p>
    <w:p w:rsidR="00000000" w:rsidRDefault="00480373">
      <w:pPr>
        <w:spacing w:line="400" w:lineRule="exact"/>
        <w:rPr>
          <w:rFonts w:hint="eastAsia"/>
        </w:rPr>
      </w:pPr>
      <w:r>
        <w:rPr>
          <w:rFonts w:hint="eastAsia"/>
        </w:rPr>
        <w:t xml:space="preserve">11. </w:t>
      </w:r>
      <w:r>
        <w:rPr>
          <w:rFonts w:hint="eastAsia"/>
        </w:rPr>
        <w:t>现已知腺垂体释放的激素至少有</w:t>
      </w:r>
      <w:r>
        <w:rPr>
          <w:rFonts w:hint="eastAsia"/>
        </w:rPr>
        <w:t>7</w:t>
      </w:r>
      <w:r>
        <w:rPr>
          <w:rFonts w:hint="eastAsia"/>
        </w:rPr>
        <w:t>种</w:t>
      </w:r>
      <w:r>
        <w:rPr>
          <w:rFonts w:hint="eastAsia"/>
        </w:rPr>
        <w:t>,</w:t>
      </w:r>
      <w:r>
        <w:rPr>
          <w:rFonts w:hint="eastAsia"/>
        </w:rPr>
        <w:t>它们分别是</w:t>
      </w:r>
      <w:r>
        <w:rPr>
          <w:rFonts w:hint="eastAsia"/>
        </w:rPr>
        <w:t>_________</w:t>
      </w:r>
      <w:r>
        <w:rPr>
          <w:rFonts w:hint="eastAsia"/>
        </w:rPr>
        <w:t>、</w:t>
      </w:r>
      <w:r>
        <w:rPr>
          <w:rFonts w:hint="eastAsia"/>
        </w:rPr>
        <w:t>__________</w:t>
      </w:r>
      <w:r>
        <w:rPr>
          <w:rFonts w:hint="eastAsia"/>
        </w:rPr>
        <w:t>、</w:t>
      </w:r>
      <w:r>
        <w:rPr>
          <w:rFonts w:hint="eastAsia"/>
        </w:rPr>
        <w:t>___________</w:t>
      </w:r>
      <w:r>
        <w:rPr>
          <w:rFonts w:hint="eastAsia"/>
        </w:rPr>
        <w:t>、</w:t>
      </w:r>
      <w:r>
        <w:rPr>
          <w:rFonts w:hint="eastAsia"/>
        </w:rPr>
        <w:t>_________</w:t>
      </w:r>
      <w:r>
        <w:rPr>
          <w:rFonts w:hint="eastAsia"/>
        </w:rPr>
        <w:t>、</w:t>
      </w:r>
      <w:r>
        <w:rPr>
          <w:rFonts w:hint="eastAsia"/>
        </w:rPr>
        <w:t>__________</w:t>
      </w:r>
      <w:r>
        <w:rPr>
          <w:rFonts w:hint="eastAsia"/>
        </w:rPr>
        <w:t>、</w:t>
      </w:r>
      <w:r>
        <w:rPr>
          <w:rFonts w:hint="eastAsia"/>
        </w:rPr>
        <w:t>__________</w:t>
      </w:r>
      <w:r>
        <w:rPr>
          <w:rFonts w:hint="eastAsia"/>
        </w:rPr>
        <w:t>和</w:t>
      </w:r>
      <w:r>
        <w:rPr>
          <w:rFonts w:hint="eastAsia"/>
        </w:rPr>
        <w:t>__________</w:t>
      </w:r>
      <w:r>
        <w:rPr>
          <w:rFonts w:hint="eastAsia"/>
        </w:rPr>
        <w:t>。</w:t>
      </w:r>
      <w:r>
        <w:rPr>
          <w:rFonts w:hint="eastAsia"/>
        </w:rPr>
        <w:t xml:space="preserve"> </w:t>
      </w:r>
    </w:p>
    <w:p w:rsidR="00000000" w:rsidRDefault="00480373">
      <w:pPr>
        <w:spacing w:line="400" w:lineRule="exact"/>
      </w:pPr>
      <w:r>
        <w:rPr>
          <w:rFonts w:hint="eastAsia"/>
        </w:rPr>
        <w:t xml:space="preserve">12 </w:t>
      </w:r>
      <w:r>
        <w:t>肾上腺皮质各主要细胞带的分泌物分别是：球状带</w:t>
      </w:r>
      <w:r>
        <w:t>_____</w:t>
      </w:r>
      <w:r>
        <w:t>，束状带和</w:t>
      </w:r>
      <w:r>
        <w:t>_____</w:t>
      </w:r>
      <w:r>
        <w:t>，网状带</w:t>
      </w:r>
      <w:r>
        <w:t>_____</w:t>
      </w:r>
      <w:r>
        <w:t>和。</w:t>
      </w:r>
    </w:p>
    <w:p w:rsidR="00000000" w:rsidRDefault="00480373">
      <w:pPr>
        <w:spacing w:line="400" w:lineRule="exact"/>
      </w:pPr>
      <w:r>
        <w:rPr>
          <w:rFonts w:hint="eastAsia"/>
        </w:rPr>
        <w:t xml:space="preserve">13 </w:t>
      </w:r>
      <w:r>
        <w:t>作用</w:t>
      </w:r>
      <w:r>
        <w:t>最强的盐皮质激素是</w:t>
      </w:r>
      <w:r>
        <w:t>____</w:t>
      </w:r>
      <w:r>
        <w:t>，它能促进肾脏的远曲小管和集合管对</w:t>
      </w:r>
      <w:r>
        <w:t>_____</w:t>
      </w:r>
      <w:r>
        <w:t>的重吸收，抑制</w:t>
      </w:r>
      <w:r>
        <w:t>_____</w:t>
      </w:r>
      <w:r>
        <w:t>的重吸收。</w:t>
      </w:r>
    </w:p>
    <w:p w:rsidR="00000000" w:rsidRDefault="00480373">
      <w:pPr>
        <w:spacing w:line="400" w:lineRule="exact"/>
      </w:pPr>
      <w:r>
        <w:rPr>
          <w:rFonts w:hint="eastAsia"/>
        </w:rPr>
        <w:t xml:space="preserve">14 </w:t>
      </w:r>
      <w:r>
        <w:t>醛固酮具有</w:t>
      </w:r>
      <w:r>
        <w:t>_____</w:t>
      </w:r>
      <w:r>
        <w:t>作用，当其分泌过多时，可使家畜同时出现</w:t>
      </w:r>
      <w:r>
        <w:t>_____</w:t>
      </w:r>
      <w:r>
        <w:t>和</w:t>
      </w:r>
      <w:r>
        <w:t>_____</w:t>
      </w:r>
      <w:r>
        <w:t>症。</w:t>
      </w:r>
    </w:p>
    <w:p w:rsidR="00000000" w:rsidRDefault="00480373">
      <w:pPr>
        <w:spacing w:line="400" w:lineRule="exact"/>
      </w:pPr>
      <w:r>
        <w:rPr>
          <w:rFonts w:hint="eastAsia"/>
        </w:rPr>
        <w:t xml:space="preserve">15 </w:t>
      </w:r>
      <w:r>
        <w:t>调节</w:t>
      </w:r>
      <w:r>
        <w:t>ACTH</w:t>
      </w:r>
      <w:r>
        <w:t>分泌的三个主要因素是</w:t>
      </w:r>
      <w:r>
        <w:t>_____</w:t>
      </w:r>
      <w:r>
        <w:t>，血中</w:t>
      </w:r>
      <w:r>
        <w:t>_____</w:t>
      </w:r>
      <w:r>
        <w:t>激素浓度及与觉醒和睡眠有关的昼夜周期及应激变化。</w:t>
      </w:r>
    </w:p>
    <w:p w:rsidR="00000000" w:rsidRDefault="00480373">
      <w:pPr>
        <w:spacing w:line="400" w:lineRule="exact"/>
      </w:pPr>
      <w:r>
        <w:rPr>
          <w:rFonts w:hint="eastAsia"/>
        </w:rPr>
        <w:t xml:space="preserve">16 </w:t>
      </w:r>
      <w:r>
        <w:t>肾上腺素可</w:t>
      </w:r>
      <w:r>
        <w:t>_____</w:t>
      </w:r>
      <w:r>
        <w:t>肝糖元分解，</w:t>
      </w:r>
      <w:r>
        <w:t>_____</w:t>
      </w:r>
      <w:r>
        <w:t>葡萄糖引起的胰岛素分泌。</w:t>
      </w:r>
    </w:p>
    <w:p w:rsidR="00000000" w:rsidRDefault="00480373">
      <w:pPr>
        <w:spacing w:line="400" w:lineRule="exact"/>
      </w:pPr>
      <w:r>
        <w:rPr>
          <w:rFonts w:hint="eastAsia"/>
        </w:rPr>
        <w:t xml:space="preserve">17 </w:t>
      </w:r>
      <w:r>
        <w:t>切除动物的</w:t>
      </w:r>
      <w:r>
        <w:t>_____</w:t>
      </w:r>
      <w:r>
        <w:t>或肾上腺</w:t>
      </w:r>
      <w:r>
        <w:t>_____</w:t>
      </w:r>
      <w:r>
        <w:t>，不能维持该动物的生命；而切除</w:t>
      </w:r>
      <w:r>
        <w:t>_____</w:t>
      </w:r>
      <w:r>
        <w:t>或肾上腺</w:t>
      </w:r>
      <w:r>
        <w:t>_____</w:t>
      </w:r>
      <w:r>
        <w:t>，该动物能生存较长时间。</w:t>
      </w:r>
    </w:p>
    <w:p w:rsidR="00000000" w:rsidRDefault="00480373">
      <w:pPr>
        <w:spacing w:line="400" w:lineRule="exact"/>
      </w:pPr>
      <w:r>
        <w:rPr>
          <w:rFonts w:hint="eastAsia"/>
        </w:rPr>
        <w:t xml:space="preserve">18 </w:t>
      </w:r>
      <w:r>
        <w:t>胰岛素可</w:t>
      </w:r>
      <w:r>
        <w:t>_____</w:t>
      </w:r>
      <w:r>
        <w:t>体内脂肪的储存，</w:t>
      </w:r>
      <w:r>
        <w:t>_____</w:t>
      </w:r>
      <w:r>
        <w:t>储存脂肪的水解。胰岛素缺乏时，常常出现</w:t>
      </w:r>
      <w:r>
        <w:t>_____</w:t>
      </w:r>
      <w:r>
        <w:t>症和</w:t>
      </w:r>
      <w:r>
        <w:t>_____</w:t>
      </w:r>
      <w:r>
        <w:t>症。</w:t>
      </w:r>
    </w:p>
    <w:p w:rsidR="00000000" w:rsidRDefault="00480373">
      <w:pPr>
        <w:spacing w:line="400" w:lineRule="exact"/>
      </w:pPr>
      <w:r>
        <w:rPr>
          <w:rFonts w:hint="eastAsia"/>
        </w:rPr>
        <w:t xml:space="preserve">19 </w:t>
      </w:r>
      <w:r>
        <w:t>甲状旁腺激素对肾的作用有两个方面。即促进肾小管对的重吸收，抑制肾小管对</w:t>
      </w:r>
      <w:r>
        <w:t>_____</w:t>
      </w:r>
      <w:r>
        <w:t>的重吸收。</w:t>
      </w:r>
    </w:p>
    <w:p w:rsidR="00000000" w:rsidRDefault="00480373">
      <w:pPr>
        <w:spacing w:line="400" w:lineRule="exact"/>
      </w:pPr>
      <w:r>
        <w:rPr>
          <w:rFonts w:hint="eastAsia"/>
        </w:rPr>
        <w:t xml:space="preserve">20 </w:t>
      </w:r>
      <w:r>
        <w:t>_____</w:t>
      </w:r>
      <w:r>
        <w:t>是由母马、母驴的子宫内膜蜕膜细胞分泌，其主要作用是</w:t>
      </w:r>
      <w:r>
        <w:t>_____</w:t>
      </w:r>
      <w:r>
        <w:t>卵泡的生长发育。</w:t>
      </w:r>
    </w:p>
    <w:p w:rsidR="00000000" w:rsidRDefault="00480373">
      <w:pPr>
        <w:spacing w:line="400" w:lineRule="exact"/>
      </w:pPr>
      <w:r>
        <w:rPr>
          <w:rFonts w:hint="eastAsia"/>
        </w:rPr>
        <w:t xml:space="preserve">21 </w:t>
      </w:r>
      <w:r>
        <w:t>能抑制松果体褪黑激素分泌，从而</w:t>
      </w:r>
      <w:r>
        <w:t>_____</w:t>
      </w:r>
      <w:r>
        <w:t>垂体促性腺激素分泌。</w:t>
      </w:r>
    </w:p>
    <w:p w:rsidR="00000000" w:rsidRDefault="00480373">
      <w:pPr>
        <w:spacing w:line="400" w:lineRule="exact"/>
      </w:pPr>
      <w:r>
        <w:rPr>
          <w:rFonts w:hint="eastAsia"/>
        </w:rPr>
        <w:t xml:space="preserve">22 </w:t>
      </w:r>
      <w:r>
        <w:t>胰岛素的主要生理作用是：</w:t>
      </w:r>
      <w:r>
        <w:t>_____</w:t>
      </w:r>
      <w:r>
        <w:t>血糖，促进脂肪合成，</w:t>
      </w:r>
      <w:r>
        <w:t>_____</w:t>
      </w:r>
      <w:r>
        <w:t>机体生长。</w:t>
      </w:r>
    </w:p>
    <w:p w:rsidR="00000000" w:rsidRDefault="00480373">
      <w:pPr>
        <w:spacing w:line="400" w:lineRule="exact"/>
      </w:pPr>
      <w:r>
        <w:rPr>
          <w:rFonts w:hint="eastAsia"/>
        </w:rPr>
        <w:t xml:space="preserve">23 </w:t>
      </w:r>
      <w:r>
        <w:t>腺垂体不通过靶腺而发挥作用的激素有</w:t>
      </w:r>
      <w:r>
        <w:t>_____</w:t>
      </w:r>
      <w:r>
        <w:t>、</w:t>
      </w:r>
      <w:r>
        <w:t>_____</w:t>
      </w:r>
      <w:r>
        <w:t>和</w:t>
      </w:r>
      <w:r>
        <w:t>_____</w:t>
      </w:r>
      <w:r>
        <w:t>。</w:t>
      </w:r>
    </w:p>
    <w:p w:rsidR="00000000" w:rsidRDefault="00480373">
      <w:pPr>
        <w:spacing w:line="400" w:lineRule="exact"/>
      </w:pPr>
      <w:r>
        <w:rPr>
          <w:rFonts w:hint="eastAsia"/>
        </w:rPr>
        <w:t xml:space="preserve">24 </w:t>
      </w:r>
      <w:r>
        <w:t>下丘脑的释放激素（因子）和释放抑制激素（因子）的功能通过</w:t>
      </w:r>
      <w:r>
        <w:t>_____</w:t>
      </w:r>
      <w:r>
        <w:t>的运输机制来调节</w:t>
      </w:r>
      <w:r>
        <w:t>_____</w:t>
      </w:r>
      <w:r>
        <w:t>的分泌。</w:t>
      </w:r>
    </w:p>
    <w:p w:rsidR="00000000" w:rsidRDefault="00480373">
      <w:pPr>
        <w:spacing w:line="400" w:lineRule="exact"/>
      </w:pPr>
      <w:r>
        <w:rPr>
          <w:rFonts w:hint="eastAsia"/>
        </w:rPr>
        <w:t xml:space="preserve">25 </w:t>
      </w:r>
      <w:r>
        <w:t>神经垂体释放的激素是</w:t>
      </w:r>
      <w:r>
        <w:t>_____</w:t>
      </w:r>
      <w:r>
        <w:t>和</w:t>
      </w:r>
      <w:r>
        <w:t>____</w:t>
      </w:r>
      <w: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w:t>
      </w:r>
      <w:r>
        <w:t>.</w:t>
      </w:r>
      <w:r>
        <w:rPr>
          <w:rFonts w:hint="eastAsia"/>
        </w:rPr>
        <w:t>胰岛</w:t>
      </w:r>
      <w:r>
        <w:t>D</w:t>
      </w:r>
      <w:r>
        <w:rPr>
          <w:rFonts w:hint="eastAsia"/>
        </w:rPr>
        <w:t>细胞分泌生长抑素调节其临近细胞功能，属于：</w:t>
      </w:r>
      <w:r>
        <w:rPr>
          <w:rFonts w:hint="eastAsia"/>
        </w:rPr>
        <w:t>(   )</w:t>
      </w:r>
    </w:p>
    <w:p w:rsidR="00000000" w:rsidRDefault="00480373">
      <w:pPr>
        <w:spacing w:line="400" w:lineRule="exact"/>
        <w:ind w:left="270"/>
      </w:pPr>
      <w:r>
        <w:t>A.</w:t>
      </w:r>
      <w:r>
        <w:rPr>
          <w:rFonts w:hint="eastAsia"/>
        </w:rPr>
        <w:t>自身分泌</w:t>
      </w:r>
      <w:r>
        <w:rPr>
          <w:rFonts w:hint="eastAsia"/>
        </w:rPr>
        <w:t xml:space="preserve">   </w:t>
      </w:r>
      <w:r>
        <w:t>B.</w:t>
      </w:r>
      <w:r>
        <w:rPr>
          <w:rFonts w:hint="eastAsia"/>
        </w:rPr>
        <w:t>旁分泌</w:t>
      </w:r>
      <w:r>
        <w:rPr>
          <w:rFonts w:hint="eastAsia"/>
        </w:rPr>
        <w:t xml:space="preserve">   </w:t>
      </w:r>
      <w:r>
        <w:t>C.</w:t>
      </w:r>
      <w:r>
        <w:rPr>
          <w:rFonts w:hint="eastAsia"/>
        </w:rPr>
        <w:t>远距离分泌</w:t>
      </w:r>
      <w:r>
        <w:rPr>
          <w:rFonts w:hint="eastAsia"/>
        </w:rPr>
        <w:t xml:space="preserve">   </w:t>
      </w:r>
      <w:r>
        <w:t>D.</w:t>
      </w:r>
      <w:r>
        <w:rPr>
          <w:rFonts w:hint="eastAsia"/>
        </w:rPr>
        <w:t>腔分泌</w:t>
      </w:r>
      <w:r>
        <w:rPr>
          <w:rFonts w:hint="eastAsia"/>
        </w:rPr>
        <w:t xml:space="preserve">   </w:t>
      </w:r>
      <w:r>
        <w:t>E.</w:t>
      </w:r>
      <w:r>
        <w:rPr>
          <w:rFonts w:hint="eastAsia"/>
        </w:rPr>
        <w:t>神经分泌</w:t>
      </w:r>
    </w:p>
    <w:p w:rsidR="00000000" w:rsidRDefault="00480373">
      <w:pPr>
        <w:spacing w:line="400" w:lineRule="exact"/>
        <w:rPr>
          <w:rFonts w:hint="eastAsia"/>
        </w:rPr>
      </w:pPr>
      <w:r>
        <w:rPr>
          <w:rFonts w:hint="eastAsia"/>
        </w:rPr>
        <w:t>2.</w:t>
      </w:r>
      <w:r>
        <w:rPr>
          <w:rFonts w:hint="eastAsia"/>
        </w:rPr>
        <w:t>下列对激素描述中错误的是</w:t>
      </w:r>
      <w:r>
        <w:rPr>
          <w:rFonts w:hint="eastAsia"/>
        </w:rPr>
        <w:t>(   )</w:t>
      </w:r>
    </w:p>
    <w:p w:rsidR="00000000" w:rsidRDefault="00480373">
      <w:pPr>
        <w:spacing w:line="400" w:lineRule="exact"/>
        <w:rPr>
          <w:rFonts w:hint="eastAsia"/>
        </w:rPr>
      </w:pPr>
      <w:r>
        <w:t>A.</w:t>
      </w:r>
      <w:r>
        <w:rPr>
          <w:rFonts w:hint="eastAsia"/>
        </w:rPr>
        <w:t>在血液中含量极微但却有高度生物活性</w:t>
      </w:r>
      <w:r>
        <w:rPr>
          <w:rFonts w:hint="eastAsia"/>
        </w:rPr>
        <w:t xml:space="preserve">      </w:t>
      </w:r>
    </w:p>
    <w:p w:rsidR="00000000" w:rsidRDefault="00480373">
      <w:pPr>
        <w:spacing w:line="400" w:lineRule="exact"/>
        <w:rPr>
          <w:rFonts w:hint="eastAsia"/>
        </w:rPr>
      </w:pPr>
      <w:r>
        <w:t>B.</w:t>
      </w:r>
      <w:r>
        <w:rPr>
          <w:rFonts w:hint="eastAsia"/>
        </w:rPr>
        <w:t>正常情况下在血液中浓度相当稳定</w:t>
      </w:r>
    </w:p>
    <w:p w:rsidR="00000000" w:rsidRDefault="00480373">
      <w:pPr>
        <w:spacing w:line="400" w:lineRule="exact"/>
        <w:rPr>
          <w:rFonts w:hint="eastAsia"/>
        </w:rPr>
      </w:pPr>
      <w:r>
        <w:t>C.</w:t>
      </w:r>
      <w:r>
        <w:rPr>
          <w:rFonts w:hint="eastAsia"/>
        </w:rPr>
        <w:t>激素过多或过少可出现疾病</w:t>
      </w:r>
    </w:p>
    <w:p w:rsidR="00000000" w:rsidRDefault="00480373">
      <w:pPr>
        <w:spacing w:line="400" w:lineRule="exact"/>
        <w:rPr>
          <w:rFonts w:hint="eastAsia"/>
        </w:rPr>
      </w:pPr>
      <w:r>
        <w:t>D.</w:t>
      </w:r>
      <w:r>
        <w:rPr>
          <w:rFonts w:hint="eastAsia"/>
        </w:rPr>
        <w:t>与激素结合的特异性受体不足也可出现疾病</w:t>
      </w:r>
    </w:p>
    <w:p w:rsidR="00000000" w:rsidRDefault="00480373">
      <w:pPr>
        <w:spacing w:line="400" w:lineRule="exact"/>
        <w:rPr>
          <w:rFonts w:hint="eastAsia"/>
        </w:rPr>
      </w:pPr>
      <w:r>
        <w:t>E.</w:t>
      </w:r>
      <w:r>
        <w:rPr>
          <w:rFonts w:hint="eastAsia"/>
        </w:rPr>
        <w:t>激素本身可给靶细胞提供能量</w:t>
      </w:r>
    </w:p>
    <w:p w:rsidR="00000000" w:rsidRDefault="00480373">
      <w:pPr>
        <w:spacing w:line="400" w:lineRule="exact"/>
        <w:rPr>
          <w:rFonts w:hint="eastAsia"/>
        </w:rPr>
      </w:pPr>
      <w:r>
        <w:t>3.</w:t>
      </w:r>
      <w:r>
        <w:rPr>
          <w:rFonts w:hint="eastAsia"/>
        </w:rPr>
        <w:t>产生降钙素的内分泌腺是</w:t>
      </w:r>
      <w:r>
        <w:rPr>
          <w:rFonts w:hint="eastAsia"/>
        </w:rPr>
        <w:t>(   )</w:t>
      </w:r>
    </w:p>
    <w:p w:rsidR="00000000" w:rsidRDefault="00480373">
      <w:pPr>
        <w:spacing w:line="400" w:lineRule="exact"/>
        <w:rPr>
          <w:rFonts w:hint="eastAsia"/>
        </w:rPr>
      </w:pPr>
      <w:r>
        <w:t>A.</w:t>
      </w:r>
      <w:r>
        <w:rPr>
          <w:rFonts w:hint="eastAsia"/>
        </w:rPr>
        <w:t>甲状腺</w:t>
      </w:r>
      <w:r>
        <w:rPr>
          <w:rFonts w:hint="eastAsia"/>
        </w:rPr>
        <w:t xml:space="preserve">           </w:t>
      </w:r>
      <w:r>
        <w:t>B.</w:t>
      </w:r>
      <w:r>
        <w:rPr>
          <w:rFonts w:hint="eastAsia"/>
        </w:rPr>
        <w:t>肾上腺髓质</w:t>
      </w:r>
      <w:r>
        <w:rPr>
          <w:rFonts w:hint="eastAsia"/>
        </w:rPr>
        <w:t xml:space="preserve">   </w:t>
      </w:r>
      <w:r>
        <w:t>C.</w:t>
      </w:r>
      <w:r>
        <w:rPr>
          <w:rFonts w:hint="eastAsia"/>
        </w:rPr>
        <w:t>肾上腺皮质</w:t>
      </w:r>
      <w:r>
        <w:rPr>
          <w:rFonts w:hint="eastAsia"/>
        </w:rPr>
        <w:t xml:space="preserve">       </w:t>
      </w:r>
      <w:r>
        <w:t>D.</w:t>
      </w:r>
      <w:r>
        <w:rPr>
          <w:rFonts w:hint="eastAsia"/>
        </w:rPr>
        <w:t>胰岛</w:t>
      </w:r>
      <w:r>
        <w:rPr>
          <w:rFonts w:hint="eastAsia"/>
        </w:rPr>
        <w:t xml:space="preserve">    </w:t>
      </w:r>
      <w:r>
        <w:t>E.</w:t>
      </w:r>
      <w:r>
        <w:rPr>
          <w:rFonts w:hint="eastAsia"/>
        </w:rPr>
        <w:t>甲状旁腺</w:t>
      </w:r>
    </w:p>
    <w:p w:rsidR="00000000" w:rsidRDefault="00480373">
      <w:pPr>
        <w:spacing w:line="400" w:lineRule="exact"/>
        <w:rPr>
          <w:rFonts w:hint="eastAsia"/>
        </w:rPr>
      </w:pPr>
      <w:r>
        <w:rPr>
          <w:rFonts w:hint="eastAsia"/>
        </w:rPr>
        <w:t>4.</w:t>
      </w:r>
      <w:r>
        <w:rPr>
          <w:rFonts w:hint="eastAsia"/>
        </w:rPr>
        <w:t>产生肾上腺素的内分泌腺是</w:t>
      </w:r>
      <w:r>
        <w:rPr>
          <w:rFonts w:hint="eastAsia"/>
        </w:rPr>
        <w:t>(   )</w:t>
      </w:r>
    </w:p>
    <w:p w:rsidR="00000000" w:rsidRDefault="00480373">
      <w:pPr>
        <w:spacing w:line="400" w:lineRule="exact"/>
        <w:rPr>
          <w:rFonts w:hint="eastAsia"/>
        </w:rPr>
      </w:pPr>
      <w:r>
        <w:t>A.</w:t>
      </w:r>
      <w:r>
        <w:rPr>
          <w:rFonts w:hint="eastAsia"/>
        </w:rPr>
        <w:t>甲状腺</w:t>
      </w:r>
      <w:r>
        <w:rPr>
          <w:rFonts w:hint="eastAsia"/>
        </w:rPr>
        <w:t xml:space="preserve">           </w:t>
      </w:r>
      <w:r>
        <w:t>B.</w:t>
      </w:r>
      <w:r>
        <w:rPr>
          <w:rFonts w:hint="eastAsia"/>
        </w:rPr>
        <w:t>肾上腺髓质</w:t>
      </w:r>
      <w:r>
        <w:rPr>
          <w:rFonts w:hint="eastAsia"/>
        </w:rPr>
        <w:t xml:space="preserve">  </w:t>
      </w:r>
      <w:r>
        <w:t>C.</w:t>
      </w:r>
      <w:r>
        <w:rPr>
          <w:rFonts w:hint="eastAsia"/>
        </w:rPr>
        <w:t>肾上腺皮质</w:t>
      </w:r>
      <w:r>
        <w:rPr>
          <w:rFonts w:hint="eastAsia"/>
        </w:rPr>
        <w:t xml:space="preserve">       </w:t>
      </w:r>
      <w:r>
        <w:t>D.</w:t>
      </w:r>
      <w:r>
        <w:rPr>
          <w:rFonts w:hint="eastAsia"/>
        </w:rPr>
        <w:t>交感神经末梢</w:t>
      </w:r>
      <w:r>
        <w:rPr>
          <w:rFonts w:hint="eastAsia"/>
        </w:rPr>
        <w:t xml:space="preserve">    </w:t>
      </w:r>
      <w:r>
        <w:t>E.</w:t>
      </w:r>
      <w:r>
        <w:rPr>
          <w:rFonts w:hint="eastAsia"/>
        </w:rPr>
        <w:t>甲状旁腺</w:t>
      </w:r>
    </w:p>
    <w:p w:rsidR="00000000" w:rsidRDefault="00480373">
      <w:pPr>
        <w:spacing w:line="400" w:lineRule="exact"/>
        <w:rPr>
          <w:rFonts w:hint="eastAsia"/>
        </w:rPr>
      </w:pPr>
      <w:r>
        <w:rPr>
          <w:rFonts w:hint="eastAsia"/>
        </w:rPr>
        <w:t>5.</w:t>
      </w:r>
      <w:r>
        <w:rPr>
          <w:rFonts w:hint="eastAsia"/>
        </w:rPr>
        <w:t>产生胰高血糖素的内分泌腺是</w:t>
      </w:r>
      <w:r>
        <w:rPr>
          <w:rFonts w:hint="eastAsia"/>
        </w:rPr>
        <w:t>(   )</w:t>
      </w:r>
    </w:p>
    <w:p w:rsidR="00000000" w:rsidRDefault="00480373">
      <w:pPr>
        <w:spacing w:line="400" w:lineRule="exact"/>
        <w:rPr>
          <w:rFonts w:hint="eastAsia"/>
        </w:rPr>
      </w:pPr>
      <w:r>
        <w:t>A.</w:t>
      </w:r>
      <w:r>
        <w:rPr>
          <w:rFonts w:hint="eastAsia"/>
        </w:rPr>
        <w:t>甲状腺</w:t>
      </w:r>
      <w:r>
        <w:rPr>
          <w:rFonts w:hint="eastAsia"/>
        </w:rPr>
        <w:t xml:space="preserve">           </w:t>
      </w:r>
      <w:r>
        <w:t>B.</w:t>
      </w:r>
      <w:r>
        <w:rPr>
          <w:rFonts w:hint="eastAsia"/>
        </w:rPr>
        <w:t>肾上腺髓质</w:t>
      </w:r>
      <w:r>
        <w:rPr>
          <w:rFonts w:hint="eastAsia"/>
        </w:rPr>
        <w:t xml:space="preserve">    </w:t>
      </w:r>
      <w:r>
        <w:t>C.</w:t>
      </w:r>
      <w:r>
        <w:rPr>
          <w:rFonts w:hint="eastAsia"/>
        </w:rPr>
        <w:t>肾上腺皮质</w:t>
      </w:r>
      <w:r>
        <w:rPr>
          <w:rFonts w:hint="eastAsia"/>
        </w:rPr>
        <w:t xml:space="preserve">       </w:t>
      </w:r>
      <w:r>
        <w:t>D.</w:t>
      </w:r>
      <w:r>
        <w:rPr>
          <w:rFonts w:hint="eastAsia"/>
        </w:rPr>
        <w:t>胰岛</w:t>
      </w:r>
      <w:r>
        <w:rPr>
          <w:rFonts w:hint="eastAsia"/>
        </w:rPr>
        <w:t xml:space="preserve">  </w:t>
      </w:r>
      <w:r>
        <w:rPr>
          <w:rFonts w:hint="eastAsia"/>
        </w:rPr>
        <w:t xml:space="preserve"> </w:t>
      </w:r>
      <w:r>
        <w:t>E.</w:t>
      </w:r>
      <w:r>
        <w:rPr>
          <w:rFonts w:hint="eastAsia"/>
        </w:rPr>
        <w:t>甲状旁腺</w:t>
      </w:r>
    </w:p>
    <w:p w:rsidR="00000000" w:rsidRDefault="00480373">
      <w:pPr>
        <w:spacing w:line="400" w:lineRule="exact"/>
        <w:rPr>
          <w:rFonts w:hint="eastAsia"/>
        </w:rPr>
      </w:pPr>
      <w:r>
        <w:rPr>
          <w:rFonts w:hint="eastAsia"/>
        </w:rPr>
        <w:t>6.</w:t>
      </w:r>
      <w:r>
        <w:rPr>
          <w:rFonts w:hint="eastAsia"/>
        </w:rPr>
        <w:t>下列哪些物质是合成甲状腺素的必需原料</w:t>
      </w:r>
      <w:r>
        <w:rPr>
          <w:rFonts w:hint="eastAsia"/>
        </w:rPr>
        <w:t>(   )</w:t>
      </w:r>
    </w:p>
    <w:p w:rsidR="00000000" w:rsidRDefault="00480373">
      <w:pPr>
        <w:spacing w:line="400" w:lineRule="exact"/>
        <w:rPr>
          <w:rFonts w:hint="eastAsia"/>
        </w:rPr>
      </w:pPr>
      <w:r>
        <w:t>A.</w:t>
      </w:r>
      <w:r>
        <w:rPr>
          <w:rFonts w:hint="eastAsia"/>
        </w:rPr>
        <w:t>碘</w:t>
      </w:r>
      <w:r>
        <w:rPr>
          <w:rFonts w:hint="eastAsia"/>
        </w:rPr>
        <w:t xml:space="preserve">           </w:t>
      </w:r>
      <w:r>
        <w:t>B.</w:t>
      </w:r>
      <w:r>
        <w:rPr>
          <w:rFonts w:hint="eastAsia"/>
        </w:rPr>
        <w:t>铁</w:t>
      </w:r>
      <w:r>
        <w:rPr>
          <w:rFonts w:hint="eastAsia"/>
        </w:rPr>
        <w:t xml:space="preserve">   </w:t>
      </w:r>
      <w:r>
        <w:t>C.</w:t>
      </w:r>
      <w:r>
        <w:rPr>
          <w:rFonts w:hint="eastAsia"/>
        </w:rPr>
        <w:t>镁</w:t>
      </w:r>
      <w:r>
        <w:rPr>
          <w:rFonts w:hint="eastAsia"/>
        </w:rPr>
        <w:t xml:space="preserve">          </w:t>
      </w:r>
      <w:r>
        <w:t>C.</w:t>
      </w:r>
      <w:r>
        <w:rPr>
          <w:rFonts w:hint="eastAsia"/>
        </w:rPr>
        <w:t>钠</w:t>
      </w:r>
      <w:r>
        <w:rPr>
          <w:rFonts w:hint="eastAsia"/>
        </w:rPr>
        <w:t xml:space="preserve">     </w:t>
      </w:r>
      <w:r>
        <w:t>E.</w:t>
      </w:r>
      <w:r>
        <w:rPr>
          <w:rFonts w:hint="eastAsia"/>
        </w:rPr>
        <w:t>钙</w:t>
      </w:r>
    </w:p>
    <w:p w:rsidR="00000000" w:rsidRDefault="00480373">
      <w:pPr>
        <w:spacing w:line="400" w:lineRule="exact"/>
        <w:rPr>
          <w:rFonts w:hint="eastAsia"/>
        </w:rPr>
      </w:pPr>
      <w:r>
        <w:t>7.</w:t>
      </w:r>
      <w:r>
        <w:rPr>
          <w:rFonts w:hint="eastAsia"/>
        </w:rPr>
        <w:t>幼儿期甲状腺功能不足可导致</w:t>
      </w:r>
      <w:r>
        <w:rPr>
          <w:rFonts w:hint="eastAsia"/>
        </w:rPr>
        <w:t>(   )</w:t>
      </w:r>
    </w:p>
    <w:p w:rsidR="00000000" w:rsidRDefault="00480373">
      <w:pPr>
        <w:spacing w:line="400" w:lineRule="exact"/>
        <w:rPr>
          <w:rFonts w:hint="eastAsia"/>
        </w:rPr>
      </w:pPr>
      <w:r>
        <w:t>A.</w:t>
      </w:r>
      <w:r>
        <w:rPr>
          <w:rFonts w:hint="eastAsia"/>
        </w:rPr>
        <w:t>呆小症</w:t>
      </w:r>
      <w:r>
        <w:rPr>
          <w:rFonts w:hint="eastAsia"/>
        </w:rPr>
        <w:t xml:space="preserve">       </w:t>
      </w:r>
      <w:r>
        <w:t>B.</w:t>
      </w:r>
      <w:r>
        <w:rPr>
          <w:rFonts w:hint="eastAsia"/>
        </w:rPr>
        <w:t>侏儒症</w:t>
      </w:r>
      <w:r>
        <w:rPr>
          <w:rFonts w:hint="eastAsia"/>
        </w:rPr>
        <w:t xml:space="preserve">    </w:t>
      </w:r>
      <w:r>
        <w:t>C.</w:t>
      </w:r>
      <w:r>
        <w:rPr>
          <w:rFonts w:hint="eastAsia"/>
        </w:rPr>
        <w:t>巨人症</w:t>
      </w:r>
      <w:r>
        <w:rPr>
          <w:rFonts w:hint="eastAsia"/>
        </w:rPr>
        <w:t xml:space="preserve">         </w:t>
      </w:r>
      <w:r>
        <w:t>D.</w:t>
      </w:r>
      <w:r>
        <w:rPr>
          <w:rFonts w:hint="eastAsia"/>
        </w:rPr>
        <w:t>尿崩症</w:t>
      </w:r>
      <w:r>
        <w:rPr>
          <w:rFonts w:hint="eastAsia"/>
        </w:rPr>
        <w:t xml:space="preserve">   </w:t>
      </w:r>
      <w:r>
        <w:t>E.</w:t>
      </w:r>
      <w:r>
        <w:rPr>
          <w:rFonts w:hint="eastAsia"/>
        </w:rPr>
        <w:t>糖尿病</w:t>
      </w:r>
    </w:p>
    <w:p w:rsidR="00000000" w:rsidRDefault="00480373">
      <w:pPr>
        <w:spacing w:line="400" w:lineRule="exact"/>
        <w:rPr>
          <w:rFonts w:hint="eastAsia"/>
        </w:rPr>
      </w:pPr>
      <w:r>
        <w:rPr>
          <w:rFonts w:hint="eastAsia"/>
        </w:rPr>
        <w:t>8.</w:t>
      </w:r>
      <w:r>
        <w:rPr>
          <w:rFonts w:hint="eastAsia"/>
        </w:rPr>
        <w:t>幼儿期生长素分泌不足可导致</w:t>
      </w:r>
      <w:r>
        <w:rPr>
          <w:rFonts w:hint="eastAsia"/>
        </w:rPr>
        <w:t>(   )</w:t>
      </w:r>
    </w:p>
    <w:p w:rsidR="00000000" w:rsidRDefault="00480373">
      <w:pPr>
        <w:spacing w:line="400" w:lineRule="exact"/>
        <w:rPr>
          <w:rFonts w:hint="eastAsia"/>
        </w:rPr>
      </w:pPr>
      <w:r>
        <w:t>A.</w:t>
      </w:r>
      <w:r>
        <w:rPr>
          <w:rFonts w:hint="eastAsia"/>
        </w:rPr>
        <w:t>呆小症</w:t>
      </w:r>
      <w:r>
        <w:rPr>
          <w:rFonts w:hint="eastAsia"/>
        </w:rPr>
        <w:t xml:space="preserve">          </w:t>
      </w:r>
      <w:r>
        <w:t>B.</w:t>
      </w:r>
      <w:r>
        <w:rPr>
          <w:rFonts w:hint="eastAsia"/>
        </w:rPr>
        <w:t>侏儒症</w:t>
      </w:r>
      <w:r>
        <w:rPr>
          <w:rFonts w:hint="eastAsia"/>
        </w:rPr>
        <w:t xml:space="preserve">    </w:t>
      </w:r>
      <w:r>
        <w:t>C.</w:t>
      </w:r>
      <w:r>
        <w:rPr>
          <w:rFonts w:hint="eastAsia"/>
        </w:rPr>
        <w:t>巨人症</w:t>
      </w:r>
      <w:r>
        <w:rPr>
          <w:rFonts w:hint="eastAsia"/>
        </w:rPr>
        <w:t xml:space="preserve">        </w:t>
      </w:r>
      <w:r>
        <w:t>D.</w:t>
      </w:r>
      <w:r>
        <w:rPr>
          <w:rFonts w:hint="eastAsia"/>
        </w:rPr>
        <w:t>尿崩症</w:t>
      </w:r>
      <w:r>
        <w:rPr>
          <w:rFonts w:hint="eastAsia"/>
        </w:rPr>
        <w:t xml:space="preserve">  </w:t>
      </w:r>
      <w:r>
        <w:t>E.</w:t>
      </w:r>
      <w:r>
        <w:rPr>
          <w:rFonts w:hint="eastAsia"/>
        </w:rPr>
        <w:t>糖尿病</w:t>
      </w:r>
    </w:p>
    <w:p w:rsidR="00000000" w:rsidRDefault="00480373">
      <w:pPr>
        <w:spacing w:line="400" w:lineRule="exact"/>
        <w:rPr>
          <w:rFonts w:hint="eastAsia"/>
        </w:rPr>
      </w:pPr>
      <w:r>
        <w:rPr>
          <w:rFonts w:hint="eastAsia"/>
        </w:rPr>
        <w:t>9.</w:t>
      </w:r>
      <w:r>
        <w:rPr>
          <w:rFonts w:hint="eastAsia"/>
        </w:rPr>
        <w:t>胰岛素分泌不足可导致</w:t>
      </w:r>
      <w:r>
        <w:rPr>
          <w:rFonts w:hint="eastAsia"/>
        </w:rPr>
        <w:t>(   )</w:t>
      </w:r>
    </w:p>
    <w:p w:rsidR="00000000" w:rsidRDefault="00480373">
      <w:pPr>
        <w:spacing w:line="400" w:lineRule="exact"/>
        <w:rPr>
          <w:rFonts w:hint="eastAsia"/>
        </w:rPr>
      </w:pPr>
      <w:r>
        <w:t>A.</w:t>
      </w:r>
      <w:r>
        <w:rPr>
          <w:rFonts w:hint="eastAsia"/>
        </w:rPr>
        <w:t>呆小症</w:t>
      </w:r>
      <w:r>
        <w:rPr>
          <w:rFonts w:hint="eastAsia"/>
        </w:rPr>
        <w:t xml:space="preserve">       </w:t>
      </w:r>
      <w:r>
        <w:t>B.</w:t>
      </w:r>
      <w:r>
        <w:rPr>
          <w:rFonts w:hint="eastAsia"/>
        </w:rPr>
        <w:t>侏儒症</w:t>
      </w:r>
      <w:r>
        <w:rPr>
          <w:rFonts w:hint="eastAsia"/>
        </w:rPr>
        <w:t xml:space="preserve"> </w:t>
      </w:r>
      <w:r>
        <w:rPr>
          <w:rFonts w:hint="eastAsia"/>
        </w:rPr>
        <w:t xml:space="preserve">  </w:t>
      </w:r>
      <w:r>
        <w:t>C.</w:t>
      </w:r>
      <w:r>
        <w:rPr>
          <w:rFonts w:hint="eastAsia"/>
        </w:rPr>
        <w:t>巨人症</w:t>
      </w:r>
      <w:r>
        <w:rPr>
          <w:rFonts w:hint="eastAsia"/>
        </w:rPr>
        <w:t xml:space="preserve">           </w:t>
      </w:r>
      <w:r>
        <w:t>D.</w:t>
      </w:r>
      <w:r>
        <w:rPr>
          <w:rFonts w:hint="eastAsia"/>
        </w:rPr>
        <w:t>尿崩症</w:t>
      </w:r>
      <w:r>
        <w:rPr>
          <w:rFonts w:hint="eastAsia"/>
        </w:rPr>
        <w:t xml:space="preserve">   </w:t>
      </w:r>
      <w:r>
        <w:t>E.</w:t>
      </w:r>
      <w:r>
        <w:rPr>
          <w:rFonts w:hint="eastAsia"/>
        </w:rPr>
        <w:t>糖尿病</w:t>
      </w:r>
    </w:p>
    <w:p w:rsidR="00000000" w:rsidRDefault="00480373">
      <w:pPr>
        <w:spacing w:line="400" w:lineRule="exact"/>
        <w:rPr>
          <w:rFonts w:hint="eastAsia"/>
        </w:rPr>
      </w:pPr>
      <w:r>
        <w:rPr>
          <w:rFonts w:hint="eastAsia"/>
        </w:rPr>
        <w:t>10.</w:t>
      </w:r>
      <w:r>
        <w:rPr>
          <w:rFonts w:hint="eastAsia"/>
        </w:rPr>
        <w:t>甲状腺旁素的生理作用是</w:t>
      </w:r>
      <w:r>
        <w:rPr>
          <w:rFonts w:hint="eastAsia"/>
        </w:rPr>
        <w:t>(   )</w:t>
      </w:r>
    </w:p>
    <w:p w:rsidR="00000000" w:rsidRDefault="00480373">
      <w:pPr>
        <w:spacing w:line="400" w:lineRule="exact"/>
        <w:rPr>
          <w:rFonts w:hint="eastAsia"/>
        </w:rPr>
      </w:pPr>
      <w:r>
        <w:t>A.</w:t>
      </w:r>
      <w:r>
        <w:rPr>
          <w:rFonts w:hint="eastAsia"/>
        </w:rPr>
        <w:t>升高血钙</w:t>
      </w:r>
      <w:r>
        <w:rPr>
          <w:rFonts w:hint="eastAsia"/>
        </w:rPr>
        <w:t xml:space="preserve">               </w:t>
      </w:r>
      <w:r>
        <w:t>B.</w:t>
      </w:r>
      <w:r>
        <w:rPr>
          <w:rFonts w:hint="eastAsia"/>
        </w:rPr>
        <w:t>降低血钙</w:t>
      </w:r>
    </w:p>
    <w:p w:rsidR="00000000" w:rsidRDefault="00480373">
      <w:pPr>
        <w:spacing w:line="400" w:lineRule="exact"/>
        <w:rPr>
          <w:rFonts w:hint="eastAsia"/>
        </w:rPr>
      </w:pPr>
      <w:r>
        <w:t>C.</w:t>
      </w:r>
      <w:r>
        <w:rPr>
          <w:rFonts w:hint="eastAsia"/>
        </w:rPr>
        <w:t>升高血糖</w:t>
      </w:r>
      <w:r>
        <w:rPr>
          <w:rFonts w:hint="eastAsia"/>
        </w:rPr>
        <w:t xml:space="preserve"> </w:t>
      </w:r>
      <w:r>
        <w:t xml:space="preserve">              D.</w:t>
      </w:r>
      <w:r>
        <w:rPr>
          <w:rFonts w:hint="eastAsia"/>
        </w:rPr>
        <w:t>降低血糖</w:t>
      </w:r>
    </w:p>
    <w:p w:rsidR="00000000" w:rsidRDefault="00480373">
      <w:pPr>
        <w:spacing w:line="400" w:lineRule="exact"/>
        <w:rPr>
          <w:rFonts w:hint="eastAsia"/>
        </w:rPr>
      </w:pPr>
      <w:r>
        <w:t>E.</w:t>
      </w:r>
      <w:r>
        <w:rPr>
          <w:rFonts w:hint="eastAsia"/>
        </w:rPr>
        <w:t>升高血纳</w:t>
      </w:r>
    </w:p>
    <w:p w:rsidR="00000000" w:rsidRDefault="00480373">
      <w:pPr>
        <w:spacing w:line="400" w:lineRule="exact"/>
        <w:rPr>
          <w:rFonts w:hint="eastAsia"/>
        </w:rPr>
      </w:pPr>
      <w:r>
        <w:rPr>
          <w:rFonts w:hint="eastAsia"/>
        </w:rPr>
        <w:t>11.</w:t>
      </w:r>
      <w:r>
        <w:rPr>
          <w:rFonts w:hint="eastAsia"/>
        </w:rPr>
        <w:t>降钙素的生理作用是</w:t>
      </w:r>
      <w:r>
        <w:rPr>
          <w:rFonts w:hint="eastAsia"/>
        </w:rPr>
        <w:t>(   )</w:t>
      </w:r>
    </w:p>
    <w:p w:rsidR="00000000" w:rsidRDefault="00480373">
      <w:pPr>
        <w:spacing w:line="400" w:lineRule="exact"/>
        <w:rPr>
          <w:rFonts w:hint="eastAsia"/>
        </w:rPr>
      </w:pPr>
      <w:r>
        <w:t>A.</w:t>
      </w:r>
      <w:r>
        <w:rPr>
          <w:rFonts w:hint="eastAsia"/>
        </w:rPr>
        <w:t>升高血钙</w:t>
      </w:r>
      <w:r>
        <w:rPr>
          <w:rFonts w:hint="eastAsia"/>
        </w:rPr>
        <w:t xml:space="preserve">               </w:t>
      </w:r>
      <w:r>
        <w:t>B.</w:t>
      </w:r>
      <w:r>
        <w:rPr>
          <w:rFonts w:hint="eastAsia"/>
        </w:rPr>
        <w:t>降低血钙</w:t>
      </w:r>
    </w:p>
    <w:p w:rsidR="00000000" w:rsidRDefault="00480373">
      <w:pPr>
        <w:spacing w:line="400" w:lineRule="exact"/>
        <w:rPr>
          <w:rFonts w:hint="eastAsia"/>
        </w:rPr>
      </w:pPr>
      <w:r>
        <w:t>C.</w:t>
      </w:r>
      <w:r>
        <w:rPr>
          <w:rFonts w:hint="eastAsia"/>
        </w:rPr>
        <w:t>升高血糖</w:t>
      </w:r>
      <w:r>
        <w:rPr>
          <w:rFonts w:hint="eastAsia"/>
        </w:rPr>
        <w:t xml:space="preserve"> </w:t>
      </w:r>
      <w:r>
        <w:t xml:space="preserve">              D.</w:t>
      </w:r>
      <w:r>
        <w:rPr>
          <w:rFonts w:hint="eastAsia"/>
        </w:rPr>
        <w:t>降低血糖</w:t>
      </w:r>
    </w:p>
    <w:p w:rsidR="00000000" w:rsidRDefault="00480373">
      <w:pPr>
        <w:spacing w:line="400" w:lineRule="exact"/>
        <w:rPr>
          <w:rFonts w:hint="eastAsia"/>
        </w:rPr>
      </w:pPr>
      <w:r>
        <w:t>E.</w:t>
      </w:r>
      <w:r>
        <w:rPr>
          <w:rFonts w:hint="eastAsia"/>
        </w:rPr>
        <w:t>升高血纳</w:t>
      </w:r>
    </w:p>
    <w:p w:rsidR="00000000" w:rsidRDefault="00480373">
      <w:pPr>
        <w:spacing w:line="400" w:lineRule="exact"/>
        <w:rPr>
          <w:rFonts w:hint="eastAsia"/>
        </w:rPr>
      </w:pPr>
      <w:r>
        <w:rPr>
          <w:rFonts w:hint="eastAsia"/>
        </w:rPr>
        <w:t>12.</w:t>
      </w:r>
      <w:r>
        <w:rPr>
          <w:rFonts w:hint="eastAsia"/>
        </w:rPr>
        <w:t>使胰岛素分泌增加的是</w:t>
      </w:r>
      <w:r>
        <w:rPr>
          <w:rFonts w:hint="eastAsia"/>
        </w:rPr>
        <w:t>(   )</w:t>
      </w:r>
    </w:p>
    <w:p w:rsidR="00000000" w:rsidRDefault="00480373">
      <w:pPr>
        <w:spacing w:line="400" w:lineRule="exact"/>
        <w:rPr>
          <w:rFonts w:hint="eastAsia"/>
        </w:rPr>
      </w:pPr>
      <w:r>
        <w:t>A.</w:t>
      </w:r>
      <w:r>
        <w:rPr>
          <w:rFonts w:hint="eastAsia"/>
        </w:rPr>
        <w:t>血钙浓度升高</w:t>
      </w:r>
      <w:r>
        <w:rPr>
          <w:rFonts w:hint="eastAsia"/>
        </w:rPr>
        <w:t xml:space="preserve">           </w:t>
      </w:r>
      <w:r>
        <w:t>B.</w:t>
      </w:r>
      <w:r>
        <w:rPr>
          <w:rFonts w:hint="eastAsia"/>
        </w:rPr>
        <w:t>血钙浓度降低</w:t>
      </w:r>
    </w:p>
    <w:p w:rsidR="00000000" w:rsidRDefault="00480373">
      <w:pPr>
        <w:spacing w:line="400" w:lineRule="exact"/>
        <w:rPr>
          <w:rFonts w:hint="eastAsia"/>
        </w:rPr>
      </w:pPr>
      <w:r>
        <w:t>C.</w:t>
      </w:r>
      <w:r>
        <w:rPr>
          <w:rFonts w:hint="eastAsia"/>
        </w:rPr>
        <w:t>血糖浓度升高</w:t>
      </w:r>
      <w:r>
        <w:rPr>
          <w:rFonts w:hint="eastAsia"/>
        </w:rPr>
        <w:t xml:space="preserve">     </w:t>
      </w:r>
      <w:r>
        <w:rPr>
          <w:rFonts w:hint="eastAsia"/>
        </w:rPr>
        <w:t xml:space="preserve">      </w:t>
      </w:r>
      <w:r>
        <w:t>C.</w:t>
      </w:r>
      <w:r>
        <w:rPr>
          <w:rFonts w:hint="eastAsia"/>
        </w:rPr>
        <w:t>血糖浓度降低</w:t>
      </w:r>
    </w:p>
    <w:p w:rsidR="00000000" w:rsidRDefault="00480373">
      <w:pPr>
        <w:spacing w:line="400" w:lineRule="exact"/>
        <w:rPr>
          <w:rFonts w:hint="eastAsia"/>
        </w:rPr>
      </w:pPr>
      <w:r>
        <w:t>E.</w:t>
      </w:r>
      <w:r>
        <w:rPr>
          <w:rFonts w:hint="eastAsia"/>
        </w:rPr>
        <w:t>血</w:t>
      </w:r>
      <w:r>
        <w:t>K</w:t>
      </w:r>
      <w:r>
        <w:rPr>
          <w:vertAlign w:val="superscript"/>
        </w:rPr>
        <w:t>+</w:t>
      </w:r>
      <w:r>
        <w:rPr>
          <w:rFonts w:hint="eastAsia"/>
        </w:rPr>
        <w:t>浓度升高</w:t>
      </w:r>
    </w:p>
    <w:p w:rsidR="00000000" w:rsidRDefault="00480373">
      <w:pPr>
        <w:spacing w:line="400" w:lineRule="exact"/>
        <w:rPr>
          <w:rFonts w:hint="eastAsia"/>
        </w:rPr>
      </w:pPr>
      <w:r>
        <w:t>13.</w:t>
      </w:r>
      <w:r>
        <w:rPr>
          <w:rFonts w:hint="eastAsia"/>
        </w:rPr>
        <w:t>胰岛素由何种细胞所分泌</w:t>
      </w:r>
      <w:r>
        <w:rPr>
          <w:rFonts w:hint="eastAsia"/>
        </w:rPr>
        <w:t>(   )</w:t>
      </w:r>
    </w:p>
    <w:p w:rsidR="00000000" w:rsidRDefault="00480373">
      <w:pPr>
        <w:spacing w:line="400" w:lineRule="exact"/>
        <w:rPr>
          <w:rFonts w:hint="eastAsia"/>
        </w:rPr>
      </w:pPr>
      <w:r>
        <w:t>A.A</w:t>
      </w:r>
      <w:r>
        <w:rPr>
          <w:rFonts w:hint="eastAsia"/>
        </w:rPr>
        <w:t>细胞</w:t>
      </w:r>
      <w:r>
        <w:rPr>
          <w:rFonts w:hint="eastAsia"/>
        </w:rPr>
        <w:t xml:space="preserve">                  </w:t>
      </w:r>
      <w:r>
        <w:t>B.B</w:t>
      </w:r>
      <w:r>
        <w:rPr>
          <w:rFonts w:hint="eastAsia"/>
        </w:rPr>
        <w:t>细胞</w:t>
      </w:r>
    </w:p>
    <w:p w:rsidR="00000000" w:rsidRDefault="00480373">
      <w:pPr>
        <w:spacing w:line="400" w:lineRule="exact"/>
        <w:rPr>
          <w:rFonts w:hint="eastAsia"/>
        </w:rPr>
      </w:pPr>
      <w:r>
        <w:t>C.D</w:t>
      </w:r>
      <w:r>
        <w:rPr>
          <w:rFonts w:hint="eastAsia"/>
        </w:rPr>
        <w:t>细胞</w:t>
      </w:r>
      <w:r>
        <w:rPr>
          <w:rFonts w:hint="eastAsia"/>
        </w:rPr>
        <w:t xml:space="preserve">                  </w:t>
      </w:r>
      <w:r>
        <w:t>D.PP</w:t>
      </w:r>
      <w:r>
        <w:rPr>
          <w:rFonts w:hint="eastAsia"/>
        </w:rPr>
        <w:t>细胞</w:t>
      </w:r>
    </w:p>
    <w:p w:rsidR="00000000" w:rsidRDefault="00480373">
      <w:pPr>
        <w:spacing w:line="400" w:lineRule="exact"/>
        <w:rPr>
          <w:rFonts w:hint="eastAsia"/>
        </w:rPr>
      </w:pPr>
      <w:r>
        <w:t>E.D</w:t>
      </w:r>
      <w:r>
        <w:rPr>
          <w:vertAlign w:val="subscript"/>
        </w:rPr>
        <w:t>1</w:t>
      </w:r>
      <w:r>
        <w:rPr>
          <w:rFonts w:hint="eastAsia"/>
        </w:rPr>
        <w:t>细胞</w:t>
      </w:r>
    </w:p>
    <w:p w:rsidR="00000000" w:rsidRDefault="00480373">
      <w:pPr>
        <w:spacing w:line="400" w:lineRule="exact"/>
        <w:rPr>
          <w:rFonts w:hint="eastAsia"/>
        </w:rPr>
      </w:pPr>
      <w:r>
        <w:rPr>
          <w:rFonts w:hint="eastAsia"/>
        </w:rPr>
        <w:t>14.</w:t>
      </w:r>
      <w:r>
        <w:rPr>
          <w:rFonts w:hint="eastAsia"/>
        </w:rPr>
        <w:t>胰高血糖素由何种细胞所分泌</w:t>
      </w:r>
      <w:r>
        <w:rPr>
          <w:rFonts w:hint="eastAsia"/>
        </w:rPr>
        <w:t>(   )</w:t>
      </w:r>
    </w:p>
    <w:p w:rsidR="00000000" w:rsidRDefault="00480373">
      <w:pPr>
        <w:spacing w:line="400" w:lineRule="exact"/>
        <w:rPr>
          <w:rFonts w:hint="eastAsia"/>
        </w:rPr>
      </w:pPr>
      <w:r>
        <w:t>A.A</w:t>
      </w:r>
      <w:r>
        <w:rPr>
          <w:rFonts w:hint="eastAsia"/>
        </w:rPr>
        <w:t>细胞</w:t>
      </w:r>
      <w:r>
        <w:rPr>
          <w:rFonts w:hint="eastAsia"/>
        </w:rPr>
        <w:t xml:space="preserve">                  </w:t>
      </w:r>
      <w:r>
        <w:t>B.B</w:t>
      </w:r>
      <w:r>
        <w:rPr>
          <w:rFonts w:hint="eastAsia"/>
        </w:rPr>
        <w:t>细胞</w:t>
      </w:r>
    </w:p>
    <w:p w:rsidR="00000000" w:rsidRDefault="00480373">
      <w:pPr>
        <w:spacing w:line="400" w:lineRule="exact"/>
        <w:rPr>
          <w:rFonts w:hint="eastAsia"/>
        </w:rPr>
      </w:pPr>
      <w:r>
        <w:t>C.D</w:t>
      </w:r>
      <w:r>
        <w:rPr>
          <w:rFonts w:hint="eastAsia"/>
        </w:rPr>
        <w:t>细胞</w:t>
      </w:r>
      <w:r>
        <w:rPr>
          <w:rFonts w:hint="eastAsia"/>
        </w:rPr>
        <w:t xml:space="preserve">                  </w:t>
      </w:r>
      <w:r>
        <w:t>D.PP</w:t>
      </w:r>
      <w:r>
        <w:rPr>
          <w:rFonts w:hint="eastAsia"/>
        </w:rPr>
        <w:t>细胞</w:t>
      </w:r>
    </w:p>
    <w:p w:rsidR="00000000" w:rsidRDefault="00480373">
      <w:pPr>
        <w:spacing w:line="400" w:lineRule="exact"/>
        <w:rPr>
          <w:rFonts w:hint="eastAsia"/>
        </w:rPr>
      </w:pPr>
      <w:r>
        <w:t>E.D</w:t>
      </w:r>
      <w:r>
        <w:rPr>
          <w:vertAlign w:val="subscript"/>
        </w:rPr>
        <w:t>1</w:t>
      </w:r>
      <w:r>
        <w:rPr>
          <w:rFonts w:hint="eastAsia"/>
        </w:rPr>
        <w:t>细胞</w:t>
      </w:r>
    </w:p>
    <w:p w:rsidR="00000000" w:rsidRDefault="00480373">
      <w:pPr>
        <w:spacing w:line="400" w:lineRule="exact"/>
        <w:rPr>
          <w:rFonts w:hint="eastAsia"/>
        </w:rPr>
      </w:pPr>
      <w:r>
        <w:rPr>
          <w:rFonts w:hint="eastAsia"/>
        </w:rPr>
        <w:t>15.</w:t>
      </w:r>
      <w:r>
        <w:rPr>
          <w:rFonts w:hint="eastAsia"/>
        </w:rPr>
        <w:t>肾上腺皮质的作用不包括</w:t>
      </w:r>
      <w:r>
        <w:rPr>
          <w:rFonts w:hint="eastAsia"/>
        </w:rPr>
        <w:t>(   )</w:t>
      </w:r>
    </w:p>
    <w:p w:rsidR="00000000" w:rsidRDefault="00480373">
      <w:pPr>
        <w:spacing w:line="400" w:lineRule="exact"/>
        <w:rPr>
          <w:rFonts w:hint="eastAsia"/>
        </w:rPr>
      </w:pPr>
      <w:r>
        <w:t>A.</w:t>
      </w:r>
      <w:r>
        <w:rPr>
          <w:rFonts w:hint="eastAsia"/>
        </w:rPr>
        <w:t>分泌盐皮质激素</w:t>
      </w:r>
      <w:r>
        <w:rPr>
          <w:rFonts w:hint="eastAsia"/>
        </w:rPr>
        <w:t xml:space="preserve">          </w:t>
      </w:r>
      <w:r>
        <w:t>B.</w:t>
      </w:r>
      <w:r>
        <w:rPr>
          <w:rFonts w:hint="eastAsia"/>
        </w:rPr>
        <w:t>分泌糖皮质激素</w:t>
      </w:r>
    </w:p>
    <w:p w:rsidR="00000000" w:rsidRDefault="00480373">
      <w:pPr>
        <w:spacing w:line="400" w:lineRule="exact"/>
        <w:rPr>
          <w:rFonts w:hint="eastAsia"/>
        </w:rPr>
      </w:pPr>
      <w:r>
        <w:t>C.</w:t>
      </w:r>
      <w:r>
        <w:rPr>
          <w:rFonts w:hint="eastAsia"/>
        </w:rPr>
        <w:t>分泌微量性激</w:t>
      </w:r>
      <w:r>
        <w:rPr>
          <w:rFonts w:hint="eastAsia"/>
        </w:rPr>
        <w:t>素</w:t>
      </w:r>
      <w:r>
        <w:rPr>
          <w:rFonts w:hint="eastAsia"/>
        </w:rPr>
        <w:t xml:space="preserve">          </w:t>
      </w:r>
      <w:r>
        <w:t>D.</w:t>
      </w:r>
      <w:r>
        <w:rPr>
          <w:rFonts w:hint="eastAsia"/>
        </w:rPr>
        <w:t>分泌肾上腺素</w:t>
      </w:r>
    </w:p>
    <w:p w:rsidR="00000000" w:rsidRDefault="00480373">
      <w:pPr>
        <w:spacing w:line="400" w:lineRule="exact"/>
        <w:rPr>
          <w:rFonts w:hint="eastAsia"/>
        </w:rPr>
      </w:pPr>
      <w:r>
        <w:rPr>
          <w:rFonts w:hint="eastAsia"/>
        </w:rPr>
        <w:t>16.</w:t>
      </w:r>
      <w:r>
        <w:rPr>
          <w:rFonts w:hint="eastAsia"/>
        </w:rPr>
        <w:t>促进成熟卵泡排卵的是</w:t>
      </w:r>
      <w:r>
        <w:rPr>
          <w:rFonts w:hint="eastAsia"/>
        </w:rPr>
        <w:t>(   )</w:t>
      </w:r>
    </w:p>
    <w:p w:rsidR="00000000" w:rsidRDefault="00480373">
      <w:pPr>
        <w:spacing w:line="400" w:lineRule="exact"/>
        <w:rPr>
          <w:rFonts w:hint="eastAsia"/>
        </w:rPr>
      </w:pPr>
      <w:r>
        <w:t>A.</w:t>
      </w:r>
      <w:r>
        <w:rPr>
          <w:rFonts w:hint="eastAsia"/>
        </w:rPr>
        <w:t>孕激素高峰</w:t>
      </w:r>
      <w:r>
        <w:rPr>
          <w:rFonts w:hint="eastAsia"/>
        </w:rPr>
        <w:t xml:space="preserve">                 </w:t>
      </w:r>
      <w:r>
        <w:t>B.</w:t>
      </w:r>
      <w:r>
        <w:rPr>
          <w:rFonts w:hint="eastAsia"/>
        </w:rPr>
        <w:t>黄体生成素</w:t>
      </w:r>
    </w:p>
    <w:p w:rsidR="00000000" w:rsidRDefault="00480373">
      <w:pPr>
        <w:spacing w:line="400" w:lineRule="exact"/>
        <w:rPr>
          <w:rFonts w:hint="eastAsia"/>
        </w:rPr>
      </w:pPr>
      <w:r>
        <w:t>C</w:t>
      </w:r>
      <w:r>
        <w:rPr>
          <w:rFonts w:hint="eastAsia"/>
        </w:rPr>
        <w:t>.</w:t>
      </w:r>
      <w:r>
        <w:rPr>
          <w:rFonts w:hint="eastAsia"/>
        </w:rPr>
        <w:t>雌激素第一个高峰</w:t>
      </w:r>
      <w:r>
        <w:rPr>
          <w:rFonts w:hint="eastAsia"/>
        </w:rPr>
        <w:t xml:space="preserve">          </w:t>
      </w:r>
      <w:r>
        <w:t>D..</w:t>
      </w:r>
      <w:r>
        <w:rPr>
          <w:rFonts w:hint="eastAsia"/>
        </w:rPr>
        <w:t>雌激素第二个高峰</w:t>
      </w:r>
    </w:p>
    <w:p w:rsidR="00000000" w:rsidRDefault="00480373">
      <w:pPr>
        <w:spacing w:line="400" w:lineRule="exact"/>
        <w:rPr>
          <w:rFonts w:hint="eastAsia"/>
        </w:rPr>
      </w:pPr>
      <w:r>
        <w:t>E.</w:t>
      </w:r>
      <w:r>
        <w:rPr>
          <w:rFonts w:hint="eastAsia"/>
        </w:rPr>
        <w:t>卵泡雌激素高峰</w:t>
      </w:r>
    </w:p>
    <w:p w:rsidR="00000000" w:rsidRDefault="00480373">
      <w:pPr>
        <w:tabs>
          <w:tab w:val="left" w:pos="1575"/>
          <w:tab w:val="center" w:pos="4370"/>
        </w:tabs>
        <w:spacing w:line="400" w:lineRule="exact"/>
        <w:rPr>
          <w:rFonts w:hint="eastAsia"/>
        </w:rPr>
      </w:pPr>
      <w:r>
        <w:rPr>
          <w:rFonts w:hint="eastAsia"/>
        </w:rPr>
        <w:t xml:space="preserve">17. </w:t>
      </w:r>
      <w:r>
        <w:rPr>
          <w:rFonts w:hint="eastAsia"/>
        </w:rPr>
        <w:t>下列哪一项不属于下丘脑调节肽</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促甲状腺激素释放激素</w:t>
      </w:r>
      <w:r>
        <w:rPr>
          <w:rFonts w:hint="eastAsia"/>
        </w:rPr>
        <w:t xml:space="preserve">    B </w:t>
      </w:r>
      <w:r>
        <w:rPr>
          <w:rFonts w:hint="eastAsia"/>
        </w:rPr>
        <w:t>抗利尿激素</w:t>
      </w:r>
      <w:r>
        <w:rPr>
          <w:rFonts w:hint="eastAsia"/>
        </w:rPr>
        <w:t xml:space="preserve">     C </w:t>
      </w:r>
      <w:r>
        <w:rPr>
          <w:rFonts w:hint="eastAsia"/>
        </w:rPr>
        <w:t>促性腺激素释放激素</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D </w:t>
      </w:r>
      <w:r>
        <w:rPr>
          <w:rFonts w:hint="eastAsia"/>
        </w:rPr>
        <w:t>生长抑素</w:t>
      </w:r>
      <w:r>
        <w:rPr>
          <w:rFonts w:hint="eastAsia"/>
        </w:rPr>
        <w:t xml:space="preserve">                E </w:t>
      </w:r>
      <w:r>
        <w:rPr>
          <w:rFonts w:hint="eastAsia"/>
        </w:rPr>
        <w:t>促肾上腺皮质激素释放激素</w:t>
      </w:r>
      <w:r>
        <w:rPr>
          <w:rFonts w:hint="eastAsia"/>
        </w:rPr>
        <w:t xml:space="preserve"> </w:t>
      </w:r>
    </w:p>
    <w:p w:rsidR="00000000" w:rsidRDefault="00480373">
      <w:pPr>
        <w:tabs>
          <w:tab w:val="left" w:pos="1575"/>
          <w:tab w:val="center" w:pos="4370"/>
        </w:tabs>
        <w:spacing w:line="400" w:lineRule="exact"/>
        <w:rPr>
          <w:rFonts w:hint="eastAsia"/>
        </w:rPr>
      </w:pPr>
      <w:r>
        <w:rPr>
          <w:rFonts w:hint="eastAsia"/>
        </w:rPr>
        <w:t xml:space="preserve">18. </w:t>
      </w:r>
      <w:r>
        <w:rPr>
          <w:rFonts w:hint="eastAsia"/>
        </w:rPr>
        <w:t>下丘脑调节肽共有</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7</w:t>
      </w:r>
      <w:r>
        <w:rPr>
          <w:rFonts w:hint="eastAsia"/>
        </w:rPr>
        <w:t>种</w:t>
      </w:r>
      <w:r>
        <w:rPr>
          <w:rFonts w:hint="eastAsia"/>
        </w:rPr>
        <w:t xml:space="preserve"> </w:t>
      </w:r>
      <w:r>
        <w:rPr>
          <w:rFonts w:hint="eastAsia"/>
        </w:rPr>
        <w:t xml:space="preserve">     B 8</w:t>
      </w:r>
      <w:r>
        <w:rPr>
          <w:rFonts w:hint="eastAsia"/>
        </w:rPr>
        <w:t>种</w:t>
      </w:r>
      <w:r>
        <w:rPr>
          <w:rFonts w:hint="eastAsia"/>
        </w:rPr>
        <w:t xml:space="preserve">    C 9</w:t>
      </w:r>
      <w:r>
        <w:rPr>
          <w:rFonts w:hint="eastAsia"/>
        </w:rPr>
        <w:t>种</w:t>
      </w:r>
      <w:r>
        <w:rPr>
          <w:rFonts w:hint="eastAsia"/>
        </w:rPr>
        <w:t xml:space="preserve">     D 10</w:t>
      </w:r>
      <w:r>
        <w:rPr>
          <w:rFonts w:hint="eastAsia"/>
        </w:rPr>
        <w:t>种</w:t>
      </w:r>
      <w:r>
        <w:rPr>
          <w:rFonts w:hint="eastAsia"/>
        </w:rPr>
        <w:t xml:space="preserve">      E 11</w:t>
      </w:r>
      <w:r>
        <w:rPr>
          <w:rFonts w:hint="eastAsia"/>
        </w:rPr>
        <w:t>种</w:t>
      </w:r>
    </w:p>
    <w:p w:rsidR="00000000" w:rsidRDefault="00480373">
      <w:pPr>
        <w:tabs>
          <w:tab w:val="left" w:pos="1575"/>
          <w:tab w:val="center" w:pos="4370"/>
        </w:tabs>
        <w:spacing w:line="400" w:lineRule="exact"/>
        <w:rPr>
          <w:rFonts w:hint="eastAsia"/>
        </w:rPr>
      </w:pPr>
      <w:r>
        <w:rPr>
          <w:rFonts w:hint="eastAsia"/>
        </w:rPr>
        <w:t xml:space="preserve">19. </w:t>
      </w:r>
      <w:r>
        <w:rPr>
          <w:rFonts w:hint="eastAsia"/>
        </w:rPr>
        <w:t>下列哪个激素不是腺垂体分泌的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促甲状腺激素</w:t>
      </w:r>
      <w:r>
        <w:rPr>
          <w:rFonts w:hint="eastAsia"/>
        </w:rPr>
        <w:t xml:space="preserve">   B </w:t>
      </w:r>
      <w:r>
        <w:rPr>
          <w:rFonts w:hint="eastAsia"/>
        </w:rPr>
        <w:t>黄体生成素</w:t>
      </w:r>
      <w:r>
        <w:rPr>
          <w:rFonts w:hint="eastAsia"/>
        </w:rPr>
        <w:t xml:space="preserve">   C </w:t>
      </w:r>
      <w:r>
        <w:rPr>
          <w:rFonts w:hint="eastAsia"/>
        </w:rPr>
        <w:t>催产素</w:t>
      </w:r>
      <w:r>
        <w:rPr>
          <w:rFonts w:hint="eastAsia"/>
        </w:rPr>
        <w:t xml:space="preserve">   D </w:t>
      </w:r>
      <w:r>
        <w:rPr>
          <w:rFonts w:hint="eastAsia"/>
        </w:rPr>
        <w:t>催乳素</w:t>
      </w:r>
      <w:r>
        <w:rPr>
          <w:rFonts w:hint="eastAsia"/>
        </w:rPr>
        <w:t xml:space="preserve">   E </w:t>
      </w:r>
      <w:r>
        <w:rPr>
          <w:rFonts w:hint="eastAsia"/>
        </w:rPr>
        <w:t>促肾上腺皮质激素</w:t>
      </w:r>
    </w:p>
    <w:p w:rsidR="00000000" w:rsidRDefault="00480373">
      <w:pPr>
        <w:tabs>
          <w:tab w:val="left" w:pos="1575"/>
          <w:tab w:val="center" w:pos="4370"/>
        </w:tabs>
        <w:spacing w:line="400" w:lineRule="exact"/>
        <w:rPr>
          <w:rFonts w:hint="eastAsia"/>
        </w:rPr>
      </w:pPr>
      <w:r>
        <w:rPr>
          <w:rFonts w:hint="eastAsia"/>
        </w:rPr>
        <w:t xml:space="preserve">20. </w:t>
      </w:r>
      <w:r>
        <w:rPr>
          <w:rFonts w:hint="eastAsia"/>
        </w:rPr>
        <w:t>不属于生长激素的作用是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促进蛋白质合成</w:t>
      </w:r>
      <w:r>
        <w:rPr>
          <w:rFonts w:hint="eastAsia"/>
        </w:rPr>
        <w:t xml:space="preserve">        B </w:t>
      </w:r>
      <w:r>
        <w:rPr>
          <w:rFonts w:hint="eastAsia"/>
        </w:rPr>
        <w:t>升高血糖</w:t>
      </w:r>
      <w:r>
        <w:rPr>
          <w:rFonts w:hint="eastAsia"/>
        </w:rPr>
        <w:t xml:space="preserve">         C </w:t>
      </w:r>
      <w:r>
        <w:rPr>
          <w:rFonts w:hint="eastAsia"/>
        </w:rPr>
        <w:t>促进脂肪分解</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促进软骨生长发育</w:t>
      </w:r>
      <w:r>
        <w:rPr>
          <w:rFonts w:hint="eastAsia"/>
        </w:rPr>
        <w:t xml:space="preserve">      E </w:t>
      </w:r>
      <w:r>
        <w:rPr>
          <w:rFonts w:hint="eastAsia"/>
        </w:rPr>
        <w:t>促进脑细胞生长发育</w:t>
      </w:r>
    </w:p>
    <w:p w:rsidR="00000000" w:rsidRDefault="00480373">
      <w:pPr>
        <w:tabs>
          <w:tab w:val="left" w:pos="1575"/>
          <w:tab w:val="center" w:pos="4370"/>
        </w:tabs>
        <w:spacing w:line="400" w:lineRule="exact"/>
        <w:rPr>
          <w:rFonts w:hint="eastAsia"/>
        </w:rPr>
      </w:pPr>
      <w:r>
        <w:rPr>
          <w:rFonts w:hint="eastAsia"/>
        </w:rPr>
        <w:t xml:space="preserve">21. </w:t>
      </w:r>
      <w:r>
        <w:rPr>
          <w:rFonts w:hint="eastAsia"/>
        </w:rPr>
        <w:t>合成加压素的部位是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神经垂体</w:t>
      </w:r>
      <w:r>
        <w:rPr>
          <w:rFonts w:hint="eastAsia"/>
        </w:rPr>
        <w:t xml:space="preserve">  </w:t>
      </w:r>
      <w:r>
        <w:rPr>
          <w:rFonts w:hint="eastAsia"/>
        </w:rPr>
        <w:t xml:space="preserve">         B </w:t>
      </w:r>
      <w:r>
        <w:rPr>
          <w:rFonts w:hint="eastAsia"/>
        </w:rPr>
        <w:t>腺垂体</w:t>
      </w:r>
      <w:r>
        <w:rPr>
          <w:rFonts w:hint="eastAsia"/>
        </w:rPr>
        <w:t xml:space="preserve">              C </w:t>
      </w:r>
      <w:r>
        <w:rPr>
          <w:rFonts w:hint="eastAsia"/>
        </w:rPr>
        <w:t>下丘脑视上核和室旁核</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D </w:t>
      </w:r>
      <w:r>
        <w:rPr>
          <w:rFonts w:hint="eastAsia"/>
        </w:rPr>
        <w:t>下丘脑</w:t>
      </w:r>
      <w:r>
        <w:rPr>
          <w:rFonts w:hint="eastAsia"/>
        </w:rPr>
        <w:t>-</w:t>
      </w:r>
      <w:r>
        <w:rPr>
          <w:rFonts w:hint="eastAsia"/>
        </w:rPr>
        <w:t>垂体束</w:t>
      </w:r>
      <w:r>
        <w:rPr>
          <w:rFonts w:hint="eastAsia"/>
        </w:rPr>
        <w:t xml:space="preserve">      E </w:t>
      </w:r>
      <w:r>
        <w:rPr>
          <w:rFonts w:hint="eastAsia"/>
        </w:rPr>
        <w:t>下丘脑促垂体区</w:t>
      </w:r>
    </w:p>
    <w:p w:rsidR="00000000" w:rsidRDefault="00480373">
      <w:pPr>
        <w:tabs>
          <w:tab w:val="left" w:pos="1575"/>
          <w:tab w:val="center" w:pos="4370"/>
        </w:tabs>
        <w:spacing w:line="400" w:lineRule="exact"/>
        <w:rPr>
          <w:rFonts w:hint="eastAsia"/>
        </w:rPr>
      </w:pPr>
      <w:r>
        <w:rPr>
          <w:rFonts w:hint="eastAsia"/>
        </w:rPr>
        <w:t xml:space="preserve">22. </w:t>
      </w:r>
      <w:r>
        <w:rPr>
          <w:rFonts w:hint="eastAsia"/>
        </w:rPr>
        <w:t>幼年时生长素分泌过多会导致</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肢端肥大症</w:t>
      </w:r>
      <w:r>
        <w:rPr>
          <w:rFonts w:hint="eastAsia"/>
        </w:rPr>
        <w:t xml:space="preserve">   B </w:t>
      </w:r>
      <w:r>
        <w:rPr>
          <w:rFonts w:hint="eastAsia"/>
        </w:rPr>
        <w:t>巨人症</w:t>
      </w:r>
      <w:r>
        <w:rPr>
          <w:rFonts w:hint="eastAsia"/>
        </w:rPr>
        <w:t xml:space="preserve">  C </w:t>
      </w:r>
      <w:r>
        <w:rPr>
          <w:rFonts w:hint="eastAsia"/>
        </w:rPr>
        <w:t>粘液性水肿</w:t>
      </w:r>
      <w:r>
        <w:rPr>
          <w:rFonts w:hint="eastAsia"/>
        </w:rPr>
        <w:t xml:space="preserve">  D </w:t>
      </w:r>
      <w:r>
        <w:rPr>
          <w:rFonts w:hint="eastAsia"/>
        </w:rPr>
        <w:t>侏儒症</w:t>
      </w:r>
      <w:r>
        <w:rPr>
          <w:rFonts w:hint="eastAsia"/>
        </w:rPr>
        <w:t xml:space="preserve">  E </w:t>
      </w:r>
      <w:r>
        <w:rPr>
          <w:rFonts w:hint="eastAsia"/>
        </w:rPr>
        <w:t>向心性肥胖</w:t>
      </w:r>
    </w:p>
    <w:p w:rsidR="00000000" w:rsidRDefault="00480373">
      <w:pPr>
        <w:tabs>
          <w:tab w:val="left" w:pos="1575"/>
          <w:tab w:val="center" w:pos="4370"/>
        </w:tabs>
        <w:spacing w:line="400" w:lineRule="exact"/>
        <w:rPr>
          <w:rFonts w:hint="eastAsia"/>
        </w:rPr>
      </w:pPr>
      <w:r>
        <w:rPr>
          <w:rFonts w:hint="eastAsia"/>
        </w:rPr>
        <w:t xml:space="preserve">23. </w:t>
      </w:r>
      <w:r>
        <w:rPr>
          <w:rFonts w:hint="eastAsia"/>
        </w:rPr>
        <w:t>成年人生长素分泌过多会导致</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肢端肥大症</w:t>
      </w:r>
      <w:r>
        <w:rPr>
          <w:rFonts w:hint="eastAsia"/>
        </w:rPr>
        <w:t xml:space="preserve">   B </w:t>
      </w:r>
      <w:r>
        <w:rPr>
          <w:rFonts w:hint="eastAsia"/>
        </w:rPr>
        <w:t>巨人症</w:t>
      </w:r>
      <w:r>
        <w:rPr>
          <w:rFonts w:hint="eastAsia"/>
        </w:rPr>
        <w:t xml:space="preserve">  C </w:t>
      </w:r>
      <w:r>
        <w:rPr>
          <w:rFonts w:hint="eastAsia"/>
        </w:rPr>
        <w:t>粘液性水肿</w:t>
      </w:r>
      <w:r>
        <w:rPr>
          <w:rFonts w:hint="eastAsia"/>
        </w:rPr>
        <w:t xml:space="preserve">  D </w:t>
      </w:r>
      <w:r>
        <w:rPr>
          <w:rFonts w:hint="eastAsia"/>
        </w:rPr>
        <w:t>侏儒症</w:t>
      </w:r>
      <w:r>
        <w:rPr>
          <w:rFonts w:hint="eastAsia"/>
        </w:rPr>
        <w:t xml:space="preserve">  E </w:t>
      </w:r>
      <w:r>
        <w:rPr>
          <w:rFonts w:hint="eastAsia"/>
        </w:rPr>
        <w:t>向心性肥胖</w:t>
      </w:r>
    </w:p>
    <w:p w:rsidR="00000000" w:rsidRDefault="00480373">
      <w:pPr>
        <w:tabs>
          <w:tab w:val="left" w:pos="1575"/>
          <w:tab w:val="center" w:pos="4370"/>
        </w:tabs>
        <w:spacing w:line="400" w:lineRule="exact"/>
        <w:rPr>
          <w:rFonts w:hint="eastAsia"/>
        </w:rPr>
      </w:pPr>
      <w:r>
        <w:rPr>
          <w:rFonts w:hint="eastAsia"/>
        </w:rPr>
        <w:t xml:space="preserve">24. </w:t>
      </w:r>
      <w:r>
        <w:rPr>
          <w:rFonts w:hint="eastAsia"/>
        </w:rPr>
        <w:t>催乳素促进并维持乳腺泌乳主要起作用的时期是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青春期</w:t>
      </w:r>
      <w:r>
        <w:rPr>
          <w:rFonts w:hint="eastAsia"/>
        </w:rPr>
        <w:t xml:space="preserve">   B </w:t>
      </w:r>
      <w:r>
        <w:rPr>
          <w:rFonts w:hint="eastAsia"/>
        </w:rPr>
        <w:t>妊娠早期</w:t>
      </w:r>
      <w:r>
        <w:rPr>
          <w:rFonts w:hint="eastAsia"/>
        </w:rPr>
        <w:t xml:space="preserve">  C </w:t>
      </w:r>
      <w:r>
        <w:rPr>
          <w:rFonts w:hint="eastAsia"/>
        </w:rPr>
        <w:t>妊娠后期</w:t>
      </w:r>
      <w:r>
        <w:rPr>
          <w:rFonts w:hint="eastAsia"/>
        </w:rPr>
        <w:t xml:space="preserve">  D </w:t>
      </w:r>
      <w:r>
        <w:rPr>
          <w:rFonts w:hint="eastAsia"/>
        </w:rPr>
        <w:t>分娩后</w:t>
      </w:r>
      <w:r>
        <w:rPr>
          <w:rFonts w:hint="eastAsia"/>
        </w:rPr>
        <w:t xml:space="preserve">   E </w:t>
      </w:r>
      <w:r>
        <w:rPr>
          <w:rFonts w:hint="eastAsia"/>
        </w:rPr>
        <w:t>以上各期</w:t>
      </w:r>
    </w:p>
    <w:p w:rsidR="00000000" w:rsidRDefault="00480373">
      <w:pPr>
        <w:tabs>
          <w:tab w:val="left" w:pos="1575"/>
          <w:tab w:val="center" w:pos="4370"/>
        </w:tabs>
        <w:spacing w:line="400" w:lineRule="exact"/>
        <w:rPr>
          <w:rFonts w:hint="eastAsia"/>
        </w:rPr>
      </w:pPr>
      <w:r>
        <w:rPr>
          <w:rFonts w:hint="eastAsia"/>
        </w:rPr>
        <w:t xml:space="preserve">25. </w:t>
      </w:r>
      <w:r>
        <w:rPr>
          <w:rFonts w:hint="eastAsia"/>
        </w:rPr>
        <w:t>下列关于催产素的叙述</w:t>
      </w:r>
      <w:r>
        <w:rPr>
          <w:rFonts w:hint="eastAsia"/>
        </w:rPr>
        <w:t>,</w:t>
      </w:r>
      <w:r>
        <w:rPr>
          <w:rFonts w:hint="eastAsia"/>
        </w:rPr>
        <w:t>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由下丘脑合成</w:t>
      </w:r>
      <w:r>
        <w:rPr>
          <w:rFonts w:hint="eastAsia"/>
        </w:rPr>
        <w:t xml:space="preserve">   B </w:t>
      </w:r>
      <w:r>
        <w:rPr>
          <w:rFonts w:hint="eastAsia"/>
        </w:rPr>
        <w:t>由神经垂体释放</w:t>
      </w:r>
      <w:r>
        <w:rPr>
          <w:rFonts w:hint="eastAsia"/>
        </w:rPr>
        <w:t xml:space="preserve">   C </w:t>
      </w:r>
      <w:r>
        <w:rPr>
          <w:rFonts w:hint="eastAsia"/>
        </w:rPr>
        <w:t>促进妊娠子宫收缩</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促进妊娠期乳腺生长发育</w:t>
      </w:r>
      <w:r>
        <w:rPr>
          <w:rFonts w:hint="eastAsia"/>
        </w:rPr>
        <w:t xml:space="preserve">     E </w:t>
      </w:r>
      <w:r>
        <w:rPr>
          <w:rFonts w:hint="eastAsia"/>
        </w:rPr>
        <w:t>促进哺乳期乳腺排乳</w:t>
      </w:r>
    </w:p>
    <w:p w:rsidR="00000000" w:rsidRDefault="00480373">
      <w:pPr>
        <w:tabs>
          <w:tab w:val="left" w:pos="1575"/>
          <w:tab w:val="center" w:pos="4370"/>
        </w:tabs>
        <w:spacing w:line="400" w:lineRule="exact"/>
        <w:rPr>
          <w:rFonts w:hint="eastAsia"/>
        </w:rPr>
      </w:pPr>
      <w:r>
        <w:rPr>
          <w:rFonts w:hint="eastAsia"/>
        </w:rPr>
        <w:t xml:space="preserve">26. </w:t>
      </w:r>
      <w:r>
        <w:rPr>
          <w:rFonts w:hint="eastAsia"/>
        </w:rPr>
        <w:t>关于甲状腺激素的叙述</w:t>
      </w:r>
      <w:r>
        <w:rPr>
          <w:rFonts w:hint="eastAsia"/>
        </w:rPr>
        <w:t>,</w:t>
      </w:r>
      <w:r>
        <w:rPr>
          <w:rFonts w:hint="eastAsia"/>
        </w:rPr>
        <w:t>下列哪一项是错误的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碘是甲状腺激素合成的重要原料</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B </w:t>
      </w:r>
      <w:r>
        <w:rPr>
          <w:rFonts w:hint="eastAsia"/>
        </w:rPr>
        <w:t>用药物抑制合成后</w:t>
      </w:r>
      <w:r>
        <w:rPr>
          <w:rFonts w:hint="eastAsia"/>
        </w:rPr>
        <w:t>,</w:t>
      </w:r>
      <w:r>
        <w:rPr>
          <w:rFonts w:hint="eastAsia"/>
        </w:rPr>
        <w:t>血中甲状腺激素水平在</w:t>
      </w:r>
      <w:r>
        <w:rPr>
          <w:rFonts w:hint="eastAsia"/>
        </w:rPr>
        <w:t>1~2</w:t>
      </w:r>
      <w:r>
        <w:rPr>
          <w:rFonts w:hint="eastAsia"/>
        </w:rPr>
        <w:t>天内即下降</w:t>
      </w:r>
    </w:p>
    <w:p w:rsidR="00000000" w:rsidRDefault="00480373">
      <w:pPr>
        <w:tabs>
          <w:tab w:val="left" w:pos="1575"/>
          <w:tab w:val="center" w:pos="4370"/>
        </w:tabs>
        <w:spacing w:line="400" w:lineRule="exact"/>
        <w:ind w:firstLineChars="250" w:firstLine="525"/>
        <w:rPr>
          <w:rFonts w:hint="eastAsia"/>
        </w:rPr>
      </w:pPr>
      <w:r>
        <w:rPr>
          <w:rFonts w:hint="eastAsia"/>
        </w:rPr>
        <w:t xml:space="preserve">C </w:t>
      </w:r>
      <w:r>
        <w:rPr>
          <w:rFonts w:hint="eastAsia"/>
        </w:rPr>
        <w:t>对婴幼儿脑的发育有促进作用</w:t>
      </w:r>
    </w:p>
    <w:p w:rsidR="00000000" w:rsidRDefault="00480373">
      <w:pPr>
        <w:tabs>
          <w:tab w:val="left" w:pos="1575"/>
          <w:tab w:val="center" w:pos="4370"/>
        </w:tabs>
        <w:spacing w:line="400" w:lineRule="exact"/>
        <w:ind w:firstLineChars="250" w:firstLine="525"/>
        <w:rPr>
          <w:rFonts w:hint="eastAsia"/>
        </w:rPr>
      </w:pPr>
      <w:r>
        <w:rPr>
          <w:rFonts w:hint="eastAsia"/>
        </w:rPr>
        <w:t xml:space="preserve">D </w:t>
      </w:r>
      <w:r>
        <w:rPr>
          <w:rFonts w:hint="eastAsia"/>
        </w:rPr>
        <w:t>可增加组织耗氧量</w:t>
      </w:r>
      <w:r>
        <w:rPr>
          <w:rFonts w:hint="eastAsia"/>
        </w:rPr>
        <w:t>,</w:t>
      </w:r>
      <w:r>
        <w:rPr>
          <w:rFonts w:hint="eastAsia"/>
        </w:rPr>
        <w:t>增加产热</w:t>
      </w:r>
    </w:p>
    <w:p w:rsidR="00000000" w:rsidRDefault="00480373">
      <w:pPr>
        <w:tabs>
          <w:tab w:val="left" w:pos="1575"/>
          <w:tab w:val="center" w:pos="4370"/>
        </w:tabs>
        <w:spacing w:line="400" w:lineRule="exact"/>
        <w:ind w:firstLineChars="250" w:firstLine="525"/>
        <w:rPr>
          <w:rFonts w:hint="eastAsia"/>
        </w:rPr>
      </w:pPr>
      <w:r>
        <w:rPr>
          <w:rFonts w:hint="eastAsia"/>
        </w:rPr>
        <w:t xml:space="preserve">E </w:t>
      </w:r>
      <w:r>
        <w:rPr>
          <w:rFonts w:hint="eastAsia"/>
        </w:rPr>
        <w:t>交感神经兴奋可使其合成分泌增加</w:t>
      </w:r>
    </w:p>
    <w:p w:rsidR="00000000" w:rsidRDefault="00480373">
      <w:pPr>
        <w:tabs>
          <w:tab w:val="left" w:pos="1575"/>
          <w:tab w:val="center" w:pos="4370"/>
        </w:tabs>
        <w:spacing w:line="400" w:lineRule="exact"/>
        <w:rPr>
          <w:rFonts w:hint="eastAsia"/>
        </w:rPr>
      </w:pPr>
      <w:r>
        <w:rPr>
          <w:rFonts w:hint="eastAsia"/>
        </w:rPr>
        <w:t xml:space="preserve">27. </w:t>
      </w:r>
      <w:r>
        <w:rPr>
          <w:rFonts w:hint="eastAsia"/>
        </w:rPr>
        <w:t>下列哪一项不是甲状腺激素的生理作用</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抑制糖原合成</w:t>
      </w:r>
      <w:r>
        <w:rPr>
          <w:rFonts w:hint="eastAsia"/>
        </w:rPr>
        <w:t xml:space="preserve">   B </w:t>
      </w:r>
      <w:r>
        <w:rPr>
          <w:rFonts w:hint="eastAsia"/>
        </w:rPr>
        <w:t>促进外周细胞对糖的利用</w:t>
      </w:r>
      <w:r>
        <w:rPr>
          <w:rFonts w:hint="eastAsia"/>
        </w:rPr>
        <w:t xml:space="preserve">    C </w:t>
      </w:r>
      <w:r>
        <w:rPr>
          <w:rFonts w:hint="eastAsia"/>
        </w:rPr>
        <w:t>适量时促进蛋白质合成</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提高神经系统兴奋性</w:t>
      </w:r>
      <w:r>
        <w:rPr>
          <w:rFonts w:hint="eastAsia"/>
        </w:rPr>
        <w:t xml:space="preserve">     E </w:t>
      </w:r>
      <w:r>
        <w:rPr>
          <w:rFonts w:hint="eastAsia"/>
        </w:rPr>
        <w:t>减慢心率和减弱心肌收缩力</w:t>
      </w:r>
    </w:p>
    <w:p w:rsidR="00000000" w:rsidRDefault="00480373">
      <w:pPr>
        <w:tabs>
          <w:tab w:val="left" w:pos="1575"/>
          <w:tab w:val="center" w:pos="4370"/>
        </w:tabs>
        <w:spacing w:line="400" w:lineRule="exact"/>
        <w:rPr>
          <w:rFonts w:hint="eastAsia"/>
        </w:rPr>
      </w:pPr>
      <w:r>
        <w:rPr>
          <w:rFonts w:hint="eastAsia"/>
        </w:rPr>
        <w:t xml:space="preserve">28. </w:t>
      </w:r>
      <w:r>
        <w:rPr>
          <w:rFonts w:hint="eastAsia"/>
        </w:rPr>
        <w:t>在甲状腺激素合成过程中</w:t>
      </w:r>
      <w:r>
        <w:rPr>
          <w:rFonts w:hint="eastAsia"/>
        </w:rPr>
        <w:t>,</w:t>
      </w:r>
      <w:r>
        <w:rPr>
          <w:rFonts w:hint="eastAsia"/>
        </w:rPr>
        <w:t>下列哪一种酶作用最重要</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羧基肽酶</w:t>
      </w:r>
      <w:r>
        <w:rPr>
          <w:rFonts w:hint="eastAsia"/>
        </w:rPr>
        <w:t xml:space="preserve">    B </w:t>
      </w:r>
      <w:r>
        <w:rPr>
          <w:rFonts w:hint="eastAsia"/>
        </w:rPr>
        <w:t>碳酸酐酶</w:t>
      </w:r>
      <w:r>
        <w:rPr>
          <w:rFonts w:hint="eastAsia"/>
        </w:rPr>
        <w:t xml:space="preserve">   C </w:t>
      </w:r>
      <w:r>
        <w:rPr>
          <w:rFonts w:hint="eastAsia"/>
        </w:rPr>
        <w:t>氧化酶</w:t>
      </w:r>
      <w:r>
        <w:rPr>
          <w:rFonts w:hint="eastAsia"/>
        </w:rPr>
        <w:t xml:space="preserve">    D </w:t>
      </w:r>
      <w:r>
        <w:rPr>
          <w:rFonts w:hint="eastAsia"/>
        </w:rPr>
        <w:t>过氧化酶</w:t>
      </w:r>
      <w:r>
        <w:rPr>
          <w:rFonts w:hint="eastAsia"/>
        </w:rPr>
        <w:t xml:space="preserve">    E </w:t>
      </w:r>
      <w:r>
        <w:rPr>
          <w:rFonts w:hint="eastAsia"/>
        </w:rPr>
        <w:t>脱氢酶</w:t>
      </w:r>
    </w:p>
    <w:p w:rsidR="00000000" w:rsidRDefault="00480373">
      <w:pPr>
        <w:tabs>
          <w:tab w:val="left" w:pos="1575"/>
          <w:tab w:val="center" w:pos="4370"/>
        </w:tabs>
        <w:spacing w:line="400" w:lineRule="exact"/>
        <w:rPr>
          <w:rFonts w:hint="eastAsia"/>
        </w:rPr>
      </w:pPr>
      <w:r>
        <w:rPr>
          <w:rFonts w:hint="eastAsia"/>
        </w:rPr>
        <w:t xml:space="preserve">29. </w:t>
      </w:r>
      <w:r>
        <w:rPr>
          <w:rFonts w:hint="eastAsia"/>
        </w:rPr>
        <w:t>影响神经系统发育最重要的激素是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w:t>
      </w:r>
      <w:r>
        <w:rPr>
          <w:rFonts w:hint="eastAsia"/>
        </w:rPr>
        <w:t>上腺素</w:t>
      </w:r>
      <w:r>
        <w:rPr>
          <w:rFonts w:hint="eastAsia"/>
        </w:rPr>
        <w:t xml:space="preserve">   B </w:t>
      </w:r>
      <w:r>
        <w:rPr>
          <w:rFonts w:hint="eastAsia"/>
        </w:rPr>
        <w:t>甲状腺激素</w:t>
      </w:r>
      <w:r>
        <w:rPr>
          <w:rFonts w:hint="eastAsia"/>
        </w:rPr>
        <w:t xml:space="preserve">   C </w:t>
      </w:r>
      <w:r>
        <w:rPr>
          <w:rFonts w:hint="eastAsia"/>
        </w:rPr>
        <w:t>生长素</w:t>
      </w:r>
      <w:r>
        <w:rPr>
          <w:rFonts w:hint="eastAsia"/>
        </w:rPr>
        <w:t xml:space="preserve">  D </w:t>
      </w:r>
      <w:r>
        <w:rPr>
          <w:rFonts w:hint="eastAsia"/>
        </w:rPr>
        <w:t>胰岛素</w:t>
      </w:r>
      <w:r>
        <w:rPr>
          <w:rFonts w:hint="eastAsia"/>
        </w:rPr>
        <w:t xml:space="preserve">   E </w:t>
      </w:r>
      <w:r>
        <w:rPr>
          <w:rFonts w:hint="eastAsia"/>
        </w:rPr>
        <w:t>醛固酮</w:t>
      </w:r>
    </w:p>
    <w:p w:rsidR="00000000" w:rsidRDefault="00480373">
      <w:pPr>
        <w:tabs>
          <w:tab w:val="left" w:pos="1575"/>
          <w:tab w:val="center" w:pos="4370"/>
        </w:tabs>
        <w:spacing w:line="400" w:lineRule="exact"/>
        <w:rPr>
          <w:rFonts w:hint="eastAsia"/>
        </w:rPr>
      </w:pPr>
      <w:r>
        <w:rPr>
          <w:rFonts w:hint="eastAsia"/>
        </w:rPr>
        <w:t xml:space="preserve">30. </w:t>
      </w:r>
      <w:r>
        <w:rPr>
          <w:rFonts w:hint="eastAsia"/>
        </w:rPr>
        <w:t>关于肾上腺皮质激素的分泌</w:t>
      </w:r>
      <w:r>
        <w:rPr>
          <w:rFonts w:hint="eastAsia"/>
        </w:rPr>
        <w:t>,</w:t>
      </w:r>
      <w:r>
        <w:rPr>
          <w:rFonts w:hint="eastAsia"/>
        </w:rPr>
        <w:t>下列哪一项是正确的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束状带主要分泌糖皮质激素</w:t>
      </w:r>
      <w:r>
        <w:rPr>
          <w:rFonts w:hint="eastAsia"/>
        </w:rPr>
        <w:t xml:space="preserve">        B </w:t>
      </w:r>
      <w:r>
        <w:rPr>
          <w:rFonts w:hint="eastAsia"/>
        </w:rPr>
        <w:t>束状带主要分泌盐皮质激素</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网状带主要分泌糖皮质激素</w:t>
      </w:r>
      <w:r>
        <w:rPr>
          <w:rFonts w:hint="eastAsia"/>
        </w:rPr>
        <w:t xml:space="preserve">        D</w:t>
      </w:r>
      <w:r>
        <w:rPr>
          <w:rFonts w:hint="eastAsia"/>
        </w:rPr>
        <w:t>网状带主要分泌盐皮质激素</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球状带主要分泌性激素</w:t>
      </w:r>
    </w:p>
    <w:p w:rsidR="00000000" w:rsidRDefault="00480373">
      <w:pPr>
        <w:tabs>
          <w:tab w:val="left" w:pos="1575"/>
          <w:tab w:val="center" w:pos="4370"/>
        </w:tabs>
        <w:spacing w:line="400" w:lineRule="exact"/>
        <w:rPr>
          <w:rFonts w:hint="eastAsia"/>
        </w:rPr>
      </w:pPr>
      <w:r>
        <w:rPr>
          <w:rFonts w:hint="eastAsia"/>
        </w:rPr>
        <w:t xml:space="preserve">31. </w:t>
      </w:r>
      <w:r>
        <w:rPr>
          <w:rFonts w:hint="eastAsia"/>
        </w:rPr>
        <w:t>不是肾上腺皮质分泌的是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皮质醇</w:t>
      </w:r>
      <w:r>
        <w:rPr>
          <w:rFonts w:hint="eastAsia"/>
        </w:rPr>
        <w:t xml:space="preserve">     B </w:t>
      </w:r>
      <w:r>
        <w:rPr>
          <w:rFonts w:hint="eastAsia"/>
        </w:rPr>
        <w:t>醛固酮</w:t>
      </w:r>
      <w:r>
        <w:rPr>
          <w:rFonts w:hint="eastAsia"/>
        </w:rPr>
        <w:t xml:space="preserve">    C </w:t>
      </w:r>
      <w:r>
        <w:rPr>
          <w:rFonts w:hint="eastAsia"/>
        </w:rPr>
        <w:t>性激素</w:t>
      </w:r>
      <w:r>
        <w:rPr>
          <w:rFonts w:hint="eastAsia"/>
        </w:rPr>
        <w:t xml:space="preserve">    D </w:t>
      </w:r>
      <w:r>
        <w:rPr>
          <w:rFonts w:hint="eastAsia"/>
        </w:rPr>
        <w:t>肾上腺素</w:t>
      </w:r>
      <w:r>
        <w:rPr>
          <w:rFonts w:hint="eastAsia"/>
        </w:rPr>
        <w:t xml:space="preserve">   E </w:t>
      </w:r>
      <w:r>
        <w:rPr>
          <w:rFonts w:hint="eastAsia"/>
        </w:rPr>
        <w:t>盐皮质激素</w:t>
      </w:r>
    </w:p>
    <w:p w:rsidR="00000000" w:rsidRDefault="00480373">
      <w:pPr>
        <w:tabs>
          <w:tab w:val="left" w:pos="1575"/>
          <w:tab w:val="center" w:pos="4370"/>
        </w:tabs>
        <w:spacing w:line="400" w:lineRule="exact"/>
        <w:rPr>
          <w:rFonts w:hint="eastAsia"/>
        </w:rPr>
      </w:pPr>
      <w:r>
        <w:rPr>
          <w:rFonts w:hint="eastAsia"/>
        </w:rPr>
        <w:t xml:space="preserve">32. </w:t>
      </w:r>
      <w:r>
        <w:rPr>
          <w:rFonts w:hint="eastAsia"/>
        </w:rPr>
        <w:t>下列哪种激</w:t>
      </w:r>
      <w:r>
        <w:rPr>
          <w:rFonts w:hint="eastAsia"/>
        </w:rPr>
        <w:t>素的分泌不受腺垂体的控制</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糖皮质激素</w:t>
      </w:r>
      <w:r>
        <w:rPr>
          <w:rFonts w:hint="eastAsia"/>
        </w:rPr>
        <w:t xml:space="preserve">    B </w:t>
      </w:r>
      <w:r>
        <w:rPr>
          <w:rFonts w:hint="eastAsia"/>
        </w:rPr>
        <w:t>甲状腺激素</w:t>
      </w:r>
      <w:r>
        <w:rPr>
          <w:rFonts w:hint="eastAsia"/>
        </w:rPr>
        <w:t xml:space="preserve">   C </w:t>
      </w:r>
      <w:r>
        <w:rPr>
          <w:rFonts w:hint="eastAsia"/>
        </w:rPr>
        <w:t>甲状旁腺激素</w:t>
      </w:r>
      <w:r>
        <w:rPr>
          <w:rFonts w:hint="eastAsia"/>
        </w:rPr>
        <w:t xml:space="preserve">   D </w:t>
      </w:r>
      <w:r>
        <w:rPr>
          <w:rFonts w:hint="eastAsia"/>
        </w:rPr>
        <w:t>雌激素</w:t>
      </w:r>
      <w:r>
        <w:rPr>
          <w:rFonts w:hint="eastAsia"/>
        </w:rPr>
        <w:t xml:space="preserve">   E </w:t>
      </w:r>
      <w:r>
        <w:rPr>
          <w:rFonts w:hint="eastAsia"/>
        </w:rPr>
        <w:t>雄激素</w:t>
      </w:r>
    </w:p>
    <w:p w:rsidR="00000000" w:rsidRDefault="00480373">
      <w:pPr>
        <w:tabs>
          <w:tab w:val="left" w:pos="1575"/>
          <w:tab w:val="center" w:pos="4370"/>
        </w:tabs>
        <w:spacing w:line="400" w:lineRule="exact"/>
        <w:rPr>
          <w:rFonts w:hint="eastAsia"/>
        </w:rPr>
      </w:pPr>
      <w:r>
        <w:rPr>
          <w:rFonts w:hint="eastAsia"/>
        </w:rPr>
        <w:t xml:space="preserve">33. </w:t>
      </w:r>
      <w:r>
        <w:rPr>
          <w:rFonts w:hint="eastAsia"/>
        </w:rPr>
        <w:t>不影响糖代谢的激素是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甲状腺激素</w:t>
      </w:r>
      <w:r>
        <w:rPr>
          <w:rFonts w:hint="eastAsia"/>
        </w:rPr>
        <w:t xml:space="preserve">   B </w:t>
      </w:r>
      <w:r>
        <w:rPr>
          <w:rFonts w:hint="eastAsia"/>
        </w:rPr>
        <w:t>生长素</w:t>
      </w:r>
      <w:r>
        <w:rPr>
          <w:rFonts w:hint="eastAsia"/>
        </w:rPr>
        <w:t xml:space="preserve">   C </w:t>
      </w:r>
      <w:r>
        <w:rPr>
          <w:rFonts w:hint="eastAsia"/>
        </w:rPr>
        <w:t>皮质醇</w:t>
      </w:r>
      <w:r>
        <w:rPr>
          <w:rFonts w:hint="eastAsia"/>
        </w:rPr>
        <w:t xml:space="preserve">   D </w:t>
      </w:r>
      <w:r>
        <w:rPr>
          <w:rFonts w:hint="eastAsia"/>
        </w:rPr>
        <w:t>胰岛素</w:t>
      </w:r>
      <w:r>
        <w:rPr>
          <w:rFonts w:hint="eastAsia"/>
        </w:rPr>
        <w:t xml:space="preserve">   E</w:t>
      </w:r>
      <w:r>
        <w:rPr>
          <w:rFonts w:hint="eastAsia"/>
        </w:rPr>
        <w:t>甲状旁腺激素</w:t>
      </w:r>
    </w:p>
    <w:p w:rsidR="00000000" w:rsidRDefault="00480373">
      <w:pPr>
        <w:tabs>
          <w:tab w:val="left" w:pos="1575"/>
          <w:tab w:val="center" w:pos="4370"/>
        </w:tabs>
        <w:spacing w:line="400" w:lineRule="exact"/>
        <w:rPr>
          <w:rFonts w:hint="eastAsia"/>
        </w:rPr>
      </w:pPr>
      <w:r>
        <w:rPr>
          <w:rFonts w:hint="eastAsia"/>
        </w:rPr>
        <w:t xml:space="preserve">34. </w:t>
      </w:r>
      <w:r>
        <w:rPr>
          <w:rFonts w:hint="eastAsia"/>
        </w:rPr>
        <w:t>下列激素中</w:t>
      </w:r>
      <w:r>
        <w:rPr>
          <w:rFonts w:hint="eastAsia"/>
        </w:rPr>
        <w:t>,</w:t>
      </w:r>
      <w:r>
        <w:rPr>
          <w:rFonts w:hint="eastAsia"/>
        </w:rPr>
        <w:t>哪一种没有促进蛋白质合成的作用</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w:t>
      </w:r>
      <w:r>
        <w:rPr>
          <w:rFonts w:hint="eastAsia"/>
        </w:rPr>
        <w:t>甲状腺激素</w:t>
      </w:r>
      <w:r>
        <w:rPr>
          <w:rFonts w:hint="eastAsia"/>
        </w:rPr>
        <w:t xml:space="preserve">   B</w:t>
      </w:r>
      <w:r>
        <w:rPr>
          <w:rFonts w:hint="eastAsia"/>
        </w:rPr>
        <w:t>甲状旁腺激素</w:t>
      </w:r>
      <w:r>
        <w:rPr>
          <w:rFonts w:hint="eastAsia"/>
        </w:rPr>
        <w:t xml:space="preserve">   C </w:t>
      </w:r>
      <w:r>
        <w:rPr>
          <w:rFonts w:hint="eastAsia"/>
        </w:rPr>
        <w:t>生长素</w:t>
      </w:r>
      <w:r>
        <w:rPr>
          <w:rFonts w:hint="eastAsia"/>
        </w:rPr>
        <w:t xml:space="preserve">   D </w:t>
      </w:r>
      <w:r>
        <w:rPr>
          <w:rFonts w:hint="eastAsia"/>
        </w:rPr>
        <w:t>胰岛素</w:t>
      </w:r>
      <w:r>
        <w:rPr>
          <w:rFonts w:hint="eastAsia"/>
        </w:rPr>
        <w:t xml:space="preserve">    E </w:t>
      </w:r>
      <w:r>
        <w:rPr>
          <w:rFonts w:hint="eastAsia"/>
        </w:rPr>
        <w:t>雄激素</w:t>
      </w:r>
    </w:p>
    <w:p w:rsidR="00000000" w:rsidRDefault="00480373">
      <w:pPr>
        <w:tabs>
          <w:tab w:val="left" w:pos="1575"/>
          <w:tab w:val="center" w:pos="4370"/>
        </w:tabs>
        <w:spacing w:line="400" w:lineRule="exact"/>
        <w:rPr>
          <w:rFonts w:hint="eastAsia"/>
        </w:rPr>
      </w:pPr>
      <w:r>
        <w:rPr>
          <w:rFonts w:hint="eastAsia"/>
        </w:rPr>
        <w:t xml:space="preserve">35. </w:t>
      </w:r>
      <w:r>
        <w:rPr>
          <w:rFonts w:hint="eastAsia"/>
        </w:rPr>
        <w:t>糖皮质激素对代谢的作用是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w:t>
      </w:r>
      <w:r>
        <w:rPr>
          <w:rFonts w:hint="eastAsia"/>
        </w:rPr>
        <w:t>促进葡萄</w:t>
      </w:r>
      <w:r>
        <w:rPr>
          <w:rFonts w:hint="eastAsia"/>
        </w:rPr>
        <w:t>糖的利用</w:t>
      </w:r>
      <w:r>
        <w:rPr>
          <w:rFonts w:hint="eastAsia"/>
        </w:rPr>
        <w:t>,</w:t>
      </w:r>
      <w:r>
        <w:rPr>
          <w:rFonts w:hint="eastAsia"/>
        </w:rPr>
        <w:t>促进肌肉组织蛋白质分解</w:t>
      </w:r>
    </w:p>
    <w:p w:rsidR="00000000" w:rsidRDefault="00480373">
      <w:pPr>
        <w:tabs>
          <w:tab w:val="left" w:pos="1575"/>
          <w:tab w:val="center" w:pos="4370"/>
        </w:tabs>
        <w:spacing w:line="400" w:lineRule="exact"/>
        <w:rPr>
          <w:rFonts w:hint="eastAsia"/>
        </w:rPr>
      </w:pPr>
      <w:r>
        <w:rPr>
          <w:rFonts w:hint="eastAsia"/>
        </w:rPr>
        <w:t xml:space="preserve">     B</w:t>
      </w:r>
      <w:r>
        <w:rPr>
          <w:rFonts w:hint="eastAsia"/>
        </w:rPr>
        <w:t>促进葡萄糖的利用</w:t>
      </w:r>
      <w:r>
        <w:rPr>
          <w:rFonts w:hint="eastAsia"/>
        </w:rPr>
        <w:t>,</w:t>
      </w:r>
      <w:r>
        <w:rPr>
          <w:rFonts w:hint="eastAsia"/>
        </w:rPr>
        <w:t>抑制肌肉组织蛋白质分解</w:t>
      </w:r>
    </w:p>
    <w:p w:rsidR="00000000" w:rsidRDefault="00480373">
      <w:pPr>
        <w:tabs>
          <w:tab w:val="left" w:pos="1575"/>
          <w:tab w:val="center" w:pos="4370"/>
        </w:tabs>
        <w:spacing w:line="400" w:lineRule="exact"/>
        <w:rPr>
          <w:rFonts w:hint="eastAsia"/>
        </w:rPr>
      </w:pPr>
      <w:r>
        <w:rPr>
          <w:rFonts w:hint="eastAsia"/>
        </w:rPr>
        <w:t xml:space="preserve">     C</w:t>
      </w:r>
      <w:r>
        <w:rPr>
          <w:rFonts w:hint="eastAsia"/>
        </w:rPr>
        <w:t>促进葡萄糖的利用</w:t>
      </w:r>
      <w:r>
        <w:rPr>
          <w:rFonts w:hint="eastAsia"/>
        </w:rPr>
        <w:t>,</w:t>
      </w:r>
      <w:r>
        <w:rPr>
          <w:rFonts w:hint="eastAsia"/>
        </w:rPr>
        <w:t>促进肌肉组织蛋白质合成</w:t>
      </w:r>
    </w:p>
    <w:p w:rsidR="00000000" w:rsidRDefault="00480373">
      <w:pPr>
        <w:tabs>
          <w:tab w:val="left" w:pos="1575"/>
          <w:tab w:val="center" w:pos="4370"/>
        </w:tabs>
        <w:spacing w:line="400" w:lineRule="exact"/>
        <w:rPr>
          <w:rFonts w:hint="eastAsia"/>
        </w:rPr>
      </w:pPr>
      <w:r>
        <w:rPr>
          <w:rFonts w:hint="eastAsia"/>
        </w:rPr>
        <w:t xml:space="preserve">     D</w:t>
      </w:r>
      <w:r>
        <w:rPr>
          <w:rFonts w:hint="eastAsia"/>
        </w:rPr>
        <w:t>抑制葡萄糖的利用</w:t>
      </w:r>
      <w:r>
        <w:rPr>
          <w:rFonts w:hint="eastAsia"/>
        </w:rPr>
        <w:t>,</w:t>
      </w:r>
      <w:r>
        <w:rPr>
          <w:rFonts w:hint="eastAsia"/>
        </w:rPr>
        <w:t>抑制肌肉组织蛋白质分解</w:t>
      </w:r>
    </w:p>
    <w:p w:rsidR="00000000" w:rsidRDefault="00480373">
      <w:pPr>
        <w:tabs>
          <w:tab w:val="left" w:pos="1575"/>
          <w:tab w:val="center" w:pos="4370"/>
        </w:tabs>
        <w:spacing w:line="400" w:lineRule="exact"/>
        <w:rPr>
          <w:rFonts w:hint="eastAsia"/>
        </w:rPr>
      </w:pPr>
      <w:r>
        <w:rPr>
          <w:rFonts w:hint="eastAsia"/>
        </w:rPr>
        <w:t xml:space="preserve">     E</w:t>
      </w:r>
      <w:r>
        <w:rPr>
          <w:rFonts w:hint="eastAsia"/>
        </w:rPr>
        <w:t>抑制葡萄糖的利用</w:t>
      </w:r>
      <w:r>
        <w:rPr>
          <w:rFonts w:hint="eastAsia"/>
        </w:rPr>
        <w:t>,</w:t>
      </w:r>
      <w:r>
        <w:rPr>
          <w:rFonts w:hint="eastAsia"/>
        </w:rPr>
        <w:t>促进肌肉组织蛋白质分解</w:t>
      </w:r>
    </w:p>
    <w:p w:rsidR="00000000" w:rsidRDefault="00480373">
      <w:pPr>
        <w:tabs>
          <w:tab w:val="left" w:pos="1575"/>
          <w:tab w:val="center" w:pos="4370"/>
        </w:tabs>
        <w:spacing w:line="400" w:lineRule="exact"/>
        <w:rPr>
          <w:rFonts w:hint="eastAsia"/>
        </w:rPr>
      </w:pPr>
      <w:r>
        <w:rPr>
          <w:rFonts w:hint="eastAsia"/>
        </w:rPr>
        <w:t xml:space="preserve">36. </w:t>
      </w:r>
      <w:r>
        <w:rPr>
          <w:rFonts w:hint="eastAsia"/>
        </w:rPr>
        <w:t>关于胰岛素对代谢的调节</w:t>
      </w:r>
      <w:r>
        <w:rPr>
          <w:rFonts w:hint="eastAsia"/>
        </w:rPr>
        <w:t>,</w:t>
      </w:r>
      <w:r>
        <w:rPr>
          <w:rFonts w:hint="eastAsia"/>
        </w:rPr>
        <w:t>下列哪一项是错误的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促进组织对葡萄糖的摄取和利用</w:t>
      </w:r>
      <w:r>
        <w:rPr>
          <w:rFonts w:hint="eastAsia"/>
        </w:rPr>
        <w:t xml:space="preserve">    B </w:t>
      </w:r>
      <w:r>
        <w:rPr>
          <w:rFonts w:hint="eastAsia"/>
        </w:rPr>
        <w:t>促进糖原合成</w:t>
      </w:r>
      <w:r>
        <w:rPr>
          <w:rFonts w:hint="eastAsia"/>
        </w:rPr>
        <w:t xml:space="preserve">     C </w:t>
      </w:r>
      <w:r>
        <w:rPr>
          <w:rFonts w:hint="eastAsia"/>
        </w:rPr>
        <w:t>促进糖异生</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促进蛋白质的合成</w:t>
      </w:r>
      <w:r>
        <w:rPr>
          <w:rFonts w:hint="eastAsia"/>
        </w:rPr>
        <w:t xml:space="preserve">                E </w:t>
      </w:r>
      <w:r>
        <w:rPr>
          <w:rFonts w:hint="eastAsia"/>
        </w:rPr>
        <w:t>促进脂肪合成与贮存</w:t>
      </w:r>
    </w:p>
    <w:p w:rsidR="00000000" w:rsidRDefault="00480373">
      <w:pPr>
        <w:tabs>
          <w:tab w:val="left" w:pos="1575"/>
          <w:tab w:val="center" w:pos="4370"/>
        </w:tabs>
        <w:spacing w:line="400" w:lineRule="exact"/>
        <w:rPr>
          <w:rFonts w:hint="eastAsia"/>
        </w:rPr>
      </w:pPr>
      <w:r>
        <w:rPr>
          <w:rFonts w:hint="eastAsia"/>
        </w:rPr>
        <w:t xml:space="preserve">37. </w:t>
      </w:r>
      <w:r>
        <w:rPr>
          <w:rFonts w:hint="eastAsia"/>
        </w:rPr>
        <w:t>降低血糖</w:t>
      </w:r>
      <w:r>
        <w:rPr>
          <w:rFonts w:hint="eastAsia"/>
        </w:rPr>
        <w:t>的激素是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胰岛素</w:t>
      </w:r>
      <w:r>
        <w:rPr>
          <w:rFonts w:hint="eastAsia"/>
        </w:rPr>
        <w:t xml:space="preserve">  B </w:t>
      </w:r>
      <w:r>
        <w:rPr>
          <w:rFonts w:hint="eastAsia"/>
        </w:rPr>
        <w:t>糖皮质激素</w:t>
      </w:r>
      <w:r>
        <w:rPr>
          <w:rFonts w:hint="eastAsia"/>
        </w:rPr>
        <w:t xml:space="preserve">   C </w:t>
      </w:r>
      <w:r>
        <w:rPr>
          <w:rFonts w:hint="eastAsia"/>
        </w:rPr>
        <w:t>胰高血糖素</w:t>
      </w:r>
      <w:r>
        <w:rPr>
          <w:rFonts w:hint="eastAsia"/>
        </w:rPr>
        <w:t xml:space="preserve">   D </w:t>
      </w:r>
      <w:r>
        <w:rPr>
          <w:rFonts w:hint="eastAsia"/>
        </w:rPr>
        <w:t>甲状旁腺激素</w:t>
      </w:r>
      <w:r>
        <w:rPr>
          <w:rFonts w:hint="eastAsia"/>
        </w:rPr>
        <w:t xml:space="preserve">  E </w:t>
      </w:r>
      <w:r>
        <w:rPr>
          <w:rFonts w:hint="eastAsia"/>
        </w:rPr>
        <w:t>生长素</w:t>
      </w:r>
    </w:p>
    <w:p w:rsidR="00000000" w:rsidRDefault="00480373">
      <w:pPr>
        <w:tabs>
          <w:tab w:val="left" w:pos="1575"/>
          <w:tab w:val="center" w:pos="4370"/>
        </w:tabs>
        <w:spacing w:line="400" w:lineRule="exact"/>
        <w:rPr>
          <w:rFonts w:hint="eastAsia"/>
        </w:rPr>
      </w:pPr>
      <w:r>
        <w:rPr>
          <w:rFonts w:hint="eastAsia"/>
        </w:rPr>
        <w:t xml:space="preserve">38. </w:t>
      </w:r>
      <w:r>
        <w:rPr>
          <w:rFonts w:hint="eastAsia"/>
        </w:rPr>
        <w:t>关于甲状旁腺激素的作用</w:t>
      </w:r>
      <w:r>
        <w:rPr>
          <w:rFonts w:hint="eastAsia"/>
        </w:rPr>
        <w:t>,</w:t>
      </w:r>
      <w:r>
        <w:rPr>
          <w:rFonts w:hint="eastAsia"/>
        </w:rPr>
        <w:t>下列哪一项是错误的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升高血钙</w:t>
      </w:r>
      <w:r>
        <w:rPr>
          <w:rFonts w:hint="eastAsia"/>
        </w:rPr>
        <w:t>,</w:t>
      </w:r>
      <w:r>
        <w:rPr>
          <w:rFonts w:hint="eastAsia"/>
        </w:rPr>
        <w:t>降低血磷</w:t>
      </w:r>
      <w:r>
        <w:rPr>
          <w:rFonts w:hint="eastAsia"/>
        </w:rPr>
        <w:t xml:space="preserve">                B </w:t>
      </w:r>
      <w:r>
        <w:rPr>
          <w:rFonts w:hint="eastAsia"/>
        </w:rPr>
        <w:t>动员骨钙入血</w:t>
      </w:r>
      <w:r>
        <w:rPr>
          <w:rFonts w:hint="eastAsia"/>
        </w:rPr>
        <w:t xml:space="preserve">    C </w:t>
      </w:r>
      <w:r>
        <w:rPr>
          <w:rFonts w:hint="eastAsia"/>
        </w:rPr>
        <w:t>使尿钙减少</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促进</w:t>
      </w:r>
      <w:r>
        <w:rPr>
          <w:rFonts w:hint="eastAsia"/>
        </w:rPr>
        <w:t>1,25(OH)</w:t>
      </w:r>
      <w:r>
        <w:rPr>
          <w:rFonts w:hint="eastAsia"/>
          <w:vertAlign w:val="subscript"/>
        </w:rPr>
        <w:t>2</w:t>
      </w:r>
      <w:r>
        <w:rPr>
          <w:rFonts w:hint="eastAsia"/>
        </w:rPr>
        <w:t>维生素</w:t>
      </w:r>
      <w:r>
        <w:rPr>
          <w:rFonts w:hint="eastAsia"/>
        </w:rPr>
        <w:t>D</w:t>
      </w:r>
      <w:r>
        <w:rPr>
          <w:rFonts w:hint="eastAsia"/>
          <w:vertAlign w:val="subscript"/>
        </w:rPr>
        <w:t>3</w:t>
      </w:r>
      <w:r>
        <w:rPr>
          <w:rFonts w:hint="eastAsia"/>
        </w:rPr>
        <w:t>的生成</w:t>
      </w:r>
      <w:r>
        <w:rPr>
          <w:rFonts w:hint="eastAsia"/>
        </w:rPr>
        <w:t xml:space="preserve">    E </w:t>
      </w:r>
      <w:r>
        <w:rPr>
          <w:rFonts w:hint="eastAsia"/>
        </w:rPr>
        <w:t>升高血钙的作用缓慢</w:t>
      </w:r>
      <w:r>
        <w:rPr>
          <w:rFonts w:ascii="宋体" w:hAnsi="宋体" w:hint="eastAsia"/>
        </w:rPr>
        <w:t>、</w:t>
      </w:r>
      <w:r>
        <w:rPr>
          <w:rFonts w:hint="eastAsia"/>
        </w:rPr>
        <w:t>短暂</w:t>
      </w:r>
    </w:p>
    <w:p w:rsidR="00000000" w:rsidRDefault="00480373">
      <w:pPr>
        <w:tabs>
          <w:tab w:val="left" w:pos="1575"/>
          <w:tab w:val="center" w:pos="4370"/>
        </w:tabs>
        <w:spacing w:line="400" w:lineRule="exact"/>
        <w:rPr>
          <w:rFonts w:hint="eastAsia"/>
        </w:rPr>
      </w:pPr>
      <w:r>
        <w:rPr>
          <w:rFonts w:hint="eastAsia"/>
        </w:rPr>
        <w:t xml:space="preserve">39. </w:t>
      </w:r>
      <w:r>
        <w:rPr>
          <w:rFonts w:hint="eastAsia"/>
        </w:rPr>
        <w:t>可促进小肠对钙吸收的是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维生素</w:t>
      </w:r>
      <w:r>
        <w:rPr>
          <w:rFonts w:hint="eastAsia"/>
        </w:rPr>
        <w:t xml:space="preserve">A    B </w:t>
      </w:r>
      <w:r>
        <w:rPr>
          <w:rFonts w:hint="eastAsia"/>
        </w:rPr>
        <w:t>维生素</w:t>
      </w:r>
      <w:r>
        <w:rPr>
          <w:rFonts w:hint="eastAsia"/>
        </w:rPr>
        <w:t xml:space="preserve">B    C </w:t>
      </w:r>
      <w:r>
        <w:rPr>
          <w:rFonts w:hint="eastAsia"/>
        </w:rPr>
        <w:t>维生素</w:t>
      </w:r>
      <w:r>
        <w:rPr>
          <w:rFonts w:hint="eastAsia"/>
        </w:rPr>
        <w:t xml:space="preserve">C    D </w:t>
      </w:r>
      <w:r>
        <w:rPr>
          <w:rFonts w:hint="eastAsia"/>
        </w:rPr>
        <w:t>维生素</w:t>
      </w:r>
      <w:r>
        <w:rPr>
          <w:rFonts w:hint="eastAsia"/>
        </w:rPr>
        <w:t>D</w:t>
      </w:r>
      <w:r>
        <w:rPr>
          <w:rFonts w:hint="eastAsia"/>
          <w:vertAlign w:val="subscript"/>
        </w:rPr>
        <w:t>3</w:t>
      </w:r>
      <w:r>
        <w:rPr>
          <w:rFonts w:hint="eastAsia"/>
        </w:rPr>
        <w:t xml:space="preserve">  E </w:t>
      </w:r>
      <w:r>
        <w:rPr>
          <w:rFonts w:hint="eastAsia"/>
        </w:rPr>
        <w:t>维生素</w:t>
      </w:r>
      <w:r>
        <w:rPr>
          <w:rFonts w:hint="eastAsia"/>
        </w:rPr>
        <w:t>B</w:t>
      </w:r>
      <w:r>
        <w:rPr>
          <w:rFonts w:hint="eastAsia"/>
          <w:vertAlign w:val="subscript"/>
        </w:rPr>
        <w:t>12</w:t>
      </w:r>
    </w:p>
    <w:p w:rsidR="00000000" w:rsidRDefault="00480373">
      <w:pPr>
        <w:tabs>
          <w:tab w:val="left" w:pos="1575"/>
          <w:tab w:val="center" w:pos="4370"/>
        </w:tabs>
        <w:spacing w:line="400" w:lineRule="exact"/>
        <w:rPr>
          <w:rFonts w:hint="eastAsia"/>
        </w:rPr>
      </w:pPr>
      <w:r>
        <w:rPr>
          <w:rFonts w:hint="eastAsia"/>
        </w:rPr>
        <w:t xml:space="preserve">40. </w:t>
      </w:r>
      <w:r>
        <w:rPr>
          <w:rFonts w:hint="eastAsia"/>
        </w:rPr>
        <w:t>关于促肾上腺皮质激素的分泌下列哪一项是错误的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受下丘脑促肾上腺皮质激素释放激素的调节</w:t>
      </w:r>
    </w:p>
    <w:p w:rsidR="00000000" w:rsidRDefault="00480373">
      <w:pPr>
        <w:tabs>
          <w:tab w:val="left" w:pos="1575"/>
          <w:tab w:val="center" w:pos="4370"/>
        </w:tabs>
        <w:spacing w:line="400" w:lineRule="exact"/>
        <w:rPr>
          <w:rFonts w:hint="eastAsia"/>
        </w:rPr>
      </w:pPr>
      <w:r>
        <w:rPr>
          <w:rFonts w:hint="eastAsia"/>
        </w:rPr>
        <w:t xml:space="preserve">     B </w:t>
      </w:r>
      <w:r>
        <w:rPr>
          <w:rFonts w:hint="eastAsia"/>
        </w:rPr>
        <w:t>受糖皮质激素的负反馈调节</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受醛固酮的负反馈调节</w:t>
      </w:r>
    </w:p>
    <w:p w:rsidR="00000000" w:rsidRDefault="00480373">
      <w:pPr>
        <w:tabs>
          <w:tab w:val="left" w:pos="1575"/>
          <w:tab w:val="center" w:pos="4370"/>
        </w:tabs>
        <w:spacing w:line="400" w:lineRule="exact"/>
        <w:rPr>
          <w:rFonts w:hint="eastAsia"/>
        </w:rPr>
      </w:pPr>
      <w:r>
        <w:rPr>
          <w:rFonts w:hint="eastAsia"/>
        </w:rPr>
        <w:t xml:space="preserve">     D </w:t>
      </w:r>
      <w:r>
        <w:rPr>
          <w:rFonts w:hint="eastAsia"/>
        </w:rPr>
        <w:t>在应激状态下分泌增多</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长期大量用糖皮质激素的病人</w:t>
      </w:r>
      <w:r>
        <w:rPr>
          <w:rFonts w:hint="eastAsia"/>
        </w:rPr>
        <w:t>,</w:t>
      </w:r>
      <w:r>
        <w:rPr>
          <w:rFonts w:hint="eastAsia"/>
        </w:rPr>
        <w:t>其分泌减少</w:t>
      </w:r>
    </w:p>
    <w:p w:rsidR="00000000" w:rsidRDefault="00480373">
      <w:pPr>
        <w:tabs>
          <w:tab w:val="left" w:pos="1575"/>
          <w:tab w:val="center" w:pos="4370"/>
        </w:tabs>
        <w:spacing w:line="400" w:lineRule="exact"/>
        <w:rPr>
          <w:rFonts w:hint="eastAsia"/>
        </w:rPr>
      </w:pPr>
      <w:r>
        <w:rPr>
          <w:rFonts w:hint="eastAsia"/>
        </w:rPr>
        <w:t xml:space="preserve">41. </w:t>
      </w:r>
      <w:r>
        <w:rPr>
          <w:rFonts w:hint="eastAsia"/>
        </w:rPr>
        <w:t>调节胰岛素分泌最重要的因素是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血糖水平</w:t>
      </w:r>
      <w:r>
        <w:rPr>
          <w:rFonts w:hint="eastAsia"/>
        </w:rPr>
        <w:t xml:space="preserve">   B </w:t>
      </w:r>
      <w:r>
        <w:rPr>
          <w:rFonts w:hint="eastAsia"/>
        </w:rPr>
        <w:t>血脂水平</w:t>
      </w:r>
      <w:r>
        <w:rPr>
          <w:rFonts w:hint="eastAsia"/>
        </w:rPr>
        <w:t xml:space="preserve">   C </w:t>
      </w:r>
      <w:r>
        <w:rPr>
          <w:rFonts w:hint="eastAsia"/>
        </w:rPr>
        <w:t>血中氨基酸水平</w:t>
      </w:r>
      <w:r>
        <w:rPr>
          <w:rFonts w:hint="eastAsia"/>
        </w:rPr>
        <w:t xml:space="preserve">  D </w:t>
      </w:r>
      <w:r>
        <w:rPr>
          <w:rFonts w:hint="eastAsia"/>
        </w:rPr>
        <w:t>血</w:t>
      </w:r>
      <w:r>
        <w:rPr>
          <w:rFonts w:hint="eastAsia"/>
        </w:rPr>
        <w:t>Na</w:t>
      </w:r>
      <w:r>
        <w:rPr>
          <w:rFonts w:hint="eastAsia"/>
          <w:vertAlign w:val="superscript"/>
        </w:rPr>
        <w:t>+</w:t>
      </w:r>
      <w:r>
        <w:rPr>
          <w:rFonts w:hint="eastAsia"/>
        </w:rPr>
        <w:t>浓度</w:t>
      </w:r>
      <w:r>
        <w:rPr>
          <w:rFonts w:hint="eastAsia"/>
        </w:rPr>
        <w:t xml:space="preserve">   E </w:t>
      </w:r>
      <w:r>
        <w:rPr>
          <w:rFonts w:hint="eastAsia"/>
        </w:rPr>
        <w:t>血</w:t>
      </w:r>
      <w:r>
        <w:rPr>
          <w:rFonts w:hint="eastAsia"/>
        </w:rPr>
        <w:t>Ca</w:t>
      </w:r>
      <w:r>
        <w:rPr>
          <w:rFonts w:hint="eastAsia"/>
          <w:vertAlign w:val="superscript"/>
        </w:rPr>
        <w:t>2+</w:t>
      </w:r>
      <w:r>
        <w:rPr>
          <w:rFonts w:hint="eastAsia"/>
        </w:rPr>
        <w:t>浓度</w:t>
      </w:r>
    </w:p>
    <w:p w:rsidR="00000000" w:rsidRDefault="00480373">
      <w:pPr>
        <w:tabs>
          <w:tab w:val="left" w:pos="1575"/>
          <w:tab w:val="center" w:pos="4370"/>
        </w:tabs>
        <w:spacing w:line="400" w:lineRule="exact"/>
        <w:rPr>
          <w:rFonts w:hint="eastAsia"/>
        </w:rPr>
      </w:pPr>
      <w:r>
        <w:rPr>
          <w:rFonts w:hint="eastAsia"/>
        </w:rPr>
        <w:t xml:space="preserve">42. </w:t>
      </w:r>
      <w:r>
        <w:rPr>
          <w:rFonts w:hint="eastAsia"/>
        </w:rPr>
        <w:t>产生有活性的维生素</w:t>
      </w:r>
      <w:r>
        <w:rPr>
          <w:rFonts w:hint="eastAsia"/>
        </w:rPr>
        <w:t>D3</w:t>
      </w:r>
      <w:r>
        <w:rPr>
          <w:rFonts w:hint="eastAsia"/>
        </w:rPr>
        <w:t>的部</w:t>
      </w:r>
      <w:r>
        <w:rPr>
          <w:rFonts w:hint="eastAsia"/>
        </w:rPr>
        <w:t>位是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皮肤</w:t>
      </w:r>
      <w:r>
        <w:rPr>
          <w:rFonts w:hint="eastAsia"/>
        </w:rPr>
        <w:t xml:space="preserve">     B </w:t>
      </w:r>
      <w:r>
        <w:rPr>
          <w:rFonts w:hint="eastAsia"/>
        </w:rPr>
        <w:t>肝脏</w:t>
      </w:r>
      <w:r>
        <w:rPr>
          <w:rFonts w:hint="eastAsia"/>
        </w:rPr>
        <w:t xml:space="preserve">    C </w:t>
      </w:r>
      <w:r>
        <w:rPr>
          <w:rFonts w:hint="eastAsia"/>
        </w:rPr>
        <w:t>肾脏</w:t>
      </w:r>
      <w:r>
        <w:rPr>
          <w:rFonts w:hint="eastAsia"/>
        </w:rPr>
        <w:t xml:space="preserve">    D </w:t>
      </w:r>
      <w:r>
        <w:rPr>
          <w:rFonts w:hint="eastAsia"/>
        </w:rPr>
        <w:t>小肠</w:t>
      </w:r>
      <w:r>
        <w:rPr>
          <w:rFonts w:hint="eastAsia"/>
        </w:rPr>
        <w:t xml:space="preserve">     E </w:t>
      </w:r>
      <w:r>
        <w:rPr>
          <w:rFonts w:hint="eastAsia"/>
        </w:rPr>
        <w:t>骨骼</w:t>
      </w:r>
    </w:p>
    <w:p w:rsidR="00000000" w:rsidRDefault="00480373">
      <w:pPr>
        <w:tabs>
          <w:tab w:val="left" w:pos="1575"/>
          <w:tab w:val="center" w:pos="4370"/>
        </w:tabs>
        <w:spacing w:line="400" w:lineRule="exact"/>
        <w:rPr>
          <w:rFonts w:hint="eastAsia"/>
        </w:rPr>
      </w:pPr>
      <w:r>
        <w:rPr>
          <w:rFonts w:hint="eastAsia"/>
        </w:rPr>
        <w:t xml:space="preserve">43. </w:t>
      </w:r>
      <w:r>
        <w:rPr>
          <w:rFonts w:hint="eastAsia"/>
        </w:rPr>
        <w:t>关于第二信使学说</w:t>
      </w:r>
      <w:r>
        <w:rPr>
          <w:rFonts w:hint="eastAsia"/>
        </w:rPr>
        <w:t>,</w:t>
      </w:r>
      <w:r>
        <w:rPr>
          <w:rFonts w:hint="eastAsia"/>
        </w:rPr>
        <w:t>下列哪一项是错误的</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是大多数含氮激素的作用机制</w:t>
      </w:r>
      <w:r>
        <w:rPr>
          <w:rFonts w:hint="eastAsia"/>
        </w:rPr>
        <w:t xml:space="preserve">     B cAMP</w:t>
      </w:r>
      <w:r>
        <w:rPr>
          <w:rFonts w:hint="eastAsia"/>
        </w:rPr>
        <w:t>是唯一的第二信使</w:t>
      </w:r>
    </w:p>
    <w:p w:rsidR="00000000" w:rsidRDefault="00480373">
      <w:pPr>
        <w:tabs>
          <w:tab w:val="left" w:pos="1575"/>
          <w:tab w:val="center" w:pos="4370"/>
        </w:tabs>
        <w:spacing w:line="400" w:lineRule="exact"/>
        <w:rPr>
          <w:rFonts w:hint="eastAsia"/>
        </w:rPr>
      </w:pPr>
      <w:r>
        <w:rPr>
          <w:rFonts w:hint="eastAsia"/>
        </w:rPr>
        <w:t xml:space="preserve">     C </w:t>
      </w:r>
      <w:r>
        <w:rPr>
          <w:rFonts w:hint="eastAsia"/>
        </w:rPr>
        <w:t>激素是第一信使</w:t>
      </w:r>
      <w:r>
        <w:rPr>
          <w:rFonts w:hint="eastAsia"/>
        </w:rPr>
        <w:t xml:space="preserve">                 D </w:t>
      </w:r>
      <w:r>
        <w:rPr>
          <w:rFonts w:hint="eastAsia"/>
        </w:rPr>
        <w:t>腺苷酸环化酶可催化</w:t>
      </w:r>
      <w:r>
        <w:rPr>
          <w:rFonts w:hint="eastAsia"/>
        </w:rPr>
        <w:t>ATP</w:t>
      </w:r>
      <w:r>
        <w:rPr>
          <w:rFonts w:hint="eastAsia"/>
        </w:rPr>
        <w:t>转变为</w:t>
      </w:r>
      <w:r>
        <w:rPr>
          <w:rFonts w:hint="eastAsia"/>
        </w:rPr>
        <w:t>cAMP</w:t>
      </w:r>
    </w:p>
    <w:p w:rsidR="00000000" w:rsidRDefault="00480373">
      <w:pPr>
        <w:tabs>
          <w:tab w:val="left" w:pos="1575"/>
          <w:tab w:val="center" w:pos="4370"/>
        </w:tabs>
        <w:spacing w:line="400" w:lineRule="exact"/>
        <w:rPr>
          <w:rFonts w:hint="eastAsia"/>
        </w:rPr>
      </w:pPr>
      <w:r>
        <w:rPr>
          <w:rFonts w:hint="eastAsia"/>
        </w:rPr>
        <w:t xml:space="preserve">     E </w:t>
      </w:r>
      <w:r>
        <w:rPr>
          <w:rFonts w:hint="eastAsia"/>
        </w:rPr>
        <w:t>细胞膜中的</w:t>
      </w:r>
      <w:r>
        <w:rPr>
          <w:rFonts w:hint="eastAsia"/>
        </w:rPr>
        <w:t>G</w:t>
      </w:r>
      <w:r>
        <w:rPr>
          <w:rFonts w:hint="eastAsia"/>
        </w:rPr>
        <w:t>蛋白参与受体对腺苷酸环化酶活性的调节</w:t>
      </w:r>
    </w:p>
    <w:p w:rsidR="00000000" w:rsidRDefault="00480373">
      <w:pPr>
        <w:tabs>
          <w:tab w:val="left" w:pos="1575"/>
          <w:tab w:val="center" w:pos="4370"/>
        </w:tabs>
        <w:spacing w:line="400" w:lineRule="exact"/>
        <w:rPr>
          <w:rFonts w:hint="eastAsia"/>
        </w:rPr>
      </w:pPr>
      <w:r>
        <w:rPr>
          <w:rFonts w:hint="eastAsia"/>
        </w:rPr>
        <w:t xml:space="preserve">44. </w:t>
      </w:r>
      <w:r>
        <w:rPr>
          <w:rFonts w:hint="eastAsia"/>
        </w:rPr>
        <w:t>神经激素是指</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作用于神经细胞的激素</w:t>
      </w:r>
      <w:r>
        <w:rPr>
          <w:rFonts w:hint="eastAsia"/>
        </w:rPr>
        <w:t xml:space="preserve">          </w:t>
      </w:r>
      <w:r>
        <w:rPr>
          <w:rFonts w:hint="eastAsia"/>
        </w:rPr>
        <w:t xml:space="preserve"> B </w:t>
      </w:r>
      <w:r>
        <w:rPr>
          <w:rFonts w:hint="eastAsia"/>
        </w:rPr>
        <w:t>神经细胞分泌的激素</w:t>
      </w:r>
    </w:p>
    <w:p w:rsidR="00000000" w:rsidRDefault="00480373">
      <w:pPr>
        <w:tabs>
          <w:tab w:val="left" w:pos="1575"/>
          <w:tab w:val="center" w:pos="4370"/>
        </w:tabs>
        <w:spacing w:line="400" w:lineRule="exact"/>
        <w:rPr>
          <w:rFonts w:hint="eastAsia"/>
          <w:color w:val="FF0000"/>
        </w:rPr>
      </w:pPr>
      <w:r>
        <w:rPr>
          <w:rFonts w:hint="eastAsia"/>
        </w:rPr>
        <w:t xml:space="preserve">     C </w:t>
      </w:r>
      <w:r>
        <w:rPr>
          <w:rFonts w:hint="eastAsia"/>
        </w:rPr>
        <w:t>使神经兴奋的激素</w:t>
      </w:r>
      <w:r>
        <w:rPr>
          <w:rFonts w:hint="eastAsia"/>
        </w:rPr>
        <w:t xml:space="preserve">               D </w:t>
      </w:r>
      <w:r>
        <w:rPr>
          <w:rFonts w:hint="eastAsia"/>
        </w:rPr>
        <w:t>神经系统内存在的激素</w:t>
      </w:r>
      <w:r>
        <w:rPr>
          <w:rFonts w:hint="eastAsia"/>
          <w:color w:val="FF0000"/>
        </w:rPr>
        <w:t xml:space="preserve">    </w:t>
      </w:r>
    </w:p>
    <w:p w:rsidR="00000000" w:rsidRDefault="00480373">
      <w:pPr>
        <w:tabs>
          <w:tab w:val="left" w:pos="1575"/>
          <w:tab w:val="center" w:pos="4370"/>
        </w:tabs>
        <w:spacing w:line="400" w:lineRule="exact"/>
        <w:rPr>
          <w:rFonts w:hint="eastAsia"/>
        </w:rPr>
      </w:pPr>
      <w:r>
        <w:rPr>
          <w:rFonts w:hint="eastAsia"/>
        </w:rPr>
        <w:t xml:space="preserve">45. </w:t>
      </w:r>
      <w:r>
        <w:rPr>
          <w:rFonts w:hint="eastAsia"/>
        </w:rPr>
        <w:t>下列物质中</w:t>
      </w:r>
      <w:r>
        <w:rPr>
          <w:rFonts w:hint="eastAsia"/>
        </w:rPr>
        <w:t>,</w:t>
      </w:r>
      <w:r>
        <w:rPr>
          <w:rFonts w:hint="eastAsia"/>
        </w:rPr>
        <w:t>不属于激素的是</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肾素</w:t>
      </w:r>
      <w:r>
        <w:rPr>
          <w:rFonts w:hint="eastAsia"/>
        </w:rPr>
        <w:t xml:space="preserve">   B </w:t>
      </w:r>
      <w:r>
        <w:rPr>
          <w:rFonts w:hint="eastAsia"/>
        </w:rPr>
        <w:t>肝素</w:t>
      </w:r>
      <w:r>
        <w:rPr>
          <w:rFonts w:hint="eastAsia"/>
        </w:rPr>
        <w:t xml:space="preserve">   C </w:t>
      </w:r>
      <w:r>
        <w:rPr>
          <w:rFonts w:hint="eastAsia"/>
        </w:rPr>
        <w:t>促红细胞生长素</w:t>
      </w:r>
      <w:r>
        <w:rPr>
          <w:rFonts w:hint="eastAsia"/>
        </w:rPr>
        <w:t xml:space="preserve">   D </w:t>
      </w:r>
      <w:r>
        <w:rPr>
          <w:rFonts w:hint="eastAsia"/>
        </w:rPr>
        <w:t>促胰液素</w:t>
      </w:r>
      <w:r>
        <w:rPr>
          <w:rFonts w:hint="eastAsia"/>
        </w:rPr>
        <w:t xml:space="preserve">    E </w:t>
      </w:r>
      <w:r>
        <w:rPr>
          <w:rFonts w:hint="eastAsia"/>
        </w:rPr>
        <w:t>维生素</w:t>
      </w:r>
      <w:r>
        <w:rPr>
          <w:rFonts w:hint="eastAsia"/>
        </w:rPr>
        <w:t>D</w:t>
      </w:r>
      <w:r>
        <w:rPr>
          <w:rFonts w:hint="eastAsia"/>
          <w:vertAlign w:val="subscript"/>
        </w:rPr>
        <w:t>3</w:t>
      </w:r>
    </w:p>
    <w:p w:rsidR="00000000" w:rsidRDefault="00480373">
      <w:pPr>
        <w:tabs>
          <w:tab w:val="left" w:pos="1575"/>
          <w:tab w:val="center" w:pos="4370"/>
        </w:tabs>
        <w:spacing w:line="400" w:lineRule="exact"/>
        <w:rPr>
          <w:rFonts w:hint="eastAsia"/>
        </w:rPr>
      </w:pPr>
      <w:r>
        <w:rPr>
          <w:rFonts w:hint="eastAsia"/>
        </w:rPr>
        <w:t xml:space="preserve">46. </w:t>
      </w:r>
      <w:r>
        <w:rPr>
          <w:rFonts w:hint="eastAsia"/>
        </w:rPr>
        <w:t>下列哪种物质属于第一信使</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cAMP      B cGMP      C ATP   D </w:t>
      </w:r>
      <w:r>
        <w:rPr>
          <w:rFonts w:hint="eastAsia"/>
        </w:rPr>
        <w:t>肾上腺素</w:t>
      </w:r>
      <w:r>
        <w:rPr>
          <w:rFonts w:hint="eastAsia"/>
        </w:rPr>
        <w:t xml:space="preserve">   E </w:t>
      </w:r>
      <w:r>
        <w:rPr>
          <w:rFonts w:hint="eastAsia"/>
        </w:rPr>
        <w:t>磷酸肌醇</w:t>
      </w:r>
    </w:p>
    <w:p w:rsidR="00000000" w:rsidRDefault="00480373">
      <w:pPr>
        <w:tabs>
          <w:tab w:val="left" w:pos="1575"/>
          <w:tab w:val="center" w:pos="4370"/>
        </w:tabs>
        <w:spacing w:line="400" w:lineRule="exact"/>
        <w:rPr>
          <w:rFonts w:hint="eastAsia"/>
        </w:rPr>
      </w:pPr>
      <w:r>
        <w:rPr>
          <w:rFonts w:hint="eastAsia"/>
        </w:rPr>
        <w:t xml:space="preserve">47. </w:t>
      </w:r>
      <w:r>
        <w:rPr>
          <w:rFonts w:hint="eastAsia"/>
        </w:rPr>
        <w:t>切除肾上腺引起动物死亡的原因主要是由于缺乏</w:t>
      </w:r>
      <w:r>
        <w:rPr>
          <w:rFonts w:hint="eastAsia"/>
        </w:rPr>
        <w:t>:  (   )</w:t>
      </w:r>
    </w:p>
    <w:p w:rsidR="00000000" w:rsidRDefault="00480373">
      <w:pPr>
        <w:tabs>
          <w:tab w:val="left" w:pos="1575"/>
          <w:tab w:val="center" w:pos="4370"/>
        </w:tabs>
        <w:spacing w:line="400" w:lineRule="exact"/>
        <w:rPr>
          <w:rFonts w:hint="eastAsia"/>
        </w:rPr>
      </w:pPr>
      <w:r>
        <w:rPr>
          <w:rFonts w:hint="eastAsia"/>
        </w:rPr>
        <w:t xml:space="preserve">     A </w:t>
      </w:r>
      <w:r>
        <w:rPr>
          <w:rFonts w:hint="eastAsia"/>
        </w:rPr>
        <w:t>肾上腺</w:t>
      </w:r>
      <w:r>
        <w:rPr>
          <w:rFonts w:hint="eastAsia"/>
        </w:rPr>
        <w:t>素</w:t>
      </w:r>
      <w:r>
        <w:rPr>
          <w:rFonts w:hint="eastAsia"/>
        </w:rPr>
        <w:t xml:space="preserve">            B </w:t>
      </w:r>
      <w:r>
        <w:rPr>
          <w:rFonts w:hint="eastAsia"/>
        </w:rPr>
        <w:t>去甲肾上腺素</w:t>
      </w:r>
      <w:r>
        <w:rPr>
          <w:rFonts w:hint="eastAsia"/>
        </w:rPr>
        <w:t xml:space="preserve">       </w:t>
      </w:r>
    </w:p>
    <w:p w:rsidR="00000000" w:rsidRDefault="00480373">
      <w:pPr>
        <w:tabs>
          <w:tab w:val="left" w:pos="1575"/>
          <w:tab w:val="center" w:pos="4370"/>
        </w:tabs>
        <w:spacing w:line="400" w:lineRule="exact"/>
        <w:ind w:firstLineChars="250" w:firstLine="525"/>
        <w:rPr>
          <w:rFonts w:hint="eastAsia"/>
        </w:rPr>
      </w:pPr>
      <w:r>
        <w:rPr>
          <w:rFonts w:hint="eastAsia"/>
        </w:rPr>
        <w:t xml:space="preserve">C </w:t>
      </w:r>
      <w:r>
        <w:rPr>
          <w:rFonts w:hint="eastAsia"/>
        </w:rPr>
        <w:t>糖皮质激素</w:t>
      </w:r>
      <w:r>
        <w:rPr>
          <w:rFonts w:hint="eastAsia"/>
        </w:rPr>
        <w:t xml:space="preserve">          D </w:t>
      </w:r>
      <w:r>
        <w:rPr>
          <w:rFonts w:hint="eastAsia"/>
        </w:rPr>
        <w:t>醛固酮和糖皮质激素</w:t>
      </w:r>
      <w:r>
        <w:rPr>
          <w:rFonts w:hint="eastAsia"/>
        </w:rPr>
        <w:t xml:space="preserve">       </w:t>
      </w:r>
    </w:p>
    <w:p w:rsidR="00000000" w:rsidRDefault="00480373">
      <w:pPr>
        <w:spacing w:line="400" w:lineRule="exact"/>
        <w:rPr>
          <w:rFonts w:hint="eastAsia"/>
        </w:rPr>
      </w:pPr>
      <w:r>
        <w:rPr>
          <w:rFonts w:hint="eastAsia"/>
        </w:rPr>
        <w:t xml:space="preserve">48. </w:t>
      </w:r>
      <w:r>
        <w:rPr>
          <w:rFonts w:hint="eastAsia"/>
        </w:rPr>
        <w:t>人和动物机体内调节各种功能的两大信息传递系统是</w:t>
      </w:r>
      <w:r>
        <w:rPr>
          <w:rFonts w:hint="eastAsia"/>
        </w:rPr>
        <w:t>: (    )</w:t>
      </w:r>
    </w:p>
    <w:p w:rsidR="00000000" w:rsidRDefault="00480373">
      <w:pPr>
        <w:spacing w:line="400" w:lineRule="exact"/>
        <w:rPr>
          <w:rFonts w:hint="eastAsia"/>
        </w:rPr>
      </w:pPr>
      <w:r>
        <w:rPr>
          <w:rFonts w:hint="eastAsia"/>
        </w:rPr>
        <w:t xml:space="preserve">     A </w:t>
      </w:r>
      <w:r>
        <w:rPr>
          <w:rFonts w:hint="eastAsia"/>
        </w:rPr>
        <w:t>第一信号系统和第二信号系统</w:t>
      </w:r>
    </w:p>
    <w:p w:rsidR="00000000" w:rsidRDefault="00480373">
      <w:pPr>
        <w:spacing w:line="400" w:lineRule="exact"/>
        <w:rPr>
          <w:rFonts w:hint="eastAsia"/>
        </w:rPr>
      </w:pPr>
      <w:r>
        <w:rPr>
          <w:rFonts w:hint="eastAsia"/>
        </w:rPr>
        <w:t xml:space="preserve">     B </w:t>
      </w:r>
      <w:r>
        <w:rPr>
          <w:rFonts w:hint="eastAsia"/>
        </w:rPr>
        <w:t>神经系统和免疫系统</w:t>
      </w:r>
    </w:p>
    <w:p w:rsidR="00000000" w:rsidRDefault="00480373">
      <w:pPr>
        <w:spacing w:line="400" w:lineRule="exact"/>
        <w:rPr>
          <w:rFonts w:hint="eastAsia"/>
        </w:rPr>
      </w:pPr>
      <w:r>
        <w:rPr>
          <w:rFonts w:hint="eastAsia"/>
        </w:rPr>
        <w:t xml:space="preserve">     C </w:t>
      </w:r>
      <w:r>
        <w:rPr>
          <w:rFonts w:hint="eastAsia"/>
        </w:rPr>
        <w:t>内分泌系统和神经系统</w:t>
      </w:r>
    </w:p>
    <w:p w:rsidR="00000000" w:rsidRDefault="00480373">
      <w:pPr>
        <w:spacing w:line="400" w:lineRule="exact"/>
        <w:rPr>
          <w:rFonts w:hint="eastAsia"/>
        </w:rPr>
      </w:pPr>
      <w:r>
        <w:rPr>
          <w:rFonts w:hint="eastAsia"/>
        </w:rPr>
        <w:t xml:space="preserve">     D </w:t>
      </w:r>
      <w:r>
        <w:rPr>
          <w:rFonts w:hint="eastAsia"/>
        </w:rPr>
        <w:t>第一信使和第二信使</w:t>
      </w:r>
    </w:p>
    <w:p w:rsidR="00000000" w:rsidRDefault="00480373">
      <w:pPr>
        <w:spacing w:line="400" w:lineRule="exact"/>
        <w:rPr>
          <w:rFonts w:hint="eastAsia"/>
        </w:rPr>
      </w:pPr>
      <w:r>
        <w:rPr>
          <w:rFonts w:hint="eastAsia"/>
        </w:rPr>
        <w:t xml:space="preserve">49. </w:t>
      </w:r>
      <w:r>
        <w:rPr>
          <w:rFonts w:hint="eastAsia"/>
        </w:rPr>
        <w:t>下列关于激素的叙述正确的是</w:t>
      </w:r>
      <w:r>
        <w:rPr>
          <w:rFonts w:hint="eastAsia"/>
        </w:rPr>
        <w:t>: (    )</w:t>
      </w:r>
    </w:p>
    <w:p w:rsidR="00000000" w:rsidRDefault="00480373">
      <w:pPr>
        <w:spacing w:line="400" w:lineRule="exact"/>
        <w:rPr>
          <w:rFonts w:hint="eastAsia"/>
        </w:rPr>
      </w:pPr>
      <w:r>
        <w:rPr>
          <w:rFonts w:hint="eastAsia"/>
        </w:rPr>
        <w:t xml:space="preserve">     A </w:t>
      </w:r>
      <w:r>
        <w:rPr>
          <w:rFonts w:hint="eastAsia"/>
        </w:rPr>
        <w:t>可向细胞提供能量</w:t>
      </w:r>
      <w:r>
        <w:rPr>
          <w:rFonts w:hint="eastAsia"/>
        </w:rPr>
        <w:t xml:space="preserve">               B </w:t>
      </w:r>
      <w:r>
        <w:rPr>
          <w:rFonts w:hint="eastAsia"/>
        </w:rPr>
        <w:t>改变细胞内原有生化反应</w:t>
      </w:r>
    </w:p>
    <w:p w:rsidR="00000000" w:rsidRDefault="00480373">
      <w:pPr>
        <w:spacing w:line="400" w:lineRule="exact"/>
        <w:rPr>
          <w:rFonts w:hint="eastAsia"/>
        </w:rPr>
      </w:pPr>
      <w:r>
        <w:rPr>
          <w:rFonts w:hint="eastAsia"/>
        </w:rPr>
        <w:t xml:space="preserve">     C </w:t>
      </w:r>
      <w:r>
        <w:rPr>
          <w:rFonts w:hint="eastAsia"/>
        </w:rPr>
        <w:t>仅仅起到</w:t>
      </w:r>
      <w:r>
        <w:t>“</w:t>
      </w:r>
      <w:r>
        <w:rPr>
          <w:rFonts w:hint="eastAsia"/>
        </w:rPr>
        <w:t>信使</w:t>
      </w:r>
      <w:r>
        <w:t>”</w:t>
      </w:r>
      <w:r>
        <w:rPr>
          <w:rFonts w:hint="eastAsia"/>
        </w:rPr>
        <w:t>作用</w:t>
      </w:r>
      <w:r>
        <w:rPr>
          <w:rFonts w:hint="eastAsia"/>
        </w:rPr>
        <w:t xml:space="preserve">             D </w:t>
      </w:r>
      <w:r>
        <w:rPr>
          <w:rFonts w:hint="eastAsia"/>
        </w:rPr>
        <w:t>都通过调控基因发挥作用</w:t>
      </w:r>
    </w:p>
    <w:p w:rsidR="00000000" w:rsidRDefault="00480373">
      <w:pPr>
        <w:spacing w:line="400" w:lineRule="exact"/>
        <w:rPr>
          <w:rFonts w:hint="eastAsia"/>
        </w:rPr>
      </w:pPr>
      <w:r>
        <w:rPr>
          <w:rFonts w:hint="eastAsia"/>
        </w:rPr>
        <w:t xml:space="preserve">50. </w:t>
      </w:r>
      <w:r>
        <w:rPr>
          <w:rFonts w:hint="eastAsia"/>
        </w:rPr>
        <w:t>地方性甲状腺肿的主要发病原因是</w:t>
      </w:r>
      <w:r>
        <w:rPr>
          <w:rFonts w:hint="eastAsia"/>
        </w:rPr>
        <w:t>: (   )</w:t>
      </w:r>
    </w:p>
    <w:p w:rsidR="00000000" w:rsidRDefault="00480373">
      <w:pPr>
        <w:spacing w:line="400" w:lineRule="exact"/>
        <w:rPr>
          <w:rFonts w:hint="eastAsia"/>
        </w:rPr>
      </w:pPr>
      <w:r>
        <w:rPr>
          <w:rFonts w:hint="eastAsia"/>
        </w:rPr>
        <w:t xml:space="preserve">     A </w:t>
      </w:r>
      <w:r>
        <w:rPr>
          <w:rFonts w:hint="eastAsia"/>
        </w:rPr>
        <w:t>促甲状腺分泌过少</w:t>
      </w:r>
      <w:r>
        <w:rPr>
          <w:rFonts w:hint="eastAsia"/>
        </w:rPr>
        <w:t xml:space="preserve">             B </w:t>
      </w:r>
      <w:r>
        <w:rPr>
          <w:rFonts w:hint="eastAsia"/>
        </w:rPr>
        <w:t>食物中缺少钙和蛋白质</w:t>
      </w:r>
    </w:p>
    <w:p w:rsidR="00000000" w:rsidRDefault="00480373">
      <w:pPr>
        <w:spacing w:line="400" w:lineRule="exact"/>
        <w:rPr>
          <w:rFonts w:hint="eastAsia"/>
        </w:rPr>
      </w:pPr>
      <w:r>
        <w:rPr>
          <w:rFonts w:hint="eastAsia"/>
        </w:rPr>
        <w:t xml:space="preserve">     C </w:t>
      </w:r>
      <w:r>
        <w:rPr>
          <w:rFonts w:hint="eastAsia"/>
        </w:rPr>
        <w:t>食物中缺乏酪氨酸</w:t>
      </w:r>
      <w:r>
        <w:rPr>
          <w:rFonts w:hint="eastAsia"/>
        </w:rPr>
        <w:t xml:space="preserve">             D </w:t>
      </w:r>
      <w:r>
        <w:rPr>
          <w:rFonts w:hint="eastAsia"/>
        </w:rPr>
        <w:t>食物中缺少碘</w:t>
      </w:r>
    </w:p>
    <w:p w:rsidR="00000000" w:rsidRDefault="00480373">
      <w:pPr>
        <w:spacing w:line="400" w:lineRule="exact"/>
        <w:rPr>
          <w:rFonts w:hint="eastAsia"/>
        </w:rPr>
      </w:pPr>
      <w:r>
        <w:rPr>
          <w:rFonts w:hint="eastAsia"/>
        </w:rPr>
        <w:t xml:space="preserve">51. </w:t>
      </w:r>
      <w:r>
        <w:rPr>
          <w:rFonts w:hint="eastAsia"/>
        </w:rPr>
        <w:t>关于催乳素的生理作用</w:t>
      </w:r>
      <w:r>
        <w:rPr>
          <w:rFonts w:hint="eastAsia"/>
        </w:rPr>
        <w:t>,</w:t>
      </w:r>
      <w:r>
        <w:rPr>
          <w:rFonts w:hint="eastAsia"/>
        </w:rPr>
        <w:t>叙述错误的是</w:t>
      </w:r>
      <w:r>
        <w:rPr>
          <w:rFonts w:hint="eastAsia"/>
        </w:rPr>
        <w:t>: (   )</w:t>
      </w:r>
    </w:p>
    <w:p w:rsidR="00000000" w:rsidRDefault="00480373">
      <w:pPr>
        <w:spacing w:line="400" w:lineRule="exact"/>
        <w:rPr>
          <w:rFonts w:hint="eastAsia"/>
        </w:rPr>
      </w:pPr>
      <w:r>
        <w:rPr>
          <w:rFonts w:hint="eastAsia"/>
        </w:rPr>
        <w:t xml:space="preserve">     A </w:t>
      </w:r>
      <w:r>
        <w:rPr>
          <w:rFonts w:hint="eastAsia"/>
        </w:rPr>
        <w:t>使乳腺肌上皮细胞收缩</w:t>
      </w:r>
      <w:r>
        <w:rPr>
          <w:rFonts w:hint="eastAsia"/>
        </w:rPr>
        <w:t xml:space="preserve">           B </w:t>
      </w:r>
      <w:r>
        <w:rPr>
          <w:rFonts w:hint="eastAsia"/>
        </w:rPr>
        <w:t>是射乳反射的传出信息之一</w:t>
      </w:r>
    </w:p>
    <w:p w:rsidR="00000000" w:rsidRDefault="00480373">
      <w:pPr>
        <w:spacing w:line="400" w:lineRule="exact"/>
        <w:rPr>
          <w:rFonts w:hint="eastAsia"/>
        </w:rPr>
      </w:pPr>
      <w:r>
        <w:rPr>
          <w:rFonts w:hint="eastAsia"/>
        </w:rPr>
        <w:t xml:space="preserve">     C </w:t>
      </w:r>
      <w:r>
        <w:rPr>
          <w:rFonts w:hint="eastAsia"/>
        </w:rPr>
        <w:t>使子宫平滑肌收缩</w:t>
      </w:r>
      <w:r>
        <w:rPr>
          <w:rFonts w:hint="eastAsia"/>
        </w:rPr>
        <w:t xml:space="preserve">               D </w:t>
      </w:r>
      <w:r>
        <w:rPr>
          <w:rFonts w:hint="eastAsia"/>
        </w:rPr>
        <w:t>加速脂肪的合成</w:t>
      </w:r>
    </w:p>
    <w:p w:rsidR="00000000" w:rsidRDefault="00480373">
      <w:pPr>
        <w:spacing w:line="400" w:lineRule="exact"/>
        <w:rPr>
          <w:rFonts w:hint="eastAsia"/>
        </w:rPr>
      </w:pPr>
      <w:r>
        <w:rPr>
          <w:rFonts w:hint="eastAsia"/>
        </w:rPr>
        <w:t xml:space="preserve">52. </w:t>
      </w:r>
      <w:r>
        <w:rPr>
          <w:rFonts w:hint="eastAsia"/>
        </w:rPr>
        <w:t>甲状腺</w:t>
      </w:r>
      <w:r>
        <w:rPr>
          <w:rFonts w:hint="eastAsia"/>
        </w:rPr>
        <w:t>分泌的激素主要是</w:t>
      </w:r>
      <w:r>
        <w:rPr>
          <w:rFonts w:hint="eastAsia"/>
        </w:rPr>
        <w:t>: (    )</w:t>
      </w:r>
    </w:p>
    <w:p w:rsidR="00000000" w:rsidRDefault="00480373">
      <w:pPr>
        <w:spacing w:line="400" w:lineRule="exact"/>
        <w:rPr>
          <w:rFonts w:hint="eastAsia"/>
        </w:rPr>
      </w:pPr>
      <w:r>
        <w:rPr>
          <w:rFonts w:hint="eastAsia"/>
        </w:rPr>
        <w:t xml:space="preserve">     A </w:t>
      </w:r>
      <w:r>
        <w:rPr>
          <w:rFonts w:hint="eastAsia"/>
        </w:rPr>
        <w:t>一碘甲原氨酸</w:t>
      </w:r>
      <w:r>
        <w:rPr>
          <w:rFonts w:hint="eastAsia"/>
        </w:rPr>
        <w:t xml:space="preserve">                  B </w:t>
      </w:r>
      <w:r>
        <w:rPr>
          <w:rFonts w:hint="eastAsia"/>
        </w:rPr>
        <w:t>二碘甲原氨酸</w:t>
      </w:r>
    </w:p>
    <w:p w:rsidR="00000000" w:rsidRDefault="00480373">
      <w:pPr>
        <w:spacing w:line="400" w:lineRule="exact"/>
        <w:rPr>
          <w:rFonts w:hint="eastAsia"/>
        </w:rPr>
      </w:pPr>
      <w:r>
        <w:rPr>
          <w:rFonts w:hint="eastAsia"/>
        </w:rPr>
        <w:t xml:space="preserve">     C </w:t>
      </w:r>
      <w:r>
        <w:rPr>
          <w:rFonts w:hint="eastAsia"/>
        </w:rPr>
        <w:t>三碘甲原氨酸</w:t>
      </w:r>
      <w:r>
        <w:rPr>
          <w:rFonts w:hint="eastAsia"/>
        </w:rPr>
        <w:t xml:space="preserve">                  D </w:t>
      </w:r>
      <w:r>
        <w:rPr>
          <w:rFonts w:hint="eastAsia"/>
        </w:rPr>
        <w:t>四碘甲原氨酸</w:t>
      </w:r>
    </w:p>
    <w:p w:rsidR="00000000" w:rsidRDefault="00480373">
      <w:pPr>
        <w:spacing w:line="400" w:lineRule="exact"/>
        <w:rPr>
          <w:rFonts w:hint="eastAsia"/>
        </w:rPr>
      </w:pPr>
      <w:r>
        <w:rPr>
          <w:rFonts w:hint="eastAsia"/>
        </w:rPr>
        <w:t xml:space="preserve">53. </w:t>
      </w:r>
      <w:r>
        <w:rPr>
          <w:rFonts w:hint="eastAsia"/>
        </w:rPr>
        <w:t>关于甲状旁腺激素的生理作用</w:t>
      </w:r>
      <w:r>
        <w:rPr>
          <w:rFonts w:hint="eastAsia"/>
        </w:rPr>
        <w:t>,</w:t>
      </w:r>
      <w:r>
        <w:rPr>
          <w:rFonts w:hint="eastAsia"/>
        </w:rPr>
        <w:t>叙述错误的是</w:t>
      </w:r>
      <w:r>
        <w:rPr>
          <w:rFonts w:hint="eastAsia"/>
        </w:rPr>
        <w:t>: (    )</w:t>
      </w:r>
    </w:p>
    <w:p w:rsidR="00000000" w:rsidRDefault="00480373">
      <w:pPr>
        <w:spacing w:line="400" w:lineRule="exact"/>
        <w:rPr>
          <w:rFonts w:hint="eastAsia"/>
        </w:rPr>
      </w:pPr>
      <w:r>
        <w:rPr>
          <w:rFonts w:hint="eastAsia"/>
        </w:rPr>
        <w:t xml:space="preserve">     A </w:t>
      </w:r>
      <w:r>
        <w:rPr>
          <w:rFonts w:hint="eastAsia"/>
        </w:rPr>
        <w:t>提高破骨细胞的活动</w:t>
      </w:r>
      <w:r>
        <w:rPr>
          <w:rFonts w:hint="eastAsia"/>
        </w:rPr>
        <w:t xml:space="preserve">              B </w:t>
      </w:r>
      <w:r>
        <w:rPr>
          <w:rFonts w:hint="eastAsia"/>
        </w:rPr>
        <w:t>促进远曲小管对钙离子的重吸收</w:t>
      </w:r>
    </w:p>
    <w:p w:rsidR="00000000" w:rsidRDefault="00480373">
      <w:pPr>
        <w:spacing w:line="400" w:lineRule="exact"/>
        <w:rPr>
          <w:rFonts w:hint="eastAsia"/>
        </w:rPr>
      </w:pPr>
      <w:r>
        <w:rPr>
          <w:rFonts w:hint="eastAsia"/>
        </w:rPr>
        <w:t xml:space="preserve">     C </w:t>
      </w:r>
      <w:r>
        <w:rPr>
          <w:rFonts w:hint="eastAsia"/>
        </w:rPr>
        <w:t>抑制近曲小管对磷的重吸收</w:t>
      </w:r>
      <w:r>
        <w:rPr>
          <w:rFonts w:hint="eastAsia"/>
        </w:rPr>
        <w:t xml:space="preserve">        D </w:t>
      </w:r>
      <w:r>
        <w:rPr>
          <w:rFonts w:hint="eastAsia"/>
        </w:rPr>
        <w:t>促进脂肪分解</w:t>
      </w:r>
    </w:p>
    <w:p w:rsidR="00000000" w:rsidRDefault="00480373">
      <w:pPr>
        <w:spacing w:line="400" w:lineRule="exact"/>
        <w:rPr>
          <w:rFonts w:hint="eastAsia"/>
        </w:rPr>
      </w:pPr>
      <w:r>
        <w:rPr>
          <w:rFonts w:hint="eastAsia"/>
        </w:rPr>
        <w:t xml:space="preserve">54. </w:t>
      </w:r>
      <w:r>
        <w:rPr>
          <w:rFonts w:hint="eastAsia"/>
        </w:rPr>
        <w:t>下列激素的分泌</w:t>
      </w:r>
      <w:r>
        <w:rPr>
          <w:rFonts w:hint="eastAsia"/>
        </w:rPr>
        <w:t>,</w:t>
      </w:r>
      <w:r>
        <w:rPr>
          <w:rFonts w:hint="eastAsia"/>
        </w:rPr>
        <w:t>呈现昼夜节律的是</w:t>
      </w:r>
      <w:r>
        <w:rPr>
          <w:rFonts w:hint="eastAsia"/>
        </w:rPr>
        <w:t>: (    )</w:t>
      </w:r>
    </w:p>
    <w:p w:rsidR="00000000" w:rsidRDefault="00480373">
      <w:pPr>
        <w:spacing w:line="400" w:lineRule="exact"/>
        <w:rPr>
          <w:rFonts w:hint="eastAsia"/>
        </w:rPr>
      </w:pPr>
      <w:r>
        <w:rPr>
          <w:rFonts w:hint="eastAsia"/>
        </w:rPr>
        <w:t xml:space="preserve">     A </w:t>
      </w:r>
      <w:r>
        <w:rPr>
          <w:rFonts w:hint="eastAsia"/>
        </w:rPr>
        <w:t>甲状腺素</w:t>
      </w:r>
      <w:r>
        <w:rPr>
          <w:rFonts w:hint="eastAsia"/>
        </w:rPr>
        <w:t xml:space="preserve">   </w:t>
      </w:r>
      <w:r>
        <w:rPr>
          <w:rFonts w:hint="eastAsia"/>
        </w:rPr>
        <w:t xml:space="preserve"> B </w:t>
      </w:r>
      <w:r>
        <w:rPr>
          <w:rFonts w:hint="eastAsia"/>
        </w:rPr>
        <w:t>降钙素</w:t>
      </w:r>
      <w:r>
        <w:rPr>
          <w:rFonts w:hint="eastAsia"/>
        </w:rPr>
        <w:t xml:space="preserve">    C </w:t>
      </w:r>
      <w:r>
        <w:rPr>
          <w:rFonts w:hint="eastAsia"/>
        </w:rPr>
        <w:t>褪黑激素</w:t>
      </w:r>
      <w:r>
        <w:rPr>
          <w:rFonts w:hint="eastAsia"/>
        </w:rPr>
        <w:t xml:space="preserve">     D </w:t>
      </w:r>
      <w:r>
        <w:rPr>
          <w:rFonts w:hint="eastAsia"/>
        </w:rPr>
        <w:t>胰岛素</w:t>
      </w:r>
    </w:p>
    <w:p w:rsidR="00000000" w:rsidRDefault="00480373">
      <w:pPr>
        <w:spacing w:line="400" w:lineRule="exact"/>
      </w:pPr>
      <w:r>
        <w:rPr>
          <w:rFonts w:hint="eastAsia"/>
        </w:rPr>
        <w:t>55</w:t>
      </w:r>
      <w:r>
        <w:t>下列因素中，哪一项不影响醛固酮的分泌（）。</w:t>
      </w:r>
    </w:p>
    <w:p w:rsidR="00000000" w:rsidRDefault="00480373">
      <w:pPr>
        <w:spacing w:line="400" w:lineRule="exact"/>
      </w:pPr>
      <w:r>
        <w:t>Ａ</w:t>
      </w:r>
      <w:r>
        <w:t xml:space="preserve">. </w:t>
      </w:r>
      <w:r>
        <w:t>血钠浓度降低</w:t>
      </w:r>
    </w:p>
    <w:p w:rsidR="00000000" w:rsidRDefault="00480373">
      <w:pPr>
        <w:spacing w:line="400" w:lineRule="exact"/>
      </w:pPr>
      <w:r>
        <w:t>Ｂ</w:t>
      </w:r>
      <w:r>
        <w:t xml:space="preserve">. </w:t>
      </w:r>
      <w:r>
        <w:t>血钾浓度升高</w:t>
      </w:r>
    </w:p>
    <w:p w:rsidR="00000000" w:rsidRDefault="00480373">
      <w:pPr>
        <w:spacing w:line="400" w:lineRule="exact"/>
      </w:pPr>
      <w:r>
        <w:t>Ｃ</w:t>
      </w:r>
      <w:r>
        <w:t xml:space="preserve">. </w:t>
      </w:r>
      <w:r>
        <w:t>血钠浓度升高</w:t>
      </w:r>
    </w:p>
    <w:p w:rsidR="00000000" w:rsidRDefault="00480373">
      <w:pPr>
        <w:spacing w:line="400" w:lineRule="exact"/>
      </w:pPr>
      <w:r>
        <w:t>Ｄ</w:t>
      </w:r>
      <w:r>
        <w:t xml:space="preserve">. </w:t>
      </w:r>
      <w:r>
        <w:t>血钾浓度降低</w:t>
      </w:r>
    </w:p>
    <w:p w:rsidR="00000000" w:rsidRDefault="00480373">
      <w:pPr>
        <w:spacing w:line="400" w:lineRule="exact"/>
      </w:pPr>
      <w:r>
        <w:t>Ｅ</w:t>
      </w:r>
      <w:r>
        <w:t xml:space="preserve">. </w:t>
      </w:r>
      <w:r>
        <w:t>血氯浓度升高</w:t>
      </w:r>
    </w:p>
    <w:p w:rsidR="00000000" w:rsidRDefault="00480373">
      <w:pPr>
        <w:spacing w:line="400" w:lineRule="exact"/>
      </w:pPr>
      <w:r>
        <w:rPr>
          <w:rFonts w:hint="eastAsia"/>
        </w:rPr>
        <w:t>56</w:t>
      </w:r>
      <w:r>
        <w:t>给狗以药理剂量的醛固酮，其血压、体重与血浆钾水平将发生哪种反应（）。</w:t>
      </w:r>
    </w:p>
    <w:p w:rsidR="00000000" w:rsidRDefault="00480373">
      <w:pPr>
        <w:spacing w:line="400" w:lineRule="exact"/>
      </w:pPr>
      <w:r>
        <w:t>Ａ</w:t>
      </w:r>
      <w:r>
        <w:t xml:space="preserve">. </w:t>
      </w:r>
      <w:r>
        <w:t>血压升高、体重减轻、血浆</w:t>
      </w:r>
      <w:r>
        <w:t>K+</w:t>
      </w:r>
      <w:r>
        <w:t>升高</w:t>
      </w:r>
    </w:p>
    <w:p w:rsidR="00000000" w:rsidRDefault="00480373">
      <w:pPr>
        <w:spacing w:line="400" w:lineRule="exact"/>
      </w:pPr>
      <w:r>
        <w:t>Ｂ</w:t>
      </w:r>
      <w:r>
        <w:t xml:space="preserve">. </w:t>
      </w:r>
      <w:r>
        <w:t>血压升高、体重增加、血浆</w:t>
      </w:r>
      <w:r>
        <w:t>K+</w:t>
      </w:r>
      <w:r>
        <w:t>降低</w:t>
      </w:r>
    </w:p>
    <w:p w:rsidR="00000000" w:rsidRDefault="00480373">
      <w:pPr>
        <w:spacing w:line="400" w:lineRule="exact"/>
      </w:pPr>
      <w:r>
        <w:t>Ｃ</w:t>
      </w:r>
      <w:r>
        <w:t xml:space="preserve">. </w:t>
      </w:r>
      <w:r>
        <w:t>血压升高、体重减轻、血浆</w:t>
      </w:r>
      <w:r>
        <w:t>K+</w:t>
      </w:r>
      <w:r>
        <w:t>降低</w:t>
      </w:r>
    </w:p>
    <w:p w:rsidR="00000000" w:rsidRDefault="00480373">
      <w:pPr>
        <w:spacing w:line="400" w:lineRule="exact"/>
      </w:pPr>
      <w:r>
        <w:t>Ｄ</w:t>
      </w:r>
      <w:r>
        <w:t xml:space="preserve">. </w:t>
      </w:r>
      <w:r>
        <w:t>血压降低、体重增加、血浆</w:t>
      </w:r>
      <w:r>
        <w:t>K+</w:t>
      </w:r>
      <w:r>
        <w:t>降低</w:t>
      </w:r>
    </w:p>
    <w:p w:rsidR="00000000" w:rsidRDefault="00480373">
      <w:pPr>
        <w:spacing w:line="400" w:lineRule="exact"/>
      </w:pPr>
      <w:r>
        <w:t>Ｅ</w:t>
      </w:r>
      <w:r>
        <w:t xml:space="preserve">. </w:t>
      </w:r>
      <w:r>
        <w:t>血压降低、体重降低、血浆</w:t>
      </w:r>
      <w:r>
        <w:t>K+</w:t>
      </w:r>
      <w:r>
        <w:t>升高</w:t>
      </w:r>
    </w:p>
    <w:p w:rsidR="00000000" w:rsidRDefault="00480373">
      <w:pPr>
        <w:spacing w:line="400" w:lineRule="exact"/>
      </w:pPr>
      <w:r>
        <w:rPr>
          <w:rFonts w:hint="eastAsia"/>
        </w:rPr>
        <w:t>57</w:t>
      </w:r>
      <w:r>
        <w:t>甲状腺激素能够降低（）。</w:t>
      </w:r>
    </w:p>
    <w:p w:rsidR="00000000" w:rsidRDefault="00480373">
      <w:pPr>
        <w:spacing w:line="400" w:lineRule="exact"/>
      </w:pPr>
      <w:r>
        <w:t>Ａ</w:t>
      </w:r>
      <w:r>
        <w:t xml:space="preserve">. </w:t>
      </w:r>
      <w:r>
        <w:t>糖酵解</w:t>
      </w:r>
    </w:p>
    <w:p w:rsidR="00000000" w:rsidRDefault="00480373">
      <w:pPr>
        <w:spacing w:line="400" w:lineRule="exact"/>
      </w:pPr>
      <w:r>
        <w:t>Ｂ</w:t>
      </w:r>
      <w:r>
        <w:t xml:space="preserve">. </w:t>
      </w:r>
      <w:r>
        <w:t>糖元异生</w:t>
      </w:r>
    </w:p>
    <w:p w:rsidR="00000000" w:rsidRDefault="00480373">
      <w:pPr>
        <w:spacing w:line="400" w:lineRule="exact"/>
      </w:pPr>
      <w:r>
        <w:t>Ｃ</w:t>
      </w:r>
      <w:r>
        <w:t xml:space="preserve">. </w:t>
      </w:r>
      <w:r>
        <w:t>胰岛素分泌</w:t>
      </w:r>
    </w:p>
    <w:p w:rsidR="00000000" w:rsidRDefault="00480373">
      <w:pPr>
        <w:spacing w:line="400" w:lineRule="exact"/>
      </w:pPr>
      <w:r>
        <w:t>Ｄ</w:t>
      </w:r>
      <w:r>
        <w:t xml:space="preserve">. </w:t>
      </w:r>
      <w:r>
        <w:t>血浆游离脂肪酸的浓度</w:t>
      </w:r>
    </w:p>
    <w:p w:rsidR="00000000" w:rsidRDefault="00480373">
      <w:pPr>
        <w:spacing w:line="400" w:lineRule="exact"/>
      </w:pPr>
      <w:r>
        <w:t>Ｅ</w:t>
      </w:r>
      <w:r>
        <w:t xml:space="preserve">. </w:t>
      </w:r>
      <w:r>
        <w:t>血浆胆固醇的水平</w:t>
      </w:r>
    </w:p>
    <w:p w:rsidR="00000000" w:rsidRDefault="00480373">
      <w:pPr>
        <w:spacing w:line="400" w:lineRule="exact"/>
      </w:pPr>
      <w:r>
        <w:rPr>
          <w:rFonts w:hint="eastAsia"/>
        </w:rPr>
        <w:t>58</w:t>
      </w:r>
      <w:r>
        <w:t>肾上腺髓质的分泌直接受什么调节（）。</w:t>
      </w:r>
    </w:p>
    <w:p w:rsidR="00000000" w:rsidRDefault="00480373">
      <w:pPr>
        <w:spacing w:line="400" w:lineRule="exact"/>
      </w:pPr>
      <w:r>
        <w:t>Ａ</w:t>
      </w:r>
      <w:r>
        <w:t xml:space="preserve">. </w:t>
      </w:r>
      <w:r>
        <w:t>副交感神经系统</w:t>
      </w:r>
    </w:p>
    <w:p w:rsidR="00000000" w:rsidRDefault="00480373">
      <w:pPr>
        <w:spacing w:line="400" w:lineRule="exact"/>
      </w:pPr>
      <w:r>
        <w:t>Ｂ</w:t>
      </w:r>
      <w:r>
        <w:t xml:space="preserve">. </w:t>
      </w:r>
      <w:r>
        <w:t>丘脑下部</w:t>
      </w:r>
      <w:r>
        <w:t>-</w:t>
      </w:r>
      <w:r>
        <w:t>腺垂体系统</w:t>
      </w:r>
    </w:p>
    <w:p w:rsidR="00000000" w:rsidRDefault="00480373">
      <w:pPr>
        <w:spacing w:line="400" w:lineRule="exact"/>
      </w:pPr>
      <w:r>
        <w:t>Ｃ</w:t>
      </w:r>
      <w:r>
        <w:t xml:space="preserve">. </w:t>
      </w:r>
      <w:r>
        <w:t>肾素</w:t>
      </w:r>
      <w:r>
        <w:t>-</w:t>
      </w:r>
      <w:r>
        <w:t>血管紧张素系统</w:t>
      </w:r>
    </w:p>
    <w:p w:rsidR="00000000" w:rsidRDefault="00480373">
      <w:pPr>
        <w:spacing w:line="400" w:lineRule="exact"/>
      </w:pPr>
      <w:r>
        <w:t>Ｄ</w:t>
      </w:r>
      <w:r>
        <w:t xml:space="preserve">. </w:t>
      </w:r>
      <w:r>
        <w:t>交感神经系统</w:t>
      </w:r>
    </w:p>
    <w:p w:rsidR="00000000" w:rsidRDefault="00480373">
      <w:pPr>
        <w:spacing w:line="400" w:lineRule="exact"/>
      </w:pPr>
      <w:r>
        <w:t>Ｅ</w:t>
      </w:r>
      <w:r>
        <w:t xml:space="preserve">. </w:t>
      </w:r>
      <w:r>
        <w:t>肾上腺皮质系统</w:t>
      </w:r>
    </w:p>
    <w:p w:rsidR="00000000" w:rsidRDefault="00480373">
      <w:pPr>
        <w:spacing w:line="400" w:lineRule="exact"/>
      </w:pPr>
      <w:r>
        <w:rPr>
          <w:rFonts w:hint="eastAsia"/>
        </w:rPr>
        <w:t>59</w:t>
      </w:r>
      <w:r>
        <w:t>下述哪种因素可引起抗利尿激素和醛固酮同时分泌增加（）。</w:t>
      </w:r>
    </w:p>
    <w:p w:rsidR="00000000" w:rsidRDefault="00480373">
      <w:pPr>
        <w:spacing w:line="400" w:lineRule="exact"/>
      </w:pPr>
      <w:r>
        <w:t>Ａ</w:t>
      </w:r>
      <w:r>
        <w:t xml:space="preserve">. </w:t>
      </w:r>
      <w:r>
        <w:t>中毒</w:t>
      </w:r>
    </w:p>
    <w:p w:rsidR="00000000" w:rsidRDefault="00480373">
      <w:pPr>
        <w:spacing w:line="400" w:lineRule="exact"/>
      </w:pPr>
      <w:r>
        <w:t>Ｂ</w:t>
      </w:r>
      <w:r>
        <w:t xml:space="preserve">. </w:t>
      </w:r>
      <w:r>
        <w:t>输氧</w:t>
      </w:r>
    </w:p>
    <w:p w:rsidR="00000000" w:rsidRDefault="00480373">
      <w:pPr>
        <w:spacing w:line="400" w:lineRule="exact"/>
      </w:pPr>
      <w:r>
        <w:t>Ｃ</w:t>
      </w:r>
      <w:r>
        <w:t xml:space="preserve">. </w:t>
      </w:r>
      <w:r>
        <w:t>大失血时</w:t>
      </w:r>
    </w:p>
    <w:p w:rsidR="00000000" w:rsidRDefault="00480373">
      <w:pPr>
        <w:spacing w:line="400" w:lineRule="exact"/>
      </w:pPr>
      <w:r>
        <w:t>Ｄ</w:t>
      </w:r>
      <w:r>
        <w:t xml:space="preserve">. </w:t>
      </w:r>
      <w:r>
        <w:t>大量饮用盐水时</w:t>
      </w:r>
    </w:p>
    <w:p w:rsidR="00000000" w:rsidRDefault="00480373">
      <w:pPr>
        <w:spacing w:line="400" w:lineRule="exact"/>
      </w:pPr>
      <w:r>
        <w:t>Ｅ</w:t>
      </w:r>
      <w:r>
        <w:t xml:space="preserve">. </w:t>
      </w:r>
      <w:r>
        <w:t>缺氧</w:t>
      </w:r>
    </w:p>
    <w:p w:rsidR="00000000" w:rsidRDefault="00480373">
      <w:pPr>
        <w:spacing w:line="400" w:lineRule="exact"/>
      </w:pPr>
      <w:r>
        <w:rPr>
          <w:rFonts w:hint="eastAsia"/>
        </w:rPr>
        <w:t>60</w:t>
      </w:r>
      <w:r>
        <w:t>下述哪种维生素的激活形式可作为一种能显著影响</w:t>
      </w:r>
      <w:r>
        <w:t>Ca2+</w:t>
      </w:r>
      <w:r>
        <w:t>的吸收与代谢的激素（）。</w:t>
      </w:r>
    </w:p>
    <w:p w:rsidR="00000000" w:rsidRDefault="00480373">
      <w:pPr>
        <w:spacing w:line="400" w:lineRule="exact"/>
      </w:pPr>
      <w:r>
        <w:t>Ａ</w:t>
      </w:r>
      <w:r>
        <w:t xml:space="preserve">. </w:t>
      </w:r>
      <w:r>
        <w:t>维生素</w:t>
      </w:r>
      <w:r>
        <w:t>A</w:t>
      </w:r>
    </w:p>
    <w:p w:rsidR="00000000" w:rsidRDefault="00480373">
      <w:pPr>
        <w:spacing w:line="400" w:lineRule="exact"/>
      </w:pPr>
      <w:r>
        <w:t>Ｂ</w:t>
      </w:r>
      <w:r>
        <w:t xml:space="preserve">. </w:t>
      </w:r>
      <w:r>
        <w:t>维生素</w:t>
      </w:r>
      <w:r>
        <w:t>B</w:t>
      </w:r>
      <w:r>
        <w:t>复合体</w:t>
      </w:r>
    </w:p>
    <w:p w:rsidR="00000000" w:rsidRDefault="00480373">
      <w:pPr>
        <w:spacing w:line="400" w:lineRule="exact"/>
      </w:pPr>
      <w:r>
        <w:t>Ｃ</w:t>
      </w:r>
      <w:r>
        <w:t xml:space="preserve">. </w:t>
      </w:r>
      <w:r>
        <w:t>维生素</w:t>
      </w:r>
      <w:r>
        <w:t>C</w:t>
      </w:r>
    </w:p>
    <w:p w:rsidR="00000000" w:rsidRDefault="00480373">
      <w:pPr>
        <w:spacing w:line="400" w:lineRule="exact"/>
      </w:pPr>
      <w:r>
        <w:t>Ｄ</w:t>
      </w:r>
      <w:r>
        <w:t xml:space="preserve">. </w:t>
      </w:r>
      <w:r>
        <w:t>维生素</w:t>
      </w:r>
      <w:r>
        <w:t>D</w:t>
      </w:r>
    </w:p>
    <w:p w:rsidR="00000000" w:rsidRDefault="00480373">
      <w:pPr>
        <w:spacing w:line="400" w:lineRule="exact"/>
        <w:rPr>
          <w:rFonts w:hint="eastAsia"/>
        </w:rPr>
      </w:pPr>
      <w:r>
        <w:t>Ｅ</w:t>
      </w:r>
      <w:r>
        <w:t xml:space="preserve">. </w:t>
      </w:r>
      <w:r>
        <w:t>维生素</w:t>
      </w:r>
      <w:r>
        <w:t>E</w:t>
      </w:r>
    </w:p>
    <w:p w:rsidR="00000000" w:rsidRDefault="00480373">
      <w:pPr>
        <w:spacing w:line="400" w:lineRule="exact"/>
        <w:rPr>
          <w:rFonts w:hint="eastAsia"/>
        </w:rPr>
      </w:pPr>
      <w:r>
        <w:rPr>
          <w:rFonts w:hint="eastAsia"/>
        </w:rPr>
        <w:t>四、判断题</w:t>
      </w:r>
    </w:p>
    <w:p w:rsidR="00000000" w:rsidRDefault="00480373">
      <w:pPr>
        <w:spacing w:line="400" w:lineRule="exact"/>
        <w:rPr>
          <w:rFonts w:hint="eastAsia"/>
        </w:rPr>
      </w:pPr>
      <w:r>
        <w:rPr>
          <w:rFonts w:hint="eastAsia"/>
        </w:rPr>
        <w:t>1.</w:t>
      </w:r>
      <w:r>
        <w:rPr>
          <w:rFonts w:hint="eastAsia"/>
        </w:rPr>
        <w:t>糖皮质激素具有抗炎和抗过敏的作用。</w:t>
      </w:r>
    </w:p>
    <w:p w:rsidR="00000000" w:rsidRDefault="00480373">
      <w:pPr>
        <w:spacing w:line="400" w:lineRule="exact"/>
        <w:rPr>
          <w:rFonts w:hint="eastAsia"/>
        </w:rPr>
      </w:pPr>
      <w:r>
        <w:rPr>
          <w:rFonts w:hint="eastAsia"/>
        </w:rPr>
        <w:t>2.</w:t>
      </w:r>
      <w:r>
        <w:t>LH</w:t>
      </w:r>
      <w:r>
        <w:rPr>
          <w:rFonts w:hint="eastAsia"/>
        </w:rPr>
        <w:t>可抑制睾酮的分泌。</w:t>
      </w:r>
    </w:p>
    <w:p w:rsidR="00000000" w:rsidRDefault="00480373">
      <w:pPr>
        <w:spacing w:line="400" w:lineRule="exact"/>
        <w:rPr>
          <w:rFonts w:hint="eastAsia"/>
        </w:rPr>
      </w:pPr>
      <w:r>
        <w:rPr>
          <w:rFonts w:hint="eastAsia"/>
        </w:rPr>
        <w:t>3.</w:t>
      </w:r>
      <w:r>
        <w:rPr>
          <w:rFonts w:hint="eastAsia"/>
        </w:rPr>
        <w:t>血糖降低时胰岛素的分泌增加。</w:t>
      </w:r>
    </w:p>
    <w:p w:rsidR="00000000" w:rsidRDefault="00480373">
      <w:pPr>
        <w:spacing w:line="400" w:lineRule="exact"/>
        <w:rPr>
          <w:rFonts w:hint="eastAsia"/>
        </w:rPr>
      </w:pPr>
      <w:r>
        <w:rPr>
          <w:rFonts w:hint="eastAsia"/>
        </w:rPr>
        <w:t>4.</w:t>
      </w:r>
      <w:r>
        <w:rPr>
          <w:rFonts w:hint="eastAsia"/>
        </w:rPr>
        <w:t>甲状腺素分泌不足时可导致呆小症。</w:t>
      </w:r>
    </w:p>
    <w:p w:rsidR="00000000" w:rsidRDefault="00480373">
      <w:pPr>
        <w:spacing w:line="400" w:lineRule="exact"/>
        <w:rPr>
          <w:rFonts w:hint="eastAsia"/>
        </w:rPr>
      </w:pPr>
      <w:r>
        <w:rPr>
          <w:rFonts w:hint="eastAsia"/>
        </w:rPr>
        <w:t>5.</w:t>
      </w:r>
      <w:r>
        <w:rPr>
          <w:rFonts w:hint="eastAsia"/>
        </w:rPr>
        <w:t>肾上腺素可使血压升高。</w:t>
      </w:r>
    </w:p>
    <w:p w:rsidR="00000000" w:rsidRDefault="00480373">
      <w:pPr>
        <w:spacing w:line="400" w:lineRule="exact"/>
        <w:rPr>
          <w:rFonts w:hint="eastAsia"/>
        </w:rPr>
      </w:pPr>
      <w:r>
        <w:rPr>
          <w:rFonts w:hint="eastAsia"/>
        </w:rPr>
        <w:t>6.</w:t>
      </w:r>
      <w:r>
        <w:rPr>
          <w:rFonts w:hint="eastAsia"/>
        </w:rPr>
        <w:t>血钙浓度下降可导致甲状旁腺素分泌增加。</w:t>
      </w:r>
    </w:p>
    <w:p w:rsidR="00000000" w:rsidRDefault="00480373">
      <w:pPr>
        <w:spacing w:line="400" w:lineRule="exact"/>
        <w:rPr>
          <w:rFonts w:hint="eastAsia"/>
        </w:rPr>
      </w:pPr>
      <w:r>
        <w:rPr>
          <w:rFonts w:hint="eastAsia"/>
        </w:rPr>
        <w:t>7.</w:t>
      </w:r>
      <w:r>
        <w:rPr>
          <w:rFonts w:hint="eastAsia"/>
        </w:rPr>
        <w:t>生长激素释放激素由腺垂体所分泌。</w:t>
      </w:r>
    </w:p>
    <w:p w:rsidR="00000000" w:rsidRDefault="00480373">
      <w:pPr>
        <w:spacing w:line="400" w:lineRule="exact"/>
        <w:rPr>
          <w:rFonts w:hint="eastAsia"/>
        </w:rPr>
      </w:pPr>
      <w:r>
        <w:rPr>
          <w:rFonts w:hint="eastAsia"/>
        </w:rPr>
        <w:t>8.</w:t>
      </w:r>
      <w:r>
        <w:rPr>
          <w:rFonts w:hint="eastAsia"/>
        </w:rPr>
        <w:t>激素可促使靶细胞产生新的生理反应。</w:t>
      </w:r>
    </w:p>
    <w:p w:rsidR="00000000" w:rsidRDefault="00480373">
      <w:pPr>
        <w:spacing w:line="400" w:lineRule="exact"/>
        <w:rPr>
          <w:rFonts w:hint="eastAsia"/>
        </w:rPr>
      </w:pPr>
      <w:r>
        <w:rPr>
          <w:rFonts w:hint="eastAsia"/>
        </w:rPr>
        <w:t>9.</w:t>
      </w:r>
      <w:r>
        <w:rPr>
          <w:rFonts w:hint="eastAsia"/>
        </w:rPr>
        <w:t>雄激素可促进体内蛋白质的合成以及骨骼肌的生长和发育。</w:t>
      </w:r>
    </w:p>
    <w:p w:rsidR="00000000" w:rsidRDefault="00480373">
      <w:pPr>
        <w:spacing w:line="400" w:lineRule="exact"/>
        <w:rPr>
          <w:rFonts w:hint="eastAsia"/>
        </w:rPr>
      </w:pPr>
      <w:r>
        <w:rPr>
          <w:rFonts w:hint="eastAsia"/>
        </w:rPr>
        <w:t xml:space="preserve">10. </w:t>
      </w:r>
      <w:r>
        <w:rPr>
          <w:rFonts w:hint="eastAsia"/>
        </w:rPr>
        <w:t>所有激素都必须经血液循环运送到靶细胞而发挥作用。</w:t>
      </w:r>
    </w:p>
    <w:p w:rsidR="00000000" w:rsidRDefault="00480373">
      <w:pPr>
        <w:spacing w:line="400" w:lineRule="exact"/>
        <w:rPr>
          <w:rFonts w:hint="eastAsia"/>
        </w:rPr>
      </w:pPr>
      <w:r>
        <w:rPr>
          <w:rFonts w:hint="eastAsia"/>
        </w:rPr>
        <w:t xml:space="preserve">11. </w:t>
      </w:r>
      <w:r>
        <w:rPr>
          <w:rFonts w:hint="eastAsia"/>
        </w:rPr>
        <w:t>除内分泌腺外，机体尚有很多细胞能分泌激素</w:t>
      </w:r>
      <w:r>
        <w:rPr>
          <w:rFonts w:hint="eastAsia"/>
        </w:rPr>
        <w:t>。</w:t>
      </w:r>
    </w:p>
    <w:p w:rsidR="00000000" w:rsidRDefault="00480373">
      <w:pPr>
        <w:spacing w:line="400" w:lineRule="exact"/>
        <w:rPr>
          <w:rFonts w:hint="eastAsia"/>
        </w:rPr>
      </w:pPr>
      <w:r>
        <w:rPr>
          <w:rFonts w:hint="eastAsia"/>
        </w:rPr>
        <w:t>12</w:t>
      </w:r>
      <w:r>
        <w:rPr>
          <w:rFonts w:hint="eastAsia"/>
        </w:rPr>
        <w:t>．所有的含氮类激素都须经第二信使的传递才能发挥作用。</w:t>
      </w:r>
    </w:p>
    <w:p w:rsidR="00000000" w:rsidRDefault="00480373">
      <w:pPr>
        <w:spacing w:line="400" w:lineRule="exact"/>
        <w:rPr>
          <w:rFonts w:hint="eastAsia"/>
        </w:rPr>
      </w:pPr>
      <w:r>
        <w:rPr>
          <w:rFonts w:hint="eastAsia"/>
        </w:rPr>
        <w:t>13</w:t>
      </w:r>
      <w:r>
        <w:rPr>
          <w:rFonts w:hint="eastAsia"/>
        </w:rPr>
        <w:t>．所有的类固醇激素都是经调控基因的表达发挥作用的。</w:t>
      </w:r>
    </w:p>
    <w:p w:rsidR="00000000" w:rsidRDefault="00480373">
      <w:pPr>
        <w:spacing w:line="400" w:lineRule="exact"/>
        <w:rPr>
          <w:rFonts w:hint="eastAsia"/>
        </w:rPr>
      </w:pPr>
      <w:r>
        <w:rPr>
          <w:rFonts w:hint="eastAsia"/>
        </w:rPr>
        <w:t>14</w:t>
      </w:r>
      <w:r>
        <w:rPr>
          <w:rFonts w:hint="eastAsia"/>
        </w:rPr>
        <w:t>．胰高血糖素的靶细胞主要是肝细胞，使血糖升高。</w:t>
      </w:r>
    </w:p>
    <w:p w:rsidR="00000000" w:rsidRDefault="00480373">
      <w:pPr>
        <w:spacing w:line="400" w:lineRule="exact"/>
      </w:pPr>
      <w:r>
        <w:rPr>
          <w:rFonts w:hint="eastAsia"/>
        </w:rPr>
        <w:t>15</w:t>
      </w:r>
      <w:r>
        <w:t>肾上腺素使全身总的外周阻力升高。</w:t>
      </w:r>
    </w:p>
    <w:p w:rsidR="00000000" w:rsidRDefault="00480373">
      <w:pPr>
        <w:spacing w:line="400" w:lineRule="exact"/>
      </w:pPr>
      <w:r>
        <w:rPr>
          <w:rFonts w:hint="eastAsia"/>
        </w:rPr>
        <w:t>16</w:t>
      </w:r>
      <w:r>
        <w:t>切除甲状旁腺后，由于降钙素不足，血钙升高，家畜四肢抽搐。</w:t>
      </w:r>
    </w:p>
    <w:p w:rsidR="00000000" w:rsidRDefault="00480373">
      <w:pPr>
        <w:spacing w:line="400" w:lineRule="exact"/>
      </w:pPr>
      <w:r>
        <w:rPr>
          <w:rFonts w:hint="eastAsia"/>
        </w:rPr>
        <w:t>17</w:t>
      </w:r>
      <w:r>
        <w:t>胰岛素、胰高血糖素、甲状旁腺素以及降钙素的分泌均受血钙浓度的影响。</w:t>
      </w:r>
    </w:p>
    <w:p w:rsidR="00000000" w:rsidRDefault="00480373">
      <w:pPr>
        <w:spacing w:line="400" w:lineRule="exact"/>
      </w:pPr>
      <w:r>
        <w:rPr>
          <w:rFonts w:hint="eastAsia"/>
        </w:rPr>
        <w:t>18</w:t>
      </w:r>
      <w:r>
        <w:t>维生素</w:t>
      </w:r>
      <w:r>
        <w:t>D3</w:t>
      </w:r>
      <w:r>
        <w:t>在肝脏羟化为其生物活动形式而发挥作用，最后在肾脏失活。</w:t>
      </w:r>
    </w:p>
    <w:p w:rsidR="00000000" w:rsidRDefault="00480373">
      <w:pPr>
        <w:spacing w:line="400" w:lineRule="exact"/>
      </w:pPr>
      <w:r>
        <w:rPr>
          <w:rFonts w:hint="eastAsia"/>
        </w:rPr>
        <w:t>19</w:t>
      </w:r>
      <w:r>
        <w:t>cAMP</w:t>
      </w:r>
      <w:r>
        <w:t>介导激素作用的机制是激活腺苷酸环化酶。</w:t>
      </w:r>
    </w:p>
    <w:p w:rsidR="00000000" w:rsidRDefault="00480373">
      <w:pPr>
        <w:spacing w:line="400" w:lineRule="exact"/>
      </w:pPr>
      <w:r>
        <w:rPr>
          <w:rFonts w:hint="eastAsia"/>
        </w:rPr>
        <w:t>20</w:t>
      </w:r>
      <w:r>
        <w:t>呆小症是由于生长激素分泌不足。</w:t>
      </w:r>
    </w:p>
    <w:p w:rsidR="00000000" w:rsidRDefault="00480373">
      <w:pPr>
        <w:spacing w:line="400" w:lineRule="exact"/>
      </w:pPr>
      <w:r>
        <w:rPr>
          <w:rFonts w:hint="eastAsia"/>
        </w:rPr>
        <w:t>21</w:t>
      </w:r>
      <w:r>
        <w:t>降钙素使</w:t>
      </w:r>
      <w:r>
        <w:t>血钙降低的机制主要是抑制肾小管对钙的重吸收。</w:t>
      </w:r>
    </w:p>
    <w:p w:rsidR="00000000" w:rsidRDefault="00480373">
      <w:pPr>
        <w:spacing w:line="400" w:lineRule="exact"/>
      </w:pPr>
      <w:r>
        <w:rPr>
          <w:rFonts w:hint="eastAsia"/>
        </w:rPr>
        <w:t>22</w:t>
      </w:r>
      <w:r>
        <w:t>前列腺素是由前列腺产生的脂类化合物，可以兴奋或抑制全身多种组织细胞。</w:t>
      </w:r>
    </w:p>
    <w:p w:rsidR="00000000" w:rsidRDefault="00480373">
      <w:pPr>
        <w:spacing w:line="400" w:lineRule="exact"/>
      </w:pPr>
      <w:r>
        <w:rPr>
          <w:rFonts w:hint="eastAsia"/>
        </w:rPr>
        <w:t>23</w:t>
      </w:r>
      <w:r>
        <w:t>生长激素的分泌在到达成年期将停止。</w:t>
      </w:r>
    </w:p>
    <w:p w:rsidR="00000000" w:rsidRDefault="00480373">
      <w:pPr>
        <w:spacing w:line="400" w:lineRule="exact"/>
      </w:pPr>
      <w:r>
        <w:rPr>
          <w:rFonts w:hint="eastAsia"/>
        </w:rPr>
        <w:t>24</w:t>
      </w:r>
      <w:r>
        <w:t>当循环血液中的甲状腺激素水平升高时，从垂体释放的促甲状激素（</w:t>
      </w:r>
      <w:r>
        <w:t>TSH</w:t>
      </w:r>
      <w:r>
        <w:t>）将减少。</w:t>
      </w:r>
    </w:p>
    <w:p w:rsidR="00000000" w:rsidRDefault="00480373">
      <w:pPr>
        <w:spacing w:line="400" w:lineRule="exact"/>
      </w:pPr>
      <w:r>
        <w:rPr>
          <w:rFonts w:hint="eastAsia"/>
        </w:rPr>
        <w:t>25</w:t>
      </w:r>
      <w:r>
        <w:t>催产素具有直接刺激乳汁形成的作用。</w:t>
      </w:r>
    </w:p>
    <w:p w:rsidR="00000000" w:rsidRDefault="00480373">
      <w:pPr>
        <w:spacing w:line="400" w:lineRule="exact"/>
      </w:pPr>
      <w:r>
        <w:rPr>
          <w:rFonts w:hint="eastAsia"/>
        </w:rPr>
        <w:t>26</w:t>
      </w:r>
      <w:r>
        <w:t>雌激素能加强催产素对子宫的作用。</w:t>
      </w:r>
    </w:p>
    <w:p w:rsidR="00000000" w:rsidRDefault="00480373">
      <w:pPr>
        <w:spacing w:line="400" w:lineRule="exact"/>
      </w:pPr>
      <w:r>
        <w:rPr>
          <w:rFonts w:hint="eastAsia"/>
        </w:rPr>
        <w:t>27</w:t>
      </w:r>
      <w:r>
        <w:t>甲状腺能逆电化学梯度摄取碘化物。</w:t>
      </w:r>
    </w:p>
    <w:p w:rsidR="00000000" w:rsidRDefault="00480373">
      <w:pPr>
        <w:spacing w:line="400" w:lineRule="exact"/>
      </w:pPr>
      <w:r>
        <w:rPr>
          <w:rFonts w:hint="eastAsia"/>
        </w:rPr>
        <w:t>28</w:t>
      </w:r>
      <w:r>
        <w:t>肾上腺皮质分泌的激素从机能上可分为盐皮质激素、糖皮质激素和性激素三大类。</w:t>
      </w:r>
    </w:p>
    <w:p w:rsidR="00000000" w:rsidRDefault="00480373">
      <w:pPr>
        <w:spacing w:line="400" w:lineRule="exact"/>
      </w:pPr>
      <w:r>
        <w:rPr>
          <w:rFonts w:hint="eastAsia"/>
        </w:rPr>
        <w:t>29</w:t>
      </w:r>
      <w:r>
        <w:t>肾上腺皮质分泌的主要激素包括皮质醇、胆固醇、醛固酮和雄激素等。</w:t>
      </w:r>
    </w:p>
    <w:p w:rsidR="00000000" w:rsidRDefault="00480373">
      <w:pPr>
        <w:spacing w:line="400" w:lineRule="exact"/>
      </w:pPr>
      <w:r>
        <w:rPr>
          <w:rFonts w:hint="eastAsia"/>
        </w:rPr>
        <w:t>30</w:t>
      </w:r>
      <w:r>
        <w:t>血液</w:t>
      </w:r>
      <w:r>
        <w:t>中糖皮质激素浓度升高时，可抑制垂体产生</w:t>
      </w:r>
      <w:r>
        <w:t>ACTH</w:t>
      </w:r>
      <w: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下丘脑有什么主要生理功能</w:t>
      </w:r>
      <w:r>
        <w:rPr>
          <w:rFonts w:hint="eastAsia"/>
        </w:rPr>
        <w:t>?</w:t>
      </w:r>
    </w:p>
    <w:p w:rsidR="00000000" w:rsidRDefault="00480373">
      <w:pPr>
        <w:spacing w:line="400" w:lineRule="exact"/>
      </w:pPr>
      <w:r>
        <w:rPr>
          <w:rFonts w:hint="eastAsia"/>
        </w:rPr>
        <w:t xml:space="preserve">2   </w:t>
      </w:r>
      <w:r>
        <w:t>简述盐皮质激素的生理作用是什么？</w:t>
      </w:r>
    </w:p>
    <w:p w:rsidR="00000000" w:rsidRDefault="00480373">
      <w:pPr>
        <w:spacing w:line="400" w:lineRule="exact"/>
      </w:pPr>
      <w:r>
        <w:rPr>
          <w:rFonts w:hint="eastAsia"/>
        </w:rPr>
        <w:t xml:space="preserve">3   </w:t>
      </w:r>
      <w:r>
        <w:t>简述糖皮质激素的生理作用是什么？</w:t>
      </w:r>
    </w:p>
    <w:p w:rsidR="00000000" w:rsidRDefault="00480373">
      <w:pPr>
        <w:spacing w:line="400" w:lineRule="exact"/>
      </w:pPr>
      <w:r>
        <w:rPr>
          <w:rFonts w:hint="eastAsia"/>
        </w:rPr>
        <w:t xml:space="preserve">4   </w:t>
      </w:r>
      <w:r>
        <w:t>简述维生素</w:t>
      </w:r>
      <w:r>
        <w:t>D3</w:t>
      </w:r>
      <w:r>
        <w:t>对钙磷代谢的作用。</w:t>
      </w:r>
    </w:p>
    <w:p w:rsidR="00000000" w:rsidRDefault="00480373">
      <w:pPr>
        <w:spacing w:line="400" w:lineRule="exact"/>
      </w:pPr>
      <w:r>
        <w:rPr>
          <w:rFonts w:hint="eastAsia"/>
        </w:rPr>
        <w:t xml:space="preserve">5   </w:t>
      </w:r>
      <w:r>
        <w:t>简述肾上腺髓质激素的分泌受哪些因素的调节？</w:t>
      </w:r>
    </w:p>
    <w:p w:rsidR="00000000" w:rsidRDefault="00480373">
      <w:pPr>
        <w:spacing w:line="400" w:lineRule="exact"/>
      </w:pPr>
      <w:r>
        <w:rPr>
          <w:rFonts w:hint="eastAsia"/>
        </w:rPr>
        <w:t xml:space="preserve">6   </w:t>
      </w:r>
      <w:r>
        <w:t>哺乳动物的胰岛可产生哪些激素？</w:t>
      </w:r>
    </w:p>
    <w:p w:rsidR="00000000" w:rsidRDefault="00480373">
      <w:pPr>
        <w:spacing w:line="400" w:lineRule="exact"/>
      </w:pPr>
      <w:r>
        <w:rPr>
          <w:rFonts w:hint="eastAsia"/>
        </w:rPr>
        <w:t xml:space="preserve">7   </w:t>
      </w:r>
      <w:r>
        <w:t>简述胰岛素使血糖水平降低的主要机制。</w:t>
      </w:r>
    </w:p>
    <w:p w:rsidR="00000000" w:rsidRDefault="00480373">
      <w:pPr>
        <w:spacing w:line="400" w:lineRule="exact"/>
      </w:pPr>
      <w:r>
        <w:rPr>
          <w:rFonts w:hint="eastAsia"/>
        </w:rPr>
        <w:t xml:space="preserve">8   </w:t>
      </w:r>
      <w:r>
        <w:t>简述激素的传递方式。</w:t>
      </w:r>
    </w:p>
    <w:p w:rsidR="00000000" w:rsidRDefault="00480373">
      <w:pPr>
        <w:spacing w:line="400" w:lineRule="exact"/>
      </w:pPr>
      <w:r>
        <w:rPr>
          <w:rFonts w:hint="eastAsia"/>
        </w:rPr>
        <w:t xml:space="preserve">9   </w:t>
      </w:r>
      <w:r>
        <w:t>简述什么是类固醇激素的作用机理？</w:t>
      </w:r>
    </w:p>
    <w:p w:rsidR="00000000" w:rsidRDefault="00480373">
      <w:pPr>
        <w:snapToGrid w:val="0"/>
        <w:spacing w:line="400" w:lineRule="exact"/>
        <w:rPr>
          <w:rFonts w:hint="eastAsia"/>
        </w:rPr>
      </w:pPr>
      <w:r>
        <w:rPr>
          <w:rFonts w:hint="eastAsia"/>
        </w:rPr>
        <w:t>六、论述题</w:t>
      </w:r>
    </w:p>
    <w:p w:rsidR="00000000" w:rsidRDefault="00480373">
      <w:pPr>
        <w:spacing w:line="400" w:lineRule="exact"/>
      </w:pPr>
      <w:r>
        <w:rPr>
          <w:rFonts w:hint="eastAsia"/>
        </w:rPr>
        <w:t xml:space="preserve">1  </w:t>
      </w:r>
      <w:r>
        <w:t>试述下丘脑的内分泌机能和它对腺垂体的调节作用。</w:t>
      </w:r>
    </w:p>
    <w:p w:rsidR="00000000" w:rsidRDefault="00480373">
      <w:pPr>
        <w:spacing w:line="400" w:lineRule="exact"/>
      </w:pPr>
      <w:r>
        <w:rPr>
          <w:rFonts w:hint="eastAsia"/>
        </w:rPr>
        <w:t xml:space="preserve">2  </w:t>
      </w:r>
      <w:r>
        <w:t>证明某</w:t>
      </w:r>
      <w:r>
        <w:t>一物质是下丘脑促垂体激素</w:t>
      </w:r>
      <w:r>
        <w:t>(</w:t>
      </w:r>
      <w:r>
        <w:t>因子</w:t>
      </w:r>
      <w:r>
        <w:t>)</w:t>
      </w:r>
      <w:r>
        <w:t>应具备哪些条件？</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第十一章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ind w:firstLineChars="200" w:firstLine="420"/>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．内分泌：由内分泌腺或散在的内分泌细胞把胞浆中生物活性物质排到周围血浆或组织液的过程。</w:t>
      </w:r>
    </w:p>
    <w:p w:rsidR="00000000" w:rsidRDefault="00480373">
      <w:pPr>
        <w:spacing w:line="400" w:lineRule="exact"/>
        <w:rPr>
          <w:rFonts w:hint="eastAsia"/>
        </w:rPr>
      </w:pPr>
      <w:r>
        <w:rPr>
          <w:rFonts w:hint="eastAsia"/>
        </w:rPr>
        <w:t>2</w:t>
      </w:r>
      <w:r>
        <w:rPr>
          <w:rFonts w:hint="eastAsia"/>
        </w:rPr>
        <w:t>．神经内分泌：某些神经元除了产生和传导神经冲动外，还具有合成和释放激素的功能，称为神经内分泌。</w:t>
      </w:r>
    </w:p>
    <w:p w:rsidR="00000000" w:rsidRDefault="00480373">
      <w:pPr>
        <w:spacing w:line="400" w:lineRule="exact"/>
        <w:rPr>
          <w:rFonts w:hint="eastAsia"/>
        </w:rPr>
      </w:pPr>
      <w:r>
        <w:rPr>
          <w:rFonts w:hint="eastAsia"/>
        </w:rPr>
        <w:t>3</w:t>
      </w:r>
      <w:r>
        <w:rPr>
          <w:rFonts w:hint="eastAsia"/>
        </w:rPr>
        <w:t>．旁分泌：激素不经血液运输，仅由组织液扩散而作用于邻近细胞，称旁分泌</w:t>
      </w:r>
    </w:p>
    <w:p w:rsidR="00000000" w:rsidRDefault="00480373">
      <w:pPr>
        <w:spacing w:line="400" w:lineRule="exact"/>
        <w:rPr>
          <w:rFonts w:hint="eastAsia"/>
        </w:rPr>
      </w:pPr>
      <w:r>
        <w:rPr>
          <w:rFonts w:hint="eastAsia"/>
        </w:rPr>
        <w:t>4</w:t>
      </w:r>
      <w:r>
        <w:rPr>
          <w:rFonts w:hint="eastAsia"/>
        </w:rPr>
        <w:t>．激素：由内分泌腺或散在的内分泌细胞所分泌的能传递信息的活性物质。</w:t>
      </w:r>
    </w:p>
    <w:p w:rsidR="00000000" w:rsidRDefault="00480373">
      <w:pPr>
        <w:spacing w:line="400" w:lineRule="exact"/>
        <w:rPr>
          <w:rFonts w:hint="eastAsia"/>
        </w:rPr>
      </w:pPr>
      <w:r>
        <w:rPr>
          <w:rFonts w:hint="eastAsia"/>
        </w:rPr>
        <w:t>5</w:t>
      </w:r>
      <w:r>
        <w:rPr>
          <w:rFonts w:hint="eastAsia"/>
        </w:rPr>
        <w:t>．垂体门脉系统：下丘脑促垂体区神经元的轴突末梢与垂体门脉的初级毛细血管网相接，下丘脑分泌的激素</w:t>
      </w:r>
      <w:r>
        <w:rPr>
          <w:rFonts w:hint="eastAsia"/>
        </w:rPr>
        <w:t>从这里释放入血液，再沿门脉血管到达腺垂体，形成次级毛细血管网。</w:t>
      </w:r>
    </w:p>
    <w:p w:rsidR="00000000" w:rsidRDefault="00480373">
      <w:pPr>
        <w:spacing w:line="400" w:lineRule="exact"/>
        <w:rPr>
          <w:rFonts w:hint="eastAsia"/>
        </w:rPr>
      </w:pPr>
      <w:r>
        <w:rPr>
          <w:rFonts w:hint="eastAsia"/>
        </w:rPr>
        <w:t>6</w:t>
      </w:r>
      <w:r>
        <w:rPr>
          <w:rFonts w:hint="eastAsia"/>
        </w:rPr>
        <w:t>．长反馈调节：指外周靶腺所分泌的激素对下丘脑所起的调节作用。</w:t>
      </w:r>
    </w:p>
    <w:p w:rsidR="00000000" w:rsidRDefault="00480373">
      <w:pPr>
        <w:spacing w:line="400" w:lineRule="exact"/>
        <w:rPr>
          <w:rFonts w:hint="eastAsia"/>
        </w:rPr>
      </w:pPr>
      <w:r>
        <w:rPr>
          <w:rFonts w:hint="eastAsia"/>
        </w:rPr>
        <w:t>7</w:t>
      </w:r>
      <w:r>
        <w:rPr>
          <w:rFonts w:hint="eastAsia"/>
        </w:rPr>
        <w:t>．应激反应：有害刺激引起的机体一系列非特异性反应称应激反应</w:t>
      </w:r>
    </w:p>
    <w:p w:rsidR="00000000" w:rsidRDefault="00480373">
      <w:pPr>
        <w:spacing w:line="400" w:lineRule="exact"/>
        <w:rPr>
          <w:rFonts w:hint="eastAsia"/>
        </w:rPr>
      </w:pPr>
      <w:r>
        <w:rPr>
          <w:rFonts w:hint="eastAsia"/>
        </w:rPr>
        <w:t>8</w:t>
      </w:r>
      <w:r>
        <w:rPr>
          <w:rFonts w:hint="eastAsia"/>
        </w:rPr>
        <w:t>．脑肠肽：有些激素不仅存在于胃肠道内，还存在于脑内，这些双重分布的激素称为脑肠肽。</w:t>
      </w:r>
    </w:p>
    <w:p w:rsidR="00000000" w:rsidRDefault="00480373">
      <w:pPr>
        <w:spacing w:line="400" w:lineRule="exact"/>
        <w:rPr>
          <w:rFonts w:hint="eastAsia"/>
        </w:rPr>
      </w:pPr>
      <w:r>
        <w:rPr>
          <w:rFonts w:hint="eastAsia"/>
        </w:rPr>
        <w:t>9</w:t>
      </w:r>
      <w:r>
        <w:rPr>
          <w:rFonts w:hint="eastAsia"/>
        </w:rPr>
        <w:t>．肠胃反射</w:t>
      </w:r>
      <w:r>
        <w:rPr>
          <w:rFonts w:hint="eastAsia"/>
        </w:rPr>
        <w:t>:</w:t>
      </w:r>
      <w:r>
        <w:rPr>
          <w:rFonts w:hint="eastAsia"/>
        </w:rPr>
        <w:t>食物进入肠道后</w:t>
      </w:r>
      <w:r>
        <w:rPr>
          <w:rFonts w:hint="eastAsia"/>
        </w:rPr>
        <w:t>,</w:t>
      </w:r>
      <w:r>
        <w:rPr>
          <w:rFonts w:hint="eastAsia"/>
        </w:rPr>
        <w:t>抑制胃的排空的反射。</w:t>
      </w:r>
    </w:p>
    <w:p w:rsidR="00000000" w:rsidRDefault="00480373">
      <w:pPr>
        <w:spacing w:line="400" w:lineRule="exact"/>
        <w:rPr>
          <w:rFonts w:hint="eastAsia"/>
        </w:rPr>
      </w:pPr>
      <w:r>
        <w:rPr>
          <w:rFonts w:hint="eastAsia"/>
        </w:rPr>
        <w:t>10</w:t>
      </w:r>
      <w:r>
        <w:rPr>
          <w:rFonts w:hint="eastAsia"/>
        </w:rPr>
        <w:t>．胆盐的肠肝循环：胆盐排出小肠后，绝大部分可由小肠粘膜吸收入血，经门静脉回到肝脏重新组成胆汁排入十二指肠，这一过程称胆盐的肠肝循环。</w:t>
      </w:r>
    </w:p>
    <w:p w:rsidR="00000000" w:rsidRDefault="00480373">
      <w:pPr>
        <w:spacing w:line="400" w:lineRule="exact"/>
        <w:rPr>
          <w:rFonts w:hint="eastAsia"/>
        </w:rPr>
      </w:pPr>
      <w:r>
        <w:rPr>
          <w:rFonts w:hint="eastAsia"/>
        </w:rPr>
        <w:t>11</w:t>
      </w:r>
      <w:r>
        <w:rPr>
          <w:rFonts w:hint="eastAsia"/>
        </w:rPr>
        <w:t>．食管沟反射：幼畜吮吸动作可反射性使食管沟</w:t>
      </w:r>
      <w:r>
        <w:rPr>
          <w:rFonts w:hint="eastAsia"/>
        </w:rPr>
        <w:t>两唇卷曲成勺状</w:t>
      </w:r>
      <w:r>
        <w:rPr>
          <w:rFonts w:hint="eastAsia"/>
        </w:rPr>
        <w:t>,</w:t>
      </w:r>
      <w:r>
        <w:rPr>
          <w:rFonts w:hint="eastAsia"/>
        </w:rPr>
        <w:t>供乳汁不经前胃而直接流进皱胃，这一反射称食管沟反射。</w:t>
      </w:r>
    </w:p>
    <w:p w:rsidR="00000000" w:rsidRDefault="00480373">
      <w:pPr>
        <w:spacing w:line="400" w:lineRule="exact"/>
        <w:rPr>
          <w:rFonts w:hint="eastAsia"/>
        </w:rPr>
      </w:pPr>
      <w:r>
        <w:rPr>
          <w:rFonts w:hint="eastAsia"/>
        </w:rPr>
        <w:t>12</w:t>
      </w:r>
      <w:r>
        <w:rPr>
          <w:rFonts w:hint="eastAsia"/>
        </w:rPr>
        <w:t>．下丘脑—腺垂体—甲状腺轴：下丘脑、腺垂体与甲状腺之间的功能联系及其调控关系，形成一个系统，称下丘脑—腺垂体—甲状腺轴。</w:t>
      </w:r>
    </w:p>
    <w:p w:rsidR="00000000" w:rsidRDefault="00480373">
      <w:pPr>
        <w:spacing w:line="400" w:lineRule="exact"/>
      </w:pPr>
      <w:r>
        <w:rPr>
          <w:rFonts w:hint="eastAsia"/>
        </w:rPr>
        <w:t xml:space="preserve">13 </w:t>
      </w:r>
      <w:r>
        <w:t>允许作用</w:t>
      </w:r>
      <w:r>
        <w:rPr>
          <w:rFonts w:hint="eastAsia"/>
        </w:rPr>
        <w:t>：</w:t>
      </w:r>
      <w:r>
        <w:t>激素本身由于数量很少，不引起任何明显效应，但可使其它刺激的效应大为增加，激素的这种条件化作用叫做允许作用。如皮质醇的存在是肾上腺素促使糖原酵解的必要条件。</w:t>
      </w:r>
    </w:p>
    <w:p w:rsidR="00000000" w:rsidRDefault="00480373">
      <w:pPr>
        <w:spacing w:line="400" w:lineRule="exact"/>
      </w:pPr>
      <w:r>
        <w:rPr>
          <w:rFonts w:hint="eastAsia"/>
        </w:rPr>
        <w:t xml:space="preserve">14 </w:t>
      </w:r>
      <w:r>
        <w:t>协同作用</w:t>
      </w:r>
      <w:r>
        <w:rPr>
          <w:rFonts w:hint="eastAsia"/>
        </w:rPr>
        <w:t>：</w:t>
      </w:r>
      <w:r>
        <w:t>指两种激素共同完成某一特定的生理机能。</w:t>
      </w:r>
      <w:r>
        <w:t xml:space="preserve"> </w:t>
      </w:r>
      <w:r>
        <w:t>如</w:t>
      </w:r>
      <w:r>
        <w:t>FSH</w:t>
      </w:r>
      <w:r>
        <w:t>与</w:t>
      </w:r>
      <w:r>
        <w:t>LH</w:t>
      </w:r>
      <w:r>
        <w:t>共同作用，使母畜卵泡生长发育排卵和黄体形成，二者缺一不可。</w:t>
      </w:r>
    </w:p>
    <w:p w:rsidR="00000000" w:rsidRDefault="00480373">
      <w:pPr>
        <w:spacing w:line="400" w:lineRule="exact"/>
      </w:pPr>
      <w:r>
        <w:rPr>
          <w:rFonts w:hint="eastAsia"/>
        </w:rPr>
        <w:t xml:space="preserve">15 </w:t>
      </w:r>
      <w:r>
        <w:t>拮抗作用</w:t>
      </w:r>
      <w:r>
        <w:rPr>
          <w:rFonts w:hint="eastAsia"/>
        </w:rPr>
        <w:t>：</w:t>
      </w:r>
      <w:r>
        <w:t>指两种激素对某一特定的生理机能起相反的作用。如胰岛素和胰高血糖素对血糖浓度的作用。</w:t>
      </w:r>
    </w:p>
    <w:p w:rsidR="00000000" w:rsidRDefault="00480373">
      <w:pPr>
        <w:spacing w:line="400" w:lineRule="exact"/>
        <w:rPr>
          <w:rFonts w:hint="eastAsia"/>
        </w:rPr>
      </w:pPr>
      <w:r>
        <w:rPr>
          <w:rFonts w:hint="eastAsia"/>
        </w:rPr>
        <w:t>二、填空题</w:t>
      </w:r>
    </w:p>
    <w:p w:rsidR="00000000" w:rsidRDefault="00480373">
      <w:pPr>
        <w:spacing w:line="400" w:lineRule="exact"/>
        <w:rPr>
          <w:rFonts w:ascii="宋体" w:hAnsi="宋体" w:hint="eastAsia"/>
        </w:rPr>
      </w:pPr>
      <w:r>
        <w:rPr>
          <w:rFonts w:ascii="宋体" w:hAnsi="宋体" w:hint="eastAsia"/>
        </w:rPr>
        <w:t>1</w:t>
      </w:r>
      <w:r>
        <w:rPr>
          <w:rFonts w:ascii="宋体" w:hAnsi="宋体" w:hint="eastAsia"/>
        </w:rPr>
        <w:t>．含氮激素；类固醇激素（甾体激素）；固醇类激素；脂肪酸衍生物</w:t>
      </w:r>
    </w:p>
    <w:p w:rsidR="00000000" w:rsidRDefault="00480373">
      <w:pPr>
        <w:spacing w:line="400" w:lineRule="exact"/>
        <w:rPr>
          <w:rFonts w:ascii="宋体" w:hAnsi="宋体" w:hint="eastAsia"/>
        </w:rPr>
      </w:pPr>
      <w:r>
        <w:rPr>
          <w:rFonts w:ascii="宋体" w:hAnsi="宋体" w:hint="eastAsia"/>
        </w:rPr>
        <w:t>2</w:t>
      </w:r>
      <w:r>
        <w:rPr>
          <w:rFonts w:ascii="宋体" w:hAnsi="宋体" w:hint="eastAsia"/>
        </w:rPr>
        <w:t>．视上核；室旁核</w:t>
      </w:r>
    </w:p>
    <w:p w:rsidR="00000000" w:rsidRDefault="00480373">
      <w:pPr>
        <w:spacing w:line="400" w:lineRule="exact"/>
        <w:rPr>
          <w:rFonts w:ascii="宋体" w:hAnsi="宋体" w:hint="eastAsia"/>
        </w:rPr>
      </w:pPr>
      <w:r>
        <w:rPr>
          <w:rFonts w:ascii="宋体" w:hAnsi="宋体" w:hint="eastAsia"/>
        </w:rPr>
        <w:t>3</w:t>
      </w:r>
      <w:r>
        <w:rPr>
          <w:rFonts w:ascii="宋体" w:hAnsi="宋体" w:hint="eastAsia"/>
        </w:rPr>
        <w:t>．甲状腺激素；</w:t>
      </w:r>
      <w:r>
        <w:rPr>
          <w:rFonts w:ascii="宋体" w:hAnsi="宋体" w:hint="eastAsia"/>
        </w:rPr>
        <w:t>T</w:t>
      </w:r>
      <w:r>
        <w:rPr>
          <w:rFonts w:ascii="宋体" w:hAnsi="宋体" w:hint="eastAsia"/>
          <w:vertAlign w:val="subscript"/>
        </w:rPr>
        <w:t>3</w:t>
      </w:r>
      <w:r>
        <w:rPr>
          <w:rFonts w:ascii="宋体" w:hAnsi="宋体" w:hint="eastAsia"/>
        </w:rPr>
        <w:t>；</w:t>
      </w:r>
      <w:r>
        <w:rPr>
          <w:rFonts w:ascii="宋体" w:hAnsi="宋体" w:hint="eastAsia"/>
        </w:rPr>
        <w:t>T</w:t>
      </w:r>
      <w:r>
        <w:rPr>
          <w:rFonts w:ascii="宋体" w:hAnsi="宋体" w:hint="eastAsia"/>
          <w:vertAlign w:val="subscript"/>
        </w:rPr>
        <w:t>4</w:t>
      </w:r>
    </w:p>
    <w:p w:rsidR="00000000" w:rsidRDefault="00480373">
      <w:pPr>
        <w:spacing w:line="400" w:lineRule="exact"/>
        <w:rPr>
          <w:rFonts w:ascii="宋体" w:hAnsi="宋体" w:hint="eastAsia"/>
        </w:rPr>
      </w:pPr>
      <w:r>
        <w:rPr>
          <w:rFonts w:ascii="宋体" w:hAnsi="宋体" w:hint="eastAsia"/>
        </w:rPr>
        <w:t>4</w:t>
      </w:r>
      <w:r>
        <w:rPr>
          <w:rFonts w:ascii="宋体" w:hAnsi="宋体" w:hint="eastAsia"/>
        </w:rPr>
        <w:t>．聚碘作用；碘的活化；酪氨酸碘化和碘化酪氨酸耦联</w:t>
      </w:r>
    </w:p>
    <w:p w:rsidR="00000000" w:rsidRDefault="00480373">
      <w:pPr>
        <w:spacing w:line="400" w:lineRule="exact"/>
        <w:rPr>
          <w:rFonts w:ascii="宋体" w:hAnsi="宋体" w:hint="eastAsia"/>
        </w:rPr>
      </w:pPr>
      <w:r>
        <w:rPr>
          <w:rFonts w:ascii="宋体" w:hAnsi="宋体" w:hint="eastAsia"/>
        </w:rPr>
        <w:t>5</w:t>
      </w:r>
      <w:r>
        <w:rPr>
          <w:rFonts w:ascii="宋体" w:hAnsi="宋体" w:hint="eastAsia"/>
        </w:rPr>
        <w:t>．甲状旁腺素；维生素</w:t>
      </w:r>
      <w:r>
        <w:rPr>
          <w:rFonts w:ascii="宋体" w:hAnsi="宋体" w:hint="eastAsia"/>
        </w:rPr>
        <w:t>D</w:t>
      </w:r>
      <w:r>
        <w:rPr>
          <w:rFonts w:ascii="宋体" w:hAnsi="宋体" w:hint="eastAsia"/>
          <w:vertAlign w:val="subscript"/>
        </w:rPr>
        <w:t>3</w:t>
      </w:r>
      <w:r>
        <w:rPr>
          <w:rFonts w:ascii="宋体" w:hAnsi="宋体" w:hint="eastAsia"/>
        </w:rPr>
        <w:t>；降钙素</w:t>
      </w:r>
    </w:p>
    <w:p w:rsidR="00000000" w:rsidRDefault="00480373">
      <w:pPr>
        <w:spacing w:line="400" w:lineRule="exact"/>
        <w:rPr>
          <w:rFonts w:ascii="宋体" w:hAnsi="宋体" w:hint="eastAsia"/>
        </w:rPr>
      </w:pPr>
      <w:r>
        <w:rPr>
          <w:rFonts w:ascii="宋体" w:hAnsi="宋体" w:hint="eastAsia"/>
        </w:rPr>
        <w:t>6</w:t>
      </w:r>
      <w:r>
        <w:rPr>
          <w:rFonts w:ascii="宋体" w:hAnsi="宋体" w:hint="eastAsia"/>
        </w:rPr>
        <w:t>．</w:t>
      </w:r>
      <w:r>
        <w:rPr>
          <w:rFonts w:ascii="宋体" w:hAnsi="宋体" w:hint="eastAsia"/>
        </w:rPr>
        <w:t>A</w:t>
      </w:r>
      <w:r>
        <w:rPr>
          <w:rFonts w:ascii="宋体" w:hAnsi="宋体" w:hint="eastAsia"/>
        </w:rPr>
        <w:t>细胞；</w:t>
      </w:r>
      <w:r>
        <w:rPr>
          <w:rFonts w:ascii="宋体" w:hAnsi="宋体" w:hint="eastAsia"/>
        </w:rPr>
        <w:t>B</w:t>
      </w:r>
      <w:r>
        <w:rPr>
          <w:rFonts w:ascii="宋体" w:hAnsi="宋体" w:hint="eastAsia"/>
        </w:rPr>
        <w:t>细胞；</w:t>
      </w:r>
      <w:r>
        <w:rPr>
          <w:rFonts w:ascii="宋体" w:hAnsi="宋体" w:hint="eastAsia"/>
        </w:rPr>
        <w:t>D</w:t>
      </w:r>
      <w:r>
        <w:rPr>
          <w:rFonts w:ascii="宋体" w:hAnsi="宋体" w:hint="eastAsia"/>
        </w:rPr>
        <w:t>细胞；</w:t>
      </w:r>
      <w:r>
        <w:rPr>
          <w:rFonts w:ascii="宋体" w:hAnsi="宋体" w:hint="eastAsia"/>
        </w:rPr>
        <w:t>PP</w:t>
      </w:r>
      <w:r>
        <w:rPr>
          <w:rFonts w:ascii="宋体" w:hAnsi="宋体" w:hint="eastAsia"/>
        </w:rPr>
        <w:t>细胞；</w:t>
      </w:r>
      <w:r>
        <w:rPr>
          <w:rFonts w:ascii="宋体" w:hAnsi="宋体" w:hint="eastAsia"/>
        </w:rPr>
        <w:t>D</w:t>
      </w:r>
      <w:r>
        <w:rPr>
          <w:rFonts w:ascii="宋体" w:hAnsi="宋体" w:hint="eastAsia"/>
          <w:vertAlign w:val="subscript"/>
        </w:rPr>
        <w:t>1</w:t>
      </w:r>
      <w:r>
        <w:rPr>
          <w:rFonts w:ascii="宋体" w:hAnsi="宋体" w:hint="eastAsia"/>
        </w:rPr>
        <w:t>细胞</w:t>
      </w:r>
    </w:p>
    <w:p w:rsidR="00000000" w:rsidRDefault="00480373">
      <w:pPr>
        <w:spacing w:line="400" w:lineRule="exact"/>
        <w:rPr>
          <w:rFonts w:ascii="宋体" w:hAnsi="宋体" w:hint="eastAsia"/>
        </w:rPr>
      </w:pPr>
      <w:r>
        <w:rPr>
          <w:rFonts w:ascii="宋体" w:hAnsi="宋体" w:hint="eastAsia"/>
        </w:rPr>
        <w:t>7</w:t>
      </w:r>
      <w:r>
        <w:rPr>
          <w:rFonts w:ascii="宋体" w:hAnsi="宋体" w:hint="eastAsia"/>
        </w:rPr>
        <w:t>．胰岛素；胰高血糖素；生长抑素；胰多肽</w:t>
      </w:r>
    </w:p>
    <w:p w:rsidR="00000000" w:rsidRDefault="00480373">
      <w:pPr>
        <w:spacing w:line="400" w:lineRule="exact"/>
        <w:rPr>
          <w:rFonts w:ascii="宋体" w:hAnsi="宋体" w:hint="eastAsia"/>
        </w:rPr>
      </w:pPr>
      <w:r>
        <w:rPr>
          <w:rFonts w:ascii="宋体" w:hAnsi="宋体" w:hint="eastAsia"/>
        </w:rPr>
        <w:t>8</w:t>
      </w:r>
      <w:r>
        <w:rPr>
          <w:rFonts w:ascii="宋体" w:hAnsi="宋体" w:hint="eastAsia"/>
        </w:rPr>
        <w:t>．盐皮质激素；糖皮质激素；性激素</w:t>
      </w:r>
    </w:p>
    <w:p w:rsidR="00000000" w:rsidRDefault="00480373">
      <w:pPr>
        <w:spacing w:line="400" w:lineRule="exact"/>
        <w:rPr>
          <w:rFonts w:hint="eastAsia"/>
        </w:rPr>
      </w:pPr>
      <w:r>
        <w:rPr>
          <w:rFonts w:hint="eastAsia"/>
        </w:rPr>
        <w:t xml:space="preserve">9. </w:t>
      </w:r>
      <w:r>
        <w:rPr>
          <w:rFonts w:hint="eastAsia"/>
        </w:rPr>
        <w:t>增加</w:t>
      </w:r>
      <w:r>
        <w:rPr>
          <w:rFonts w:hint="eastAsia"/>
        </w:rPr>
        <w:t xml:space="preserve">; </w:t>
      </w:r>
      <w:r>
        <w:rPr>
          <w:rFonts w:hint="eastAsia"/>
        </w:rPr>
        <w:t>提高</w:t>
      </w:r>
    </w:p>
    <w:p w:rsidR="00000000" w:rsidRDefault="00480373">
      <w:pPr>
        <w:spacing w:line="400" w:lineRule="exact"/>
        <w:rPr>
          <w:rFonts w:hint="eastAsia"/>
        </w:rPr>
      </w:pPr>
      <w:r>
        <w:rPr>
          <w:rFonts w:hint="eastAsia"/>
        </w:rPr>
        <w:t xml:space="preserve">10. </w:t>
      </w:r>
      <w:r>
        <w:rPr>
          <w:rFonts w:hint="eastAsia"/>
        </w:rPr>
        <w:t>促甲状腺激素释放激素</w:t>
      </w:r>
      <w:r>
        <w:rPr>
          <w:rFonts w:hint="eastAsia"/>
        </w:rPr>
        <w:t xml:space="preserve">(TRH); </w:t>
      </w:r>
      <w:r>
        <w:rPr>
          <w:rFonts w:hint="eastAsia"/>
        </w:rPr>
        <w:t>促甲状腺激素</w:t>
      </w:r>
      <w:r>
        <w:rPr>
          <w:rFonts w:hint="eastAsia"/>
        </w:rPr>
        <w:t>(TSH)</w:t>
      </w:r>
    </w:p>
    <w:p w:rsidR="00000000" w:rsidRDefault="00480373">
      <w:pPr>
        <w:spacing w:line="400" w:lineRule="exact"/>
        <w:rPr>
          <w:rFonts w:ascii="宋体" w:hAnsi="宋体" w:hint="eastAsia"/>
        </w:rPr>
      </w:pPr>
      <w:r>
        <w:rPr>
          <w:rFonts w:hint="eastAsia"/>
        </w:rPr>
        <w:t>1</w:t>
      </w:r>
      <w:r>
        <w:rPr>
          <w:rFonts w:hint="eastAsia"/>
        </w:rPr>
        <w:t xml:space="preserve">1. </w:t>
      </w:r>
      <w:r>
        <w:rPr>
          <w:rFonts w:hint="eastAsia"/>
        </w:rPr>
        <w:t>生长激素</w:t>
      </w:r>
      <w:r>
        <w:rPr>
          <w:rFonts w:hint="eastAsia"/>
        </w:rPr>
        <w:t>;</w:t>
      </w:r>
      <w:r>
        <w:rPr>
          <w:rFonts w:hint="eastAsia"/>
        </w:rPr>
        <w:t>催乳素</w:t>
      </w:r>
      <w:r>
        <w:rPr>
          <w:rFonts w:hint="eastAsia"/>
        </w:rPr>
        <w:t>;</w:t>
      </w:r>
      <w:r>
        <w:rPr>
          <w:rFonts w:hint="eastAsia"/>
        </w:rPr>
        <w:t>促甲状腺激素</w:t>
      </w:r>
      <w:r>
        <w:rPr>
          <w:rFonts w:hint="eastAsia"/>
        </w:rPr>
        <w:t>;</w:t>
      </w:r>
      <w:r>
        <w:rPr>
          <w:rFonts w:hint="eastAsia"/>
        </w:rPr>
        <w:t>促肾上腺皮质激素</w:t>
      </w:r>
      <w:r>
        <w:rPr>
          <w:rFonts w:hint="eastAsia"/>
        </w:rPr>
        <w:t>;</w:t>
      </w:r>
      <w:r>
        <w:rPr>
          <w:rFonts w:hint="eastAsia"/>
        </w:rPr>
        <w:t>促黑激素</w:t>
      </w:r>
      <w:r>
        <w:rPr>
          <w:rFonts w:hint="eastAsia"/>
        </w:rPr>
        <w:t>;</w:t>
      </w:r>
      <w:r>
        <w:rPr>
          <w:rFonts w:hint="eastAsia"/>
        </w:rPr>
        <w:t>促卵泡素</w:t>
      </w:r>
      <w:r>
        <w:rPr>
          <w:rFonts w:hint="eastAsia"/>
        </w:rPr>
        <w:t>;</w:t>
      </w:r>
      <w:r>
        <w:rPr>
          <w:rFonts w:hint="eastAsia"/>
        </w:rPr>
        <w:t>黄体生成素</w:t>
      </w:r>
    </w:p>
    <w:p w:rsidR="00000000" w:rsidRDefault="00480373">
      <w:pPr>
        <w:spacing w:line="400" w:lineRule="exact"/>
        <w:rPr>
          <w:rFonts w:ascii="宋体" w:hAnsi="宋体"/>
        </w:rPr>
      </w:pPr>
      <w:r>
        <w:rPr>
          <w:rFonts w:ascii="宋体" w:hAnsi="宋体" w:hint="eastAsia"/>
        </w:rPr>
        <w:t xml:space="preserve">12 </w:t>
      </w:r>
      <w:r>
        <w:rPr>
          <w:rFonts w:ascii="宋体" w:hAnsi="宋体"/>
        </w:rPr>
        <w:t>醛固酮</w:t>
      </w:r>
      <w:r>
        <w:rPr>
          <w:rFonts w:ascii="宋体" w:hAnsi="宋体" w:hint="eastAsia"/>
        </w:rPr>
        <w:t xml:space="preserve"> </w:t>
      </w:r>
      <w:r>
        <w:rPr>
          <w:rFonts w:ascii="宋体" w:hAnsi="宋体"/>
        </w:rPr>
        <w:t>皮质醇</w:t>
      </w:r>
      <w:r>
        <w:rPr>
          <w:rFonts w:ascii="宋体" w:hAnsi="宋体" w:hint="eastAsia"/>
        </w:rPr>
        <w:t xml:space="preserve"> </w:t>
      </w:r>
      <w:r>
        <w:rPr>
          <w:rFonts w:ascii="宋体" w:hAnsi="宋体"/>
        </w:rPr>
        <w:t>皮质酮</w:t>
      </w:r>
      <w:r>
        <w:rPr>
          <w:rFonts w:ascii="宋体" w:hAnsi="宋体" w:hint="eastAsia"/>
        </w:rPr>
        <w:t xml:space="preserve"> </w:t>
      </w:r>
      <w:r>
        <w:rPr>
          <w:rFonts w:ascii="宋体" w:hAnsi="宋体"/>
        </w:rPr>
        <w:t>雄激素</w:t>
      </w:r>
      <w:r>
        <w:rPr>
          <w:rFonts w:ascii="宋体" w:hAnsi="宋体" w:hint="eastAsia"/>
        </w:rPr>
        <w:t xml:space="preserve"> </w:t>
      </w:r>
      <w:r>
        <w:rPr>
          <w:rFonts w:ascii="宋体" w:hAnsi="宋体"/>
        </w:rPr>
        <w:t>雌激素</w:t>
      </w:r>
    </w:p>
    <w:p w:rsidR="00000000" w:rsidRDefault="00480373">
      <w:pPr>
        <w:spacing w:line="400" w:lineRule="exact"/>
        <w:rPr>
          <w:rFonts w:ascii="宋体" w:hAnsi="宋体"/>
        </w:rPr>
      </w:pPr>
      <w:r>
        <w:rPr>
          <w:rFonts w:ascii="宋体" w:hAnsi="宋体" w:hint="eastAsia"/>
        </w:rPr>
        <w:t xml:space="preserve">13 </w:t>
      </w:r>
      <w:r>
        <w:rPr>
          <w:rFonts w:ascii="宋体" w:hAnsi="宋体"/>
        </w:rPr>
        <w:t>醛固酮</w:t>
      </w:r>
      <w:r>
        <w:rPr>
          <w:rFonts w:ascii="宋体" w:hAnsi="宋体" w:hint="eastAsia"/>
        </w:rPr>
        <w:t xml:space="preserve"> </w:t>
      </w:r>
      <w:r>
        <w:rPr>
          <w:rFonts w:ascii="宋体" w:hAnsi="宋体"/>
        </w:rPr>
        <w:t>Na</w:t>
      </w:r>
      <w:r>
        <w:rPr>
          <w:rFonts w:ascii="宋体" w:hAnsi="宋体" w:hint="eastAsia"/>
        </w:rPr>
        <w:t xml:space="preserve"> </w:t>
      </w:r>
      <w:r>
        <w:rPr>
          <w:rFonts w:ascii="宋体" w:hAnsi="宋体"/>
        </w:rPr>
        <w:t>+K+</w:t>
      </w:r>
    </w:p>
    <w:p w:rsidR="00000000" w:rsidRDefault="00480373">
      <w:pPr>
        <w:spacing w:line="400" w:lineRule="exact"/>
        <w:rPr>
          <w:rFonts w:ascii="宋体" w:hAnsi="宋体"/>
        </w:rPr>
      </w:pPr>
      <w:r>
        <w:rPr>
          <w:rFonts w:ascii="宋体" w:hAnsi="宋体" w:hint="eastAsia"/>
        </w:rPr>
        <w:t xml:space="preserve">14 </w:t>
      </w:r>
      <w:r>
        <w:rPr>
          <w:rFonts w:ascii="宋体" w:hAnsi="宋体"/>
        </w:rPr>
        <w:t>保钠排钾</w:t>
      </w:r>
      <w:r>
        <w:rPr>
          <w:rFonts w:ascii="宋体" w:hAnsi="宋体" w:hint="eastAsia"/>
        </w:rPr>
        <w:t xml:space="preserve"> </w:t>
      </w:r>
      <w:r>
        <w:rPr>
          <w:rFonts w:ascii="宋体" w:hAnsi="宋体"/>
        </w:rPr>
        <w:t>高血钠</w:t>
      </w:r>
      <w:r>
        <w:rPr>
          <w:rFonts w:ascii="宋体" w:hAnsi="宋体" w:hint="eastAsia"/>
        </w:rPr>
        <w:t xml:space="preserve"> </w:t>
      </w:r>
      <w:r>
        <w:rPr>
          <w:rFonts w:ascii="宋体" w:hAnsi="宋体"/>
        </w:rPr>
        <w:t>低血钾</w:t>
      </w:r>
    </w:p>
    <w:p w:rsidR="00000000" w:rsidRDefault="00480373">
      <w:pPr>
        <w:spacing w:line="400" w:lineRule="exact"/>
        <w:rPr>
          <w:rFonts w:ascii="宋体" w:hAnsi="宋体"/>
        </w:rPr>
      </w:pPr>
      <w:r>
        <w:rPr>
          <w:rFonts w:ascii="宋体" w:hAnsi="宋体" w:hint="eastAsia"/>
        </w:rPr>
        <w:t xml:space="preserve">15 </w:t>
      </w:r>
      <w:r>
        <w:rPr>
          <w:rFonts w:ascii="宋体" w:hAnsi="宋体"/>
        </w:rPr>
        <w:t>CRH</w:t>
      </w:r>
      <w:r>
        <w:rPr>
          <w:rFonts w:ascii="宋体" w:hAnsi="宋体" w:hint="eastAsia"/>
        </w:rPr>
        <w:t xml:space="preserve"> </w:t>
      </w:r>
      <w:r>
        <w:rPr>
          <w:rFonts w:ascii="宋体" w:hAnsi="宋体"/>
        </w:rPr>
        <w:t>糖皮质</w:t>
      </w:r>
    </w:p>
    <w:p w:rsidR="00000000" w:rsidRDefault="00480373">
      <w:pPr>
        <w:spacing w:line="400" w:lineRule="exact"/>
        <w:rPr>
          <w:rFonts w:ascii="宋体" w:hAnsi="宋体"/>
        </w:rPr>
      </w:pPr>
      <w:r>
        <w:rPr>
          <w:rFonts w:ascii="宋体" w:hAnsi="宋体" w:hint="eastAsia"/>
        </w:rPr>
        <w:t xml:space="preserve">16 </w:t>
      </w:r>
      <w:r>
        <w:rPr>
          <w:rFonts w:ascii="宋体" w:hAnsi="宋体"/>
        </w:rPr>
        <w:t>促进</w:t>
      </w:r>
      <w:r>
        <w:rPr>
          <w:rFonts w:ascii="宋体" w:hAnsi="宋体" w:hint="eastAsia"/>
        </w:rPr>
        <w:t xml:space="preserve"> </w:t>
      </w:r>
      <w:r>
        <w:rPr>
          <w:rFonts w:ascii="宋体" w:hAnsi="宋体"/>
        </w:rPr>
        <w:t>抑制</w:t>
      </w:r>
    </w:p>
    <w:p w:rsidR="00000000" w:rsidRDefault="00480373">
      <w:pPr>
        <w:spacing w:line="400" w:lineRule="exact"/>
        <w:rPr>
          <w:rFonts w:ascii="宋体" w:hAnsi="宋体"/>
        </w:rPr>
      </w:pPr>
      <w:r>
        <w:rPr>
          <w:rFonts w:ascii="宋体" w:hAnsi="宋体" w:hint="eastAsia"/>
        </w:rPr>
        <w:t xml:space="preserve">17 </w:t>
      </w:r>
      <w:r>
        <w:rPr>
          <w:rFonts w:ascii="宋体" w:hAnsi="宋体"/>
        </w:rPr>
        <w:t>甲状旁腺</w:t>
      </w:r>
      <w:r>
        <w:rPr>
          <w:rFonts w:ascii="宋体" w:hAnsi="宋体" w:hint="eastAsia"/>
        </w:rPr>
        <w:t xml:space="preserve"> </w:t>
      </w:r>
      <w:r>
        <w:rPr>
          <w:rFonts w:ascii="宋体" w:hAnsi="宋体"/>
        </w:rPr>
        <w:t>皮质</w:t>
      </w:r>
      <w:r>
        <w:rPr>
          <w:rFonts w:ascii="宋体" w:hAnsi="宋体" w:hint="eastAsia"/>
        </w:rPr>
        <w:t xml:space="preserve"> </w:t>
      </w:r>
      <w:r>
        <w:rPr>
          <w:rFonts w:ascii="宋体" w:hAnsi="宋体"/>
        </w:rPr>
        <w:t>甲状腺</w:t>
      </w:r>
      <w:r>
        <w:rPr>
          <w:rFonts w:ascii="宋体" w:hAnsi="宋体" w:hint="eastAsia"/>
        </w:rPr>
        <w:t xml:space="preserve"> </w:t>
      </w:r>
      <w:r>
        <w:rPr>
          <w:rFonts w:ascii="宋体" w:hAnsi="宋体"/>
        </w:rPr>
        <w:t>髓质</w:t>
      </w:r>
    </w:p>
    <w:p w:rsidR="00000000" w:rsidRDefault="00480373">
      <w:pPr>
        <w:spacing w:line="400" w:lineRule="exact"/>
        <w:rPr>
          <w:rFonts w:ascii="宋体" w:hAnsi="宋体"/>
        </w:rPr>
      </w:pPr>
      <w:r>
        <w:rPr>
          <w:rFonts w:ascii="宋体" w:hAnsi="宋体" w:hint="eastAsia"/>
        </w:rPr>
        <w:t xml:space="preserve">18 </w:t>
      </w:r>
      <w:r>
        <w:rPr>
          <w:rFonts w:ascii="宋体" w:hAnsi="宋体"/>
        </w:rPr>
        <w:t>促进</w:t>
      </w:r>
      <w:r>
        <w:rPr>
          <w:rFonts w:ascii="宋体" w:hAnsi="宋体" w:hint="eastAsia"/>
        </w:rPr>
        <w:t xml:space="preserve"> </w:t>
      </w:r>
      <w:r>
        <w:rPr>
          <w:rFonts w:ascii="宋体" w:hAnsi="宋体"/>
        </w:rPr>
        <w:t>抑制</w:t>
      </w:r>
      <w:r>
        <w:rPr>
          <w:rFonts w:ascii="宋体" w:hAnsi="宋体" w:hint="eastAsia"/>
        </w:rPr>
        <w:t xml:space="preserve"> </w:t>
      </w:r>
      <w:r>
        <w:rPr>
          <w:rFonts w:ascii="宋体" w:hAnsi="宋体"/>
        </w:rPr>
        <w:t>酮血</w:t>
      </w:r>
      <w:r>
        <w:rPr>
          <w:rFonts w:ascii="宋体" w:hAnsi="宋体" w:hint="eastAsia"/>
        </w:rPr>
        <w:t xml:space="preserve"> </w:t>
      </w:r>
      <w:r>
        <w:rPr>
          <w:rFonts w:ascii="宋体" w:hAnsi="宋体"/>
        </w:rPr>
        <w:t>高血脂</w:t>
      </w:r>
    </w:p>
    <w:p w:rsidR="00000000" w:rsidRDefault="00480373">
      <w:pPr>
        <w:spacing w:line="400" w:lineRule="exact"/>
        <w:rPr>
          <w:rFonts w:ascii="宋体" w:hAnsi="宋体"/>
        </w:rPr>
      </w:pPr>
      <w:r>
        <w:rPr>
          <w:rFonts w:ascii="宋体" w:hAnsi="宋体" w:hint="eastAsia"/>
        </w:rPr>
        <w:t xml:space="preserve">19 </w:t>
      </w:r>
      <w:r>
        <w:rPr>
          <w:rFonts w:ascii="宋体" w:hAnsi="宋体"/>
        </w:rPr>
        <w:t>钙</w:t>
      </w:r>
      <w:r>
        <w:rPr>
          <w:rFonts w:ascii="宋体" w:hAnsi="宋体" w:hint="eastAsia"/>
        </w:rPr>
        <w:t xml:space="preserve"> </w:t>
      </w:r>
      <w:r>
        <w:rPr>
          <w:rFonts w:ascii="宋体" w:hAnsi="宋体"/>
        </w:rPr>
        <w:t>磷</w:t>
      </w:r>
    </w:p>
    <w:p w:rsidR="00000000" w:rsidRDefault="00480373">
      <w:pPr>
        <w:spacing w:line="400" w:lineRule="exact"/>
        <w:rPr>
          <w:rFonts w:ascii="宋体" w:hAnsi="宋体"/>
        </w:rPr>
      </w:pPr>
      <w:r>
        <w:rPr>
          <w:rFonts w:ascii="宋体" w:hAnsi="宋体" w:hint="eastAsia"/>
        </w:rPr>
        <w:t xml:space="preserve">20 </w:t>
      </w:r>
      <w:r>
        <w:rPr>
          <w:rFonts w:ascii="宋体" w:hAnsi="宋体"/>
        </w:rPr>
        <w:t>PMSG</w:t>
      </w:r>
      <w:r>
        <w:rPr>
          <w:rFonts w:ascii="宋体" w:hAnsi="宋体"/>
        </w:rPr>
        <w:t>促进</w:t>
      </w:r>
    </w:p>
    <w:p w:rsidR="00000000" w:rsidRDefault="00480373">
      <w:pPr>
        <w:spacing w:line="400" w:lineRule="exact"/>
        <w:rPr>
          <w:rFonts w:ascii="宋体" w:hAnsi="宋体"/>
        </w:rPr>
      </w:pPr>
      <w:r>
        <w:rPr>
          <w:rFonts w:ascii="宋体" w:hAnsi="宋体" w:hint="eastAsia"/>
        </w:rPr>
        <w:t xml:space="preserve">21 </w:t>
      </w:r>
      <w:r>
        <w:rPr>
          <w:rFonts w:ascii="宋体" w:hAnsi="宋体"/>
        </w:rPr>
        <w:t>光照</w:t>
      </w:r>
      <w:r>
        <w:rPr>
          <w:rFonts w:ascii="宋体" w:hAnsi="宋体" w:hint="eastAsia"/>
        </w:rPr>
        <w:t xml:space="preserve"> </w:t>
      </w:r>
      <w:r>
        <w:rPr>
          <w:rFonts w:ascii="宋体" w:hAnsi="宋体"/>
        </w:rPr>
        <w:t>促进</w:t>
      </w:r>
    </w:p>
    <w:p w:rsidR="00000000" w:rsidRDefault="00480373">
      <w:pPr>
        <w:spacing w:line="400" w:lineRule="exact"/>
        <w:rPr>
          <w:rFonts w:ascii="宋体" w:hAnsi="宋体"/>
        </w:rPr>
      </w:pPr>
      <w:r>
        <w:rPr>
          <w:rFonts w:ascii="宋体" w:hAnsi="宋体" w:hint="eastAsia"/>
        </w:rPr>
        <w:t xml:space="preserve">22 </w:t>
      </w:r>
      <w:r>
        <w:rPr>
          <w:rFonts w:ascii="宋体" w:hAnsi="宋体"/>
        </w:rPr>
        <w:t>降低</w:t>
      </w:r>
      <w:r>
        <w:rPr>
          <w:rFonts w:ascii="宋体" w:hAnsi="宋体" w:hint="eastAsia"/>
        </w:rPr>
        <w:t xml:space="preserve"> </w:t>
      </w:r>
      <w:r>
        <w:rPr>
          <w:rFonts w:ascii="宋体" w:hAnsi="宋体"/>
        </w:rPr>
        <w:t>促进</w:t>
      </w:r>
    </w:p>
    <w:p w:rsidR="00000000" w:rsidRDefault="00480373">
      <w:pPr>
        <w:spacing w:line="400" w:lineRule="exact"/>
        <w:rPr>
          <w:rFonts w:ascii="宋体" w:hAnsi="宋体"/>
        </w:rPr>
      </w:pPr>
      <w:r>
        <w:rPr>
          <w:rFonts w:ascii="宋体" w:hAnsi="宋体" w:hint="eastAsia"/>
        </w:rPr>
        <w:t xml:space="preserve">23 </w:t>
      </w:r>
      <w:r>
        <w:rPr>
          <w:rFonts w:ascii="宋体" w:hAnsi="宋体"/>
        </w:rPr>
        <w:t>GH</w:t>
      </w:r>
      <w:r>
        <w:rPr>
          <w:rFonts w:ascii="宋体" w:hAnsi="宋体" w:hint="eastAsia"/>
        </w:rPr>
        <w:t xml:space="preserve"> </w:t>
      </w:r>
      <w:r>
        <w:rPr>
          <w:rFonts w:ascii="宋体" w:hAnsi="宋体"/>
        </w:rPr>
        <w:t>PRL</w:t>
      </w:r>
      <w:r>
        <w:rPr>
          <w:rFonts w:ascii="宋体" w:hAnsi="宋体" w:hint="eastAsia"/>
        </w:rPr>
        <w:t xml:space="preserve"> </w:t>
      </w:r>
      <w:r>
        <w:rPr>
          <w:rFonts w:ascii="宋体" w:hAnsi="宋体"/>
        </w:rPr>
        <w:t>MSH</w:t>
      </w:r>
    </w:p>
    <w:p w:rsidR="00000000" w:rsidRDefault="00480373">
      <w:pPr>
        <w:spacing w:line="400" w:lineRule="exact"/>
        <w:rPr>
          <w:rFonts w:ascii="宋体" w:hAnsi="宋体"/>
        </w:rPr>
      </w:pPr>
      <w:r>
        <w:rPr>
          <w:rFonts w:ascii="宋体" w:hAnsi="宋体" w:hint="eastAsia"/>
        </w:rPr>
        <w:t xml:space="preserve">24 </w:t>
      </w:r>
      <w:r>
        <w:rPr>
          <w:rFonts w:ascii="宋体" w:hAnsi="宋体"/>
        </w:rPr>
        <w:t>门脉血管</w:t>
      </w:r>
      <w:r>
        <w:rPr>
          <w:rFonts w:ascii="宋体" w:hAnsi="宋体" w:hint="eastAsia"/>
        </w:rPr>
        <w:t xml:space="preserve"> </w:t>
      </w:r>
      <w:r>
        <w:rPr>
          <w:rFonts w:ascii="宋体" w:hAnsi="宋体"/>
        </w:rPr>
        <w:t>垂体前叶</w:t>
      </w:r>
    </w:p>
    <w:p w:rsidR="00000000" w:rsidRDefault="00480373">
      <w:pPr>
        <w:spacing w:line="400" w:lineRule="exact"/>
        <w:rPr>
          <w:rFonts w:ascii="宋体" w:hAnsi="宋体"/>
        </w:rPr>
      </w:pPr>
      <w:r>
        <w:rPr>
          <w:rFonts w:ascii="宋体" w:hAnsi="宋体" w:hint="eastAsia"/>
        </w:rPr>
        <w:t xml:space="preserve">25 </w:t>
      </w:r>
      <w:r>
        <w:rPr>
          <w:rFonts w:ascii="宋体" w:hAnsi="宋体"/>
        </w:rPr>
        <w:t>抗利尿激素</w:t>
      </w:r>
      <w:r>
        <w:rPr>
          <w:rFonts w:ascii="宋体" w:hAnsi="宋体" w:hint="eastAsia"/>
        </w:rPr>
        <w:t xml:space="preserve"> </w:t>
      </w:r>
      <w:r>
        <w:rPr>
          <w:rFonts w:ascii="宋体" w:hAnsi="宋体"/>
        </w:rPr>
        <w:t>催产素</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B</w:t>
      </w:r>
      <w:r>
        <w:rPr>
          <w:rFonts w:hint="eastAsia"/>
        </w:rPr>
        <w:t>；</w:t>
      </w:r>
      <w:r>
        <w:rPr>
          <w:rFonts w:hint="eastAsia"/>
        </w:rPr>
        <w:t>2 E</w:t>
      </w:r>
      <w:r>
        <w:rPr>
          <w:rFonts w:hint="eastAsia"/>
        </w:rPr>
        <w:t>；</w:t>
      </w:r>
      <w:r>
        <w:rPr>
          <w:rFonts w:hint="eastAsia"/>
        </w:rPr>
        <w:t>3E</w:t>
      </w:r>
      <w:r>
        <w:rPr>
          <w:rFonts w:hint="eastAsia"/>
        </w:rPr>
        <w:t>；</w:t>
      </w:r>
      <w:r>
        <w:rPr>
          <w:rFonts w:hint="eastAsia"/>
        </w:rPr>
        <w:t xml:space="preserve"> 4 B</w:t>
      </w:r>
      <w:r>
        <w:rPr>
          <w:rFonts w:hint="eastAsia"/>
        </w:rPr>
        <w:t>；</w:t>
      </w:r>
      <w:r>
        <w:rPr>
          <w:rFonts w:hint="eastAsia"/>
        </w:rPr>
        <w:t>5D</w:t>
      </w:r>
      <w:r>
        <w:rPr>
          <w:rFonts w:hint="eastAsia"/>
        </w:rPr>
        <w:t>；</w:t>
      </w:r>
      <w:r>
        <w:rPr>
          <w:rFonts w:hint="eastAsia"/>
        </w:rPr>
        <w:t>6 A</w:t>
      </w:r>
      <w:r>
        <w:rPr>
          <w:rFonts w:hint="eastAsia"/>
        </w:rPr>
        <w:t>；</w:t>
      </w:r>
      <w:r>
        <w:rPr>
          <w:rFonts w:hint="eastAsia"/>
        </w:rPr>
        <w:t>7 A</w:t>
      </w:r>
      <w:r>
        <w:rPr>
          <w:rFonts w:hint="eastAsia"/>
        </w:rPr>
        <w:t>；</w:t>
      </w:r>
      <w:r>
        <w:rPr>
          <w:rFonts w:hint="eastAsia"/>
        </w:rPr>
        <w:t>8 B</w:t>
      </w:r>
      <w:r>
        <w:rPr>
          <w:rFonts w:hint="eastAsia"/>
        </w:rPr>
        <w:t>；</w:t>
      </w:r>
      <w:r>
        <w:rPr>
          <w:rFonts w:hint="eastAsia"/>
        </w:rPr>
        <w:t>9E</w:t>
      </w:r>
      <w:r>
        <w:rPr>
          <w:rFonts w:hint="eastAsia"/>
        </w:rPr>
        <w:t>；</w:t>
      </w:r>
      <w:r>
        <w:rPr>
          <w:rFonts w:hint="eastAsia"/>
        </w:rPr>
        <w:t>10 A</w:t>
      </w:r>
      <w:r>
        <w:rPr>
          <w:rFonts w:hint="eastAsia"/>
        </w:rPr>
        <w:t>；</w:t>
      </w:r>
      <w:r>
        <w:rPr>
          <w:rFonts w:hint="eastAsia"/>
        </w:rPr>
        <w:t>11B</w:t>
      </w:r>
      <w:r>
        <w:rPr>
          <w:rFonts w:hint="eastAsia"/>
        </w:rPr>
        <w:t>；</w:t>
      </w:r>
      <w:r>
        <w:rPr>
          <w:rFonts w:hint="eastAsia"/>
        </w:rPr>
        <w:t>12 C</w:t>
      </w:r>
      <w:r>
        <w:rPr>
          <w:rFonts w:hint="eastAsia"/>
        </w:rPr>
        <w:t>；</w:t>
      </w:r>
      <w:r>
        <w:rPr>
          <w:rFonts w:hint="eastAsia"/>
        </w:rPr>
        <w:t>13 B</w:t>
      </w:r>
      <w:r>
        <w:rPr>
          <w:rFonts w:hint="eastAsia"/>
        </w:rPr>
        <w:t>；</w:t>
      </w:r>
      <w:r>
        <w:rPr>
          <w:rFonts w:hint="eastAsia"/>
        </w:rPr>
        <w:t>14 A</w:t>
      </w:r>
      <w:r>
        <w:rPr>
          <w:rFonts w:hint="eastAsia"/>
        </w:rPr>
        <w:t>；</w:t>
      </w:r>
      <w:r>
        <w:rPr>
          <w:rFonts w:hint="eastAsia"/>
        </w:rPr>
        <w:t>15 D</w:t>
      </w:r>
      <w:r>
        <w:rPr>
          <w:rFonts w:hint="eastAsia"/>
        </w:rPr>
        <w:t>；</w:t>
      </w:r>
      <w:r>
        <w:rPr>
          <w:rFonts w:hint="eastAsia"/>
        </w:rPr>
        <w:t>16 B</w:t>
      </w:r>
      <w:r>
        <w:rPr>
          <w:rFonts w:hint="eastAsia"/>
        </w:rPr>
        <w:t>；</w:t>
      </w:r>
      <w:r>
        <w:rPr>
          <w:rFonts w:hint="eastAsia"/>
        </w:rPr>
        <w:t>17 B</w:t>
      </w:r>
      <w:r>
        <w:rPr>
          <w:rFonts w:hint="eastAsia"/>
        </w:rPr>
        <w:t>；</w:t>
      </w:r>
      <w:r>
        <w:rPr>
          <w:rFonts w:hint="eastAsia"/>
        </w:rPr>
        <w:t>18 C</w:t>
      </w:r>
      <w:r>
        <w:rPr>
          <w:rFonts w:hint="eastAsia"/>
        </w:rPr>
        <w:t>；</w:t>
      </w:r>
      <w:r>
        <w:rPr>
          <w:rFonts w:hint="eastAsia"/>
        </w:rPr>
        <w:t>19 C</w:t>
      </w:r>
      <w:r>
        <w:rPr>
          <w:rFonts w:hint="eastAsia"/>
        </w:rPr>
        <w:t>；</w:t>
      </w:r>
      <w:r>
        <w:rPr>
          <w:rFonts w:hint="eastAsia"/>
        </w:rPr>
        <w:t>20 E</w:t>
      </w:r>
      <w:r>
        <w:rPr>
          <w:rFonts w:hint="eastAsia"/>
        </w:rPr>
        <w:t>；</w:t>
      </w:r>
      <w:r>
        <w:rPr>
          <w:rFonts w:hint="eastAsia"/>
        </w:rPr>
        <w:t>21 C</w:t>
      </w:r>
      <w:r>
        <w:rPr>
          <w:rFonts w:hint="eastAsia"/>
        </w:rPr>
        <w:t>；</w:t>
      </w:r>
      <w:r>
        <w:rPr>
          <w:rFonts w:hint="eastAsia"/>
        </w:rPr>
        <w:t>22 B</w:t>
      </w:r>
      <w:r>
        <w:rPr>
          <w:rFonts w:hint="eastAsia"/>
        </w:rPr>
        <w:t>；</w:t>
      </w:r>
      <w:r>
        <w:rPr>
          <w:rFonts w:hint="eastAsia"/>
        </w:rPr>
        <w:t>23 A</w:t>
      </w:r>
      <w:r>
        <w:rPr>
          <w:rFonts w:hint="eastAsia"/>
        </w:rPr>
        <w:t>；</w:t>
      </w:r>
      <w:r>
        <w:rPr>
          <w:rFonts w:hint="eastAsia"/>
        </w:rPr>
        <w:t>24D</w:t>
      </w:r>
      <w:r>
        <w:rPr>
          <w:rFonts w:hint="eastAsia"/>
        </w:rPr>
        <w:t>；</w:t>
      </w:r>
      <w:r>
        <w:rPr>
          <w:rFonts w:hint="eastAsia"/>
        </w:rPr>
        <w:t>25 D</w:t>
      </w:r>
      <w:r>
        <w:rPr>
          <w:rFonts w:hint="eastAsia"/>
        </w:rPr>
        <w:t>；</w:t>
      </w:r>
      <w:r>
        <w:rPr>
          <w:rFonts w:hint="eastAsia"/>
        </w:rPr>
        <w:t>26 B</w:t>
      </w:r>
      <w:r>
        <w:rPr>
          <w:rFonts w:hint="eastAsia"/>
        </w:rPr>
        <w:t>；</w:t>
      </w:r>
      <w:r>
        <w:rPr>
          <w:rFonts w:hint="eastAsia"/>
        </w:rPr>
        <w:t>27 E</w:t>
      </w:r>
      <w:r>
        <w:rPr>
          <w:rFonts w:hint="eastAsia"/>
        </w:rPr>
        <w:t>；</w:t>
      </w:r>
      <w:r>
        <w:rPr>
          <w:rFonts w:hint="eastAsia"/>
        </w:rPr>
        <w:t>28 D</w:t>
      </w:r>
      <w:r>
        <w:rPr>
          <w:rFonts w:hint="eastAsia"/>
        </w:rPr>
        <w:t>；</w:t>
      </w:r>
      <w:r>
        <w:rPr>
          <w:rFonts w:hint="eastAsia"/>
        </w:rPr>
        <w:t>29 B</w:t>
      </w:r>
      <w:r>
        <w:rPr>
          <w:rFonts w:hint="eastAsia"/>
        </w:rPr>
        <w:t>；</w:t>
      </w:r>
      <w:r>
        <w:rPr>
          <w:rFonts w:hint="eastAsia"/>
        </w:rPr>
        <w:t>30 A</w:t>
      </w:r>
      <w:r>
        <w:rPr>
          <w:rFonts w:hint="eastAsia"/>
        </w:rPr>
        <w:t>；</w:t>
      </w:r>
      <w:r>
        <w:rPr>
          <w:rFonts w:hint="eastAsia"/>
        </w:rPr>
        <w:t>31D</w:t>
      </w:r>
      <w:r>
        <w:rPr>
          <w:rFonts w:hint="eastAsia"/>
        </w:rPr>
        <w:t>；</w:t>
      </w:r>
      <w:r>
        <w:rPr>
          <w:rFonts w:hint="eastAsia"/>
        </w:rPr>
        <w:t>32 C</w:t>
      </w:r>
      <w:r>
        <w:rPr>
          <w:rFonts w:hint="eastAsia"/>
        </w:rPr>
        <w:t>；</w:t>
      </w:r>
      <w:r>
        <w:rPr>
          <w:rFonts w:hint="eastAsia"/>
        </w:rPr>
        <w:t>33 E</w:t>
      </w:r>
      <w:r>
        <w:rPr>
          <w:rFonts w:hint="eastAsia"/>
        </w:rPr>
        <w:t>；</w:t>
      </w:r>
      <w:r>
        <w:rPr>
          <w:rFonts w:hint="eastAsia"/>
        </w:rPr>
        <w:t>34B</w:t>
      </w:r>
      <w:r>
        <w:rPr>
          <w:rFonts w:hint="eastAsia"/>
        </w:rPr>
        <w:t>；</w:t>
      </w:r>
      <w:r>
        <w:rPr>
          <w:rFonts w:hint="eastAsia"/>
        </w:rPr>
        <w:t>35E</w:t>
      </w:r>
      <w:r>
        <w:rPr>
          <w:rFonts w:hint="eastAsia"/>
        </w:rPr>
        <w:t>；</w:t>
      </w:r>
      <w:r>
        <w:rPr>
          <w:rFonts w:hint="eastAsia"/>
        </w:rPr>
        <w:t>36 C</w:t>
      </w:r>
      <w:r>
        <w:rPr>
          <w:rFonts w:hint="eastAsia"/>
        </w:rPr>
        <w:t>；</w:t>
      </w:r>
      <w:r>
        <w:rPr>
          <w:rFonts w:hint="eastAsia"/>
        </w:rPr>
        <w:t>37A</w:t>
      </w:r>
      <w:r>
        <w:rPr>
          <w:rFonts w:hint="eastAsia"/>
        </w:rPr>
        <w:t>；</w:t>
      </w:r>
      <w:r>
        <w:rPr>
          <w:rFonts w:hint="eastAsia"/>
        </w:rPr>
        <w:t>38E</w:t>
      </w:r>
      <w:r>
        <w:rPr>
          <w:rFonts w:hint="eastAsia"/>
        </w:rPr>
        <w:t>；</w:t>
      </w:r>
      <w:r>
        <w:rPr>
          <w:rFonts w:hint="eastAsia"/>
        </w:rPr>
        <w:t>39 D</w:t>
      </w:r>
      <w:r>
        <w:rPr>
          <w:rFonts w:hint="eastAsia"/>
        </w:rPr>
        <w:t>；</w:t>
      </w:r>
      <w:r>
        <w:rPr>
          <w:rFonts w:hint="eastAsia"/>
        </w:rPr>
        <w:t>40 C</w:t>
      </w:r>
      <w:r>
        <w:rPr>
          <w:rFonts w:hint="eastAsia"/>
        </w:rPr>
        <w:t>；</w:t>
      </w:r>
      <w:r>
        <w:rPr>
          <w:rFonts w:hint="eastAsia"/>
        </w:rPr>
        <w:t>41A</w:t>
      </w:r>
      <w:r>
        <w:rPr>
          <w:rFonts w:hint="eastAsia"/>
        </w:rPr>
        <w:t>；</w:t>
      </w:r>
      <w:r>
        <w:rPr>
          <w:rFonts w:hint="eastAsia"/>
        </w:rPr>
        <w:t>42 C</w:t>
      </w:r>
      <w:r>
        <w:rPr>
          <w:rFonts w:hint="eastAsia"/>
        </w:rPr>
        <w:t>；</w:t>
      </w:r>
      <w:r>
        <w:rPr>
          <w:rFonts w:hint="eastAsia"/>
        </w:rPr>
        <w:t>43 B</w:t>
      </w:r>
      <w:r>
        <w:rPr>
          <w:rFonts w:hint="eastAsia"/>
        </w:rPr>
        <w:t>；</w:t>
      </w:r>
      <w:r>
        <w:rPr>
          <w:rFonts w:hint="eastAsia"/>
        </w:rPr>
        <w:t>44B</w:t>
      </w:r>
      <w:r>
        <w:rPr>
          <w:rFonts w:hint="eastAsia"/>
        </w:rPr>
        <w:t>；</w:t>
      </w:r>
      <w:r>
        <w:rPr>
          <w:rFonts w:hint="eastAsia"/>
        </w:rPr>
        <w:t>45 B</w:t>
      </w:r>
      <w:r>
        <w:rPr>
          <w:rFonts w:hint="eastAsia"/>
        </w:rPr>
        <w:t>；</w:t>
      </w:r>
      <w:r>
        <w:rPr>
          <w:rFonts w:hint="eastAsia"/>
        </w:rPr>
        <w:t>46 D</w:t>
      </w:r>
      <w:r>
        <w:rPr>
          <w:rFonts w:hint="eastAsia"/>
        </w:rPr>
        <w:t>；</w:t>
      </w:r>
      <w:r>
        <w:rPr>
          <w:rFonts w:hint="eastAsia"/>
        </w:rPr>
        <w:t>47 D</w:t>
      </w:r>
      <w:r>
        <w:rPr>
          <w:rFonts w:hint="eastAsia"/>
        </w:rPr>
        <w:t>；</w:t>
      </w:r>
      <w:r>
        <w:rPr>
          <w:rFonts w:hint="eastAsia"/>
        </w:rPr>
        <w:t>48 C</w:t>
      </w:r>
      <w:r>
        <w:rPr>
          <w:rFonts w:hint="eastAsia"/>
        </w:rPr>
        <w:t>；</w:t>
      </w:r>
      <w:r>
        <w:rPr>
          <w:rFonts w:hint="eastAsia"/>
        </w:rPr>
        <w:t>49 C</w:t>
      </w:r>
      <w:r>
        <w:rPr>
          <w:rFonts w:hint="eastAsia"/>
        </w:rPr>
        <w:t>；</w:t>
      </w:r>
      <w:r>
        <w:rPr>
          <w:rFonts w:hint="eastAsia"/>
        </w:rPr>
        <w:t>50 D</w:t>
      </w:r>
    </w:p>
    <w:p w:rsidR="00000000" w:rsidRDefault="00480373">
      <w:pPr>
        <w:spacing w:line="400" w:lineRule="exact"/>
        <w:rPr>
          <w:rFonts w:hint="eastAsia"/>
          <w:lang w:val="it-IT"/>
        </w:rPr>
      </w:pPr>
      <w:r>
        <w:rPr>
          <w:rFonts w:hint="eastAsia"/>
          <w:lang w:val="it-IT"/>
        </w:rPr>
        <w:t>51 B</w:t>
      </w:r>
      <w:r>
        <w:rPr>
          <w:rFonts w:hint="eastAsia"/>
          <w:lang w:val="it-IT"/>
        </w:rPr>
        <w:t>；</w:t>
      </w:r>
      <w:r>
        <w:rPr>
          <w:rFonts w:hint="eastAsia"/>
          <w:lang w:val="it-IT"/>
        </w:rPr>
        <w:t>52 C</w:t>
      </w:r>
      <w:r>
        <w:rPr>
          <w:rFonts w:hint="eastAsia"/>
          <w:lang w:val="it-IT"/>
        </w:rPr>
        <w:t>；</w:t>
      </w:r>
      <w:r>
        <w:rPr>
          <w:rFonts w:hint="eastAsia"/>
          <w:lang w:val="it-IT"/>
        </w:rPr>
        <w:t>53 D</w:t>
      </w:r>
      <w:r>
        <w:rPr>
          <w:rFonts w:hint="eastAsia"/>
          <w:lang w:val="it-IT"/>
        </w:rPr>
        <w:t>；</w:t>
      </w:r>
      <w:r>
        <w:rPr>
          <w:rFonts w:hint="eastAsia"/>
          <w:lang w:val="it-IT"/>
        </w:rPr>
        <w:t>54 C</w:t>
      </w:r>
      <w:r>
        <w:rPr>
          <w:rFonts w:hint="eastAsia"/>
          <w:lang w:val="it-IT"/>
        </w:rPr>
        <w:t>；</w:t>
      </w:r>
      <w:r>
        <w:rPr>
          <w:rFonts w:hint="eastAsia"/>
          <w:lang w:val="it-IT"/>
        </w:rPr>
        <w:t>55 B 56 A</w:t>
      </w:r>
      <w:r>
        <w:rPr>
          <w:rFonts w:hint="eastAsia"/>
          <w:lang w:val="it-IT"/>
        </w:rPr>
        <w:t>；</w:t>
      </w:r>
      <w:r>
        <w:rPr>
          <w:rFonts w:hint="eastAsia"/>
          <w:lang w:val="it-IT"/>
        </w:rPr>
        <w:t>57 C</w:t>
      </w:r>
      <w:r>
        <w:rPr>
          <w:rFonts w:hint="eastAsia"/>
          <w:lang w:val="it-IT"/>
        </w:rPr>
        <w:t>；</w:t>
      </w:r>
      <w:r>
        <w:rPr>
          <w:rFonts w:hint="eastAsia"/>
          <w:lang w:val="it-IT"/>
        </w:rPr>
        <w:t>58 E 59 C</w:t>
      </w:r>
      <w:r>
        <w:rPr>
          <w:rFonts w:hint="eastAsia"/>
          <w:lang w:val="it-IT"/>
        </w:rPr>
        <w:t>；</w:t>
      </w:r>
      <w:r>
        <w:rPr>
          <w:rFonts w:hint="eastAsia"/>
          <w:lang w:val="it-IT"/>
        </w:rPr>
        <w:t xml:space="preserve">60 </w:t>
      </w:r>
      <w:r>
        <w:rPr>
          <w:rFonts w:hint="eastAsia"/>
          <w:lang w:val="it-IT"/>
        </w:rPr>
        <w:t>A</w:t>
      </w:r>
    </w:p>
    <w:p w:rsidR="00000000" w:rsidRDefault="00480373">
      <w:pPr>
        <w:spacing w:line="400" w:lineRule="exact"/>
        <w:rPr>
          <w:rFonts w:hint="eastAsia"/>
        </w:rPr>
      </w:pPr>
      <w:r>
        <w:rPr>
          <w:rFonts w:hint="eastAsia"/>
        </w:rPr>
        <w:t>四、判断题</w:t>
      </w:r>
    </w:p>
    <w:p w:rsidR="00000000" w:rsidRDefault="00480373">
      <w:pPr>
        <w:snapToGrid w:val="0"/>
        <w:spacing w:line="400" w:lineRule="exact"/>
        <w:rPr>
          <w:rFonts w:hint="eastAsia"/>
        </w:rPr>
      </w:pPr>
      <w:r>
        <w:rPr>
          <w:rFonts w:hint="eastAsia"/>
        </w:rPr>
        <w:t xml:space="preserve">1 </w:t>
      </w:r>
      <w:r>
        <w:rPr>
          <w:rFonts w:ascii="宋体" w:hAnsi="宋体" w:hint="eastAsia"/>
        </w:rPr>
        <w:t>×</w:t>
      </w:r>
      <w:r>
        <w:rPr>
          <w:rFonts w:ascii="宋体" w:hAnsi="宋体" w:hint="eastAsia"/>
        </w:rPr>
        <w:t xml:space="preserve"> </w:t>
      </w:r>
      <w:r>
        <w:rPr>
          <w:rFonts w:hint="eastAsia"/>
        </w:rPr>
        <w:t>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4</w:t>
      </w:r>
      <w:r>
        <w:t xml:space="preserve"> </w:t>
      </w:r>
      <w:r>
        <w:rPr>
          <w:rFonts w:ascii="宋体" w:hAnsi="宋体" w:hint="eastAsia"/>
        </w:rPr>
        <w:t>√</w:t>
      </w:r>
      <w:r>
        <w:rPr>
          <w:rFonts w:ascii="宋体" w:hAnsi="宋体" w:hint="eastAsia"/>
        </w:rPr>
        <w:t xml:space="preserve"> 5 </w:t>
      </w:r>
      <w:r>
        <w:t xml:space="preserve"> </w:t>
      </w:r>
      <w:r>
        <w:rPr>
          <w:rFonts w:ascii="宋体" w:hAnsi="宋体" w:hint="eastAsia"/>
        </w:rPr>
        <w:t>√</w:t>
      </w:r>
      <w:r>
        <w:rPr>
          <w:rFonts w:hint="eastAsia"/>
        </w:rPr>
        <w:t>6</w:t>
      </w:r>
      <w:r>
        <w:t xml:space="preserve"> </w:t>
      </w:r>
      <w:r>
        <w:rPr>
          <w:rFonts w:ascii="宋体" w:hAnsi="宋体" w:hint="eastAsia"/>
        </w:rPr>
        <w:t>√</w:t>
      </w:r>
      <w:r>
        <w:rPr>
          <w:rFonts w:ascii="宋体" w:hAnsi="宋体" w:hint="eastAsia"/>
        </w:rPr>
        <w:t xml:space="preserve"> </w:t>
      </w:r>
      <w:r>
        <w:rPr>
          <w:rFonts w:hint="eastAsia"/>
        </w:rPr>
        <w:t>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9</w:t>
      </w:r>
      <w:r>
        <w:t xml:space="preserve"> </w:t>
      </w:r>
      <w:r>
        <w:rPr>
          <w:rFonts w:ascii="宋体" w:hAnsi="宋体" w:hint="eastAsia"/>
        </w:rPr>
        <w:t>√</w:t>
      </w:r>
      <w:r>
        <w:rPr>
          <w:rFonts w:ascii="宋体" w:hAnsi="宋体" w:hint="eastAsia"/>
        </w:rPr>
        <w:t xml:space="preserve">  10 </w:t>
      </w:r>
      <w:r>
        <w:rPr>
          <w:rFonts w:ascii="宋体" w:hAnsi="宋体" w:hint="eastAsia"/>
        </w:rPr>
        <w:t>×</w:t>
      </w:r>
      <w:r>
        <w:rPr>
          <w:rFonts w:ascii="宋体" w:hAnsi="宋体" w:hint="eastAsia"/>
        </w:rPr>
        <w:t xml:space="preserve"> </w:t>
      </w:r>
      <w:r>
        <w:rPr>
          <w:rFonts w:hint="eastAsia"/>
        </w:rPr>
        <w:t>11</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 xml:space="preserve">12 </w:t>
      </w:r>
      <w:r>
        <w:rPr>
          <w:rFonts w:ascii="宋体" w:hAnsi="宋体" w:hint="eastAsia"/>
        </w:rPr>
        <w:t>×</w:t>
      </w:r>
      <w:r>
        <w:rPr>
          <w:rFonts w:ascii="宋体" w:hAnsi="宋体" w:hint="eastAsia"/>
        </w:rPr>
        <w:t xml:space="preserve">  </w:t>
      </w:r>
      <w:r>
        <w:rPr>
          <w:rFonts w:hint="eastAsia"/>
        </w:rPr>
        <w:t>13</w:t>
      </w:r>
      <w:r>
        <w:rPr>
          <w:rFonts w:ascii="宋体" w:hAnsi="宋体" w:hint="eastAsia"/>
        </w:rPr>
        <w:t>×</w:t>
      </w:r>
      <w:r>
        <w:rPr>
          <w:rFonts w:ascii="宋体" w:hAnsi="宋体" w:hint="eastAsia"/>
        </w:rPr>
        <w:t xml:space="preserve"> </w:t>
      </w:r>
      <w:r>
        <w:rPr>
          <w:rFonts w:hint="eastAsia"/>
        </w:rPr>
        <w:t>14</w:t>
      </w:r>
      <w:r>
        <w:rPr>
          <w:rFonts w:ascii="宋体" w:hAnsi="宋体" w:hint="eastAsia"/>
        </w:rPr>
        <w:t>√</w:t>
      </w:r>
      <w:r>
        <w:rPr>
          <w:rFonts w:ascii="宋体" w:hAnsi="宋体" w:hint="eastAsia"/>
        </w:rPr>
        <w:t xml:space="preserve"> </w:t>
      </w:r>
      <w:r>
        <w:rPr>
          <w:rFonts w:hint="eastAsia"/>
        </w:rPr>
        <w:t xml:space="preserve">15 </w:t>
      </w:r>
      <w:r>
        <w:rPr>
          <w:rFonts w:ascii="宋体" w:hAnsi="宋体" w:hint="eastAsia"/>
        </w:rPr>
        <w:t>×</w:t>
      </w:r>
      <w:r>
        <w:rPr>
          <w:rFonts w:ascii="宋体" w:hAnsi="宋体" w:hint="eastAsia"/>
        </w:rPr>
        <w:t xml:space="preserve"> 16 </w:t>
      </w:r>
      <w:r>
        <w:rPr>
          <w:rFonts w:ascii="宋体" w:hAnsi="宋体" w:hint="eastAsia"/>
        </w:rPr>
        <w:t>×</w:t>
      </w:r>
      <w:r>
        <w:rPr>
          <w:rFonts w:ascii="宋体" w:hAnsi="宋体" w:hint="eastAsia"/>
        </w:rPr>
        <w:t xml:space="preserve"> 17 </w:t>
      </w:r>
      <w:r>
        <w:rPr>
          <w:rFonts w:ascii="宋体" w:hAnsi="宋体" w:hint="eastAsia"/>
        </w:rPr>
        <w:t>×</w:t>
      </w:r>
      <w:r>
        <w:rPr>
          <w:rFonts w:ascii="宋体" w:hAnsi="宋体" w:hint="eastAsia"/>
        </w:rPr>
        <w:t xml:space="preserve"> </w:t>
      </w:r>
      <w:r>
        <w:rPr>
          <w:rFonts w:hint="eastAsia"/>
        </w:rPr>
        <w:t>18</w:t>
      </w:r>
      <w:r>
        <w:t xml:space="preserve"> </w:t>
      </w:r>
      <w:r>
        <w:rPr>
          <w:rFonts w:ascii="宋体" w:hAnsi="宋体" w:hint="eastAsia"/>
        </w:rPr>
        <w:t>×</w:t>
      </w:r>
      <w:r>
        <w:rPr>
          <w:rFonts w:ascii="宋体" w:hAnsi="宋体" w:hint="eastAsia"/>
        </w:rPr>
        <w:t xml:space="preserve"> 19 </w:t>
      </w:r>
      <w:r>
        <w:rPr>
          <w:rFonts w:ascii="宋体" w:hAnsi="宋体" w:hint="eastAsia"/>
        </w:rPr>
        <w:t>×</w:t>
      </w:r>
      <w:r>
        <w:rPr>
          <w:rFonts w:ascii="宋体" w:hAnsi="宋体" w:hint="eastAsia"/>
        </w:rPr>
        <w:t xml:space="preserve"> </w:t>
      </w:r>
      <w:r>
        <w:rPr>
          <w:rFonts w:hint="eastAsia"/>
        </w:rPr>
        <w:t xml:space="preserve">20 </w:t>
      </w:r>
      <w:r>
        <w:rPr>
          <w:rFonts w:ascii="宋体" w:hAnsi="宋体" w:hint="eastAsia"/>
        </w:rPr>
        <w:t>×</w:t>
      </w:r>
      <w:r>
        <w:rPr>
          <w:rFonts w:ascii="宋体" w:hAnsi="宋体" w:hint="eastAsia"/>
        </w:rPr>
        <w:t xml:space="preserve"> </w:t>
      </w:r>
      <w:r>
        <w:rPr>
          <w:rFonts w:hint="eastAsia"/>
        </w:rPr>
        <w:t>21</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23</w:t>
      </w:r>
      <w:r>
        <w:t xml:space="preserve"> </w:t>
      </w:r>
      <w:r>
        <w:rPr>
          <w:rFonts w:ascii="宋体" w:hAnsi="宋体" w:hint="eastAsia"/>
        </w:rPr>
        <w:t>×</w:t>
      </w:r>
      <w:r>
        <w:rPr>
          <w:rFonts w:ascii="宋体" w:hAnsi="宋体" w:hint="eastAsia"/>
        </w:rPr>
        <w:t xml:space="preserve">  24 </w:t>
      </w:r>
      <w:r>
        <w:rPr>
          <w:rFonts w:ascii="宋体" w:hAnsi="宋体" w:hint="eastAsia"/>
        </w:rPr>
        <w:t>√</w:t>
      </w:r>
      <w:r>
        <w:rPr>
          <w:rFonts w:ascii="宋体" w:hAnsi="宋体" w:hint="eastAsia"/>
        </w:rPr>
        <w:t xml:space="preserve"> </w:t>
      </w:r>
      <w:r>
        <w:rPr>
          <w:rFonts w:hint="eastAsia"/>
        </w:rPr>
        <w:t>25</w:t>
      </w:r>
      <w:r>
        <w:rPr>
          <w:rFonts w:ascii="宋体" w:hAnsi="宋体" w:hint="eastAsia"/>
        </w:rPr>
        <w:t xml:space="preserve"> </w:t>
      </w:r>
      <w:r>
        <w:rPr>
          <w:rFonts w:ascii="宋体" w:hAnsi="宋体" w:hint="eastAsia"/>
        </w:rPr>
        <w:t>×</w:t>
      </w:r>
      <w:r>
        <w:rPr>
          <w:rFonts w:ascii="宋体" w:hAnsi="宋体"/>
        </w:rPr>
        <w:tab/>
      </w:r>
      <w:r>
        <w:rPr>
          <w:rFonts w:hint="eastAsia"/>
        </w:rPr>
        <w:t xml:space="preserve">26 </w:t>
      </w:r>
      <w:r>
        <w:rPr>
          <w:rFonts w:ascii="宋体" w:hAnsi="宋体" w:hint="eastAsia"/>
        </w:rPr>
        <w:t>√</w:t>
      </w:r>
      <w:r>
        <w:rPr>
          <w:rFonts w:ascii="宋体" w:hAnsi="宋体" w:hint="eastAsia"/>
        </w:rPr>
        <w:t xml:space="preserve"> </w:t>
      </w:r>
      <w:r>
        <w:rPr>
          <w:rFonts w:hint="eastAsia"/>
        </w:rPr>
        <w:t xml:space="preserve">27 </w:t>
      </w:r>
      <w:r>
        <w:rPr>
          <w:rFonts w:ascii="宋体" w:hAnsi="宋体" w:hint="eastAsia"/>
        </w:rPr>
        <w:t>√</w:t>
      </w:r>
      <w:r>
        <w:rPr>
          <w:rFonts w:hint="eastAsia"/>
        </w:rPr>
        <w:t xml:space="preserve">28 </w:t>
      </w:r>
      <w:r>
        <w:rPr>
          <w:rFonts w:ascii="宋体" w:hAnsi="宋体" w:hint="eastAsia"/>
        </w:rPr>
        <w:t>√</w:t>
      </w:r>
      <w:r>
        <w:rPr>
          <w:rFonts w:ascii="宋体" w:hAnsi="宋体" w:hint="eastAsia"/>
        </w:rPr>
        <w:t xml:space="preserve"> 2</w:t>
      </w:r>
      <w:r>
        <w:rPr>
          <w:rFonts w:hint="eastAsia"/>
        </w:rPr>
        <w:t>9</w:t>
      </w:r>
      <w:r>
        <w:t xml:space="preserve"> </w:t>
      </w:r>
      <w:r>
        <w:rPr>
          <w:rFonts w:ascii="宋体" w:hAnsi="宋体" w:hint="eastAsia"/>
        </w:rPr>
        <w:t>×</w:t>
      </w:r>
      <w:r>
        <w:rPr>
          <w:rFonts w:ascii="宋体" w:hAnsi="宋体" w:hint="eastAsia"/>
        </w:rPr>
        <w:t xml:space="preserve"> 30</w:t>
      </w:r>
      <w:r>
        <w:rPr>
          <w:rFonts w:ascii="宋体" w:hAnsi="宋体"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ascii="宋体" w:hAnsi="宋体" w:hint="eastAsia"/>
        </w:rPr>
        <w:t xml:space="preserve">1    </w:t>
      </w:r>
      <w:r>
        <w:rPr>
          <w:rFonts w:ascii="宋体" w:hAnsi="宋体" w:hint="eastAsia"/>
        </w:rPr>
        <w:t>下丘脑是调节内脏活动的高级中枢</w:t>
      </w:r>
      <w:r>
        <w:rPr>
          <w:rFonts w:ascii="宋体" w:hAnsi="宋体" w:hint="eastAsia"/>
        </w:rPr>
        <w:t>,</w:t>
      </w:r>
      <w:r>
        <w:rPr>
          <w:rFonts w:ascii="宋体" w:hAnsi="宋体" w:hint="eastAsia"/>
        </w:rPr>
        <w:t>主要生理功能有</w:t>
      </w:r>
      <w:r>
        <w:rPr>
          <w:rFonts w:ascii="宋体" w:hAnsi="宋体" w:hint="eastAsia"/>
        </w:rPr>
        <w:t>:</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①</w:t>
      </w:r>
      <w:r>
        <w:rPr>
          <w:rFonts w:ascii="宋体" w:hAnsi="宋体"/>
        </w:rPr>
        <w:fldChar w:fldCharType="end"/>
      </w:r>
      <w:r>
        <w:rPr>
          <w:rFonts w:ascii="宋体" w:hAnsi="宋体" w:hint="eastAsia"/>
        </w:rPr>
        <w:t>调节体温。下丘脑存在调节体温的主要中枢</w:t>
      </w:r>
      <w:r>
        <w:rPr>
          <w:rFonts w:ascii="宋体" w:hAnsi="宋体" w:hint="eastAsia"/>
        </w:rPr>
        <w:t>,</w:t>
      </w:r>
      <w:r>
        <w:rPr>
          <w:rFonts w:ascii="宋体" w:hAnsi="宋体" w:hint="eastAsia"/>
        </w:rPr>
        <w:t>当体内外温度发生变化时</w:t>
      </w:r>
      <w:r>
        <w:rPr>
          <w:rFonts w:ascii="宋体" w:hAnsi="宋体" w:hint="eastAsia"/>
        </w:rPr>
        <w:t>,</w:t>
      </w:r>
      <w:r>
        <w:rPr>
          <w:rFonts w:ascii="宋体" w:hAnsi="宋体" w:hint="eastAsia"/>
        </w:rPr>
        <w:t>可通过体温调节中枢对产热或散热机能进行调节</w:t>
      </w:r>
      <w:r>
        <w:rPr>
          <w:rFonts w:ascii="宋体" w:hAnsi="宋体" w:hint="eastAsia"/>
        </w:rPr>
        <w:t>,</w:t>
      </w:r>
      <w:r>
        <w:rPr>
          <w:rFonts w:ascii="宋体" w:hAnsi="宋体" w:hint="eastAsia"/>
        </w:rPr>
        <w:t>使体温</w:t>
      </w:r>
      <w:r>
        <w:rPr>
          <w:rFonts w:ascii="宋体" w:hAnsi="宋体" w:hint="eastAsia"/>
        </w:rPr>
        <w:t>恢复正常并维持相对稳定状态。</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②</w:t>
      </w:r>
      <w:r>
        <w:rPr>
          <w:rFonts w:ascii="宋体" w:hAnsi="宋体"/>
        </w:rPr>
        <w:fldChar w:fldCharType="end"/>
      </w:r>
      <w:r>
        <w:rPr>
          <w:rFonts w:ascii="宋体" w:hAnsi="宋体" w:hint="eastAsia"/>
        </w:rPr>
        <w:t>调节水平衡。下丘脑的视上核和室旁核是水平衡的调节中枢</w:t>
      </w:r>
      <w:r>
        <w:rPr>
          <w:rFonts w:ascii="宋体" w:hAnsi="宋体" w:hint="eastAsia"/>
        </w:rPr>
        <w:t>,</w:t>
      </w:r>
      <w:r>
        <w:rPr>
          <w:rFonts w:ascii="宋体" w:hAnsi="宋体" w:hint="eastAsia"/>
        </w:rPr>
        <w:t>一方面通过控制抗利尿激素的合成和分泌</w:t>
      </w:r>
      <w:r>
        <w:rPr>
          <w:rFonts w:ascii="宋体" w:hAnsi="宋体" w:hint="eastAsia"/>
        </w:rPr>
        <w:t>,</w:t>
      </w:r>
      <w:r>
        <w:rPr>
          <w:rFonts w:ascii="宋体" w:hAnsi="宋体" w:hint="eastAsia"/>
        </w:rPr>
        <w:t>另一方面控制饮水来调节水平衡。</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③</w:t>
      </w:r>
      <w:r>
        <w:rPr>
          <w:rFonts w:ascii="宋体" w:hAnsi="宋体"/>
        </w:rPr>
        <w:fldChar w:fldCharType="end"/>
      </w:r>
      <w:r>
        <w:rPr>
          <w:rFonts w:ascii="宋体" w:hAnsi="宋体" w:hint="eastAsia"/>
        </w:rPr>
        <w:t>调节摄食活动。下丘脑存在着摄食中枢和饱中枢</w:t>
      </w:r>
      <w:r>
        <w:rPr>
          <w:rFonts w:ascii="宋体" w:hAnsi="宋体" w:hint="eastAsia"/>
        </w:rPr>
        <w:t>,</w:t>
      </w:r>
      <w:r>
        <w:rPr>
          <w:rFonts w:ascii="宋体" w:hAnsi="宋体" w:hint="eastAsia"/>
        </w:rPr>
        <w:t>两个中枢互相制约共同调节摄食活动。</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④</w:t>
      </w:r>
      <w:r>
        <w:rPr>
          <w:rFonts w:ascii="宋体" w:hAnsi="宋体"/>
        </w:rPr>
        <w:fldChar w:fldCharType="end"/>
      </w:r>
      <w:r>
        <w:rPr>
          <w:rFonts w:ascii="宋体" w:hAnsi="宋体" w:hint="eastAsia"/>
        </w:rPr>
        <w:t>调节内分泌活动。下丘脑本身可以合成或释放多种激素</w:t>
      </w:r>
      <w:r>
        <w:rPr>
          <w:rFonts w:ascii="宋体" w:hAnsi="宋体" w:hint="eastAsia"/>
        </w:rPr>
        <w:t>,</w:t>
      </w:r>
      <w:r>
        <w:rPr>
          <w:rFonts w:ascii="宋体" w:hAnsi="宋体" w:hint="eastAsia"/>
        </w:rPr>
        <w:t>进入血液</w:t>
      </w:r>
      <w:r>
        <w:rPr>
          <w:rFonts w:ascii="宋体" w:hAnsi="宋体" w:hint="eastAsia"/>
        </w:rPr>
        <w:t>,</w:t>
      </w:r>
      <w:r>
        <w:rPr>
          <w:rFonts w:ascii="宋体" w:hAnsi="宋体" w:hint="eastAsia"/>
        </w:rPr>
        <w:t>经垂体门脉系统到达腺垂体</w:t>
      </w:r>
      <w:r>
        <w:rPr>
          <w:rFonts w:ascii="宋体" w:hAnsi="宋体" w:hint="eastAsia"/>
        </w:rPr>
        <w:t>,</w:t>
      </w:r>
      <w:r>
        <w:rPr>
          <w:rFonts w:ascii="宋体" w:hAnsi="宋体" w:hint="eastAsia"/>
        </w:rPr>
        <w:t>调节腺垂体的分泌活动。</w:t>
      </w:r>
      <w:r>
        <w:rPr>
          <w:rFonts w:ascii="宋体" w:hAnsi="宋体"/>
        </w:rPr>
        <w:fldChar w:fldCharType="begin"/>
      </w:r>
      <w:r>
        <w:rPr>
          <w:rFonts w:ascii="宋体" w:hAnsi="宋体"/>
        </w:rPr>
        <w:instrText xml:space="preserve"> </w:instrText>
      </w:r>
      <w:r>
        <w:rPr>
          <w:rFonts w:ascii="宋体" w:hAnsi="宋体" w:hint="eastAsia"/>
        </w:rPr>
        <w:instrText>= 5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⑤</w:t>
      </w:r>
      <w:r>
        <w:rPr>
          <w:rFonts w:ascii="宋体" w:hAnsi="宋体"/>
        </w:rPr>
        <w:fldChar w:fldCharType="end"/>
      </w:r>
      <w:r>
        <w:rPr>
          <w:rFonts w:ascii="宋体" w:hAnsi="宋体" w:hint="eastAsia"/>
        </w:rPr>
        <w:t>控制生物节律。下丘脑的视交叉上核是形成生物节律的</w:t>
      </w:r>
      <w:r>
        <w:rPr>
          <w:rFonts w:ascii="宋体" w:hAnsi="宋体" w:hint="eastAsia"/>
        </w:rPr>
        <w:t>重要结构。</w:t>
      </w:r>
      <w:r>
        <w:rPr>
          <w:rFonts w:ascii="宋体" w:hAnsi="宋体"/>
        </w:rPr>
        <w:fldChar w:fldCharType="begin"/>
      </w:r>
      <w:r>
        <w:rPr>
          <w:rFonts w:ascii="宋体" w:hAnsi="宋体"/>
        </w:rPr>
        <w:instrText xml:space="preserve"> </w:instrText>
      </w:r>
      <w:r>
        <w:rPr>
          <w:rFonts w:ascii="宋体" w:hAnsi="宋体" w:hint="eastAsia"/>
        </w:rPr>
        <w:instrText>= 6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⑥</w:t>
      </w:r>
      <w:r>
        <w:rPr>
          <w:rFonts w:ascii="宋体" w:hAnsi="宋体"/>
        </w:rPr>
        <w:fldChar w:fldCharType="end"/>
      </w:r>
      <w:r>
        <w:rPr>
          <w:rFonts w:ascii="宋体" w:hAnsi="宋体" w:hint="eastAsia"/>
        </w:rPr>
        <w:t>参与情绪反应等。</w:t>
      </w:r>
    </w:p>
    <w:p w:rsidR="00000000" w:rsidRDefault="00480373">
      <w:pPr>
        <w:spacing w:line="400" w:lineRule="exact"/>
      </w:pPr>
      <w:r>
        <w:rPr>
          <w:rFonts w:hint="eastAsia"/>
        </w:rPr>
        <w:t xml:space="preserve">2    </w:t>
      </w:r>
      <w:r>
        <w:t>机体产生的盐皮质激素以醛固酮为主，其作用有：</w:t>
      </w:r>
    </w:p>
    <w:p w:rsidR="00000000" w:rsidRDefault="00480373">
      <w:pPr>
        <w:spacing w:line="400" w:lineRule="exact"/>
        <w:ind w:firstLineChars="200" w:firstLine="420"/>
      </w:pPr>
      <w:r>
        <w:t>1.</w:t>
      </w:r>
      <w:r>
        <w:t>调节钠、钾代谢醛固酮可促进肾远曲小管和集合管主动重吸收</w:t>
      </w:r>
      <w:r>
        <w:t>Na+</w:t>
      </w:r>
      <w:r>
        <w:t>，</w:t>
      </w:r>
      <w:r>
        <w:t xml:space="preserve"> </w:t>
      </w:r>
      <w:r>
        <w:t>同时排出</w:t>
      </w:r>
      <w:r>
        <w:t>K+</w:t>
      </w:r>
      <w:r>
        <w:t>，称为</w:t>
      </w:r>
      <w:r>
        <w:t>“</w:t>
      </w:r>
      <w:r>
        <w:t>保钠排钾</w:t>
      </w:r>
      <w:r>
        <w:t>”</w:t>
      </w:r>
      <w:r>
        <w:t>作用。</w:t>
      </w:r>
    </w:p>
    <w:p w:rsidR="00000000" w:rsidRDefault="00480373">
      <w:pPr>
        <w:spacing w:line="400" w:lineRule="exact"/>
        <w:ind w:firstLineChars="200" w:firstLine="420"/>
      </w:pPr>
      <w:r>
        <w:t>2.</w:t>
      </w:r>
      <w:r>
        <w:t>调节细胞外液容量由于</w:t>
      </w:r>
      <w:r>
        <w:t>Na+</w:t>
      </w:r>
      <w:r>
        <w:t>重吸收增强，</w:t>
      </w:r>
      <w:r>
        <w:t>Cl-</w:t>
      </w:r>
      <w:r>
        <w:t>和水的重吸收也将增加，</w:t>
      </w:r>
      <w:r>
        <w:t xml:space="preserve"> </w:t>
      </w:r>
      <w:r>
        <w:t>结果使细胞外液量增多。</w:t>
      </w:r>
    </w:p>
    <w:p w:rsidR="00000000" w:rsidRDefault="00480373">
      <w:pPr>
        <w:spacing w:line="400" w:lineRule="exact"/>
        <w:ind w:firstLineChars="200" w:firstLine="420"/>
      </w:pPr>
      <w:r>
        <w:t>3.</w:t>
      </w:r>
      <w:r>
        <w:t>调节酸碱平衡醛固酮在促进</w:t>
      </w:r>
      <w:r>
        <w:t xml:space="preserve">Na+ </w:t>
      </w:r>
      <w:r>
        <w:t>重吸收的同时，可排出</w:t>
      </w:r>
      <w:r>
        <w:t>H+</w:t>
      </w:r>
      <w:r>
        <w:t>，即</w:t>
      </w:r>
      <w:r>
        <w:t>“</w:t>
      </w:r>
      <w:r>
        <w:t>保钠排氢</w:t>
      </w:r>
      <w:r>
        <w:t>”</w:t>
      </w:r>
      <w:r>
        <w:t>作用，使尿酸度增加，排出体内过多的酸。</w:t>
      </w:r>
    </w:p>
    <w:p w:rsidR="00000000" w:rsidRDefault="00480373">
      <w:pPr>
        <w:spacing w:line="400" w:lineRule="exact"/>
      </w:pPr>
      <w:r>
        <w:rPr>
          <w:rFonts w:hint="eastAsia"/>
        </w:rPr>
        <w:t xml:space="preserve">3    </w:t>
      </w:r>
      <w:r>
        <w:t>糖皮质激素的生理作用主要有：</w:t>
      </w:r>
    </w:p>
    <w:p w:rsidR="00000000" w:rsidRDefault="00480373">
      <w:pPr>
        <w:spacing w:line="400" w:lineRule="exact"/>
        <w:ind w:firstLineChars="200" w:firstLine="420"/>
      </w:pPr>
      <w:r>
        <w:t>1.</w:t>
      </w:r>
      <w:r>
        <w:t>对物质代谢的影响</w:t>
      </w:r>
      <w:r>
        <w:t>①</w:t>
      </w:r>
      <w:r>
        <w:t>可以促进糖异生，</w:t>
      </w:r>
      <w:r>
        <w:t>抑制组织细胞对葡萄糖的利用，引起血糖升高；</w:t>
      </w:r>
      <w:r>
        <w:t>②</w:t>
      </w:r>
      <w:r>
        <w:t>抑制蛋白质合成，加速蛋白质分解，造成负氮平衡；</w:t>
      </w:r>
      <w:r>
        <w:t>③</w:t>
      </w:r>
      <w:r>
        <w:t>可促进脂肪分解，使血中游离脂肪酸增加。</w:t>
      </w:r>
    </w:p>
    <w:p w:rsidR="00000000" w:rsidRDefault="00480373">
      <w:pPr>
        <w:spacing w:line="400" w:lineRule="exact"/>
        <w:ind w:firstLineChars="200" w:firstLine="420"/>
      </w:pPr>
      <w:r>
        <w:t>2.</w:t>
      </w:r>
      <w:r>
        <w:t>对血细胞的影响可使红细胞、血小板和中性粒细胞在血中的数目增加，使淋巴细胞和嗜酸性粒细胞减少。</w:t>
      </w:r>
    </w:p>
    <w:p w:rsidR="00000000" w:rsidRDefault="00480373">
      <w:pPr>
        <w:spacing w:line="400" w:lineRule="exact"/>
        <w:ind w:firstLineChars="200" w:firstLine="420"/>
      </w:pPr>
      <w:r>
        <w:t>3.</w:t>
      </w:r>
      <w:r>
        <w:t>提高机体对有害刺激的耐受性在应激反应中，可减少应激引起的一些有害物质（如缓激肽、蛋白水解酶等）的产生量及其作用；升高血糖，保证重要器官的能量供应等，以增加机体对有害刺激的抵抗力。</w:t>
      </w:r>
    </w:p>
    <w:p w:rsidR="00000000" w:rsidRDefault="00480373">
      <w:pPr>
        <w:spacing w:line="400" w:lineRule="exact"/>
      </w:pPr>
      <w:r>
        <w:t>此外，糖皮质激素对神经系统、肌肉及血管等的活动亦有影响。</w:t>
      </w:r>
    </w:p>
    <w:p w:rsidR="00000000" w:rsidRDefault="00480373">
      <w:pPr>
        <w:spacing w:line="400" w:lineRule="exact"/>
      </w:pPr>
      <w:r>
        <w:rPr>
          <w:rFonts w:hint="eastAsia"/>
        </w:rPr>
        <w:t xml:space="preserve">4    </w:t>
      </w:r>
      <w:r>
        <w:t>维生素</w:t>
      </w:r>
      <w:r>
        <w:t>D3</w:t>
      </w:r>
      <w:r>
        <w:t>对钙磷代谢具有重要的</w:t>
      </w:r>
      <w:r>
        <w:t>作用，但必须先后在肝、肾转变成具有活性的</w:t>
      </w:r>
      <w:r>
        <w:t>1,25-</w:t>
      </w:r>
      <w:r>
        <w:t>二羟钙化醇才能发挥作用。</w:t>
      </w:r>
      <w:r>
        <w:t xml:space="preserve"> </w:t>
      </w:r>
      <w:r>
        <w:t>其作用主要有：</w:t>
      </w:r>
    </w:p>
    <w:p w:rsidR="00000000" w:rsidRDefault="00480373">
      <w:pPr>
        <w:spacing w:line="400" w:lineRule="exact"/>
        <w:ind w:firstLineChars="200" w:firstLine="420"/>
      </w:pPr>
      <w:r>
        <w:t>1.</w:t>
      </w:r>
      <w:r>
        <w:t>促进小肠吸收钙</w:t>
      </w:r>
      <w:r>
        <w:t>1,25-</w:t>
      </w:r>
      <w:r>
        <w:t>二羟钙化醇在上皮细胞核内可促进钙结合蛋白的合成，而钙结合蛋白具有浓集钙的作用，从而促使钙由肠腔进入细胞内。</w:t>
      </w:r>
    </w:p>
    <w:p w:rsidR="00000000" w:rsidRDefault="00480373">
      <w:pPr>
        <w:spacing w:line="400" w:lineRule="exact"/>
        <w:ind w:firstLineChars="200" w:firstLine="420"/>
      </w:pPr>
      <w:r>
        <w:t>2.</w:t>
      </w:r>
      <w:r>
        <w:t>动员骨钙入血当血中钙磷浓度降低时，</w:t>
      </w:r>
      <w:r>
        <w:t>1,25-</w:t>
      </w:r>
      <w:r>
        <w:t>二羟钙化醇可促进骨盐溶解，</w:t>
      </w:r>
      <w:r>
        <w:t xml:space="preserve"> </w:t>
      </w:r>
      <w:r>
        <w:t>以补充血钙的不足。</w:t>
      </w:r>
    </w:p>
    <w:p w:rsidR="00000000" w:rsidRDefault="00480373">
      <w:pPr>
        <w:spacing w:line="400" w:lineRule="exact"/>
        <w:ind w:firstLineChars="200" w:firstLine="420"/>
      </w:pPr>
      <w:r>
        <w:t>3.</w:t>
      </w:r>
      <w:r>
        <w:t>促进骨骼钙化当血中钙磷浓度升高时，可促进成骨细胞的骨盐生成和骨骼的钙化。</w:t>
      </w:r>
    </w:p>
    <w:p w:rsidR="00000000" w:rsidRDefault="00480373">
      <w:pPr>
        <w:spacing w:line="400" w:lineRule="exact"/>
      </w:pPr>
      <w:r>
        <w:rPr>
          <w:rFonts w:hint="eastAsia"/>
        </w:rPr>
        <w:t xml:space="preserve">5    </w:t>
      </w:r>
      <w:r>
        <w:t>肾上腺髓质激素的分泌受下述三方面因素的调节：</w:t>
      </w:r>
    </w:p>
    <w:p w:rsidR="00000000" w:rsidRDefault="00480373">
      <w:pPr>
        <w:spacing w:line="400" w:lineRule="exact"/>
        <w:ind w:firstLineChars="200" w:firstLine="420"/>
      </w:pPr>
      <w:r>
        <w:t>1.</w:t>
      </w:r>
      <w:r>
        <w:t>交感神经交感神经兴奋时，节前纤维末梢释放的乙酰胆碱</w:t>
      </w:r>
      <w:r>
        <w:t>能作用于嗜铬细胞，促进</w:t>
      </w:r>
      <w:r>
        <w:t>Ca2+</w:t>
      </w:r>
      <w:r>
        <w:t>进入细胞，使储存激素的囊泡与细胞膜融合、裂开而释放出肾上腺素和去甲肾上腺素。</w:t>
      </w:r>
    </w:p>
    <w:p w:rsidR="00000000" w:rsidRDefault="00480373">
      <w:pPr>
        <w:spacing w:line="400" w:lineRule="exact"/>
        <w:ind w:firstLineChars="200" w:firstLine="420"/>
      </w:pPr>
      <w:r>
        <w:t>2.ACTH</w:t>
      </w:r>
      <w:r>
        <w:t>与糖皮质激素</w:t>
      </w:r>
      <w:r>
        <w:t>ACTH</w:t>
      </w:r>
      <w:r>
        <w:t>和糖皮质激素能直接提高苯乙醇胺氮位甲基移位酶和多巴胺羟化酶的活性，促进髓质激素的合成。</w:t>
      </w:r>
    </w:p>
    <w:p w:rsidR="00000000" w:rsidRDefault="00480373">
      <w:pPr>
        <w:spacing w:line="400" w:lineRule="exact"/>
        <w:ind w:firstLineChars="200" w:firstLine="420"/>
      </w:pPr>
      <w:r>
        <w:t>3.</w:t>
      </w:r>
      <w:r>
        <w:t>负反馈调节当去甲肾上腺素和多巴胺在髓质细胞内的量增加到一定程度时，可对其合成速度产生负反馈抑制。</w:t>
      </w:r>
    </w:p>
    <w:p w:rsidR="00000000" w:rsidRDefault="00480373">
      <w:pPr>
        <w:spacing w:line="400" w:lineRule="exact"/>
      </w:pPr>
      <w:r>
        <w:rPr>
          <w:rFonts w:hint="eastAsia"/>
        </w:rPr>
        <w:t xml:space="preserve">6    </w:t>
      </w:r>
      <w:r>
        <w:t>胰岛细胞按其形态学特征可以分为五类，不同的细胞分泌的激素不同，主要有：</w:t>
      </w:r>
    </w:p>
    <w:p w:rsidR="00000000" w:rsidRDefault="00480373">
      <w:pPr>
        <w:spacing w:line="400" w:lineRule="exact"/>
        <w:ind w:firstLineChars="200" w:firstLine="420"/>
      </w:pPr>
      <w:r>
        <w:t>1. A</w:t>
      </w:r>
      <w:r>
        <w:t>细胞又称</w:t>
      </w:r>
      <w:r>
        <w:t>α</w:t>
      </w:r>
      <w:r>
        <w:t>细胞，分泌胰高血糖素。</w:t>
      </w:r>
    </w:p>
    <w:p w:rsidR="00000000" w:rsidRDefault="00480373">
      <w:pPr>
        <w:spacing w:line="400" w:lineRule="exact"/>
        <w:ind w:firstLineChars="200" w:firstLine="420"/>
      </w:pPr>
      <w:r>
        <w:t>2. B</w:t>
      </w:r>
      <w:r>
        <w:t>细胞又称</w:t>
      </w:r>
      <w:r>
        <w:t>β</w:t>
      </w:r>
      <w:r>
        <w:t>细胞</w:t>
      </w:r>
      <w:r>
        <w:t>,</w:t>
      </w:r>
      <w:r>
        <w:t>分泌胰岛素。</w:t>
      </w:r>
    </w:p>
    <w:p w:rsidR="00000000" w:rsidRDefault="00480373">
      <w:pPr>
        <w:spacing w:line="400" w:lineRule="exact"/>
        <w:ind w:firstLineChars="200" w:firstLine="420"/>
      </w:pPr>
      <w:r>
        <w:t>3. D</w:t>
      </w:r>
      <w:r>
        <w:t>细胞分泌生长</w:t>
      </w:r>
      <w:r>
        <w:t>抑素。</w:t>
      </w:r>
    </w:p>
    <w:p w:rsidR="00000000" w:rsidRDefault="00480373">
      <w:pPr>
        <w:spacing w:line="400" w:lineRule="exact"/>
        <w:ind w:firstLineChars="200" w:firstLine="420"/>
      </w:pPr>
      <w:r>
        <w:t>4. PP</w:t>
      </w:r>
      <w:r>
        <w:t>细胞分泌胰多肽。</w:t>
      </w:r>
    </w:p>
    <w:p w:rsidR="00000000" w:rsidRDefault="00480373">
      <w:pPr>
        <w:spacing w:line="400" w:lineRule="exact"/>
        <w:ind w:firstLineChars="200" w:firstLine="420"/>
      </w:pPr>
      <w:r>
        <w:t>此外，还有一种</w:t>
      </w:r>
      <w:r>
        <w:t>D1</w:t>
      </w:r>
      <w:r>
        <w:t>细胞，分泌的物质尚未确定。</w:t>
      </w:r>
    </w:p>
    <w:p w:rsidR="00000000" w:rsidRDefault="00480373">
      <w:pPr>
        <w:spacing w:line="400" w:lineRule="exact"/>
      </w:pPr>
      <w:r>
        <w:rPr>
          <w:rFonts w:hint="eastAsia"/>
        </w:rPr>
        <w:t xml:space="preserve">7    </w:t>
      </w:r>
      <w:r>
        <w:t>胰岛素具有很强的降低血糖浓度的作用</w:t>
      </w:r>
      <w:r>
        <w:t>,</w:t>
      </w:r>
      <w:r>
        <w:t>其机制主要是：</w:t>
      </w:r>
    </w:p>
    <w:p w:rsidR="00000000" w:rsidRDefault="00480373">
      <w:pPr>
        <w:spacing w:line="400" w:lineRule="exact"/>
        <w:ind w:firstLineChars="200" w:firstLine="420"/>
      </w:pPr>
      <w:r>
        <w:t>1.</w:t>
      </w:r>
      <w:r>
        <w:t>加速全身组织对葡萄糖的摄取、储存和利用，尤其是肝脏、肌肉和脂肪组织。</w:t>
      </w:r>
    </w:p>
    <w:p w:rsidR="00000000" w:rsidRDefault="00480373">
      <w:pPr>
        <w:spacing w:line="400" w:lineRule="exact"/>
        <w:ind w:firstLineChars="200" w:firstLine="420"/>
      </w:pPr>
      <w:r>
        <w:t>2.</w:t>
      </w:r>
      <w:r>
        <w:t>促进葡萄糖转变成脂肪酸，并转运到脂肪组织储存。</w:t>
      </w:r>
    </w:p>
    <w:p w:rsidR="00000000" w:rsidRDefault="00480373">
      <w:pPr>
        <w:spacing w:line="400" w:lineRule="exact"/>
        <w:ind w:firstLineChars="200" w:firstLine="420"/>
      </w:pPr>
      <w:r>
        <w:t>3.</w:t>
      </w:r>
      <w:r>
        <w:t>促进肝脏将葡萄糖合成肝糖原储存起来。</w:t>
      </w:r>
    </w:p>
    <w:p w:rsidR="00000000" w:rsidRDefault="00480373">
      <w:pPr>
        <w:spacing w:line="400" w:lineRule="exact"/>
        <w:ind w:firstLineChars="200" w:firstLine="420"/>
      </w:pPr>
      <w:r>
        <w:t>4.</w:t>
      </w:r>
      <w:r>
        <w:t>抑制糖原分解及糖的异生作用。</w:t>
      </w:r>
    </w:p>
    <w:p w:rsidR="00000000" w:rsidRDefault="00480373">
      <w:pPr>
        <w:spacing w:line="400" w:lineRule="exact"/>
      </w:pPr>
      <w:r>
        <w:rPr>
          <w:rFonts w:hint="eastAsia"/>
        </w:rPr>
        <w:t xml:space="preserve">8   </w:t>
      </w:r>
      <w:r>
        <w:t>激素的传递方式有以下四种途径：</w:t>
      </w:r>
    </w:p>
    <w:p w:rsidR="00000000" w:rsidRDefault="00480373">
      <w:pPr>
        <w:spacing w:line="400" w:lineRule="exact"/>
        <w:ind w:firstLineChars="200" w:firstLine="420"/>
      </w:pPr>
      <w:r>
        <w:t>1.</w:t>
      </w:r>
      <w:r>
        <w:t>大多数激素分泌进入血液，通过循环转运到远距离的靶细胞，这种转运叫远距分泌，是典型的内分泌转运。</w:t>
      </w:r>
    </w:p>
    <w:p w:rsidR="00000000" w:rsidRDefault="00480373">
      <w:pPr>
        <w:spacing w:line="400" w:lineRule="exact"/>
        <w:ind w:firstLineChars="200" w:firstLine="420"/>
      </w:pPr>
      <w:r>
        <w:t>2.</w:t>
      </w:r>
      <w:r>
        <w:t>有些散在的内分泌细胞，</w:t>
      </w:r>
      <w:r>
        <w:t>如胰岛</w:t>
      </w:r>
      <w:r>
        <w:t xml:space="preserve"> D</w:t>
      </w:r>
      <w:r>
        <w:t>细胞产生的生长抑素分泌进入组织间液，通过扩散到临近的靶细胞，这种转运叫旁分泌。</w:t>
      </w:r>
    </w:p>
    <w:p w:rsidR="00000000" w:rsidRDefault="00480373">
      <w:pPr>
        <w:spacing w:line="400" w:lineRule="exact"/>
        <w:ind w:firstLineChars="200" w:firstLine="420"/>
      </w:pPr>
      <w:r>
        <w:t>3.</w:t>
      </w:r>
      <w:r>
        <w:t>下丘脑细胞产生的激素依靠轴浆流动沿轴突转运到神经垂体或垂体门脉流向腺垂体，这种转运叫神经分泌。</w:t>
      </w:r>
    </w:p>
    <w:p w:rsidR="00000000" w:rsidRDefault="00480373">
      <w:pPr>
        <w:spacing w:line="400" w:lineRule="exact"/>
        <w:ind w:firstLineChars="200" w:firstLine="420"/>
      </w:pPr>
      <w:r>
        <w:t>4.</w:t>
      </w:r>
      <w:r>
        <w:t>一些胃肠激素除通过血液转运外，还可直接进入胃肠腔发挥作用，这种方式叫外分泌。</w:t>
      </w:r>
    </w:p>
    <w:p w:rsidR="00000000" w:rsidRDefault="00480373">
      <w:pPr>
        <w:spacing w:line="400" w:lineRule="exact"/>
      </w:pPr>
      <w:r>
        <w:rPr>
          <w:rFonts w:hint="eastAsia"/>
        </w:rPr>
        <w:t xml:space="preserve">9   </w:t>
      </w:r>
      <w:r>
        <w:t>类固醇激素分子小而有脂溶性</w:t>
      </w:r>
      <w:r>
        <w:t>,</w:t>
      </w:r>
      <w:r>
        <w:t>因此可通过细胞膜进入细胞</w:t>
      </w:r>
      <w:r>
        <w:t>,</w:t>
      </w:r>
      <w:r>
        <w:t>之后经过两个步骤发挥作用。</w:t>
      </w:r>
    </w:p>
    <w:p w:rsidR="00000000" w:rsidRDefault="00480373">
      <w:pPr>
        <w:spacing w:line="400" w:lineRule="exact"/>
        <w:ind w:firstLineChars="200" w:firstLine="420"/>
      </w:pPr>
      <w:r>
        <w:t>1.</w:t>
      </w:r>
      <w:r>
        <w:t>与胞浆受体结合，形成激素－胞浆受体复合物，复合物在</w:t>
      </w:r>
      <w:r>
        <w:t>37℃</w:t>
      </w:r>
      <w:r>
        <w:t>下变构而获得透过核膜的能力。</w:t>
      </w:r>
    </w:p>
    <w:p w:rsidR="00000000" w:rsidRDefault="00480373">
      <w:pPr>
        <w:spacing w:line="400" w:lineRule="exact"/>
        <w:ind w:firstLineChars="200" w:firstLine="420"/>
      </w:pPr>
      <w:r>
        <w:t>2.</w:t>
      </w:r>
      <w:r>
        <w:t>与核内受体结合，转变为激素－核受体复合物，而启动或抑制</w:t>
      </w:r>
      <w:r>
        <w:t>D</w:t>
      </w:r>
      <w:r>
        <w:t>NA</w:t>
      </w:r>
      <w:r>
        <w:t>的转录，</w:t>
      </w:r>
      <w:r>
        <w:t xml:space="preserve"> </w:t>
      </w:r>
      <w:r>
        <w:t>从而促进或抑制</w:t>
      </w:r>
      <w:r>
        <w:t>mRNA</w:t>
      </w:r>
      <w:r>
        <w:t>的生成，并诱导或减少新蛋白质的生成。</w:t>
      </w:r>
    </w:p>
    <w:p w:rsidR="00000000" w:rsidRDefault="00480373">
      <w:pPr>
        <w:spacing w:line="400" w:lineRule="exact"/>
        <w:ind w:firstLineChars="200" w:firstLine="420"/>
      </w:pPr>
      <w:r>
        <w:t>类固醇激素也可直接作用于细胞膜而产生作用。</w:t>
      </w:r>
    </w:p>
    <w:p w:rsidR="00000000" w:rsidRDefault="00480373">
      <w:pPr>
        <w:snapToGrid w:val="0"/>
        <w:spacing w:line="400" w:lineRule="exact"/>
        <w:rPr>
          <w:rFonts w:hint="eastAsia"/>
        </w:rPr>
      </w:pPr>
      <w:r>
        <w:rPr>
          <w:rFonts w:hint="eastAsia"/>
        </w:rPr>
        <w:t>六、论述题</w:t>
      </w:r>
    </w:p>
    <w:p w:rsidR="00000000" w:rsidRDefault="00480373">
      <w:pPr>
        <w:spacing w:line="400" w:lineRule="exact"/>
        <w:ind w:left="420" w:hangingChars="200" w:hanging="420"/>
      </w:pPr>
      <w:r>
        <w:rPr>
          <w:rFonts w:hint="eastAsia"/>
        </w:rPr>
        <w:t xml:space="preserve">1    </w:t>
      </w:r>
      <w:r>
        <w:t>下丘脑的神经分泌细胞能合成多种活性物质，它们的本质是多肽，故总称为下丘脑调节性多肽</w:t>
      </w:r>
      <w:r>
        <w:t xml:space="preserve">(HRP) </w:t>
      </w:r>
      <w:r>
        <w:t>目前已发现的</w:t>
      </w:r>
      <w:r>
        <w:t>HRP</w:t>
      </w:r>
      <w:r>
        <w:t>九种，它们是：</w:t>
      </w:r>
    </w:p>
    <w:p w:rsidR="00000000" w:rsidRDefault="00480373">
      <w:pPr>
        <w:spacing w:line="400" w:lineRule="exact"/>
        <w:ind w:firstLineChars="200" w:firstLine="420"/>
      </w:pPr>
      <w:r>
        <w:t>1.</w:t>
      </w:r>
      <w:r>
        <w:t>生长激素释放激素（</w:t>
      </w:r>
      <w:r>
        <w:t>GHRH</w:t>
      </w:r>
      <w:r>
        <w:t>）</w:t>
      </w:r>
    </w:p>
    <w:p w:rsidR="00000000" w:rsidRDefault="00480373">
      <w:pPr>
        <w:spacing w:line="400" w:lineRule="exact"/>
        <w:ind w:firstLineChars="200" w:firstLine="420"/>
      </w:pPr>
      <w:r>
        <w:t>2.</w:t>
      </w:r>
      <w:r>
        <w:t>生长激素释放抑制激素（</w:t>
      </w:r>
      <w:r>
        <w:t>GHIH</w:t>
      </w:r>
      <w:r>
        <w:t>）</w:t>
      </w:r>
    </w:p>
    <w:p w:rsidR="00000000" w:rsidRDefault="00480373">
      <w:pPr>
        <w:spacing w:line="400" w:lineRule="exact"/>
        <w:ind w:firstLineChars="200" w:firstLine="420"/>
      </w:pPr>
      <w:r>
        <w:t>3.</w:t>
      </w:r>
      <w:r>
        <w:t>促肾上腺皮质激素释放因子（</w:t>
      </w:r>
      <w:r>
        <w:t>CRF</w:t>
      </w:r>
      <w:r>
        <w:t>）</w:t>
      </w:r>
    </w:p>
    <w:p w:rsidR="00000000" w:rsidRDefault="00480373">
      <w:pPr>
        <w:spacing w:line="400" w:lineRule="exact"/>
        <w:ind w:firstLineChars="200" w:firstLine="420"/>
      </w:pPr>
      <w:r>
        <w:t>4.</w:t>
      </w:r>
      <w:r>
        <w:t>促甲状腺激素释放激素（</w:t>
      </w:r>
      <w:r>
        <w:t>TRH</w:t>
      </w:r>
      <w:r>
        <w:t>）</w:t>
      </w:r>
    </w:p>
    <w:p w:rsidR="00000000" w:rsidRDefault="00480373">
      <w:pPr>
        <w:spacing w:line="400" w:lineRule="exact"/>
        <w:ind w:firstLineChars="200" w:firstLine="420"/>
      </w:pPr>
      <w:r>
        <w:t>5.</w:t>
      </w:r>
      <w:r>
        <w:t>促性腺激素释放激素（</w:t>
      </w:r>
      <w:r>
        <w:t>LRH</w:t>
      </w:r>
      <w:r>
        <w:t>）</w:t>
      </w:r>
    </w:p>
    <w:p w:rsidR="00000000" w:rsidRDefault="00480373">
      <w:pPr>
        <w:spacing w:line="400" w:lineRule="exact"/>
        <w:ind w:firstLineChars="200" w:firstLine="420"/>
      </w:pPr>
      <w:r>
        <w:t>6.</w:t>
      </w:r>
      <w:r>
        <w:t>生乳素释放因子（</w:t>
      </w:r>
      <w:r>
        <w:t>PRF</w:t>
      </w:r>
      <w:r>
        <w:t>）</w:t>
      </w:r>
    </w:p>
    <w:p w:rsidR="00000000" w:rsidRDefault="00480373">
      <w:pPr>
        <w:spacing w:line="400" w:lineRule="exact"/>
        <w:ind w:firstLineChars="200" w:firstLine="420"/>
      </w:pPr>
      <w:r>
        <w:t>7.</w:t>
      </w:r>
      <w:r>
        <w:t>生乳素释放抑制因子（</w:t>
      </w:r>
      <w:r>
        <w:t>PIF</w:t>
      </w:r>
      <w:r>
        <w:t>）</w:t>
      </w:r>
    </w:p>
    <w:p w:rsidR="00000000" w:rsidRDefault="00480373">
      <w:pPr>
        <w:spacing w:line="400" w:lineRule="exact"/>
        <w:ind w:firstLineChars="200" w:firstLine="420"/>
      </w:pPr>
      <w:r>
        <w:t>8.</w:t>
      </w:r>
      <w:r>
        <w:t>黑色细胞刺激素释放因子（</w:t>
      </w:r>
      <w:r>
        <w:t>MRF</w:t>
      </w:r>
      <w:r>
        <w:t>）</w:t>
      </w:r>
    </w:p>
    <w:p w:rsidR="00000000" w:rsidRDefault="00480373">
      <w:pPr>
        <w:spacing w:line="400" w:lineRule="exact"/>
        <w:ind w:firstLineChars="200" w:firstLine="420"/>
      </w:pPr>
      <w:r>
        <w:t>9.</w:t>
      </w:r>
      <w:r>
        <w:t>黑色细胞刺激素释放抑制因子</w:t>
      </w:r>
      <w:r>
        <w:t>(MIF)</w:t>
      </w:r>
    </w:p>
    <w:p w:rsidR="00000000" w:rsidRDefault="00480373">
      <w:pPr>
        <w:spacing w:line="400" w:lineRule="exact"/>
        <w:ind w:firstLineChars="200" w:firstLine="420"/>
      </w:pPr>
      <w:r>
        <w:t>这些物质在下丘脑各种神经细胞内合成后，被运送到垂体柄一正中隆起部位的神经末梢处，然后释放进入初级门脉毛细血管网周围的间隙中，通过门脉系统到达腺垂体。</w:t>
      </w:r>
      <w:r>
        <w:t xml:space="preserve"> HRP</w:t>
      </w:r>
      <w:r>
        <w:t>对腺垂体细胞的调节是通过</w:t>
      </w:r>
      <w:r>
        <w:t xml:space="preserve">cAMP </w:t>
      </w:r>
      <w:r>
        <w:t>的媒介作用实现的，但不同的激素对</w:t>
      </w:r>
      <w:r>
        <w:t>cAMP</w:t>
      </w:r>
      <w:r>
        <w:t>的影响不同，有的使其增加，有的使其降低。</w:t>
      </w:r>
    </w:p>
    <w:p w:rsidR="00000000" w:rsidRDefault="00480373">
      <w:pPr>
        <w:spacing w:line="400" w:lineRule="exact"/>
        <w:ind w:firstLineChars="200" w:firstLine="420"/>
      </w:pPr>
      <w:r>
        <w:t>在</w:t>
      </w:r>
      <w:r>
        <w:t>HRP</w:t>
      </w:r>
      <w:r>
        <w:t>作用下，腺垂体细胞内</w:t>
      </w:r>
      <w:r>
        <w:t xml:space="preserve">cAMP </w:t>
      </w:r>
      <w:r>
        <w:t>浓度增加以后，导致某些蛋白酶活化，从而促进了腺体细胞内的分泌小泡与细胞膜融合，加速激素的分泌。同时，又控制腺垂体内蛋白质</w:t>
      </w:r>
      <w:r>
        <w:t>的合成，使腺垂体细胞合成激素的速度加快。</w:t>
      </w:r>
    </w:p>
    <w:p w:rsidR="00000000" w:rsidRDefault="00480373">
      <w:pPr>
        <w:spacing w:line="400" w:lineRule="exact"/>
        <w:ind w:firstLineChars="200" w:firstLine="420"/>
      </w:pPr>
      <w:r>
        <w:t xml:space="preserve">HRP </w:t>
      </w:r>
      <w:r>
        <w:t>在分泌出细胞后必须及时灭活才能保持对腺垂体功能调节的精确性和灵活性。</w:t>
      </w:r>
      <w:r>
        <w:t xml:space="preserve">HRP </w:t>
      </w:r>
      <w:r>
        <w:t>的灭活可以通过酶的作用分解失活以及在血液中稀释而使其作用消除。</w:t>
      </w:r>
    </w:p>
    <w:p w:rsidR="00000000" w:rsidRDefault="00480373">
      <w:pPr>
        <w:spacing w:line="400" w:lineRule="exact"/>
      </w:pPr>
      <w:r>
        <w:rPr>
          <w:rFonts w:hint="eastAsia"/>
        </w:rPr>
        <w:t xml:space="preserve">2    </w:t>
      </w:r>
      <w:r>
        <w:t>下丘脑促垂体激素</w:t>
      </w:r>
      <w:r>
        <w:t xml:space="preserve"> (</w:t>
      </w:r>
      <w:r>
        <w:t>因子</w:t>
      </w:r>
      <w:r>
        <w:t>)</w:t>
      </w:r>
      <w:r>
        <w:t>应具备的条件有：</w:t>
      </w:r>
    </w:p>
    <w:p w:rsidR="00000000" w:rsidRDefault="00480373">
      <w:pPr>
        <w:spacing w:line="400" w:lineRule="exact"/>
        <w:ind w:firstLineChars="200" w:firstLine="420"/>
      </w:pPr>
      <w:r>
        <w:t>1.</w:t>
      </w:r>
      <w:r>
        <w:t>此物质在下丘脑及垂体门脉血液中的浓度应高于其在外周血液中的浓度。</w:t>
      </w:r>
    </w:p>
    <w:p w:rsidR="00000000" w:rsidRDefault="00480373">
      <w:pPr>
        <w:spacing w:line="400" w:lineRule="exact"/>
        <w:ind w:firstLineChars="200" w:firstLine="420"/>
      </w:pPr>
      <w:r>
        <w:t>2.</w:t>
      </w:r>
      <w:r>
        <w:t>它在下丘脑或门脉血中浓度应随生理影响而变动，且与这种影响对垂体激素分泌的效应一致。</w:t>
      </w:r>
    </w:p>
    <w:p w:rsidR="00000000" w:rsidRDefault="00480373">
      <w:pPr>
        <w:spacing w:line="400" w:lineRule="exact"/>
        <w:ind w:firstLineChars="200" w:firstLine="420"/>
      </w:pPr>
      <w:r>
        <w:t>3.</w:t>
      </w:r>
      <w:r>
        <w:t>此物质用于整体动物或离体垂体都可引起</w:t>
      </w:r>
      <w:r>
        <w:t>(</w:t>
      </w:r>
      <w:r>
        <w:t>或抑制</w:t>
      </w:r>
      <w:r>
        <w:t>)</w:t>
      </w:r>
      <w:r>
        <w:t>腺垂体激素的释出。</w:t>
      </w:r>
    </w:p>
    <w:p w:rsidR="00000000" w:rsidRDefault="00480373">
      <w:pPr>
        <w:spacing w:line="400" w:lineRule="exact"/>
        <w:ind w:firstLineChars="200" w:firstLine="420"/>
      </w:pPr>
      <w:r>
        <w:t>4.</w:t>
      </w:r>
      <w:r>
        <w:t>它对垂体激素分泌的促进作用可被该垂体</w:t>
      </w:r>
      <w:r>
        <w:t>促激素的靶腺激素所抑制。</w:t>
      </w:r>
    </w:p>
    <w:p w:rsidR="00000000" w:rsidRDefault="00480373">
      <w:pPr>
        <w:spacing w:line="400" w:lineRule="exact"/>
        <w:ind w:firstLineChars="200" w:firstLine="420"/>
      </w:pPr>
      <w:r>
        <w:t>5.</w:t>
      </w:r>
      <w:r>
        <w:t>产生此物质的下丘脑细胞之电活动受相应垂体激素及靶腺激素所调制。</w:t>
      </w:r>
    </w:p>
    <w:p w:rsidR="00000000" w:rsidRDefault="00480373">
      <w:pPr>
        <w:spacing w:line="400" w:lineRule="exact"/>
        <w:ind w:firstLineChars="200" w:firstLine="420"/>
      </w:pPr>
      <w:r>
        <w:t>6.</w:t>
      </w:r>
      <w:r>
        <w:t>下丘脑中有合成此物质的机制，而在垂体及其它部位有使其失活的机制。</w:t>
      </w:r>
    </w:p>
    <w:p w:rsidR="00000000" w:rsidRDefault="00480373">
      <w:pPr>
        <w:spacing w:line="400" w:lineRule="exact"/>
        <w:ind w:firstLineChars="200" w:firstLine="420"/>
      </w:pPr>
      <w:r>
        <w:t>7.</w:t>
      </w:r>
      <w:r>
        <w:t>垂体细胞膜上有此物质的特异受体。</w:t>
      </w:r>
      <w:r>
        <w:t xml:space="preserve"> </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第十二章</w:t>
      </w:r>
      <w:r>
        <w:rPr>
          <w:rFonts w:ascii="黑体" w:eastAsia="黑体" w:hint="eastAsia"/>
          <w:sz w:val="32"/>
        </w:rPr>
        <w:t xml:space="preserve">  </w:t>
      </w:r>
      <w:r>
        <w:rPr>
          <w:rFonts w:ascii="黑体" w:eastAsia="黑体" w:hint="eastAsia"/>
          <w:sz w:val="32"/>
        </w:rPr>
        <w:t>生殖</w:t>
      </w: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性成熟</w:t>
      </w:r>
      <w:r>
        <w:rPr>
          <w:rFonts w:hint="eastAsia"/>
        </w:rPr>
        <w:t xml:space="preserve"> 2.</w:t>
      </w:r>
      <w:r>
        <w:rPr>
          <w:rFonts w:hint="eastAsia"/>
        </w:rPr>
        <w:t>体成熟</w:t>
      </w:r>
      <w:r>
        <w:rPr>
          <w:rFonts w:hint="eastAsia"/>
        </w:rPr>
        <w:t xml:space="preserve"> 3.</w:t>
      </w:r>
      <w:r>
        <w:rPr>
          <w:rFonts w:hint="eastAsia"/>
        </w:rPr>
        <w:t>发情周期</w:t>
      </w:r>
      <w:r>
        <w:rPr>
          <w:rFonts w:hint="eastAsia"/>
        </w:rPr>
        <w:t xml:space="preserve"> 4.</w:t>
      </w:r>
      <w:r>
        <w:rPr>
          <w:rFonts w:hint="eastAsia"/>
        </w:rPr>
        <w:t>精子获能</w:t>
      </w:r>
      <w:r>
        <w:rPr>
          <w:rFonts w:hint="eastAsia"/>
        </w:rPr>
        <w:t xml:space="preserve"> 5.</w:t>
      </w:r>
      <w:r>
        <w:rPr>
          <w:rFonts w:hint="eastAsia"/>
        </w:rPr>
        <w:t>顶体反应</w:t>
      </w:r>
      <w:r>
        <w:rPr>
          <w:rFonts w:hint="eastAsia"/>
        </w:rPr>
        <w:t xml:space="preserve"> 6..</w:t>
      </w:r>
      <w:r>
        <w:rPr>
          <w:rFonts w:hint="eastAsia"/>
        </w:rPr>
        <w:t>着床</w:t>
      </w:r>
      <w:r>
        <w:rPr>
          <w:rFonts w:hint="eastAsia"/>
        </w:rPr>
        <w:t xml:space="preserve"> 7.</w:t>
      </w:r>
      <w:r>
        <w:rPr>
          <w:rFonts w:hint="eastAsia"/>
        </w:rPr>
        <w:t>生殖</w:t>
      </w:r>
      <w:r>
        <w:rPr>
          <w:rFonts w:hint="eastAsia"/>
        </w:rPr>
        <w:t xml:space="preserve"> 8.</w:t>
      </w:r>
      <w:r>
        <w:rPr>
          <w:rFonts w:hint="eastAsia"/>
        </w:rPr>
        <w:t>排卵</w:t>
      </w:r>
      <w:r>
        <w:rPr>
          <w:rFonts w:hint="eastAsia"/>
        </w:rPr>
        <w:t xml:space="preserve"> 9.</w:t>
      </w:r>
      <w:r>
        <w:rPr>
          <w:rFonts w:hint="eastAsia"/>
        </w:rPr>
        <w:t>分娩</w:t>
      </w:r>
      <w:r>
        <w:rPr>
          <w:rFonts w:hint="eastAsia"/>
        </w:rPr>
        <w:t xml:space="preserve"> 10.</w:t>
      </w:r>
      <w:r>
        <w:rPr>
          <w:rFonts w:hint="eastAsia"/>
        </w:rPr>
        <w:t>妊娠维持</w:t>
      </w:r>
      <w:r>
        <w:rPr>
          <w:rFonts w:hint="eastAsia"/>
        </w:rPr>
        <w:t xml:space="preserve"> 11. </w:t>
      </w:r>
      <w:r>
        <w:rPr>
          <w:rFonts w:hint="eastAsia"/>
        </w:rPr>
        <w:t>妊娠</w:t>
      </w:r>
      <w:r>
        <w:rPr>
          <w:rFonts w:hint="eastAsia"/>
        </w:rPr>
        <w:t xml:space="preserve"> 12 </w:t>
      </w:r>
      <w:r>
        <w:t>黄体</w:t>
      </w:r>
      <w:r>
        <w:rPr>
          <w:rFonts w:hint="eastAsia"/>
        </w:rPr>
        <w:t xml:space="preserve"> 13 </w:t>
      </w:r>
      <w:r>
        <w:t>黄体生成素释放激素</w:t>
      </w:r>
      <w:r>
        <w:rPr>
          <w:rFonts w:hint="eastAsia"/>
        </w:rPr>
        <w:t xml:space="preserve"> 14 </w:t>
      </w:r>
      <w:r>
        <w:t>假妊娠</w:t>
      </w:r>
    </w:p>
    <w:p w:rsidR="00000000" w:rsidRDefault="00480373">
      <w:pPr>
        <w:spacing w:line="400" w:lineRule="exact"/>
        <w:rPr>
          <w:rFonts w:hint="eastAsia"/>
        </w:rPr>
      </w:pPr>
      <w:r>
        <w:rPr>
          <w:rFonts w:hint="eastAsia"/>
        </w:rPr>
        <w:t>二、填空题</w:t>
      </w:r>
    </w:p>
    <w:p w:rsidR="00000000" w:rsidRDefault="00480373">
      <w:pPr>
        <w:spacing w:line="400" w:lineRule="exact"/>
        <w:rPr>
          <w:rFonts w:hint="eastAsia"/>
        </w:rPr>
      </w:pPr>
      <w:r>
        <w:rPr>
          <w:rFonts w:hint="eastAsia"/>
        </w:rPr>
        <w:t>1..</w:t>
      </w:r>
      <w:r>
        <w:rPr>
          <w:rFonts w:hint="eastAsia"/>
        </w:rPr>
        <w:t>卵巢主要分泌</w:t>
      </w:r>
      <w:r>
        <w:rPr>
          <w:rFonts w:hint="eastAsia"/>
          <w:u w:val="single"/>
        </w:rPr>
        <w:t xml:space="preserve">        </w:t>
      </w:r>
      <w:r>
        <w:rPr>
          <w:rFonts w:hint="eastAsia"/>
        </w:rPr>
        <w:t>和</w:t>
      </w:r>
      <w:r>
        <w:rPr>
          <w:rFonts w:hint="eastAsia"/>
          <w:u w:val="single"/>
        </w:rPr>
        <w:t xml:space="preserve">       </w:t>
      </w:r>
      <w:r>
        <w:rPr>
          <w:rFonts w:hint="eastAsia"/>
        </w:rPr>
        <w:t>两类激素。</w:t>
      </w:r>
    </w:p>
    <w:p w:rsidR="00000000" w:rsidRDefault="00480373">
      <w:pPr>
        <w:spacing w:line="400" w:lineRule="exact"/>
        <w:rPr>
          <w:rFonts w:hint="eastAsia"/>
        </w:rPr>
      </w:pPr>
      <w:r>
        <w:rPr>
          <w:rFonts w:hint="eastAsia"/>
        </w:rPr>
        <w:t>2.</w:t>
      </w:r>
      <w:r>
        <w:rPr>
          <w:rFonts w:hint="eastAsia"/>
        </w:rPr>
        <w:t>家畜生</w:t>
      </w:r>
      <w:r>
        <w:rPr>
          <w:rFonts w:hint="eastAsia"/>
        </w:rPr>
        <w:t>殖过程包括</w:t>
      </w:r>
      <w:r>
        <w:rPr>
          <w:rFonts w:hint="eastAsia"/>
        </w:rPr>
        <w:t xml:space="preserve"> </w:t>
      </w:r>
      <w:r>
        <w:rPr>
          <w:rFonts w:hint="eastAsia"/>
          <w:u w:val="single"/>
        </w:rPr>
        <w:t xml:space="preserve">     </w:t>
      </w:r>
      <w:r>
        <w:rPr>
          <w:rFonts w:hint="eastAsia"/>
        </w:rPr>
        <w:t>、</w:t>
      </w:r>
      <w:r>
        <w:rPr>
          <w:rFonts w:hint="eastAsia"/>
        </w:rPr>
        <w:t xml:space="preserve"> </w:t>
      </w:r>
      <w:r>
        <w:rPr>
          <w:rFonts w:hint="eastAsia"/>
          <w:u w:val="single"/>
        </w:rPr>
        <w:t xml:space="preserve">     </w:t>
      </w:r>
      <w:r>
        <w:rPr>
          <w:rFonts w:hint="eastAsia"/>
        </w:rPr>
        <w:t xml:space="preserve"> </w:t>
      </w:r>
      <w:r>
        <w:rPr>
          <w:rFonts w:hint="eastAsia"/>
        </w:rPr>
        <w:t>和</w:t>
      </w:r>
      <w:r>
        <w:rPr>
          <w:rFonts w:hint="eastAsia"/>
        </w:rPr>
        <w:t xml:space="preserve"> </w:t>
      </w:r>
      <w:r>
        <w:rPr>
          <w:rFonts w:hint="eastAsia"/>
          <w:u w:val="single"/>
        </w:rPr>
        <w:t xml:space="preserve">    </w:t>
      </w:r>
      <w:r>
        <w:rPr>
          <w:rFonts w:hint="eastAsia"/>
        </w:rPr>
        <w:t xml:space="preserve"> </w:t>
      </w:r>
      <w:r>
        <w:rPr>
          <w:rFonts w:hint="eastAsia"/>
        </w:rPr>
        <w:t>，以及</w:t>
      </w:r>
      <w:r>
        <w:rPr>
          <w:rFonts w:hint="eastAsia"/>
        </w:rPr>
        <w:t xml:space="preserve"> </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 xml:space="preserve"> </w:t>
      </w:r>
      <w:r>
        <w:rPr>
          <w:rFonts w:hint="eastAsia"/>
        </w:rPr>
        <w:t>等过程。</w:t>
      </w:r>
    </w:p>
    <w:p w:rsidR="00000000" w:rsidRDefault="00480373">
      <w:pPr>
        <w:spacing w:line="400" w:lineRule="exact"/>
        <w:rPr>
          <w:rFonts w:hint="eastAsia"/>
        </w:rPr>
      </w:pPr>
      <w:r>
        <w:rPr>
          <w:rFonts w:hint="eastAsia"/>
        </w:rPr>
        <w:t>3.</w:t>
      </w:r>
      <w:r>
        <w:rPr>
          <w:rFonts w:hint="eastAsia"/>
        </w:rPr>
        <w:t>从生精细胞发育成精子要经历</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 xml:space="preserve"> </w:t>
      </w:r>
      <w:r>
        <w:rPr>
          <w:rFonts w:hint="eastAsia"/>
        </w:rPr>
        <w:t>和</w:t>
      </w:r>
      <w:r>
        <w:rPr>
          <w:rFonts w:hint="eastAsia"/>
          <w:u w:val="single"/>
        </w:rPr>
        <w:t xml:space="preserve">       </w:t>
      </w:r>
      <w:r>
        <w:rPr>
          <w:rFonts w:hint="eastAsia"/>
        </w:rPr>
        <w:t xml:space="preserve"> </w:t>
      </w:r>
      <w:r>
        <w:rPr>
          <w:rFonts w:hint="eastAsia"/>
        </w:rPr>
        <w:t>四个时期。</w:t>
      </w:r>
    </w:p>
    <w:p w:rsidR="00000000" w:rsidRDefault="00480373">
      <w:pPr>
        <w:spacing w:line="400" w:lineRule="exact"/>
        <w:rPr>
          <w:rFonts w:hint="eastAsia"/>
        </w:rPr>
      </w:pPr>
      <w:r>
        <w:rPr>
          <w:rFonts w:hint="eastAsia"/>
        </w:rPr>
        <w:t>4.</w:t>
      </w:r>
      <w:r>
        <w:t>FSH</w:t>
      </w:r>
      <w:r>
        <w:rPr>
          <w:rFonts w:hint="eastAsia"/>
        </w:rPr>
        <w:t>作用于睾丸曲精细管生殖上皮，促进</w:t>
      </w:r>
      <w:r>
        <w:rPr>
          <w:rFonts w:hint="eastAsia"/>
          <w:u w:val="single"/>
        </w:rPr>
        <w:t xml:space="preserve">       </w:t>
      </w:r>
      <w:r>
        <w:rPr>
          <w:rFonts w:hint="eastAsia"/>
        </w:rPr>
        <w:t>生成；</w:t>
      </w:r>
      <w:r>
        <w:t>LH</w:t>
      </w:r>
      <w:r>
        <w:rPr>
          <w:rFonts w:hint="eastAsia"/>
        </w:rPr>
        <w:t>作用于间质细胞，促进</w:t>
      </w:r>
      <w:r>
        <w:rPr>
          <w:u w:val="single"/>
        </w:rPr>
        <w:t xml:space="preserve">        </w:t>
      </w:r>
      <w:r>
        <w:t xml:space="preserve"> </w:t>
      </w:r>
      <w:r>
        <w:rPr>
          <w:rFonts w:hint="eastAsia"/>
        </w:rPr>
        <w:t>分泌。</w:t>
      </w:r>
    </w:p>
    <w:p w:rsidR="00000000" w:rsidRDefault="00480373">
      <w:pPr>
        <w:spacing w:line="400" w:lineRule="exact"/>
        <w:rPr>
          <w:rFonts w:hint="eastAsia"/>
        </w:rPr>
      </w:pPr>
      <w:r>
        <w:rPr>
          <w:rFonts w:hint="eastAsia"/>
        </w:rPr>
        <w:t>5.</w:t>
      </w:r>
      <w:r>
        <w:rPr>
          <w:rFonts w:hint="eastAsia"/>
        </w:rPr>
        <w:t>从卵原细胞发育至成熟卵子需经历</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 xml:space="preserve"> </w:t>
      </w:r>
      <w:r>
        <w:rPr>
          <w:rFonts w:hint="eastAsia"/>
        </w:rPr>
        <w:t>和</w:t>
      </w:r>
      <w:r>
        <w:rPr>
          <w:rFonts w:hint="eastAsia"/>
        </w:rPr>
        <w:t xml:space="preserve"> </w:t>
      </w:r>
      <w:r>
        <w:rPr>
          <w:rFonts w:hint="eastAsia"/>
          <w:u w:val="single"/>
        </w:rPr>
        <w:t xml:space="preserve">      </w:t>
      </w:r>
      <w:r>
        <w:rPr>
          <w:rFonts w:hint="eastAsia"/>
        </w:rPr>
        <w:t>三个时期。</w:t>
      </w:r>
    </w:p>
    <w:p w:rsidR="00000000" w:rsidRDefault="00480373">
      <w:pPr>
        <w:spacing w:line="400" w:lineRule="exact"/>
        <w:rPr>
          <w:rFonts w:hint="eastAsia"/>
        </w:rPr>
      </w:pPr>
      <w:r>
        <w:rPr>
          <w:rFonts w:hint="eastAsia"/>
        </w:rPr>
        <w:t>6.</w:t>
      </w:r>
      <w:r>
        <w:rPr>
          <w:rFonts w:hint="eastAsia"/>
        </w:rPr>
        <w:t>发情周期可分为</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 xml:space="preserve"> </w:t>
      </w:r>
      <w:r>
        <w:rPr>
          <w:rFonts w:hint="eastAsia"/>
        </w:rPr>
        <w:t>四个时期。</w:t>
      </w:r>
    </w:p>
    <w:p w:rsidR="00000000" w:rsidRDefault="00480373">
      <w:pPr>
        <w:spacing w:line="400" w:lineRule="exact"/>
        <w:rPr>
          <w:rFonts w:hint="eastAsia"/>
        </w:rPr>
      </w:pPr>
      <w:r>
        <w:rPr>
          <w:rFonts w:hint="eastAsia"/>
        </w:rPr>
        <w:t>7.</w:t>
      </w:r>
      <w:r>
        <w:rPr>
          <w:rFonts w:hint="eastAsia"/>
        </w:rPr>
        <w:t>受精过程主要分为</w:t>
      </w:r>
      <w:r>
        <w:rPr>
          <w:rFonts w:hint="eastAsia"/>
        </w:rPr>
        <w:t xml:space="preserve">  </w:t>
      </w:r>
      <w:r>
        <w:rPr>
          <w:rFonts w:hint="eastAsia"/>
          <w:u w:val="single"/>
        </w:rPr>
        <w:t xml:space="preserve">        </w:t>
      </w:r>
      <w:r>
        <w:rPr>
          <w:rFonts w:hint="eastAsia"/>
        </w:rPr>
        <w:t>，</w:t>
      </w:r>
      <w:r>
        <w:rPr>
          <w:rFonts w:hint="eastAsia"/>
        </w:rPr>
        <w:t xml:space="preserve"> </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三个步骤。</w:t>
      </w:r>
    </w:p>
    <w:p w:rsidR="00000000" w:rsidRDefault="00480373">
      <w:pPr>
        <w:spacing w:line="400" w:lineRule="exact"/>
        <w:rPr>
          <w:rFonts w:hint="eastAsia"/>
        </w:rPr>
      </w:pPr>
      <w:r>
        <w:rPr>
          <w:rFonts w:hint="eastAsia"/>
        </w:rPr>
        <w:t>8.</w:t>
      </w:r>
      <w:r>
        <w:rPr>
          <w:rFonts w:hint="eastAsia"/>
        </w:rPr>
        <w:t>分娩过程一般分为</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三个时期。</w:t>
      </w:r>
    </w:p>
    <w:p w:rsidR="00000000" w:rsidRDefault="00480373">
      <w:pPr>
        <w:spacing w:line="400" w:lineRule="exact"/>
        <w:rPr>
          <w:rFonts w:hint="eastAsia"/>
        </w:rPr>
      </w:pPr>
      <w:r>
        <w:rPr>
          <w:rFonts w:hint="eastAsia"/>
        </w:rPr>
        <w:t>9.</w:t>
      </w:r>
      <w:r>
        <w:rPr>
          <w:rFonts w:hint="eastAsia"/>
        </w:rPr>
        <w:t>胎儿的</w:t>
      </w:r>
      <w:r>
        <w:rPr>
          <w:rFonts w:hint="eastAsia"/>
        </w:rPr>
        <w:t xml:space="preserve">  </w:t>
      </w:r>
      <w:r>
        <w:rPr>
          <w:rFonts w:hint="eastAsia"/>
          <w:u w:val="single"/>
        </w:rPr>
        <w:t xml:space="preserve">               </w:t>
      </w:r>
      <w:r>
        <w:rPr>
          <w:rFonts w:hint="eastAsia"/>
        </w:rPr>
        <w:t xml:space="preserve"> </w:t>
      </w:r>
      <w:r>
        <w:rPr>
          <w:rFonts w:hint="eastAsia"/>
        </w:rPr>
        <w:t>在启动分娩中起决定性作用。</w:t>
      </w:r>
    </w:p>
    <w:p w:rsidR="00000000" w:rsidRDefault="00480373">
      <w:pPr>
        <w:spacing w:line="400" w:lineRule="exact"/>
        <w:rPr>
          <w:rFonts w:hint="eastAsia"/>
        </w:rPr>
      </w:pPr>
      <w:r>
        <w:rPr>
          <w:rFonts w:hint="eastAsia"/>
        </w:rPr>
        <w:t>10.</w:t>
      </w:r>
      <w:r>
        <w:rPr>
          <w:rFonts w:hint="eastAsia"/>
        </w:rPr>
        <w:t>从受精卵发育成足月胎儿一般要经过</w:t>
      </w:r>
      <w:r>
        <w:rPr>
          <w:rFonts w:hint="eastAsia"/>
        </w:rPr>
        <w:t xml:space="preserve"> </w:t>
      </w:r>
      <w:r>
        <w:rPr>
          <w:rFonts w:hint="eastAsia"/>
          <w:u w:val="single"/>
        </w:rPr>
        <w:t xml:space="preserve">       </w:t>
      </w:r>
      <w:r>
        <w:rPr>
          <w:rFonts w:hint="eastAsia"/>
        </w:rPr>
        <w:t>，</w:t>
      </w:r>
      <w:r>
        <w:rPr>
          <w:rFonts w:hint="eastAsia"/>
          <w:u w:val="single"/>
        </w:rPr>
        <w:t xml:space="preserve">           </w:t>
      </w:r>
      <w:r>
        <w:rPr>
          <w:rFonts w:hint="eastAsia"/>
        </w:rPr>
        <w:t>和</w:t>
      </w:r>
      <w:r>
        <w:rPr>
          <w:rFonts w:hint="eastAsia"/>
        </w:rPr>
        <w:t xml:space="preserve"> </w:t>
      </w:r>
      <w:r>
        <w:rPr>
          <w:rFonts w:hint="eastAsia"/>
          <w:u w:val="single"/>
        </w:rPr>
        <w:t xml:space="preserve">        </w:t>
      </w:r>
      <w:r>
        <w:rPr>
          <w:rFonts w:hint="eastAsia"/>
        </w:rPr>
        <w:t>三个连续发展时期。</w:t>
      </w:r>
    </w:p>
    <w:p w:rsidR="00000000" w:rsidRDefault="00480373">
      <w:pPr>
        <w:spacing w:line="400" w:lineRule="exact"/>
        <w:rPr>
          <w:rFonts w:hint="eastAsia"/>
        </w:rPr>
      </w:pPr>
      <w:r>
        <w:rPr>
          <w:rFonts w:hint="eastAsia"/>
        </w:rPr>
        <w:t>11.</w:t>
      </w:r>
      <w:r>
        <w:rPr>
          <w:rFonts w:hint="eastAsia"/>
        </w:rPr>
        <w:t>家畜的受精部位在</w:t>
      </w:r>
      <w:r>
        <w:rPr>
          <w:rFonts w:hint="eastAsia"/>
          <w:u w:val="single"/>
        </w:rPr>
        <w:t xml:space="preserve">        </w:t>
      </w:r>
      <w:r>
        <w:rPr>
          <w:rFonts w:hint="eastAsia"/>
        </w:rPr>
        <w:t>。</w:t>
      </w:r>
    </w:p>
    <w:p w:rsidR="00000000" w:rsidRDefault="00480373">
      <w:pPr>
        <w:spacing w:line="400" w:lineRule="exact"/>
      </w:pPr>
      <w:r>
        <w:rPr>
          <w:rFonts w:hint="eastAsia"/>
        </w:rPr>
        <w:t xml:space="preserve">12 </w:t>
      </w:r>
      <w:r>
        <w:t>健康马、猪、狗的平均妊娠期分别是</w:t>
      </w:r>
      <w:r>
        <w:t>______</w:t>
      </w:r>
      <w:r>
        <w:t>、</w:t>
      </w:r>
      <w:r>
        <w:t>______</w:t>
      </w:r>
      <w:r>
        <w:t>和</w:t>
      </w:r>
      <w:r>
        <w:t>______</w:t>
      </w:r>
      <w:r>
        <w:t>。</w:t>
      </w:r>
    </w:p>
    <w:p w:rsidR="00000000" w:rsidRDefault="00480373">
      <w:pPr>
        <w:spacing w:line="400" w:lineRule="exact"/>
      </w:pPr>
      <w:r>
        <w:rPr>
          <w:rFonts w:hint="eastAsia"/>
        </w:rPr>
        <w:t xml:space="preserve">13 </w:t>
      </w:r>
      <w:r>
        <w:t>睾丸生</w:t>
      </w:r>
      <w:r>
        <w:t>成雄激素的细胞是睾丸</w:t>
      </w:r>
      <w:r>
        <w:t>______</w:t>
      </w:r>
      <w:r>
        <w:t>，分泌雄激素结合蛋白的是</w:t>
      </w:r>
      <w:r>
        <w:t>______</w:t>
      </w:r>
      <w:r>
        <w:t>。</w:t>
      </w:r>
    </w:p>
    <w:p w:rsidR="00000000" w:rsidRDefault="00480373">
      <w:pPr>
        <w:spacing w:line="400" w:lineRule="exact"/>
      </w:pPr>
      <w:r>
        <w:rPr>
          <w:rFonts w:hint="eastAsia"/>
        </w:rPr>
        <w:t xml:space="preserve">14 </w:t>
      </w:r>
      <w:r>
        <w:t>卵巢产生雄激素的细胞是卵巢</w:t>
      </w:r>
      <w:r>
        <w:t>____</w:t>
      </w:r>
      <w:r>
        <w:t>，分泌雌激素的细胞是</w:t>
      </w:r>
      <w:r>
        <w:t>______</w:t>
      </w:r>
      <w:r>
        <w:t>。</w:t>
      </w:r>
    </w:p>
    <w:p w:rsidR="00000000" w:rsidRDefault="00480373">
      <w:pPr>
        <w:spacing w:line="400" w:lineRule="exact"/>
      </w:pPr>
      <w:r>
        <w:rPr>
          <w:rFonts w:hint="eastAsia"/>
        </w:rPr>
        <w:t xml:space="preserve">15 </w:t>
      </w:r>
      <w:r>
        <w:t>促进卵泡成熟的激素是</w:t>
      </w:r>
      <w:r>
        <w:t>______FSH</w:t>
      </w:r>
      <w:r>
        <w:t>和</w:t>
      </w:r>
      <w:r>
        <w:t>______</w:t>
      </w:r>
      <w:r>
        <w:t>；促进排卵的激素是</w:t>
      </w:r>
      <w:r>
        <w:t>______</w:t>
      </w:r>
      <w:r>
        <w:t>。</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 xml:space="preserve">1 </w:t>
      </w:r>
      <w:r>
        <w:rPr>
          <w:rFonts w:hint="eastAsia"/>
        </w:rPr>
        <w:t>睾酮是由睾丸中的哪种细胞分泌的</w:t>
      </w:r>
      <w:r>
        <w:rPr>
          <w:rFonts w:hint="eastAsia"/>
        </w:rPr>
        <w:t>: (   )</w:t>
      </w:r>
    </w:p>
    <w:p w:rsidR="00000000" w:rsidRDefault="00480373">
      <w:pPr>
        <w:spacing w:line="400" w:lineRule="exact"/>
        <w:rPr>
          <w:rFonts w:hint="eastAsia"/>
        </w:rPr>
      </w:pPr>
      <w:r>
        <w:rPr>
          <w:rFonts w:hint="eastAsia"/>
        </w:rPr>
        <w:t xml:space="preserve">     A </w:t>
      </w:r>
      <w:r>
        <w:rPr>
          <w:rFonts w:hint="eastAsia"/>
        </w:rPr>
        <w:t>支持细胞</w:t>
      </w:r>
      <w:r>
        <w:rPr>
          <w:rFonts w:hint="eastAsia"/>
        </w:rPr>
        <w:t xml:space="preserve">    B </w:t>
      </w:r>
      <w:r>
        <w:rPr>
          <w:rFonts w:hint="eastAsia"/>
        </w:rPr>
        <w:t>精原细胞</w:t>
      </w:r>
      <w:r>
        <w:rPr>
          <w:rFonts w:hint="eastAsia"/>
        </w:rPr>
        <w:t xml:space="preserve">    C </w:t>
      </w:r>
      <w:r>
        <w:rPr>
          <w:rFonts w:hint="eastAsia"/>
        </w:rPr>
        <w:t>上皮细胞</w:t>
      </w:r>
      <w:r>
        <w:rPr>
          <w:rFonts w:hint="eastAsia"/>
        </w:rPr>
        <w:t xml:space="preserve">    D </w:t>
      </w:r>
      <w:r>
        <w:rPr>
          <w:rFonts w:hint="eastAsia"/>
        </w:rPr>
        <w:t>间质细胞</w:t>
      </w:r>
    </w:p>
    <w:p w:rsidR="00000000" w:rsidRDefault="00480373">
      <w:pPr>
        <w:spacing w:line="400" w:lineRule="exact"/>
        <w:rPr>
          <w:rFonts w:hint="eastAsia"/>
        </w:rPr>
      </w:pPr>
      <w:r>
        <w:rPr>
          <w:rFonts w:hint="eastAsia"/>
        </w:rPr>
        <w:t xml:space="preserve">2. </w:t>
      </w:r>
      <w:r>
        <w:rPr>
          <w:rFonts w:hint="eastAsia"/>
        </w:rPr>
        <w:t>精子生成的部位是</w:t>
      </w:r>
      <w:r>
        <w:rPr>
          <w:rFonts w:hint="eastAsia"/>
        </w:rPr>
        <w:t>: (    )</w:t>
      </w:r>
    </w:p>
    <w:p w:rsidR="00000000" w:rsidRDefault="00480373">
      <w:pPr>
        <w:spacing w:line="400" w:lineRule="exact"/>
        <w:rPr>
          <w:rFonts w:hint="eastAsia"/>
        </w:rPr>
      </w:pPr>
      <w:r>
        <w:rPr>
          <w:rFonts w:hint="eastAsia"/>
        </w:rPr>
        <w:t xml:space="preserve">     A </w:t>
      </w:r>
      <w:r>
        <w:rPr>
          <w:rFonts w:hint="eastAsia"/>
        </w:rPr>
        <w:t>曲细精管</w:t>
      </w:r>
      <w:r>
        <w:rPr>
          <w:rFonts w:hint="eastAsia"/>
        </w:rPr>
        <w:t xml:space="preserve">     B </w:t>
      </w:r>
      <w:r>
        <w:rPr>
          <w:rFonts w:hint="eastAsia"/>
        </w:rPr>
        <w:t>直细精管</w:t>
      </w:r>
      <w:r>
        <w:rPr>
          <w:rFonts w:hint="eastAsia"/>
        </w:rPr>
        <w:t xml:space="preserve">    C </w:t>
      </w:r>
      <w:r>
        <w:rPr>
          <w:rFonts w:hint="eastAsia"/>
        </w:rPr>
        <w:t>睾丸网</w:t>
      </w:r>
      <w:r>
        <w:rPr>
          <w:rFonts w:hint="eastAsia"/>
        </w:rPr>
        <w:t xml:space="preserve">     D </w:t>
      </w:r>
      <w:r>
        <w:rPr>
          <w:rFonts w:hint="eastAsia"/>
        </w:rPr>
        <w:t>附睾</w:t>
      </w:r>
    </w:p>
    <w:p w:rsidR="00000000" w:rsidRDefault="00480373">
      <w:pPr>
        <w:spacing w:line="400" w:lineRule="exact"/>
        <w:rPr>
          <w:rFonts w:hint="eastAsia"/>
        </w:rPr>
      </w:pPr>
      <w:r>
        <w:rPr>
          <w:rFonts w:hint="eastAsia"/>
        </w:rPr>
        <w:t xml:space="preserve">3. </w:t>
      </w:r>
      <w:r>
        <w:rPr>
          <w:rFonts w:hint="eastAsia"/>
        </w:rPr>
        <w:t>使精子成熟的部位是</w:t>
      </w:r>
      <w:r>
        <w:rPr>
          <w:rFonts w:hint="eastAsia"/>
        </w:rPr>
        <w:t>: (    )</w:t>
      </w:r>
    </w:p>
    <w:p w:rsidR="00000000" w:rsidRDefault="00480373">
      <w:pPr>
        <w:spacing w:line="400" w:lineRule="exact"/>
        <w:rPr>
          <w:rFonts w:hint="eastAsia"/>
        </w:rPr>
      </w:pPr>
      <w:r>
        <w:rPr>
          <w:rFonts w:hint="eastAsia"/>
        </w:rPr>
        <w:t xml:space="preserve">     A </w:t>
      </w:r>
      <w:r>
        <w:rPr>
          <w:rFonts w:hint="eastAsia"/>
        </w:rPr>
        <w:t>支持细胞</w:t>
      </w:r>
      <w:r>
        <w:rPr>
          <w:rFonts w:hint="eastAsia"/>
        </w:rPr>
        <w:t xml:space="preserve">     B </w:t>
      </w:r>
      <w:r>
        <w:rPr>
          <w:rFonts w:hint="eastAsia"/>
        </w:rPr>
        <w:t>曲细精管</w:t>
      </w:r>
      <w:r>
        <w:rPr>
          <w:rFonts w:hint="eastAsia"/>
        </w:rPr>
        <w:t xml:space="preserve">    C </w:t>
      </w:r>
      <w:r>
        <w:rPr>
          <w:rFonts w:hint="eastAsia"/>
        </w:rPr>
        <w:t>直细精管</w:t>
      </w:r>
      <w:r>
        <w:rPr>
          <w:rFonts w:hint="eastAsia"/>
        </w:rPr>
        <w:t xml:space="preserve">   D </w:t>
      </w:r>
      <w:r>
        <w:rPr>
          <w:rFonts w:hint="eastAsia"/>
        </w:rPr>
        <w:t>附睾</w:t>
      </w:r>
    </w:p>
    <w:p w:rsidR="00000000" w:rsidRDefault="00480373">
      <w:pPr>
        <w:spacing w:line="400" w:lineRule="exact"/>
        <w:rPr>
          <w:rFonts w:hint="eastAsia"/>
        </w:rPr>
      </w:pPr>
      <w:r>
        <w:rPr>
          <w:rFonts w:hint="eastAsia"/>
        </w:rPr>
        <w:t xml:space="preserve">4. </w:t>
      </w:r>
      <w:r>
        <w:rPr>
          <w:rFonts w:hint="eastAsia"/>
        </w:rPr>
        <w:t>卵细胞完成第二成熟分裂是在</w:t>
      </w:r>
      <w:r>
        <w:rPr>
          <w:rFonts w:hint="eastAsia"/>
        </w:rPr>
        <w:t>: (    )</w:t>
      </w:r>
    </w:p>
    <w:p w:rsidR="00000000" w:rsidRDefault="00480373">
      <w:pPr>
        <w:spacing w:line="400" w:lineRule="exact"/>
        <w:rPr>
          <w:rFonts w:hint="eastAsia"/>
        </w:rPr>
      </w:pPr>
      <w:r>
        <w:rPr>
          <w:rFonts w:hint="eastAsia"/>
        </w:rPr>
        <w:t xml:space="preserve">     A </w:t>
      </w:r>
      <w:r>
        <w:rPr>
          <w:rFonts w:hint="eastAsia"/>
        </w:rPr>
        <w:t>生长卵泡期</w:t>
      </w:r>
      <w:r>
        <w:rPr>
          <w:rFonts w:hint="eastAsia"/>
        </w:rPr>
        <w:t xml:space="preserve">   B </w:t>
      </w:r>
      <w:r>
        <w:rPr>
          <w:rFonts w:hint="eastAsia"/>
        </w:rPr>
        <w:t>成熟卵泡期</w:t>
      </w:r>
      <w:r>
        <w:rPr>
          <w:rFonts w:hint="eastAsia"/>
        </w:rPr>
        <w:t xml:space="preserve">   C </w:t>
      </w:r>
      <w:r>
        <w:rPr>
          <w:rFonts w:hint="eastAsia"/>
        </w:rPr>
        <w:t>排卵期</w:t>
      </w:r>
      <w:r>
        <w:rPr>
          <w:rFonts w:hint="eastAsia"/>
        </w:rPr>
        <w:t xml:space="preserve">     D </w:t>
      </w:r>
      <w:r>
        <w:rPr>
          <w:rFonts w:hint="eastAsia"/>
        </w:rPr>
        <w:t>受精期</w:t>
      </w:r>
    </w:p>
    <w:p w:rsidR="00000000" w:rsidRDefault="00480373">
      <w:pPr>
        <w:spacing w:line="400" w:lineRule="exact"/>
        <w:rPr>
          <w:rFonts w:hint="eastAsia"/>
        </w:rPr>
      </w:pPr>
      <w:r>
        <w:rPr>
          <w:rFonts w:hint="eastAsia"/>
        </w:rPr>
        <w:t xml:space="preserve">5. </w:t>
      </w:r>
      <w:r>
        <w:rPr>
          <w:rFonts w:hint="eastAsia"/>
        </w:rPr>
        <w:t>生精细胞的减数分裂和分化必须依赖于两种激素的双重调节</w:t>
      </w:r>
      <w:r>
        <w:rPr>
          <w:rFonts w:hint="eastAsia"/>
        </w:rPr>
        <w:t>,</w:t>
      </w:r>
      <w:r>
        <w:rPr>
          <w:rFonts w:hint="eastAsia"/>
        </w:rPr>
        <w:t>这两种激素是</w:t>
      </w:r>
      <w:r>
        <w:rPr>
          <w:rFonts w:hint="eastAsia"/>
        </w:rPr>
        <w:t>: (   )</w:t>
      </w:r>
    </w:p>
    <w:p w:rsidR="00000000" w:rsidRDefault="00480373">
      <w:pPr>
        <w:spacing w:line="400" w:lineRule="exact"/>
        <w:rPr>
          <w:rFonts w:hint="eastAsia"/>
        </w:rPr>
      </w:pPr>
      <w:r>
        <w:rPr>
          <w:rFonts w:hint="eastAsia"/>
        </w:rPr>
        <w:t xml:space="preserve">     A  LH</w:t>
      </w:r>
      <w:r>
        <w:rPr>
          <w:rFonts w:hint="eastAsia"/>
        </w:rPr>
        <w:t>和</w:t>
      </w:r>
      <w:r>
        <w:rPr>
          <w:rFonts w:hint="eastAsia"/>
        </w:rPr>
        <w:t xml:space="preserve">FSH   B </w:t>
      </w:r>
      <w:r>
        <w:rPr>
          <w:rFonts w:hint="eastAsia"/>
        </w:rPr>
        <w:t>睾酮和</w:t>
      </w:r>
      <w:r>
        <w:rPr>
          <w:rFonts w:hint="eastAsia"/>
        </w:rPr>
        <w:t xml:space="preserve">LH   C </w:t>
      </w:r>
      <w:r>
        <w:rPr>
          <w:rFonts w:hint="eastAsia"/>
        </w:rPr>
        <w:t>睾酮和</w:t>
      </w:r>
      <w:r>
        <w:rPr>
          <w:rFonts w:hint="eastAsia"/>
        </w:rPr>
        <w:t>FSH     D LH</w:t>
      </w:r>
      <w:r>
        <w:rPr>
          <w:rFonts w:hint="eastAsia"/>
        </w:rPr>
        <w:t>和</w:t>
      </w:r>
      <w:r>
        <w:rPr>
          <w:rFonts w:hint="eastAsia"/>
        </w:rPr>
        <w:t>GnRH</w:t>
      </w:r>
    </w:p>
    <w:p w:rsidR="00000000" w:rsidRDefault="00480373">
      <w:pPr>
        <w:spacing w:line="400" w:lineRule="exact"/>
      </w:pPr>
      <w:r>
        <w:rPr>
          <w:rFonts w:hint="eastAsia"/>
        </w:rPr>
        <w:t xml:space="preserve">6 </w:t>
      </w:r>
      <w:r>
        <w:t>精原细胞发育形成精子储存于（</w:t>
      </w:r>
      <w:r>
        <w:rPr>
          <w:rFonts w:hint="eastAsia"/>
        </w:rPr>
        <w:t xml:space="preserve"> </w:t>
      </w:r>
      <w:r>
        <w:t>）。</w:t>
      </w:r>
    </w:p>
    <w:p w:rsidR="00000000" w:rsidRDefault="00480373">
      <w:pPr>
        <w:spacing w:line="400" w:lineRule="exact"/>
      </w:pPr>
      <w:r>
        <w:t>Ａ</w:t>
      </w:r>
      <w:r>
        <w:t xml:space="preserve">. </w:t>
      </w:r>
      <w:r>
        <w:t>曲细精管</w:t>
      </w:r>
      <w:r>
        <w:rPr>
          <w:rFonts w:hint="eastAsia"/>
        </w:rPr>
        <w:t xml:space="preserve">   </w:t>
      </w:r>
      <w:r>
        <w:t>Ｂ</w:t>
      </w:r>
      <w:r>
        <w:t xml:space="preserve">. </w:t>
      </w:r>
      <w:r>
        <w:t>输精</w:t>
      </w:r>
      <w:r>
        <w:t>管</w:t>
      </w:r>
      <w:r>
        <w:rPr>
          <w:rFonts w:hint="eastAsia"/>
        </w:rPr>
        <w:t xml:space="preserve">   </w:t>
      </w:r>
      <w:r>
        <w:t>Ｃ</w:t>
      </w:r>
      <w:r>
        <w:t xml:space="preserve">. </w:t>
      </w:r>
      <w:r>
        <w:t>前列腺</w:t>
      </w:r>
      <w:r>
        <w:rPr>
          <w:rFonts w:hint="eastAsia"/>
        </w:rPr>
        <w:t xml:space="preserve">   </w:t>
      </w:r>
      <w:r>
        <w:t>Ｄ</w:t>
      </w:r>
      <w:r>
        <w:t xml:space="preserve">. </w:t>
      </w:r>
      <w:r>
        <w:t>精囊</w:t>
      </w:r>
      <w:r>
        <w:rPr>
          <w:rFonts w:hint="eastAsia"/>
        </w:rPr>
        <w:t xml:space="preserve">   </w:t>
      </w:r>
      <w:r>
        <w:t>Ｅ</w:t>
      </w:r>
      <w:r>
        <w:t xml:space="preserve">. </w:t>
      </w:r>
      <w:r>
        <w:t>附睾</w:t>
      </w:r>
    </w:p>
    <w:p w:rsidR="00000000" w:rsidRDefault="00480373">
      <w:pPr>
        <w:spacing w:line="400" w:lineRule="exact"/>
      </w:pPr>
      <w:r>
        <w:rPr>
          <w:rFonts w:hint="eastAsia"/>
        </w:rPr>
        <w:t>7</w:t>
      </w:r>
      <w:r>
        <w:t>促进排卵的激素是（</w:t>
      </w:r>
      <w:r>
        <w:rPr>
          <w:rFonts w:hint="eastAsia"/>
        </w:rPr>
        <w:t xml:space="preserve"> </w:t>
      </w:r>
      <w:r>
        <w:t>）。</w:t>
      </w:r>
      <w:r>
        <w:t xml:space="preserve"> </w:t>
      </w:r>
    </w:p>
    <w:p w:rsidR="00000000" w:rsidRDefault="00480373">
      <w:pPr>
        <w:spacing w:line="400" w:lineRule="exact"/>
      </w:pPr>
      <w:r>
        <w:t>Ａ</w:t>
      </w:r>
      <w:r>
        <w:t>. PGF</w:t>
      </w:r>
      <w:r>
        <w:rPr>
          <w:rFonts w:hint="eastAsia"/>
        </w:rPr>
        <w:t xml:space="preserve">  </w:t>
      </w:r>
      <w:r>
        <w:t>Ｂ</w:t>
      </w:r>
      <w:r>
        <w:t>. LH</w:t>
      </w:r>
      <w:r>
        <w:rPr>
          <w:rFonts w:hint="eastAsia"/>
        </w:rPr>
        <w:t xml:space="preserve">  </w:t>
      </w:r>
      <w:r>
        <w:t>Ｃ</w:t>
      </w:r>
      <w:r>
        <w:t>. VIP</w:t>
      </w:r>
      <w:r>
        <w:rPr>
          <w:rFonts w:hint="eastAsia"/>
        </w:rPr>
        <w:t xml:space="preserve">  </w:t>
      </w:r>
      <w:r>
        <w:t>Ｄ</w:t>
      </w:r>
      <w:r>
        <w:t>. LRH</w:t>
      </w:r>
      <w:r>
        <w:rPr>
          <w:rFonts w:hint="eastAsia"/>
        </w:rPr>
        <w:t xml:space="preserve">  </w:t>
      </w:r>
      <w:r>
        <w:t>Ｅ</w:t>
      </w:r>
      <w:r>
        <w:t>. FSH</w:t>
      </w:r>
    </w:p>
    <w:p w:rsidR="00000000" w:rsidRDefault="00480373">
      <w:pPr>
        <w:spacing w:line="400" w:lineRule="exact"/>
      </w:pPr>
      <w:r>
        <w:rPr>
          <w:rFonts w:hint="eastAsia"/>
        </w:rPr>
        <w:t>8</w:t>
      </w:r>
      <w:r>
        <w:t>睾丸支持细胞的功能是（</w:t>
      </w:r>
      <w:r>
        <w:rPr>
          <w:rFonts w:hint="eastAsia"/>
        </w:rPr>
        <w:t xml:space="preserve"> </w:t>
      </w:r>
      <w:r>
        <w:t>）。</w:t>
      </w:r>
    </w:p>
    <w:p w:rsidR="00000000" w:rsidRDefault="00480373">
      <w:pPr>
        <w:spacing w:line="400" w:lineRule="exact"/>
      </w:pPr>
      <w:r>
        <w:t>Ａ</w:t>
      </w:r>
      <w:r>
        <w:t xml:space="preserve">. </w:t>
      </w:r>
      <w:r>
        <w:t>对生殖细胞起营养和支持作用</w:t>
      </w:r>
    </w:p>
    <w:p w:rsidR="00000000" w:rsidRDefault="00480373">
      <w:pPr>
        <w:spacing w:line="400" w:lineRule="exact"/>
      </w:pPr>
      <w:r>
        <w:t>Ｂ</w:t>
      </w:r>
      <w:r>
        <w:t xml:space="preserve">. </w:t>
      </w:r>
      <w:r>
        <w:t>形成</w:t>
      </w:r>
      <w:r>
        <w:t>“</w:t>
      </w:r>
      <w:r>
        <w:t>血睾屏障</w:t>
      </w:r>
      <w:r>
        <w:t>”</w:t>
      </w:r>
    </w:p>
    <w:p w:rsidR="00000000" w:rsidRDefault="00480373">
      <w:pPr>
        <w:spacing w:line="400" w:lineRule="exact"/>
      </w:pPr>
      <w:r>
        <w:t>Ｃ</w:t>
      </w:r>
      <w:r>
        <w:t xml:space="preserve">. </w:t>
      </w:r>
      <w:r>
        <w:t>可分泌雄激素结合蛋白</w:t>
      </w:r>
    </w:p>
    <w:p w:rsidR="00000000" w:rsidRDefault="00480373">
      <w:pPr>
        <w:spacing w:line="400" w:lineRule="exact"/>
      </w:pPr>
      <w:r>
        <w:t>Ｄ</w:t>
      </w:r>
      <w:r>
        <w:t xml:space="preserve">. </w:t>
      </w:r>
      <w:r>
        <w:t>为生殖细胞发育提供理想的微环境</w:t>
      </w:r>
    </w:p>
    <w:p w:rsidR="00000000" w:rsidRDefault="00480373">
      <w:pPr>
        <w:spacing w:line="400" w:lineRule="exact"/>
      </w:pPr>
      <w:r>
        <w:t>Ｅ</w:t>
      </w:r>
      <w:r>
        <w:t xml:space="preserve">. </w:t>
      </w:r>
      <w:r>
        <w:t>以上都是</w:t>
      </w:r>
    </w:p>
    <w:p w:rsidR="00000000" w:rsidRDefault="00480373">
      <w:pPr>
        <w:spacing w:line="400" w:lineRule="exact"/>
      </w:pPr>
      <w:r>
        <w:rPr>
          <w:rFonts w:hint="eastAsia"/>
        </w:rPr>
        <w:t>9</w:t>
      </w:r>
      <w:r>
        <w:t>分泌雄激素的细胞不包括（</w:t>
      </w:r>
      <w:r>
        <w:rPr>
          <w:rFonts w:hint="eastAsia"/>
        </w:rPr>
        <w:t xml:space="preserve"> </w:t>
      </w:r>
      <w:r>
        <w:t>）。</w:t>
      </w:r>
    </w:p>
    <w:p w:rsidR="00000000" w:rsidRDefault="00480373">
      <w:pPr>
        <w:spacing w:line="400" w:lineRule="exact"/>
      </w:pPr>
      <w:r>
        <w:t>Ａ</w:t>
      </w:r>
      <w:r>
        <w:t xml:space="preserve">. </w:t>
      </w:r>
      <w:r>
        <w:t>睾丸间质细胞</w:t>
      </w:r>
    </w:p>
    <w:p w:rsidR="00000000" w:rsidRDefault="00480373">
      <w:pPr>
        <w:spacing w:line="400" w:lineRule="exact"/>
      </w:pPr>
      <w:r>
        <w:t>Ｂ</w:t>
      </w:r>
      <w:r>
        <w:t xml:space="preserve">. </w:t>
      </w:r>
      <w:r>
        <w:t>卵巢内膜细胞</w:t>
      </w:r>
    </w:p>
    <w:p w:rsidR="00000000" w:rsidRDefault="00480373">
      <w:pPr>
        <w:spacing w:line="400" w:lineRule="exact"/>
      </w:pPr>
      <w:r>
        <w:t>Ｃ</w:t>
      </w:r>
      <w:r>
        <w:t xml:space="preserve">. </w:t>
      </w:r>
      <w:r>
        <w:t>肾上腺皮质细胞</w:t>
      </w:r>
    </w:p>
    <w:p w:rsidR="00000000" w:rsidRDefault="00480373">
      <w:pPr>
        <w:spacing w:line="400" w:lineRule="exact"/>
      </w:pPr>
      <w:r>
        <w:t>Ｄ</w:t>
      </w:r>
      <w:r>
        <w:t xml:space="preserve">. </w:t>
      </w:r>
      <w:r>
        <w:t>前列腺细胞</w:t>
      </w:r>
    </w:p>
    <w:p w:rsidR="00000000" w:rsidRDefault="00480373">
      <w:pPr>
        <w:spacing w:line="400" w:lineRule="exact"/>
      </w:pPr>
      <w:r>
        <w:t>Ｅ</w:t>
      </w:r>
      <w:r>
        <w:t xml:space="preserve">. </w:t>
      </w:r>
      <w:r>
        <w:t>以上都不是</w:t>
      </w:r>
    </w:p>
    <w:p w:rsidR="00000000" w:rsidRDefault="00480373">
      <w:pPr>
        <w:spacing w:line="400" w:lineRule="exact"/>
      </w:pPr>
      <w:r>
        <w:rPr>
          <w:rFonts w:hint="eastAsia"/>
        </w:rPr>
        <w:t>10</w:t>
      </w:r>
      <w:r>
        <w:t>产生雌激素的组织不包括（</w:t>
      </w:r>
      <w:r>
        <w:rPr>
          <w:rFonts w:hint="eastAsia"/>
        </w:rPr>
        <w:t xml:space="preserve"> </w:t>
      </w:r>
      <w:r>
        <w:t>）。</w:t>
      </w:r>
    </w:p>
    <w:p w:rsidR="00000000" w:rsidRDefault="00480373">
      <w:pPr>
        <w:spacing w:line="400" w:lineRule="exact"/>
      </w:pPr>
      <w:r>
        <w:t>Ａ</w:t>
      </w:r>
      <w:r>
        <w:t xml:space="preserve">. </w:t>
      </w:r>
      <w:r>
        <w:t>睾丸间</w:t>
      </w:r>
      <w:r>
        <w:t>质细胞</w:t>
      </w:r>
    </w:p>
    <w:p w:rsidR="00000000" w:rsidRDefault="00480373">
      <w:pPr>
        <w:spacing w:line="400" w:lineRule="exact"/>
      </w:pPr>
      <w:r>
        <w:t>Ｂ</w:t>
      </w:r>
      <w:r>
        <w:t xml:space="preserve">. </w:t>
      </w:r>
      <w:r>
        <w:t>卵巢颗粒细胞</w:t>
      </w:r>
    </w:p>
    <w:p w:rsidR="00000000" w:rsidRDefault="00480373">
      <w:pPr>
        <w:spacing w:line="400" w:lineRule="exact"/>
      </w:pPr>
      <w:r>
        <w:t>Ｃ</w:t>
      </w:r>
      <w:r>
        <w:t xml:space="preserve">. </w:t>
      </w:r>
      <w:r>
        <w:t>肾上腺皮质细胞</w:t>
      </w:r>
    </w:p>
    <w:p w:rsidR="00000000" w:rsidRDefault="00480373">
      <w:pPr>
        <w:spacing w:line="400" w:lineRule="exact"/>
      </w:pPr>
      <w:r>
        <w:t>Ｄ</w:t>
      </w:r>
      <w:r>
        <w:t xml:space="preserve">. </w:t>
      </w:r>
      <w:r>
        <w:t>胎盘</w:t>
      </w:r>
    </w:p>
    <w:p w:rsidR="00000000" w:rsidRDefault="00480373">
      <w:pPr>
        <w:spacing w:line="400" w:lineRule="exact"/>
      </w:pPr>
      <w:r>
        <w:t>Ｅ</w:t>
      </w:r>
      <w:r>
        <w:t xml:space="preserve">. </w:t>
      </w:r>
      <w:r>
        <w:t>前列腺细胞</w:t>
      </w:r>
    </w:p>
    <w:p w:rsidR="00000000" w:rsidRDefault="00480373">
      <w:pPr>
        <w:spacing w:line="400" w:lineRule="exact"/>
      </w:pPr>
      <w:r>
        <w:rPr>
          <w:rFonts w:hint="eastAsia"/>
        </w:rPr>
        <w:t>11</w:t>
      </w:r>
      <w:r>
        <w:t>母猪性成熟的年龄为（</w:t>
      </w:r>
      <w:r>
        <w:t xml:space="preserve"> </w:t>
      </w:r>
      <w:r>
        <w:t>）。</w:t>
      </w:r>
    </w:p>
    <w:p w:rsidR="00000000" w:rsidRDefault="00480373">
      <w:pPr>
        <w:spacing w:line="400" w:lineRule="exact"/>
      </w:pPr>
      <w:r>
        <w:t>Ａ</w:t>
      </w:r>
      <w:r>
        <w:t>. 5</w:t>
      </w:r>
      <w:r>
        <w:t>～</w:t>
      </w:r>
      <w:r>
        <w:t>8</w:t>
      </w:r>
      <w:r>
        <w:t>个月</w:t>
      </w:r>
      <w:r>
        <w:rPr>
          <w:rFonts w:hint="eastAsia"/>
        </w:rPr>
        <w:t xml:space="preserve">  </w:t>
      </w:r>
      <w:r>
        <w:t>Ｂ</w:t>
      </w:r>
      <w:r>
        <w:t>. 16</w:t>
      </w:r>
      <w:r>
        <w:t>～</w:t>
      </w:r>
      <w:r>
        <w:t>18</w:t>
      </w:r>
      <w:r>
        <w:t>个月</w:t>
      </w:r>
      <w:r>
        <w:rPr>
          <w:rFonts w:hint="eastAsia"/>
        </w:rPr>
        <w:t xml:space="preserve">  </w:t>
      </w:r>
      <w:r>
        <w:t>Ｃ</w:t>
      </w:r>
      <w:r>
        <w:t>. 8</w:t>
      </w:r>
      <w:r>
        <w:t>～</w:t>
      </w:r>
      <w:r>
        <w:t xml:space="preserve">10 </w:t>
      </w:r>
      <w:r>
        <w:t>个月</w:t>
      </w:r>
      <w:r>
        <w:rPr>
          <w:rFonts w:hint="eastAsia"/>
        </w:rPr>
        <w:t xml:space="preserve">  </w:t>
      </w:r>
      <w:r>
        <w:t>Ｄ</w:t>
      </w:r>
      <w:r>
        <w:t>. 8</w:t>
      </w:r>
      <w:r>
        <w:t>～</w:t>
      </w:r>
      <w:r>
        <w:t xml:space="preserve">12 </w:t>
      </w:r>
      <w:r>
        <w:t>个月</w:t>
      </w:r>
      <w:r>
        <w:rPr>
          <w:rFonts w:hint="eastAsia"/>
        </w:rPr>
        <w:t xml:space="preserve">  </w:t>
      </w:r>
      <w:r>
        <w:t>Ｅ</w:t>
      </w:r>
      <w:r>
        <w:t>. 12</w:t>
      </w:r>
      <w:r>
        <w:t>～</w:t>
      </w:r>
      <w:r>
        <w:t>18</w:t>
      </w:r>
      <w:r>
        <w:t>个月</w:t>
      </w:r>
    </w:p>
    <w:p w:rsidR="00000000" w:rsidRDefault="00480373">
      <w:pPr>
        <w:spacing w:line="400" w:lineRule="exact"/>
      </w:pPr>
      <w:r>
        <w:rPr>
          <w:rFonts w:hint="eastAsia"/>
        </w:rPr>
        <w:t>12</w:t>
      </w:r>
      <w:r>
        <w:t>属于全年多次发情的动物是（</w:t>
      </w:r>
      <w:r>
        <w:rPr>
          <w:rFonts w:hint="eastAsia"/>
        </w:rPr>
        <w:t xml:space="preserve"> </w:t>
      </w:r>
      <w:r>
        <w:t>）。</w:t>
      </w:r>
    </w:p>
    <w:p w:rsidR="00000000" w:rsidRDefault="00480373">
      <w:pPr>
        <w:spacing w:line="400" w:lineRule="exact"/>
      </w:pPr>
      <w:r>
        <w:t>Ａ</w:t>
      </w:r>
      <w:r>
        <w:t xml:space="preserve">. </w:t>
      </w:r>
      <w:r>
        <w:t>马和牛</w:t>
      </w:r>
      <w:r>
        <w:rPr>
          <w:rFonts w:hint="eastAsia"/>
        </w:rPr>
        <w:t xml:space="preserve">  </w:t>
      </w:r>
      <w:r>
        <w:t>Ｂ</w:t>
      </w:r>
      <w:r>
        <w:t xml:space="preserve">. </w:t>
      </w:r>
      <w:r>
        <w:t>马和羊</w:t>
      </w:r>
      <w:r>
        <w:rPr>
          <w:rFonts w:hint="eastAsia"/>
        </w:rPr>
        <w:t xml:space="preserve">  </w:t>
      </w:r>
      <w:r>
        <w:t>Ｃ</w:t>
      </w:r>
      <w:r>
        <w:t xml:space="preserve">. </w:t>
      </w:r>
      <w:r>
        <w:t>羊和狗</w:t>
      </w:r>
      <w:r>
        <w:rPr>
          <w:rFonts w:hint="eastAsia"/>
        </w:rPr>
        <w:t xml:space="preserve">  </w:t>
      </w:r>
      <w:r>
        <w:t>Ｄ</w:t>
      </w:r>
      <w:r>
        <w:t xml:space="preserve">. </w:t>
      </w:r>
      <w:r>
        <w:t>牛和羊</w:t>
      </w:r>
      <w:r>
        <w:rPr>
          <w:rFonts w:hint="eastAsia"/>
        </w:rPr>
        <w:t xml:space="preserve">  </w:t>
      </w:r>
      <w:r>
        <w:t>Ｅ</w:t>
      </w:r>
      <w:r>
        <w:t xml:space="preserve">. </w:t>
      </w:r>
      <w:r>
        <w:t>牛和猪</w:t>
      </w:r>
    </w:p>
    <w:p w:rsidR="00000000" w:rsidRDefault="00480373">
      <w:pPr>
        <w:spacing w:line="400" w:lineRule="exact"/>
      </w:pPr>
      <w:r>
        <w:rPr>
          <w:rFonts w:hint="eastAsia"/>
        </w:rPr>
        <w:t>13</w:t>
      </w:r>
      <w:r>
        <w:t>属于季节性多次发情的动物是（</w:t>
      </w:r>
      <w:r>
        <w:rPr>
          <w:rFonts w:hint="eastAsia"/>
        </w:rPr>
        <w:t xml:space="preserve"> </w:t>
      </w:r>
      <w:r>
        <w:t>）。</w:t>
      </w:r>
    </w:p>
    <w:p w:rsidR="00000000" w:rsidRDefault="00480373">
      <w:pPr>
        <w:spacing w:line="400" w:lineRule="exact"/>
      </w:pPr>
      <w:r>
        <w:t>Ａ</w:t>
      </w:r>
      <w:r>
        <w:t xml:space="preserve">. </w:t>
      </w:r>
      <w:r>
        <w:t>马和牛</w:t>
      </w:r>
      <w:r>
        <w:rPr>
          <w:rFonts w:hint="eastAsia"/>
        </w:rPr>
        <w:t xml:space="preserve">  </w:t>
      </w:r>
      <w:r>
        <w:t>Ｂ</w:t>
      </w:r>
      <w:r>
        <w:t xml:space="preserve">. </w:t>
      </w:r>
      <w:r>
        <w:t>马和羊</w:t>
      </w:r>
      <w:r>
        <w:rPr>
          <w:rFonts w:hint="eastAsia"/>
        </w:rPr>
        <w:t xml:space="preserve">  </w:t>
      </w:r>
      <w:r>
        <w:t>Ｃ</w:t>
      </w:r>
      <w:r>
        <w:t xml:space="preserve">. </w:t>
      </w:r>
      <w:r>
        <w:t>牛和羊</w:t>
      </w:r>
      <w:r>
        <w:rPr>
          <w:rFonts w:hint="eastAsia"/>
        </w:rPr>
        <w:t xml:space="preserve">  </w:t>
      </w:r>
      <w:r>
        <w:t>Ｄ</w:t>
      </w:r>
      <w:r>
        <w:t xml:space="preserve">. </w:t>
      </w:r>
      <w:r>
        <w:t>羊和猪</w:t>
      </w:r>
      <w:r>
        <w:rPr>
          <w:rFonts w:hint="eastAsia"/>
        </w:rPr>
        <w:t xml:space="preserve">  </w:t>
      </w:r>
      <w:r>
        <w:t>Ｅ</w:t>
      </w:r>
      <w:r>
        <w:t xml:space="preserve">. </w:t>
      </w:r>
      <w:r>
        <w:t>牛和猪</w:t>
      </w:r>
    </w:p>
    <w:p w:rsidR="00000000" w:rsidRDefault="00480373">
      <w:pPr>
        <w:spacing w:line="400" w:lineRule="exact"/>
      </w:pPr>
      <w:r>
        <w:rPr>
          <w:rFonts w:hint="eastAsia"/>
        </w:rPr>
        <w:t>14</w:t>
      </w:r>
      <w:r>
        <w:t>马的平均初配年龄是（</w:t>
      </w:r>
      <w:r>
        <w:rPr>
          <w:rFonts w:hint="eastAsia"/>
        </w:rPr>
        <w:t xml:space="preserve"> </w:t>
      </w:r>
      <w:r>
        <w:t>）。</w:t>
      </w:r>
    </w:p>
    <w:p w:rsidR="00000000" w:rsidRDefault="00480373">
      <w:pPr>
        <w:spacing w:line="400" w:lineRule="exact"/>
      </w:pPr>
      <w:r>
        <w:t>Ａ</w:t>
      </w:r>
      <w:r>
        <w:t xml:space="preserve">. 5 </w:t>
      </w:r>
      <w:r>
        <w:t>岁</w:t>
      </w:r>
      <w:r>
        <w:rPr>
          <w:rFonts w:hint="eastAsia"/>
        </w:rPr>
        <w:t xml:space="preserve">  </w:t>
      </w:r>
      <w:r>
        <w:t>Ｂ</w:t>
      </w:r>
      <w:r>
        <w:t>.</w:t>
      </w:r>
      <w:r>
        <w:t xml:space="preserve"> 3</w:t>
      </w:r>
      <w:r>
        <w:t>～</w:t>
      </w:r>
      <w:r>
        <w:t>4</w:t>
      </w:r>
      <w:r>
        <w:t>岁</w:t>
      </w:r>
      <w:r>
        <w:rPr>
          <w:rFonts w:hint="eastAsia"/>
        </w:rPr>
        <w:t xml:space="preserve">  </w:t>
      </w:r>
      <w:r>
        <w:t>Ｃ</w:t>
      </w:r>
      <w:r>
        <w:t>. 2</w:t>
      </w:r>
      <w:r>
        <w:t>～</w:t>
      </w:r>
      <w:r>
        <w:t>2.5</w:t>
      </w:r>
      <w:r>
        <w:t>岁</w:t>
      </w:r>
      <w:r>
        <w:rPr>
          <w:rFonts w:hint="eastAsia"/>
        </w:rPr>
        <w:t xml:space="preserve">  </w:t>
      </w:r>
      <w:r>
        <w:t>Ｄ</w:t>
      </w:r>
      <w:r>
        <w:t>. 1</w:t>
      </w:r>
      <w:r>
        <w:t>～</w:t>
      </w:r>
      <w:r>
        <w:t>1.5</w:t>
      </w:r>
      <w:r>
        <w:t>岁</w:t>
      </w:r>
      <w:r>
        <w:rPr>
          <w:rFonts w:hint="eastAsia"/>
        </w:rPr>
        <w:t xml:space="preserve">  </w:t>
      </w:r>
      <w:r>
        <w:t>Ｅ</w:t>
      </w:r>
      <w:r>
        <w:t>. 8</w:t>
      </w:r>
      <w:r>
        <w:t>～</w:t>
      </w:r>
      <w:r>
        <w:t xml:space="preserve">12 </w:t>
      </w:r>
      <w:r>
        <w:t>个月</w:t>
      </w:r>
    </w:p>
    <w:p w:rsidR="00000000" w:rsidRDefault="00480373">
      <w:pPr>
        <w:spacing w:line="400" w:lineRule="exact"/>
      </w:pPr>
      <w:r>
        <w:rPr>
          <w:rFonts w:hint="eastAsia"/>
        </w:rPr>
        <w:t>15</w:t>
      </w:r>
      <w:r>
        <w:t>下列关于雌激素对代谢的作用的叙述，正确的是（</w:t>
      </w:r>
      <w:r>
        <w:rPr>
          <w:rFonts w:hint="eastAsia"/>
        </w:rPr>
        <w:t xml:space="preserve"> </w:t>
      </w:r>
      <w:r>
        <w:t>）。</w:t>
      </w:r>
    </w:p>
    <w:p w:rsidR="00000000" w:rsidRDefault="00480373">
      <w:pPr>
        <w:spacing w:line="400" w:lineRule="exact"/>
      </w:pPr>
      <w:r>
        <w:t>Ａ</w:t>
      </w:r>
      <w:r>
        <w:t xml:space="preserve">. </w:t>
      </w:r>
      <w:r>
        <w:t>增加肾小管对</w:t>
      </w:r>
      <w:r>
        <w:t>Na+</w:t>
      </w:r>
      <w:r>
        <w:t>的重吸收</w:t>
      </w:r>
    </w:p>
    <w:p w:rsidR="00000000" w:rsidRDefault="00480373">
      <w:pPr>
        <w:spacing w:line="400" w:lineRule="exact"/>
      </w:pPr>
      <w:r>
        <w:t>Ｂ</w:t>
      </w:r>
      <w:r>
        <w:t xml:space="preserve">. </w:t>
      </w:r>
      <w:r>
        <w:t>抑制肾小管对</w:t>
      </w:r>
      <w:r>
        <w:t>Na+</w:t>
      </w:r>
      <w:r>
        <w:t>的重吸收</w:t>
      </w:r>
    </w:p>
    <w:p w:rsidR="00000000" w:rsidRDefault="00480373">
      <w:pPr>
        <w:spacing w:line="400" w:lineRule="exact"/>
      </w:pPr>
      <w:r>
        <w:t>Ｃ</w:t>
      </w:r>
      <w:r>
        <w:t xml:space="preserve">. </w:t>
      </w:r>
      <w:r>
        <w:t>抑制蛋白质合成，加强钙盐沉着</w:t>
      </w:r>
    </w:p>
    <w:p w:rsidR="00000000" w:rsidRDefault="00480373">
      <w:pPr>
        <w:spacing w:line="400" w:lineRule="exact"/>
      </w:pPr>
      <w:r>
        <w:t>Ｄ</w:t>
      </w:r>
      <w:r>
        <w:t xml:space="preserve">. </w:t>
      </w:r>
      <w:r>
        <w:t>促进脂肪合成，增高血浆胆固醇</w:t>
      </w:r>
    </w:p>
    <w:p w:rsidR="00000000" w:rsidRDefault="00480373">
      <w:pPr>
        <w:spacing w:line="400" w:lineRule="exact"/>
      </w:pPr>
      <w:r>
        <w:t>Ｅ</w:t>
      </w:r>
      <w:r>
        <w:t xml:space="preserve">. </w:t>
      </w:r>
      <w:r>
        <w:t>以上都不正确</w:t>
      </w:r>
    </w:p>
    <w:p w:rsidR="00000000" w:rsidRDefault="00480373">
      <w:pPr>
        <w:spacing w:line="400" w:lineRule="exact"/>
      </w:pPr>
      <w:r>
        <w:rPr>
          <w:rFonts w:hint="eastAsia"/>
        </w:rPr>
        <w:t>16</w:t>
      </w:r>
      <w:r>
        <w:t>下列有关雌激素的功能的叙述，下述哪述，错误的是（</w:t>
      </w:r>
      <w:r>
        <w:rPr>
          <w:rFonts w:hint="eastAsia"/>
        </w:rPr>
        <w:t xml:space="preserve"> </w:t>
      </w:r>
      <w:r>
        <w:t>）。</w:t>
      </w:r>
    </w:p>
    <w:p w:rsidR="00000000" w:rsidRDefault="00480373">
      <w:pPr>
        <w:spacing w:line="400" w:lineRule="exact"/>
      </w:pPr>
      <w:r>
        <w:t>Ａ</w:t>
      </w:r>
      <w:r>
        <w:t xml:space="preserve">. </w:t>
      </w:r>
      <w:r>
        <w:t>促进肌肉蛋白质合成</w:t>
      </w:r>
    </w:p>
    <w:p w:rsidR="00000000" w:rsidRDefault="00480373">
      <w:pPr>
        <w:spacing w:line="400" w:lineRule="exact"/>
      </w:pPr>
      <w:r>
        <w:t>Ｂ</w:t>
      </w:r>
      <w:r>
        <w:t xml:space="preserve">. </w:t>
      </w:r>
      <w:r>
        <w:t>刺激乳腺导管和结蹄组织增生</w:t>
      </w:r>
    </w:p>
    <w:p w:rsidR="00000000" w:rsidRDefault="00480373">
      <w:pPr>
        <w:spacing w:line="400" w:lineRule="exact"/>
      </w:pPr>
      <w:r>
        <w:t>Ｃ</w:t>
      </w:r>
      <w:r>
        <w:t xml:space="preserve">. </w:t>
      </w:r>
      <w:r>
        <w:t>促进肝脏合成一些蛋白质</w:t>
      </w:r>
    </w:p>
    <w:p w:rsidR="00000000" w:rsidRDefault="00480373">
      <w:pPr>
        <w:spacing w:line="400" w:lineRule="exact"/>
      </w:pPr>
      <w:r>
        <w:t>Ｄ</w:t>
      </w:r>
      <w:r>
        <w:t xml:space="preserve">. </w:t>
      </w:r>
      <w:r>
        <w:t>促进代谢使基础体温在排卵后升高</w:t>
      </w:r>
    </w:p>
    <w:p w:rsidR="00000000" w:rsidRDefault="00480373">
      <w:pPr>
        <w:spacing w:line="400" w:lineRule="exact"/>
      </w:pPr>
      <w:r>
        <w:t>Ｅ</w:t>
      </w:r>
      <w:r>
        <w:t xml:space="preserve">. </w:t>
      </w:r>
      <w:r>
        <w:t>加强钙盐沉着</w:t>
      </w:r>
    </w:p>
    <w:p w:rsidR="00000000" w:rsidRDefault="00480373">
      <w:pPr>
        <w:spacing w:line="400" w:lineRule="exact"/>
      </w:pPr>
      <w:r>
        <w:rPr>
          <w:rFonts w:hint="eastAsia"/>
        </w:rPr>
        <w:t>17</w:t>
      </w:r>
      <w:r>
        <w:t>排卵</w:t>
      </w:r>
      <w:r>
        <w:t>前血液中黄体生成素出现高峰的原因是（</w:t>
      </w:r>
      <w:r>
        <w:rPr>
          <w:rFonts w:hint="eastAsia"/>
        </w:rPr>
        <w:t xml:space="preserve"> </w:t>
      </w:r>
      <w:r>
        <w:t>）。</w:t>
      </w:r>
    </w:p>
    <w:p w:rsidR="00000000" w:rsidRDefault="00480373">
      <w:pPr>
        <w:spacing w:line="400" w:lineRule="exact"/>
      </w:pPr>
      <w:r>
        <w:t>Ａ</w:t>
      </w:r>
      <w:r>
        <w:t xml:space="preserve">. </w:t>
      </w:r>
      <w:r>
        <w:t>卵泡刺激素的作用</w:t>
      </w:r>
    </w:p>
    <w:p w:rsidR="00000000" w:rsidRDefault="00480373">
      <w:pPr>
        <w:spacing w:line="400" w:lineRule="exact"/>
      </w:pPr>
      <w:r>
        <w:t>Ｂ</w:t>
      </w:r>
      <w:r>
        <w:t xml:space="preserve">. </w:t>
      </w:r>
      <w:r>
        <w:t>少量黄体生成素本身的短反馈作用</w:t>
      </w:r>
    </w:p>
    <w:p w:rsidR="00000000" w:rsidRDefault="00480373">
      <w:pPr>
        <w:spacing w:line="400" w:lineRule="exact"/>
      </w:pPr>
      <w:r>
        <w:t>Ｃ</w:t>
      </w:r>
      <w:r>
        <w:t xml:space="preserve">. </w:t>
      </w:r>
      <w:r>
        <w:t>血中高水平雌激素对腺垂体的正反馈作用</w:t>
      </w:r>
    </w:p>
    <w:p w:rsidR="00000000" w:rsidRDefault="00480373">
      <w:pPr>
        <w:spacing w:line="400" w:lineRule="exact"/>
      </w:pPr>
      <w:r>
        <w:t>Ｄ</w:t>
      </w:r>
      <w:r>
        <w:t xml:space="preserve">. </w:t>
      </w:r>
      <w:r>
        <w:t>血中孕激素的正反馈作用</w:t>
      </w:r>
    </w:p>
    <w:p w:rsidR="00000000" w:rsidRDefault="00480373">
      <w:pPr>
        <w:spacing w:line="400" w:lineRule="exact"/>
      </w:pPr>
      <w:r>
        <w:t>Ｅ</w:t>
      </w:r>
      <w:r>
        <w:t xml:space="preserve">. </w:t>
      </w:r>
      <w:r>
        <w:t>血中孕激素与雌激素共同作用</w:t>
      </w:r>
    </w:p>
    <w:p w:rsidR="00000000" w:rsidRDefault="00480373">
      <w:pPr>
        <w:spacing w:line="400" w:lineRule="exact"/>
      </w:pPr>
      <w:r>
        <w:rPr>
          <w:rFonts w:hint="eastAsia"/>
        </w:rPr>
        <w:t>18</w:t>
      </w:r>
      <w:r>
        <w:t>妊娠时，胎盘产生大量的雌激素是（</w:t>
      </w:r>
      <w:r>
        <w:rPr>
          <w:rFonts w:hint="eastAsia"/>
        </w:rPr>
        <w:t xml:space="preserve"> </w:t>
      </w:r>
      <w:r>
        <w:t>）。</w:t>
      </w:r>
    </w:p>
    <w:p w:rsidR="00000000" w:rsidRDefault="00480373">
      <w:pPr>
        <w:spacing w:line="400" w:lineRule="exact"/>
      </w:pPr>
      <w:r>
        <w:t>Ａ</w:t>
      </w:r>
      <w:r>
        <w:t xml:space="preserve">. </w:t>
      </w:r>
      <w:r>
        <w:t>雌三醇</w:t>
      </w:r>
      <w:r>
        <w:rPr>
          <w:rFonts w:hint="eastAsia"/>
        </w:rPr>
        <w:t xml:space="preserve">  </w:t>
      </w:r>
      <w:r>
        <w:t>Ｂ</w:t>
      </w:r>
      <w:r>
        <w:t xml:space="preserve">. </w:t>
      </w:r>
      <w:r>
        <w:t>雌二醇</w:t>
      </w:r>
      <w:r>
        <w:rPr>
          <w:rFonts w:hint="eastAsia"/>
        </w:rPr>
        <w:t xml:space="preserve">  </w:t>
      </w:r>
      <w:r>
        <w:t>Ｃ</w:t>
      </w:r>
      <w:r>
        <w:t xml:space="preserve">. </w:t>
      </w:r>
      <w:r>
        <w:t>雌酮</w:t>
      </w:r>
      <w:r>
        <w:rPr>
          <w:rFonts w:hint="eastAsia"/>
        </w:rPr>
        <w:t xml:space="preserve">  </w:t>
      </w:r>
      <w:r>
        <w:t>Ｄ</w:t>
      </w:r>
      <w:r>
        <w:t xml:space="preserve">. </w:t>
      </w:r>
      <w:r>
        <w:t>睾酮</w:t>
      </w:r>
      <w:r>
        <w:rPr>
          <w:rFonts w:hint="eastAsia"/>
        </w:rPr>
        <w:t xml:space="preserve">  </w:t>
      </w:r>
      <w:r>
        <w:t>Ｅ</w:t>
      </w:r>
      <w:r>
        <w:t xml:space="preserve">. </w:t>
      </w:r>
      <w:r>
        <w:t>双氢睾酮</w:t>
      </w:r>
    </w:p>
    <w:p w:rsidR="00000000" w:rsidRDefault="00480373">
      <w:pPr>
        <w:spacing w:line="400" w:lineRule="exact"/>
      </w:pPr>
      <w:r>
        <w:rPr>
          <w:rFonts w:hint="eastAsia"/>
        </w:rPr>
        <w:t>19</w:t>
      </w:r>
      <w:r>
        <w:t>能影响精子和卵子运输的激素是（</w:t>
      </w:r>
      <w:r>
        <w:rPr>
          <w:rFonts w:hint="eastAsia"/>
        </w:rPr>
        <w:t xml:space="preserve"> </w:t>
      </w:r>
      <w:r>
        <w:t>）。</w:t>
      </w:r>
    </w:p>
    <w:p w:rsidR="00000000" w:rsidRDefault="00480373">
      <w:pPr>
        <w:spacing w:line="400" w:lineRule="exact"/>
      </w:pPr>
      <w:r>
        <w:t>Ａ</w:t>
      </w:r>
      <w:r>
        <w:t xml:space="preserve">. </w:t>
      </w:r>
      <w:r>
        <w:t>雌激素</w:t>
      </w:r>
      <w:r>
        <w:rPr>
          <w:rFonts w:hint="eastAsia"/>
        </w:rPr>
        <w:t xml:space="preserve">  </w:t>
      </w:r>
      <w:r>
        <w:t>Ｂ</w:t>
      </w:r>
      <w:r>
        <w:t xml:space="preserve">. </w:t>
      </w:r>
      <w:r>
        <w:t>孕激素</w:t>
      </w:r>
      <w:r>
        <w:rPr>
          <w:rFonts w:hint="eastAsia"/>
        </w:rPr>
        <w:t xml:space="preserve">  </w:t>
      </w:r>
      <w:r>
        <w:t>Ｃ</w:t>
      </w:r>
      <w:r>
        <w:t xml:space="preserve">. </w:t>
      </w:r>
      <w:r>
        <w:t>前列腺素</w:t>
      </w:r>
      <w:r>
        <w:rPr>
          <w:rFonts w:hint="eastAsia"/>
        </w:rPr>
        <w:t xml:space="preserve">  </w:t>
      </w:r>
      <w:r>
        <w:t>Ｄ</w:t>
      </w:r>
      <w:r>
        <w:t xml:space="preserve">. </w:t>
      </w:r>
      <w:r>
        <w:t>催产素</w:t>
      </w:r>
      <w:r>
        <w:rPr>
          <w:rFonts w:hint="eastAsia"/>
        </w:rPr>
        <w:t xml:space="preserve">  </w:t>
      </w:r>
      <w:r>
        <w:t>Ｅ</w:t>
      </w:r>
      <w:r>
        <w:t xml:space="preserve">. </w:t>
      </w:r>
      <w:r>
        <w:t>以上都是</w:t>
      </w:r>
    </w:p>
    <w:p w:rsidR="00000000" w:rsidRDefault="00480373">
      <w:pPr>
        <w:spacing w:line="400" w:lineRule="exact"/>
      </w:pPr>
      <w:r>
        <w:rPr>
          <w:rFonts w:hint="eastAsia"/>
        </w:rPr>
        <w:t>20</w:t>
      </w:r>
      <w:r>
        <w:t>黄体生成素的生理功能不包括（</w:t>
      </w:r>
      <w:r>
        <w:rPr>
          <w:rFonts w:hint="eastAsia"/>
        </w:rPr>
        <w:t xml:space="preserve"> </w:t>
      </w:r>
      <w:r>
        <w:t>）。</w:t>
      </w:r>
    </w:p>
    <w:p w:rsidR="00000000" w:rsidRDefault="00480373">
      <w:pPr>
        <w:spacing w:line="400" w:lineRule="exact"/>
      </w:pPr>
      <w:r>
        <w:t>Ａ</w:t>
      </w:r>
      <w:r>
        <w:t xml:space="preserve">. </w:t>
      </w:r>
      <w:r>
        <w:t>促进成熟</w:t>
      </w:r>
      <w:r>
        <w:t>的卵泡排卵</w:t>
      </w:r>
    </w:p>
    <w:p w:rsidR="00000000" w:rsidRDefault="00480373">
      <w:pPr>
        <w:spacing w:line="400" w:lineRule="exact"/>
      </w:pPr>
      <w:r>
        <w:t>Ｂ</w:t>
      </w:r>
      <w:r>
        <w:t xml:space="preserve">. </w:t>
      </w:r>
      <w:r>
        <w:t>促进黄体细胞分泌大量的孕酮与雌激素</w:t>
      </w:r>
    </w:p>
    <w:p w:rsidR="00000000" w:rsidRDefault="00480373">
      <w:pPr>
        <w:spacing w:line="400" w:lineRule="exact"/>
      </w:pPr>
      <w:r>
        <w:t>Ｃ</w:t>
      </w:r>
      <w:r>
        <w:t xml:space="preserve">. </w:t>
      </w:r>
      <w:r>
        <w:t>促进排卵后的卵泡转变成黄体</w:t>
      </w:r>
    </w:p>
    <w:p w:rsidR="00000000" w:rsidRDefault="00480373">
      <w:pPr>
        <w:spacing w:line="400" w:lineRule="exact"/>
      </w:pPr>
      <w:r>
        <w:t>Ｄ</w:t>
      </w:r>
      <w:r>
        <w:t xml:space="preserve">. </w:t>
      </w:r>
      <w:r>
        <w:t>作用于颗粒细胞，使雄激素转变为雌激素</w:t>
      </w:r>
    </w:p>
    <w:p w:rsidR="00000000" w:rsidRDefault="00480373">
      <w:pPr>
        <w:spacing w:line="400" w:lineRule="exact"/>
      </w:pPr>
      <w:r>
        <w:t>Ｅ</w:t>
      </w:r>
      <w:r>
        <w:t xml:space="preserve">. </w:t>
      </w:r>
      <w:r>
        <w:t>促进睾丸间质细胞增殖和合成雄激素</w:t>
      </w:r>
    </w:p>
    <w:p w:rsidR="00000000" w:rsidRDefault="00480373">
      <w:pPr>
        <w:spacing w:line="400" w:lineRule="exact"/>
      </w:pPr>
      <w:r>
        <w:rPr>
          <w:rFonts w:hint="eastAsia"/>
        </w:rPr>
        <w:t>21</w:t>
      </w:r>
      <w:r>
        <w:t>狗的平均妊娠期为（</w:t>
      </w:r>
      <w:r>
        <w:rPr>
          <w:rFonts w:hint="eastAsia"/>
        </w:rPr>
        <w:t xml:space="preserve"> </w:t>
      </w:r>
      <w:r>
        <w:t>）。</w:t>
      </w:r>
    </w:p>
    <w:p w:rsidR="00000000" w:rsidRDefault="00480373">
      <w:pPr>
        <w:spacing w:line="400" w:lineRule="exact"/>
      </w:pPr>
      <w:r>
        <w:t>Ａ</w:t>
      </w:r>
      <w:r>
        <w:t>. 30</w:t>
      </w:r>
      <w:r>
        <w:t>天</w:t>
      </w:r>
      <w:r>
        <w:rPr>
          <w:rFonts w:hint="eastAsia"/>
        </w:rPr>
        <w:t xml:space="preserve">  </w:t>
      </w:r>
      <w:r>
        <w:t>Ｂ</w:t>
      </w:r>
      <w:r>
        <w:t>. 62</w:t>
      </w:r>
      <w:r>
        <w:t>天</w:t>
      </w:r>
      <w:r>
        <w:rPr>
          <w:rFonts w:hint="eastAsia"/>
        </w:rPr>
        <w:t xml:space="preserve">  </w:t>
      </w:r>
      <w:r>
        <w:t>Ｃ</w:t>
      </w:r>
      <w:r>
        <w:t xml:space="preserve">. 115 </w:t>
      </w:r>
      <w:r>
        <w:t>天</w:t>
      </w:r>
      <w:r>
        <w:rPr>
          <w:rFonts w:hint="eastAsia"/>
        </w:rPr>
        <w:t xml:space="preserve">  </w:t>
      </w:r>
      <w:r>
        <w:t>Ｄ</w:t>
      </w:r>
      <w:r>
        <w:t xml:space="preserve">. 152 </w:t>
      </w:r>
      <w:r>
        <w:t>天</w:t>
      </w:r>
      <w:r>
        <w:rPr>
          <w:rFonts w:hint="eastAsia"/>
        </w:rPr>
        <w:t xml:space="preserve">  </w:t>
      </w:r>
      <w:r>
        <w:t>Ｅ</w:t>
      </w:r>
      <w:r>
        <w:t xml:space="preserve">. 282 </w:t>
      </w:r>
      <w:r>
        <w:t>天</w:t>
      </w:r>
    </w:p>
    <w:p w:rsidR="00000000" w:rsidRDefault="00480373">
      <w:pPr>
        <w:spacing w:line="400" w:lineRule="exact"/>
      </w:pPr>
      <w:r>
        <w:rPr>
          <w:rFonts w:hint="eastAsia"/>
        </w:rPr>
        <w:t>22</w:t>
      </w:r>
      <w:r>
        <w:t>马的卵子在输卵管内保持受精能力的时间为（</w:t>
      </w:r>
      <w:r>
        <w:rPr>
          <w:rFonts w:hint="eastAsia"/>
        </w:rPr>
        <w:t xml:space="preserve"> </w:t>
      </w:r>
      <w:r>
        <w:t>）。</w:t>
      </w:r>
    </w:p>
    <w:p w:rsidR="00000000" w:rsidRDefault="00480373">
      <w:pPr>
        <w:spacing w:line="400" w:lineRule="exact"/>
      </w:pPr>
      <w:r>
        <w:t>Ａ</w:t>
      </w:r>
      <w:r>
        <w:t>. 6</w:t>
      </w:r>
      <w:r>
        <w:t>～</w:t>
      </w:r>
      <w:r>
        <w:t>8</w:t>
      </w:r>
      <w:r>
        <w:t>小时</w:t>
      </w:r>
      <w:r>
        <w:rPr>
          <w:rFonts w:hint="eastAsia"/>
        </w:rPr>
        <w:t xml:space="preserve">  </w:t>
      </w:r>
      <w:r>
        <w:t>Ｂ</w:t>
      </w:r>
      <w:r>
        <w:t>. 8</w:t>
      </w:r>
      <w:r>
        <w:t>～</w:t>
      </w:r>
      <w:r>
        <w:t xml:space="preserve">10 </w:t>
      </w:r>
      <w:r>
        <w:t>小时</w:t>
      </w:r>
      <w:r>
        <w:rPr>
          <w:rFonts w:hint="eastAsia"/>
        </w:rPr>
        <w:t xml:space="preserve">  </w:t>
      </w:r>
      <w:r>
        <w:t>Ｃ</w:t>
      </w:r>
      <w:r>
        <w:t>. 10</w:t>
      </w:r>
      <w:r>
        <w:t>～</w:t>
      </w:r>
      <w:r>
        <w:t>12</w:t>
      </w:r>
      <w:r>
        <w:t>小时</w:t>
      </w:r>
      <w:r>
        <w:rPr>
          <w:rFonts w:hint="eastAsia"/>
        </w:rPr>
        <w:t xml:space="preserve">  </w:t>
      </w:r>
      <w:r>
        <w:t>Ｄ</w:t>
      </w:r>
      <w:r>
        <w:t>. 16</w:t>
      </w:r>
      <w:r>
        <w:t>～</w:t>
      </w:r>
      <w:r>
        <w:t>24</w:t>
      </w:r>
      <w:r>
        <w:t>小时</w:t>
      </w:r>
      <w:r>
        <w:rPr>
          <w:rFonts w:hint="eastAsia"/>
        </w:rPr>
        <w:t xml:space="preserve">  </w:t>
      </w:r>
      <w:r>
        <w:t>Ｅ</w:t>
      </w:r>
      <w:r>
        <w:t>. 90</w:t>
      </w:r>
      <w:r>
        <w:t>小时</w:t>
      </w:r>
    </w:p>
    <w:p w:rsidR="00000000" w:rsidRDefault="00480373">
      <w:pPr>
        <w:spacing w:line="400" w:lineRule="exact"/>
      </w:pPr>
      <w:r>
        <w:rPr>
          <w:rFonts w:hint="eastAsia"/>
        </w:rPr>
        <w:t>23</w:t>
      </w:r>
      <w:r>
        <w:t>绵羊的排卵时间在（</w:t>
      </w:r>
      <w:r>
        <w:rPr>
          <w:rFonts w:hint="eastAsia"/>
        </w:rPr>
        <w:t xml:space="preserve"> </w:t>
      </w:r>
      <w:r>
        <w:t>）。</w:t>
      </w:r>
    </w:p>
    <w:p w:rsidR="00000000" w:rsidRDefault="00480373">
      <w:pPr>
        <w:spacing w:line="400" w:lineRule="exact"/>
      </w:pPr>
      <w:r>
        <w:t>Ａ</w:t>
      </w:r>
      <w:r>
        <w:t xml:space="preserve">. </w:t>
      </w:r>
      <w:r>
        <w:t>发情结束前</w:t>
      </w:r>
      <w:r>
        <w:t>1</w:t>
      </w:r>
      <w:r>
        <w:t>～</w:t>
      </w:r>
      <w:r>
        <w:t>2</w:t>
      </w:r>
      <w:r>
        <w:t>天</w:t>
      </w:r>
    </w:p>
    <w:p w:rsidR="00000000" w:rsidRDefault="00480373">
      <w:pPr>
        <w:spacing w:line="400" w:lineRule="exact"/>
      </w:pPr>
      <w:r>
        <w:t>Ｂ</w:t>
      </w:r>
      <w:r>
        <w:t>.</w:t>
      </w:r>
      <w:r>
        <w:t xml:space="preserve"> </w:t>
      </w:r>
      <w:r>
        <w:t>发情结束后</w:t>
      </w:r>
      <w:r>
        <w:t>10</w:t>
      </w:r>
      <w:r>
        <w:t>～</w:t>
      </w:r>
      <w:r>
        <w:t>12</w:t>
      </w:r>
      <w:r>
        <w:t>小时</w:t>
      </w:r>
    </w:p>
    <w:p w:rsidR="00000000" w:rsidRDefault="00480373">
      <w:pPr>
        <w:spacing w:line="400" w:lineRule="exact"/>
      </w:pPr>
      <w:r>
        <w:t>Ｃ</w:t>
      </w:r>
      <w:r>
        <w:t xml:space="preserve">. </w:t>
      </w:r>
      <w:r>
        <w:t>发情开始后</w:t>
      </w:r>
      <w:r>
        <w:t>24</w:t>
      </w:r>
      <w:r>
        <w:t>～</w:t>
      </w:r>
      <w:r>
        <w:t>30</w:t>
      </w:r>
      <w:r>
        <w:t>小时</w:t>
      </w:r>
    </w:p>
    <w:p w:rsidR="00000000" w:rsidRDefault="00480373">
      <w:pPr>
        <w:spacing w:line="400" w:lineRule="exact"/>
      </w:pPr>
      <w:r>
        <w:t>Ｄ</w:t>
      </w:r>
      <w:r>
        <w:t xml:space="preserve">. </w:t>
      </w:r>
      <w:r>
        <w:t>发情开始后</w:t>
      </w:r>
      <w:r>
        <w:t>30</w:t>
      </w:r>
      <w:r>
        <w:t>～</w:t>
      </w:r>
      <w:r>
        <w:t>36</w:t>
      </w:r>
      <w:r>
        <w:t>小时</w:t>
      </w:r>
    </w:p>
    <w:p w:rsidR="00000000" w:rsidRDefault="00480373">
      <w:pPr>
        <w:spacing w:line="400" w:lineRule="exact"/>
      </w:pPr>
      <w:r>
        <w:t>Ｅ</w:t>
      </w:r>
      <w:r>
        <w:t xml:space="preserve">. </w:t>
      </w:r>
      <w:r>
        <w:t>发情开始后</w:t>
      </w:r>
      <w:r>
        <w:t>35</w:t>
      </w:r>
      <w:r>
        <w:t>～</w:t>
      </w:r>
      <w:r>
        <w:t>45</w:t>
      </w:r>
      <w:r>
        <w:t>小时</w:t>
      </w:r>
    </w:p>
    <w:p w:rsidR="00000000" w:rsidRDefault="00480373">
      <w:pPr>
        <w:spacing w:line="400" w:lineRule="exact"/>
      </w:pPr>
      <w:r>
        <w:rPr>
          <w:rFonts w:hint="eastAsia"/>
        </w:rPr>
        <w:t>24</w:t>
      </w:r>
      <w:r>
        <w:t>下列关于孕激素生理作用的叙述，错误的是（</w:t>
      </w:r>
      <w:r>
        <w:rPr>
          <w:rFonts w:hint="eastAsia"/>
        </w:rPr>
        <w:t xml:space="preserve"> </w:t>
      </w:r>
      <w:r>
        <w:t>）。</w:t>
      </w:r>
    </w:p>
    <w:p w:rsidR="00000000" w:rsidRDefault="00480373">
      <w:pPr>
        <w:spacing w:line="400" w:lineRule="exact"/>
      </w:pPr>
      <w:r>
        <w:t>Ａ</w:t>
      </w:r>
      <w:r>
        <w:t xml:space="preserve">. </w:t>
      </w:r>
      <w:r>
        <w:t>孕激素通常要在雌激素作用的基础上才能发挥它的作用</w:t>
      </w:r>
    </w:p>
    <w:p w:rsidR="00000000" w:rsidRDefault="00480373">
      <w:pPr>
        <w:spacing w:line="400" w:lineRule="exact"/>
      </w:pPr>
      <w:r>
        <w:t>Ｂ</w:t>
      </w:r>
      <w:r>
        <w:t xml:space="preserve">. </w:t>
      </w:r>
      <w:r>
        <w:t>降低子宫平滑肌对催产素的敏感性</w:t>
      </w:r>
    </w:p>
    <w:p w:rsidR="00000000" w:rsidRDefault="00480373">
      <w:pPr>
        <w:spacing w:line="400" w:lineRule="exact"/>
      </w:pPr>
      <w:r>
        <w:t>Ｃ</w:t>
      </w:r>
      <w:r>
        <w:t xml:space="preserve">. </w:t>
      </w:r>
      <w:r>
        <w:t>促进子宫内膜增生，引起粘液腺分泌</w:t>
      </w:r>
    </w:p>
    <w:p w:rsidR="00000000" w:rsidRDefault="00480373">
      <w:pPr>
        <w:spacing w:line="400" w:lineRule="exact"/>
      </w:pPr>
      <w:r>
        <w:t>Ｄ</w:t>
      </w:r>
      <w:r>
        <w:t xml:space="preserve">. </w:t>
      </w:r>
      <w:r>
        <w:t>大量孕激素能促进黄体生成素分泌</w:t>
      </w:r>
    </w:p>
    <w:p w:rsidR="00000000" w:rsidRDefault="00480373">
      <w:pPr>
        <w:spacing w:line="400" w:lineRule="exact"/>
      </w:pPr>
      <w:r>
        <w:t>Ｅ</w:t>
      </w:r>
      <w:r>
        <w:t xml:space="preserve">. </w:t>
      </w:r>
      <w:r>
        <w:t>促进乳腺小叶及腺泡的发育</w:t>
      </w:r>
    </w:p>
    <w:p w:rsidR="00000000" w:rsidRDefault="00480373">
      <w:pPr>
        <w:spacing w:line="400" w:lineRule="exact"/>
      </w:pPr>
      <w:r>
        <w:rPr>
          <w:rFonts w:hint="eastAsia"/>
        </w:rPr>
        <w:t>25</w:t>
      </w:r>
      <w:r>
        <w:t>只有雄性动物具有，而雌性动物不具有的性反射是（</w:t>
      </w:r>
      <w:r>
        <w:rPr>
          <w:rFonts w:hint="eastAsia"/>
        </w:rPr>
        <w:t xml:space="preserve"> </w:t>
      </w:r>
      <w:r>
        <w:t>）。</w:t>
      </w:r>
    </w:p>
    <w:p w:rsidR="00000000" w:rsidRDefault="00480373">
      <w:pPr>
        <w:spacing w:line="400" w:lineRule="exact"/>
        <w:rPr>
          <w:rFonts w:hint="eastAsia"/>
        </w:rPr>
      </w:pPr>
      <w:r>
        <w:t>Ａ</w:t>
      </w:r>
      <w:r>
        <w:t xml:space="preserve">. </w:t>
      </w:r>
      <w:r>
        <w:t>勃起反射</w:t>
      </w:r>
      <w:r>
        <w:rPr>
          <w:rFonts w:hint="eastAsia"/>
        </w:rPr>
        <w:t xml:space="preserve">  </w:t>
      </w:r>
      <w:r>
        <w:t>Ｂ</w:t>
      </w:r>
      <w:r>
        <w:t xml:space="preserve">. </w:t>
      </w:r>
      <w:r>
        <w:t>爬跨反射</w:t>
      </w:r>
      <w:r>
        <w:rPr>
          <w:rFonts w:hint="eastAsia"/>
        </w:rPr>
        <w:t xml:space="preserve">  </w:t>
      </w:r>
      <w:r>
        <w:t>Ｃ</w:t>
      </w:r>
      <w:r>
        <w:t xml:space="preserve">. </w:t>
      </w:r>
      <w:r>
        <w:t>交媾反射</w:t>
      </w:r>
      <w:r>
        <w:rPr>
          <w:rFonts w:hint="eastAsia"/>
        </w:rPr>
        <w:t xml:space="preserve"> </w:t>
      </w:r>
      <w:r>
        <w:t>Ｄ</w:t>
      </w:r>
      <w:r>
        <w:t xml:space="preserve">. </w:t>
      </w:r>
      <w:r>
        <w:t>射精反射</w:t>
      </w:r>
      <w:r>
        <w:rPr>
          <w:rFonts w:hint="eastAsia"/>
        </w:rPr>
        <w:t xml:space="preserve">  </w:t>
      </w:r>
      <w:r>
        <w:t>Ｅ</w:t>
      </w:r>
      <w:r>
        <w:t>.</w:t>
      </w:r>
      <w:r>
        <w:t xml:space="preserve"> </w:t>
      </w:r>
      <w:r>
        <w:t>以上都是</w:t>
      </w:r>
    </w:p>
    <w:p w:rsidR="00000000" w:rsidRDefault="00480373">
      <w:pPr>
        <w:spacing w:line="400" w:lineRule="exact"/>
        <w:rPr>
          <w:rFonts w:hint="eastAsia"/>
        </w:rPr>
      </w:pPr>
      <w:r>
        <w:rPr>
          <w:rFonts w:hint="eastAsia"/>
        </w:rPr>
        <w:t>四、判断题</w:t>
      </w:r>
    </w:p>
    <w:p w:rsidR="00000000" w:rsidRDefault="00480373">
      <w:pPr>
        <w:spacing w:line="400" w:lineRule="exact"/>
        <w:rPr>
          <w:rFonts w:hint="eastAsia"/>
        </w:rPr>
      </w:pPr>
      <w:r>
        <w:rPr>
          <w:rFonts w:hint="eastAsia"/>
        </w:rPr>
        <w:t>1.</w:t>
      </w:r>
      <w:r>
        <w:rPr>
          <w:rFonts w:hint="eastAsia"/>
        </w:rPr>
        <w:t>家畜的受精部位在子宫。</w:t>
      </w:r>
    </w:p>
    <w:p w:rsidR="00000000" w:rsidRDefault="00480373">
      <w:pPr>
        <w:spacing w:line="400" w:lineRule="exact"/>
        <w:rPr>
          <w:rFonts w:hint="eastAsia"/>
        </w:rPr>
      </w:pPr>
      <w:r>
        <w:rPr>
          <w:rFonts w:hint="eastAsia"/>
        </w:rPr>
        <w:t>2.</w:t>
      </w:r>
      <w:r>
        <w:rPr>
          <w:rFonts w:hint="eastAsia"/>
        </w:rPr>
        <w:t>狗是季节性多次发情动物。</w:t>
      </w:r>
    </w:p>
    <w:p w:rsidR="00000000" w:rsidRDefault="00480373">
      <w:pPr>
        <w:spacing w:line="400" w:lineRule="exact"/>
        <w:rPr>
          <w:rFonts w:hint="eastAsia"/>
        </w:rPr>
      </w:pPr>
      <w:r>
        <w:rPr>
          <w:rFonts w:hint="eastAsia"/>
        </w:rPr>
        <w:t>3.</w:t>
      </w:r>
      <w:r>
        <w:rPr>
          <w:rFonts w:hint="eastAsia"/>
        </w:rPr>
        <w:t>睾丸的温度一般较体温低</w:t>
      </w:r>
      <w:r>
        <w:rPr>
          <w:rFonts w:hint="eastAsia"/>
        </w:rPr>
        <w:t>3~4</w:t>
      </w:r>
      <w:r>
        <w:rPr>
          <w:rFonts w:ascii="宋体" w:hAnsi="宋体" w:hint="eastAsia"/>
        </w:rPr>
        <w:t>℃。</w:t>
      </w:r>
    </w:p>
    <w:p w:rsidR="00000000" w:rsidRDefault="00480373">
      <w:pPr>
        <w:spacing w:line="400" w:lineRule="exact"/>
        <w:rPr>
          <w:rFonts w:hint="eastAsia"/>
        </w:rPr>
      </w:pPr>
      <w:r>
        <w:rPr>
          <w:rFonts w:hint="eastAsia"/>
        </w:rPr>
        <w:t>4.</w:t>
      </w:r>
      <w:r>
        <w:rPr>
          <w:rFonts w:hint="eastAsia"/>
        </w:rPr>
        <w:t>牛、马、猪等大多数家畜属于诱发性排卵。</w:t>
      </w:r>
    </w:p>
    <w:p w:rsidR="00000000" w:rsidRDefault="00480373">
      <w:pPr>
        <w:spacing w:line="400" w:lineRule="exact"/>
        <w:rPr>
          <w:rFonts w:hint="eastAsia"/>
        </w:rPr>
      </w:pPr>
      <w:r>
        <w:rPr>
          <w:rFonts w:hint="eastAsia"/>
        </w:rPr>
        <w:t>5.</w:t>
      </w:r>
      <w:r>
        <w:rPr>
          <w:rFonts w:hint="eastAsia"/>
        </w:rPr>
        <w:t>着床是在雌激素的协同下，由孕酮起主导作用完成的。</w:t>
      </w:r>
    </w:p>
    <w:p w:rsidR="00000000" w:rsidRDefault="00480373">
      <w:pPr>
        <w:spacing w:line="400" w:lineRule="exact"/>
        <w:rPr>
          <w:rFonts w:hint="eastAsia"/>
        </w:rPr>
      </w:pPr>
      <w:r>
        <w:rPr>
          <w:rFonts w:hint="eastAsia"/>
        </w:rPr>
        <w:t>6.</w:t>
      </w:r>
      <w:r>
        <w:rPr>
          <w:rFonts w:hint="eastAsia"/>
        </w:rPr>
        <w:t>妊娠维持主要受雌激素的调节。</w:t>
      </w:r>
    </w:p>
    <w:p w:rsidR="00000000" w:rsidRDefault="00480373">
      <w:pPr>
        <w:spacing w:line="400" w:lineRule="exact"/>
        <w:rPr>
          <w:rFonts w:hint="eastAsia"/>
        </w:rPr>
      </w:pPr>
      <w:r>
        <w:rPr>
          <w:rFonts w:hint="eastAsia"/>
        </w:rPr>
        <w:t>7.</w:t>
      </w:r>
      <w:r>
        <w:rPr>
          <w:rFonts w:hint="eastAsia"/>
        </w:rPr>
        <w:t>妊娠期母畜的甲状腺机能亢进。</w:t>
      </w:r>
    </w:p>
    <w:p w:rsidR="00000000" w:rsidRDefault="00480373">
      <w:pPr>
        <w:spacing w:line="400" w:lineRule="exact"/>
        <w:rPr>
          <w:rFonts w:hint="eastAsia"/>
        </w:rPr>
      </w:pPr>
      <w:r>
        <w:rPr>
          <w:rFonts w:hint="eastAsia"/>
        </w:rPr>
        <w:t>8.</w:t>
      </w:r>
      <w:r>
        <w:rPr>
          <w:rFonts w:hint="eastAsia"/>
        </w:rPr>
        <w:t>参与排卵过程的主要激素是</w:t>
      </w:r>
      <w:r>
        <w:t>LH</w:t>
      </w:r>
      <w:r>
        <w:rPr>
          <w:rFonts w:hint="eastAsia"/>
        </w:rPr>
        <w:t>。</w:t>
      </w:r>
    </w:p>
    <w:p w:rsidR="00000000" w:rsidRDefault="00480373">
      <w:pPr>
        <w:spacing w:line="400" w:lineRule="exact"/>
        <w:rPr>
          <w:rFonts w:hint="eastAsia"/>
        </w:rPr>
      </w:pPr>
      <w:r>
        <w:rPr>
          <w:rFonts w:hint="eastAsia"/>
        </w:rPr>
        <w:t>9.</w:t>
      </w:r>
      <w:r>
        <w:rPr>
          <w:rFonts w:hint="eastAsia"/>
        </w:rPr>
        <w:t>精子获能的机理主要是改变或移去包裹在精子表面的一层含有涎酸的糖蛋白。</w:t>
      </w:r>
    </w:p>
    <w:p w:rsidR="00000000" w:rsidRDefault="00480373">
      <w:pPr>
        <w:spacing w:line="400" w:lineRule="exact"/>
        <w:rPr>
          <w:rFonts w:hint="eastAsia"/>
        </w:rPr>
      </w:pPr>
      <w:r>
        <w:rPr>
          <w:rFonts w:hint="eastAsia"/>
        </w:rPr>
        <w:t>10.</w:t>
      </w:r>
      <w:r>
        <w:rPr>
          <w:rFonts w:hint="eastAsia"/>
        </w:rPr>
        <w:t>胎儿的营养主要通过胎盘从母体取得营养物质。</w:t>
      </w:r>
    </w:p>
    <w:p w:rsidR="00000000" w:rsidRDefault="00480373">
      <w:pPr>
        <w:spacing w:line="400" w:lineRule="exact"/>
      </w:pPr>
      <w:r>
        <w:rPr>
          <w:rFonts w:hint="eastAsia"/>
        </w:rPr>
        <w:t>11.</w:t>
      </w:r>
      <w:r>
        <w:rPr>
          <w:rFonts w:hint="eastAsia"/>
        </w:rPr>
        <w:t>卵巢分泌的雌激素和黄体分泌的孕酮参与调节乳腺的发育。</w:t>
      </w:r>
    </w:p>
    <w:p w:rsidR="00000000" w:rsidRDefault="00480373">
      <w:pPr>
        <w:spacing w:line="400" w:lineRule="exact"/>
        <w:rPr>
          <w:rFonts w:hint="eastAsia"/>
        </w:rPr>
      </w:pPr>
      <w:r>
        <w:rPr>
          <w:rFonts w:hint="eastAsia"/>
        </w:rPr>
        <w:t>12</w:t>
      </w:r>
      <w:r>
        <w:rPr>
          <w:rFonts w:hint="eastAsia"/>
        </w:rPr>
        <w:t>．</w:t>
      </w:r>
      <w:r>
        <w:rPr>
          <w:rFonts w:hint="eastAsia"/>
        </w:rPr>
        <w:t>从附睾中取出的精子与成熟的卵子放在一起即可受精。</w:t>
      </w:r>
    </w:p>
    <w:p w:rsidR="00000000" w:rsidRDefault="00480373">
      <w:pPr>
        <w:spacing w:line="400" w:lineRule="exact"/>
      </w:pPr>
      <w:r>
        <w:rPr>
          <w:rFonts w:hint="eastAsia"/>
        </w:rPr>
        <w:t>13</w:t>
      </w:r>
      <w:r>
        <w:t>母畜排卵前的黄体生成素高峰是由雌激素引起的。</w:t>
      </w:r>
    </w:p>
    <w:p w:rsidR="00000000" w:rsidRDefault="00480373">
      <w:pPr>
        <w:spacing w:line="400" w:lineRule="exact"/>
      </w:pPr>
      <w:r>
        <w:rPr>
          <w:rFonts w:hint="eastAsia"/>
        </w:rPr>
        <w:t>14</w:t>
      </w:r>
      <w:r>
        <w:t>牛、猪和家兔只在一定季节里表现多次发情。</w:t>
      </w:r>
    </w:p>
    <w:p w:rsidR="00000000" w:rsidRDefault="00480373">
      <w:pPr>
        <w:spacing w:line="400" w:lineRule="exact"/>
      </w:pPr>
      <w:r>
        <w:rPr>
          <w:rFonts w:hint="eastAsia"/>
        </w:rPr>
        <w:t>15</w:t>
      </w:r>
      <w:r>
        <w:t>母畜最重要的雌激素是雌三醇。</w:t>
      </w:r>
    </w:p>
    <w:p w:rsidR="00000000" w:rsidRDefault="00480373">
      <w:pPr>
        <w:spacing w:line="400" w:lineRule="exact"/>
      </w:pPr>
      <w:r>
        <w:rPr>
          <w:rFonts w:hint="eastAsia"/>
        </w:rPr>
        <w:t>16</w:t>
      </w:r>
      <w:r>
        <w:t>雌激素能促进蛋白质合成，升高血浆胆固醇。</w:t>
      </w:r>
    </w:p>
    <w:p w:rsidR="00000000" w:rsidRDefault="00480373">
      <w:pPr>
        <w:spacing w:line="400" w:lineRule="exact"/>
      </w:pPr>
      <w:r>
        <w:rPr>
          <w:rFonts w:hint="eastAsia"/>
        </w:rPr>
        <w:t>17</w:t>
      </w:r>
      <w:r>
        <w:t>雌激素、孕激素和前列腺素均能影响精子和卵子的运输。</w:t>
      </w:r>
    </w:p>
    <w:p w:rsidR="00000000" w:rsidRDefault="00480373">
      <w:pPr>
        <w:spacing w:line="400" w:lineRule="exact"/>
      </w:pPr>
      <w:r>
        <w:rPr>
          <w:rFonts w:hint="eastAsia"/>
        </w:rPr>
        <w:t>18</w:t>
      </w:r>
      <w:r>
        <w:t>卵巢的内膜细胞可分泌雄激素。</w:t>
      </w:r>
    </w:p>
    <w:p w:rsidR="00000000" w:rsidRDefault="00480373">
      <w:pPr>
        <w:spacing w:line="400" w:lineRule="exact"/>
      </w:pPr>
      <w:r>
        <w:rPr>
          <w:rFonts w:hint="eastAsia"/>
        </w:rPr>
        <w:t>19</w:t>
      </w:r>
      <w:r>
        <w:t>在马、牛、羊、猪四种家畜中，妊娠期最长的是牛。</w:t>
      </w:r>
    </w:p>
    <w:p w:rsidR="00000000" w:rsidRDefault="00480373">
      <w:pPr>
        <w:spacing w:line="400" w:lineRule="exact"/>
        <w:rPr>
          <w:rFonts w:hint="eastAsia"/>
        </w:rPr>
      </w:pPr>
      <w:r>
        <w:rPr>
          <w:rFonts w:hint="eastAsia"/>
        </w:rPr>
        <w:t>20</w:t>
      </w:r>
      <w:r>
        <w:t>在狗、兔、大白鼠三种实验动物中，兔的妊娠期最短。</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简述胎盘的功能。</w:t>
      </w:r>
    </w:p>
    <w:p w:rsidR="00000000" w:rsidRDefault="00480373">
      <w:pPr>
        <w:spacing w:line="400" w:lineRule="exact"/>
        <w:rPr>
          <w:rFonts w:hint="eastAsia"/>
        </w:rPr>
      </w:pPr>
      <w:r>
        <w:rPr>
          <w:rFonts w:hint="eastAsia"/>
        </w:rPr>
        <w:t xml:space="preserve">2  </w:t>
      </w:r>
      <w:r>
        <w:rPr>
          <w:rFonts w:hint="eastAsia"/>
        </w:rPr>
        <w:t>简述睾丸功能的调节。</w:t>
      </w:r>
    </w:p>
    <w:p w:rsidR="00000000" w:rsidRDefault="00480373">
      <w:pPr>
        <w:spacing w:line="400" w:lineRule="exact"/>
      </w:pPr>
      <w:r>
        <w:rPr>
          <w:rFonts w:hint="eastAsia"/>
        </w:rPr>
        <w:t xml:space="preserve">3  </w:t>
      </w:r>
      <w:r>
        <w:t>雄激素的主要生理作用</w:t>
      </w:r>
      <w:r>
        <w:t>是什么？</w:t>
      </w:r>
    </w:p>
    <w:p w:rsidR="00000000" w:rsidRDefault="00480373">
      <w:pPr>
        <w:spacing w:line="400" w:lineRule="exact"/>
      </w:pPr>
      <w:r>
        <w:rPr>
          <w:rFonts w:hint="eastAsia"/>
        </w:rPr>
        <w:t xml:space="preserve">4  </w:t>
      </w:r>
      <w:r>
        <w:t>雌激素的主要生理作用是什么？</w:t>
      </w:r>
    </w:p>
    <w:p w:rsidR="00000000" w:rsidRDefault="00480373">
      <w:pPr>
        <w:spacing w:line="400" w:lineRule="exact"/>
      </w:pPr>
      <w:r>
        <w:rPr>
          <w:rFonts w:hint="eastAsia"/>
        </w:rPr>
        <w:t xml:space="preserve">5  </w:t>
      </w:r>
      <w:r>
        <w:t>孕激素的主要生理作用是什么？</w:t>
      </w:r>
    </w:p>
    <w:p w:rsidR="00000000" w:rsidRDefault="00480373">
      <w:pPr>
        <w:snapToGrid w:val="0"/>
        <w:spacing w:line="400" w:lineRule="exact"/>
        <w:rPr>
          <w:rFonts w:hint="eastAsia"/>
        </w:rPr>
      </w:pPr>
      <w:r>
        <w:rPr>
          <w:rFonts w:hint="eastAsia"/>
        </w:rPr>
        <w:t>六、论述题</w:t>
      </w:r>
    </w:p>
    <w:p w:rsidR="00000000" w:rsidRDefault="00480373">
      <w:pPr>
        <w:tabs>
          <w:tab w:val="left" w:pos="645"/>
        </w:tabs>
        <w:snapToGrid w:val="0"/>
        <w:spacing w:line="400" w:lineRule="exact"/>
        <w:rPr>
          <w:rFonts w:hint="eastAsia"/>
        </w:rPr>
      </w:pPr>
      <w:r>
        <w:rPr>
          <w:rFonts w:hint="eastAsia"/>
        </w:rPr>
        <w:t xml:space="preserve">1   </w:t>
      </w:r>
      <w:r>
        <w:rPr>
          <w:rFonts w:hint="eastAsia"/>
        </w:rPr>
        <w:t>论述分娩的机制。</w:t>
      </w:r>
    </w:p>
    <w:p w:rsidR="00000000" w:rsidRDefault="00480373">
      <w:pPr>
        <w:tabs>
          <w:tab w:val="left" w:pos="645"/>
        </w:tabs>
        <w:snapToGrid w:val="0"/>
        <w:spacing w:line="400" w:lineRule="exact"/>
        <w:rPr>
          <w:rFonts w:hint="eastAsia"/>
        </w:rPr>
      </w:pPr>
      <w:r>
        <w:rPr>
          <w:rFonts w:hint="eastAsia"/>
        </w:rPr>
        <w:t xml:space="preserve">2   </w:t>
      </w:r>
      <w:r>
        <w:rPr>
          <w:rFonts w:hint="eastAsia"/>
        </w:rPr>
        <w:t>论述卵巢的功能。</w:t>
      </w: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第十二章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ind w:firstLineChars="200" w:firstLine="420"/>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．性成熟：动物生长发育到一定时期，生殖器官基本发育完全并具备繁殖能力，叫性成熟</w:t>
      </w:r>
    </w:p>
    <w:p w:rsidR="00000000" w:rsidRDefault="00480373">
      <w:pPr>
        <w:spacing w:line="400" w:lineRule="exact"/>
        <w:rPr>
          <w:rFonts w:hint="eastAsia"/>
        </w:rPr>
      </w:pPr>
      <w:r>
        <w:rPr>
          <w:rFonts w:hint="eastAsia"/>
        </w:rPr>
        <w:t>2</w:t>
      </w:r>
      <w:r>
        <w:rPr>
          <w:rFonts w:hint="eastAsia"/>
        </w:rPr>
        <w:t>．体成熟：动物的生长基本结束，并具有成年动物所固有的形态和结构特点，称体成熟</w:t>
      </w:r>
    </w:p>
    <w:p w:rsidR="00000000" w:rsidRDefault="00480373">
      <w:pPr>
        <w:spacing w:line="400" w:lineRule="exact"/>
        <w:rPr>
          <w:rFonts w:hint="eastAsia"/>
        </w:rPr>
      </w:pPr>
      <w:r>
        <w:rPr>
          <w:rFonts w:hint="eastAsia"/>
        </w:rPr>
        <w:t>3</w:t>
      </w:r>
      <w:r>
        <w:rPr>
          <w:rFonts w:hint="eastAsia"/>
        </w:rPr>
        <w:t>．发情周期：由一次发情开始到下次发情开始所经历的时期称一个发情周期</w:t>
      </w:r>
    </w:p>
    <w:p w:rsidR="00000000" w:rsidRDefault="00480373">
      <w:pPr>
        <w:spacing w:line="400" w:lineRule="exact"/>
        <w:rPr>
          <w:rFonts w:hint="eastAsia"/>
        </w:rPr>
      </w:pPr>
      <w:r>
        <w:rPr>
          <w:rFonts w:hint="eastAsia"/>
        </w:rPr>
        <w:t>4</w:t>
      </w:r>
      <w:r>
        <w:rPr>
          <w:rFonts w:hint="eastAsia"/>
        </w:rPr>
        <w:t>．精子获能：精子进入雌性生殖道后经历一系列变化而获得使卵子受精的能力，称为精子获能</w:t>
      </w:r>
    </w:p>
    <w:p w:rsidR="00000000" w:rsidRDefault="00480373">
      <w:pPr>
        <w:spacing w:line="400" w:lineRule="exact"/>
        <w:rPr>
          <w:rFonts w:hint="eastAsia"/>
        </w:rPr>
      </w:pPr>
      <w:r>
        <w:rPr>
          <w:rFonts w:hint="eastAsia"/>
        </w:rPr>
        <w:t>5</w:t>
      </w:r>
      <w:r>
        <w:rPr>
          <w:rFonts w:hint="eastAsia"/>
        </w:rPr>
        <w:t>．顶体反应：</w:t>
      </w:r>
      <w:r>
        <w:rPr>
          <w:rFonts w:hint="eastAsia"/>
        </w:rPr>
        <w:t>精子与卵子接触时，精子顶体中的酶系释放出来以溶解卵子外围的的放射冠及透明带，这一过程称为顶体反应。</w:t>
      </w:r>
    </w:p>
    <w:p w:rsidR="00000000" w:rsidRDefault="00480373">
      <w:pPr>
        <w:spacing w:line="400" w:lineRule="exact"/>
        <w:rPr>
          <w:rFonts w:hint="eastAsia"/>
        </w:rPr>
      </w:pPr>
      <w:r>
        <w:rPr>
          <w:rFonts w:hint="eastAsia"/>
        </w:rPr>
        <w:t>6</w:t>
      </w:r>
      <w:r>
        <w:rPr>
          <w:rFonts w:hint="eastAsia"/>
        </w:rPr>
        <w:t>．着床：胚泡滋养层与子宫内膜发生组织及生理联系，使胚泡固定于子宫内膜，称着床</w:t>
      </w:r>
    </w:p>
    <w:p w:rsidR="00000000" w:rsidRDefault="00480373">
      <w:pPr>
        <w:spacing w:line="400" w:lineRule="exact"/>
        <w:rPr>
          <w:rFonts w:hint="eastAsia"/>
        </w:rPr>
      </w:pPr>
      <w:r>
        <w:rPr>
          <w:rFonts w:hint="eastAsia"/>
        </w:rPr>
        <w:t>7</w:t>
      </w:r>
      <w:r>
        <w:rPr>
          <w:rFonts w:hint="eastAsia"/>
        </w:rPr>
        <w:t>．生殖：生物体生长发育成熟后，能够产生与自己相似的子代个体，这种功能称为生殖</w:t>
      </w:r>
    </w:p>
    <w:p w:rsidR="00000000" w:rsidRDefault="00480373">
      <w:pPr>
        <w:spacing w:line="400" w:lineRule="exact"/>
        <w:rPr>
          <w:rFonts w:hint="eastAsia"/>
        </w:rPr>
      </w:pPr>
      <w:r>
        <w:rPr>
          <w:rFonts w:hint="eastAsia"/>
        </w:rPr>
        <w:t>8</w:t>
      </w:r>
      <w:r>
        <w:rPr>
          <w:rFonts w:hint="eastAsia"/>
        </w:rPr>
        <w:t>．排卵：发育成熟的卵泡在特定的时间和条件下排入腹腔的过程</w:t>
      </w:r>
    </w:p>
    <w:p w:rsidR="00000000" w:rsidRDefault="00480373">
      <w:pPr>
        <w:spacing w:line="400" w:lineRule="exact"/>
        <w:rPr>
          <w:rFonts w:hint="eastAsia"/>
        </w:rPr>
      </w:pPr>
      <w:r>
        <w:rPr>
          <w:rFonts w:hint="eastAsia"/>
        </w:rPr>
        <w:t>9</w:t>
      </w:r>
      <w:r>
        <w:rPr>
          <w:rFonts w:hint="eastAsia"/>
        </w:rPr>
        <w:t>．分娩：发育成熟的胎儿通过雌性生殖道产出的生理过程</w:t>
      </w:r>
    </w:p>
    <w:p w:rsidR="00000000" w:rsidRDefault="00480373">
      <w:pPr>
        <w:spacing w:line="400" w:lineRule="exact"/>
        <w:rPr>
          <w:rFonts w:hint="eastAsia"/>
        </w:rPr>
      </w:pPr>
      <w:r>
        <w:rPr>
          <w:rFonts w:hint="eastAsia"/>
        </w:rPr>
        <w:t>10</w:t>
      </w:r>
      <w:r>
        <w:rPr>
          <w:rFonts w:hint="eastAsia"/>
        </w:rPr>
        <w:t>．妊娠维持：胚泡附植后，继续在子宫内生长发育直至分娩的过程</w:t>
      </w:r>
      <w:r>
        <w:rPr>
          <w:rFonts w:hint="eastAsia"/>
        </w:rPr>
        <w:t xml:space="preserve"> </w:t>
      </w:r>
    </w:p>
    <w:p w:rsidR="00000000" w:rsidRDefault="00480373">
      <w:pPr>
        <w:spacing w:line="400" w:lineRule="exact"/>
        <w:rPr>
          <w:rFonts w:hint="eastAsia"/>
        </w:rPr>
      </w:pPr>
      <w:r>
        <w:rPr>
          <w:rFonts w:hint="eastAsia"/>
        </w:rPr>
        <w:t>11</w:t>
      </w:r>
      <w:r>
        <w:rPr>
          <w:rFonts w:hint="eastAsia"/>
        </w:rPr>
        <w:t>．妊娠：指雌性动物在卵子受精后合子发育、胎儿生长和准备分娩所发生的生</w:t>
      </w:r>
      <w:r>
        <w:rPr>
          <w:rFonts w:hint="eastAsia"/>
        </w:rPr>
        <w:t>理过程</w:t>
      </w:r>
    </w:p>
    <w:p w:rsidR="00000000" w:rsidRDefault="00480373">
      <w:pPr>
        <w:spacing w:line="400" w:lineRule="exact"/>
        <w:rPr>
          <w:rFonts w:hint="eastAsia"/>
        </w:rPr>
      </w:pPr>
      <w:r>
        <w:rPr>
          <w:rFonts w:hint="eastAsia"/>
        </w:rPr>
        <w:t xml:space="preserve">12 </w:t>
      </w:r>
      <w:r>
        <w:t>黄体</w:t>
      </w:r>
      <w:r>
        <w:rPr>
          <w:rFonts w:hint="eastAsia"/>
        </w:rPr>
        <w:t>：</w:t>
      </w:r>
      <w:r>
        <w:t>排卵后，残存的卵泡内陷，卵泡腔内充满着由卵泡膜血管破裂时流出的血液。随后卵泡上皮细胞又逐渐形成新的细胞层，并在细胞的原生质内积蓄黄色颗粒，使破裂的卵泡形成黄体。</w:t>
      </w:r>
    </w:p>
    <w:p w:rsidR="00000000" w:rsidRDefault="00480373">
      <w:pPr>
        <w:spacing w:line="400" w:lineRule="exact"/>
      </w:pPr>
      <w:r>
        <w:rPr>
          <w:rFonts w:hint="eastAsia"/>
        </w:rPr>
        <w:t xml:space="preserve">13 </w:t>
      </w:r>
      <w:r>
        <w:t>黄体生成素释放激素</w:t>
      </w:r>
      <w:r>
        <w:t>(LRH)</w:t>
      </w:r>
      <w:r>
        <w:rPr>
          <w:rFonts w:hint="eastAsia"/>
        </w:rPr>
        <w:t>：</w:t>
      </w:r>
      <w:r>
        <w:t xml:space="preserve"> </w:t>
      </w:r>
      <w:r>
        <w:t>是由丘脑下部分泌的一种子</w:t>
      </w:r>
      <w:r>
        <w:t>10</w:t>
      </w:r>
      <w:r>
        <w:t>肽物质，作用于腺垂体调节</w:t>
      </w:r>
      <w:r>
        <w:t>FSH</w:t>
      </w:r>
      <w:r>
        <w:t>和</w:t>
      </w:r>
      <w:r>
        <w:t>LH</w:t>
      </w:r>
      <w:r>
        <w:t>的分泌。</w:t>
      </w:r>
    </w:p>
    <w:p w:rsidR="00000000" w:rsidRDefault="00480373">
      <w:pPr>
        <w:spacing w:line="400" w:lineRule="exact"/>
      </w:pPr>
      <w:r>
        <w:rPr>
          <w:rFonts w:hint="eastAsia"/>
        </w:rPr>
        <w:t xml:space="preserve">14 </w:t>
      </w:r>
      <w:r>
        <w:t>假妊娠</w:t>
      </w:r>
      <w:r>
        <w:rPr>
          <w:rFonts w:hint="eastAsia"/>
        </w:rPr>
        <w:t>：</w:t>
      </w:r>
      <w:r>
        <w:t>母畜发情排卵后，如卵子并没有受精，而黄体继续存在，经过一定时间后，出现乳腺发育、泌乳、做窝等妊娠征候的这种现象，叫做假妊娠。</w:t>
      </w:r>
    </w:p>
    <w:p w:rsidR="00000000" w:rsidRDefault="00480373">
      <w:pPr>
        <w:spacing w:line="400" w:lineRule="exact"/>
        <w:rPr>
          <w:rFonts w:hint="eastAsia"/>
        </w:rPr>
      </w:pPr>
      <w:r>
        <w:rPr>
          <w:rFonts w:hint="eastAsia"/>
        </w:rPr>
        <w:t>二、填空题</w:t>
      </w:r>
    </w:p>
    <w:p w:rsidR="00000000" w:rsidRDefault="00480373">
      <w:pPr>
        <w:spacing w:line="400" w:lineRule="exact"/>
        <w:rPr>
          <w:rFonts w:ascii="宋体" w:hAnsi="宋体" w:hint="eastAsia"/>
        </w:rPr>
      </w:pPr>
      <w:r>
        <w:rPr>
          <w:rFonts w:ascii="宋体" w:hAnsi="宋体" w:hint="eastAsia"/>
        </w:rPr>
        <w:t>1</w:t>
      </w:r>
      <w:r>
        <w:rPr>
          <w:rFonts w:ascii="宋体" w:hAnsi="宋体" w:hint="eastAsia"/>
        </w:rPr>
        <w:t>．雌激素；孕激素</w:t>
      </w:r>
    </w:p>
    <w:p w:rsidR="00000000" w:rsidRDefault="00480373">
      <w:pPr>
        <w:spacing w:line="400" w:lineRule="exact"/>
        <w:rPr>
          <w:rFonts w:ascii="宋体" w:hAnsi="宋体" w:hint="eastAsia"/>
        </w:rPr>
      </w:pPr>
      <w:r>
        <w:rPr>
          <w:rFonts w:ascii="宋体" w:hAnsi="宋体" w:hint="eastAsia"/>
        </w:rPr>
        <w:t>2</w:t>
      </w:r>
      <w:r>
        <w:rPr>
          <w:rFonts w:ascii="宋体" w:hAnsi="宋体" w:hint="eastAsia"/>
        </w:rPr>
        <w:t>．生殖细胞生成；交配；受精；妊娠；分娩</w:t>
      </w:r>
    </w:p>
    <w:p w:rsidR="00000000" w:rsidRDefault="00480373">
      <w:pPr>
        <w:spacing w:line="400" w:lineRule="exact"/>
        <w:rPr>
          <w:rFonts w:ascii="宋体" w:hAnsi="宋体" w:hint="eastAsia"/>
        </w:rPr>
      </w:pPr>
      <w:r>
        <w:rPr>
          <w:rFonts w:ascii="宋体" w:hAnsi="宋体" w:hint="eastAsia"/>
        </w:rPr>
        <w:t>3</w:t>
      </w:r>
      <w:r>
        <w:rPr>
          <w:rFonts w:ascii="宋体" w:hAnsi="宋体" w:hint="eastAsia"/>
        </w:rPr>
        <w:t>．</w:t>
      </w:r>
      <w:r>
        <w:rPr>
          <w:rFonts w:ascii="宋体" w:hAnsi="宋体" w:hint="eastAsia"/>
        </w:rPr>
        <w:t>精原细胞；初级精母细胞；次级精母细胞；精细胞</w:t>
      </w:r>
    </w:p>
    <w:p w:rsidR="00000000" w:rsidRDefault="00480373">
      <w:pPr>
        <w:spacing w:line="400" w:lineRule="exact"/>
        <w:rPr>
          <w:rFonts w:ascii="宋体" w:hAnsi="宋体" w:hint="eastAsia"/>
        </w:rPr>
      </w:pPr>
      <w:r>
        <w:rPr>
          <w:rFonts w:ascii="宋体" w:hAnsi="宋体" w:hint="eastAsia"/>
        </w:rPr>
        <w:t>4</w:t>
      </w:r>
      <w:r>
        <w:rPr>
          <w:rFonts w:ascii="宋体" w:hAnsi="宋体" w:hint="eastAsia"/>
        </w:rPr>
        <w:t>．精子；雄激素</w:t>
      </w:r>
    </w:p>
    <w:p w:rsidR="00000000" w:rsidRDefault="00480373">
      <w:pPr>
        <w:spacing w:line="400" w:lineRule="exact"/>
        <w:rPr>
          <w:rFonts w:ascii="宋体" w:hAnsi="宋体" w:hint="eastAsia"/>
        </w:rPr>
      </w:pPr>
      <w:r>
        <w:rPr>
          <w:rFonts w:ascii="宋体" w:hAnsi="宋体" w:hint="eastAsia"/>
        </w:rPr>
        <w:t>5</w:t>
      </w:r>
      <w:r>
        <w:rPr>
          <w:rFonts w:ascii="宋体" w:hAnsi="宋体" w:hint="eastAsia"/>
        </w:rPr>
        <w:t>．初级卵泡；生长卵泡；成熟卵泡</w:t>
      </w:r>
    </w:p>
    <w:p w:rsidR="00000000" w:rsidRDefault="00480373">
      <w:pPr>
        <w:spacing w:line="400" w:lineRule="exact"/>
        <w:rPr>
          <w:rFonts w:ascii="宋体" w:hAnsi="宋体" w:hint="eastAsia"/>
        </w:rPr>
      </w:pPr>
      <w:r>
        <w:rPr>
          <w:rFonts w:ascii="宋体" w:hAnsi="宋体" w:hint="eastAsia"/>
        </w:rPr>
        <w:t>6</w:t>
      </w:r>
      <w:r>
        <w:rPr>
          <w:rFonts w:ascii="宋体" w:hAnsi="宋体" w:hint="eastAsia"/>
        </w:rPr>
        <w:t>．发情前期；发情期；发情后期；休情期</w:t>
      </w:r>
    </w:p>
    <w:p w:rsidR="00000000" w:rsidRDefault="00480373">
      <w:pPr>
        <w:spacing w:line="400" w:lineRule="exact"/>
        <w:rPr>
          <w:rFonts w:ascii="宋体" w:hAnsi="宋体" w:hint="eastAsia"/>
        </w:rPr>
      </w:pPr>
      <w:r>
        <w:rPr>
          <w:rFonts w:ascii="宋体" w:hAnsi="宋体" w:hint="eastAsia"/>
        </w:rPr>
        <w:t>7</w:t>
      </w:r>
      <w:r>
        <w:rPr>
          <w:rFonts w:ascii="宋体" w:hAnsi="宋体" w:hint="eastAsia"/>
        </w:rPr>
        <w:t>．精子获能；精子与卵子相遇及顶体反应；合子形成</w:t>
      </w:r>
    </w:p>
    <w:p w:rsidR="00000000" w:rsidRDefault="00480373">
      <w:pPr>
        <w:spacing w:line="400" w:lineRule="exact"/>
        <w:rPr>
          <w:rFonts w:ascii="宋体" w:hAnsi="宋体" w:hint="eastAsia"/>
        </w:rPr>
      </w:pPr>
      <w:r>
        <w:rPr>
          <w:rFonts w:ascii="宋体" w:hAnsi="宋体" w:hint="eastAsia"/>
        </w:rPr>
        <w:t>8</w:t>
      </w:r>
      <w:r>
        <w:rPr>
          <w:rFonts w:ascii="宋体" w:hAnsi="宋体" w:hint="eastAsia"/>
        </w:rPr>
        <w:t>．开口期；胎儿排出期；胎衣排出期</w:t>
      </w:r>
    </w:p>
    <w:p w:rsidR="00000000" w:rsidRDefault="00480373">
      <w:pPr>
        <w:spacing w:line="400" w:lineRule="exact"/>
        <w:rPr>
          <w:rFonts w:ascii="宋体" w:hAnsi="宋体" w:hint="eastAsia"/>
        </w:rPr>
      </w:pPr>
      <w:r>
        <w:rPr>
          <w:rFonts w:ascii="宋体" w:hAnsi="宋体" w:hint="eastAsia"/>
        </w:rPr>
        <w:t>9</w:t>
      </w:r>
      <w:r>
        <w:rPr>
          <w:rFonts w:ascii="宋体" w:hAnsi="宋体" w:hint="eastAsia"/>
        </w:rPr>
        <w:t>．</w:t>
      </w:r>
      <w:r>
        <w:rPr>
          <w:rFonts w:ascii="宋体" w:hAnsi="宋体" w:hint="eastAsia"/>
        </w:rPr>
        <w:t>ACTH</w:t>
      </w:r>
    </w:p>
    <w:p w:rsidR="00000000" w:rsidRDefault="00480373">
      <w:pPr>
        <w:spacing w:line="400" w:lineRule="exact"/>
        <w:rPr>
          <w:rFonts w:ascii="宋体" w:hAnsi="宋体" w:hint="eastAsia"/>
        </w:rPr>
      </w:pPr>
      <w:r>
        <w:rPr>
          <w:rFonts w:ascii="宋体" w:hAnsi="宋体" w:hint="eastAsia"/>
        </w:rPr>
        <w:t>10</w:t>
      </w:r>
      <w:r>
        <w:rPr>
          <w:rFonts w:ascii="宋体" w:hAnsi="宋体" w:hint="eastAsia"/>
        </w:rPr>
        <w:t>．胚芽期（合子期）；胚胎发生期；胎儿生长期</w:t>
      </w:r>
    </w:p>
    <w:p w:rsidR="00000000" w:rsidRDefault="00480373">
      <w:pPr>
        <w:spacing w:line="400" w:lineRule="exact"/>
        <w:rPr>
          <w:rFonts w:ascii="宋体" w:hAnsi="宋体" w:hint="eastAsia"/>
        </w:rPr>
      </w:pPr>
      <w:r>
        <w:rPr>
          <w:rFonts w:ascii="宋体" w:hAnsi="宋体" w:hint="eastAsia"/>
        </w:rPr>
        <w:t>11</w:t>
      </w:r>
      <w:r>
        <w:rPr>
          <w:rFonts w:ascii="宋体" w:hAnsi="宋体" w:hint="eastAsia"/>
        </w:rPr>
        <w:t>．输卵管壶腹部</w:t>
      </w:r>
    </w:p>
    <w:p w:rsidR="00000000" w:rsidRDefault="00480373">
      <w:pPr>
        <w:spacing w:line="400" w:lineRule="exact"/>
        <w:rPr>
          <w:rFonts w:ascii="宋体" w:hAnsi="宋体"/>
        </w:rPr>
      </w:pPr>
      <w:r>
        <w:rPr>
          <w:rFonts w:ascii="宋体" w:hAnsi="宋体" w:hint="eastAsia"/>
        </w:rPr>
        <w:t xml:space="preserve">12  </w:t>
      </w:r>
      <w:r>
        <w:rPr>
          <w:rFonts w:ascii="宋体" w:hAnsi="宋体"/>
        </w:rPr>
        <w:t>340</w:t>
      </w:r>
      <w:r>
        <w:rPr>
          <w:rFonts w:ascii="宋体" w:hAnsi="宋体"/>
        </w:rPr>
        <w:t>天</w:t>
      </w:r>
      <w:r>
        <w:rPr>
          <w:rFonts w:ascii="宋体" w:hAnsi="宋体"/>
        </w:rPr>
        <w:t>115</w:t>
      </w:r>
      <w:r>
        <w:rPr>
          <w:rFonts w:ascii="宋体" w:hAnsi="宋体"/>
        </w:rPr>
        <w:t>天</w:t>
      </w:r>
      <w:r>
        <w:rPr>
          <w:rFonts w:ascii="宋体" w:hAnsi="宋体"/>
        </w:rPr>
        <w:t>62</w:t>
      </w:r>
      <w:r>
        <w:rPr>
          <w:rFonts w:ascii="宋体" w:hAnsi="宋体"/>
        </w:rPr>
        <w:t>天</w:t>
      </w:r>
    </w:p>
    <w:p w:rsidR="00000000" w:rsidRDefault="00480373">
      <w:pPr>
        <w:spacing w:line="400" w:lineRule="exact"/>
        <w:rPr>
          <w:rFonts w:ascii="宋体" w:hAnsi="宋体"/>
        </w:rPr>
      </w:pPr>
      <w:r>
        <w:rPr>
          <w:rFonts w:ascii="宋体" w:hAnsi="宋体" w:hint="eastAsia"/>
        </w:rPr>
        <w:t xml:space="preserve">13  </w:t>
      </w:r>
      <w:r>
        <w:rPr>
          <w:rFonts w:ascii="宋体" w:hAnsi="宋体"/>
        </w:rPr>
        <w:t>间质细胞</w:t>
      </w:r>
      <w:r>
        <w:rPr>
          <w:rFonts w:ascii="宋体" w:hAnsi="宋体" w:hint="eastAsia"/>
        </w:rPr>
        <w:t xml:space="preserve"> </w:t>
      </w:r>
      <w:r>
        <w:rPr>
          <w:rFonts w:ascii="宋体" w:hAnsi="宋体"/>
        </w:rPr>
        <w:t>支持细胞</w:t>
      </w:r>
    </w:p>
    <w:p w:rsidR="00000000" w:rsidRDefault="00480373">
      <w:pPr>
        <w:spacing w:line="400" w:lineRule="exact"/>
        <w:rPr>
          <w:rFonts w:ascii="宋体" w:hAnsi="宋体"/>
        </w:rPr>
      </w:pPr>
      <w:r>
        <w:rPr>
          <w:rFonts w:ascii="宋体" w:hAnsi="宋体" w:hint="eastAsia"/>
        </w:rPr>
        <w:t xml:space="preserve">14  </w:t>
      </w:r>
      <w:r>
        <w:rPr>
          <w:rFonts w:ascii="宋体" w:hAnsi="宋体"/>
        </w:rPr>
        <w:t>内膜细胞</w:t>
      </w:r>
      <w:r>
        <w:rPr>
          <w:rFonts w:ascii="宋体" w:hAnsi="宋体" w:hint="eastAsia"/>
        </w:rPr>
        <w:t xml:space="preserve"> </w:t>
      </w:r>
      <w:r>
        <w:rPr>
          <w:rFonts w:ascii="宋体" w:hAnsi="宋体"/>
        </w:rPr>
        <w:t>颗粒细胞</w:t>
      </w:r>
    </w:p>
    <w:p w:rsidR="00000000" w:rsidRDefault="00480373">
      <w:pPr>
        <w:spacing w:line="400" w:lineRule="exact"/>
        <w:rPr>
          <w:rFonts w:ascii="宋体" w:hAnsi="宋体"/>
        </w:rPr>
      </w:pPr>
      <w:r>
        <w:rPr>
          <w:rFonts w:ascii="宋体" w:hAnsi="宋体" w:hint="eastAsia"/>
        </w:rPr>
        <w:t xml:space="preserve">15  </w:t>
      </w:r>
      <w:r>
        <w:rPr>
          <w:rFonts w:ascii="宋体" w:hAnsi="宋体"/>
        </w:rPr>
        <w:t>PMSG</w:t>
      </w:r>
      <w:r>
        <w:rPr>
          <w:rFonts w:ascii="宋体" w:hAnsi="宋体" w:hint="eastAsia"/>
        </w:rPr>
        <w:t xml:space="preserve"> </w:t>
      </w:r>
      <w:r>
        <w:rPr>
          <w:rFonts w:ascii="宋体" w:hAnsi="宋体"/>
        </w:rPr>
        <w:t>LH</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D</w:t>
      </w:r>
      <w:r>
        <w:rPr>
          <w:rFonts w:hint="eastAsia"/>
        </w:rPr>
        <w:t>；</w:t>
      </w:r>
      <w:r>
        <w:rPr>
          <w:rFonts w:hint="eastAsia"/>
        </w:rPr>
        <w:t>2 A</w:t>
      </w:r>
      <w:r>
        <w:rPr>
          <w:rFonts w:hint="eastAsia"/>
        </w:rPr>
        <w:t>；</w:t>
      </w:r>
      <w:r>
        <w:rPr>
          <w:rFonts w:hint="eastAsia"/>
        </w:rPr>
        <w:t>3D</w:t>
      </w:r>
      <w:r>
        <w:rPr>
          <w:rFonts w:hint="eastAsia"/>
        </w:rPr>
        <w:t>；</w:t>
      </w:r>
      <w:r>
        <w:rPr>
          <w:rFonts w:hint="eastAsia"/>
        </w:rPr>
        <w:t xml:space="preserve"> 4 D</w:t>
      </w:r>
      <w:r>
        <w:rPr>
          <w:rFonts w:hint="eastAsia"/>
        </w:rPr>
        <w:t>；</w:t>
      </w:r>
      <w:r>
        <w:rPr>
          <w:rFonts w:hint="eastAsia"/>
        </w:rPr>
        <w:t>5C</w:t>
      </w:r>
      <w:r>
        <w:rPr>
          <w:rFonts w:hint="eastAsia"/>
        </w:rPr>
        <w:t>；</w:t>
      </w:r>
      <w:r>
        <w:rPr>
          <w:rFonts w:hint="eastAsia"/>
        </w:rPr>
        <w:t>6 E</w:t>
      </w:r>
      <w:r>
        <w:rPr>
          <w:rFonts w:hint="eastAsia"/>
        </w:rPr>
        <w:t>；</w:t>
      </w:r>
      <w:r>
        <w:rPr>
          <w:rFonts w:hint="eastAsia"/>
        </w:rPr>
        <w:t>7 B</w:t>
      </w:r>
      <w:r>
        <w:rPr>
          <w:rFonts w:hint="eastAsia"/>
        </w:rPr>
        <w:t>；</w:t>
      </w:r>
      <w:r>
        <w:rPr>
          <w:rFonts w:hint="eastAsia"/>
        </w:rPr>
        <w:t>8 E</w:t>
      </w:r>
      <w:r>
        <w:rPr>
          <w:rFonts w:hint="eastAsia"/>
        </w:rPr>
        <w:t>；</w:t>
      </w:r>
      <w:r>
        <w:rPr>
          <w:rFonts w:hint="eastAsia"/>
        </w:rPr>
        <w:t>9D</w:t>
      </w:r>
      <w:r>
        <w:rPr>
          <w:rFonts w:hint="eastAsia"/>
        </w:rPr>
        <w:t>；</w:t>
      </w:r>
      <w:r>
        <w:rPr>
          <w:rFonts w:hint="eastAsia"/>
        </w:rPr>
        <w:t>10 E</w:t>
      </w:r>
      <w:r>
        <w:rPr>
          <w:rFonts w:hint="eastAsia"/>
        </w:rPr>
        <w:t>；</w:t>
      </w:r>
      <w:r>
        <w:rPr>
          <w:rFonts w:hint="eastAsia"/>
        </w:rPr>
        <w:t xml:space="preserve"> 11A</w:t>
      </w:r>
      <w:r>
        <w:rPr>
          <w:rFonts w:hint="eastAsia"/>
        </w:rPr>
        <w:t>；</w:t>
      </w:r>
      <w:r>
        <w:rPr>
          <w:rFonts w:hint="eastAsia"/>
        </w:rPr>
        <w:t>12 E</w:t>
      </w:r>
      <w:r>
        <w:rPr>
          <w:rFonts w:hint="eastAsia"/>
        </w:rPr>
        <w:t>；</w:t>
      </w:r>
      <w:r>
        <w:rPr>
          <w:rFonts w:hint="eastAsia"/>
        </w:rPr>
        <w:t>13 B</w:t>
      </w:r>
      <w:r>
        <w:rPr>
          <w:rFonts w:hint="eastAsia"/>
        </w:rPr>
        <w:t>；</w:t>
      </w:r>
      <w:r>
        <w:rPr>
          <w:rFonts w:hint="eastAsia"/>
        </w:rPr>
        <w:t>14 B</w:t>
      </w:r>
      <w:r>
        <w:rPr>
          <w:rFonts w:hint="eastAsia"/>
        </w:rPr>
        <w:t>；</w:t>
      </w:r>
      <w:r>
        <w:rPr>
          <w:rFonts w:hint="eastAsia"/>
        </w:rPr>
        <w:t>15 A</w:t>
      </w:r>
      <w:r>
        <w:rPr>
          <w:rFonts w:hint="eastAsia"/>
        </w:rPr>
        <w:t>；</w:t>
      </w:r>
      <w:r>
        <w:rPr>
          <w:rFonts w:hint="eastAsia"/>
        </w:rPr>
        <w:t xml:space="preserve"> 16D</w:t>
      </w:r>
      <w:r>
        <w:rPr>
          <w:rFonts w:hint="eastAsia"/>
        </w:rPr>
        <w:t>；</w:t>
      </w:r>
      <w:r>
        <w:rPr>
          <w:rFonts w:hint="eastAsia"/>
        </w:rPr>
        <w:t>17 C</w:t>
      </w:r>
      <w:r>
        <w:rPr>
          <w:rFonts w:hint="eastAsia"/>
        </w:rPr>
        <w:t>；</w:t>
      </w:r>
      <w:r>
        <w:rPr>
          <w:rFonts w:hint="eastAsia"/>
        </w:rPr>
        <w:t>18 A</w:t>
      </w:r>
      <w:r>
        <w:rPr>
          <w:rFonts w:hint="eastAsia"/>
        </w:rPr>
        <w:t>；</w:t>
      </w:r>
      <w:r>
        <w:rPr>
          <w:rFonts w:hint="eastAsia"/>
        </w:rPr>
        <w:t>19 D</w:t>
      </w:r>
      <w:r>
        <w:rPr>
          <w:rFonts w:hint="eastAsia"/>
        </w:rPr>
        <w:t>；</w:t>
      </w:r>
      <w:r>
        <w:rPr>
          <w:rFonts w:hint="eastAsia"/>
        </w:rPr>
        <w:t>20 B</w:t>
      </w:r>
      <w:r>
        <w:rPr>
          <w:rFonts w:hint="eastAsia"/>
        </w:rPr>
        <w:t>；</w:t>
      </w:r>
      <w:r>
        <w:rPr>
          <w:rFonts w:hint="eastAsia"/>
        </w:rPr>
        <w:t>21 B</w:t>
      </w:r>
      <w:r>
        <w:rPr>
          <w:rFonts w:hint="eastAsia"/>
        </w:rPr>
        <w:t>；</w:t>
      </w:r>
      <w:r>
        <w:rPr>
          <w:rFonts w:hint="eastAsia"/>
        </w:rPr>
        <w:t>22 A</w:t>
      </w:r>
      <w:r>
        <w:rPr>
          <w:rFonts w:hint="eastAsia"/>
        </w:rPr>
        <w:t>；</w:t>
      </w:r>
      <w:r>
        <w:rPr>
          <w:rFonts w:hint="eastAsia"/>
        </w:rPr>
        <w:t>23 C</w:t>
      </w:r>
      <w:r>
        <w:rPr>
          <w:rFonts w:hint="eastAsia"/>
        </w:rPr>
        <w:t>；</w:t>
      </w:r>
      <w:r>
        <w:rPr>
          <w:rFonts w:hint="eastAsia"/>
        </w:rPr>
        <w:t>24D</w:t>
      </w:r>
      <w:r>
        <w:rPr>
          <w:rFonts w:hint="eastAsia"/>
        </w:rPr>
        <w:t>；</w:t>
      </w:r>
      <w:r>
        <w:rPr>
          <w:rFonts w:hint="eastAsia"/>
        </w:rPr>
        <w:t>25 D</w:t>
      </w:r>
      <w:r>
        <w:rPr>
          <w:rFonts w:hint="eastAsia"/>
        </w:rPr>
        <w:t>；</w:t>
      </w:r>
    </w:p>
    <w:p w:rsidR="00000000" w:rsidRDefault="00480373">
      <w:pPr>
        <w:spacing w:line="400" w:lineRule="exact"/>
        <w:rPr>
          <w:rFonts w:hint="eastAsia"/>
        </w:rPr>
      </w:pPr>
      <w:r>
        <w:rPr>
          <w:rFonts w:hint="eastAsia"/>
        </w:rPr>
        <w:t>四、判断题</w:t>
      </w:r>
    </w:p>
    <w:p w:rsidR="00000000" w:rsidRDefault="00480373">
      <w:pPr>
        <w:spacing w:line="400" w:lineRule="exact"/>
        <w:rPr>
          <w:rFonts w:ascii="宋体" w:hAnsi="宋体" w:hint="eastAsia"/>
        </w:rPr>
      </w:pPr>
      <w:r>
        <w:rPr>
          <w:rFonts w:hint="eastAsia"/>
        </w:rPr>
        <w:t>1</w:t>
      </w:r>
      <w:r>
        <w:t xml:space="preserve"> </w:t>
      </w:r>
      <w:r>
        <w:rPr>
          <w:rFonts w:ascii="宋体" w:hAnsi="宋体" w:hint="eastAsia"/>
        </w:rPr>
        <w:t>×</w:t>
      </w:r>
      <w:r>
        <w:rPr>
          <w:rFonts w:ascii="宋体" w:hAnsi="宋体" w:hint="eastAsia"/>
        </w:rPr>
        <w:t xml:space="preserve"> </w:t>
      </w:r>
      <w:r>
        <w:rPr>
          <w:rFonts w:hint="eastAsia"/>
        </w:rPr>
        <w:t>2</w:t>
      </w:r>
      <w:r>
        <w:t xml:space="preserve"> </w:t>
      </w:r>
      <w:r>
        <w:rPr>
          <w:rFonts w:ascii="宋体" w:hAnsi="宋体" w:hint="eastAsia"/>
        </w:rPr>
        <w:t>√</w:t>
      </w:r>
      <w:r>
        <w:rPr>
          <w:rFonts w:ascii="宋体" w:hAnsi="宋体" w:hint="eastAsia"/>
        </w:rPr>
        <w:t xml:space="preserve"> </w:t>
      </w:r>
      <w:r>
        <w:rPr>
          <w:rFonts w:hint="eastAsia"/>
        </w:rP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4</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5</w:t>
      </w:r>
      <w:r>
        <w:t xml:space="preserve"> </w:t>
      </w:r>
      <w:r>
        <w:rPr>
          <w:rFonts w:ascii="宋体" w:hAnsi="宋体" w:hint="eastAsia"/>
        </w:rPr>
        <w:t>√</w:t>
      </w:r>
      <w:r>
        <w:rPr>
          <w:rFonts w:ascii="宋体" w:hAnsi="宋体" w:hint="eastAsia"/>
        </w:rPr>
        <w:t xml:space="preserve"> </w:t>
      </w:r>
      <w:r>
        <w:rPr>
          <w:rFonts w:hint="eastAsia"/>
        </w:rPr>
        <w:t>6</w:t>
      </w:r>
      <w:r>
        <w:t xml:space="preserve"> </w:t>
      </w:r>
      <w:r>
        <w:rPr>
          <w:rFonts w:ascii="宋体" w:hAnsi="宋体" w:hint="eastAsia"/>
        </w:rPr>
        <w:t>×</w:t>
      </w:r>
      <w:r>
        <w:rPr>
          <w:rFonts w:ascii="宋体" w:hAnsi="宋体" w:hint="eastAsia"/>
        </w:rPr>
        <w:t xml:space="preserve"> </w:t>
      </w:r>
      <w:r>
        <w:rPr>
          <w:rFonts w:hint="eastAsia"/>
        </w:rPr>
        <w:t>7</w:t>
      </w:r>
      <w:r>
        <w:t xml:space="preserve"> </w:t>
      </w:r>
      <w:r>
        <w:rPr>
          <w:rFonts w:ascii="宋体" w:hAnsi="宋体" w:hint="eastAsia"/>
        </w:rPr>
        <w:t>√</w:t>
      </w:r>
      <w:r>
        <w:rPr>
          <w:rFonts w:ascii="宋体" w:hAnsi="宋体" w:hint="eastAsia"/>
        </w:rPr>
        <w:t xml:space="preserve"> </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9 </w:t>
      </w:r>
      <w:r>
        <w:rPr>
          <w:rFonts w:ascii="宋体" w:hAnsi="宋体" w:hint="eastAsia"/>
        </w:rPr>
        <w:t>√</w:t>
      </w:r>
      <w:r>
        <w:rPr>
          <w:rFonts w:ascii="宋体" w:hAnsi="宋体" w:hint="eastAsia"/>
        </w:rPr>
        <w:t xml:space="preserve"> </w:t>
      </w:r>
      <w:r>
        <w:rPr>
          <w:rFonts w:hint="eastAsia"/>
        </w:rPr>
        <w:t>10</w:t>
      </w:r>
      <w:r>
        <w:t xml:space="preserve"> </w:t>
      </w:r>
      <w:r>
        <w:rPr>
          <w:rFonts w:ascii="宋体" w:hAnsi="宋体" w:hint="eastAsia"/>
        </w:rPr>
        <w:t>√</w:t>
      </w:r>
      <w:r>
        <w:rPr>
          <w:rFonts w:ascii="宋体" w:hAnsi="宋体" w:hint="eastAsia"/>
        </w:rPr>
        <w:t xml:space="preserve"> </w:t>
      </w:r>
      <w:r>
        <w:rPr>
          <w:rFonts w:hint="eastAsia"/>
        </w:rPr>
        <w:t>11</w:t>
      </w:r>
      <w:r>
        <w:t xml:space="preserve"> </w:t>
      </w:r>
      <w:r>
        <w:rPr>
          <w:rFonts w:ascii="宋体" w:hAnsi="宋体" w:hint="eastAsia"/>
        </w:rPr>
        <w:t>√</w:t>
      </w:r>
      <w:r>
        <w:rPr>
          <w:rFonts w:hint="eastAsia"/>
        </w:rPr>
        <w:t xml:space="preserve">12 </w:t>
      </w:r>
      <w:r>
        <w:rPr>
          <w:rFonts w:ascii="宋体" w:hAnsi="宋体" w:hint="eastAsia"/>
        </w:rPr>
        <w:t>×</w:t>
      </w:r>
      <w:r>
        <w:rPr>
          <w:rFonts w:ascii="宋体" w:hAnsi="宋体" w:hint="eastAsia"/>
        </w:rPr>
        <w:t xml:space="preserve"> </w:t>
      </w:r>
      <w:r>
        <w:rPr>
          <w:rFonts w:hint="eastAsia"/>
        </w:rPr>
        <w:t>13</w:t>
      </w:r>
      <w:r>
        <w:t xml:space="preserve"> </w:t>
      </w:r>
      <w:r>
        <w:rPr>
          <w:rFonts w:ascii="宋体" w:hAnsi="宋体" w:hint="eastAsia"/>
        </w:rPr>
        <w:t>√</w:t>
      </w:r>
      <w:r>
        <w:rPr>
          <w:rFonts w:ascii="宋体" w:hAnsi="宋体" w:hint="eastAsia"/>
        </w:rPr>
        <w:t xml:space="preserve"> </w:t>
      </w:r>
      <w:r>
        <w:rPr>
          <w:rFonts w:hint="eastAsia"/>
        </w:rPr>
        <w:t>14</w:t>
      </w:r>
      <w:r>
        <w:t xml:space="preserve"> </w:t>
      </w:r>
      <w:r>
        <w:rPr>
          <w:rFonts w:ascii="宋体" w:hAnsi="宋体" w:hint="eastAsia"/>
        </w:rPr>
        <w:t>×</w:t>
      </w:r>
      <w:r>
        <w:rPr>
          <w:rFonts w:hint="eastAsia"/>
        </w:rPr>
        <w:t>15</w:t>
      </w:r>
      <w:r>
        <w:t xml:space="preserve"> </w:t>
      </w:r>
      <w:r>
        <w:rPr>
          <w:rFonts w:ascii="宋体" w:hAnsi="宋体" w:hint="eastAsia"/>
        </w:rPr>
        <w:t>×</w:t>
      </w:r>
      <w:r>
        <w:rPr>
          <w:rFonts w:ascii="宋体" w:hAnsi="宋体" w:hint="eastAsia"/>
        </w:rPr>
        <w:t xml:space="preserve"> </w:t>
      </w:r>
      <w:r>
        <w:rPr>
          <w:rFonts w:hint="eastAsia"/>
        </w:rPr>
        <w:t>16</w:t>
      </w:r>
      <w:r>
        <w:rPr>
          <w:rFonts w:ascii="宋体" w:hAnsi="宋体" w:hint="eastAsia"/>
        </w:rPr>
        <w:t xml:space="preserve"> </w:t>
      </w:r>
      <w:r>
        <w:rPr>
          <w:rFonts w:ascii="宋体" w:hAnsi="宋体" w:hint="eastAsia"/>
        </w:rPr>
        <w:t>×</w:t>
      </w:r>
      <w:r>
        <w:rPr>
          <w:rFonts w:ascii="宋体" w:hAnsi="宋体" w:hint="eastAsia"/>
        </w:rPr>
        <w:t xml:space="preserve"> 17 </w:t>
      </w:r>
      <w:r>
        <w:rPr>
          <w:rFonts w:ascii="宋体" w:hAnsi="宋体" w:hint="eastAsia"/>
        </w:rPr>
        <w:t>√</w:t>
      </w:r>
      <w:r>
        <w:rPr>
          <w:rFonts w:ascii="宋体" w:hAnsi="宋体" w:hint="eastAsia"/>
        </w:rPr>
        <w:t>18</w:t>
      </w:r>
      <w:r>
        <w:t xml:space="preserve"> </w:t>
      </w:r>
      <w:r>
        <w:rPr>
          <w:rFonts w:ascii="宋体" w:hAnsi="宋体" w:hint="eastAsia"/>
        </w:rPr>
        <w:t>√</w:t>
      </w:r>
      <w:r>
        <w:rPr>
          <w:rFonts w:ascii="宋体" w:hAnsi="宋体" w:hint="eastAsia"/>
        </w:rPr>
        <w:t xml:space="preserve"> </w:t>
      </w:r>
      <w:r>
        <w:rPr>
          <w:rFonts w:hint="eastAsia"/>
        </w:rPr>
        <w:t xml:space="preserve">19 </w:t>
      </w:r>
      <w:r>
        <w:rPr>
          <w:rFonts w:ascii="宋体" w:hAnsi="宋体" w:hint="eastAsia"/>
        </w:rPr>
        <w:t>×</w:t>
      </w:r>
      <w:r>
        <w:rPr>
          <w:rFonts w:ascii="宋体" w:hAnsi="宋体" w:hint="eastAsia"/>
        </w:rPr>
        <w:t xml:space="preserve"> </w:t>
      </w:r>
      <w:r>
        <w:rPr>
          <w:rFonts w:hint="eastAsia"/>
        </w:rPr>
        <w:t xml:space="preserve">20 </w:t>
      </w:r>
      <w:r>
        <w:rPr>
          <w:rFonts w:ascii="宋体" w:hAnsi="宋体" w:hint="eastAsia"/>
        </w:rPr>
        <w:t>×</w:t>
      </w:r>
    </w:p>
    <w:p w:rsidR="00000000" w:rsidRDefault="00480373">
      <w:pPr>
        <w:snapToGrid w:val="0"/>
        <w:spacing w:line="400" w:lineRule="exact"/>
        <w:rPr>
          <w:rFonts w:hint="eastAsia"/>
        </w:rPr>
      </w:pPr>
      <w:r>
        <w:rPr>
          <w:rFonts w:hint="eastAsia"/>
        </w:rPr>
        <w:t>五、简答题</w:t>
      </w:r>
    </w:p>
    <w:p w:rsidR="00000000" w:rsidRDefault="00480373">
      <w:pPr>
        <w:snapToGrid w:val="0"/>
        <w:spacing w:line="400" w:lineRule="exact"/>
        <w:rPr>
          <w:rFonts w:hint="eastAsia"/>
        </w:rPr>
      </w:pPr>
      <w:r>
        <w:rPr>
          <w:rFonts w:hint="eastAsia"/>
        </w:rPr>
        <w:t xml:space="preserve">1   </w:t>
      </w:r>
      <w:r>
        <w:rPr>
          <w:rFonts w:hint="eastAsia"/>
        </w:rPr>
        <w:t>见教材</w:t>
      </w:r>
      <w:r>
        <w:rPr>
          <w:rFonts w:hint="eastAsia"/>
        </w:rPr>
        <w:t>P420-P421</w:t>
      </w:r>
      <w:r>
        <w:rPr>
          <w:rFonts w:hint="eastAsia"/>
        </w:rPr>
        <w:t>。</w:t>
      </w:r>
    </w:p>
    <w:p w:rsidR="00000000" w:rsidRDefault="00480373">
      <w:pPr>
        <w:spacing w:line="400" w:lineRule="exact"/>
        <w:rPr>
          <w:rFonts w:hint="eastAsia"/>
        </w:rPr>
      </w:pPr>
      <w:r>
        <w:rPr>
          <w:rFonts w:hint="eastAsia"/>
        </w:rPr>
        <w:t xml:space="preserve">2   </w:t>
      </w:r>
      <w:r>
        <w:rPr>
          <w:rFonts w:hint="eastAsia"/>
        </w:rPr>
        <w:t>见教材</w:t>
      </w:r>
      <w:r>
        <w:rPr>
          <w:rFonts w:hint="eastAsia"/>
        </w:rPr>
        <w:t>P404-P405</w:t>
      </w:r>
      <w:r>
        <w:rPr>
          <w:rFonts w:hint="eastAsia"/>
        </w:rPr>
        <w:t>。</w:t>
      </w:r>
    </w:p>
    <w:p w:rsidR="00000000" w:rsidRDefault="00480373">
      <w:pPr>
        <w:spacing w:line="400" w:lineRule="exact"/>
      </w:pPr>
      <w:r>
        <w:rPr>
          <w:rFonts w:hint="eastAsia"/>
        </w:rPr>
        <w:t xml:space="preserve">3   </w:t>
      </w:r>
      <w:r>
        <w:t>雄激素的主要生理作用是：</w:t>
      </w:r>
    </w:p>
    <w:p w:rsidR="00000000" w:rsidRDefault="00480373">
      <w:pPr>
        <w:spacing w:line="400" w:lineRule="exact"/>
        <w:ind w:firstLineChars="150" w:firstLine="315"/>
      </w:pPr>
      <w:r>
        <w:t>1.</w:t>
      </w:r>
      <w:r>
        <w:t>促进雄性附性器官（如附性腺、输精管、阴茎和阴囊等）的</w:t>
      </w:r>
      <w:r>
        <w:t>生长发育并维持其成熟状态。</w:t>
      </w:r>
    </w:p>
    <w:p w:rsidR="00000000" w:rsidRDefault="00480373">
      <w:pPr>
        <w:spacing w:line="400" w:lineRule="exact"/>
        <w:ind w:firstLineChars="150" w:firstLine="315"/>
      </w:pPr>
      <w:r>
        <w:t>2.</w:t>
      </w:r>
      <w:r>
        <w:t>刺激雄性动物副性征的出现，并维持其正常状态。</w:t>
      </w:r>
    </w:p>
    <w:p w:rsidR="00000000" w:rsidRDefault="00480373">
      <w:pPr>
        <w:spacing w:line="400" w:lineRule="exact"/>
        <w:ind w:firstLineChars="150" w:firstLine="315"/>
      </w:pPr>
      <w:r>
        <w:t>3.</w:t>
      </w:r>
      <w:r>
        <w:t>维持正常的性行为和性欲。</w:t>
      </w:r>
    </w:p>
    <w:p w:rsidR="00000000" w:rsidRDefault="00480373">
      <w:pPr>
        <w:spacing w:line="400" w:lineRule="exact"/>
        <w:ind w:firstLineChars="150" w:firstLine="315"/>
      </w:pPr>
      <w:r>
        <w:t>4.</w:t>
      </w:r>
      <w:r>
        <w:t>促进体内蛋白质的合成，增加氮、钾和磷等在体内储留，从而使肌肉发育和骨骼生长。</w:t>
      </w:r>
    </w:p>
    <w:p w:rsidR="00000000" w:rsidRDefault="00480373">
      <w:pPr>
        <w:spacing w:line="400" w:lineRule="exact"/>
        <w:ind w:firstLineChars="150" w:firstLine="315"/>
      </w:pPr>
      <w:r>
        <w:t>5.</w:t>
      </w:r>
      <w:r>
        <w:t>通过直接刺激骨髓，或增加肾脏促红细胞生成素的生成，从而促进红细胞生成。</w:t>
      </w:r>
    </w:p>
    <w:p w:rsidR="00000000" w:rsidRDefault="00480373">
      <w:pPr>
        <w:spacing w:line="400" w:lineRule="exact"/>
      </w:pPr>
      <w:r>
        <w:rPr>
          <w:rFonts w:hint="eastAsia"/>
        </w:rPr>
        <w:t xml:space="preserve">4   </w:t>
      </w:r>
      <w:r>
        <w:t>雌激素的主要生理作用是：</w:t>
      </w:r>
    </w:p>
    <w:p w:rsidR="00000000" w:rsidRDefault="00480373">
      <w:pPr>
        <w:spacing w:line="400" w:lineRule="exact"/>
        <w:ind w:firstLineChars="200" w:firstLine="420"/>
      </w:pPr>
      <w:r>
        <w:t>1.</w:t>
      </w:r>
      <w:r>
        <w:t>促进雌性附性器官的发育和副性征的出现。</w:t>
      </w:r>
    </w:p>
    <w:p w:rsidR="00000000" w:rsidRDefault="00480373">
      <w:pPr>
        <w:spacing w:line="400" w:lineRule="exact"/>
        <w:ind w:firstLineChars="200" w:firstLine="420"/>
      </w:pPr>
      <w:r>
        <w:t>2.</w:t>
      </w:r>
      <w:r>
        <w:t>使子宫粘膜内腺体及血管增生，从而使子宫内膜增殖变厚。</w:t>
      </w:r>
    </w:p>
    <w:p w:rsidR="00000000" w:rsidRDefault="00480373">
      <w:pPr>
        <w:spacing w:line="400" w:lineRule="exact"/>
        <w:ind w:firstLineChars="200" w:firstLine="420"/>
      </w:pPr>
      <w:r>
        <w:t>3.</w:t>
      </w:r>
      <w:r>
        <w:t>增加输卵管和子宫平滑肌的收缩力和收缩频率，从而影响卵子和精子的运输。</w:t>
      </w:r>
    </w:p>
    <w:p w:rsidR="00000000" w:rsidRDefault="00480373">
      <w:pPr>
        <w:spacing w:line="400" w:lineRule="exact"/>
        <w:ind w:firstLineChars="200" w:firstLine="420"/>
      </w:pPr>
      <w:r>
        <w:t>4.</w:t>
      </w:r>
      <w:r>
        <w:t>促进阴道上皮增生、角化及糖元含量</w:t>
      </w:r>
      <w:r>
        <w:t>增加，提高其抵抗力。</w:t>
      </w:r>
    </w:p>
    <w:p w:rsidR="00000000" w:rsidRDefault="00480373">
      <w:pPr>
        <w:spacing w:line="400" w:lineRule="exact"/>
        <w:ind w:firstLineChars="200" w:firstLine="420"/>
      </w:pPr>
      <w:r>
        <w:t>5.</w:t>
      </w:r>
      <w:r>
        <w:t>刺激乳腺导管系统的生长发育。</w:t>
      </w:r>
    </w:p>
    <w:p w:rsidR="00000000" w:rsidRDefault="00480373">
      <w:pPr>
        <w:spacing w:line="400" w:lineRule="exact"/>
        <w:ind w:firstLineChars="200" w:firstLine="420"/>
      </w:pPr>
      <w:r>
        <w:t>6.</w:t>
      </w:r>
      <w:r>
        <w:t>促使水、钠、钙、氮和磷的潴留以及发情行为的表现。</w:t>
      </w:r>
    </w:p>
    <w:p w:rsidR="00000000" w:rsidRDefault="00480373">
      <w:pPr>
        <w:spacing w:line="400" w:lineRule="exact"/>
        <w:ind w:firstLineChars="200" w:firstLine="420"/>
      </w:pPr>
      <w:r>
        <w:t>7.</w:t>
      </w:r>
      <w:r>
        <w:t>大剂量的雌激素能抑制卵泡刺激素的分泌，刺激黄体生成素的分泌。</w:t>
      </w:r>
    </w:p>
    <w:p w:rsidR="00000000" w:rsidRDefault="00480373">
      <w:pPr>
        <w:spacing w:line="400" w:lineRule="exact"/>
      </w:pPr>
      <w:r>
        <w:rPr>
          <w:rFonts w:hint="eastAsia"/>
        </w:rPr>
        <w:t xml:space="preserve">5   </w:t>
      </w:r>
      <w:r>
        <w:t>孕激素的主要生理作用是：</w:t>
      </w:r>
    </w:p>
    <w:p w:rsidR="00000000" w:rsidRDefault="00480373">
      <w:pPr>
        <w:spacing w:line="400" w:lineRule="exact"/>
        <w:ind w:firstLineChars="150" w:firstLine="315"/>
      </w:pPr>
      <w:r>
        <w:t>1.</w:t>
      </w:r>
      <w:r>
        <w:t>使子宫内膜呈高度的分泌状态。</w:t>
      </w:r>
    </w:p>
    <w:p w:rsidR="00000000" w:rsidRDefault="00480373">
      <w:pPr>
        <w:spacing w:line="400" w:lineRule="exact"/>
        <w:ind w:firstLineChars="150" w:firstLine="315"/>
      </w:pPr>
      <w:r>
        <w:t>2.</w:t>
      </w:r>
      <w:r>
        <w:t>降低子宫平滑肌对催产素的敏感性，减少子宫收缩，有助孕和维持妊娠的作用。</w:t>
      </w:r>
    </w:p>
    <w:p w:rsidR="00000000" w:rsidRDefault="00480373">
      <w:pPr>
        <w:spacing w:line="400" w:lineRule="exact"/>
        <w:ind w:firstLineChars="150" w:firstLine="315"/>
      </w:pPr>
      <w:r>
        <w:t>3.</w:t>
      </w:r>
      <w:r>
        <w:t>大剂量孕激素能抑制黄体生成素的分泌，制止在妊娠期中排卵，以免再次受孕。</w:t>
      </w:r>
    </w:p>
    <w:p w:rsidR="00000000" w:rsidRDefault="00480373">
      <w:pPr>
        <w:spacing w:line="400" w:lineRule="exact"/>
        <w:ind w:firstLineChars="150" w:firstLine="315"/>
      </w:pPr>
      <w:r>
        <w:t>4.</w:t>
      </w:r>
      <w:r>
        <w:t>促进乳腺小叶及腺泡的发育，与雌激素一起使乳腺发育成熟。</w:t>
      </w:r>
    </w:p>
    <w:p w:rsidR="00000000" w:rsidRDefault="00480373">
      <w:pPr>
        <w:spacing w:line="400" w:lineRule="exact"/>
        <w:ind w:firstLineChars="150" w:firstLine="315"/>
      </w:pPr>
      <w:r>
        <w:t>5.</w:t>
      </w:r>
      <w:r>
        <w:t>它在雌激素作用的基础上能促进阴道分泌粘液。</w:t>
      </w:r>
    </w:p>
    <w:p w:rsidR="00000000" w:rsidRDefault="00480373">
      <w:pPr>
        <w:snapToGrid w:val="0"/>
        <w:spacing w:line="400" w:lineRule="exact"/>
        <w:rPr>
          <w:rFonts w:hint="eastAsia"/>
        </w:rPr>
      </w:pPr>
      <w:r>
        <w:rPr>
          <w:rFonts w:hint="eastAsia"/>
        </w:rPr>
        <w:t>六、论述</w:t>
      </w:r>
      <w:r>
        <w:rPr>
          <w:rFonts w:hint="eastAsia"/>
        </w:rPr>
        <w:t>题</w:t>
      </w:r>
    </w:p>
    <w:p w:rsidR="00000000" w:rsidRDefault="00480373">
      <w:pPr>
        <w:spacing w:line="400" w:lineRule="exact"/>
        <w:rPr>
          <w:rFonts w:hint="eastAsia"/>
        </w:rPr>
      </w:pPr>
      <w:r>
        <w:rPr>
          <w:rFonts w:hint="eastAsia"/>
        </w:rPr>
        <w:t xml:space="preserve">1   </w:t>
      </w:r>
      <w:r>
        <w:rPr>
          <w:rFonts w:hint="eastAsia"/>
        </w:rPr>
        <w:t>见教材</w:t>
      </w:r>
      <w:r>
        <w:rPr>
          <w:rFonts w:hint="eastAsia"/>
        </w:rPr>
        <w:t>P423-P424</w:t>
      </w:r>
      <w:r>
        <w:rPr>
          <w:rFonts w:hint="eastAsia"/>
        </w:rPr>
        <w:t>。</w:t>
      </w:r>
    </w:p>
    <w:p w:rsidR="00000000" w:rsidRDefault="00480373">
      <w:pPr>
        <w:spacing w:line="400" w:lineRule="exact"/>
      </w:pPr>
      <w:r>
        <w:rPr>
          <w:rFonts w:hint="eastAsia"/>
        </w:rPr>
        <w:t xml:space="preserve">2   </w:t>
      </w:r>
      <w:r>
        <w:t>卵巢的功能包括两个方面，即生成卵子和分泌雌激素与孕激素。</w:t>
      </w:r>
    </w:p>
    <w:p w:rsidR="00000000" w:rsidRDefault="00480373">
      <w:pPr>
        <w:spacing w:line="400" w:lineRule="exact"/>
        <w:ind w:firstLineChars="150" w:firstLine="315"/>
      </w:pPr>
      <w:r>
        <w:t>1.</w:t>
      </w:r>
      <w:r>
        <w:t>卵巢的生卵作用母畜达到性成熟的主要生理特征是卵巢中卵细胞成熟和排出。卵细胞起源于卵巢的生殖上皮。它的生成可分为增殖、生长和成熟三个阶段。在增殖期内，卵巢生殖上皮产生的卵原细胞多次分裂后，产生大量的卵母细胞。卵母细胞被卵泡细胞包裹起来形成原卵泡。原卵泡数量非常多，但只有少量才能发育成熟而排卵。在生长阶段，卵母细胞逐渐增大，四周卵泡细胞很快分裂，使原卵泡体积增大，并形成卵泡腔，最后卵细胞因受液体的压力被</w:t>
      </w:r>
      <w:r>
        <w:t>挤在卵泡一角，形成囊状卵泡。囊状卵泡继续发育向卵巢表面突出，变成很大的成熟卵泡。突出卵巢表面的成熟细胞，由于继续增多的卵泡液的压迫和卵泡液中的蛋白分解酶的作用，卵泡壁逐渐变薄，最后成熟卵泡破裂，卵泡液和成熟的卵细胞（卵子）随着卵泡破裂从卵巢表面排出，这个过程叫做排卵。</w:t>
      </w:r>
    </w:p>
    <w:p w:rsidR="00000000" w:rsidRDefault="00480373">
      <w:pPr>
        <w:spacing w:line="400" w:lineRule="exact"/>
        <w:ind w:firstLineChars="150" w:firstLine="315"/>
      </w:pPr>
      <w:r>
        <w:t>2.</w:t>
      </w:r>
      <w:r>
        <w:t>卵巢的分泌作用雌性动物的卵巢除产生卵子外，还分泌性激素。卵巢分泌的性激素有雌激素和孕激素。</w:t>
      </w:r>
    </w:p>
    <w:p w:rsidR="00000000" w:rsidRDefault="00480373">
      <w:pPr>
        <w:spacing w:line="400" w:lineRule="exact"/>
        <w:ind w:firstLineChars="150" w:firstLine="315"/>
      </w:pPr>
      <w:r>
        <w:t>雌激素主要由卵巢中的卵泡囊内层和黄体分泌。此外胎盘、肾上腺皮质、睾丸的间质细胞也能生成少量的雌激素。雌激素的主要生理作用有：</w:t>
      </w:r>
      <w:r>
        <w:t>①</w:t>
      </w:r>
      <w:r>
        <w:t>促进雌性附性器官的发</w:t>
      </w:r>
      <w:r>
        <w:t>育和副性征的出现；</w:t>
      </w:r>
      <w:r>
        <w:t>②</w:t>
      </w:r>
      <w:r>
        <w:t>使子宫粘膜内腺体及血管增生；</w:t>
      </w:r>
      <w:r>
        <w:t>③</w:t>
      </w:r>
      <w:r>
        <w:t>增加输卵管和子宫平滑肌的收缩力；</w:t>
      </w:r>
      <w:r>
        <w:t>④</w:t>
      </w:r>
      <w:r>
        <w:t>促进阴道上皮增生。</w:t>
      </w:r>
    </w:p>
    <w:p w:rsidR="00000000" w:rsidRDefault="00480373">
      <w:pPr>
        <w:spacing w:line="400" w:lineRule="exact"/>
        <w:ind w:firstLineChars="150" w:firstLine="315"/>
      </w:pPr>
      <w:r>
        <w:t>孕激素是由黄体和胎盘分泌的，另外肾上腺皮质也能产生少量孕激素。孕激素的主要生理作用有：</w:t>
      </w:r>
      <w:r>
        <w:t>①</w:t>
      </w:r>
      <w:r>
        <w:t>在雌激素作用基础上，进一步使子宫内膜增生；</w:t>
      </w:r>
      <w:r>
        <w:t>②</w:t>
      </w:r>
      <w:r>
        <w:t>降低子宫平滑肌对催产素的敏感性，减少子宫收缩，有助孕和维持妊娠的作用；</w:t>
      </w:r>
      <w:r>
        <w:t>③</w:t>
      </w:r>
      <w:r>
        <w:t>促进乳腺小叶及腺泡的发育，与雌激素一起使乳腺发育成熟。</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第十三章</w:t>
      </w:r>
      <w:r>
        <w:rPr>
          <w:rFonts w:ascii="黑体" w:eastAsia="黑体" w:hint="eastAsia"/>
          <w:sz w:val="32"/>
        </w:rPr>
        <w:t xml:space="preserve">  </w:t>
      </w:r>
      <w:r>
        <w:rPr>
          <w:rFonts w:ascii="黑体" w:eastAsia="黑体" w:hint="eastAsia"/>
          <w:sz w:val="32"/>
        </w:rPr>
        <w:t>泌乳</w:t>
      </w:r>
    </w:p>
    <w:p w:rsidR="00000000" w:rsidRDefault="00480373">
      <w:pPr>
        <w:spacing w:line="400" w:lineRule="exact"/>
        <w:rPr>
          <w:rFonts w:hint="eastAsia"/>
        </w:rPr>
      </w:pPr>
      <w:r>
        <w:rPr>
          <w:rFonts w:hint="eastAsia"/>
        </w:rPr>
        <w:t>一、名词解释</w:t>
      </w:r>
    </w:p>
    <w:p w:rsidR="00000000" w:rsidRDefault="00480373">
      <w:pPr>
        <w:spacing w:line="400" w:lineRule="exact"/>
      </w:pPr>
      <w:r>
        <w:rPr>
          <w:rFonts w:hint="eastAsia"/>
        </w:rPr>
        <w:t>1.</w:t>
      </w:r>
      <w:r>
        <w:rPr>
          <w:rFonts w:hint="eastAsia"/>
        </w:rPr>
        <w:t>初乳</w:t>
      </w:r>
      <w:r>
        <w:rPr>
          <w:rFonts w:hint="eastAsia"/>
        </w:rPr>
        <w:t xml:space="preserve"> 2.</w:t>
      </w:r>
      <w:r>
        <w:rPr>
          <w:rFonts w:hint="eastAsia"/>
        </w:rPr>
        <w:t>常乳</w:t>
      </w:r>
      <w:r>
        <w:rPr>
          <w:rFonts w:hint="eastAsia"/>
        </w:rPr>
        <w:t xml:space="preserve"> 3 </w:t>
      </w:r>
      <w:r>
        <w:t>排乳</w:t>
      </w:r>
      <w:r>
        <w:rPr>
          <w:rFonts w:hint="eastAsia"/>
        </w:rPr>
        <w:t xml:space="preserve"> 4 </w:t>
      </w:r>
      <w:r>
        <w:t>乳池乳</w:t>
      </w:r>
      <w:r>
        <w:rPr>
          <w:rFonts w:hint="eastAsia"/>
        </w:rPr>
        <w:t xml:space="preserve"> 5 </w:t>
      </w:r>
      <w:r>
        <w:t>反射乳</w:t>
      </w:r>
    </w:p>
    <w:p w:rsidR="00000000" w:rsidRDefault="00480373">
      <w:pPr>
        <w:spacing w:line="400" w:lineRule="exact"/>
        <w:rPr>
          <w:rFonts w:hint="eastAsia"/>
        </w:rPr>
      </w:pPr>
      <w:r>
        <w:rPr>
          <w:rFonts w:hint="eastAsia"/>
        </w:rPr>
        <w:t>二、填空题</w:t>
      </w:r>
    </w:p>
    <w:p w:rsidR="00000000" w:rsidRDefault="00480373">
      <w:pPr>
        <w:spacing w:line="400" w:lineRule="exact"/>
      </w:pPr>
      <w:r>
        <w:rPr>
          <w:rFonts w:hint="eastAsia"/>
        </w:rPr>
        <w:t xml:space="preserve">1 </w:t>
      </w:r>
      <w:r>
        <w:t>母畜分娩期或分娩后最初</w:t>
      </w:r>
      <w:r>
        <w:t>____</w:t>
      </w:r>
      <w:r>
        <w:t>天内，乳腺产生</w:t>
      </w:r>
      <w:r>
        <w:t>的乳叫初乳；分娩</w:t>
      </w:r>
      <w:r>
        <w:t>______</w:t>
      </w:r>
      <w:r>
        <w:t>天后，乳腺产生的乳叫常乳。</w:t>
      </w:r>
    </w:p>
    <w:p w:rsidR="00000000" w:rsidRDefault="00480373">
      <w:pPr>
        <w:spacing w:line="400" w:lineRule="exact"/>
      </w:pPr>
      <w:r>
        <w:rPr>
          <w:rFonts w:hint="eastAsia"/>
        </w:rPr>
        <w:t xml:space="preserve">2 </w:t>
      </w:r>
      <w:r>
        <w:t>新生幼畜主要依赖初乳中的</w:t>
      </w:r>
      <w:r>
        <w:t>______</w:t>
      </w:r>
      <w:r>
        <w:t>形成被动免疫，以增强抗病力。</w:t>
      </w:r>
    </w:p>
    <w:p w:rsidR="00000000" w:rsidRDefault="00480373">
      <w:pPr>
        <w:spacing w:line="400" w:lineRule="exact"/>
      </w:pPr>
      <w:r>
        <w:rPr>
          <w:rFonts w:hint="eastAsia"/>
        </w:rPr>
        <w:t xml:space="preserve">3 </w:t>
      </w:r>
      <w:r>
        <w:t>常乳中的一些成分与血浆相同，但乳中的</w:t>
      </w:r>
      <w:r>
        <w:t>______</w:t>
      </w:r>
      <w:r>
        <w:t>及</w:t>
      </w:r>
      <w:r>
        <w:t>______</w:t>
      </w:r>
      <w:r>
        <w:t>是体内其它部分没有的。</w:t>
      </w:r>
    </w:p>
    <w:p w:rsidR="00000000" w:rsidRDefault="00480373">
      <w:pPr>
        <w:spacing w:line="400" w:lineRule="exact"/>
      </w:pPr>
      <w:r>
        <w:rPr>
          <w:rFonts w:hint="eastAsia"/>
        </w:rPr>
        <w:t xml:space="preserve">4 </w:t>
      </w:r>
      <w:r>
        <w:t>反刍动物瘤胃发酵所产生的挥发性脂肪酸中，</w:t>
      </w:r>
      <w:r>
        <w:t>______</w:t>
      </w:r>
      <w:r>
        <w:t>易被用于合成乳中的乳糖。</w:t>
      </w:r>
    </w:p>
    <w:p w:rsidR="00000000" w:rsidRDefault="00480373">
      <w:pPr>
        <w:spacing w:line="400" w:lineRule="exact"/>
      </w:pPr>
      <w:r>
        <w:rPr>
          <w:rFonts w:hint="eastAsia"/>
        </w:rPr>
        <w:t xml:space="preserve">5 </w:t>
      </w:r>
      <w:r>
        <w:t>生乳素的主要作用是</w:t>
      </w:r>
      <w:r>
        <w:t>______</w:t>
      </w:r>
      <w:r>
        <w:t>发育完全而具备泌乳条件的乳腺开始分泌乳汁，并</w:t>
      </w:r>
      <w:r>
        <w:t>______</w:t>
      </w:r>
      <w:r>
        <w:t>。</w:t>
      </w:r>
    </w:p>
    <w:p w:rsidR="00000000" w:rsidRDefault="00480373">
      <w:pPr>
        <w:spacing w:line="400" w:lineRule="exact"/>
      </w:pPr>
      <w:r>
        <w:rPr>
          <w:rFonts w:hint="eastAsia"/>
        </w:rPr>
        <w:t xml:space="preserve">6 </w:t>
      </w:r>
      <w:r>
        <w:t>家畜哺乳时，一般乳房最先排出</w:t>
      </w:r>
      <w:r>
        <w:t>______</w:t>
      </w:r>
      <w:r>
        <w:t>，然后通过排乳反射从乳腺腺泡及导管排出</w:t>
      </w:r>
      <w:r>
        <w:t>______</w:t>
      </w:r>
      <w:r>
        <w:t>，最后剩下的是</w:t>
      </w:r>
      <w:r>
        <w:t>______</w:t>
      </w:r>
      <w:r>
        <w:t>。</w:t>
      </w:r>
    </w:p>
    <w:p w:rsidR="00000000" w:rsidRDefault="00480373">
      <w:pPr>
        <w:spacing w:line="400" w:lineRule="exact"/>
      </w:pPr>
      <w:r>
        <w:rPr>
          <w:rFonts w:hint="eastAsia"/>
        </w:rPr>
        <w:t xml:space="preserve">7 </w:t>
      </w:r>
      <w:r>
        <w:t>初乳中维生素</w:t>
      </w:r>
      <w:r>
        <w:t>C</w:t>
      </w:r>
      <w:r>
        <w:t>和</w:t>
      </w:r>
      <w:r>
        <w:t>D</w:t>
      </w:r>
      <w:r>
        <w:t>的含量分别比常乳多</w:t>
      </w:r>
      <w:r>
        <w:t>______</w:t>
      </w:r>
      <w:r>
        <w:t>倍和</w:t>
      </w:r>
      <w:r>
        <w:t>______</w:t>
      </w:r>
      <w:r>
        <w:t>倍。</w:t>
      </w:r>
    </w:p>
    <w:p w:rsidR="00000000" w:rsidRDefault="00480373">
      <w:pPr>
        <w:spacing w:line="400" w:lineRule="exact"/>
      </w:pPr>
      <w:r>
        <w:rPr>
          <w:rFonts w:hint="eastAsia"/>
        </w:rPr>
        <w:t xml:space="preserve">8 </w:t>
      </w:r>
      <w:r>
        <w:t>乳腺中的动脉除来自阴部动脉外，还来自肋间和胸外动脉分支的动物有</w:t>
      </w:r>
      <w:r>
        <w:t>______</w:t>
      </w:r>
      <w:r>
        <w:t>和</w:t>
      </w:r>
      <w:r>
        <w:t>______</w:t>
      </w:r>
      <w:r>
        <w:t>。</w:t>
      </w:r>
    </w:p>
    <w:p w:rsidR="00000000" w:rsidRDefault="00480373">
      <w:pPr>
        <w:spacing w:line="400" w:lineRule="exact"/>
      </w:pPr>
      <w:r>
        <w:rPr>
          <w:rFonts w:hint="eastAsia"/>
        </w:rPr>
        <w:t xml:space="preserve">9 </w:t>
      </w:r>
      <w:r>
        <w:t>分娩后乳腺乳汁主要是由于</w:t>
      </w:r>
      <w:r>
        <w:t>______</w:t>
      </w:r>
      <w:r>
        <w:t>和</w:t>
      </w:r>
      <w:r>
        <w:t>______</w:t>
      </w:r>
      <w:r>
        <w:t>的作用。</w:t>
      </w:r>
    </w:p>
    <w:p w:rsidR="00000000" w:rsidRDefault="00480373">
      <w:pPr>
        <w:spacing w:line="400" w:lineRule="exact"/>
      </w:pPr>
      <w:r>
        <w:rPr>
          <w:rFonts w:hint="eastAsia"/>
        </w:rPr>
        <w:t xml:space="preserve">10 </w:t>
      </w:r>
      <w:r>
        <w:t>妊娠期乳腺发育主要是</w:t>
      </w:r>
      <w:r>
        <w:t>______</w:t>
      </w:r>
      <w:r>
        <w:t>和</w:t>
      </w:r>
      <w:r>
        <w:t>______</w:t>
      </w:r>
      <w:r>
        <w:t>的作用。</w:t>
      </w:r>
    </w:p>
    <w:p w:rsidR="00000000" w:rsidRDefault="00480373">
      <w:pPr>
        <w:spacing w:line="400" w:lineRule="exact"/>
        <w:rPr>
          <w:rFonts w:hint="eastAsia"/>
        </w:rPr>
      </w:pPr>
      <w:r>
        <w:rPr>
          <w:rFonts w:hint="eastAsia"/>
        </w:rPr>
        <w:t>三、单项选择题</w:t>
      </w:r>
    </w:p>
    <w:p w:rsidR="00000000" w:rsidRDefault="00480373">
      <w:pPr>
        <w:spacing w:line="400" w:lineRule="exact"/>
      </w:pPr>
      <w:r>
        <w:rPr>
          <w:rFonts w:hint="eastAsia"/>
        </w:rPr>
        <w:t>1</w:t>
      </w:r>
      <w:r>
        <w:t>促进母畜性成熟期乳腺发育的主要激素是（</w:t>
      </w:r>
      <w:r>
        <w:rPr>
          <w:rFonts w:hint="eastAsia"/>
        </w:rPr>
        <w:t xml:space="preserve"> </w:t>
      </w:r>
      <w:r>
        <w:t>）。</w:t>
      </w:r>
    </w:p>
    <w:p w:rsidR="00000000" w:rsidRDefault="00480373">
      <w:pPr>
        <w:spacing w:line="400" w:lineRule="exact"/>
      </w:pPr>
      <w:r>
        <w:t>Ａ</w:t>
      </w:r>
      <w:r>
        <w:t xml:space="preserve">. </w:t>
      </w:r>
      <w:r>
        <w:t>生长素</w:t>
      </w:r>
      <w:r>
        <w:rPr>
          <w:rFonts w:hint="eastAsia"/>
        </w:rPr>
        <w:t xml:space="preserve">  </w:t>
      </w:r>
      <w:r>
        <w:t>Ｂ</w:t>
      </w:r>
      <w:r>
        <w:t xml:space="preserve">. </w:t>
      </w:r>
      <w:r>
        <w:t>生乳素</w:t>
      </w:r>
      <w:r>
        <w:rPr>
          <w:rFonts w:hint="eastAsia"/>
        </w:rPr>
        <w:t xml:space="preserve">  </w:t>
      </w:r>
      <w:r>
        <w:t>Ｃ</w:t>
      </w:r>
      <w:r>
        <w:t xml:space="preserve">. </w:t>
      </w:r>
      <w:r>
        <w:t>雌激素</w:t>
      </w:r>
      <w:r>
        <w:rPr>
          <w:rFonts w:hint="eastAsia"/>
        </w:rPr>
        <w:t xml:space="preserve">  </w:t>
      </w:r>
      <w:r>
        <w:t>Ｄ</w:t>
      </w:r>
      <w:r>
        <w:t xml:space="preserve">. </w:t>
      </w:r>
      <w:r>
        <w:t>催产素</w:t>
      </w:r>
      <w:r>
        <w:rPr>
          <w:rFonts w:hint="eastAsia"/>
        </w:rPr>
        <w:t xml:space="preserve">  </w:t>
      </w:r>
      <w:r>
        <w:t>Ｅ</w:t>
      </w:r>
      <w:r>
        <w:t xml:space="preserve">. </w:t>
      </w:r>
      <w:r>
        <w:t>甲状腺激素</w:t>
      </w:r>
    </w:p>
    <w:p w:rsidR="00000000" w:rsidRDefault="00480373">
      <w:pPr>
        <w:spacing w:line="400" w:lineRule="exact"/>
      </w:pPr>
      <w:r>
        <w:rPr>
          <w:rFonts w:hint="eastAsia"/>
        </w:rPr>
        <w:t>2</w:t>
      </w:r>
      <w:r>
        <w:t>分娩前没有乳汁分泌是由于（</w:t>
      </w:r>
      <w:r>
        <w:rPr>
          <w:rFonts w:hint="eastAsia"/>
        </w:rPr>
        <w:t xml:space="preserve"> </w:t>
      </w:r>
      <w:r>
        <w:t>）。</w:t>
      </w:r>
    </w:p>
    <w:p w:rsidR="00000000" w:rsidRDefault="00480373">
      <w:pPr>
        <w:spacing w:line="400" w:lineRule="exact"/>
      </w:pPr>
      <w:r>
        <w:t>Ａ</w:t>
      </w:r>
      <w:r>
        <w:t xml:space="preserve">. </w:t>
      </w:r>
      <w:r>
        <w:t>血中催乳素浓度过低</w:t>
      </w:r>
    </w:p>
    <w:p w:rsidR="00000000" w:rsidRDefault="00480373">
      <w:pPr>
        <w:spacing w:line="400" w:lineRule="exact"/>
      </w:pPr>
      <w:r>
        <w:t>Ｂ</w:t>
      </w:r>
      <w:r>
        <w:t>.</w:t>
      </w:r>
      <w:r>
        <w:t xml:space="preserve"> </w:t>
      </w:r>
      <w:r>
        <w:t>血中孕激素浓度过高</w:t>
      </w:r>
    </w:p>
    <w:p w:rsidR="00000000" w:rsidRDefault="00480373">
      <w:pPr>
        <w:spacing w:line="400" w:lineRule="exact"/>
      </w:pPr>
      <w:r>
        <w:t>Ｃ</w:t>
      </w:r>
      <w:r>
        <w:t xml:space="preserve">. </w:t>
      </w:r>
      <w:r>
        <w:t>血中孕激素浓度过低</w:t>
      </w:r>
    </w:p>
    <w:p w:rsidR="00000000" w:rsidRDefault="00480373">
      <w:pPr>
        <w:spacing w:line="400" w:lineRule="exact"/>
      </w:pPr>
      <w:r>
        <w:t>Ｄ</w:t>
      </w:r>
      <w:r>
        <w:t xml:space="preserve">. </w:t>
      </w:r>
      <w:r>
        <w:t>乳腺细胞的生乳素受体发育不足</w:t>
      </w:r>
    </w:p>
    <w:p w:rsidR="00000000" w:rsidRDefault="00480373">
      <w:pPr>
        <w:spacing w:line="400" w:lineRule="exact"/>
      </w:pPr>
      <w:r>
        <w:t>Ｅ</w:t>
      </w:r>
      <w:r>
        <w:t xml:space="preserve">. </w:t>
      </w:r>
      <w:r>
        <w:t>缺乏催产素的刺激</w:t>
      </w:r>
    </w:p>
    <w:p w:rsidR="00000000" w:rsidRDefault="00480373">
      <w:pPr>
        <w:spacing w:line="400" w:lineRule="exact"/>
      </w:pPr>
      <w:r>
        <w:rPr>
          <w:rFonts w:hint="eastAsia"/>
        </w:rPr>
        <w:t>3</w:t>
      </w:r>
      <w:r>
        <w:t>哺乳动物垂体柄切断后生乳素的分泌将（</w:t>
      </w:r>
      <w:r>
        <w:rPr>
          <w:rFonts w:hint="eastAsia"/>
        </w:rPr>
        <w:t xml:space="preserve"> </w:t>
      </w:r>
      <w:r>
        <w:t>）。</w:t>
      </w:r>
    </w:p>
    <w:p w:rsidR="00000000" w:rsidRDefault="00480373">
      <w:pPr>
        <w:spacing w:line="400" w:lineRule="exact"/>
      </w:pPr>
      <w:r>
        <w:t>Ａ</w:t>
      </w:r>
      <w:r>
        <w:t xml:space="preserve">. </w:t>
      </w:r>
      <w:r>
        <w:t>停止</w:t>
      </w:r>
      <w:r>
        <w:rPr>
          <w:rFonts w:hint="eastAsia"/>
        </w:rPr>
        <w:t xml:space="preserve">  </w:t>
      </w:r>
      <w:r>
        <w:t>Ｂ</w:t>
      </w:r>
      <w:r>
        <w:t xml:space="preserve">. </w:t>
      </w:r>
      <w:r>
        <w:t>减少</w:t>
      </w:r>
      <w:r>
        <w:rPr>
          <w:rFonts w:hint="eastAsia"/>
        </w:rPr>
        <w:t xml:space="preserve">  </w:t>
      </w:r>
      <w:r>
        <w:t>Ｃ</w:t>
      </w:r>
      <w:r>
        <w:t xml:space="preserve">. </w:t>
      </w:r>
      <w:r>
        <w:t>增加</w:t>
      </w:r>
      <w:r>
        <w:rPr>
          <w:rFonts w:hint="eastAsia"/>
        </w:rPr>
        <w:t xml:space="preserve">  </w:t>
      </w:r>
      <w:r>
        <w:t>Ｄ</w:t>
      </w:r>
      <w:r>
        <w:t xml:space="preserve">. </w:t>
      </w:r>
      <w:r>
        <w:t>先减少后停止</w:t>
      </w:r>
      <w:r>
        <w:rPr>
          <w:rFonts w:hint="eastAsia"/>
        </w:rPr>
        <w:t xml:space="preserve">  </w:t>
      </w:r>
      <w:r>
        <w:t>Ｅ</w:t>
      </w:r>
      <w:r>
        <w:t xml:space="preserve">. </w:t>
      </w:r>
      <w:r>
        <w:t>不变</w:t>
      </w:r>
    </w:p>
    <w:p w:rsidR="00000000" w:rsidRDefault="00480373">
      <w:pPr>
        <w:spacing w:line="400" w:lineRule="exact"/>
      </w:pPr>
      <w:r>
        <w:rPr>
          <w:rFonts w:hint="eastAsia"/>
        </w:rPr>
        <w:t>4</w:t>
      </w:r>
      <w:r>
        <w:t>下列哪种激素与乳腺的发育及乳汁分泌和排出无关（</w:t>
      </w:r>
      <w:r>
        <w:rPr>
          <w:rFonts w:hint="eastAsia"/>
        </w:rPr>
        <w:t xml:space="preserve"> </w:t>
      </w:r>
      <w:r>
        <w:t>）。</w:t>
      </w:r>
    </w:p>
    <w:p w:rsidR="00000000" w:rsidRDefault="00480373">
      <w:pPr>
        <w:spacing w:line="400" w:lineRule="exact"/>
      </w:pPr>
      <w:r>
        <w:t>Ａ</w:t>
      </w:r>
      <w:r>
        <w:t xml:space="preserve">. </w:t>
      </w:r>
      <w:r>
        <w:t>雌激素</w:t>
      </w:r>
      <w:r>
        <w:rPr>
          <w:rFonts w:hint="eastAsia"/>
        </w:rPr>
        <w:t xml:space="preserve">  </w:t>
      </w:r>
      <w:r>
        <w:t>Ｂ</w:t>
      </w:r>
      <w:r>
        <w:t xml:space="preserve">. </w:t>
      </w:r>
      <w:r>
        <w:t>孕激素</w:t>
      </w:r>
      <w:r>
        <w:rPr>
          <w:rFonts w:hint="eastAsia"/>
        </w:rPr>
        <w:t xml:space="preserve">  </w:t>
      </w:r>
      <w:r>
        <w:t>Ｃ</w:t>
      </w:r>
      <w:r>
        <w:t xml:space="preserve">. </w:t>
      </w:r>
      <w:r>
        <w:t>生乳素</w:t>
      </w:r>
      <w:r>
        <w:rPr>
          <w:rFonts w:hint="eastAsia"/>
        </w:rPr>
        <w:t xml:space="preserve">  </w:t>
      </w:r>
      <w:r>
        <w:t>Ｄ</w:t>
      </w:r>
      <w:r>
        <w:t xml:space="preserve">. </w:t>
      </w:r>
      <w:r>
        <w:t>催产素</w:t>
      </w:r>
      <w:r>
        <w:rPr>
          <w:rFonts w:hint="eastAsia"/>
        </w:rPr>
        <w:t xml:space="preserve">  </w:t>
      </w:r>
      <w:r>
        <w:t>Ｅ</w:t>
      </w:r>
      <w:r>
        <w:t xml:space="preserve">. </w:t>
      </w:r>
      <w:r>
        <w:t>前列腺素</w:t>
      </w:r>
    </w:p>
    <w:p w:rsidR="00000000" w:rsidRDefault="00480373">
      <w:pPr>
        <w:spacing w:line="400" w:lineRule="exact"/>
      </w:pPr>
      <w:r>
        <w:rPr>
          <w:rFonts w:hint="eastAsia"/>
        </w:rPr>
        <w:t>5</w:t>
      </w:r>
      <w:r>
        <w:t>催产素的主要生理功能是（</w:t>
      </w:r>
      <w:r>
        <w:rPr>
          <w:rFonts w:hint="eastAsia"/>
        </w:rPr>
        <w:t xml:space="preserve"> </w:t>
      </w:r>
      <w:r>
        <w:t>）。</w:t>
      </w:r>
    </w:p>
    <w:p w:rsidR="00000000" w:rsidRDefault="00480373">
      <w:pPr>
        <w:spacing w:line="400" w:lineRule="exact"/>
      </w:pPr>
      <w:r>
        <w:t>Ａ</w:t>
      </w:r>
      <w:r>
        <w:t xml:space="preserve">. </w:t>
      </w:r>
      <w:r>
        <w:t>刺激输卵管收缩，促进卵子运行</w:t>
      </w:r>
    </w:p>
    <w:p w:rsidR="00000000" w:rsidRDefault="00480373">
      <w:pPr>
        <w:spacing w:line="400" w:lineRule="exact"/>
      </w:pPr>
      <w:r>
        <w:t>Ｂ</w:t>
      </w:r>
      <w:r>
        <w:t xml:space="preserve">. </w:t>
      </w:r>
      <w:r>
        <w:t>刺激催乳素分泌，促进乳汁分泌</w:t>
      </w:r>
    </w:p>
    <w:p w:rsidR="00000000" w:rsidRDefault="00480373">
      <w:pPr>
        <w:spacing w:line="400" w:lineRule="exact"/>
      </w:pPr>
      <w:r>
        <w:t>Ｃ</w:t>
      </w:r>
      <w:r>
        <w:t xml:space="preserve">. </w:t>
      </w:r>
      <w:r>
        <w:t>刺激乳腺肌上皮细胞收缩，使乳汁排出</w:t>
      </w:r>
    </w:p>
    <w:p w:rsidR="00000000" w:rsidRDefault="00480373">
      <w:pPr>
        <w:spacing w:line="400" w:lineRule="exact"/>
      </w:pPr>
      <w:r>
        <w:t>Ｄ</w:t>
      </w:r>
      <w:r>
        <w:t xml:space="preserve">. </w:t>
      </w:r>
      <w:r>
        <w:t>促进非孕子宫收缩</w:t>
      </w:r>
    </w:p>
    <w:p w:rsidR="00000000" w:rsidRDefault="00480373">
      <w:pPr>
        <w:spacing w:line="400" w:lineRule="exact"/>
      </w:pPr>
      <w:r>
        <w:t>Ｅ</w:t>
      </w:r>
      <w:r>
        <w:t xml:space="preserve">. </w:t>
      </w:r>
      <w:r>
        <w:t>分娩时使子宫剧烈收缩，娩出胎儿</w:t>
      </w:r>
    </w:p>
    <w:p w:rsidR="00000000" w:rsidRDefault="00480373">
      <w:pPr>
        <w:spacing w:line="400" w:lineRule="exact"/>
      </w:pPr>
      <w:r>
        <w:rPr>
          <w:rFonts w:hint="eastAsia"/>
        </w:rPr>
        <w:t>6</w:t>
      </w:r>
      <w:r>
        <w:t>与乳汁生成和分泌有直接关系的激素是（</w:t>
      </w:r>
      <w:r>
        <w:rPr>
          <w:rFonts w:hint="eastAsia"/>
        </w:rPr>
        <w:t xml:space="preserve"> </w:t>
      </w:r>
      <w:r>
        <w:t>）。</w:t>
      </w:r>
    </w:p>
    <w:p w:rsidR="00000000" w:rsidRDefault="00480373">
      <w:pPr>
        <w:spacing w:line="400" w:lineRule="exact"/>
      </w:pPr>
      <w:r>
        <w:t>Ａ</w:t>
      </w:r>
      <w:r>
        <w:t xml:space="preserve">. </w:t>
      </w:r>
      <w:r>
        <w:t>孕激素</w:t>
      </w:r>
      <w:r>
        <w:rPr>
          <w:rFonts w:hint="eastAsia"/>
        </w:rPr>
        <w:t xml:space="preserve">  </w:t>
      </w:r>
      <w:r>
        <w:t>Ｂ</w:t>
      </w:r>
      <w:r>
        <w:t xml:space="preserve">. </w:t>
      </w:r>
      <w:r>
        <w:t>雌激素</w:t>
      </w:r>
      <w:r>
        <w:rPr>
          <w:rFonts w:hint="eastAsia"/>
        </w:rPr>
        <w:t xml:space="preserve">  </w:t>
      </w:r>
      <w:r>
        <w:t>Ｃ</w:t>
      </w:r>
      <w:r>
        <w:t xml:space="preserve">. </w:t>
      </w:r>
      <w:r>
        <w:t>肾上腺皮质激素</w:t>
      </w:r>
      <w:r>
        <w:rPr>
          <w:rFonts w:hint="eastAsia"/>
        </w:rPr>
        <w:t xml:space="preserve">  </w:t>
      </w:r>
      <w:r>
        <w:t>Ｄ</w:t>
      </w:r>
      <w:r>
        <w:t xml:space="preserve">. </w:t>
      </w:r>
      <w:r>
        <w:t>甲状腺激素</w:t>
      </w:r>
      <w:r>
        <w:rPr>
          <w:rFonts w:hint="eastAsia"/>
        </w:rPr>
        <w:t xml:space="preserve">  </w:t>
      </w:r>
      <w:r>
        <w:t>Ｅ</w:t>
      </w:r>
      <w:r>
        <w:t xml:space="preserve">. </w:t>
      </w:r>
      <w:r>
        <w:t>催乳素</w:t>
      </w:r>
    </w:p>
    <w:p w:rsidR="00000000" w:rsidRDefault="00480373">
      <w:pPr>
        <w:spacing w:line="400" w:lineRule="exact"/>
      </w:pPr>
      <w:r>
        <w:rPr>
          <w:rFonts w:hint="eastAsia"/>
        </w:rPr>
        <w:t>7</w:t>
      </w:r>
      <w:r>
        <w:t>排乳反射中枢的基本部位在（</w:t>
      </w:r>
      <w:r>
        <w:rPr>
          <w:rFonts w:hint="eastAsia"/>
        </w:rPr>
        <w:t xml:space="preserve"> </w:t>
      </w:r>
      <w:r>
        <w:t>）。</w:t>
      </w:r>
    </w:p>
    <w:p w:rsidR="00000000" w:rsidRDefault="00480373">
      <w:pPr>
        <w:spacing w:line="400" w:lineRule="exact"/>
      </w:pPr>
      <w:r>
        <w:t>Ａ</w:t>
      </w:r>
      <w:r>
        <w:t xml:space="preserve">. </w:t>
      </w:r>
      <w:r>
        <w:t>脊髓</w:t>
      </w:r>
      <w:r>
        <w:rPr>
          <w:rFonts w:hint="eastAsia"/>
        </w:rPr>
        <w:t xml:space="preserve">  </w:t>
      </w:r>
      <w:r>
        <w:t>Ｂ</w:t>
      </w:r>
      <w:r>
        <w:t xml:space="preserve">. </w:t>
      </w:r>
      <w:r>
        <w:t>延髓</w:t>
      </w:r>
      <w:r>
        <w:rPr>
          <w:rFonts w:hint="eastAsia"/>
        </w:rPr>
        <w:t xml:space="preserve">  </w:t>
      </w:r>
      <w:r>
        <w:t>Ｃ</w:t>
      </w:r>
      <w:r>
        <w:t xml:space="preserve">. </w:t>
      </w:r>
      <w:r>
        <w:t>视上核和室旁核</w:t>
      </w:r>
      <w:r>
        <w:rPr>
          <w:rFonts w:hint="eastAsia"/>
        </w:rPr>
        <w:t xml:space="preserve">  </w:t>
      </w:r>
      <w:r>
        <w:t>Ｄ</w:t>
      </w:r>
      <w:r>
        <w:t xml:space="preserve">. </w:t>
      </w:r>
      <w:r>
        <w:t>中脑Ｅ</w:t>
      </w:r>
      <w:r>
        <w:t xml:space="preserve">. </w:t>
      </w:r>
      <w:r>
        <w:t>大脑皮质</w:t>
      </w:r>
    </w:p>
    <w:p w:rsidR="00000000" w:rsidRDefault="00480373">
      <w:pPr>
        <w:spacing w:line="400" w:lineRule="exact"/>
      </w:pPr>
      <w:r>
        <w:rPr>
          <w:rFonts w:hint="eastAsia"/>
        </w:rPr>
        <w:t>8</w:t>
      </w:r>
      <w:r>
        <w:t>排乳反射的最高级中枢在（</w:t>
      </w:r>
      <w:r>
        <w:rPr>
          <w:rFonts w:hint="eastAsia"/>
        </w:rPr>
        <w:t xml:space="preserve"> </w:t>
      </w:r>
      <w:r>
        <w:t>）。</w:t>
      </w:r>
    </w:p>
    <w:p w:rsidR="00000000" w:rsidRDefault="00480373">
      <w:pPr>
        <w:spacing w:line="400" w:lineRule="exact"/>
      </w:pPr>
      <w:r>
        <w:t>Ａ</w:t>
      </w:r>
      <w:r>
        <w:t xml:space="preserve">. </w:t>
      </w:r>
      <w:r>
        <w:t>视上核和室旁核</w:t>
      </w:r>
      <w:r>
        <w:rPr>
          <w:rFonts w:hint="eastAsia"/>
        </w:rPr>
        <w:t xml:space="preserve">  </w:t>
      </w:r>
      <w:r>
        <w:t>Ｂ</w:t>
      </w:r>
      <w:r>
        <w:t xml:space="preserve">. </w:t>
      </w:r>
      <w:r>
        <w:t>中脑</w:t>
      </w:r>
      <w:r>
        <w:rPr>
          <w:rFonts w:hint="eastAsia"/>
        </w:rPr>
        <w:t xml:space="preserve">  </w:t>
      </w:r>
      <w:r>
        <w:t>Ｃ</w:t>
      </w:r>
      <w:r>
        <w:t xml:space="preserve">. </w:t>
      </w:r>
      <w:r>
        <w:t>延髓</w:t>
      </w:r>
      <w:r>
        <w:rPr>
          <w:rFonts w:hint="eastAsia"/>
        </w:rPr>
        <w:t xml:space="preserve">  </w:t>
      </w:r>
      <w:r>
        <w:t>Ｄ</w:t>
      </w:r>
      <w:r>
        <w:t xml:space="preserve">. </w:t>
      </w:r>
      <w:r>
        <w:t>大脑皮质</w:t>
      </w:r>
      <w:r>
        <w:rPr>
          <w:rFonts w:hint="eastAsia"/>
        </w:rPr>
        <w:t xml:space="preserve">  </w:t>
      </w:r>
      <w:r>
        <w:t>Ｅ</w:t>
      </w:r>
      <w:r>
        <w:t xml:space="preserve">. </w:t>
      </w:r>
      <w:r>
        <w:t>脑桥</w:t>
      </w:r>
    </w:p>
    <w:p w:rsidR="00000000" w:rsidRDefault="00480373">
      <w:pPr>
        <w:spacing w:line="400" w:lineRule="exact"/>
      </w:pPr>
      <w:r>
        <w:rPr>
          <w:rFonts w:hint="eastAsia"/>
        </w:rPr>
        <w:t>9</w:t>
      </w:r>
      <w:r>
        <w:t>关于初乳的确切描述是（</w:t>
      </w:r>
      <w:r>
        <w:rPr>
          <w:rFonts w:hint="eastAsia"/>
        </w:rPr>
        <w:t xml:space="preserve"> </w:t>
      </w:r>
      <w:r>
        <w:t>）。</w:t>
      </w:r>
    </w:p>
    <w:p w:rsidR="00000000" w:rsidRDefault="00480373">
      <w:pPr>
        <w:spacing w:line="400" w:lineRule="exact"/>
      </w:pPr>
      <w:r>
        <w:t>Ａ</w:t>
      </w:r>
      <w:r>
        <w:t xml:space="preserve">. </w:t>
      </w:r>
      <w:r>
        <w:t>母畜分娩期乳腺产生的乳汁</w:t>
      </w:r>
    </w:p>
    <w:p w:rsidR="00000000" w:rsidRDefault="00480373">
      <w:pPr>
        <w:spacing w:line="400" w:lineRule="exact"/>
      </w:pPr>
      <w:r>
        <w:t>Ｂ</w:t>
      </w:r>
      <w:r>
        <w:t xml:space="preserve">. </w:t>
      </w:r>
      <w:r>
        <w:t>母畜分娩期最</w:t>
      </w:r>
      <w:r>
        <w:t>初</w:t>
      </w:r>
      <w:r>
        <w:t>3</w:t>
      </w:r>
      <w:r>
        <w:t>～</w:t>
      </w:r>
      <w:r>
        <w:t>5</w:t>
      </w:r>
      <w:r>
        <w:t>天乳腺产生的乳汁</w:t>
      </w:r>
    </w:p>
    <w:p w:rsidR="00000000" w:rsidRDefault="00480373">
      <w:pPr>
        <w:spacing w:line="400" w:lineRule="exact"/>
      </w:pPr>
      <w:r>
        <w:t>Ｃ</w:t>
      </w:r>
      <w:r>
        <w:t xml:space="preserve">. </w:t>
      </w:r>
      <w:r>
        <w:t>母畜分娩期或分娩当天乳腺产生的乳汁</w:t>
      </w:r>
    </w:p>
    <w:p w:rsidR="00000000" w:rsidRDefault="00480373">
      <w:pPr>
        <w:spacing w:line="400" w:lineRule="exact"/>
      </w:pPr>
      <w:r>
        <w:t>Ｄ</w:t>
      </w:r>
      <w:r>
        <w:t xml:space="preserve">. </w:t>
      </w:r>
      <w:r>
        <w:t>母畜分娩期或分娩后最初</w:t>
      </w:r>
      <w:r>
        <w:t>3</w:t>
      </w:r>
      <w:r>
        <w:t>～</w:t>
      </w:r>
      <w:r>
        <w:t>5</w:t>
      </w:r>
      <w:r>
        <w:t>天内乳腺产生的乳汁</w:t>
      </w:r>
    </w:p>
    <w:p w:rsidR="00000000" w:rsidRDefault="00480373">
      <w:pPr>
        <w:spacing w:line="400" w:lineRule="exact"/>
      </w:pPr>
      <w:r>
        <w:t>Ｅ</w:t>
      </w:r>
      <w:r>
        <w:t xml:space="preserve">. </w:t>
      </w:r>
      <w:r>
        <w:t>母畜分娩期或分娩后最初一周内乳腺产生的乳汁</w:t>
      </w:r>
    </w:p>
    <w:p w:rsidR="00000000" w:rsidRDefault="00480373">
      <w:pPr>
        <w:spacing w:line="400" w:lineRule="exact"/>
      </w:pPr>
      <w:r>
        <w:rPr>
          <w:rFonts w:hint="eastAsia"/>
        </w:rPr>
        <w:t>10</w:t>
      </w:r>
      <w:r>
        <w:t>常乳中哪些成分是体内其它部位所没有的（</w:t>
      </w:r>
      <w:r>
        <w:rPr>
          <w:rFonts w:hint="eastAsia"/>
        </w:rPr>
        <w:t xml:space="preserve"> </w:t>
      </w:r>
      <w:r>
        <w:t>）。</w:t>
      </w:r>
    </w:p>
    <w:p w:rsidR="00000000" w:rsidRDefault="00480373">
      <w:pPr>
        <w:spacing w:line="400" w:lineRule="exact"/>
      </w:pPr>
      <w:r>
        <w:t>Ａ</w:t>
      </w:r>
      <w:r>
        <w:t xml:space="preserve">. </w:t>
      </w:r>
      <w:r>
        <w:t>乳脂和水解酶</w:t>
      </w:r>
    </w:p>
    <w:p w:rsidR="00000000" w:rsidRDefault="00480373">
      <w:pPr>
        <w:spacing w:line="400" w:lineRule="exact"/>
      </w:pPr>
      <w:r>
        <w:t>Ｂ</w:t>
      </w:r>
      <w:r>
        <w:t xml:space="preserve">. </w:t>
      </w:r>
      <w:r>
        <w:t>水解酶和某些激素</w:t>
      </w:r>
    </w:p>
    <w:p w:rsidR="00000000" w:rsidRDefault="00480373">
      <w:pPr>
        <w:spacing w:line="400" w:lineRule="exact"/>
      </w:pPr>
      <w:r>
        <w:t>Ｃ</w:t>
      </w:r>
      <w:r>
        <w:t xml:space="preserve">. </w:t>
      </w:r>
      <w:r>
        <w:t>激素和某些维生素</w:t>
      </w:r>
    </w:p>
    <w:p w:rsidR="00000000" w:rsidRDefault="00480373">
      <w:pPr>
        <w:spacing w:line="400" w:lineRule="exact"/>
      </w:pPr>
      <w:r>
        <w:t>Ｄ</w:t>
      </w:r>
      <w:r>
        <w:t xml:space="preserve">. </w:t>
      </w:r>
      <w:r>
        <w:t>白蛋白和球蛋白</w:t>
      </w:r>
    </w:p>
    <w:p w:rsidR="00000000" w:rsidRDefault="00480373">
      <w:pPr>
        <w:spacing w:line="400" w:lineRule="exact"/>
      </w:pPr>
      <w:r>
        <w:t>Ｅ</w:t>
      </w:r>
      <w:r>
        <w:t xml:space="preserve">. </w:t>
      </w:r>
      <w:r>
        <w:t>乳糖和酪蛋白</w:t>
      </w:r>
    </w:p>
    <w:p w:rsidR="00000000" w:rsidRDefault="00480373">
      <w:pPr>
        <w:spacing w:line="400" w:lineRule="exact"/>
      </w:pPr>
      <w:r>
        <w:rPr>
          <w:rFonts w:hint="eastAsia"/>
        </w:rPr>
        <w:t>11</w:t>
      </w:r>
      <w:r>
        <w:t>下列哪种成分常乳中含量很少，应注意向哺乳仔畜补充（</w:t>
      </w:r>
      <w:r>
        <w:rPr>
          <w:rFonts w:hint="eastAsia"/>
        </w:rPr>
        <w:t xml:space="preserve"> </w:t>
      </w:r>
      <w:r>
        <w:t>）。</w:t>
      </w:r>
    </w:p>
    <w:p w:rsidR="00000000" w:rsidRDefault="00480373">
      <w:pPr>
        <w:spacing w:line="400" w:lineRule="exact"/>
      </w:pPr>
      <w:r>
        <w:t>Ａ</w:t>
      </w:r>
      <w:r>
        <w:t xml:space="preserve">. </w:t>
      </w:r>
      <w:r>
        <w:t>蛋白质</w:t>
      </w:r>
      <w:r>
        <w:rPr>
          <w:rFonts w:hint="eastAsia"/>
        </w:rPr>
        <w:t xml:space="preserve">  </w:t>
      </w:r>
      <w:r>
        <w:t>Ｂ</w:t>
      </w:r>
      <w:r>
        <w:t xml:space="preserve">. </w:t>
      </w:r>
      <w:r>
        <w:t>铁</w:t>
      </w:r>
      <w:r>
        <w:rPr>
          <w:rFonts w:hint="eastAsia"/>
        </w:rPr>
        <w:t xml:space="preserve">  </w:t>
      </w:r>
      <w:r>
        <w:t>Ｃ</w:t>
      </w:r>
      <w:r>
        <w:t xml:space="preserve">. </w:t>
      </w:r>
      <w:r>
        <w:t>维生素</w:t>
      </w:r>
      <w:r>
        <w:t>A</w:t>
      </w:r>
      <w:r>
        <w:t>和</w:t>
      </w:r>
      <w:r>
        <w:t>C</w:t>
      </w:r>
      <w:r>
        <w:rPr>
          <w:rFonts w:hint="eastAsia"/>
        </w:rPr>
        <w:t xml:space="preserve">  </w:t>
      </w:r>
      <w:r>
        <w:t>Ｄ</w:t>
      </w:r>
      <w:r>
        <w:t xml:space="preserve">. </w:t>
      </w:r>
      <w:r>
        <w:t>维生素</w:t>
      </w:r>
      <w:r>
        <w:t>B</w:t>
      </w:r>
      <w:r>
        <w:t>族</w:t>
      </w:r>
      <w:r>
        <w:rPr>
          <w:rFonts w:hint="eastAsia"/>
        </w:rPr>
        <w:t xml:space="preserve">  </w:t>
      </w:r>
      <w:r>
        <w:t>Ｅ</w:t>
      </w:r>
      <w:r>
        <w:t xml:space="preserve">. </w:t>
      </w:r>
      <w:r>
        <w:t>乳糖</w:t>
      </w:r>
    </w:p>
    <w:p w:rsidR="00000000" w:rsidRDefault="00480373">
      <w:pPr>
        <w:spacing w:line="400" w:lineRule="exact"/>
      </w:pPr>
      <w:r>
        <w:rPr>
          <w:rFonts w:hint="eastAsia"/>
        </w:rPr>
        <w:t>12</w:t>
      </w:r>
      <w:r>
        <w:t>性成熟期乳腺发育主要是由于（</w:t>
      </w:r>
      <w:r>
        <w:rPr>
          <w:rFonts w:hint="eastAsia"/>
        </w:rPr>
        <w:t xml:space="preserve"> </w:t>
      </w:r>
      <w:r>
        <w:t>）</w:t>
      </w:r>
      <w:r>
        <w:t>。</w:t>
      </w:r>
    </w:p>
    <w:p w:rsidR="00000000" w:rsidRDefault="00480373">
      <w:pPr>
        <w:spacing w:line="400" w:lineRule="exact"/>
      </w:pPr>
      <w:r>
        <w:t>Ａ</w:t>
      </w:r>
      <w:r>
        <w:t xml:space="preserve">. </w:t>
      </w:r>
      <w:r>
        <w:t>雌激素的作用</w:t>
      </w:r>
    </w:p>
    <w:p w:rsidR="00000000" w:rsidRDefault="00480373">
      <w:pPr>
        <w:spacing w:line="400" w:lineRule="exact"/>
      </w:pPr>
      <w:r>
        <w:t>Ｂ</w:t>
      </w:r>
      <w:r>
        <w:t xml:space="preserve">. </w:t>
      </w:r>
      <w:r>
        <w:t>生长素的作用</w:t>
      </w:r>
    </w:p>
    <w:p w:rsidR="00000000" w:rsidRDefault="00480373">
      <w:pPr>
        <w:spacing w:line="400" w:lineRule="exact"/>
      </w:pPr>
      <w:r>
        <w:t>Ｃ</w:t>
      </w:r>
      <w:r>
        <w:t xml:space="preserve">. </w:t>
      </w:r>
      <w:r>
        <w:t>雌激素与生长素的作用</w:t>
      </w:r>
    </w:p>
    <w:p w:rsidR="00000000" w:rsidRDefault="00480373">
      <w:pPr>
        <w:spacing w:line="400" w:lineRule="exact"/>
      </w:pPr>
      <w:r>
        <w:t>Ｄ</w:t>
      </w:r>
      <w:r>
        <w:t xml:space="preserve">. </w:t>
      </w:r>
      <w:r>
        <w:t>雌激素、孕激素与催产素的作用</w:t>
      </w:r>
    </w:p>
    <w:p w:rsidR="00000000" w:rsidRDefault="00480373">
      <w:pPr>
        <w:spacing w:line="400" w:lineRule="exact"/>
      </w:pPr>
      <w:r>
        <w:t>Ｅ</w:t>
      </w:r>
      <w:r>
        <w:t xml:space="preserve">. </w:t>
      </w:r>
      <w:r>
        <w:t>催产素与催乳素的作用</w:t>
      </w:r>
    </w:p>
    <w:p w:rsidR="00000000" w:rsidRDefault="00480373">
      <w:pPr>
        <w:spacing w:line="400" w:lineRule="exact"/>
      </w:pPr>
      <w:r>
        <w:rPr>
          <w:rFonts w:hint="eastAsia"/>
        </w:rPr>
        <w:t>13</w:t>
      </w:r>
      <w:r>
        <w:t>妊娠期乳腺发育主要是由于（</w:t>
      </w:r>
      <w:r>
        <w:rPr>
          <w:rFonts w:hint="eastAsia"/>
        </w:rPr>
        <w:t xml:space="preserve"> </w:t>
      </w:r>
      <w:r>
        <w:t>）。</w:t>
      </w:r>
    </w:p>
    <w:p w:rsidR="00000000" w:rsidRDefault="00480373">
      <w:pPr>
        <w:spacing w:line="400" w:lineRule="exact"/>
      </w:pPr>
      <w:r>
        <w:t>Ａ</w:t>
      </w:r>
      <w:r>
        <w:t xml:space="preserve">. </w:t>
      </w:r>
      <w:r>
        <w:t>雌激素的作用</w:t>
      </w:r>
    </w:p>
    <w:p w:rsidR="00000000" w:rsidRDefault="00480373">
      <w:pPr>
        <w:spacing w:line="400" w:lineRule="exact"/>
      </w:pPr>
      <w:r>
        <w:t>Ｂ</w:t>
      </w:r>
      <w:r>
        <w:t xml:space="preserve">. </w:t>
      </w:r>
      <w:r>
        <w:t>生长素的作用</w:t>
      </w:r>
    </w:p>
    <w:p w:rsidR="00000000" w:rsidRDefault="00480373">
      <w:pPr>
        <w:spacing w:line="400" w:lineRule="exact"/>
      </w:pPr>
      <w:r>
        <w:t>Ｃ</w:t>
      </w:r>
      <w:r>
        <w:t xml:space="preserve">. </w:t>
      </w:r>
      <w:r>
        <w:t>雌激素与生长素的作用</w:t>
      </w:r>
    </w:p>
    <w:p w:rsidR="00000000" w:rsidRDefault="00480373">
      <w:pPr>
        <w:spacing w:line="400" w:lineRule="exact"/>
      </w:pPr>
      <w:r>
        <w:t>Ｄ</w:t>
      </w:r>
      <w:r>
        <w:t xml:space="preserve">. </w:t>
      </w:r>
      <w:r>
        <w:t>雌激素、孕激素与催产素的作用</w:t>
      </w:r>
    </w:p>
    <w:p w:rsidR="00000000" w:rsidRDefault="00480373">
      <w:pPr>
        <w:spacing w:line="400" w:lineRule="exact"/>
      </w:pPr>
      <w:r>
        <w:t>Ｅ</w:t>
      </w:r>
      <w:r>
        <w:t xml:space="preserve">. </w:t>
      </w:r>
      <w:r>
        <w:t>催产素与催乳素的作用</w:t>
      </w:r>
    </w:p>
    <w:p w:rsidR="00000000" w:rsidRDefault="00480373">
      <w:pPr>
        <w:spacing w:line="400" w:lineRule="exact"/>
      </w:pPr>
      <w:r>
        <w:rPr>
          <w:rFonts w:hint="eastAsia"/>
        </w:rPr>
        <w:t>14</w:t>
      </w:r>
      <w:r>
        <w:t>分娩后乳腺泌乳主要是由于（</w:t>
      </w:r>
      <w:r>
        <w:rPr>
          <w:rFonts w:hint="eastAsia"/>
        </w:rPr>
        <w:t xml:space="preserve"> </w:t>
      </w:r>
      <w:r>
        <w:t>）。</w:t>
      </w:r>
    </w:p>
    <w:p w:rsidR="00000000" w:rsidRDefault="00480373">
      <w:pPr>
        <w:spacing w:line="400" w:lineRule="exact"/>
      </w:pPr>
      <w:r>
        <w:t>Ａ</w:t>
      </w:r>
      <w:r>
        <w:t xml:space="preserve">. </w:t>
      </w:r>
      <w:r>
        <w:t>雌激素的作用</w:t>
      </w:r>
    </w:p>
    <w:p w:rsidR="00000000" w:rsidRDefault="00480373">
      <w:pPr>
        <w:spacing w:line="400" w:lineRule="exact"/>
      </w:pPr>
      <w:r>
        <w:t>Ｂ</w:t>
      </w:r>
      <w:r>
        <w:t xml:space="preserve">. </w:t>
      </w:r>
      <w:r>
        <w:t>生长素的作用</w:t>
      </w:r>
    </w:p>
    <w:p w:rsidR="00000000" w:rsidRDefault="00480373">
      <w:pPr>
        <w:spacing w:line="400" w:lineRule="exact"/>
      </w:pPr>
      <w:r>
        <w:t>Ｃ</w:t>
      </w:r>
      <w:r>
        <w:t xml:space="preserve">. </w:t>
      </w:r>
      <w:r>
        <w:t>雌激素与生长素的作用</w:t>
      </w:r>
    </w:p>
    <w:p w:rsidR="00000000" w:rsidRDefault="00480373">
      <w:pPr>
        <w:spacing w:line="400" w:lineRule="exact"/>
      </w:pPr>
      <w:r>
        <w:t>Ｄ</w:t>
      </w:r>
      <w:r>
        <w:t xml:space="preserve">. </w:t>
      </w:r>
      <w:r>
        <w:t>雌激素、孕激素与催产素的作用</w:t>
      </w:r>
    </w:p>
    <w:p w:rsidR="00000000" w:rsidRDefault="00480373">
      <w:pPr>
        <w:spacing w:line="400" w:lineRule="exact"/>
      </w:pPr>
      <w:r>
        <w:t>Ｅ</w:t>
      </w:r>
      <w:r>
        <w:t xml:space="preserve">. </w:t>
      </w:r>
      <w:r>
        <w:t>催产素与催乳素的作用</w:t>
      </w:r>
    </w:p>
    <w:p w:rsidR="00000000" w:rsidRDefault="00480373">
      <w:pPr>
        <w:spacing w:line="400" w:lineRule="exact"/>
      </w:pPr>
      <w:r>
        <w:rPr>
          <w:rFonts w:hint="eastAsia"/>
        </w:rPr>
        <w:t>15</w:t>
      </w:r>
      <w:r>
        <w:t>下列关于常乳成分的叙述，错误的是</w:t>
      </w:r>
      <w:r>
        <w:t>（</w:t>
      </w:r>
      <w:r>
        <w:rPr>
          <w:rFonts w:hint="eastAsia"/>
        </w:rPr>
        <w:t xml:space="preserve"> </w:t>
      </w:r>
      <w:r>
        <w:t>）。</w:t>
      </w:r>
    </w:p>
    <w:p w:rsidR="00000000" w:rsidRDefault="00480373">
      <w:pPr>
        <w:spacing w:line="400" w:lineRule="exact"/>
      </w:pPr>
      <w:r>
        <w:t>Ａ</w:t>
      </w:r>
      <w:r>
        <w:t xml:space="preserve">. </w:t>
      </w:r>
      <w:r>
        <w:t>各种动物的常乳均含有水、蛋白质和酶</w:t>
      </w:r>
    </w:p>
    <w:p w:rsidR="00000000" w:rsidRDefault="00480373">
      <w:pPr>
        <w:spacing w:line="400" w:lineRule="exact"/>
      </w:pPr>
      <w:r>
        <w:t>Ｂ</w:t>
      </w:r>
      <w:r>
        <w:t xml:space="preserve">. </w:t>
      </w:r>
      <w:r>
        <w:t>各种动物的常乳均含有脂肪、糖和无机盐</w:t>
      </w:r>
    </w:p>
    <w:p w:rsidR="00000000" w:rsidRDefault="00480373">
      <w:pPr>
        <w:spacing w:line="400" w:lineRule="exact"/>
      </w:pPr>
      <w:r>
        <w:t>Ｃ</w:t>
      </w:r>
      <w:r>
        <w:t xml:space="preserve">. </w:t>
      </w:r>
      <w:r>
        <w:t>乳中的酶类有过氧化氢酶和过氧化物酶等</w:t>
      </w:r>
    </w:p>
    <w:p w:rsidR="00000000" w:rsidRDefault="00480373">
      <w:pPr>
        <w:spacing w:line="400" w:lineRule="exact"/>
      </w:pPr>
      <w:r>
        <w:t>Ｄ</w:t>
      </w:r>
      <w:r>
        <w:t xml:space="preserve">. </w:t>
      </w:r>
      <w:r>
        <w:t>乳中的糖类有乳糖和葡萄糖等</w:t>
      </w:r>
    </w:p>
    <w:p w:rsidR="00000000" w:rsidRDefault="00480373">
      <w:pPr>
        <w:spacing w:line="400" w:lineRule="exact"/>
      </w:pPr>
      <w:r>
        <w:t>Ｅ</w:t>
      </w:r>
      <w:r>
        <w:t xml:space="preserve">. </w:t>
      </w:r>
      <w:r>
        <w:t>乳中的蛋白质有酪蛋白和</w:t>
      </w:r>
      <w:r>
        <w:t>β-</w:t>
      </w:r>
      <w:r>
        <w:t>乳球蛋白等</w:t>
      </w:r>
    </w:p>
    <w:p w:rsidR="00000000" w:rsidRDefault="00480373">
      <w:pPr>
        <w:spacing w:line="400" w:lineRule="exact"/>
      </w:pPr>
      <w:r>
        <w:rPr>
          <w:rFonts w:hint="eastAsia"/>
        </w:rPr>
        <w:t>16</w:t>
      </w:r>
      <w:r>
        <w:t>下列关于发动泌乳的激素控制的叙述，错误的是（</w:t>
      </w:r>
      <w:r>
        <w:rPr>
          <w:rFonts w:hint="eastAsia"/>
        </w:rPr>
        <w:t xml:space="preserve"> </w:t>
      </w:r>
      <w:r>
        <w:t>）。</w:t>
      </w:r>
    </w:p>
    <w:p w:rsidR="00000000" w:rsidRDefault="00480373">
      <w:pPr>
        <w:spacing w:line="400" w:lineRule="exact"/>
      </w:pPr>
      <w:r>
        <w:t>Ａ</w:t>
      </w:r>
      <w:r>
        <w:t xml:space="preserve">. </w:t>
      </w:r>
      <w:r>
        <w:t>腺垂体对发动泌乳是必不可少的</w:t>
      </w:r>
    </w:p>
    <w:p w:rsidR="00000000" w:rsidRDefault="00480373">
      <w:pPr>
        <w:spacing w:line="400" w:lineRule="exact"/>
      </w:pPr>
      <w:r>
        <w:t>Ｂ</w:t>
      </w:r>
      <w:r>
        <w:t xml:space="preserve">. </w:t>
      </w:r>
      <w:r>
        <w:t>用少量腺垂体制剂注入已发情的动物乳腺内，能引起泌乳</w:t>
      </w:r>
    </w:p>
    <w:p w:rsidR="00000000" w:rsidRDefault="00480373">
      <w:pPr>
        <w:spacing w:line="400" w:lineRule="exact"/>
      </w:pPr>
      <w:r>
        <w:t>Ｃ</w:t>
      </w:r>
      <w:r>
        <w:t xml:space="preserve">. </w:t>
      </w:r>
      <w:r>
        <w:t>切除垂体后，泌乳停止</w:t>
      </w:r>
    </w:p>
    <w:p w:rsidR="00000000" w:rsidRDefault="00480373">
      <w:pPr>
        <w:spacing w:line="400" w:lineRule="exact"/>
      </w:pPr>
      <w:r>
        <w:t>Ｄ</w:t>
      </w:r>
      <w:r>
        <w:t xml:space="preserve">. </w:t>
      </w:r>
      <w:r>
        <w:t>切除垂体后，给予</w:t>
      </w:r>
      <w:r>
        <w:t>PRL</w:t>
      </w:r>
      <w:r>
        <w:t>、</w:t>
      </w:r>
      <w:r>
        <w:t xml:space="preserve"> GH</w:t>
      </w:r>
      <w:r>
        <w:t>、糖皮质激素和</w:t>
      </w:r>
      <w:r>
        <w:t>T3</w:t>
      </w:r>
      <w:r>
        <w:t>，泌乳恢复</w:t>
      </w:r>
    </w:p>
    <w:p w:rsidR="00000000" w:rsidRDefault="00480373">
      <w:pPr>
        <w:spacing w:line="400" w:lineRule="exact"/>
      </w:pPr>
      <w:r>
        <w:t>Ｅ</w:t>
      </w:r>
      <w:r>
        <w:t xml:space="preserve">. </w:t>
      </w:r>
      <w:r>
        <w:t>腺垂体分泌的</w:t>
      </w:r>
      <w:r>
        <w:t>ACTH</w:t>
      </w:r>
      <w:r>
        <w:t>、</w:t>
      </w:r>
      <w:r>
        <w:t xml:space="preserve"> TSH</w:t>
      </w:r>
      <w:r>
        <w:t>与泌乳无关</w:t>
      </w:r>
    </w:p>
    <w:p w:rsidR="00000000" w:rsidRDefault="00480373">
      <w:pPr>
        <w:spacing w:line="400" w:lineRule="exact"/>
      </w:pPr>
      <w:r>
        <w:rPr>
          <w:rFonts w:hint="eastAsia"/>
        </w:rPr>
        <w:t>1</w:t>
      </w:r>
      <w:r>
        <w:rPr>
          <w:rFonts w:hint="eastAsia"/>
        </w:rPr>
        <w:t>7</w:t>
      </w:r>
      <w:r>
        <w:t>下列关于维持泌乳的激素控制的叙述，错误的是（</w:t>
      </w:r>
      <w:r>
        <w:rPr>
          <w:rFonts w:hint="eastAsia"/>
        </w:rPr>
        <w:t xml:space="preserve"> </w:t>
      </w:r>
      <w:r>
        <w:t>）。</w:t>
      </w:r>
    </w:p>
    <w:p w:rsidR="00000000" w:rsidRDefault="00480373">
      <w:pPr>
        <w:spacing w:line="400" w:lineRule="exact"/>
      </w:pPr>
      <w:r>
        <w:t>Ａ</w:t>
      </w:r>
      <w:r>
        <w:t xml:space="preserve">. </w:t>
      </w:r>
      <w:r>
        <w:t>腺垂体不断分泌催乳素是维持泌乳的必须条件之一</w:t>
      </w:r>
    </w:p>
    <w:p w:rsidR="00000000" w:rsidRDefault="00480373">
      <w:pPr>
        <w:spacing w:line="400" w:lineRule="exact"/>
      </w:pPr>
      <w:r>
        <w:t>Ｂ</w:t>
      </w:r>
      <w:r>
        <w:t xml:space="preserve">. </w:t>
      </w:r>
      <w:r>
        <w:t>在泌乳的任何时期切除腺垂体，都将使泌乳终止</w:t>
      </w:r>
    </w:p>
    <w:p w:rsidR="00000000" w:rsidRDefault="00480373">
      <w:pPr>
        <w:spacing w:line="400" w:lineRule="exact"/>
      </w:pPr>
      <w:r>
        <w:t>Ｃ</w:t>
      </w:r>
      <w:r>
        <w:t xml:space="preserve">. </w:t>
      </w:r>
      <w:r>
        <w:t>在泌乳期，甲状腺的活动与泌乳量呈高度的正相关</w:t>
      </w:r>
    </w:p>
    <w:p w:rsidR="00000000" w:rsidRDefault="00480373">
      <w:pPr>
        <w:spacing w:line="400" w:lineRule="exact"/>
      </w:pPr>
      <w:r>
        <w:t>Ｄ</w:t>
      </w:r>
      <w:r>
        <w:t xml:space="preserve">. </w:t>
      </w:r>
      <w:r>
        <w:t>口服碘化酪蛋白，对泌乳量无影响</w:t>
      </w:r>
    </w:p>
    <w:p w:rsidR="00000000" w:rsidRDefault="00480373">
      <w:pPr>
        <w:spacing w:line="400" w:lineRule="exact"/>
      </w:pPr>
      <w:r>
        <w:t>Ｅ</w:t>
      </w:r>
      <w:r>
        <w:t xml:space="preserve">. </w:t>
      </w:r>
      <w:r>
        <w:t>给予抗甲状腺药物，常使泌乳量严重下降</w:t>
      </w:r>
    </w:p>
    <w:p w:rsidR="00000000" w:rsidRDefault="00480373">
      <w:pPr>
        <w:spacing w:line="400" w:lineRule="exact"/>
      </w:pPr>
      <w:r>
        <w:rPr>
          <w:rFonts w:hint="eastAsia"/>
        </w:rPr>
        <w:t>18</w:t>
      </w:r>
      <w:r>
        <w:t>下列关于乳腺发育调节的叙述，错误的是（</w:t>
      </w:r>
      <w:r>
        <w:rPr>
          <w:rFonts w:hint="eastAsia"/>
        </w:rPr>
        <w:t xml:space="preserve"> </w:t>
      </w:r>
      <w:r>
        <w:t>）。</w:t>
      </w:r>
    </w:p>
    <w:p w:rsidR="00000000" w:rsidRDefault="00480373">
      <w:pPr>
        <w:spacing w:line="400" w:lineRule="exact"/>
      </w:pPr>
      <w:r>
        <w:t>Ａ</w:t>
      </w:r>
      <w:r>
        <w:t xml:space="preserve">. </w:t>
      </w:r>
      <w:r>
        <w:t>乳腺的发育既受内分泌腺活动的调控，又受中枢神经系统的调节</w:t>
      </w:r>
    </w:p>
    <w:p w:rsidR="00000000" w:rsidRDefault="00480373">
      <w:pPr>
        <w:spacing w:line="400" w:lineRule="exact"/>
      </w:pPr>
      <w:r>
        <w:t>Ｂ</w:t>
      </w:r>
      <w:r>
        <w:t xml:space="preserve">. </w:t>
      </w:r>
      <w:r>
        <w:t>卵巢分泌的雌激素和黄体分泌的孕激素参与乳腺发育的调节</w:t>
      </w:r>
    </w:p>
    <w:p w:rsidR="00000000" w:rsidRDefault="00480373">
      <w:pPr>
        <w:spacing w:line="400" w:lineRule="exact"/>
      </w:pPr>
      <w:r>
        <w:t>Ｃ</w:t>
      </w:r>
      <w:r>
        <w:t xml:space="preserve">. </w:t>
      </w:r>
      <w:r>
        <w:t>摘除未达性成熟母畜的卵巢，乳腺将发育不全</w:t>
      </w:r>
    </w:p>
    <w:p w:rsidR="00000000" w:rsidRDefault="00480373">
      <w:pPr>
        <w:spacing w:line="400" w:lineRule="exact"/>
      </w:pPr>
      <w:r>
        <w:t>Ｄ</w:t>
      </w:r>
      <w:r>
        <w:t xml:space="preserve">. </w:t>
      </w:r>
      <w:r>
        <w:t>给未达性成熟母畜注射雌激素，可促进乳腺发育</w:t>
      </w:r>
    </w:p>
    <w:p w:rsidR="00000000" w:rsidRDefault="00480373">
      <w:pPr>
        <w:spacing w:line="400" w:lineRule="exact"/>
      </w:pPr>
      <w:r>
        <w:t>Ｅ</w:t>
      </w:r>
      <w:r>
        <w:t xml:space="preserve">. </w:t>
      </w:r>
      <w:r>
        <w:t>切除成年母畜的乳腺神经，对乳腺发育无明显影响</w:t>
      </w:r>
    </w:p>
    <w:p w:rsidR="00000000" w:rsidRDefault="00480373">
      <w:pPr>
        <w:spacing w:line="400" w:lineRule="exact"/>
      </w:pPr>
      <w:r>
        <w:rPr>
          <w:rFonts w:hint="eastAsia"/>
        </w:rPr>
        <w:t>19</w:t>
      </w:r>
      <w:r>
        <w:t>初乳中的维生素</w:t>
      </w:r>
      <w:r>
        <w:t>A</w:t>
      </w:r>
      <w:r>
        <w:t>和</w:t>
      </w:r>
      <w:r>
        <w:t>C</w:t>
      </w:r>
      <w:r>
        <w:t>的含量比常乳约多（</w:t>
      </w:r>
      <w:r>
        <w:rPr>
          <w:rFonts w:hint="eastAsia"/>
        </w:rPr>
        <w:t xml:space="preserve"> </w:t>
      </w:r>
      <w:r>
        <w:t>）。</w:t>
      </w:r>
    </w:p>
    <w:p w:rsidR="00000000" w:rsidRDefault="00480373">
      <w:pPr>
        <w:spacing w:line="400" w:lineRule="exact"/>
      </w:pPr>
      <w:r>
        <w:t>Ａ</w:t>
      </w:r>
      <w:r>
        <w:t>. 2</w:t>
      </w:r>
      <w:r>
        <w:t>倍</w:t>
      </w:r>
      <w:r>
        <w:rPr>
          <w:rFonts w:hint="eastAsia"/>
        </w:rPr>
        <w:t xml:space="preserve">  </w:t>
      </w:r>
      <w:r>
        <w:t>Ｂ</w:t>
      </w:r>
      <w:r>
        <w:t>. 3</w:t>
      </w:r>
      <w:r>
        <w:t>倍</w:t>
      </w:r>
      <w:r>
        <w:rPr>
          <w:rFonts w:hint="eastAsia"/>
        </w:rPr>
        <w:t xml:space="preserve">  </w:t>
      </w:r>
      <w:r>
        <w:t>Ｃ</w:t>
      </w:r>
      <w:r>
        <w:t>. 5</w:t>
      </w:r>
      <w:r>
        <w:t>倍</w:t>
      </w:r>
      <w:r>
        <w:rPr>
          <w:rFonts w:hint="eastAsia"/>
        </w:rPr>
        <w:t xml:space="preserve">  </w:t>
      </w:r>
      <w:r>
        <w:t>Ｄ</w:t>
      </w:r>
      <w:r>
        <w:t>. 6</w:t>
      </w:r>
      <w:r>
        <w:t>倍</w:t>
      </w:r>
      <w:r>
        <w:rPr>
          <w:rFonts w:hint="eastAsia"/>
        </w:rPr>
        <w:t xml:space="preserve">  </w:t>
      </w:r>
      <w:r>
        <w:t>Ｅ</w:t>
      </w:r>
      <w:r>
        <w:t>. 10</w:t>
      </w:r>
      <w:r>
        <w:t>倍</w:t>
      </w:r>
    </w:p>
    <w:p w:rsidR="00000000" w:rsidRDefault="00480373">
      <w:pPr>
        <w:spacing w:line="400" w:lineRule="exact"/>
      </w:pPr>
      <w:r>
        <w:rPr>
          <w:rFonts w:hint="eastAsia"/>
        </w:rPr>
        <w:t>20</w:t>
      </w:r>
      <w:r>
        <w:t>初乳中维生素</w:t>
      </w:r>
      <w:r>
        <w:t>D</w:t>
      </w:r>
      <w:r>
        <w:t>的含量比常乳约多（</w:t>
      </w:r>
      <w:r>
        <w:rPr>
          <w:rFonts w:hint="eastAsia"/>
        </w:rPr>
        <w:t xml:space="preserve"> </w:t>
      </w:r>
      <w:r>
        <w:t>）。</w:t>
      </w:r>
    </w:p>
    <w:p w:rsidR="00000000" w:rsidRDefault="00480373">
      <w:pPr>
        <w:spacing w:line="400" w:lineRule="exact"/>
      </w:pPr>
      <w:r>
        <w:t>Ａ</w:t>
      </w:r>
      <w:r>
        <w:t>. 1</w:t>
      </w:r>
      <w:r>
        <w:t>倍</w:t>
      </w:r>
      <w:r>
        <w:rPr>
          <w:rFonts w:hint="eastAsia"/>
        </w:rPr>
        <w:t xml:space="preserve">  </w:t>
      </w:r>
      <w:r>
        <w:t>Ｂ</w:t>
      </w:r>
      <w:r>
        <w:t>. 3</w:t>
      </w:r>
      <w:r>
        <w:t>倍</w:t>
      </w:r>
      <w:r>
        <w:rPr>
          <w:rFonts w:hint="eastAsia"/>
        </w:rPr>
        <w:t xml:space="preserve">  </w:t>
      </w:r>
      <w:r>
        <w:t>Ｃ</w:t>
      </w:r>
      <w:r>
        <w:t>. 5</w:t>
      </w:r>
      <w:r>
        <w:t>倍</w:t>
      </w:r>
      <w:r>
        <w:rPr>
          <w:rFonts w:hint="eastAsia"/>
        </w:rPr>
        <w:t xml:space="preserve">  </w:t>
      </w:r>
      <w:r>
        <w:t>Ｄ</w:t>
      </w:r>
      <w:r>
        <w:t>. 6</w:t>
      </w:r>
      <w:r>
        <w:t>倍</w:t>
      </w:r>
      <w:r>
        <w:rPr>
          <w:rFonts w:hint="eastAsia"/>
        </w:rPr>
        <w:t xml:space="preserve">  </w:t>
      </w:r>
      <w:r>
        <w:t>Ｅ</w:t>
      </w:r>
      <w:r>
        <w:t>. 10</w:t>
      </w:r>
      <w:r>
        <w:t>倍</w:t>
      </w:r>
    </w:p>
    <w:p w:rsidR="00000000" w:rsidRDefault="00480373">
      <w:pPr>
        <w:spacing w:line="400" w:lineRule="exact"/>
        <w:rPr>
          <w:rFonts w:hint="eastAsia"/>
        </w:rPr>
      </w:pPr>
      <w:r>
        <w:rPr>
          <w:rFonts w:hint="eastAsia"/>
        </w:rPr>
        <w:t>四、判断题</w:t>
      </w:r>
    </w:p>
    <w:p w:rsidR="00000000" w:rsidRDefault="00480373">
      <w:pPr>
        <w:spacing w:line="400" w:lineRule="exact"/>
      </w:pPr>
      <w:r>
        <w:rPr>
          <w:rFonts w:hint="eastAsia"/>
        </w:rPr>
        <w:t>1</w:t>
      </w:r>
      <w:r>
        <w:t>乳腺的发育和泌乳是雌激素作用的结果。</w:t>
      </w:r>
    </w:p>
    <w:p w:rsidR="00000000" w:rsidRDefault="00480373">
      <w:pPr>
        <w:spacing w:line="400" w:lineRule="exact"/>
      </w:pPr>
      <w:r>
        <w:rPr>
          <w:rFonts w:hint="eastAsia"/>
        </w:rPr>
        <w:t>2</w:t>
      </w:r>
      <w:r>
        <w:t>生成常乳的各种原料都来自血液，因此常乳的成分与血浆相同。</w:t>
      </w:r>
    </w:p>
    <w:p w:rsidR="00000000" w:rsidRDefault="00480373">
      <w:pPr>
        <w:spacing w:line="400" w:lineRule="exact"/>
      </w:pPr>
      <w:r>
        <w:rPr>
          <w:rFonts w:hint="eastAsia"/>
        </w:rPr>
        <w:t>3</w:t>
      </w:r>
      <w:r>
        <w:t>生乳素是唯一与乳分泌有直接关系的激素。</w:t>
      </w:r>
    </w:p>
    <w:p w:rsidR="00000000" w:rsidRDefault="00480373">
      <w:pPr>
        <w:spacing w:line="400" w:lineRule="exact"/>
      </w:pPr>
      <w:r>
        <w:rPr>
          <w:rFonts w:hint="eastAsia"/>
        </w:rPr>
        <w:t>4</w:t>
      </w:r>
      <w:r>
        <w:t>母畜哺乳时，最先排出</w:t>
      </w:r>
      <w:r>
        <w:t>的乳汁是仔畜吸吮乳头刺激而引起的反射乳。</w:t>
      </w:r>
    </w:p>
    <w:p w:rsidR="00000000" w:rsidRDefault="00480373">
      <w:pPr>
        <w:spacing w:line="400" w:lineRule="exact"/>
      </w:pPr>
      <w:r>
        <w:rPr>
          <w:rFonts w:hint="eastAsia"/>
        </w:rPr>
        <w:t>5</w:t>
      </w:r>
      <w:r>
        <w:t>实践证明，按摩初胎母牛、怀胎母猪的乳房，不会影响日后乳腺发育和产后的泌乳量。</w:t>
      </w:r>
    </w:p>
    <w:p w:rsidR="00000000" w:rsidRDefault="00480373">
      <w:pPr>
        <w:spacing w:line="400" w:lineRule="exact"/>
      </w:pPr>
      <w:r>
        <w:rPr>
          <w:rFonts w:hint="eastAsia"/>
        </w:rPr>
        <w:t>6</w:t>
      </w:r>
      <w:r>
        <w:t>母畜哺乳时，引起排乳反射的激素是催乳素。</w:t>
      </w:r>
    </w:p>
    <w:p w:rsidR="00000000" w:rsidRDefault="00480373">
      <w:pPr>
        <w:spacing w:line="400" w:lineRule="exact"/>
      </w:pPr>
      <w:r>
        <w:rPr>
          <w:rFonts w:hint="eastAsia"/>
        </w:rPr>
        <w:t>7</w:t>
      </w:r>
      <w:r>
        <w:t>可用牛的常乳全乳直接哺育马驹和骡驹。</w:t>
      </w:r>
    </w:p>
    <w:p w:rsidR="00000000" w:rsidRDefault="00480373">
      <w:pPr>
        <w:spacing w:line="400" w:lineRule="exact"/>
      </w:pPr>
      <w:r>
        <w:rPr>
          <w:rFonts w:hint="eastAsia"/>
        </w:rPr>
        <w:t>8</w:t>
      </w:r>
      <w:r>
        <w:t>初乳是指分娩期或分娩后最初</w:t>
      </w:r>
      <w:r>
        <w:t>3</w:t>
      </w:r>
      <w:r>
        <w:t>～</w:t>
      </w:r>
      <w:r>
        <w:t>5</w:t>
      </w:r>
      <w:r>
        <w:t>天内，乳腺产生的乳。</w:t>
      </w:r>
    </w:p>
    <w:p w:rsidR="00000000" w:rsidRDefault="00480373">
      <w:pPr>
        <w:spacing w:line="400" w:lineRule="exact"/>
      </w:pPr>
      <w:r>
        <w:rPr>
          <w:rFonts w:hint="eastAsia"/>
        </w:rPr>
        <w:t>9</w:t>
      </w:r>
      <w:r>
        <w:t>乳中的糖类包括葡萄糖和乳糖两种。</w:t>
      </w:r>
    </w:p>
    <w:p w:rsidR="00000000" w:rsidRDefault="00480373">
      <w:pPr>
        <w:spacing w:line="400" w:lineRule="exact"/>
      </w:pPr>
      <w:r>
        <w:rPr>
          <w:rFonts w:hint="eastAsia"/>
        </w:rPr>
        <w:t>10</w:t>
      </w:r>
      <w:r>
        <w:t>乳中含有来自饲料的各种维生素和色素等。</w:t>
      </w:r>
    </w:p>
    <w:p w:rsidR="00000000" w:rsidRDefault="00480373">
      <w:pPr>
        <w:spacing w:line="400" w:lineRule="exact"/>
      </w:pPr>
      <w:r>
        <w:rPr>
          <w:rFonts w:hint="eastAsia"/>
        </w:rPr>
        <w:t>11</w:t>
      </w:r>
      <w:r>
        <w:t>在固定的时间、地点，由熟悉的挤乳人员进行挤乳，可提高产乳量。</w:t>
      </w:r>
    </w:p>
    <w:p w:rsidR="00000000" w:rsidRDefault="00480373">
      <w:pPr>
        <w:spacing w:line="400" w:lineRule="exact"/>
      </w:pPr>
      <w:r>
        <w:rPr>
          <w:rFonts w:hint="eastAsia"/>
        </w:rPr>
        <w:t>12</w:t>
      </w:r>
      <w:r>
        <w:t xml:space="preserve"> </w:t>
      </w:r>
      <w:r>
        <w:t>母畜以乳汁哺育其幼畜的过程叫授乳。</w:t>
      </w:r>
    </w:p>
    <w:p w:rsidR="00000000" w:rsidRDefault="00480373">
      <w:pPr>
        <w:spacing w:line="400" w:lineRule="exact"/>
      </w:pPr>
      <w:r>
        <w:rPr>
          <w:rFonts w:hint="eastAsia"/>
        </w:rPr>
        <w:t>13</w:t>
      </w:r>
      <w:r>
        <w:t>促进母畜性成熟期乳腺发育的主要激素是生乳素</w:t>
      </w:r>
    </w:p>
    <w:p w:rsidR="00000000" w:rsidRDefault="00480373">
      <w:pPr>
        <w:spacing w:line="400" w:lineRule="exact"/>
      </w:pPr>
      <w:r>
        <w:rPr>
          <w:rFonts w:hint="eastAsia"/>
        </w:rPr>
        <w:t>14</w:t>
      </w:r>
      <w:r>
        <w:t>排乳反射的</w:t>
      </w:r>
      <w:r>
        <w:t>基本中枢位于延髓。</w:t>
      </w:r>
    </w:p>
    <w:p w:rsidR="00000000" w:rsidRDefault="00480373">
      <w:pPr>
        <w:spacing w:line="400" w:lineRule="exact"/>
      </w:pPr>
      <w:r>
        <w:rPr>
          <w:rFonts w:hint="eastAsia"/>
        </w:rPr>
        <w:t>15</w:t>
      </w:r>
      <w:r>
        <w:t>乳中的铁含量很少，哺育的仔畜应注意补充少量含铁物质，否则易发生贫血。</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简述初乳成分的特点。</w:t>
      </w:r>
    </w:p>
    <w:p w:rsidR="00000000" w:rsidRDefault="00480373">
      <w:pPr>
        <w:spacing w:line="400" w:lineRule="exact"/>
        <w:rPr>
          <w:rFonts w:hint="eastAsia"/>
        </w:rPr>
      </w:pPr>
      <w:r>
        <w:rPr>
          <w:rFonts w:hint="eastAsia"/>
        </w:rPr>
        <w:t xml:space="preserve">2   </w:t>
      </w:r>
      <w:r>
        <w:rPr>
          <w:rFonts w:hint="eastAsia"/>
        </w:rPr>
        <w:t>简述泌乳启动的激素调节。</w:t>
      </w:r>
    </w:p>
    <w:p w:rsidR="00000000" w:rsidRDefault="00480373">
      <w:pPr>
        <w:snapToGrid w:val="0"/>
        <w:spacing w:line="400" w:lineRule="exact"/>
        <w:rPr>
          <w:rFonts w:hint="eastAsia"/>
        </w:rPr>
      </w:pPr>
      <w:r>
        <w:rPr>
          <w:rFonts w:hint="eastAsia"/>
        </w:rPr>
        <w:t>六、论述题</w:t>
      </w:r>
    </w:p>
    <w:p w:rsidR="00000000" w:rsidRDefault="00480373">
      <w:pPr>
        <w:snapToGrid w:val="0"/>
        <w:spacing w:line="400" w:lineRule="exact"/>
        <w:rPr>
          <w:rFonts w:hint="eastAsia"/>
        </w:rPr>
      </w:pPr>
      <w:r>
        <w:rPr>
          <w:rFonts w:hint="eastAsia"/>
        </w:rPr>
        <w:t xml:space="preserve">1   </w:t>
      </w:r>
      <w:r>
        <w:rPr>
          <w:rFonts w:hint="eastAsia"/>
        </w:rPr>
        <w:t>论述排乳的神经内分泌调节？</w:t>
      </w:r>
      <w:r>
        <w:t>为什么合理的挤乳才能获取高产效益？</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第十三章</w:t>
      </w:r>
      <w:r>
        <w:rPr>
          <w:rFonts w:ascii="黑体" w:eastAsia="黑体" w:hint="eastAsia"/>
          <w:sz w:val="32"/>
        </w:rPr>
        <w:t xml:space="preserve">  </w:t>
      </w:r>
      <w:r>
        <w:rPr>
          <w:rFonts w:ascii="黑体" w:eastAsia="黑体" w:hint="eastAsia"/>
          <w:sz w:val="32"/>
        </w:rPr>
        <w:t>答案</w:t>
      </w:r>
    </w:p>
    <w:p w:rsidR="00000000" w:rsidRDefault="00480373">
      <w:pPr>
        <w:spacing w:line="400" w:lineRule="exact"/>
        <w:ind w:firstLineChars="200" w:firstLine="420"/>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rPr>
          <w:rFonts w:hint="eastAsia"/>
        </w:rPr>
      </w:pPr>
      <w:r>
        <w:rPr>
          <w:rFonts w:hint="eastAsia"/>
        </w:rPr>
        <w:t>1</w:t>
      </w:r>
      <w:r>
        <w:rPr>
          <w:rFonts w:hint="eastAsia"/>
        </w:rPr>
        <w:t>．初乳：在分娩期或分娩后</w:t>
      </w:r>
      <w:r>
        <w:rPr>
          <w:rFonts w:hint="eastAsia"/>
        </w:rPr>
        <w:t>3~5</w:t>
      </w:r>
      <w:r>
        <w:rPr>
          <w:rFonts w:hint="eastAsia"/>
        </w:rPr>
        <w:t>天内乳腺分泌的乳叫初乳</w:t>
      </w:r>
    </w:p>
    <w:p w:rsidR="00000000" w:rsidRDefault="00480373">
      <w:pPr>
        <w:spacing w:line="400" w:lineRule="exact"/>
        <w:rPr>
          <w:rFonts w:hint="eastAsia"/>
        </w:rPr>
      </w:pPr>
      <w:r>
        <w:rPr>
          <w:rFonts w:hint="eastAsia"/>
        </w:rPr>
        <w:t>2</w:t>
      </w:r>
      <w:r>
        <w:rPr>
          <w:rFonts w:hint="eastAsia"/>
        </w:rPr>
        <w:t>．常乳：初乳期过后，乳腺所分泌的乳汁</w:t>
      </w:r>
    </w:p>
    <w:p w:rsidR="00000000" w:rsidRDefault="00480373">
      <w:pPr>
        <w:spacing w:line="400" w:lineRule="exact"/>
      </w:pPr>
      <w:r>
        <w:rPr>
          <w:rFonts w:hint="eastAsia"/>
        </w:rPr>
        <w:t xml:space="preserve">3 </w:t>
      </w:r>
      <w:r>
        <w:t>排乳</w:t>
      </w:r>
      <w:r>
        <w:rPr>
          <w:rFonts w:hint="eastAsia"/>
        </w:rPr>
        <w:t>：</w:t>
      </w:r>
      <w:r>
        <w:t>当授乳或挤乳时，引起乳房容纳系统紧张度改变，使储存在腺泡和乳导管系统内的乳汁迅速流向乳池，这个过程叫做排乳。</w:t>
      </w:r>
    </w:p>
    <w:p w:rsidR="00000000" w:rsidRDefault="00480373">
      <w:pPr>
        <w:spacing w:line="400" w:lineRule="exact"/>
      </w:pPr>
      <w:r>
        <w:rPr>
          <w:rFonts w:hint="eastAsia"/>
        </w:rPr>
        <w:t xml:space="preserve">4 </w:t>
      </w:r>
      <w:r>
        <w:t>乳池</w:t>
      </w:r>
      <w:r>
        <w:t>乳</w:t>
      </w:r>
      <w:r>
        <w:rPr>
          <w:rFonts w:hint="eastAsia"/>
        </w:rPr>
        <w:t>：</w:t>
      </w:r>
      <w:r>
        <w:t>乳腺的全部腺泡腔、导管和乳池构成了蓄积乳汁的容纳系统。乳池乳即指容纳于乳池中的乳汁，在排乳过程中是最先排出的乳汁，约占泌乳总量的</w:t>
      </w:r>
      <w:r>
        <w:t>1</w:t>
      </w:r>
      <w:r>
        <w:t>／</w:t>
      </w:r>
      <w:r>
        <w:t>2</w:t>
      </w:r>
      <w:r>
        <w:t>～</w:t>
      </w:r>
      <w:r>
        <w:t>2</w:t>
      </w:r>
      <w:r>
        <w:t>／</w:t>
      </w:r>
      <w:r>
        <w:t>3</w:t>
      </w:r>
      <w:r>
        <w:t>左右，含脂率约</w:t>
      </w:r>
      <w:r>
        <w:t>0.8</w:t>
      </w:r>
      <w:r>
        <w:t>～</w:t>
      </w:r>
      <w:r>
        <w:t>1.2</w:t>
      </w:r>
      <w:r>
        <w:t>％。</w:t>
      </w:r>
    </w:p>
    <w:p w:rsidR="00000000" w:rsidRDefault="00480373">
      <w:pPr>
        <w:spacing w:line="400" w:lineRule="exact"/>
      </w:pPr>
      <w:r>
        <w:rPr>
          <w:rFonts w:hint="eastAsia"/>
        </w:rPr>
        <w:t xml:space="preserve">5 </w:t>
      </w:r>
      <w:r>
        <w:t>反射乳</w:t>
      </w:r>
      <w:r>
        <w:rPr>
          <w:rFonts w:hint="eastAsia"/>
        </w:rPr>
        <w:t>：</w:t>
      </w:r>
      <w:r>
        <w:t>由排乳反射从乳腺泡及乳导管所获得的乳，叫做反射乳，约占总乳量的</w:t>
      </w:r>
      <w:r>
        <w:t>1</w:t>
      </w:r>
      <w:r>
        <w:t>／</w:t>
      </w:r>
      <w:r>
        <w:t>2</w:t>
      </w:r>
      <w:r>
        <w:t>～</w:t>
      </w:r>
      <w:r>
        <w:t>2</w:t>
      </w:r>
      <w:r>
        <w:t>／</w:t>
      </w:r>
      <w:r>
        <w:t>3</w:t>
      </w:r>
      <w:r>
        <w:t>。</w:t>
      </w:r>
    </w:p>
    <w:p w:rsidR="00000000" w:rsidRDefault="00480373">
      <w:pPr>
        <w:spacing w:line="400" w:lineRule="exact"/>
        <w:rPr>
          <w:rFonts w:hint="eastAsia"/>
        </w:rPr>
      </w:pPr>
      <w:r>
        <w:rPr>
          <w:rFonts w:hint="eastAsia"/>
        </w:rPr>
        <w:t>二、填空题</w:t>
      </w:r>
    </w:p>
    <w:p w:rsidR="00000000" w:rsidRDefault="00480373">
      <w:pPr>
        <w:spacing w:line="400" w:lineRule="exact"/>
      </w:pPr>
      <w:r>
        <w:rPr>
          <w:rFonts w:hint="eastAsia"/>
        </w:rPr>
        <w:t xml:space="preserve">1  </w:t>
      </w:r>
      <w:r>
        <w:t>3</w:t>
      </w:r>
      <w:r>
        <w:t>～</w:t>
      </w:r>
      <w:r>
        <w:t>5</w:t>
      </w:r>
      <w:r>
        <w:rPr>
          <w:rFonts w:hint="eastAsia"/>
        </w:rPr>
        <w:t xml:space="preserve">   </w:t>
      </w:r>
      <w:r>
        <w:t>5</w:t>
      </w:r>
    </w:p>
    <w:p w:rsidR="00000000" w:rsidRDefault="00480373">
      <w:pPr>
        <w:spacing w:line="400" w:lineRule="exact"/>
      </w:pPr>
      <w:r>
        <w:rPr>
          <w:rFonts w:hint="eastAsia"/>
        </w:rPr>
        <w:t xml:space="preserve">2  </w:t>
      </w:r>
      <w:r>
        <w:t>抗体或免疫球蛋白</w:t>
      </w:r>
    </w:p>
    <w:p w:rsidR="00000000" w:rsidRDefault="00480373">
      <w:pPr>
        <w:spacing w:line="400" w:lineRule="exact"/>
      </w:pPr>
      <w:r>
        <w:rPr>
          <w:rFonts w:hint="eastAsia"/>
        </w:rPr>
        <w:t xml:space="preserve">3  </w:t>
      </w:r>
      <w:r>
        <w:t>酪蛋白</w:t>
      </w:r>
      <w:r>
        <w:rPr>
          <w:rFonts w:hint="eastAsia"/>
        </w:rPr>
        <w:t xml:space="preserve"> </w:t>
      </w:r>
      <w:r>
        <w:t>乳糖</w:t>
      </w:r>
    </w:p>
    <w:p w:rsidR="00000000" w:rsidRDefault="00480373">
      <w:pPr>
        <w:spacing w:line="400" w:lineRule="exact"/>
      </w:pPr>
      <w:r>
        <w:rPr>
          <w:rFonts w:hint="eastAsia"/>
        </w:rPr>
        <w:t xml:space="preserve">4 </w:t>
      </w:r>
      <w:r>
        <w:t>丙酸</w:t>
      </w:r>
    </w:p>
    <w:p w:rsidR="00000000" w:rsidRDefault="00480373">
      <w:pPr>
        <w:spacing w:line="400" w:lineRule="exact"/>
      </w:pPr>
      <w:r>
        <w:rPr>
          <w:rFonts w:hint="eastAsia"/>
        </w:rPr>
        <w:t xml:space="preserve">5 </w:t>
      </w:r>
      <w:r>
        <w:t>促进维持泌乳</w:t>
      </w:r>
    </w:p>
    <w:p w:rsidR="00000000" w:rsidRDefault="00480373">
      <w:pPr>
        <w:spacing w:line="400" w:lineRule="exact"/>
      </w:pPr>
      <w:r>
        <w:rPr>
          <w:rFonts w:hint="eastAsia"/>
        </w:rPr>
        <w:t xml:space="preserve">6 </w:t>
      </w:r>
      <w:r>
        <w:t>乳池乳</w:t>
      </w:r>
      <w:r>
        <w:rPr>
          <w:rFonts w:hint="eastAsia"/>
        </w:rPr>
        <w:t xml:space="preserve"> </w:t>
      </w:r>
      <w:r>
        <w:t>反射乳</w:t>
      </w:r>
      <w:r>
        <w:rPr>
          <w:rFonts w:hint="eastAsia"/>
        </w:rPr>
        <w:t xml:space="preserve"> </w:t>
      </w:r>
      <w:r>
        <w:t>残留乳</w:t>
      </w:r>
    </w:p>
    <w:p w:rsidR="00000000" w:rsidRDefault="00480373">
      <w:pPr>
        <w:spacing w:line="400" w:lineRule="exact"/>
      </w:pPr>
      <w:r>
        <w:rPr>
          <w:rFonts w:hint="eastAsia"/>
        </w:rPr>
        <w:t xml:space="preserve">7 </w:t>
      </w:r>
      <w:r>
        <w:t>103</w:t>
      </w:r>
    </w:p>
    <w:p w:rsidR="00000000" w:rsidRDefault="00480373">
      <w:pPr>
        <w:spacing w:line="400" w:lineRule="exact"/>
      </w:pPr>
      <w:r>
        <w:rPr>
          <w:rFonts w:hint="eastAsia"/>
        </w:rPr>
        <w:t xml:space="preserve">8 </w:t>
      </w:r>
      <w:r>
        <w:t>猪犬</w:t>
      </w:r>
    </w:p>
    <w:p w:rsidR="00000000" w:rsidRDefault="00480373">
      <w:pPr>
        <w:spacing w:line="400" w:lineRule="exact"/>
      </w:pPr>
      <w:r>
        <w:rPr>
          <w:rFonts w:hint="eastAsia"/>
        </w:rPr>
        <w:t xml:space="preserve">9 </w:t>
      </w:r>
      <w:r>
        <w:t>催产素</w:t>
      </w:r>
      <w:r>
        <w:rPr>
          <w:rFonts w:hint="eastAsia"/>
        </w:rPr>
        <w:t xml:space="preserve"> </w:t>
      </w:r>
      <w:r>
        <w:t>催乳素</w:t>
      </w:r>
    </w:p>
    <w:p w:rsidR="00000000" w:rsidRDefault="00480373">
      <w:pPr>
        <w:spacing w:line="400" w:lineRule="exact"/>
        <w:rPr>
          <w:rFonts w:hint="eastAsia"/>
        </w:rPr>
      </w:pPr>
      <w:r>
        <w:rPr>
          <w:rFonts w:hint="eastAsia"/>
        </w:rPr>
        <w:t xml:space="preserve">10 </w:t>
      </w:r>
      <w:r>
        <w:t>雌激素</w:t>
      </w:r>
      <w:r>
        <w:rPr>
          <w:rFonts w:hint="eastAsia"/>
        </w:rPr>
        <w:t xml:space="preserve"> </w:t>
      </w:r>
      <w:r>
        <w:t>生长素</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C</w:t>
      </w:r>
      <w:r>
        <w:rPr>
          <w:rFonts w:hint="eastAsia"/>
        </w:rPr>
        <w:t>；</w:t>
      </w:r>
      <w:r>
        <w:rPr>
          <w:rFonts w:hint="eastAsia"/>
        </w:rPr>
        <w:t>2 B</w:t>
      </w:r>
      <w:r>
        <w:rPr>
          <w:rFonts w:hint="eastAsia"/>
        </w:rPr>
        <w:t>；</w:t>
      </w:r>
      <w:r>
        <w:rPr>
          <w:rFonts w:hint="eastAsia"/>
        </w:rPr>
        <w:t>3C</w:t>
      </w:r>
      <w:r>
        <w:rPr>
          <w:rFonts w:hint="eastAsia"/>
        </w:rPr>
        <w:t>；</w:t>
      </w:r>
      <w:r>
        <w:rPr>
          <w:rFonts w:hint="eastAsia"/>
        </w:rPr>
        <w:t xml:space="preserve"> 4</w:t>
      </w:r>
      <w:r>
        <w:rPr>
          <w:rFonts w:hint="eastAsia"/>
        </w:rPr>
        <w:t xml:space="preserve"> E</w:t>
      </w:r>
      <w:r>
        <w:rPr>
          <w:rFonts w:hint="eastAsia"/>
        </w:rPr>
        <w:t>；</w:t>
      </w:r>
      <w:r>
        <w:rPr>
          <w:rFonts w:hint="eastAsia"/>
        </w:rPr>
        <w:t>5C</w:t>
      </w:r>
      <w:r>
        <w:rPr>
          <w:rFonts w:hint="eastAsia"/>
        </w:rPr>
        <w:t>；</w:t>
      </w:r>
      <w:r>
        <w:rPr>
          <w:rFonts w:hint="eastAsia"/>
        </w:rPr>
        <w:t>6 E</w:t>
      </w:r>
      <w:r>
        <w:rPr>
          <w:rFonts w:hint="eastAsia"/>
        </w:rPr>
        <w:t>；</w:t>
      </w:r>
      <w:r>
        <w:rPr>
          <w:rFonts w:hint="eastAsia"/>
        </w:rPr>
        <w:t>7 C</w:t>
      </w:r>
      <w:r>
        <w:rPr>
          <w:rFonts w:hint="eastAsia"/>
        </w:rPr>
        <w:t>；</w:t>
      </w:r>
      <w:r>
        <w:rPr>
          <w:rFonts w:hint="eastAsia"/>
        </w:rPr>
        <w:t>8D</w:t>
      </w:r>
      <w:r>
        <w:rPr>
          <w:rFonts w:hint="eastAsia"/>
        </w:rPr>
        <w:t>；</w:t>
      </w:r>
      <w:r>
        <w:rPr>
          <w:rFonts w:hint="eastAsia"/>
        </w:rPr>
        <w:t>9D</w:t>
      </w:r>
      <w:r>
        <w:rPr>
          <w:rFonts w:hint="eastAsia"/>
        </w:rPr>
        <w:t>；</w:t>
      </w:r>
      <w:r>
        <w:rPr>
          <w:rFonts w:hint="eastAsia"/>
        </w:rPr>
        <w:t>10 E</w:t>
      </w:r>
      <w:r>
        <w:rPr>
          <w:rFonts w:hint="eastAsia"/>
        </w:rPr>
        <w:t>；</w:t>
      </w:r>
      <w:r>
        <w:rPr>
          <w:rFonts w:hint="eastAsia"/>
        </w:rPr>
        <w:t xml:space="preserve"> 11E</w:t>
      </w:r>
      <w:r>
        <w:rPr>
          <w:rFonts w:hint="eastAsia"/>
        </w:rPr>
        <w:t>；</w:t>
      </w:r>
      <w:r>
        <w:rPr>
          <w:rFonts w:hint="eastAsia"/>
        </w:rPr>
        <w:t>12 A</w:t>
      </w:r>
      <w:r>
        <w:rPr>
          <w:rFonts w:hint="eastAsia"/>
        </w:rPr>
        <w:t>；</w:t>
      </w:r>
      <w:r>
        <w:rPr>
          <w:rFonts w:hint="eastAsia"/>
        </w:rPr>
        <w:t>13 C</w:t>
      </w:r>
      <w:r>
        <w:rPr>
          <w:rFonts w:hint="eastAsia"/>
        </w:rPr>
        <w:t>；</w:t>
      </w:r>
      <w:r>
        <w:rPr>
          <w:rFonts w:hint="eastAsia"/>
        </w:rPr>
        <w:t>14 E</w:t>
      </w:r>
      <w:r>
        <w:rPr>
          <w:rFonts w:hint="eastAsia"/>
        </w:rPr>
        <w:t>；</w:t>
      </w:r>
      <w:r>
        <w:rPr>
          <w:rFonts w:hint="eastAsia"/>
        </w:rPr>
        <w:t>15 D</w:t>
      </w:r>
      <w:r>
        <w:rPr>
          <w:rFonts w:hint="eastAsia"/>
        </w:rPr>
        <w:t>；</w:t>
      </w:r>
      <w:r>
        <w:rPr>
          <w:rFonts w:hint="eastAsia"/>
        </w:rPr>
        <w:t>16E</w:t>
      </w:r>
      <w:r>
        <w:rPr>
          <w:rFonts w:hint="eastAsia"/>
        </w:rPr>
        <w:t>；</w:t>
      </w:r>
      <w:r>
        <w:rPr>
          <w:rFonts w:hint="eastAsia"/>
        </w:rPr>
        <w:t>17 D</w:t>
      </w:r>
      <w:r>
        <w:rPr>
          <w:rFonts w:hint="eastAsia"/>
        </w:rPr>
        <w:t>；</w:t>
      </w:r>
      <w:r>
        <w:rPr>
          <w:rFonts w:hint="eastAsia"/>
        </w:rPr>
        <w:t>18 E</w:t>
      </w:r>
      <w:r>
        <w:rPr>
          <w:rFonts w:hint="eastAsia"/>
        </w:rPr>
        <w:t>；</w:t>
      </w:r>
      <w:r>
        <w:rPr>
          <w:rFonts w:hint="eastAsia"/>
        </w:rPr>
        <w:t>19 E</w:t>
      </w:r>
      <w:r>
        <w:rPr>
          <w:rFonts w:hint="eastAsia"/>
        </w:rPr>
        <w:t>；</w:t>
      </w:r>
      <w:r>
        <w:rPr>
          <w:rFonts w:hint="eastAsia"/>
        </w:rPr>
        <w:t>20 B</w:t>
      </w:r>
      <w:r>
        <w:rPr>
          <w:rFonts w:hint="eastAsia"/>
        </w:rPr>
        <w:t>；</w:t>
      </w:r>
    </w:p>
    <w:p w:rsidR="00000000" w:rsidRDefault="00480373">
      <w:pPr>
        <w:spacing w:line="400" w:lineRule="exact"/>
        <w:rPr>
          <w:rFonts w:hint="eastAsia"/>
        </w:rPr>
      </w:pPr>
      <w:r>
        <w:rPr>
          <w:rFonts w:hint="eastAsia"/>
        </w:rPr>
        <w:t>四、判断题</w:t>
      </w:r>
    </w:p>
    <w:p w:rsidR="00000000" w:rsidRDefault="00480373">
      <w:pPr>
        <w:snapToGrid w:val="0"/>
        <w:spacing w:line="400" w:lineRule="exact"/>
        <w:rPr>
          <w:rFonts w:hint="eastAsia"/>
        </w:rPr>
      </w:pPr>
      <w:r>
        <w:rPr>
          <w:rFonts w:hint="eastAsia"/>
        </w:rPr>
        <w:t>1</w:t>
      </w:r>
      <w:r>
        <w:t xml:space="preserve"> </w:t>
      </w:r>
      <w:r>
        <w:rPr>
          <w:rFonts w:ascii="宋体" w:hAnsi="宋体" w:hint="eastAsia"/>
        </w:rPr>
        <w:t>×</w:t>
      </w:r>
      <w:r>
        <w:rPr>
          <w:rFonts w:ascii="宋体" w:hAnsi="宋体" w:hint="eastAsia"/>
        </w:rPr>
        <w:t xml:space="preserve"> </w:t>
      </w:r>
      <w:r>
        <w:rPr>
          <w:rFonts w:hint="eastAsia"/>
        </w:rPr>
        <w:t>2</w:t>
      </w:r>
      <w:r>
        <w:t xml:space="preserve"> </w:t>
      </w:r>
      <w:r>
        <w:rPr>
          <w:rFonts w:ascii="宋体" w:hAnsi="宋体" w:hint="eastAsia"/>
        </w:rPr>
        <w:t>×</w:t>
      </w:r>
      <w:r>
        <w:rPr>
          <w:rFonts w:hint="eastAsia"/>
        </w:rP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4</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5</w:t>
      </w:r>
      <w:r>
        <w:t xml:space="preserve"> </w:t>
      </w:r>
      <w:r>
        <w:rPr>
          <w:rFonts w:ascii="宋体" w:hAnsi="宋体" w:hint="eastAsia"/>
        </w:rPr>
        <w:t>×</w:t>
      </w:r>
      <w:r>
        <w:rPr>
          <w:rFonts w:hint="eastAsia"/>
        </w:rPr>
        <w:t>6</w:t>
      </w:r>
      <w:r>
        <w:t xml:space="preserve"> </w:t>
      </w:r>
      <w:r>
        <w:rPr>
          <w:rFonts w:ascii="宋体" w:hAnsi="宋体" w:hint="eastAsia"/>
        </w:rPr>
        <w:t>×</w:t>
      </w:r>
      <w:r>
        <w:rPr>
          <w:rFonts w:hint="eastAsia"/>
        </w:rPr>
        <w:t>7</w:t>
      </w:r>
      <w:r>
        <w:t xml:space="preserve"> </w:t>
      </w:r>
      <w:r>
        <w:rPr>
          <w:rFonts w:ascii="宋体" w:hAnsi="宋体" w:hint="eastAsia"/>
        </w:rPr>
        <w:t>×</w:t>
      </w:r>
      <w:r>
        <w:rPr>
          <w:rFonts w:ascii="宋体" w:hAnsi="宋体" w:hint="eastAsia"/>
        </w:rPr>
        <w:t xml:space="preserve"> </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9 </w:t>
      </w:r>
      <w:r>
        <w:rPr>
          <w:rFonts w:ascii="宋体" w:hAnsi="宋体" w:hint="eastAsia"/>
        </w:rPr>
        <w:t>×</w:t>
      </w:r>
      <w:r>
        <w:rPr>
          <w:rFonts w:ascii="宋体" w:hAnsi="宋体" w:hint="eastAsia"/>
        </w:rPr>
        <w:t xml:space="preserve"> </w:t>
      </w:r>
      <w:r>
        <w:rPr>
          <w:rFonts w:hint="eastAsia"/>
        </w:rPr>
        <w:t>10</w:t>
      </w:r>
      <w:r>
        <w:t xml:space="preserve"> </w:t>
      </w:r>
      <w:r>
        <w:rPr>
          <w:rFonts w:ascii="宋体" w:hAnsi="宋体" w:hint="eastAsia"/>
        </w:rPr>
        <w:t>√</w:t>
      </w:r>
      <w:r>
        <w:rPr>
          <w:rFonts w:ascii="宋体" w:hAnsi="宋体" w:hint="eastAsia"/>
        </w:rPr>
        <w:t xml:space="preserve"> </w:t>
      </w:r>
      <w:r>
        <w:rPr>
          <w:rFonts w:hint="eastAsia"/>
        </w:rPr>
        <w:t>11</w:t>
      </w:r>
      <w:r>
        <w:t xml:space="preserve"> </w:t>
      </w:r>
      <w:r>
        <w:rPr>
          <w:rFonts w:ascii="宋体" w:hAnsi="宋体" w:hint="eastAsia"/>
        </w:rPr>
        <w:t>√</w:t>
      </w:r>
      <w:r>
        <w:rPr>
          <w:rFonts w:hint="eastAsia"/>
        </w:rPr>
        <w:t xml:space="preserve">12 </w:t>
      </w:r>
      <w:r>
        <w:rPr>
          <w:rFonts w:ascii="宋体" w:hAnsi="宋体" w:hint="eastAsia"/>
        </w:rPr>
        <w:t>√</w:t>
      </w:r>
      <w:r>
        <w:rPr>
          <w:rFonts w:ascii="宋体" w:hAnsi="宋体" w:hint="eastAsia"/>
        </w:rPr>
        <w:t xml:space="preserve"> </w:t>
      </w:r>
      <w:r>
        <w:rPr>
          <w:rFonts w:hint="eastAsia"/>
        </w:rPr>
        <w:t>13</w:t>
      </w:r>
      <w:r>
        <w:t xml:space="preserve"> </w:t>
      </w:r>
      <w:r>
        <w:rPr>
          <w:rFonts w:ascii="宋体" w:hAnsi="宋体" w:hint="eastAsia"/>
        </w:rPr>
        <w:t>×</w:t>
      </w:r>
      <w:r>
        <w:rPr>
          <w:rFonts w:ascii="宋体" w:hAnsi="宋体" w:hint="eastAsia"/>
        </w:rPr>
        <w:t xml:space="preserve"> </w:t>
      </w:r>
      <w:r>
        <w:rPr>
          <w:rFonts w:hint="eastAsia"/>
        </w:rPr>
        <w:t>14</w:t>
      </w:r>
      <w:r>
        <w:t xml:space="preserve"> </w:t>
      </w:r>
      <w:r>
        <w:rPr>
          <w:rFonts w:ascii="宋体" w:hAnsi="宋体" w:hint="eastAsia"/>
        </w:rPr>
        <w:t>×</w:t>
      </w:r>
      <w:r>
        <w:rPr>
          <w:rFonts w:hint="eastAsia"/>
        </w:rPr>
        <w:t>15</w:t>
      </w:r>
      <w:r>
        <w:t xml:space="preserve"> </w:t>
      </w:r>
    </w:p>
    <w:p w:rsidR="00000000" w:rsidRDefault="00480373">
      <w:pPr>
        <w:snapToGrid w:val="0"/>
        <w:spacing w:line="400" w:lineRule="exact"/>
        <w:rPr>
          <w:rFonts w:hint="eastAsia"/>
        </w:rPr>
      </w:pPr>
      <w:r>
        <w:rPr>
          <w:rFonts w:hint="eastAsia"/>
        </w:rPr>
        <w:t>五、简答题</w:t>
      </w:r>
    </w:p>
    <w:p w:rsidR="00000000" w:rsidRDefault="00480373">
      <w:pPr>
        <w:snapToGrid w:val="0"/>
        <w:spacing w:line="400" w:lineRule="exact"/>
        <w:rPr>
          <w:rFonts w:hint="eastAsia"/>
        </w:rPr>
      </w:pPr>
      <w:r>
        <w:rPr>
          <w:rFonts w:hint="eastAsia"/>
        </w:rPr>
        <w:t xml:space="preserve">1   </w:t>
      </w:r>
      <w:r>
        <w:rPr>
          <w:rFonts w:hint="eastAsia"/>
        </w:rPr>
        <w:t>见教材</w:t>
      </w:r>
      <w:r>
        <w:rPr>
          <w:rFonts w:hint="eastAsia"/>
        </w:rPr>
        <w:t>P437</w:t>
      </w:r>
      <w:r>
        <w:rPr>
          <w:rFonts w:hint="eastAsia"/>
        </w:rPr>
        <w:t>。</w:t>
      </w:r>
    </w:p>
    <w:p w:rsidR="00000000" w:rsidRDefault="00480373">
      <w:pPr>
        <w:snapToGrid w:val="0"/>
        <w:spacing w:line="400" w:lineRule="exact"/>
        <w:rPr>
          <w:rFonts w:hint="eastAsia"/>
        </w:rPr>
      </w:pPr>
      <w:r>
        <w:rPr>
          <w:rFonts w:hint="eastAsia"/>
        </w:rPr>
        <w:t xml:space="preserve">2   </w:t>
      </w:r>
      <w:r>
        <w:rPr>
          <w:rFonts w:hint="eastAsia"/>
        </w:rPr>
        <w:t>见教材</w:t>
      </w:r>
      <w:r>
        <w:rPr>
          <w:rFonts w:hint="eastAsia"/>
        </w:rPr>
        <w:t>P435</w:t>
      </w:r>
      <w:r>
        <w:rPr>
          <w:rFonts w:hint="eastAsia"/>
        </w:rPr>
        <w:t>。</w:t>
      </w:r>
    </w:p>
    <w:p w:rsidR="00000000" w:rsidRDefault="00480373">
      <w:pPr>
        <w:spacing w:line="400" w:lineRule="exact"/>
        <w:rPr>
          <w:rFonts w:hint="eastAsia"/>
        </w:rPr>
      </w:pPr>
      <w:r>
        <w:rPr>
          <w:rFonts w:hint="eastAsia"/>
        </w:rPr>
        <w:t>六、论述题</w:t>
      </w:r>
    </w:p>
    <w:p w:rsidR="00000000" w:rsidRDefault="00480373">
      <w:pPr>
        <w:spacing w:line="400" w:lineRule="exact"/>
      </w:pPr>
      <w:r>
        <w:rPr>
          <w:rFonts w:hint="eastAsia"/>
        </w:rPr>
        <w:t xml:space="preserve">1    </w:t>
      </w:r>
      <w:r>
        <w:t>排乳过程是由条件反射和非条件反射组成的复杂反射。非条件反射的反射弧从乳房的感受器开始，经精索外神经至脊髓，上传至延髓，再进入丘脑下部的视上核和旁</w:t>
      </w:r>
      <w:r>
        <w:t>室核。视上核和旁室核为排乳中枢的基本部位，大脑皮质是排乳高级中枢所在地。</w:t>
      </w:r>
    </w:p>
    <w:p w:rsidR="00000000" w:rsidRDefault="00480373">
      <w:pPr>
        <w:spacing w:line="400" w:lineRule="exact"/>
        <w:ind w:firstLineChars="200" w:firstLine="420"/>
      </w:pPr>
      <w:r>
        <w:t>排乳反射的传出途径有二：</w:t>
      </w:r>
    </w:p>
    <w:p w:rsidR="00000000" w:rsidRDefault="00480373">
      <w:pPr>
        <w:spacing w:line="400" w:lineRule="exact"/>
        <w:ind w:firstLineChars="200" w:firstLine="420"/>
      </w:pPr>
      <w:r>
        <w:t>1.</w:t>
      </w:r>
      <w:r>
        <w:t>传出神经纤维有一部分存在于精索外神经内，另一部分则存在于交感神经中，直接支配乳腺平滑肌的活动。</w:t>
      </w:r>
    </w:p>
    <w:p w:rsidR="00000000" w:rsidRDefault="00480373">
      <w:pPr>
        <w:spacing w:line="400" w:lineRule="exact"/>
        <w:ind w:firstLineChars="200" w:firstLine="420"/>
      </w:pPr>
      <w:r>
        <w:t>2.</w:t>
      </w:r>
      <w:r>
        <w:t>通过丘脑下部－垂体的神经－体液途径来调节排乳活动，挤乳时，最初约经</w:t>
      </w:r>
      <w:r>
        <w:t xml:space="preserve"> 5</w:t>
      </w:r>
      <w:r>
        <w:t>秒潜伏期后出现纯粹的是神经的节段反射，即由于交感神经兴奋</w:t>
      </w:r>
      <w:r>
        <w:t>,</w:t>
      </w:r>
      <w:r>
        <w:t>引起乳导管平滑肌收缩</w:t>
      </w:r>
      <w:r>
        <w:t>,</w:t>
      </w:r>
      <w:r>
        <w:t>迫使乳汁从较大的乳导管排出。这一反射有助于第二种反射的发生，</w:t>
      </w:r>
      <w:r>
        <w:t xml:space="preserve"> </w:t>
      </w:r>
      <w:r>
        <w:t>即引起神经</w:t>
      </w:r>
      <w:r>
        <w:t>-</w:t>
      </w:r>
      <w:r>
        <w:t>体液性排乳反射。神经垂体在中枢神经系统控制下，反射性地释放催产素进入血液，在牛经</w:t>
      </w:r>
      <w:r>
        <w:t>20</w:t>
      </w:r>
      <w:r>
        <w:t>～</w:t>
      </w:r>
      <w:r>
        <w:t>25</w:t>
      </w:r>
      <w:r>
        <w:t>秒后引起腺泡和细小乳管周围的肌上皮收缩，使腺泡乳排出。催产素的半衰期很短（</w:t>
      </w:r>
      <w:r>
        <w:t>2</w:t>
      </w:r>
      <w:r>
        <w:t>～</w:t>
      </w:r>
      <w:r>
        <w:t>3</w:t>
      </w:r>
      <w:r>
        <w:t>分钟），在体内迅速地被破坏。</w:t>
      </w:r>
    </w:p>
    <w:p w:rsidR="00000000" w:rsidRDefault="00480373">
      <w:pPr>
        <w:spacing w:line="400" w:lineRule="exact"/>
        <w:ind w:firstLineChars="200" w:firstLine="420"/>
      </w:pPr>
      <w:r>
        <w:t>大脑皮质与排乳反射有密切的关系，它通过条件反射而影响排乳。挤乳的地点、时间、各种挤乳设备、挤乳操作，挤乳人员的出现等都能作为条件刺激物形成条件反射。在固定的时间、地点、挤乳设备和熟悉的挤乳人员以及按操作规程进行挤乳，可提高产乳量。例如，利用条件反射方法，可使母猪给仔的哺乳次数比原先（</w:t>
      </w:r>
      <w:r>
        <w:t>10</w:t>
      </w:r>
      <w:r>
        <w:t>～</w:t>
      </w:r>
      <w:r>
        <w:t>12</w:t>
      </w:r>
      <w:r>
        <w:t>次）增加一倍，从而提高了母猪和乳产量。相反，不正规挤乳，不断更换挤乳人员，吵杂环境均可抑制排乳反射，降</w:t>
      </w:r>
      <w:r>
        <w:t>低产乳量。因此，在畜牧业生产中必须根据生理学原理，进行合理的挤乳才能获得高产效益。</w:t>
      </w:r>
    </w:p>
    <w:p w:rsidR="00000000" w:rsidRDefault="00480373">
      <w:pPr>
        <w:spacing w:line="400" w:lineRule="exact"/>
        <w:ind w:firstLineChars="200" w:firstLine="420"/>
      </w:pPr>
      <w:r>
        <w:t>上述排乳抑制反射的发生是通过中枢神经和外周神经而引起，中枢抑制性影响来自脑部高级中枢，阻止垂体后叶释放催产素；外周性抑制是交感神经兴奋，使肾上腺髓质释放肾上腺素，肾上腺素使乳房的小动脉收缩，血流量减少，到达上皮细胞的催产素不足，导致排乳量减少。</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第十四章</w:t>
      </w:r>
      <w:r>
        <w:rPr>
          <w:rFonts w:ascii="黑体" w:eastAsia="黑体" w:hint="eastAsia"/>
          <w:sz w:val="32"/>
        </w:rPr>
        <w:t xml:space="preserve">  </w:t>
      </w:r>
      <w:r>
        <w:rPr>
          <w:rFonts w:ascii="黑体" w:eastAsia="黑体" w:hint="eastAsia"/>
          <w:sz w:val="32"/>
        </w:rPr>
        <w:t>禽类生理</w:t>
      </w:r>
    </w:p>
    <w:p w:rsidR="00000000" w:rsidRDefault="00480373">
      <w:pPr>
        <w:spacing w:line="400" w:lineRule="exact"/>
        <w:rPr>
          <w:rFonts w:hint="eastAsia"/>
        </w:rPr>
      </w:pPr>
      <w:r>
        <w:rPr>
          <w:rFonts w:hint="eastAsia"/>
        </w:rPr>
        <w:t>一、名词解释</w:t>
      </w:r>
    </w:p>
    <w:p w:rsidR="00000000" w:rsidRDefault="00480373">
      <w:pPr>
        <w:spacing w:line="400" w:lineRule="exact"/>
      </w:pPr>
      <w:r>
        <w:rPr>
          <w:rFonts w:hint="eastAsia"/>
        </w:rPr>
        <w:t xml:space="preserve">1 </w:t>
      </w:r>
      <w:r>
        <w:t>抱窝</w:t>
      </w:r>
      <w:r>
        <w:rPr>
          <w:rFonts w:hint="eastAsia"/>
        </w:rPr>
        <w:t xml:space="preserve"> 2 </w:t>
      </w:r>
      <w:r>
        <w:t>强</w:t>
      </w:r>
      <w:r>
        <w:rPr>
          <w:rFonts w:hint="eastAsia"/>
        </w:rPr>
        <w:t>制</w:t>
      </w:r>
      <w:r>
        <w:t>换羽</w:t>
      </w:r>
      <w:r>
        <w:rPr>
          <w:rFonts w:hint="eastAsia"/>
        </w:rPr>
        <w:t xml:space="preserve"> 3 </w:t>
      </w:r>
      <w:r>
        <w:t>产蛋周期</w:t>
      </w:r>
      <w:r>
        <w:rPr>
          <w:rFonts w:hint="eastAsia"/>
        </w:rPr>
        <w:t xml:space="preserve"> 4 </w:t>
      </w:r>
      <w:r>
        <w:t>开产</w:t>
      </w:r>
      <w:r>
        <w:rPr>
          <w:rFonts w:hint="eastAsia"/>
        </w:rPr>
        <w:t xml:space="preserve"> 5 </w:t>
      </w:r>
      <w:r>
        <w:t>产蛋高峰</w:t>
      </w:r>
      <w:r>
        <w:rPr>
          <w:rFonts w:hint="eastAsia"/>
        </w:rPr>
        <w:t xml:space="preserve"> 7 </w:t>
      </w:r>
      <w:r>
        <w:t>嗉囊乳</w:t>
      </w:r>
    </w:p>
    <w:p w:rsidR="00000000" w:rsidRDefault="00480373">
      <w:pPr>
        <w:spacing w:line="400" w:lineRule="exact"/>
        <w:rPr>
          <w:rFonts w:hint="eastAsia"/>
        </w:rPr>
      </w:pPr>
      <w:r>
        <w:rPr>
          <w:rFonts w:hint="eastAsia"/>
        </w:rPr>
        <w:t>二、填空题</w:t>
      </w:r>
    </w:p>
    <w:p w:rsidR="00000000" w:rsidRDefault="00480373">
      <w:pPr>
        <w:spacing w:line="400" w:lineRule="exact"/>
      </w:pPr>
      <w:r>
        <w:rPr>
          <w:rFonts w:hint="eastAsia"/>
        </w:rPr>
        <w:t xml:space="preserve">1 </w:t>
      </w:r>
      <w:r>
        <w:t>嗉囊的主要功能是</w:t>
      </w:r>
      <w:r>
        <w:t>______</w:t>
      </w:r>
      <w:r>
        <w:t>，鸽的嗉囊还能产生</w:t>
      </w:r>
      <w:r>
        <w:t>____</w:t>
      </w:r>
      <w:r>
        <w:t>__</w:t>
      </w:r>
      <w:r>
        <w:t>，以哺育幼鸽。</w:t>
      </w:r>
    </w:p>
    <w:p w:rsidR="00000000" w:rsidRDefault="00480373">
      <w:pPr>
        <w:spacing w:line="400" w:lineRule="exact"/>
      </w:pPr>
      <w:r>
        <w:rPr>
          <w:rFonts w:hint="eastAsia"/>
        </w:rPr>
        <w:t xml:space="preserve">2 </w:t>
      </w:r>
      <w:r>
        <w:t>禽类腺胃的主细胞不仅分泌</w:t>
      </w:r>
      <w:r>
        <w:t>______</w:t>
      </w:r>
      <w:r>
        <w:t>，而且分泌</w:t>
      </w:r>
      <w:r>
        <w:t>______</w:t>
      </w:r>
      <w:r>
        <w:t>。</w:t>
      </w:r>
    </w:p>
    <w:p w:rsidR="00000000" w:rsidRDefault="00480373">
      <w:pPr>
        <w:spacing w:line="400" w:lineRule="exact"/>
      </w:pPr>
      <w:r>
        <w:rPr>
          <w:rFonts w:hint="eastAsia"/>
        </w:rPr>
        <w:t xml:space="preserve">3 </w:t>
      </w:r>
      <w:r>
        <w:t>禽类的胃液胰液和胆汁均呈</w:t>
      </w:r>
      <w:r>
        <w:t>______</w:t>
      </w:r>
      <w:r>
        <w:t>分泌，饲喂可使分泌</w:t>
      </w:r>
      <w:r>
        <w:t>______</w:t>
      </w:r>
      <w:r>
        <w:t>，饥饿则使其</w:t>
      </w:r>
      <w:r>
        <w:t>______</w:t>
      </w:r>
      <w:r>
        <w:t>。</w:t>
      </w:r>
    </w:p>
    <w:p w:rsidR="00000000" w:rsidRDefault="00480373">
      <w:pPr>
        <w:spacing w:line="400" w:lineRule="exact"/>
      </w:pPr>
      <w:r>
        <w:rPr>
          <w:rFonts w:hint="eastAsia"/>
        </w:rPr>
        <w:t xml:space="preserve">4 </w:t>
      </w:r>
      <w:r>
        <w:t>禽类代谢中所产生的热量，绝大部分通过皮肤的</w:t>
      </w:r>
      <w:r>
        <w:t>______</w:t>
      </w:r>
      <w:r>
        <w:t>和</w:t>
      </w:r>
      <w:r>
        <w:t>______</w:t>
      </w:r>
      <w:r>
        <w:t>方式散失；在炎热的夏天，基本上只能靠</w:t>
      </w:r>
      <w:r>
        <w:t>______</w:t>
      </w:r>
      <w:r>
        <w:t>来蒸发散热。</w:t>
      </w:r>
    </w:p>
    <w:p w:rsidR="00000000" w:rsidRDefault="00480373">
      <w:pPr>
        <w:spacing w:line="400" w:lineRule="exact"/>
      </w:pPr>
      <w:r>
        <w:rPr>
          <w:rFonts w:hint="eastAsia"/>
        </w:rPr>
        <w:t xml:space="preserve">5 </w:t>
      </w:r>
      <w:r>
        <w:t>禽类共有</w:t>
      </w:r>
      <w:r>
        <w:t>______</w:t>
      </w:r>
      <w:r>
        <w:t>个气囊，它们在呼吸运动中，驱使气体在吸气期和呼气期两次通过肺脏，从而增加了</w:t>
      </w:r>
      <w:r>
        <w:t>______</w:t>
      </w:r>
      <w:r>
        <w:t>。</w:t>
      </w:r>
    </w:p>
    <w:p w:rsidR="00000000" w:rsidRDefault="00480373">
      <w:pPr>
        <w:spacing w:line="400" w:lineRule="exact"/>
      </w:pPr>
      <w:r>
        <w:rPr>
          <w:rFonts w:hint="eastAsia"/>
        </w:rPr>
        <w:t xml:space="preserve">6 </w:t>
      </w:r>
      <w:r>
        <w:t>禽类的肾上腺髓质分泌</w:t>
      </w:r>
      <w:r>
        <w:t xml:space="preserve"> </w:t>
      </w:r>
      <w:r>
        <w:t>和去甲肾上腺素，它们的生理作用与哺乳动物</w:t>
      </w:r>
      <w:r>
        <w:t>______</w:t>
      </w:r>
      <w:r>
        <w:t>。</w:t>
      </w:r>
    </w:p>
    <w:p w:rsidR="00000000" w:rsidRDefault="00480373">
      <w:pPr>
        <w:spacing w:line="400" w:lineRule="exact"/>
      </w:pPr>
      <w:r>
        <w:rPr>
          <w:rFonts w:hint="eastAsia"/>
        </w:rPr>
        <w:t xml:space="preserve">7 </w:t>
      </w:r>
      <w:r>
        <w:t>鸭、鹅和一些海鸟有一种特殊的鼻腺，能分泌大量的</w:t>
      </w:r>
      <w:r>
        <w:t>______</w:t>
      </w:r>
      <w:r>
        <w:t>。</w:t>
      </w:r>
    </w:p>
    <w:p w:rsidR="00000000" w:rsidRDefault="00480373">
      <w:pPr>
        <w:spacing w:line="400" w:lineRule="exact"/>
      </w:pPr>
      <w:r>
        <w:rPr>
          <w:rFonts w:hint="eastAsia"/>
        </w:rPr>
        <w:t xml:space="preserve">8 </w:t>
      </w:r>
      <w:r>
        <w:t>禽类的神经垂体主要释放</w:t>
      </w:r>
      <w:r>
        <w:t>______</w:t>
      </w:r>
      <w:r>
        <w:t>。</w:t>
      </w:r>
    </w:p>
    <w:p w:rsidR="00000000" w:rsidRDefault="00480373">
      <w:pPr>
        <w:spacing w:line="400" w:lineRule="exact"/>
      </w:pPr>
      <w:r>
        <w:rPr>
          <w:rFonts w:hint="eastAsia"/>
        </w:rPr>
        <w:t xml:space="preserve">9 </w:t>
      </w:r>
      <w:r>
        <w:t>禽类的腮后腺可分泌激素，它的内分泌细胞叫</w:t>
      </w:r>
      <w:r>
        <w:t>______</w:t>
      </w:r>
      <w:r>
        <w:t>，可分泌</w:t>
      </w:r>
      <w:r>
        <w:t>______</w:t>
      </w:r>
      <w:r>
        <w:t>。</w:t>
      </w:r>
    </w:p>
    <w:p w:rsidR="00000000" w:rsidRDefault="00480373">
      <w:pPr>
        <w:spacing w:line="400" w:lineRule="exact"/>
        <w:rPr>
          <w:rFonts w:hint="eastAsia"/>
        </w:rPr>
      </w:pPr>
      <w:r>
        <w:rPr>
          <w:rFonts w:hint="eastAsia"/>
        </w:rPr>
        <w:t xml:space="preserve">10 </w:t>
      </w:r>
      <w:r>
        <w:t>禽类的胃液呈</w:t>
      </w:r>
      <w:r>
        <w:t>______</w:t>
      </w:r>
      <w:r>
        <w:t>分泌，胃粘膜的腺体只含有</w:t>
      </w:r>
      <w:r>
        <w:t>______</w:t>
      </w:r>
      <w:r>
        <w:t>，它可分泌胃蛋白酶原和盐酸。</w:t>
      </w:r>
    </w:p>
    <w:p w:rsidR="00000000" w:rsidRDefault="00480373">
      <w:pPr>
        <w:spacing w:line="400" w:lineRule="exact"/>
        <w:rPr>
          <w:rFonts w:hint="eastAsia"/>
        </w:rPr>
      </w:pPr>
      <w:r>
        <w:rPr>
          <w:rFonts w:hint="eastAsia"/>
        </w:rPr>
        <w:t>三、单项选择题</w:t>
      </w:r>
    </w:p>
    <w:p w:rsidR="00000000" w:rsidRDefault="00480373">
      <w:pPr>
        <w:spacing w:line="400" w:lineRule="exact"/>
      </w:pPr>
      <w:r>
        <w:rPr>
          <w:rFonts w:hint="eastAsia"/>
        </w:rPr>
        <w:t>1</w:t>
      </w:r>
      <w:r>
        <w:t>下列关于禽类对营养物质吸收的描述，错误的是（</w:t>
      </w:r>
      <w:r>
        <w:rPr>
          <w:rFonts w:hint="eastAsia"/>
        </w:rPr>
        <w:t xml:space="preserve"> </w:t>
      </w:r>
      <w:r>
        <w:t>）。</w:t>
      </w:r>
    </w:p>
    <w:p w:rsidR="00000000" w:rsidRDefault="00480373">
      <w:pPr>
        <w:spacing w:line="400" w:lineRule="exact"/>
      </w:pPr>
      <w:r>
        <w:t>Ａ</w:t>
      </w:r>
      <w:r>
        <w:t xml:space="preserve">. </w:t>
      </w:r>
      <w:r>
        <w:t>糖以单糖形式、蛋白质以氨基酸形式在小肠内吸收入血</w:t>
      </w:r>
    </w:p>
    <w:p w:rsidR="00000000" w:rsidRDefault="00480373">
      <w:pPr>
        <w:spacing w:line="400" w:lineRule="exact"/>
      </w:pPr>
      <w:r>
        <w:t>Ｂ</w:t>
      </w:r>
      <w:r>
        <w:t xml:space="preserve">. </w:t>
      </w:r>
      <w:r>
        <w:t>脂肪一般分解为脂肪酸和甘油一脂在小肠通过淋巴吸收</w:t>
      </w:r>
    </w:p>
    <w:p w:rsidR="00000000" w:rsidRDefault="00480373">
      <w:pPr>
        <w:spacing w:line="400" w:lineRule="exact"/>
      </w:pPr>
      <w:r>
        <w:t>Ｃ</w:t>
      </w:r>
      <w:r>
        <w:t xml:space="preserve">. </w:t>
      </w:r>
      <w:r>
        <w:t>水分在小肠和大肠中以被动转运方式吸收</w:t>
      </w:r>
    </w:p>
    <w:p w:rsidR="00000000" w:rsidRDefault="00480373">
      <w:pPr>
        <w:spacing w:line="400" w:lineRule="exact"/>
      </w:pPr>
      <w:r>
        <w:t>Ｄ</w:t>
      </w:r>
      <w:r>
        <w:t xml:space="preserve">. </w:t>
      </w:r>
      <w:r>
        <w:t>日粮中钙含量高时，钙以被动扩散方式吸收</w:t>
      </w:r>
    </w:p>
    <w:p w:rsidR="00000000" w:rsidRDefault="00480373">
      <w:pPr>
        <w:spacing w:line="400" w:lineRule="exact"/>
      </w:pPr>
      <w:r>
        <w:t>Ｅ</w:t>
      </w:r>
      <w:r>
        <w:t xml:space="preserve">. </w:t>
      </w:r>
      <w:r>
        <w:t>钙、磷含量过多都可抑制铁的吸收</w:t>
      </w:r>
    </w:p>
    <w:p w:rsidR="00000000" w:rsidRDefault="00480373">
      <w:pPr>
        <w:spacing w:line="400" w:lineRule="exact"/>
      </w:pPr>
      <w:r>
        <w:rPr>
          <w:rFonts w:hint="eastAsia"/>
        </w:rPr>
        <w:t>2</w:t>
      </w:r>
      <w:r>
        <w:t>在酷暑，家禽的散热方式是（</w:t>
      </w:r>
      <w:r>
        <w:rPr>
          <w:rFonts w:hint="eastAsia"/>
        </w:rPr>
        <w:t xml:space="preserve"> </w:t>
      </w:r>
      <w:r>
        <w:t>）。</w:t>
      </w:r>
    </w:p>
    <w:p w:rsidR="00000000" w:rsidRDefault="00480373">
      <w:pPr>
        <w:spacing w:line="400" w:lineRule="exact"/>
      </w:pPr>
      <w:r>
        <w:t>Ａ</w:t>
      </w:r>
      <w:r>
        <w:t xml:space="preserve">. </w:t>
      </w:r>
      <w:r>
        <w:t>传导</w:t>
      </w:r>
      <w:r>
        <w:rPr>
          <w:rFonts w:hint="eastAsia"/>
        </w:rPr>
        <w:t xml:space="preserve">  </w:t>
      </w:r>
      <w:r>
        <w:t>Ｂ</w:t>
      </w:r>
      <w:r>
        <w:t xml:space="preserve">. </w:t>
      </w:r>
      <w:r>
        <w:t>对流</w:t>
      </w:r>
      <w:r>
        <w:rPr>
          <w:rFonts w:hint="eastAsia"/>
        </w:rPr>
        <w:t xml:space="preserve">  </w:t>
      </w:r>
      <w:r>
        <w:t>Ｃ</w:t>
      </w:r>
      <w:r>
        <w:t xml:space="preserve">. </w:t>
      </w:r>
      <w:r>
        <w:t>辐射</w:t>
      </w:r>
      <w:r>
        <w:rPr>
          <w:rFonts w:hint="eastAsia"/>
        </w:rPr>
        <w:t xml:space="preserve">  </w:t>
      </w:r>
      <w:r>
        <w:t>Ｄ</w:t>
      </w:r>
      <w:r>
        <w:t xml:space="preserve">. </w:t>
      </w:r>
      <w:r>
        <w:t>对流和辐射</w:t>
      </w:r>
      <w:r>
        <w:rPr>
          <w:rFonts w:hint="eastAsia"/>
        </w:rPr>
        <w:t xml:space="preserve">  </w:t>
      </w:r>
      <w:r>
        <w:t>Ｅ</w:t>
      </w:r>
      <w:r>
        <w:t xml:space="preserve">. </w:t>
      </w:r>
      <w:r>
        <w:t>蒸发</w:t>
      </w:r>
    </w:p>
    <w:p w:rsidR="00000000" w:rsidRDefault="00480373">
      <w:pPr>
        <w:spacing w:line="400" w:lineRule="exact"/>
      </w:pPr>
      <w:r>
        <w:rPr>
          <w:rFonts w:hint="eastAsia"/>
        </w:rPr>
        <w:t>3</w:t>
      </w:r>
      <w:r>
        <w:t>引起雌禽抱窝的激素是（</w:t>
      </w:r>
      <w:r>
        <w:rPr>
          <w:rFonts w:hint="eastAsia"/>
        </w:rPr>
        <w:t xml:space="preserve"> </w:t>
      </w:r>
      <w:r>
        <w:t>）。</w:t>
      </w:r>
    </w:p>
    <w:p w:rsidR="00000000" w:rsidRDefault="00480373">
      <w:pPr>
        <w:spacing w:line="400" w:lineRule="exact"/>
      </w:pPr>
      <w:r>
        <w:t>Ａ</w:t>
      </w:r>
      <w:r>
        <w:t xml:space="preserve">. </w:t>
      </w:r>
      <w:r>
        <w:t>雌激素</w:t>
      </w:r>
      <w:r>
        <w:rPr>
          <w:rFonts w:hint="eastAsia"/>
        </w:rPr>
        <w:t xml:space="preserve">  </w:t>
      </w:r>
      <w:r>
        <w:t>Ｂ</w:t>
      </w:r>
      <w:r>
        <w:t xml:space="preserve">. </w:t>
      </w:r>
      <w:r>
        <w:t>孕酮</w:t>
      </w:r>
      <w:r>
        <w:rPr>
          <w:rFonts w:hint="eastAsia"/>
        </w:rPr>
        <w:t xml:space="preserve">  </w:t>
      </w:r>
      <w:r>
        <w:t>Ｃ</w:t>
      </w:r>
      <w:r>
        <w:t>. LH</w:t>
      </w:r>
      <w:r>
        <w:rPr>
          <w:rFonts w:hint="eastAsia"/>
        </w:rPr>
        <w:t xml:space="preserve">  </w:t>
      </w:r>
      <w:r>
        <w:t>Ｄ</w:t>
      </w:r>
      <w:r>
        <w:t xml:space="preserve">. </w:t>
      </w:r>
      <w:r>
        <w:t>生乳素</w:t>
      </w:r>
      <w:r>
        <w:rPr>
          <w:rFonts w:hint="eastAsia"/>
        </w:rPr>
        <w:t xml:space="preserve">  </w:t>
      </w:r>
      <w:r>
        <w:t>Ｅ</w:t>
      </w:r>
      <w:r>
        <w:t xml:space="preserve">. </w:t>
      </w:r>
      <w:r>
        <w:t>雄激素</w:t>
      </w:r>
    </w:p>
    <w:p w:rsidR="00000000" w:rsidRDefault="00480373">
      <w:pPr>
        <w:spacing w:line="400" w:lineRule="exact"/>
      </w:pPr>
      <w:r>
        <w:rPr>
          <w:rFonts w:hint="eastAsia"/>
        </w:rPr>
        <w:t>4</w:t>
      </w:r>
      <w:r>
        <w:t>家禽的排卵激素是（</w:t>
      </w:r>
      <w:r>
        <w:rPr>
          <w:rFonts w:hint="eastAsia"/>
        </w:rPr>
        <w:t xml:space="preserve"> </w:t>
      </w:r>
      <w:r>
        <w:t>）。</w:t>
      </w:r>
    </w:p>
    <w:p w:rsidR="00000000" w:rsidRDefault="00480373">
      <w:pPr>
        <w:spacing w:line="400" w:lineRule="exact"/>
      </w:pPr>
      <w:r>
        <w:t>Ａ</w:t>
      </w:r>
      <w:r>
        <w:t>. LH</w:t>
      </w:r>
      <w:r>
        <w:rPr>
          <w:rFonts w:hint="eastAsia"/>
        </w:rPr>
        <w:t xml:space="preserve">  </w:t>
      </w:r>
      <w:r>
        <w:t>Ｂ</w:t>
      </w:r>
      <w:r>
        <w:t>. FSH</w:t>
      </w:r>
      <w:r>
        <w:rPr>
          <w:rFonts w:hint="eastAsia"/>
        </w:rPr>
        <w:t xml:space="preserve">  </w:t>
      </w:r>
      <w:r>
        <w:t>Ｃ</w:t>
      </w:r>
      <w:r>
        <w:t>. LH</w:t>
      </w:r>
      <w:r>
        <w:t>和</w:t>
      </w:r>
      <w:r>
        <w:t>FSH</w:t>
      </w:r>
      <w:r>
        <w:rPr>
          <w:rFonts w:hint="eastAsia"/>
        </w:rPr>
        <w:t xml:space="preserve">  </w:t>
      </w:r>
      <w:r>
        <w:t>Ｄ</w:t>
      </w:r>
      <w:r>
        <w:t>. GnRH</w:t>
      </w:r>
      <w:r>
        <w:rPr>
          <w:rFonts w:hint="eastAsia"/>
        </w:rPr>
        <w:t xml:space="preserve">  </w:t>
      </w:r>
      <w:r>
        <w:t>Ｅ</w:t>
      </w:r>
      <w:r>
        <w:t xml:space="preserve">. </w:t>
      </w:r>
      <w:r>
        <w:t>催产素</w:t>
      </w:r>
    </w:p>
    <w:p w:rsidR="00000000" w:rsidRDefault="00480373">
      <w:pPr>
        <w:spacing w:line="400" w:lineRule="exact"/>
      </w:pPr>
      <w:r>
        <w:rPr>
          <w:rFonts w:hint="eastAsia"/>
        </w:rPr>
        <w:t>5</w:t>
      </w:r>
      <w:r>
        <w:t>下列哪种激素是禽类所特有的（</w:t>
      </w:r>
      <w:r>
        <w:rPr>
          <w:rFonts w:hint="eastAsia"/>
        </w:rPr>
        <w:t xml:space="preserve"> </w:t>
      </w:r>
      <w:r>
        <w:t>）。</w:t>
      </w:r>
    </w:p>
    <w:p w:rsidR="00000000" w:rsidRDefault="00480373">
      <w:pPr>
        <w:spacing w:line="400" w:lineRule="exact"/>
      </w:pPr>
      <w:r>
        <w:t>Ａ</w:t>
      </w:r>
      <w:r>
        <w:t xml:space="preserve">. </w:t>
      </w:r>
      <w:r>
        <w:t>排卵激素</w:t>
      </w:r>
      <w:r>
        <w:rPr>
          <w:rFonts w:hint="eastAsia"/>
        </w:rPr>
        <w:t xml:space="preserve">  </w:t>
      </w:r>
      <w:r>
        <w:t>Ｂ</w:t>
      </w:r>
      <w:r>
        <w:t>. 8-</w:t>
      </w:r>
      <w:r>
        <w:t>精催产素</w:t>
      </w:r>
      <w:r>
        <w:rPr>
          <w:rFonts w:hint="eastAsia"/>
        </w:rPr>
        <w:t xml:space="preserve">  </w:t>
      </w:r>
      <w:r>
        <w:t>Ｃ</w:t>
      </w:r>
      <w:r>
        <w:t>. CRH</w:t>
      </w:r>
      <w:r>
        <w:rPr>
          <w:rFonts w:hint="eastAsia"/>
        </w:rPr>
        <w:t xml:space="preserve">  </w:t>
      </w:r>
      <w:r>
        <w:t>Ｄ</w:t>
      </w:r>
      <w:r>
        <w:t xml:space="preserve">. </w:t>
      </w:r>
      <w:r>
        <w:t>TSH</w:t>
      </w:r>
      <w:r>
        <w:rPr>
          <w:rFonts w:hint="eastAsia"/>
        </w:rPr>
        <w:t xml:space="preserve">  </w:t>
      </w:r>
      <w:r>
        <w:t>Ｅ</w:t>
      </w:r>
      <w:r>
        <w:t xml:space="preserve">. </w:t>
      </w:r>
      <w:r>
        <w:t>褪黑激素</w:t>
      </w:r>
    </w:p>
    <w:p w:rsidR="00000000" w:rsidRDefault="00480373">
      <w:pPr>
        <w:spacing w:line="400" w:lineRule="exact"/>
      </w:pPr>
      <w:r>
        <w:rPr>
          <w:rFonts w:hint="eastAsia"/>
        </w:rPr>
        <w:t>6</w:t>
      </w:r>
      <w:r>
        <w:t>引起母鸡产蛋的主要激素是（</w:t>
      </w:r>
      <w:r>
        <w:rPr>
          <w:rFonts w:hint="eastAsia"/>
        </w:rPr>
        <w:t xml:space="preserve"> </w:t>
      </w:r>
      <w:r>
        <w:t>）。</w:t>
      </w:r>
    </w:p>
    <w:p w:rsidR="00000000" w:rsidRDefault="00480373">
      <w:pPr>
        <w:spacing w:line="400" w:lineRule="exact"/>
      </w:pPr>
      <w:r>
        <w:t>Ａ</w:t>
      </w:r>
      <w:r>
        <w:t xml:space="preserve">. </w:t>
      </w:r>
      <w:r>
        <w:t>催产素</w:t>
      </w:r>
      <w:r>
        <w:rPr>
          <w:rFonts w:hint="eastAsia"/>
        </w:rPr>
        <w:t xml:space="preserve">  </w:t>
      </w:r>
      <w:r>
        <w:t>Ｂ</w:t>
      </w:r>
      <w:r>
        <w:t>. 8-</w:t>
      </w:r>
      <w:r>
        <w:t>精催产素</w:t>
      </w:r>
      <w:r>
        <w:rPr>
          <w:rFonts w:hint="eastAsia"/>
        </w:rPr>
        <w:t xml:space="preserve">  </w:t>
      </w:r>
      <w:r>
        <w:t>Ｃ</w:t>
      </w:r>
      <w:r>
        <w:t xml:space="preserve">. </w:t>
      </w:r>
      <w:r>
        <w:t>排卵激素</w:t>
      </w:r>
      <w:r>
        <w:rPr>
          <w:rFonts w:hint="eastAsia"/>
        </w:rPr>
        <w:t xml:space="preserve">  </w:t>
      </w:r>
      <w:r>
        <w:t>Ｄ</w:t>
      </w:r>
      <w:r>
        <w:t xml:space="preserve">. </w:t>
      </w:r>
      <w:r>
        <w:t>孕激素</w:t>
      </w:r>
      <w:r>
        <w:rPr>
          <w:rFonts w:hint="eastAsia"/>
        </w:rPr>
        <w:t xml:space="preserve">  </w:t>
      </w:r>
      <w:r>
        <w:t>Ｅ</w:t>
      </w:r>
      <w:r>
        <w:t xml:space="preserve">. </w:t>
      </w:r>
      <w:r>
        <w:t>雌二醇</w:t>
      </w:r>
    </w:p>
    <w:p w:rsidR="00000000" w:rsidRDefault="00480373">
      <w:pPr>
        <w:spacing w:line="400" w:lineRule="exact"/>
      </w:pPr>
      <w:r>
        <w:rPr>
          <w:rFonts w:hint="eastAsia"/>
        </w:rPr>
        <w:t>7</w:t>
      </w:r>
      <w:r>
        <w:t>禽类蛋壳的形成部位是（</w:t>
      </w:r>
      <w:r>
        <w:rPr>
          <w:rFonts w:hint="eastAsia"/>
        </w:rPr>
        <w:t xml:space="preserve"> </w:t>
      </w:r>
      <w:r>
        <w:t>）。</w:t>
      </w:r>
    </w:p>
    <w:p w:rsidR="00000000" w:rsidRDefault="00480373">
      <w:pPr>
        <w:spacing w:line="400" w:lineRule="exact"/>
      </w:pPr>
      <w:r>
        <w:t>Ａ</w:t>
      </w:r>
      <w:r>
        <w:t xml:space="preserve">. </w:t>
      </w:r>
      <w:r>
        <w:t>漏斗</w:t>
      </w:r>
      <w:r>
        <w:rPr>
          <w:rFonts w:hint="eastAsia"/>
        </w:rPr>
        <w:t xml:space="preserve">  </w:t>
      </w:r>
      <w:r>
        <w:t>Ｂ</w:t>
      </w:r>
      <w:r>
        <w:t xml:space="preserve">. </w:t>
      </w:r>
      <w:r>
        <w:t>膨大部</w:t>
      </w:r>
      <w:r>
        <w:rPr>
          <w:rFonts w:hint="eastAsia"/>
        </w:rPr>
        <w:t xml:space="preserve">  </w:t>
      </w:r>
      <w:r>
        <w:t>Ｃ</w:t>
      </w:r>
      <w:r>
        <w:t xml:space="preserve">. </w:t>
      </w:r>
      <w:r>
        <w:t>峡部和子宫</w:t>
      </w:r>
      <w:r>
        <w:rPr>
          <w:rFonts w:hint="eastAsia"/>
        </w:rPr>
        <w:t xml:space="preserve">  </w:t>
      </w:r>
      <w:r>
        <w:t>Ｄ</w:t>
      </w:r>
      <w:r>
        <w:t xml:space="preserve">. </w:t>
      </w:r>
      <w:r>
        <w:t>阴道</w:t>
      </w:r>
      <w:r>
        <w:rPr>
          <w:rFonts w:hint="eastAsia"/>
        </w:rPr>
        <w:t xml:space="preserve">  </w:t>
      </w:r>
      <w:r>
        <w:t>Ｅ</w:t>
      </w:r>
      <w:r>
        <w:t xml:space="preserve">. </w:t>
      </w:r>
      <w:r>
        <w:t>卵巢</w:t>
      </w:r>
    </w:p>
    <w:p w:rsidR="00000000" w:rsidRDefault="00480373">
      <w:pPr>
        <w:spacing w:line="400" w:lineRule="exact"/>
      </w:pPr>
      <w:r>
        <w:rPr>
          <w:rFonts w:hint="eastAsia"/>
        </w:rPr>
        <w:t>8</w:t>
      </w:r>
      <w:r>
        <w:t>鸡精、卵受精的部位是（</w:t>
      </w:r>
      <w:r>
        <w:rPr>
          <w:rFonts w:hint="eastAsia"/>
        </w:rPr>
        <w:t xml:space="preserve"> </w:t>
      </w:r>
      <w:r>
        <w:t>）。</w:t>
      </w:r>
    </w:p>
    <w:p w:rsidR="00000000" w:rsidRDefault="00480373">
      <w:pPr>
        <w:spacing w:line="400" w:lineRule="exact"/>
      </w:pPr>
      <w:r>
        <w:t>Ａ</w:t>
      </w:r>
      <w:r>
        <w:t xml:space="preserve">. </w:t>
      </w:r>
      <w:r>
        <w:t>漏斗</w:t>
      </w:r>
      <w:r>
        <w:rPr>
          <w:rFonts w:hint="eastAsia"/>
        </w:rPr>
        <w:t xml:space="preserve">  </w:t>
      </w:r>
      <w:r>
        <w:t>Ｂ</w:t>
      </w:r>
      <w:r>
        <w:t xml:space="preserve">. </w:t>
      </w:r>
      <w:r>
        <w:t>膨大部</w:t>
      </w:r>
      <w:r>
        <w:rPr>
          <w:rFonts w:hint="eastAsia"/>
        </w:rPr>
        <w:t xml:space="preserve">  </w:t>
      </w:r>
      <w:r>
        <w:t>Ｃ</w:t>
      </w:r>
      <w:r>
        <w:t xml:space="preserve">. </w:t>
      </w:r>
      <w:r>
        <w:t>峡部</w:t>
      </w:r>
      <w:r>
        <w:rPr>
          <w:rFonts w:hint="eastAsia"/>
        </w:rPr>
        <w:t xml:space="preserve">  </w:t>
      </w:r>
      <w:r>
        <w:t>Ｄ</w:t>
      </w:r>
      <w:r>
        <w:t xml:space="preserve">. </w:t>
      </w:r>
      <w:r>
        <w:t>子宫</w:t>
      </w:r>
      <w:r>
        <w:rPr>
          <w:rFonts w:hint="eastAsia"/>
        </w:rPr>
        <w:t xml:space="preserve"> </w:t>
      </w:r>
      <w:r>
        <w:t>Ｅ</w:t>
      </w:r>
      <w:r>
        <w:t xml:space="preserve">. </w:t>
      </w:r>
      <w:r>
        <w:t>阴道</w:t>
      </w:r>
    </w:p>
    <w:p w:rsidR="00000000" w:rsidRDefault="00480373">
      <w:pPr>
        <w:spacing w:line="400" w:lineRule="exact"/>
      </w:pPr>
      <w:r>
        <w:rPr>
          <w:rFonts w:hint="eastAsia"/>
        </w:rPr>
        <w:t>9</w:t>
      </w:r>
      <w:r>
        <w:t>促进鸽的嗉囊产生嗉囊乳的激素是（</w:t>
      </w:r>
      <w:r>
        <w:rPr>
          <w:rFonts w:hint="eastAsia"/>
        </w:rPr>
        <w:t xml:space="preserve"> </w:t>
      </w:r>
      <w:r>
        <w:t>）。</w:t>
      </w:r>
    </w:p>
    <w:p w:rsidR="00000000" w:rsidRDefault="00480373">
      <w:pPr>
        <w:spacing w:line="400" w:lineRule="exact"/>
      </w:pPr>
      <w:r>
        <w:t>Ａ</w:t>
      </w:r>
      <w:r>
        <w:t xml:space="preserve">. </w:t>
      </w:r>
      <w:r>
        <w:t>雌二醇</w:t>
      </w:r>
      <w:r>
        <w:rPr>
          <w:rFonts w:hint="eastAsia"/>
        </w:rPr>
        <w:t xml:space="preserve">  </w:t>
      </w:r>
      <w:r>
        <w:t>Ｂ</w:t>
      </w:r>
      <w:r>
        <w:t xml:space="preserve">. </w:t>
      </w:r>
      <w:r>
        <w:t>孕酮</w:t>
      </w:r>
      <w:r>
        <w:rPr>
          <w:rFonts w:hint="eastAsia"/>
        </w:rPr>
        <w:t xml:space="preserve">  </w:t>
      </w:r>
      <w:r>
        <w:t>Ｃ</w:t>
      </w:r>
      <w:r>
        <w:t xml:space="preserve">. </w:t>
      </w:r>
      <w:r>
        <w:t>生乳素</w:t>
      </w:r>
      <w:r>
        <w:rPr>
          <w:rFonts w:hint="eastAsia"/>
        </w:rPr>
        <w:t xml:space="preserve">  </w:t>
      </w:r>
      <w:r>
        <w:t>Ｄ</w:t>
      </w:r>
      <w:r>
        <w:t xml:space="preserve">. </w:t>
      </w:r>
      <w:r>
        <w:t>催产素</w:t>
      </w:r>
      <w:r>
        <w:rPr>
          <w:rFonts w:hint="eastAsia"/>
        </w:rPr>
        <w:t xml:space="preserve">  </w:t>
      </w:r>
      <w:r>
        <w:t>Ｅ</w:t>
      </w:r>
      <w:r>
        <w:t>. 8-</w:t>
      </w:r>
      <w:r>
        <w:t>精催产素</w:t>
      </w:r>
    </w:p>
    <w:p w:rsidR="00000000" w:rsidRDefault="00480373">
      <w:pPr>
        <w:spacing w:line="400" w:lineRule="exact"/>
      </w:pPr>
      <w:r>
        <w:rPr>
          <w:rFonts w:hint="eastAsia"/>
        </w:rPr>
        <w:t>10</w:t>
      </w:r>
      <w:r>
        <w:t>一只母鸡每产一枚蛋，需利用多</w:t>
      </w:r>
      <w:r>
        <w:t>少克钙形成蛋壳（</w:t>
      </w:r>
      <w:r>
        <w:rPr>
          <w:rFonts w:hint="eastAsia"/>
        </w:rPr>
        <w:t xml:space="preserve"> </w:t>
      </w:r>
      <w:r>
        <w:t>）。</w:t>
      </w:r>
    </w:p>
    <w:p w:rsidR="00000000" w:rsidRDefault="00480373">
      <w:pPr>
        <w:spacing w:line="400" w:lineRule="exact"/>
      </w:pPr>
      <w:r>
        <w:t>Ａ</w:t>
      </w:r>
      <w:r>
        <w:t>. 1</w:t>
      </w:r>
      <w:r>
        <w:t>克</w:t>
      </w:r>
      <w:r>
        <w:rPr>
          <w:rFonts w:hint="eastAsia"/>
        </w:rPr>
        <w:t xml:space="preserve">  </w:t>
      </w:r>
      <w:r>
        <w:t>Ｂ</w:t>
      </w:r>
      <w:r>
        <w:t>. 1.5</w:t>
      </w:r>
      <w:r>
        <w:t>克</w:t>
      </w:r>
      <w:r>
        <w:rPr>
          <w:rFonts w:hint="eastAsia"/>
        </w:rPr>
        <w:t xml:space="preserve">  </w:t>
      </w:r>
      <w:r>
        <w:t>Ｃ</w:t>
      </w:r>
      <w:r>
        <w:t>. 2.5</w:t>
      </w:r>
      <w:r>
        <w:t>克</w:t>
      </w:r>
      <w:r>
        <w:rPr>
          <w:rFonts w:hint="eastAsia"/>
        </w:rPr>
        <w:t xml:space="preserve">  </w:t>
      </w:r>
      <w:r>
        <w:t>Ｄ</w:t>
      </w:r>
      <w:r>
        <w:t>. 2</w:t>
      </w:r>
      <w:r>
        <w:t>克</w:t>
      </w:r>
      <w:r>
        <w:rPr>
          <w:rFonts w:hint="eastAsia"/>
        </w:rPr>
        <w:t xml:space="preserve">  </w:t>
      </w:r>
      <w:r>
        <w:t>Ｅ</w:t>
      </w:r>
      <w:r>
        <w:t>. 3</w:t>
      </w:r>
      <w:r>
        <w:t>克</w:t>
      </w:r>
    </w:p>
    <w:p w:rsidR="00000000" w:rsidRDefault="00480373">
      <w:pPr>
        <w:spacing w:line="400" w:lineRule="exact"/>
      </w:pPr>
      <w:r>
        <w:rPr>
          <w:rFonts w:hint="eastAsia"/>
        </w:rPr>
        <w:t>11</w:t>
      </w:r>
      <w:r>
        <w:t>鸡产蛋最适宜的环境温度是（</w:t>
      </w:r>
      <w:r>
        <w:rPr>
          <w:rFonts w:hint="eastAsia"/>
        </w:rPr>
        <w:t xml:space="preserve"> </w:t>
      </w:r>
      <w:r>
        <w:t>）。</w:t>
      </w:r>
    </w:p>
    <w:p w:rsidR="00000000" w:rsidRDefault="00480373">
      <w:pPr>
        <w:spacing w:line="400" w:lineRule="exact"/>
      </w:pPr>
      <w:r>
        <w:t>Ａ</w:t>
      </w:r>
      <w:r>
        <w:t>. 8</w:t>
      </w:r>
      <w:r>
        <w:t>～</w:t>
      </w:r>
      <w:r>
        <w:t>15℃</w:t>
      </w:r>
      <w:r>
        <w:rPr>
          <w:rFonts w:hint="eastAsia"/>
        </w:rPr>
        <w:t xml:space="preserve">  </w:t>
      </w:r>
      <w:r>
        <w:t>Ｂ</w:t>
      </w:r>
      <w:r>
        <w:t>. 10</w:t>
      </w:r>
      <w:r>
        <w:t>～</w:t>
      </w:r>
      <w:r>
        <w:t>23℃</w:t>
      </w:r>
      <w:r>
        <w:rPr>
          <w:rFonts w:hint="eastAsia"/>
        </w:rPr>
        <w:t xml:space="preserve">  </w:t>
      </w:r>
      <w:r>
        <w:t>Ｃ</w:t>
      </w:r>
      <w:r>
        <w:t>. 13</w:t>
      </w:r>
      <w:r>
        <w:t>～</w:t>
      </w:r>
      <w:r>
        <w:t>20℃</w:t>
      </w:r>
      <w:r>
        <w:rPr>
          <w:rFonts w:hint="eastAsia"/>
        </w:rPr>
        <w:t xml:space="preserve">  </w:t>
      </w:r>
      <w:r>
        <w:t>Ｄ</w:t>
      </w:r>
      <w:r>
        <w:t>. 15</w:t>
      </w:r>
      <w:r>
        <w:t>～</w:t>
      </w:r>
      <w:r>
        <w:t>25℃</w:t>
      </w:r>
      <w:r>
        <w:rPr>
          <w:rFonts w:hint="eastAsia"/>
        </w:rPr>
        <w:t xml:space="preserve">  </w:t>
      </w:r>
      <w:r>
        <w:t>Ｅ</w:t>
      </w:r>
      <w:r>
        <w:t>. 18</w:t>
      </w:r>
      <w:r>
        <w:t>～</w:t>
      </w:r>
      <w:r>
        <w:t>26℃</w:t>
      </w:r>
    </w:p>
    <w:p w:rsidR="00000000" w:rsidRDefault="00480373">
      <w:pPr>
        <w:spacing w:line="400" w:lineRule="exact"/>
      </w:pPr>
      <w:r>
        <w:rPr>
          <w:rFonts w:hint="eastAsia"/>
        </w:rPr>
        <w:t>12</w:t>
      </w:r>
      <w:r>
        <w:t>肉用仔鸡生长的最适宜环境温度是（</w:t>
      </w:r>
      <w:r>
        <w:rPr>
          <w:rFonts w:hint="eastAsia"/>
        </w:rPr>
        <w:t xml:space="preserve"> </w:t>
      </w:r>
      <w:r>
        <w:t>）。</w:t>
      </w:r>
    </w:p>
    <w:p w:rsidR="00000000" w:rsidRDefault="00480373">
      <w:pPr>
        <w:spacing w:line="400" w:lineRule="exact"/>
      </w:pPr>
      <w:r>
        <w:t>Ａ</w:t>
      </w:r>
      <w:r>
        <w:t>. 10</w:t>
      </w:r>
      <w:r>
        <w:t>～</w:t>
      </w:r>
      <w:r>
        <w:t>23℃</w:t>
      </w:r>
      <w:r>
        <w:rPr>
          <w:rFonts w:hint="eastAsia"/>
        </w:rPr>
        <w:t xml:space="preserve">  </w:t>
      </w:r>
      <w:r>
        <w:t>Ｂ</w:t>
      </w:r>
      <w:r>
        <w:t>. 13</w:t>
      </w:r>
      <w:r>
        <w:t>～</w:t>
      </w:r>
      <w:r>
        <w:t>20℃</w:t>
      </w:r>
      <w:r>
        <w:rPr>
          <w:rFonts w:hint="eastAsia"/>
        </w:rPr>
        <w:t xml:space="preserve">  </w:t>
      </w:r>
      <w:r>
        <w:t>Ｃ</w:t>
      </w:r>
      <w:r>
        <w:t>. 15</w:t>
      </w:r>
      <w:r>
        <w:t>～</w:t>
      </w:r>
      <w:r>
        <w:t>25℃</w:t>
      </w:r>
      <w:r>
        <w:rPr>
          <w:rFonts w:hint="eastAsia"/>
        </w:rPr>
        <w:t xml:space="preserve">  </w:t>
      </w:r>
      <w:r>
        <w:t>Ｄ</w:t>
      </w:r>
      <w:r>
        <w:t>. 21</w:t>
      </w:r>
      <w:r>
        <w:t>～</w:t>
      </w:r>
      <w:r>
        <w:t>25℃</w:t>
      </w:r>
      <w:r>
        <w:rPr>
          <w:rFonts w:hint="eastAsia"/>
        </w:rPr>
        <w:t xml:space="preserve">  </w:t>
      </w:r>
      <w:r>
        <w:t>Ｅ</w:t>
      </w:r>
      <w:r>
        <w:t>. 18</w:t>
      </w:r>
      <w:r>
        <w:t>～</w:t>
      </w:r>
      <w:r>
        <w:t>26℃</w:t>
      </w:r>
    </w:p>
    <w:p w:rsidR="00000000" w:rsidRDefault="00480373">
      <w:pPr>
        <w:spacing w:line="400" w:lineRule="exact"/>
      </w:pPr>
      <w:r>
        <w:rPr>
          <w:rFonts w:hint="eastAsia"/>
        </w:rPr>
        <w:t>13</w:t>
      </w:r>
      <w:r>
        <w:t>催产素对禽类和哺乳类动物血压的作用是（</w:t>
      </w:r>
      <w:r>
        <w:rPr>
          <w:rFonts w:hint="eastAsia"/>
        </w:rPr>
        <w:t xml:space="preserve"> </w:t>
      </w:r>
      <w:r>
        <w:t>）。</w:t>
      </w:r>
    </w:p>
    <w:p w:rsidR="00000000" w:rsidRDefault="00480373">
      <w:pPr>
        <w:spacing w:line="400" w:lineRule="exact"/>
      </w:pPr>
      <w:r>
        <w:t>Ａ</w:t>
      </w:r>
      <w:r>
        <w:t xml:space="preserve">. </w:t>
      </w:r>
      <w:r>
        <w:t>均起升压作用</w:t>
      </w:r>
    </w:p>
    <w:p w:rsidR="00000000" w:rsidRDefault="00480373">
      <w:pPr>
        <w:spacing w:line="400" w:lineRule="exact"/>
      </w:pPr>
      <w:r>
        <w:t>Ｂ</w:t>
      </w:r>
      <w:r>
        <w:t xml:space="preserve">. </w:t>
      </w:r>
      <w:r>
        <w:t>均起降压作用</w:t>
      </w:r>
    </w:p>
    <w:p w:rsidR="00000000" w:rsidRDefault="00480373">
      <w:pPr>
        <w:spacing w:line="400" w:lineRule="exact"/>
      </w:pPr>
      <w:r>
        <w:t>Ｃ</w:t>
      </w:r>
      <w:r>
        <w:t xml:space="preserve">. </w:t>
      </w:r>
      <w:r>
        <w:t>对禽类几乎都呈降压作</w:t>
      </w:r>
      <w:r>
        <w:t>用，对哺乳类呈升压作用</w:t>
      </w:r>
    </w:p>
    <w:p w:rsidR="00000000" w:rsidRDefault="00480373">
      <w:pPr>
        <w:spacing w:line="400" w:lineRule="exact"/>
      </w:pPr>
      <w:r>
        <w:t>Ｄ</w:t>
      </w:r>
      <w:r>
        <w:t xml:space="preserve">. </w:t>
      </w:r>
      <w:r>
        <w:t>对禽类呈升压作用，对哺乳类呈降压作用</w:t>
      </w:r>
    </w:p>
    <w:p w:rsidR="00000000" w:rsidRDefault="00480373">
      <w:pPr>
        <w:spacing w:line="400" w:lineRule="exact"/>
      </w:pPr>
      <w:r>
        <w:t>Ｅ</w:t>
      </w:r>
      <w:r>
        <w:t xml:space="preserve">. </w:t>
      </w:r>
      <w:r>
        <w:t>对两者的血压不起作用</w:t>
      </w:r>
    </w:p>
    <w:p w:rsidR="00000000" w:rsidRDefault="00480373">
      <w:pPr>
        <w:spacing w:line="400" w:lineRule="exact"/>
      </w:pPr>
      <w:r>
        <w:rPr>
          <w:rFonts w:hint="eastAsia"/>
        </w:rPr>
        <w:t>14</w:t>
      </w:r>
      <w:r>
        <w:t>鸡的心电图有性别差异，这可能与（</w:t>
      </w:r>
      <w:r>
        <w:rPr>
          <w:rFonts w:hint="eastAsia"/>
        </w:rPr>
        <w:t xml:space="preserve"> </w:t>
      </w:r>
      <w:r>
        <w:t>）。</w:t>
      </w:r>
    </w:p>
    <w:p w:rsidR="00000000" w:rsidRDefault="00480373">
      <w:pPr>
        <w:spacing w:line="400" w:lineRule="exact"/>
      </w:pPr>
      <w:r>
        <w:t>Ａ</w:t>
      </w:r>
      <w:r>
        <w:t xml:space="preserve">. </w:t>
      </w:r>
      <w:r>
        <w:t>雌激素有关</w:t>
      </w:r>
    </w:p>
    <w:p w:rsidR="00000000" w:rsidRDefault="00480373">
      <w:pPr>
        <w:spacing w:line="400" w:lineRule="exact"/>
      </w:pPr>
      <w:r>
        <w:t>Ｂ</w:t>
      </w:r>
      <w:r>
        <w:t xml:space="preserve">. </w:t>
      </w:r>
      <w:r>
        <w:t>甲状腺激素有关</w:t>
      </w:r>
    </w:p>
    <w:p w:rsidR="00000000" w:rsidRDefault="00480373">
      <w:pPr>
        <w:spacing w:line="400" w:lineRule="exact"/>
      </w:pPr>
      <w:r>
        <w:t>Ｃ</w:t>
      </w:r>
      <w:r>
        <w:t xml:space="preserve">. </w:t>
      </w:r>
      <w:r>
        <w:t>促肾上腺皮质激素水平有关</w:t>
      </w:r>
    </w:p>
    <w:p w:rsidR="00000000" w:rsidRDefault="00480373">
      <w:pPr>
        <w:spacing w:line="400" w:lineRule="exact"/>
      </w:pPr>
      <w:r>
        <w:t>Ｄ</w:t>
      </w:r>
      <w:r>
        <w:t xml:space="preserve">. </w:t>
      </w:r>
      <w:r>
        <w:t>肾上腺皮质激素水平有关</w:t>
      </w:r>
    </w:p>
    <w:p w:rsidR="00000000" w:rsidRDefault="00480373">
      <w:pPr>
        <w:spacing w:line="400" w:lineRule="exact"/>
      </w:pPr>
      <w:r>
        <w:t>Ｅ</w:t>
      </w:r>
      <w:r>
        <w:t xml:space="preserve">. </w:t>
      </w:r>
      <w:r>
        <w:t>肾上腺素水平有关</w:t>
      </w:r>
    </w:p>
    <w:p w:rsidR="00000000" w:rsidRDefault="00480373">
      <w:pPr>
        <w:spacing w:line="400" w:lineRule="exact"/>
      </w:pPr>
      <w:r>
        <w:rPr>
          <w:rFonts w:hint="eastAsia"/>
        </w:rPr>
        <w:t>15</w:t>
      </w:r>
      <w:r>
        <w:t>嗉囊的主要功能是（</w:t>
      </w:r>
      <w:r>
        <w:t xml:space="preserve"> </w:t>
      </w:r>
      <w:r>
        <w:t>）。</w:t>
      </w:r>
    </w:p>
    <w:p w:rsidR="00000000" w:rsidRDefault="00480373">
      <w:pPr>
        <w:spacing w:line="400" w:lineRule="exact"/>
      </w:pPr>
      <w:r>
        <w:t>Ａ</w:t>
      </w:r>
      <w:r>
        <w:t xml:space="preserve">. </w:t>
      </w:r>
      <w:r>
        <w:t>储存食物</w:t>
      </w:r>
    </w:p>
    <w:p w:rsidR="00000000" w:rsidRDefault="00480373">
      <w:pPr>
        <w:spacing w:line="400" w:lineRule="exact"/>
      </w:pPr>
      <w:r>
        <w:t>Ｂ</w:t>
      </w:r>
      <w:r>
        <w:t xml:space="preserve">. </w:t>
      </w:r>
      <w:r>
        <w:t>磨碎食物，进行机械消化</w:t>
      </w:r>
    </w:p>
    <w:p w:rsidR="00000000" w:rsidRDefault="00480373">
      <w:pPr>
        <w:spacing w:line="400" w:lineRule="exact"/>
      </w:pPr>
      <w:r>
        <w:t>Ｃ</w:t>
      </w:r>
      <w:r>
        <w:t xml:space="preserve">. </w:t>
      </w:r>
      <w:r>
        <w:t>分泌胃液</w:t>
      </w:r>
    </w:p>
    <w:p w:rsidR="00000000" w:rsidRDefault="00480373">
      <w:pPr>
        <w:spacing w:line="400" w:lineRule="exact"/>
      </w:pPr>
      <w:r>
        <w:t>Ｄ</w:t>
      </w:r>
      <w:r>
        <w:t xml:space="preserve">. </w:t>
      </w:r>
      <w:r>
        <w:t>吸收食糜中的主要水分和盐类</w:t>
      </w:r>
    </w:p>
    <w:p w:rsidR="00000000" w:rsidRDefault="00480373">
      <w:pPr>
        <w:spacing w:line="400" w:lineRule="exact"/>
      </w:pPr>
      <w:r>
        <w:t>Ｅ</w:t>
      </w:r>
      <w:r>
        <w:t xml:space="preserve">. </w:t>
      </w:r>
      <w:r>
        <w:t>将粗纤维分解发酵产生挥发性脂肪酸</w:t>
      </w:r>
    </w:p>
    <w:p w:rsidR="00000000" w:rsidRDefault="00480373">
      <w:pPr>
        <w:spacing w:line="400" w:lineRule="exact"/>
      </w:pPr>
      <w:r>
        <w:rPr>
          <w:rFonts w:hint="eastAsia"/>
        </w:rPr>
        <w:t>16</w:t>
      </w:r>
      <w:r>
        <w:t>腺胃的主要功能是（</w:t>
      </w:r>
      <w:r>
        <w:rPr>
          <w:rFonts w:hint="eastAsia"/>
        </w:rPr>
        <w:t xml:space="preserve"> </w:t>
      </w:r>
      <w:r>
        <w:t>）。</w:t>
      </w:r>
    </w:p>
    <w:p w:rsidR="00000000" w:rsidRDefault="00480373">
      <w:pPr>
        <w:spacing w:line="400" w:lineRule="exact"/>
      </w:pPr>
      <w:r>
        <w:t>Ａ</w:t>
      </w:r>
      <w:r>
        <w:t xml:space="preserve">. </w:t>
      </w:r>
      <w:r>
        <w:t>储存食物</w:t>
      </w:r>
    </w:p>
    <w:p w:rsidR="00000000" w:rsidRDefault="00480373">
      <w:pPr>
        <w:spacing w:line="400" w:lineRule="exact"/>
      </w:pPr>
      <w:r>
        <w:t>Ｂ</w:t>
      </w:r>
      <w:r>
        <w:t xml:space="preserve">. </w:t>
      </w:r>
      <w:r>
        <w:t>磨碎食物，进行机械消化</w:t>
      </w:r>
    </w:p>
    <w:p w:rsidR="00000000" w:rsidRDefault="00480373">
      <w:pPr>
        <w:spacing w:line="400" w:lineRule="exact"/>
      </w:pPr>
      <w:r>
        <w:t>Ｃ</w:t>
      </w:r>
      <w:r>
        <w:t>.</w:t>
      </w:r>
      <w:r>
        <w:t xml:space="preserve"> </w:t>
      </w:r>
      <w:r>
        <w:t>分泌胃液</w:t>
      </w:r>
    </w:p>
    <w:p w:rsidR="00000000" w:rsidRDefault="00480373">
      <w:pPr>
        <w:spacing w:line="400" w:lineRule="exact"/>
      </w:pPr>
      <w:r>
        <w:t>Ｄ</w:t>
      </w:r>
      <w:r>
        <w:t xml:space="preserve">. </w:t>
      </w:r>
      <w:r>
        <w:t>吸收食糜中的主要水分和盐类</w:t>
      </w:r>
    </w:p>
    <w:p w:rsidR="00000000" w:rsidRDefault="00480373">
      <w:pPr>
        <w:spacing w:line="400" w:lineRule="exact"/>
      </w:pPr>
      <w:r>
        <w:t>Ｅ</w:t>
      </w:r>
      <w:r>
        <w:t xml:space="preserve">. </w:t>
      </w:r>
      <w:r>
        <w:t>将粗纤维分解发酵产生挥发性脂肪酸</w:t>
      </w:r>
    </w:p>
    <w:p w:rsidR="00000000" w:rsidRDefault="00480373">
      <w:pPr>
        <w:spacing w:line="400" w:lineRule="exact"/>
      </w:pPr>
      <w:r>
        <w:rPr>
          <w:rFonts w:hint="eastAsia"/>
        </w:rPr>
        <w:t>17</w:t>
      </w:r>
      <w:r>
        <w:t>肌胃的主要功能是（</w:t>
      </w:r>
      <w:r>
        <w:rPr>
          <w:rFonts w:hint="eastAsia"/>
        </w:rPr>
        <w:t xml:space="preserve"> </w:t>
      </w:r>
      <w:r>
        <w:t>）。</w:t>
      </w:r>
    </w:p>
    <w:p w:rsidR="00000000" w:rsidRDefault="00480373">
      <w:pPr>
        <w:spacing w:line="400" w:lineRule="exact"/>
      </w:pPr>
      <w:r>
        <w:t>Ａ</w:t>
      </w:r>
      <w:r>
        <w:t xml:space="preserve">. </w:t>
      </w:r>
      <w:r>
        <w:t>储存食物</w:t>
      </w:r>
    </w:p>
    <w:p w:rsidR="00000000" w:rsidRDefault="00480373">
      <w:pPr>
        <w:spacing w:line="400" w:lineRule="exact"/>
      </w:pPr>
      <w:r>
        <w:t>Ｂ</w:t>
      </w:r>
      <w:r>
        <w:t xml:space="preserve">. </w:t>
      </w:r>
      <w:r>
        <w:t>磨碎食物，进行机械消化</w:t>
      </w:r>
    </w:p>
    <w:p w:rsidR="00000000" w:rsidRDefault="00480373">
      <w:pPr>
        <w:spacing w:line="400" w:lineRule="exact"/>
      </w:pPr>
      <w:r>
        <w:t>Ｃ</w:t>
      </w:r>
      <w:r>
        <w:t xml:space="preserve">. </w:t>
      </w:r>
      <w:r>
        <w:t>分泌胃液</w:t>
      </w:r>
    </w:p>
    <w:p w:rsidR="00000000" w:rsidRDefault="00480373">
      <w:pPr>
        <w:spacing w:line="400" w:lineRule="exact"/>
      </w:pPr>
      <w:r>
        <w:t>Ｄ</w:t>
      </w:r>
      <w:r>
        <w:t xml:space="preserve">. </w:t>
      </w:r>
      <w:r>
        <w:t>吸收食糜中的主要水分和盐类</w:t>
      </w:r>
    </w:p>
    <w:p w:rsidR="00000000" w:rsidRDefault="00480373">
      <w:pPr>
        <w:spacing w:line="400" w:lineRule="exact"/>
      </w:pPr>
      <w:r>
        <w:t>Ｅ</w:t>
      </w:r>
      <w:r>
        <w:t xml:space="preserve">. </w:t>
      </w:r>
      <w:r>
        <w:t>将粗纤维分解发酵产生挥发性脂肪酸</w:t>
      </w:r>
    </w:p>
    <w:p w:rsidR="00000000" w:rsidRDefault="00480373">
      <w:pPr>
        <w:spacing w:line="400" w:lineRule="exact"/>
      </w:pPr>
      <w:r>
        <w:rPr>
          <w:rFonts w:hint="eastAsia"/>
        </w:rPr>
        <w:t>18</w:t>
      </w:r>
      <w:r>
        <w:t>鸡盲肠在消化中的主要作用是（</w:t>
      </w:r>
      <w:r>
        <w:rPr>
          <w:rFonts w:hint="eastAsia"/>
        </w:rPr>
        <w:t xml:space="preserve"> </w:t>
      </w:r>
      <w:r>
        <w:t>）。</w:t>
      </w:r>
    </w:p>
    <w:p w:rsidR="00000000" w:rsidRDefault="00480373">
      <w:pPr>
        <w:spacing w:line="400" w:lineRule="exact"/>
      </w:pPr>
      <w:r>
        <w:t>Ａ</w:t>
      </w:r>
      <w:r>
        <w:t xml:space="preserve">. </w:t>
      </w:r>
      <w:r>
        <w:t>储存食物</w:t>
      </w:r>
    </w:p>
    <w:p w:rsidR="00000000" w:rsidRDefault="00480373">
      <w:pPr>
        <w:spacing w:line="400" w:lineRule="exact"/>
      </w:pPr>
      <w:r>
        <w:t>Ｂ</w:t>
      </w:r>
      <w:r>
        <w:t xml:space="preserve">. </w:t>
      </w:r>
      <w:r>
        <w:t>磨碎食物，进行机械消化</w:t>
      </w:r>
    </w:p>
    <w:p w:rsidR="00000000" w:rsidRDefault="00480373">
      <w:pPr>
        <w:spacing w:line="400" w:lineRule="exact"/>
      </w:pPr>
      <w:r>
        <w:t>Ｃ</w:t>
      </w:r>
      <w:r>
        <w:t xml:space="preserve">. </w:t>
      </w:r>
      <w:r>
        <w:t>分泌胃液</w:t>
      </w:r>
    </w:p>
    <w:p w:rsidR="00000000" w:rsidRDefault="00480373">
      <w:pPr>
        <w:spacing w:line="400" w:lineRule="exact"/>
      </w:pPr>
      <w:r>
        <w:t>Ｄ</w:t>
      </w:r>
      <w:r>
        <w:t xml:space="preserve">. </w:t>
      </w:r>
      <w:r>
        <w:t>吸收食糜中的主要水分和盐类</w:t>
      </w:r>
    </w:p>
    <w:p w:rsidR="00000000" w:rsidRDefault="00480373">
      <w:pPr>
        <w:spacing w:line="400" w:lineRule="exact"/>
      </w:pPr>
      <w:r>
        <w:t>Ｅ</w:t>
      </w:r>
      <w:r>
        <w:t xml:space="preserve">. </w:t>
      </w:r>
      <w:r>
        <w:t>将粗纤维分解发酵产生挥发性脂肪酸</w:t>
      </w:r>
    </w:p>
    <w:p w:rsidR="00000000" w:rsidRDefault="00480373">
      <w:pPr>
        <w:spacing w:line="400" w:lineRule="exact"/>
      </w:pPr>
      <w:r>
        <w:rPr>
          <w:rFonts w:hint="eastAsia"/>
        </w:rPr>
        <w:t>19</w:t>
      </w:r>
      <w:r>
        <w:t>鸡直肠在消化中的主要作用是（</w:t>
      </w:r>
      <w:r>
        <w:rPr>
          <w:rFonts w:hint="eastAsia"/>
        </w:rPr>
        <w:t xml:space="preserve"> </w:t>
      </w:r>
      <w:r>
        <w:t>）。</w:t>
      </w:r>
    </w:p>
    <w:p w:rsidR="00000000" w:rsidRDefault="00480373">
      <w:pPr>
        <w:spacing w:line="400" w:lineRule="exact"/>
      </w:pPr>
      <w:r>
        <w:t>Ａ</w:t>
      </w:r>
      <w:r>
        <w:t xml:space="preserve">. </w:t>
      </w:r>
      <w:r>
        <w:t>储存食物</w:t>
      </w:r>
    </w:p>
    <w:p w:rsidR="00000000" w:rsidRDefault="00480373">
      <w:pPr>
        <w:spacing w:line="400" w:lineRule="exact"/>
      </w:pPr>
      <w:r>
        <w:t>Ｂ</w:t>
      </w:r>
      <w:r>
        <w:t xml:space="preserve">. </w:t>
      </w:r>
      <w:r>
        <w:t>磨碎食物，进行机械消化</w:t>
      </w:r>
    </w:p>
    <w:p w:rsidR="00000000" w:rsidRDefault="00480373">
      <w:pPr>
        <w:spacing w:line="400" w:lineRule="exact"/>
      </w:pPr>
      <w:r>
        <w:t>Ｃ</w:t>
      </w:r>
      <w:r>
        <w:t xml:space="preserve">. </w:t>
      </w:r>
      <w:r>
        <w:t>分泌胃液</w:t>
      </w:r>
    </w:p>
    <w:p w:rsidR="00000000" w:rsidRDefault="00480373">
      <w:pPr>
        <w:spacing w:line="400" w:lineRule="exact"/>
      </w:pPr>
      <w:r>
        <w:t>Ｄ</w:t>
      </w:r>
      <w:r>
        <w:t xml:space="preserve">. </w:t>
      </w:r>
      <w:r>
        <w:t>吸收食糜中的主要水分和盐类</w:t>
      </w:r>
    </w:p>
    <w:p w:rsidR="00000000" w:rsidRDefault="00480373">
      <w:pPr>
        <w:spacing w:line="400" w:lineRule="exact"/>
      </w:pPr>
      <w:r>
        <w:t>Ｅ</w:t>
      </w:r>
      <w:r>
        <w:t xml:space="preserve">. </w:t>
      </w:r>
      <w:r>
        <w:t>将粗纤维分解发酵产生挥发性脂肪酸</w:t>
      </w:r>
    </w:p>
    <w:p w:rsidR="00000000" w:rsidRDefault="00480373">
      <w:pPr>
        <w:spacing w:line="400" w:lineRule="exact"/>
      </w:pPr>
      <w:r>
        <w:rPr>
          <w:rFonts w:hint="eastAsia"/>
        </w:rPr>
        <w:t>20</w:t>
      </w:r>
      <w:r>
        <w:t>注射后能终止母鸡抱窝行为的激素是（</w:t>
      </w:r>
      <w:r>
        <w:rPr>
          <w:rFonts w:hint="eastAsia"/>
        </w:rPr>
        <w:t xml:space="preserve"> </w:t>
      </w:r>
      <w:r>
        <w:t>）。</w:t>
      </w:r>
    </w:p>
    <w:p w:rsidR="00000000" w:rsidRDefault="00480373">
      <w:pPr>
        <w:spacing w:line="400" w:lineRule="exact"/>
      </w:pPr>
      <w:r>
        <w:t>Ａ</w:t>
      </w:r>
      <w:r>
        <w:t>. 8-</w:t>
      </w:r>
      <w:r>
        <w:t>精催产素</w:t>
      </w:r>
      <w:r>
        <w:rPr>
          <w:rFonts w:hint="eastAsia"/>
        </w:rPr>
        <w:t xml:space="preserve">  </w:t>
      </w:r>
      <w:r>
        <w:t>Ｂ</w:t>
      </w:r>
      <w:r>
        <w:t xml:space="preserve">. </w:t>
      </w:r>
      <w:r>
        <w:t>雌激素</w:t>
      </w:r>
      <w:r>
        <w:rPr>
          <w:rFonts w:hint="eastAsia"/>
        </w:rPr>
        <w:t xml:space="preserve">  </w:t>
      </w:r>
      <w:r>
        <w:t>Ｃ</w:t>
      </w:r>
      <w:r>
        <w:t xml:space="preserve">. </w:t>
      </w:r>
      <w:r>
        <w:t>生乳素</w:t>
      </w:r>
      <w:r>
        <w:rPr>
          <w:rFonts w:hint="eastAsia"/>
        </w:rPr>
        <w:t xml:space="preserve">  </w:t>
      </w:r>
      <w:r>
        <w:t>Ｄ</w:t>
      </w:r>
      <w:r>
        <w:t>. FSH</w:t>
      </w:r>
      <w:r>
        <w:rPr>
          <w:rFonts w:hint="eastAsia"/>
        </w:rPr>
        <w:t xml:space="preserve">  </w:t>
      </w:r>
      <w:r>
        <w:t>Ｅ</w:t>
      </w:r>
      <w:r>
        <w:t>. LH</w:t>
      </w:r>
    </w:p>
    <w:p w:rsidR="00000000" w:rsidRDefault="00480373">
      <w:pPr>
        <w:spacing w:line="400" w:lineRule="exact"/>
        <w:rPr>
          <w:rFonts w:hint="eastAsia"/>
        </w:rPr>
      </w:pPr>
      <w:r>
        <w:rPr>
          <w:rFonts w:hint="eastAsia"/>
        </w:rPr>
        <w:t>四、判断题</w:t>
      </w:r>
    </w:p>
    <w:p w:rsidR="00000000" w:rsidRDefault="00480373">
      <w:pPr>
        <w:spacing w:line="400" w:lineRule="exact"/>
      </w:pPr>
      <w:r>
        <w:rPr>
          <w:rFonts w:hint="eastAsia"/>
        </w:rPr>
        <w:t>1</w:t>
      </w:r>
      <w:r>
        <w:t>家禽饲料中的粗纤维主要在盲肠内被消化分解。</w:t>
      </w:r>
    </w:p>
    <w:p w:rsidR="00000000" w:rsidRDefault="00480373">
      <w:pPr>
        <w:spacing w:line="400" w:lineRule="exact"/>
      </w:pPr>
      <w:r>
        <w:rPr>
          <w:rFonts w:hint="eastAsia"/>
        </w:rPr>
        <w:t>2</w:t>
      </w:r>
      <w:r>
        <w:t>测定家禽的基础代谢须在家禽清醒、安静的条件下，于进食后</w:t>
      </w:r>
      <w:r>
        <w:t>12</w:t>
      </w:r>
      <w:r>
        <w:t>～</w:t>
      </w:r>
      <w:r>
        <w:t>14</w:t>
      </w:r>
      <w:r>
        <w:t>小时进行。</w:t>
      </w:r>
    </w:p>
    <w:p w:rsidR="00000000" w:rsidRDefault="00480373">
      <w:pPr>
        <w:spacing w:line="400" w:lineRule="exact"/>
      </w:pPr>
      <w:r>
        <w:rPr>
          <w:rFonts w:hint="eastAsia"/>
        </w:rPr>
        <w:t>3</w:t>
      </w:r>
      <w:r>
        <w:t>与哺乳动物相同，去甲肾上腺素可使鸡的体温明显升高，</w:t>
      </w:r>
      <w:r>
        <w:t>5-</w:t>
      </w:r>
      <w:r>
        <w:t>羟色胺则使体温下降。</w:t>
      </w:r>
    </w:p>
    <w:p w:rsidR="00000000" w:rsidRDefault="00480373">
      <w:pPr>
        <w:spacing w:line="400" w:lineRule="exact"/>
      </w:pPr>
      <w:r>
        <w:rPr>
          <w:rFonts w:hint="eastAsia"/>
        </w:rPr>
        <w:t>4</w:t>
      </w:r>
      <w:r>
        <w:t>禽类的高级行为反应是由皮质主宰的。</w:t>
      </w:r>
    </w:p>
    <w:p w:rsidR="00000000" w:rsidRDefault="00480373">
      <w:pPr>
        <w:spacing w:line="400" w:lineRule="exact"/>
      </w:pPr>
      <w:r>
        <w:rPr>
          <w:rFonts w:hint="eastAsia"/>
        </w:rPr>
        <w:t>5</w:t>
      </w:r>
      <w:r>
        <w:t>除卵黄外，鸡蛋的所有成分都是在输卵管内</w:t>
      </w:r>
      <w:r>
        <w:t>形成的。</w:t>
      </w:r>
    </w:p>
    <w:p w:rsidR="00000000" w:rsidRDefault="00480373">
      <w:pPr>
        <w:spacing w:line="400" w:lineRule="exact"/>
      </w:pPr>
      <w:r>
        <w:rPr>
          <w:rFonts w:hint="eastAsia"/>
        </w:rPr>
        <w:t>6</w:t>
      </w:r>
      <w:r>
        <w:t>雌禽抱窝是一种遗传特性，因此基本上不受内分泌的控制。</w:t>
      </w:r>
    </w:p>
    <w:p w:rsidR="00000000" w:rsidRDefault="00480373">
      <w:pPr>
        <w:spacing w:line="400" w:lineRule="exact"/>
      </w:pPr>
      <w:r>
        <w:rPr>
          <w:rFonts w:hint="eastAsia"/>
        </w:rPr>
        <w:t>7</w:t>
      </w:r>
      <w:r>
        <w:t>催产素是引起家禽产蛋的最主要激素。</w:t>
      </w:r>
    </w:p>
    <w:p w:rsidR="00000000" w:rsidRDefault="00480373">
      <w:pPr>
        <w:spacing w:line="400" w:lineRule="exact"/>
      </w:pPr>
      <w:r>
        <w:rPr>
          <w:rFonts w:hint="eastAsia"/>
        </w:rPr>
        <w:t>8</w:t>
      </w:r>
      <w:r>
        <w:t>腺胃的主要作用是分泌胃液</w:t>
      </w:r>
      <w:r>
        <w:t>,</w:t>
      </w:r>
      <w:r>
        <w:t>胃液在腺胃中对食物进行消化。</w:t>
      </w:r>
    </w:p>
    <w:p w:rsidR="00000000" w:rsidRDefault="00480373">
      <w:pPr>
        <w:spacing w:line="400" w:lineRule="exact"/>
      </w:pPr>
      <w:r>
        <w:rPr>
          <w:rFonts w:hint="eastAsia"/>
        </w:rPr>
        <w:t>9</w:t>
      </w:r>
      <w:r>
        <w:t>与哺乳动物不同，如果造成气胸，家禽的肺不出现萎缩。</w:t>
      </w:r>
    </w:p>
    <w:p w:rsidR="00000000" w:rsidRDefault="00480373">
      <w:pPr>
        <w:spacing w:line="400" w:lineRule="exact"/>
      </w:pPr>
      <w:r>
        <w:rPr>
          <w:rFonts w:hint="eastAsia"/>
        </w:rPr>
        <w:t>10</w:t>
      </w:r>
      <w:r>
        <w:t>砂砾能加强肌胃的运动和研磨作用，对消化有良好的作用，但砂砾也不是必不可少的</w:t>
      </w:r>
      <w:r>
        <w:t xml:space="preserve"> </w:t>
      </w:r>
      <w:r>
        <w:t>。</w:t>
      </w:r>
    </w:p>
    <w:p w:rsidR="00000000" w:rsidRDefault="00480373">
      <w:pPr>
        <w:snapToGrid w:val="0"/>
        <w:spacing w:line="400" w:lineRule="exact"/>
        <w:rPr>
          <w:rFonts w:hint="eastAsia"/>
        </w:rPr>
      </w:pPr>
      <w:r>
        <w:rPr>
          <w:rFonts w:hint="eastAsia"/>
        </w:rPr>
        <w:t>五、简答题</w:t>
      </w:r>
    </w:p>
    <w:p w:rsidR="00000000" w:rsidRDefault="00480373">
      <w:pPr>
        <w:snapToGrid w:val="0"/>
        <w:spacing w:line="400" w:lineRule="exact"/>
        <w:rPr>
          <w:rFonts w:hint="eastAsia"/>
        </w:rPr>
      </w:pPr>
      <w:r>
        <w:rPr>
          <w:rFonts w:hint="eastAsia"/>
        </w:rPr>
        <w:t xml:space="preserve">1   </w:t>
      </w:r>
      <w:r>
        <w:rPr>
          <w:rFonts w:hint="eastAsia"/>
        </w:rPr>
        <w:t>禽类肌胃消化的特点。</w:t>
      </w:r>
    </w:p>
    <w:p w:rsidR="00000000" w:rsidRDefault="00480373">
      <w:pPr>
        <w:spacing w:line="400" w:lineRule="exact"/>
        <w:rPr>
          <w:rFonts w:hint="eastAsia"/>
        </w:rPr>
      </w:pPr>
      <w:r>
        <w:rPr>
          <w:rFonts w:hint="eastAsia"/>
        </w:rPr>
        <w:t xml:space="preserve">2   </w:t>
      </w:r>
      <w:r>
        <w:t>何谓嗉囊乳？有何生理作用</w:t>
      </w:r>
      <w:r>
        <w:t>?</w:t>
      </w:r>
    </w:p>
    <w:p w:rsidR="00000000" w:rsidRDefault="00480373">
      <w:pPr>
        <w:snapToGrid w:val="0"/>
        <w:spacing w:line="400" w:lineRule="exact"/>
        <w:rPr>
          <w:rFonts w:hint="eastAsia"/>
        </w:rPr>
      </w:pPr>
      <w:r>
        <w:rPr>
          <w:rFonts w:hint="eastAsia"/>
        </w:rPr>
        <w:t>六、论述题</w:t>
      </w:r>
    </w:p>
    <w:p w:rsidR="00000000" w:rsidRDefault="00480373">
      <w:pPr>
        <w:snapToGrid w:val="0"/>
        <w:spacing w:line="400" w:lineRule="exact"/>
        <w:rPr>
          <w:rFonts w:hint="eastAsia"/>
        </w:rPr>
      </w:pPr>
      <w:r>
        <w:rPr>
          <w:rFonts w:hint="eastAsia"/>
        </w:rPr>
        <w:t xml:space="preserve">1   </w:t>
      </w:r>
      <w:r>
        <w:t>鸡的消化生理有哪些特点？</w:t>
      </w:r>
    </w:p>
    <w:p w:rsidR="00000000" w:rsidRDefault="00480373">
      <w:pPr>
        <w:snapToGrid w:val="0"/>
        <w:spacing w:line="400" w:lineRule="exact"/>
        <w:rPr>
          <w:rFonts w:hint="eastAsia"/>
        </w:rPr>
      </w:pPr>
      <w:r>
        <w:rPr>
          <w:rFonts w:hint="eastAsia"/>
        </w:rPr>
        <w:t xml:space="preserve">2   </w:t>
      </w:r>
      <w:r>
        <w:t>饲料中的矿物质对鸡有何生理作用？日粮中为什么要注意钙、磷所占比例？</w:t>
      </w:r>
    </w:p>
    <w:p w:rsidR="00000000" w:rsidRDefault="00480373">
      <w:pPr>
        <w:snapToGrid w:val="0"/>
        <w:spacing w:line="400" w:lineRule="exact"/>
        <w:rPr>
          <w:rFonts w:hint="eastAsia"/>
        </w:rPr>
      </w:pPr>
    </w:p>
    <w:p w:rsidR="00000000" w:rsidRDefault="00480373">
      <w:pPr>
        <w:snapToGrid w:val="0"/>
        <w:spacing w:line="400" w:lineRule="exact"/>
        <w:jc w:val="center"/>
        <w:rPr>
          <w:rFonts w:ascii="黑体" w:eastAsia="黑体" w:hAnsi="宋体"/>
          <w:color w:val="000000"/>
          <w:sz w:val="32"/>
        </w:rPr>
      </w:pPr>
      <w:r>
        <w:rPr>
          <w:rFonts w:ascii="黑体" w:eastAsia="黑体" w:hint="eastAsia"/>
          <w:sz w:val="32"/>
        </w:rPr>
        <w:t>第十四章</w:t>
      </w:r>
      <w:r>
        <w:rPr>
          <w:rFonts w:ascii="黑体" w:eastAsia="黑体" w:hint="eastAsia"/>
          <w:sz w:val="32"/>
        </w:rPr>
        <w:t xml:space="preserve"> </w:t>
      </w:r>
      <w:r>
        <w:rPr>
          <w:rFonts w:ascii="黑体" w:eastAsia="黑体" w:hint="eastAsia"/>
          <w:sz w:val="32"/>
        </w:rPr>
        <w:t xml:space="preserve"> </w:t>
      </w:r>
      <w:r>
        <w:rPr>
          <w:rFonts w:ascii="黑体" w:eastAsia="黑体" w:hint="eastAsia"/>
          <w:sz w:val="32"/>
        </w:rPr>
        <w:t>答案</w:t>
      </w:r>
    </w:p>
    <w:p w:rsidR="00000000" w:rsidRDefault="00480373">
      <w:pPr>
        <w:spacing w:line="400" w:lineRule="exact"/>
        <w:ind w:firstLineChars="200" w:firstLine="420"/>
        <w:rPr>
          <w:rFonts w:hint="eastAsia"/>
        </w:rPr>
      </w:pPr>
    </w:p>
    <w:p w:rsidR="00000000" w:rsidRDefault="00480373">
      <w:pPr>
        <w:spacing w:line="400" w:lineRule="exact"/>
        <w:rPr>
          <w:rFonts w:hint="eastAsia"/>
        </w:rPr>
      </w:pPr>
      <w:r>
        <w:rPr>
          <w:rFonts w:hint="eastAsia"/>
        </w:rPr>
        <w:t>一、名词解释</w:t>
      </w:r>
    </w:p>
    <w:p w:rsidR="00000000" w:rsidRDefault="00480373">
      <w:pPr>
        <w:spacing w:line="400" w:lineRule="exact"/>
      </w:pPr>
      <w:r>
        <w:rPr>
          <w:rFonts w:hint="eastAsia"/>
        </w:rPr>
        <w:t xml:space="preserve">1 </w:t>
      </w:r>
      <w:r>
        <w:t>抱窝</w:t>
      </w:r>
      <w:r>
        <w:rPr>
          <w:rFonts w:hint="eastAsia"/>
        </w:rPr>
        <w:t>：</w:t>
      </w:r>
      <w:r>
        <w:t>是大多数家禽的孵卵行为，表示愿意孵卵和育雏。抱窝也叫做就巢性。</w:t>
      </w:r>
    </w:p>
    <w:p w:rsidR="00000000" w:rsidRDefault="00480373">
      <w:pPr>
        <w:spacing w:line="400" w:lineRule="exact"/>
      </w:pPr>
      <w:r>
        <w:rPr>
          <w:rFonts w:hint="eastAsia"/>
        </w:rPr>
        <w:t xml:space="preserve">2 </w:t>
      </w:r>
      <w:r>
        <w:t>强制换羽</w:t>
      </w:r>
      <w:r>
        <w:rPr>
          <w:rFonts w:hint="eastAsia"/>
        </w:rPr>
        <w:t>：</w:t>
      </w:r>
      <w:r>
        <w:t>人为地改变外界条件，采取间隙给水给食法、限制饲料法、限料不限水法、化学法（加锌法）和激素法等，促使母鸡在短时间内换羽的方法。强制换羽不但可以缩短换羽时间，而且换羽后产蛋也比较整齐。</w:t>
      </w:r>
    </w:p>
    <w:p w:rsidR="00000000" w:rsidRDefault="00480373">
      <w:pPr>
        <w:spacing w:line="400" w:lineRule="exact"/>
      </w:pPr>
      <w:r>
        <w:rPr>
          <w:rFonts w:hint="eastAsia"/>
        </w:rPr>
        <w:t xml:space="preserve">3 </w:t>
      </w:r>
      <w:r>
        <w:t>产蛋周期</w:t>
      </w:r>
      <w:r>
        <w:rPr>
          <w:rFonts w:hint="eastAsia"/>
        </w:rPr>
        <w:t>：</w:t>
      </w:r>
      <w:r>
        <w:t>母鸡连续产蛋多天后，停产一天，叫做一个产蛋周期。优良的母鸡一个产蛋周期中，产蛋约</w:t>
      </w:r>
      <w:r>
        <w:t>4</w:t>
      </w:r>
      <w:r>
        <w:t>～</w:t>
      </w:r>
      <w:r>
        <w:t>6</w:t>
      </w:r>
      <w:r>
        <w:t>枚不等，多数良种鸡两次产蛋的间隔为主</w:t>
      </w:r>
      <w:r>
        <w:t>24</w:t>
      </w:r>
      <w:r>
        <w:t>～</w:t>
      </w:r>
      <w:r>
        <w:t>26</w:t>
      </w:r>
      <w:r>
        <w:t>小时。</w:t>
      </w:r>
    </w:p>
    <w:p w:rsidR="00000000" w:rsidRDefault="00480373">
      <w:pPr>
        <w:spacing w:line="400" w:lineRule="exact"/>
      </w:pPr>
      <w:r>
        <w:rPr>
          <w:rFonts w:hint="eastAsia"/>
        </w:rPr>
        <w:t xml:space="preserve">4 </w:t>
      </w:r>
      <w:r>
        <w:t>开产</w:t>
      </w:r>
      <w:r>
        <w:rPr>
          <w:rFonts w:hint="eastAsia"/>
        </w:rPr>
        <w:t>：</w:t>
      </w:r>
      <w:r>
        <w:t>也叫性成熟，是母鸡长到多大日龄开始产蛋。一种计算方法是</w:t>
      </w:r>
      <w:r>
        <w:t>从鸡出壳起，到产第一个蛋止的天数；另一种是从全群鸡出壳到产蛋率达</w:t>
      </w:r>
      <w:r>
        <w:t>50</w:t>
      </w:r>
      <w:r>
        <w:t>％时止的天数。两种方法结果相似，而后一种简便易行。</w:t>
      </w:r>
    </w:p>
    <w:p w:rsidR="00000000" w:rsidRDefault="00480373">
      <w:pPr>
        <w:spacing w:line="400" w:lineRule="exact"/>
      </w:pPr>
      <w:r>
        <w:rPr>
          <w:rFonts w:hint="eastAsia"/>
        </w:rPr>
        <w:t xml:space="preserve">5 </w:t>
      </w:r>
      <w:r>
        <w:t>产蛋高峰</w:t>
      </w:r>
      <w:r>
        <w:rPr>
          <w:rFonts w:hint="eastAsia"/>
        </w:rPr>
        <w:t>：</w:t>
      </w:r>
      <w:r>
        <w:t>把每周母鸡日产蛋率的数字标在图纸上，并将各点连接起来，就得到鸡的产蛋率变化曲线，此曲线中最高的部分叫产蛋高峰。一般在性成熟以后产蛋率迅速增加，直至第五或第六周时出现高峰。</w:t>
      </w:r>
    </w:p>
    <w:p w:rsidR="00000000" w:rsidRDefault="00480373">
      <w:pPr>
        <w:spacing w:line="400" w:lineRule="exact"/>
      </w:pPr>
      <w:r>
        <w:rPr>
          <w:rFonts w:hint="eastAsia"/>
        </w:rPr>
        <w:t xml:space="preserve">6 </w:t>
      </w:r>
      <w:r>
        <w:t>嗉囊乳</w:t>
      </w:r>
      <w:r>
        <w:rPr>
          <w:rFonts w:hint="eastAsia"/>
        </w:rPr>
        <w:t>：</w:t>
      </w:r>
      <w:r>
        <w:t>鸽的嗉囊能分泌一种乳状物质，用以哺乳育幼鸽，叫做嗉囊乳。嗉囊乳中含有大量的蛋白质、脂肪、无机盐和淀粉酶等，是幼鸽生长发育的良好营养物质。</w:t>
      </w:r>
    </w:p>
    <w:p w:rsidR="00000000" w:rsidRDefault="00480373">
      <w:pPr>
        <w:spacing w:line="400" w:lineRule="exact"/>
        <w:rPr>
          <w:rFonts w:hint="eastAsia"/>
        </w:rPr>
      </w:pPr>
      <w:r>
        <w:rPr>
          <w:rFonts w:hint="eastAsia"/>
        </w:rPr>
        <w:t>二、填空题</w:t>
      </w:r>
    </w:p>
    <w:p w:rsidR="00000000" w:rsidRDefault="00480373">
      <w:pPr>
        <w:spacing w:line="400" w:lineRule="exact"/>
      </w:pPr>
      <w:r>
        <w:rPr>
          <w:rFonts w:hint="eastAsia"/>
        </w:rPr>
        <w:t xml:space="preserve">1 </w:t>
      </w:r>
      <w:r>
        <w:t>储存食物</w:t>
      </w:r>
      <w:r>
        <w:rPr>
          <w:rFonts w:hint="eastAsia"/>
        </w:rPr>
        <w:t xml:space="preserve"> </w:t>
      </w:r>
      <w:r>
        <w:t>嗉囊乳</w:t>
      </w:r>
    </w:p>
    <w:p w:rsidR="00000000" w:rsidRDefault="00480373">
      <w:pPr>
        <w:spacing w:line="400" w:lineRule="exact"/>
      </w:pPr>
      <w:r>
        <w:rPr>
          <w:rFonts w:hint="eastAsia"/>
        </w:rPr>
        <w:t xml:space="preserve">2 </w:t>
      </w:r>
      <w:r>
        <w:t>胃蛋白酶原</w:t>
      </w:r>
      <w:r>
        <w:rPr>
          <w:rFonts w:hint="eastAsia"/>
        </w:rPr>
        <w:t xml:space="preserve"> </w:t>
      </w:r>
      <w:r>
        <w:t>盐酸</w:t>
      </w:r>
    </w:p>
    <w:p w:rsidR="00000000" w:rsidRDefault="00480373">
      <w:pPr>
        <w:spacing w:line="400" w:lineRule="exact"/>
      </w:pPr>
      <w:r>
        <w:rPr>
          <w:rFonts w:hint="eastAsia"/>
        </w:rPr>
        <w:t xml:space="preserve">3 </w:t>
      </w:r>
      <w:r>
        <w:t>连续性</w:t>
      </w:r>
      <w:r>
        <w:rPr>
          <w:rFonts w:hint="eastAsia"/>
        </w:rPr>
        <w:t xml:space="preserve"> </w:t>
      </w:r>
      <w:r>
        <w:t>增加</w:t>
      </w:r>
      <w:r>
        <w:rPr>
          <w:rFonts w:hint="eastAsia"/>
        </w:rPr>
        <w:t xml:space="preserve"> </w:t>
      </w:r>
      <w:r>
        <w:t>减少</w:t>
      </w:r>
    </w:p>
    <w:p w:rsidR="00000000" w:rsidRDefault="00480373">
      <w:pPr>
        <w:spacing w:line="400" w:lineRule="exact"/>
      </w:pPr>
      <w:r>
        <w:rPr>
          <w:rFonts w:hint="eastAsia"/>
        </w:rPr>
        <w:t xml:space="preserve">4 </w:t>
      </w:r>
      <w:r>
        <w:t>辐射</w:t>
      </w:r>
      <w:r>
        <w:rPr>
          <w:rFonts w:hint="eastAsia"/>
        </w:rPr>
        <w:t xml:space="preserve"> </w:t>
      </w:r>
      <w:r>
        <w:t>对流</w:t>
      </w:r>
      <w:r>
        <w:rPr>
          <w:rFonts w:hint="eastAsia"/>
        </w:rPr>
        <w:t xml:space="preserve"> </w:t>
      </w:r>
      <w:r>
        <w:t>呼吸</w:t>
      </w:r>
    </w:p>
    <w:p w:rsidR="00000000" w:rsidRDefault="00480373">
      <w:pPr>
        <w:spacing w:line="400" w:lineRule="exact"/>
      </w:pPr>
      <w:r>
        <w:rPr>
          <w:rFonts w:hint="eastAsia"/>
        </w:rPr>
        <w:t xml:space="preserve">5  </w:t>
      </w:r>
      <w:r>
        <w:t>9</w:t>
      </w:r>
      <w:r>
        <w:rPr>
          <w:rFonts w:hint="eastAsia"/>
        </w:rPr>
        <w:t xml:space="preserve"> </w:t>
      </w:r>
      <w:r>
        <w:t>肺的通气量</w:t>
      </w:r>
    </w:p>
    <w:p w:rsidR="00000000" w:rsidRDefault="00480373">
      <w:pPr>
        <w:spacing w:line="400" w:lineRule="exact"/>
      </w:pPr>
      <w:r>
        <w:rPr>
          <w:rFonts w:hint="eastAsia"/>
        </w:rPr>
        <w:t xml:space="preserve">6 </w:t>
      </w:r>
      <w:r>
        <w:t>肾上腺素</w:t>
      </w:r>
      <w:r>
        <w:rPr>
          <w:rFonts w:hint="eastAsia"/>
        </w:rPr>
        <w:t xml:space="preserve"> </w:t>
      </w:r>
      <w:r>
        <w:t>相同</w:t>
      </w:r>
    </w:p>
    <w:p w:rsidR="00000000" w:rsidRDefault="00480373">
      <w:pPr>
        <w:spacing w:line="400" w:lineRule="exact"/>
      </w:pPr>
      <w:r>
        <w:rPr>
          <w:rFonts w:hint="eastAsia"/>
        </w:rPr>
        <w:t xml:space="preserve">7  </w:t>
      </w:r>
      <w:r>
        <w:t>NaCl</w:t>
      </w:r>
    </w:p>
    <w:p w:rsidR="00000000" w:rsidRDefault="00480373">
      <w:pPr>
        <w:spacing w:line="400" w:lineRule="exact"/>
      </w:pPr>
      <w:r>
        <w:rPr>
          <w:rFonts w:hint="eastAsia"/>
        </w:rPr>
        <w:t xml:space="preserve">8  </w:t>
      </w:r>
      <w:r>
        <w:t>8-</w:t>
      </w:r>
      <w:r>
        <w:t>精催产素</w:t>
      </w:r>
    </w:p>
    <w:p w:rsidR="00000000" w:rsidRDefault="00480373">
      <w:pPr>
        <w:spacing w:line="400" w:lineRule="exact"/>
      </w:pPr>
      <w:r>
        <w:rPr>
          <w:rFonts w:hint="eastAsia"/>
        </w:rPr>
        <w:t xml:space="preserve">9  </w:t>
      </w:r>
      <w:r>
        <w:t>C</w:t>
      </w:r>
      <w:r>
        <w:rPr>
          <w:rFonts w:hint="eastAsia"/>
        </w:rPr>
        <w:t xml:space="preserve"> </w:t>
      </w:r>
      <w:r>
        <w:t>细胞降钙素</w:t>
      </w:r>
    </w:p>
    <w:p w:rsidR="00000000" w:rsidRDefault="00480373">
      <w:pPr>
        <w:spacing w:line="400" w:lineRule="exact"/>
      </w:pPr>
      <w:r>
        <w:rPr>
          <w:rFonts w:hint="eastAsia"/>
        </w:rPr>
        <w:t xml:space="preserve">10 </w:t>
      </w:r>
      <w:r>
        <w:t>连续性</w:t>
      </w:r>
      <w:r>
        <w:rPr>
          <w:rFonts w:hint="eastAsia"/>
        </w:rPr>
        <w:t xml:space="preserve"> </w:t>
      </w:r>
      <w:r>
        <w:t>主细胞</w:t>
      </w:r>
    </w:p>
    <w:p w:rsidR="00000000" w:rsidRDefault="00480373">
      <w:pPr>
        <w:spacing w:line="400" w:lineRule="exact"/>
        <w:rPr>
          <w:rFonts w:hint="eastAsia"/>
        </w:rPr>
      </w:pPr>
      <w:r>
        <w:rPr>
          <w:rFonts w:hint="eastAsia"/>
        </w:rPr>
        <w:t>三、单项选择题</w:t>
      </w:r>
    </w:p>
    <w:p w:rsidR="00000000" w:rsidRDefault="00480373">
      <w:pPr>
        <w:spacing w:line="400" w:lineRule="exact"/>
        <w:rPr>
          <w:rFonts w:hint="eastAsia"/>
        </w:rPr>
      </w:pPr>
      <w:r>
        <w:rPr>
          <w:rFonts w:hint="eastAsia"/>
        </w:rPr>
        <w:t>1 B</w:t>
      </w:r>
      <w:r>
        <w:rPr>
          <w:rFonts w:hint="eastAsia"/>
        </w:rPr>
        <w:t>；</w:t>
      </w:r>
      <w:r>
        <w:rPr>
          <w:rFonts w:hint="eastAsia"/>
        </w:rPr>
        <w:t>2 E</w:t>
      </w:r>
      <w:r>
        <w:rPr>
          <w:rFonts w:hint="eastAsia"/>
        </w:rPr>
        <w:t>；</w:t>
      </w:r>
      <w:r>
        <w:rPr>
          <w:rFonts w:hint="eastAsia"/>
        </w:rPr>
        <w:t>3D</w:t>
      </w:r>
      <w:r>
        <w:rPr>
          <w:rFonts w:hint="eastAsia"/>
        </w:rPr>
        <w:t>；</w:t>
      </w:r>
      <w:r>
        <w:rPr>
          <w:rFonts w:hint="eastAsia"/>
        </w:rPr>
        <w:t xml:space="preserve"> 4 A</w:t>
      </w:r>
      <w:r>
        <w:rPr>
          <w:rFonts w:hint="eastAsia"/>
        </w:rPr>
        <w:t>；</w:t>
      </w:r>
      <w:r>
        <w:rPr>
          <w:rFonts w:hint="eastAsia"/>
        </w:rPr>
        <w:t>5B</w:t>
      </w:r>
      <w:r>
        <w:rPr>
          <w:rFonts w:hint="eastAsia"/>
        </w:rPr>
        <w:t>；</w:t>
      </w:r>
      <w:r>
        <w:rPr>
          <w:rFonts w:hint="eastAsia"/>
        </w:rPr>
        <w:t>6 B</w:t>
      </w:r>
      <w:r>
        <w:rPr>
          <w:rFonts w:hint="eastAsia"/>
        </w:rPr>
        <w:t>；</w:t>
      </w:r>
      <w:r>
        <w:rPr>
          <w:rFonts w:hint="eastAsia"/>
        </w:rPr>
        <w:t>7 C</w:t>
      </w:r>
      <w:r>
        <w:rPr>
          <w:rFonts w:hint="eastAsia"/>
        </w:rPr>
        <w:t>；</w:t>
      </w:r>
      <w:r>
        <w:rPr>
          <w:rFonts w:hint="eastAsia"/>
        </w:rPr>
        <w:t>8A</w:t>
      </w:r>
      <w:r>
        <w:rPr>
          <w:rFonts w:hint="eastAsia"/>
        </w:rPr>
        <w:t>；</w:t>
      </w:r>
      <w:r>
        <w:rPr>
          <w:rFonts w:hint="eastAsia"/>
        </w:rPr>
        <w:t>9C</w:t>
      </w:r>
      <w:r>
        <w:rPr>
          <w:rFonts w:hint="eastAsia"/>
        </w:rPr>
        <w:t>；</w:t>
      </w:r>
      <w:r>
        <w:rPr>
          <w:rFonts w:hint="eastAsia"/>
        </w:rPr>
        <w:t>10 B</w:t>
      </w:r>
      <w:r>
        <w:rPr>
          <w:rFonts w:hint="eastAsia"/>
        </w:rPr>
        <w:t>；</w:t>
      </w:r>
      <w:r>
        <w:rPr>
          <w:rFonts w:hint="eastAsia"/>
        </w:rPr>
        <w:t xml:space="preserve"> 11C</w:t>
      </w:r>
      <w:r>
        <w:rPr>
          <w:rFonts w:hint="eastAsia"/>
        </w:rPr>
        <w:t>；</w:t>
      </w:r>
      <w:r>
        <w:rPr>
          <w:rFonts w:hint="eastAsia"/>
        </w:rPr>
        <w:t>12 D</w:t>
      </w:r>
      <w:r>
        <w:rPr>
          <w:rFonts w:hint="eastAsia"/>
        </w:rPr>
        <w:t>；</w:t>
      </w:r>
      <w:r>
        <w:rPr>
          <w:rFonts w:hint="eastAsia"/>
        </w:rPr>
        <w:t>13 C</w:t>
      </w:r>
      <w:r>
        <w:rPr>
          <w:rFonts w:hint="eastAsia"/>
        </w:rPr>
        <w:t>；</w:t>
      </w:r>
      <w:r>
        <w:rPr>
          <w:rFonts w:hint="eastAsia"/>
        </w:rPr>
        <w:t>14 A</w:t>
      </w:r>
      <w:r>
        <w:rPr>
          <w:rFonts w:hint="eastAsia"/>
        </w:rPr>
        <w:t>；</w:t>
      </w:r>
      <w:r>
        <w:rPr>
          <w:rFonts w:hint="eastAsia"/>
        </w:rPr>
        <w:t>15 A</w:t>
      </w:r>
      <w:r>
        <w:rPr>
          <w:rFonts w:hint="eastAsia"/>
        </w:rPr>
        <w:t>；</w:t>
      </w:r>
      <w:r>
        <w:rPr>
          <w:rFonts w:hint="eastAsia"/>
        </w:rPr>
        <w:t>16C</w:t>
      </w:r>
      <w:r>
        <w:rPr>
          <w:rFonts w:hint="eastAsia"/>
        </w:rPr>
        <w:t>；</w:t>
      </w:r>
      <w:r>
        <w:rPr>
          <w:rFonts w:hint="eastAsia"/>
        </w:rPr>
        <w:t>17 B</w:t>
      </w:r>
      <w:r>
        <w:rPr>
          <w:rFonts w:hint="eastAsia"/>
        </w:rPr>
        <w:t>；</w:t>
      </w:r>
      <w:r>
        <w:rPr>
          <w:rFonts w:hint="eastAsia"/>
        </w:rPr>
        <w:t>18 E</w:t>
      </w:r>
      <w:r>
        <w:rPr>
          <w:rFonts w:hint="eastAsia"/>
        </w:rPr>
        <w:t>；</w:t>
      </w:r>
      <w:r>
        <w:rPr>
          <w:rFonts w:hint="eastAsia"/>
        </w:rPr>
        <w:t>19D</w:t>
      </w:r>
      <w:r>
        <w:rPr>
          <w:rFonts w:hint="eastAsia"/>
        </w:rPr>
        <w:t>；</w:t>
      </w:r>
      <w:r>
        <w:rPr>
          <w:rFonts w:hint="eastAsia"/>
        </w:rPr>
        <w:t>20 B</w:t>
      </w:r>
      <w:r>
        <w:rPr>
          <w:rFonts w:hint="eastAsia"/>
        </w:rPr>
        <w:t>；</w:t>
      </w:r>
    </w:p>
    <w:p w:rsidR="00000000" w:rsidRDefault="00480373">
      <w:pPr>
        <w:spacing w:line="400" w:lineRule="exact"/>
        <w:rPr>
          <w:rFonts w:hint="eastAsia"/>
        </w:rPr>
      </w:pPr>
      <w:r>
        <w:rPr>
          <w:rFonts w:hint="eastAsia"/>
        </w:rPr>
        <w:t>四、判断题</w:t>
      </w:r>
    </w:p>
    <w:p w:rsidR="00000000" w:rsidRDefault="00480373">
      <w:pPr>
        <w:snapToGrid w:val="0"/>
        <w:spacing w:line="400" w:lineRule="exact"/>
        <w:rPr>
          <w:rFonts w:hint="eastAsia"/>
        </w:rPr>
      </w:pPr>
      <w:r>
        <w:rPr>
          <w:rFonts w:hint="eastAsia"/>
        </w:rPr>
        <w:t>1</w:t>
      </w:r>
      <w:r>
        <w:t xml:space="preserve"> </w:t>
      </w:r>
      <w:r>
        <w:rPr>
          <w:rFonts w:ascii="宋体" w:hAnsi="宋体" w:hint="eastAsia"/>
        </w:rPr>
        <w:t>√</w:t>
      </w:r>
      <w:r>
        <w:rPr>
          <w:rFonts w:hint="eastAsia"/>
        </w:rPr>
        <w:t>2</w:t>
      </w:r>
      <w:r>
        <w:t xml:space="preserve"> </w:t>
      </w:r>
      <w:r>
        <w:rPr>
          <w:rFonts w:ascii="宋体" w:hAnsi="宋体" w:hint="eastAsia"/>
        </w:rPr>
        <w:t>×</w:t>
      </w:r>
      <w:r>
        <w:rPr>
          <w:rFonts w:hint="eastAsia"/>
        </w:rP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4</w:t>
      </w:r>
      <w:r>
        <w:rPr>
          <w:rFonts w:ascii="宋体" w:hAnsi="宋体" w:hint="eastAsia"/>
        </w:rPr>
        <w:t xml:space="preserve"> </w:t>
      </w:r>
      <w:r>
        <w:rPr>
          <w:rFonts w:ascii="宋体" w:hAnsi="宋体" w:hint="eastAsia"/>
        </w:rPr>
        <w:t>√</w:t>
      </w:r>
      <w:r>
        <w:rPr>
          <w:rFonts w:hint="eastAsia"/>
        </w:rPr>
        <w:t>5</w:t>
      </w:r>
      <w:r>
        <w:t xml:space="preserve"> </w:t>
      </w:r>
      <w:r>
        <w:rPr>
          <w:rFonts w:ascii="宋体" w:hAnsi="宋体" w:hint="eastAsia"/>
        </w:rPr>
        <w:t>×</w:t>
      </w:r>
      <w:r>
        <w:rPr>
          <w:rFonts w:hint="eastAsia"/>
        </w:rPr>
        <w:t>6</w:t>
      </w:r>
      <w:r>
        <w:t xml:space="preserve"> </w:t>
      </w:r>
      <w:r>
        <w:rPr>
          <w:rFonts w:ascii="宋体" w:hAnsi="宋体" w:hint="eastAsia"/>
        </w:rPr>
        <w:t>×</w:t>
      </w:r>
      <w:r>
        <w:rPr>
          <w:rFonts w:hint="eastAsia"/>
        </w:rPr>
        <w:t>7</w:t>
      </w:r>
      <w:r>
        <w:t xml:space="preserve"> </w:t>
      </w:r>
      <w:r>
        <w:rPr>
          <w:rFonts w:ascii="宋体" w:hAnsi="宋体" w:hint="eastAsia"/>
        </w:rPr>
        <w:t>√</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9 </w:t>
      </w:r>
      <w:r>
        <w:rPr>
          <w:rFonts w:ascii="宋体" w:hAnsi="宋体" w:hint="eastAsia"/>
        </w:rPr>
        <w:t>√</w:t>
      </w:r>
      <w:r>
        <w:rPr>
          <w:rFonts w:ascii="宋体" w:hAnsi="宋体" w:hint="eastAsia"/>
        </w:rPr>
        <w:t xml:space="preserve"> </w:t>
      </w:r>
      <w:r>
        <w:rPr>
          <w:rFonts w:hint="eastAsia"/>
        </w:rPr>
        <w:t>10</w:t>
      </w:r>
      <w:r>
        <w:t xml:space="preserve"> </w:t>
      </w:r>
      <w:r>
        <w:rPr>
          <w:rFonts w:ascii="宋体" w:hAnsi="宋体" w:hint="eastAsia"/>
        </w:rPr>
        <w:t>√</w:t>
      </w:r>
    </w:p>
    <w:p w:rsidR="00000000" w:rsidRDefault="00480373">
      <w:pPr>
        <w:snapToGrid w:val="0"/>
        <w:spacing w:line="400" w:lineRule="exact"/>
        <w:rPr>
          <w:rFonts w:hint="eastAsia"/>
        </w:rPr>
      </w:pPr>
      <w:r>
        <w:rPr>
          <w:rFonts w:hint="eastAsia"/>
        </w:rPr>
        <w:t>五、简答题</w:t>
      </w:r>
    </w:p>
    <w:p w:rsidR="00000000" w:rsidRDefault="00480373">
      <w:pPr>
        <w:spacing w:line="400" w:lineRule="exact"/>
        <w:rPr>
          <w:rFonts w:hint="eastAsia"/>
        </w:rPr>
      </w:pPr>
      <w:r>
        <w:rPr>
          <w:rFonts w:hint="eastAsia"/>
        </w:rPr>
        <w:t xml:space="preserve">1   </w:t>
      </w:r>
      <w:r>
        <w:rPr>
          <w:rFonts w:hint="eastAsia"/>
        </w:rPr>
        <w:t>见教材</w:t>
      </w:r>
      <w:r>
        <w:rPr>
          <w:rFonts w:hint="eastAsia"/>
        </w:rPr>
        <w:t>P451</w:t>
      </w:r>
      <w:r>
        <w:rPr>
          <w:rFonts w:hint="eastAsia"/>
        </w:rPr>
        <w:t>。</w:t>
      </w:r>
    </w:p>
    <w:p w:rsidR="00000000" w:rsidRDefault="00480373">
      <w:pPr>
        <w:spacing w:line="400" w:lineRule="exact"/>
        <w:rPr>
          <w:rFonts w:hint="eastAsia"/>
        </w:rPr>
      </w:pPr>
      <w:r>
        <w:rPr>
          <w:rFonts w:hint="eastAsia"/>
        </w:rPr>
        <w:t xml:space="preserve">2   </w:t>
      </w:r>
      <w:r>
        <w:t>所谓嗉囊乳是指由鸽的嗉囊所</w:t>
      </w:r>
      <w:r>
        <w:t>分泌的一种乳状物。含有大量的蛋白质、脂肪、无机盐、淀粉酶和蔗糖等，成年鸽能逆呕出这种液体，用以哺育</w:t>
      </w:r>
      <w:r>
        <w:t>20</w:t>
      </w:r>
      <w:r>
        <w:t>日龄以内的幼鸽。</w:t>
      </w:r>
    </w:p>
    <w:p w:rsidR="00000000" w:rsidRDefault="00480373">
      <w:pPr>
        <w:spacing w:line="400" w:lineRule="exact"/>
        <w:rPr>
          <w:rFonts w:hint="eastAsia"/>
        </w:rPr>
      </w:pPr>
      <w:r>
        <w:rPr>
          <w:rFonts w:hint="eastAsia"/>
        </w:rPr>
        <w:t>六、论述题</w:t>
      </w:r>
    </w:p>
    <w:p w:rsidR="00000000" w:rsidRDefault="00480373">
      <w:pPr>
        <w:spacing w:line="400" w:lineRule="exact"/>
      </w:pPr>
      <w:r>
        <w:rPr>
          <w:rFonts w:hint="eastAsia"/>
        </w:rPr>
        <w:t xml:space="preserve">1    </w:t>
      </w:r>
      <w:r>
        <w:t>鸡的消化特点有：</w:t>
      </w:r>
    </w:p>
    <w:p w:rsidR="00000000" w:rsidRDefault="00480373">
      <w:pPr>
        <w:spacing w:line="400" w:lineRule="exact"/>
        <w:ind w:firstLineChars="200" w:firstLine="420"/>
      </w:pPr>
      <w:r>
        <w:t>1.</w:t>
      </w:r>
      <w:r>
        <w:t>没有软的嘴唇，而有硬的角质的锥形喙部，适于啄食细碎的饲料，能撕断幼嫩的青饲料。鸡无牙齿，无咀嚼作用。舌上味蕾分布数量少，味觉给力差，寻找食物主要依靠视觉和嗅觉。无软腭和颊，饮水须仰头才能流进食道。唾液有润滑饲料及便于吞咽的作用，唾液淀粉酶数量少，消化作用不大。</w:t>
      </w:r>
    </w:p>
    <w:p w:rsidR="00000000" w:rsidRDefault="00480373">
      <w:pPr>
        <w:spacing w:line="400" w:lineRule="exact"/>
        <w:ind w:firstLineChars="200" w:firstLine="420"/>
      </w:pPr>
      <w:r>
        <w:t>2.</w:t>
      </w:r>
      <w:r>
        <w:t>食道宽大，富有弹性，在胸腔入口处扩大为嗉囊，嗉囊分泌的粘液中不含有消化酶，主要是贮</w:t>
      </w:r>
      <w:r>
        <w:t>存，湿润及软化饲料。来自唾液的淀粉酶，饲料中的酶和其某些细菌在嗉囊中对饲料可进行一定消化。</w:t>
      </w:r>
    </w:p>
    <w:p w:rsidR="00000000" w:rsidRDefault="00480373">
      <w:pPr>
        <w:spacing w:line="400" w:lineRule="exact"/>
        <w:ind w:firstLineChars="200" w:firstLine="420"/>
      </w:pPr>
      <w:r>
        <w:t>3.</w:t>
      </w:r>
      <w:r>
        <w:t>腺胃容积小而壁厚，粘膜内有腺体，分泌的胃液中有蛋白酶和盐酸，其输出管开口呈乳头状突起。腺胃内容物，一般酸碱度为</w:t>
      </w:r>
      <w:r>
        <w:t>pH4</w:t>
      </w:r>
      <w:r>
        <w:t>左右。因腺胃容积小，</w:t>
      </w:r>
      <w:r>
        <w:t xml:space="preserve"> </w:t>
      </w:r>
      <w:r>
        <w:t>饲料停留时间短，所以饲料在腺胃基本上不消化。</w:t>
      </w:r>
    </w:p>
    <w:p w:rsidR="00000000" w:rsidRDefault="00480373">
      <w:pPr>
        <w:spacing w:line="400" w:lineRule="exact"/>
        <w:ind w:firstLineChars="200" w:firstLine="420"/>
      </w:pPr>
      <w:r>
        <w:t>4.</w:t>
      </w:r>
      <w:r>
        <w:t>有一个特殊的器官</w:t>
      </w:r>
      <w:r>
        <w:t>──</w:t>
      </w:r>
      <w:r>
        <w:t>肌胃，由坚厚的平滑肌囊与腱膜连接而成。粘膜中有许多小腺体，这些腺体分泌的胶样分泌物能迅速硬化，覆盖在粘膜表面，开成一层坚硬的角质膜，并且有粗糙的摩擦面，加上肌肉收缩时的压力及肌胃内存留的砂粒</w:t>
      </w:r>
      <w:r>
        <w:t>,</w:t>
      </w:r>
      <w:r>
        <w:t>能磨碎饲料</w:t>
      </w:r>
      <w:r>
        <w:t>,</w:t>
      </w:r>
      <w:r>
        <w:t>起着</w:t>
      </w:r>
      <w:r>
        <w:t>咀嚼的作用，这是肌胃的主要功能。肌胃内容物的酸碱度为</w:t>
      </w:r>
      <w:r>
        <w:t>pH2</w:t>
      </w:r>
      <w:r>
        <w:t>～</w:t>
      </w:r>
      <w:r>
        <w:t>3.5</w:t>
      </w:r>
      <w:r>
        <w:t>，主要的消化机能是来自腺胃的蛋白酶对蛋白质的分解。</w:t>
      </w:r>
    </w:p>
    <w:p w:rsidR="00000000" w:rsidRDefault="00480373">
      <w:pPr>
        <w:spacing w:line="400" w:lineRule="exact"/>
        <w:ind w:firstLineChars="200" w:firstLine="420"/>
      </w:pPr>
      <w:r>
        <w:t>5.</w:t>
      </w:r>
      <w:r>
        <w:t>小肠（包括十二指肠、空肠、回肠）在整条肠管中占比例很大，是消化吸收营养物质的主要部位，肠液中有蛋白酶，淀粉酶等各种消化酶，胰脏和胆囊有输出管，开口于十二指肠。胰脏分泌的胰液中含有胰蛋白酶原和胰脂肪酶等重要消化酶。肠系膜宽大分布着很多血管，这表明小肠的消化吸收能力很强，胆汁是在肝脏形成经胆管输出贮存于胆囊中的，当消化时，胆囊收缩把胆汁输入肠内，促进脂肪的消化和吸收。</w:t>
      </w:r>
    </w:p>
    <w:p w:rsidR="00000000" w:rsidRDefault="00480373">
      <w:pPr>
        <w:spacing w:line="400" w:lineRule="exact"/>
        <w:ind w:firstLineChars="200" w:firstLine="420"/>
      </w:pPr>
      <w:r>
        <w:t>6.</w:t>
      </w:r>
      <w:r>
        <w:t>大肠包括两条发达的</w:t>
      </w:r>
      <w:r>
        <w:t>盲肠和一个短的直肠。饲料中的粗纤维主要在盲肠内受微生物分解。但小肠内容物只有少量经过盲肠，微生物分解的能力有限，所以，鸡对粗纤维的消化率比家畜低得多。泄殖腔是肠、输尿管、输精管（或输卵管）的共同开口处。因此，鸡粪表面有一层白色的尿酸盐。</w:t>
      </w:r>
    </w:p>
    <w:p w:rsidR="00000000" w:rsidRDefault="00480373">
      <w:pPr>
        <w:spacing w:line="400" w:lineRule="exact"/>
        <w:ind w:firstLineChars="200" w:firstLine="420"/>
      </w:pPr>
      <w:r>
        <w:t>7.</w:t>
      </w:r>
      <w:r>
        <w:t>消化道较短，所以饲料通过消化道较快，一般成年产蛋和生长鸡只需要</w:t>
      </w:r>
      <w:r>
        <w:t xml:space="preserve">4 </w:t>
      </w:r>
      <w:r>
        <w:t>小时，停产鸡约</w:t>
      </w:r>
      <w:r>
        <w:t>8</w:t>
      </w:r>
      <w:r>
        <w:t>小时，就巢鸡约需</w:t>
      </w:r>
      <w:r>
        <w:t>12</w:t>
      </w:r>
      <w:r>
        <w:t>小时。</w:t>
      </w:r>
      <w:r>
        <w:t xml:space="preserve"> </w:t>
      </w:r>
      <w:r>
        <w:t>由此可以想象到，产蛋鸡对饲料的利用率较低。为了满足鸡的营养物质需要，每日喂饲次数要多，每次喂量要少。</w:t>
      </w:r>
    </w:p>
    <w:p w:rsidR="00000000" w:rsidRDefault="00480373">
      <w:pPr>
        <w:spacing w:line="400" w:lineRule="exact"/>
      </w:pPr>
      <w:r>
        <w:rPr>
          <w:rFonts w:hint="eastAsia"/>
        </w:rPr>
        <w:t xml:space="preserve">2    </w:t>
      </w:r>
      <w:r>
        <w:t>所谓矿物质，</w:t>
      </w:r>
      <w:r>
        <w:t xml:space="preserve"> </w:t>
      </w:r>
      <w:r>
        <w:t>一般是指日粮中的氯、钠、磷、钙等。</w:t>
      </w:r>
      <w:r>
        <w:t>这些物质对鸡的生长、繁殖和健康起着重要作用。</w:t>
      </w:r>
    </w:p>
    <w:p w:rsidR="00000000" w:rsidRDefault="00480373">
      <w:pPr>
        <w:spacing w:line="400" w:lineRule="exact"/>
        <w:ind w:firstLineChars="200" w:firstLine="420"/>
      </w:pPr>
      <w:r>
        <w:t>钙主要存在于鸡的骨骼中，在鸡的生长发育中，骨骼的正常生长的关健，如缺钙，鸡便会发生软骨症。产蛋的母鸡需大量钙来形成蛋壳，缺了钙便会产软壳蛋。钙还有一少部分存在于血清，淋巴液及软骨中，有维持肌肉及神经正常生理活动的作用及促使血液凝结的作用。此外，机体内酸碱平衡也需要钙、磷、钠和其它矿物质来维持。鸡的日粮中</w:t>
      </w:r>
      <w:r>
        <w:t>,</w:t>
      </w:r>
      <w:r>
        <w:t>钙的需要量，雏鸡、育成鸡为</w:t>
      </w:r>
      <w:r>
        <w:t>0.9</w:t>
      </w:r>
      <w:r>
        <w:t>％，产蛋鸡为</w:t>
      </w:r>
      <w:r>
        <w:t>2.7</w:t>
      </w:r>
      <w:r>
        <w:t>～</w:t>
      </w:r>
      <w:r>
        <w:t>3.75</w:t>
      </w:r>
      <w:r>
        <w:t>％。过多或过少对鸡的健康、生长和产蛋都有不良影响。</w:t>
      </w:r>
    </w:p>
    <w:p w:rsidR="00000000" w:rsidRDefault="00480373">
      <w:pPr>
        <w:spacing w:line="400" w:lineRule="exact"/>
        <w:ind w:firstLineChars="200" w:firstLine="420"/>
      </w:pPr>
      <w:r>
        <w:t>磷对鸡的骨骼和体细胞的形成，对碳水化合物、脂肪和</w:t>
      </w:r>
      <w:r>
        <w:t>钙的利用，以及对蛋的形成都是必需的。产蛋母鸡需要磷多些，因为蛋黄中含有较多的卵磷脂，蛋黄磷蛋白及蛋壳也含有少量的磷。鸡的一般日粮中磷的需要量，雏鸡、育成鸡、产蛋鸡均为</w:t>
      </w:r>
      <w:r>
        <w:t>0.6</w:t>
      </w:r>
      <w:r>
        <w:t>％。</w:t>
      </w:r>
      <w:r>
        <w:t xml:space="preserve"> </w:t>
      </w:r>
      <w:r>
        <w:t>一般常用的含磷饲料的骨粉、磷酸氢钙等。</w:t>
      </w:r>
    </w:p>
    <w:p w:rsidR="00000000" w:rsidRDefault="00480373">
      <w:pPr>
        <w:spacing w:line="400" w:lineRule="exact"/>
        <w:ind w:firstLineChars="200" w:firstLine="420"/>
        <w:rPr>
          <w:rFonts w:hint="eastAsia"/>
        </w:rPr>
      </w:pPr>
      <w:r>
        <w:t>钙、磷和维生素</w:t>
      </w:r>
      <w:r>
        <w:t>D</w:t>
      </w:r>
      <w:r>
        <w:t>，</w:t>
      </w:r>
      <w:r>
        <w:t xml:space="preserve"> </w:t>
      </w:r>
      <w:r>
        <w:t>这三种物质的代谢是有密切关系的。维生素</w:t>
      </w:r>
      <w:r>
        <w:t>D</w:t>
      </w:r>
      <w:r>
        <w:t>有促进鸡体钙、磷吸收的作用。在维生素</w:t>
      </w:r>
      <w:r>
        <w:t>D</w:t>
      </w:r>
      <w:r>
        <w:t>缺乏的情况下，虽给产蛋母鸡喂含磷、钙丰富的饲料还是会产软壳蛋。在钙、磷缺少或相互间比例失调时，都会引起雏鸡佝偻病和成年鸡软骨病。适当的钙和磷（有效磷）之间的比例，雏鸡为</w:t>
      </w:r>
      <w:r>
        <w:t xml:space="preserve"> 2.2</w:t>
      </w:r>
      <w:r>
        <w:t>：</w:t>
      </w:r>
      <w:r>
        <w:t>1</w:t>
      </w:r>
      <w:r>
        <w:t>，育成鸡为</w:t>
      </w:r>
      <w:r>
        <w:t xml:space="preserve"> 2.</w:t>
      </w:r>
      <w:r>
        <w:t>5</w:t>
      </w:r>
      <w:r>
        <w:t>：</w:t>
      </w:r>
      <w:r>
        <w:t>1</w:t>
      </w:r>
      <w:r>
        <w:t>，产蛋鸡为</w:t>
      </w:r>
      <w:r>
        <w:t>6.5</w:t>
      </w:r>
      <w:r>
        <w:t>：</w:t>
      </w:r>
      <w:r>
        <w:t>1.1</w:t>
      </w:r>
      <w:r>
        <w:t>。</w:t>
      </w:r>
    </w:p>
    <w:sectPr w:rsidR="00000000">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0373" w:rsidRDefault="00480373" w:rsidP="00480373">
      <w:r>
        <w:separator/>
      </w:r>
    </w:p>
  </w:endnote>
  <w:endnote w:type="continuationSeparator" w:id="0">
    <w:p w:rsidR="00480373" w:rsidRDefault="00480373" w:rsidP="0048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方正超大字符集">
    <w:altName w:val="黑体"/>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0373" w:rsidRDefault="00480373" w:rsidP="00480373">
      <w:r>
        <w:separator/>
      </w:r>
    </w:p>
  </w:footnote>
  <w:footnote w:type="continuationSeparator" w:id="0">
    <w:p w:rsidR="00480373" w:rsidRDefault="00480373" w:rsidP="00480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multilevel"/>
    <w:tmpl w:val="00000005"/>
    <w:lvl w:ilvl="0">
      <w:start w:val="2"/>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A"/>
    <w:multiLevelType w:val="multilevel"/>
    <w:tmpl w:val="0000000A"/>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D"/>
    <w:multiLevelType w:val="multilevel"/>
    <w:tmpl w:val="0000000D"/>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51542510">
    <w:abstractNumId w:val="3"/>
  </w:num>
  <w:num w:numId="2" w16cid:durableId="1948733948">
    <w:abstractNumId w:val="1"/>
  </w:num>
  <w:num w:numId="3" w16cid:durableId="1925912125">
    <w:abstractNumId w:val="2"/>
  </w:num>
  <w:num w:numId="4" w16cid:durableId="153612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10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480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8"/>
    <o:shapelayout v:ext="edit">
      <o:idmap v:ext="edit" data="1"/>
    </o:shapelayout>
  </w:shapeDefaults>
  <w:decimalSymbol w:val="."/>
  <w:listSeparator w:val=","/>
  <w15:chartTrackingRefBased/>
  <w15:docId w15:val="{93FEE285-B59D-44D9-A685-8CC16BE3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link w:val="a6"/>
    <w:uiPriority w:val="99"/>
    <w:unhideWhenUsed/>
    <w:rsid w:val="004803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80373"/>
    <w:rPr>
      <w:kern w:val="2"/>
      <w:sz w:val="18"/>
      <w:szCs w:val="18"/>
    </w:rPr>
  </w:style>
  <w:style w:type="paragraph" w:styleId="a7">
    <w:name w:val="footer"/>
    <w:basedOn w:val="a"/>
    <w:link w:val="a8"/>
    <w:uiPriority w:val="99"/>
    <w:unhideWhenUsed/>
    <w:rsid w:val="00480373"/>
    <w:pPr>
      <w:tabs>
        <w:tab w:val="center" w:pos="4153"/>
        <w:tab w:val="right" w:pos="8306"/>
      </w:tabs>
      <w:snapToGrid w:val="0"/>
      <w:jc w:val="left"/>
    </w:pPr>
    <w:rPr>
      <w:sz w:val="18"/>
      <w:szCs w:val="18"/>
    </w:rPr>
  </w:style>
  <w:style w:type="character" w:customStyle="1" w:styleId="a8">
    <w:name w:val="页脚 字符"/>
    <w:basedOn w:val="a0"/>
    <w:link w:val="a7"/>
    <w:uiPriority w:val="99"/>
    <w:rsid w:val="004803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3</Pages>
  <Words>18075</Words>
  <Characters>103030</Characters>
  <Application>Microsoft Office Word</Application>
  <DocSecurity>0</DocSecurity>
  <PresentationFormat/>
  <Lines>858</Lines>
  <Paragraphs>241</Paragraphs>
  <Slides>0</Slides>
  <Notes>0</Notes>
  <HiddenSlides>0</HiddenSlides>
  <MMClips>0</MMClips>
  <ScaleCrop>false</ScaleCrop>
  <Manager/>
  <Company>微软中国</Company>
  <LinksUpToDate>false</LinksUpToDate>
  <CharactersWithSpaces>120864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绪论</dc:title>
  <dc:subject/>
  <dc:creator>微软用户</dc:creator>
  <cp:keywords/>
  <dc:description/>
  <cp:lastModifiedBy>贾 智磊</cp:lastModifiedBy>
  <cp:revision>2</cp:revision>
  <cp:lastPrinted>1899-12-30T00:00:00Z</cp:lastPrinted>
  <dcterms:created xsi:type="dcterms:W3CDTF">2023-04-23T14:11:00Z</dcterms:created>
  <dcterms:modified xsi:type="dcterms:W3CDTF">2023-04-23T14:11:00Z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