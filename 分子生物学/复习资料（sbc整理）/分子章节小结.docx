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AF" w:rsidRDefault="00A36CAF" w:rsidP="00A36CAF">
      <w:pPr>
        <w:rPr>
          <w:b/>
          <w:sz w:val="24"/>
        </w:rPr>
      </w:pPr>
      <w:r>
        <w:rPr>
          <w:b/>
          <w:sz w:val="24"/>
        </w:rPr>
        <w:t>Lecture1</w:t>
      </w:r>
    </w:p>
    <w:p w:rsidR="00A36CAF" w:rsidRDefault="00A36CAF" w:rsidP="00A36CAF">
      <w:pPr>
        <w:rPr>
          <w:b/>
          <w:sz w:val="24"/>
        </w:rPr>
      </w:pPr>
      <w:r>
        <w:rPr>
          <w:b/>
          <w:sz w:val="24"/>
        </w:rPr>
        <w:t xml:space="preserve">DNA </w:t>
      </w:r>
      <w:proofErr w:type="gramStart"/>
      <w:r>
        <w:rPr>
          <w:b/>
          <w:sz w:val="24"/>
        </w:rPr>
        <w:t>structure(</w:t>
      </w:r>
      <w:proofErr w:type="gramEnd"/>
      <w:r>
        <w:rPr>
          <w:b/>
          <w:sz w:val="24"/>
        </w:rPr>
        <w:t>overall structure of the DNA molecule. )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>1.DNA is composed of 2 chains of nucleotides that form a double helix</w:t>
      </w:r>
      <w:r>
        <w:rPr>
          <w:rFonts w:hint="eastAsia"/>
          <w:sz w:val="24"/>
        </w:rPr>
        <w:t>双螺旋</w:t>
      </w:r>
      <w:r>
        <w:rPr>
          <w:sz w:val="24"/>
        </w:rPr>
        <w:t xml:space="preserve"> shape.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>2.The two strands are antip</w:t>
      </w:r>
      <w:r>
        <w:rPr>
          <w:rFonts w:hint="eastAsia"/>
          <w:sz w:val="24"/>
        </w:rPr>
        <w:t>a</w:t>
      </w:r>
      <w:r>
        <w:rPr>
          <w:sz w:val="24"/>
        </w:rPr>
        <w:t>rallel</w:t>
      </w:r>
      <w:r>
        <w:rPr>
          <w:rFonts w:hint="eastAsia"/>
          <w:sz w:val="24"/>
        </w:rPr>
        <w:t>反向平行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>3.The backbone of the DNA molecule is composed of alternating</w:t>
      </w:r>
      <w:r>
        <w:rPr>
          <w:rFonts w:hint="eastAsia"/>
          <w:sz w:val="24"/>
        </w:rPr>
        <w:t>交替的</w:t>
      </w:r>
      <w:r>
        <w:rPr>
          <w:sz w:val="24"/>
        </w:rPr>
        <w:t xml:space="preserve"> phosphate groups</w:t>
      </w:r>
      <w:r>
        <w:rPr>
          <w:rFonts w:hint="eastAsia"/>
          <w:sz w:val="24"/>
        </w:rPr>
        <w:t>磷酸基</w:t>
      </w:r>
      <w:r>
        <w:rPr>
          <w:sz w:val="24"/>
        </w:rPr>
        <w:t xml:space="preserve"> and sugars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>4.The complimentary nitrogenous bases</w:t>
      </w:r>
      <w:r>
        <w:rPr>
          <w:rFonts w:hint="eastAsia"/>
          <w:sz w:val="24"/>
        </w:rPr>
        <w:t>含氮碱基</w:t>
      </w:r>
      <w:r>
        <w:rPr>
          <w:sz w:val="24"/>
        </w:rPr>
        <w:t xml:space="preserve"> form hydrogen bonds</w:t>
      </w:r>
      <w:r>
        <w:rPr>
          <w:rFonts w:hint="eastAsia"/>
          <w:sz w:val="24"/>
        </w:rPr>
        <w:t>氢键</w:t>
      </w:r>
      <w:r>
        <w:rPr>
          <w:sz w:val="24"/>
        </w:rPr>
        <w:t xml:space="preserve"> between the strands</w:t>
      </w:r>
    </w:p>
    <w:p w:rsidR="00A36CAF" w:rsidRDefault="00A36CAF" w:rsidP="00A36CAF">
      <w:pPr>
        <w:rPr>
          <w:b/>
          <w:sz w:val="24"/>
        </w:rPr>
      </w:pPr>
      <w:r>
        <w:rPr>
          <w:sz w:val="24"/>
        </w:rPr>
        <w:t xml:space="preserve">5. A is </w:t>
      </w:r>
      <w:bookmarkStart w:id="0" w:name="OLE_LINK3"/>
      <w:bookmarkStart w:id="1" w:name="OLE_LINK4"/>
      <w:r>
        <w:rPr>
          <w:sz w:val="24"/>
        </w:rPr>
        <w:t>comp</w:t>
      </w:r>
      <w:r>
        <w:rPr>
          <w:rFonts w:hint="eastAsia"/>
          <w:sz w:val="24"/>
        </w:rPr>
        <w:t>le</w:t>
      </w:r>
      <w:r>
        <w:rPr>
          <w:sz w:val="24"/>
        </w:rPr>
        <w:t>mentary</w:t>
      </w:r>
      <w:bookmarkEnd w:id="0"/>
      <w:bookmarkEnd w:id="1"/>
      <w:r>
        <w:rPr>
          <w:sz w:val="24"/>
        </w:rPr>
        <w:t xml:space="preserve"> to T and G is compl</w:t>
      </w:r>
      <w:r>
        <w:rPr>
          <w:rFonts w:hint="eastAsia"/>
          <w:sz w:val="24"/>
        </w:rPr>
        <w:t>e</w:t>
      </w:r>
      <w:r>
        <w:rPr>
          <w:sz w:val="24"/>
        </w:rPr>
        <w:t>mentary to C</w:t>
      </w:r>
    </w:p>
    <w:p w:rsidR="00A36CAF" w:rsidRDefault="00A36CAF" w:rsidP="00A36CAF">
      <w:pPr>
        <w:rPr>
          <w:b/>
          <w:sz w:val="24"/>
        </w:rPr>
      </w:pPr>
    </w:p>
    <w:p w:rsidR="00A36CAF" w:rsidRDefault="00A36CAF" w:rsidP="00A36CAF">
      <w:pPr>
        <w:rPr>
          <w:sz w:val="24"/>
        </w:rPr>
      </w:pPr>
      <w:r>
        <w:rPr>
          <w:b/>
          <w:sz w:val="24"/>
        </w:rPr>
        <w:t>DNA functions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>1. Storage of genetic information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>2. Self-duplication &amp; inheritance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>3. Expression of the genetic message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>DNA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s major function is to code</w:t>
      </w:r>
      <w:r>
        <w:rPr>
          <w:rFonts w:hint="eastAsia"/>
          <w:sz w:val="24"/>
        </w:rPr>
        <w:t>编码</w:t>
      </w:r>
      <w:r>
        <w:rPr>
          <w:sz w:val="24"/>
        </w:rPr>
        <w:t xml:space="preserve"> for proteins. Information is encoded in the order of the nitrogenous bases.</w:t>
      </w:r>
    </w:p>
    <w:p w:rsidR="00A36CAF" w:rsidRDefault="00A36CAF" w:rsidP="00A36CAF">
      <w:pPr>
        <w:rPr>
          <w:sz w:val="24"/>
        </w:rPr>
      </w:pPr>
    </w:p>
    <w:p w:rsidR="00A36CAF" w:rsidRDefault="00A36CAF" w:rsidP="00A36CAF">
      <w:pPr>
        <w:rPr>
          <w:sz w:val="24"/>
        </w:rPr>
      </w:pPr>
      <w:r>
        <w:rPr>
          <w:b/>
          <w:sz w:val="24"/>
        </w:rPr>
        <w:t>Biological roles of RNA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 xml:space="preserve">1. RNA is the genetic </w:t>
      </w:r>
      <w:proofErr w:type="spellStart"/>
      <w:r>
        <w:rPr>
          <w:sz w:val="24"/>
        </w:rPr>
        <w:t>proaterial</w:t>
      </w:r>
      <w:proofErr w:type="spellEnd"/>
      <w:r>
        <w:rPr>
          <w:sz w:val="24"/>
        </w:rPr>
        <w:t xml:space="preserve"> of some viruses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>2. RNA functions as the protein-synthesizing machinery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 xml:space="preserve">3.RNA functions as an </w:t>
      </w:r>
      <w:bookmarkStart w:id="2" w:name="OLE_LINK1"/>
      <w:bookmarkStart w:id="3" w:name="OLE_LINK2"/>
      <w:proofErr w:type="spellStart"/>
      <w:r>
        <w:rPr>
          <w:sz w:val="24"/>
        </w:rPr>
        <w:t>asaptor</w:t>
      </w:r>
      <w:bookmarkEnd w:id="2"/>
      <w:bookmarkEnd w:id="3"/>
      <w:proofErr w:type="spellEnd"/>
      <w:r>
        <w:rPr>
          <w:sz w:val="24"/>
        </w:rPr>
        <w:t>(</w:t>
      </w:r>
      <w:proofErr w:type="spellStart"/>
      <w:r>
        <w:rPr>
          <w:sz w:val="24"/>
        </w:rPr>
        <w:t>tRNA</w:t>
      </w:r>
      <w:proofErr w:type="spellEnd"/>
      <w:r>
        <w:rPr>
          <w:sz w:val="24"/>
        </w:rPr>
        <w:t>) between the codons</w:t>
      </w:r>
      <w:r>
        <w:rPr>
          <w:rFonts w:hint="eastAsia"/>
          <w:sz w:val="24"/>
        </w:rPr>
        <w:t>密码子</w:t>
      </w:r>
      <w:r>
        <w:rPr>
          <w:sz w:val="24"/>
        </w:rPr>
        <w:t xml:space="preserve"> in the mRNA and amino acids</w:t>
      </w:r>
      <w:r>
        <w:rPr>
          <w:rFonts w:hint="eastAsia"/>
          <w:sz w:val="24"/>
        </w:rPr>
        <w:t>氨基酸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 xml:space="preserve">4. RNA serves as a regulatory molecule, which through </w:t>
      </w:r>
      <w:proofErr w:type="spellStart"/>
      <w:r>
        <w:rPr>
          <w:sz w:val="24"/>
        </w:rPr>
        <w:t>equence</w:t>
      </w:r>
      <w:proofErr w:type="spellEnd"/>
      <w:r>
        <w:rPr>
          <w:sz w:val="24"/>
        </w:rPr>
        <w:t xml:space="preserve"> complementarity binds to, and interferes with the translation of certain mRNAs.</w:t>
      </w:r>
    </w:p>
    <w:p w:rsidR="00A36CAF" w:rsidRDefault="00A36CAF" w:rsidP="00A36CAF">
      <w:pPr>
        <w:rPr>
          <w:sz w:val="24"/>
        </w:rPr>
      </w:pPr>
      <w:r>
        <w:rPr>
          <w:sz w:val="24"/>
        </w:rPr>
        <w:t>5. Some RNAs are enzymes that catalyze</w:t>
      </w:r>
      <w:r>
        <w:rPr>
          <w:rFonts w:hint="eastAsia"/>
          <w:sz w:val="24"/>
        </w:rPr>
        <w:t>催化</w:t>
      </w:r>
      <w:r>
        <w:rPr>
          <w:sz w:val="24"/>
        </w:rPr>
        <w:t xml:space="preserve"> essential reactions in the cell</w:t>
      </w:r>
    </w:p>
    <w:p w:rsidR="00A36CAF" w:rsidRDefault="00A36CAF" w:rsidP="00A36CAF">
      <w:pPr>
        <w:rPr>
          <w:sz w:val="24"/>
        </w:rPr>
      </w:pPr>
    </w:p>
    <w:p w:rsidR="00A36CAF" w:rsidRDefault="00A36CAF" w:rsidP="00A36CAF">
      <w:pPr>
        <w:rPr>
          <w:sz w:val="24"/>
        </w:rPr>
      </w:pPr>
      <w:r>
        <w:rPr>
          <w:b/>
          <w:sz w:val="24"/>
        </w:rPr>
        <w:t>Summarize the relationship between genes and DNA.</w:t>
      </w:r>
    </w:p>
    <w:p w:rsidR="000C69BE" w:rsidRDefault="000C69BE"/>
    <w:p w:rsidR="00A36CAF" w:rsidRPr="00A36CAF" w:rsidRDefault="00A36CAF" w:rsidP="00A36CAF">
      <w:pPr>
        <w:rPr>
          <w:rFonts w:ascii="Tahoma" w:hAnsi="Tahoma"/>
          <w:b/>
          <w:sz w:val="24"/>
        </w:rPr>
      </w:pPr>
      <w:r w:rsidRPr="00A36CAF">
        <w:rPr>
          <w:rFonts w:ascii="Tahoma" w:hAnsi="Tahoma"/>
          <w:b/>
          <w:sz w:val="24"/>
        </w:rPr>
        <w:t>Lecture2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1.During prophase of mitosis</w:t>
      </w:r>
      <w:r>
        <w:rPr>
          <w:rFonts w:ascii="Tahoma" w:hAnsi="Tahoma" w:hint="eastAsia"/>
          <w:sz w:val="24"/>
        </w:rPr>
        <w:t>有丝分裂</w:t>
      </w:r>
      <w:r>
        <w:rPr>
          <w:rFonts w:ascii="Tahoma" w:hAnsi="Tahoma"/>
          <w:sz w:val="24"/>
        </w:rPr>
        <w:t>, chromatin</w:t>
      </w:r>
      <w:r>
        <w:rPr>
          <w:rFonts w:ascii="Tahoma" w:hAnsi="Tahoma" w:hint="eastAsia"/>
          <w:sz w:val="24"/>
        </w:rPr>
        <w:t>染色质</w:t>
      </w:r>
      <w:r>
        <w:rPr>
          <w:rFonts w:ascii="Tahoma" w:hAnsi="Tahoma"/>
          <w:sz w:val="24"/>
        </w:rPr>
        <w:t xml:space="preserve"> fibers become coiled into chromosomes with each chromosome having two chromatids</w:t>
      </w:r>
      <w:r>
        <w:rPr>
          <w:rFonts w:ascii="Tahoma" w:hAnsi="Tahoma" w:hint="eastAsia"/>
          <w:sz w:val="24"/>
        </w:rPr>
        <w:t>染色单体</w:t>
      </w:r>
      <w:r>
        <w:rPr>
          <w:rFonts w:ascii="Tahoma" w:hAnsi="Tahoma"/>
          <w:sz w:val="24"/>
        </w:rPr>
        <w:t xml:space="preserve"> joined at a </w:t>
      </w:r>
      <w:proofErr w:type="gramStart"/>
      <w:r>
        <w:rPr>
          <w:rFonts w:ascii="Tahoma" w:hAnsi="Tahoma"/>
          <w:sz w:val="24"/>
        </w:rPr>
        <w:t>centromere</w:t>
      </w:r>
      <w:r>
        <w:rPr>
          <w:rFonts w:ascii="Tahoma" w:hAnsi="Tahoma" w:hint="eastAsia"/>
          <w:sz w:val="24"/>
        </w:rPr>
        <w:t>着</w:t>
      </w:r>
      <w:proofErr w:type="gramEnd"/>
      <w:r>
        <w:rPr>
          <w:rFonts w:ascii="Tahoma" w:hAnsi="Tahoma" w:hint="eastAsia"/>
          <w:sz w:val="24"/>
        </w:rPr>
        <w:t>丝点</w:t>
      </w:r>
      <w:r>
        <w:rPr>
          <w:rFonts w:ascii="Tahoma" w:hAnsi="Tahoma"/>
          <w:sz w:val="24"/>
        </w:rPr>
        <w:t>.</w:t>
      </w:r>
    </w:p>
    <w:p w:rsidR="00A36CAF" w:rsidRDefault="00A36CAF" w:rsidP="00A36CAF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2.A</w:t>
      </w:r>
      <w:proofErr w:type="gramEnd"/>
      <w:r>
        <w:rPr>
          <w:rFonts w:ascii="Tahoma" w:hAnsi="Tahoma"/>
          <w:sz w:val="24"/>
        </w:rPr>
        <w:t xml:space="preserve"> centromere is a region of DNA typically found near the middle of a chromosome where two identical sister chromatids come in contact. It is involved in cell division as the point of mitotic spindle</w:t>
      </w:r>
      <w:r>
        <w:rPr>
          <w:rFonts w:ascii="Tahoma" w:hAnsi="Tahoma" w:hint="eastAsia"/>
          <w:sz w:val="24"/>
        </w:rPr>
        <w:t>纺锤体</w:t>
      </w:r>
      <w:r>
        <w:rPr>
          <w:rFonts w:ascii="Tahoma" w:hAnsi="Tahoma"/>
          <w:sz w:val="24"/>
        </w:rPr>
        <w:t>.</w:t>
      </w:r>
    </w:p>
    <w:p w:rsidR="00A36CAF" w:rsidRDefault="00A36CAF" w:rsidP="00A36CAF">
      <w:pPr>
        <w:numPr>
          <w:ilvl w:val="0"/>
          <w:numId w:val="1"/>
        </w:num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A telomere</w:t>
      </w:r>
      <w:r>
        <w:rPr>
          <w:rFonts w:ascii="Tahoma" w:hAnsi="Tahoma" w:hint="eastAsia"/>
          <w:sz w:val="24"/>
        </w:rPr>
        <w:t>端粒</w:t>
      </w:r>
      <w:r>
        <w:rPr>
          <w:rFonts w:ascii="Tahoma" w:hAnsi="Tahoma"/>
          <w:sz w:val="24"/>
        </w:rPr>
        <w:t xml:space="preserve"> is a region of repetitive DNA</w:t>
      </w:r>
      <w:r>
        <w:rPr>
          <w:rFonts w:ascii="Tahoma" w:hAnsi="Tahoma" w:hint="eastAsia"/>
          <w:sz w:val="24"/>
        </w:rPr>
        <w:t>（重复</w:t>
      </w:r>
      <w:r>
        <w:rPr>
          <w:rFonts w:ascii="Tahoma" w:hAnsi="Tahoma" w:hint="eastAsia"/>
          <w:sz w:val="24"/>
        </w:rPr>
        <w:t>DNA</w:t>
      </w:r>
      <w:r>
        <w:rPr>
          <w:rFonts w:ascii="Tahoma" w:hAnsi="Tahoma" w:hint="eastAsia"/>
          <w:sz w:val="24"/>
        </w:rPr>
        <w:t>）</w:t>
      </w:r>
      <w:r>
        <w:rPr>
          <w:rFonts w:ascii="Tahoma" w:hAnsi="Tahoma"/>
          <w:sz w:val="24"/>
        </w:rPr>
        <w:t xml:space="preserve"> at the end of a chromosome, which protects the end of the chromosome from deterioration</w:t>
      </w:r>
      <w:r>
        <w:rPr>
          <w:rFonts w:ascii="Tahoma" w:hAnsi="Tahoma" w:hint="eastAsia"/>
          <w:sz w:val="24"/>
        </w:rPr>
        <w:t>解体</w:t>
      </w:r>
    </w:p>
    <w:p w:rsidR="00A36CAF" w:rsidRDefault="00A36CAF" w:rsidP="00A36CAF">
      <w:pPr>
        <w:rPr>
          <w:rFonts w:ascii="Tahoma" w:hAnsi="Tahoma"/>
          <w:sz w:val="24"/>
        </w:rPr>
      </w:pPr>
    </w:p>
    <w:p w:rsidR="00A36CAF" w:rsidRDefault="00A36CAF" w:rsidP="00A36CAF">
      <w:pPr>
        <w:rPr>
          <w:rFonts w:ascii="Tahoma" w:hAnsi="Tahoma"/>
          <w:sz w:val="24"/>
        </w:rPr>
      </w:pPr>
    </w:p>
    <w:p w:rsidR="00A36CAF" w:rsidRDefault="00A36CAF" w:rsidP="00A36CAF">
      <w:pPr>
        <w:numPr>
          <w:ilvl w:val="0"/>
          <w:numId w:val="1"/>
        </w:num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Difference about chromosome in Prokaryotic</w:t>
      </w:r>
      <w:r>
        <w:rPr>
          <w:rFonts w:ascii="Tahoma" w:hAnsi="Tahoma" w:hint="eastAsia"/>
          <w:b/>
          <w:sz w:val="24"/>
        </w:rPr>
        <w:t>原核</w:t>
      </w:r>
      <w:r>
        <w:rPr>
          <w:rFonts w:ascii="Tahoma" w:hAnsi="Tahoma"/>
          <w:b/>
          <w:sz w:val="24"/>
        </w:rPr>
        <w:t xml:space="preserve"> and Eukaryotic</w:t>
      </w:r>
      <w:r>
        <w:rPr>
          <w:rFonts w:ascii="Tahoma" w:hAnsi="Tahoma" w:hint="eastAsia"/>
          <w:b/>
          <w:sz w:val="24"/>
        </w:rPr>
        <w:t>真核</w:t>
      </w:r>
      <w:r>
        <w:rPr>
          <w:rFonts w:ascii="Tahoma" w:hAnsi="Tahoma"/>
          <w:b/>
          <w:sz w:val="24"/>
        </w:rPr>
        <w:t>?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lastRenderedPageBreak/>
        <w:t>Prokaryotic:</w:t>
      </w:r>
      <w:r>
        <w:rPr>
          <w:rFonts w:ascii="Tahoma" w:hAnsi="Tahoma" w:hint="eastAsia"/>
          <w:b/>
          <w:sz w:val="24"/>
        </w:rPr>
        <w:t xml:space="preserve"> </w:t>
      </w:r>
      <w:r>
        <w:rPr>
          <w:rFonts w:ascii="Tahoma" w:hAnsi="Tahoma"/>
          <w:sz w:val="24"/>
        </w:rPr>
        <w:t>circular, very small, 1chromosome per cell, some enzymes and proteins are associated with the DNA,</w:t>
      </w:r>
      <w:r>
        <w:rPr>
          <w:rFonts w:ascii="Tahoma" w:hAnsi="Tahoma" w:hint="eastAsia"/>
          <w:sz w:val="24"/>
        </w:rPr>
        <w:t xml:space="preserve"> </w:t>
      </w:r>
      <w:r>
        <w:rPr>
          <w:rFonts w:ascii="Tahoma" w:hAnsi="Tahoma"/>
          <w:sz w:val="24"/>
        </w:rPr>
        <w:t>not housed in a nucleus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Eukaryotic:</w:t>
      </w:r>
      <w:r>
        <w:rPr>
          <w:rFonts w:ascii="Tahoma" w:hAnsi="Tahoma" w:hint="eastAsia"/>
          <w:b/>
          <w:sz w:val="24"/>
        </w:rPr>
        <w:t xml:space="preserve"> </w:t>
      </w:r>
      <w:r>
        <w:rPr>
          <w:rFonts w:ascii="Tahoma" w:hAnsi="Tahoma"/>
          <w:sz w:val="24"/>
        </w:rPr>
        <w:t>linear, fairly long, several chromosomes per cell,</w:t>
      </w:r>
      <w:r>
        <w:rPr>
          <w:rFonts w:ascii="Tahoma" w:hAnsi="Tahoma" w:hint="eastAsia"/>
          <w:sz w:val="24"/>
        </w:rPr>
        <w:t xml:space="preserve"> </w:t>
      </w:r>
      <w:r>
        <w:rPr>
          <w:rFonts w:ascii="Tahoma" w:hAnsi="Tahoma"/>
          <w:sz w:val="24"/>
        </w:rPr>
        <w:t xml:space="preserve">histone </w:t>
      </w:r>
      <w:r>
        <w:rPr>
          <w:rFonts w:ascii="Tahoma" w:hAnsi="Tahoma" w:hint="eastAsia"/>
          <w:sz w:val="24"/>
        </w:rPr>
        <w:t>组蛋白</w:t>
      </w:r>
      <w:r>
        <w:rPr>
          <w:rFonts w:ascii="Tahoma" w:hAnsi="Tahoma"/>
          <w:sz w:val="24"/>
        </w:rPr>
        <w:t>proteins spools</w:t>
      </w:r>
      <w:r>
        <w:rPr>
          <w:rFonts w:ascii="Tahoma" w:hAnsi="Tahoma" w:hint="eastAsia"/>
          <w:sz w:val="24"/>
        </w:rPr>
        <w:t>缠绕</w:t>
      </w:r>
      <w:r>
        <w:rPr>
          <w:rFonts w:ascii="Tahoma" w:hAnsi="Tahoma"/>
          <w:sz w:val="24"/>
        </w:rPr>
        <w:t xml:space="preserve"> same in all eukaryotes, housed in a nucleus,2 loops of DNA wrapped around 8 histone proteins in nucleosome</w:t>
      </w:r>
      <w:r>
        <w:rPr>
          <w:rFonts w:ascii="Tahoma" w:hAnsi="Tahoma" w:hint="eastAsia"/>
          <w:sz w:val="24"/>
        </w:rPr>
        <w:t>核小体</w:t>
      </w:r>
      <w:r>
        <w:rPr>
          <w:rFonts w:ascii="Tahoma" w:hAnsi="Tahoma"/>
          <w:sz w:val="24"/>
        </w:rPr>
        <w:t>,</w:t>
      </w:r>
      <w:r>
        <w:rPr>
          <w:rFonts w:ascii="Tahoma" w:hAnsi="Tahoma" w:hint="eastAsia"/>
          <w:sz w:val="24"/>
        </w:rPr>
        <w:t xml:space="preserve"> </w:t>
      </w:r>
      <w:r>
        <w:rPr>
          <w:rFonts w:ascii="Tahoma" w:hAnsi="Tahoma"/>
          <w:sz w:val="24"/>
        </w:rPr>
        <w:t>unity theme</w:t>
      </w:r>
    </w:p>
    <w:p w:rsidR="00A36CAF" w:rsidRDefault="00A36CAF" w:rsidP="00A36CAF">
      <w:pPr>
        <w:rPr>
          <w:rFonts w:ascii="Tahoma" w:hAnsi="Tahoma"/>
          <w:sz w:val="24"/>
        </w:rPr>
      </w:pP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Functions of chromatin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The functions of chromatin are to package DNA into a smaller volume to fit in the cell, to strengthen the DNA to allow mitosis and meiosis</w:t>
      </w:r>
      <w:r>
        <w:rPr>
          <w:rFonts w:ascii="Tahoma" w:hAnsi="Tahoma" w:hint="eastAsia"/>
          <w:sz w:val="24"/>
        </w:rPr>
        <w:t>减数分裂</w:t>
      </w:r>
      <w:r>
        <w:rPr>
          <w:rFonts w:ascii="Tahoma" w:hAnsi="Tahoma"/>
          <w:sz w:val="24"/>
        </w:rPr>
        <w:t>, and to serve as a mechanism to control expression and DNA replication</w:t>
      </w:r>
      <w:r>
        <w:rPr>
          <w:rFonts w:ascii="Tahoma" w:hAnsi="Tahoma" w:hint="eastAsia"/>
          <w:sz w:val="24"/>
        </w:rPr>
        <w:t>(DNA</w:t>
      </w:r>
      <w:r>
        <w:rPr>
          <w:rFonts w:ascii="Tahoma" w:hAnsi="Tahoma" w:hint="eastAsia"/>
          <w:sz w:val="24"/>
        </w:rPr>
        <w:t>复制和表达</w:t>
      </w:r>
      <w:r>
        <w:rPr>
          <w:rFonts w:ascii="Tahoma" w:hAnsi="Tahoma" w:hint="eastAsia"/>
          <w:sz w:val="24"/>
        </w:rPr>
        <w:t>)</w:t>
      </w:r>
      <w:r>
        <w:rPr>
          <w:rFonts w:ascii="Tahoma" w:hAnsi="Tahoma"/>
          <w:sz w:val="24"/>
        </w:rPr>
        <w:t>.</w:t>
      </w:r>
    </w:p>
    <w:p w:rsidR="00A36CAF" w:rsidRDefault="00A36CAF" w:rsidP="00A36CAF">
      <w:pPr>
        <w:rPr>
          <w:rFonts w:ascii="Tahoma" w:hAnsi="Tahoma"/>
          <w:sz w:val="24"/>
        </w:rPr>
      </w:pP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Difference about Heterochromatin</w:t>
      </w:r>
      <w:r>
        <w:rPr>
          <w:rFonts w:ascii="Tahoma" w:hAnsi="Tahoma" w:hint="eastAsia"/>
          <w:b/>
          <w:sz w:val="24"/>
        </w:rPr>
        <w:t>异染色体</w:t>
      </w:r>
      <w:r>
        <w:rPr>
          <w:rFonts w:ascii="Tahoma" w:hAnsi="Tahoma"/>
          <w:b/>
          <w:sz w:val="24"/>
        </w:rPr>
        <w:t xml:space="preserve"> and </w:t>
      </w:r>
      <w:proofErr w:type="spellStart"/>
      <w:r>
        <w:rPr>
          <w:rFonts w:ascii="Tahoma" w:hAnsi="Tahoma"/>
          <w:b/>
          <w:sz w:val="24"/>
        </w:rPr>
        <w:t>euchromatin</w:t>
      </w:r>
      <w:proofErr w:type="spellEnd"/>
      <w:r>
        <w:rPr>
          <w:rFonts w:ascii="Tahoma" w:hAnsi="Tahoma" w:hint="eastAsia"/>
          <w:b/>
          <w:sz w:val="24"/>
        </w:rPr>
        <w:t>常染色体</w:t>
      </w:r>
      <w:r>
        <w:rPr>
          <w:rFonts w:ascii="Tahoma" w:hAnsi="Tahoma"/>
          <w:b/>
          <w:sz w:val="24"/>
        </w:rPr>
        <w:t>?</w:t>
      </w:r>
    </w:p>
    <w:p w:rsidR="00A36CAF" w:rsidRDefault="00A36CAF"/>
    <w:p w:rsidR="00A36CAF" w:rsidRPr="00A36CAF" w:rsidRDefault="00A36CAF" w:rsidP="00A36CAF">
      <w:pPr>
        <w:rPr>
          <w:rFonts w:ascii="Tahoma" w:hAnsi="Tahoma"/>
          <w:b/>
          <w:sz w:val="24"/>
        </w:rPr>
      </w:pPr>
      <w:r w:rsidRPr="00A36CAF">
        <w:rPr>
          <w:rFonts w:ascii="Tahoma" w:hAnsi="Tahoma"/>
          <w:b/>
          <w:sz w:val="24"/>
        </w:rPr>
        <w:t>Lecture3</w:t>
      </w:r>
    </w:p>
    <w:p w:rsidR="00A36CAF" w:rsidRDefault="00A36CAF" w:rsidP="00A36CAF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1.parental</w:t>
      </w:r>
      <w:proofErr w:type="gramEnd"/>
      <w:r>
        <w:rPr>
          <w:rFonts w:ascii="Tahoma" w:hAnsi="Tahoma"/>
          <w:sz w:val="24"/>
        </w:rPr>
        <w:t xml:space="preserve"> strand = template</w:t>
      </w:r>
    </w:p>
    <w:p w:rsidR="00A36CAF" w:rsidRDefault="00A36CAF" w:rsidP="00A36CAF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2.Single</w:t>
      </w:r>
      <w:proofErr w:type="gramEnd"/>
      <w:r>
        <w:rPr>
          <w:rFonts w:ascii="Tahoma" w:hAnsi="Tahoma"/>
          <w:sz w:val="24"/>
        </w:rPr>
        <w:t xml:space="preserve"> strand Binding Proteins (SSB) keep the two strands from re-annealing (coming back together).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3.Primase</w:t>
      </w:r>
      <w:r>
        <w:rPr>
          <w:rFonts w:ascii="Tahoma" w:hAnsi="Tahoma" w:hint="eastAsia"/>
          <w:sz w:val="24"/>
        </w:rPr>
        <w:t>引物酶</w:t>
      </w:r>
      <w:r>
        <w:rPr>
          <w:rFonts w:ascii="Tahoma" w:hAnsi="Tahoma"/>
          <w:sz w:val="24"/>
        </w:rPr>
        <w:t xml:space="preserve"> is an RNA polymerase</w:t>
      </w:r>
      <w:r>
        <w:rPr>
          <w:rFonts w:ascii="Tahoma" w:hAnsi="Tahoma" w:hint="eastAsia"/>
          <w:sz w:val="24"/>
        </w:rPr>
        <w:t>（</w:t>
      </w:r>
      <w:r>
        <w:rPr>
          <w:rFonts w:ascii="Tahoma" w:hAnsi="Tahoma" w:hint="eastAsia"/>
          <w:sz w:val="24"/>
        </w:rPr>
        <w:t>RNA</w:t>
      </w:r>
      <w:r>
        <w:rPr>
          <w:rFonts w:ascii="Tahoma" w:hAnsi="Tahoma" w:hint="eastAsia"/>
          <w:sz w:val="24"/>
        </w:rPr>
        <w:t>聚合酶）</w:t>
      </w:r>
      <w:r>
        <w:rPr>
          <w:rFonts w:ascii="Tahoma" w:hAnsi="Tahoma"/>
          <w:sz w:val="24"/>
        </w:rPr>
        <w:t xml:space="preserve"> that synthesize the RNA primer</w:t>
      </w:r>
      <w:r>
        <w:rPr>
          <w:rFonts w:ascii="Tahoma" w:hAnsi="Tahoma" w:hint="eastAsia"/>
          <w:sz w:val="24"/>
        </w:rPr>
        <w:t>引物</w:t>
      </w:r>
      <w:r>
        <w:rPr>
          <w:rFonts w:ascii="Tahoma" w:hAnsi="Tahoma"/>
          <w:sz w:val="24"/>
        </w:rPr>
        <w:t>.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4. </w:t>
      </w:r>
      <w:proofErr w:type="spellStart"/>
      <w:r>
        <w:rPr>
          <w:rFonts w:ascii="Tahoma" w:hAnsi="Tahoma"/>
          <w:sz w:val="24"/>
        </w:rPr>
        <w:t>Exonuclease</w:t>
      </w:r>
      <w:proofErr w:type="spellEnd"/>
      <w:r>
        <w:rPr>
          <w:rFonts w:ascii="Tahoma" w:hAnsi="Tahoma" w:hint="eastAsia"/>
          <w:sz w:val="24"/>
        </w:rPr>
        <w:t>外切酶</w:t>
      </w:r>
      <w:r>
        <w:rPr>
          <w:rFonts w:ascii="Tahoma" w:hAnsi="Tahoma"/>
          <w:sz w:val="24"/>
        </w:rPr>
        <w:t xml:space="preserve"> removes mismatches 3'to 5', degrades</w:t>
      </w:r>
      <w:r>
        <w:rPr>
          <w:rFonts w:ascii="Tahoma" w:hAnsi="Tahoma" w:hint="eastAsia"/>
          <w:sz w:val="24"/>
        </w:rPr>
        <w:t>退化</w:t>
      </w:r>
      <w:r>
        <w:rPr>
          <w:rFonts w:ascii="Tahoma" w:hAnsi="Tahoma"/>
          <w:sz w:val="24"/>
        </w:rPr>
        <w:t xml:space="preserve"> double stranded DNA 3'to 5'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5. Polymerase</w:t>
      </w:r>
      <w:r>
        <w:rPr>
          <w:rFonts w:ascii="Tahoma" w:hAnsi="Tahoma" w:hint="eastAsia"/>
          <w:sz w:val="24"/>
        </w:rPr>
        <w:t>聚合酶</w:t>
      </w:r>
      <w:r>
        <w:rPr>
          <w:rFonts w:ascii="Tahoma" w:hAnsi="Tahoma"/>
          <w:sz w:val="24"/>
        </w:rPr>
        <w:t xml:space="preserve"> catalyzes</w:t>
      </w:r>
      <w:r>
        <w:rPr>
          <w:rFonts w:ascii="Tahoma" w:hAnsi="Tahoma" w:hint="eastAsia"/>
          <w:sz w:val="24"/>
        </w:rPr>
        <w:t>催化</w:t>
      </w:r>
      <w:r>
        <w:rPr>
          <w:rFonts w:ascii="Tahoma" w:hAnsi="Tahoma"/>
          <w:sz w:val="24"/>
        </w:rPr>
        <w:t xml:space="preserve"> chain growth 5' to 3'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6. Prokaryotes have a single origin of replication while eukaryotes have multiple origin of replication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7. Replication happens in the S phase of Interphase</w:t>
      </w:r>
      <w:r>
        <w:rPr>
          <w:rFonts w:ascii="Tahoma" w:hAnsi="Tahoma" w:hint="eastAsia"/>
          <w:sz w:val="24"/>
        </w:rPr>
        <w:t>分裂间期</w:t>
      </w:r>
    </w:p>
    <w:p w:rsidR="00A36CAF" w:rsidRDefault="00A36CAF" w:rsidP="00A36CAF">
      <w:pPr>
        <w:rPr>
          <w:rFonts w:ascii="Tahoma" w:hAnsi="Tahoma"/>
          <w:sz w:val="24"/>
        </w:rPr>
      </w:pP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 </w:t>
      </w:r>
      <w:r>
        <w:rPr>
          <w:rFonts w:ascii="Tahoma" w:hAnsi="Tahoma"/>
          <w:b/>
          <w:sz w:val="24"/>
        </w:rPr>
        <w:t>What DNA replication require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1. H bonds between bases must be broken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2. </w:t>
      </w:r>
      <w:proofErr w:type="gramStart"/>
      <w:r>
        <w:rPr>
          <w:rFonts w:ascii="Tahoma" w:hAnsi="Tahoma"/>
          <w:sz w:val="24"/>
        </w:rPr>
        <w:t>chain</w:t>
      </w:r>
      <w:proofErr w:type="gramEnd"/>
      <w:r>
        <w:rPr>
          <w:rFonts w:ascii="Tahoma" w:hAnsi="Tahoma"/>
          <w:sz w:val="24"/>
        </w:rPr>
        <w:t xml:space="preserve"> separation/unwinding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3. </w:t>
      </w:r>
      <w:proofErr w:type="gramStart"/>
      <w:r>
        <w:rPr>
          <w:rFonts w:ascii="Tahoma" w:hAnsi="Tahoma"/>
          <w:sz w:val="24"/>
        </w:rPr>
        <w:t>available</w:t>
      </w:r>
      <w:proofErr w:type="gramEnd"/>
      <w:r>
        <w:rPr>
          <w:rFonts w:ascii="Tahoma" w:hAnsi="Tahoma"/>
          <w:sz w:val="24"/>
        </w:rPr>
        <w:t xml:space="preserve"> pools of 4 </w:t>
      </w:r>
      <w:proofErr w:type="spellStart"/>
      <w:r>
        <w:rPr>
          <w:rFonts w:ascii="Tahoma" w:hAnsi="Tahoma"/>
          <w:sz w:val="24"/>
        </w:rPr>
        <w:t>dNTPs</w:t>
      </w:r>
      <w:proofErr w:type="spellEnd"/>
      <w:r>
        <w:rPr>
          <w:rFonts w:ascii="Tahoma" w:hAnsi="Tahoma"/>
          <w:sz w:val="24"/>
        </w:rPr>
        <w:t>: A = T, C ≡ G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4. Enzymes</w:t>
      </w:r>
    </w:p>
    <w:p w:rsidR="00A36CAF" w:rsidRDefault="00A36CAF" w:rsidP="00A36CAF">
      <w:pPr>
        <w:rPr>
          <w:rFonts w:ascii="Tahoma" w:hAnsi="Tahoma"/>
          <w:sz w:val="24"/>
        </w:rPr>
      </w:pP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Describe how replication works and the significant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Enzymes unzip DNA and complementary</w:t>
      </w:r>
      <w:r>
        <w:rPr>
          <w:rFonts w:ascii="Tahoma" w:hAnsi="Tahoma" w:hint="eastAsia"/>
          <w:sz w:val="24"/>
        </w:rPr>
        <w:t>互补的</w:t>
      </w:r>
      <w:r>
        <w:rPr>
          <w:rFonts w:ascii="Tahoma" w:hAnsi="Tahoma"/>
          <w:sz w:val="24"/>
        </w:rPr>
        <w:t xml:space="preserve"> nucleotides join each original strand. Both new cells will have the correct DNA through replication.</w:t>
      </w:r>
    </w:p>
    <w:p w:rsidR="00A36CAF" w:rsidRDefault="00A36CAF" w:rsidP="00A36CAF">
      <w:pPr>
        <w:rPr>
          <w:rFonts w:ascii="Tahoma" w:hAnsi="Tahoma"/>
          <w:sz w:val="24"/>
        </w:rPr>
      </w:pP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Nature of the Genetic Material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 w:hint="eastAsia"/>
          <w:sz w:val="24"/>
        </w:rPr>
        <w:t>①</w:t>
      </w:r>
      <w:r>
        <w:rPr>
          <w:rFonts w:ascii="Tahoma" w:hAnsi="Tahoma"/>
          <w:sz w:val="24"/>
        </w:rPr>
        <w:t>it must contain, in a stable form, information encoding the organism</w:t>
      </w:r>
      <w:proofErr w:type="gramStart"/>
      <w:r>
        <w:rPr>
          <w:rFonts w:ascii="Tahoma" w:hAnsi="Tahoma"/>
          <w:sz w:val="24"/>
        </w:rPr>
        <w:t>’</w:t>
      </w:r>
      <w:proofErr w:type="gramEnd"/>
      <w:r>
        <w:rPr>
          <w:rFonts w:ascii="Tahoma" w:hAnsi="Tahoma"/>
          <w:sz w:val="24"/>
        </w:rPr>
        <w:t>s</w:t>
      </w:r>
      <w:r>
        <w:rPr>
          <w:rFonts w:ascii="Tahoma" w:hAnsi="Tahoma" w:hint="eastAsia"/>
          <w:sz w:val="24"/>
        </w:rPr>
        <w:t>生物体</w:t>
      </w:r>
      <w:r>
        <w:rPr>
          <w:rFonts w:ascii="Tahoma" w:hAnsi="Tahoma" w:hint="eastAsia"/>
          <w:sz w:val="24"/>
        </w:rPr>
        <w:t xml:space="preserve"> </w:t>
      </w:r>
      <w:r>
        <w:rPr>
          <w:rFonts w:ascii="Tahoma" w:hAnsi="Tahoma"/>
          <w:sz w:val="24"/>
        </w:rPr>
        <w:t>structure, function, development and reproduction</w:t>
      </w:r>
      <w:r>
        <w:rPr>
          <w:rFonts w:ascii="Tahoma" w:hAnsi="Tahoma" w:hint="eastAsia"/>
          <w:sz w:val="24"/>
        </w:rPr>
        <w:t>繁殖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 w:hint="eastAsia"/>
          <w:sz w:val="24"/>
        </w:rPr>
        <w:t>②</w:t>
      </w:r>
      <w:r>
        <w:rPr>
          <w:rFonts w:ascii="Tahoma" w:hAnsi="Tahoma"/>
          <w:sz w:val="24"/>
        </w:rPr>
        <w:t xml:space="preserve">it must replicate </w:t>
      </w:r>
      <w:proofErr w:type="spellStart"/>
      <w:r>
        <w:rPr>
          <w:rFonts w:ascii="Tahoma" w:hAnsi="Tahoma"/>
          <w:sz w:val="24"/>
        </w:rPr>
        <w:t>accuratelyso</w:t>
      </w:r>
      <w:proofErr w:type="spellEnd"/>
      <w:r>
        <w:rPr>
          <w:rFonts w:ascii="Tahoma" w:hAnsi="Tahoma"/>
          <w:sz w:val="24"/>
        </w:rPr>
        <w:t xml:space="preserve"> progeny cells</w:t>
      </w:r>
      <w:r>
        <w:rPr>
          <w:rFonts w:ascii="Tahoma" w:hAnsi="Tahoma" w:hint="eastAsia"/>
          <w:sz w:val="24"/>
        </w:rPr>
        <w:t>子细胞</w:t>
      </w:r>
      <w:r>
        <w:rPr>
          <w:rFonts w:ascii="Tahoma" w:hAnsi="Tahoma"/>
          <w:sz w:val="24"/>
        </w:rPr>
        <w:t xml:space="preserve"> have the same genetic make</w:t>
      </w:r>
      <w:r>
        <w:rPr>
          <w:rFonts w:ascii="Tahoma" w:hAnsi="Tahoma" w:hint="eastAsia"/>
          <w:sz w:val="24"/>
        </w:rPr>
        <w:t xml:space="preserve"> </w:t>
      </w:r>
      <w:r>
        <w:rPr>
          <w:rFonts w:ascii="Tahoma" w:hAnsi="Tahoma"/>
          <w:sz w:val="24"/>
        </w:rPr>
        <w:t>up</w:t>
      </w:r>
    </w:p>
    <w:p w:rsidR="00A36CAF" w:rsidRDefault="00A36CAF" w:rsidP="00A36CAF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③it must be capable of some variation (mutation) to permit evolution</w:t>
      </w:r>
    </w:p>
    <w:p w:rsidR="00A36CAF" w:rsidRDefault="00A36CAF" w:rsidP="00A36CAF">
      <w:pPr>
        <w:rPr>
          <w:rFonts w:ascii="Tahoma" w:hAnsi="Tahoma"/>
          <w:sz w:val="24"/>
        </w:rPr>
      </w:pPr>
    </w:p>
    <w:p w:rsidR="00A36CAF" w:rsidRDefault="00A36CAF" w:rsidP="00A36CAF">
      <w:pPr>
        <w:rPr>
          <w:rFonts w:ascii="Tahoma" w:hAnsi="Tahoma" w:hint="eastAsia"/>
          <w:sz w:val="24"/>
        </w:rPr>
      </w:pPr>
      <w:r>
        <w:rPr>
          <w:rFonts w:ascii="Tahoma" w:hAnsi="Tahoma" w:hint="eastAsia"/>
          <w:b/>
          <w:sz w:val="24"/>
        </w:rPr>
        <w:t>Enzymes required in DNA replication</w:t>
      </w:r>
      <w:r>
        <w:rPr>
          <w:rFonts w:ascii="Tahoma" w:hAnsi="Tahoma" w:hint="eastAsia"/>
          <w:b/>
          <w:sz w:val="24"/>
        </w:rPr>
        <w:t>：</w:t>
      </w:r>
    </w:p>
    <w:p w:rsidR="00A36CAF" w:rsidRDefault="00A36CAF" w:rsidP="00A36CAF">
      <w:pPr>
        <w:numPr>
          <w:ilvl w:val="0"/>
          <w:numId w:val="2"/>
        </w:num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a DNA helicase</w:t>
      </w:r>
      <w:r>
        <w:rPr>
          <w:rFonts w:ascii="Tahoma" w:hAnsi="Tahoma" w:hint="eastAsia"/>
          <w:sz w:val="24"/>
        </w:rPr>
        <w:t>解旋酶</w:t>
      </w:r>
      <w:r>
        <w:rPr>
          <w:rFonts w:ascii="Tahoma" w:hAnsi="Tahoma"/>
          <w:sz w:val="24"/>
        </w:rPr>
        <w:t xml:space="preserve"> must unwind the parental template</w:t>
      </w:r>
    </w:p>
    <w:p w:rsidR="00A36CAF" w:rsidRDefault="00A36CAF" w:rsidP="00A36CAF">
      <w:pPr>
        <w:numPr>
          <w:ilvl w:val="0"/>
          <w:numId w:val="2"/>
        </w:num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a </w:t>
      </w:r>
      <w:proofErr w:type="spellStart"/>
      <w:r>
        <w:rPr>
          <w:rFonts w:ascii="Tahoma" w:hAnsi="Tahoma"/>
          <w:sz w:val="24"/>
        </w:rPr>
        <w:t>primase</w:t>
      </w:r>
      <w:proofErr w:type="spellEnd"/>
      <w:r>
        <w:rPr>
          <w:rFonts w:ascii="Tahoma" w:hAnsi="Tahoma"/>
          <w:sz w:val="24"/>
        </w:rPr>
        <w:t xml:space="preserve"> must synthesize short </w:t>
      </w:r>
      <w:proofErr w:type="spellStart"/>
      <w:r>
        <w:rPr>
          <w:rFonts w:ascii="Tahoma" w:hAnsi="Tahoma"/>
          <w:sz w:val="24"/>
        </w:rPr>
        <w:t>oligoribonucleotides</w:t>
      </w:r>
      <w:proofErr w:type="spellEnd"/>
      <w:proofErr w:type="gramStart"/>
      <w:r w:rsidRPr="00F92952">
        <w:rPr>
          <w:rFonts w:ascii="Tahoma" w:hAnsi="Tahoma"/>
          <w:sz w:val="24"/>
        </w:rPr>
        <w:t>寡</w:t>
      </w:r>
      <w:proofErr w:type="gramEnd"/>
      <w:r w:rsidRPr="00F92952">
        <w:rPr>
          <w:rFonts w:ascii="Tahoma" w:hAnsi="Tahoma"/>
          <w:sz w:val="24"/>
        </w:rPr>
        <w:t>核糖核苷酸</w:t>
      </w:r>
      <w:r>
        <w:rPr>
          <w:rFonts w:ascii="Tahoma" w:hAnsi="Tahoma" w:hint="eastAsia"/>
          <w:sz w:val="24"/>
        </w:rPr>
        <w:t xml:space="preserve"> </w:t>
      </w:r>
      <w:r>
        <w:rPr>
          <w:rFonts w:ascii="Tahoma" w:hAnsi="Tahoma"/>
          <w:sz w:val="24"/>
        </w:rPr>
        <w:t>that serve as primer for synthesis of the Okazaki fragments</w:t>
      </w:r>
      <w:r>
        <w:rPr>
          <w:rFonts w:ascii="Tahoma" w:hAnsi="Tahoma" w:hint="eastAsia"/>
          <w:sz w:val="24"/>
        </w:rPr>
        <w:t>冈崎片段</w:t>
      </w:r>
      <w:r>
        <w:rPr>
          <w:rFonts w:ascii="Tahoma" w:hAnsi="Tahoma"/>
          <w:sz w:val="24"/>
        </w:rPr>
        <w:t xml:space="preserve"> on the</w:t>
      </w:r>
      <w:r>
        <w:rPr>
          <w:rFonts w:ascii="Tahoma" w:hAnsi="Tahoma" w:hint="eastAsia"/>
          <w:sz w:val="24"/>
        </w:rPr>
        <w:t xml:space="preserve"> </w:t>
      </w:r>
      <w:r>
        <w:rPr>
          <w:rFonts w:ascii="Tahoma" w:hAnsi="Tahoma"/>
          <w:sz w:val="24"/>
        </w:rPr>
        <w:t>lagging strand</w:t>
      </w:r>
      <w:r>
        <w:rPr>
          <w:rFonts w:ascii="Tahoma" w:hAnsi="Tahoma" w:hint="eastAsia"/>
          <w:sz w:val="24"/>
        </w:rPr>
        <w:t>后随链</w:t>
      </w:r>
      <w:r>
        <w:rPr>
          <w:rFonts w:ascii="Tahoma" w:hAnsi="Tahoma"/>
          <w:sz w:val="24"/>
        </w:rPr>
        <w:t>, a single-stranded DNA-binding protein that coats the single-stranded lagging-strand template and interacts with other replication proteins</w:t>
      </w:r>
    </w:p>
    <w:p w:rsidR="00A36CAF" w:rsidRDefault="00A36CAF" w:rsidP="00A36CAF">
      <w:pPr>
        <w:numPr>
          <w:ilvl w:val="0"/>
          <w:numId w:val="2"/>
        </w:num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a</w:t>
      </w:r>
      <w:proofErr w:type="gramEnd"/>
      <w:r>
        <w:rPr>
          <w:rFonts w:ascii="Tahoma" w:hAnsi="Tahoma"/>
          <w:sz w:val="24"/>
        </w:rPr>
        <w:t xml:space="preserve"> DNA polymerase must synthesize the nascent leading and lagging strands.</w:t>
      </w:r>
    </w:p>
    <w:p w:rsidR="00A36CAF" w:rsidRDefault="00A36CAF" w:rsidP="00A36CAF">
      <w:pPr>
        <w:rPr>
          <w:rFonts w:ascii="Tahoma" w:hAnsi="Tahoma"/>
          <w:b/>
          <w:sz w:val="24"/>
        </w:rPr>
      </w:pPr>
    </w:p>
    <w:p w:rsidR="00A36CAF" w:rsidRDefault="00A36CAF" w:rsidP="00A36CAF">
      <w:pPr>
        <w:rPr>
          <w:rFonts w:ascii="Tahoma" w:hAnsi="Tahoma" w:hint="eastAsia"/>
          <w:b/>
          <w:sz w:val="24"/>
        </w:rPr>
      </w:pPr>
      <w:r>
        <w:rPr>
          <w:rFonts w:ascii="Tahoma" w:hAnsi="Tahoma"/>
          <w:b/>
          <w:sz w:val="24"/>
        </w:rPr>
        <w:t>Semiconservative</w:t>
      </w:r>
      <w:r>
        <w:rPr>
          <w:rFonts w:ascii="Tahoma" w:hAnsi="Tahoma" w:hint="eastAsia"/>
          <w:b/>
          <w:sz w:val="24"/>
        </w:rPr>
        <w:t xml:space="preserve"> </w:t>
      </w:r>
      <w:r>
        <w:rPr>
          <w:rFonts w:ascii="Tahoma" w:hAnsi="Tahoma"/>
          <w:b/>
          <w:sz w:val="24"/>
        </w:rPr>
        <w:t>replication</w:t>
      </w:r>
      <w:r>
        <w:rPr>
          <w:rFonts w:ascii="Tahoma" w:hAnsi="Tahoma" w:hint="eastAsia"/>
          <w:b/>
          <w:sz w:val="24"/>
        </w:rPr>
        <w:t>：</w:t>
      </w:r>
    </w:p>
    <w:p w:rsidR="00A36CAF" w:rsidRDefault="00A36CAF" w:rsidP="00A36CAF">
      <w:pPr>
        <w:autoSpaceDN w:val="0"/>
        <w:spacing w:before="100" w:beforeAutospacing="1" w:after="100" w:afterAutospacing="1"/>
        <w:rPr>
          <w:sz w:val="24"/>
        </w:rPr>
      </w:pPr>
      <w:r>
        <w:rPr>
          <w:b/>
          <w:sz w:val="24"/>
        </w:rPr>
        <w:t>Semiconservative replication</w:t>
      </w:r>
      <w:r>
        <w:rPr>
          <w:sz w:val="24"/>
        </w:rPr>
        <w:t xml:space="preserve"> describes the method by which </w:t>
      </w:r>
      <w:hyperlink r:id="rId5" w:history="1">
        <w:r>
          <w:rPr>
            <w:color w:val="0044CC"/>
            <w:sz w:val="24"/>
          </w:rPr>
          <w:t>DNA</w:t>
        </w:r>
      </w:hyperlink>
      <w:r>
        <w:rPr>
          <w:sz w:val="24"/>
        </w:rPr>
        <w:t xml:space="preserve"> is replicated in all known cells. This method of replication was one of three proposed </w:t>
      </w:r>
      <w:proofErr w:type="gramStart"/>
      <w:r>
        <w:rPr>
          <w:sz w:val="24"/>
        </w:rPr>
        <w:t>models</w:t>
      </w:r>
      <w:proofErr w:type="gramEnd"/>
      <w:r>
        <w:rPr>
          <w:color w:val="0044CC"/>
          <w:sz w:val="24"/>
          <w:vertAlign w:val="superscript"/>
        </w:rPr>
        <w:fldChar w:fldCharType="begin"/>
      </w:r>
      <w:r>
        <w:rPr>
          <w:color w:val="0044CC"/>
          <w:sz w:val="24"/>
          <w:vertAlign w:val="superscript"/>
        </w:rPr>
        <w:instrText>HYPERLINK "http://cn.bing.com/reference/semhtml/Semiconservative_replication#cite_note-Griffiths-0"</w:instrText>
      </w:r>
      <w:r>
        <w:rPr>
          <w:color w:val="0044CC"/>
          <w:sz w:val="24"/>
          <w:vertAlign w:val="superscript"/>
        </w:rPr>
        <w:fldChar w:fldCharType="separate"/>
      </w:r>
      <w:r>
        <w:rPr>
          <w:color w:val="0044CC"/>
          <w:sz w:val="24"/>
          <w:vertAlign w:val="superscript"/>
        </w:rPr>
        <w:t>[1]</w:t>
      </w:r>
      <w:r>
        <w:rPr>
          <w:color w:val="0044CC"/>
          <w:sz w:val="24"/>
          <w:vertAlign w:val="superscript"/>
        </w:rPr>
        <w:fldChar w:fldCharType="end"/>
      </w:r>
      <w:r>
        <w:rPr>
          <w:sz w:val="24"/>
        </w:rPr>
        <w:t xml:space="preserve"> </w:t>
      </w:r>
      <w:hyperlink r:id="rId6" w:history="1">
        <w:r>
          <w:rPr>
            <w:color w:val="0044CC"/>
            <w:sz w:val="24"/>
            <w:vertAlign w:val="superscript"/>
          </w:rPr>
          <w:t>[2]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hyperlink r:id="rId7" w:history="1">
        <w:r>
          <w:rPr>
            <w:color w:val="0044CC"/>
            <w:sz w:val="24"/>
          </w:rPr>
          <w:t>DNA</w:t>
        </w:r>
        <w:proofErr w:type="spellEnd"/>
        <w:r>
          <w:rPr>
            <w:color w:val="0044CC"/>
            <w:sz w:val="24"/>
          </w:rPr>
          <w:t xml:space="preserve"> replication</w:t>
        </w:r>
      </w:hyperlink>
      <w:r>
        <w:rPr>
          <w:sz w:val="24"/>
        </w:rPr>
        <w:t>:</w:t>
      </w:r>
    </w:p>
    <w:p w:rsidR="00A36CAF" w:rsidRDefault="00A36CAF" w:rsidP="00A36CAF">
      <w:pPr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rPr>
          <w:sz w:val="24"/>
        </w:rPr>
      </w:pPr>
      <w:r>
        <w:rPr>
          <w:sz w:val="24"/>
        </w:rPr>
        <w:t>Semiconservative replication would produce two copies that each contained one of the original strands and one new strand.</w:t>
      </w:r>
    </w:p>
    <w:p w:rsidR="00A36CAF" w:rsidRDefault="00A36CAF" w:rsidP="00A36CAF">
      <w:pPr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Conservative replication would leave the two original template </w:t>
      </w:r>
      <w:hyperlink r:id="rId8" w:history="1">
        <w:r>
          <w:rPr>
            <w:color w:val="0044CC"/>
            <w:sz w:val="24"/>
          </w:rPr>
          <w:t>DNA</w:t>
        </w:r>
      </w:hyperlink>
      <w:r>
        <w:rPr>
          <w:sz w:val="24"/>
        </w:rPr>
        <w:t xml:space="preserve"> strands together in a double helix and would produce a copy composed of two new strands containing all of the new DNA base pairs.</w:t>
      </w:r>
    </w:p>
    <w:p w:rsidR="00A36CAF" w:rsidRDefault="00A36CAF" w:rsidP="00A36CAF">
      <w:pPr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rPr>
          <w:sz w:val="21"/>
        </w:rPr>
      </w:pPr>
      <w:r>
        <w:rPr>
          <w:sz w:val="24"/>
        </w:rPr>
        <w:t xml:space="preserve">Dispersive replication would produce two copies of the </w:t>
      </w:r>
      <w:hyperlink r:id="rId9" w:history="1">
        <w:r>
          <w:rPr>
            <w:color w:val="0044CC"/>
            <w:sz w:val="24"/>
          </w:rPr>
          <w:t>DNA</w:t>
        </w:r>
      </w:hyperlink>
      <w:r>
        <w:rPr>
          <w:sz w:val="24"/>
        </w:rPr>
        <w:t>, both containing distinct regions of DNA composed of either both original strands or both new strands</w:t>
      </w:r>
    </w:p>
    <w:p w:rsidR="00A36CAF" w:rsidRDefault="00A36CAF" w:rsidP="00A36CAF">
      <w:pPr>
        <w:rPr>
          <w:rFonts w:ascii="Tahoma" w:hAnsi="Tahoma" w:hint="eastAsia"/>
          <w:sz w:val="24"/>
        </w:rPr>
      </w:pPr>
    </w:p>
    <w:p w:rsidR="00A36CAF" w:rsidRDefault="00A36CAF" w:rsidP="00A36CAF">
      <w:pPr>
        <w:rPr>
          <w:rFonts w:ascii="Tahoma" w:hAnsi="Tahoma" w:hint="eastAsia"/>
          <w:b/>
          <w:sz w:val="24"/>
        </w:rPr>
      </w:pPr>
    </w:p>
    <w:p w:rsidR="002B5CD3" w:rsidRDefault="002B5CD3" w:rsidP="00A36CAF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Lecture4</w:t>
      </w:r>
    </w:p>
    <w:p w:rsidR="00A36CAF" w:rsidRDefault="00A36CAF" w:rsidP="00A36CAF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Mechanism of DNA replication</w:t>
      </w:r>
      <w:r>
        <w:rPr>
          <w:rFonts w:ascii="Tahoma" w:hAnsi="Tahoma"/>
          <w:b/>
          <w:sz w:val="24"/>
        </w:rPr>
        <w:t>？？？</w:t>
      </w:r>
    </w:p>
    <w:p w:rsidR="00A36CAF" w:rsidRDefault="00A36CAF"/>
    <w:p w:rsidR="002B5CD3" w:rsidRDefault="002B5CD3" w:rsidP="002B5CD3">
      <w:pPr>
        <w:rPr>
          <w:rFonts w:ascii="Tahoma" w:hint="eastAsia"/>
          <w:sz w:val="24"/>
        </w:rPr>
      </w:pPr>
      <w:r>
        <w:rPr>
          <w:rFonts w:ascii="Tahoma" w:hint="eastAsia"/>
          <w:b/>
          <w:sz w:val="24"/>
        </w:rPr>
        <w:t>General concepts</w:t>
      </w:r>
      <w:r>
        <w:rPr>
          <w:rFonts w:ascii="Tahoma" w:hint="eastAsia"/>
          <w:b/>
          <w:sz w:val="24"/>
        </w:rPr>
        <w:t>：</w:t>
      </w:r>
    </w:p>
    <w:p w:rsidR="002B5CD3" w:rsidRDefault="002B5CD3" w:rsidP="002B5CD3">
      <w:pPr>
        <w:rPr>
          <w:rFonts w:ascii="Tahoma" w:hint="eastAsia"/>
          <w:sz w:val="24"/>
        </w:rPr>
      </w:pPr>
      <w:r>
        <w:rPr>
          <w:rFonts w:ascii="Tahoma" w:hint="eastAsia"/>
          <w:sz w:val="24"/>
        </w:rPr>
        <w:t xml:space="preserve">RNA is a polymer composed of alternating units of </w:t>
      </w:r>
      <w:proofErr w:type="spellStart"/>
      <w:r>
        <w:rPr>
          <w:rFonts w:ascii="Tahoma" w:hint="eastAsia"/>
          <w:sz w:val="24"/>
        </w:rPr>
        <w:t>ribonucleotides</w:t>
      </w:r>
      <w:proofErr w:type="spellEnd"/>
      <w:r>
        <w:rPr>
          <w:rFonts w:ascii="Tahoma" w:hint="eastAsia"/>
          <w:sz w:val="24"/>
        </w:rPr>
        <w:t xml:space="preserve"> connected through a 3</w:t>
      </w:r>
      <w:proofErr w:type="gramStart"/>
      <w:r>
        <w:rPr>
          <w:rFonts w:ascii="Tahoma" w:hint="eastAsia"/>
          <w:sz w:val="24"/>
        </w:rPr>
        <w:t>’</w:t>
      </w:r>
      <w:proofErr w:type="gramEnd"/>
      <w:r>
        <w:rPr>
          <w:rFonts w:ascii="Tahoma" w:hint="eastAsia"/>
          <w:sz w:val="24"/>
        </w:rPr>
        <w:t>-5</w:t>
      </w:r>
      <w:proofErr w:type="gramStart"/>
      <w:r>
        <w:rPr>
          <w:rFonts w:ascii="Tahoma" w:hint="eastAsia"/>
          <w:sz w:val="24"/>
        </w:rPr>
        <w:t>’</w:t>
      </w:r>
      <w:proofErr w:type="spellStart"/>
      <w:proofErr w:type="gramEnd"/>
      <w:r>
        <w:rPr>
          <w:rFonts w:ascii="Tahoma" w:hint="eastAsia"/>
          <w:sz w:val="24"/>
        </w:rPr>
        <w:t>phosphodiesterbond</w:t>
      </w:r>
      <w:proofErr w:type="spellEnd"/>
      <w:r>
        <w:rPr>
          <w:rFonts w:ascii="Tahoma" w:hint="eastAsia"/>
          <w:sz w:val="24"/>
        </w:rPr>
        <w:t>.</w:t>
      </w:r>
    </w:p>
    <w:p w:rsidR="002B5CD3" w:rsidRDefault="002B5CD3" w:rsidP="002B5CD3">
      <w:pPr>
        <w:rPr>
          <w:rFonts w:ascii="Tahoma" w:hint="eastAsia"/>
          <w:sz w:val="24"/>
        </w:rPr>
      </w:pPr>
      <w:proofErr w:type="spellStart"/>
      <w:r>
        <w:rPr>
          <w:rFonts w:ascii="Tahoma" w:hint="eastAsia"/>
          <w:b/>
          <w:sz w:val="24"/>
        </w:rPr>
        <w:t>rRNA</w:t>
      </w:r>
      <w:proofErr w:type="spellEnd"/>
      <w:r>
        <w:rPr>
          <w:rFonts w:ascii="Tahoma" w:hint="eastAsia"/>
          <w:sz w:val="24"/>
        </w:rPr>
        <w:t xml:space="preserve"> -Ribosome -contains enzymes and keeps everything together</w:t>
      </w:r>
      <w:r>
        <w:rPr>
          <w:rFonts w:ascii="Tahoma" w:hint="eastAsia"/>
          <w:sz w:val="24"/>
        </w:rPr>
        <w:t>，</w:t>
      </w:r>
      <w:r>
        <w:rPr>
          <w:rFonts w:ascii="Tahoma" w:hint="eastAsia"/>
          <w:sz w:val="24"/>
        </w:rPr>
        <w:t>the RNA structural component of the ribosome</w:t>
      </w:r>
    </w:p>
    <w:p w:rsidR="002B5CD3" w:rsidRDefault="002B5CD3" w:rsidP="002B5CD3">
      <w:pPr>
        <w:rPr>
          <w:rFonts w:ascii="Tahoma" w:hint="eastAsia"/>
          <w:sz w:val="24"/>
        </w:rPr>
      </w:pPr>
      <w:proofErr w:type="spellStart"/>
      <w:proofErr w:type="gramStart"/>
      <w:r>
        <w:rPr>
          <w:rFonts w:ascii="Tahoma" w:hint="eastAsia"/>
          <w:b/>
          <w:sz w:val="24"/>
        </w:rPr>
        <w:t>tRNA</w:t>
      </w:r>
      <w:proofErr w:type="spellEnd"/>
      <w:proofErr w:type="gramEnd"/>
      <w:r>
        <w:rPr>
          <w:rFonts w:ascii="Tahoma" w:hint="eastAsia"/>
          <w:sz w:val="24"/>
        </w:rPr>
        <w:t xml:space="preserve"> -Transfer RNA carries amino acid and read </w:t>
      </w:r>
      <w:proofErr w:type="spellStart"/>
      <w:r>
        <w:rPr>
          <w:rFonts w:ascii="Tahoma" w:hint="eastAsia"/>
          <w:sz w:val="24"/>
        </w:rPr>
        <w:t>codonson</w:t>
      </w:r>
      <w:proofErr w:type="spellEnd"/>
      <w:r>
        <w:rPr>
          <w:rFonts w:ascii="Tahoma" w:hint="eastAsia"/>
          <w:sz w:val="24"/>
        </w:rPr>
        <w:t xml:space="preserve"> m-RNA through its own </w:t>
      </w:r>
      <w:proofErr w:type="spellStart"/>
      <w:r>
        <w:rPr>
          <w:rFonts w:ascii="Tahoma" w:hint="eastAsia"/>
          <w:sz w:val="24"/>
        </w:rPr>
        <w:t>anticodons.assists</w:t>
      </w:r>
      <w:proofErr w:type="spellEnd"/>
      <w:r>
        <w:rPr>
          <w:rFonts w:ascii="Tahoma" w:hint="eastAsia"/>
          <w:sz w:val="24"/>
        </w:rPr>
        <w:t xml:space="preserve"> in decoding the information contained within mRNA </w:t>
      </w:r>
      <w:proofErr w:type="spellStart"/>
      <w:r>
        <w:rPr>
          <w:rFonts w:ascii="Tahoma" w:hint="eastAsia"/>
          <w:sz w:val="24"/>
        </w:rPr>
        <w:t>duringtranslation</w:t>
      </w:r>
      <w:proofErr w:type="spellEnd"/>
      <w:r>
        <w:rPr>
          <w:rFonts w:ascii="Tahoma" w:hint="eastAsia"/>
          <w:sz w:val="24"/>
        </w:rPr>
        <w:t xml:space="preserve"> by recruiting the correct amino acid to the growing peptide chain</w:t>
      </w:r>
    </w:p>
    <w:p w:rsidR="002B5CD3" w:rsidRDefault="002B5CD3" w:rsidP="002B5CD3">
      <w:pPr>
        <w:rPr>
          <w:rFonts w:ascii="Tahoma" w:hint="eastAsia"/>
          <w:sz w:val="24"/>
        </w:rPr>
      </w:pPr>
      <w:proofErr w:type="gramStart"/>
      <w:r>
        <w:rPr>
          <w:rFonts w:ascii="Tahoma" w:hint="eastAsia"/>
          <w:b/>
          <w:sz w:val="24"/>
        </w:rPr>
        <w:t>mRNA</w:t>
      </w:r>
      <w:proofErr w:type="gramEnd"/>
      <w:r>
        <w:rPr>
          <w:rFonts w:ascii="Tahoma" w:hint="eastAsia"/>
          <w:sz w:val="24"/>
        </w:rPr>
        <w:t xml:space="preserve"> the RNA that transfers genetic information stored in DNA into a </w:t>
      </w:r>
    </w:p>
    <w:p w:rsidR="002B5CD3" w:rsidRDefault="002B5CD3" w:rsidP="002B5CD3">
      <w:pPr>
        <w:rPr>
          <w:rFonts w:ascii="Tahoma" w:hint="eastAsia"/>
          <w:sz w:val="24"/>
        </w:rPr>
      </w:pPr>
      <w:proofErr w:type="gramStart"/>
      <w:r>
        <w:rPr>
          <w:rFonts w:ascii="Tahoma" w:hint="eastAsia"/>
          <w:sz w:val="24"/>
        </w:rPr>
        <w:t>form  useable</w:t>
      </w:r>
      <w:proofErr w:type="gramEnd"/>
      <w:r>
        <w:rPr>
          <w:rFonts w:ascii="Tahoma" w:hint="eastAsia"/>
          <w:sz w:val="24"/>
        </w:rPr>
        <w:t xml:space="preserve"> for protein synthesis </w:t>
      </w:r>
    </w:p>
    <w:p w:rsidR="002B5CD3" w:rsidRDefault="002B5CD3" w:rsidP="002B5CD3">
      <w:pPr>
        <w:rPr>
          <w:rFonts w:ascii="Tahoma" w:hint="eastAsia"/>
          <w:sz w:val="24"/>
        </w:rPr>
      </w:pPr>
    </w:p>
    <w:p w:rsidR="002B5CD3" w:rsidRDefault="002B5CD3" w:rsidP="002B5CD3">
      <w:pPr>
        <w:rPr>
          <w:rFonts w:ascii="Tahoma" w:hint="eastAsia"/>
          <w:b/>
          <w:sz w:val="24"/>
        </w:rPr>
      </w:pPr>
      <w:r>
        <w:rPr>
          <w:rFonts w:ascii="Tahoma" w:hint="eastAsia"/>
          <w:b/>
          <w:sz w:val="24"/>
        </w:rPr>
        <w:t>General mechanism of RNA synthesis</w:t>
      </w:r>
    </w:p>
    <w:p w:rsidR="002B5CD3" w:rsidRDefault="002B5CD3" w:rsidP="002B5CD3">
      <w:pPr>
        <w:rPr>
          <w:rFonts w:ascii="Tahoma" w:hint="eastAsia"/>
          <w:sz w:val="24"/>
        </w:rPr>
      </w:pPr>
      <w:r>
        <w:rPr>
          <w:rFonts w:ascii="Tahoma" w:hint="eastAsia"/>
          <w:sz w:val="24"/>
        </w:rPr>
        <w:t>①</w:t>
      </w:r>
      <w:r>
        <w:rPr>
          <w:rFonts w:ascii="Tahoma" w:hint="eastAsia"/>
          <w:sz w:val="24"/>
        </w:rPr>
        <w:t xml:space="preserve">elongation by addition of </w:t>
      </w:r>
      <w:proofErr w:type="spellStart"/>
      <w:r>
        <w:rPr>
          <w:rFonts w:ascii="Tahoma" w:hint="eastAsia"/>
          <w:sz w:val="24"/>
        </w:rPr>
        <w:t>ribonucleotides</w:t>
      </w:r>
      <w:proofErr w:type="spellEnd"/>
      <w:r>
        <w:rPr>
          <w:rFonts w:ascii="Tahoma" w:hint="eastAsia"/>
          <w:sz w:val="24"/>
        </w:rPr>
        <w:t xml:space="preserve"> to the 3</w:t>
      </w:r>
      <w:proofErr w:type="gramStart"/>
      <w:r>
        <w:rPr>
          <w:rFonts w:ascii="Tahoma" w:hint="eastAsia"/>
          <w:sz w:val="24"/>
        </w:rPr>
        <w:t>’</w:t>
      </w:r>
      <w:proofErr w:type="gramEnd"/>
      <w:r>
        <w:rPr>
          <w:rFonts w:ascii="Tahoma" w:hint="eastAsia"/>
          <w:sz w:val="24"/>
        </w:rPr>
        <w:t>-OH end</w:t>
      </w:r>
    </w:p>
    <w:p w:rsidR="002B5CD3" w:rsidRDefault="002B5CD3" w:rsidP="002B5CD3">
      <w:pPr>
        <w:rPr>
          <w:rFonts w:ascii="Tahoma" w:hint="eastAsia"/>
          <w:sz w:val="24"/>
        </w:rPr>
      </w:pPr>
      <w:r>
        <w:rPr>
          <w:rFonts w:ascii="Tahoma" w:hint="eastAsia"/>
          <w:sz w:val="24"/>
        </w:rPr>
        <w:lastRenderedPageBreak/>
        <w:t>②</w:t>
      </w:r>
      <w:r>
        <w:rPr>
          <w:rFonts w:ascii="Tahoma" w:hint="eastAsia"/>
          <w:sz w:val="24"/>
        </w:rPr>
        <w:t>3</w:t>
      </w:r>
      <w:proofErr w:type="gramStart"/>
      <w:r>
        <w:rPr>
          <w:rFonts w:ascii="Tahoma" w:hint="eastAsia"/>
          <w:sz w:val="24"/>
        </w:rPr>
        <w:t>’</w:t>
      </w:r>
      <w:proofErr w:type="gramEnd"/>
      <w:r>
        <w:rPr>
          <w:rFonts w:ascii="Tahoma" w:hint="eastAsia"/>
          <w:sz w:val="24"/>
        </w:rPr>
        <w:t xml:space="preserve">-OH acts as a nucleophile, attacking the a-phosphate of the incoming </w:t>
      </w:r>
      <w:proofErr w:type="spellStart"/>
      <w:r>
        <w:rPr>
          <w:rFonts w:ascii="Tahoma" w:hint="eastAsia"/>
          <w:sz w:val="24"/>
        </w:rPr>
        <w:t>ribonucleoside</w:t>
      </w:r>
      <w:proofErr w:type="spellEnd"/>
      <w:r>
        <w:rPr>
          <w:rFonts w:ascii="Tahoma" w:hint="eastAsia"/>
          <w:sz w:val="24"/>
        </w:rPr>
        <w:t xml:space="preserve"> triphosphate and releasing pyrophosphate</w:t>
      </w:r>
    </w:p>
    <w:p w:rsidR="002B5CD3" w:rsidRDefault="002B5CD3" w:rsidP="002B5CD3">
      <w:pPr>
        <w:rPr>
          <w:rFonts w:ascii="Tahoma" w:hint="eastAsia"/>
          <w:b/>
          <w:sz w:val="24"/>
        </w:rPr>
      </w:pPr>
      <w:r>
        <w:rPr>
          <w:rFonts w:ascii="Tahoma" w:hint="eastAsia"/>
          <w:sz w:val="24"/>
        </w:rPr>
        <w:t>③</w:t>
      </w:r>
      <w:r>
        <w:rPr>
          <w:rFonts w:ascii="Tahoma" w:hint="eastAsia"/>
          <w:sz w:val="24"/>
        </w:rPr>
        <w:t xml:space="preserve">mechanism is the same as that used for elongation of  a DNA strand </w:t>
      </w:r>
    </w:p>
    <w:p w:rsidR="002B5CD3" w:rsidRDefault="002B5CD3" w:rsidP="002B5CD3"/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Function of 5´cap</w:t>
      </w: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Protection from degradation</w:t>
      </w: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Increased translational efficiency</w:t>
      </w: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Transport to cytoplasm</w:t>
      </w: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Splicing of first intron</w:t>
      </w:r>
    </w:p>
    <w:p w:rsidR="002B5CD3" w:rsidRDefault="002B5CD3" w:rsidP="002B5CD3">
      <w:pPr>
        <w:rPr>
          <w:rFonts w:ascii="Tahoma" w:hAnsi="Tahoma"/>
          <w:sz w:val="24"/>
        </w:rPr>
      </w:pP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 xml:space="preserve">Function of </w:t>
      </w:r>
      <w:proofErr w:type="gramStart"/>
      <w:r>
        <w:rPr>
          <w:rFonts w:ascii="Tahoma" w:hAnsi="Tahoma"/>
          <w:b/>
          <w:sz w:val="24"/>
        </w:rPr>
        <w:t>poly(</w:t>
      </w:r>
      <w:proofErr w:type="gramEnd"/>
      <w:r>
        <w:rPr>
          <w:rFonts w:ascii="Tahoma" w:hAnsi="Tahoma"/>
          <w:b/>
          <w:sz w:val="24"/>
        </w:rPr>
        <w:t>A) tail</w:t>
      </w: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Increased mRNA stability</w:t>
      </w: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Increased translational efficiency</w:t>
      </w: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Splicing of last intron</w:t>
      </w:r>
    </w:p>
    <w:p w:rsidR="002B5CD3" w:rsidRDefault="002B5CD3" w:rsidP="002B5CD3">
      <w:pPr>
        <w:rPr>
          <w:rFonts w:ascii="Tahoma" w:hAnsi="Tahoma"/>
          <w:sz w:val="24"/>
        </w:rPr>
      </w:pP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1.  Why is transcription necessary?</w:t>
      </w: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Transcription makes messenger RNA (mRNA) to carry the code for proteins out of the nucleus to the </w:t>
      </w:r>
      <w:proofErr w:type="spellStart"/>
      <w:r>
        <w:rPr>
          <w:rFonts w:ascii="Tahoma" w:hAnsi="Tahoma"/>
          <w:sz w:val="24"/>
        </w:rPr>
        <w:t>ribosomesin</w:t>
      </w:r>
      <w:proofErr w:type="spellEnd"/>
      <w:r>
        <w:rPr>
          <w:rFonts w:ascii="Tahoma" w:hAnsi="Tahoma"/>
          <w:sz w:val="24"/>
        </w:rPr>
        <w:t xml:space="preserve"> the cytoplasm.</w:t>
      </w:r>
    </w:p>
    <w:p w:rsidR="002B5CD3" w:rsidRDefault="002B5CD3" w:rsidP="002B5CD3">
      <w:pPr>
        <w:rPr>
          <w:rFonts w:ascii="Tahoma" w:hAnsi="Tahoma"/>
          <w:sz w:val="24"/>
        </w:rPr>
      </w:pP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2.  Describe transcription.</w:t>
      </w: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RNA polymerase binds to DNA, separates the strands, </w:t>
      </w:r>
      <w:proofErr w:type="gramStart"/>
      <w:r>
        <w:rPr>
          <w:rFonts w:ascii="Tahoma" w:hAnsi="Tahoma"/>
          <w:sz w:val="24"/>
        </w:rPr>
        <w:t>then</w:t>
      </w:r>
      <w:proofErr w:type="gramEnd"/>
      <w:r>
        <w:rPr>
          <w:rFonts w:ascii="Tahoma" w:hAnsi="Tahoma"/>
          <w:sz w:val="24"/>
        </w:rPr>
        <w:t xml:space="preserve"> uses one strand as a template to assemble mRNA.</w:t>
      </w:r>
    </w:p>
    <w:p w:rsidR="002B5CD3" w:rsidRDefault="002B5CD3" w:rsidP="002B5CD3">
      <w:pPr>
        <w:rPr>
          <w:rFonts w:ascii="Tahoma" w:hAnsi="Tahoma"/>
          <w:sz w:val="24"/>
        </w:rPr>
      </w:pP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 xml:space="preserve">5.  What are the main differences between DNA and </w:t>
      </w:r>
      <w:proofErr w:type="gramStart"/>
      <w:r>
        <w:rPr>
          <w:rFonts w:ascii="Tahoma" w:hAnsi="Tahoma"/>
          <w:b/>
          <w:sz w:val="24"/>
        </w:rPr>
        <w:t>RNA.</w:t>
      </w:r>
      <w:proofErr w:type="gramEnd"/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DNA has </w:t>
      </w:r>
      <w:proofErr w:type="spellStart"/>
      <w:r>
        <w:rPr>
          <w:rFonts w:ascii="Tahoma" w:hAnsi="Tahoma"/>
          <w:sz w:val="24"/>
        </w:rPr>
        <w:t>deoxyribose</w:t>
      </w:r>
      <w:proofErr w:type="spellEnd"/>
      <w:r>
        <w:rPr>
          <w:rFonts w:ascii="Tahoma" w:hAnsi="Tahoma"/>
          <w:sz w:val="24"/>
        </w:rPr>
        <w:t>, RNA has ribose; DNA has 2 strands, RNA has one strand; DNA has thymine, RNA has uracil.</w:t>
      </w:r>
    </w:p>
    <w:p w:rsidR="002B5CD3" w:rsidRDefault="002B5CD3" w:rsidP="002B5CD3">
      <w:pPr>
        <w:rPr>
          <w:rFonts w:ascii="Tahoma" w:hAnsi="Tahoma"/>
          <w:sz w:val="24"/>
        </w:rPr>
      </w:pPr>
    </w:p>
    <w:p w:rsidR="002B5CD3" w:rsidRDefault="002B5CD3" w:rsidP="002B5CD3">
      <w:pPr>
        <w:rPr>
          <w:rFonts w:ascii="Tahoma" w:hAnsi="Tahoma"/>
          <w:sz w:val="24"/>
        </w:rPr>
      </w:pPr>
    </w:p>
    <w:p w:rsidR="002B5CD3" w:rsidRDefault="002B5CD3" w:rsidP="002B5CD3">
      <w:pPr>
        <w:rPr>
          <w:rFonts w:ascii="Tahoma" w:hAnsi="Tahoma"/>
          <w:sz w:val="24"/>
        </w:rPr>
      </w:pPr>
    </w:p>
    <w:p w:rsidR="002B5CD3" w:rsidRDefault="002B5CD3" w:rsidP="002B5CD3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 xml:space="preserve">What is different between the DNA replication and RNA </w:t>
      </w:r>
      <w:proofErr w:type="gramStart"/>
      <w:r>
        <w:rPr>
          <w:rFonts w:ascii="Tahoma" w:hAnsi="Tahoma"/>
          <w:b/>
          <w:sz w:val="24"/>
        </w:rPr>
        <w:t>transcription ?</w:t>
      </w:r>
      <w:proofErr w:type="gramEnd"/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Transcription is very similar to DNA replication but there are some important differences:</w:t>
      </w:r>
    </w:p>
    <w:p w:rsidR="002B5CD3" w:rsidRDefault="002B5CD3" w:rsidP="002B5CD3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1.RNA</w:t>
      </w:r>
      <w:proofErr w:type="gramEnd"/>
      <w:r>
        <w:rPr>
          <w:rFonts w:ascii="Tahoma" w:hAnsi="Tahoma"/>
          <w:sz w:val="24"/>
        </w:rPr>
        <w:t xml:space="preserve"> is made of </w:t>
      </w:r>
      <w:proofErr w:type="spellStart"/>
      <w:r>
        <w:rPr>
          <w:rFonts w:ascii="Tahoma" w:hAnsi="Tahoma"/>
          <w:sz w:val="24"/>
        </w:rPr>
        <w:t>ribonucleotides</w:t>
      </w:r>
      <w:proofErr w:type="spellEnd"/>
    </w:p>
    <w:p w:rsidR="002B5CD3" w:rsidRDefault="002B5CD3" w:rsidP="002B5CD3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2.RNA</w:t>
      </w:r>
      <w:proofErr w:type="gramEnd"/>
      <w:r>
        <w:rPr>
          <w:rFonts w:ascii="Tahoma" w:hAnsi="Tahoma"/>
          <w:sz w:val="24"/>
        </w:rPr>
        <w:t xml:space="preserve"> polymerase catalyzes the reaction</w:t>
      </w: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3. The synthesized RNA does not remain base-paired to the template DNA strand</w:t>
      </w:r>
    </w:p>
    <w:p w:rsidR="002B5CD3" w:rsidRDefault="002B5CD3" w:rsidP="002B5CD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4. Less accurate (error rate: 10-4)</w:t>
      </w:r>
    </w:p>
    <w:p w:rsidR="00A36CAF" w:rsidRDefault="002B5CD3" w:rsidP="002B5CD3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5.Transcription</w:t>
      </w:r>
      <w:proofErr w:type="gramEnd"/>
      <w:r>
        <w:rPr>
          <w:rFonts w:ascii="Tahoma" w:hAnsi="Tahoma"/>
          <w:sz w:val="24"/>
        </w:rPr>
        <w:t xml:space="preserve"> selectively copies only certain parts of the genome and makes one to several hundred, or even thousand, copies of any given section of the genome.</w:t>
      </w:r>
    </w:p>
    <w:p w:rsidR="00BC7C8B" w:rsidRDefault="00BC7C8B" w:rsidP="002B5CD3">
      <w:pPr>
        <w:rPr>
          <w:rFonts w:ascii="Tahoma" w:hAnsi="Tahoma"/>
          <w:sz w:val="24"/>
        </w:rPr>
      </w:pPr>
    </w:p>
    <w:p w:rsidR="00BC7C8B" w:rsidRDefault="00BC7C8B" w:rsidP="002B5CD3">
      <w:pPr>
        <w:rPr>
          <w:rFonts w:ascii="Tahoma" w:hAnsi="Tahoma"/>
          <w:sz w:val="24"/>
        </w:rPr>
      </w:pPr>
    </w:p>
    <w:p w:rsidR="00BC7C8B" w:rsidRDefault="00BC7C8B" w:rsidP="002B5CD3">
      <w:pPr>
        <w:rPr>
          <w:rFonts w:ascii="Tahoma" w:hAnsi="Tahoma" w:hint="eastAsia"/>
          <w:sz w:val="24"/>
        </w:rPr>
      </w:pPr>
    </w:p>
    <w:p w:rsidR="00BC7C8B" w:rsidRPr="00BC7C8B" w:rsidRDefault="00BC7C8B" w:rsidP="002B5CD3">
      <w:pPr>
        <w:rPr>
          <w:rFonts w:ascii="Tahoma" w:hAnsi="Tahoma" w:hint="eastAsia"/>
          <w:b/>
          <w:sz w:val="24"/>
        </w:rPr>
      </w:pPr>
      <w:r>
        <w:rPr>
          <w:rFonts w:ascii="Tahoma" w:hAnsi="Tahoma"/>
          <w:b/>
          <w:sz w:val="24"/>
        </w:rPr>
        <w:lastRenderedPageBreak/>
        <w:t>Lecture5</w:t>
      </w:r>
    </w:p>
    <w:p w:rsidR="00BC7C8B" w:rsidRDefault="00BC7C8B" w:rsidP="00BC7C8B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Genes are expressed in a 2 step process:</w:t>
      </w:r>
    </w:p>
    <w:p w:rsidR="00BC7C8B" w:rsidRDefault="00BC7C8B" w:rsidP="00BC7C8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First, an RNA copy of a single gene is made (transcription).  </w:t>
      </w:r>
    </w:p>
    <w:p w:rsidR="00BC7C8B" w:rsidRDefault="00BC7C8B" w:rsidP="00BC7C8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Then, the nucleotide sequence of the RNA copy (messenger RNA) is translated into the amino acid sequence of the polypeptide.</w:t>
      </w:r>
    </w:p>
    <w:p w:rsidR="00BC7C8B" w:rsidRDefault="00BC7C8B" w:rsidP="00BC7C8B">
      <w:pPr>
        <w:rPr>
          <w:rFonts w:ascii="Tahoma" w:hAnsi="Tahoma"/>
          <w:sz w:val="24"/>
        </w:rPr>
      </w:pPr>
    </w:p>
    <w:p w:rsidR="00BC7C8B" w:rsidRDefault="00BC7C8B" w:rsidP="00BC7C8B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Main challenge of translation</w:t>
      </w:r>
    </w:p>
    <w:p w:rsidR="00BC7C8B" w:rsidRDefault="00BC7C8B" w:rsidP="00BC7C8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• The genetic information in mRNA cannot be recognized by amino acids. </w:t>
      </w:r>
    </w:p>
    <w:p w:rsidR="00BC7C8B" w:rsidRDefault="00BC7C8B" w:rsidP="00BC7C8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The genetic code has to be recognized by an adaptor molecular (translator),</w:t>
      </w:r>
    </w:p>
    <w:p w:rsidR="00BC7C8B" w:rsidRDefault="00BC7C8B" w:rsidP="00BC7C8B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and</w:t>
      </w:r>
      <w:proofErr w:type="gramEnd"/>
      <w:r>
        <w:rPr>
          <w:rFonts w:ascii="Tahoma" w:hAnsi="Tahoma"/>
          <w:sz w:val="24"/>
        </w:rPr>
        <w:t xml:space="preserve"> this adaptor has to accurately recruit the corresponding amino acid. </w:t>
      </w:r>
    </w:p>
    <w:p w:rsidR="00BC7C8B" w:rsidRDefault="00BC7C8B" w:rsidP="00BC7C8B">
      <w:pPr>
        <w:rPr>
          <w:rFonts w:ascii="Tahoma" w:hAnsi="Tahoma"/>
          <w:sz w:val="24"/>
        </w:rPr>
      </w:pPr>
    </w:p>
    <w:p w:rsidR="00BC7C8B" w:rsidRDefault="00BC7C8B" w:rsidP="00BC7C8B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 xml:space="preserve">The structure and function of four components of the translation </w:t>
      </w:r>
    </w:p>
    <w:p w:rsidR="00BC7C8B" w:rsidRDefault="00BC7C8B" w:rsidP="00BC7C8B">
      <w:pPr>
        <w:rPr>
          <w:rFonts w:ascii="Tahoma" w:hAnsi="Tahoma"/>
          <w:b/>
          <w:sz w:val="24"/>
        </w:rPr>
      </w:pPr>
      <w:proofErr w:type="gramStart"/>
      <w:r>
        <w:rPr>
          <w:rFonts w:ascii="Tahoma" w:hAnsi="Tahoma"/>
          <w:b/>
          <w:sz w:val="24"/>
        </w:rPr>
        <w:t>Machinery.</w:t>
      </w:r>
      <w:r>
        <w:rPr>
          <w:rFonts w:ascii="Tahoma" w:hAnsi="Tahoma" w:hint="eastAsia"/>
          <w:b/>
          <w:sz w:val="24"/>
        </w:rPr>
        <w:t>???</w:t>
      </w:r>
      <w:proofErr w:type="gramEnd"/>
    </w:p>
    <w:p w:rsidR="00BC7C8B" w:rsidRDefault="00BC7C8B" w:rsidP="00BC7C8B">
      <w:pPr>
        <w:rPr>
          <w:rFonts w:ascii="Tahoma" w:hAnsi="Tahoma" w:hint="eastAsia"/>
          <w:b/>
          <w:sz w:val="24"/>
        </w:rPr>
      </w:pPr>
      <w:proofErr w:type="gramStart"/>
      <w:r>
        <w:rPr>
          <w:rFonts w:ascii="Tahoma" w:hAnsi="Tahoma" w:hint="eastAsia"/>
          <w:b/>
          <w:sz w:val="24"/>
        </w:rPr>
        <w:t>functions</w:t>
      </w:r>
      <w:proofErr w:type="gramEnd"/>
      <w:r>
        <w:rPr>
          <w:rFonts w:ascii="Tahoma" w:hAnsi="Tahoma" w:hint="eastAsia"/>
          <w:b/>
          <w:sz w:val="24"/>
        </w:rPr>
        <w:t xml:space="preserve"> of RNA</w:t>
      </w:r>
    </w:p>
    <w:p w:rsidR="00BC7C8B" w:rsidRDefault="00BC7C8B" w:rsidP="00BC7C8B">
      <w:pPr>
        <w:rPr>
          <w:rFonts w:ascii="Tahoma" w:hAnsi="Tahoma" w:hint="eastAsia"/>
          <w:sz w:val="24"/>
        </w:rPr>
      </w:pPr>
      <w:proofErr w:type="spellStart"/>
      <w:proofErr w:type="gramStart"/>
      <w:r>
        <w:rPr>
          <w:rFonts w:ascii="Tahoma" w:hAnsi="Tahoma" w:hint="eastAsia"/>
          <w:sz w:val="24"/>
        </w:rPr>
        <w:t>tRNA</w:t>
      </w:r>
      <w:proofErr w:type="spellEnd"/>
      <w:proofErr w:type="gramEnd"/>
      <w:r>
        <w:rPr>
          <w:rFonts w:ascii="Tahoma" w:hAnsi="Tahoma" w:hint="eastAsia"/>
          <w:sz w:val="24"/>
        </w:rPr>
        <w:t xml:space="preserve"> are adaptors between codons and amino acids</w:t>
      </w:r>
    </w:p>
    <w:p w:rsidR="00BC7C8B" w:rsidRDefault="00BC7C8B" w:rsidP="00BC7C8B">
      <w:pPr>
        <w:rPr>
          <w:rFonts w:ascii="Tahoma" w:hAnsi="Tahoma" w:hint="eastAsia"/>
          <w:sz w:val="24"/>
        </w:rPr>
      </w:pPr>
      <w:proofErr w:type="spellStart"/>
      <w:r>
        <w:rPr>
          <w:rFonts w:ascii="Tahoma" w:hAnsi="Tahoma" w:hint="eastAsia"/>
          <w:sz w:val="24"/>
        </w:rPr>
        <w:t>tRNAs</w:t>
      </w:r>
      <w:proofErr w:type="spellEnd"/>
      <w:r>
        <w:rPr>
          <w:rFonts w:ascii="Tahoma" w:hAnsi="Tahoma" w:hint="eastAsia"/>
          <w:sz w:val="24"/>
        </w:rPr>
        <w:t xml:space="preserve"> share a common secondary structure that resemble a cloverleaf which shows the base pairing of various regions to form four stems (arms) and three loops. </w:t>
      </w:r>
    </w:p>
    <w:p w:rsidR="00BC7C8B" w:rsidRDefault="00BC7C8B" w:rsidP="00BC7C8B">
      <w:pPr>
        <w:rPr>
          <w:rFonts w:ascii="Tahoma" w:hAnsi="Tahoma" w:hint="eastAsia"/>
          <w:sz w:val="24"/>
        </w:rPr>
      </w:pPr>
      <w:proofErr w:type="spellStart"/>
      <w:r>
        <w:rPr>
          <w:rFonts w:ascii="Tahoma" w:hAnsi="Tahoma" w:hint="eastAsia"/>
          <w:sz w:val="24"/>
        </w:rPr>
        <w:t>Aminoacyl</w:t>
      </w:r>
      <w:proofErr w:type="spellEnd"/>
      <w:r>
        <w:rPr>
          <w:rFonts w:ascii="Tahoma" w:hAnsi="Tahoma" w:hint="eastAsia"/>
          <w:sz w:val="24"/>
        </w:rPr>
        <w:t xml:space="preserve"> </w:t>
      </w:r>
      <w:proofErr w:type="spellStart"/>
      <w:r>
        <w:rPr>
          <w:rFonts w:ascii="Tahoma" w:hAnsi="Tahoma" w:hint="eastAsia"/>
          <w:sz w:val="24"/>
        </w:rPr>
        <w:t>tRNA</w:t>
      </w:r>
      <w:proofErr w:type="spellEnd"/>
      <w:r>
        <w:rPr>
          <w:rFonts w:ascii="Tahoma" w:hAnsi="Tahoma" w:hint="eastAsia"/>
          <w:sz w:val="24"/>
        </w:rPr>
        <w:t xml:space="preserve"> </w:t>
      </w:r>
      <w:proofErr w:type="spellStart"/>
      <w:proofErr w:type="gramStart"/>
      <w:r>
        <w:rPr>
          <w:rFonts w:ascii="Tahoma" w:hAnsi="Tahoma" w:hint="eastAsia"/>
          <w:sz w:val="24"/>
        </w:rPr>
        <w:t>synthetases</w:t>
      </w:r>
      <w:proofErr w:type="spellEnd"/>
      <w:r>
        <w:rPr>
          <w:rFonts w:ascii="Tahoma" w:hAnsi="Tahoma" w:hint="eastAsia"/>
          <w:sz w:val="24"/>
        </w:rPr>
        <w:t xml:space="preserve"> :Amino</w:t>
      </w:r>
      <w:proofErr w:type="gramEnd"/>
      <w:r>
        <w:rPr>
          <w:rFonts w:ascii="Tahoma" w:hAnsi="Tahoma" w:hint="eastAsia"/>
          <w:sz w:val="24"/>
        </w:rPr>
        <w:t xml:space="preserve"> acids should attach to </w:t>
      </w:r>
      <w:proofErr w:type="spellStart"/>
      <w:r>
        <w:rPr>
          <w:rFonts w:ascii="Tahoma" w:hAnsi="Tahoma" w:hint="eastAsia"/>
          <w:sz w:val="24"/>
        </w:rPr>
        <w:t>tRNA</w:t>
      </w:r>
      <w:proofErr w:type="spellEnd"/>
      <w:r>
        <w:rPr>
          <w:rFonts w:ascii="Tahoma" w:hAnsi="Tahoma" w:hint="eastAsia"/>
          <w:sz w:val="24"/>
        </w:rPr>
        <w:t xml:space="preserve"> first before adding to polypeptide chain. </w:t>
      </w:r>
    </w:p>
    <w:p w:rsidR="00BC7C8B" w:rsidRDefault="00BC7C8B" w:rsidP="00BC7C8B">
      <w:pPr>
        <w:rPr>
          <w:rFonts w:ascii="Tahoma" w:hAnsi="Tahoma" w:hint="eastAsia"/>
          <w:sz w:val="24"/>
        </w:rPr>
      </w:pPr>
    </w:p>
    <w:p w:rsidR="00BC7C8B" w:rsidRDefault="00BC7C8B" w:rsidP="00BC7C8B">
      <w:pPr>
        <w:rPr>
          <w:rFonts w:ascii="Tahoma" w:hAnsi="Tahoma" w:hint="eastAsia"/>
          <w:b/>
          <w:sz w:val="24"/>
        </w:rPr>
      </w:pPr>
      <w:proofErr w:type="gramStart"/>
      <w:r>
        <w:rPr>
          <w:rFonts w:ascii="Tahoma" w:hAnsi="Tahoma" w:hint="eastAsia"/>
          <w:b/>
          <w:sz w:val="24"/>
        </w:rPr>
        <w:t>mRNA</w:t>
      </w:r>
      <w:proofErr w:type="gramEnd"/>
    </w:p>
    <w:p w:rsidR="00BC7C8B" w:rsidRDefault="00BC7C8B" w:rsidP="00BC7C8B">
      <w:pPr>
        <w:rPr>
          <w:rFonts w:ascii="Tahoma" w:hAnsi="Tahoma" w:hint="eastAsia"/>
          <w:sz w:val="24"/>
        </w:rPr>
      </w:pPr>
      <w:r>
        <w:rPr>
          <w:rFonts w:ascii="Tahoma" w:hAnsi="Tahoma" w:hint="eastAsia"/>
          <w:sz w:val="24"/>
        </w:rPr>
        <w:t>The protein-coding region of the mRNA consists of an ordered series of 3-nt-long units called codons that specify the order of amino acids.</w:t>
      </w:r>
    </w:p>
    <w:p w:rsidR="00BC7C8B" w:rsidRDefault="00BC7C8B" w:rsidP="00BC7C8B">
      <w:pPr>
        <w:rPr>
          <w:rFonts w:ascii="Tahoma" w:hAnsi="Tahoma" w:hint="eastAsia"/>
          <w:sz w:val="24"/>
        </w:rPr>
      </w:pPr>
    </w:p>
    <w:p w:rsidR="00BC7C8B" w:rsidRDefault="00BC7C8B" w:rsidP="00BC7C8B">
      <w:pPr>
        <w:rPr>
          <w:rFonts w:ascii="Tahoma" w:hAnsi="Tahoma" w:hint="eastAsia"/>
          <w:sz w:val="24"/>
        </w:rPr>
      </w:pPr>
    </w:p>
    <w:p w:rsidR="00BC7C8B" w:rsidRDefault="00BC7C8B" w:rsidP="00BC7C8B">
      <w:pPr>
        <w:rPr>
          <w:rFonts w:ascii="Tahoma" w:hAnsi="Tahoma" w:hint="eastAsia"/>
          <w:sz w:val="24"/>
        </w:rPr>
      </w:pPr>
    </w:p>
    <w:p w:rsidR="00BC7C8B" w:rsidRDefault="00BC7C8B" w:rsidP="00BC7C8B">
      <w:pPr>
        <w:rPr>
          <w:rFonts w:ascii="Tahoma" w:hAnsi="Tahoma" w:hint="eastAsia"/>
          <w:sz w:val="24"/>
        </w:rPr>
      </w:pPr>
      <w:r>
        <w:rPr>
          <w:rFonts w:ascii="Tahoma" w:hAnsi="Tahoma" w:hint="eastAsia"/>
          <w:sz w:val="24"/>
        </w:rPr>
        <w:t>1 Prokaryotic mRNAs have a ribosome binding site that recruits the translational machinery</w:t>
      </w:r>
    </w:p>
    <w:p w:rsidR="00BC7C8B" w:rsidRDefault="00BC7C8B" w:rsidP="00BC7C8B">
      <w:pPr>
        <w:rPr>
          <w:rFonts w:ascii="Tahoma" w:hAnsi="Tahoma" w:hint="eastAsia"/>
          <w:sz w:val="24"/>
        </w:rPr>
      </w:pPr>
      <w:r>
        <w:rPr>
          <w:rFonts w:ascii="Tahoma" w:hAnsi="Tahoma" w:hint="eastAsia"/>
          <w:sz w:val="24"/>
        </w:rPr>
        <w:t>2 Eukaryotic mRNA are modified at their 5</w:t>
      </w:r>
      <w:proofErr w:type="gramStart"/>
      <w:r>
        <w:rPr>
          <w:rFonts w:ascii="Tahoma" w:hAnsi="Tahoma" w:hint="eastAsia"/>
          <w:sz w:val="24"/>
        </w:rPr>
        <w:t>’</w:t>
      </w:r>
      <w:proofErr w:type="gramEnd"/>
      <w:r>
        <w:rPr>
          <w:rFonts w:ascii="Tahoma" w:hAnsi="Tahoma" w:hint="eastAsia"/>
          <w:sz w:val="24"/>
        </w:rPr>
        <w:t>and 3</w:t>
      </w:r>
      <w:proofErr w:type="gramStart"/>
      <w:r>
        <w:rPr>
          <w:rFonts w:ascii="Tahoma" w:hAnsi="Tahoma" w:hint="eastAsia"/>
          <w:sz w:val="24"/>
        </w:rPr>
        <w:t>’</w:t>
      </w:r>
      <w:proofErr w:type="gramEnd"/>
      <w:r>
        <w:rPr>
          <w:rFonts w:ascii="Tahoma" w:hAnsi="Tahoma" w:hint="eastAsia"/>
          <w:sz w:val="24"/>
        </w:rPr>
        <w:t>ends to facilitate translation.</w:t>
      </w:r>
    </w:p>
    <w:p w:rsidR="00BC7C8B" w:rsidRDefault="00BC7C8B" w:rsidP="00BC7C8B">
      <w:pPr>
        <w:rPr>
          <w:rFonts w:ascii="Tahoma" w:hAnsi="Tahoma" w:hint="eastAsia"/>
          <w:sz w:val="24"/>
        </w:rPr>
      </w:pPr>
    </w:p>
    <w:p w:rsidR="00BC7C8B" w:rsidRDefault="00BC7C8B" w:rsidP="00BC7C8B">
      <w:pPr>
        <w:rPr>
          <w:rFonts w:ascii="Tahoma" w:hAnsi="Tahoma" w:hint="eastAsia"/>
          <w:sz w:val="24"/>
        </w:rPr>
      </w:pPr>
      <w:proofErr w:type="gramStart"/>
      <w:r>
        <w:rPr>
          <w:rFonts w:ascii="Tahoma" w:hAnsi="Tahoma" w:hint="eastAsia"/>
          <w:b/>
          <w:sz w:val="24"/>
        </w:rPr>
        <w:t>the</w:t>
      </w:r>
      <w:proofErr w:type="gramEnd"/>
      <w:r>
        <w:rPr>
          <w:rFonts w:ascii="Tahoma" w:hAnsi="Tahoma" w:hint="eastAsia"/>
          <w:b/>
          <w:sz w:val="24"/>
        </w:rPr>
        <w:t xml:space="preserve"> ribosome is composed of a large and a small subunit</w:t>
      </w:r>
    </w:p>
    <w:p w:rsidR="00BC7C8B" w:rsidRDefault="00BC7C8B" w:rsidP="00BC7C8B">
      <w:pPr>
        <w:rPr>
          <w:rFonts w:ascii="Tahoma" w:hAnsi="Tahoma" w:hint="eastAsia"/>
          <w:sz w:val="24"/>
        </w:rPr>
      </w:pPr>
      <w:r>
        <w:rPr>
          <w:rFonts w:ascii="Tahoma" w:hAnsi="Tahoma" w:hint="eastAsia"/>
          <w:sz w:val="24"/>
        </w:rPr>
        <w:t>•</w:t>
      </w:r>
      <w:r>
        <w:rPr>
          <w:rFonts w:ascii="Tahoma" w:hAnsi="Tahoma" w:hint="eastAsia"/>
          <w:sz w:val="24"/>
        </w:rPr>
        <w:t xml:space="preserve"> The large subunit contains the </w:t>
      </w:r>
      <w:proofErr w:type="spellStart"/>
      <w:r>
        <w:rPr>
          <w:rFonts w:ascii="Tahoma" w:hAnsi="Tahoma" w:hint="eastAsia"/>
          <w:sz w:val="24"/>
        </w:rPr>
        <w:t>peptidyltransferase</w:t>
      </w:r>
      <w:proofErr w:type="spellEnd"/>
      <w:r>
        <w:rPr>
          <w:rFonts w:ascii="Tahoma" w:hAnsi="Tahoma" w:hint="eastAsia"/>
          <w:sz w:val="24"/>
        </w:rPr>
        <w:t xml:space="preserve"> center, which is responsible for the formation of peptide bonds.</w:t>
      </w:r>
    </w:p>
    <w:p w:rsidR="00BC7C8B" w:rsidRDefault="00BC7C8B" w:rsidP="00BC7C8B">
      <w:pPr>
        <w:rPr>
          <w:rFonts w:ascii="Tahoma" w:hAnsi="Tahoma" w:hint="eastAsia"/>
          <w:sz w:val="24"/>
        </w:rPr>
      </w:pPr>
      <w:r>
        <w:rPr>
          <w:rFonts w:ascii="Tahoma" w:hAnsi="Tahoma" w:hint="eastAsia"/>
          <w:sz w:val="24"/>
        </w:rPr>
        <w:t>•</w:t>
      </w:r>
      <w:r>
        <w:rPr>
          <w:rFonts w:ascii="Tahoma" w:hAnsi="Tahoma" w:hint="eastAsia"/>
          <w:sz w:val="24"/>
        </w:rPr>
        <w:t xml:space="preserve"> The small subunit interacting with mRNA contains the decoding </w:t>
      </w:r>
      <w:proofErr w:type="spellStart"/>
      <w:r>
        <w:rPr>
          <w:rFonts w:ascii="Tahoma" w:hAnsi="Tahoma" w:hint="eastAsia"/>
          <w:sz w:val="24"/>
        </w:rPr>
        <w:t>center,in</w:t>
      </w:r>
      <w:proofErr w:type="spellEnd"/>
      <w:r>
        <w:rPr>
          <w:rFonts w:ascii="Tahoma" w:hAnsi="Tahoma" w:hint="eastAsia"/>
          <w:sz w:val="24"/>
        </w:rPr>
        <w:t xml:space="preserve"> which charged </w:t>
      </w:r>
      <w:proofErr w:type="spellStart"/>
      <w:r>
        <w:rPr>
          <w:rFonts w:ascii="Tahoma" w:hAnsi="Tahoma" w:hint="eastAsia"/>
          <w:sz w:val="24"/>
        </w:rPr>
        <w:t>tRNAs</w:t>
      </w:r>
      <w:proofErr w:type="spellEnd"/>
      <w:r>
        <w:rPr>
          <w:rFonts w:ascii="Tahoma" w:hAnsi="Tahoma" w:hint="eastAsia"/>
          <w:sz w:val="24"/>
        </w:rPr>
        <w:t xml:space="preserve"> read or </w:t>
      </w:r>
      <w:r>
        <w:rPr>
          <w:rFonts w:ascii="Tahoma" w:hAnsi="Tahoma" w:hint="eastAsia"/>
          <w:sz w:val="24"/>
        </w:rPr>
        <w:t>“</w:t>
      </w:r>
      <w:r>
        <w:rPr>
          <w:rFonts w:ascii="Tahoma" w:hAnsi="Tahoma" w:hint="eastAsia"/>
          <w:sz w:val="24"/>
        </w:rPr>
        <w:t>decode</w:t>
      </w:r>
      <w:r>
        <w:rPr>
          <w:rFonts w:ascii="Tahoma" w:hAnsi="Tahoma" w:hint="eastAsia"/>
          <w:sz w:val="24"/>
        </w:rPr>
        <w:t>”</w:t>
      </w:r>
      <w:r>
        <w:rPr>
          <w:rFonts w:ascii="Tahoma" w:hAnsi="Tahoma" w:hint="eastAsia"/>
          <w:sz w:val="24"/>
        </w:rPr>
        <w:t xml:space="preserve">the codon units of the mRNA. </w:t>
      </w:r>
    </w:p>
    <w:p w:rsidR="00BC7C8B" w:rsidRDefault="00BC7C8B" w:rsidP="00BC7C8B">
      <w:pPr>
        <w:rPr>
          <w:rFonts w:ascii="Tahoma" w:hAnsi="Tahoma" w:hint="eastAsia"/>
          <w:sz w:val="24"/>
        </w:rPr>
      </w:pPr>
    </w:p>
    <w:p w:rsidR="00BC7C8B" w:rsidRDefault="00BC7C8B" w:rsidP="00BC7C8B">
      <w:pPr>
        <w:rPr>
          <w:rFonts w:ascii="Tahoma" w:hAnsi="Tahoma" w:hint="eastAsia"/>
          <w:b/>
          <w:sz w:val="24"/>
        </w:rPr>
      </w:pPr>
      <w:r>
        <w:rPr>
          <w:rFonts w:ascii="Tahoma" w:hAnsi="Tahoma" w:hint="eastAsia"/>
          <w:b/>
          <w:sz w:val="24"/>
        </w:rPr>
        <w:t>Translation initiation, elongation and termination???</w:t>
      </w:r>
    </w:p>
    <w:p w:rsidR="00BC7C8B" w:rsidRDefault="00BC7C8B" w:rsidP="00BC7C8B">
      <w:pPr>
        <w:rPr>
          <w:rFonts w:ascii="Tahoma" w:hAnsi="Tahoma" w:hint="eastAsia"/>
          <w:sz w:val="24"/>
        </w:rPr>
      </w:pPr>
      <w:r>
        <w:rPr>
          <w:rFonts w:ascii="Tahoma" w:hAnsi="Tahoma" w:hint="eastAsia"/>
          <w:sz w:val="24"/>
        </w:rPr>
        <w:t>Translation initiation factors hold eukaryotic mRNAs in circles</w:t>
      </w:r>
    </w:p>
    <w:p w:rsidR="00BC7C8B" w:rsidRDefault="00BC7C8B" w:rsidP="00BC7C8B">
      <w:pPr>
        <w:rPr>
          <w:rFonts w:ascii="Tahoma" w:hAnsi="Tahoma" w:hint="eastAsia"/>
          <w:sz w:val="24"/>
        </w:rPr>
      </w:pPr>
    </w:p>
    <w:p w:rsidR="00BC7C8B" w:rsidRDefault="00BC7C8B" w:rsidP="00BC7C8B">
      <w:pPr>
        <w:rPr>
          <w:rFonts w:ascii="Tahoma" w:hAnsi="Tahoma" w:hint="eastAsia"/>
          <w:b/>
          <w:sz w:val="24"/>
        </w:rPr>
      </w:pPr>
      <w:r>
        <w:rPr>
          <w:rFonts w:ascii="Tahoma" w:hAnsi="Tahoma" w:hint="eastAsia"/>
          <w:b/>
          <w:sz w:val="24"/>
        </w:rPr>
        <w:t xml:space="preserve">How do prokaryotes and eukaryotes find the translation start </w:t>
      </w:r>
      <w:proofErr w:type="gramStart"/>
      <w:r>
        <w:rPr>
          <w:rFonts w:ascii="Tahoma" w:hAnsi="Tahoma" w:hint="eastAsia"/>
          <w:b/>
          <w:sz w:val="24"/>
        </w:rPr>
        <w:t>sites ?</w:t>
      </w:r>
      <w:proofErr w:type="gramEnd"/>
    </w:p>
    <w:p w:rsidR="00BC7C8B" w:rsidRDefault="00BC7C8B" w:rsidP="00BC7C8B">
      <w:pPr>
        <w:rPr>
          <w:rFonts w:ascii="Tahoma" w:hAnsi="Tahoma" w:hint="eastAsia"/>
          <w:sz w:val="24"/>
        </w:rPr>
      </w:pPr>
      <w:r>
        <w:rPr>
          <w:rFonts w:ascii="Tahoma" w:hAnsi="Tahoma" w:hint="eastAsia"/>
          <w:sz w:val="24"/>
        </w:rPr>
        <w:lastRenderedPageBreak/>
        <w:t xml:space="preserve">Eukaryotic mRNA uses a methylated cap to </w:t>
      </w:r>
      <w:proofErr w:type="spellStart"/>
      <w:r>
        <w:rPr>
          <w:rFonts w:ascii="Tahoma" w:hAnsi="Tahoma" w:hint="eastAsia"/>
          <w:sz w:val="24"/>
        </w:rPr>
        <w:t>recruitthe</w:t>
      </w:r>
      <w:proofErr w:type="spellEnd"/>
      <w:r>
        <w:rPr>
          <w:rFonts w:ascii="Tahoma" w:hAnsi="Tahoma" w:hint="eastAsia"/>
          <w:sz w:val="24"/>
        </w:rPr>
        <w:t xml:space="preserve"> ribosome. Once bound, the ribosome scans </w:t>
      </w:r>
      <w:proofErr w:type="spellStart"/>
      <w:r>
        <w:rPr>
          <w:rFonts w:ascii="Tahoma" w:hAnsi="Tahoma" w:hint="eastAsia"/>
          <w:sz w:val="24"/>
        </w:rPr>
        <w:t>themRNA</w:t>
      </w:r>
      <w:proofErr w:type="spellEnd"/>
      <w:r>
        <w:rPr>
          <w:rFonts w:ascii="Tahoma" w:hAnsi="Tahoma" w:hint="eastAsia"/>
          <w:sz w:val="24"/>
        </w:rPr>
        <w:t xml:space="preserve"> in a 5</w:t>
      </w:r>
      <w:proofErr w:type="gramStart"/>
      <w:r>
        <w:rPr>
          <w:rFonts w:ascii="Tahoma" w:hAnsi="Tahoma" w:hint="eastAsia"/>
          <w:sz w:val="24"/>
        </w:rPr>
        <w:t>’</w:t>
      </w:r>
      <w:proofErr w:type="gramEnd"/>
      <w:r>
        <w:rPr>
          <w:rFonts w:ascii="Tahoma" w:hAnsi="Tahoma" w:hint="eastAsia"/>
          <w:sz w:val="24"/>
        </w:rPr>
        <w:t>-3</w:t>
      </w:r>
      <w:proofErr w:type="gramStart"/>
      <w:r>
        <w:rPr>
          <w:rFonts w:ascii="Tahoma" w:hAnsi="Tahoma" w:hint="eastAsia"/>
          <w:sz w:val="24"/>
        </w:rPr>
        <w:t>’</w:t>
      </w:r>
      <w:proofErr w:type="gramEnd"/>
      <w:r>
        <w:rPr>
          <w:rFonts w:ascii="Tahoma" w:hAnsi="Tahoma" w:hint="eastAsia"/>
          <w:sz w:val="24"/>
        </w:rPr>
        <w:t>direction to find the AUG start codon.</w:t>
      </w:r>
    </w:p>
    <w:p w:rsidR="00BC7C8B" w:rsidRDefault="00BC7C8B" w:rsidP="00BC7C8B">
      <w:pPr>
        <w:rPr>
          <w:rFonts w:ascii="Tahoma" w:hAnsi="Tahoma" w:hint="eastAsia"/>
          <w:sz w:val="24"/>
        </w:rPr>
      </w:pPr>
      <w:r>
        <w:rPr>
          <w:rFonts w:ascii="Tahoma" w:hAnsi="Tahoma" w:hint="eastAsia"/>
          <w:b/>
          <w:sz w:val="24"/>
        </w:rPr>
        <w:t>Prokaryotes???</w:t>
      </w:r>
    </w:p>
    <w:p w:rsidR="00BC7C8B" w:rsidRDefault="00BC7C8B" w:rsidP="002B5CD3"/>
    <w:p w:rsidR="00951BFD" w:rsidRDefault="00951BFD" w:rsidP="00951BFD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Lecture</w:t>
      </w:r>
      <w:r>
        <w:rPr>
          <w:rFonts w:ascii="Tahoma" w:hAnsi="Tahoma"/>
          <w:b/>
          <w:sz w:val="24"/>
        </w:rPr>
        <w:t>6</w:t>
      </w:r>
    </w:p>
    <w:p w:rsidR="00951BFD" w:rsidRDefault="00951BFD" w:rsidP="00951BFD">
      <w:r>
        <w:rPr>
          <w:noProof/>
        </w:rPr>
        <w:drawing>
          <wp:inline distT="0" distB="0" distL="0" distR="0">
            <wp:extent cx="54864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FD" w:rsidRDefault="00951BFD" w:rsidP="00951BFD">
      <w:pPr>
        <w:rPr>
          <w:rFonts w:hint="eastAsia"/>
          <w:sz w:val="21"/>
        </w:rPr>
      </w:pPr>
      <w:r>
        <w:rPr>
          <w:rFonts w:hint="eastAsia"/>
          <w:sz w:val="21"/>
        </w:rPr>
        <w:t>中心法则</w:t>
      </w:r>
    </w:p>
    <w:p w:rsidR="00951BFD" w:rsidRDefault="00951BFD" w:rsidP="00951BFD">
      <w:pPr>
        <w:rPr>
          <w:rFonts w:hint="eastAsia"/>
          <w:sz w:val="21"/>
        </w:rPr>
      </w:pPr>
    </w:p>
    <w:p w:rsidR="00951BFD" w:rsidRDefault="00951BFD" w:rsidP="00951BFD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 xml:space="preserve">“The genetic code is </w:t>
      </w:r>
      <w:proofErr w:type="spellStart"/>
      <w:r>
        <w:rPr>
          <w:rFonts w:ascii="Tahoma" w:hAnsi="Tahoma"/>
          <w:b/>
          <w:sz w:val="24"/>
        </w:rPr>
        <w:t>degenerate”What</w:t>
      </w:r>
      <w:proofErr w:type="spellEnd"/>
      <w:r>
        <w:rPr>
          <w:rFonts w:ascii="Tahoma" w:hAnsi="Tahoma"/>
          <w:b/>
          <w:sz w:val="24"/>
        </w:rPr>
        <w:t xml:space="preserve"> does it mean? What’s the benefits? </w:t>
      </w:r>
    </w:p>
    <w:p w:rsidR="00951BFD" w:rsidRDefault="00951BFD" w:rsidP="00951BFD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it  means</w:t>
      </w:r>
      <w:proofErr w:type="gramEnd"/>
      <w:r>
        <w:rPr>
          <w:rFonts w:ascii="Tahoma" w:hAnsi="Tahoma"/>
          <w:sz w:val="24"/>
        </w:rPr>
        <w:t xml:space="preserve"> that many amino acids are </w:t>
      </w:r>
      <w:proofErr w:type="spellStart"/>
      <w:r>
        <w:rPr>
          <w:rFonts w:ascii="Tahoma" w:hAnsi="Tahoma"/>
          <w:sz w:val="24"/>
        </w:rPr>
        <w:t>speafied</w:t>
      </w:r>
      <w:proofErr w:type="spellEnd"/>
      <w:r>
        <w:rPr>
          <w:rFonts w:ascii="Tahoma" w:hAnsi="Tahoma"/>
          <w:sz w:val="24"/>
        </w:rPr>
        <w:t xml:space="preserve"> by more than one codon 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Code degeneracy explains how </w:t>
      </w:r>
      <w:proofErr w:type="spellStart"/>
      <w:r>
        <w:rPr>
          <w:rFonts w:ascii="Tahoma" w:hAnsi="Tahoma"/>
          <w:sz w:val="24"/>
        </w:rPr>
        <w:t>therecan</w:t>
      </w:r>
      <w:proofErr w:type="spellEnd"/>
      <w:r>
        <w:rPr>
          <w:rFonts w:ascii="Tahoma" w:hAnsi="Tahoma"/>
          <w:sz w:val="24"/>
        </w:rPr>
        <w:t xml:space="preserve"> be great variation in the AT/GC ratios in the DNA of various organisms without large changes in the proportion of amino acids in their proteins.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The benefit:</w:t>
      </w:r>
    </w:p>
    <w:p w:rsidR="00951BFD" w:rsidRDefault="00951BFD" w:rsidP="00951BFD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1.The</w:t>
      </w:r>
      <w:proofErr w:type="gramEnd"/>
      <w:r>
        <w:rPr>
          <w:rFonts w:ascii="Tahoma" w:hAnsi="Tahoma"/>
          <w:sz w:val="24"/>
        </w:rPr>
        <w:t xml:space="preserve"> genetic code evolved in such a way as to minimize the deleterious effects of mutations.</w:t>
      </w:r>
    </w:p>
    <w:p w:rsidR="00951BFD" w:rsidRDefault="00951BFD" w:rsidP="00951BFD">
      <w:pPr>
        <w:rPr>
          <w:rFonts w:ascii="Tahoma" w:hAnsi="Tahoma"/>
          <w:b/>
          <w:sz w:val="24"/>
        </w:rPr>
      </w:pPr>
      <w:proofErr w:type="gramStart"/>
      <w:r>
        <w:rPr>
          <w:rFonts w:ascii="Tahoma" w:hAnsi="Tahoma"/>
          <w:sz w:val="24"/>
        </w:rPr>
        <w:t>2.Code</w:t>
      </w:r>
      <w:proofErr w:type="gramEnd"/>
      <w:r>
        <w:rPr>
          <w:rFonts w:ascii="Tahoma" w:hAnsi="Tahoma"/>
          <w:sz w:val="24"/>
        </w:rPr>
        <w:t xml:space="preserve"> degeneracy may serve as </w:t>
      </w:r>
      <w:proofErr w:type="spellStart"/>
      <w:r>
        <w:rPr>
          <w:rFonts w:ascii="Tahoma" w:hAnsi="Tahoma"/>
          <w:sz w:val="24"/>
        </w:rPr>
        <w:t>asafety</w:t>
      </w:r>
      <w:proofErr w:type="spellEnd"/>
      <w:r>
        <w:rPr>
          <w:rFonts w:ascii="Tahoma" w:hAnsi="Tahoma"/>
          <w:sz w:val="24"/>
        </w:rPr>
        <w:t xml:space="preserve"> mechanism to minimize errors in the reading of codons.</w:t>
      </w:r>
    </w:p>
    <w:p w:rsidR="00951BFD" w:rsidRDefault="00951BFD" w:rsidP="00951BFD">
      <w:pPr>
        <w:rPr>
          <w:rFonts w:ascii="Tahoma" w:hAnsi="Tahoma"/>
          <w:b/>
          <w:sz w:val="24"/>
        </w:rPr>
      </w:pPr>
    </w:p>
    <w:p w:rsidR="00951BFD" w:rsidRDefault="00951BFD" w:rsidP="00951BFD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 xml:space="preserve">What’s about the </w:t>
      </w:r>
      <w:proofErr w:type="spellStart"/>
      <w:r>
        <w:rPr>
          <w:rFonts w:ascii="Tahoma" w:hAnsi="Tahoma"/>
          <w:b/>
          <w:sz w:val="24"/>
        </w:rPr>
        <w:t>anticodonrecognition</w:t>
      </w:r>
      <w:proofErr w:type="spellEnd"/>
      <w:r>
        <w:rPr>
          <w:rFonts w:ascii="Tahoma" w:hAnsi="Tahoma"/>
          <w:b/>
          <w:sz w:val="24"/>
        </w:rPr>
        <w:t xml:space="preserve">? How the code was discovered? </w:t>
      </w:r>
    </w:p>
    <w:p w:rsidR="00951BFD" w:rsidRDefault="00951BFD" w:rsidP="00951BFD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 xml:space="preserve">What are the three rules governing the genetic code? What are the mutations altering genetic code? </w:t>
      </w:r>
    </w:p>
    <w:p w:rsidR="00951BFD" w:rsidRDefault="00951BFD" w:rsidP="00951BFD">
      <w:pPr>
        <w:rPr>
          <w:rFonts w:ascii="Tahoma" w:hAnsi="Tahoma"/>
          <w:b/>
          <w:sz w:val="24"/>
        </w:rPr>
      </w:pPr>
      <w:r>
        <w:rPr>
          <w:rFonts w:ascii="Tahoma" w:hAnsi="Tahoma"/>
          <w:sz w:val="24"/>
        </w:rPr>
        <w:t xml:space="preserve">Some </w:t>
      </w:r>
      <w:proofErr w:type="spellStart"/>
      <w:r>
        <w:rPr>
          <w:rFonts w:ascii="Tahoma" w:hAnsi="Tahoma"/>
          <w:sz w:val="24"/>
        </w:rPr>
        <w:t>tRNA</w:t>
      </w:r>
      <w:proofErr w:type="spellEnd"/>
      <w:r>
        <w:rPr>
          <w:rFonts w:ascii="Tahoma" w:hAnsi="Tahoma"/>
          <w:sz w:val="24"/>
        </w:rPr>
        <w:t xml:space="preserve"> could recognize several different codons</w:t>
      </w:r>
    </w:p>
    <w:p w:rsidR="00951BFD" w:rsidRDefault="00951BFD" w:rsidP="00951BFD">
      <w:pPr>
        <w:rPr>
          <w:rFonts w:ascii="Tahoma" w:hAnsi="Tahoma"/>
          <w:b/>
          <w:sz w:val="24"/>
        </w:rPr>
      </w:pPr>
      <w:proofErr w:type="spellStart"/>
      <w:r>
        <w:rPr>
          <w:rFonts w:ascii="Tahoma" w:hAnsi="Tahoma"/>
          <w:sz w:val="24"/>
        </w:rPr>
        <w:t>Inosine</w:t>
      </w:r>
      <w:proofErr w:type="spellEnd"/>
      <w:r>
        <w:rPr>
          <w:rFonts w:ascii="Tahoma" w:hAnsi="Tahoma"/>
          <w:sz w:val="24"/>
        </w:rPr>
        <w:t>【次黄</w:t>
      </w:r>
      <w:r>
        <w:rPr>
          <w:rFonts w:ascii="Tahoma" w:hAnsi="Tahoma"/>
          <w:sz w:val="24"/>
        </w:rPr>
        <w:t>(</w:t>
      </w:r>
      <w:r>
        <w:rPr>
          <w:rFonts w:ascii="Tahoma" w:hAnsi="Tahoma"/>
          <w:sz w:val="24"/>
        </w:rPr>
        <w:t>嘌呤核</w:t>
      </w:r>
      <w:r>
        <w:rPr>
          <w:rFonts w:ascii="Tahoma" w:hAnsi="Tahoma"/>
          <w:sz w:val="24"/>
        </w:rPr>
        <w:t>)</w:t>
      </w:r>
      <w:r>
        <w:rPr>
          <w:rFonts w:ascii="Tahoma" w:hAnsi="Tahoma"/>
          <w:sz w:val="24"/>
        </w:rPr>
        <w:t>苷】</w:t>
      </w:r>
      <w:r>
        <w:rPr>
          <w:rFonts w:ascii="Tahoma" w:hAnsi="Tahoma"/>
          <w:sz w:val="24"/>
        </w:rPr>
        <w:t xml:space="preserve"> is present in the </w:t>
      </w:r>
      <w:proofErr w:type="spellStart"/>
      <w:r>
        <w:rPr>
          <w:rFonts w:ascii="Tahoma" w:hAnsi="Tahoma"/>
          <w:sz w:val="24"/>
        </w:rPr>
        <w:t>anticodonloop</w:t>
      </w:r>
      <w:proofErr w:type="spellEnd"/>
      <w:r>
        <w:rPr>
          <w:rFonts w:ascii="Tahoma" w:hAnsi="Tahoma"/>
          <w:sz w:val="24"/>
        </w:rPr>
        <w:t xml:space="preserve"> as a fifth base</w:t>
      </w:r>
    </w:p>
    <w:p w:rsidR="00951BFD" w:rsidRDefault="00951BFD" w:rsidP="00951BFD">
      <w:pPr>
        <w:rPr>
          <w:rFonts w:ascii="Tahoma" w:hAnsi="Tahoma"/>
          <w:b/>
          <w:sz w:val="24"/>
        </w:rPr>
      </w:pP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Wobble Concept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 the 5’end of the </w:t>
      </w:r>
      <w:proofErr w:type="spellStart"/>
      <w:r>
        <w:rPr>
          <w:rFonts w:ascii="Tahoma" w:hAnsi="Tahoma"/>
          <w:sz w:val="24"/>
        </w:rPr>
        <w:t>anticodonis</w:t>
      </w:r>
      <w:proofErr w:type="spellEnd"/>
      <w:r>
        <w:rPr>
          <w:rFonts w:ascii="Tahoma" w:hAnsi="Tahoma"/>
          <w:sz w:val="24"/>
        </w:rPr>
        <w:t xml:space="preserve"> not as spatially confined as the other two, allowing it to form hydrogen bonds with more than </w:t>
      </w:r>
      <w:proofErr w:type="spellStart"/>
      <w:r>
        <w:rPr>
          <w:rFonts w:ascii="Tahoma" w:hAnsi="Tahoma"/>
          <w:sz w:val="24"/>
        </w:rPr>
        <w:t>onebases</w:t>
      </w:r>
      <w:proofErr w:type="spellEnd"/>
      <w:r>
        <w:rPr>
          <w:rFonts w:ascii="Tahoma" w:hAnsi="Tahoma"/>
          <w:sz w:val="24"/>
        </w:rPr>
        <w:t xml:space="preserve"> located at the 3’end of a </w:t>
      </w:r>
    </w:p>
    <w:p w:rsidR="00951BFD" w:rsidRDefault="00951BFD" w:rsidP="00951BFD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codon</w:t>
      </w:r>
      <w:proofErr w:type="gramEnd"/>
      <w:r>
        <w:rPr>
          <w:rFonts w:ascii="Tahoma" w:hAnsi="Tahoma"/>
          <w:sz w:val="24"/>
        </w:rPr>
        <w:t>.</w:t>
      </w:r>
    </w:p>
    <w:p w:rsidR="00951BFD" w:rsidRDefault="00951BFD" w:rsidP="00951BFD">
      <w:pPr>
        <w:rPr>
          <w:rFonts w:ascii="Tahoma" w:hAnsi="Tahoma"/>
          <w:b/>
          <w:sz w:val="24"/>
        </w:rPr>
      </w:pP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Why wobble is allowed at the 5’anticodon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• The 3-D structure of </w:t>
      </w:r>
      <w:proofErr w:type="spellStart"/>
      <w:r>
        <w:rPr>
          <w:rFonts w:ascii="Tahoma" w:hAnsi="Tahoma"/>
          <w:sz w:val="24"/>
        </w:rPr>
        <w:t>tRNA</w:t>
      </w:r>
      <w:proofErr w:type="spellEnd"/>
      <w:r>
        <w:rPr>
          <w:rFonts w:ascii="Tahoma" w:hAnsi="Tahoma"/>
          <w:sz w:val="24"/>
        </w:rPr>
        <w:t xml:space="preserve"> shows that the stacking interactions between the </w:t>
      </w:r>
    </w:p>
    <w:p w:rsidR="00951BFD" w:rsidRDefault="00951BFD" w:rsidP="00951BFD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flat</w:t>
      </w:r>
      <w:proofErr w:type="gramEnd"/>
      <w:r>
        <w:rPr>
          <w:rFonts w:ascii="Tahoma" w:hAnsi="Tahoma"/>
          <w:sz w:val="24"/>
        </w:rPr>
        <w:t xml:space="preserve"> surfaces of the 3 </w:t>
      </w:r>
      <w:proofErr w:type="spellStart"/>
      <w:r>
        <w:rPr>
          <w:rFonts w:ascii="Tahoma" w:hAnsi="Tahoma"/>
          <w:sz w:val="24"/>
        </w:rPr>
        <w:t>anticodonbases</w:t>
      </w:r>
      <w:proofErr w:type="spellEnd"/>
      <w:r>
        <w:rPr>
          <w:rFonts w:ascii="Tahoma" w:hAnsi="Tahoma"/>
          <w:sz w:val="24"/>
        </w:rPr>
        <w:t xml:space="preserve"> + 2 followed bases position the first (5’) </w:t>
      </w:r>
    </w:p>
    <w:p w:rsidR="00951BFD" w:rsidRDefault="00951BFD" w:rsidP="00951BFD">
      <w:pPr>
        <w:rPr>
          <w:rFonts w:ascii="Tahoma" w:hAnsi="Tahoma"/>
          <w:sz w:val="24"/>
        </w:rPr>
      </w:pPr>
      <w:proofErr w:type="spellStart"/>
      <w:proofErr w:type="gramStart"/>
      <w:r>
        <w:rPr>
          <w:rFonts w:ascii="Tahoma" w:hAnsi="Tahoma"/>
          <w:sz w:val="24"/>
        </w:rPr>
        <w:t>anticodonbase</w:t>
      </w:r>
      <w:proofErr w:type="spellEnd"/>
      <w:proofErr w:type="gramEnd"/>
      <w:r>
        <w:rPr>
          <w:rFonts w:ascii="Tahoma" w:hAnsi="Tahoma"/>
          <w:sz w:val="24"/>
        </w:rPr>
        <w:t xml:space="preserve"> at the end of the stack, thus less restricted in its movements.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• The 3’base appears in the middle of the stack, resulting in the restriction of its </w:t>
      </w:r>
    </w:p>
    <w:p w:rsidR="00951BFD" w:rsidRDefault="00951BFD" w:rsidP="00951BFD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movements</w:t>
      </w:r>
      <w:proofErr w:type="gramEnd"/>
      <w:r>
        <w:rPr>
          <w:rFonts w:ascii="Tahoma" w:hAnsi="Tahoma"/>
          <w:sz w:val="24"/>
        </w:rPr>
        <w:t>.</w:t>
      </w:r>
    </w:p>
    <w:p w:rsidR="00951BFD" w:rsidRDefault="00951BFD" w:rsidP="00951BFD">
      <w:pPr>
        <w:rPr>
          <w:rFonts w:ascii="Tahoma" w:hAnsi="Tahoma"/>
          <w:b/>
          <w:sz w:val="24"/>
        </w:rPr>
      </w:pP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Three codons, UAA, UAG, and UGA signify chain termination.</w:t>
      </w:r>
    </w:p>
    <w:p w:rsidR="00951BFD" w:rsidRDefault="00951BFD" w:rsidP="00951BFD">
      <w:pPr>
        <w:rPr>
          <w:rFonts w:ascii="Tahoma" w:hAnsi="Tahoma"/>
          <w:b/>
          <w:sz w:val="24"/>
        </w:rPr>
      </w:pPr>
    </w:p>
    <w:p w:rsidR="00951BFD" w:rsidRDefault="00951BFD" w:rsidP="00951BFD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 xml:space="preserve"> THREE RULES GOVERN THE GENETIC CODE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1 </w:t>
      </w:r>
      <w:proofErr w:type="spellStart"/>
      <w:r>
        <w:rPr>
          <w:rFonts w:ascii="Tahoma" w:hAnsi="Tahoma"/>
          <w:sz w:val="24"/>
        </w:rPr>
        <w:t>Codonsare</w:t>
      </w:r>
      <w:proofErr w:type="spellEnd"/>
      <w:r>
        <w:rPr>
          <w:rFonts w:ascii="Tahoma" w:hAnsi="Tahoma"/>
          <w:sz w:val="24"/>
        </w:rPr>
        <w:t xml:space="preserve"> read in a 5’to 3’ direction.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2 </w:t>
      </w:r>
      <w:proofErr w:type="spellStart"/>
      <w:r>
        <w:rPr>
          <w:rFonts w:ascii="Tahoma" w:hAnsi="Tahoma"/>
          <w:sz w:val="24"/>
        </w:rPr>
        <w:t>Codonsare</w:t>
      </w:r>
      <w:proofErr w:type="spellEnd"/>
      <w:r>
        <w:rPr>
          <w:rFonts w:ascii="Tahoma" w:hAnsi="Tahoma"/>
          <w:sz w:val="24"/>
        </w:rPr>
        <w:t xml:space="preserve"> </w:t>
      </w:r>
      <w:proofErr w:type="spellStart"/>
      <w:r>
        <w:rPr>
          <w:rFonts w:ascii="Tahoma" w:hAnsi="Tahoma"/>
          <w:sz w:val="24"/>
        </w:rPr>
        <w:t>nonoverlapping</w:t>
      </w:r>
      <w:proofErr w:type="spellEnd"/>
      <w:r>
        <w:rPr>
          <w:rFonts w:ascii="Tahoma" w:hAnsi="Tahoma"/>
          <w:sz w:val="24"/>
        </w:rPr>
        <w:t xml:space="preserve"> and the message contains no gaps.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3 The message is translated in a fixed reading frame which is set by the initiation codon.</w:t>
      </w:r>
    </w:p>
    <w:p w:rsidR="00951BFD" w:rsidRDefault="00951BFD" w:rsidP="00951BFD">
      <w:pPr>
        <w:rPr>
          <w:rFonts w:ascii="Tahoma" w:hAnsi="Tahoma"/>
          <w:b/>
          <w:sz w:val="24"/>
        </w:rPr>
      </w:pP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Three Kinds of Point Mutations Alter the Genetic Code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1. Missense</w:t>
      </w:r>
      <w:r>
        <w:rPr>
          <w:rFonts w:ascii="Tahoma" w:hAnsi="Tahoma"/>
          <w:sz w:val="24"/>
        </w:rPr>
        <w:t>（错义）</w:t>
      </w:r>
      <w:r>
        <w:rPr>
          <w:rFonts w:ascii="Tahoma" w:hAnsi="Tahoma"/>
          <w:sz w:val="24"/>
        </w:rPr>
        <w:t xml:space="preserve"> mutation: An alternation that changes a </w:t>
      </w:r>
      <w:proofErr w:type="spellStart"/>
      <w:r>
        <w:rPr>
          <w:rFonts w:ascii="Tahoma" w:hAnsi="Tahoma"/>
          <w:sz w:val="24"/>
        </w:rPr>
        <w:t>codonspecific</w:t>
      </w:r>
      <w:proofErr w:type="spellEnd"/>
      <w:r>
        <w:rPr>
          <w:rFonts w:ascii="Tahoma" w:hAnsi="Tahoma"/>
          <w:sz w:val="24"/>
        </w:rPr>
        <w:t xml:space="preserve"> for one amino acid to a </w:t>
      </w:r>
      <w:proofErr w:type="spellStart"/>
      <w:r>
        <w:rPr>
          <w:rFonts w:ascii="Tahoma" w:hAnsi="Tahoma"/>
          <w:sz w:val="24"/>
        </w:rPr>
        <w:t>codonspecific</w:t>
      </w:r>
      <w:proofErr w:type="spellEnd"/>
      <w:r>
        <w:rPr>
          <w:rFonts w:ascii="Tahoma" w:hAnsi="Tahoma"/>
          <w:sz w:val="24"/>
        </w:rPr>
        <w:t xml:space="preserve"> for another amino acid.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2. Nonsense</w:t>
      </w:r>
      <w:r>
        <w:rPr>
          <w:rFonts w:ascii="Tahoma" w:hAnsi="Tahoma"/>
          <w:sz w:val="24"/>
        </w:rPr>
        <w:t>无（意）义</w:t>
      </w:r>
      <w:r>
        <w:rPr>
          <w:rFonts w:ascii="Tahoma" w:hAnsi="Tahoma"/>
          <w:sz w:val="24"/>
        </w:rPr>
        <w:t>or stop mutation: An alternation causing a change to a chain-termination codon.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3. </w:t>
      </w:r>
      <w:proofErr w:type="spellStart"/>
      <w:r>
        <w:rPr>
          <w:rFonts w:ascii="Tahoma" w:hAnsi="Tahoma"/>
          <w:sz w:val="24"/>
        </w:rPr>
        <w:t>Frameshift</w:t>
      </w:r>
      <w:proofErr w:type="spellEnd"/>
      <w:r>
        <w:rPr>
          <w:rFonts w:ascii="Tahoma" w:hAnsi="Tahoma"/>
          <w:sz w:val="24"/>
        </w:rPr>
        <w:t>(</w:t>
      </w:r>
      <w:r>
        <w:rPr>
          <w:rFonts w:ascii="Tahoma" w:hAnsi="Tahoma"/>
          <w:sz w:val="24"/>
        </w:rPr>
        <w:t>移码</w:t>
      </w:r>
      <w:r>
        <w:rPr>
          <w:rFonts w:ascii="Tahoma" w:hAnsi="Tahoma"/>
          <w:sz w:val="24"/>
        </w:rPr>
        <w:t xml:space="preserve">) </w:t>
      </w:r>
      <w:proofErr w:type="spellStart"/>
      <w:r>
        <w:rPr>
          <w:rFonts w:ascii="Tahoma" w:hAnsi="Tahoma"/>
          <w:sz w:val="24"/>
        </w:rPr>
        <w:t>mutation:Insertions</w:t>
      </w:r>
      <w:proofErr w:type="spellEnd"/>
      <w:r>
        <w:rPr>
          <w:rFonts w:ascii="Tahoma" w:hAnsi="Tahoma"/>
          <w:sz w:val="24"/>
        </w:rPr>
        <w:t xml:space="preserve"> or deletions of one or a small number of base pairs that alter the reading frame.</w:t>
      </w:r>
    </w:p>
    <w:p w:rsidR="00951BFD" w:rsidRDefault="00951BFD" w:rsidP="00951BFD">
      <w:pPr>
        <w:rPr>
          <w:rFonts w:ascii="Tahoma" w:hAnsi="Tahoma"/>
          <w:b/>
          <w:sz w:val="24"/>
        </w:rPr>
      </w:pPr>
    </w:p>
    <w:p w:rsidR="00951BFD" w:rsidRDefault="00951BFD" w:rsidP="00951BFD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Reverse the harmful mutations by a second genetic change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①Reverse (back) mutations: change an altered nucleotide sequence back to its </w:t>
      </w:r>
    </w:p>
    <w:p w:rsidR="00951BFD" w:rsidRDefault="00951BFD" w:rsidP="00951BFD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original</w:t>
      </w:r>
      <w:proofErr w:type="gramEnd"/>
      <w:r>
        <w:rPr>
          <w:rFonts w:ascii="Tahoma" w:hAnsi="Tahoma"/>
          <w:sz w:val="24"/>
        </w:rPr>
        <w:t xml:space="preserve"> arrangement.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②Suppressor mutations: suppress the change due to mutation at site A by </w:t>
      </w:r>
    </w:p>
    <w:p w:rsidR="00951BFD" w:rsidRDefault="00951BFD" w:rsidP="00951BFD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producing</w:t>
      </w:r>
      <w:proofErr w:type="gramEnd"/>
      <w:r>
        <w:rPr>
          <w:rFonts w:ascii="Tahoma" w:hAnsi="Tahoma"/>
          <w:sz w:val="24"/>
        </w:rPr>
        <w:t xml:space="preserve"> an additional genetic change at site B.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(1) Intragenic</w:t>
      </w:r>
      <w:r>
        <w:rPr>
          <w:rFonts w:ascii="Tahoma" w:hAnsi="Tahoma"/>
          <w:sz w:val="24"/>
        </w:rPr>
        <w:t>基因内的</w:t>
      </w:r>
      <w:r>
        <w:rPr>
          <w:rFonts w:ascii="Tahoma" w:hAnsi="Tahoma"/>
          <w:sz w:val="24"/>
        </w:rPr>
        <w:t>suppression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(2) </w:t>
      </w:r>
      <w:proofErr w:type="spellStart"/>
      <w:r>
        <w:rPr>
          <w:rFonts w:ascii="Tahoma" w:hAnsi="Tahoma"/>
          <w:sz w:val="24"/>
        </w:rPr>
        <w:t>Intergenic</w:t>
      </w:r>
      <w:proofErr w:type="spellEnd"/>
      <w:r>
        <w:rPr>
          <w:rFonts w:ascii="Tahoma" w:hAnsi="Tahoma"/>
          <w:sz w:val="24"/>
        </w:rPr>
        <w:t>基因间的</w:t>
      </w:r>
      <w:r>
        <w:rPr>
          <w:rFonts w:ascii="Tahoma" w:hAnsi="Tahoma"/>
          <w:sz w:val="24"/>
        </w:rPr>
        <w:t>suppression</w:t>
      </w:r>
    </w:p>
    <w:p w:rsidR="00951BFD" w:rsidRDefault="00951BFD" w:rsidP="00951BFD">
      <w:pPr>
        <w:rPr>
          <w:rFonts w:ascii="Tahoma" w:hAnsi="Tahoma"/>
          <w:sz w:val="24"/>
        </w:rPr>
      </w:pP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Benefits of the universal codes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(1)Allow us to directly compare the protein coding sequences among all</w:t>
      </w:r>
    </w:p>
    <w:p w:rsidR="00951BFD" w:rsidRDefault="00951BFD" w:rsidP="00951BFD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organisms</w:t>
      </w:r>
      <w:proofErr w:type="gramEnd"/>
      <w:r>
        <w:rPr>
          <w:rFonts w:ascii="Tahoma" w:hAnsi="Tahoma"/>
          <w:sz w:val="24"/>
        </w:rPr>
        <w:t>.</w:t>
      </w:r>
    </w:p>
    <w:p w:rsidR="00951BFD" w:rsidRDefault="00951BFD" w:rsidP="00951BF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(2) Make it possible to express cloned copies of genes encoding useful protein in different host organism. Example: Human insulin expression in bacteria</w:t>
      </w:r>
    </w:p>
    <w:p w:rsidR="00951BFD" w:rsidRDefault="00951BFD" w:rsidP="00951BFD">
      <w:pPr>
        <w:rPr>
          <w:rFonts w:ascii="Tahoma" w:hAnsi="Tahoma"/>
          <w:b/>
          <w:sz w:val="24"/>
        </w:rPr>
      </w:pPr>
    </w:p>
    <w:p w:rsidR="00951BFD" w:rsidRDefault="00951BFD" w:rsidP="00951BFD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 xml:space="preserve">What are the benefits of the code universality? What’s about the </w:t>
      </w:r>
    </w:p>
    <w:p w:rsidR="00951BFD" w:rsidRDefault="00951BFD" w:rsidP="00951BFD">
      <w:pPr>
        <w:rPr>
          <w:rFonts w:ascii="Tahoma" w:hAnsi="Tahoma"/>
          <w:b/>
          <w:sz w:val="24"/>
        </w:rPr>
      </w:pPr>
      <w:proofErr w:type="gramStart"/>
      <w:r>
        <w:rPr>
          <w:rFonts w:ascii="Tahoma" w:hAnsi="Tahoma"/>
          <w:b/>
          <w:sz w:val="24"/>
        </w:rPr>
        <w:t>mitochondrial</w:t>
      </w:r>
      <w:proofErr w:type="gramEnd"/>
      <w:r>
        <w:rPr>
          <w:rFonts w:ascii="Tahoma" w:hAnsi="Tahoma"/>
          <w:b/>
          <w:sz w:val="24"/>
        </w:rPr>
        <w:t xml:space="preserve"> codes and </w:t>
      </w:r>
      <w:proofErr w:type="spellStart"/>
      <w:r>
        <w:rPr>
          <w:rFonts w:ascii="Tahoma" w:hAnsi="Tahoma"/>
          <w:b/>
          <w:sz w:val="24"/>
        </w:rPr>
        <w:t>tRNAs</w:t>
      </w:r>
      <w:proofErr w:type="spellEnd"/>
      <w:r>
        <w:rPr>
          <w:rFonts w:ascii="Tahoma" w:hAnsi="Tahoma"/>
          <w:b/>
          <w:sz w:val="24"/>
        </w:rPr>
        <w:t>?</w:t>
      </w:r>
    </w:p>
    <w:p w:rsidR="00951BFD" w:rsidRDefault="00951BFD" w:rsidP="00951BFD">
      <w:pPr>
        <w:rPr>
          <w:rFonts w:ascii="Tahoma" w:hAnsi="Tahoma"/>
          <w:sz w:val="24"/>
        </w:rPr>
      </w:pPr>
      <w:proofErr w:type="gramStart"/>
      <w:r>
        <w:rPr>
          <w:rFonts w:ascii="Tahoma" w:hAnsi="Tahoma"/>
          <w:sz w:val="24"/>
        </w:rPr>
        <w:t>the</w:t>
      </w:r>
      <w:proofErr w:type="gramEnd"/>
      <w:r>
        <w:rPr>
          <w:rFonts w:ascii="Tahoma" w:hAnsi="Tahoma"/>
          <w:sz w:val="24"/>
        </w:rPr>
        <w:t xml:space="preserve"> genetic code is slightly different from the standard code.</w:t>
      </w:r>
    </w:p>
    <w:p w:rsidR="00951BFD" w:rsidRDefault="00951BFD" w:rsidP="00951BFD">
      <w:pPr>
        <w:rPr>
          <w:rFonts w:ascii="Tahoma" w:hAnsi="Tahoma" w:hint="eastAsia"/>
          <w:sz w:val="24"/>
        </w:rPr>
      </w:pPr>
      <w:r>
        <w:rPr>
          <w:rFonts w:ascii="Tahoma" w:hAnsi="Tahoma" w:hint="eastAsia"/>
          <w:sz w:val="24"/>
        </w:rPr>
        <w:lastRenderedPageBreak/>
        <w:t xml:space="preserve">Mitochondrial </w:t>
      </w:r>
      <w:proofErr w:type="spellStart"/>
      <w:proofErr w:type="gramStart"/>
      <w:r>
        <w:rPr>
          <w:rFonts w:ascii="Tahoma" w:hAnsi="Tahoma" w:hint="eastAsia"/>
          <w:sz w:val="24"/>
        </w:rPr>
        <w:t>tRNAs</w:t>
      </w:r>
      <w:proofErr w:type="spellEnd"/>
      <w:proofErr w:type="gramEnd"/>
      <w:r>
        <w:rPr>
          <w:rFonts w:ascii="Tahoma" w:hAnsi="Tahoma" w:hint="eastAsia"/>
          <w:sz w:val="24"/>
        </w:rPr>
        <w:t xml:space="preserve"> are unusual in the way that they decode mitochondrial messages.</w:t>
      </w:r>
    </w:p>
    <w:p w:rsidR="00951BFD" w:rsidRDefault="00951BFD" w:rsidP="00951BFD">
      <w:pPr>
        <w:rPr>
          <w:rFonts w:ascii="Tahoma" w:hAnsi="Tahoma" w:hint="eastAsia"/>
          <w:sz w:val="24"/>
        </w:rPr>
      </w:pPr>
      <w:r>
        <w:rPr>
          <w:rFonts w:ascii="Tahoma" w:hAnsi="Tahoma" w:hint="eastAsia"/>
          <w:sz w:val="24"/>
        </w:rPr>
        <w:t xml:space="preserve">Only 22 </w:t>
      </w:r>
      <w:proofErr w:type="spellStart"/>
      <w:proofErr w:type="gramStart"/>
      <w:r>
        <w:rPr>
          <w:rFonts w:ascii="Tahoma" w:hAnsi="Tahoma" w:hint="eastAsia"/>
          <w:sz w:val="24"/>
        </w:rPr>
        <w:t>tRNAs</w:t>
      </w:r>
      <w:proofErr w:type="spellEnd"/>
      <w:proofErr w:type="gramEnd"/>
      <w:r>
        <w:rPr>
          <w:rFonts w:ascii="Tahoma" w:hAnsi="Tahoma" w:hint="eastAsia"/>
          <w:sz w:val="24"/>
        </w:rPr>
        <w:t xml:space="preserve"> are present in mammalian mitochondria. The U in the 5</w:t>
      </w:r>
      <w:proofErr w:type="gramStart"/>
      <w:r>
        <w:rPr>
          <w:rFonts w:ascii="Tahoma" w:hAnsi="Tahoma" w:hint="eastAsia"/>
          <w:sz w:val="24"/>
        </w:rPr>
        <w:t>’</w:t>
      </w:r>
      <w:proofErr w:type="gramEnd"/>
      <w:r>
        <w:rPr>
          <w:rFonts w:ascii="Tahoma" w:hAnsi="Tahoma" w:hint="eastAsia"/>
          <w:sz w:val="24"/>
        </w:rPr>
        <w:t xml:space="preserve"> wobble position of a </w:t>
      </w:r>
      <w:proofErr w:type="spellStart"/>
      <w:r>
        <w:rPr>
          <w:rFonts w:ascii="Tahoma" w:hAnsi="Tahoma" w:hint="eastAsia"/>
          <w:sz w:val="24"/>
        </w:rPr>
        <w:t>tRNA</w:t>
      </w:r>
      <w:proofErr w:type="spellEnd"/>
      <w:r>
        <w:rPr>
          <w:rFonts w:ascii="Tahoma" w:hAnsi="Tahoma" w:hint="eastAsia"/>
          <w:sz w:val="24"/>
        </w:rPr>
        <w:t xml:space="preserve"> is capable of recognizing all four bases in the 3</w:t>
      </w:r>
      <w:proofErr w:type="gramStart"/>
      <w:r>
        <w:rPr>
          <w:rFonts w:ascii="Tahoma" w:hAnsi="Tahoma" w:hint="eastAsia"/>
          <w:sz w:val="24"/>
        </w:rPr>
        <w:t>’</w:t>
      </w:r>
      <w:proofErr w:type="gramEnd"/>
      <w:r>
        <w:rPr>
          <w:rFonts w:ascii="Tahoma" w:hAnsi="Tahoma" w:hint="eastAsia"/>
          <w:sz w:val="24"/>
        </w:rPr>
        <w:t xml:space="preserve"> of the codon.</w:t>
      </w:r>
    </w:p>
    <w:p w:rsidR="00951BFD" w:rsidRDefault="00951BFD" w:rsidP="002B5CD3"/>
    <w:p w:rsidR="00951BFD" w:rsidRDefault="00951BFD" w:rsidP="00951BFD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Lecture</w:t>
      </w:r>
      <w:r>
        <w:rPr>
          <w:rFonts w:ascii="Tahoma" w:hAnsi="Tahoma"/>
          <w:b/>
          <w:sz w:val="24"/>
        </w:rPr>
        <w:t>7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>1、</w:t>
      </w:r>
      <w:r>
        <w:rPr>
          <w:rFonts w:ascii="宋体" w:hAnsi="宋体" w:hint="eastAsia"/>
          <w:b/>
          <w:sz w:val="21"/>
        </w:rPr>
        <w:t>Housekeeping genes</w:t>
      </w:r>
      <w:r>
        <w:rPr>
          <w:rFonts w:ascii="宋体" w:hAnsi="宋体" w:hint="eastAsia"/>
          <w:sz w:val="21"/>
        </w:rPr>
        <w:t xml:space="preserve">(持家基因):      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  </w:t>
      </w:r>
      <w:proofErr w:type="gramStart"/>
      <w:r>
        <w:rPr>
          <w:rFonts w:ascii="宋体" w:hAnsi="宋体" w:hint="eastAsia"/>
          <w:sz w:val="21"/>
        </w:rPr>
        <w:t>expressed</w:t>
      </w:r>
      <w:proofErr w:type="gramEnd"/>
      <w:r>
        <w:rPr>
          <w:rFonts w:ascii="宋体" w:hAnsi="宋体" w:hint="eastAsia"/>
          <w:sz w:val="21"/>
        </w:rPr>
        <w:t xml:space="preserve"> constitutively, essential for basic processes involving in cell </w:t>
      </w:r>
    </w:p>
    <w:p w:rsidR="00951BFD" w:rsidRDefault="00951BFD" w:rsidP="00951BFD">
      <w:pPr>
        <w:rPr>
          <w:rFonts w:ascii="宋体" w:hAnsi="宋体" w:hint="eastAsia"/>
          <w:sz w:val="21"/>
        </w:rPr>
      </w:pPr>
      <w:proofErr w:type="gramStart"/>
      <w:r>
        <w:rPr>
          <w:rFonts w:ascii="宋体" w:hAnsi="宋体" w:hint="eastAsia"/>
          <w:sz w:val="21"/>
        </w:rPr>
        <w:t>replication</w:t>
      </w:r>
      <w:proofErr w:type="gramEnd"/>
      <w:r>
        <w:rPr>
          <w:rFonts w:ascii="宋体" w:hAnsi="宋体" w:hint="eastAsia"/>
          <w:sz w:val="21"/>
        </w:rPr>
        <w:t xml:space="preserve"> and growth</w:t>
      </w:r>
    </w:p>
    <w:p w:rsidR="00951BFD" w:rsidRDefault="00951BFD" w:rsidP="00951BFD">
      <w:pPr>
        <w:numPr>
          <w:ilvl w:val="0"/>
          <w:numId w:val="1"/>
        </w:numPr>
        <w:rPr>
          <w:rFonts w:ascii="宋体" w:hAnsi="宋体" w:hint="eastAsia"/>
          <w:sz w:val="21"/>
        </w:rPr>
      </w:pPr>
      <w:r>
        <w:rPr>
          <w:rFonts w:ascii="宋体" w:hAnsi="宋体" w:hint="eastAsia"/>
          <w:b/>
          <w:sz w:val="21"/>
        </w:rPr>
        <w:t>Inducible genes</w:t>
      </w:r>
      <w:r>
        <w:rPr>
          <w:rFonts w:ascii="宋体" w:hAnsi="宋体" w:hint="eastAsia"/>
          <w:sz w:val="21"/>
        </w:rPr>
        <w:t>: （诱导基因）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  </w:t>
      </w:r>
      <w:proofErr w:type="gramStart"/>
      <w:r>
        <w:rPr>
          <w:rFonts w:ascii="宋体" w:hAnsi="宋体" w:hint="eastAsia"/>
          <w:sz w:val="21"/>
        </w:rPr>
        <w:t>expressed</w:t>
      </w:r>
      <w:proofErr w:type="gramEnd"/>
      <w:r>
        <w:rPr>
          <w:rFonts w:ascii="宋体" w:hAnsi="宋体" w:hint="eastAsia"/>
          <w:sz w:val="21"/>
        </w:rPr>
        <w:t xml:space="preserve"> only when they are activated by inducers or cellular factors.</w:t>
      </w:r>
    </w:p>
    <w:p w:rsidR="00951BFD" w:rsidRDefault="00951BFD" w:rsidP="00951BFD">
      <w:pPr>
        <w:numPr>
          <w:ilvl w:val="0"/>
          <w:numId w:val="1"/>
        </w:numPr>
        <w:rPr>
          <w:rFonts w:ascii="宋体" w:hAnsi="宋体" w:hint="eastAsia"/>
          <w:sz w:val="21"/>
        </w:rPr>
      </w:pPr>
      <w:r>
        <w:rPr>
          <w:rFonts w:ascii="宋体" w:hAnsi="宋体" w:hint="eastAsia"/>
          <w:b/>
          <w:sz w:val="21"/>
        </w:rPr>
        <w:t>Operon</w:t>
      </w:r>
      <w:r>
        <w:rPr>
          <w:rFonts w:ascii="宋体" w:hAnsi="宋体" w:hint="eastAsia"/>
          <w:sz w:val="21"/>
        </w:rPr>
        <w:t>: （操纵子）/ Lactose operon（乳糖操纵子）</w:t>
      </w:r>
    </w:p>
    <w:p w:rsidR="00951BFD" w:rsidRDefault="00951BFD" w:rsidP="00951BFD">
      <w:pPr>
        <w:ind w:firstLineChars="200" w:firstLine="420"/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>a unit of prokaryotic gene expression and regulation ...有问题？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>4、</w:t>
      </w:r>
      <w:proofErr w:type="spellStart"/>
      <w:r>
        <w:rPr>
          <w:rFonts w:ascii="宋体" w:hAnsi="宋体" w:hint="eastAsia"/>
          <w:sz w:val="21"/>
        </w:rPr>
        <w:t>lacZ</w:t>
      </w:r>
      <w:proofErr w:type="spellEnd"/>
      <w:r>
        <w:rPr>
          <w:rFonts w:ascii="宋体" w:hAnsi="宋体" w:hint="eastAsia"/>
          <w:sz w:val="21"/>
        </w:rPr>
        <w:t>半乳糖苷酶、</w:t>
      </w:r>
      <w:proofErr w:type="spellStart"/>
      <w:r>
        <w:rPr>
          <w:rFonts w:ascii="宋体" w:hAnsi="宋体" w:hint="eastAsia"/>
          <w:sz w:val="21"/>
        </w:rPr>
        <w:t>lacY</w:t>
      </w:r>
      <w:proofErr w:type="spellEnd"/>
      <w:r>
        <w:rPr>
          <w:rFonts w:ascii="宋体" w:hAnsi="宋体" w:hint="eastAsia"/>
          <w:sz w:val="21"/>
        </w:rPr>
        <w:t>(半乳糖</w:t>
      </w:r>
      <w:proofErr w:type="gramStart"/>
      <w:r>
        <w:rPr>
          <w:rFonts w:ascii="宋体" w:hAnsi="宋体" w:hint="eastAsia"/>
          <w:sz w:val="21"/>
        </w:rPr>
        <w:t>苷</w:t>
      </w:r>
      <w:proofErr w:type="gramEnd"/>
      <w:r>
        <w:rPr>
          <w:rFonts w:ascii="宋体" w:hAnsi="宋体" w:hint="eastAsia"/>
          <w:sz w:val="21"/>
        </w:rPr>
        <w:t>渗透酶)、</w:t>
      </w:r>
      <w:proofErr w:type="spellStart"/>
      <w:r>
        <w:rPr>
          <w:rFonts w:ascii="宋体" w:hAnsi="宋体" w:hint="eastAsia"/>
          <w:sz w:val="21"/>
        </w:rPr>
        <w:t>lacA</w:t>
      </w:r>
      <w:proofErr w:type="spellEnd"/>
      <w:r>
        <w:rPr>
          <w:rFonts w:ascii="宋体" w:hAnsi="宋体" w:hint="eastAsia"/>
          <w:sz w:val="21"/>
        </w:rPr>
        <w:t>(硫代半乳糖</w:t>
      </w:r>
      <w:proofErr w:type="gramStart"/>
      <w:r>
        <w:rPr>
          <w:rFonts w:ascii="宋体" w:hAnsi="宋体" w:hint="eastAsia"/>
          <w:sz w:val="21"/>
        </w:rPr>
        <w:t>苷</w:t>
      </w:r>
      <w:proofErr w:type="gramEnd"/>
      <w:r>
        <w:rPr>
          <w:rFonts w:ascii="宋体" w:hAnsi="宋体" w:hint="eastAsia"/>
          <w:sz w:val="21"/>
        </w:rPr>
        <w:t>转乙酰酶)</w:t>
      </w:r>
    </w:p>
    <w:p w:rsidR="00951BFD" w:rsidRDefault="00951BFD" w:rsidP="00951BFD">
      <w:pPr>
        <w:rPr>
          <w:rFonts w:ascii="宋体" w:hAnsi="宋体" w:hint="eastAsia"/>
          <w:sz w:val="21"/>
        </w:rPr>
      </w:pPr>
    </w:p>
    <w:p w:rsidR="00951BFD" w:rsidRDefault="00951BFD" w:rsidP="00951BFD">
      <w:pPr>
        <w:rPr>
          <w:rFonts w:ascii="宋体" w:hAnsi="宋体" w:hint="eastAsia"/>
          <w:sz w:val="21"/>
        </w:rPr>
      </w:pPr>
    </w:p>
    <w:p w:rsidR="00951BFD" w:rsidRDefault="00951BFD" w:rsidP="00951BFD">
      <w:pPr>
        <w:rPr>
          <w:rFonts w:ascii="宋体" w:hAnsi="宋体" w:hint="eastAsia"/>
          <w:b/>
          <w:sz w:val="21"/>
        </w:rPr>
      </w:pPr>
      <w:r>
        <w:rPr>
          <w:rFonts w:ascii="宋体" w:hAnsi="宋体" w:hint="eastAsia"/>
          <w:b/>
          <w:sz w:val="21"/>
        </w:rPr>
        <w:t>Topic1 看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b/>
          <w:sz w:val="21"/>
        </w:rPr>
        <w:t xml:space="preserve">Principles of </w:t>
      </w:r>
      <w:proofErr w:type="gramStart"/>
      <w:r>
        <w:rPr>
          <w:rFonts w:ascii="宋体" w:hAnsi="宋体" w:hint="eastAsia"/>
          <w:b/>
          <w:sz w:val="21"/>
        </w:rPr>
        <w:t>Transcription  Regulation</w:t>
      </w:r>
      <w:proofErr w:type="gramEnd"/>
      <w:r>
        <w:rPr>
          <w:rFonts w:ascii="宋体" w:hAnsi="宋体" w:hint="eastAsia"/>
          <w:b/>
          <w:sz w:val="21"/>
        </w:rPr>
        <w:t xml:space="preserve"> 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Gene Expression is </w:t>
      </w:r>
      <w:proofErr w:type="gramStart"/>
      <w:r>
        <w:rPr>
          <w:rFonts w:ascii="宋体" w:hAnsi="宋体" w:hint="eastAsia"/>
          <w:sz w:val="21"/>
        </w:rPr>
        <w:t>Controlled</w:t>
      </w:r>
      <w:proofErr w:type="gramEnd"/>
      <w:r>
        <w:rPr>
          <w:rFonts w:ascii="宋体" w:hAnsi="宋体" w:hint="eastAsia"/>
          <w:sz w:val="21"/>
        </w:rPr>
        <w:t xml:space="preserve"> by Regulatory Proteins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 Positive regulators or activators increase the transcription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 Negative regulators or repressors decrease or ELIMINATE the transcription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>Transcription process：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Targeting promoter binding by activators or repressors </w:t>
      </w:r>
      <w:proofErr w:type="gramStart"/>
      <w:r>
        <w:rPr>
          <w:sz w:val="21"/>
        </w:rPr>
        <w:t>→  Promoter</w:t>
      </w:r>
      <w:proofErr w:type="gramEnd"/>
      <w:r>
        <w:rPr>
          <w:sz w:val="21"/>
        </w:rPr>
        <w:t xml:space="preserve"> “melting” → Initial  transcription → Elongation and termination </w:t>
      </w:r>
    </w:p>
    <w:p w:rsidR="00951BFD" w:rsidRDefault="00951BFD" w:rsidP="00951BFD">
      <w:pPr>
        <w:rPr>
          <w:rFonts w:ascii="宋体" w:hAnsi="宋体" w:hint="eastAsia"/>
          <w:sz w:val="21"/>
        </w:rPr>
      </w:pPr>
    </w:p>
    <w:p w:rsidR="00951BFD" w:rsidRDefault="00951BFD" w:rsidP="00951BFD">
      <w:pPr>
        <w:rPr>
          <w:rFonts w:ascii="宋体" w:hAnsi="宋体" w:hint="eastAsia"/>
          <w:b/>
          <w:sz w:val="21"/>
        </w:rPr>
      </w:pPr>
      <w:r>
        <w:rPr>
          <w:rFonts w:ascii="宋体" w:hAnsi="宋体" w:hint="eastAsia"/>
          <w:b/>
          <w:sz w:val="21"/>
        </w:rPr>
        <w:t>Topic2 看</w:t>
      </w:r>
    </w:p>
    <w:p w:rsidR="00951BFD" w:rsidRDefault="00951BFD" w:rsidP="00951BFD">
      <w:pPr>
        <w:rPr>
          <w:rFonts w:ascii="宋体" w:hAnsi="宋体" w:hint="eastAsia"/>
          <w:b/>
          <w:sz w:val="21"/>
        </w:rPr>
      </w:pPr>
      <w:r>
        <w:rPr>
          <w:rFonts w:ascii="宋体" w:hAnsi="宋体" w:hint="eastAsia"/>
          <w:b/>
          <w:sz w:val="21"/>
        </w:rPr>
        <w:t>Regulation of Transcription Initiation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Operon includes：Structural genes、Control elements、 Regulator gene(s).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Lac operon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 Lactose operon: a regulatory </w:t>
      </w:r>
      <w:proofErr w:type="gramStart"/>
      <w:r>
        <w:rPr>
          <w:rFonts w:ascii="宋体" w:hAnsi="宋体" w:hint="eastAsia"/>
          <w:sz w:val="21"/>
        </w:rPr>
        <w:t>gene  and</w:t>
      </w:r>
      <w:proofErr w:type="gramEnd"/>
      <w:r>
        <w:rPr>
          <w:rFonts w:ascii="宋体" w:hAnsi="宋体" w:hint="eastAsia"/>
          <w:sz w:val="21"/>
        </w:rPr>
        <w:t xml:space="preserve"> 3 </w:t>
      </w:r>
      <w:proofErr w:type="spellStart"/>
      <w:r>
        <w:rPr>
          <w:rFonts w:ascii="宋体" w:hAnsi="宋体" w:hint="eastAsia"/>
          <w:sz w:val="21"/>
        </w:rPr>
        <w:t>stuctural</w:t>
      </w:r>
      <w:proofErr w:type="spellEnd"/>
      <w:r>
        <w:rPr>
          <w:rFonts w:ascii="宋体" w:hAnsi="宋体" w:hint="eastAsia"/>
          <w:sz w:val="21"/>
        </w:rPr>
        <w:t xml:space="preserve"> genes, and 2 control elements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Structure genes：</w:t>
      </w:r>
      <w:proofErr w:type="spellStart"/>
      <w:r>
        <w:rPr>
          <w:rFonts w:ascii="宋体" w:hAnsi="宋体" w:hint="eastAsia"/>
          <w:sz w:val="21"/>
        </w:rPr>
        <w:t>lacZ</w:t>
      </w:r>
      <w:proofErr w:type="spellEnd"/>
      <w:r>
        <w:rPr>
          <w:rFonts w:ascii="宋体" w:hAnsi="宋体" w:hint="eastAsia"/>
          <w:sz w:val="21"/>
        </w:rPr>
        <w:t>半乳糖苷酶、</w:t>
      </w:r>
      <w:proofErr w:type="spellStart"/>
      <w:r>
        <w:rPr>
          <w:rFonts w:ascii="宋体" w:hAnsi="宋体" w:hint="eastAsia"/>
          <w:sz w:val="21"/>
        </w:rPr>
        <w:t>lacY</w:t>
      </w:r>
      <w:proofErr w:type="spellEnd"/>
      <w:r>
        <w:rPr>
          <w:rFonts w:ascii="宋体" w:hAnsi="宋体" w:hint="eastAsia"/>
          <w:sz w:val="21"/>
        </w:rPr>
        <w:t>(半乳糖</w:t>
      </w:r>
      <w:proofErr w:type="gramStart"/>
      <w:r>
        <w:rPr>
          <w:rFonts w:ascii="宋体" w:hAnsi="宋体" w:hint="eastAsia"/>
          <w:sz w:val="21"/>
        </w:rPr>
        <w:t>苷</w:t>
      </w:r>
      <w:proofErr w:type="gramEnd"/>
      <w:r>
        <w:rPr>
          <w:rFonts w:ascii="宋体" w:hAnsi="宋体" w:hint="eastAsia"/>
          <w:sz w:val="21"/>
        </w:rPr>
        <w:t>渗透酶)、</w:t>
      </w:r>
      <w:proofErr w:type="spellStart"/>
      <w:r>
        <w:rPr>
          <w:rFonts w:ascii="宋体" w:hAnsi="宋体" w:hint="eastAsia"/>
          <w:sz w:val="21"/>
        </w:rPr>
        <w:t>lacA</w:t>
      </w:r>
      <w:proofErr w:type="spellEnd"/>
      <w:r>
        <w:rPr>
          <w:rFonts w:ascii="宋体" w:hAnsi="宋体" w:hint="eastAsia"/>
          <w:sz w:val="21"/>
        </w:rPr>
        <w:t>(硫代半乳糖</w:t>
      </w:r>
      <w:proofErr w:type="gramStart"/>
      <w:r>
        <w:rPr>
          <w:rFonts w:ascii="宋体" w:hAnsi="宋体" w:hint="eastAsia"/>
          <w:sz w:val="21"/>
        </w:rPr>
        <w:t>苷</w:t>
      </w:r>
      <w:proofErr w:type="gramEnd"/>
      <w:r>
        <w:rPr>
          <w:rFonts w:ascii="宋体" w:hAnsi="宋体" w:hint="eastAsia"/>
          <w:sz w:val="21"/>
        </w:rPr>
        <w:t>转乙酰酶)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 The enzymes required for the use of lactose as a carbon source are only </w:t>
      </w:r>
    </w:p>
    <w:p w:rsidR="00951BFD" w:rsidRDefault="00951BFD" w:rsidP="00951BFD">
      <w:pPr>
        <w:rPr>
          <w:rFonts w:ascii="宋体" w:hAnsi="宋体" w:hint="eastAsia"/>
          <w:sz w:val="21"/>
        </w:rPr>
      </w:pPr>
      <w:proofErr w:type="gramStart"/>
      <w:r>
        <w:rPr>
          <w:rFonts w:ascii="宋体" w:hAnsi="宋体" w:hint="eastAsia"/>
          <w:sz w:val="21"/>
        </w:rPr>
        <w:t>synthesized</w:t>
      </w:r>
      <w:proofErr w:type="gramEnd"/>
      <w:r>
        <w:rPr>
          <w:rFonts w:ascii="宋体" w:hAnsi="宋体" w:hint="eastAsia"/>
          <w:sz w:val="21"/>
        </w:rPr>
        <w:t xml:space="preserve"> when lactose is available as the sole carbon source. </w:t>
      </w:r>
    </w:p>
    <w:p w:rsidR="00951BFD" w:rsidRDefault="00951BFD" w:rsidP="00951BFD">
      <w:pPr>
        <w:ind w:left="420" w:hangingChars="200" w:hanging="420"/>
        <w:textAlignment w:val="baseline"/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 ①Absence of inducer：</w:t>
      </w:r>
    </w:p>
    <w:p w:rsidR="00951BFD" w:rsidRDefault="00951BFD" w:rsidP="00951BFD">
      <w:pPr>
        <w:ind w:left="420" w:hangingChars="200" w:hanging="420"/>
        <w:textAlignment w:val="baseline"/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   </w:t>
      </w:r>
      <w:proofErr w:type="gramStart"/>
      <w:r>
        <w:rPr>
          <w:rFonts w:ascii="宋体" w:hAnsi="宋体" w:hint="eastAsia"/>
          <w:sz w:val="21"/>
        </w:rPr>
        <w:t>repressor</w:t>
      </w:r>
      <w:proofErr w:type="gramEnd"/>
      <w:r>
        <w:rPr>
          <w:rFonts w:ascii="宋体" w:hAnsi="宋体" w:hint="eastAsia"/>
          <w:sz w:val="21"/>
        </w:rPr>
        <w:t xml:space="preserve"> binds to </w:t>
      </w:r>
      <w:proofErr w:type="spellStart"/>
      <w:r>
        <w:rPr>
          <w:rFonts w:ascii="宋体" w:hAnsi="宋体" w:hint="eastAsia"/>
          <w:sz w:val="21"/>
        </w:rPr>
        <w:t>operantor</w:t>
      </w:r>
      <w:proofErr w:type="spellEnd"/>
      <w:r>
        <w:rPr>
          <w:rFonts w:ascii="宋体" w:hAnsi="宋体" w:hint="eastAsia"/>
          <w:sz w:val="21"/>
        </w:rPr>
        <w:t xml:space="preserve"> region and prevents the RNA polymerase from      transcribing the operon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 ②presence of inducer:</w:t>
      </w:r>
    </w:p>
    <w:p w:rsidR="00951BFD" w:rsidRDefault="00951BFD" w:rsidP="00951BFD">
      <w:pPr>
        <w:rPr>
          <w:sz w:val="21"/>
        </w:rPr>
      </w:pPr>
      <w:r>
        <w:rPr>
          <w:rFonts w:ascii="宋体" w:hAnsi="宋体" w:hint="eastAsia"/>
          <w:sz w:val="21"/>
        </w:rPr>
        <w:t xml:space="preserve">      </w:t>
      </w:r>
      <w:r>
        <w:rPr>
          <w:rFonts w:ascii="宋体" w:hAnsi="宋体" w:hint="eastAsia"/>
          <w:b/>
          <w:sz w:val="21"/>
        </w:rPr>
        <w:t>Inducer binds repressors</w:t>
      </w:r>
      <w:proofErr w:type="gramStart"/>
      <w:r>
        <w:rPr>
          <w:rFonts w:ascii="宋体" w:hAnsi="宋体" w:hint="eastAsia"/>
          <w:b/>
          <w:sz w:val="21"/>
        </w:rPr>
        <w:t>,(</w:t>
      </w:r>
      <w:proofErr w:type="gramEnd"/>
      <w:r>
        <w:rPr>
          <w:rFonts w:ascii="宋体" w:hAnsi="宋体" w:hint="eastAsia"/>
          <w:sz w:val="21"/>
        </w:rPr>
        <w:t xml:space="preserve">inducer bind repressor or </w:t>
      </w:r>
      <w:proofErr w:type="spellStart"/>
      <w:r>
        <w:rPr>
          <w:rFonts w:ascii="宋体" w:hAnsi="宋体" w:hint="eastAsia"/>
          <w:sz w:val="21"/>
        </w:rPr>
        <w:t>represser</w:t>
      </w:r>
      <w:proofErr w:type="spellEnd"/>
      <w:r>
        <w:rPr>
          <w:rFonts w:ascii="宋体" w:hAnsi="宋体" w:hint="eastAsia"/>
          <w:sz w:val="21"/>
        </w:rPr>
        <w:t xml:space="preserve"> mRNA</w:t>
      </w:r>
      <w:r>
        <w:rPr>
          <w:rFonts w:ascii="宋体" w:hAnsi="宋体" w:hint="eastAsia"/>
          <w:b/>
          <w:sz w:val="21"/>
        </w:rPr>
        <w:t xml:space="preserve">). </w:t>
      </w:r>
      <w:r>
        <w:rPr>
          <w:b/>
          <w:sz w:val="21"/>
        </w:rPr>
        <w:t xml:space="preserve">→ </w:t>
      </w:r>
      <w:proofErr w:type="gramStart"/>
      <w:r>
        <w:rPr>
          <w:sz w:val="21"/>
        </w:rPr>
        <w:t>inactive</w:t>
      </w:r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repressot</w:t>
      </w:r>
      <w:proofErr w:type="spellEnd"/>
      <w:r>
        <w:rPr>
          <w:sz w:val="21"/>
        </w:rPr>
        <w:t xml:space="preserve"> ,operon transcription → lac mRNA</w:t>
      </w:r>
    </w:p>
    <w:p w:rsidR="00951BFD" w:rsidRDefault="00951BFD" w:rsidP="00951BFD">
      <w:pPr>
        <w:rPr>
          <w:rFonts w:hint="eastAsia"/>
          <w:sz w:val="21"/>
        </w:rPr>
      </w:pPr>
      <w:r>
        <w:rPr>
          <w:sz w:val="21"/>
        </w:rPr>
        <w:t xml:space="preserve">  An activator and a repressor together control the lac genes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lastRenderedPageBreak/>
        <w:t xml:space="preserve">  CAP and lac repressor have opposing effects on RNA polymerase binding to the lac</w:t>
      </w:r>
    </w:p>
    <w:p w:rsidR="00951BFD" w:rsidRDefault="00951BFD" w:rsidP="00951BFD">
      <w:pPr>
        <w:rPr>
          <w:rFonts w:ascii="宋体" w:hAnsi="宋体" w:hint="eastAsia"/>
          <w:sz w:val="21"/>
        </w:rPr>
      </w:pPr>
      <w:proofErr w:type="gramStart"/>
      <w:r>
        <w:rPr>
          <w:rFonts w:ascii="宋体" w:hAnsi="宋体" w:hint="eastAsia"/>
          <w:sz w:val="21"/>
        </w:rPr>
        <w:t>promoter</w:t>
      </w:r>
      <w:proofErr w:type="gramEnd"/>
      <w:r>
        <w:rPr>
          <w:rFonts w:ascii="宋体" w:hAnsi="宋体" w:hint="eastAsia"/>
          <w:sz w:val="21"/>
        </w:rPr>
        <w:t xml:space="preserve">.   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The lac operator overlaps promoter, and so repressor bound to the operator physically prevents RNA polymerase from binding to the promoter. 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CAP has separate activating and DNA-binding </w:t>
      </w:r>
      <w:proofErr w:type="spellStart"/>
      <w:r>
        <w:rPr>
          <w:rFonts w:ascii="宋体" w:hAnsi="宋体" w:hint="eastAsia"/>
          <w:sz w:val="21"/>
        </w:rPr>
        <w:t>surface</w:t>
      </w:r>
      <w:proofErr w:type="gramStart"/>
      <w:r>
        <w:rPr>
          <w:rFonts w:ascii="宋体" w:hAnsi="宋体" w:hint="eastAsia"/>
          <w:sz w:val="21"/>
        </w:rPr>
        <w:t>;CAP</w:t>
      </w:r>
      <w:proofErr w:type="spellEnd"/>
      <w:proofErr w:type="gramEnd"/>
      <w:r>
        <w:rPr>
          <w:rFonts w:ascii="宋体" w:hAnsi="宋体" w:hint="eastAsia"/>
          <w:sz w:val="21"/>
        </w:rPr>
        <w:t xml:space="preserve"> and lac repressor bind 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DNA using a common structural motif (DNA binding by a helix-turn-helix </w:t>
      </w:r>
      <w:proofErr w:type="gramStart"/>
      <w:r>
        <w:rPr>
          <w:rFonts w:ascii="宋体" w:hAnsi="宋体" w:hint="eastAsia"/>
          <w:sz w:val="21"/>
        </w:rPr>
        <w:t>motif )</w:t>
      </w:r>
      <w:proofErr w:type="gramEnd"/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The activity of Lac repressor and CAP are controlled </w:t>
      </w:r>
      <w:proofErr w:type="spellStart"/>
      <w:r>
        <w:rPr>
          <w:rFonts w:ascii="宋体" w:hAnsi="宋体" w:hint="eastAsia"/>
          <w:sz w:val="21"/>
        </w:rPr>
        <w:t>allosterically</w:t>
      </w:r>
      <w:proofErr w:type="spellEnd"/>
      <w:r>
        <w:rPr>
          <w:rFonts w:ascii="宋体" w:hAnsi="宋体" w:hint="eastAsia"/>
          <w:sz w:val="21"/>
        </w:rPr>
        <w:t xml:space="preserve"> by their 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>Signals</w:t>
      </w:r>
    </w:p>
    <w:p w:rsidR="00951BFD" w:rsidRDefault="00951BFD" w:rsidP="00951BFD">
      <w:pPr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 Lack of inducer: the lac repressor block all but a very low level of transcription of </w:t>
      </w:r>
      <w:proofErr w:type="spellStart"/>
      <w:proofErr w:type="gramStart"/>
      <w:r>
        <w:rPr>
          <w:rFonts w:ascii="宋体" w:hAnsi="宋体" w:hint="eastAsia"/>
          <w:sz w:val="21"/>
        </w:rPr>
        <w:t>lacZYA</w:t>
      </w:r>
      <w:proofErr w:type="spellEnd"/>
      <w:r>
        <w:rPr>
          <w:rFonts w:ascii="宋体" w:hAnsi="宋体" w:hint="eastAsia"/>
          <w:sz w:val="21"/>
        </w:rPr>
        <w:t xml:space="preserve"> .</w:t>
      </w:r>
      <w:proofErr w:type="gramEnd"/>
    </w:p>
    <w:p w:rsidR="00951BFD" w:rsidRDefault="00951BFD" w:rsidP="00951BFD">
      <w:pPr>
        <w:rPr>
          <w:rFonts w:ascii="宋体" w:hAnsi="宋体" w:hint="eastAsia"/>
          <w:sz w:val="21"/>
        </w:rPr>
      </w:pPr>
    </w:p>
    <w:p w:rsidR="00951BFD" w:rsidRDefault="00951BFD" w:rsidP="00951BFD"/>
    <w:p w:rsidR="00951BFD" w:rsidRDefault="00951BFD" w:rsidP="00951BFD">
      <w:pPr>
        <w:rPr>
          <w:rFonts w:hint="eastAsia"/>
        </w:rPr>
      </w:pPr>
    </w:p>
    <w:p w:rsidR="00951BFD" w:rsidRDefault="00951BFD" w:rsidP="00951BFD">
      <w:pPr>
        <w:rPr>
          <w:rFonts w:hint="eastAsia"/>
          <w:sz w:val="24"/>
        </w:rPr>
      </w:pPr>
      <w:r>
        <w:rPr>
          <w:rFonts w:hint="eastAsia"/>
          <w:sz w:val="24"/>
        </w:rPr>
        <w:t>Key points of this chapter</w:t>
      </w:r>
    </w:p>
    <w:p w:rsidR="00951BFD" w:rsidRDefault="00951BFD" w:rsidP="00951BFD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1.Operon</w:t>
      </w:r>
      <w:proofErr w:type="gramEnd"/>
    </w:p>
    <w:p w:rsidR="00951BFD" w:rsidRDefault="00951BFD" w:rsidP="00951BFD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2.Operator</w:t>
      </w:r>
      <w:proofErr w:type="gramEnd"/>
    </w:p>
    <w:p w:rsidR="00951BFD" w:rsidRDefault="00951BFD" w:rsidP="00951BFD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3.Polycistronicmessage</w:t>
      </w:r>
      <w:proofErr w:type="gramEnd"/>
    </w:p>
    <w:p w:rsidR="00951BFD" w:rsidRDefault="00951BFD" w:rsidP="00951BFD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4.Cis</w:t>
      </w:r>
      <w:proofErr w:type="gramEnd"/>
      <w:r>
        <w:rPr>
          <w:rFonts w:hint="eastAsia"/>
          <w:sz w:val="24"/>
        </w:rPr>
        <w:t>-acting elements</w:t>
      </w:r>
    </w:p>
    <w:p w:rsidR="00951BFD" w:rsidRDefault="00951BFD" w:rsidP="00951BFD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5.Activator</w:t>
      </w:r>
      <w:proofErr w:type="gram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represor</w:t>
      </w:r>
      <w:proofErr w:type="spellEnd"/>
    </w:p>
    <w:p w:rsidR="00951BFD" w:rsidRDefault="00951BFD" w:rsidP="00951BFD">
      <w:pPr>
        <w:rPr>
          <w:rFonts w:hint="eastAsia"/>
          <w:sz w:val="24"/>
        </w:rPr>
      </w:pPr>
    </w:p>
    <w:p w:rsidR="00951BFD" w:rsidRDefault="00951BFD" w:rsidP="00951BFD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7.Regulatory</w:t>
      </w:r>
      <w:proofErr w:type="gramEnd"/>
      <w:r>
        <w:rPr>
          <w:rFonts w:hint="eastAsia"/>
          <w:sz w:val="24"/>
        </w:rPr>
        <w:t xml:space="preserve"> gene/structural gene</w:t>
      </w:r>
    </w:p>
    <w:p w:rsidR="00951BFD" w:rsidRDefault="00951BFD" w:rsidP="00951BFD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8.Regulation</w:t>
      </w:r>
      <w:proofErr w:type="gramEnd"/>
      <w:r>
        <w:rPr>
          <w:rFonts w:hint="eastAsia"/>
          <w:sz w:val="24"/>
        </w:rPr>
        <w:t xml:space="preserve"> of transcription initiation in bacteria: the </w:t>
      </w:r>
      <w:proofErr w:type="spellStart"/>
      <w:r>
        <w:rPr>
          <w:rFonts w:hint="eastAsia"/>
          <w:sz w:val="24"/>
        </w:rPr>
        <w:t>lacoperonmodel</w:t>
      </w:r>
      <w:proofErr w:type="spellEnd"/>
    </w:p>
    <w:p w:rsidR="00951BFD" w:rsidRDefault="00951BFD" w:rsidP="00951BFD">
      <w:pPr>
        <w:rPr>
          <w:rFonts w:hint="eastAsia"/>
        </w:rPr>
      </w:pPr>
    </w:p>
    <w:p w:rsidR="00951BFD" w:rsidRDefault="00951BFD" w:rsidP="00951BFD">
      <w:pPr>
        <w:rPr>
          <w:rFonts w:hint="eastAsia"/>
          <w:sz w:val="24"/>
        </w:rPr>
      </w:pPr>
    </w:p>
    <w:p w:rsidR="00951BFD" w:rsidRDefault="00951BFD" w:rsidP="00951BFD">
      <w:pPr>
        <w:rPr>
          <w:rFonts w:hint="eastAsia"/>
        </w:rPr>
      </w:pPr>
      <w:proofErr w:type="spellStart"/>
      <w:r>
        <w:rPr>
          <w:rFonts w:hint="eastAsia"/>
          <w:sz w:val="24"/>
        </w:rPr>
        <w:t>Catabolite</w:t>
      </w:r>
      <w:proofErr w:type="spellEnd"/>
      <w:r>
        <w:rPr>
          <w:rFonts w:hint="eastAsia"/>
          <w:sz w:val="24"/>
        </w:rPr>
        <w:t xml:space="preserve"> repression </w:t>
      </w:r>
      <w:r>
        <w:rPr>
          <w:rFonts w:hint="eastAsia"/>
          <w:sz w:val="24"/>
        </w:rPr>
        <w:t>（分解代谢物阻遏又被称为葡萄糖效应）</w:t>
      </w:r>
    </w:p>
    <w:p w:rsidR="00951BFD" w:rsidRDefault="00951BFD" w:rsidP="002B5CD3"/>
    <w:p w:rsidR="00292E3D" w:rsidRDefault="00292E3D" w:rsidP="00292E3D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Lecture</w:t>
      </w:r>
      <w:r>
        <w:rPr>
          <w:rFonts w:ascii="Tahoma" w:hAnsi="Tahoma"/>
          <w:b/>
          <w:sz w:val="24"/>
        </w:rPr>
        <w:t>8</w:t>
      </w:r>
    </w:p>
    <w:p w:rsidR="00D131F0" w:rsidRDefault="00D131F0" w:rsidP="00D131F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Similarity of regulation between eukaryotes and prokaryote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Principles are the same: signals, activators and repressors, recruitment and </w:t>
      </w:r>
      <w:proofErr w:type="spellStart"/>
      <w:r>
        <w:rPr>
          <w:rFonts w:hint="eastAsia"/>
          <w:sz w:val="24"/>
        </w:rPr>
        <w:t>allostery</w:t>
      </w:r>
      <w:proofErr w:type="spellEnd"/>
      <w:r>
        <w:rPr>
          <w:rFonts w:hint="eastAsia"/>
          <w:sz w:val="24"/>
        </w:rPr>
        <w:t>（变构）</w:t>
      </w:r>
      <w:r>
        <w:rPr>
          <w:rFonts w:hint="eastAsia"/>
          <w:sz w:val="24"/>
        </w:rPr>
        <w:t>, cooperative binding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Expression of a gene can be regulated at the similar steps, and the initiation of transcription is the most pervasively regulated step.</w:t>
      </w:r>
    </w:p>
    <w:p w:rsidR="00D131F0" w:rsidRDefault="00D131F0" w:rsidP="00D131F0">
      <w:pPr>
        <w:rPr>
          <w:rFonts w:hint="eastAsia"/>
          <w:b/>
          <w:sz w:val="24"/>
        </w:rPr>
      </w:pP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b/>
          <w:sz w:val="24"/>
        </w:rPr>
        <w:t>Difference in regulation between eukaryotes and prokaryote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 Pre-mRNA splicing adds an important </w:t>
      </w:r>
      <w:proofErr w:type="spellStart"/>
      <w:r>
        <w:rPr>
          <w:rFonts w:hint="eastAsia"/>
          <w:sz w:val="24"/>
        </w:rPr>
        <w:t>stepfor</w:t>
      </w:r>
      <w:proofErr w:type="spellEnd"/>
      <w:r>
        <w:rPr>
          <w:rFonts w:hint="eastAsia"/>
          <w:sz w:val="24"/>
        </w:rPr>
        <w:t xml:space="preserve"> regulation.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2. The eukaryotic transcriptional </w:t>
      </w:r>
      <w:proofErr w:type="spellStart"/>
      <w:r>
        <w:rPr>
          <w:rFonts w:hint="eastAsia"/>
          <w:sz w:val="24"/>
        </w:rPr>
        <w:t>machineryis</w:t>
      </w:r>
      <w:proofErr w:type="spellEnd"/>
      <w:r>
        <w:rPr>
          <w:rFonts w:hint="eastAsia"/>
          <w:sz w:val="24"/>
        </w:rPr>
        <w:t xml:space="preserve"> more elaborate than its bacterial counterpart.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proofErr w:type="spellStart"/>
      <w:r>
        <w:rPr>
          <w:rFonts w:hint="eastAsia"/>
          <w:sz w:val="24"/>
        </w:rPr>
        <w:t>Nucleosomesand</w:t>
      </w:r>
      <w:proofErr w:type="spellEnd"/>
      <w:r>
        <w:rPr>
          <w:rFonts w:hint="eastAsia"/>
          <w:sz w:val="24"/>
        </w:rPr>
        <w:t xml:space="preserve"> their modifiers </w:t>
      </w:r>
      <w:proofErr w:type="spellStart"/>
      <w:r>
        <w:rPr>
          <w:rFonts w:hint="eastAsia"/>
          <w:sz w:val="24"/>
        </w:rPr>
        <w:t>influenceaccess</w:t>
      </w:r>
      <w:proofErr w:type="spellEnd"/>
      <w:r>
        <w:rPr>
          <w:rFonts w:hint="eastAsia"/>
          <w:sz w:val="24"/>
        </w:rPr>
        <w:t xml:space="preserve"> to genes.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>4. Many eukaryotic genes have more regulatory binding sites and are controlled by more regulatory proteins than are bacterial genes.</w:t>
      </w:r>
    </w:p>
    <w:p w:rsidR="00D131F0" w:rsidRDefault="00D131F0" w:rsidP="00D131F0">
      <w:pPr>
        <w:rPr>
          <w:rFonts w:hint="eastAsia"/>
          <w:sz w:val="24"/>
        </w:rPr>
      </w:pPr>
    </w:p>
    <w:p w:rsidR="00D131F0" w:rsidRDefault="00D131F0" w:rsidP="00D131F0">
      <w:pPr>
        <w:rPr>
          <w:rFonts w:hint="eastAsia"/>
          <w:sz w:val="24"/>
        </w:rPr>
      </w:pPr>
      <w:proofErr w:type="spellStart"/>
      <w:proofErr w:type="gramStart"/>
      <w:r>
        <w:rPr>
          <w:rFonts w:hint="eastAsia"/>
          <w:b/>
          <w:sz w:val="24"/>
        </w:rPr>
        <w:t>cis</w:t>
      </w:r>
      <w:proofErr w:type="spellEnd"/>
      <w:r>
        <w:rPr>
          <w:rFonts w:hint="eastAsia"/>
          <w:b/>
          <w:sz w:val="24"/>
        </w:rPr>
        <w:t>-regulatory</w:t>
      </w:r>
      <w:proofErr w:type="gramEnd"/>
      <w:r>
        <w:rPr>
          <w:rFonts w:hint="eastAsia"/>
          <w:b/>
          <w:sz w:val="24"/>
        </w:rPr>
        <w:t xml:space="preserve"> element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A </w:t>
      </w:r>
      <w:proofErr w:type="spellStart"/>
      <w:r>
        <w:rPr>
          <w:rFonts w:hint="eastAsia"/>
          <w:sz w:val="24"/>
        </w:rPr>
        <w:t>cis</w:t>
      </w:r>
      <w:proofErr w:type="spellEnd"/>
      <w:r>
        <w:rPr>
          <w:rFonts w:hint="eastAsia"/>
          <w:sz w:val="24"/>
        </w:rPr>
        <w:t xml:space="preserve">-regulatory element or </w:t>
      </w:r>
      <w:proofErr w:type="spellStart"/>
      <w:r>
        <w:rPr>
          <w:rFonts w:hint="eastAsia"/>
          <w:sz w:val="24"/>
        </w:rPr>
        <w:t>cis</w:t>
      </w:r>
      <w:proofErr w:type="spellEnd"/>
      <w:r>
        <w:rPr>
          <w:rFonts w:hint="eastAsia"/>
          <w:sz w:val="24"/>
        </w:rPr>
        <w:t xml:space="preserve">-element is </w:t>
      </w:r>
      <w:proofErr w:type="spellStart"/>
      <w:r>
        <w:rPr>
          <w:rFonts w:hint="eastAsia"/>
          <w:sz w:val="24"/>
        </w:rPr>
        <w:t>aregion</w:t>
      </w:r>
      <w:proofErr w:type="spellEnd"/>
      <w:r>
        <w:rPr>
          <w:rFonts w:hint="eastAsia"/>
          <w:sz w:val="24"/>
        </w:rPr>
        <w:t xml:space="preserve"> of DNA or RNA that regulates the </w:t>
      </w:r>
    </w:p>
    <w:p w:rsidR="00D131F0" w:rsidRDefault="00D131F0" w:rsidP="00D131F0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expression</w:t>
      </w:r>
      <w:proofErr w:type="gramEnd"/>
      <w:r>
        <w:rPr>
          <w:rFonts w:hint="eastAsia"/>
          <w:sz w:val="24"/>
        </w:rPr>
        <w:t xml:space="preserve"> of Genes located on that same strand. This term is constructed from the 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Latin word </w:t>
      </w:r>
      <w:proofErr w:type="spellStart"/>
      <w:r>
        <w:rPr>
          <w:rFonts w:hint="eastAsia"/>
          <w:sz w:val="24"/>
        </w:rPr>
        <w:t>cis</w:t>
      </w:r>
      <w:proofErr w:type="spellEnd"/>
      <w:r>
        <w:rPr>
          <w:rFonts w:hint="eastAsia"/>
          <w:sz w:val="24"/>
        </w:rPr>
        <w:t xml:space="preserve">, which means "on the same side as". These </w:t>
      </w:r>
      <w:proofErr w:type="spellStart"/>
      <w:r>
        <w:rPr>
          <w:rFonts w:hint="eastAsia"/>
          <w:sz w:val="24"/>
        </w:rPr>
        <w:t>cis</w:t>
      </w:r>
      <w:proofErr w:type="spellEnd"/>
      <w:r>
        <w:rPr>
          <w:rFonts w:hint="eastAsia"/>
          <w:sz w:val="24"/>
        </w:rPr>
        <w:t xml:space="preserve">-regulatory elements are </w:t>
      </w:r>
    </w:p>
    <w:p w:rsidR="00D131F0" w:rsidRDefault="00D131F0" w:rsidP="00D131F0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often</w:t>
      </w:r>
      <w:proofErr w:type="gramEnd"/>
      <w:r>
        <w:rPr>
          <w:rFonts w:hint="eastAsia"/>
          <w:sz w:val="24"/>
        </w:rPr>
        <w:t xml:space="preserve"> binding sites of one or more trans-acting factors. A </w:t>
      </w:r>
      <w:proofErr w:type="spellStart"/>
      <w:r>
        <w:rPr>
          <w:rFonts w:hint="eastAsia"/>
          <w:sz w:val="24"/>
        </w:rPr>
        <w:t>cis</w:t>
      </w:r>
      <w:proofErr w:type="spellEnd"/>
      <w:r>
        <w:rPr>
          <w:rFonts w:hint="eastAsia"/>
          <w:sz w:val="24"/>
        </w:rPr>
        <w:t>-element may be located in the promoter region 5' to the gene it controls, in an intron, or in the 3'untranslated region.</w:t>
      </w:r>
    </w:p>
    <w:p w:rsidR="00D131F0" w:rsidRDefault="00D131F0" w:rsidP="00D131F0">
      <w:pPr>
        <w:rPr>
          <w:rFonts w:hint="eastAsia"/>
          <w:sz w:val="24"/>
        </w:rPr>
      </w:pP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b/>
          <w:sz w:val="24"/>
        </w:rPr>
        <w:t>Trans-regulatory elements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Trans-regulatory elements are species which may modify the expression of genes distant </w:t>
      </w:r>
    </w:p>
    <w:p w:rsidR="00D131F0" w:rsidRDefault="00D131F0" w:rsidP="00D131F0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from</w:t>
      </w:r>
      <w:proofErr w:type="gramEnd"/>
      <w:r>
        <w:rPr>
          <w:rFonts w:hint="eastAsia"/>
          <w:sz w:val="24"/>
        </w:rPr>
        <w:t xml:space="preserve"> the gene that was originally </w:t>
      </w:r>
      <w:proofErr w:type="spellStart"/>
      <w:r>
        <w:rPr>
          <w:rFonts w:hint="eastAsia"/>
          <w:sz w:val="24"/>
        </w:rPr>
        <w:t>transcribedto</w:t>
      </w:r>
      <w:proofErr w:type="spellEnd"/>
      <w:r>
        <w:rPr>
          <w:rFonts w:hint="eastAsia"/>
          <w:sz w:val="24"/>
        </w:rPr>
        <w:t xml:space="preserve"> create them. To demonstrate the concept 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>(</w:t>
      </w:r>
      <w:proofErr w:type="gramStart"/>
      <w:r>
        <w:rPr>
          <w:rFonts w:hint="eastAsia"/>
          <w:sz w:val="24"/>
        </w:rPr>
        <w:t>this</w:t>
      </w:r>
      <w:proofErr w:type="gramEnd"/>
      <w:r>
        <w:rPr>
          <w:rFonts w:hint="eastAsia"/>
          <w:sz w:val="24"/>
        </w:rPr>
        <w:t xml:space="preserve"> is not a specific example), a transcription factor which regulates a gene </w:t>
      </w:r>
    </w:p>
    <w:p w:rsidR="00D131F0" w:rsidRDefault="00D131F0" w:rsidP="00D131F0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on</w:t>
      </w:r>
      <w:proofErr w:type="gramEnd"/>
      <w:r>
        <w:rPr>
          <w:rFonts w:hint="eastAsia"/>
          <w:sz w:val="24"/>
        </w:rPr>
        <w:t xml:space="preserve"> chromosome 6 might itself have been transcribed from a gene on chromosome 11. 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>This term is constructed from the Latin root -</w:t>
      </w:r>
      <w:proofErr w:type="gramStart"/>
      <w:r>
        <w:rPr>
          <w:rFonts w:hint="eastAsia"/>
          <w:sz w:val="24"/>
        </w:rPr>
        <w:t>trans</w:t>
      </w:r>
      <w:proofErr w:type="gramEnd"/>
      <w:r>
        <w:rPr>
          <w:rFonts w:hint="eastAsia"/>
          <w:sz w:val="24"/>
        </w:rPr>
        <w:t xml:space="preserve">, which means "across from". </w:t>
      </w:r>
    </w:p>
    <w:p w:rsidR="00D131F0" w:rsidRDefault="00D131F0" w:rsidP="00D131F0">
      <w:pPr>
        <w:rPr>
          <w:rFonts w:hint="eastAsia"/>
          <w:sz w:val="24"/>
        </w:rPr>
      </w:pPr>
    </w:p>
    <w:p w:rsidR="00D131F0" w:rsidRDefault="00D131F0" w:rsidP="00D131F0">
      <w:pPr>
        <w:autoSpaceDN w:val="0"/>
        <w:spacing w:after="75" w:line="252" w:lineRule="atLeast"/>
        <w:rPr>
          <w:rFonts w:ascii="Tahoma"/>
          <w:sz w:val="21"/>
        </w:rPr>
      </w:pP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b/>
          <w:sz w:val="24"/>
        </w:rPr>
        <w:t>Expound the general mechanism of control of gene expression of Eukaryotes???</w:t>
      </w:r>
    </w:p>
    <w:p w:rsidR="00292E3D" w:rsidRPr="00D131F0" w:rsidRDefault="00292E3D" w:rsidP="002B5CD3"/>
    <w:p w:rsidR="00292E3D" w:rsidRDefault="00292E3D" w:rsidP="002B5CD3">
      <w:pPr>
        <w:rPr>
          <w:rFonts w:hint="eastAsia"/>
        </w:rPr>
      </w:pPr>
    </w:p>
    <w:p w:rsidR="00292E3D" w:rsidRDefault="00292E3D" w:rsidP="00292E3D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Lecture</w:t>
      </w:r>
      <w:r>
        <w:rPr>
          <w:rFonts w:ascii="Tahoma" w:hAnsi="Tahoma"/>
          <w:b/>
          <w:sz w:val="24"/>
        </w:rPr>
        <w:t>9</w:t>
      </w:r>
    </w:p>
    <w:p w:rsidR="00D131F0" w:rsidRDefault="00D131F0" w:rsidP="00D131F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The Sanger sequencing reaction.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 xml:space="preserve">Single stranded DNA is amplified in the presence of fluorescently labelled </w:t>
      </w:r>
      <w:proofErr w:type="spellStart"/>
      <w:r>
        <w:rPr>
          <w:rFonts w:hint="eastAsia"/>
          <w:sz w:val="24"/>
        </w:rPr>
        <w:t>ddNTPsthat</w:t>
      </w:r>
      <w:proofErr w:type="spellEnd"/>
      <w:r>
        <w:rPr>
          <w:rFonts w:hint="eastAsia"/>
          <w:sz w:val="24"/>
        </w:rPr>
        <w:t xml:space="preserve"> </w:t>
      </w:r>
    </w:p>
    <w:p w:rsidR="00D131F0" w:rsidRDefault="00D131F0" w:rsidP="00D131F0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serve</w:t>
      </w:r>
      <w:proofErr w:type="gramEnd"/>
      <w:r>
        <w:rPr>
          <w:rFonts w:hint="eastAsia"/>
          <w:sz w:val="24"/>
        </w:rPr>
        <w:t xml:space="preserve"> to terminate the reaction and label all the fragments of DNA </w:t>
      </w:r>
    </w:p>
    <w:p w:rsidR="00D131F0" w:rsidRDefault="00D131F0" w:rsidP="00D131F0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produced</w:t>
      </w:r>
      <w:proofErr w:type="gramEnd"/>
      <w:r>
        <w:rPr>
          <w:rFonts w:hint="eastAsia"/>
          <w:sz w:val="24"/>
        </w:rPr>
        <w:t xml:space="preserve">. The fragments of DNA are then separated via </w:t>
      </w:r>
      <w:proofErr w:type="spellStart"/>
      <w:r>
        <w:rPr>
          <w:rFonts w:hint="eastAsia"/>
          <w:sz w:val="24"/>
        </w:rPr>
        <w:t>polyacrylamidegel</w:t>
      </w:r>
      <w:proofErr w:type="spellEnd"/>
      <w:r>
        <w:rPr>
          <w:rFonts w:hint="eastAsia"/>
          <w:sz w:val="24"/>
        </w:rPr>
        <w:t xml:space="preserve"> </w:t>
      </w:r>
    </w:p>
    <w:p w:rsidR="00D131F0" w:rsidRDefault="00D131F0" w:rsidP="00D131F0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electrophoresis</w:t>
      </w:r>
      <w:proofErr w:type="gramEnd"/>
      <w:r>
        <w:rPr>
          <w:rFonts w:hint="eastAsia"/>
          <w:sz w:val="24"/>
        </w:rPr>
        <w:t xml:space="preserve"> and the sequence read using a laser beam and computer.</w:t>
      </w:r>
    </w:p>
    <w:p w:rsidR="00D131F0" w:rsidRDefault="00D131F0" w:rsidP="00D131F0">
      <w:pPr>
        <w:rPr>
          <w:rFonts w:hint="eastAsia"/>
          <w:sz w:val="24"/>
        </w:rPr>
      </w:pP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b/>
          <w:sz w:val="24"/>
        </w:rPr>
        <w:t>Two strategies for large-scale sequencing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>1 Clone by Clone</w:t>
      </w:r>
    </w:p>
    <w:p w:rsidR="00D131F0" w:rsidRDefault="00D131F0" w:rsidP="00D131F0">
      <w:pPr>
        <w:rPr>
          <w:sz w:val="24"/>
        </w:rPr>
      </w:pPr>
      <w:r>
        <w:rPr>
          <w:rFonts w:hint="eastAsia"/>
          <w:sz w:val="24"/>
        </w:rPr>
        <w:t>2 Whole Genome Shot-gun</w:t>
      </w:r>
    </w:p>
    <w:p w:rsidR="00D131F0" w:rsidRDefault="00D131F0" w:rsidP="00D131F0">
      <w:pPr>
        <w:rPr>
          <w:sz w:val="24"/>
        </w:rPr>
      </w:pPr>
    </w:p>
    <w:p w:rsidR="00D131F0" w:rsidRDefault="00D131F0" w:rsidP="002B5CD3">
      <w:pPr>
        <w:rPr>
          <w:rFonts w:hint="eastAsia"/>
        </w:rPr>
      </w:pPr>
    </w:p>
    <w:p w:rsidR="00292E3D" w:rsidRDefault="00292E3D" w:rsidP="00292E3D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Lecture</w:t>
      </w:r>
      <w:r>
        <w:rPr>
          <w:rFonts w:ascii="Tahoma" w:hAnsi="Tahoma"/>
          <w:b/>
          <w:sz w:val="24"/>
        </w:rPr>
        <w:t>10</w:t>
      </w:r>
    </w:p>
    <w:p w:rsidR="00D131F0" w:rsidRDefault="00D131F0" w:rsidP="00D131F0">
      <w:pPr>
        <w:rPr>
          <w:sz w:val="24"/>
        </w:rPr>
      </w:pPr>
      <w:r>
        <w:rPr>
          <w:b/>
          <w:sz w:val="24"/>
        </w:rPr>
        <w:t>Techniques of Molecular Biology</w:t>
      </w:r>
    </w:p>
    <w:p w:rsidR="00D131F0" w:rsidRDefault="00D131F0" w:rsidP="00D131F0">
      <w:pPr>
        <w:rPr>
          <w:sz w:val="24"/>
        </w:rPr>
      </w:pPr>
      <w:proofErr w:type="gramStart"/>
      <w:r>
        <w:rPr>
          <w:sz w:val="24"/>
        </w:rPr>
        <w:t>1.Electrophoresis</w:t>
      </w:r>
      <w:proofErr w:type="gramEnd"/>
    </w:p>
    <w:p w:rsidR="00D131F0" w:rsidRDefault="00D131F0" w:rsidP="00D131F0">
      <w:pPr>
        <w:rPr>
          <w:sz w:val="24"/>
        </w:rPr>
      </w:pPr>
      <w:proofErr w:type="gramStart"/>
      <w:r>
        <w:rPr>
          <w:sz w:val="24"/>
        </w:rPr>
        <w:t>2.Restriction</w:t>
      </w:r>
      <w:proofErr w:type="gramEnd"/>
      <w:r>
        <w:rPr>
          <w:rFonts w:hint="eastAsia"/>
          <w:sz w:val="24"/>
        </w:rPr>
        <w:t xml:space="preserve"> digestion</w:t>
      </w:r>
    </w:p>
    <w:p w:rsidR="00D131F0" w:rsidRDefault="00D131F0" w:rsidP="00D131F0">
      <w:pPr>
        <w:rPr>
          <w:sz w:val="24"/>
        </w:rPr>
      </w:pPr>
      <w:proofErr w:type="gramStart"/>
      <w:r>
        <w:rPr>
          <w:sz w:val="24"/>
        </w:rPr>
        <w:t>3.Hybridization</w:t>
      </w:r>
      <w:proofErr w:type="gramEnd"/>
    </w:p>
    <w:p w:rsidR="00D131F0" w:rsidRDefault="00D131F0" w:rsidP="00D131F0">
      <w:pPr>
        <w:rPr>
          <w:sz w:val="24"/>
        </w:rPr>
      </w:pPr>
      <w:proofErr w:type="gramStart"/>
      <w:r>
        <w:rPr>
          <w:sz w:val="24"/>
        </w:rPr>
        <w:t>4.PCR</w:t>
      </w:r>
      <w:proofErr w:type="gramEnd"/>
      <w:r>
        <w:rPr>
          <w:sz w:val="24"/>
        </w:rPr>
        <w:t xml:space="preserve"> </w:t>
      </w:r>
    </w:p>
    <w:p w:rsidR="00D131F0" w:rsidRDefault="00D131F0" w:rsidP="00D131F0">
      <w:pPr>
        <w:rPr>
          <w:sz w:val="24"/>
        </w:rPr>
      </w:pPr>
      <w:proofErr w:type="gramStart"/>
      <w:r>
        <w:rPr>
          <w:sz w:val="24"/>
        </w:rPr>
        <w:t>5.Genome</w:t>
      </w:r>
      <w:proofErr w:type="gramEnd"/>
      <w:r>
        <w:rPr>
          <w:sz w:val="24"/>
        </w:rPr>
        <w:t xml:space="preserve"> sequence &amp; analysis </w:t>
      </w:r>
    </w:p>
    <w:p w:rsidR="00D131F0" w:rsidRDefault="00D131F0" w:rsidP="00D131F0">
      <w:pPr>
        <w:rPr>
          <w:sz w:val="24"/>
        </w:rPr>
      </w:pPr>
      <w:proofErr w:type="gramStart"/>
      <w:r>
        <w:rPr>
          <w:sz w:val="24"/>
        </w:rPr>
        <w:t>6.DNA</w:t>
      </w:r>
      <w:proofErr w:type="gramEnd"/>
      <w:r>
        <w:rPr>
          <w:sz w:val="24"/>
        </w:rPr>
        <w:t xml:space="preserve"> Cloning and gene expression</w:t>
      </w:r>
    </w:p>
    <w:p w:rsidR="00D131F0" w:rsidRDefault="00D131F0" w:rsidP="00D131F0">
      <w:pPr>
        <w:rPr>
          <w:sz w:val="24"/>
        </w:rPr>
      </w:pPr>
    </w:p>
    <w:p w:rsidR="00D131F0" w:rsidRDefault="00D131F0" w:rsidP="00D131F0">
      <w:pPr>
        <w:rPr>
          <w:sz w:val="24"/>
        </w:rPr>
      </w:pPr>
      <w:r>
        <w:rPr>
          <w:sz w:val="24"/>
        </w:rPr>
        <w:t xml:space="preserve"> Gel electrophoresis separates DN</w:t>
      </w:r>
      <w:r>
        <w:rPr>
          <w:rFonts w:hint="eastAsia"/>
          <w:sz w:val="24"/>
        </w:rPr>
        <w:t xml:space="preserve">A </w:t>
      </w:r>
      <w:r>
        <w:rPr>
          <w:sz w:val="24"/>
        </w:rPr>
        <w:t xml:space="preserve">and RNA molecules according to </w:t>
      </w:r>
      <w:r>
        <w:rPr>
          <w:rFonts w:hint="eastAsia"/>
          <w:sz w:val="24"/>
        </w:rPr>
        <w:t xml:space="preserve">size </w:t>
      </w:r>
      <w:r>
        <w:rPr>
          <w:sz w:val="24"/>
        </w:rPr>
        <w:t>shape and topological properties</w:t>
      </w:r>
    </w:p>
    <w:p w:rsidR="00D131F0" w:rsidRDefault="00D131F0" w:rsidP="00D131F0">
      <w:pPr>
        <w:rPr>
          <w:sz w:val="24"/>
        </w:rPr>
      </w:pPr>
    </w:p>
    <w:p w:rsidR="00D131F0" w:rsidRDefault="00D131F0" w:rsidP="00D131F0">
      <w:pPr>
        <w:rPr>
          <w:sz w:val="24"/>
        </w:rPr>
      </w:pPr>
      <w:r>
        <w:rPr>
          <w:b/>
          <w:sz w:val="24"/>
        </w:rPr>
        <w:t>To separate DNA of different size ranges</w:t>
      </w:r>
    </w:p>
    <w:p w:rsidR="00D131F0" w:rsidRDefault="00D131F0" w:rsidP="00D131F0">
      <w:pPr>
        <w:rPr>
          <w:sz w:val="24"/>
        </w:rPr>
      </w:pPr>
      <w:r>
        <w:rPr>
          <w:sz w:val="24"/>
        </w:rPr>
        <w:t>Narrow size range of DNA: use polyacrylamide</w:t>
      </w:r>
    </w:p>
    <w:p w:rsidR="00D131F0" w:rsidRDefault="00D131F0" w:rsidP="00D131F0">
      <w:pPr>
        <w:rPr>
          <w:sz w:val="24"/>
        </w:rPr>
      </w:pPr>
      <w:r>
        <w:rPr>
          <w:sz w:val="24"/>
        </w:rPr>
        <w:t xml:space="preserve">Wide size range of DNA: use </w:t>
      </w:r>
      <w:proofErr w:type="spellStart"/>
      <w:r>
        <w:rPr>
          <w:sz w:val="24"/>
        </w:rPr>
        <w:t>agarosegel</w:t>
      </w:r>
      <w:proofErr w:type="spellEnd"/>
    </w:p>
    <w:p w:rsidR="00D131F0" w:rsidRDefault="00D131F0" w:rsidP="00D131F0">
      <w:pPr>
        <w:rPr>
          <w:sz w:val="24"/>
        </w:rPr>
      </w:pPr>
      <w:r>
        <w:rPr>
          <w:sz w:val="24"/>
        </w:rPr>
        <w:t xml:space="preserve">Very large </w:t>
      </w:r>
      <w:proofErr w:type="gramStart"/>
      <w:r>
        <w:rPr>
          <w:sz w:val="24"/>
        </w:rPr>
        <w:t>DNA(</w:t>
      </w:r>
      <w:proofErr w:type="gramEnd"/>
      <w:r>
        <w:rPr>
          <w:sz w:val="24"/>
        </w:rPr>
        <w:t>&gt;30-50kb): use pulsed-field gel electrophoresis</w:t>
      </w:r>
    </w:p>
    <w:p w:rsidR="00D131F0" w:rsidRDefault="00D131F0" w:rsidP="00D131F0">
      <w:pPr>
        <w:rPr>
          <w:sz w:val="24"/>
        </w:rPr>
      </w:pPr>
    </w:p>
    <w:p w:rsidR="00D131F0" w:rsidRDefault="00D131F0" w:rsidP="00D131F0">
      <w:pPr>
        <w:rPr>
          <w:sz w:val="24"/>
        </w:rPr>
      </w:pPr>
      <w:r>
        <w:rPr>
          <w:b/>
          <w:sz w:val="24"/>
        </w:rPr>
        <w:t xml:space="preserve">Southern/Northern/Western Blotting, those techniques for what’s </w:t>
      </w:r>
      <w:proofErr w:type="gramStart"/>
      <w:r>
        <w:rPr>
          <w:b/>
          <w:sz w:val="24"/>
        </w:rPr>
        <w:t>purpose ?</w:t>
      </w:r>
      <w:proofErr w:type="gramEnd"/>
    </w:p>
    <w:p w:rsidR="00D131F0" w:rsidRDefault="00D131F0" w:rsidP="00D131F0">
      <w:pPr>
        <w:rPr>
          <w:sz w:val="24"/>
        </w:rPr>
      </w:pPr>
      <w:r>
        <w:rPr>
          <w:b/>
          <w:sz w:val="24"/>
        </w:rPr>
        <w:t xml:space="preserve">Southern Blotting </w:t>
      </w:r>
      <w:r>
        <w:rPr>
          <w:sz w:val="24"/>
        </w:rPr>
        <w:t>detects the target gene in genome</w:t>
      </w:r>
    </w:p>
    <w:p w:rsidR="00D131F0" w:rsidRDefault="00D131F0" w:rsidP="00D131F0">
      <w:pPr>
        <w:rPr>
          <w:sz w:val="24"/>
        </w:rPr>
      </w:pPr>
      <w:r>
        <w:rPr>
          <w:b/>
          <w:sz w:val="24"/>
        </w:rPr>
        <w:t>Northern Blotting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>detects the RNA</w:t>
      </w:r>
      <w:r>
        <w:rPr>
          <w:sz w:val="24"/>
        </w:rPr>
        <w:t>（</w:t>
      </w:r>
      <w:r>
        <w:rPr>
          <w:sz w:val="24"/>
        </w:rPr>
        <w:t>usually mRNA</w:t>
      </w:r>
      <w:r>
        <w:rPr>
          <w:sz w:val="24"/>
        </w:rPr>
        <w:t>）</w:t>
      </w:r>
      <w:r>
        <w:rPr>
          <w:sz w:val="24"/>
        </w:rPr>
        <w:t>and expression level</w:t>
      </w:r>
    </w:p>
    <w:p w:rsidR="00D131F0" w:rsidRDefault="00D131F0" w:rsidP="00D131F0">
      <w:pPr>
        <w:rPr>
          <w:sz w:val="24"/>
        </w:rPr>
      </w:pPr>
      <w:r>
        <w:rPr>
          <w:b/>
          <w:sz w:val="24"/>
        </w:rPr>
        <w:t>Western Blotting</w:t>
      </w:r>
      <w:r>
        <w:rPr>
          <w:sz w:val="24"/>
        </w:rPr>
        <w:t xml:space="preserve"> to detect specific protein</w:t>
      </w:r>
    </w:p>
    <w:p w:rsidR="00D131F0" w:rsidRDefault="00D131F0" w:rsidP="00D131F0">
      <w:r>
        <w:rPr>
          <w:noProof/>
        </w:rPr>
        <w:drawing>
          <wp:inline distT="0" distB="0" distL="0" distR="0">
            <wp:extent cx="5486400" cy="3686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F0" w:rsidRDefault="00D131F0" w:rsidP="00D131F0">
      <w:pPr>
        <w:rPr>
          <w:sz w:val="24"/>
        </w:rPr>
      </w:pPr>
    </w:p>
    <w:p w:rsidR="00D131F0" w:rsidRDefault="00D131F0" w:rsidP="00D131F0">
      <w:pPr>
        <w:rPr>
          <w:sz w:val="24"/>
        </w:rPr>
      </w:pPr>
    </w:p>
    <w:p w:rsidR="00D131F0" w:rsidRDefault="00D131F0" w:rsidP="00D131F0">
      <w:pPr>
        <w:rPr>
          <w:sz w:val="24"/>
        </w:rPr>
      </w:pPr>
    </w:p>
    <w:p w:rsidR="00D131F0" w:rsidRDefault="00D131F0" w:rsidP="00D131F0">
      <w:pPr>
        <w:rPr>
          <w:sz w:val="24"/>
        </w:rPr>
      </w:pPr>
    </w:p>
    <w:p w:rsidR="00D131F0" w:rsidRDefault="00D131F0" w:rsidP="00D131F0">
      <w:pPr>
        <w:rPr>
          <w:rFonts w:hint="eastAsia"/>
          <w:sz w:val="24"/>
        </w:rPr>
      </w:pPr>
      <w:r>
        <w:rPr>
          <w:b/>
          <w:sz w:val="24"/>
        </w:rPr>
        <w:t>PCR cycle</w:t>
      </w:r>
      <w:r>
        <w:rPr>
          <w:rFonts w:hint="eastAsia"/>
          <w:b/>
          <w:sz w:val="24"/>
        </w:rPr>
        <w:t xml:space="preserve"> principles</w:t>
      </w:r>
    </w:p>
    <w:p w:rsidR="00D131F0" w:rsidRDefault="00D131F0" w:rsidP="00D131F0">
      <w:pPr>
        <w:rPr>
          <w:sz w:val="24"/>
        </w:rPr>
      </w:pPr>
      <w:r>
        <w:rPr>
          <w:rFonts w:hint="eastAsia"/>
          <w:sz w:val="24"/>
        </w:rPr>
        <w:t>①</w:t>
      </w:r>
      <w:r>
        <w:rPr>
          <w:sz w:val="24"/>
        </w:rPr>
        <w:t xml:space="preserve">Denaturation: The target DNA (template) is separated into two stands by heating to </w:t>
      </w:r>
    </w:p>
    <w:p w:rsidR="00D131F0" w:rsidRDefault="00D131F0" w:rsidP="00D131F0">
      <w:pPr>
        <w:rPr>
          <w:sz w:val="24"/>
        </w:rPr>
      </w:pPr>
      <w:r>
        <w:rPr>
          <w:sz w:val="24"/>
        </w:rPr>
        <w:t>95℃</w:t>
      </w:r>
    </w:p>
    <w:p w:rsidR="00D131F0" w:rsidRDefault="00D131F0" w:rsidP="00D131F0">
      <w:pPr>
        <w:rPr>
          <w:sz w:val="24"/>
        </w:rPr>
      </w:pPr>
      <w:r>
        <w:rPr>
          <w:rFonts w:hint="eastAsia"/>
          <w:sz w:val="24"/>
        </w:rPr>
        <w:t>②</w:t>
      </w:r>
      <w:r>
        <w:rPr>
          <w:sz w:val="24"/>
        </w:rPr>
        <w:t>Primer annealing: The temperature is reduced to around 55℃ to allow the primers to anneal.</w:t>
      </w:r>
    </w:p>
    <w:p w:rsidR="00D131F0" w:rsidRDefault="00D131F0" w:rsidP="00D131F0">
      <w:pPr>
        <w:rPr>
          <w:sz w:val="24"/>
        </w:rPr>
      </w:pPr>
      <w:r>
        <w:rPr>
          <w:sz w:val="24"/>
        </w:rPr>
        <w:t>③Polymerization (elongation, extension)</w:t>
      </w:r>
      <w:proofErr w:type="gramStart"/>
      <w:r>
        <w:rPr>
          <w:sz w:val="24"/>
        </w:rPr>
        <w:t>:The</w:t>
      </w:r>
      <w:proofErr w:type="gramEnd"/>
      <w:r>
        <w:rPr>
          <w:sz w:val="24"/>
        </w:rPr>
        <w:t xml:space="preserve"> temperature is increased to 72℃ for </w:t>
      </w:r>
    </w:p>
    <w:p w:rsidR="00D131F0" w:rsidRDefault="00D131F0" w:rsidP="00D131F0">
      <w:pPr>
        <w:rPr>
          <w:sz w:val="24"/>
        </w:rPr>
      </w:pPr>
      <w:proofErr w:type="gramStart"/>
      <w:r>
        <w:rPr>
          <w:sz w:val="24"/>
        </w:rPr>
        <w:t>optimal</w:t>
      </w:r>
      <w:proofErr w:type="gramEnd"/>
      <w:r>
        <w:rPr>
          <w:sz w:val="24"/>
        </w:rPr>
        <w:t xml:space="preserve"> polymerization step which uses up </w:t>
      </w:r>
      <w:proofErr w:type="spellStart"/>
      <w:r>
        <w:rPr>
          <w:sz w:val="24"/>
        </w:rPr>
        <w:t>dNTPsand</w:t>
      </w:r>
      <w:proofErr w:type="spellEnd"/>
      <w:r>
        <w:rPr>
          <w:sz w:val="24"/>
        </w:rPr>
        <w:t xml:space="preserve"> required Mg++.</w:t>
      </w:r>
    </w:p>
    <w:p w:rsidR="00D131F0" w:rsidRDefault="00D131F0" w:rsidP="00D131F0">
      <w:pPr>
        <w:rPr>
          <w:sz w:val="24"/>
        </w:rPr>
      </w:pPr>
    </w:p>
    <w:p w:rsidR="00D131F0" w:rsidRDefault="00D131F0" w:rsidP="00D131F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The requirement of PCR cycle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Template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PCR can only be applied </w:t>
      </w:r>
      <w:proofErr w:type="spellStart"/>
      <w:r>
        <w:rPr>
          <w:rFonts w:hint="eastAsia"/>
          <w:sz w:val="24"/>
        </w:rPr>
        <w:t>ifsome</w:t>
      </w:r>
      <w:proofErr w:type="spellEnd"/>
      <w:r>
        <w:rPr>
          <w:rFonts w:hint="eastAsia"/>
          <w:sz w:val="24"/>
        </w:rPr>
        <w:t xml:space="preserve"> sequence information is known so that</w:t>
      </w:r>
    </w:p>
    <w:p w:rsidR="00D131F0" w:rsidRDefault="00D131F0" w:rsidP="00D131F0">
      <w:pPr>
        <w:rPr>
          <w:rFonts w:hint="eastAsia"/>
          <w:b/>
          <w:sz w:val="24"/>
        </w:rPr>
      </w:pPr>
      <w:proofErr w:type="gramStart"/>
      <w:r>
        <w:rPr>
          <w:rFonts w:hint="eastAsia"/>
          <w:sz w:val="24"/>
        </w:rPr>
        <w:lastRenderedPageBreak/>
        <w:t>primers</w:t>
      </w:r>
      <w:proofErr w:type="gramEnd"/>
      <w:r>
        <w:rPr>
          <w:rFonts w:hint="eastAsia"/>
          <w:sz w:val="24"/>
        </w:rPr>
        <w:t xml:space="preserve"> can be designed.</w:t>
      </w:r>
    </w:p>
    <w:p w:rsidR="00D131F0" w:rsidRDefault="00D131F0" w:rsidP="00D131F0">
      <w:pPr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Primers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PCR primers need to be about 18 to 30 </w:t>
      </w:r>
      <w:proofErr w:type="spellStart"/>
      <w:r>
        <w:rPr>
          <w:rFonts w:hint="eastAsia"/>
          <w:sz w:val="24"/>
        </w:rPr>
        <w:t>nt</w:t>
      </w:r>
      <w:proofErr w:type="spellEnd"/>
      <w:r>
        <w:rPr>
          <w:rFonts w:hint="eastAsia"/>
          <w:sz w:val="24"/>
        </w:rPr>
        <w:t xml:space="preserve"> long and have similar G+C contents so that they anneal to their complementary sequences at similar </w:t>
      </w:r>
      <w:proofErr w:type="spellStart"/>
      <w:r>
        <w:rPr>
          <w:rFonts w:hint="eastAsia"/>
          <w:sz w:val="24"/>
        </w:rPr>
        <w:t>temperatures.They</w:t>
      </w:r>
      <w:proofErr w:type="spellEnd"/>
      <w:r>
        <w:rPr>
          <w:rFonts w:hint="eastAsia"/>
          <w:sz w:val="24"/>
        </w:rPr>
        <w:t xml:space="preserve"> are designed to anneal on opposite strands of the target sequence.</w:t>
      </w:r>
    </w:p>
    <w:p w:rsidR="00D131F0" w:rsidRDefault="00D131F0" w:rsidP="00D131F0">
      <w:pPr>
        <w:rPr>
          <w:sz w:val="24"/>
        </w:rPr>
      </w:pPr>
    </w:p>
    <w:p w:rsidR="00D131F0" w:rsidRDefault="00D131F0" w:rsidP="00D131F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Way to PCR optimization</w:t>
      </w:r>
    </w:p>
    <w:p w:rsidR="00D131F0" w:rsidRDefault="00D131F0" w:rsidP="00D131F0">
      <w:pPr>
        <w:rPr>
          <w:sz w:val="24"/>
        </w:rPr>
      </w:pPr>
      <w:r>
        <w:rPr>
          <w:sz w:val="24"/>
        </w:rPr>
        <w:t>We can change the annealing temperature and the Mg++ concentration or carry out nested PCR to optimize PCR.</w:t>
      </w:r>
    </w:p>
    <w:p w:rsidR="00D131F0" w:rsidRDefault="00D131F0" w:rsidP="00D131F0">
      <w:pPr>
        <w:rPr>
          <w:sz w:val="24"/>
        </w:rPr>
      </w:pPr>
    </w:p>
    <w:p w:rsidR="00D131F0" w:rsidRDefault="00D131F0" w:rsidP="00D131F0">
      <w:pPr>
        <w:rPr>
          <w:sz w:val="24"/>
        </w:rPr>
      </w:pPr>
      <w:r>
        <w:rPr>
          <w:b/>
          <w:sz w:val="24"/>
        </w:rPr>
        <w:t>Two ways for sequencing:</w:t>
      </w:r>
    </w:p>
    <w:p w:rsidR="00D131F0" w:rsidRDefault="00D131F0" w:rsidP="00D131F0">
      <w:pPr>
        <w:rPr>
          <w:sz w:val="24"/>
        </w:rPr>
      </w:pPr>
      <w:r>
        <w:rPr>
          <w:sz w:val="24"/>
        </w:rPr>
        <w:t>1. DNA molecules (</w:t>
      </w:r>
      <w:proofErr w:type="spellStart"/>
      <w:r>
        <w:rPr>
          <w:sz w:val="24"/>
        </w:rPr>
        <w:t>radioactivellabeled</w:t>
      </w:r>
      <w:proofErr w:type="spellEnd"/>
      <w:r>
        <w:rPr>
          <w:sz w:val="24"/>
        </w:rPr>
        <w:t xml:space="preserve"> at 5’termini) are subjected to 4 regiments to be</w:t>
      </w:r>
    </w:p>
    <w:p w:rsidR="00D131F0" w:rsidRDefault="00D131F0" w:rsidP="00D131F0">
      <w:pPr>
        <w:rPr>
          <w:sz w:val="24"/>
        </w:rPr>
      </w:pPr>
      <w:proofErr w:type="gramStart"/>
      <w:r>
        <w:rPr>
          <w:sz w:val="24"/>
        </w:rPr>
        <w:t>broken</w:t>
      </w:r>
      <w:proofErr w:type="gramEnd"/>
      <w:r>
        <w:rPr>
          <w:sz w:val="24"/>
        </w:rPr>
        <w:t xml:space="preserve"> preferentially at </w:t>
      </w:r>
      <w:proofErr w:type="spellStart"/>
      <w:r>
        <w:rPr>
          <w:sz w:val="24"/>
        </w:rPr>
        <w:t>Gs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CsTs</w:t>
      </w:r>
      <w:proofErr w:type="spellEnd"/>
      <w:r>
        <w:rPr>
          <w:sz w:val="24"/>
        </w:rPr>
        <w:t>, As, separately.</w:t>
      </w:r>
    </w:p>
    <w:p w:rsidR="00D131F0" w:rsidRDefault="00D131F0" w:rsidP="00D131F0">
      <w:pPr>
        <w:rPr>
          <w:sz w:val="24"/>
        </w:rPr>
      </w:pPr>
      <w:r>
        <w:rPr>
          <w:sz w:val="24"/>
        </w:rPr>
        <w:t>2. chain-termination method</w:t>
      </w:r>
    </w:p>
    <w:p w:rsidR="00292E3D" w:rsidRPr="00951BFD" w:rsidRDefault="00292E3D" w:rsidP="002B5CD3">
      <w:pPr>
        <w:rPr>
          <w:rFonts w:hint="eastAsia"/>
        </w:rPr>
      </w:pPr>
      <w:bookmarkStart w:id="4" w:name="_GoBack"/>
      <w:bookmarkEnd w:id="4"/>
    </w:p>
    <w:sectPr w:rsidR="00292E3D" w:rsidRPr="00951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、"/>
      <w:lvlJc w:val="left"/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snapToGrid/>
        <w:sz w:val="21"/>
        <w:lang w:eastAsia="zh-CN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90"/>
    <w:rsid w:val="000C69BE"/>
    <w:rsid w:val="00292E3D"/>
    <w:rsid w:val="002B5CD3"/>
    <w:rsid w:val="00551390"/>
    <w:rsid w:val="00951BFD"/>
    <w:rsid w:val="00A36CAF"/>
    <w:rsid w:val="00BC7C8B"/>
    <w:rsid w:val="00D1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D62B8-BFCF-43A7-ADE1-399FDBA2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CAF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reference/semhtml/DN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n.bing.com/reference/semhtml/DNA_repli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n.bing.com/reference/semhtml/Semiconservative_replication#cite_note-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cn.bing.com/reference/semhtml/DN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n.bing.com/reference/semhtml/DN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2769</Words>
  <Characters>15784</Characters>
  <Application>Microsoft Office Word</Application>
  <DocSecurity>0</DocSecurity>
  <Lines>131</Lines>
  <Paragraphs>37</Paragraphs>
  <ScaleCrop>false</ScaleCrop>
  <Company/>
  <LinksUpToDate>false</LinksUpToDate>
  <CharactersWithSpaces>18516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 j</dc:creator>
  <cp:keywords/>
  <dc:description/>
  <cp:lastModifiedBy>qa j</cp:lastModifiedBy>
  <cp:revision>8</cp:revision>
  <dcterms:created xsi:type="dcterms:W3CDTF">2013-07-05T02:11:00Z</dcterms:created>
  <dcterms:modified xsi:type="dcterms:W3CDTF">2013-07-05T02:17:00Z</dcterms:modified>
</cp:coreProperties>
</file>